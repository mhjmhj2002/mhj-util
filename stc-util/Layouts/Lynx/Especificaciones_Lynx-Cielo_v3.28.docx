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7BC" w:rsidRDefault="006D37BC" w:rsidP="00626BCD">
      <w:pPr>
        <w:ind w:left="1009" w:hanging="1009"/>
      </w:pPr>
    </w:p>
    <w:p w:rsidR="006D37BC" w:rsidRPr="006D37BC" w:rsidRDefault="006D37BC" w:rsidP="006D37BC"/>
    <w:p w:rsidR="006D37BC" w:rsidRPr="006D37BC" w:rsidRDefault="006D37BC" w:rsidP="006D37BC"/>
    <w:p w:rsidR="006D37BC" w:rsidRPr="006D37BC" w:rsidRDefault="006D37BC" w:rsidP="006D37BC"/>
    <w:p w:rsidR="006D37BC" w:rsidRPr="006D37BC" w:rsidRDefault="006D37BC" w:rsidP="006D37BC">
      <w:pPr>
        <w:tabs>
          <w:tab w:val="left" w:pos="2460"/>
        </w:tabs>
      </w:pPr>
      <w:r>
        <w:tab/>
      </w:r>
    </w:p>
    <w:p w:rsidR="006D37BC" w:rsidRPr="00540530" w:rsidRDefault="006D37BC" w:rsidP="00FA2454">
      <w:pPr>
        <w:spacing w:line="276" w:lineRule="auto"/>
        <w:rPr>
          <w:b/>
        </w:rPr>
      </w:pPr>
    </w:p>
    <w:p w:rsidR="006D37BC" w:rsidRPr="006D37BC" w:rsidRDefault="006D37BC" w:rsidP="006D37BC"/>
    <w:p w:rsidR="00FA16DC" w:rsidRPr="008A636D" w:rsidRDefault="00B53F6F" w:rsidP="00FA16DC">
      <w:pPr>
        <w:pStyle w:val="Ttulo"/>
        <w:framePr w:w="6936" w:h="2183" w:hRule="exact" w:wrap="notBeside" w:vAnchor="page" w:hAnchor="page" w:x="4582" w:y="7205"/>
        <w:spacing w:before="0" w:after="0" w:line="276" w:lineRule="auto"/>
        <w:jc w:val="right"/>
        <w:rPr>
          <w:sz w:val="44"/>
          <w:szCs w:val="44"/>
        </w:rPr>
      </w:pPr>
      <w:fldSimple w:instr=" DOCPROPERTY &quot;Titulo del documento&quot;  \* MERGEFORMAT ">
        <w:r w:rsidR="00FA16DC">
          <w:rPr>
            <w:b w:val="0"/>
            <w:color w:val="FFFFFF"/>
            <w:sz w:val="44"/>
            <w:szCs w:val="44"/>
          </w:rPr>
          <w:t>Interfaces Lynx Cielo</w:t>
        </w:r>
      </w:fldSimple>
    </w:p>
    <w:p w:rsidR="00FA16DC" w:rsidRPr="008A636D" w:rsidRDefault="00FA16DC" w:rsidP="00D10C21">
      <w:pPr>
        <w:pStyle w:val="Ttulo"/>
        <w:framePr w:w="6936" w:h="2183" w:hRule="exact" w:wrap="notBeside" w:vAnchor="page" w:hAnchor="page" w:x="4582" w:y="7205"/>
        <w:spacing w:before="0" w:after="0" w:line="276" w:lineRule="auto"/>
        <w:ind w:left="1009" w:hanging="1009"/>
        <w:jc w:val="right"/>
        <w:rPr>
          <w:b w:val="0"/>
          <w:color w:val="D9D9D9"/>
          <w:sz w:val="32"/>
        </w:rPr>
      </w:pPr>
      <w:r>
        <w:rPr>
          <w:b w:val="0"/>
          <w:color w:val="D9D9D9"/>
          <w:sz w:val="32"/>
        </w:rPr>
        <w:t>Especificaciones técnicas</w:t>
      </w:r>
    </w:p>
    <w:p w:rsidR="00FA16DC" w:rsidRPr="00540530" w:rsidRDefault="00FA16DC" w:rsidP="00FA16DC">
      <w:pPr>
        <w:pStyle w:val="Ttulo"/>
        <w:framePr w:w="6936" w:h="2183" w:hRule="exact" w:wrap="notBeside" w:vAnchor="page" w:hAnchor="page" w:x="4582" w:y="7205"/>
        <w:spacing w:before="0" w:after="0" w:line="276" w:lineRule="auto"/>
        <w:jc w:val="right"/>
        <w:rPr>
          <w:color w:val="F2F2F2"/>
          <w:sz w:val="40"/>
          <w:szCs w:val="40"/>
        </w:rPr>
      </w:pPr>
    </w:p>
    <w:p w:rsidR="006D37BC" w:rsidRPr="006D37BC" w:rsidRDefault="006D37BC" w:rsidP="006D37BC"/>
    <w:p w:rsidR="006D37BC" w:rsidRPr="006D37BC" w:rsidRDefault="006D37BC" w:rsidP="006D37BC"/>
    <w:p w:rsidR="00823563" w:rsidRPr="006D37BC" w:rsidRDefault="00823563" w:rsidP="006D37BC">
      <w:pPr>
        <w:sectPr w:rsidR="00823563" w:rsidRPr="006D37BC">
          <w:headerReference w:type="default" r:id="rId8"/>
          <w:footerReference w:type="default" r:id="rId9"/>
          <w:pgSz w:w="11906" w:h="16838"/>
          <w:pgMar w:top="567" w:right="1701" w:bottom="709" w:left="1701" w:header="720" w:footer="2408" w:gutter="0"/>
          <w:cols w:space="720"/>
        </w:sectPr>
      </w:pPr>
    </w:p>
    <w:p w:rsidR="00823563" w:rsidRPr="00540530" w:rsidRDefault="00823563">
      <w:pPr>
        <w:pStyle w:val="Ttulo"/>
        <w:rPr>
          <w:color w:val="C00000"/>
          <w:u w:val="single"/>
        </w:rPr>
      </w:pPr>
      <w:r w:rsidRPr="00540530">
        <w:rPr>
          <w:color w:val="C00000"/>
        </w:rPr>
        <w:lastRenderedPageBreak/>
        <w:t>Índice</w:t>
      </w:r>
    </w:p>
    <w:p w:rsidR="00823563" w:rsidRDefault="00823563">
      <w:pPr>
        <w:pStyle w:val="Codigo"/>
      </w:pPr>
    </w:p>
    <w:p w:rsidR="00791201" w:rsidRDefault="00B53F6F">
      <w:pPr>
        <w:pStyle w:val="TDC1"/>
        <w:rPr>
          <w:rFonts w:asciiTheme="minorHAnsi" w:eastAsiaTheme="minorEastAsia" w:hAnsiTheme="minorHAnsi" w:cstheme="minorBidi"/>
          <w:sz w:val="22"/>
          <w:szCs w:val="22"/>
        </w:rPr>
      </w:pPr>
      <w:r>
        <w:fldChar w:fldCharType="begin"/>
      </w:r>
      <w:r w:rsidR="00823563">
        <w:instrText xml:space="preserve"> TOC \o "5-5" \t "Título 1;1;Título 2;2;Título 3;3;Título 4;4" </w:instrText>
      </w:r>
      <w:r>
        <w:fldChar w:fldCharType="separate"/>
      </w:r>
      <w:r w:rsidR="00791201">
        <w:t>1</w:t>
      </w:r>
      <w:r w:rsidR="00791201">
        <w:rPr>
          <w:rFonts w:asciiTheme="minorHAnsi" w:eastAsiaTheme="minorEastAsia" w:hAnsiTheme="minorHAnsi" w:cstheme="minorBidi"/>
          <w:sz w:val="22"/>
          <w:szCs w:val="22"/>
        </w:rPr>
        <w:tab/>
      </w:r>
      <w:r w:rsidR="00791201">
        <w:t>Autores</w:t>
      </w:r>
      <w:r w:rsidR="00791201">
        <w:tab/>
      </w:r>
      <w:r>
        <w:fldChar w:fldCharType="begin"/>
      </w:r>
      <w:r w:rsidR="00791201">
        <w:instrText xml:space="preserve"> PAGEREF _Toc419711806 \h </w:instrText>
      </w:r>
      <w:r>
        <w:fldChar w:fldCharType="separate"/>
      </w:r>
      <w:r w:rsidR="00791201">
        <w:t>9</w:t>
      </w:r>
      <w:r>
        <w:fldChar w:fldCharType="end"/>
      </w:r>
    </w:p>
    <w:p w:rsidR="00791201" w:rsidRDefault="00791201">
      <w:pPr>
        <w:pStyle w:val="TD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Introducción</w:t>
      </w:r>
      <w:r>
        <w:tab/>
      </w:r>
      <w:r w:rsidR="00B53F6F">
        <w:fldChar w:fldCharType="begin"/>
      </w:r>
      <w:r>
        <w:instrText xml:space="preserve"> PAGEREF _Toc419711807 \h </w:instrText>
      </w:r>
      <w:r w:rsidR="00B53F6F">
        <w:fldChar w:fldCharType="separate"/>
      </w:r>
      <w:r>
        <w:t>18</w:t>
      </w:r>
      <w:r w:rsidR="00B53F6F">
        <w:fldChar w:fldCharType="end"/>
      </w:r>
    </w:p>
    <w:p w:rsidR="00791201" w:rsidRDefault="00791201">
      <w:pPr>
        <w:pStyle w:val="TD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Objeto</w:t>
      </w:r>
      <w:r>
        <w:tab/>
      </w:r>
      <w:r w:rsidR="00B53F6F">
        <w:fldChar w:fldCharType="begin"/>
      </w:r>
      <w:r>
        <w:instrText xml:space="preserve"> PAGEREF _Toc419711808 \h </w:instrText>
      </w:r>
      <w:r w:rsidR="00B53F6F">
        <w:fldChar w:fldCharType="separate"/>
      </w:r>
      <w:r>
        <w:t>18</w:t>
      </w:r>
      <w:r w:rsidR="00B53F6F">
        <w:fldChar w:fldCharType="end"/>
      </w:r>
    </w:p>
    <w:p w:rsidR="00791201" w:rsidRDefault="00791201">
      <w:pPr>
        <w:pStyle w:val="TD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Funcionamiento general</w:t>
      </w:r>
      <w:r>
        <w:tab/>
      </w:r>
      <w:r w:rsidR="00B53F6F">
        <w:fldChar w:fldCharType="begin"/>
      </w:r>
      <w:r>
        <w:instrText xml:space="preserve"> PAGEREF _Toc419711809 \h </w:instrText>
      </w:r>
      <w:r w:rsidR="00B53F6F">
        <w:fldChar w:fldCharType="separate"/>
      </w:r>
      <w:r>
        <w:t>18</w:t>
      </w:r>
      <w:r w:rsidR="00B53F6F">
        <w:fldChar w:fldCharType="end"/>
      </w:r>
    </w:p>
    <w:p w:rsidR="00791201" w:rsidRDefault="00791201">
      <w:pPr>
        <w:pStyle w:val="TD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Esquema general</w:t>
      </w:r>
      <w:r>
        <w:tab/>
      </w:r>
      <w:r w:rsidR="00B53F6F">
        <w:fldChar w:fldCharType="begin"/>
      </w:r>
      <w:r>
        <w:instrText xml:space="preserve"> PAGEREF _Toc419711810 \h </w:instrText>
      </w:r>
      <w:r w:rsidR="00B53F6F">
        <w:fldChar w:fldCharType="separate"/>
      </w:r>
      <w:r>
        <w:t>18</w:t>
      </w:r>
      <w:r w:rsidR="00B53F6F">
        <w:fldChar w:fldCharType="end"/>
      </w:r>
    </w:p>
    <w:p w:rsidR="00791201" w:rsidRDefault="00791201">
      <w:pPr>
        <w:pStyle w:val="TD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Protocolo de comunicaciones</w:t>
      </w:r>
      <w:r>
        <w:tab/>
      </w:r>
      <w:r w:rsidR="00B53F6F">
        <w:fldChar w:fldCharType="begin"/>
      </w:r>
      <w:r>
        <w:instrText xml:space="preserve"> PAGEREF _Toc419711811 \h </w:instrText>
      </w:r>
      <w:r w:rsidR="00B53F6F">
        <w:fldChar w:fldCharType="separate"/>
      </w:r>
      <w:r>
        <w:t>20</w:t>
      </w:r>
      <w:r w:rsidR="00B53F6F">
        <w:fldChar w:fldCharType="end"/>
      </w:r>
    </w:p>
    <w:p w:rsidR="00791201" w:rsidRDefault="00791201">
      <w:pPr>
        <w:pStyle w:val="TD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Reglas de autorización</w:t>
      </w:r>
      <w:r>
        <w:tab/>
      </w:r>
      <w:r w:rsidR="00B53F6F">
        <w:fldChar w:fldCharType="begin"/>
      </w:r>
      <w:r>
        <w:instrText xml:space="preserve"> PAGEREF _Toc419711812 \h </w:instrText>
      </w:r>
      <w:r w:rsidR="00B53F6F">
        <w:fldChar w:fldCharType="separate"/>
      </w:r>
      <w:r>
        <w:t>20</w:t>
      </w:r>
      <w:r w:rsidR="00B53F6F">
        <w:fldChar w:fldCharType="end"/>
      </w:r>
    </w:p>
    <w:p w:rsidR="00791201" w:rsidRDefault="00791201">
      <w:pPr>
        <w:pStyle w:val="TD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Proceso de operaciones referidas</w:t>
      </w:r>
      <w:r>
        <w:tab/>
      </w:r>
      <w:r w:rsidR="00B53F6F">
        <w:fldChar w:fldCharType="begin"/>
      </w:r>
      <w:r>
        <w:instrText xml:space="preserve"> PAGEREF _Toc419711813 \h </w:instrText>
      </w:r>
      <w:r w:rsidR="00B53F6F">
        <w:fldChar w:fldCharType="separate"/>
      </w:r>
      <w:r>
        <w:t>21</w:t>
      </w:r>
      <w:r w:rsidR="00B53F6F">
        <w:fldChar w:fldCharType="end"/>
      </w:r>
    </w:p>
    <w:p w:rsidR="00791201" w:rsidRDefault="00791201">
      <w:pPr>
        <w:pStyle w:val="TD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Tipos de mensajes</w:t>
      </w:r>
      <w:r>
        <w:tab/>
      </w:r>
      <w:r w:rsidR="00B53F6F">
        <w:fldChar w:fldCharType="begin"/>
      </w:r>
      <w:r>
        <w:instrText xml:space="preserve"> PAGEREF _Toc419711814 \h </w:instrText>
      </w:r>
      <w:r w:rsidR="00B53F6F">
        <w:fldChar w:fldCharType="separate"/>
      </w:r>
      <w:r>
        <w:t>21</w:t>
      </w:r>
      <w:r w:rsidR="00B53F6F">
        <w:fldChar w:fldCharType="end"/>
      </w:r>
    </w:p>
    <w:p w:rsidR="00791201" w:rsidRDefault="00791201">
      <w:pPr>
        <w:pStyle w:val="TDC3"/>
        <w:rPr>
          <w:rFonts w:asciiTheme="minorHAnsi" w:eastAsiaTheme="minorEastAsia" w:hAnsiTheme="minorHAnsi" w:cstheme="minorBidi"/>
          <w:sz w:val="22"/>
          <w:szCs w:val="22"/>
        </w:rPr>
      </w:pPr>
      <w:r>
        <w:t>3.5.1</w:t>
      </w:r>
      <w:r>
        <w:rPr>
          <w:rFonts w:asciiTheme="minorHAnsi" w:eastAsiaTheme="minorEastAsia" w:hAnsiTheme="minorHAnsi" w:cstheme="minorBidi"/>
          <w:sz w:val="22"/>
          <w:szCs w:val="22"/>
        </w:rPr>
        <w:tab/>
      </w:r>
      <w:r>
        <w:t>Mensajes entrantes en Lynx (Host -&gt; Lynx OnLine / Lynx OffLine)</w:t>
      </w:r>
      <w:r>
        <w:tab/>
      </w:r>
      <w:r w:rsidR="00B53F6F">
        <w:fldChar w:fldCharType="begin"/>
      </w:r>
      <w:r>
        <w:instrText xml:space="preserve"> PAGEREF _Toc419711815 \h </w:instrText>
      </w:r>
      <w:r w:rsidR="00B53F6F">
        <w:fldChar w:fldCharType="separate"/>
      </w:r>
      <w:r>
        <w:t>21</w:t>
      </w:r>
      <w:r w:rsidR="00B53F6F">
        <w:fldChar w:fldCharType="end"/>
      </w:r>
    </w:p>
    <w:p w:rsidR="00791201" w:rsidRDefault="00791201">
      <w:pPr>
        <w:pStyle w:val="TDC3"/>
        <w:rPr>
          <w:rFonts w:asciiTheme="minorHAnsi" w:eastAsiaTheme="minorEastAsia" w:hAnsiTheme="minorHAnsi" w:cstheme="minorBidi"/>
          <w:sz w:val="22"/>
          <w:szCs w:val="22"/>
        </w:rPr>
      </w:pPr>
      <w:r>
        <w:t>3.5.2</w:t>
      </w:r>
      <w:r>
        <w:rPr>
          <w:rFonts w:asciiTheme="minorHAnsi" w:eastAsiaTheme="minorEastAsia" w:hAnsiTheme="minorHAnsi" w:cstheme="minorBidi"/>
          <w:sz w:val="22"/>
          <w:szCs w:val="22"/>
        </w:rPr>
        <w:tab/>
      </w:r>
      <w:r>
        <w:t>Mensajes salientes de Lynx (Lynx OnLine -&gt; Host)</w:t>
      </w:r>
      <w:r>
        <w:tab/>
      </w:r>
      <w:r w:rsidR="00B53F6F">
        <w:fldChar w:fldCharType="begin"/>
      </w:r>
      <w:r>
        <w:instrText xml:space="preserve"> PAGEREF _Toc419711816 \h </w:instrText>
      </w:r>
      <w:r w:rsidR="00B53F6F">
        <w:fldChar w:fldCharType="separate"/>
      </w:r>
      <w:r>
        <w:t>22</w:t>
      </w:r>
      <w:r w:rsidR="00B53F6F">
        <w:fldChar w:fldCharType="end"/>
      </w:r>
    </w:p>
    <w:p w:rsidR="00791201" w:rsidRDefault="00791201">
      <w:pPr>
        <w:pStyle w:val="TDC1"/>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Mensajes</w:t>
      </w:r>
      <w:r>
        <w:tab/>
      </w:r>
      <w:r w:rsidR="00B53F6F">
        <w:fldChar w:fldCharType="begin"/>
      </w:r>
      <w:r>
        <w:instrText xml:space="preserve"> PAGEREF _Toc419711817 \h </w:instrText>
      </w:r>
      <w:r w:rsidR="00B53F6F">
        <w:fldChar w:fldCharType="separate"/>
      </w:r>
      <w:r>
        <w:t>23</w:t>
      </w:r>
      <w:r w:rsidR="00B53F6F">
        <w:fldChar w:fldCharType="end"/>
      </w:r>
    </w:p>
    <w:p w:rsidR="00791201" w:rsidRDefault="00791201">
      <w:pPr>
        <w:pStyle w:val="TD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Mensajes online</w:t>
      </w:r>
      <w:r>
        <w:tab/>
      </w:r>
      <w:r w:rsidR="00B53F6F">
        <w:fldChar w:fldCharType="begin"/>
      </w:r>
      <w:r>
        <w:instrText xml:space="preserve"> PAGEREF _Toc419711818 \h </w:instrText>
      </w:r>
      <w:r w:rsidR="00B53F6F">
        <w:fldChar w:fldCharType="separate"/>
      </w:r>
      <w:r>
        <w:t>23</w:t>
      </w:r>
      <w:r w:rsidR="00B53F6F">
        <w:fldChar w:fldCharType="end"/>
      </w:r>
    </w:p>
    <w:p w:rsidR="00791201" w:rsidRDefault="00791201">
      <w:pPr>
        <w:pStyle w:val="TD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Mensajes offline</w:t>
      </w:r>
      <w:r>
        <w:tab/>
      </w:r>
      <w:r w:rsidR="00B53F6F">
        <w:fldChar w:fldCharType="begin"/>
      </w:r>
      <w:r>
        <w:instrText xml:space="preserve"> PAGEREF _Toc419711819 \h </w:instrText>
      </w:r>
      <w:r w:rsidR="00B53F6F">
        <w:fldChar w:fldCharType="separate"/>
      </w:r>
      <w:r>
        <w:t>23</w:t>
      </w:r>
      <w:r w:rsidR="00B53F6F">
        <w:fldChar w:fldCharType="end"/>
      </w:r>
    </w:p>
    <w:p w:rsidR="00791201" w:rsidRDefault="00791201">
      <w:pPr>
        <w:pStyle w:val="TD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Descripción detallada de mensajes</w:t>
      </w:r>
      <w:r>
        <w:tab/>
      </w:r>
      <w:r w:rsidR="00B53F6F">
        <w:fldChar w:fldCharType="begin"/>
      </w:r>
      <w:r>
        <w:instrText xml:space="preserve"> PAGEREF _Toc419711820 \h </w:instrText>
      </w:r>
      <w:r w:rsidR="00B53F6F">
        <w:fldChar w:fldCharType="separate"/>
      </w:r>
      <w:r>
        <w:t>26</w:t>
      </w:r>
      <w:r w:rsidR="00B53F6F">
        <w:fldChar w:fldCharType="end"/>
      </w:r>
    </w:p>
    <w:p w:rsidR="00791201" w:rsidRDefault="00791201">
      <w:pPr>
        <w:pStyle w:val="TDC3"/>
        <w:rPr>
          <w:rFonts w:asciiTheme="minorHAnsi" w:eastAsiaTheme="minorEastAsia" w:hAnsiTheme="minorHAnsi" w:cstheme="minorBidi"/>
          <w:sz w:val="22"/>
          <w:szCs w:val="22"/>
        </w:rPr>
      </w:pPr>
      <w:r>
        <w:t>4.3.1</w:t>
      </w:r>
      <w:r>
        <w:rPr>
          <w:rFonts w:asciiTheme="minorHAnsi" w:eastAsiaTheme="minorEastAsia" w:hAnsiTheme="minorHAnsi" w:cstheme="minorBidi"/>
          <w:sz w:val="22"/>
          <w:szCs w:val="22"/>
        </w:rPr>
        <w:tab/>
      </w:r>
      <w:r>
        <w:t>Formato de operación (OP)</w:t>
      </w:r>
      <w:r>
        <w:tab/>
      </w:r>
      <w:r w:rsidR="00B53F6F">
        <w:fldChar w:fldCharType="begin"/>
      </w:r>
      <w:r>
        <w:instrText xml:space="preserve"> PAGEREF _Toc419711821 \h </w:instrText>
      </w:r>
      <w:r w:rsidR="00B53F6F">
        <w:fldChar w:fldCharType="separate"/>
      </w:r>
      <w:r>
        <w:t>27</w:t>
      </w:r>
      <w:r w:rsidR="00B53F6F">
        <w:fldChar w:fldCharType="end"/>
      </w:r>
    </w:p>
    <w:p w:rsidR="00791201" w:rsidRDefault="00791201">
      <w:pPr>
        <w:pStyle w:val="TDC4"/>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_Toc419711822 \h </w:instrText>
      </w:r>
      <w:r w:rsidR="00B53F6F">
        <w:fldChar w:fldCharType="separate"/>
      </w:r>
      <w:r>
        <w:t>27</w:t>
      </w:r>
      <w:r w:rsidR="00B53F6F">
        <w:fldChar w:fldCharType="end"/>
      </w:r>
    </w:p>
    <w:p w:rsidR="00791201" w:rsidRDefault="00791201">
      <w:pPr>
        <w:pStyle w:val="TDC4"/>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Detalhe</w:t>
      </w:r>
      <w:r>
        <w:tab/>
      </w:r>
      <w:r w:rsidR="00B53F6F">
        <w:fldChar w:fldCharType="begin"/>
      </w:r>
      <w:r>
        <w:instrText xml:space="preserve"> PAGEREF _Toc419711823 \h </w:instrText>
      </w:r>
      <w:r w:rsidR="00B53F6F">
        <w:fldChar w:fldCharType="separate"/>
      </w:r>
      <w:r>
        <w:t>28</w:t>
      </w:r>
      <w:r w:rsidR="00B53F6F">
        <w:fldChar w:fldCharType="end"/>
      </w:r>
    </w:p>
    <w:p w:rsidR="00791201" w:rsidRDefault="00791201">
      <w:pPr>
        <w:pStyle w:val="TDC4"/>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Rodapé</w:t>
      </w:r>
      <w:r>
        <w:tab/>
      </w:r>
      <w:r w:rsidR="00B53F6F">
        <w:fldChar w:fldCharType="begin"/>
      </w:r>
      <w:r>
        <w:instrText xml:space="preserve"> PAGEREF _Toc419711824 \h </w:instrText>
      </w:r>
      <w:r w:rsidR="00B53F6F">
        <w:fldChar w:fldCharType="separate"/>
      </w:r>
      <w:r>
        <w:t>31</w:t>
      </w:r>
      <w:r w:rsidR="00B53F6F">
        <w:fldChar w:fldCharType="end"/>
      </w:r>
    </w:p>
    <w:p w:rsidR="00791201" w:rsidRDefault="00791201">
      <w:pPr>
        <w:pStyle w:val="TD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Formato de denegación/timeout (RO/TM)</w:t>
      </w:r>
      <w:r>
        <w:tab/>
      </w:r>
      <w:r w:rsidR="00B53F6F">
        <w:fldChar w:fldCharType="begin"/>
      </w:r>
      <w:r>
        <w:instrText xml:space="preserve"> PAGEREF _Toc419711825 \h </w:instrText>
      </w:r>
      <w:r w:rsidR="00B53F6F">
        <w:fldChar w:fldCharType="separate"/>
      </w:r>
      <w:r>
        <w:t>32</w:t>
      </w:r>
      <w:r w:rsidR="00B53F6F">
        <w:fldChar w:fldCharType="end"/>
      </w:r>
    </w:p>
    <w:p w:rsidR="00791201" w:rsidRDefault="00791201">
      <w:pPr>
        <w:pStyle w:val="TDC4"/>
        <w:rPr>
          <w:rFonts w:asciiTheme="minorHAnsi" w:eastAsiaTheme="minorEastAsia" w:hAnsiTheme="minorHAnsi" w:cstheme="minorBidi"/>
          <w:sz w:val="22"/>
          <w:szCs w:val="22"/>
        </w:rPr>
      </w:pPr>
      <w:r>
        <w:lastRenderedPageBreak/>
        <w:t>4.3.2.1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_Toc419711826 \h </w:instrText>
      </w:r>
      <w:r w:rsidR="00B53F6F">
        <w:fldChar w:fldCharType="separate"/>
      </w:r>
      <w:r>
        <w:t>32</w:t>
      </w:r>
      <w:r w:rsidR="00B53F6F">
        <w:fldChar w:fldCharType="end"/>
      </w:r>
    </w:p>
    <w:p w:rsidR="00791201" w:rsidRDefault="00791201">
      <w:pPr>
        <w:pStyle w:val="TDC4"/>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Detalhe</w:t>
      </w:r>
      <w:r>
        <w:tab/>
      </w:r>
      <w:r w:rsidR="00B53F6F">
        <w:fldChar w:fldCharType="begin"/>
      </w:r>
      <w:r>
        <w:instrText xml:space="preserve"> PAGEREF _Toc419711827 \h </w:instrText>
      </w:r>
      <w:r w:rsidR="00B53F6F">
        <w:fldChar w:fldCharType="separate"/>
      </w:r>
      <w:r>
        <w:t>32</w:t>
      </w:r>
      <w:r w:rsidR="00B53F6F">
        <w:fldChar w:fldCharType="end"/>
      </w:r>
    </w:p>
    <w:p w:rsidR="00791201" w:rsidRDefault="00791201">
      <w:pPr>
        <w:pStyle w:val="TDC4"/>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Rodapé</w:t>
      </w:r>
      <w:r>
        <w:tab/>
      </w:r>
      <w:r w:rsidR="00B53F6F">
        <w:fldChar w:fldCharType="begin"/>
      </w:r>
      <w:r>
        <w:instrText xml:space="preserve"> PAGEREF _Toc419711828 \h </w:instrText>
      </w:r>
      <w:r w:rsidR="00B53F6F">
        <w:fldChar w:fldCharType="separate"/>
      </w:r>
      <w:r>
        <w:t>33</w:t>
      </w:r>
      <w:r w:rsidR="00B53F6F">
        <w:fldChar w:fldCharType="end"/>
      </w:r>
    </w:p>
    <w:p w:rsidR="00791201" w:rsidRDefault="00791201">
      <w:pPr>
        <w:pStyle w:val="TDC3"/>
        <w:rPr>
          <w:rFonts w:asciiTheme="minorHAnsi" w:eastAsiaTheme="minorEastAsia" w:hAnsiTheme="minorHAnsi" w:cstheme="minorBidi"/>
          <w:sz w:val="22"/>
          <w:szCs w:val="22"/>
        </w:rPr>
      </w:pPr>
      <w:r>
        <w:t>4.3.3</w:t>
      </w:r>
      <w:r>
        <w:rPr>
          <w:rFonts w:asciiTheme="minorHAnsi" w:eastAsiaTheme="minorEastAsia" w:hAnsiTheme="minorHAnsi" w:cstheme="minorBidi"/>
          <w:sz w:val="22"/>
          <w:szCs w:val="22"/>
        </w:rPr>
        <w:tab/>
      </w:r>
      <w:r>
        <w:t>Formato respuestas de Lynx (RR)</w:t>
      </w:r>
      <w:r>
        <w:tab/>
      </w:r>
      <w:r w:rsidR="00B53F6F">
        <w:fldChar w:fldCharType="begin"/>
      </w:r>
      <w:r>
        <w:instrText xml:space="preserve"> PAGEREF _Toc419711829 \h </w:instrText>
      </w:r>
      <w:r w:rsidR="00B53F6F">
        <w:fldChar w:fldCharType="separate"/>
      </w:r>
      <w:r>
        <w:t>33</w:t>
      </w:r>
      <w:r w:rsidR="00B53F6F">
        <w:fldChar w:fldCharType="end"/>
      </w:r>
    </w:p>
    <w:p w:rsidR="00791201" w:rsidRDefault="00791201">
      <w:pPr>
        <w:pStyle w:val="TDC3"/>
        <w:rPr>
          <w:rFonts w:asciiTheme="minorHAnsi" w:eastAsiaTheme="minorEastAsia" w:hAnsiTheme="minorHAnsi" w:cstheme="minorBidi"/>
          <w:sz w:val="22"/>
          <w:szCs w:val="22"/>
        </w:rPr>
      </w:pPr>
      <w:r>
        <w:t>4.3.4</w:t>
      </w:r>
      <w:r>
        <w:rPr>
          <w:rFonts w:asciiTheme="minorHAnsi" w:eastAsiaTheme="minorEastAsia" w:hAnsiTheme="minorHAnsi" w:cstheme="minorBidi"/>
          <w:sz w:val="22"/>
          <w:szCs w:val="22"/>
        </w:rPr>
        <w:tab/>
      </w:r>
      <w:r>
        <w:t>Formato de mensaje de test (TA/TB)</w:t>
      </w:r>
      <w:r>
        <w:tab/>
      </w:r>
      <w:r w:rsidR="00B53F6F">
        <w:fldChar w:fldCharType="begin"/>
      </w:r>
      <w:r>
        <w:instrText xml:space="preserve"> PAGEREF _Toc419711830 \h </w:instrText>
      </w:r>
      <w:r w:rsidR="00B53F6F">
        <w:fldChar w:fldCharType="separate"/>
      </w:r>
      <w:r>
        <w:t>34</w:t>
      </w:r>
      <w:r w:rsidR="00B53F6F">
        <w:fldChar w:fldCharType="end"/>
      </w:r>
    </w:p>
    <w:p w:rsidR="00791201" w:rsidRDefault="00791201">
      <w:pPr>
        <w:pStyle w:val="TDC3"/>
        <w:rPr>
          <w:rFonts w:asciiTheme="minorHAnsi" w:eastAsiaTheme="minorEastAsia" w:hAnsiTheme="minorHAnsi" w:cstheme="minorBidi"/>
          <w:sz w:val="22"/>
          <w:szCs w:val="22"/>
        </w:rPr>
      </w:pPr>
      <w:r>
        <w:t>4.3.5</w:t>
      </w:r>
      <w:r>
        <w:rPr>
          <w:rFonts w:asciiTheme="minorHAnsi" w:eastAsiaTheme="minorEastAsia" w:hAnsiTheme="minorHAnsi" w:cstheme="minorBidi"/>
          <w:sz w:val="22"/>
          <w:szCs w:val="22"/>
        </w:rPr>
        <w:tab/>
      </w:r>
      <w:r>
        <w:t>Formato de actualización de TVR (TV)</w:t>
      </w:r>
      <w:r>
        <w:tab/>
      </w:r>
      <w:r w:rsidR="00B53F6F">
        <w:fldChar w:fldCharType="begin"/>
      </w:r>
      <w:r>
        <w:instrText xml:space="preserve"> PAGEREF _Toc419711831 \h </w:instrText>
      </w:r>
      <w:r w:rsidR="00B53F6F">
        <w:fldChar w:fldCharType="separate"/>
      </w:r>
      <w:r>
        <w:t>35</w:t>
      </w:r>
      <w:r w:rsidR="00B53F6F">
        <w:fldChar w:fldCharType="end"/>
      </w:r>
    </w:p>
    <w:p w:rsidR="00791201" w:rsidRDefault="00791201">
      <w:pPr>
        <w:pStyle w:val="TDC3"/>
        <w:rPr>
          <w:rFonts w:asciiTheme="minorHAnsi" w:eastAsiaTheme="minorEastAsia" w:hAnsiTheme="minorHAnsi" w:cstheme="minorBidi"/>
          <w:sz w:val="22"/>
          <w:szCs w:val="22"/>
        </w:rPr>
      </w:pPr>
      <w:r>
        <w:t>4.3.6</w:t>
      </w:r>
      <w:r>
        <w:rPr>
          <w:rFonts w:asciiTheme="minorHAnsi" w:eastAsiaTheme="minorEastAsia" w:hAnsiTheme="minorHAnsi" w:cstheme="minorBidi"/>
          <w:sz w:val="22"/>
          <w:szCs w:val="22"/>
        </w:rPr>
        <w:tab/>
      </w:r>
      <w:r>
        <w:t>Formato de catastro (CT)</w:t>
      </w:r>
      <w:r>
        <w:tab/>
      </w:r>
      <w:r w:rsidR="00B53F6F">
        <w:fldChar w:fldCharType="begin"/>
      </w:r>
      <w:r>
        <w:instrText xml:space="preserve"> PAGEREF _Toc419711832 \h </w:instrText>
      </w:r>
      <w:r w:rsidR="00B53F6F">
        <w:fldChar w:fldCharType="separate"/>
      </w:r>
      <w:r>
        <w:t>36</w:t>
      </w:r>
      <w:r w:rsidR="00B53F6F">
        <w:fldChar w:fldCharType="end"/>
      </w:r>
    </w:p>
    <w:p w:rsidR="00791201" w:rsidRDefault="00791201">
      <w:pPr>
        <w:pStyle w:val="TDC4"/>
        <w:rPr>
          <w:rFonts w:asciiTheme="minorHAnsi" w:eastAsiaTheme="minorEastAsia" w:hAnsiTheme="minorHAnsi" w:cstheme="minorBidi"/>
          <w:sz w:val="22"/>
          <w:szCs w:val="22"/>
        </w:rPr>
      </w:pPr>
      <w:r>
        <w:t>4.3.6.1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_Toc419711833 \h </w:instrText>
      </w:r>
      <w:r w:rsidR="00B53F6F">
        <w:fldChar w:fldCharType="separate"/>
      </w:r>
      <w:r>
        <w:t>36</w:t>
      </w:r>
      <w:r w:rsidR="00B53F6F">
        <w:fldChar w:fldCharType="end"/>
      </w:r>
    </w:p>
    <w:p w:rsidR="00791201" w:rsidRDefault="00791201">
      <w:pPr>
        <w:pStyle w:val="TDC4"/>
        <w:rPr>
          <w:rFonts w:asciiTheme="minorHAnsi" w:eastAsiaTheme="minorEastAsia" w:hAnsiTheme="minorHAnsi" w:cstheme="minorBidi"/>
          <w:sz w:val="22"/>
          <w:szCs w:val="22"/>
        </w:rPr>
      </w:pPr>
      <w:r>
        <w:t>4.3.6.2</w:t>
      </w:r>
      <w:r>
        <w:rPr>
          <w:rFonts w:asciiTheme="minorHAnsi" w:eastAsiaTheme="minorEastAsia" w:hAnsiTheme="minorHAnsi" w:cstheme="minorBidi"/>
          <w:sz w:val="22"/>
          <w:szCs w:val="22"/>
        </w:rPr>
        <w:tab/>
      </w:r>
      <w:r>
        <w:t>Detalhe</w:t>
      </w:r>
      <w:r>
        <w:tab/>
      </w:r>
      <w:r w:rsidR="00B53F6F">
        <w:fldChar w:fldCharType="begin"/>
      </w:r>
      <w:r>
        <w:instrText xml:space="preserve"> PAGEREF _Toc419711834 \h </w:instrText>
      </w:r>
      <w:r w:rsidR="00B53F6F">
        <w:fldChar w:fldCharType="separate"/>
      </w:r>
      <w:r>
        <w:t>36</w:t>
      </w:r>
      <w:r w:rsidR="00B53F6F">
        <w:fldChar w:fldCharType="end"/>
      </w:r>
    </w:p>
    <w:p w:rsidR="00791201" w:rsidRDefault="00791201">
      <w:pPr>
        <w:pStyle w:val="TDC4"/>
        <w:rPr>
          <w:rFonts w:asciiTheme="minorHAnsi" w:eastAsiaTheme="minorEastAsia" w:hAnsiTheme="minorHAnsi" w:cstheme="minorBidi"/>
          <w:sz w:val="22"/>
          <w:szCs w:val="22"/>
        </w:rPr>
      </w:pPr>
      <w:r>
        <w:t>4.3.6.3</w:t>
      </w:r>
      <w:r>
        <w:rPr>
          <w:rFonts w:asciiTheme="minorHAnsi" w:eastAsiaTheme="minorEastAsia" w:hAnsiTheme="minorHAnsi" w:cstheme="minorBidi"/>
          <w:sz w:val="22"/>
          <w:szCs w:val="22"/>
        </w:rPr>
        <w:tab/>
      </w:r>
      <w:r>
        <w:t>Rodapé</w:t>
      </w:r>
      <w:r>
        <w:tab/>
      </w:r>
      <w:r w:rsidR="00B53F6F">
        <w:fldChar w:fldCharType="begin"/>
      </w:r>
      <w:r>
        <w:instrText xml:space="preserve"> PAGEREF _Toc419711835 \h </w:instrText>
      </w:r>
      <w:r w:rsidR="00B53F6F">
        <w:fldChar w:fldCharType="separate"/>
      </w:r>
      <w:r>
        <w:t>39</w:t>
      </w:r>
      <w:r w:rsidR="00B53F6F">
        <w:fldChar w:fldCharType="end"/>
      </w:r>
    </w:p>
    <w:p w:rsidR="00791201" w:rsidRDefault="00791201">
      <w:pPr>
        <w:pStyle w:val="TDC3"/>
        <w:rPr>
          <w:rFonts w:asciiTheme="minorHAnsi" w:eastAsiaTheme="minorEastAsia" w:hAnsiTheme="minorHAnsi" w:cstheme="minorBidi"/>
          <w:sz w:val="22"/>
          <w:szCs w:val="22"/>
        </w:rPr>
      </w:pPr>
      <w:r>
        <w:t>4.3.7</w:t>
      </w:r>
      <w:r>
        <w:rPr>
          <w:rFonts w:asciiTheme="minorHAnsi" w:eastAsiaTheme="minorEastAsia" w:hAnsiTheme="minorHAnsi" w:cstheme="minorBidi"/>
          <w:sz w:val="22"/>
          <w:szCs w:val="22"/>
        </w:rPr>
        <w:tab/>
      </w:r>
      <w:r>
        <w:t>Formato de Domiciliaciones Bancarias (DB)</w:t>
      </w:r>
      <w:r>
        <w:tab/>
      </w:r>
      <w:r w:rsidR="00B53F6F">
        <w:fldChar w:fldCharType="begin"/>
      </w:r>
      <w:r>
        <w:instrText xml:space="preserve"> PAGEREF _Toc419711836 \h </w:instrText>
      </w:r>
      <w:r w:rsidR="00B53F6F">
        <w:fldChar w:fldCharType="separate"/>
      </w:r>
      <w:r>
        <w:t>40</w:t>
      </w:r>
      <w:r w:rsidR="00B53F6F">
        <w:fldChar w:fldCharType="end"/>
      </w:r>
    </w:p>
    <w:p w:rsidR="00791201" w:rsidRDefault="00791201">
      <w:pPr>
        <w:pStyle w:val="TDC4"/>
        <w:rPr>
          <w:rFonts w:asciiTheme="minorHAnsi" w:eastAsiaTheme="minorEastAsia" w:hAnsiTheme="minorHAnsi" w:cstheme="minorBidi"/>
          <w:sz w:val="22"/>
          <w:szCs w:val="22"/>
        </w:rPr>
      </w:pPr>
      <w:r>
        <w:t>4.3.7.1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_Toc419711837 \h </w:instrText>
      </w:r>
      <w:r w:rsidR="00B53F6F">
        <w:fldChar w:fldCharType="separate"/>
      </w:r>
      <w:r>
        <w:t>40</w:t>
      </w:r>
      <w:r w:rsidR="00B53F6F">
        <w:fldChar w:fldCharType="end"/>
      </w:r>
    </w:p>
    <w:p w:rsidR="00791201" w:rsidRDefault="00791201">
      <w:pPr>
        <w:pStyle w:val="TDC4"/>
        <w:rPr>
          <w:rFonts w:asciiTheme="minorHAnsi" w:eastAsiaTheme="minorEastAsia" w:hAnsiTheme="minorHAnsi" w:cstheme="minorBidi"/>
          <w:sz w:val="22"/>
          <w:szCs w:val="22"/>
        </w:rPr>
      </w:pPr>
      <w:r>
        <w:t>4.3.7.2</w:t>
      </w:r>
      <w:r>
        <w:rPr>
          <w:rFonts w:asciiTheme="minorHAnsi" w:eastAsiaTheme="minorEastAsia" w:hAnsiTheme="minorHAnsi" w:cstheme="minorBidi"/>
          <w:sz w:val="22"/>
          <w:szCs w:val="22"/>
        </w:rPr>
        <w:tab/>
      </w:r>
      <w:r>
        <w:t>Detalhe</w:t>
      </w:r>
      <w:r>
        <w:tab/>
      </w:r>
      <w:r w:rsidR="00B53F6F">
        <w:fldChar w:fldCharType="begin"/>
      </w:r>
      <w:r>
        <w:instrText xml:space="preserve"> PAGEREF _Toc419711838 \h </w:instrText>
      </w:r>
      <w:r w:rsidR="00B53F6F">
        <w:fldChar w:fldCharType="separate"/>
      </w:r>
      <w:r>
        <w:t>40</w:t>
      </w:r>
      <w:r w:rsidR="00B53F6F">
        <w:fldChar w:fldCharType="end"/>
      </w:r>
    </w:p>
    <w:p w:rsidR="00791201" w:rsidRDefault="00791201">
      <w:pPr>
        <w:pStyle w:val="TDC4"/>
        <w:rPr>
          <w:rFonts w:asciiTheme="minorHAnsi" w:eastAsiaTheme="minorEastAsia" w:hAnsiTheme="minorHAnsi" w:cstheme="minorBidi"/>
          <w:sz w:val="22"/>
          <w:szCs w:val="22"/>
        </w:rPr>
      </w:pPr>
      <w:r>
        <w:t>4.3.7.3</w:t>
      </w:r>
      <w:r>
        <w:rPr>
          <w:rFonts w:asciiTheme="minorHAnsi" w:eastAsiaTheme="minorEastAsia" w:hAnsiTheme="minorHAnsi" w:cstheme="minorBidi"/>
          <w:sz w:val="22"/>
          <w:szCs w:val="22"/>
        </w:rPr>
        <w:tab/>
      </w:r>
      <w:r>
        <w:t>Rodapé</w:t>
      </w:r>
      <w:r>
        <w:tab/>
      </w:r>
      <w:r w:rsidR="00B53F6F">
        <w:fldChar w:fldCharType="begin"/>
      </w:r>
      <w:r>
        <w:instrText xml:space="preserve"> PAGEREF _Toc419711839 \h </w:instrText>
      </w:r>
      <w:r w:rsidR="00B53F6F">
        <w:fldChar w:fldCharType="separate"/>
      </w:r>
      <w:r>
        <w:t>40</w:t>
      </w:r>
      <w:r w:rsidR="00B53F6F">
        <w:fldChar w:fldCharType="end"/>
      </w:r>
    </w:p>
    <w:p w:rsidR="00791201" w:rsidRDefault="00791201">
      <w:pPr>
        <w:pStyle w:val="TDC3"/>
        <w:rPr>
          <w:rFonts w:asciiTheme="minorHAnsi" w:eastAsiaTheme="minorEastAsia" w:hAnsiTheme="minorHAnsi" w:cstheme="minorBidi"/>
          <w:sz w:val="22"/>
          <w:szCs w:val="22"/>
        </w:rPr>
      </w:pPr>
      <w:r>
        <w:t>4.3.8</w:t>
      </w:r>
      <w:r>
        <w:rPr>
          <w:rFonts w:asciiTheme="minorHAnsi" w:eastAsiaTheme="minorEastAsia" w:hAnsiTheme="minorHAnsi" w:cstheme="minorBidi"/>
          <w:sz w:val="22"/>
          <w:szCs w:val="22"/>
        </w:rPr>
        <w:tab/>
      </w:r>
      <w:r>
        <w:t>Formato de MCC (MC)</w:t>
      </w:r>
      <w:r>
        <w:tab/>
      </w:r>
      <w:r w:rsidR="00B53F6F">
        <w:fldChar w:fldCharType="begin"/>
      </w:r>
      <w:r>
        <w:instrText xml:space="preserve"> PAGEREF _Toc419711840 \h </w:instrText>
      </w:r>
      <w:r w:rsidR="00B53F6F">
        <w:fldChar w:fldCharType="separate"/>
      </w:r>
      <w:r>
        <w:t>41</w:t>
      </w:r>
      <w:r w:rsidR="00B53F6F">
        <w:fldChar w:fldCharType="end"/>
      </w:r>
    </w:p>
    <w:p w:rsidR="00791201" w:rsidRDefault="00791201">
      <w:pPr>
        <w:pStyle w:val="TDC4"/>
        <w:rPr>
          <w:rFonts w:asciiTheme="minorHAnsi" w:eastAsiaTheme="minorEastAsia" w:hAnsiTheme="minorHAnsi" w:cstheme="minorBidi"/>
          <w:sz w:val="22"/>
          <w:szCs w:val="22"/>
        </w:rPr>
      </w:pPr>
      <w:r>
        <w:t>4.3.8.1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_Toc419711841 \h </w:instrText>
      </w:r>
      <w:r w:rsidR="00B53F6F">
        <w:fldChar w:fldCharType="separate"/>
      </w:r>
      <w:r>
        <w:t>41</w:t>
      </w:r>
      <w:r w:rsidR="00B53F6F">
        <w:fldChar w:fldCharType="end"/>
      </w:r>
    </w:p>
    <w:p w:rsidR="00791201" w:rsidRDefault="00791201">
      <w:pPr>
        <w:pStyle w:val="TDC4"/>
        <w:rPr>
          <w:rFonts w:asciiTheme="minorHAnsi" w:eastAsiaTheme="minorEastAsia" w:hAnsiTheme="minorHAnsi" w:cstheme="minorBidi"/>
          <w:sz w:val="22"/>
          <w:szCs w:val="22"/>
        </w:rPr>
      </w:pPr>
      <w:r>
        <w:t>4.3.8.2</w:t>
      </w:r>
      <w:r>
        <w:rPr>
          <w:rFonts w:asciiTheme="minorHAnsi" w:eastAsiaTheme="minorEastAsia" w:hAnsiTheme="minorHAnsi" w:cstheme="minorBidi"/>
          <w:sz w:val="22"/>
          <w:szCs w:val="22"/>
        </w:rPr>
        <w:tab/>
      </w:r>
      <w:r>
        <w:t>Detalhe</w:t>
      </w:r>
      <w:r>
        <w:tab/>
      </w:r>
      <w:r w:rsidR="00B53F6F">
        <w:fldChar w:fldCharType="begin"/>
      </w:r>
      <w:r>
        <w:instrText xml:space="preserve"> PAGEREF _Toc419711842 \h </w:instrText>
      </w:r>
      <w:r w:rsidR="00B53F6F">
        <w:fldChar w:fldCharType="separate"/>
      </w:r>
      <w:r>
        <w:t>41</w:t>
      </w:r>
      <w:r w:rsidR="00B53F6F">
        <w:fldChar w:fldCharType="end"/>
      </w:r>
    </w:p>
    <w:p w:rsidR="00791201" w:rsidRDefault="00791201">
      <w:pPr>
        <w:pStyle w:val="TDC4"/>
        <w:rPr>
          <w:rFonts w:asciiTheme="minorHAnsi" w:eastAsiaTheme="minorEastAsia" w:hAnsiTheme="minorHAnsi" w:cstheme="minorBidi"/>
          <w:sz w:val="22"/>
          <w:szCs w:val="22"/>
        </w:rPr>
      </w:pPr>
      <w:r>
        <w:t>4.3.8.3</w:t>
      </w:r>
      <w:r>
        <w:rPr>
          <w:rFonts w:asciiTheme="minorHAnsi" w:eastAsiaTheme="minorEastAsia" w:hAnsiTheme="minorHAnsi" w:cstheme="minorBidi"/>
          <w:sz w:val="22"/>
          <w:szCs w:val="22"/>
        </w:rPr>
        <w:tab/>
      </w:r>
      <w:r>
        <w:t>Rodapé</w:t>
      </w:r>
      <w:r>
        <w:tab/>
      </w:r>
      <w:r w:rsidR="00B53F6F">
        <w:fldChar w:fldCharType="begin"/>
      </w:r>
      <w:r>
        <w:instrText xml:space="preserve"> PAGEREF _Toc419711843 \h </w:instrText>
      </w:r>
      <w:r w:rsidR="00B53F6F">
        <w:fldChar w:fldCharType="separate"/>
      </w:r>
      <w:r>
        <w:t>42</w:t>
      </w:r>
      <w:r w:rsidR="00B53F6F">
        <w:fldChar w:fldCharType="end"/>
      </w:r>
    </w:p>
    <w:p w:rsidR="00791201" w:rsidRDefault="00791201">
      <w:pPr>
        <w:pStyle w:val="TDC3"/>
        <w:rPr>
          <w:rFonts w:asciiTheme="minorHAnsi" w:eastAsiaTheme="minorEastAsia" w:hAnsiTheme="minorHAnsi" w:cstheme="minorBidi"/>
          <w:sz w:val="22"/>
          <w:szCs w:val="22"/>
        </w:rPr>
      </w:pPr>
      <w:r>
        <w:t>4.3.9</w:t>
      </w:r>
      <w:r>
        <w:rPr>
          <w:rFonts w:asciiTheme="minorHAnsi" w:eastAsiaTheme="minorEastAsia" w:hAnsiTheme="minorHAnsi" w:cstheme="minorBidi"/>
          <w:sz w:val="22"/>
          <w:szCs w:val="22"/>
        </w:rPr>
        <w:tab/>
      </w:r>
      <w:r>
        <w:t>Formato de Segmento (SG)</w:t>
      </w:r>
      <w:r>
        <w:tab/>
      </w:r>
      <w:r w:rsidR="00B53F6F">
        <w:fldChar w:fldCharType="begin"/>
      </w:r>
      <w:r>
        <w:instrText xml:space="preserve"> PAGEREF _Toc419711844 \h </w:instrText>
      </w:r>
      <w:r w:rsidR="00B53F6F">
        <w:fldChar w:fldCharType="separate"/>
      </w:r>
      <w:r>
        <w:t>42</w:t>
      </w:r>
      <w:r w:rsidR="00B53F6F">
        <w:fldChar w:fldCharType="end"/>
      </w:r>
    </w:p>
    <w:p w:rsidR="00791201" w:rsidRDefault="00791201">
      <w:pPr>
        <w:pStyle w:val="TDC4"/>
        <w:rPr>
          <w:rFonts w:asciiTheme="minorHAnsi" w:eastAsiaTheme="minorEastAsia" w:hAnsiTheme="minorHAnsi" w:cstheme="minorBidi"/>
          <w:sz w:val="22"/>
          <w:szCs w:val="22"/>
        </w:rPr>
      </w:pPr>
      <w:r>
        <w:t>4.3.9.1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_Toc419711845 \h </w:instrText>
      </w:r>
      <w:r w:rsidR="00B53F6F">
        <w:fldChar w:fldCharType="separate"/>
      </w:r>
      <w:r>
        <w:t>42</w:t>
      </w:r>
      <w:r w:rsidR="00B53F6F">
        <w:fldChar w:fldCharType="end"/>
      </w:r>
    </w:p>
    <w:p w:rsidR="00791201" w:rsidRDefault="00791201">
      <w:pPr>
        <w:pStyle w:val="TDC4"/>
        <w:rPr>
          <w:rFonts w:asciiTheme="minorHAnsi" w:eastAsiaTheme="minorEastAsia" w:hAnsiTheme="minorHAnsi" w:cstheme="minorBidi"/>
          <w:sz w:val="22"/>
          <w:szCs w:val="22"/>
        </w:rPr>
      </w:pPr>
      <w:r>
        <w:t>4.3.9.2</w:t>
      </w:r>
      <w:r>
        <w:rPr>
          <w:rFonts w:asciiTheme="minorHAnsi" w:eastAsiaTheme="minorEastAsia" w:hAnsiTheme="minorHAnsi" w:cstheme="minorBidi"/>
          <w:sz w:val="22"/>
          <w:szCs w:val="22"/>
        </w:rPr>
        <w:tab/>
      </w:r>
      <w:r>
        <w:t>Detalhe</w:t>
      </w:r>
      <w:r>
        <w:tab/>
      </w:r>
      <w:r w:rsidR="00B53F6F">
        <w:fldChar w:fldCharType="begin"/>
      </w:r>
      <w:r>
        <w:instrText xml:space="preserve"> PAGEREF _Toc419711846 \h </w:instrText>
      </w:r>
      <w:r w:rsidR="00B53F6F">
        <w:fldChar w:fldCharType="separate"/>
      </w:r>
      <w:r>
        <w:t>43</w:t>
      </w:r>
      <w:r w:rsidR="00B53F6F">
        <w:fldChar w:fldCharType="end"/>
      </w:r>
    </w:p>
    <w:p w:rsidR="00791201" w:rsidRDefault="00791201">
      <w:pPr>
        <w:pStyle w:val="TDC4"/>
        <w:rPr>
          <w:rFonts w:asciiTheme="minorHAnsi" w:eastAsiaTheme="minorEastAsia" w:hAnsiTheme="minorHAnsi" w:cstheme="minorBidi"/>
          <w:sz w:val="22"/>
          <w:szCs w:val="22"/>
        </w:rPr>
      </w:pPr>
      <w:r>
        <w:t>4.3.9.3</w:t>
      </w:r>
      <w:r>
        <w:rPr>
          <w:rFonts w:asciiTheme="minorHAnsi" w:eastAsiaTheme="minorEastAsia" w:hAnsiTheme="minorHAnsi" w:cstheme="minorBidi"/>
          <w:sz w:val="22"/>
          <w:szCs w:val="22"/>
        </w:rPr>
        <w:tab/>
      </w:r>
      <w:r>
        <w:t>Rodapé</w:t>
      </w:r>
      <w:r>
        <w:tab/>
      </w:r>
      <w:r w:rsidR="00B53F6F">
        <w:fldChar w:fldCharType="begin"/>
      </w:r>
      <w:r>
        <w:instrText xml:space="preserve"> PAGEREF _Toc419711847 \h </w:instrText>
      </w:r>
      <w:r w:rsidR="00B53F6F">
        <w:fldChar w:fldCharType="separate"/>
      </w:r>
      <w:r>
        <w:t>43</w:t>
      </w:r>
      <w:r w:rsidR="00B53F6F">
        <w:fldChar w:fldCharType="end"/>
      </w:r>
    </w:p>
    <w:p w:rsidR="00791201" w:rsidRDefault="00791201">
      <w:pPr>
        <w:pStyle w:val="TDC3"/>
        <w:rPr>
          <w:rFonts w:asciiTheme="minorHAnsi" w:eastAsiaTheme="minorEastAsia" w:hAnsiTheme="minorHAnsi" w:cstheme="minorBidi"/>
          <w:sz w:val="22"/>
          <w:szCs w:val="22"/>
        </w:rPr>
      </w:pPr>
      <w:r>
        <w:t>4.3.10</w:t>
      </w:r>
      <w:r>
        <w:rPr>
          <w:rFonts w:asciiTheme="minorHAnsi" w:eastAsiaTheme="minorEastAsia" w:hAnsiTheme="minorHAnsi" w:cstheme="minorBidi"/>
          <w:sz w:val="22"/>
          <w:szCs w:val="22"/>
        </w:rPr>
        <w:tab/>
      </w:r>
      <w:r>
        <w:t>Formato de fraude (FR)</w:t>
      </w:r>
      <w:r>
        <w:tab/>
      </w:r>
      <w:r w:rsidR="00B53F6F">
        <w:fldChar w:fldCharType="begin"/>
      </w:r>
      <w:r>
        <w:instrText xml:space="preserve"> PAGEREF _Toc419711848 \h </w:instrText>
      </w:r>
      <w:r w:rsidR="00B53F6F">
        <w:fldChar w:fldCharType="separate"/>
      </w:r>
      <w:r>
        <w:t>43</w:t>
      </w:r>
      <w:r w:rsidR="00B53F6F">
        <w:fldChar w:fldCharType="end"/>
      </w:r>
    </w:p>
    <w:p w:rsidR="00791201" w:rsidRDefault="00791201">
      <w:pPr>
        <w:pStyle w:val="TDC4"/>
        <w:rPr>
          <w:rFonts w:asciiTheme="minorHAnsi" w:eastAsiaTheme="minorEastAsia" w:hAnsiTheme="minorHAnsi" w:cstheme="minorBidi"/>
          <w:sz w:val="22"/>
          <w:szCs w:val="22"/>
        </w:rPr>
      </w:pPr>
      <w:r>
        <w:t>4.3.10.1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_Toc419711849 \h </w:instrText>
      </w:r>
      <w:r w:rsidR="00B53F6F">
        <w:fldChar w:fldCharType="separate"/>
      </w:r>
      <w:r>
        <w:t>43</w:t>
      </w:r>
      <w:r w:rsidR="00B53F6F">
        <w:fldChar w:fldCharType="end"/>
      </w:r>
    </w:p>
    <w:p w:rsidR="00791201" w:rsidRDefault="00791201">
      <w:pPr>
        <w:pStyle w:val="TDC4"/>
        <w:rPr>
          <w:rFonts w:asciiTheme="minorHAnsi" w:eastAsiaTheme="minorEastAsia" w:hAnsiTheme="minorHAnsi" w:cstheme="minorBidi"/>
          <w:sz w:val="22"/>
          <w:szCs w:val="22"/>
        </w:rPr>
      </w:pPr>
      <w:r>
        <w:t>4.3.10.2</w:t>
      </w:r>
      <w:r>
        <w:rPr>
          <w:rFonts w:asciiTheme="minorHAnsi" w:eastAsiaTheme="minorEastAsia" w:hAnsiTheme="minorHAnsi" w:cstheme="minorBidi"/>
          <w:sz w:val="22"/>
          <w:szCs w:val="22"/>
        </w:rPr>
        <w:tab/>
      </w:r>
      <w:r>
        <w:t>Detalhe</w:t>
      </w:r>
      <w:r>
        <w:tab/>
      </w:r>
      <w:r w:rsidR="00B53F6F">
        <w:fldChar w:fldCharType="begin"/>
      </w:r>
      <w:r>
        <w:instrText xml:space="preserve"> PAGEREF _Toc419711850 \h </w:instrText>
      </w:r>
      <w:r w:rsidR="00B53F6F">
        <w:fldChar w:fldCharType="separate"/>
      </w:r>
      <w:r>
        <w:t>44</w:t>
      </w:r>
      <w:r w:rsidR="00B53F6F">
        <w:fldChar w:fldCharType="end"/>
      </w:r>
    </w:p>
    <w:p w:rsidR="00791201" w:rsidRDefault="00791201">
      <w:pPr>
        <w:pStyle w:val="TDC4"/>
        <w:rPr>
          <w:rFonts w:asciiTheme="minorHAnsi" w:eastAsiaTheme="minorEastAsia" w:hAnsiTheme="minorHAnsi" w:cstheme="minorBidi"/>
          <w:sz w:val="22"/>
          <w:szCs w:val="22"/>
        </w:rPr>
      </w:pPr>
      <w:r>
        <w:t>4.3.10.3</w:t>
      </w:r>
      <w:r>
        <w:rPr>
          <w:rFonts w:asciiTheme="minorHAnsi" w:eastAsiaTheme="minorEastAsia" w:hAnsiTheme="minorHAnsi" w:cstheme="minorBidi"/>
          <w:sz w:val="22"/>
          <w:szCs w:val="22"/>
        </w:rPr>
        <w:tab/>
      </w:r>
      <w:r>
        <w:t>Rodapé</w:t>
      </w:r>
      <w:r>
        <w:tab/>
      </w:r>
      <w:r w:rsidR="00B53F6F">
        <w:fldChar w:fldCharType="begin"/>
      </w:r>
      <w:r>
        <w:instrText xml:space="preserve"> PAGEREF _Toc419711851 \h </w:instrText>
      </w:r>
      <w:r w:rsidR="00B53F6F">
        <w:fldChar w:fldCharType="separate"/>
      </w:r>
      <w:r>
        <w:t>45</w:t>
      </w:r>
      <w:r w:rsidR="00B53F6F">
        <w:fldChar w:fldCharType="end"/>
      </w:r>
    </w:p>
    <w:p w:rsidR="00791201" w:rsidRDefault="00791201">
      <w:pPr>
        <w:pStyle w:val="TDC3"/>
        <w:rPr>
          <w:rFonts w:asciiTheme="minorHAnsi" w:eastAsiaTheme="minorEastAsia" w:hAnsiTheme="minorHAnsi" w:cstheme="minorBidi"/>
          <w:sz w:val="22"/>
          <w:szCs w:val="22"/>
        </w:rPr>
      </w:pPr>
      <w:r>
        <w:t>4.3.11</w:t>
      </w:r>
      <w:r>
        <w:rPr>
          <w:rFonts w:asciiTheme="minorHAnsi" w:eastAsiaTheme="minorEastAsia" w:hAnsiTheme="minorHAnsi" w:cstheme="minorBidi"/>
          <w:sz w:val="22"/>
          <w:szCs w:val="22"/>
        </w:rPr>
        <w:tab/>
      </w:r>
      <w:r>
        <w:t>Formato de ChargeBack (CK)</w:t>
      </w:r>
      <w:r>
        <w:tab/>
      </w:r>
      <w:r w:rsidR="00B53F6F">
        <w:fldChar w:fldCharType="begin"/>
      </w:r>
      <w:r>
        <w:instrText xml:space="preserve"> PAGEREF _Toc419711852 \h </w:instrText>
      </w:r>
      <w:r w:rsidR="00B53F6F">
        <w:fldChar w:fldCharType="separate"/>
      </w:r>
      <w:r>
        <w:t>45</w:t>
      </w:r>
      <w:r w:rsidR="00B53F6F">
        <w:fldChar w:fldCharType="end"/>
      </w:r>
    </w:p>
    <w:p w:rsidR="00791201" w:rsidRDefault="00791201">
      <w:pPr>
        <w:pStyle w:val="TDC4"/>
        <w:rPr>
          <w:rFonts w:asciiTheme="minorHAnsi" w:eastAsiaTheme="minorEastAsia" w:hAnsiTheme="minorHAnsi" w:cstheme="minorBidi"/>
          <w:sz w:val="22"/>
          <w:szCs w:val="22"/>
        </w:rPr>
      </w:pPr>
      <w:r>
        <w:lastRenderedPageBreak/>
        <w:t>4.3.11.1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_Toc419711853 \h </w:instrText>
      </w:r>
      <w:r w:rsidR="00B53F6F">
        <w:fldChar w:fldCharType="separate"/>
      </w:r>
      <w:r>
        <w:t>45</w:t>
      </w:r>
      <w:r w:rsidR="00B53F6F">
        <w:fldChar w:fldCharType="end"/>
      </w:r>
    </w:p>
    <w:p w:rsidR="00791201" w:rsidRDefault="00791201">
      <w:pPr>
        <w:pStyle w:val="TDC4"/>
        <w:rPr>
          <w:rFonts w:asciiTheme="minorHAnsi" w:eastAsiaTheme="minorEastAsia" w:hAnsiTheme="minorHAnsi" w:cstheme="minorBidi"/>
          <w:sz w:val="22"/>
          <w:szCs w:val="22"/>
        </w:rPr>
      </w:pPr>
      <w:r>
        <w:t>4.3.11.2</w:t>
      </w:r>
      <w:r>
        <w:rPr>
          <w:rFonts w:asciiTheme="minorHAnsi" w:eastAsiaTheme="minorEastAsia" w:hAnsiTheme="minorHAnsi" w:cstheme="minorBidi"/>
          <w:sz w:val="22"/>
          <w:szCs w:val="22"/>
        </w:rPr>
        <w:tab/>
      </w:r>
      <w:r>
        <w:t>Detalhe</w:t>
      </w:r>
      <w:r>
        <w:tab/>
      </w:r>
      <w:r w:rsidR="00B53F6F">
        <w:fldChar w:fldCharType="begin"/>
      </w:r>
      <w:r>
        <w:instrText xml:space="preserve"> PAGEREF _Toc419711854 \h </w:instrText>
      </w:r>
      <w:r w:rsidR="00B53F6F">
        <w:fldChar w:fldCharType="separate"/>
      </w:r>
      <w:r>
        <w:t>46</w:t>
      </w:r>
      <w:r w:rsidR="00B53F6F">
        <w:fldChar w:fldCharType="end"/>
      </w:r>
    </w:p>
    <w:p w:rsidR="00791201" w:rsidRDefault="00791201">
      <w:pPr>
        <w:pStyle w:val="TDC4"/>
        <w:rPr>
          <w:rFonts w:asciiTheme="minorHAnsi" w:eastAsiaTheme="minorEastAsia" w:hAnsiTheme="minorHAnsi" w:cstheme="minorBidi"/>
          <w:sz w:val="22"/>
          <w:szCs w:val="22"/>
        </w:rPr>
      </w:pPr>
      <w:r>
        <w:t>4.3.11.3</w:t>
      </w:r>
      <w:r>
        <w:rPr>
          <w:rFonts w:asciiTheme="minorHAnsi" w:eastAsiaTheme="minorEastAsia" w:hAnsiTheme="minorHAnsi" w:cstheme="minorBidi"/>
          <w:sz w:val="22"/>
          <w:szCs w:val="22"/>
        </w:rPr>
        <w:tab/>
      </w:r>
      <w:r>
        <w:t>Rodapé</w:t>
      </w:r>
      <w:r>
        <w:tab/>
      </w:r>
      <w:r w:rsidR="00B53F6F">
        <w:fldChar w:fldCharType="begin"/>
      </w:r>
      <w:r>
        <w:instrText xml:space="preserve"> PAGEREF _Toc419711855 \h </w:instrText>
      </w:r>
      <w:r w:rsidR="00B53F6F">
        <w:fldChar w:fldCharType="separate"/>
      </w:r>
      <w:r>
        <w:t>46</w:t>
      </w:r>
      <w:r w:rsidR="00B53F6F">
        <w:fldChar w:fldCharType="end"/>
      </w:r>
    </w:p>
    <w:p w:rsidR="00791201" w:rsidRDefault="00791201">
      <w:pPr>
        <w:pStyle w:val="TDC3"/>
        <w:rPr>
          <w:rFonts w:asciiTheme="minorHAnsi" w:eastAsiaTheme="minorEastAsia" w:hAnsiTheme="minorHAnsi" w:cstheme="minorBidi"/>
          <w:sz w:val="22"/>
          <w:szCs w:val="22"/>
        </w:rPr>
      </w:pPr>
      <w:r>
        <w:t>4.3.12</w:t>
      </w:r>
      <w:r>
        <w:rPr>
          <w:rFonts w:asciiTheme="minorHAnsi" w:eastAsiaTheme="minorEastAsia" w:hAnsiTheme="minorHAnsi" w:cstheme="minorBidi"/>
          <w:sz w:val="22"/>
          <w:szCs w:val="22"/>
        </w:rPr>
        <w:tab/>
      </w:r>
      <w:r>
        <w:t>Formato de solicitudes de copia (SC)</w:t>
      </w:r>
      <w:r>
        <w:tab/>
      </w:r>
      <w:r w:rsidR="00B53F6F">
        <w:fldChar w:fldCharType="begin"/>
      </w:r>
      <w:r>
        <w:instrText xml:space="preserve"> PAGEREF _Toc419711856 \h </w:instrText>
      </w:r>
      <w:r w:rsidR="00B53F6F">
        <w:fldChar w:fldCharType="separate"/>
      </w:r>
      <w:r>
        <w:t>47</w:t>
      </w:r>
      <w:r w:rsidR="00B53F6F">
        <w:fldChar w:fldCharType="end"/>
      </w:r>
    </w:p>
    <w:p w:rsidR="00791201" w:rsidRDefault="00791201">
      <w:pPr>
        <w:pStyle w:val="TDC4"/>
        <w:rPr>
          <w:rFonts w:asciiTheme="minorHAnsi" w:eastAsiaTheme="minorEastAsia" w:hAnsiTheme="minorHAnsi" w:cstheme="minorBidi"/>
          <w:sz w:val="22"/>
          <w:szCs w:val="22"/>
        </w:rPr>
      </w:pPr>
      <w:r>
        <w:t>4.3.12.1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_Toc419711857 \h </w:instrText>
      </w:r>
      <w:r w:rsidR="00B53F6F">
        <w:fldChar w:fldCharType="separate"/>
      </w:r>
      <w:r>
        <w:t>47</w:t>
      </w:r>
      <w:r w:rsidR="00B53F6F">
        <w:fldChar w:fldCharType="end"/>
      </w:r>
    </w:p>
    <w:p w:rsidR="00791201" w:rsidRDefault="00791201">
      <w:pPr>
        <w:pStyle w:val="TDC4"/>
        <w:rPr>
          <w:rFonts w:asciiTheme="minorHAnsi" w:eastAsiaTheme="minorEastAsia" w:hAnsiTheme="minorHAnsi" w:cstheme="minorBidi"/>
          <w:sz w:val="22"/>
          <w:szCs w:val="22"/>
        </w:rPr>
      </w:pPr>
      <w:r>
        <w:t>4.3.12.2</w:t>
      </w:r>
      <w:r>
        <w:rPr>
          <w:rFonts w:asciiTheme="minorHAnsi" w:eastAsiaTheme="minorEastAsia" w:hAnsiTheme="minorHAnsi" w:cstheme="minorBidi"/>
          <w:sz w:val="22"/>
          <w:szCs w:val="22"/>
        </w:rPr>
        <w:tab/>
      </w:r>
      <w:r>
        <w:t>Detalhe</w:t>
      </w:r>
      <w:r>
        <w:tab/>
      </w:r>
      <w:r w:rsidR="00B53F6F">
        <w:fldChar w:fldCharType="begin"/>
      </w:r>
      <w:r>
        <w:instrText xml:space="preserve"> PAGEREF _Toc419711858 \h </w:instrText>
      </w:r>
      <w:r w:rsidR="00B53F6F">
        <w:fldChar w:fldCharType="separate"/>
      </w:r>
      <w:r>
        <w:t>47</w:t>
      </w:r>
      <w:r w:rsidR="00B53F6F">
        <w:fldChar w:fldCharType="end"/>
      </w:r>
    </w:p>
    <w:p w:rsidR="00791201" w:rsidRDefault="00791201">
      <w:pPr>
        <w:pStyle w:val="TDC4"/>
        <w:rPr>
          <w:rFonts w:asciiTheme="minorHAnsi" w:eastAsiaTheme="minorEastAsia" w:hAnsiTheme="minorHAnsi" w:cstheme="minorBidi"/>
          <w:sz w:val="22"/>
          <w:szCs w:val="22"/>
        </w:rPr>
      </w:pPr>
      <w:r>
        <w:t>4.3.12.3</w:t>
      </w:r>
      <w:r>
        <w:rPr>
          <w:rFonts w:asciiTheme="minorHAnsi" w:eastAsiaTheme="minorEastAsia" w:hAnsiTheme="minorHAnsi" w:cstheme="minorBidi"/>
          <w:sz w:val="22"/>
          <w:szCs w:val="22"/>
        </w:rPr>
        <w:tab/>
      </w:r>
      <w:r>
        <w:t>Rodapé</w:t>
      </w:r>
      <w:r>
        <w:tab/>
      </w:r>
      <w:r w:rsidR="00B53F6F">
        <w:fldChar w:fldCharType="begin"/>
      </w:r>
      <w:r>
        <w:instrText xml:space="preserve"> PAGEREF _Toc419711859 \h </w:instrText>
      </w:r>
      <w:r w:rsidR="00B53F6F">
        <w:fldChar w:fldCharType="separate"/>
      </w:r>
      <w:r>
        <w:t>48</w:t>
      </w:r>
      <w:r w:rsidR="00B53F6F">
        <w:fldChar w:fldCharType="end"/>
      </w:r>
    </w:p>
    <w:p w:rsidR="00791201" w:rsidRDefault="00791201">
      <w:pPr>
        <w:pStyle w:val="TDC3"/>
        <w:rPr>
          <w:rFonts w:asciiTheme="minorHAnsi" w:eastAsiaTheme="minorEastAsia" w:hAnsiTheme="minorHAnsi" w:cstheme="minorBidi"/>
          <w:sz w:val="22"/>
          <w:szCs w:val="22"/>
        </w:rPr>
      </w:pPr>
      <w:r>
        <w:t>4.3.13</w:t>
      </w:r>
      <w:r>
        <w:rPr>
          <w:rFonts w:asciiTheme="minorHAnsi" w:eastAsiaTheme="minorEastAsia" w:hAnsiTheme="minorHAnsi" w:cstheme="minorBidi"/>
          <w:sz w:val="22"/>
          <w:szCs w:val="22"/>
        </w:rPr>
        <w:tab/>
      </w:r>
      <w:r>
        <w:t>Formato de Comprobantes Bloqueados (CB)</w:t>
      </w:r>
      <w:r>
        <w:tab/>
      </w:r>
      <w:r w:rsidR="00B53F6F">
        <w:fldChar w:fldCharType="begin"/>
      </w:r>
      <w:r>
        <w:instrText xml:space="preserve"> PAGEREF _Toc419711860 \h </w:instrText>
      </w:r>
      <w:r w:rsidR="00B53F6F">
        <w:fldChar w:fldCharType="separate"/>
      </w:r>
      <w:r>
        <w:t>48</w:t>
      </w:r>
      <w:r w:rsidR="00B53F6F">
        <w:fldChar w:fldCharType="end"/>
      </w:r>
    </w:p>
    <w:p w:rsidR="00791201" w:rsidRDefault="00791201">
      <w:pPr>
        <w:pStyle w:val="TDC4"/>
        <w:rPr>
          <w:rFonts w:asciiTheme="minorHAnsi" w:eastAsiaTheme="minorEastAsia" w:hAnsiTheme="minorHAnsi" w:cstheme="minorBidi"/>
          <w:sz w:val="22"/>
          <w:szCs w:val="22"/>
        </w:rPr>
      </w:pPr>
      <w:r>
        <w:t>4.3.13.1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_Toc419711861 \h </w:instrText>
      </w:r>
      <w:r w:rsidR="00B53F6F">
        <w:fldChar w:fldCharType="separate"/>
      </w:r>
      <w:r>
        <w:t>48</w:t>
      </w:r>
      <w:r w:rsidR="00B53F6F">
        <w:fldChar w:fldCharType="end"/>
      </w:r>
    </w:p>
    <w:p w:rsidR="00791201" w:rsidRDefault="00791201">
      <w:pPr>
        <w:pStyle w:val="TDC4"/>
        <w:rPr>
          <w:rFonts w:asciiTheme="minorHAnsi" w:eastAsiaTheme="minorEastAsia" w:hAnsiTheme="minorHAnsi" w:cstheme="minorBidi"/>
          <w:sz w:val="22"/>
          <w:szCs w:val="22"/>
        </w:rPr>
      </w:pPr>
      <w:r>
        <w:t>4.3.13.2</w:t>
      </w:r>
      <w:r>
        <w:rPr>
          <w:rFonts w:asciiTheme="minorHAnsi" w:eastAsiaTheme="minorEastAsia" w:hAnsiTheme="minorHAnsi" w:cstheme="minorBidi"/>
          <w:sz w:val="22"/>
          <w:szCs w:val="22"/>
        </w:rPr>
        <w:tab/>
      </w:r>
      <w:r>
        <w:t>Detalhe</w:t>
      </w:r>
      <w:r>
        <w:tab/>
      </w:r>
      <w:r w:rsidR="00B53F6F">
        <w:fldChar w:fldCharType="begin"/>
      </w:r>
      <w:r>
        <w:instrText xml:space="preserve"> PAGEREF _Toc419711862 \h </w:instrText>
      </w:r>
      <w:r w:rsidR="00B53F6F">
        <w:fldChar w:fldCharType="separate"/>
      </w:r>
      <w:r>
        <w:t>48</w:t>
      </w:r>
      <w:r w:rsidR="00B53F6F">
        <w:fldChar w:fldCharType="end"/>
      </w:r>
    </w:p>
    <w:p w:rsidR="00791201" w:rsidRDefault="00791201">
      <w:pPr>
        <w:pStyle w:val="TDC4"/>
        <w:rPr>
          <w:rFonts w:asciiTheme="minorHAnsi" w:eastAsiaTheme="minorEastAsia" w:hAnsiTheme="minorHAnsi" w:cstheme="minorBidi"/>
          <w:sz w:val="22"/>
          <w:szCs w:val="22"/>
        </w:rPr>
      </w:pPr>
      <w:r>
        <w:t>4.3.13.3</w:t>
      </w:r>
      <w:r>
        <w:rPr>
          <w:rFonts w:asciiTheme="minorHAnsi" w:eastAsiaTheme="minorEastAsia" w:hAnsiTheme="minorHAnsi" w:cstheme="minorBidi"/>
          <w:sz w:val="22"/>
          <w:szCs w:val="22"/>
        </w:rPr>
        <w:tab/>
      </w:r>
      <w:r>
        <w:t>Rodapé</w:t>
      </w:r>
      <w:r>
        <w:tab/>
      </w:r>
      <w:r w:rsidR="00B53F6F">
        <w:fldChar w:fldCharType="begin"/>
      </w:r>
      <w:r>
        <w:instrText xml:space="preserve"> PAGEREF _Toc419711863 \h </w:instrText>
      </w:r>
      <w:r w:rsidR="00B53F6F">
        <w:fldChar w:fldCharType="separate"/>
      </w:r>
      <w:r>
        <w:t>49</w:t>
      </w:r>
      <w:r w:rsidR="00B53F6F">
        <w:fldChar w:fldCharType="end"/>
      </w:r>
    </w:p>
    <w:p w:rsidR="00791201" w:rsidRDefault="00791201">
      <w:pPr>
        <w:pStyle w:val="TDC3"/>
        <w:rPr>
          <w:rFonts w:asciiTheme="minorHAnsi" w:eastAsiaTheme="minorEastAsia" w:hAnsiTheme="minorHAnsi" w:cstheme="minorBidi"/>
          <w:sz w:val="22"/>
          <w:szCs w:val="22"/>
        </w:rPr>
      </w:pPr>
      <w:r>
        <w:t>4.3.14</w:t>
      </w:r>
      <w:r>
        <w:rPr>
          <w:rFonts w:asciiTheme="minorHAnsi" w:eastAsiaTheme="minorEastAsia" w:hAnsiTheme="minorHAnsi" w:cstheme="minorBidi"/>
          <w:sz w:val="22"/>
          <w:szCs w:val="22"/>
        </w:rPr>
        <w:tab/>
      </w:r>
      <w:r>
        <w:t>Formato de facturación (FT) y facturación COBAN (FC)</w:t>
      </w:r>
      <w:r>
        <w:tab/>
      </w:r>
      <w:r w:rsidR="00B53F6F">
        <w:fldChar w:fldCharType="begin"/>
      </w:r>
      <w:r>
        <w:instrText xml:space="preserve"> PAGEREF _Toc419711864 \h </w:instrText>
      </w:r>
      <w:r w:rsidR="00B53F6F">
        <w:fldChar w:fldCharType="separate"/>
      </w:r>
      <w:r>
        <w:t>49</w:t>
      </w:r>
      <w:r w:rsidR="00B53F6F">
        <w:fldChar w:fldCharType="end"/>
      </w:r>
    </w:p>
    <w:p w:rsidR="00791201" w:rsidRDefault="00791201">
      <w:pPr>
        <w:pStyle w:val="TDC4"/>
        <w:rPr>
          <w:rFonts w:asciiTheme="minorHAnsi" w:eastAsiaTheme="minorEastAsia" w:hAnsiTheme="minorHAnsi" w:cstheme="minorBidi"/>
          <w:sz w:val="22"/>
          <w:szCs w:val="22"/>
        </w:rPr>
      </w:pPr>
      <w:r>
        <w:t>4.3.14.1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_Toc419711865 \h </w:instrText>
      </w:r>
      <w:r w:rsidR="00B53F6F">
        <w:fldChar w:fldCharType="separate"/>
      </w:r>
      <w:r>
        <w:t>49</w:t>
      </w:r>
      <w:r w:rsidR="00B53F6F">
        <w:fldChar w:fldCharType="end"/>
      </w:r>
    </w:p>
    <w:p w:rsidR="00791201" w:rsidRDefault="00791201">
      <w:pPr>
        <w:pStyle w:val="TDC4"/>
        <w:rPr>
          <w:rFonts w:asciiTheme="minorHAnsi" w:eastAsiaTheme="minorEastAsia" w:hAnsiTheme="minorHAnsi" w:cstheme="minorBidi"/>
          <w:sz w:val="22"/>
          <w:szCs w:val="22"/>
        </w:rPr>
      </w:pPr>
      <w:r>
        <w:t>4.3.14.2</w:t>
      </w:r>
      <w:r>
        <w:rPr>
          <w:rFonts w:asciiTheme="minorHAnsi" w:eastAsiaTheme="minorEastAsia" w:hAnsiTheme="minorHAnsi" w:cstheme="minorBidi"/>
          <w:sz w:val="22"/>
          <w:szCs w:val="22"/>
        </w:rPr>
        <w:tab/>
      </w:r>
      <w:r>
        <w:t>Detalhe</w:t>
      </w:r>
      <w:r>
        <w:tab/>
      </w:r>
      <w:r w:rsidR="00B53F6F">
        <w:fldChar w:fldCharType="begin"/>
      </w:r>
      <w:r>
        <w:instrText xml:space="preserve"> PAGEREF _Toc419711866 \h </w:instrText>
      </w:r>
      <w:r w:rsidR="00B53F6F">
        <w:fldChar w:fldCharType="separate"/>
      </w:r>
      <w:r>
        <w:t>50</w:t>
      </w:r>
      <w:r w:rsidR="00B53F6F">
        <w:fldChar w:fldCharType="end"/>
      </w:r>
    </w:p>
    <w:p w:rsidR="00791201" w:rsidRDefault="00791201">
      <w:pPr>
        <w:pStyle w:val="TDC4"/>
        <w:rPr>
          <w:rFonts w:asciiTheme="minorHAnsi" w:eastAsiaTheme="minorEastAsia" w:hAnsiTheme="minorHAnsi" w:cstheme="minorBidi"/>
          <w:sz w:val="22"/>
          <w:szCs w:val="22"/>
        </w:rPr>
      </w:pPr>
      <w:r>
        <w:t>4.3.14.3</w:t>
      </w:r>
      <w:r>
        <w:rPr>
          <w:rFonts w:asciiTheme="minorHAnsi" w:eastAsiaTheme="minorEastAsia" w:hAnsiTheme="minorHAnsi" w:cstheme="minorBidi"/>
          <w:sz w:val="22"/>
          <w:szCs w:val="22"/>
        </w:rPr>
        <w:tab/>
      </w:r>
      <w:r>
        <w:t>Rodapé</w:t>
      </w:r>
      <w:r>
        <w:tab/>
      </w:r>
      <w:r w:rsidR="00B53F6F">
        <w:fldChar w:fldCharType="begin"/>
      </w:r>
      <w:r>
        <w:instrText xml:space="preserve"> PAGEREF _Toc419711867 \h </w:instrText>
      </w:r>
      <w:r w:rsidR="00B53F6F">
        <w:fldChar w:fldCharType="separate"/>
      </w:r>
      <w:r>
        <w:t>50</w:t>
      </w:r>
      <w:r w:rsidR="00B53F6F">
        <w:fldChar w:fldCharType="end"/>
      </w:r>
    </w:p>
    <w:p w:rsidR="00791201" w:rsidRDefault="00791201">
      <w:pPr>
        <w:pStyle w:val="TDC3"/>
        <w:rPr>
          <w:rFonts w:asciiTheme="minorHAnsi" w:eastAsiaTheme="minorEastAsia" w:hAnsiTheme="minorHAnsi" w:cstheme="minorBidi"/>
          <w:sz w:val="22"/>
          <w:szCs w:val="22"/>
        </w:rPr>
      </w:pPr>
      <w:r>
        <w:t>4.3.15</w:t>
      </w:r>
      <w:r>
        <w:rPr>
          <w:rFonts w:asciiTheme="minorHAnsi" w:eastAsiaTheme="minorEastAsia" w:hAnsiTheme="minorHAnsi" w:cstheme="minorBidi"/>
          <w:sz w:val="22"/>
          <w:szCs w:val="22"/>
        </w:rPr>
        <w:tab/>
      </w:r>
      <w:r>
        <w:t>Formato de CBK em tratamento (CM)</w:t>
      </w:r>
      <w:r>
        <w:tab/>
      </w:r>
      <w:r w:rsidR="00B53F6F">
        <w:fldChar w:fldCharType="begin"/>
      </w:r>
      <w:r>
        <w:instrText xml:space="preserve"> PAGEREF _Toc419711868 \h </w:instrText>
      </w:r>
      <w:r w:rsidR="00B53F6F">
        <w:fldChar w:fldCharType="separate"/>
      </w:r>
      <w:r>
        <w:t>50</w:t>
      </w:r>
      <w:r w:rsidR="00B53F6F">
        <w:fldChar w:fldCharType="end"/>
      </w:r>
    </w:p>
    <w:p w:rsidR="00791201" w:rsidRDefault="00791201">
      <w:pPr>
        <w:pStyle w:val="TDC4"/>
        <w:rPr>
          <w:rFonts w:asciiTheme="minorHAnsi" w:eastAsiaTheme="minorEastAsia" w:hAnsiTheme="minorHAnsi" w:cstheme="minorBidi"/>
          <w:sz w:val="22"/>
          <w:szCs w:val="22"/>
        </w:rPr>
      </w:pPr>
      <w:r>
        <w:t>4.3.15.1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_Toc419711869 \h </w:instrText>
      </w:r>
      <w:r w:rsidR="00B53F6F">
        <w:fldChar w:fldCharType="separate"/>
      </w:r>
      <w:r>
        <w:t>50</w:t>
      </w:r>
      <w:r w:rsidR="00B53F6F">
        <w:fldChar w:fldCharType="end"/>
      </w:r>
    </w:p>
    <w:p w:rsidR="00791201" w:rsidRDefault="00791201">
      <w:pPr>
        <w:pStyle w:val="TDC4"/>
        <w:rPr>
          <w:rFonts w:asciiTheme="minorHAnsi" w:eastAsiaTheme="minorEastAsia" w:hAnsiTheme="minorHAnsi" w:cstheme="minorBidi"/>
          <w:sz w:val="22"/>
          <w:szCs w:val="22"/>
        </w:rPr>
      </w:pPr>
      <w:r>
        <w:t>4.3.15.2</w:t>
      </w:r>
      <w:r>
        <w:rPr>
          <w:rFonts w:asciiTheme="minorHAnsi" w:eastAsiaTheme="minorEastAsia" w:hAnsiTheme="minorHAnsi" w:cstheme="minorBidi"/>
          <w:sz w:val="22"/>
          <w:szCs w:val="22"/>
        </w:rPr>
        <w:tab/>
      </w:r>
      <w:r>
        <w:t>Detalhe</w:t>
      </w:r>
      <w:r>
        <w:tab/>
      </w:r>
      <w:r w:rsidR="00B53F6F">
        <w:fldChar w:fldCharType="begin"/>
      </w:r>
      <w:r>
        <w:instrText xml:space="preserve"> PAGEREF _Toc419711870 \h </w:instrText>
      </w:r>
      <w:r w:rsidR="00B53F6F">
        <w:fldChar w:fldCharType="separate"/>
      </w:r>
      <w:r>
        <w:t>51</w:t>
      </w:r>
      <w:r w:rsidR="00B53F6F">
        <w:fldChar w:fldCharType="end"/>
      </w:r>
    </w:p>
    <w:p w:rsidR="00791201" w:rsidRDefault="00791201">
      <w:pPr>
        <w:pStyle w:val="TDC4"/>
        <w:rPr>
          <w:rFonts w:asciiTheme="minorHAnsi" w:eastAsiaTheme="minorEastAsia" w:hAnsiTheme="minorHAnsi" w:cstheme="minorBidi"/>
          <w:sz w:val="22"/>
          <w:szCs w:val="22"/>
        </w:rPr>
      </w:pPr>
      <w:r>
        <w:t>4.3.15.3</w:t>
      </w:r>
      <w:r>
        <w:rPr>
          <w:rFonts w:asciiTheme="minorHAnsi" w:eastAsiaTheme="minorEastAsia" w:hAnsiTheme="minorHAnsi" w:cstheme="minorBidi"/>
          <w:sz w:val="22"/>
          <w:szCs w:val="22"/>
        </w:rPr>
        <w:tab/>
      </w:r>
      <w:r>
        <w:t>Rodapé</w:t>
      </w:r>
      <w:r>
        <w:tab/>
      </w:r>
      <w:r w:rsidR="00B53F6F">
        <w:fldChar w:fldCharType="begin"/>
      </w:r>
      <w:r>
        <w:instrText xml:space="preserve"> PAGEREF _Toc419711871 \h </w:instrText>
      </w:r>
      <w:r w:rsidR="00B53F6F">
        <w:fldChar w:fldCharType="separate"/>
      </w:r>
      <w:r>
        <w:t>51</w:t>
      </w:r>
      <w:r w:rsidR="00B53F6F">
        <w:fldChar w:fldCharType="end"/>
      </w:r>
    </w:p>
    <w:p w:rsidR="00791201" w:rsidRDefault="00791201">
      <w:pPr>
        <w:pStyle w:val="TDC3"/>
        <w:rPr>
          <w:rFonts w:asciiTheme="minorHAnsi" w:eastAsiaTheme="minorEastAsia" w:hAnsiTheme="minorHAnsi" w:cstheme="minorBidi"/>
          <w:sz w:val="22"/>
          <w:szCs w:val="22"/>
        </w:rPr>
      </w:pPr>
      <w:r>
        <w:t>4.3.16</w:t>
      </w:r>
      <w:r>
        <w:rPr>
          <w:rFonts w:asciiTheme="minorHAnsi" w:eastAsiaTheme="minorEastAsia" w:hAnsiTheme="minorHAnsi" w:cstheme="minorBidi"/>
          <w:sz w:val="22"/>
          <w:szCs w:val="22"/>
        </w:rPr>
        <w:tab/>
      </w:r>
      <w:r>
        <w:t>Formato de Saldo EC (SE)</w:t>
      </w:r>
      <w:r>
        <w:tab/>
      </w:r>
      <w:r w:rsidR="00B53F6F">
        <w:fldChar w:fldCharType="begin"/>
      </w:r>
      <w:r>
        <w:instrText xml:space="preserve"> PAGEREF _Toc419711872 \h </w:instrText>
      </w:r>
      <w:r w:rsidR="00B53F6F">
        <w:fldChar w:fldCharType="separate"/>
      </w:r>
      <w:r>
        <w:t>51</w:t>
      </w:r>
      <w:r w:rsidR="00B53F6F">
        <w:fldChar w:fldCharType="end"/>
      </w:r>
    </w:p>
    <w:p w:rsidR="00791201" w:rsidRDefault="00791201">
      <w:pPr>
        <w:pStyle w:val="TDC4"/>
        <w:rPr>
          <w:rFonts w:asciiTheme="minorHAnsi" w:eastAsiaTheme="minorEastAsia" w:hAnsiTheme="minorHAnsi" w:cstheme="minorBidi"/>
          <w:sz w:val="22"/>
          <w:szCs w:val="22"/>
        </w:rPr>
      </w:pPr>
      <w:r>
        <w:t>4.3.16.1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_Toc419711873 \h </w:instrText>
      </w:r>
      <w:r w:rsidR="00B53F6F">
        <w:fldChar w:fldCharType="separate"/>
      </w:r>
      <w:r>
        <w:t>51</w:t>
      </w:r>
      <w:r w:rsidR="00B53F6F">
        <w:fldChar w:fldCharType="end"/>
      </w:r>
    </w:p>
    <w:p w:rsidR="00791201" w:rsidRDefault="00791201">
      <w:pPr>
        <w:pStyle w:val="TDC4"/>
        <w:rPr>
          <w:rFonts w:asciiTheme="minorHAnsi" w:eastAsiaTheme="minorEastAsia" w:hAnsiTheme="minorHAnsi" w:cstheme="minorBidi"/>
          <w:sz w:val="22"/>
          <w:szCs w:val="22"/>
        </w:rPr>
      </w:pPr>
      <w:r>
        <w:t>4.3.16.2</w:t>
      </w:r>
      <w:r>
        <w:rPr>
          <w:rFonts w:asciiTheme="minorHAnsi" w:eastAsiaTheme="minorEastAsia" w:hAnsiTheme="minorHAnsi" w:cstheme="minorBidi"/>
          <w:sz w:val="22"/>
          <w:szCs w:val="22"/>
        </w:rPr>
        <w:tab/>
      </w:r>
      <w:r>
        <w:t>Detalhe</w:t>
      </w:r>
      <w:r>
        <w:tab/>
      </w:r>
      <w:r w:rsidR="00B53F6F">
        <w:fldChar w:fldCharType="begin"/>
      </w:r>
      <w:r>
        <w:instrText xml:space="preserve"> PAGEREF _Toc419711874 \h </w:instrText>
      </w:r>
      <w:r w:rsidR="00B53F6F">
        <w:fldChar w:fldCharType="separate"/>
      </w:r>
      <w:r>
        <w:t>52</w:t>
      </w:r>
      <w:r w:rsidR="00B53F6F">
        <w:fldChar w:fldCharType="end"/>
      </w:r>
    </w:p>
    <w:p w:rsidR="00791201" w:rsidRDefault="00791201">
      <w:pPr>
        <w:pStyle w:val="TDC4"/>
        <w:rPr>
          <w:rFonts w:asciiTheme="minorHAnsi" w:eastAsiaTheme="minorEastAsia" w:hAnsiTheme="minorHAnsi" w:cstheme="minorBidi"/>
          <w:sz w:val="22"/>
          <w:szCs w:val="22"/>
        </w:rPr>
      </w:pPr>
      <w:r>
        <w:t>4.3.16.3</w:t>
      </w:r>
      <w:r>
        <w:rPr>
          <w:rFonts w:asciiTheme="minorHAnsi" w:eastAsiaTheme="minorEastAsia" w:hAnsiTheme="minorHAnsi" w:cstheme="minorBidi"/>
          <w:sz w:val="22"/>
          <w:szCs w:val="22"/>
        </w:rPr>
        <w:tab/>
      </w:r>
      <w:r>
        <w:t>Rodapé</w:t>
      </w:r>
      <w:r>
        <w:tab/>
      </w:r>
      <w:r w:rsidR="00B53F6F">
        <w:fldChar w:fldCharType="begin"/>
      </w:r>
      <w:r>
        <w:instrText xml:space="preserve"> PAGEREF _Toc419711875 \h </w:instrText>
      </w:r>
      <w:r w:rsidR="00B53F6F">
        <w:fldChar w:fldCharType="separate"/>
      </w:r>
      <w:r>
        <w:t>52</w:t>
      </w:r>
      <w:r w:rsidR="00B53F6F">
        <w:fldChar w:fldCharType="end"/>
      </w:r>
    </w:p>
    <w:p w:rsidR="00791201" w:rsidRDefault="00791201">
      <w:pPr>
        <w:pStyle w:val="TDC3"/>
        <w:rPr>
          <w:rFonts w:asciiTheme="minorHAnsi" w:eastAsiaTheme="minorEastAsia" w:hAnsiTheme="minorHAnsi" w:cstheme="minorBidi"/>
          <w:sz w:val="22"/>
          <w:szCs w:val="22"/>
        </w:rPr>
      </w:pPr>
      <w:r>
        <w:t>4.3.17</w:t>
      </w:r>
      <w:r>
        <w:rPr>
          <w:rFonts w:asciiTheme="minorHAnsi" w:eastAsiaTheme="minorEastAsia" w:hAnsiTheme="minorHAnsi" w:cstheme="minorBidi"/>
          <w:sz w:val="22"/>
          <w:szCs w:val="22"/>
        </w:rPr>
        <w:tab/>
      </w:r>
      <w:r>
        <w:t>Formato de Special Handling (SH)</w:t>
      </w:r>
      <w:r>
        <w:tab/>
      </w:r>
      <w:r w:rsidR="00B53F6F">
        <w:fldChar w:fldCharType="begin"/>
      </w:r>
      <w:r>
        <w:instrText xml:space="preserve"> PAGEREF _Toc419711876 \h </w:instrText>
      </w:r>
      <w:r w:rsidR="00B53F6F">
        <w:fldChar w:fldCharType="separate"/>
      </w:r>
      <w:r>
        <w:t>52</w:t>
      </w:r>
      <w:r w:rsidR="00B53F6F">
        <w:fldChar w:fldCharType="end"/>
      </w:r>
    </w:p>
    <w:p w:rsidR="00791201" w:rsidRDefault="00791201">
      <w:pPr>
        <w:pStyle w:val="TDC4"/>
        <w:rPr>
          <w:rFonts w:asciiTheme="minorHAnsi" w:eastAsiaTheme="minorEastAsia" w:hAnsiTheme="minorHAnsi" w:cstheme="minorBidi"/>
          <w:sz w:val="22"/>
          <w:szCs w:val="22"/>
        </w:rPr>
      </w:pPr>
      <w:r>
        <w:t>4.3.17.1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_Toc419711877 \h </w:instrText>
      </w:r>
      <w:r w:rsidR="00B53F6F">
        <w:fldChar w:fldCharType="separate"/>
      </w:r>
      <w:r>
        <w:t>52</w:t>
      </w:r>
      <w:r w:rsidR="00B53F6F">
        <w:fldChar w:fldCharType="end"/>
      </w:r>
    </w:p>
    <w:p w:rsidR="00791201" w:rsidRDefault="00791201">
      <w:pPr>
        <w:pStyle w:val="TDC4"/>
        <w:rPr>
          <w:rFonts w:asciiTheme="minorHAnsi" w:eastAsiaTheme="minorEastAsia" w:hAnsiTheme="minorHAnsi" w:cstheme="minorBidi"/>
          <w:sz w:val="22"/>
          <w:szCs w:val="22"/>
        </w:rPr>
      </w:pPr>
      <w:r>
        <w:t>4.3.17.2</w:t>
      </w:r>
      <w:r>
        <w:rPr>
          <w:rFonts w:asciiTheme="minorHAnsi" w:eastAsiaTheme="minorEastAsia" w:hAnsiTheme="minorHAnsi" w:cstheme="minorBidi"/>
          <w:sz w:val="22"/>
          <w:szCs w:val="22"/>
        </w:rPr>
        <w:tab/>
      </w:r>
      <w:r>
        <w:t>Detalhe</w:t>
      </w:r>
      <w:r>
        <w:tab/>
      </w:r>
      <w:r w:rsidR="00B53F6F">
        <w:fldChar w:fldCharType="begin"/>
      </w:r>
      <w:r>
        <w:instrText xml:space="preserve"> PAGEREF _Toc419711878 \h </w:instrText>
      </w:r>
      <w:r w:rsidR="00B53F6F">
        <w:fldChar w:fldCharType="separate"/>
      </w:r>
      <w:r>
        <w:t>53</w:t>
      </w:r>
      <w:r w:rsidR="00B53F6F">
        <w:fldChar w:fldCharType="end"/>
      </w:r>
    </w:p>
    <w:p w:rsidR="00791201" w:rsidRDefault="00791201">
      <w:pPr>
        <w:pStyle w:val="TDC4"/>
        <w:rPr>
          <w:rFonts w:asciiTheme="minorHAnsi" w:eastAsiaTheme="minorEastAsia" w:hAnsiTheme="minorHAnsi" w:cstheme="minorBidi"/>
          <w:sz w:val="22"/>
          <w:szCs w:val="22"/>
        </w:rPr>
      </w:pPr>
      <w:r>
        <w:t>4.3.17.3</w:t>
      </w:r>
      <w:r>
        <w:rPr>
          <w:rFonts w:asciiTheme="minorHAnsi" w:eastAsiaTheme="minorEastAsia" w:hAnsiTheme="minorHAnsi" w:cstheme="minorBidi"/>
          <w:sz w:val="22"/>
          <w:szCs w:val="22"/>
        </w:rPr>
        <w:tab/>
      </w:r>
      <w:r>
        <w:t>Rodapé</w:t>
      </w:r>
      <w:r>
        <w:tab/>
      </w:r>
      <w:r w:rsidR="00B53F6F">
        <w:fldChar w:fldCharType="begin"/>
      </w:r>
      <w:r>
        <w:instrText xml:space="preserve"> PAGEREF _Toc419711879 \h </w:instrText>
      </w:r>
      <w:r w:rsidR="00B53F6F">
        <w:fldChar w:fldCharType="separate"/>
      </w:r>
      <w:r>
        <w:t>53</w:t>
      </w:r>
      <w:r w:rsidR="00B53F6F">
        <w:fldChar w:fldCharType="end"/>
      </w:r>
    </w:p>
    <w:p w:rsidR="00791201" w:rsidRDefault="00791201">
      <w:pPr>
        <w:pStyle w:val="TDC3"/>
        <w:rPr>
          <w:rFonts w:asciiTheme="minorHAnsi" w:eastAsiaTheme="minorEastAsia" w:hAnsiTheme="minorHAnsi" w:cstheme="minorBidi"/>
          <w:sz w:val="22"/>
          <w:szCs w:val="22"/>
        </w:rPr>
      </w:pPr>
      <w:r>
        <w:lastRenderedPageBreak/>
        <w:t>4.3.18</w:t>
      </w:r>
      <w:r>
        <w:rPr>
          <w:rFonts w:asciiTheme="minorHAnsi" w:eastAsiaTheme="minorEastAsia" w:hAnsiTheme="minorHAnsi" w:cstheme="minorBidi"/>
          <w:sz w:val="22"/>
          <w:szCs w:val="22"/>
        </w:rPr>
        <w:tab/>
      </w:r>
      <w:r>
        <w:t>Formato de Contato Electrônico (CE)</w:t>
      </w:r>
      <w:r>
        <w:tab/>
      </w:r>
      <w:r w:rsidR="00B53F6F">
        <w:fldChar w:fldCharType="begin"/>
      </w:r>
      <w:r>
        <w:instrText xml:space="preserve"> PAGEREF _Toc419711880 \h </w:instrText>
      </w:r>
      <w:r w:rsidR="00B53F6F">
        <w:fldChar w:fldCharType="separate"/>
      </w:r>
      <w:r>
        <w:t>53</w:t>
      </w:r>
      <w:r w:rsidR="00B53F6F">
        <w:fldChar w:fldCharType="end"/>
      </w:r>
    </w:p>
    <w:p w:rsidR="00791201" w:rsidRDefault="00791201">
      <w:pPr>
        <w:pStyle w:val="TDC4"/>
        <w:rPr>
          <w:rFonts w:asciiTheme="minorHAnsi" w:eastAsiaTheme="minorEastAsia" w:hAnsiTheme="minorHAnsi" w:cstheme="minorBidi"/>
          <w:sz w:val="22"/>
          <w:szCs w:val="22"/>
        </w:rPr>
      </w:pPr>
      <w:r>
        <w:t>4.3.18.1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_Toc419711881 \h </w:instrText>
      </w:r>
      <w:r w:rsidR="00B53F6F">
        <w:fldChar w:fldCharType="separate"/>
      </w:r>
      <w:r>
        <w:t>53</w:t>
      </w:r>
      <w:r w:rsidR="00B53F6F">
        <w:fldChar w:fldCharType="end"/>
      </w:r>
    </w:p>
    <w:p w:rsidR="00791201" w:rsidRDefault="00791201">
      <w:pPr>
        <w:pStyle w:val="TDC4"/>
        <w:rPr>
          <w:rFonts w:asciiTheme="minorHAnsi" w:eastAsiaTheme="minorEastAsia" w:hAnsiTheme="minorHAnsi" w:cstheme="minorBidi"/>
          <w:sz w:val="22"/>
          <w:szCs w:val="22"/>
        </w:rPr>
      </w:pPr>
      <w:r>
        <w:t>4.3.18.2</w:t>
      </w:r>
      <w:r>
        <w:rPr>
          <w:rFonts w:asciiTheme="minorHAnsi" w:eastAsiaTheme="minorEastAsia" w:hAnsiTheme="minorHAnsi" w:cstheme="minorBidi"/>
          <w:sz w:val="22"/>
          <w:szCs w:val="22"/>
        </w:rPr>
        <w:tab/>
      </w:r>
      <w:r>
        <w:t>Detalhe</w:t>
      </w:r>
      <w:r>
        <w:tab/>
      </w:r>
      <w:r w:rsidR="00B53F6F">
        <w:fldChar w:fldCharType="begin"/>
      </w:r>
      <w:r>
        <w:instrText xml:space="preserve"> PAGEREF _Toc419711882 \h </w:instrText>
      </w:r>
      <w:r w:rsidR="00B53F6F">
        <w:fldChar w:fldCharType="separate"/>
      </w:r>
      <w:r>
        <w:t>54</w:t>
      </w:r>
      <w:r w:rsidR="00B53F6F">
        <w:fldChar w:fldCharType="end"/>
      </w:r>
    </w:p>
    <w:p w:rsidR="00791201" w:rsidRDefault="00791201">
      <w:pPr>
        <w:pStyle w:val="TDC4"/>
        <w:rPr>
          <w:rFonts w:asciiTheme="minorHAnsi" w:eastAsiaTheme="minorEastAsia" w:hAnsiTheme="minorHAnsi" w:cstheme="minorBidi"/>
          <w:sz w:val="22"/>
          <w:szCs w:val="22"/>
        </w:rPr>
      </w:pPr>
      <w:r>
        <w:t>4.3.18.3</w:t>
      </w:r>
      <w:r>
        <w:rPr>
          <w:rFonts w:asciiTheme="minorHAnsi" w:eastAsiaTheme="minorEastAsia" w:hAnsiTheme="minorHAnsi" w:cstheme="minorBidi"/>
          <w:sz w:val="22"/>
          <w:szCs w:val="22"/>
        </w:rPr>
        <w:tab/>
      </w:r>
      <w:r>
        <w:t>Rodapé</w:t>
      </w:r>
      <w:r>
        <w:tab/>
      </w:r>
      <w:r w:rsidR="00B53F6F">
        <w:fldChar w:fldCharType="begin"/>
      </w:r>
      <w:r>
        <w:instrText xml:space="preserve"> PAGEREF _Toc419711883 \h </w:instrText>
      </w:r>
      <w:r w:rsidR="00B53F6F">
        <w:fldChar w:fldCharType="separate"/>
      </w:r>
      <w:r>
        <w:t>54</w:t>
      </w:r>
      <w:r w:rsidR="00B53F6F">
        <w:fldChar w:fldCharType="end"/>
      </w:r>
    </w:p>
    <w:p w:rsidR="00791201" w:rsidRDefault="00791201">
      <w:pPr>
        <w:pStyle w:val="TDC3"/>
        <w:rPr>
          <w:rFonts w:asciiTheme="minorHAnsi" w:eastAsiaTheme="minorEastAsia" w:hAnsiTheme="minorHAnsi" w:cstheme="minorBidi"/>
          <w:sz w:val="22"/>
          <w:szCs w:val="22"/>
        </w:rPr>
      </w:pPr>
      <w:r>
        <w:t>4.3.19</w:t>
      </w:r>
      <w:r>
        <w:rPr>
          <w:rFonts w:asciiTheme="minorHAnsi" w:eastAsiaTheme="minorEastAsia" w:hAnsiTheme="minorHAnsi" w:cstheme="minorBidi"/>
          <w:sz w:val="22"/>
          <w:szCs w:val="22"/>
        </w:rPr>
        <w:tab/>
      </w:r>
      <w:r>
        <w:t>Formato de Anticipaciones (AV)</w:t>
      </w:r>
      <w:r>
        <w:tab/>
      </w:r>
      <w:r w:rsidR="00B53F6F">
        <w:fldChar w:fldCharType="begin"/>
      </w:r>
      <w:r>
        <w:instrText xml:space="preserve"> PAGEREF _Toc419711884 \h </w:instrText>
      </w:r>
      <w:r w:rsidR="00B53F6F">
        <w:fldChar w:fldCharType="separate"/>
      </w:r>
      <w:r>
        <w:t>55</w:t>
      </w:r>
      <w:r w:rsidR="00B53F6F">
        <w:fldChar w:fldCharType="end"/>
      </w:r>
    </w:p>
    <w:p w:rsidR="00791201" w:rsidRDefault="00791201">
      <w:pPr>
        <w:pStyle w:val="TDC4"/>
        <w:rPr>
          <w:rFonts w:asciiTheme="minorHAnsi" w:eastAsiaTheme="minorEastAsia" w:hAnsiTheme="minorHAnsi" w:cstheme="minorBidi"/>
          <w:sz w:val="22"/>
          <w:szCs w:val="22"/>
        </w:rPr>
      </w:pPr>
      <w:r>
        <w:t>4.3.19.1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_Toc419711885 \h </w:instrText>
      </w:r>
      <w:r w:rsidR="00B53F6F">
        <w:fldChar w:fldCharType="separate"/>
      </w:r>
      <w:r>
        <w:t>55</w:t>
      </w:r>
      <w:r w:rsidR="00B53F6F">
        <w:fldChar w:fldCharType="end"/>
      </w:r>
    </w:p>
    <w:p w:rsidR="00791201" w:rsidRDefault="00791201">
      <w:pPr>
        <w:pStyle w:val="TDC4"/>
        <w:rPr>
          <w:rFonts w:asciiTheme="minorHAnsi" w:eastAsiaTheme="minorEastAsia" w:hAnsiTheme="minorHAnsi" w:cstheme="minorBidi"/>
          <w:sz w:val="22"/>
          <w:szCs w:val="22"/>
        </w:rPr>
      </w:pPr>
      <w:r>
        <w:t>4.3.19.2</w:t>
      </w:r>
      <w:r>
        <w:rPr>
          <w:rFonts w:asciiTheme="minorHAnsi" w:eastAsiaTheme="minorEastAsia" w:hAnsiTheme="minorHAnsi" w:cstheme="minorBidi"/>
          <w:sz w:val="22"/>
          <w:szCs w:val="22"/>
        </w:rPr>
        <w:tab/>
      </w:r>
      <w:r>
        <w:t>Detalhe</w:t>
      </w:r>
      <w:r>
        <w:tab/>
      </w:r>
      <w:r w:rsidR="00B53F6F">
        <w:fldChar w:fldCharType="begin"/>
      </w:r>
      <w:r>
        <w:instrText xml:space="preserve"> PAGEREF _Toc419711886 \h </w:instrText>
      </w:r>
      <w:r w:rsidR="00B53F6F">
        <w:fldChar w:fldCharType="separate"/>
      </w:r>
      <w:r>
        <w:t>55</w:t>
      </w:r>
      <w:r w:rsidR="00B53F6F">
        <w:fldChar w:fldCharType="end"/>
      </w:r>
    </w:p>
    <w:p w:rsidR="00791201" w:rsidRDefault="00791201">
      <w:pPr>
        <w:pStyle w:val="TDC4"/>
        <w:rPr>
          <w:rFonts w:asciiTheme="minorHAnsi" w:eastAsiaTheme="minorEastAsia" w:hAnsiTheme="minorHAnsi" w:cstheme="minorBidi"/>
          <w:sz w:val="22"/>
          <w:szCs w:val="22"/>
        </w:rPr>
      </w:pPr>
      <w:r>
        <w:t>4.3.19.3</w:t>
      </w:r>
      <w:r>
        <w:rPr>
          <w:rFonts w:asciiTheme="minorHAnsi" w:eastAsiaTheme="minorEastAsia" w:hAnsiTheme="minorHAnsi" w:cstheme="minorBidi"/>
          <w:sz w:val="22"/>
          <w:szCs w:val="22"/>
        </w:rPr>
        <w:tab/>
      </w:r>
      <w:r>
        <w:t>Rodapé</w:t>
      </w:r>
      <w:r>
        <w:tab/>
      </w:r>
      <w:r w:rsidR="00B53F6F">
        <w:fldChar w:fldCharType="begin"/>
      </w:r>
      <w:r>
        <w:instrText xml:space="preserve"> PAGEREF _Toc419711887 \h </w:instrText>
      </w:r>
      <w:r w:rsidR="00B53F6F">
        <w:fldChar w:fldCharType="separate"/>
      </w:r>
      <w:r>
        <w:t>56</w:t>
      </w:r>
      <w:r w:rsidR="00B53F6F">
        <w:fldChar w:fldCharType="end"/>
      </w:r>
    </w:p>
    <w:p w:rsidR="00791201" w:rsidRDefault="00791201">
      <w:pPr>
        <w:pStyle w:val="TDC3"/>
        <w:rPr>
          <w:rFonts w:asciiTheme="minorHAnsi" w:eastAsiaTheme="minorEastAsia" w:hAnsiTheme="minorHAnsi" w:cstheme="minorBidi"/>
          <w:sz w:val="22"/>
          <w:szCs w:val="22"/>
        </w:rPr>
      </w:pPr>
      <w:r>
        <w:t>4.3.20</w:t>
      </w:r>
      <w:r>
        <w:rPr>
          <w:rFonts w:asciiTheme="minorHAnsi" w:eastAsiaTheme="minorEastAsia" w:hAnsiTheme="minorHAnsi" w:cstheme="minorBidi"/>
          <w:sz w:val="22"/>
          <w:szCs w:val="22"/>
        </w:rPr>
        <w:tab/>
      </w:r>
      <w:r>
        <w:t>Operaciones de dinero (DI)</w:t>
      </w:r>
      <w:r>
        <w:tab/>
      </w:r>
      <w:r w:rsidR="00B53F6F">
        <w:fldChar w:fldCharType="begin"/>
      </w:r>
      <w:r>
        <w:instrText xml:space="preserve"> PAGEREF _Toc419711888 \h </w:instrText>
      </w:r>
      <w:r w:rsidR="00B53F6F">
        <w:fldChar w:fldCharType="separate"/>
      </w:r>
      <w:r>
        <w:t>56</w:t>
      </w:r>
      <w:r w:rsidR="00B53F6F">
        <w:fldChar w:fldCharType="end"/>
      </w:r>
    </w:p>
    <w:p w:rsidR="00791201" w:rsidRDefault="00791201">
      <w:pPr>
        <w:pStyle w:val="TDC4"/>
        <w:rPr>
          <w:rFonts w:asciiTheme="minorHAnsi" w:eastAsiaTheme="minorEastAsia" w:hAnsiTheme="minorHAnsi" w:cstheme="minorBidi"/>
          <w:sz w:val="22"/>
          <w:szCs w:val="22"/>
        </w:rPr>
      </w:pPr>
      <w:r>
        <w:t>4.3.20.1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_Toc419711889 \h </w:instrText>
      </w:r>
      <w:r w:rsidR="00B53F6F">
        <w:fldChar w:fldCharType="separate"/>
      </w:r>
      <w:r>
        <w:t>56</w:t>
      </w:r>
      <w:r w:rsidR="00B53F6F">
        <w:fldChar w:fldCharType="end"/>
      </w:r>
    </w:p>
    <w:p w:rsidR="00791201" w:rsidRDefault="00791201">
      <w:pPr>
        <w:pStyle w:val="TDC4"/>
        <w:rPr>
          <w:rFonts w:asciiTheme="minorHAnsi" w:eastAsiaTheme="minorEastAsia" w:hAnsiTheme="minorHAnsi" w:cstheme="minorBidi"/>
          <w:sz w:val="22"/>
          <w:szCs w:val="22"/>
        </w:rPr>
      </w:pPr>
      <w:r>
        <w:t>4.3.20.2</w:t>
      </w:r>
      <w:r>
        <w:rPr>
          <w:rFonts w:asciiTheme="minorHAnsi" w:eastAsiaTheme="minorEastAsia" w:hAnsiTheme="minorHAnsi" w:cstheme="minorBidi"/>
          <w:sz w:val="22"/>
          <w:szCs w:val="22"/>
        </w:rPr>
        <w:tab/>
      </w:r>
      <w:r>
        <w:t>Detalhe</w:t>
      </w:r>
      <w:r>
        <w:tab/>
      </w:r>
      <w:r w:rsidR="00B53F6F">
        <w:fldChar w:fldCharType="begin"/>
      </w:r>
      <w:r>
        <w:instrText xml:space="preserve"> PAGEREF _Toc419711890 \h </w:instrText>
      </w:r>
      <w:r w:rsidR="00B53F6F">
        <w:fldChar w:fldCharType="separate"/>
      </w:r>
      <w:r>
        <w:t>56</w:t>
      </w:r>
      <w:r w:rsidR="00B53F6F">
        <w:fldChar w:fldCharType="end"/>
      </w:r>
    </w:p>
    <w:p w:rsidR="00791201" w:rsidRDefault="00791201">
      <w:pPr>
        <w:pStyle w:val="TDC4"/>
        <w:rPr>
          <w:rFonts w:asciiTheme="minorHAnsi" w:eastAsiaTheme="minorEastAsia" w:hAnsiTheme="minorHAnsi" w:cstheme="minorBidi"/>
          <w:sz w:val="22"/>
          <w:szCs w:val="22"/>
        </w:rPr>
      </w:pPr>
      <w:r>
        <w:t>4.3.20.3</w:t>
      </w:r>
      <w:r>
        <w:rPr>
          <w:rFonts w:asciiTheme="minorHAnsi" w:eastAsiaTheme="minorEastAsia" w:hAnsiTheme="minorHAnsi" w:cstheme="minorBidi"/>
          <w:sz w:val="22"/>
          <w:szCs w:val="22"/>
        </w:rPr>
        <w:tab/>
      </w:r>
      <w:r>
        <w:t>Rodapé</w:t>
      </w:r>
      <w:r>
        <w:tab/>
      </w:r>
      <w:r w:rsidR="00B53F6F">
        <w:fldChar w:fldCharType="begin"/>
      </w:r>
      <w:r>
        <w:instrText xml:space="preserve"> PAGEREF _Toc419711891 \h </w:instrText>
      </w:r>
      <w:r w:rsidR="00B53F6F">
        <w:fldChar w:fldCharType="separate"/>
      </w:r>
      <w:r>
        <w:t>58</w:t>
      </w:r>
      <w:r w:rsidR="00B53F6F">
        <w:fldChar w:fldCharType="end"/>
      </w:r>
    </w:p>
    <w:p w:rsidR="00791201" w:rsidRDefault="00791201">
      <w:pPr>
        <w:pStyle w:val="TDC3"/>
        <w:rPr>
          <w:rFonts w:asciiTheme="minorHAnsi" w:eastAsiaTheme="minorEastAsia" w:hAnsiTheme="minorHAnsi" w:cstheme="minorBidi"/>
          <w:sz w:val="22"/>
          <w:szCs w:val="22"/>
        </w:rPr>
      </w:pPr>
      <w:r>
        <w:t>4.3.21</w:t>
      </w:r>
      <w:r>
        <w:rPr>
          <w:rFonts w:asciiTheme="minorHAnsi" w:eastAsiaTheme="minorEastAsia" w:hAnsiTheme="minorHAnsi" w:cstheme="minorBidi"/>
          <w:sz w:val="22"/>
          <w:szCs w:val="22"/>
        </w:rPr>
        <w:tab/>
      </w:r>
      <w:r>
        <w:t>Formato de Cancelamientos (OC)</w:t>
      </w:r>
      <w:r>
        <w:tab/>
      </w:r>
      <w:r w:rsidR="00B53F6F">
        <w:fldChar w:fldCharType="begin"/>
      </w:r>
      <w:r>
        <w:instrText xml:space="preserve"> PAGEREF _Toc419711892 \h </w:instrText>
      </w:r>
      <w:r w:rsidR="00B53F6F">
        <w:fldChar w:fldCharType="separate"/>
      </w:r>
      <w:r>
        <w:t>58</w:t>
      </w:r>
      <w:r w:rsidR="00B53F6F">
        <w:fldChar w:fldCharType="end"/>
      </w:r>
    </w:p>
    <w:p w:rsidR="00791201" w:rsidRDefault="00791201">
      <w:pPr>
        <w:pStyle w:val="TDC4"/>
        <w:rPr>
          <w:rFonts w:asciiTheme="minorHAnsi" w:eastAsiaTheme="minorEastAsia" w:hAnsiTheme="minorHAnsi" w:cstheme="minorBidi"/>
          <w:sz w:val="22"/>
          <w:szCs w:val="22"/>
        </w:rPr>
      </w:pPr>
      <w:r>
        <w:t>4.3.21.1</w:t>
      </w:r>
      <w:r>
        <w:rPr>
          <w:rFonts w:asciiTheme="minorHAnsi" w:eastAsiaTheme="minorEastAsia" w:hAnsiTheme="minorHAnsi" w:cstheme="minorBidi"/>
          <w:sz w:val="22"/>
          <w:szCs w:val="22"/>
        </w:rPr>
        <w:tab/>
      </w:r>
      <w:r>
        <w:t>Cabeçalho</w:t>
      </w:r>
      <w:r>
        <w:tab/>
      </w:r>
      <w:r w:rsidR="00B53F6F">
        <w:fldChar w:fldCharType="begin"/>
      </w:r>
      <w:r>
        <w:instrText xml:space="preserve"> PAGEREF _Toc419711893 \h </w:instrText>
      </w:r>
      <w:r w:rsidR="00B53F6F">
        <w:fldChar w:fldCharType="separate"/>
      </w:r>
      <w:r>
        <w:t>58</w:t>
      </w:r>
      <w:r w:rsidR="00B53F6F">
        <w:fldChar w:fldCharType="end"/>
      </w:r>
    </w:p>
    <w:p w:rsidR="00791201" w:rsidRDefault="00791201">
      <w:pPr>
        <w:pStyle w:val="TDC4"/>
        <w:rPr>
          <w:rFonts w:asciiTheme="minorHAnsi" w:eastAsiaTheme="minorEastAsia" w:hAnsiTheme="minorHAnsi" w:cstheme="minorBidi"/>
          <w:sz w:val="22"/>
          <w:szCs w:val="22"/>
        </w:rPr>
      </w:pPr>
      <w:r>
        <w:t>4.3.21.2</w:t>
      </w:r>
      <w:r>
        <w:rPr>
          <w:rFonts w:asciiTheme="minorHAnsi" w:eastAsiaTheme="minorEastAsia" w:hAnsiTheme="minorHAnsi" w:cstheme="minorBidi"/>
          <w:sz w:val="22"/>
          <w:szCs w:val="22"/>
        </w:rPr>
        <w:tab/>
      </w:r>
      <w:r>
        <w:t>Detalhe</w:t>
      </w:r>
      <w:r>
        <w:tab/>
      </w:r>
      <w:r w:rsidR="00B53F6F">
        <w:fldChar w:fldCharType="begin"/>
      </w:r>
      <w:r>
        <w:instrText xml:space="preserve"> PAGEREF _Toc419711894 \h </w:instrText>
      </w:r>
      <w:r w:rsidR="00B53F6F">
        <w:fldChar w:fldCharType="separate"/>
      </w:r>
      <w:r>
        <w:t>59</w:t>
      </w:r>
      <w:r w:rsidR="00B53F6F">
        <w:fldChar w:fldCharType="end"/>
      </w:r>
    </w:p>
    <w:p w:rsidR="00791201" w:rsidRDefault="00791201">
      <w:pPr>
        <w:pStyle w:val="TDC4"/>
        <w:rPr>
          <w:rFonts w:asciiTheme="minorHAnsi" w:eastAsiaTheme="minorEastAsia" w:hAnsiTheme="minorHAnsi" w:cstheme="minorBidi"/>
          <w:sz w:val="22"/>
          <w:szCs w:val="22"/>
        </w:rPr>
      </w:pPr>
      <w:r>
        <w:t>4.3.21.3</w:t>
      </w:r>
      <w:r>
        <w:rPr>
          <w:rFonts w:asciiTheme="minorHAnsi" w:eastAsiaTheme="minorEastAsia" w:hAnsiTheme="minorHAnsi" w:cstheme="minorBidi"/>
          <w:sz w:val="22"/>
          <w:szCs w:val="22"/>
        </w:rPr>
        <w:tab/>
      </w:r>
      <w:r>
        <w:t>Rodapé</w:t>
      </w:r>
      <w:r>
        <w:tab/>
      </w:r>
      <w:r w:rsidR="00B53F6F">
        <w:fldChar w:fldCharType="begin"/>
      </w:r>
      <w:r>
        <w:instrText xml:space="preserve"> PAGEREF _Toc419712308 \h </w:instrText>
      </w:r>
      <w:r w:rsidR="00B53F6F">
        <w:fldChar w:fldCharType="separate"/>
      </w:r>
      <w:r>
        <w:t>62</w:t>
      </w:r>
      <w:r w:rsidR="00B53F6F">
        <w:fldChar w:fldCharType="end"/>
      </w:r>
    </w:p>
    <w:p w:rsidR="00791201" w:rsidRDefault="00791201">
      <w:pPr>
        <w:pStyle w:val="TDC3"/>
        <w:rPr>
          <w:rFonts w:asciiTheme="minorHAnsi" w:eastAsiaTheme="minorEastAsia" w:hAnsiTheme="minorHAnsi" w:cstheme="minorBidi"/>
          <w:sz w:val="22"/>
          <w:szCs w:val="22"/>
        </w:rPr>
      </w:pPr>
      <w:r>
        <w:t>4.3.22</w:t>
      </w:r>
      <w:r>
        <w:rPr>
          <w:rFonts w:asciiTheme="minorHAnsi" w:eastAsiaTheme="minorEastAsia" w:hAnsiTheme="minorHAnsi" w:cstheme="minorBidi"/>
          <w:sz w:val="22"/>
          <w:szCs w:val="22"/>
        </w:rPr>
        <w:tab/>
      </w:r>
      <w:r>
        <w:t>Formato de Bines (BN)</w:t>
      </w:r>
      <w:r>
        <w:tab/>
      </w:r>
      <w:r w:rsidR="00B53F6F">
        <w:fldChar w:fldCharType="begin"/>
      </w:r>
      <w:r>
        <w:instrText xml:space="preserve"> PAGEREF _Toc419712309 \h </w:instrText>
      </w:r>
      <w:r w:rsidR="00B53F6F">
        <w:fldChar w:fldCharType="separate"/>
      </w:r>
      <w:r>
        <w:t>63</w:t>
      </w:r>
      <w:r w:rsidR="00B53F6F">
        <w:fldChar w:fldCharType="end"/>
      </w:r>
    </w:p>
    <w:p w:rsidR="00791201" w:rsidRDefault="00791201">
      <w:pPr>
        <w:pStyle w:val="TDC4"/>
        <w:rPr>
          <w:rFonts w:asciiTheme="minorHAnsi" w:eastAsiaTheme="minorEastAsia" w:hAnsiTheme="minorHAnsi" w:cstheme="minorBidi"/>
          <w:sz w:val="22"/>
          <w:szCs w:val="22"/>
        </w:rPr>
      </w:pPr>
      <w:r>
        <w:t>4.3.22.1</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_Toc419712310 \h </w:instrText>
      </w:r>
      <w:r w:rsidR="00B53F6F">
        <w:fldChar w:fldCharType="separate"/>
      </w:r>
      <w:r>
        <w:t>63</w:t>
      </w:r>
      <w:r w:rsidR="00B53F6F">
        <w:fldChar w:fldCharType="end"/>
      </w:r>
    </w:p>
    <w:p w:rsidR="00791201" w:rsidRDefault="00791201">
      <w:pPr>
        <w:pStyle w:val="TDC4"/>
        <w:rPr>
          <w:rFonts w:asciiTheme="minorHAnsi" w:eastAsiaTheme="minorEastAsia" w:hAnsiTheme="minorHAnsi" w:cstheme="minorBidi"/>
          <w:sz w:val="22"/>
          <w:szCs w:val="22"/>
        </w:rPr>
      </w:pPr>
      <w:r>
        <w:t>4.3.22.2</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_Toc419712311 \h </w:instrText>
      </w:r>
      <w:r w:rsidR="00B53F6F">
        <w:fldChar w:fldCharType="separate"/>
      </w:r>
      <w:r>
        <w:t>63</w:t>
      </w:r>
      <w:r w:rsidR="00B53F6F">
        <w:fldChar w:fldCharType="end"/>
      </w:r>
    </w:p>
    <w:p w:rsidR="00791201" w:rsidRDefault="00791201">
      <w:pPr>
        <w:pStyle w:val="TDC4"/>
        <w:rPr>
          <w:rFonts w:asciiTheme="minorHAnsi" w:eastAsiaTheme="minorEastAsia" w:hAnsiTheme="minorHAnsi" w:cstheme="minorBidi"/>
          <w:sz w:val="22"/>
          <w:szCs w:val="22"/>
        </w:rPr>
      </w:pPr>
      <w:r>
        <w:t>4.3.22.3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_Toc419712312 \h </w:instrText>
      </w:r>
      <w:r w:rsidR="00B53F6F">
        <w:fldChar w:fldCharType="separate"/>
      </w:r>
      <w:r>
        <w:t>64</w:t>
      </w:r>
      <w:r w:rsidR="00B53F6F">
        <w:fldChar w:fldCharType="end"/>
      </w:r>
    </w:p>
    <w:p w:rsidR="00791201" w:rsidRDefault="00791201">
      <w:pPr>
        <w:pStyle w:val="TDC3"/>
        <w:rPr>
          <w:rFonts w:asciiTheme="minorHAnsi" w:eastAsiaTheme="minorEastAsia" w:hAnsiTheme="minorHAnsi" w:cstheme="minorBidi"/>
          <w:sz w:val="22"/>
          <w:szCs w:val="22"/>
        </w:rPr>
      </w:pPr>
      <w:r>
        <w:t>4.3.23</w:t>
      </w:r>
      <w:r>
        <w:rPr>
          <w:rFonts w:asciiTheme="minorHAnsi" w:eastAsiaTheme="minorEastAsia" w:hAnsiTheme="minorHAnsi" w:cstheme="minorBidi"/>
          <w:sz w:val="22"/>
          <w:szCs w:val="22"/>
        </w:rPr>
        <w:tab/>
      </w:r>
      <w:r>
        <w:t>Formato de Alteraciones Catastrales (AC)</w:t>
      </w:r>
      <w:r>
        <w:tab/>
      </w:r>
      <w:r w:rsidR="00B53F6F">
        <w:fldChar w:fldCharType="begin"/>
      </w:r>
      <w:r>
        <w:instrText xml:space="preserve"> PAGEREF _Toc419712313 \h </w:instrText>
      </w:r>
      <w:r w:rsidR="00B53F6F">
        <w:fldChar w:fldCharType="separate"/>
      </w:r>
      <w:r>
        <w:t>64</w:t>
      </w:r>
      <w:r w:rsidR="00B53F6F">
        <w:fldChar w:fldCharType="end"/>
      </w:r>
    </w:p>
    <w:p w:rsidR="00791201" w:rsidRDefault="00791201">
      <w:pPr>
        <w:pStyle w:val="TDC4"/>
        <w:rPr>
          <w:rFonts w:asciiTheme="minorHAnsi" w:eastAsiaTheme="minorEastAsia" w:hAnsiTheme="minorHAnsi" w:cstheme="minorBidi"/>
          <w:sz w:val="22"/>
          <w:szCs w:val="22"/>
        </w:rPr>
      </w:pPr>
      <w:r>
        <w:t>4.3.23.1</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_Toc419712317 \h </w:instrText>
      </w:r>
      <w:r w:rsidR="00B53F6F">
        <w:fldChar w:fldCharType="separate"/>
      </w:r>
      <w:r>
        <w:t>64</w:t>
      </w:r>
      <w:r w:rsidR="00B53F6F">
        <w:fldChar w:fldCharType="end"/>
      </w:r>
    </w:p>
    <w:p w:rsidR="00791201" w:rsidRDefault="00791201">
      <w:pPr>
        <w:pStyle w:val="TDC4"/>
        <w:rPr>
          <w:rFonts w:asciiTheme="minorHAnsi" w:eastAsiaTheme="minorEastAsia" w:hAnsiTheme="minorHAnsi" w:cstheme="minorBidi"/>
          <w:sz w:val="22"/>
          <w:szCs w:val="22"/>
        </w:rPr>
      </w:pPr>
      <w:r>
        <w:t>4.3.23.2</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_Toc419712318 \h </w:instrText>
      </w:r>
      <w:r w:rsidR="00B53F6F">
        <w:fldChar w:fldCharType="separate"/>
      </w:r>
      <w:r>
        <w:t>65</w:t>
      </w:r>
      <w:r w:rsidR="00B53F6F">
        <w:fldChar w:fldCharType="end"/>
      </w:r>
    </w:p>
    <w:p w:rsidR="00791201" w:rsidRDefault="00791201">
      <w:pPr>
        <w:pStyle w:val="TDC4"/>
        <w:rPr>
          <w:rFonts w:asciiTheme="minorHAnsi" w:eastAsiaTheme="minorEastAsia" w:hAnsiTheme="minorHAnsi" w:cstheme="minorBidi"/>
          <w:sz w:val="22"/>
          <w:szCs w:val="22"/>
        </w:rPr>
      </w:pPr>
      <w:r>
        <w:t>4.3.23.3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_Toc419712319 \h </w:instrText>
      </w:r>
      <w:r w:rsidR="00B53F6F">
        <w:fldChar w:fldCharType="separate"/>
      </w:r>
      <w:r>
        <w:t>66</w:t>
      </w:r>
      <w:r w:rsidR="00B53F6F">
        <w:fldChar w:fldCharType="end"/>
      </w:r>
    </w:p>
    <w:p w:rsidR="00791201" w:rsidRDefault="00791201">
      <w:pPr>
        <w:pStyle w:val="TDC3"/>
        <w:rPr>
          <w:rFonts w:asciiTheme="minorHAnsi" w:eastAsiaTheme="minorEastAsia" w:hAnsiTheme="minorHAnsi" w:cstheme="minorBidi"/>
          <w:sz w:val="22"/>
          <w:szCs w:val="22"/>
        </w:rPr>
      </w:pPr>
      <w:r>
        <w:t>4.3.24</w:t>
      </w:r>
      <w:r>
        <w:rPr>
          <w:rFonts w:asciiTheme="minorHAnsi" w:eastAsiaTheme="minorEastAsia" w:hAnsiTheme="minorHAnsi" w:cstheme="minorBidi"/>
          <w:sz w:val="22"/>
          <w:szCs w:val="22"/>
        </w:rPr>
        <w:tab/>
      </w:r>
      <w:r>
        <w:t>Formato de Saldo de Agenda Financiera (AF)</w:t>
      </w:r>
      <w:r>
        <w:tab/>
      </w:r>
      <w:r w:rsidR="00B53F6F">
        <w:fldChar w:fldCharType="begin"/>
      </w:r>
      <w:r>
        <w:instrText xml:space="preserve"> PAGEREF _Toc419712320 \h </w:instrText>
      </w:r>
      <w:r w:rsidR="00B53F6F">
        <w:fldChar w:fldCharType="separate"/>
      </w:r>
      <w:r>
        <w:t>66</w:t>
      </w:r>
      <w:r w:rsidR="00B53F6F">
        <w:fldChar w:fldCharType="end"/>
      </w:r>
    </w:p>
    <w:p w:rsidR="00791201" w:rsidRDefault="00791201">
      <w:pPr>
        <w:pStyle w:val="TDC4"/>
        <w:rPr>
          <w:rFonts w:asciiTheme="minorHAnsi" w:eastAsiaTheme="minorEastAsia" w:hAnsiTheme="minorHAnsi" w:cstheme="minorBidi"/>
          <w:sz w:val="22"/>
          <w:szCs w:val="22"/>
        </w:rPr>
      </w:pPr>
      <w:r>
        <w:t>4.3.24.1</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_Toc419712321 \h </w:instrText>
      </w:r>
      <w:r w:rsidR="00B53F6F">
        <w:fldChar w:fldCharType="separate"/>
      </w:r>
      <w:r>
        <w:t>66</w:t>
      </w:r>
      <w:r w:rsidR="00B53F6F">
        <w:fldChar w:fldCharType="end"/>
      </w:r>
    </w:p>
    <w:p w:rsidR="00791201" w:rsidRDefault="00791201">
      <w:pPr>
        <w:pStyle w:val="TDC4"/>
        <w:rPr>
          <w:rFonts w:asciiTheme="minorHAnsi" w:eastAsiaTheme="minorEastAsia" w:hAnsiTheme="minorHAnsi" w:cstheme="minorBidi"/>
          <w:sz w:val="22"/>
          <w:szCs w:val="22"/>
        </w:rPr>
      </w:pPr>
      <w:r>
        <w:t>4.3.24.2</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_Toc419712322 \h </w:instrText>
      </w:r>
      <w:r w:rsidR="00B53F6F">
        <w:fldChar w:fldCharType="separate"/>
      </w:r>
      <w:r>
        <w:t>68</w:t>
      </w:r>
      <w:r w:rsidR="00B53F6F">
        <w:fldChar w:fldCharType="end"/>
      </w:r>
    </w:p>
    <w:p w:rsidR="00791201" w:rsidRDefault="00791201">
      <w:pPr>
        <w:pStyle w:val="TDC4"/>
        <w:rPr>
          <w:rFonts w:asciiTheme="minorHAnsi" w:eastAsiaTheme="minorEastAsia" w:hAnsiTheme="minorHAnsi" w:cstheme="minorBidi"/>
          <w:sz w:val="22"/>
          <w:szCs w:val="22"/>
        </w:rPr>
      </w:pPr>
      <w:r>
        <w:lastRenderedPageBreak/>
        <w:t>4.3.24.3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_Toc419712323 \h </w:instrText>
      </w:r>
      <w:r w:rsidR="00B53F6F">
        <w:fldChar w:fldCharType="separate"/>
      </w:r>
      <w:r>
        <w:t>68</w:t>
      </w:r>
      <w:r w:rsidR="00B53F6F">
        <w:fldChar w:fldCharType="end"/>
      </w:r>
    </w:p>
    <w:p w:rsidR="00791201" w:rsidRDefault="00791201">
      <w:pPr>
        <w:pStyle w:val="TDC3"/>
        <w:rPr>
          <w:rFonts w:asciiTheme="minorHAnsi" w:eastAsiaTheme="minorEastAsia" w:hAnsiTheme="minorHAnsi" w:cstheme="minorBidi"/>
          <w:sz w:val="22"/>
          <w:szCs w:val="22"/>
        </w:rPr>
      </w:pPr>
      <w:r>
        <w:t>4.3.25</w:t>
      </w:r>
      <w:r>
        <w:rPr>
          <w:rFonts w:asciiTheme="minorHAnsi" w:eastAsiaTheme="minorEastAsia" w:hAnsiTheme="minorHAnsi" w:cstheme="minorBidi"/>
          <w:sz w:val="22"/>
          <w:szCs w:val="22"/>
        </w:rPr>
        <w:tab/>
      </w:r>
      <w:r>
        <w:t>Formato de Fraude Automático (FA)</w:t>
      </w:r>
      <w:r>
        <w:tab/>
      </w:r>
      <w:r w:rsidR="00B53F6F">
        <w:fldChar w:fldCharType="begin"/>
      </w:r>
      <w:r>
        <w:instrText xml:space="preserve"> PAGEREF _Toc419712324 \h </w:instrText>
      </w:r>
      <w:r w:rsidR="00B53F6F">
        <w:fldChar w:fldCharType="separate"/>
      </w:r>
      <w:r>
        <w:t>68</w:t>
      </w:r>
      <w:r w:rsidR="00B53F6F">
        <w:fldChar w:fldCharType="end"/>
      </w:r>
    </w:p>
    <w:p w:rsidR="00791201" w:rsidRDefault="00791201">
      <w:pPr>
        <w:pStyle w:val="TDC4"/>
        <w:rPr>
          <w:rFonts w:asciiTheme="minorHAnsi" w:eastAsiaTheme="minorEastAsia" w:hAnsiTheme="minorHAnsi" w:cstheme="minorBidi"/>
          <w:sz w:val="22"/>
          <w:szCs w:val="22"/>
        </w:rPr>
      </w:pPr>
      <w:r>
        <w:t>4.3.25.1</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_Toc419712325 \h </w:instrText>
      </w:r>
      <w:r w:rsidR="00B53F6F">
        <w:fldChar w:fldCharType="separate"/>
      </w:r>
      <w:r>
        <w:t>68</w:t>
      </w:r>
      <w:r w:rsidR="00B53F6F">
        <w:fldChar w:fldCharType="end"/>
      </w:r>
    </w:p>
    <w:p w:rsidR="00791201" w:rsidRDefault="00791201">
      <w:pPr>
        <w:pStyle w:val="TDC4"/>
        <w:rPr>
          <w:rFonts w:asciiTheme="minorHAnsi" w:eastAsiaTheme="minorEastAsia" w:hAnsiTheme="minorHAnsi" w:cstheme="minorBidi"/>
          <w:sz w:val="22"/>
          <w:szCs w:val="22"/>
        </w:rPr>
      </w:pPr>
      <w:r>
        <w:t>4.3.25.2</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_Toc419712326 \h </w:instrText>
      </w:r>
      <w:r w:rsidR="00B53F6F">
        <w:fldChar w:fldCharType="separate"/>
      </w:r>
      <w:r>
        <w:t>71</w:t>
      </w:r>
      <w:r w:rsidR="00B53F6F">
        <w:fldChar w:fldCharType="end"/>
      </w:r>
    </w:p>
    <w:p w:rsidR="00791201" w:rsidRDefault="00791201">
      <w:pPr>
        <w:pStyle w:val="TDC4"/>
        <w:rPr>
          <w:rFonts w:asciiTheme="minorHAnsi" w:eastAsiaTheme="minorEastAsia" w:hAnsiTheme="minorHAnsi" w:cstheme="minorBidi"/>
          <w:sz w:val="22"/>
          <w:szCs w:val="22"/>
        </w:rPr>
      </w:pPr>
      <w:r>
        <w:t>4.3.25.3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_Toc419712327 \h </w:instrText>
      </w:r>
      <w:r w:rsidR="00B53F6F">
        <w:fldChar w:fldCharType="separate"/>
      </w:r>
      <w:r>
        <w:t>72</w:t>
      </w:r>
      <w:r w:rsidR="00B53F6F">
        <w:fldChar w:fldCharType="end"/>
      </w:r>
    </w:p>
    <w:p w:rsidR="00791201" w:rsidRDefault="00791201">
      <w:pPr>
        <w:pStyle w:val="TDC3"/>
        <w:rPr>
          <w:rFonts w:asciiTheme="minorHAnsi" w:eastAsiaTheme="minorEastAsia" w:hAnsiTheme="minorHAnsi" w:cstheme="minorBidi"/>
          <w:sz w:val="22"/>
          <w:szCs w:val="22"/>
        </w:rPr>
      </w:pPr>
      <w:r>
        <w:t>4.3.26</w:t>
      </w:r>
      <w:r>
        <w:rPr>
          <w:rFonts w:asciiTheme="minorHAnsi" w:eastAsiaTheme="minorEastAsia" w:hAnsiTheme="minorHAnsi" w:cstheme="minorBidi"/>
          <w:sz w:val="22"/>
          <w:szCs w:val="22"/>
        </w:rPr>
        <w:tab/>
      </w:r>
      <w:r>
        <w:t>Formato de Fraude Manual (FM)</w:t>
      </w:r>
      <w:r>
        <w:tab/>
      </w:r>
      <w:r w:rsidR="00B53F6F">
        <w:fldChar w:fldCharType="begin"/>
      </w:r>
      <w:r>
        <w:instrText xml:space="preserve"> PAGEREF _Toc419712328 \h </w:instrText>
      </w:r>
      <w:r w:rsidR="00B53F6F">
        <w:fldChar w:fldCharType="separate"/>
      </w:r>
      <w:r>
        <w:t>72</w:t>
      </w:r>
      <w:r w:rsidR="00B53F6F">
        <w:fldChar w:fldCharType="end"/>
      </w:r>
    </w:p>
    <w:p w:rsidR="00791201" w:rsidRDefault="00791201">
      <w:pPr>
        <w:pStyle w:val="TDC4"/>
        <w:rPr>
          <w:rFonts w:asciiTheme="minorHAnsi" w:eastAsiaTheme="minorEastAsia" w:hAnsiTheme="minorHAnsi" w:cstheme="minorBidi"/>
          <w:sz w:val="22"/>
          <w:szCs w:val="22"/>
        </w:rPr>
      </w:pPr>
      <w:r>
        <w:t>4.3.26.1</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_Toc419712329 \h </w:instrText>
      </w:r>
      <w:r w:rsidR="00B53F6F">
        <w:fldChar w:fldCharType="separate"/>
      </w:r>
      <w:r>
        <w:t>72</w:t>
      </w:r>
      <w:r w:rsidR="00B53F6F">
        <w:fldChar w:fldCharType="end"/>
      </w:r>
    </w:p>
    <w:p w:rsidR="00791201" w:rsidRDefault="00791201">
      <w:pPr>
        <w:pStyle w:val="TDC4"/>
        <w:rPr>
          <w:rFonts w:asciiTheme="minorHAnsi" w:eastAsiaTheme="minorEastAsia" w:hAnsiTheme="minorHAnsi" w:cstheme="minorBidi"/>
          <w:sz w:val="22"/>
          <w:szCs w:val="22"/>
        </w:rPr>
      </w:pPr>
      <w:r>
        <w:t>4.3.26.2</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_Toc419712330 \h </w:instrText>
      </w:r>
      <w:r w:rsidR="00B53F6F">
        <w:fldChar w:fldCharType="separate"/>
      </w:r>
      <w:r>
        <w:t>73</w:t>
      </w:r>
      <w:r w:rsidR="00B53F6F">
        <w:fldChar w:fldCharType="end"/>
      </w:r>
    </w:p>
    <w:p w:rsidR="00791201" w:rsidRDefault="00791201">
      <w:pPr>
        <w:pStyle w:val="TDC4"/>
        <w:rPr>
          <w:rFonts w:asciiTheme="minorHAnsi" w:eastAsiaTheme="minorEastAsia" w:hAnsiTheme="minorHAnsi" w:cstheme="minorBidi"/>
          <w:sz w:val="22"/>
          <w:szCs w:val="22"/>
        </w:rPr>
      </w:pPr>
      <w:r>
        <w:t>4.3.26.3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_Toc419712331 \h </w:instrText>
      </w:r>
      <w:r w:rsidR="00B53F6F">
        <w:fldChar w:fldCharType="separate"/>
      </w:r>
      <w:r>
        <w:t>73</w:t>
      </w:r>
      <w:r w:rsidR="00B53F6F">
        <w:fldChar w:fldCharType="end"/>
      </w:r>
    </w:p>
    <w:p w:rsidR="00791201" w:rsidRDefault="00791201">
      <w:pPr>
        <w:pStyle w:val="TDC3"/>
        <w:rPr>
          <w:rFonts w:asciiTheme="minorHAnsi" w:eastAsiaTheme="minorEastAsia" w:hAnsiTheme="minorHAnsi" w:cstheme="minorBidi"/>
          <w:sz w:val="22"/>
          <w:szCs w:val="22"/>
        </w:rPr>
      </w:pPr>
      <w:r>
        <w:t>4.3.27</w:t>
      </w:r>
      <w:r>
        <w:rPr>
          <w:rFonts w:asciiTheme="minorHAnsi" w:eastAsiaTheme="minorEastAsia" w:hAnsiTheme="minorHAnsi" w:cstheme="minorBidi"/>
          <w:sz w:val="22"/>
          <w:szCs w:val="22"/>
        </w:rPr>
        <w:tab/>
      </w:r>
      <w:r>
        <w:t>Formato de Alteraciones Catastrales (AC)</w:t>
      </w:r>
      <w:r>
        <w:tab/>
      </w:r>
      <w:r w:rsidR="00B53F6F">
        <w:fldChar w:fldCharType="begin"/>
      </w:r>
      <w:r>
        <w:instrText xml:space="preserve"> PAGEREF _Toc419712332 \h </w:instrText>
      </w:r>
      <w:r w:rsidR="00B53F6F">
        <w:fldChar w:fldCharType="separate"/>
      </w:r>
      <w:r>
        <w:t>74</w:t>
      </w:r>
      <w:r w:rsidR="00B53F6F">
        <w:fldChar w:fldCharType="end"/>
      </w:r>
    </w:p>
    <w:p w:rsidR="00791201" w:rsidRDefault="00791201">
      <w:pPr>
        <w:pStyle w:val="TDC5"/>
        <w:rPr>
          <w:rFonts w:asciiTheme="minorHAnsi" w:eastAsiaTheme="minorEastAsia" w:hAnsiTheme="minorHAnsi" w:cstheme="minorBidi"/>
          <w:sz w:val="22"/>
          <w:szCs w:val="22"/>
        </w:rPr>
      </w:pPr>
      <w:r>
        <w:t>4.3.27.1.1</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_Toc419712333 \h </w:instrText>
      </w:r>
      <w:r w:rsidR="00B53F6F">
        <w:fldChar w:fldCharType="separate"/>
      </w:r>
      <w:r>
        <w:t>75</w:t>
      </w:r>
      <w:r w:rsidR="00B53F6F">
        <w:fldChar w:fldCharType="end"/>
      </w:r>
    </w:p>
    <w:p w:rsidR="00791201" w:rsidRDefault="00791201">
      <w:pPr>
        <w:pStyle w:val="TDC5"/>
        <w:rPr>
          <w:rFonts w:asciiTheme="minorHAnsi" w:eastAsiaTheme="minorEastAsia" w:hAnsiTheme="minorHAnsi" w:cstheme="minorBidi"/>
          <w:sz w:val="22"/>
          <w:szCs w:val="22"/>
        </w:rPr>
      </w:pPr>
      <w:r>
        <w:t>4.3.27.1.2</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_Toc419712334 \h </w:instrText>
      </w:r>
      <w:r w:rsidR="00B53F6F">
        <w:fldChar w:fldCharType="separate"/>
      </w:r>
      <w:r>
        <w:t>75</w:t>
      </w:r>
      <w:r w:rsidR="00B53F6F">
        <w:fldChar w:fldCharType="end"/>
      </w:r>
    </w:p>
    <w:p w:rsidR="00791201" w:rsidRDefault="00791201">
      <w:pPr>
        <w:pStyle w:val="TDC3"/>
        <w:rPr>
          <w:rFonts w:asciiTheme="minorHAnsi" w:eastAsiaTheme="minorEastAsia" w:hAnsiTheme="minorHAnsi" w:cstheme="minorBidi"/>
          <w:sz w:val="22"/>
          <w:szCs w:val="22"/>
        </w:rPr>
      </w:pPr>
      <w:r>
        <w:t>4.3.28</w:t>
      </w:r>
      <w:r>
        <w:rPr>
          <w:rFonts w:asciiTheme="minorHAnsi" w:eastAsiaTheme="minorEastAsia" w:hAnsiTheme="minorHAnsi" w:cstheme="minorBidi"/>
          <w:sz w:val="22"/>
          <w:szCs w:val="22"/>
        </w:rPr>
        <w:tab/>
      </w:r>
      <w:r>
        <w:t>Formato de Microarchivos de Lynx</w:t>
      </w:r>
      <w:r>
        <w:tab/>
      </w:r>
      <w:r w:rsidR="00B53F6F">
        <w:fldChar w:fldCharType="begin"/>
      </w:r>
      <w:r>
        <w:instrText xml:space="preserve"> PAGEREF _Toc419712336 \h </w:instrText>
      </w:r>
      <w:r w:rsidR="00B53F6F">
        <w:fldChar w:fldCharType="separate"/>
      </w:r>
      <w:r>
        <w:t>75</w:t>
      </w:r>
      <w:r w:rsidR="00B53F6F">
        <w:fldChar w:fldCharType="end"/>
      </w:r>
    </w:p>
    <w:p w:rsidR="00791201" w:rsidRDefault="00791201">
      <w:pPr>
        <w:pStyle w:val="TDC3"/>
        <w:rPr>
          <w:rFonts w:asciiTheme="minorHAnsi" w:eastAsiaTheme="minorEastAsia" w:hAnsiTheme="minorHAnsi" w:cstheme="minorBidi"/>
          <w:sz w:val="22"/>
          <w:szCs w:val="22"/>
        </w:rPr>
      </w:pPr>
      <w:r>
        <w:t>4.3.29</w:t>
      </w:r>
      <w:r>
        <w:rPr>
          <w:rFonts w:asciiTheme="minorHAnsi" w:eastAsiaTheme="minorEastAsia" w:hAnsiTheme="minorHAnsi" w:cstheme="minorBidi"/>
          <w:sz w:val="22"/>
          <w:szCs w:val="22"/>
        </w:rPr>
        <w:tab/>
      </w:r>
      <w:r>
        <w:t>Formato de Microarchivos de e-Lynx</w:t>
      </w:r>
      <w:r>
        <w:tab/>
      </w:r>
      <w:r w:rsidR="00B53F6F">
        <w:fldChar w:fldCharType="begin"/>
      </w:r>
      <w:r>
        <w:instrText xml:space="preserve"> PAGEREF _Toc419712337 \h </w:instrText>
      </w:r>
      <w:r w:rsidR="00B53F6F">
        <w:fldChar w:fldCharType="separate"/>
      </w:r>
      <w:r>
        <w:t>80</w:t>
      </w:r>
      <w:r w:rsidR="00B53F6F">
        <w:fldChar w:fldCharType="end"/>
      </w:r>
    </w:p>
    <w:p w:rsidR="00791201" w:rsidRDefault="00791201">
      <w:pPr>
        <w:pStyle w:val="TDC3"/>
        <w:rPr>
          <w:rFonts w:asciiTheme="minorHAnsi" w:eastAsiaTheme="minorEastAsia" w:hAnsiTheme="minorHAnsi" w:cstheme="minorBidi"/>
          <w:sz w:val="22"/>
          <w:szCs w:val="22"/>
        </w:rPr>
      </w:pPr>
      <w:r>
        <w:t>4.3.30</w:t>
      </w:r>
      <w:r>
        <w:rPr>
          <w:rFonts w:asciiTheme="minorHAnsi" w:eastAsiaTheme="minorEastAsia" w:hAnsiTheme="minorHAnsi" w:cstheme="minorBidi"/>
          <w:sz w:val="22"/>
          <w:szCs w:val="22"/>
        </w:rPr>
        <w:tab/>
      </w:r>
      <w:r>
        <w:t>Formato de Facturación e-Lynx</w:t>
      </w:r>
      <w:r>
        <w:tab/>
      </w:r>
      <w:r w:rsidR="00B53F6F">
        <w:fldChar w:fldCharType="begin"/>
      </w:r>
      <w:r>
        <w:instrText xml:space="preserve"> PAGEREF _Toc419712338 \h </w:instrText>
      </w:r>
      <w:r w:rsidR="00B53F6F">
        <w:fldChar w:fldCharType="separate"/>
      </w:r>
      <w:r>
        <w:t>81</w:t>
      </w:r>
      <w:r w:rsidR="00B53F6F">
        <w:fldChar w:fldCharType="end"/>
      </w:r>
    </w:p>
    <w:p w:rsidR="00791201" w:rsidRDefault="00791201">
      <w:pPr>
        <w:pStyle w:val="TDC4"/>
        <w:rPr>
          <w:rFonts w:asciiTheme="minorHAnsi" w:eastAsiaTheme="minorEastAsia" w:hAnsiTheme="minorHAnsi" w:cstheme="minorBidi"/>
          <w:sz w:val="22"/>
          <w:szCs w:val="22"/>
        </w:rPr>
      </w:pPr>
      <w:r>
        <w:t>4.3.30.1</w:t>
      </w:r>
      <w:r>
        <w:rPr>
          <w:rFonts w:asciiTheme="minorHAnsi" w:eastAsiaTheme="minorEastAsia" w:hAnsiTheme="minorHAnsi" w:cstheme="minorBidi"/>
          <w:sz w:val="22"/>
          <w:szCs w:val="22"/>
        </w:rPr>
        <w:tab/>
      </w:r>
      <w:r>
        <w:t>Cabeçalho</w:t>
      </w:r>
      <w:r>
        <w:tab/>
      </w:r>
      <w:r w:rsidR="00B53F6F">
        <w:fldChar w:fldCharType="begin"/>
      </w:r>
      <w:r>
        <w:instrText xml:space="preserve"> PAGEREF _Toc419712339 \h </w:instrText>
      </w:r>
      <w:r w:rsidR="00B53F6F">
        <w:fldChar w:fldCharType="separate"/>
      </w:r>
      <w:r>
        <w:t>81</w:t>
      </w:r>
      <w:r w:rsidR="00B53F6F">
        <w:fldChar w:fldCharType="end"/>
      </w:r>
    </w:p>
    <w:p w:rsidR="00791201" w:rsidRDefault="00791201">
      <w:pPr>
        <w:pStyle w:val="TDC4"/>
        <w:rPr>
          <w:rFonts w:asciiTheme="minorHAnsi" w:eastAsiaTheme="minorEastAsia" w:hAnsiTheme="minorHAnsi" w:cstheme="minorBidi"/>
          <w:sz w:val="22"/>
          <w:szCs w:val="22"/>
        </w:rPr>
      </w:pPr>
      <w:r>
        <w:t>4.3.30.2</w:t>
      </w:r>
      <w:r>
        <w:rPr>
          <w:rFonts w:asciiTheme="minorHAnsi" w:eastAsiaTheme="minorEastAsia" w:hAnsiTheme="minorHAnsi" w:cstheme="minorBidi"/>
          <w:sz w:val="22"/>
          <w:szCs w:val="22"/>
        </w:rPr>
        <w:tab/>
      </w:r>
      <w:r>
        <w:t>Detalhe</w:t>
      </w:r>
      <w:r>
        <w:tab/>
      </w:r>
      <w:r w:rsidR="00B53F6F">
        <w:fldChar w:fldCharType="begin"/>
      </w:r>
      <w:r>
        <w:instrText xml:space="preserve"> PAGEREF _Toc419712340 \h </w:instrText>
      </w:r>
      <w:r w:rsidR="00B53F6F">
        <w:fldChar w:fldCharType="separate"/>
      </w:r>
      <w:r>
        <w:t>82</w:t>
      </w:r>
      <w:r w:rsidR="00B53F6F">
        <w:fldChar w:fldCharType="end"/>
      </w:r>
    </w:p>
    <w:p w:rsidR="00791201" w:rsidRDefault="00791201">
      <w:pPr>
        <w:pStyle w:val="TDC4"/>
        <w:rPr>
          <w:rFonts w:asciiTheme="minorHAnsi" w:eastAsiaTheme="minorEastAsia" w:hAnsiTheme="minorHAnsi" w:cstheme="minorBidi"/>
          <w:sz w:val="22"/>
          <w:szCs w:val="22"/>
        </w:rPr>
      </w:pPr>
      <w:r>
        <w:t>4.3.30.3</w:t>
      </w:r>
      <w:r>
        <w:rPr>
          <w:rFonts w:asciiTheme="minorHAnsi" w:eastAsiaTheme="minorEastAsia" w:hAnsiTheme="minorHAnsi" w:cstheme="minorBidi"/>
          <w:sz w:val="22"/>
          <w:szCs w:val="22"/>
        </w:rPr>
        <w:tab/>
      </w:r>
      <w:r>
        <w:t>Rodapé</w:t>
      </w:r>
      <w:r>
        <w:tab/>
      </w:r>
      <w:r w:rsidR="00B53F6F">
        <w:fldChar w:fldCharType="begin"/>
      </w:r>
      <w:r>
        <w:instrText xml:space="preserve"> PAGEREF _Toc419712341 \h </w:instrText>
      </w:r>
      <w:r w:rsidR="00B53F6F">
        <w:fldChar w:fldCharType="separate"/>
      </w:r>
      <w:r>
        <w:t>82</w:t>
      </w:r>
      <w:r w:rsidR="00B53F6F">
        <w:fldChar w:fldCharType="end"/>
      </w:r>
    </w:p>
    <w:p w:rsidR="00791201" w:rsidRDefault="00791201">
      <w:pPr>
        <w:pStyle w:val="TDC3"/>
        <w:rPr>
          <w:rFonts w:asciiTheme="minorHAnsi" w:eastAsiaTheme="minorEastAsia" w:hAnsiTheme="minorHAnsi" w:cstheme="minorBidi"/>
          <w:sz w:val="22"/>
          <w:szCs w:val="22"/>
        </w:rPr>
      </w:pPr>
      <w:r>
        <w:t>4.3.31</w:t>
      </w:r>
      <w:r>
        <w:rPr>
          <w:rFonts w:asciiTheme="minorHAnsi" w:eastAsiaTheme="minorEastAsia" w:hAnsiTheme="minorHAnsi" w:cstheme="minorBidi"/>
          <w:sz w:val="22"/>
          <w:szCs w:val="22"/>
        </w:rPr>
        <w:tab/>
      </w:r>
      <w:r>
        <w:t>Formato de Fichero de Productos</w:t>
      </w:r>
      <w:r>
        <w:tab/>
      </w:r>
      <w:r w:rsidR="00B53F6F">
        <w:fldChar w:fldCharType="begin"/>
      </w:r>
      <w:r>
        <w:instrText xml:space="preserve"> PAGEREF _Toc419712342 \h </w:instrText>
      </w:r>
      <w:r w:rsidR="00B53F6F">
        <w:fldChar w:fldCharType="separate"/>
      </w:r>
      <w:r>
        <w:t>82</w:t>
      </w:r>
      <w:r w:rsidR="00B53F6F">
        <w:fldChar w:fldCharType="end"/>
      </w:r>
    </w:p>
    <w:p w:rsidR="00791201" w:rsidRDefault="00791201">
      <w:pPr>
        <w:pStyle w:val="TDC4"/>
        <w:rPr>
          <w:rFonts w:asciiTheme="minorHAnsi" w:eastAsiaTheme="minorEastAsia" w:hAnsiTheme="minorHAnsi" w:cstheme="minorBidi"/>
          <w:sz w:val="22"/>
          <w:szCs w:val="22"/>
        </w:rPr>
      </w:pPr>
      <w:r>
        <w:t>4.3.31.1</w:t>
      </w:r>
      <w:r>
        <w:rPr>
          <w:rFonts w:asciiTheme="minorHAnsi" w:eastAsiaTheme="minorEastAsia" w:hAnsiTheme="minorHAnsi" w:cstheme="minorBidi"/>
          <w:sz w:val="22"/>
          <w:szCs w:val="22"/>
        </w:rPr>
        <w:tab/>
      </w:r>
      <w:r>
        <w:t>Cabeçalho</w:t>
      </w:r>
      <w:r>
        <w:tab/>
      </w:r>
      <w:r w:rsidR="00B53F6F">
        <w:fldChar w:fldCharType="begin"/>
      </w:r>
      <w:r>
        <w:instrText xml:space="preserve"> PAGEREF _Toc419712343 \h </w:instrText>
      </w:r>
      <w:r w:rsidR="00B53F6F">
        <w:fldChar w:fldCharType="separate"/>
      </w:r>
      <w:r>
        <w:t>82</w:t>
      </w:r>
      <w:r w:rsidR="00B53F6F">
        <w:fldChar w:fldCharType="end"/>
      </w:r>
    </w:p>
    <w:p w:rsidR="00791201" w:rsidRDefault="00791201">
      <w:pPr>
        <w:pStyle w:val="TDC4"/>
        <w:rPr>
          <w:rFonts w:asciiTheme="minorHAnsi" w:eastAsiaTheme="minorEastAsia" w:hAnsiTheme="minorHAnsi" w:cstheme="minorBidi"/>
          <w:sz w:val="22"/>
          <w:szCs w:val="22"/>
        </w:rPr>
      </w:pPr>
      <w:r>
        <w:t>4.3.31.2</w:t>
      </w:r>
      <w:r>
        <w:rPr>
          <w:rFonts w:asciiTheme="minorHAnsi" w:eastAsiaTheme="minorEastAsia" w:hAnsiTheme="minorHAnsi" w:cstheme="minorBidi"/>
          <w:sz w:val="22"/>
          <w:szCs w:val="22"/>
        </w:rPr>
        <w:tab/>
      </w:r>
      <w:r>
        <w:t>Detalhe</w:t>
      </w:r>
      <w:r>
        <w:tab/>
      </w:r>
      <w:r w:rsidR="00B53F6F">
        <w:fldChar w:fldCharType="begin"/>
      </w:r>
      <w:r>
        <w:instrText xml:space="preserve"> PAGEREF _Toc419712344 \h </w:instrText>
      </w:r>
      <w:r w:rsidR="00B53F6F">
        <w:fldChar w:fldCharType="separate"/>
      </w:r>
      <w:r>
        <w:t>83</w:t>
      </w:r>
      <w:r w:rsidR="00B53F6F">
        <w:fldChar w:fldCharType="end"/>
      </w:r>
    </w:p>
    <w:p w:rsidR="00791201" w:rsidRDefault="00791201">
      <w:pPr>
        <w:pStyle w:val="TDC4"/>
        <w:rPr>
          <w:rFonts w:asciiTheme="minorHAnsi" w:eastAsiaTheme="minorEastAsia" w:hAnsiTheme="minorHAnsi" w:cstheme="minorBidi"/>
          <w:sz w:val="22"/>
          <w:szCs w:val="22"/>
        </w:rPr>
      </w:pPr>
      <w:r>
        <w:t>4.3.31.3</w:t>
      </w:r>
      <w:r>
        <w:rPr>
          <w:rFonts w:asciiTheme="minorHAnsi" w:eastAsiaTheme="minorEastAsia" w:hAnsiTheme="minorHAnsi" w:cstheme="minorBidi"/>
          <w:sz w:val="22"/>
          <w:szCs w:val="22"/>
        </w:rPr>
        <w:tab/>
      </w:r>
      <w:r>
        <w:t>Rodapé</w:t>
      </w:r>
      <w:r>
        <w:tab/>
      </w:r>
      <w:r w:rsidR="00B53F6F">
        <w:fldChar w:fldCharType="begin"/>
      </w:r>
      <w:r>
        <w:instrText xml:space="preserve"> PAGEREF _Toc419712345 \h </w:instrText>
      </w:r>
      <w:r w:rsidR="00B53F6F">
        <w:fldChar w:fldCharType="separate"/>
      </w:r>
      <w:r>
        <w:t>83</w:t>
      </w:r>
      <w:r w:rsidR="00B53F6F">
        <w:fldChar w:fldCharType="end"/>
      </w:r>
    </w:p>
    <w:p w:rsidR="00791201" w:rsidRDefault="00791201">
      <w:pPr>
        <w:pStyle w:val="TDC3"/>
        <w:rPr>
          <w:rFonts w:asciiTheme="minorHAnsi" w:eastAsiaTheme="minorEastAsia" w:hAnsiTheme="minorHAnsi" w:cstheme="minorBidi"/>
          <w:sz w:val="22"/>
          <w:szCs w:val="22"/>
        </w:rPr>
      </w:pPr>
      <w:r>
        <w:t>4.3.32</w:t>
      </w:r>
      <w:r>
        <w:rPr>
          <w:rFonts w:asciiTheme="minorHAnsi" w:eastAsiaTheme="minorEastAsia" w:hAnsiTheme="minorHAnsi" w:cstheme="minorBidi"/>
          <w:sz w:val="22"/>
          <w:szCs w:val="22"/>
        </w:rPr>
        <w:tab/>
      </w:r>
      <w:r>
        <w:t>Formato de Fichero de Eventos de Comercio</w:t>
      </w:r>
      <w:r>
        <w:tab/>
      </w:r>
      <w:r w:rsidR="00B53F6F">
        <w:fldChar w:fldCharType="begin"/>
      </w:r>
      <w:r>
        <w:instrText xml:space="preserve"> PAGEREF _Toc419712346 \h </w:instrText>
      </w:r>
      <w:r w:rsidR="00B53F6F">
        <w:fldChar w:fldCharType="separate"/>
      </w:r>
      <w:r>
        <w:t>83</w:t>
      </w:r>
      <w:r w:rsidR="00B53F6F">
        <w:fldChar w:fldCharType="end"/>
      </w:r>
    </w:p>
    <w:p w:rsidR="00791201" w:rsidRDefault="00791201">
      <w:pPr>
        <w:pStyle w:val="TDC4"/>
        <w:rPr>
          <w:rFonts w:asciiTheme="minorHAnsi" w:eastAsiaTheme="minorEastAsia" w:hAnsiTheme="minorHAnsi" w:cstheme="minorBidi"/>
          <w:sz w:val="22"/>
          <w:szCs w:val="22"/>
        </w:rPr>
      </w:pPr>
      <w:r>
        <w:t>4.3.32.1</w:t>
      </w:r>
      <w:r>
        <w:rPr>
          <w:rFonts w:asciiTheme="minorHAnsi" w:eastAsiaTheme="minorEastAsia" w:hAnsiTheme="minorHAnsi" w:cstheme="minorBidi"/>
          <w:sz w:val="22"/>
          <w:szCs w:val="22"/>
        </w:rPr>
        <w:tab/>
      </w:r>
      <w:r>
        <w:t>Cabeçalho</w:t>
      </w:r>
      <w:r>
        <w:tab/>
      </w:r>
      <w:r w:rsidR="00B53F6F">
        <w:fldChar w:fldCharType="begin"/>
      </w:r>
      <w:r>
        <w:instrText xml:space="preserve"> PAGEREF _Toc419712347 \h </w:instrText>
      </w:r>
      <w:r w:rsidR="00B53F6F">
        <w:fldChar w:fldCharType="separate"/>
      </w:r>
      <w:r>
        <w:t>83</w:t>
      </w:r>
      <w:r w:rsidR="00B53F6F">
        <w:fldChar w:fldCharType="end"/>
      </w:r>
    </w:p>
    <w:p w:rsidR="00791201" w:rsidRDefault="00791201">
      <w:pPr>
        <w:pStyle w:val="TDC4"/>
        <w:rPr>
          <w:rFonts w:asciiTheme="minorHAnsi" w:eastAsiaTheme="minorEastAsia" w:hAnsiTheme="minorHAnsi" w:cstheme="minorBidi"/>
          <w:sz w:val="22"/>
          <w:szCs w:val="22"/>
        </w:rPr>
      </w:pPr>
      <w:r>
        <w:t>4.3.32.2</w:t>
      </w:r>
      <w:r>
        <w:rPr>
          <w:rFonts w:asciiTheme="minorHAnsi" w:eastAsiaTheme="minorEastAsia" w:hAnsiTheme="minorHAnsi" w:cstheme="minorBidi"/>
          <w:sz w:val="22"/>
          <w:szCs w:val="22"/>
        </w:rPr>
        <w:tab/>
      </w:r>
      <w:r>
        <w:t>Detalhe</w:t>
      </w:r>
      <w:r>
        <w:tab/>
      </w:r>
      <w:r w:rsidR="00B53F6F">
        <w:fldChar w:fldCharType="begin"/>
      </w:r>
      <w:r>
        <w:instrText xml:space="preserve"> PAGEREF _Toc419712348 \h </w:instrText>
      </w:r>
      <w:r w:rsidR="00B53F6F">
        <w:fldChar w:fldCharType="separate"/>
      </w:r>
      <w:r>
        <w:t>84</w:t>
      </w:r>
      <w:r w:rsidR="00B53F6F">
        <w:fldChar w:fldCharType="end"/>
      </w:r>
    </w:p>
    <w:p w:rsidR="00791201" w:rsidRDefault="00791201">
      <w:pPr>
        <w:pStyle w:val="TDC4"/>
        <w:rPr>
          <w:rFonts w:asciiTheme="minorHAnsi" w:eastAsiaTheme="minorEastAsia" w:hAnsiTheme="minorHAnsi" w:cstheme="minorBidi"/>
          <w:sz w:val="22"/>
          <w:szCs w:val="22"/>
        </w:rPr>
      </w:pPr>
      <w:r>
        <w:t>4.3.32.3</w:t>
      </w:r>
      <w:r>
        <w:rPr>
          <w:rFonts w:asciiTheme="minorHAnsi" w:eastAsiaTheme="minorEastAsia" w:hAnsiTheme="minorHAnsi" w:cstheme="minorBidi"/>
          <w:sz w:val="22"/>
          <w:szCs w:val="22"/>
        </w:rPr>
        <w:tab/>
      </w:r>
      <w:r>
        <w:t>Rodapé</w:t>
      </w:r>
      <w:r>
        <w:tab/>
      </w:r>
      <w:r w:rsidR="00B53F6F">
        <w:fldChar w:fldCharType="begin"/>
      </w:r>
      <w:r>
        <w:instrText xml:space="preserve"> PAGEREF _Toc419712349 \h </w:instrText>
      </w:r>
      <w:r w:rsidR="00B53F6F">
        <w:fldChar w:fldCharType="separate"/>
      </w:r>
      <w:r>
        <w:t>84</w:t>
      </w:r>
      <w:r w:rsidR="00B53F6F">
        <w:fldChar w:fldCharType="end"/>
      </w:r>
    </w:p>
    <w:p w:rsidR="00791201" w:rsidRDefault="00791201">
      <w:pPr>
        <w:pStyle w:val="TDC3"/>
        <w:rPr>
          <w:rFonts w:asciiTheme="minorHAnsi" w:eastAsiaTheme="minorEastAsia" w:hAnsiTheme="minorHAnsi" w:cstheme="minorBidi"/>
          <w:sz w:val="22"/>
          <w:szCs w:val="22"/>
        </w:rPr>
      </w:pPr>
      <w:r>
        <w:t>4.3.33</w:t>
      </w:r>
      <w:r>
        <w:rPr>
          <w:rFonts w:asciiTheme="minorHAnsi" w:eastAsiaTheme="minorEastAsia" w:hAnsiTheme="minorHAnsi" w:cstheme="minorBidi"/>
          <w:sz w:val="22"/>
          <w:szCs w:val="22"/>
        </w:rPr>
        <w:tab/>
      </w:r>
      <w:r>
        <w:t>Formato de fichero de alertas de emisor</w:t>
      </w:r>
      <w:r>
        <w:tab/>
      </w:r>
      <w:r w:rsidR="00B53F6F">
        <w:fldChar w:fldCharType="begin"/>
      </w:r>
      <w:r>
        <w:instrText xml:space="preserve"> PAGEREF _Toc419712350 \h </w:instrText>
      </w:r>
      <w:r w:rsidR="00B53F6F">
        <w:fldChar w:fldCharType="separate"/>
      </w:r>
      <w:r>
        <w:t>84</w:t>
      </w:r>
      <w:r w:rsidR="00B53F6F">
        <w:fldChar w:fldCharType="end"/>
      </w:r>
    </w:p>
    <w:p w:rsidR="00791201" w:rsidRDefault="00791201">
      <w:pPr>
        <w:pStyle w:val="TDC3"/>
        <w:rPr>
          <w:rFonts w:asciiTheme="minorHAnsi" w:eastAsiaTheme="minorEastAsia" w:hAnsiTheme="minorHAnsi" w:cstheme="minorBidi"/>
          <w:sz w:val="22"/>
          <w:szCs w:val="22"/>
        </w:rPr>
      </w:pPr>
      <w:r>
        <w:lastRenderedPageBreak/>
        <w:t>4.3.34</w:t>
      </w:r>
      <w:r>
        <w:rPr>
          <w:rFonts w:asciiTheme="minorHAnsi" w:eastAsiaTheme="minorEastAsia" w:hAnsiTheme="minorHAnsi" w:cstheme="minorBidi"/>
          <w:sz w:val="22"/>
          <w:szCs w:val="22"/>
        </w:rPr>
        <w:tab/>
      </w:r>
      <w:r>
        <w:t>Formato de Lynx-listado, alertas de tarjetas de test</w:t>
      </w:r>
      <w:r>
        <w:tab/>
      </w:r>
      <w:r w:rsidR="00B53F6F">
        <w:fldChar w:fldCharType="begin"/>
      </w:r>
      <w:r>
        <w:instrText xml:space="preserve"> PAGEREF _Toc419712351 \h </w:instrText>
      </w:r>
      <w:r w:rsidR="00B53F6F">
        <w:fldChar w:fldCharType="separate"/>
      </w:r>
      <w:r>
        <w:t>89</w:t>
      </w:r>
      <w:r w:rsidR="00B53F6F">
        <w:fldChar w:fldCharType="end"/>
      </w:r>
    </w:p>
    <w:p w:rsidR="00791201" w:rsidRDefault="00791201">
      <w:pPr>
        <w:pStyle w:val="TDC3"/>
        <w:rPr>
          <w:rFonts w:asciiTheme="minorHAnsi" w:eastAsiaTheme="minorEastAsia" w:hAnsiTheme="minorHAnsi" w:cstheme="minorBidi"/>
          <w:sz w:val="22"/>
          <w:szCs w:val="22"/>
        </w:rPr>
      </w:pPr>
      <w:r>
        <w:t>4.3.35</w:t>
      </w:r>
      <w:r>
        <w:rPr>
          <w:rFonts w:asciiTheme="minorHAnsi" w:eastAsiaTheme="minorEastAsia" w:hAnsiTheme="minorHAnsi" w:cstheme="minorBidi"/>
          <w:sz w:val="22"/>
          <w:szCs w:val="22"/>
        </w:rPr>
        <w:tab/>
      </w:r>
      <w:r>
        <w:t>Formato de marcas de tiempo</w:t>
      </w:r>
      <w:r>
        <w:tab/>
      </w:r>
      <w:r w:rsidR="00B53F6F">
        <w:fldChar w:fldCharType="begin"/>
      </w:r>
      <w:r>
        <w:instrText xml:space="preserve"> PAGEREF _Toc419712352 \h </w:instrText>
      </w:r>
      <w:r w:rsidR="00B53F6F">
        <w:fldChar w:fldCharType="separate"/>
      </w:r>
      <w:r>
        <w:t>90</w:t>
      </w:r>
      <w:r w:rsidR="00B53F6F">
        <w:fldChar w:fldCharType="end"/>
      </w:r>
    </w:p>
    <w:p w:rsidR="00791201" w:rsidRDefault="00791201">
      <w:pPr>
        <w:pStyle w:val="TDC3"/>
        <w:rPr>
          <w:rFonts w:asciiTheme="minorHAnsi" w:eastAsiaTheme="minorEastAsia" w:hAnsiTheme="minorHAnsi" w:cstheme="minorBidi"/>
          <w:sz w:val="22"/>
          <w:szCs w:val="22"/>
        </w:rPr>
      </w:pPr>
      <w:r>
        <w:t>4.3.36</w:t>
      </w:r>
      <w:r>
        <w:rPr>
          <w:rFonts w:asciiTheme="minorHAnsi" w:eastAsiaTheme="minorEastAsia" w:hAnsiTheme="minorHAnsi" w:cstheme="minorBidi"/>
          <w:sz w:val="22"/>
          <w:szCs w:val="22"/>
        </w:rPr>
        <w:tab/>
      </w:r>
      <w:r>
        <w:t>Fichero de Catálogo Tipos de Fraude de Lynx (En Homologación)</w:t>
      </w:r>
      <w:r>
        <w:tab/>
      </w:r>
      <w:r w:rsidR="00B53F6F">
        <w:fldChar w:fldCharType="begin"/>
      </w:r>
      <w:r>
        <w:instrText xml:space="preserve"> PAGEREF _Toc419712353 \h </w:instrText>
      </w:r>
      <w:r w:rsidR="00B53F6F">
        <w:fldChar w:fldCharType="separate"/>
      </w:r>
      <w:r>
        <w:t>90</w:t>
      </w:r>
      <w:r w:rsidR="00B53F6F">
        <w:fldChar w:fldCharType="end"/>
      </w:r>
    </w:p>
    <w:p w:rsidR="00791201" w:rsidRDefault="00791201">
      <w:pPr>
        <w:pStyle w:val="TDC4"/>
        <w:rPr>
          <w:rFonts w:asciiTheme="minorHAnsi" w:eastAsiaTheme="minorEastAsia" w:hAnsiTheme="minorHAnsi" w:cstheme="minorBidi"/>
          <w:sz w:val="22"/>
          <w:szCs w:val="22"/>
        </w:rPr>
      </w:pPr>
      <w:r>
        <w:t>4.3.36.1</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_Toc419712354 \h </w:instrText>
      </w:r>
      <w:r w:rsidR="00B53F6F">
        <w:fldChar w:fldCharType="separate"/>
      </w:r>
      <w:r>
        <w:t>91</w:t>
      </w:r>
      <w:r w:rsidR="00B53F6F">
        <w:fldChar w:fldCharType="end"/>
      </w:r>
    </w:p>
    <w:p w:rsidR="00791201" w:rsidRDefault="00791201">
      <w:pPr>
        <w:pStyle w:val="TDC4"/>
        <w:rPr>
          <w:rFonts w:asciiTheme="minorHAnsi" w:eastAsiaTheme="minorEastAsia" w:hAnsiTheme="minorHAnsi" w:cstheme="minorBidi"/>
          <w:sz w:val="22"/>
          <w:szCs w:val="22"/>
        </w:rPr>
      </w:pPr>
      <w:r>
        <w:t>4.3.36.2</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_Toc419712355 \h </w:instrText>
      </w:r>
      <w:r w:rsidR="00B53F6F">
        <w:fldChar w:fldCharType="separate"/>
      </w:r>
      <w:r>
        <w:t>92</w:t>
      </w:r>
      <w:r w:rsidR="00B53F6F">
        <w:fldChar w:fldCharType="end"/>
      </w:r>
    </w:p>
    <w:p w:rsidR="00791201" w:rsidRDefault="00791201">
      <w:pPr>
        <w:pStyle w:val="TDC4"/>
        <w:rPr>
          <w:rFonts w:asciiTheme="minorHAnsi" w:eastAsiaTheme="minorEastAsia" w:hAnsiTheme="minorHAnsi" w:cstheme="minorBidi"/>
          <w:sz w:val="22"/>
          <w:szCs w:val="22"/>
        </w:rPr>
      </w:pPr>
      <w:r>
        <w:t>4.3.36.3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_Toc419712356 \h </w:instrText>
      </w:r>
      <w:r w:rsidR="00B53F6F">
        <w:fldChar w:fldCharType="separate"/>
      </w:r>
      <w:r>
        <w:t>93</w:t>
      </w:r>
      <w:r w:rsidR="00B53F6F">
        <w:fldChar w:fldCharType="end"/>
      </w:r>
    </w:p>
    <w:p w:rsidR="00791201" w:rsidRDefault="00791201">
      <w:pPr>
        <w:pStyle w:val="TDC3"/>
        <w:rPr>
          <w:rFonts w:asciiTheme="minorHAnsi" w:eastAsiaTheme="minorEastAsia" w:hAnsiTheme="minorHAnsi" w:cstheme="minorBidi"/>
          <w:sz w:val="22"/>
          <w:szCs w:val="22"/>
        </w:rPr>
      </w:pPr>
      <w:r>
        <w:t>4.3.37</w:t>
      </w:r>
      <w:r>
        <w:rPr>
          <w:rFonts w:asciiTheme="minorHAnsi" w:eastAsiaTheme="minorEastAsia" w:hAnsiTheme="minorHAnsi" w:cstheme="minorBidi"/>
          <w:sz w:val="22"/>
          <w:szCs w:val="22"/>
        </w:rPr>
        <w:tab/>
      </w:r>
      <w:r>
        <w:t>Fichero de Catalógo de Acciones de EC de Lynx (En Homologación)</w:t>
      </w:r>
      <w:r>
        <w:tab/>
      </w:r>
      <w:r w:rsidR="00B53F6F">
        <w:fldChar w:fldCharType="begin"/>
      </w:r>
      <w:r>
        <w:instrText xml:space="preserve"> PAGEREF _Toc419712357 \h </w:instrText>
      </w:r>
      <w:r w:rsidR="00B53F6F">
        <w:fldChar w:fldCharType="separate"/>
      </w:r>
      <w:r>
        <w:t>94</w:t>
      </w:r>
      <w:r w:rsidR="00B53F6F">
        <w:fldChar w:fldCharType="end"/>
      </w:r>
    </w:p>
    <w:p w:rsidR="00791201" w:rsidRDefault="00791201">
      <w:pPr>
        <w:pStyle w:val="TDC4"/>
        <w:rPr>
          <w:rFonts w:asciiTheme="minorHAnsi" w:eastAsiaTheme="minorEastAsia" w:hAnsiTheme="minorHAnsi" w:cstheme="minorBidi"/>
          <w:sz w:val="22"/>
          <w:szCs w:val="22"/>
        </w:rPr>
      </w:pPr>
      <w:r>
        <w:t>4.3.37.1</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_Toc419712358 \h </w:instrText>
      </w:r>
      <w:r w:rsidR="00B53F6F">
        <w:fldChar w:fldCharType="separate"/>
      </w:r>
      <w:r>
        <w:t>94</w:t>
      </w:r>
      <w:r w:rsidR="00B53F6F">
        <w:fldChar w:fldCharType="end"/>
      </w:r>
    </w:p>
    <w:p w:rsidR="00791201" w:rsidRDefault="00791201">
      <w:pPr>
        <w:pStyle w:val="TDC4"/>
        <w:rPr>
          <w:rFonts w:asciiTheme="minorHAnsi" w:eastAsiaTheme="minorEastAsia" w:hAnsiTheme="minorHAnsi" w:cstheme="minorBidi"/>
          <w:sz w:val="22"/>
          <w:szCs w:val="22"/>
        </w:rPr>
      </w:pPr>
      <w:r>
        <w:t>4.3.37.2</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_Toc419712359 \h </w:instrText>
      </w:r>
      <w:r w:rsidR="00B53F6F">
        <w:fldChar w:fldCharType="separate"/>
      </w:r>
      <w:r>
        <w:t>95</w:t>
      </w:r>
      <w:r w:rsidR="00B53F6F">
        <w:fldChar w:fldCharType="end"/>
      </w:r>
    </w:p>
    <w:p w:rsidR="00791201" w:rsidRDefault="00791201">
      <w:pPr>
        <w:pStyle w:val="TDC4"/>
        <w:rPr>
          <w:rFonts w:asciiTheme="minorHAnsi" w:eastAsiaTheme="minorEastAsia" w:hAnsiTheme="minorHAnsi" w:cstheme="minorBidi"/>
          <w:sz w:val="22"/>
          <w:szCs w:val="22"/>
        </w:rPr>
      </w:pPr>
      <w:r>
        <w:t>4.3.37.3</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_Toc419712360 \h </w:instrText>
      </w:r>
      <w:r w:rsidR="00B53F6F">
        <w:fldChar w:fldCharType="separate"/>
      </w:r>
      <w:r>
        <w:t>97</w:t>
      </w:r>
      <w:r w:rsidR="00B53F6F">
        <w:fldChar w:fldCharType="end"/>
      </w:r>
    </w:p>
    <w:p w:rsidR="00791201" w:rsidRDefault="00791201">
      <w:pPr>
        <w:pStyle w:val="TDC3"/>
        <w:rPr>
          <w:rFonts w:asciiTheme="minorHAnsi" w:eastAsiaTheme="minorEastAsia" w:hAnsiTheme="minorHAnsi" w:cstheme="minorBidi"/>
          <w:sz w:val="22"/>
          <w:szCs w:val="22"/>
        </w:rPr>
      </w:pPr>
      <w:r>
        <w:t>4.3.38</w:t>
      </w:r>
      <w:r>
        <w:rPr>
          <w:rFonts w:asciiTheme="minorHAnsi" w:eastAsiaTheme="minorEastAsia" w:hAnsiTheme="minorHAnsi" w:cstheme="minorBidi"/>
          <w:sz w:val="22"/>
          <w:szCs w:val="22"/>
        </w:rPr>
        <w:tab/>
      </w:r>
      <w:r>
        <w:t>Formato de Catálogo de Motivos de Cancelamento  de Lynx (En Homologación)</w:t>
      </w:r>
      <w:r>
        <w:tab/>
      </w:r>
      <w:r w:rsidR="00B53F6F">
        <w:fldChar w:fldCharType="begin"/>
      </w:r>
      <w:r>
        <w:instrText xml:space="preserve"> PAGEREF _Toc419712361 \h </w:instrText>
      </w:r>
      <w:r w:rsidR="00B53F6F">
        <w:fldChar w:fldCharType="separate"/>
      </w:r>
      <w:r>
        <w:t>98</w:t>
      </w:r>
      <w:r w:rsidR="00B53F6F">
        <w:fldChar w:fldCharType="end"/>
      </w:r>
    </w:p>
    <w:p w:rsidR="00791201" w:rsidRDefault="00791201">
      <w:pPr>
        <w:pStyle w:val="TDC4"/>
        <w:rPr>
          <w:rFonts w:asciiTheme="minorHAnsi" w:eastAsiaTheme="minorEastAsia" w:hAnsiTheme="minorHAnsi" w:cstheme="minorBidi"/>
          <w:sz w:val="22"/>
          <w:szCs w:val="22"/>
        </w:rPr>
      </w:pPr>
      <w:r>
        <w:t>4.3.38.1</w:t>
      </w:r>
      <w:r>
        <w:rPr>
          <w:rFonts w:asciiTheme="minorHAnsi" w:eastAsiaTheme="minorEastAsia" w:hAnsiTheme="minorHAnsi" w:cstheme="minorBidi"/>
          <w:sz w:val="22"/>
          <w:szCs w:val="22"/>
        </w:rPr>
        <w:tab/>
      </w:r>
      <w:r>
        <w:t>Registro de Cabecera</w:t>
      </w:r>
      <w:r>
        <w:tab/>
      </w:r>
      <w:r w:rsidR="00B53F6F">
        <w:fldChar w:fldCharType="begin"/>
      </w:r>
      <w:r>
        <w:instrText xml:space="preserve"> PAGEREF _Toc419712362 \h </w:instrText>
      </w:r>
      <w:r w:rsidR="00B53F6F">
        <w:fldChar w:fldCharType="separate"/>
      </w:r>
      <w:r>
        <w:t>98</w:t>
      </w:r>
      <w:r w:rsidR="00B53F6F">
        <w:fldChar w:fldCharType="end"/>
      </w:r>
    </w:p>
    <w:p w:rsidR="00791201" w:rsidRDefault="00791201">
      <w:pPr>
        <w:pStyle w:val="TDC4"/>
        <w:rPr>
          <w:rFonts w:asciiTheme="minorHAnsi" w:eastAsiaTheme="minorEastAsia" w:hAnsiTheme="minorHAnsi" w:cstheme="minorBidi"/>
          <w:sz w:val="22"/>
          <w:szCs w:val="22"/>
        </w:rPr>
      </w:pPr>
      <w:r>
        <w:t>4.4.1.1</w:t>
      </w:r>
      <w:r>
        <w:rPr>
          <w:rFonts w:asciiTheme="minorHAnsi" w:eastAsiaTheme="minorEastAsia" w:hAnsiTheme="minorHAnsi" w:cstheme="minorBidi"/>
          <w:sz w:val="22"/>
          <w:szCs w:val="22"/>
        </w:rPr>
        <w:tab/>
      </w:r>
      <w:r>
        <w:t>Registro de Detalle</w:t>
      </w:r>
      <w:r>
        <w:tab/>
      </w:r>
      <w:r w:rsidR="00B53F6F">
        <w:fldChar w:fldCharType="begin"/>
      </w:r>
      <w:r>
        <w:instrText xml:space="preserve"> PAGEREF _Toc419712363 \h </w:instrText>
      </w:r>
      <w:r w:rsidR="00B53F6F">
        <w:fldChar w:fldCharType="separate"/>
      </w:r>
      <w:r>
        <w:t>98</w:t>
      </w:r>
      <w:r w:rsidR="00B53F6F">
        <w:fldChar w:fldCharType="end"/>
      </w:r>
    </w:p>
    <w:p w:rsidR="00791201" w:rsidRDefault="00791201">
      <w:pPr>
        <w:pStyle w:val="TDC4"/>
        <w:rPr>
          <w:rFonts w:asciiTheme="minorHAnsi" w:eastAsiaTheme="minorEastAsia" w:hAnsiTheme="minorHAnsi" w:cstheme="minorBidi"/>
          <w:sz w:val="22"/>
          <w:szCs w:val="22"/>
        </w:rPr>
      </w:pPr>
      <w:r>
        <w:t>4.4.1.2</w:t>
      </w:r>
      <w:r>
        <w:rPr>
          <w:rFonts w:asciiTheme="minorHAnsi" w:eastAsiaTheme="minorEastAsia" w:hAnsiTheme="minorHAnsi" w:cstheme="minorBidi"/>
          <w:sz w:val="22"/>
          <w:szCs w:val="22"/>
        </w:rPr>
        <w:tab/>
      </w:r>
      <w:r>
        <w:t>Registro de Rodapie</w:t>
      </w:r>
      <w:r>
        <w:tab/>
      </w:r>
      <w:r w:rsidR="00B53F6F">
        <w:fldChar w:fldCharType="begin"/>
      </w:r>
      <w:r>
        <w:instrText xml:space="preserve"> PAGEREF _Toc419712364 \h </w:instrText>
      </w:r>
      <w:r w:rsidR="00B53F6F">
        <w:fldChar w:fldCharType="separate"/>
      </w:r>
      <w:r>
        <w:t>99</w:t>
      </w:r>
      <w:r w:rsidR="00B53F6F">
        <w:fldChar w:fldCharType="end"/>
      </w:r>
    </w:p>
    <w:p w:rsidR="00791201" w:rsidRDefault="00791201">
      <w:pPr>
        <w:pStyle w:val="TDC1"/>
        <w:rPr>
          <w:rFonts w:asciiTheme="minorHAnsi" w:eastAsiaTheme="minorEastAsia" w:hAnsiTheme="minorHAnsi" w:cstheme="minorBidi"/>
          <w:sz w:val="22"/>
          <w:szCs w:val="22"/>
        </w:rPr>
      </w:pPr>
      <w:r>
        <w:t>5</w:t>
      </w:r>
      <w:r>
        <w:rPr>
          <w:rFonts w:asciiTheme="minorHAnsi" w:eastAsiaTheme="minorEastAsia" w:hAnsiTheme="minorHAnsi" w:cstheme="minorBidi"/>
          <w:sz w:val="22"/>
          <w:szCs w:val="22"/>
        </w:rPr>
        <w:tab/>
      </w:r>
      <w:r>
        <w:t>Tablas de Datos</w:t>
      </w:r>
      <w:r>
        <w:tab/>
      </w:r>
      <w:r w:rsidR="00B53F6F">
        <w:fldChar w:fldCharType="begin"/>
      </w:r>
      <w:r>
        <w:instrText xml:space="preserve"> PAGEREF _Toc419712365 \h </w:instrText>
      </w:r>
      <w:r w:rsidR="00B53F6F">
        <w:fldChar w:fldCharType="separate"/>
      </w:r>
      <w:r>
        <w:t>100</w:t>
      </w:r>
      <w:r w:rsidR="00B53F6F">
        <w:fldChar w:fldCharType="end"/>
      </w:r>
    </w:p>
    <w:p w:rsidR="00791201" w:rsidRDefault="00791201">
      <w:pPr>
        <w:pStyle w:val="TD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Tabla 1: Códigos de Respuesta</w:t>
      </w:r>
      <w:r>
        <w:tab/>
      </w:r>
      <w:r w:rsidR="00B53F6F">
        <w:fldChar w:fldCharType="begin"/>
      </w:r>
      <w:r>
        <w:instrText xml:space="preserve"> PAGEREF _Toc419712366 \h </w:instrText>
      </w:r>
      <w:r w:rsidR="00B53F6F">
        <w:fldChar w:fldCharType="separate"/>
      </w:r>
      <w:r>
        <w:t>100</w:t>
      </w:r>
      <w:r w:rsidR="00B53F6F">
        <w:fldChar w:fldCharType="end"/>
      </w:r>
    </w:p>
    <w:p w:rsidR="00791201" w:rsidRDefault="00791201">
      <w:pPr>
        <w:pStyle w:val="TD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Tabla 2: POS Condition Code</w:t>
      </w:r>
      <w:r>
        <w:tab/>
      </w:r>
      <w:r w:rsidR="00B53F6F">
        <w:fldChar w:fldCharType="begin"/>
      </w:r>
      <w:r>
        <w:instrText xml:space="preserve"> PAGEREF _Toc419712367 \h </w:instrText>
      </w:r>
      <w:r w:rsidR="00B53F6F">
        <w:fldChar w:fldCharType="separate"/>
      </w:r>
      <w:r>
        <w:t>108</w:t>
      </w:r>
      <w:r w:rsidR="00B53F6F">
        <w:fldChar w:fldCharType="end"/>
      </w:r>
    </w:p>
    <w:p w:rsidR="00791201" w:rsidRDefault="00791201">
      <w:pPr>
        <w:pStyle w:val="TD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Tabla 3: Modo de Entrada</w:t>
      </w:r>
      <w:r>
        <w:tab/>
      </w:r>
      <w:r w:rsidR="00B53F6F">
        <w:fldChar w:fldCharType="begin"/>
      </w:r>
      <w:r>
        <w:instrText xml:space="preserve"> PAGEREF _Toc419712368 \h </w:instrText>
      </w:r>
      <w:r w:rsidR="00B53F6F">
        <w:fldChar w:fldCharType="separate"/>
      </w:r>
      <w:r>
        <w:t>108</w:t>
      </w:r>
      <w:r w:rsidR="00B53F6F">
        <w:fldChar w:fldCharType="end"/>
      </w:r>
    </w:p>
    <w:p w:rsidR="00791201" w:rsidRDefault="00791201">
      <w:pPr>
        <w:pStyle w:val="TD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Tabla 4: Capacidad del terminal</w:t>
      </w:r>
      <w:r>
        <w:tab/>
      </w:r>
      <w:r w:rsidR="00B53F6F">
        <w:fldChar w:fldCharType="begin"/>
      </w:r>
      <w:r>
        <w:instrText xml:space="preserve"> PAGEREF _Toc419712369 \h </w:instrText>
      </w:r>
      <w:r w:rsidR="00B53F6F">
        <w:fldChar w:fldCharType="separate"/>
      </w:r>
      <w:r>
        <w:t>109</w:t>
      </w:r>
      <w:r w:rsidR="00B53F6F">
        <w:fldChar w:fldCharType="end"/>
      </w:r>
    </w:p>
    <w:p w:rsidR="00791201" w:rsidRDefault="00791201">
      <w:pPr>
        <w:pStyle w:val="TD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Tabla 5: Parcelado</w:t>
      </w:r>
      <w:r>
        <w:tab/>
      </w:r>
      <w:r w:rsidR="00B53F6F">
        <w:fldChar w:fldCharType="begin"/>
      </w:r>
      <w:r>
        <w:instrText xml:space="preserve"> PAGEREF _Toc419712370 \h </w:instrText>
      </w:r>
      <w:r w:rsidR="00B53F6F">
        <w:fldChar w:fldCharType="separate"/>
      </w:r>
      <w:r>
        <w:t>109</w:t>
      </w:r>
      <w:r w:rsidR="00B53F6F">
        <w:fldChar w:fldCharType="end"/>
      </w:r>
    </w:p>
    <w:p w:rsidR="00791201" w:rsidRDefault="00791201">
      <w:pPr>
        <w:pStyle w:val="TD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Tabla 6: Senha</w:t>
      </w:r>
      <w:r>
        <w:tab/>
      </w:r>
      <w:r w:rsidR="00B53F6F">
        <w:fldChar w:fldCharType="begin"/>
      </w:r>
      <w:r>
        <w:instrText xml:space="preserve"> PAGEREF _Toc419712371 \h </w:instrText>
      </w:r>
      <w:r w:rsidR="00B53F6F">
        <w:fldChar w:fldCharType="separate"/>
      </w:r>
      <w:r>
        <w:t>110</w:t>
      </w:r>
      <w:r w:rsidR="00B53F6F">
        <w:fldChar w:fldCharType="end"/>
      </w:r>
    </w:p>
    <w:p w:rsidR="00791201" w:rsidRDefault="00791201">
      <w:pPr>
        <w:pStyle w:val="TDC2"/>
        <w:rPr>
          <w:rFonts w:asciiTheme="minorHAnsi" w:eastAsiaTheme="minorEastAsia" w:hAnsiTheme="minorHAnsi" w:cstheme="minorBidi"/>
          <w:sz w:val="22"/>
          <w:szCs w:val="22"/>
        </w:rPr>
      </w:pPr>
      <w:r>
        <w:t>5.7</w:t>
      </w:r>
      <w:r>
        <w:rPr>
          <w:rFonts w:asciiTheme="minorHAnsi" w:eastAsiaTheme="minorEastAsia" w:hAnsiTheme="minorHAnsi" w:cstheme="minorBidi"/>
          <w:sz w:val="22"/>
          <w:szCs w:val="22"/>
        </w:rPr>
        <w:tab/>
      </w:r>
      <w:r>
        <w:t>Tabla 7: CVV2</w:t>
      </w:r>
      <w:r>
        <w:tab/>
      </w:r>
      <w:r w:rsidR="00B53F6F">
        <w:fldChar w:fldCharType="begin"/>
      </w:r>
      <w:r>
        <w:instrText xml:space="preserve"> PAGEREF _Toc419712372 \h </w:instrText>
      </w:r>
      <w:r w:rsidR="00B53F6F">
        <w:fldChar w:fldCharType="separate"/>
      </w:r>
      <w:r>
        <w:t>110</w:t>
      </w:r>
      <w:r w:rsidR="00B53F6F">
        <w:fldChar w:fldCharType="end"/>
      </w:r>
    </w:p>
    <w:p w:rsidR="00791201" w:rsidRDefault="00791201">
      <w:pPr>
        <w:pStyle w:val="TDC2"/>
        <w:rPr>
          <w:rFonts w:asciiTheme="minorHAnsi" w:eastAsiaTheme="minorEastAsia" w:hAnsiTheme="minorHAnsi" w:cstheme="minorBidi"/>
          <w:sz w:val="22"/>
          <w:szCs w:val="22"/>
        </w:rPr>
      </w:pPr>
      <w:r>
        <w:t>5.8</w:t>
      </w:r>
      <w:r>
        <w:rPr>
          <w:rFonts w:asciiTheme="minorHAnsi" w:eastAsiaTheme="minorEastAsia" w:hAnsiTheme="minorHAnsi" w:cstheme="minorBidi"/>
          <w:sz w:val="22"/>
          <w:szCs w:val="22"/>
        </w:rPr>
        <w:tab/>
      </w:r>
      <w:r>
        <w:t>Tabla 9: Origen de Autorización</w:t>
      </w:r>
      <w:r>
        <w:tab/>
      </w:r>
      <w:r w:rsidR="00B53F6F">
        <w:fldChar w:fldCharType="begin"/>
      </w:r>
      <w:r>
        <w:instrText xml:space="preserve"> PAGEREF _Toc419712373 \h </w:instrText>
      </w:r>
      <w:r w:rsidR="00B53F6F">
        <w:fldChar w:fldCharType="separate"/>
      </w:r>
      <w:r>
        <w:t>110</w:t>
      </w:r>
      <w:r w:rsidR="00B53F6F">
        <w:fldChar w:fldCharType="end"/>
      </w:r>
    </w:p>
    <w:p w:rsidR="00791201" w:rsidRDefault="00791201">
      <w:pPr>
        <w:pStyle w:val="TDC2"/>
        <w:rPr>
          <w:rFonts w:asciiTheme="minorHAnsi" w:eastAsiaTheme="minorEastAsia" w:hAnsiTheme="minorHAnsi" w:cstheme="minorBidi"/>
          <w:sz w:val="22"/>
          <w:szCs w:val="22"/>
        </w:rPr>
      </w:pPr>
      <w:r>
        <w:t>5.9</w:t>
      </w:r>
      <w:r>
        <w:rPr>
          <w:rFonts w:asciiTheme="minorHAnsi" w:eastAsiaTheme="minorEastAsia" w:hAnsiTheme="minorHAnsi" w:cstheme="minorBidi"/>
          <w:sz w:val="22"/>
          <w:szCs w:val="22"/>
        </w:rPr>
        <w:tab/>
      </w:r>
      <w:r>
        <w:t>Tabla 10: Tipos fraude</w:t>
      </w:r>
      <w:r>
        <w:tab/>
      </w:r>
      <w:r w:rsidR="00B53F6F">
        <w:fldChar w:fldCharType="begin"/>
      </w:r>
      <w:r>
        <w:instrText xml:space="preserve"> PAGEREF _Toc419712374 \h </w:instrText>
      </w:r>
      <w:r w:rsidR="00B53F6F">
        <w:fldChar w:fldCharType="separate"/>
      </w:r>
      <w:r>
        <w:t>111</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5.10</w:t>
      </w:r>
      <w:r>
        <w:rPr>
          <w:rFonts w:asciiTheme="minorHAnsi" w:eastAsiaTheme="minorEastAsia" w:hAnsiTheme="minorHAnsi" w:cstheme="minorBidi"/>
          <w:sz w:val="22"/>
          <w:szCs w:val="22"/>
        </w:rPr>
        <w:tab/>
      </w:r>
      <w:r>
        <w:t>Tabla 11: Grupos de Special Handling</w:t>
      </w:r>
      <w:r>
        <w:tab/>
      </w:r>
      <w:r w:rsidR="00B53F6F">
        <w:fldChar w:fldCharType="begin"/>
      </w:r>
      <w:r>
        <w:instrText xml:space="preserve"> PAGEREF _Toc419712375 \h </w:instrText>
      </w:r>
      <w:r w:rsidR="00B53F6F">
        <w:fldChar w:fldCharType="separate"/>
      </w:r>
      <w:r>
        <w:t>111</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lastRenderedPageBreak/>
        <w:t>5.11</w:t>
      </w:r>
      <w:r>
        <w:rPr>
          <w:rFonts w:asciiTheme="minorHAnsi" w:eastAsiaTheme="minorEastAsia" w:hAnsiTheme="minorHAnsi" w:cstheme="minorBidi"/>
          <w:sz w:val="22"/>
          <w:szCs w:val="22"/>
        </w:rPr>
        <w:tab/>
      </w:r>
      <w:r>
        <w:t>Tabla 12: UF</w:t>
      </w:r>
      <w:r>
        <w:tab/>
      </w:r>
      <w:r w:rsidR="00B53F6F">
        <w:fldChar w:fldCharType="begin"/>
      </w:r>
      <w:r>
        <w:instrText xml:space="preserve"> PAGEREF _Toc419712376 \h </w:instrText>
      </w:r>
      <w:r w:rsidR="00B53F6F">
        <w:fldChar w:fldCharType="separate"/>
      </w:r>
      <w:r>
        <w:t>113</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Tabla 13: Razones de Chargeback</w:t>
      </w:r>
      <w:r>
        <w:tab/>
      </w:r>
      <w:r w:rsidR="00B53F6F">
        <w:fldChar w:fldCharType="begin"/>
      </w:r>
      <w:r>
        <w:instrText xml:space="preserve"> PAGEREF _Toc419712377 \h </w:instrText>
      </w:r>
      <w:r w:rsidR="00B53F6F">
        <w:fldChar w:fldCharType="separate"/>
      </w:r>
      <w:r>
        <w:t>115</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Tabla 14: Razones de Solicitud de copia</w:t>
      </w:r>
      <w:r>
        <w:tab/>
      </w:r>
      <w:r w:rsidR="00B53F6F">
        <w:fldChar w:fldCharType="begin"/>
      </w:r>
      <w:r>
        <w:instrText xml:space="preserve"> PAGEREF _Toc419712378 \h </w:instrText>
      </w:r>
      <w:r w:rsidR="00B53F6F">
        <w:fldChar w:fldCharType="separate"/>
      </w:r>
      <w:r>
        <w:t>116</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Tabla 15: Código de servicio</w:t>
      </w:r>
      <w:r>
        <w:tab/>
      </w:r>
      <w:r w:rsidR="00B53F6F">
        <w:fldChar w:fldCharType="begin"/>
      </w:r>
      <w:r>
        <w:instrText xml:space="preserve"> PAGEREF _Toc419712379 \h </w:instrText>
      </w:r>
      <w:r w:rsidR="00B53F6F">
        <w:fldChar w:fldCharType="separate"/>
      </w:r>
      <w:r>
        <w:t>117</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Tabla 16: Quem respondeu</w:t>
      </w:r>
      <w:r>
        <w:tab/>
      </w:r>
      <w:r w:rsidR="00B53F6F">
        <w:fldChar w:fldCharType="begin"/>
      </w:r>
      <w:r>
        <w:instrText xml:space="preserve"> PAGEREF _Toc419712380 \h </w:instrText>
      </w:r>
      <w:r w:rsidR="00B53F6F">
        <w:fldChar w:fldCharType="separate"/>
      </w:r>
      <w:r>
        <w:t>117</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Tabla 17: ECI/VBV</w:t>
      </w:r>
      <w:r>
        <w:tab/>
      </w:r>
      <w:r w:rsidR="00B53F6F">
        <w:fldChar w:fldCharType="begin"/>
      </w:r>
      <w:r>
        <w:instrText xml:space="preserve"> PAGEREF _Toc419712381 \h </w:instrText>
      </w:r>
      <w:r w:rsidR="00B53F6F">
        <w:fldChar w:fldCharType="separate"/>
      </w:r>
      <w:r>
        <w:t>119</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5.17</w:t>
      </w:r>
      <w:r>
        <w:rPr>
          <w:rFonts w:asciiTheme="minorHAnsi" w:eastAsiaTheme="minorEastAsia" w:hAnsiTheme="minorHAnsi" w:cstheme="minorBidi"/>
          <w:sz w:val="22"/>
          <w:szCs w:val="22"/>
        </w:rPr>
        <w:tab/>
      </w:r>
      <w:r>
        <w:t>Tabla 18: Crédito/Débito</w:t>
      </w:r>
      <w:r>
        <w:tab/>
      </w:r>
      <w:r w:rsidR="00B53F6F">
        <w:fldChar w:fldCharType="begin"/>
      </w:r>
      <w:r>
        <w:instrText xml:space="preserve"> PAGEREF _Toc419712382 \h </w:instrText>
      </w:r>
      <w:r w:rsidR="00B53F6F">
        <w:fldChar w:fldCharType="separate"/>
      </w:r>
      <w:r>
        <w:t>119</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Tabla 19: Fallback</w:t>
      </w:r>
      <w:r>
        <w:tab/>
      </w:r>
      <w:r w:rsidR="00B53F6F">
        <w:fldChar w:fldCharType="begin"/>
      </w:r>
      <w:r>
        <w:instrText xml:space="preserve"> PAGEREF _Toc419712383 \h </w:instrText>
      </w:r>
      <w:r w:rsidR="00B53F6F">
        <w:fldChar w:fldCharType="separate"/>
      </w:r>
      <w:r>
        <w:t>120</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Tabla 20: CAM</w:t>
      </w:r>
      <w:r>
        <w:tab/>
      </w:r>
      <w:r w:rsidR="00B53F6F">
        <w:fldChar w:fldCharType="begin"/>
      </w:r>
      <w:r>
        <w:instrText xml:space="preserve"> PAGEREF _Toc419712384 \h </w:instrText>
      </w:r>
      <w:r w:rsidR="00B53F6F">
        <w:fldChar w:fldCharType="separate"/>
      </w:r>
      <w:r>
        <w:t>120</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5.20</w:t>
      </w:r>
      <w:r>
        <w:rPr>
          <w:rFonts w:asciiTheme="minorHAnsi" w:eastAsiaTheme="minorEastAsia" w:hAnsiTheme="minorHAnsi" w:cstheme="minorBidi"/>
          <w:sz w:val="22"/>
          <w:szCs w:val="22"/>
        </w:rPr>
        <w:tab/>
      </w:r>
      <w:r>
        <w:t>Tabla 21: CDC</w:t>
      </w:r>
      <w:r>
        <w:tab/>
      </w:r>
      <w:r w:rsidR="00B53F6F">
        <w:fldChar w:fldCharType="begin"/>
      </w:r>
      <w:r>
        <w:instrText xml:space="preserve"> PAGEREF _Toc419712385 \h </w:instrText>
      </w:r>
      <w:r w:rsidR="00B53F6F">
        <w:fldChar w:fldCharType="separate"/>
      </w:r>
      <w:r>
        <w:t>120</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Tabla 22: Conversión entre códigos de país alfabético a numérico</w:t>
      </w:r>
      <w:r>
        <w:tab/>
      </w:r>
      <w:r w:rsidR="00B53F6F">
        <w:fldChar w:fldCharType="begin"/>
      </w:r>
      <w:r>
        <w:instrText xml:space="preserve"> PAGEREF _Toc419712386 \h </w:instrText>
      </w:r>
      <w:r w:rsidR="00B53F6F">
        <w:fldChar w:fldCharType="separate"/>
      </w:r>
      <w:r>
        <w:t>120</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Tabla 23: Medio de pagamento</w:t>
      </w:r>
      <w:r>
        <w:tab/>
      </w:r>
      <w:r w:rsidR="00B53F6F">
        <w:fldChar w:fldCharType="begin"/>
      </w:r>
      <w:r>
        <w:instrText xml:space="preserve"> PAGEREF _Toc419712387 \h </w:instrText>
      </w:r>
      <w:r w:rsidR="00B53F6F">
        <w:fldChar w:fldCharType="separate"/>
      </w:r>
      <w:r>
        <w:t>128</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Tabla 24: Tipo de pagamento</w:t>
      </w:r>
      <w:r>
        <w:tab/>
      </w:r>
      <w:r w:rsidR="00B53F6F">
        <w:fldChar w:fldCharType="begin"/>
      </w:r>
      <w:r>
        <w:instrText xml:space="preserve"> PAGEREF _Toc419712388 \h </w:instrText>
      </w:r>
      <w:r w:rsidR="00B53F6F">
        <w:fldChar w:fldCharType="separate"/>
      </w:r>
      <w:r>
        <w:t>129</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Tabla 25: Flag de confirmación</w:t>
      </w:r>
      <w:r>
        <w:tab/>
      </w:r>
      <w:r w:rsidR="00B53F6F">
        <w:fldChar w:fldCharType="begin"/>
      </w:r>
      <w:r>
        <w:instrText xml:space="preserve"> PAGEREF _Toc419712389 \h </w:instrText>
      </w:r>
      <w:r w:rsidR="00B53F6F">
        <w:fldChar w:fldCharType="separate"/>
      </w:r>
      <w:r>
        <w:t>130</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Tabla 26: Acciones de respuesta al host</w:t>
      </w:r>
      <w:r>
        <w:tab/>
      </w:r>
      <w:r w:rsidR="00B53F6F">
        <w:fldChar w:fldCharType="begin"/>
      </w:r>
      <w:r>
        <w:instrText xml:space="preserve"> PAGEREF _Toc419712390 \h </w:instrText>
      </w:r>
      <w:r w:rsidR="00B53F6F">
        <w:fldChar w:fldCharType="separate"/>
      </w:r>
      <w:r>
        <w:t>130</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Tabla 27: CVV2 Validado</w:t>
      </w:r>
      <w:r>
        <w:tab/>
      </w:r>
      <w:r w:rsidR="00B53F6F">
        <w:fldChar w:fldCharType="begin"/>
      </w:r>
      <w:r>
        <w:instrText xml:space="preserve"> PAGEREF _Toc419712391 \h </w:instrText>
      </w:r>
      <w:r w:rsidR="00B53F6F">
        <w:fldChar w:fldCharType="separate"/>
      </w:r>
      <w:r>
        <w:t>131</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Tabla 28: Tipos de Tarjeta de SEC</w:t>
      </w:r>
      <w:r>
        <w:tab/>
      </w:r>
      <w:r w:rsidR="00B53F6F">
        <w:fldChar w:fldCharType="begin"/>
      </w:r>
      <w:r>
        <w:instrText xml:space="preserve"> PAGEREF _Toc419712392 \h </w:instrText>
      </w:r>
      <w:r w:rsidR="00B53F6F">
        <w:fldChar w:fldCharType="separate"/>
      </w:r>
      <w:r>
        <w:t>131</w:t>
      </w:r>
      <w:r w:rsidR="00B53F6F">
        <w:fldChar w:fldCharType="end"/>
      </w:r>
    </w:p>
    <w:p w:rsidR="00791201" w:rsidRDefault="00791201">
      <w:pPr>
        <w:pStyle w:val="TDC2"/>
        <w:tabs>
          <w:tab w:val="left" w:pos="1134"/>
        </w:tabs>
        <w:rPr>
          <w:rFonts w:asciiTheme="minorHAnsi" w:eastAsiaTheme="minorEastAsia" w:hAnsiTheme="minorHAnsi" w:cstheme="minorBidi"/>
          <w:sz w:val="22"/>
          <w:szCs w:val="22"/>
        </w:rPr>
      </w:pPr>
      <w:r>
        <w:t>5.28</w:t>
      </w:r>
      <w:r>
        <w:rPr>
          <w:rFonts w:asciiTheme="minorHAnsi" w:eastAsiaTheme="minorEastAsia" w:hAnsiTheme="minorHAnsi" w:cstheme="minorBidi"/>
          <w:sz w:val="22"/>
          <w:szCs w:val="22"/>
        </w:rPr>
        <w:tab/>
      </w:r>
      <w:r>
        <w:t>Tabla 29: Relación de archivos</w:t>
      </w:r>
      <w:r>
        <w:tab/>
      </w:r>
      <w:r w:rsidR="00B53F6F">
        <w:fldChar w:fldCharType="begin"/>
      </w:r>
      <w:r>
        <w:instrText xml:space="preserve"> PAGEREF _Toc419712393 \h </w:instrText>
      </w:r>
      <w:r w:rsidR="00B53F6F">
        <w:fldChar w:fldCharType="separate"/>
      </w:r>
      <w:r>
        <w:t>133</w:t>
      </w:r>
      <w:r w:rsidR="00B53F6F">
        <w:fldChar w:fldCharType="end"/>
      </w:r>
    </w:p>
    <w:p w:rsidR="00791201" w:rsidRDefault="00791201">
      <w:pPr>
        <w:pStyle w:val="TDC1"/>
        <w:rPr>
          <w:rFonts w:asciiTheme="minorHAnsi" w:eastAsiaTheme="minorEastAsia" w:hAnsiTheme="minorHAnsi" w:cstheme="minorBidi"/>
          <w:sz w:val="22"/>
          <w:szCs w:val="22"/>
        </w:rPr>
      </w:pPr>
      <w:r>
        <w:t>6</w:t>
      </w:r>
      <w:r>
        <w:rPr>
          <w:rFonts w:asciiTheme="minorHAnsi" w:eastAsiaTheme="minorEastAsia" w:hAnsiTheme="minorHAnsi" w:cstheme="minorBidi"/>
          <w:sz w:val="22"/>
          <w:szCs w:val="22"/>
        </w:rPr>
        <w:tab/>
      </w:r>
      <w:r>
        <w:t>Anexo 1. Flujo de mensajes</w:t>
      </w:r>
      <w:r>
        <w:tab/>
      </w:r>
      <w:r w:rsidR="00B53F6F">
        <w:fldChar w:fldCharType="begin"/>
      </w:r>
      <w:r>
        <w:instrText xml:space="preserve"> PAGEREF _Toc419712394 \h </w:instrText>
      </w:r>
      <w:r w:rsidR="00B53F6F">
        <w:fldChar w:fldCharType="separate"/>
      </w:r>
      <w:r>
        <w:t>135</w:t>
      </w:r>
      <w:r w:rsidR="00B53F6F">
        <w:fldChar w:fldCharType="end"/>
      </w:r>
    </w:p>
    <w:p w:rsidR="00791201" w:rsidRDefault="00791201">
      <w:pPr>
        <w:pStyle w:val="TDC1"/>
        <w:rPr>
          <w:rFonts w:asciiTheme="minorHAnsi" w:eastAsiaTheme="minorEastAsia" w:hAnsiTheme="minorHAnsi" w:cstheme="minorBidi"/>
          <w:sz w:val="22"/>
          <w:szCs w:val="22"/>
        </w:rPr>
      </w:pPr>
      <w:r>
        <w:t>7</w:t>
      </w:r>
      <w:r>
        <w:rPr>
          <w:rFonts w:asciiTheme="minorHAnsi" w:eastAsiaTheme="minorEastAsia" w:hAnsiTheme="minorHAnsi" w:cstheme="minorBidi"/>
          <w:sz w:val="22"/>
          <w:szCs w:val="22"/>
        </w:rPr>
        <w:tab/>
      </w:r>
      <w:r>
        <w:t>Anexo 2. PCI</w:t>
      </w:r>
      <w:r>
        <w:tab/>
      </w:r>
      <w:r w:rsidR="00B53F6F">
        <w:fldChar w:fldCharType="begin"/>
      </w:r>
      <w:r>
        <w:instrText xml:space="preserve"> PAGEREF _Toc419712395 \h </w:instrText>
      </w:r>
      <w:r w:rsidR="00B53F6F">
        <w:fldChar w:fldCharType="separate"/>
      </w:r>
      <w:r>
        <w:t>136</w:t>
      </w:r>
      <w:r w:rsidR="00B53F6F">
        <w:fldChar w:fldCharType="end"/>
      </w:r>
    </w:p>
    <w:p w:rsidR="00791201" w:rsidRDefault="00791201">
      <w:pPr>
        <w:pStyle w:val="TD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Objetivo</w:t>
      </w:r>
      <w:r>
        <w:tab/>
      </w:r>
      <w:r w:rsidR="00B53F6F">
        <w:fldChar w:fldCharType="begin"/>
      </w:r>
      <w:r>
        <w:instrText xml:space="preserve"> PAGEREF _Toc419712396 \h </w:instrText>
      </w:r>
      <w:r w:rsidR="00B53F6F">
        <w:fldChar w:fldCharType="separate"/>
      </w:r>
      <w:r>
        <w:t>136</w:t>
      </w:r>
      <w:r w:rsidR="00B53F6F">
        <w:fldChar w:fldCharType="end"/>
      </w:r>
    </w:p>
    <w:p w:rsidR="00791201" w:rsidRDefault="00791201">
      <w:pPr>
        <w:pStyle w:val="TD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Cenário Proposto</w:t>
      </w:r>
      <w:r>
        <w:tab/>
      </w:r>
      <w:r w:rsidR="00B53F6F">
        <w:fldChar w:fldCharType="begin"/>
      </w:r>
      <w:r>
        <w:instrText xml:space="preserve"> PAGEREF _Toc419712397 \h </w:instrText>
      </w:r>
      <w:r w:rsidR="00B53F6F">
        <w:fldChar w:fldCharType="separate"/>
      </w:r>
      <w:r>
        <w:t>136</w:t>
      </w:r>
      <w:r w:rsidR="00B53F6F">
        <w:fldChar w:fldCharType="end"/>
      </w:r>
    </w:p>
    <w:p w:rsidR="00791201" w:rsidRDefault="00791201">
      <w:pPr>
        <w:pStyle w:val="TD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Relação dos arquivos</w:t>
      </w:r>
      <w:r>
        <w:tab/>
      </w:r>
      <w:r w:rsidR="00B53F6F">
        <w:fldChar w:fldCharType="begin"/>
      </w:r>
      <w:r>
        <w:instrText xml:space="preserve"> PAGEREF _Toc419712398 \h </w:instrText>
      </w:r>
      <w:r w:rsidR="00B53F6F">
        <w:fldChar w:fldCharType="separate"/>
      </w:r>
      <w:r>
        <w:t>137</w:t>
      </w:r>
      <w:r w:rsidR="00B53F6F">
        <w:fldChar w:fldCharType="end"/>
      </w:r>
    </w:p>
    <w:p w:rsidR="00791201" w:rsidRDefault="00791201">
      <w:pPr>
        <w:pStyle w:val="TD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Gestão do processamento dos arquivos</w:t>
      </w:r>
      <w:r>
        <w:tab/>
      </w:r>
      <w:r w:rsidR="00B53F6F">
        <w:fldChar w:fldCharType="begin"/>
      </w:r>
      <w:r>
        <w:instrText xml:space="preserve"> PAGEREF _Toc419712399 \h </w:instrText>
      </w:r>
      <w:r w:rsidR="00B53F6F">
        <w:fldChar w:fldCharType="separate"/>
      </w:r>
      <w:r>
        <w:t>140</w:t>
      </w:r>
      <w:r w:rsidR="00B53F6F">
        <w:fldChar w:fldCharType="end"/>
      </w:r>
    </w:p>
    <w:p w:rsidR="00791201" w:rsidRDefault="00791201">
      <w:pPr>
        <w:pStyle w:val="TDC1"/>
        <w:rPr>
          <w:rFonts w:asciiTheme="minorHAnsi" w:eastAsiaTheme="minorEastAsia" w:hAnsiTheme="minorHAnsi" w:cstheme="minorBidi"/>
          <w:sz w:val="22"/>
          <w:szCs w:val="22"/>
        </w:rPr>
      </w:pPr>
      <w:r>
        <w:lastRenderedPageBreak/>
        <w:t>8</w:t>
      </w:r>
      <w:r>
        <w:rPr>
          <w:rFonts w:asciiTheme="minorHAnsi" w:eastAsiaTheme="minorEastAsia" w:hAnsiTheme="minorHAnsi" w:cstheme="minorBidi"/>
          <w:sz w:val="22"/>
          <w:szCs w:val="22"/>
        </w:rPr>
        <w:tab/>
      </w:r>
      <w:r>
        <w:t>Anexo 2. Diagramas de secuencia de mensajes Lynx – Stratus</w:t>
      </w:r>
      <w:r>
        <w:tab/>
      </w:r>
      <w:r w:rsidR="00B53F6F">
        <w:fldChar w:fldCharType="begin"/>
      </w:r>
      <w:r>
        <w:instrText xml:space="preserve"> PAGEREF _Toc419712400 \h </w:instrText>
      </w:r>
      <w:r w:rsidR="00B53F6F">
        <w:fldChar w:fldCharType="separate"/>
      </w:r>
      <w:r>
        <w:t>141</w:t>
      </w:r>
      <w:r w:rsidR="00B53F6F">
        <w:fldChar w:fldCharType="end"/>
      </w:r>
    </w:p>
    <w:p w:rsidR="00791201" w:rsidRDefault="00791201">
      <w:pPr>
        <w:pStyle w:val="TD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Resposta de Ação 00 – Sem Ação</w:t>
      </w:r>
      <w:r>
        <w:tab/>
      </w:r>
      <w:r w:rsidR="00B53F6F">
        <w:fldChar w:fldCharType="begin"/>
      </w:r>
      <w:r>
        <w:instrText xml:space="preserve"> PAGEREF _Toc419712401 \h </w:instrText>
      </w:r>
      <w:r w:rsidR="00B53F6F">
        <w:fldChar w:fldCharType="separate"/>
      </w:r>
      <w:r>
        <w:t>141</w:t>
      </w:r>
      <w:r w:rsidR="00B53F6F">
        <w:fldChar w:fldCharType="end"/>
      </w:r>
    </w:p>
    <w:p w:rsidR="00791201" w:rsidRDefault="00791201">
      <w:pPr>
        <w:pStyle w:val="TDC3"/>
        <w:rPr>
          <w:rFonts w:asciiTheme="minorHAnsi" w:eastAsiaTheme="minorEastAsia" w:hAnsiTheme="minorHAnsi" w:cstheme="minorBidi"/>
          <w:sz w:val="22"/>
          <w:szCs w:val="22"/>
        </w:rPr>
      </w:pPr>
      <w:r>
        <w:t>8.1.1</w:t>
      </w:r>
      <w:r>
        <w:rPr>
          <w:rFonts w:asciiTheme="minorHAnsi" w:eastAsiaTheme="minorEastAsia" w:hAnsiTheme="minorHAnsi" w:cstheme="minorBidi"/>
          <w:sz w:val="22"/>
          <w:szCs w:val="22"/>
        </w:rPr>
        <w:tab/>
      </w:r>
      <w:r>
        <w:t>Descrição:</w:t>
      </w:r>
      <w:r>
        <w:tab/>
      </w:r>
      <w:r w:rsidR="00B53F6F">
        <w:fldChar w:fldCharType="begin"/>
      </w:r>
      <w:r>
        <w:instrText xml:space="preserve"> PAGEREF _Toc419712402 \h </w:instrText>
      </w:r>
      <w:r w:rsidR="00B53F6F">
        <w:fldChar w:fldCharType="separate"/>
      </w:r>
      <w:r>
        <w:t>141</w:t>
      </w:r>
      <w:r w:rsidR="00B53F6F">
        <w:fldChar w:fldCharType="end"/>
      </w:r>
    </w:p>
    <w:p w:rsidR="00791201" w:rsidRDefault="00791201">
      <w:pPr>
        <w:pStyle w:val="TDC3"/>
        <w:rPr>
          <w:rFonts w:asciiTheme="minorHAnsi" w:eastAsiaTheme="minorEastAsia" w:hAnsiTheme="minorHAnsi" w:cstheme="minorBidi"/>
          <w:sz w:val="22"/>
          <w:szCs w:val="22"/>
        </w:rPr>
      </w:pPr>
      <w:r>
        <w:t>8.1.2</w:t>
      </w:r>
      <w:r>
        <w:rPr>
          <w:rFonts w:asciiTheme="minorHAnsi" w:eastAsiaTheme="minorEastAsia" w:hAnsiTheme="minorHAnsi" w:cstheme="minorBidi"/>
          <w:sz w:val="22"/>
          <w:szCs w:val="22"/>
        </w:rPr>
        <w:tab/>
      </w:r>
      <w:r>
        <w:t>Detalhamento do Diagrama de Seqüência:</w:t>
      </w:r>
      <w:r>
        <w:tab/>
      </w:r>
      <w:r w:rsidR="00B53F6F">
        <w:fldChar w:fldCharType="begin"/>
      </w:r>
      <w:r>
        <w:instrText xml:space="preserve"> PAGEREF _Toc419712403 \h </w:instrText>
      </w:r>
      <w:r w:rsidR="00B53F6F">
        <w:fldChar w:fldCharType="separate"/>
      </w:r>
      <w:r>
        <w:t>142</w:t>
      </w:r>
      <w:r w:rsidR="00B53F6F">
        <w:fldChar w:fldCharType="end"/>
      </w:r>
    </w:p>
    <w:p w:rsidR="00791201" w:rsidRDefault="00791201">
      <w:pPr>
        <w:pStyle w:val="TD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Resposta de Ação 01 – Negar Transação</w:t>
      </w:r>
      <w:r>
        <w:tab/>
      </w:r>
      <w:r w:rsidR="00B53F6F">
        <w:fldChar w:fldCharType="begin"/>
      </w:r>
      <w:r>
        <w:instrText xml:space="preserve"> PAGEREF _Toc419712404 \h </w:instrText>
      </w:r>
      <w:r w:rsidR="00B53F6F">
        <w:fldChar w:fldCharType="separate"/>
      </w:r>
      <w:r>
        <w:t>142</w:t>
      </w:r>
      <w:r w:rsidR="00B53F6F">
        <w:fldChar w:fldCharType="end"/>
      </w:r>
    </w:p>
    <w:p w:rsidR="00791201" w:rsidRDefault="00791201">
      <w:pPr>
        <w:pStyle w:val="TDC4"/>
        <w:rPr>
          <w:rFonts w:asciiTheme="minorHAnsi" w:eastAsiaTheme="minorEastAsia" w:hAnsiTheme="minorHAnsi" w:cstheme="minorBidi"/>
          <w:sz w:val="22"/>
          <w:szCs w:val="22"/>
        </w:rPr>
      </w:pPr>
      <w:r w:rsidRPr="00E40265">
        <w:rPr>
          <w:lang w:val="es-ES_tradnl"/>
        </w:rPr>
        <w:t>8.2.1.1</w:t>
      </w:r>
      <w:r>
        <w:rPr>
          <w:rFonts w:asciiTheme="minorHAnsi" w:eastAsiaTheme="minorEastAsia" w:hAnsiTheme="minorHAnsi" w:cstheme="minorBidi"/>
          <w:sz w:val="22"/>
          <w:szCs w:val="22"/>
        </w:rPr>
        <w:tab/>
      </w:r>
      <w:r w:rsidRPr="00E40265">
        <w:t>Descrição</w:t>
      </w:r>
      <w:r w:rsidRPr="00E40265">
        <w:rPr>
          <w:lang w:val="es-ES_tradnl"/>
        </w:rPr>
        <w:t>:</w:t>
      </w:r>
      <w:r>
        <w:tab/>
      </w:r>
      <w:r w:rsidR="00B53F6F">
        <w:fldChar w:fldCharType="begin"/>
      </w:r>
      <w:r>
        <w:instrText xml:space="preserve"> PAGEREF _Toc419712405 \h </w:instrText>
      </w:r>
      <w:r w:rsidR="00B53F6F">
        <w:fldChar w:fldCharType="separate"/>
      </w:r>
      <w:r>
        <w:t>142</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8.2.2</w:t>
      </w:r>
      <w:r>
        <w:rPr>
          <w:rFonts w:asciiTheme="minorHAnsi" w:eastAsiaTheme="minorEastAsia" w:hAnsiTheme="minorHAnsi" w:cstheme="minorBidi"/>
          <w:sz w:val="22"/>
          <w:szCs w:val="22"/>
        </w:rPr>
        <w:tab/>
      </w:r>
      <w:r>
        <w:t>Detalhamento</w:t>
      </w:r>
      <w:r w:rsidRPr="00E40265">
        <w:rPr>
          <w:lang w:val="es-ES_tradnl"/>
        </w:rPr>
        <w:t xml:space="preserve"> do Diagrama de Seqüência:</w:t>
      </w:r>
      <w:r>
        <w:tab/>
      </w:r>
      <w:r w:rsidR="00B53F6F">
        <w:fldChar w:fldCharType="begin"/>
      </w:r>
      <w:r>
        <w:instrText xml:space="preserve"> PAGEREF _Toc419712406 \h </w:instrText>
      </w:r>
      <w:r w:rsidR="00B53F6F">
        <w:fldChar w:fldCharType="separate"/>
      </w:r>
      <w:r>
        <w:t>142</w:t>
      </w:r>
      <w:r w:rsidR="00B53F6F">
        <w:fldChar w:fldCharType="end"/>
      </w:r>
    </w:p>
    <w:p w:rsidR="00791201" w:rsidRDefault="00791201">
      <w:pPr>
        <w:pStyle w:val="TDC2"/>
        <w:rPr>
          <w:rFonts w:asciiTheme="minorHAnsi" w:eastAsiaTheme="minorEastAsia" w:hAnsiTheme="minorHAnsi" w:cstheme="minorBidi"/>
          <w:sz w:val="22"/>
          <w:szCs w:val="22"/>
        </w:rPr>
      </w:pPr>
      <w:r>
        <w:t>8.3</w:t>
      </w:r>
      <w:r>
        <w:rPr>
          <w:rFonts w:asciiTheme="minorHAnsi" w:eastAsiaTheme="minorEastAsia" w:hAnsiTheme="minorHAnsi" w:cstheme="minorBidi"/>
          <w:sz w:val="22"/>
          <w:szCs w:val="22"/>
        </w:rPr>
        <w:tab/>
      </w:r>
      <w:r>
        <w:t>Resposta de Ação 02 – Referir Transação</w:t>
      </w:r>
      <w:r>
        <w:tab/>
      </w:r>
      <w:r w:rsidR="00B53F6F">
        <w:fldChar w:fldCharType="begin"/>
      </w:r>
      <w:r>
        <w:instrText xml:space="preserve"> PAGEREF _Toc419712407 \h </w:instrText>
      </w:r>
      <w:r w:rsidR="00B53F6F">
        <w:fldChar w:fldCharType="separate"/>
      </w:r>
      <w:r>
        <w:t>142</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8.3.1</w:t>
      </w:r>
      <w:r>
        <w:rPr>
          <w:rFonts w:asciiTheme="minorHAnsi" w:eastAsiaTheme="minorEastAsia" w:hAnsiTheme="minorHAnsi" w:cstheme="minorBidi"/>
          <w:sz w:val="22"/>
          <w:szCs w:val="22"/>
        </w:rPr>
        <w:tab/>
      </w:r>
      <w:r w:rsidRPr="00E40265">
        <w:rPr>
          <w:lang w:val="es-ES_tradnl"/>
        </w:rPr>
        <w:t>Descrição:</w:t>
      </w:r>
      <w:r>
        <w:tab/>
      </w:r>
      <w:r w:rsidR="00B53F6F">
        <w:fldChar w:fldCharType="begin"/>
      </w:r>
      <w:r>
        <w:instrText xml:space="preserve"> PAGEREF _Toc419712408 \h </w:instrText>
      </w:r>
      <w:r w:rsidR="00B53F6F">
        <w:fldChar w:fldCharType="separate"/>
      </w:r>
      <w:r>
        <w:t>143</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8.3.2</w:t>
      </w:r>
      <w:r>
        <w:rPr>
          <w:rFonts w:asciiTheme="minorHAnsi" w:eastAsiaTheme="minorEastAsia" w:hAnsiTheme="minorHAnsi" w:cstheme="minorBidi"/>
          <w:sz w:val="22"/>
          <w:szCs w:val="22"/>
        </w:rPr>
        <w:tab/>
      </w:r>
      <w:r w:rsidRPr="00E40265">
        <w:rPr>
          <w:lang w:val="es-ES_tradnl"/>
        </w:rPr>
        <w:t>Detalhamento do Diagrama de Seqüência:</w:t>
      </w:r>
      <w:r>
        <w:tab/>
      </w:r>
      <w:r w:rsidR="00B53F6F">
        <w:fldChar w:fldCharType="begin"/>
      </w:r>
      <w:r>
        <w:instrText xml:space="preserve"> PAGEREF _Toc419712409 \h </w:instrText>
      </w:r>
      <w:r w:rsidR="00B53F6F">
        <w:fldChar w:fldCharType="separate"/>
      </w:r>
      <w:r>
        <w:t>143</w:t>
      </w:r>
      <w:r w:rsidR="00B53F6F">
        <w:fldChar w:fldCharType="end"/>
      </w:r>
    </w:p>
    <w:p w:rsidR="00791201" w:rsidRDefault="00791201">
      <w:pPr>
        <w:pStyle w:val="TDC2"/>
        <w:rPr>
          <w:rFonts w:asciiTheme="minorHAnsi" w:eastAsiaTheme="minorEastAsia" w:hAnsiTheme="minorHAnsi" w:cstheme="minorBidi"/>
          <w:sz w:val="22"/>
          <w:szCs w:val="22"/>
        </w:rPr>
      </w:pPr>
      <w:r>
        <w:t>8.4</w:t>
      </w:r>
      <w:r>
        <w:rPr>
          <w:rFonts w:asciiTheme="minorHAnsi" w:eastAsiaTheme="minorEastAsia" w:hAnsiTheme="minorHAnsi" w:cstheme="minorBidi"/>
          <w:sz w:val="22"/>
          <w:szCs w:val="22"/>
        </w:rPr>
        <w:tab/>
      </w:r>
      <w:r>
        <w:t>Resposta de Ação 03 – Referir EC</w:t>
      </w:r>
      <w:r>
        <w:tab/>
      </w:r>
      <w:r w:rsidR="00B53F6F">
        <w:fldChar w:fldCharType="begin"/>
      </w:r>
      <w:r>
        <w:instrText xml:space="preserve"> PAGEREF _Toc419712410 \h </w:instrText>
      </w:r>
      <w:r w:rsidR="00B53F6F">
        <w:fldChar w:fldCharType="separate"/>
      </w:r>
      <w:r>
        <w:t>143</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8.4.1</w:t>
      </w:r>
      <w:r>
        <w:rPr>
          <w:rFonts w:asciiTheme="minorHAnsi" w:eastAsiaTheme="minorEastAsia" w:hAnsiTheme="minorHAnsi" w:cstheme="minorBidi"/>
          <w:sz w:val="22"/>
          <w:szCs w:val="22"/>
        </w:rPr>
        <w:tab/>
      </w:r>
      <w:r w:rsidRPr="00E40265">
        <w:rPr>
          <w:lang w:val="es-ES_tradnl"/>
        </w:rPr>
        <w:t>Descrição:</w:t>
      </w:r>
      <w:r>
        <w:tab/>
      </w:r>
      <w:r w:rsidR="00B53F6F">
        <w:fldChar w:fldCharType="begin"/>
      </w:r>
      <w:r>
        <w:instrText xml:space="preserve"> PAGEREF _Toc419712411 \h </w:instrText>
      </w:r>
      <w:r w:rsidR="00B53F6F">
        <w:fldChar w:fldCharType="separate"/>
      </w:r>
      <w:r>
        <w:t>144</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8.4.2</w:t>
      </w:r>
      <w:r>
        <w:rPr>
          <w:rFonts w:asciiTheme="minorHAnsi" w:eastAsiaTheme="minorEastAsia" w:hAnsiTheme="minorHAnsi" w:cstheme="minorBidi"/>
          <w:sz w:val="22"/>
          <w:szCs w:val="22"/>
        </w:rPr>
        <w:tab/>
      </w:r>
      <w:r w:rsidRPr="00E40265">
        <w:rPr>
          <w:lang w:val="es-ES_tradnl"/>
        </w:rPr>
        <w:t>Detalhamento do Diagrama de Seqüência:</w:t>
      </w:r>
      <w:r>
        <w:tab/>
      </w:r>
      <w:r w:rsidR="00B53F6F">
        <w:fldChar w:fldCharType="begin"/>
      </w:r>
      <w:r>
        <w:instrText xml:space="preserve"> PAGEREF _Toc419712412 \h </w:instrText>
      </w:r>
      <w:r w:rsidR="00B53F6F">
        <w:fldChar w:fldCharType="separate"/>
      </w:r>
      <w:r>
        <w:t>144</w:t>
      </w:r>
      <w:r w:rsidR="00B53F6F">
        <w:fldChar w:fldCharType="end"/>
      </w:r>
    </w:p>
    <w:p w:rsidR="00791201" w:rsidRDefault="00791201">
      <w:pPr>
        <w:pStyle w:val="TDC2"/>
        <w:rPr>
          <w:rFonts w:asciiTheme="minorHAnsi" w:eastAsiaTheme="minorEastAsia" w:hAnsiTheme="minorHAnsi" w:cstheme="minorBidi"/>
          <w:sz w:val="22"/>
          <w:szCs w:val="22"/>
        </w:rPr>
      </w:pPr>
      <w:r>
        <w:t>8.5</w:t>
      </w:r>
      <w:r>
        <w:rPr>
          <w:rFonts w:asciiTheme="minorHAnsi" w:eastAsiaTheme="minorEastAsia" w:hAnsiTheme="minorHAnsi" w:cstheme="minorBidi"/>
          <w:sz w:val="22"/>
          <w:szCs w:val="22"/>
        </w:rPr>
        <w:tab/>
      </w:r>
      <w:r>
        <w:t>Resposta de Ação 06 – Referir e Enviar</w:t>
      </w:r>
      <w:r>
        <w:tab/>
      </w:r>
      <w:r w:rsidR="00B53F6F">
        <w:fldChar w:fldCharType="begin"/>
      </w:r>
      <w:r>
        <w:instrText xml:space="preserve"> PAGEREF _Toc419712413 \h </w:instrText>
      </w:r>
      <w:r w:rsidR="00B53F6F">
        <w:fldChar w:fldCharType="separate"/>
      </w:r>
      <w:r>
        <w:t>144</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8.5.1</w:t>
      </w:r>
      <w:r>
        <w:rPr>
          <w:rFonts w:asciiTheme="minorHAnsi" w:eastAsiaTheme="minorEastAsia" w:hAnsiTheme="minorHAnsi" w:cstheme="minorBidi"/>
          <w:sz w:val="22"/>
          <w:szCs w:val="22"/>
        </w:rPr>
        <w:tab/>
      </w:r>
      <w:r w:rsidRPr="00E40265">
        <w:rPr>
          <w:lang w:val="es-ES_tradnl"/>
        </w:rPr>
        <w:t>Descrição:</w:t>
      </w:r>
      <w:r>
        <w:tab/>
      </w:r>
      <w:r w:rsidR="00B53F6F">
        <w:fldChar w:fldCharType="begin"/>
      </w:r>
      <w:r>
        <w:instrText xml:space="preserve"> PAGEREF _Toc419712414 \h </w:instrText>
      </w:r>
      <w:r w:rsidR="00B53F6F">
        <w:fldChar w:fldCharType="separate"/>
      </w:r>
      <w:r>
        <w:t>144</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8.5.2</w:t>
      </w:r>
      <w:r>
        <w:rPr>
          <w:rFonts w:asciiTheme="minorHAnsi" w:eastAsiaTheme="minorEastAsia" w:hAnsiTheme="minorHAnsi" w:cstheme="minorBidi"/>
          <w:sz w:val="22"/>
          <w:szCs w:val="22"/>
        </w:rPr>
        <w:tab/>
      </w:r>
      <w:r w:rsidRPr="00E40265">
        <w:rPr>
          <w:lang w:val="es-ES_tradnl"/>
        </w:rPr>
        <w:t>Detalhamento do Diagrama de Seqüência:</w:t>
      </w:r>
      <w:r>
        <w:tab/>
      </w:r>
      <w:r w:rsidR="00B53F6F">
        <w:fldChar w:fldCharType="begin"/>
      </w:r>
      <w:r>
        <w:instrText xml:space="preserve"> PAGEREF _Toc419712415 \h </w:instrText>
      </w:r>
      <w:r w:rsidR="00B53F6F">
        <w:fldChar w:fldCharType="separate"/>
      </w:r>
      <w:r>
        <w:t>144</w:t>
      </w:r>
      <w:r w:rsidR="00B53F6F">
        <w:fldChar w:fldCharType="end"/>
      </w:r>
    </w:p>
    <w:p w:rsidR="00791201" w:rsidRDefault="00791201">
      <w:pPr>
        <w:pStyle w:val="TDC2"/>
        <w:rPr>
          <w:rFonts w:asciiTheme="minorHAnsi" w:eastAsiaTheme="minorEastAsia" w:hAnsiTheme="minorHAnsi" w:cstheme="minorBidi"/>
          <w:sz w:val="22"/>
          <w:szCs w:val="22"/>
        </w:rPr>
      </w:pPr>
      <w:r>
        <w:t>8.6</w:t>
      </w:r>
      <w:r>
        <w:rPr>
          <w:rFonts w:asciiTheme="minorHAnsi" w:eastAsiaTheme="minorEastAsia" w:hAnsiTheme="minorHAnsi" w:cstheme="minorBidi"/>
          <w:sz w:val="22"/>
          <w:szCs w:val="22"/>
        </w:rPr>
        <w:tab/>
      </w:r>
      <w:r>
        <w:t>Resposta de Ação 07 – Negar e Enviar</w:t>
      </w:r>
      <w:r>
        <w:tab/>
      </w:r>
      <w:r w:rsidR="00B53F6F">
        <w:fldChar w:fldCharType="begin"/>
      </w:r>
      <w:r>
        <w:instrText xml:space="preserve"> PAGEREF _Toc419712416 \h </w:instrText>
      </w:r>
      <w:r w:rsidR="00B53F6F">
        <w:fldChar w:fldCharType="separate"/>
      </w:r>
      <w:r>
        <w:t>145</w:t>
      </w:r>
      <w:r w:rsidR="00B53F6F">
        <w:fldChar w:fldCharType="end"/>
      </w:r>
    </w:p>
    <w:p w:rsidR="00791201" w:rsidRDefault="00791201">
      <w:pPr>
        <w:pStyle w:val="TDC3"/>
        <w:rPr>
          <w:rFonts w:asciiTheme="minorHAnsi" w:eastAsiaTheme="minorEastAsia" w:hAnsiTheme="minorHAnsi" w:cstheme="minorBidi"/>
          <w:sz w:val="22"/>
          <w:szCs w:val="22"/>
        </w:rPr>
      </w:pPr>
      <w:r>
        <w:t>8.6.1</w:t>
      </w:r>
      <w:r>
        <w:rPr>
          <w:rFonts w:asciiTheme="minorHAnsi" w:eastAsiaTheme="minorEastAsia" w:hAnsiTheme="minorHAnsi" w:cstheme="minorBidi"/>
          <w:sz w:val="22"/>
          <w:szCs w:val="22"/>
        </w:rPr>
        <w:tab/>
      </w:r>
      <w:r>
        <w:t>Descrição:</w:t>
      </w:r>
      <w:r>
        <w:tab/>
      </w:r>
      <w:r w:rsidR="00B53F6F">
        <w:fldChar w:fldCharType="begin"/>
      </w:r>
      <w:r>
        <w:instrText xml:space="preserve"> PAGEREF _Toc419712417 \h </w:instrText>
      </w:r>
      <w:r w:rsidR="00B53F6F">
        <w:fldChar w:fldCharType="separate"/>
      </w:r>
      <w:r>
        <w:t>145</w:t>
      </w:r>
      <w:r w:rsidR="00B53F6F">
        <w:fldChar w:fldCharType="end"/>
      </w:r>
    </w:p>
    <w:p w:rsidR="00791201" w:rsidRDefault="00791201">
      <w:pPr>
        <w:pStyle w:val="TDC3"/>
        <w:rPr>
          <w:rFonts w:asciiTheme="minorHAnsi" w:eastAsiaTheme="minorEastAsia" w:hAnsiTheme="minorHAnsi" w:cstheme="minorBidi"/>
          <w:sz w:val="22"/>
          <w:szCs w:val="22"/>
        </w:rPr>
      </w:pPr>
      <w:r w:rsidRPr="00E40265">
        <w:rPr>
          <w:lang w:val="es-ES_tradnl"/>
        </w:rPr>
        <w:t>8.6.2</w:t>
      </w:r>
      <w:r>
        <w:rPr>
          <w:rFonts w:asciiTheme="minorHAnsi" w:eastAsiaTheme="minorEastAsia" w:hAnsiTheme="minorHAnsi" w:cstheme="minorBidi"/>
          <w:sz w:val="22"/>
          <w:szCs w:val="22"/>
        </w:rPr>
        <w:tab/>
      </w:r>
      <w:r w:rsidRPr="00E40265">
        <w:rPr>
          <w:lang w:val="es-ES_tradnl"/>
        </w:rPr>
        <w:t>Detalhamento do Diagrama de Seqüência:</w:t>
      </w:r>
      <w:r>
        <w:tab/>
      </w:r>
      <w:r w:rsidR="00B53F6F">
        <w:fldChar w:fldCharType="begin"/>
      </w:r>
      <w:r>
        <w:instrText xml:space="preserve"> PAGEREF _Toc419712418 \h </w:instrText>
      </w:r>
      <w:r w:rsidR="00B53F6F">
        <w:fldChar w:fldCharType="separate"/>
      </w:r>
      <w:r>
        <w:t>145</w:t>
      </w:r>
      <w:r w:rsidR="00B53F6F">
        <w:fldChar w:fldCharType="end"/>
      </w:r>
    </w:p>
    <w:p w:rsidR="00823563" w:rsidRDefault="00B53F6F">
      <w:pPr>
        <w:pStyle w:val="TDC5"/>
      </w:pPr>
      <w:r>
        <w:fldChar w:fldCharType="end"/>
      </w:r>
    </w:p>
    <w:p w:rsidR="005819F8" w:rsidRPr="005819F8" w:rsidRDefault="005819F8" w:rsidP="00263087">
      <w:pPr>
        <w:pStyle w:val="Ttulo1"/>
        <w:tabs>
          <w:tab w:val="clear" w:pos="432"/>
        </w:tabs>
        <w:ind w:left="0" w:firstLine="0"/>
      </w:pPr>
      <w:r>
        <w:br w:type="page"/>
      </w:r>
      <w:bookmarkStart w:id="0" w:name="_Toc419711806"/>
      <w:r w:rsidRPr="005819F8">
        <w:lastRenderedPageBreak/>
        <w:t>Autores</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4"/>
        <w:gridCol w:w="1023"/>
        <w:gridCol w:w="5685"/>
      </w:tblGrid>
      <w:tr w:rsidR="005819F8" w:rsidTr="0037211A">
        <w:tc>
          <w:tcPr>
            <w:tcW w:w="3354" w:type="dxa"/>
          </w:tcPr>
          <w:p w:rsidR="005819F8" w:rsidRPr="0037211A" w:rsidRDefault="005819F8" w:rsidP="0037211A">
            <w:pPr>
              <w:snapToGrid w:val="0"/>
              <w:rPr>
                <w:b/>
                <w:bCs/>
              </w:rPr>
            </w:pPr>
            <w:r w:rsidRPr="0037211A">
              <w:rPr>
                <w:b/>
                <w:bCs/>
              </w:rPr>
              <w:t>Autor</w:t>
            </w:r>
          </w:p>
        </w:tc>
        <w:tc>
          <w:tcPr>
            <w:tcW w:w="1023" w:type="dxa"/>
          </w:tcPr>
          <w:p w:rsidR="005819F8" w:rsidRPr="0037211A" w:rsidRDefault="005819F8" w:rsidP="0037211A">
            <w:pPr>
              <w:snapToGrid w:val="0"/>
              <w:rPr>
                <w:b/>
                <w:bCs/>
              </w:rPr>
            </w:pPr>
            <w:r w:rsidRPr="0037211A">
              <w:rPr>
                <w:b/>
                <w:bCs/>
              </w:rPr>
              <w:t>Versión</w:t>
            </w:r>
          </w:p>
        </w:tc>
        <w:tc>
          <w:tcPr>
            <w:tcW w:w="5685" w:type="dxa"/>
          </w:tcPr>
          <w:p w:rsidR="005819F8" w:rsidRPr="0037211A" w:rsidRDefault="005819F8" w:rsidP="0037211A">
            <w:pPr>
              <w:snapToGrid w:val="0"/>
              <w:rPr>
                <w:b/>
                <w:bCs/>
              </w:rPr>
            </w:pPr>
            <w:r w:rsidRPr="0037211A">
              <w:rPr>
                <w:b/>
                <w:bCs/>
              </w:rPr>
              <w:t>Comentarios</w:t>
            </w:r>
          </w:p>
        </w:tc>
      </w:tr>
      <w:tr w:rsidR="005819F8" w:rsidTr="0037211A">
        <w:tc>
          <w:tcPr>
            <w:tcW w:w="3354" w:type="dxa"/>
          </w:tcPr>
          <w:p w:rsidR="005819F8" w:rsidRDefault="00B53F6F" w:rsidP="0037211A">
            <w:pPr>
              <w:snapToGrid w:val="0"/>
            </w:pPr>
            <w:hyperlink r:id="rId10" w:history="1">
              <w:r w:rsidR="005819F8">
                <w:rPr>
                  <w:rStyle w:val="Hipervnculo"/>
                </w:rPr>
                <w:t>carlos.santacruz@iic.uam.es</w:t>
              </w:r>
            </w:hyperlink>
          </w:p>
          <w:p w:rsidR="005819F8" w:rsidRDefault="00B53F6F" w:rsidP="00DE42A1">
            <w:hyperlink r:id="rId11" w:history="1">
              <w:r w:rsidR="005819F8">
                <w:rPr>
                  <w:rStyle w:val="Hipervnculo"/>
                </w:rPr>
                <w:t>sandra.toloba@iic.uam.es</w:t>
              </w:r>
            </w:hyperlink>
          </w:p>
        </w:tc>
        <w:tc>
          <w:tcPr>
            <w:tcW w:w="1023" w:type="dxa"/>
          </w:tcPr>
          <w:p w:rsidR="005819F8" w:rsidRDefault="005819F8" w:rsidP="0037211A">
            <w:pPr>
              <w:snapToGrid w:val="0"/>
            </w:pPr>
            <w:r>
              <w:t>1.0</w:t>
            </w:r>
          </w:p>
        </w:tc>
        <w:tc>
          <w:tcPr>
            <w:tcW w:w="5685" w:type="dxa"/>
          </w:tcPr>
          <w:p w:rsidR="005819F8" w:rsidRDefault="005819F8" w:rsidP="0037211A">
            <w:pPr>
              <w:snapToGrid w:val="0"/>
            </w:pPr>
            <w:r>
              <w:t>Primeras especificaciones de conexión On-Line de Lynx en Visanet a partir de las especificaciones del sistema batch</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pPr>
            <w:r>
              <w:t>1.1</w:t>
            </w:r>
          </w:p>
        </w:tc>
        <w:tc>
          <w:tcPr>
            <w:tcW w:w="5685" w:type="dxa"/>
          </w:tcPr>
          <w:p w:rsidR="005819F8" w:rsidRDefault="005819F8" w:rsidP="0037211A">
            <w:pPr>
              <w:snapToGrid w:val="0"/>
            </w:pPr>
            <w:r>
              <w:t>Reunión Visanet 2004/09/27:</w:t>
            </w:r>
          </w:p>
          <w:p w:rsidR="005819F8" w:rsidRDefault="005819F8" w:rsidP="0037211A">
            <w:pPr>
              <w:numPr>
                <w:ilvl w:val="0"/>
                <w:numId w:val="2"/>
              </w:numPr>
              <w:tabs>
                <w:tab w:val="left" w:pos="283"/>
              </w:tabs>
              <w:suppressAutoHyphens/>
              <w:spacing w:after="0" w:line="240" w:lineRule="auto"/>
            </w:pPr>
            <w:r>
              <w:t>Incluye la identificación de Ilha (4 numérico) en todos los formatos de entrada a Lynx</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r>
              <w:t>1.2</w:t>
            </w:r>
          </w:p>
        </w:tc>
        <w:tc>
          <w:tcPr>
            <w:tcW w:w="5685" w:type="dxa"/>
          </w:tcPr>
          <w:p w:rsidR="005819F8" w:rsidRDefault="005819F8" w:rsidP="0037211A">
            <w:pPr>
              <w:snapToGrid w:val="0"/>
            </w:pPr>
            <w:r>
              <w:t>Reunión Visanet 2004/09/27:</w:t>
            </w:r>
          </w:p>
          <w:p w:rsidR="005819F8" w:rsidRDefault="005819F8" w:rsidP="0037211A">
            <w:pPr>
              <w:numPr>
                <w:ilvl w:val="0"/>
                <w:numId w:val="5"/>
              </w:numPr>
              <w:tabs>
                <w:tab w:val="left" w:pos="283"/>
              </w:tabs>
              <w:suppressAutoHyphens/>
              <w:spacing w:after="0" w:line="240" w:lineRule="auto"/>
            </w:pPr>
            <w:r>
              <w:t>Añadir campo para código de servicio de las características de la tarjeta (Tabla código de servicio)</w:t>
            </w:r>
          </w:p>
          <w:p w:rsidR="005819F8" w:rsidRDefault="005819F8" w:rsidP="0037211A">
            <w:pPr>
              <w:numPr>
                <w:ilvl w:val="0"/>
                <w:numId w:val="5"/>
              </w:numPr>
              <w:tabs>
                <w:tab w:val="left" w:pos="283"/>
              </w:tabs>
              <w:suppressAutoHyphens/>
              <w:spacing w:after="0" w:line="240" w:lineRule="auto"/>
            </w:pPr>
            <w:r>
              <w:t>Campo fallback (1 posición, 0/2)</w:t>
            </w:r>
          </w:p>
          <w:p w:rsidR="005819F8" w:rsidRDefault="005819F8" w:rsidP="0037211A">
            <w:pPr>
              <w:numPr>
                <w:ilvl w:val="0"/>
                <w:numId w:val="5"/>
              </w:numPr>
              <w:tabs>
                <w:tab w:val="left" w:pos="283"/>
              </w:tabs>
              <w:suppressAutoHyphens/>
              <w:spacing w:after="0" w:line="240" w:lineRule="auto"/>
            </w:pPr>
            <w:r>
              <w:t>Validación de CAM (1 posición L/V/E/N)</w:t>
            </w:r>
          </w:p>
          <w:p w:rsidR="005819F8" w:rsidRDefault="005819F8" w:rsidP="0037211A">
            <w:pPr>
              <w:numPr>
                <w:ilvl w:val="0"/>
                <w:numId w:val="5"/>
              </w:numPr>
              <w:tabs>
                <w:tab w:val="left" w:pos="283"/>
              </w:tabs>
              <w:suppressAutoHyphens/>
              <w:spacing w:after="0" w:line="240" w:lineRule="auto"/>
            </w:pPr>
            <w:r>
              <w:t>Añadir los campos de EMV (TVR,  10 posiciones)</w:t>
            </w:r>
          </w:p>
          <w:p w:rsidR="005819F8" w:rsidRDefault="005819F8" w:rsidP="0037211A">
            <w:pPr>
              <w:numPr>
                <w:ilvl w:val="0"/>
                <w:numId w:val="5"/>
              </w:numPr>
              <w:tabs>
                <w:tab w:val="left" w:pos="283"/>
              </w:tabs>
              <w:suppressAutoHyphens/>
              <w:spacing w:after="0" w:line="240" w:lineRule="auto"/>
            </w:pPr>
            <w:r>
              <w:t>Nuevo mensaje de actualización de TVR en la segunda decisión con ID de la original, código de respuesta y código de la que ha cambiado</w:t>
            </w:r>
          </w:p>
          <w:p w:rsidR="005819F8" w:rsidRDefault="005819F8" w:rsidP="0037211A">
            <w:pPr>
              <w:numPr>
                <w:ilvl w:val="0"/>
                <w:numId w:val="5"/>
              </w:numPr>
              <w:tabs>
                <w:tab w:val="left" w:pos="283"/>
              </w:tabs>
              <w:suppressAutoHyphens/>
              <w:spacing w:after="0" w:line="240" w:lineRule="auto"/>
            </w:pPr>
            <w:r>
              <w:t>Cambio de ID único a 20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2004/09/29:</w:t>
            </w:r>
          </w:p>
          <w:p w:rsidR="005819F8" w:rsidRDefault="005819F8" w:rsidP="0037211A">
            <w:pPr>
              <w:numPr>
                <w:ilvl w:val="0"/>
                <w:numId w:val="3"/>
              </w:numPr>
              <w:tabs>
                <w:tab w:val="left" w:pos="283"/>
              </w:tabs>
              <w:suppressAutoHyphens/>
              <w:spacing w:after="0" w:line="240" w:lineRule="auto"/>
            </w:pPr>
            <w:r>
              <w:t>Campo: VBV (Verified By Visa), 2 posiciones</w:t>
            </w:r>
          </w:p>
          <w:p w:rsidR="005819F8" w:rsidRDefault="005819F8" w:rsidP="0037211A">
            <w:pPr>
              <w:numPr>
                <w:ilvl w:val="0"/>
                <w:numId w:val="3"/>
              </w:numPr>
              <w:tabs>
                <w:tab w:val="left" w:pos="283"/>
              </w:tabs>
              <w:suppressAutoHyphens/>
              <w:spacing w:after="0" w:line="240" w:lineRule="auto"/>
            </w:pPr>
            <w:r>
              <w:t>Campo: Quien respondió, 3 posiciones</w:t>
            </w:r>
          </w:p>
        </w:tc>
      </w:tr>
      <w:tr w:rsidR="005819F8" w:rsidTr="0037211A">
        <w:tc>
          <w:tcPr>
            <w:tcW w:w="3354" w:type="dxa"/>
          </w:tcPr>
          <w:p w:rsidR="005819F8" w:rsidRDefault="005819F8" w:rsidP="0037211A">
            <w:pPr>
              <w:snapToGrid w:val="0"/>
            </w:pPr>
          </w:p>
        </w:tc>
        <w:tc>
          <w:tcPr>
            <w:tcW w:w="1023" w:type="dxa"/>
          </w:tcPr>
          <w:p w:rsidR="005819F8" w:rsidRDefault="005819F8" w:rsidP="0037211A">
            <w:pPr>
              <w:snapToGrid w:val="0"/>
              <w:ind w:left="20" w:right="-10"/>
            </w:pPr>
          </w:p>
        </w:tc>
        <w:tc>
          <w:tcPr>
            <w:tcW w:w="5685" w:type="dxa"/>
          </w:tcPr>
          <w:p w:rsidR="005819F8" w:rsidRDefault="005819F8" w:rsidP="0037211A">
            <w:pPr>
              <w:snapToGrid w:val="0"/>
            </w:pPr>
            <w:r>
              <w:t>Reunión Visanet 2004/09/30:</w:t>
            </w:r>
          </w:p>
          <w:p w:rsidR="005819F8" w:rsidRDefault="005819F8" w:rsidP="0037211A">
            <w:pPr>
              <w:numPr>
                <w:ilvl w:val="0"/>
                <w:numId w:val="4"/>
              </w:numPr>
              <w:tabs>
                <w:tab w:val="left" w:pos="283"/>
              </w:tabs>
              <w:suppressAutoHyphens/>
              <w:spacing w:after="0" w:line="240" w:lineRule="auto"/>
            </w:pPr>
            <w:r>
              <w:t>Campo CDC, 1 posición 0/1, BB presta dinero para comprar material de construcción y se compra con la tarjeta</w:t>
            </w:r>
          </w:p>
        </w:tc>
      </w:tr>
      <w:tr w:rsidR="00263087" w:rsidTr="0037211A">
        <w:tc>
          <w:tcPr>
            <w:tcW w:w="3354" w:type="dxa"/>
          </w:tcPr>
          <w:p w:rsidR="00263087" w:rsidRDefault="00B53F6F" w:rsidP="0037211A">
            <w:pPr>
              <w:snapToGrid w:val="0"/>
            </w:pPr>
            <w:hyperlink r:id="rId12" w:history="1">
              <w:r w:rsidR="00263087">
                <w:rPr>
                  <w:rStyle w:val="Hipervnculo"/>
                </w:rPr>
                <w:t>carlos.santacruz@iic.uam.es</w:t>
              </w:r>
            </w:hyperlink>
          </w:p>
          <w:p w:rsidR="00263087" w:rsidRDefault="00B53F6F" w:rsidP="00DE42A1">
            <w:hyperlink r:id="rId13" w:history="1">
              <w:r w:rsidR="00263087">
                <w:rPr>
                  <w:rStyle w:val="Hipervnculo"/>
                </w:rPr>
                <w:t>pedro.pascual@iic.uam.es</w:t>
              </w:r>
            </w:hyperlink>
          </w:p>
          <w:p w:rsidR="00263087" w:rsidRDefault="00B53F6F" w:rsidP="00DE42A1">
            <w:hyperlink r:id="rId14" w:history="1">
              <w:r w:rsidR="00263087">
                <w:rPr>
                  <w:rStyle w:val="Hipervnculo"/>
                </w:rPr>
                <w:t>sandra.toloba@iic.uam.es</w:t>
              </w:r>
            </w:hyperlink>
          </w:p>
        </w:tc>
        <w:tc>
          <w:tcPr>
            <w:tcW w:w="1023" w:type="dxa"/>
          </w:tcPr>
          <w:p w:rsidR="00263087" w:rsidRDefault="00263087" w:rsidP="0037211A">
            <w:pPr>
              <w:snapToGrid w:val="0"/>
              <w:ind w:left="20" w:right="-10"/>
            </w:pPr>
            <w:r>
              <w:t>1.5</w:t>
            </w:r>
          </w:p>
          <w:p w:rsidR="00263087" w:rsidRDefault="00263087" w:rsidP="0037211A">
            <w:pPr>
              <w:ind w:left="20" w:right="-10"/>
            </w:pPr>
          </w:p>
        </w:tc>
        <w:tc>
          <w:tcPr>
            <w:tcW w:w="5685" w:type="dxa"/>
          </w:tcPr>
          <w:p w:rsidR="00263087" w:rsidRDefault="00263087" w:rsidP="0037211A">
            <w:pPr>
              <w:numPr>
                <w:ilvl w:val="0"/>
                <w:numId w:val="6"/>
              </w:numPr>
              <w:tabs>
                <w:tab w:val="left" w:pos="283"/>
              </w:tabs>
              <w:suppressAutoHyphens/>
              <w:snapToGrid w:val="0"/>
              <w:spacing w:after="0" w:line="240" w:lineRule="auto"/>
            </w:pPr>
            <w:r>
              <w:t>Descripción de arquitectura en 3 capas</w:t>
            </w:r>
          </w:p>
          <w:p w:rsidR="00263087" w:rsidRDefault="00263087" w:rsidP="0037211A">
            <w:pPr>
              <w:numPr>
                <w:ilvl w:val="0"/>
                <w:numId w:val="6"/>
              </w:numPr>
              <w:tabs>
                <w:tab w:val="left" w:pos="283"/>
              </w:tabs>
              <w:suppressAutoHyphens/>
              <w:spacing w:after="0" w:line="240" w:lineRule="auto"/>
            </w:pPr>
            <w:r>
              <w:t>Definición de requerimientos de la reunión de septiembre de 2004</w:t>
            </w:r>
          </w:p>
          <w:p w:rsidR="00263087" w:rsidRDefault="00263087" w:rsidP="0037211A">
            <w:pPr>
              <w:numPr>
                <w:ilvl w:val="0"/>
                <w:numId w:val="6"/>
              </w:numPr>
              <w:tabs>
                <w:tab w:val="left" w:pos="283"/>
              </w:tabs>
              <w:suppressAutoHyphens/>
              <w:spacing w:after="0" w:line="240" w:lineRule="auto"/>
            </w:pPr>
            <w:r>
              <w:t>Eliminadas las referencias a Lynx online, hasta que se fije migración a esta versión de Lynx</w:t>
            </w:r>
          </w:p>
          <w:p w:rsidR="00263087" w:rsidRDefault="00263087" w:rsidP="0037211A">
            <w:pPr>
              <w:numPr>
                <w:ilvl w:val="0"/>
                <w:numId w:val="6"/>
              </w:numPr>
              <w:tabs>
                <w:tab w:val="left" w:pos="283"/>
              </w:tabs>
              <w:suppressAutoHyphens/>
              <w:spacing w:after="0" w:line="240" w:lineRule="auto"/>
            </w:pPr>
            <w:r>
              <w:t>Eliminación el mensaje CT de los campos: Cadeia, Parcelado, Compra e Saque, Monitoría Forçada, Data de última atividade, Status atividade</w:t>
            </w:r>
          </w:p>
          <w:p w:rsidR="00263087" w:rsidRDefault="00263087" w:rsidP="0037211A">
            <w:pPr>
              <w:numPr>
                <w:ilvl w:val="0"/>
                <w:numId w:val="6"/>
              </w:numPr>
              <w:tabs>
                <w:tab w:val="left" w:pos="283"/>
              </w:tabs>
              <w:suppressAutoHyphens/>
              <w:spacing w:after="0" w:line="240" w:lineRule="auto"/>
            </w:pPr>
            <w:r>
              <w:t>Nuevos campos en mensaje CT: campos NSE (ítem 44 de versión 5)  e ítems 52, 53, 54, 55,  116 de versión 5</w:t>
            </w:r>
          </w:p>
          <w:p w:rsidR="00263087" w:rsidRDefault="00263087" w:rsidP="0037211A">
            <w:pPr>
              <w:numPr>
                <w:ilvl w:val="0"/>
                <w:numId w:val="6"/>
              </w:numPr>
              <w:tabs>
                <w:tab w:val="left" w:pos="283"/>
              </w:tabs>
              <w:suppressAutoHyphens/>
              <w:spacing w:after="0" w:line="240" w:lineRule="auto"/>
            </w:pPr>
            <w:r>
              <w:t>Modificación de ilha a 11 posiciones numéricas</w:t>
            </w:r>
          </w:p>
          <w:p w:rsidR="00263087" w:rsidRDefault="00263087" w:rsidP="0037211A">
            <w:pPr>
              <w:numPr>
                <w:ilvl w:val="0"/>
                <w:numId w:val="6"/>
              </w:numPr>
              <w:tabs>
                <w:tab w:val="left" w:pos="283"/>
              </w:tabs>
              <w:suppressAutoHyphens/>
              <w:spacing w:after="0" w:line="240" w:lineRule="auto"/>
            </w:pPr>
            <w:r>
              <w:t xml:space="preserve">Nuevos códigos de respuesta y </w:t>
            </w:r>
            <w:smartTag w:uri="urn:schemas-microsoft-com:office:smarttags" w:element="PersonName">
              <w:smartTagPr>
                <w:attr w:name="ProductID" w:val="EM por EMV"/>
              </w:smartTagPr>
              <w:r>
                <w:t>EM por EMV</w:t>
              </w:r>
            </w:smartTag>
          </w:p>
          <w:p w:rsidR="00263087" w:rsidRDefault="00263087" w:rsidP="0037211A">
            <w:pPr>
              <w:numPr>
                <w:ilvl w:val="0"/>
                <w:numId w:val="6"/>
              </w:numPr>
              <w:tabs>
                <w:tab w:val="left" w:pos="283"/>
              </w:tabs>
              <w:suppressAutoHyphens/>
              <w:spacing w:after="0" w:line="240" w:lineRule="auto"/>
            </w:pPr>
            <w:r>
              <w:t>Nuevos ficheros: microarchivos y facturación e-Lynx</w:t>
            </w:r>
          </w:p>
        </w:tc>
      </w:tr>
      <w:tr w:rsidR="00263087" w:rsidTr="0037211A">
        <w:tc>
          <w:tcPr>
            <w:tcW w:w="3354" w:type="dxa"/>
          </w:tcPr>
          <w:p w:rsidR="00263087" w:rsidRDefault="00B53F6F" w:rsidP="0037211A">
            <w:pPr>
              <w:snapToGrid w:val="0"/>
            </w:pPr>
            <w:hyperlink r:id="rId15" w:history="1">
              <w:r w:rsidR="00263087">
                <w:rPr>
                  <w:rStyle w:val="Hipervnculo"/>
                </w:rPr>
                <w:t>pedro.pascual@iic.uam.es</w:t>
              </w:r>
            </w:hyperlink>
          </w:p>
        </w:tc>
        <w:tc>
          <w:tcPr>
            <w:tcW w:w="1023" w:type="dxa"/>
          </w:tcPr>
          <w:p w:rsidR="00263087" w:rsidRDefault="00263087" w:rsidP="0037211A">
            <w:pPr>
              <w:snapToGrid w:val="0"/>
              <w:ind w:left="20" w:right="-10"/>
            </w:pPr>
            <w:r>
              <w:t>1.6</w:t>
            </w:r>
          </w:p>
        </w:tc>
        <w:tc>
          <w:tcPr>
            <w:tcW w:w="5685" w:type="dxa"/>
          </w:tcPr>
          <w:p w:rsidR="00263087" w:rsidRDefault="00263087" w:rsidP="0037211A">
            <w:pPr>
              <w:snapToGrid w:val="0"/>
            </w:pPr>
            <w:r>
              <w:t>Revisión por parte de visanet de versión 1.5</w:t>
            </w:r>
          </w:p>
          <w:p w:rsidR="00263087" w:rsidRDefault="00263087" w:rsidP="0037211A">
            <w:pPr>
              <w:numPr>
                <w:ilvl w:val="0"/>
                <w:numId w:val="6"/>
              </w:numPr>
              <w:tabs>
                <w:tab w:val="left" w:pos="283"/>
              </w:tabs>
              <w:suppressAutoHyphens/>
              <w:spacing w:after="0" w:line="240" w:lineRule="auto"/>
            </w:pPr>
            <w:r>
              <w:t xml:space="preserve">Eliminado el highlight de cambios aprobados por visanet </w:t>
            </w:r>
          </w:p>
          <w:p w:rsidR="00263087" w:rsidRDefault="00263087" w:rsidP="0037211A">
            <w:pPr>
              <w:numPr>
                <w:ilvl w:val="0"/>
                <w:numId w:val="6"/>
              </w:numPr>
              <w:tabs>
                <w:tab w:val="left" w:pos="283"/>
              </w:tabs>
              <w:suppressAutoHyphens/>
              <w:spacing w:after="0" w:line="240" w:lineRule="auto"/>
            </w:pPr>
            <w:r>
              <w:lastRenderedPageBreak/>
              <w:t>Añadida la columna 'Default' en mensaje 'OP', con valor por defecto cuando no se pueda rellenar. Hemos intentado poner los valores 'Desconhecido', o bien zerado</w:t>
            </w:r>
          </w:p>
          <w:p w:rsidR="00263087" w:rsidRDefault="00263087" w:rsidP="0037211A">
            <w:pPr>
              <w:numPr>
                <w:ilvl w:val="0"/>
                <w:numId w:val="6"/>
              </w:numPr>
              <w:tabs>
                <w:tab w:val="left" w:pos="283"/>
              </w:tabs>
              <w:suppressAutoHyphens/>
              <w:spacing w:after="0" w:line="240" w:lineRule="auto"/>
            </w:pPr>
            <w:r>
              <w:t>Modificada descripción y valores del campo  'ID host' del mensaje OP</w:t>
            </w:r>
          </w:p>
          <w:p w:rsidR="00263087" w:rsidRDefault="00263087" w:rsidP="0037211A">
            <w:pPr>
              <w:numPr>
                <w:ilvl w:val="0"/>
                <w:numId w:val="6"/>
              </w:numPr>
              <w:tabs>
                <w:tab w:val="left" w:pos="283"/>
              </w:tabs>
              <w:suppressAutoHyphens/>
              <w:spacing w:after="0" w:line="240" w:lineRule="auto"/>
            </w:pPr>
            <w:r>
              <w:t xml:space="preserve">Eliminado el campo 'Set' de OP, y todas las referencias al campo 'Ilha' de NSE </w:t>
            </w:r>
          </w:p>
          <w:p w:rsidR="00263087" w:rsidRDefault="00263087" w:rsidP="0037211A">
            <w:pPr>
              <w:numPr>
                <w:ilvl w:val="0"/>
                <w:numId w:val="6"/>
              </w:numPr>
              <w:tabs>
                <w:tab w:val="left" w:pos="283"/>
              </w:tabs>
              <w:suppressAutoHyphens/>
              <w:spacing w:after="0" w:line="240" w:lineRule="auto"/>
            </w:pPr>
            <w:r>
              <w:t xml:space="preserve">Añadidos valores de 'Desconhecido' a 'Senha', 'CVV2', 'Origen de Autorización', 'Código de servicio', 'Quem respondeu', 'ECI/VBV' de mensaje OP. </w:t>
            </w:r>
          </w:p>
          <w:p w:rsidR="00263087" w:rsidRDefault="00263087" w:rsidP="0037211A">
            <w:pPr>
              <w:numPr>
                <w:ilvl w:val="0"/>
                <w:numId w:val="6"/>
              </w:numPr>
              <w:tabs>
                <w:tab w:val="left" w:pos="283"/>
              </w:tabs>
              <w:suppressAutoHyphens/>
              <w:spacing w:after="0" w:line="240" w:lineRule="auto"/>
            </w:pPr>
            <w:r>
              <w:t>Añadido campo CODIGO_POS</w:t>
            </w:r>
          </w:p>
          <w:p w:rsidR="00263087" w:rsidRDefault="00263087" w:rsidP="0037211A">
            <w:pPr>
              <w:numPr>
                <w:ilvl w:val="0"/>
                <w:numId w:val="6"/>
              </w:numPr>
              <w:tabs>
                <w:tab w:val="left" w:pos="283"/>
              </w:tabs>
              <w:suppressAutoHyphens/>
              <w:spacing w:after="0" w:line="240" w:lineRule="auto"/>
            </w:pPr>
            <w:r>
              <w:t xml:space="preserve">Hemos mantenido 15 brancos en mensaje de OP; no hay que mantener el tamaño del mensaje. Es mejor que el mensaje sea pequeño </w:t>
            </w:r>
          </w:p>
          <w:p w:rsidR="00263087" w:rsidRDefault="00263087" w:rsidP="0037211A">
            <w:pPr>
              <w:numPr>
                <w:ilvl w:val="0"/>
                <w:numId w:val="6"/>
              </w:numPr>
              <w:tabs>
                <w:tab w:val="left" w:pos="283"/>
              </w:tabs>
              <w:suppressAutoHyphens/>
              <w:spacing w:after="0" w:line="240" w:lineRule="auto"/>
            </w:pPr>
            <w:r>
              <w:t xml:space="preserve">Queda confirmado que el campo actual MCC del catastro (mensaje CT) es el de VISA </w:t>
            </w:r>
          </w:p>
          <w:p w:rsidR="00263087" w:rsidRDefault="00263087" w:rsidP="0037211A">
            <w:pPr>
              <w:numPr>
                <w:ilvl w:val="0"/>
                <w:numId w:val="6"/>
              </w:numPr>
              <w:tabs>
                <w:tab w:val="left" w:pos="283"/>
              </w:tabs>
              <w:suppressAutoHyphens/>
              <w:spacing w:after="0" w:line="240" w:lineRule="auto"/>
            </w:pPr>
            <w:r>
              <w:t xml:space="preserve">Eliminados campos NSE de catastro, mensaje CT. El 'indicador internet' era uno de ellos, según mail de Valter Lanfranchi del 2004 09 30 </w:t>
            </w:r>
          </w:p>
          <w:p w:rsidR="00263087" w:rsidRDefault="00263087" w:rsidP="0037211A">
            <w:pPr>
              <w:numPr>
                <w:ilvl w:val="0"/>
                <w:numId w:val="6"/>
              </w:numPr>
              <w:tabs>
                <w:tab w:val="left" w:pos="283"/>
              </w:tabs>
              <w:suppressAutoHyphens/>
              <w:spacing w:after="0" w:line="240" w:lineRule="auto"/>
            </w:pPr>
            <w:r>
              <w:t xml:space="preserve">Modificada la descripción del campo valor en mensaje FR </w:t>
            </w:r>
          </w:p>
          <w:p w:rsidR="00263087" w:rsidRDefault="00263087" w:rsidP="0037211A">
            <w:pPr>
              <w:numPr>
                <w:ilvl w:val="0"/>
                <w:numId w:val="6"/>
              </w:numPr>
              <w:tabs>
                <w:tab w:val="left" w:pos="283"/>
              </w:tabs>
              <w:suppressAutoHyphens/>
              <w:spacing w:after="0" w:line="240" w:lineRule="auto"/>
            </w:pPr>
            <w:r>
              <w:t xml:space="preserve">El campo 'Cartao' del mensaje de solicitudes de copia (SC) hemos confirmado que está entrando en la actualidad con 16 posiciones (6 de bin y 10 de tarjeta). Lo mantenemos con 19 en el nuevo layout. </w:t>
            </w:r>
          </w:p>
          <w:p w:rsidR="00263087" w:rsidRDefault="00263087" w:rsidP="0037211A">
            <w:pPr>
              <w:numPr>
                <w:ilvl w:val="0"/>
                <w:numId w:val="6"/>
              </w:numPr>
              <w:tabs>
                <w:tab w:val="left" w:pos="283"/>
              </w:tabs>
              <w:suppressAutoHyphens/>
              <w:spacing w:after="0" w:line="240" w:lineRule="auto"/>
            </w:pPr>
            <w:r>
              <w:t xml:space="preserve">Aumentado el campo 'Cartao' del mensaje CB (comprobantes bloqueados) a 19 posiciones </w:t>
            </w:r>
          </w:p>
          <w:p w:rsidR="00263087" w:rsidRDefault="00263087" w:rsidP="0037211A">
            <w:pPr>
              <w:numPr>
                <w:ilvl w:val="0"/>
                <w:numId w:val="6"/>
              </w:numPr>
              <w:tabs>
                <w:tab w:val="left" w:pos="283"/>
              </w:tabs>
              <w:suppressAutoHyphens/>
              <w:spacing w:after="0" w:line="240" w:lineRule="auto"/>
            </w:pPr>
            <w:r>
              <w:t xml:space="preserve">Añadidas las calificaciones neuronal y paramétrica y los nuevos campos al fichero descargado por microarchivos para ser enviado a las entidades. Sólo se han añadido los que en el 'Fichero Operaciones Proposto .xls' aparecen en las telas de emisor. Los campos 'Quem respondeu', 'TVR', 'Chave de controle' no se han añadido a microarchivos. </w:t>
            </w:r>
          </w:p>
          <w:p w:rsidR="00263087" w:rsidRDefault="00263087" w:rsidP="0037211A">
            <w:pPr>
              <w:numPr>
                <w:ilvl w:val="0"/>
                <w:numId w:val="6"/>
              </w:numPr>
              <w:tabs>
                <w:tab w:val="left" w:pos="283"/>
              </w:tabs>
              <w:suppressAutoHyphens/>
              <w:spacing w:after="0" w:line="240" w:lineRule="auto"/>
            </w:pPr>
            <w:r>
              <w:t xml:space="preserve">Añadido nuevo valor '3' de la 'Capacidad de terminal' </w:t>
            </w:r>
          </w:p>
          <w:p w:rsidR="00263087" w:rsidRDefault="00263087" w:rsidP="0037211A">
            <w:pPr>
              <w:numPr>
                <w:ilvl w:val="0"/>
                <w:numId w:val="6"/>
              </w:numPr>
              <w:tabs>
                <w:tab w:val="left" w:pos="283"/>
              </w:tabs>
              <w:suppressAutoHyphens/>
              <w:spacing w:after="0" w:line="240" w:lineRule="auto"/>
            </w:pPr>
            <w:r>
              <w:t xml:space="preserve">Añadido layout de alertas de emisor descargadas de </w:t>
            </w:r>
            <w:smartTag w:uri="urn:schemas-microsoft-com:office:smarttags" w:element="PersonName">
              <w:smartTagPr>
                <w:attr w:name="ProductID" w:val="la BD. Se"/>
              </w:smartTagPr>
              <w:r>
                <w:t>la BD. Se</w:t>
              </w:r>
            </w:smartTag>
            <w:r>
              <w:t xml:space="preserve"> han añadido al formato actual los campos nuevos de la operación, con el mismo criterio que para microarchivos</w:t>
            </w:r>
          </w:p>
        </w:tc>
      </w:tr>
      <w:tr w:rsidR="00263087" w:rsidTr="0037211A">
        <w:tc>
          <w:tcPr>
            <w:tcW w:w="3354" w:type="dxa"/>
          </w:tcPr>
          <w:p w:rsidR="00263087" w:rsidRDefault="00B53F6F" w:rsidP="0037211A">
            <w:pPr>
              <w:snapToGrid w:val="0"/>
            </w:pPr>
            <w:hyperlink r:id="rId16" w:history="1">
              <w:r w:rsidR="00263087">
                <w:rPr>
                  <w:rStyle w:val="Hipervnculo"/>
                </w:rPr>
                <w:t>pedro.pascual@iic.uam.es</w:t>
              </w:r>
            </w:hyperlink>
          </w:p>
        </w:tc>
        <w:tc>
          <w:tcPr>
            <w:tcW w:w="1023" w:type="dxa"/>
          </w:tcPr>
          <w:p w:rsidR="00263087" w:rsidRDefault="00263087" w:rsidP="0037211A">
            <w:pPr>
              <w:snapToGrid w:val="0"/>
              <w:ind w:left="20" w:right="-10"/>
            </w:pPr>
            <w:r>
              <w:t>1.7</w:t>
            </w:r>
          </w:p>
        </w:tc>
        <w:tc>
          <w:tcPr>
            <w:tcW w:w="5685" w:type="dxa"/>
          </w:tcPr>
          <w:p w:rsidR="00263087" w:rsidRDefault="00263087" w:rsidP="0037211A">
            <w:pPr>
              <w:snapToGrid w:val="0"/>
            </w:pPr>
            <w:r>
              <w:t>Revisión de layout de operaciones</w:t>
            </w:r>
          </w:p>
          <w:p w:rsidR="00263087" w:rsidRDefault="00263087" w:rsidP="0037211A">
            <w:pPr>
              <w:numPr>
                <w:ilvl w:val="0"/>
                <w:numId w:val="8"/>
              </w:numPr>
              <w:tabs>
                <w:tab w:val="left" w:pos="283"/>
              </w:tabs>
              <w:suppressAutoHyphens/>
              <w:spacing w:after="0" w:line="240" w:lineRule="auto"/>
            </w:pPr>
            <w:r>
              <w:t>Eliminado highlight de lo aprobado</w:t>
            </w:r>
          </w:p>
          <w:p w:rsidR="00263087" w:rsidRDefault="00263087" w:rsidP="0037211A">
            <w:pPr>
              <w:numPr>
                <w:ilvl w:val="0"/>
                <w:numId w:val="8"/>
              </w:numPr>
              <w:tabs>
                <w:tab w:val="left" w:pos="283"/>
              </w:tabs>
              <w:suppressAutoHyphens/>
              <w:spacing w:after="0" w:line="240" w:lineRule="auto"/>
            </w:pPr>
            <w:r>
              <w:t>Alterado valor por defecto de OP de 'Tipo de operación', 'país comercio', 'parcelado', 'no parcelas', nombre EC</w:t>
            </w:r>
          </w:p>
          <w:p w:rsidR="00263087" w:rsidRDefault="00263087" w:rsidP="0037211A">
            <w:pPr>
              <w:numPr>
                <w:ilvl w:val="0"/>
                <w:numId w:val="8"/>
              </w:numPr>
              <w:tabs>
                <w:tab w:val="left" w:pos="283"/>
              </w:tabs>
              <w:suppressAutoHyphens/>
              <w:spacing w:after="0" w:line="240" w:lineRule="auto"/>
            </w:pPr>
            <w:r>
              <w:t>Actualizado tipo de dato de fecha, crédito, Quem respondeu, ECI/VBV, CDC</w:t>
            </w:r>
          </w:p>
          <w:p w:rsidR="00263087" w:rsidRDefault="00263087" w:rsidP="0037211A">
            <w:pPr>
              <w:numPr>
                <w:ilvl w:val="0"/>
                <w:numId w:val="8"/>
              </w:numPr>
              <w:tabs>
                <w:tab w:val="left" w:pos="283"/>
              </w:tabs>
              <w:suppressAutoHyphens/>
              <w:spacing w:after="0" w:line="240" w:lineRule="auto"/>
            </w:pPr>
            <w:r>
              <w:t>Actualizado el nombre y tamaño de 'número terminal'</w:t>
            </w:r>
          </w:p>
          <w:p w:rsidR="00263087" w:rsidRDefault="00263087" w:rsidP="0037211A">
            <w:pPr>
              <w:numPr>
                <w:ilvl w:val="0"/>
                <w:numId w:val="8"/>
              </w:numPr>
              <w:tabs>
                <w:tab w:val="left" w:pos="283"/>
              </w:tabs>
              <w:suppressAutoHyphens/>
              <w:spacing w:after="0" w:line="240" w:lineRule="auto"/>
            </w:pPr>
            <w:r>
              <w:t>Corregidos los tamaños de registro de todos los mensajes</w:t>
            </w:r>
          </w:p>
          <w:p w:rsidR="00263087" w:rsidRDefault="00263087" w:rsidP="0037211A">
            <w:pPr>
              <w:numPr>
                <w:ilvl w:val="0"/>
                <w:numId w:val="8"/>
              </w:numPr>
              <w:tabs>
                <w:tab w:val="left" w:pos="283"/>
              </w:tabs>
              <w:suppressAutoHyphens/>
              <w:spacing w:after="0" w:line="240" w:lineRule="auto"/>
            </w:pPr>
            <w:r>
              <w:t>Añadida nomenclatura de ficheros AMEX y MASTERCARD y corregido nombre de internacionales</w:t>
            </w:r>
          </w:p>
          <w:p w:rsidR="00263087" w:rsidRDefault="00263087" w:rsidP="0037211A">
            <w:pPr>
              <w:numPr>
                <w:ilvl w:val="0"/>
                <w:numId w:val="8"/>
              </w:numPr>
              <w:tabs>
                <w:tab w:val="left" w:pos="283"/>
              </w:tabs>
              <w:suppressAutoHyphens/>
              <w:spacing w:after="0" w:line="240" w:lineRule="auto"/>
            </w:pPr>
            <w:r>
              <w:lastRenderedPageBreak/>
              <w:t>Aclaración de importe en dólares para OP/FR de tarjeta local en comercio extranjero</w:t>
            </w:r>
          </w:p>
          <w:p w:rsidR="00263087" w:rsidRDefault="00263087" w:rsidP="0037211A">
            <w:pPr>
              <w:numPr>
                <w:ilvl w:val="0"/>
                <w:numId w:val="8"/>
              </w:numPr>
              <w:tabs>
                <w:tab w:val="left" w:pos="283"/>
              </w:tabs>
              <w:suppressAutoHyphens/>
              <w:spacing w:after="0" w:line="240" w:lineRule="auto"/>
            </w:pPr>
            <w:r>
              <w:t>Nuevas Tablas 8, 18, 19, 20 y 21, y actualización de valores de tabla 7 (CVV2)</w:t>
            </w:r>
          </w:p>
          <w:p w:rsidR="00263087" w:rsidRDefault="00263087" w:rsidP="0037211A">
            <w:pPr>
              <w:numPr>
                <w:ilvl w:val="0"/>
                <w:numId w:val="8"/>
              </w:numPr>
              <w:tabs>
                <w:tab w:val="left" w:pos="283"/>
              </w:tabs>
              <w:suppressAutoHyphens/>
              <w:spacing w:after="0" w:line="240" w:lineRule="auto"/>
            </w:pPr>
            <w:r>
              <w:t>Actualización de valores por defecto de algunos campos</w:t>
            </w:r>
          </w:p>
          <w:p w:rsidR="00263087" w:rsidRDefault="00263087" w:rsidP="0037211A">
            <w:pPr>
              <w:numPr>
                <w:ilvl w:val="0"/>
                <w:numId w:val="8"/>
              </w:numPr>
              <w:tabs>
                <w:tab w:val="left" w:pos="283"/>
              </w:tabs>
              <w:suppressAutoHyphens/>
              <w:spacing w:after="0" w:line="240" w:lineRule="auto"/>
            </w:pPr>
            <w:r>
              <w:t xml:space="preserve">Referencia a tabla 18 de crédito/débito en diversos mensajes </w:t>
            </w:r>
          </w:p>
          <w:p w:rsidR="00263087" w:rsidRDefault="00263087" w:rsidP="0037211A">
            <w:pPr>
              <w:numPr>
                <w:ilvl w:val="0"/>
                <w:numId w:val="8"/>
              </w:numPr>
              <w:tabs>
                <w:tab w:val="left" w:pos="283"/>
              </w:tabs>
              <w:suppressAutoHyphens/>
              <w:spacing w:after="0" w:line="240" w:lineRule="auto"/>
            </w:pPr>
            <w:r>
              <w:t>Actualizado layout de alertas de emisor a versión 3.6 con nuevos campos de visanet</w:t>
            </w:r>
          </w:p>
          <w:p w:rsidR="00263087" w:rsidRDefault="00263087" w:rsidP="0037211A">
            <w:pPr>
              <w:numPr>
                <w:ilvl w:val="0"/>
                <w:numId w:val="8"/>
              </w:numPr>
              <w:tabs>
                <w:tab w:val="left" w:pos="283"/>
              </w:tabs>
              <w:suppressAutoHyphens/>
              <w:spacing w:after="0" w:line="240" w:lineRule="auto"/>
            </w:pPr>
            <w:r>
              <w:t>Sincronizadas tablas de valores con Layout Operaçoes Visanet 20050126</w:t>
            </w:r>
          </w:p>
        </w:tc>
      </w:tr>
      <w:tr w:rsidR="00263087" w:rsidTr="0037211A">
        <w:tc>
          <w:tcPr>
            <w:tcW w:w="3354" w:type="dxa"/>
          </w:tcPr>
          <w:p w:rsidR="00263087" w:rsidRDefault="00B53F6F" w:rsidP="0037211A">
            <w:pPr>
              <w:snapToGrid w:val="0"/>
            </w:pPr>
            <w:hyperlink r:id="rId17" w:history="1">
              <w:r w:rsidR="00263087">
                <w:rPr>
                  <w:rStyle w:val="Hipervnculo"/>
                </w:rPr>
                <w:t>pedro.pascual@iic.uam.es</w:t>
              </w:r>
            </w:hyperlink>
          </w:p>
        </w:tc>
        <w:tc>
          <w:tcPr>
            <w:tcW w:w="1023" w:type="dxa"/>
          </w:tcPr>
          <w:p w:rsidR="00263087" w:rsidRDefault="00263087" w:rsidP="0037211A">
            <w:pPr>
              <w:snapToGrid w:val="0"/>
              <w:ind w:left="20" w:right="-10"/>
            </w:pPr>
            <w:r>
              <w:t>1.8</w:t>
            </w:r>
          </w:p>
        </w:tc>
        <w:tc>
          <w:tcPr>
            <w:tcW w:w="5685" w:type="dxa"/>
          </w:tcPr>
          <w:p w:rsidR="00263087" w:rsidRDefault="00263087" w:rsidP="0037211A">
            <w:pPr>
              <w:snapToGrid w:val="0"/>
            </w:pPr>
            <w:r>
              <w:t>Ajustes a catastro y algunas tablas</w:t>
            </w:r>
          </w:p>
          <w:p w:rsidR="00263087" w:rsidRDefault="00263087" w:rsidP="0037211A">
            <w:pPr>
              <w:numPr>
                <w:ilvl w:val="0"/>
                <w:numId w:val="16"/>
              </w:numPr>
              <w:tabs>
                <w:tab w:val="left" w:pos="283"/>
              </w:tabs>
              <w:suppressAutoHyphens/>
              <w:spacing w:after="0" w:line="240" w:lineRule="auto"/>
            </w:pPr>
            <w:r>
              <w:t>Eliminación de resalte de cambios anteriores</w:t>
            </w:r>
          </w:p>
          <w:p w:rsidR="00263087" w:rsidRDefault="00263087" w:rsidP="0037211A">
            <w:pPr>
              <w:numPr>
                <w:ilvl w:val="0"/>
                <w:numId w:val="16"/>
              </w:numPr>
              <w:tabs>
                <w:tab w:val="left" w:pos="283"/>
              </w:tabs>
              <w:suppressAutoHyphens/>
              <w:spacing w:after="0" w:line="240" w:lineRule="auto"/>
            </w:pPr>
            <w:r>
              <w:t>Eliminados algunos campos del mensaje de catastro CT</w:t>
            </w:r>
          </w:p>
          <w:p w:rsidR="00263087" w:rsidRDefault="00263087" w:rsidP="0037211A">
            <w:pPr>
              <w:numPr>
                <w:ilvl w:val="0"/>
                <w:numId w:val="16"/>
              </w:numPr>
              <w:tabs>
                <w:tab w:val="left" w:pos="283"/>
              </w:tabs>
              <w:suppressAutoHyphens/>
              <w:spacing w:after="0" w:line="240" w:lineRule="auto"/>
            </w:pPr>
            <w:r>
              <w:t>Nuevos valores en tablas 6, 15 y 17</w:t>
            </w:r>
          </w:p>
          <w:p w:rsidR="00263087" w:rsidRDefault="00263087" w:rsidP="0037211A">
            <w:pPr>
              <w:numPr>
                <w:ilvl w:val="0"/>
                <w:numId w:val="16"/>
              </w:numPr>
              <w:tabs>
                <w:tab w:val="left" w:pos="283"/>
              </w:tabs>
              <w:suppressAutoHyphens/>
              <w:spacing w:after="0" w:line="240" w:lineRule="auto"/>
            </w:pPr>
            <w:r>
              <w:t>Cambio en el formato de descarga de alertas de emisor obsoletas (mensaje wf): Código de servicio partido en 3 y nuevo Quem Respondeu</w:t>
            </w:r>
          </w:p>
        </w:tc>
      </w:tr>
      <w:tr w:rsidR="00263087" w:rsidTr="0037211A">
        <w:tc>
          <w:tcPr>
            <w:tcW w:w="3354" w:type="dxa"/>
          </w:tcPr>
          <w:p w:rsidR="00263087" w:rsidRDefault="00B53F6F" w:rsidP="0037211A">
            <w:pPr>
              <w:snapToGrid w:val="0"/>
            </w:pPr>
            <w:hyperlink r:id="rId18" w:history="1">
              <w:r w:rsidR="00263087">
                <w:rPr>
                  <w:rStyle w:val="Hipervnculo"/>
                </w:rPr>
                <w:t>pedro.pascual@iic.uam.es</w:t>
              </w:r>
            </w:hyperlink>
          </w:p>
        </w:tc>
        <w:tc>
          <w:tcPr>
            <w:tcW w:w="1023" w:type="dxa"/>
          </w:tcPr>
          <w:p w:rsidR="00263087" w:rsidRDefault="00263087" w:rsidP="0037211A">
            <w:pPr>
              <w:snapToGrid w:val="0"/>
              <w:ind w:left="20" w:right="-10"/>
            </w:pPr>
            <w:r>
              <w:t>1.9</w:t>
            </w:r>
          </w:p>
        </w:tc>
        <w:tc>
          <w:tcPr>
            <w:tcW w:w="5685" w:type="dxa"/>
          </w:tcPr>
          <w:p w:rsidR="00263087" w:rsidRDefault="00263087" w:rsidP="0037211A">
            <w:pPr>
              <w:snapToGrid w:val="0"/>
            </w:pPr>
            <w:r>
              <w:t>Ajustes a catastro, CB, SE y alertas de emisor</w:t>
            </w:r>
          </w:p>
          <w:p w:rsidR="00263087" w:rsidRDefault="00263087" w:rsidP="0037211A">
            <w:pPr>
              <w:numPr>
                <w:ilvl w:val="0"/>
                <w:numId w:val="17"/>
              </w:numPr>
              <w:tabs>
                <w:tab w:val="left" w:pos="283"/>
              </w:tabs>
              <w:suppressAutoHyphens/>
              <w:spacing w:after="0" w:line="240" w:lineRule="auto"/>
            </w:pPr>
            <w:r>
              <w:t>Cambio de fechas de catastro de YYYYMMDD a DDMMYYYY</w:t>
            </w:r>
          </w:p>
          <w:p w:rsidR="00263087" w:rsidRDefault="00263087" w:rsidP="0037211A">
            <w:pPr>
              <w:numPr>
                <w:ilvl w:val="0"/>
                <w:numId w:val="16"/>
              </w:numPr>
              <w:tabs>
                <w:tab w:val="left" w:pos="283"/>
              </w:tabs>
              <w:suppressAutoHyphens/>
              <w:spacing w:after="0" w:line="240" w:lineRule="auto"/>
            </w:pPr>
            <w:r>
              <w:t>Fecha que faltaba en CB</w:t>
            </w:r>
          </w:p>
          <w:p w:rsidR="00263087" w:rsidRDefault="00263087" w:rsidP="0037211A">
            <w:pPr>
              <w:numPr>
                <w:ilvl w:val="0"/>
                <w:numId w:val="16"/>
              </w:numPr>
              <w:tabs>
                <w:tab w:val="left" w:pos="283"/>
              </w:tabs>
              <w:suppressAutoHyphens/>
              <w:spacing w:after="0" w:line="240" w:lineRule="auto"/>
            </w:pPr>
            <w:r>
              <w:t>Aumento de campo de importe en SE a 15 posiciones</w:t>
            </w:r>
          </w:p>
          <w:p w:rsidR="00263087" w:rsidRDefault="00263087" w:rsidP="0037211A">
            <w:pPr>
              <w:numPr>
                <w:ilvl w:val="0"/>
                <w:numId w:val="16"/>
              </w:numPr>
              <w:tabs>
                <w:tab w:val="left" w:pos="283"/>
              </w:tabs>
              <w:suppressAutoHyphens/>
              <w:spacing w:after="0" w:line="240" w:lineRule="auto"/>
            </w:pPr>
            <w:r>
              <w:t>Segmento de EC como CAU en alertas de emisor</w:t>
            </w:r>
          </w:p>
        </w:tc>
      </w:tr>
      <w:tr w:rsidR="00263087" w:rsidTr="0037211A">
        <w:tc>
          <w:tcPr>
            <w:tcW w:w="3354" w:type="dxa"/>
          </w:tcPr>
          <w:p w:rsidR="00263087" w:rsidRDefault="00B53F6F" w:rsidP="0037211A">
            <w:pPr>
              <w:snapToGrid w:val="0"/>
            </w:pPr>
            <w:hyperlink r:id="rId19" w:history="1">
              <w:r w:rsidR="00263087">
                <w:rPr>
                  <w:rStyle w:val="Hipervnculo"/>
                </w:rPr>
                <w:t>pedro.pascual@iic.uam.es</w:t>
              </w:r>
            </w:hyperlink>
          </w:p>
        </w:tc>
        <w:tc>
          <w:tcPr>
            <w:tcW w:w="1023" w:type="dxa"/>
          </w:tcPr>
          <w:p w:rsidR="00263087" w:rsidRDefault="00263087" w:rsidP="0037211A">
            <w:pPr>
              <w:snapToGrid w:val="0"/>
              <w:ind w:left="20" w:right="-10"/>
            </w:pPr>
            <w:r>
              <w:t>1.91</w:t>
            </w:r>
          </w:p>
        </w:tc>
        <w:tc>
          <w:tcPr>
            <w:tcW w:w="5685" w:type="dxa"/>
          </w:tcPr>
          <w:p w:rsidR="00263087" w:rsidRDefault="00263087" w:rsidP="0037211A">
            <w:pPr>
              <w:snapToGrid w:val="0"/>
            </w:pPr>
            <w:r>
              <w:t>Ajuste en alertas de emisor</w:t>
            </w:r>
          </w:p>
          <w:p w:rsidR="00263087" w:rsidRDefault="00263087" w:rsidP="0037211A">
            <w:pPr>
              <w:numPr>
                <w:ilvl w:val="0"/>
                <w:numId w:val="18"/>
              </w:numPr>
              <w:tabs>
                <w:tab w:val="left" w:pos="283"/>
              </w:tabs>
              <w:suppressAutoHyphens/>
              <w:spacing w:after="0" w:line="240" w:lineRule="auto"/>
            </w:pPr>
            <w:r>
              <w:t>Nuevo campo para e-lynx y para nombre EC</w:t>
            </w:r>
          </w:p>
          <w:p w:rsidR="00263087" w:rsidRDefault="00263087" w:rsidP="0037211A">
            <w:pPr>
              <w:numPr>
                <w:ilvl w:val="0"/>
                <w:numId w:val="16"/>
              </w:numPr>
              <w:tabs>
                <w:tab w:val="left" w:pos="283"/>
              </w:tabs>
              <w:suppressAutoHyphens/>
              <w:spacing w:after="0" w:line="240" w:lineRule="auto"/>
            </w:pPr>
            <w:r>
              <w:t>Nueva posición de segmento de EC</w:t>
            </w:r>
          </w:p>
        </w:tc>
      </w:tr>
      <w:tr w:rsidR="00263087" w:rsidTr="0037211A">
        <w:tc>
          <w:tcPr>
            <w:tcW w:w="3354" w:type="dxa"/>
          </w:tcPr>
          <w:p w:rsidR="00263087" w:rsidRDefault="00B53F6F" w:rsidP="0037211A">
            <w:pPr>
              <w:snapToGrid w:val="0"/>
            </w:pPr>
            <w:hyperlink r:id="rId20" w:history="1">
              <w:r w:rsidR="00263087">
                <w:rPr>
                  <w:rStyle w:val="Hipervnculo"/>
                </w:rPr>
                <w:t>pedro.pascual@iic.uam.es</w:t>
              </w:r>
            </w:hyperlink>
          </w:p>
        </w:tc>
        <w:tc>
          <w:tcPr>
            <w:tcW w:w="1023" w:type="dxa"/>
          </w:tcPr>
          <w:p w:rsidR="00263087" w:rsidRDefault="00263087" w:rsidP="0037211A">
            <w:pPr>
              <w:snapToGrid w:val="0"/>
              <w:ind w:left="20" w:right="-10"/>
            </w:pPr>
            <w:r>
              <w:t>1.92</w:t>
            </w:r>
          </w:p>
        </w:tc>
        <w:tc>
          <w:tcPr>
            <w:tcW w:w="5685" w:type="dxa"/>
          </w:tcPr>
          <w:p w:rsidR="00263087" w:rsidRDefault="00263087" w:rsidP="0037211A">
            <w:pPr>
              <w:snapToGrid w:val="0"/>
            </w:pPr>
            <w:r>
              <w:t>Ajustes en códigos</w:t>
            </w:r>
          </w:p>
          <w:p w:rsidR="00263087" w:rsidRDefault="00263087" w:rsidP="0037211A">
            <w:pPr>
              <w:numPr>
                <w:ilvl w:val="0"/>
                <w:numId w:val="19"/>
              </w:numPr>
              <w:tabs>
                <w:tab w:val="left" w:pos="283"/>
              </w:tabs>
              <w:suppressAutoHyphens/>
              <w:spacing w:after="0" w:line="240" w:lineRule="auto"/>
            </w:pPr>
            <w:r>
              <w:t>Nuevo origen de autorización, '7' (tabla 9)</w:t>
            </w:r>
          </w:p>
          <w:p w:rsidR="00263087" w:rsidRDefault="00263087" w:rsidP="0037211A">
            <w:pPr>
              <w:numPr>
                <w:ilvl w:val="0"/>
                <w:numId w:val="16"/>
              </w:numPr>
              <w:tabs>
                <w:tab w:val="left" w:pos="283"/>
              </w:tabs>
              <w:suppressAutoHyphens/>
              <w:spacing w:after="0" w:line="240" w:lineRule="auto"/>
            </w:pPr>
            <w:r>
              <w:t>Eliminado código 'nu' de la tabla 3. modo de entrada por no ser código numérico</w:t>
            </w:r>
          </w:p>
          <w:p w:rsidR="00263087" w:rsidRDefault="00263087" w:rsidP="0037211A">
            <w:pPr>
              <w:numPr>
                <w:ilvl w:val="0"/>
                <w:numId w:val="16"/>
              </w:numPr>
              <w:tabs>
                <w:tab w:val="left" w:pos="283"/>
              </w:tabs>
              <w:suppressAutoHyphens/>
              <w:spacing w:after="0" w:line="240" w:lineRule="auto"/>
            </w:pPr>
            <w:r>
              <w:t>Campo de país de EC en operaciones internacionales es alfabético y requiere tabla de conversión (tabla 22)</w:t>
            </w:r>
          </w:p>
          <w:p w:rsidR="00263087" w:rsidRDefault="00263087" w:rsidP="000A0B49">
            <w:r>
              <w:t>Añadido formato de Lynx-listado: alertas sobre tarjetas de test</w:t>
            </w:r>
          </w:p>
          <w:p w:rsidR="00263087" w:rsidRDefault="00263087" w:rsidP="000A0B49">
            <w:r>
              <w:t>Aclaración sobre tamaño del campo  'Tipo de fraude' en mensaje FR</w:t>
            </w:r>
          </w:p>
        </w:tc>
      </w:tr>
      <w:tr w:rsidR="00263087" w:rsidTr="0037211A">
        <w:tc>
          <w:tcPr>
            <w:tcW w:w="3354" w:type="dxa"/>
          </w:tcPr>
          <w:p w:rsidR="00263087" w:rsidRDefault="00B53F6F" w:rsidP="0037211A">
            <w:pPr>
              <w:snapToGrid w:val="0"/>
            </w:pPr>
            <w:hyperlink r:id="rId21" w:history="1">
              <w:r w:rsidR="00263087">
                <w:rPr>
                  <w:rStyle w:val="Hipervnculo"/>
                </w:rPr>
                <w:t>francis.gomez@iic.uam.es</w:t>
              </w:r>
            </w:hyperlink>
          </w:p>
        </w:tc>
        <w:tc>
          <w:tcPr>
            <w:tcW w:w="1023" w:type="dxa"/>
          </w:tcPr>
          <w:p w:rsidR="00263087" w:rsidRDefault="00263087" w:rsidP="0037211A">
            <w:pPr>
              <w:snapToGrid w:val="0"/>
              <w:ind w:left="20" w:right="-10"/>
            </w:pPr>
            <w:r>
              <w:t>1.93</w:t>
            </w:r>
          </w:p>
        </w:tc>
        <w:tc>
          <w:tcPr>
            <w:tcW w:w="5685" w:type="dxa"/>
          </w:tcPr>
          <w:p w:rsidR="00263087" w:rsidRDefault="00263087" w:rsidP="0037211A">
            <w:pPr>
              <w:snapToGrid w:val="0"/>
            </w:pPr>
            <w:r>
              <w:t>Pequeñas correcciones y aclaraciones al documento</w:t>
            </w:r>
          </w:p>
          <w:p w:rsidR="00263087" w:rsidRDefault="00263087" w:rsidP="0037211A">
            <w:pPr>
              <w:numPr>
                <w:ilvl w:val="0"/>
                <w:numId w:val="20"/>
              </w:numPr>
              <w:tabs>
                <w:tab w:val="left" w:pos="283"/>
              </w:tabs>
              <w:suppressAutoHyphens/>
              <w:spacing w:after="0" w:line="240" w:lineRule="auto"/>
            </w:pPr>
            <w:r>
              <w:t>Se añade nota a cada formato indicando cuales están en producción y cuales no.</w:t>
            </w:r>
          </w:p>
          <w:p w:rsidR="00263087" w:rsidRDefault="00263087" w:rsidP="0037211A">
            <w:pPr>
              <w:numPr>
                <w:ilvl w:val="0"/>
                <w:numId w:val="16"/>
              </w:numPr>
              <w:tabs>
                <w:tab w:val="left" w:pos="283"/>
              </w:tabs>
              <w:suppressAutoHyphens/>
              <w:spacing w:after="0" w:line="240" w:lineRule="auto"/>
            </w:pPr>
            <w:r>
              <w:t xml:space="preserve">Se añade también tabla resumen con el estado de </w:t>
            </w:r>
            <w:r>
              <w:lastRenderedPageBreak/>
              <w:t>implantación de los formatos.</w:t>
            </w:r>
          </w:p>
          <w:p w:rsidR="00263087" w:rsidRDefault="00263087" w:rsidP="0037211A">
            <w:pPr>
              <w:numPr>
                <w:ilvl w:val="0"/>
                <w:numId w:val="16"/>
              </w:numPr>
              <w:tabs>
                <w:tab w:val="left" w:pos="283"/>
              </w:tabs>
              <w:suppressAutoHyphens/>
              <w:spacing w:after="0" w:line="240" w:lineRule="auto"/>
            </w:pPr>
            <w:r>
              <w:t>Corregido error en la posición del campo 'CPF  Propietário 3' del fichero de catastral.</w:t>
            </w:r>
          </w:p>
          <w:p w:rsidR="00263087" w:rsidRDefault="00263087" w:rsidP="0037211A">
            <w:pPr>
              <w:numPr>
                <w:ilvl w:val="0"/>
                <w:numId w:val="16"/>
              </w:numPr>
              <w:tabs>
                <w:tab w:val="left" w:pos="283"/>
              </w:tabs>
              <w:suppressAutoHyphens/>
              <w:spacing w:after="0" w:line="240" w:lineRule="auto"/>
            </w:pPr>
            <w:r>
              <w:t>Aclaraciones en 'Formato de fichero de alertas de emisor'</w:t>
            </w:r>
          </w:p>
          <w:p w:rsidR="00263087" w:rsidRDefault="00263087" w:rsidP="0037211A">
            <w:pPr>
              <w:numPr>
                <w:ilvl w:val="0"/>
                <w:numId w:val="16"/>
              </w:numPr>
              <w:tabs>
                <w:tab w:val="left" w:pos="283"/>
              </w:tabs>
              <w:suppressAutoHyphens/>
              <w:spacing w:after="0" w:line="240" w:lineRule="auto"/>
            </w:pPr>
            <w:r>
              <w:t>Añadida columna con el orden en los mensajes de longitud variable (separados por barras).</w:t>
            </w:r>
          </w:p>
          <w:p w:rsidR="00263087" w:rsidRDefault="00263087" w:rsidP="0037211A">
            <w:pPr>
              <w:numPr>
                <w:ilvl w:val="0"/>
                <w:numId w:val="16"/>
              </w:numPr>
              <w:tabs>
                <w:tab w:val="left" w:pos="283"/>
              </w:tabs>
              <w:suppressAutoHyphens/>
              <w:spacing w:after="0" w:line="240" w:lineRule="auto"/>
            </w:pPr>
            <w:r>
              <w:t>Corregidos errores tipográficos.</w:t>
            </w:r>
          </w:p>
        </w:tc>
      </w:tr>
      <w:tr w:rsidR="00263087" w:rsidTr="0037211A">
        <w:tc>
          <w:tcPr>
            <w:tcW w:w="3354" w:type="dxa"/>
          </w:tcPr>
          <w:p w:rsidR="00263087" w:rsidRDefault="00B53F6F" w:rsidP="0037211A">
            <w:pPr>
              <w:snapToGrid w:val="0"/>
            </w:pPr>
            <w:hyperlink r:id="rId22" w:history="1">
              <w:r w:rsidR="00263087">
                <w:rPr>
                  <w:rStyle w:val="Hipervnculo"/>
                </w:rPr>
                <w:t>francis.gomez@iic.uam.es</w:t>
              </w:r>
            </w:hyperlink>
          </w:p>
        </w:tc>
        <w:tc>
          <w:tcPr>
            <w:tcW w:w="1023" w:type="dxa"/>
          </w:tcPr>
          <w:p w:rsidR="00263087" w:rsidRDefault="00263087" w:rsidP="0037211A">
            <w:pPr>
              <w:snapToGrid w:val="0"/>
              <w:ind w:left="20" w:right="-10"/>
            </w:pPr>
            <w:r>
              <w:t>2.00</w:t>
            </w:r>
          </w:p>
        </w:tc>
        <w:tc>
          <w:tcPr>
            <w:tcW w:w="5685" w:type="dxa"/>
          </w:tcPr>
          <w:p w:rsidR="00263087" w:rsidRDefault="00263087" w:rsidP="0037211A">
            <w:pPr>
              <w:snapToGrid w:val="0"/>
            </w:pPr>
            <w:r>
              <w:t>Cambios para proceso de correspondiente bancario (CB)</w:t>
            </w:r>
          </w:p>
          <w:p w:rsidR="00263087" w:rsidRDefault="00263087" w:rsidP="0037211A">
            <w:pPr>
              <w:numPr>
                <w:ilvl w:val="0"/>
                <w:numId w:val="21"/>
              </w:numPr>
              <w:tabs>
                <w:tab w:val="left" w:pos="283"/>
              </w:tabs>
              <w:suppressAutoHyphens/>
              <w:snapToGrid w:val="0"/>
              <w:spacing w:after="0" w:line="240" w:lineRule="auto"/>
            </w:pPr>
            <w:r>
              <w:t>Nuevo campos en formato de operación, Chargeback y Fraude junto con sus tablas asociadas, Medio pagamento y Objeto pagamento.</w:t>
            </w:r>
          </w:p>
          <w:p w:rsidR="00263087" w:rsidRDefault="00263087" w:rsidP="0037211A">
            <w:pPr>
              <w:numPr>
                <w:ilvl w:val="0"/>
                <w:numId w:val="16"/>
              </w:numPr>
              <w:tabs>
                <w:tab w:val="left" w:pos="283"/>
              </w:tabs>
              <w:suppressAutoHyphens/>
              <w:snapToGrid w:val="0"/>
              <w:spacing w:after="0" w:line="240" w:lineRule="auto"/>
            </w:pPr>
            <w:r>
              <w:t>Modificado el campo crédito para eliminar conta.</w:t>
            </w:r>
          </w:p>
          <w:p w:rsidR="00263087" w:rsidRDefault="00263087" w:rsidP="0037211A">
            <w:pPr>
              <w:numPr>
                <w:ilvl w:val="0"/>
                <w:numId w:val="16"/>
              </w:numPr>
              <w:tabs>
                <w:tab w:val="left" w:pos="283"/>
              </w:tabs>
              <w:suppressAutoHyphens/>
              <w:snapToGrid w:val="0"/>
              <w:spacing w:after="0" w:line="240" w:lineRule="auto"/>
            </w:pPr>
            <w:r>
              <w:t>Nuevos campos en formato de catastro: UNICAD y Banco CB</w:t>
            </w:r>
          </w:p>
        </w:tc>
      </w:tr>
      <w:tr w:rsidR="00263087" w:rsidTr="0037211A">
        <w:tc>
          <w:tcPr>
            <w:tcW w:w="3354" w:type="dxa"/>
          </w:tcPr>
          <w:p w:rsidR="00263087" w:rsidRDefault="00B53F6F" w:rsidP="0037211A">
            <w:pPr>
              <w:snapToGrid w:val="0"/>
            </w:pPr>
            <w:hyperlink r:id="rId23" w:history="1">
              <w:r w:rsidR="00263087">
                <w:rPr>
                  <w:rStyle w:val="Hipervnculo"/>
                </w:rPr>
                <w:t>francis.gomez@iic.uam.es</w:t>
              </w:r>
            </w:hyperlink>
          </w:p>
        </w:tc>
        <w:tc>
          <w:tcPr>
            <w:tcW w:w="1023" w:type="dxa"/>
          </w:tcPr>
          <w:p w:rsidR="00263087" w:rsidRDefault="00263087" w:rsidP="0037211A">
            <w:pPr>
              <w:snapToGrid w:val="0"/>
              <w:ind w:left="20" w:right="-10"/>
            </w:pPr>
            <w:r>
              <w:t>2.1</w:t>
            </w:r>
          </w:p>
        </w:tc>
        <w:tc>
          <w:tcPr>
            <w:tcW w:w="5685" w:type="dxa"/>
          </w:tcPr>
          <w:p w:rsidR="00263087" w:rsidRDefault="00263087" w:rsidP="0037211A">
            <w:pPr>
              <w:snapToGrid w:val="0"/>
            </w:pPr>
            <w:r>
              <w:t>Añadido formato de 'operación con dinero' (DI)</w:t>
            </w:r>
          </w:p>
          <w:p w:rsidR="00263087" w:rsidRDefault="00263087" w:rsidP="0037211A">
            <w:pPr>
              <w:snapToGrid w:val="0"/>
            </w:pPr>
            <w:r>
              <w:t>Cambios en el formato de OP para poner 99 como valor por defecto de 'medio pagamento' y 'Objeto pagamento'.</w:t>
            </w:r>
          </w:p>
          <w:p w:rsidR="00263087" w:rsidRDefault="00263087" w:rsidP="0037211A">
            <w:pPr>
              <w:snapToGrid w:val="0"/>
            </w:pPr>
            <w:r>
              <w:t>Cambio en catastro para completar el campo UNICAD y la longitud total del mensaje.</w:t>
            </w:r>
          </w:p>
          <w:p w:rsidR="00263087" w:rsidRDefault="00263087" w:rsidP="0037211A">
            <w:pPr>
              <w:snapToGrid w:val="0"/>
            </w:pPr>
            <w:r>
              <w:t>Cambio en la tabla 24: Se cambia por 'conta no CB' por 'pague-conta'.</w:t>
            </w:r>
          </w:p>
          <w:p w:rsidR="00263087" w:rsidRDefault="00263087" w:rsidP="0037211A">
            <w:pPr>
              <w:snapToGrid w:val="0"/>
            </w:pPr>
            <w:r>
              <w:t>Cambios en la maquetación.</w:t>
            </w:r>
          </w:p>
        </w:tc>
      </w:tr>
      <w:tr w:rsidR="00263087" w:rsidTr="0037211A">
        <w:tc>
          <w:tcPr>
            <w:tcW w:w="3354" w:type="dxa"/>
          </w:tcPr>
          <w:p w:rsidR="00263087" w:rsidRDefault="00B53F6F" w:rsidP="0037211A">
            <w:pPr>
              <w:snapToGrid w:val="0"/>
            </w:pPr>
            <w:hyperlink r:id="rId24" w:history="1">
              <w:r w:rsidR="00263087">
                <w:rPr>
                  <w:rStyle w:val="Hipervnculo"/>
                </w:rPr>
                <w:t>francis.gomez@iic.uam.es</w:t>
              </w:r>
            </w:hyperlink>
          </w:p>
        </w:tc>
        <w:tc>
          <w:tcPr>
            <w:tcW w:w="1023" w:type="dxa"/>
          </w:tcPr>
          <w:p w:rsidR="00263087" w:rsidRDefault="00263087" w:rsidP="0037211A">
            <w:pPr>
              <w:snapToGrid w:val="0"/>
              <w:ind w:left="20" w:right="-10"/>
            </w:pPr>
            <w:r>
              <w:t>2.2</w:t>
            </w:r>
          </w:p>
        </w:tc>
        <w:tc>
          <w:tcPr>
            <w:tcW w:w="5685" w:type="dxa"/>
          </w:tcPr>
          <w:p w:rsidR="00263087" w:rsidRDefault="00263087" w:rsidP="0037211A">
            <w:pPr>
              <w:snapToGrid w:val="0"/>
            </w:pPr>
            <w:r>
              <w:t>Añadidos nuevos códigos de respuesta en la tabla 1</w:t>
            </w:r>
          </w:p>
        </w:tc>
      </w:tr>
      <w:tr w:rsidR="00263087" w:rsidTr="0037211A">
        <w:tc>
          <w:tcPr>
            <w:tcW w:w="3354" w:type="dxa"/>
          </w:tcPr>
          <w:p w:rsidR="00263087" w:rsidRDefault="00B53F6F" w:rsidP="0037211A">
            <w:pPr>
              <w:snapToGrid w:val="0"/>
            </w:pPr>
            <w:hyperlink r:id="rId25" w:history="1">
              <w:r w:rsidR="00263087">
                <w:rPr>
                  <w:rStyle w:val="Hipervnculo"/>
                </w:rPr>
                <w:t>francis.gomez@iic.uam.es</w:t>
              </w:r>
            </w:hyperlink>
          </w:p>
        </w:tc>
        <w:tc>
          <w:tcPr>
            <w:tcW w:w="1023" w:type="dxa"/>
          </w:tcPr>
          <w:p w:rsidR="00263087" w:rsidRDefault="00263087" w:rsidP="0037211A">
            <w:pPr>
              <w:snapToGrid w:val="0"/>
              <w:ind w:left="20" w:right="-10"/>
            </w:pPr>
            <w:r>
              <w:t>2.3</w:t>
            </w:r>
          </w:p>
        </w:tc>
        <w:tc>
          <w:tcPr>
            <w:tcW w:w="5685" w:type="dxa"/>
          </w:tcPr>
          <w:p w:rsidR="00263087" w:rsidRDefault="00263087" w:rsidP="0037211A">
            <w:pPr>
              <w:snapToGrid w:val="0"/>
            </w:pPr>
            <w:r>
              <w:t>Añadido formato de catastro unificado para MCC y Segmento.</w:t>
            </w:r>
          </w:p>
        </w:tc>
      </w:tr>
      <w:tr w:rsidR="00263087" w:rsidTr="0037211A">
        <w:tc>
          <w:tcPr>
            <w:tcW w:w="3354" w:type="dxa"/>
          </w:tcPr>
          <w:p w:rsidR="00263087" w:rsidRDefault="00B53F6F" w:rsidP="0037211A">
            <w:pPr>
              <w:snapToGrid w:val="0"/>
            </w:pPr>
            <w:hyperlink r:id="rId26" w:history="1">
              <w:r w:rsidR="00263087">
                <w:rPr>
                  <w:rStyle w:val="Hipervnculo"/>
                </w:rPr>
                <w:t>carlos.santacruz@iic.uam.es</w:t>
              </w:r>
            </w:hyperlink>
          </w:p>
        </w:tc>
        <w:tc>
          <w:tcPr>
            <w:tcW w:w="1023" w:type="dxa"/>
          </w:tcPr>
          <w:p w:rsidR="00263087" w:rsidRDefault="00263087" w:rsidP="0037211A">
            <w:pPr>
              <w:snapToGrid w:val="0"/>
              <w:ind w:left="20" w:right="-10"/>
            </w:pPr>
            <w:r>
              <w:t>2.4</w:t>
            </w:r>
          </w:p>
        </w:tc>
        <w:tc>
          <w:tcPr>
            <w:tcW w:w="5685" w:type="dxa"/>
          </w:tcPr>
          <w:p w:rsidR="00263087" w:rsidRDefault="00263087" w:rsidP="0037211A">
            <w:pPr>
              <w:snapToGrid w:val="0"/>
            </w:pPr>
            <w:r>
              <w:t>2006/06/14</w:t>
            </w:r>
          </w:p>
          <w:p w:rsidR="00263087" w:rsidRDefault="00263087" w:rsidP="0037211A">
            <w:pPr>
              <w:numPr>
                <w:ilvl w:val="0"/>
                <w:numId w:val="13"/>
              </w:numPr>
              <w:tabs>
                <w:tab w:val="left" w:pos="720"/>
              </w:tabs>
              <w:suppressAutoHyphens/>
              <w:snapToGrid w:val="0"/>
              <w:spacing w:after="0" w:line="240" w:lineRule="auto"/>
            </w:pPr>
            <w:r>
              <w:t>Descripción de nueva arquitectura de hw</w:t>
            </w:r>
          </w:p>
          <w:p w:rsidR="00263087" w:rsidRDefault="00263087" w:rsidP="0037211A">
            <w:pPr>
              <w:numPr>
                <w:ilvl w:val="0"/>
                <w:numId w:val="13"/>
              </w:numPr>
              <w:tabs>
                <w:tab w:val="left" w:pos="720"/>
              </w:tabs>
              <w:suppressAutoHyphens/>
              <w:snapToGrid w:val="0"/>
              <w:spacing w:after="0" w:line="240" w:lineRule="auto"/>
            </w:pPr>
            <w:r>
              <w:t>Definición de mensajes online y mensajes offline</w:t>
            </w:r>
          </w:p>
          <w:p w:rsidR="00263087" w:rsidRDefault="00263087" w:rsidP="0037211A">
            <w:pPr>
              <w:numPr>
                <w:ilvl w:val="0"/>
                <w:numId w:val="13"/>
              </w:numPr>
              <w:tabs>
                <w:tab w:val="left" w:pos="720"/>
              </w:tabs>
              <w:suppressAutoHyphens/>
              <w:snapToGrid w:val="0"/>
              <w:spacing w:after="0" w:line="240" w:lineRule="auto"/>
            </w:pPr>
            <w:r>
              <w:t>Descripción de los nuevos mensajes online (RR/RO/CN/TA/TB/OP)</w:t>
            </w:r>
          </w:p>
        </w:tc>
      </w:tr>
      <w:tr w:rsidR="00263087" w:rsidTr="0037211A">
        <w:tc>
          <w:tcPr>
            <w:tcW w:w="3354" w:type="dxa"/>
          </w:tcPr>
          <w:p w:rsidR="00263087" w:rsidRDefault="00B53F6F" w:rsidP="0037211A">
            <w:pPr>
              <w:snapToGrid w:val="0"/>
            </w:pPr>
            <w:hyperlink r:id="rId27" w:history="1">
              <w:r w:rsidR="00263087">
                <w:rPr>
                  <w:rStyle w:val="Hipervnculo"/>
                </w:rPr>
                <w:t>carlos.santacruz@iic.uam.es</w:t>
              </w:r>
            </w:hyperlink>
          </w:p>
        </w:tc>
        <w:tc>
          <w:tcPr>
            <w:tcW w:w="1023" w:type="dxa"/>
          </w:tcPr>
          <w:p w:rsidR="00263087" w:rsidRDefault="00263087" w:rsidP="0037211A">
            <w:pPr>
              <w:snapToGrid w:val="0"/>
              <w:ind w:left="20" w:right="-10"/>
            </w:pPr>
            <w:r>
              <w:t>2.5</w:t>
            </w:r>
          </w:p>
        </w:tc>
        <w:tc>
          <w:tcPr>
            <w:tcW w:w="5685" w:type="dxa"/>
          </w:tcPr>
          <w:p w:rsidR="00263087" w:rsidRDefault="00263087" w:rsidP="0037211A">
            <w:pPr>
              <w:snapToGrid w:val="0"/>
            </w:pPr>
            <w:r>
              <w:t>2006/06/22</w:t>
            </w:r>
          </w:p>
          <w:p w:rsidR="00263087" w:rsidRDefault="00263087" w:rsidP="0037211A">
            <w:pPr>
              <w:numPr>
                <w:ilvl w:val="0"/>
                <w:numId w:val="9"/>
              </w:numPr>
              <w:tabs>
                <w:tab w:val="left" w:pos="720"/>
              </w:tabs>
              <w:suppressAutoHyphens/>
              <w:snapToGrid w:val="0"/>
              <w:spacing w:after="0" w:line="240" w:lineRule="auto"/>
            </w:pPr>
            <w:r>
              <w:t>No todas las OP se envían online. El 97% de las OP se enviarán offline por ficheros como hasta ahora.</w:t>
            </w:r>
          </w:p>
          <w:p w:rsidR="00263087" w:rsidRDefault="00263087" w:rsidP="0037211A">
            <w:pPr>
              <w:numPr>
                <w:ilvl w:val="0"/>
                <w:numId w:val="9"/>
              </w:numPr>
              <w:tabs>
                <w:tab w:val="left" w:pos="720"/>
              </w:tabs>
              <w:suppressAutoHyphens/>
              <w:snapToGrid w:val="0"/>
              <w:spacing w:after="0" w:line="240" w:lineRule="auto"/>
            </w:pPr>
            <w:r>
              <w:t>El campo “ID Host” del mensaje OP se utiliza para indicar el origen de la transacción y por tanto si se responde online o no</w:t>
            </w:r>
          </w:p>
          <w:p w:rsidR="00263087" w:rsidRDefault="00263087" w:rsidP="0037211A">
            <w:pPr>
              <w:numPr>
                <w:ilvl w:val="0"/>
                <w:numId w:val="9"/>
              </w:numPr>
              <w:tabs>
                <w:tab w:val="left" w:pos="720"/>
              </w:tabs>
              <w:suppressAutoHyphens/>
              <w:snapToGrid w:val="0"/>
              <w:spacing w:after="0" w:line="240" w:lineRule="auto"/>
            </w:pPr>
            <w:r>
              <w:lastRenderedPageBreak/>
              <w:t xml:space="preserve">Modificación del mensaje RR para incluir </w:t>
            </w:r>
          </w:p>
          <w:p w:rsidR="00263087" w:rsidRDefault="00263087" w:rsidP="0037211A">
            <w:pPr>
              <w:numPr>
                <w:ilvl w:val="1"/>
                <w:numId w:val="9"/>
              </w:numPr>
              <w:tabs>
                <w:tab w:val="left" w:pos="1440"/>
              </w:tabs>
              <w:suppressAutoHyphens/>
              <w:snapToGrid w:val="0"/>
              <w:spacing w:after="0" w:line="240" w:lineRule="auto"/>
            </w:pPr>
            <w:r>
              <w:t>Score de regla</w:t>
            </w:r>
          </w:p>
          <w:p w:rsidR="00263087" w:rsidRDefault="00263087" w:rsidP="0037211A">
            <w:pPr>
              <w:numPr>
                <w:ilvl w:val="1"/>
                <w:numId w:val="9"/>
              </w:numPr>
              <w:tabs>
                <w:tab w:val="left" w:pos="1440"/>
              </w:tabs>
              <w:suppressAutoHyphens/>
              <w:snapToGrid w:val="0"/>
              <w:spacing w:after="0" w:line="240" w:lineRule="auto"/>
            </w:pPr>
            <w:r>
              <w:t>Indicador de bahaviour</w:t>
            </w:r>
          </w:p>
          <w:p w:rsidR="00263087" w:rsidRDefault="00263087" w:rsidP="0037211A">
            <w:pPr>
              <w:numPr>
                <w:ilvl w:val="1"/>
                <w:numId w:val="9"/>
              </w:numPr>
              <w:tabs>
                <w:tab w:val="left" w:pos="1440"/>
              </w:tabs>
              <w:suppressAutoHyphens/>
              <w:snapToGrid w:val="0"/>
              <w:spacing w:after="0" w:line="240" w:lineRule="auto"/>
            </w:pPr>
            <w:r>
              <w:t>Descripción de acciones</w:t>
            </w:r>
          </w:p>
        </w:tc>
      </w:tr>
      <w:tr w:rsidR="00263087" w:rsidTr="0037211A">
        <w:tc>
          <w:tcPr>
            <w:tcW w:w="3354" w:type="dxa"/>
          </w:tcPr>
          <w:p w:rsidR="00263087" w:rsidRDefault="00B53F6F" w:rsidP="0037211A">
            <w:pPr>
              <w:snapToGrid w:val="0"/>
            </w:pPr>
            <w:hyperlink r:id="rId28" w:history="1">
              <w:r w:rsidR="00263087">
                <w:rPr>
                  <w:rStyle w:val="Hipervnculo"/>
                </w:rPr>
                <w:t>carlos.santacruz@iic.uam.es</w:t>
              </w:r>
            </w:hyperlink>
          </w:p>
        </w:tc>
        <w:tc>
          <w:tcPr>
            <w:tcW w:w="1023" w:type="dxa"/>
          </w:tcPr>
          <w:p w:rsidR="00263087" w:rsidRDefault="00263087" w:rsidP="0037211A">
            <w:pPr>
              <w:snapToGrid w:val="0"/>
              <w:ind w:left="20" w:right="-10"/>
            </w:pPr>
            <w:r>
              <w:t>2.6</w:t>
            </w:r>
          </w:p>
        </w:tc>
        <w:tc>
          <w:tcPr>
            <w:tcW w:w="5685" w:type="dxa"/>
          </w:tcPr>
          <w:p w:rsidR="00263087" w:rsidRDefault="00263087" w:rsidP="0037211A">
            <w:pPr>
              <w:snapToGrid w:val="0"/>
            </w:pPr>
            <w:r>
              <w:t>2006/07/03</w:t>
            </w:r>
          </w:p>
          <w:p w:rsidR="00263087" w:rsidRDefault="00263087" w:rsidP="0037211A">
            <w:pPr>
              <w:numPr>
                <w:ilvl w:val="0"/>
                <w:numId w:val="22"/>
              </w:numPr>
              <w:tabs>
                <w:tab w:val="left" w:pos="720"/>
              </w:tabs>
              <w:suppressAutoHyphens/>
              <w:snapToGrid w:val="0"/>
              <w:spacing w:after="0" w:line="240" w:lineRule="auto"/>
            </w:pPr>
            <w:r>
              <w:t>Nuevo campo en OP con la regla de Host que mandó la operación online.</w:t>
            </w:r>
          </w:p>
          <w:p w:rsidR="00263087" w:rsidRDefault="00263087" w:rsidP="0037211A">
            <w:pPr>
              <w:numPr>
                <w:ilvl w:val="0"/>
                <w:numId w:val="22"/>
              </w:numPr>
              <w:tabs>
                <w:tab w:val="left" w:pos="720"/>
              </w:tabs>
              <w:suppressAutoHyphens/>
              <w:snapToGrid w:val="0"/>
              <w:spacing w:after="0" w:line="240" w:lineRule="auto"/>
            </w:pPr>
            <w:r>
              <w:t>Añadir el flag de confirmación/timeout en el mensaje OP</w:t>
            </w:r>
          </w:p>
          <w:p w:rsidR="00263087" w:rsidRDefault="00263087" w:rsidP="0037211A">
            <w:pPr>
              <w:numPr>
                <w:ilvl w:val="0"/>
                <w:numId w:val="22"/>
              </w:numPr>
              <w:tabs>
                <w:tab w:val="left" w:pos="720"/>
              </w:tabs>
              <w:suppressAutoHyphens/>
              <w:snapToGrid w:val="0"/>
              <w:spacing w:after="0" w:line="240" w:lineRule="auto"/>
            </w:pPr>
            <w:r>
              <w:t>Definición de nuevo mensaje de TimeOut de un RR (TM).</w:t>
            </w:r>
          </w:p>
          <w:p w:rsidR="00263087" w:rsidRDefault="00263087" w:rsidP="0037211A">
            <w:pPr>
              <w:numPr>
                <w:ilvl w:val="0"/>
                <w:numId w:val="22"/>
              </w:numPr>
              <w:tabs>
                <w:tab w:val="left" w:pos="720"/>
              </w:tabs>
              <w:suppressAutoHyphens/>
              <w:snapToGrid w:val="0"/>
              <w:spacing w:after="0" w:line="240" w:lineRule="auto"/>
            </w:pPr>
            <w:r>
              <w:t>Definición de flujo de mensajes</w:t>
            </w:r>
          </w:p>
        </w:tc>
      </w:tr>
      <w:tr w:rsidR="00263087" w:rsidTr="0037211A">
        <w:tc>
          <w:tcPr>
            <w:tcW w:w="3354" w:type="dxa"/>
          </w:tcPr>
          <w:p w:rsidR="00263087" w:rsidRDefault="00B53F6F" w:rsidP="0037211A">
            <w:pPr>
              <w:snapToGrid w:val="0"/>
            </w:pPr>
            <w:hyperlink r:id="rId29" w:history="1">
              <w:r w:rsidR="00263087">
                <w:rPr>
                  <w:rStyle w:val="Hipervnculo"/>
                </w:rPr>
                <w:t>carlos.santacru@iic.uam.es</w:t>
              </w:r>
            </w:hyperlink>
          </w:p>
        </w:tc>
        <w:tc>
          <w:tcPr>
            <w:tcW w:w="1023" w:type="dxa"/>
          </w:tcPr>
          <w:p w:rsidR="00263087" w:rsidRDefault="00263087" w:rsidP="0037211A">
            <w:pPr>
              <w:snapToGrid w:val="0"/>
              <w:ind w:left="20" w:right="-10"/>
            </w:pPr>
            <w:r>
              <w:t>2.7</w:t>
            </w:r>
          </w:p>
        </w:tc>
        <w:tc>
          <w:tcPr>
            <w:tcW w:w="5685" w:type="dxa"/>
          </w:tcPr>
          <w:p w:rsidR="00263087" w:rsidRDefault="00263087" w:rsidP="0037211A">
            <w:pPr>
              <w:snapToGrid w:val="0"/>
            </w:pPr>
            <w:r>
              <w:t>2006/07/04</w:t>
            </w:r>
          </w:p>
          <w:p w:rsidR="00263087" w:rsidRDefault="00263087" w:rsidP="0037211A">
            <w:pPr>
              <w:numPr>
                <w:ilvl w:val="0"/>
                <w:numId w:val="10"/>
              </w:numPr>
              <w:tabs>
                <w:tab w:val="left" w:pos="720"/>
              </w:tabs>
              <w:suppressAutoHyphens/>
              <w:snapToGrid w:val="0"/>
              <w:spacing w:after="0" w:line="240" w:lineRule="auto"/>
            </w:pPr>
            <w:r>
              <w:t>Los mensajes RO/TM pueden ir online (por mensaje) o en el fichero de autorizaciones offline</w:t>
            </w:r>
          </w:p>
          <w:p w:rsidR="00263087" w:rsidRDefault="00263087" w:rsidP="0037211A">
            <w:pPr>
              <w:numPr>
                <w:ilvl w:val="0"/>
                <w:numId w:val="10"/>
              </w:numPr>
              <w:tabs>
                <w:tab w:val="left" w:pos="720"/>
              </w:tabs>
              <w:suppressAutoHyphens/>
              <w:snapToGrid w:val="0"/>
              <w:spacing w:after="0" w:line="240" w:lineRule="auto"/>
            </w:pPr>
            <w:r>
              <w:t>Acción de envío de SMS</w:t>
            </w:r>
          </w:p>
          <w:p w:rsidR="00263087" w:rsidRDefault="00263087" w:rsidP="0037211A">
            <w:pPr>
              <w:numPr>
                <w:ilvl w:val="0"/>
                <w:numId w:val="10"/>
              </w:numPr>
              <w:tabs>
                <w:tab w:val="left" w:pos="720"/>
              </w:tabs>
              <w:suppressAutoHyphens/>
              <w:snapToGrid w:val="0"/>
              <w:spacing w:after="0" w:line="240" w:lineRule="auto"/>
            </w:pPr>
            <w:r>
              <w:t xml:space="preserve">Nuevo campo en </w:t>
            </w:r>
            <w:smartTag w:uri="urn:schemas-microsoft-com:office:smarttags" w:element="PersonName">
              <w:smartTagPr>
                <w:attr w:name="ProductID" w:val="la OP"/>
              </w:smartTagPr>
              <w:r>
                <w:t>la OP</w:t>
              </w:r>
            </w:smartTag>
            <w:r>
              <w:t>, tipo de Terminal</w:t>
            </w:r>
          </w:p>
          <w:p w:rsidR="00263087" w:rsidRDefault="00263087" w:rsidP="0037211A">
            <w:pPr>
              <w:numPr>
                <w:ilvl w:val="0"/>
                <w:numId w:val="10"/>
              </w:numPr>
              <w:tabs>
                <w:tab w:val="left" w:pos="720"/>
              </w:tabs>
              <w:suppressAutoHyphens/>
              <w:snapToGrid w:val="0"/>
              <w:spacing w:after="0" w:line="240" w:lineRule="auto"/>
            </w:pPr>
            <w:r>
              <w:t>Campos nuevos en mensaje RO</w:t>
            </w:r>
          </w:p>
          <w:p w:rsidR="00263087" w:rsidRDefault="00263087" w:rsidP="0037211A">
            <w:pPr>
              <w:numPr>
                <w:ilvl w:val="1"/>
                <w:numId w:val="10"/>
              </w:numPr>
              <w:tabs>
                <w:tab w:val="left" w:pos="1440"/>
              </w:tabs>
              <w:suppressAutoHyphens/>
              <w:snapToGrid w:val="0"/>
              <w:spacing w:after="0" w:line="240" w:lineRule="auto"/>
            </w:pPr>
            <w:r>
              <w:t>Quien respondió</w:t>
            </w:r>
          </w:p>
          <w:p w:rsidR="00263087" w:rsidRDefault="00263087" w:rsidP="0037211A">
            <w:pPr>
              <w:numPr>
                <w:ilvl w:val="1"/>
                <w:numId w:val="10"/>
              </w:numPr>
              <w:tabs>
                <w:tab w:val="left" w:pos="1440"/>
              </w:tabs>
              <w:suppressAutoHyphens/>
              <w:snapToGrid w:val="0"/>
              <w:spacing w:after="0" w:line="240" w:lineRule="auto"/>
            </w:pPr>
            <w:r>
              <w:t>Origen de autorización</w:t>
            </w:r>
          </w:p>
          <w:p w:rsidR="00263087" w:rsidRDefault="00263087" w:rsidP="0037211A">
            <w:pPr>
              <w:numPr>
                <w:ilvl w:val="0"/>
                <w:numId w:val="10"/>
              </w:numPr>
              <w:tabs>
                <w:tab w:val="left" w:pos="720"/>
              </w:tabs>
              <w:suppressAutoHyphens/>
              <w:snapToGrid w:val="0"/>
              <w:spacing w:after="0" w:line="240" w:lineRule="auto"/>
            </w:pPr>
            <w:r>
              <w:t>Características de las reglas de autorización</w:t>
            </w:r>
          </w:p>
          <w:p w:rsidR="00263087" w:rsidRDefault="00263087" w:rsidP="0037211A">
            <w:pPr>
              <w:snapToGrid w:val="0"/>
            </w:pPr>
          </w:p>
        </w:tc>
      </w:tr>
      <w:tr w:rsidR="00263087" w:rsidTr="0037211A">
        <w:tc>
          <w:tcPr>
            <w:tcW w:w="3354" w:type="dxa"/>
          </w:tcPr>
          <w:p w:rsidR="00263087" w:rsidRDefault="00B53F6F" w:rsidP="0037211A">
            <w:pPr>
              <w:snapToGrid w:val="0"/>
            </w:pPr>
            <w:hyperlink r:id="rId30" w:history="1">
              <w:r w:rsidR="00263087">
                <w:rPr>
                  <w:rStyle w:val="Hipervnculo"/>
                </w:rPr>
                <w:t>carlos.santacruz@iic.uam.es</w:t>
              </w:r>
            </w:hyperlink>
          </w:p>
        </w:tc>
        <w:tc>
          <w:tcPr>
            <w:tcW w:w="1023" w:type="dxa"/>
          </w:tcPr>
          <w:p w:rsidR="00263087" w:rsidRDefault="00263087" w:rsidP="0037211A">
            <w:pPr>
              <w:snapToGrid w:val="0"/>
              <w:ind w:left="20" w:right="-10"/>
            </w:pPr>
            <w:r>
              <w:t>2.8</w:t>
            </w:r>
          </w:p>
        </w:tc>
        <w:tc>
          <w:tcPr>
            <w:tcW w:w="5685" w:type="dxa"/>
          </w:tcPr>
          <w:p w:rsidR="00263087" w:rsidRDefault="00263087" w:rsidP="0037211A">
            <w:pPr>
              <w:snapToGrid w:val="0"/>
            </w:pPr>
            <w:r>
              <w:t>2006/07/05</w:t>
            </w:r>
          </w:p>
          <w:p w:rsidR="00263087" w:rsidRDefault="00263087" w:rsidP="0037211A">
            <w:pPr>
              <w:numPr>
                <w:ilvl w:val="0"/>
                <w:numId w:val="12"/>
              </w:numPr>
              <w:tabs>
                <w:tab w:val="left" w:pos="720"/>
              </w:tabs>
              <w:suppressAutoHyphens/>
              <w:snapToGrid w:val="0"/>
              <w:spacing w:after="0" w:line="240" w:lineRule="auto"/>
            </w:pPr>
            <w:r>
              <w:t>No se va a hacer la lista positiva para permitir una transacción después de la referida. Queda en suspenso hasta nuevo aviso.</w:t>
            </w:r>
          </w:p>
          <w:p w:rsidR="00263087" w:rsidRDefault="00263087" w:rsidP="0037211A">
            <w:pPr>
              <w:numPr>
                <w:ilvl w:val="0"/>
                <w:numId w:val="12"/>
              </w:numPr>
              <w:tabs>
                <w:tab w:val="left" w:pos="720"/>
              </w:tabs>
              <w:suppressAutoHyphens/>
              <w:snapToGrid w:val="0"/>
              <w:spacing w:after="0" w:line="240" w:lineRule="auto"/>
            </w:pPr>
            <w:r>
              <w:t>Recarga esta en el campo “Objeto de Pagamento” valor 05 del mensaje OP</w:t>
            </w:r>
          </w:p>
          <w:p w:rsidR="00263087" w:rsidRDefault="00263087" w:rsidP="0037211A">
            <w:pPr>
              <w:numPr>
                <w:ilvl w:val="0"/>
                <w:numId w:val="12"/>
              </w:numPr>
              <w:tabs>
                <w:tab w:val="left" w:pos="720"/>
              </w:tabs>
              <w:suppressAutoHyphens/>
              <w:snapToGrid w:val="0"/>
              <w:spacing w:after="0" w:line="240" w:lineRule="auto"/>
            </w:pPr>
            <w:r>
              <w:t>Mensaje CT se añade un flag de si el EC admite recarga (S/N)</w:t>
            </w:r>
          </w:p>
          <w:p w:rsidR="00263087" w:rsidRDefault="00263087" w:rsidP="0037211A">
            <w:pPr>
              <w:numPr>
                <w:ilvl w:val="0"/>
                <w:numId w:val="12"/>
              </w:numPr>
              <w:tabs>
                <w:tab w:val="left" w:pos="720"/>
              </w:tabs>
              <w:suppressAutoHyphens/>
              <w:snapToGrid w:val="0"/>
              <w:spacing w:after="0" w:line="240" w:lineRule="auto"/>
            </w:pPr>
            <w:r>
              <w:t>Mensaje CT se añade un flag de Mobile (S/N)</w:t>
            </w:r>
          </w:p>
          <w:p w:rsidR="00263087" w:rsidRDefault="00263087" w:rsidP="0037211A">
            <w:pPr>
              <w:numPr>
                <w:ilvl w:val="0"/>
                <w:numId w:val="12"/>
              </w:numPr>
              <w:tabs>
                <w:tab w:val="left" w:pos="720"/>
              </w:tabs>
              <w:suppressAutoHyphens/>
              <w:snapToGrid w:val="0"/>
              <w:spacing w:after="0" w:line="240" w:lineRule="auto"/>
            </w:pPr>
            <w:r>
              <w:t>Mensaje CT se añade un filler de 50 posiciones</w:t>
            </w:r>
          </w:p>
          <w:p w:rsidR="00263087" w:rsidRDefault="00263087" w:rsidP="0037211A">
            <w:pPr>
              <w:numPr>
                <w:ilvl w:val="0"/>
                <w:numId w:val="12"/>
              </w:numPr>
              <w:tabs>
                <w:tab w:val="left" w:pos="720"/>
              </w:tabs>
              <w:suppressAutoHyphens/>
              <w:snapToGrid w:val="0"/>
              <w:spacing w:after="0" w:line="240" w:lineRule="auto"/>
            </w:pPr>
            <w:r>
              <w:t>Nuevo valor en el campo “POS condicion code”, 03 Operación mobile</w:t>
            </w:r>
          </w:p>
        </w:tc>
      </w:tr>
      <w:tr w:rsidR="00263087" w:rsidTr="0037211A">
        <w:tc>
          <w:tcPr>
            <w:tcW w:w="3354" w:type="dxa"/>
          </w:tcPr>
          <w:p w:rsidR="00263087" w:rsidRDefault="00B53F6F" w:rsidP="0037211A">
            <w:pPr>
              <w:snapToGrid w:val="0"/>
            </w:pPr>
            <w:hyperlink r:id="rId31" w:history="1">
              <w:r w:rsidR="00263087">
                <w:rPr>
                  <w:rStyle w:val="Hipervnculo"/>
                </w:rPr>
                <w:t>carlos.santacruz@iic.uam.es</w:t>
              </w:r>
            </w:hyperlink>
          </w:p>
        </w:tc>
        <w:tc>
          <w:tcPr>
            <w:tcW w:w="1023" w:type="dxa"/>
          </w:tcPr>
          <w:p w:rsidR="00263087" w:rsidRDefault="00263087" w:rsidP="0037211A">
            <w:pPr>
              <w:snapToGrid w:val="0"/>
              <w:ind w:left="20" w:right="-10"/>
            </w:pPr>
            <w:r>
              <w:t>2.9</w:t>
            </w:r>
          </w:p>
        </w:tc>
        <w:tc>
          <w:tcPr>
            <w:tcW w:w="5685" w:type="dxa"/>
          </w:tcPr>
          <w:p w:rsidR="00263087" w:rsidRDefault="00263087" w:rsidP="0037211A">
            <w:pPr>
              <w:snapToGrid w:val="0"/>
            </w:pPr>
            <w:r>
              <w:t>2006/07/06</w:t>
            </w:r>
          </w:p>
          <w:p w:rsidR="00263087" w:rsidRDefault="00263087" w:rsidP="0037211A">
            <w:pPr>
              <w:numPr>
                <w:ilvl w:val="0"/>
                <w:numId w:val="11"/>
              </w:numPr>
              <w:tabs>
                <w:tab w:val="left" w:pos="720"/>
              </w:tabs>
              <w:suppressAutoHyphens/>
              <w:snapToGrid w:val="0"/>
              <w:spacing w:after="0" w:line="240" w:lineRule="auto"/>
            </w:pPr>
            <w:r>
              <w:t>Protocolo de comunicaciones TCP/IP</w:t>
            </w:r>
          </w:p>
          <w:p w:rsidR="00263087" w:rsidRDefault="00263087" w:rsidP="0037211A">
            <w:pPr>
              <w:numPr>
                <w:ilvl w:val="0"/>
                <w:numId w:val="11"/>
              </w:numPr>
              <w:tabs>
                <w:tab w:val="left" w:pos="720"/>
              </w:tabs>
              <w:suppressAutoHyphens/>
              <w:snapToGrid w:val="0"/>
              <w:spacing w:after="0" w:line="240" w:lineRule="auto"/>
            </w:pPr>
            <w:r>
              <w:t>Esquema de las máquinas y conexiones</w:t>
            </w:r>
          </w:p>
          <w:p w:rsidR="00263087" w:rsidRDefault="00263087" w:rsidP="0037211A">
            <w:pPr>
              <w:numPr>
                <w:ilvl w:val="0"/>
                <w:numId w:val="11"/>
              </w:numPr>
              <w:tabs>
                <w:tab w:val="left" w:pos="720"/>
              </w:tabs>
              <w:suppressAutoHyphens/>
              <w:snapToGrid w:val="0"/>
              <w:spacing w:after="0" w:line="240" w:lineRule="auto"/>
            </w:pPr>
            <w:r>
              <w:t>Cambio nomenclatura de COBAN en mensaje OP, CT, FR, CK, DI, Tabla 24 (cambia palabra “objeto de pagamento” por “tipo de pagamento”)</w:t>
            </w:r>
          </w:p>
          <w:p w:rsidR="00263087" w:rsidRDefault="00263087" w:rsidP="0037211A">
            <w:pPr>
              <w:numPr>
                <w:ilvl w:val="0"/>
                <w:numId w:val="11"/>
              </w:numPr>
              <w:tabs>
                <w:tab w:val="left" w:pos="720"/>
              </w:tabs>
              <w:suppressAutoHyphens/>
              <w:snapToGrid w:val="0"/>
              <w:spacing w:after="0" w:line="240" w:lineRule="auto"/>
            </w:pPr>
            <w:r>
              <w:t>Prioridad de reglas de autorización</w:t>
            </w:r>
          </w:p>
          <w:p w:rsidR="00263087" w:rsidRDefault="00263087" w:rsidP="0037211A">
            <w:pPr>
              <w:numPr>
                <w:ilvl w:val="0"/>
                <w:numId w:val="11"/>
              </w:numPr>
              <w:tabs>
                <w:tab w:val="left" w:pos="720"/>
              </w:tabs>
              <w:suppressAutoHyphens/>
              <w:snapToGrid w:val="0"/>
              <w:spacing w:after="0" w:line="240" w:lineRule="auto"/>
            </w:pPr>
            <w:r>
              <w:t>Facturación COBAN</w:t>
            </w:r>
          </w:p>
        </w:tc>
      </w:tr>
      <w:tr w:rsidR="00263087" w:rsidTr="0037211A">
        <w:tc>
          <w:tcPr>
            <w:tcW w:w="3354" w:type="dxa"/>
          </w:tcPr>
          <w:p w:rsidR="00263087" w:rsidRDefault="00B53F6F" w:rsidP="0037211A">
            <w:pPr>
              <w:snapToGrid w:val="0"/>
            </w:pPr>
            <w:hyperlink r:id="rId32" w:history="1">
              <w:r w:rsidR="00263087">
                <w:rPr>
                  <w:rStyle w:val="Hipervnculo"/>
                </w:rPr>
                <w:t>francis.gomez@iic.uam.es</w:t>
              </w:r>
            </w:hyperlink>
          </w:p>
        </w:tc>
        <w:tc>
          <w:tcPr>
            <w:tcW w:w="1023" w:type="dxa"/>
          </w:tcPr>
          <w:p w:rsidR="00263087" w:rsidRDefault="00263087" w:rsidP="0037211A">
            <w:pPr>
              <w:snapToGrid w:val="0"/>
              <w:ind w:left="20" w:right="-10"/>
            </w:pPr>
            <w:r>
              <w:t>3.00</w:t>
            </w:r>
          </w:p>
        </w:tc>
        <w:tc>
          <w:tcPr>
            <w:tcW w:w="5685" w:type="dxa"/>
          </w:tcPr>
          <w:p w:rsidR="00263087" w:rsidRDefault="00263087" w:rsidP="0037211A">
            <w:pPr>
              <w:snapToGrid w:val="0"/>
            </w:pPr>
            <w:r>
              <w:t>2006/07/12</w:t>
            </w:r>
          </w:p>
          <w:p w:rsidR="00263087" w:rsidRDefault="00263087" w:rsidP="0037211A">
            <w:pPr>
              <w:numPr>
                <w:ilvl w:val="0"/>
                <w:numId w:val="14"/>
              </w:numPr>
              <w:tabs>
                <w:tab w:val="left" w:pos="720"/>
              </w:tabs>
              <w:suppressAutoHyphens/>
              <w:snapToGrid w:val="0"/>
              <w:spacing w:after="0" w:line="240" w:lineRule="auto"/>
            </w:pPr>
            <w:r>
              <w:t>Cambio en el porcentaje de operaciones online.</w:t>
            </w:r>
          </w:p>
          <w:p w:rsidR="00263087" w:rsidRDefault="00263087" w:rsidP="0037211A">
            <w:pPr>
              <w:numPr>
                <w:ilvl w:val="0"/>
                <w:numId w:val="14"/>
              </w:numPr>
              <w:tabs>
                <w:tab w:val="left" w:pos="720"/>
              </w:tabs>
              <w:suppressAutoHyphens/>
              <w:snapToGrid w:val="0"/>
              <w:spacing w:after="0" w:line="240" w:lineRule="auto"/>
            </w:pPr>
            <w:r>
              <w:t>Añadida tabla con los flags de respuesta, tabla 25.</w:t>
            </w:r>
          </w:p>
          <w:p w:rsidR="00263087" w:rsidRDefault="00263087" w:rsidP="0037211A">
            <w:pPr>
              <w:numPr>
                <w:ilvl w:val="0"/>
                <w:numId w:val="14"/>
              </w:numPr>
              <w:tabs>
                <w:tab w:val="left" w:pos="720"/>
              </w:tabs>
              <w:suppressAutoHyphens/>
              <w:snapToGrid w:val="0"/>
              <w:spacing w:after="0" w:line="240" w:lineRule="auto"/>
            </w:pPr>
            <w:r>
              <w:lastRenderedPageBreak/>
              <w:t>Añadida tabla de acciones de respuesta al host, tabla 26.</w:t>
            </w:r>
          </w:p>
          <w:p w:rsidR="00263087" w:rsidRDefault="00263087" w:rsidP="0037211A">
            <w:pPr>
              <w:numPr>
                <w:ilvl w:val="0"/>
                <w:numId w:val="14"/>
              </w:numPr>
              <w:tabs>
                <w:tab w:val="left" w:pos="720"/>
              </w:tabs>
              <w:suppressAutoHyphens/>
              <w:snapToGrid w:val="0"/>
              <w:spacing w:after="0" w:line="240" w:lineRule="auto"/>
            </w:pPr>
            <w:r>
              <w:t>Cambio en la  arquitectura de Lynx OnLine.</w:t>
            </w:r>
          </w:p>
          <w:p w:rsidR="00263087" w:rsidRDefault="00263087" w:rsidP="0037211A">
            <w:pPr>
              <w:numPr>
                <w:ilvl w:val="0"/>
                <w:numId w:val="14"/>
              </w:numPr>
              <w:tabs>
                <w:tab w:val="left" w:pos="720"/>
              </w:tabs>
              <w:suppressAutoHyphens/>
              <w:snapToGrid w:val="0"/>
              <w:spacing w:after="0" w:line="240" w:lineRule="auto"/>
            </w:pPr>
            <w:r>
              <w:t xml:space="preserve">Añadido mensaje </w:t>
            </w:r>
            <w:r w:rsidRPr="0037211A">
              <w:rPr>
                <w:b/>
                <w:bCs/>
              </w:rPr>
              <w:t>TM</w:t>
            </w:r>
            <w:r>
              <w:t xml:space="preserve"> en apartado 3.5.1</w:t>
            </w:r>
          </w:p>
          <w:p w:rsidR="00263087" w:rsidRDefault="00263087" w:rsidP="0037211A">
            <w:pPr>
              <w:numPr>
                <w:ilvl w:val="0"/>
                <w:numId w:val="14"/>
              </w:numPr>
              <w:tabs>
                <w:tab w:val="left" w:pos="720"/>
              </w:tabs>
              <w:suppressAutoHyphens/>
              <w:snapToGrid w:val="0"/>
              <w:spacing w:after="0" w:line="240" w:lineRule="auto"/>
            </w:pPr>
            <w:r>
              <w:t>Añadidos los ficheros de internacionales, manuales, aereas, MASTERCARD y AMEX que desaparecieron en la versión 2.4</w:t>
            </w:r>
          </w:p>
          <w:p w:rsidR="00263087" w:rsidRDefault="00263087" w:rsidP="0037211A">
            <w:pPr>
              <w:numPr>
                <w:ilvl w:val="0"/>
                <w:numId w:val="14"/>
              </w:numPr>
              <w:tabs>
                <w:tab w:val="left" w:pos="720"/>
              </w:tabs>
              <w:suppressAutoHyphens/>
              <w:snapToGrid w:val="0"/>
              <w:spacing w:after="0" w:line="240" w:lineRule="auto"/>
            </w:pPr>
            <w:r>
              <w:t>Modificado orden de filas y campo dirección en tabla de mensajes offline.</w:t>
            </w:r>
          </w:p>
          <w:p w:rsidR="00263087" w:rsidRDefault="00263087" w:rsidP="0037211A">
            <w:pPr>
              <w:numPr>
                <w:ilvl w:val="0"/>
                <w:numId w:val="14"/>
              </w:numPr>
              <w:tabs>
                <w:tab w:val="left" w:pos="720"/>
              </w:tabs>
              <w:suppressAutoHyphens/>
              <w:snapToGrid w:val="0"/>
              <w:spacing w:after="0" w:line="240" w:lineRule="auto"/>
            </w:pPr>
            <w:r>
              <w:t>Imposibilidad de duplicados de mensajes OP, RO y TM en Lynx OnLine y Lynx OffLine.</w:t>
            </w:r>
          </w:p>
          <w:p w:rsidR="00263087" w:rsidRDefault="00263087" w:rsidP="0037211A">
            <w:pPr>
              <w:numPr>
                <w:ilvl w:val="0"/>
                <w:numId w:val="14"/>
              </w:numPr>
              <w:tabs>
                <w:tab w:val="left" w:pos="720"/>
              </w:tabs>
              <w:suppressAutoHyphens/>
              <w:snapToGrid w:val="0"/>
              <w:spacing w:after="0" w:line="240" w:lineRule="auto"/>
            </w:pPr>
            <w:r>
              <w:t>Añadido campo recurrente en formato de OP.</w:t>
            </w:r>
          </w:p>
          <w:p w:rsidR="00263087" w:rsidRDefault="00263087" w:rsidP="0037211A">
            <w:pPr>
              <w:numPr>
                <w:ilvl w:val="0"/>
                <w:numId w:val="14"/>
              </w:numPr>
              <w:tabs>
                <w:tab w:val="left" w:pos="720"/>
              </w:tabs>
              <w:suppressAutoHyphens/>
              <w:snapToGrid w:val="0"/>
              <w:spacing w:after="0" w:line="240" w:lineRule="auto"/>
            </w:pPr>
            <w:r>
              <w:t>Añadidos valores posibles al campo recorrente del formato de CT.</w:t>
            </w:r>
          </w:p>
          <w:p w:rsidR="00263087" w:rsidRDefault="00263087" w:rsidP="0037211A">
            <w:pPr>
              <w:numPr>
                <w:ilvl w:val="0"/>
                <w:numId w:val="14"/>
              </w:numPr>
              <w:tabs>
                <w:tab w:val="left" w:pos="720"/>
              </w:tabs>
              <w:suppressAutoHyphens/>
              <w:snapToGrid w:val="0"/>
              <w:spacing w:after="0" w:line="240" w:lineRule="auto"/>
            </w:pPr>
            <w:r>
              <w:t>Cambio en formato de catastro (CT).</w:t>
            </w:r>
          </w:p>
          <w:p w:rsidR="00263087" w:rsidRDefault="00263087" w:rsidP="0037211A">
            <w:pPr>
              <w:numPr>
                <w:ilvl w:val="0"/>
                <w:numId w:val="14"/>
              </w:numPr>
              <w:tabs>
                <w:tab w:val="left" w:pos="720"/>
              </w:tabs>
              <w:suppressAutoHyphens/>
              <w:snapToGrid w:val="0"/>
              <w:spacing w:after="0" w:line="240" w:lineRule="auto"/>
            </w:pPr>
            <w:r>
              <w:t>Instalados formatos de MCC y segmento.</w:t>
            </w:r>
          </w:p>
          <w:p w:rsidR="00263087" w:rsidRDefault="00263087" w:rsidP="0037211A">
            <w:pPr>
              <w:numPr>
                <w:ilvl w:val="0"/>
                <w:numId w:val="14"/>
              </w:numPr>
              <w:tabs>
                <w:tab w:val="left" w:pos="720"/>
              </w:tabs>
              <w:suppressAutoHyphens/>
              <w:snapToGrid w:val="0"/>
              <w:spacing w:after="0" w:line="240" w:lineRule="auto"/>
            </w:pPr>
            <w:r>
              <w:t>Cambios en las reglas de autorización solicitados por VISANET.</w:t>
            </w:r>
          </w:p>
          <w:p w:rsidR="00263087" w:rsidRDefault="00263087" w:rsidP="0037211A">
            <w:pPr>
              <w:numPr>
                <w:ilvl w:val="0"/>
                <w:numId w:val="14"/>
              </w:numPr>
              <w:tabs>
                <w:tab w:val="left" w:pos="720"/>
              </w:tabs>
              <w:suppressAutoHyphens/>
              <w:snapToGrid w:val="0"/>
              <w:spacing w:after="0" w:line="240" w:lineRule="auto"/>
            </w:pPr>
            <w:r>
              <w:t>Añadido fallback como campo para reglas de autorización.</w:t>
            </w:r>
          </w:p>
          <w:p w:rsidR="00263087" w:rsidRDefault="00263087" w:rsidP="0037211A">
            <w:pPr>
              <w:numPr>
                <w:ilvl w:val="0"/>
                <w:numId w:val="14"/>
              </w:numPr>
              <w:tabs>
                <w:tab w:val="left" w:pos="720"/>
              </w:tabs>
              <w:suppressAutoHyphens/>
              <w:snapToGrid w:val="0"/>
              <w:spacing w:after="0" w:line="240" w:lineRule="auto"/>
            </w:pPr>
            <w:r>
              <w:t>Añadido el tiempo de espera por parte del Host.</w:t>
            </w:r>
          </w:p>
          <w:p w:rsidR="00263087" w:rsidRDefault="00263087" w:rsidP="0037211A">
            <w:pPr>
              <w:numPr>
                <w:ilvl w:val="0"/>
                <w:numId w:val="14"/>
              </w:numPr>
              <w:tabs>
                <w:tab w:val="left" w:pos="720"/>
              </w:tabs>
              <w:suppressAutoHyphens/>
              <w:snapToGrid w:val="0"/>
              <w:spacing w:after="0" w:line="240" w:lineRule="auto"/>
            </w:pPr>
            <w:r>
              <w:t>Añadido el porcentaje de transacciones online en días de pico.</w:t>
            </w:r>
          </w:p>
          <w:p w:rsidR="00263087" w:rsidRDefault="00263087" w:rsidP="0037211A">
            <w:pPr>
              <w:numPr>
                <w:ilvl w:val="0"/>
                <w:numId w:val="14"/>
              </w:numPr>
              <w:tabs>
                <w:tab w:val="left" w:pos="720"/>
              </w:tabs>
              <w:suppressAutoHyphens/>
              <w:snapToGrid w:val="0"/>
              <w:spacing w:after="0" w:line="240" w:lineRule="auto"/>
            </w:pPr>
            <w:r>
              <w:t>Añadida acción 'referida EC'.</w:t>
            </w:r>
          </w:p>
          <w:p w:rsidR="00263087" w:rsidRDefault="00263087" w:rsidP="0037211A">
            <w:pPr>
              <w:numPr>
                <w:ilvl w:val="0"/>
                <w:numId w:val="14"/>
              </w:numPr>
              <w:tabs>
                <w:tab w:val="left" w:pos="720"/>
              </w:tabs>
              <w:suppressAutoHyphens/>
              <w:snapToGrid w:val="0"/>
              <w:spacing w:after="0" w:line="240" w:lineRule="auto"/>
            </w:pPr>
            <w:r>
              <w:t>Cambios menores en la redacción.</w:t>
            </w:r>
          </w:p>
          <w:p w:rsidR="00263087" w:rsidRDefault="00263087" w:rsidP="0037211A">
            <w:pPr>
              <w:numPr>
                <w:ilvl w:val="0"/>
                <w:numId w:val="14"/>
              </w:numPr>
              <w:tabs>
                <w:tab w:val="left" w:pos="720"/>
              </w:tabs>
              <w:suppressAutoHyphens/>
              <w:snapToGrid w:val="0"/>
              <w:spacing w:after="0" w:line="240" w:lineRule="auto"/>
            </w:pPr>
            <w:r>
              <w:t>Correcciones ortográficas.</w:t>
            </w:r>
          </w:p>
          <w:p w:rsidR="00263087" w:rsidRDefault="00263087" w:rsidP="0037211A">
            <w:pPr>
              <w:numPr>
                <w:ilvl w:val="0"/>
                <w:numId w:val="14"/>
              </w:numPr>
              <w:tabs>
                <w:tab w:val="left" w:pos="720"/>
              </w:tabs>
              <w:suppressAutoHyphens/>
              <w:snapToGrid w:val="0"/>
              <w:spacing w:after="0" w:line="240" w:lineRule="auto"/>
            </w:pPr>
            <w:r>
              <w:t>Cambios en la maquetación.</w:t>
            </w:r>
          </w:p>
        </w:tc>
      </w:tr>
      <w:tr w:rsidR="00263087" w:rsidTr="0037211A">
        <w:tc>
          <w:tcPr>
            <w:tcW w:w="3354" w:type="dxa"/>
          </w:tcPr>
          <w:p w:rsidR="00263087" w:rsidRDefault="00B53F6F" w:rsidP="0037211A">
            <w:pPr>
              <w:snapToGrid w:val="0"/>
            </w:pPr>
            <w:hyperlink r:id="rId33" w:history="1">
              <w:r w:rsidR="00263087">
                <w:rPr>
                  <w:rStyle w:val="Hipervnculo"/>
                </w:rPr>
                <w:t>francis.gomez@iic.uam.es</w:t>
              </w:r>
            </w:hyperlink>
          </w:p>
        </w:tc>
        <w:tc>
          <w:tcPr>
            <w:tcW w:w="1023" w:type="dxa"/>
          </w:tcPr>
          <w:p w:rsidR="00263087" w:rsidRDefault="00263087" w:rsidP="0037211A">
            <w:pPr>
              <w:snapToGrid w:val="0"/>
              <w:ind w:left="20" w:right="-10"/>
            </w:pPr>
            <w:r>
              <w:t>3.01</w:t>
            </w:r>
          </w:p>
        </w:tc>
        <w:tc>
          <w:tcPr>
            <w:tcW w:w="5685" w:type="dxa"/>
          </w:tcPr>
          <w:p w:rsidR="00263087" w:rsidRDefault="00263087" w:rsidP="0037211A">
            <w:pPr>
              <w:snapToGrid w:val="0"/>
            </w:pPr>
            <w:r>
              <w:t>2006/07/19</w:t>
            </w:r>
          </w:p>
          <w:p w:rsidR="00263087" w:rsidRDefault="00263087" w:rsidP="0037211A">
            <w:pPr>
              <w:numPr>
                <w:ilvl w:val="0"/>
                <w:numId w:val="23"/>
              </w:numPr>
              <w:tabs>
                <w:tab w:val="left" w:pos="720"/>
              </w:tabs>
              <w:suppressAutoHyphens/>
              <w:snapToGrid w:val="0"/>
              <w:spacing w:after="0" w:line="240" w:lineRule="auto"/>
            </w:pPr>
            <w:r>
              <w:t>Movido 'transacción recorrente' a la posición 201 del formato de OP</w:t>
            </w:r>
          </w:p>
          <w:p w:rsidR="00263087" w:rsidRDefault="00263087" w:rsidP="0037211A">
            <w:pPr>
              <w:numPr>
                <w:ilvl w:val="0"/>
                <w:numId w:val="23"/>
              </w:numPr>
              <w:tabs>
                <w:tab w:val="left" w:pos="720"/>
              </w:tabs>
              <w:suppressAutoHyphens/>
              <w:snapToGrid w:val="0"/>
              <w:spacing w:after="0" w:line="240" w:lineRule="auto"/>
            </w:pPr>
            <w:r>
              <w:t>Eliminados los valores posibles N, E, V de 'transacción recorrente' en el formato de OP</w:t>
            </w:r>
          </w:p>
        </w:tc>
      </w:tr>
      <w:tr w:rsidR="00263087" w:rsidTr="0037211A">
        <w:tc>
          <w:tcPr>
            <w:tcW w:w="3354" w:type="dxa"/>
          </w:tcPr>
          <w:p w:rsidR="00263087" w:rsidRDefault="00B53F6F" w:rsidP="0037211A">
            <w:pPr>
              <w:snapToGrid w:val="0"/>
            </w:pPr>
            <w:hyperlink r:id="rId34" w:history="1">
              <w:r w:rsidR="00263087">
                <w:rPr>
                  <w:rStyle w:val="Hipervnculo"/>
                </w:rPr>
                <w:t>francis.gomez@iic.uam.es</w:t>
              </w:r>
            </w:hyperlink>
          </w:p>
        </w:tc>
        <w:tc>
          <w:tcPr>
            <w:tcW w:w="1023" w:type="dxa"/>
          </w:tcPr>
          <w:p w:rsidR="00263087" w:rsidRDefault="00263087" w:rsidP="0037211A">
            <w:pPr>
              <w:snapToGrid w:val="0"/>
              <w:ind w:left="20" w:right="-10"/>
            </w:pPr>
            <w:r>
              <w:t>3.02</w:t>
            </w:r>
          </w:p>
        </w:tc>
        <w:tc>
          <w:tcPr>
            <w:tcW w:w="5685" w:type="dxa"/>
          </w:tcPr>
          <w:p w:rsidR="00263087" w:rsidRDefault="00263087" w:rsidP="0037211A">
            <w:pPr>
              <w:snapToGrid w:val="0"/>
            </w:pPr>
            <w:r>
              <w:t>2006/07/20</w:t>
            </w:r>
          </w:p>
          <w:p w:rsidR="00263087" w:rsidRDefault="00263087" w:rsidP="0037211A">
            <w:pPr>
              <w:numPr>
                <w:ilvl w:val="0"/>
                <w:numId w:val="24"/>
              </w:numPr>
              <w:tabs>
                <w:tab w:val="left" w:pos="720"/>
              </w:tabs>
              <w:suppressAutoHyphens/>
              <w:snapToGrid w:val="0"/>
              <w:spacing w:after="0" w:line="240" w:lineRule="auto"/>
            </w:pPr>
            <w:r>
              <w:t>Cambiado el tipo del campo “Nº de terminal” del formato de OP de numérico a alfanumérico.</w:t>
            </w:r>
          </w:p>
        </w:tc>
      </w:tr>
      <w:tr w:rsidR="00263087" w:rsidTr="0037211A">
        <w:tc>
          <w:tcPr>
            <w:tcW w:w="3354" w:type="dxa"/>
          </w:tcPr>
          <w:p w:rsidR="00263087" w:rsidRDefault="00B53F6F" w:rsidP="0037211A">
            <w:pPr>
              <w:snapToGrid w:val="0"/>
            </w:pPr>
            <w:hyperlink r:id="rId35" w:history="1">
              <w:r w:rsidR="00263087">
                <w:rPr>
                  <w:rStyle w:val="Hipervnculo"/>
                </w:rPr>
                <w:t>francis.gomez@iic.uam.es</w:t>
              </w:r>
            </w:hyperlink>
          </w:p>
        </w:tc>
        <w:tc>
          <w:tcPr>
            <w:tcW w:w="1023" w:type="dxa"/>
          </w:tcPr>
          <w:p w:rsidR="00263087" w:rsidRDefault="00263087" w:rsidP="0037211A">
            <w:pPr>
              <w:snapToGrid w:val="0"/>
              <w:ind w:left="20" w:right="-10"/>
            </w:pPr>
            <w:r>
              <w:t>3.03</w:t>
            </w:r>
          </w:p>
        </w:tc>
        <w:tc>
          <w:tcPr>
            <w:tcW w:w="5685" w:type="dxa"/>
          </w:tcPr>
          <w:p w:rsidR="00263087" w:rsidRDefault="00263087" w:rsidP="0037211A">
            <w:pPr>
              <w:snapToGrid w:val="0"/>
            </w:pPr>
            <w:r>
              <w:t>2006/08/03</w:t>
            </w:r>
          </w:p>
          <w:p w:rsidR="00263087" w:rsidRDefault="00263087" w:rsidP="0037211A">
            <w:pPr>
              <w:numPr>
                <w:ilvl w:val="0"/>
                <w:numId w:val="25"/>
              </w:numPr>
              <w:tabs>
                <w:tab w:val="left" w:pos="720"/>
              </w:tabs>
              <w:suppressAutoHyphens/>
              <w:snapToGrid w:val="0"/>
              <w:spacing w:after="0" w:line="240" w:lineRule="auto"/>
            </w:pPr>
            <w:r>
              <w:t>Cambiada la composición del campo  'ID único - Chave de controle' en todos los formatos donde interviene.</w:t>
            </w:r>
          </w:p>
        </w:tc>
      </w:tr>
      <w:tr w:rsidR="00263087" w:rsidTr="0037211A">
        <w:tc>
          <w:tcPr>
            <w:tcW w:w="3354" w:type="dxa"/>
          </w:tcPr>
          <w:p w:rsidR="00263087" w:rsidRDefault="00B53F6F" w:rsidP="0037211A">
            <w:pPr>
              <w:snapToGrid w:val="0"/>
            </w:pPr>
            <w:hyperlink r:id="rId36" w:history="1">
              <w:r w:rsidR="00263087">
                <w:rPr>
                  <w:rStyle w:val="Hipervnculo"/>
                </w:rPr>
                <w:t>Carlos.santacruz@iic.uam.es</w:t>
              </w:r>
            </w:hyperlink>
          </w:p>
        </w:tc>
        <w:tc>
          <w:tcPr>
            <w:tcW w:w="1023" w:type="dxa"/>
          </w:tcPr>
          <w:p w:rsidR="00263087" w:rsidRDefault="00263087" w:rsidP="0037211A">
            <w:pPr>
              <w:snapToGrid w:val="0"/>
              <w:ind w:left="20" w:right="-10"/>
            </w:pPr>
            <w:r>
              <w:t>3.04</w:t>
            </w:r>
          </w:p>
        </w:tc>
        <w:tc>
          <w:tcPr>
            <w:tcW w:w="5685" w:type="dxa"/>
          </w:tcPr>
          <w:p w:rsidR="00263087" w:rsidRDefault="00263087" w:rsidP="0037211A">
            <w:pPr>
              <w:snapToGrid w:val="0"/>
            </w:pPr>
            <w:r>
              <w:t>2006/08/15</w:t>
            </w:r>
          </w:p>
          <w:p w:rsidR="00263087" w:rsidRDefault="00263087" w:rsidP="0037211A">
            <w:pPr>
              <w:numPr>
                <w:ilvl w:val="0"/>
                <w:numId w:val="15"/>
              </w:numPr>
              <w:tabs>
                <w:tab w:val="left" w:pos="720"/>
              </w:tabs>
              <w:suppressAutoHyphens/>
              <w:snapToGrid w:val="0"/>
              <w:spacing w:after="0" w:line="240" w:lineRule="auto"/>
            </w:pPr>
            <w:r>
              <w:t>Incluir campo UF en el mensaje OP</w:t>
            </w:r>
          </w:p>
          <w:p w:rsidR="00263087" w:rsidRDefault="00263087" w:rsidP="0037211A">
            <w:pPr>
              <w:numPr>
                <w:ilvl w:val="0"/>
                <w:numId w:val="15"/>
              </w:numPr>
              <w:tabs>
                <w:tab w:val="left" w:pos="720"/>
              </w:tabs>
              <w:suppressAutoHyphens/>
              <w:snapToGrid w:val="0"/>
              <w:spacing w:after="0" w:line="240" w:lineRule="auto"/>
            </w:pPr>
            <w:r>
              <w:t>Tabla 16, incluido valor GS (Gateway de Serviços)</w:t>
            </w:r>
          </w:p>
          <w:p w:rsidR="00263087" w:rsidRDefault="00263087" w:rsidP="0037211A">
            <w:pPr>
              <w:numPr>
                <w:ilvl w:val="0"/>
                <w:numId w:val="15"/>
              </w:numPr>
              <w:tabs>
                <w:tab w:val="left" w:pos="720"/>
              </w:tabs>
              <w:suppressAutoHyphens/>
              <w:snapToGrid w:val="0"/>
              <w:spacing w:after="0" w:line="240" w:lineRule="auto"/>
            </w:pPr>
            <w:r>
              <w:t>Tabla 24. Incluido valor 06 (Troco Fácil)</w:t>
            </w:r>
          </w:p>
        </w:tc>
      </w:tr>
      <w:tr w:rsidR="00263087" w:rsidTr="0037211A">
        <w:tc>
          <w:tcPr>
            <w:tcW w:w="3354" w:type="dxa"/>
          </w:tcPr>
          <w:p w:rsidR="00263087" w:rsidRDefault="00B53F6F" w:rsidP="0037211A">
            <w:pPr>
              <w:snapToGrid w:val="0"/>
            </w:pPr>
            <w:hyperlink r:id="rId37" w:history="1">
              <w:r w:rsidR="00263087">
                <w:rPr>
                  <w:rStyle w:val="Hipervnculo"/>
                </w:rPr>
                <w:t>francis.gomez@iic.uam.es</w:t>
              </w:r>
            </w:hyperlink>
          </w:p>
        </w:tc>
        <w:tc>
          <w:tcPr>
            <w:tcW w:w="1023" w:type="dxa"/>
          </w:tcPr>
          <w:p w:rsidR="00263087" w:rsidRDefault="00263087" w:rsidP="0037211A">
            <w:pPr>
              <w:snapToGrid w:val="0"/>
              <w:ind w:left="20" w:right="-10"/>
            </w:pPr>
            <w:r>
              <w:t>3.05</w:t>
            </w:r>
          </w:p>
        </w:tc>
        <w:tc>
          <w:tcPr>
            <w:tcW w:w="5685" w:type="dxa"/>
          </w:tcPr>
          <w:p w:rsidR="00263087" w:rsidRDefault="00263087" w:rsidP="0037211A">
            <w:pPr>
              <w:snapToGrid w:val="0"/>
            </w:pPr>
            <w:r>
              <w:t>2006/09/27</w:t>
            </w:r>
          </w:p>
          <w:p w:rsidR="00263087" w:rsidRDefault="00263087" w:rsidP="0037211A">
            <w:pPr>
              <w:numPr>
                <w:ilvl w:val="0"/>
                <w:numId w:val="26"/>
              </w:numPr>
              <w:tabs>
                <w:tab w:val="left" w:pos="720"/>
              </w:tabs>
              <w:suppressAutoHyphens/>
              <w:snapToGrid w:val="0"/>
              <w:spacing w:after="0" w:line="240" w:lineRule="auto"/>
            </w:pPr>
            <w:r>
              <w:t>Añadido formato para facturación de recarga (FO).</w:t>
            </w:r>
          </w:p>
          <w:p w:rsidR="00263087" w:rsidRDefault="00263087" w:rsidP="0037211A">
            <w:pPr>
              <w:numPr>
                <w:ilvl w:val="0"/>
                <w:numId w:val="26"/>
              </w:numPr>
              <w:tabs>
                <w:tab w:val="left" w:pos="720"/>
              </w:tabs>
              <w:suppressAutoHyphens/>
              <w:snapToGrid w:val="0"/>
              <w:spacing w:after="0" w:line="240" w:lineRule="auto"/>
            </w:pPr>
            <w:r>
              <w:lastRenderedPageBreak/>
              <w:t>Añadido el campo operadora en los formatos de facturación.</w:t>
            </w:r>
          </w:p>
          <w:p w:rsidR="00263087" w:rsidRDefault="00263087" w:rsidP="0037211A">
            <w:pPr>
              <w:numPr>
                <w:ilvl w:val="0"/>
                <w:numId w:val="26"/>
              </w:numPr>
              <w:tabs>
                <w:tab w:val="left" w:pos="720"/>
              </w:tabs>
              <w:suppressAutoHyphens/>
              <w:snapToGrid w:val="0"/>
              <w:spacing w:after="0" w:line="240" w:lineRule="auto"/>
            </w:pPr>
            <w:r>
              <w:t>Añadida la tabla 27</w:t>
            </w:r>
          </w:p>
        </w:tc>
      </w:tr>
      <w:tr w:rsidR="00263087" w:rsidTr="0037211A">
        <w:tc>
          <w:tcPr>
            <w:tcW w:w="3354" w:type="dxa"/>
          </w:tcPr>
          <w:p w:rsidR="00263087" w:rsidRDefault="00B53F6F" w:rsidP="0037211A">
            <w:pPr>
              <w:snapToGrid w:val="0"/>
            </w:pPr>
            <w:hyperlink r:id="rId38" w:history="1">
              <w:r w:rsidR="00263087">
                <w:rPr>
                  <w:rStyle w:val="Hipervnculo"/>
                </w:rPr>
                <w:t>francis.gomez@iic.uam.es</w:t>
              </w:r>
            </w:hyperlink>
          </w:p>
        </w:tc>
        <w:tc>
          <w:tcPr>
            <w:tcW w:w="1023" w:type="dxa"/>
          </w:tcPr>
          <w:p w:rsidR="00263087" w:rsidRDefault="00263087" w:rsidP="0037211A">
            <w:pPr>
              <w:snapToGrid w:val="0"/>
              <w:ind w:left="20" w:right="-10"/>
            </w:pPr>
            <w:r>
              <w:t>3.06</w:t>
            </w:r>
          </w:p>
        </w:tc>
        <w:tc>
          <w:tcPr>
            <w:tcW w:w="5685" w:type="dxa"/>
          </w:tcPr>
          <w:p w:rsidR="00263087" w:rsidRDefault="00263087" w:rsidP="0037211A">
            <w:pPr>
              <w:snapToGrid w:val="0"/>
            </w:pPr>
            <w:r>
              <w:t>2006/10/20</w:t>
            </w:r>
          </w:p>
          <w:p w:rsidR="00263087" w:rsidRDefault="00263087" w:rsidP="0037211A">
            <w:pPr>
              <w:numPr>
                <w:ilvl w:val="0"/>
                <w:numId w:val="27"/>
              </w:numPr>
              <w:tabs>
                <w:tab w:val="left" w:pos="720"/>
              </w:tabs>
              <w:suppressAutoHyphens/>
              <w:snapToGrid w:val="0"/>
              <w:spacing w:after="0" w:line="240" w:lineRule="auto"/>
            </w:pPr>
            <w:r>
              <w:t>Eliminados los cambios de la v3.05 a petición de Luciana Martins.</w:t>
            </w:r>
          </w:p>
          <w:p w:rsidR="00263087" w:rsidRDefault="00263087" w:rsidP="0037211A">
            <w:pPr>
              <w:numPr>
                <w:ilvl w:val="0"/>
                <w:numId w:val="26"/>
              </w:numPr>
              <w:tabs>
                <w:tab w:val="left" w:pos="720"/>
              </w:tabs>
              <w:suppressAutoHyphens/>
              <w:snapToGrid w:val="0"/>
              <w:spacing w:after="0" w:line="240" w:lineRule="auto"/>
            </w:pPr>
            <w:r>
              <w:t>Cambiada la longitud de los campos 'score de regla' y 'id regla de autorización' en el formato RR.</w:t>
            </w:r>
          </w:p>
          <w:p w:rsidR="00263087" w:rsidRDefault="00263087" w:rsidP="0037211A">
            <w:pPr>
              <w:numPr>
                <w:ilvl w:val="0"/>
                <w:numId w:val="26"/>
              </w:numPr>
              <w:tabs>
                <w:tab w:val="left" w:pos="720"/>
              </w:tabs>
              <w:suppressAutoHyphens/>
              <w:snapToGrid w:val="0"/>
              <w:spacing w:after="0" w:line="240" w:lineRule="auto"/>
            </w:pPr>
            <w:r>
              <w:t>Añadido un comentario sobre la posición 210 del formato de OP.</w:t>
            </w:r>
          </w:p>
        </w:tc>
      </w:tr>
      <w:tr w:rsidR="00263087" w:rsidTr="0037211A">
        <w:tc>
          <w:tcPr>
            <w:tcW w:w="3354" w:type="dxa"/>
          </w:tcPr>
          <w:p w:rsidR="00263087" w:rsidRDefault="00B53F6F" w:rsidP="0037211A">
            <w:pPr>
              <w:snapToGrid w:val="0"/>
            </w:pPr>
            <w:hyperlink r:id="rId39" w:history="1">
              <w:r w:rsidR="00263087">
                <w:rPr>
                  <w:rStyle w:val="Hipervnculo"/>
                </w:rPr>
                <w:t>francis.gomez@iic.uam.es</w:t>
              </w:r>
            </w:hyperlink>
          </w:p>
        </w:tc>
        <w:tc>
          <w:tcPr>
            <w:tcW w:w="1023" w:type="dxa"/>
          </w:tcPr>
          <w:p w:rsidR="00263087" w:rsidRDefault="00263087" w:rsidP="0037211A">
            <w:pPr>
              <w:snapToGrid w:val="0"/>
              <w:ind w:left="20" w:right="-10"/>
            </w:pPr>
            <w:r>
              <w:t>3.07</w:t>
            </w:r>
          </w:p>
        </w:tc>
        <w:tc>
          <w:tcPr>
            <w:tcW w:w="5685" w:type="dxa"/>
          </w:tcPr>
          <w:p w:rsidR="00263087" w:rsidRDefault="00263087" w:rsidP="0037211A">
            <w:pPr>
              <w:snapToGrid w:val="0"/>
            </w:pPr>
            <w:r>
              <w:t>2006/11/17</w:t>
            </w:r>
          </w:p>
          <w:p w:rsidR="00263087" w:rsidRDefault="00263087" w:rsidP="0037211A">
            <w:pPr>
              <w:numPr>
                <w:ilvl w:val="0"/>
                <w:numId w:val="28"/>
              </w:numPr>
              <w:tabs>
                <w:tab w:val="left" w:pos="720"/>
              </w:tabs>
              <w:suppressAutoHyphens/>
              <w:snapToGrid w:val="0"/>
              <w:spacing w:after="0" w:line="240" w:lineRule="auto"/>
            </w:pPr>
            <w:r>
              <w:t>Añadido el formato de fichero creado por Lynx para las operaciones llegadas por OnLine.</w:t>
            </w:r>
          </w:p>
        </w:tc>
      </w:tr>
      <w:tr w:rsidR="00263087" w:rsidTr="0037211A">
        <w:tc>
          <w:tcPr>
            <w:tcW w:w="3354" w:type="dxa"/>
          </w:tcPr>
          <w:p w:rsidR="00263087" w:rsidRDefault="00B53F6F" w:rsidP="0037211A">
            <w:pPr>
              <w:snapToGrid w:val="0"/>
            </w:pPr>
            <w:hyperlink r:id="rId40" w:history="1">
              <w:r w:rsidR="00263087">
                <w:rPr>
                  <w:rStyle w:val="Hipervnculo"/>
                </w:rPr>
                <w:t>francis.gomez@iic.uam.es</w:t>
              </w:r>
            </w:hyperlink>
          </w:p>
        </w:tc>
        <w:tc>
          <w:tcPr>
            <w:tcW w:w="1023" w:type="dxa"/>
          </w:tcPr>
          <w:p w:rsidR="00263087" w:rsidRDefault="00263087" w:rsidP="0037211A">
            <w:pPr>
              <w:snapToGrid w:val="0"/>
              <w:ind w:left="20" w:right="-10"/>
            </w:pPr>
            <w:r>
              <w:t>3.08</w:t>
            </w:r>
          </w:p>
        </w:tc>
        <w:tc>
          <w:tcPr>
            <w:tcW w:w="5685" w:type="dxa"/>
          </w:tcPr>
          <w:p w:rsidR="00263087" w:rsidRDefault="00263087" w:rsidP="0037211A">
            <w:pPr>
              <w:snapToGrid w:val="0"/>
            </w:pPr>
            <w:r>
              <w:t>2007/02/26</w:t>
            </w:r>
          </w:p>
          <w:p w:rsidR="00263087" w:rsidRDefault="00263087" w:rsidP="0037211A">
            <w:pPr>
              <w:numPr>
                <w:ilvl w:val="0"/>
                <w:numId w:val="29"/>
              </w:numPr>
              <w:tabs>
                <w:tab w:val="left" w:pos="720"/>
              </w:tabs>
              <w:suppressAutoHyphens/>
              <w:snapToGrid w:val="0"/>
              <w:spacing w:after="0" w:line="240" w:lineRule="auto"/>
            </w:pPr>
            <w:r>
              <w:t>Añadido nuevo campo a  la tabla 16.</w:t>
            </w:r>
          </w:p>
        </w:tc>
      </w:tr>
      <w:tr w:rsidR="00263087" w:rsidTr="0037211A">
        <w:tc>
          <w:tcPr>
            <w:tcW w:w="3354" w:type="dxa"/>
          </w:tcPr>
          <w:p w:rsidR="00263087" w:rsidRDefault="00B53F6F" w:rsidP="0037211A">
            <w:pPr>
              <w:snapToGrid w:val="0"/>
            </w:pPr>
            <w:hyperlink r:id="rId41" w:history="1">
              <w:r w:rsidR="00263087">
                <w:rPr>
                  <w:rStyle w:val="Hipervnculo"/>
                </w:rPr>
                <w:t>francis.gomez@iic.uam.es</w:t>
              </w:r>
            </w:hyperlink>
          </w:p>
        </w:tc>
        <w:tc>
          <w:tcPr>
            <w:tcW w:w="1023" w:type="dxa"/>
          </w:tcPr>
          <w:p w:rsidR="00263087" w:rsidRDefault="00263087" w:rsidP="0037211A">
            <w:pPr>
              <w:snapToGrid w:val="0"/>
              <w:ind w:left="20" w:right="-10"/>
            </w:pPr>
            <w:r>
              <w:t>3.09</w:t>
            </w:r>
          </w:p>
        </w:tc>
        <w:tc>
          <w:tcPr>
            <w:tcW w:w="5685" w:type="dxa"/>
          </w:tcPr>
          <w:p w:rsidR="00263087" w:rsidRDefault="00263087" w:rsidP="0037211A">
            <w:pPr>
              <w:snapToGrid w:val="0"/>
            </w:pPr>
            <w:r>
              <w:t>2007/04/04</w:t>
            </w:r>
            <w:bookmarkStart w:id="1" w:name="Actualizacion"/>
            <w:bookmarkEnd w:id="1"/>
          </w:p>
          <w:p w:rsidR="00263087" w:rsidRDefault="00263087" w:rsidP="0037211A">
            <w:pPr>
              <w:numPr>
                <w:ilvl w:val="0"/>
                <w:numId w:val="30"/>
              </w:numPr>
              <w:tabs>
                <w:tab w:val="left" w:pos="720"/>
              </w:tabs>
              <w:suppressAutoHyphens/>
              <w:snapToGrid w:val="0"/>
              <w:spacing w:after="0" w:line="240" w:lineRule="auto"/>
            </w:pPr>
            <w:r>
              <w:t>Cambios en el formato de fichero de alertas de emisor.</w:t>
            </w:r>
          </w:p>
          <w:p w:rsidR="00263087" w:rsidRDefault="00263087" w:rsidP="0037211A">
            <w:pPr>
              <w:numPr>
                <w:ilvl w:val="0"/>
                <w:numId w:val="30"/>
              </w:numPr>
              <w:tabs>
                <w:tab w:val="left" w:pos="720"/>
              </w:tabs>
              <w:suppressAutoHyphens/>
              <w:snapToGrid w:val="0"/>
              <w:spacing w:after="0" w:line="240" w:lineRule="auto"/>
            </w:pPr>
            <w:r>
              <w:t>Los mensajes RO también actualizan los campos 'quem respondeu' y 'origen de autorización'.</w:t>
            </w:r>
          </w:p>
          <w:p w:rsidR="00263087" w:rsidRDefault="00263087" w:rsidP="0037211A">
            <w:pPr>
              <w:numPr>
                <w:ilvl w:val="0"/>
                <w:numId w:val="30"/>
              </w:numPr>
              <w:tabs>
                <w:tab w:val="left" w:pos="720"/>
              </w:tabs>
              <w:suppressAutoHyphens/>
              <w:snapToGrid w:val="0"/>
              <w:spacing w:after="0" w:line="240" w:lineRule="auto"/>
            </w:pPr>
            <w:r>
              <w:t>Cambiado el valor por defecto para el campo 'quem respondeu' en el formato de operación (OP).</w:t>
            </w:r>
          </w:p>
          <w:p w:rsidR="00263087" w:rsidRDefault="00263087" w:rsidP="0037211A">
            <w:pPr>
              <w:numPr>
                <w:ilvl w:val="0"/>
                <w:numId w:val="30"/>
              </w:numPr>
              <w:tabs>
                <w:tab w:val="left" w:pos="720"/>
              </w:tabs>
              <w:suppressAutoHyphens/>
              <w:snapToGrid w:val="0"/>
              <w:spacing w:after="0" w:line="240" w:lineRule="auto"/>
            </w:pPr>
            <w:r>
              <w:t>Añadido el valor ZZ a la tabla 16.</w:t>
            </w:r>
          </w:p>
        </w:tc>
      </w:tr>
      <w:tr w:rsidR="00263087" w:rsidTr="0037211A">
        <w:tc>
          <w:tcPr>
            <w:tcW w:w="3354" w:type="dxa"/>
          </w:tcPr>
          <w:p w:rsidR="00263087" w:rsidRDefault="00B53F6F" w:rsidP="0037211A">
            <w:pPr>
              <w:snapToGrid w:val="0"/>
            </w:pPr>
            <w:hyperlink r:id="rId42" w:history="1">
              <w:r w:rsidR="00263087">
                <w:rPr>
                  <w:rStyle w:val="Hipervnculo"/>
                </w:rPr>
                <w:t>francis.gomez@iic.uam.es</w:t>
              </w:r>
            </w:hyperlink>
          </w:p>
        </w:tc>
        <w:tc>
          <w:tcPr>
            <w:tcW w:w="1023" w:type="dxa"/>
          </w:tcPr>
          <w:p w:rsidR="00263087" w:rsidRDefault="00263087" w:rsidP="0037211A">
            <w:pPr>
              <w:snapToGrid w:val="0"/>
              <w:ind w:left="20" w:right="-10"/>
            </w:pPr>
            <w:r>
              <w:t>3.10</w:t>
            </w:r>
          </w:p>
        </w:tc>
        <w:tc>
          <w:tcPr>
            <w:tcW w:w="5685" w:type="dxa"/>
          </w:tcPr>
          <w:p w:rsidR="00263087" w:rsidRDefault="00263087" w:rsidP="0037211A">
            <w:pPr>
              <w:snapToGrid w:val="0"/>
            </w:pPr>
            <w:r>
              <w:t>2007/05/30</w:t>
            </w:r>
            <w:bookmarkStart w:id="2" w:name="Cambios"/>
            <w:bookmarkEnd w:id="2"/>
          </w:p>
          <w:p w:rsidR="00263087" w:rsidRDefault="00263087" w:rsidP="0037211A">
            <w:pPr>
              <w:numPr>
                <w:ilvl w:val="0"/>
                <w:numId w:val="31"/>
              </w:numPr>
              <w:tabs>
                <w:tab w:val="left" w:pos="720"/>
              </w:tabs>
              <w:suppressAutoHyphens/>
              <w:snapToGrid w:val="0"/>
              <w:spacing w:after="0" w:line="240" w:lineRule="auto"/>
            </w:pPr>
            <w:r>
              <w:t>Instalación de mensajes OP, RO/TM, RR, TA/TB</w:t>
            </w:r>
          </w:p>
          <w:p w:rsidR="00263087" w:rsidRDefault="00263087" w:rsidP="0037211A">
            <w:pPr>
              <w:numPr>
                <w:ilvl w:val="0"/>
                <w:numId w:val="30"/>
              </w:numPr>
              <w:tabs>
                <w:tab w:val="left" w:pos="720"/>
              </w:tabs>
              <w:suppressAutoHyphens/>
              <w:snapToGrid w:val="0"/>
              <w:spacing w:after="0" w:line="240" w:lineRule="auto"/>
            </w:pPr>
            <w:r>
              <w:t>Añadido el campo 'sin acción' a  la tabla 26</w:t>
            </w:r>
          </w:p>
          <w:p w:rsidR="00263087" w:rsidRDefault="00263087" w:rsidP="0037211A">
            <w:pPr>
              <w:numPr>
                <w:ilvl w:val="0"/>
                <w:numId w:val="30"/>
              </w:numPr>
              <w:tabs>
                <w:tab w:val="left" w:pos="720"/>
              </w:tabs>
              <w:suppressAutoHyphens/>
              <w:snapToGrid w:val="0"/>
              <w:spacing w:after="0" w:line="240" w:lineRule="auto"/>
            </w:pPr>
            <w:r>
              <w:t>Modificado el apartado 30, flujo de mensajes.</w:t>
            </w:r>
          </w:p>
          <w:p w:rsidR="00263087" w:rsidRDefault="00263087" w:rsidP="0037211A">
            <w:pPr>
              <w:numPr>
                <w:ilvl w:val="0"/>
                <w:numId w:val="30"/>
              </w:numPr>
              <w:tabs>
                <w:tab w:val="left" w:pos="720"/>
              </w:tabs>
              <w:suppressAutoHyphens/>
              <w:snapToGrid w:val="0"/>
              <w:spacing w:after="0" w:line="240" w:lineRule="auto"/>
            </w:pPr>
            <w:r>
              <w:t>Añadimos el tema de las marcas de tiempo.</w:t>
            </w:r>
          </w:p>
          <w:p w:rsidR="00263087" w:rsidRDefault="00263087" w:rsidP="0037211A">
            <w:pPr>
              <w:numPr>
                <w:ilvl w:val="0"/>
                <w:numId w:val="30"/>
              </w:numPr>
              <w:tabs>
                <w:tab w:val="left" w:pos="720"/>
              </w:tabs>
              <w:suppressAutoHyphens/>
              <w:snapToGrid w:val="0"/>
              <w:spacing w:after="0" w:line="240" w:lineRule="auto"/>
            </w:pPr>
            <w:r>
              <w:t>Cambiado el logotipo de VISANET.</w:t>
            </w:r>
          </w:p>
        </w:tc>
      </w:tr>
      <w:tr w:rsidR="00263087" w:rsidTr="0037211A">
        <w:tc>
          <w:tcPr>
            <w:tcW w:w="3354" w:type="dxa"/>
          </w:tcPr>
          <w:p w:rsidR="00263087" w:rsidRDefault="00B53F6F" w:rsidP="0037211A">
            <w:pPr>
              <w:snapToGrid w:val="0"/>
            </w:pPr>
            <w:hyperlink r:id="rId43" w:history="1">
              <w:r w:rsidR="00263087">
                <w:rPr>
                  <w:rStyle w:val="Hipervnculo"/>
                </w:rPr>
                <w:t>manuel.valle@iic.uam.es</w:t>
              </w:r>
            </w:hyperlink>
          </w:p>
        </w:tc>
        <w:tc>
          <w:tcPr>
            <w:tcW w:w="1023" w:type="dxa"/>
          </w:tcPr>
          <w:p w:rsidR="00263087" w:rsidRDefault="00263087" w:rsidP="0037211A">
            <w:pPr>
              <w:snapToGrid w:val="0"/>
              <w:ind w:left="20" w:right="-10"/>
            </w:pPr>
            <w:r>
              <w:t>3,11</w:t>
            </w:r>
          </w:p>
        </w:tc>
        <w:tc>
          <w:tcPr>
            <w:tcW w:w="5685" w:type="dxa"/>
          </w:tcPr>
          <w:p w:rsidR="00263087" w:rsidRDefault="00263087" w:rsidP="0037211A">
            <w:pPr>
              <w:snapToGrid w:val="0"/>
            </w:pPr>
            <w:r>
              <w:t>2007/10/02</w:t>
            </w:r>
          </w:p>
          <w:p w:rsidR="00263087" w:rsidRDefault="00263087" w:rsidP="0037211A">
            <w:pPr>
              <w:numPr>
                <w:ilvl w:val="0"/>
                <w:numId w:val="32"/>
              </w:numPr>
              <w:tabs>
                <w:tab w:val="left" w:pos="720"/>
              </w:tabs>
              <w:suppressAutoHyphens/>
              <w:snapToGrid w:val="0"/>
              <w:spacing w:after="0" w:line="240" w:lineRule="auto"/>
            </w:pPr>
            <w:r>
              <w:t>Añadidos los campos XLS y Checkout al mensaje OP.</w:t>
            </w:r>
          </w:p>
          <w:p w:rsidR="00263087" w:rsidRDefault="00263087" w:rsidP="0037211A">
            <w:pPr>
              <w:numPr>
                <w:ilvl w:val="0"/>
                <w:numId w:val="30"/>
              </w:numPr>
              <w:tabs>
                <w:tab w:val="left" w:pos="720"/>
              </w:tabs>
              <w:suppressAutoHyphens/>
              <w:snapToGrid w:val="0"/>
              <w:spacing w:after="0" w:line="240" w:lineRule="auto"/>
            </w:pPr>
            <w:r>
              <w:t>Añadido nuevo filler al mensaje OP.</w:t>
            </w:r>
          </w:p>
          <w:p w:rsidR="00263087" w:rsidRDefault="00263087" w:rsidP="0037211A">
            <w:pPr>
              <w:numPr>
                <w:ilvl w:val="0"/>
                <w:numId w:val="30"/>
              </w:numPr>
              <w:tabs>
                <w:tab w:val="left" w:pos="720"/>
              </w:tabs>
              <w:suppressAutoHyphens/>
              <w:snapToGrid w:val="0"/>
              <w:spacing w:after="0" w:line="240" w:lineRule="auto"/>
            </w:pPr>
            <w:r>
              <w:t>Añadido el campo XLS al mensaje CT.</w:t>
            </w:r>
          </w:p>
          <w:p w:rsidR="00263087" w:rsidRDefault="00263087" w:rsidP="0037211A">
            <w:pPr>
              <w:numPr>
                <w:ilvl w:val="0"/>
                <w:numId w:val="30"/>
              </w:numPr>
              <w:tabs>
                <w:tab w:val="left" w:pos="720"/>
              </w:tabs>
              <w:suppressAutoHyphens/>
              <w:snapToGrid w:val="0"/>
              <w:spacing w:after="0" w:line="240" w:lineRule="auto"/>
            </w:pPr>
            <w:r>
              <w:t>Añadidos los campos XLS, VMANIA y Pos Condition Code al mensaje FR.</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CK.</w:t>
            </w:r>
          </w:p>
          <w:p w:rsidR="00263087" w:rsidRDefault="00263087" w:rsidP="0037211A">
            <w:pPr>
              <w:numPr>
                <w:ilvl w:val="0"/>
                <w:numId w:val="30"/>
              </w:numPr>
              <w:tabs>
                <w:tab w:val="left" w:pos="720"/>
              </w:tabs>
              <w:suppressAutoHyphens/>
              <w:snapToGrid w:val="0"/>
              <w:spacing w:after="0" w:line="240" w:lineRule="auto"/>
            </w:pPr>
            <w:r>
              <w:t>Añadido el campo Pos Condition Code al mensaje SC.</w:t>
            </w:r>
          </w:p>
        </w:tc>
      </w:tr>
      <w:tr w:rsidR="00263087" w:rsidTr="0037211A">
        <w:tc>
          <w:tcPr>
            <w:tcW w:w="3354" w:type="dxa"/>
          </w:tcPr>
          <w:p w:rsidR="00263087" w:rsidRDefault="00B53F6F" w:rsidP="0037211A">
            <w:pPr>
              <w:snapToGrid w:val="0"/>
            </w:pPr>
            <w:hyperlink r:id="rId44" w:history="1">
              <w:r w:rsidR="00263087">
                <w:rPr>
                  <w:rStyle w:val="Hipervnculo"/>
                </w:rPr>
                <w:t>manuel.valle@iic.uam.es</w:t>
              </w:r>
            </w:hyperlink>
          </w:p>
        </w:tc>
        <w:tc>
          <w:tcPr>
            <w:tcW w:w="1023" w:type="dxa"/>
          </w:tcPr>
          <w:p w:rsidR="00263087" w:rsidRDefault="00263087" w:rsidP="0037211A">
            <w:pPr>
              <w:snapToGrid w:val="0"/>
              <w:ind w:left="20" w:right="-10"/>
            </w:pPr>
            <w:r>
              <w:t>3.12</w:t>
            </w:r>
          </w:p>
        </w:tc>
        <w:tc>
          <w:tcPr>
            <w:tcW w:w="5685" w:type="dxa"/>
          </w:tcPr>
          <w:p w:rsidR="00263087" w:rsidRDefault="00263087" w:rsidP="0037211A">
            <w:pPr>
              <w:snapToGrid w:val="0"/>
            </w:pPr>
            <w:r>
              <w:t>2007/10/08</w:t>
            </w:r>
          </w:p>
          <w:p w:rsidR="00263087" w:rsidRDefault="00263087" w:rsidP="0037211A">
            <w:pPr>
              <w:numPr>
                <w:ilvl w:val="0"/>
                <w:numId w:val="32"/>
              </w:numPr>
              <w:tabs>
                <w:tab w:val="left" w:pos="720"/>
              </w:tabs>
              <w:suppressAutoHyphens/>
              <w:snapToGrid w:val="0"/>
              <w:spacing w:after="0" w:line="240" w:lineRule="auto"/>
            </w:pPr>
            <w:r>
              <w:t xml:space="preserve">Añadidos el campo CVV2_validado al mensaje </w:t>
            </w:r>
            <w:r>
              <w:lastRenderedPageBreak/>
              <w:t>OP.</w:t>
            </w:r>
          </w:p>
          <w:p w:rsidR="00263087" w:rsidRDefault="00263087" w:rsidP="0037211A">
            <w:pPr>
              <w:numPr>
                <w:ilvl w:val="0"/>
                <w:numId w:val="32"/>
              </w:numPr>
              <w:tabs>
                <w:tab w:val="left" w:pos="720"/>
              </w:tabs>
              <w:suppressAutoHyphens/>
              <w:snapToGrid w:val="0"/>
              <w:spacing w:after="0" w:line="240" w:lineRule="auto"/>
            </w:pPr>
            <w:r>
              <w:t>Aumento del filler.</w:t>
            </w:r>
          </w:p>
          <w:p w:rsidR="00263087" w:rsidRDefault="00263087" w:rsidP="0037211A">
            <w:pPr>
              <w:numPr>
                <w:ilvl w:val="0"/>
                <w:numId w:val="32"/>
              </w:numPr>
              <w:tabs>
                <w:tab w:val="left" w:pos="720"/>
              </w:tabs>
              <w:suppressAutoHyphens/>
              <w:snapToGrid w:val="0"/>
              <w:spacing w:after="0" w:line="240" w:lineRule="auto"/>
            </w:pPr>
            <w:r>
              <w:t>Añadida la tabla 27 con los valores del CVV2_validado.</w:t>
            </w:r>
          </w:p>
        </w:tc>
      </w:tr>
      <w:tr w:rsidR="00263087" w:rsidTr="0037211A">
        <w:tc>
          <w:tcPr>
            <w:tcW w:w="3354" w:type="dxa"/>
          </w:tcPr>
          <w:p w:rsidR="00263087" w:rsidRDefault="00263087" w:rsidP="0037211A">
            <w:pPr>
              <w:snapToGrid w:val="0"/>
            </w:pPr>
            <w:r>
              <w:lastRenderedPageBreak/>
              <w:t>Visanet</w:t>
            </w:r>
          </w:p>
        </w:tc>
        <w:tc>
          <w:tcPr>
            <w:tcW w:w="1023" w:type="dxa"/>
          </w:tcPr>
          <w:p w:rsidR="00263087" w:rsidRDefault="00263087" w:rsidP="0037211A">
            <w:pPr>
              <w:snapToGrid w:val="0"/>
              <w:ind w:left="20" w:right="-10"/>
            </w:pPr>
            <w:r>
              <w:t>3.13</w:t>
            </w:r>
          </w:p>
        </w:tc>
        <w:tc>
          <w:tcPr>
            <w:tcW w:w="5685" w:type="dxa"/>
          </w:tcPr>
          <w:p w:rsidR="00263087" w:rsidRDefault="00263087" w:rsidP="0037211A">
            <w:pPr>
              <w:snapToGrid w:val="0"/>
            </w:pPr>
            <w:r>
              <w:t>228/05/20</w:t>
            </w:r>
          </w:p>
          <w:p w:rsidR="00263087" w:rsidRDefault="00263087" w:rsidP="0037211A">
            <w:pPr>
              <w:numPr>
                <w:ilvl w:val="0"/>
                <w:numId w:val="34"/>
              </w:numPr>
              <w:tabs>
                <w:tab w:val="left" w:pos="720"/>
              </w:tabs>
              <w:suppressAutoHyphens/>
              <w:snapToGrid w:val="0"/>
              <w:spacing w:after="0" w:line="240" w:lineRule="auto"/>
            </w:pPr>
            <w:r>
              <w:t>Adicionado campo Valor Troco na mensagem OP</w:t>
            </w:r>
          </w:p>
          <w:p w:rsidR="00263087" w:rsidRDefault="00263087" w:rsidP="0037211A">
            <w:pPr>
              <w:numPr>
                <w:ilvl w:val="0"/>
                <w:numId w:val="34"/>
              </w:numPr>
              <w:tabs>
                <w:tab w:val="left" w:pos="720"/>
              </w:tabs>
              <w:suppressAutoHyphens/>
              <w:snapToGrid w:val="0"/>
              <w:spacing w:after="0" w:line="240" w:lineRule="auto"/>
            </w:pPr>
            <w:r>
              <w:t>Adicionado domínio “07-FlexCar” na tabela 24</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3.14</w:t>
            </w:r>
          </w:p>
        </w:tc>
        <w:tc>
          <w:tcPr>
            <w:tcW w:w="5685" w:type="dxa"/>
          </w:tcPr>
          <w:p w:rsidR="00263087" w:rsidRDefault="00263087" w:rsidP="0037211A">
            <w:pPr>
              <w:snapToGrid w:val="0"/>
            </w:pPr>
            <w:r>
              <w:t>20/01/2009</w:t>
            </w:r>
          </w:p>
          <w:p w:rsidR="00263087" w:rsidRDefault="00263087" w:rsidP="0037211A">
            <w:pPr>
              <w:numPr>
                <w:ilvl w:val="0"/>
                <w:numId w:val="33"/>
              </w:numPr>
              <w:tabs>
                <w:tab w:val="left" w:pos="720"/>
              </w:tabs>
              <w:suppressAutoHyphens/>
              <w:snapToGrid w:val="0"/>
              <w:spacing w:after="0" w:line="240" w:lineRule="auto"/>
            </w:pPr>
            <w:r>
              <w:t>Novos valores (06 e 07) foram adicionados na Tabla 26 conforme SMS 2582</w:t>
            </w:r>
          </w:p>
        </w:tc>
      </w:tr>
      <w:tr w:rsidR="00263087" w:rsidTr="0037211A">
        <w:tc>
          <w:tcPr>
            <w:tcW w:w="3354" w:type="dxa"/>
          </w:tcPr>
          <w:p w:rsidR="00263087" w:rsidRDefault="00263087" w:rsidP="0037211A">
            <w:pPr>
              <w:snapToGrid w:val="0"/>
            </w:pPr>
            <w:r>
              <w:t>Visanet/Aldo</w:t>
            </w:r>
          </w:p>
        </w:tc>
        <w:tc>
          <w:tcPr>
            <w:tcW w:w="1023" w:type="dxa"/>
          </w:tcPr>
          <w:p w:rsidR="00263087" w:rsidRDefault="00263087" w:rsidP="0037211A">
            <w:pPr>
              <w:snapToGrid w:val="0"/>
              <w:ind w:left="20" w:right="-10"/>
            </w:pPr>
            <w:r>
              <w:t>3.15</w:t>
            </w:r>
          </w:p>
        </w:tc>
        <w:tc>
          <w:tcPr>
            <w:tcW w:w="5685" w:type="dxa"/>
          </w:tcPr>
          <w:p w:rsidR="00263087" w:rsidRDefault="00263087" w:rsidP="0037211A">
            <w:pPr>
              <w:snapToGrid w:val="0"/>
            </w:pPr>
            <w:r>
              <w:t>12/03/2009</w:t>
            </w:r>
          </w:p>
          <w:p w:rsidR="00263087" w:rsidRDefault="00263087" w:rsidP="0037211A">
            <w:pPr>
              <w:numPr>
                <w:ilvl w:val="0"/>
                <w:numId w:val="33"/>
              </w:numPr>
              <w:tabs>
                <w:tab w:val="left" w:pos="720"/>
              </w:tabs>
              <w:suppressAutoHyphens/>
              <w:snapToGrid w:val="0"/>
              <w:spacing w:after="0" w:line="240" w:lineRule="auto"/>
            </w:pPr>
            <w:r>
              <w:t>Inclusão de 12 posições nas mensagens OP para acomodar o valor de débito nas mensagens de Agronegócio.</w:t>
            </w:r>
          </w:p>
        </w:tc>
      </w:tr>
      <w:tr w:rsidR="00263087" w:rsidTr="0037211A">
        <w:tc>
          <w:tcPr>
            <w:tcW w:w="3354" w:type="dxa"/>
          </w:tcPr>
          <w:p w:rsidR="00263087" w:rsidRDefault="00B53F6F" w:rsidP="0037211A">
            <w:pPr>
              <w:snapToGrid w:val="0"/>
            </w:pPr>
            <w:hyperlink r:id="rId45" w:history="1">
              <w:r w:rsidR="00263087">
                <w:rPr>
                  <w:rStyle w:val="Hipervnculo"/>
                </w:rPr>
                <w:t>manuel.valle@iic.uam.es</w:t>
              </w:r>
            </w:hyperlink>
          </w:p>
        </w:tc>
        <w:tc>
          <w:tcPr>
            <w:tcW w:w="1023" w:type="dxa"/>
          </w:tcPr>
          <w:p w:rsidR="00263087" w:rsidRDefault="00263087" w:rsidP="0037211A">
            <w:pPr>
              <w:snapToGrid w:val="0"/>
              <w:ind w:left="20" w:right="-10"/>
            </w:pPr>
            <w:r>
              <w:t>3.16</w:t>
            </w:r>
          </w:p>
        </w:tc>
        <w:tc>
          <w:tcPr>
            <w:tcW w:w="5685" w:type="dxa"/>
          </w:tcPr>
          <w:p w:rsidR="00263087" w:rsidRDefault="00263087" w:rsidP="0037211A">
            <w:pPr>
              <w:snapToGrid w:val="0"/>
            </w:pPr>
            <w:r>
              <w:t>14/10/2009</w:t>
            </w:r>
          </w:p>
          <w:p w:rsidR="00263087" w:rsidRDefault="00263087" w:rsidP="0037211A">
            <w:pPr>
              <w:numPr>
                <w:ilvl w:val="0"/>
                <w:numId w:val="33"/>
              </w:numPr>
              <w:tabs>
                <w:tab w:val="left" w:pos="720"/>
              </w:tabs>
              <w:suppressAutoHyphens/>
              <w:snapToGrid w:val="0"/>
              <w:spacing w:after="0" w:line="240" w:lineRule="auto"/>
            </w:pPr>
            <w:r>
              <w:t>Se incluyen los registros de cabecera y rodapié en la descripción de cada formato de mensaje (requisito PCI).</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 xml:space="preserve">Se añade el fichero de Incidencias de comercio </w:t>
            </w:r>
          </w:p>
          <w:p w:rsidR="00263087" w:rsidRDefault="00263087" w:rsidP="0037211A">
            <w:pPr>
              <w:numPr>
                <w:ilvl w:val="0"/>
                <w:numId w:val="33"/>
              </w:numPr>
              <w:tabs>
                <w:tab w:val="left" w:pos="720"/>
              </w:tabs>
              <w:suppressAutoHyphens/>
              <w:snapToGrid w:val="0"/>
              <w:spacing w:after="0" w:line="240" w:lineRule="auto"/>
            </w:pPr>
            <w:r>
              <w:t>Cambios correspondientes a Troco-Flex</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Nuevo mensaje de PRODUCTOS (PR)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CT</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0"/>
                <w:numId w:val="33"/>
              </w:numPr>
              <w:tabs>
                <w:tab w:val="left" w:pos="720"/>
              </w:tabs>
              <w:suppressAutoHyphens/>
              <w:snapToGrid w:val="0"/>
              <w:spacing w:after="0" w:line="240" w:lineRule="auto"/>
            </w:pPr>
            <w:r>
              <w:t>Correcciones en campo POS_CONDITION_CODE en</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FR</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SC</w:t>
            </w:r>
          </w:p>
          <w:p w:rsidR="00263087" w:rsidRDefault="00263087" w:rsidP="0037211A">
            <w:pPr>
              <w:numPr>
                <w:ilvl w:val="1"/>
                <w:numId w:val="33"/>
              </w:numPr>
              <w:tabs>
                <w:tab w:val="left" w:pos="1800"/>
                <w:tab w:val="left" w:pos="2160"/>
                <w:tab w:val="left" w:pos="2520"/>
                <w:tab w:val="left" w:pos="2880"/>
                <w:tab w:val="left" w:pos="3240"/>
                <w:tab w:val="left" w:pos="3600"/>
              </w:tabs>
              <w:suppressAutoHyphens/>
              <w:snapToGrid w:val="0"/>
              <w:spacing w:after="0" w:line="240" w:lineRule="auto"/>
              <w:ind w:left="1440"/>
            </w:pPr>
            <w:r>
              <w:t>Mensaje CK</w:t>
            </w:r>
          </w:p>
          <w:p w:rsidR="00263087" w:rsidRDefault="00263087" w:rsidP="0037211A">
            <w:pPr>
              <w:numPr>
                <w:ilvl w:val="0"/>
                <w:numId w:val="33"/>
              </w:numPr>
              <w:tabs>
                <w:tab w:val="left" w:pos="720"/>
              </w:tabs>
              <w:suppressAutoHyphens/>
              <w:snapToGrid w:val="0"/>
              <w:spacing w:after="0" w:line="240" w:lineRule="auto"/>
            </w:pPr>
            <w:r>
              <w:t>Inclusión de Anexo de PCI</w:t>
            </w:r>
          </w:p>
          <w:p w:rsidR="00263087" w:rsidRDefault="00263087" w:rsidP="0037211A">
            <w:pPr>
              <w:snapToGrid w:val="0"/>
            </w:pPr>
          </w:p>
        </w:tc>
      </w:tr>
      <w:tr w:rsidR="00263087" w:rsidTr="0037211A">
        <w:tc>
          <w:tcPr>
            <w:tcW w:w="3354" w:type="dxa"/>
          </w:tcPr>
          <w:p w:rsidR="00263087" w:rsidRDefault="00B53F6F" w:rsidP="0037211A">
            <w:pPr>
              <w:snapToGrid w:val="0"/>
            </w:pPr>
            <w:hyperlink r:id="rId46" w:history="1">
              <w:r w:rsidR="008A0A20">
                <w:rPr>
                  <w:rStyle w:val="Hipervnculo"/>
                </w:rPr>
                <w:t>m</w:t>
              </w:r>
              <w:r w:rsidR="00263087">
                <w:rPr>
                  <w:rStyle w:val="Hipervnculo"/>
                </w:rPr>
                <w:t>anuel.valle@iic.uam.es</w:t>
              </w:r>
            </w:hyperlink>
          </w:p>
        </w:tc>
        <w:tc>
          <w:tcPr>
            <w:tcW w:w="1023" w:type="dxa"/>
          </w:tcPr>
          <w:p w:rsidR="00263087" w:rsidRDefault="00263087" w:rsidP="0037211A">
            <w:pPr>
              <w:snapToGrid w:val="0"/>
              <w:ind w:left="20" w:right="-10"/>
            </w:pPr>
            <w:r>
              <w:t>3.17</w:t>
            </w:r>
          </w:p>
        </w:tc>
        <w:tc>
          <w:tcPr>
            <w:tcW w:w="5685" w:type="dxa"/>
          </w:tcPr>
          <w:p w:rsidR="00263087" w:rsidRDefault="00263087" w:rsidP="0037211A">
            <w:pPr>
              <w:snapToGrid w:val="0"/>
            </w:pPr>
            <w:r>
              <w:t>20/10/2009</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para añadir el campo bandera en los mensajes:</w:t>
            </w:r>
          </w:p>
          <w:p w:rsidR="00263087" w:rsidRPr="0037211A" w:rsidRDefault="00263087" w:rsidP="0037211A">
            <w:pPr>
              <w:numPr>
                <w:ilvl w:val="1"/>
                <w:numId w:val="33"/>
              </w:numPr>
              <w:tabs>
                <w:tab w:val="left" w:pos="1080"/>
              </w:tabs>
              <w:suppressAutoHyphens/>
              <w:snapToGrid w:val="0"/>
              <w:spacing w:after="0" w:line="240" w:lineRule="auto"/>
              <w:rPr>
                <w:lang w:val="en-GB"/>
              </w:rPr>
            </w:pPr>
            <w:r w:rsidRPr="0037211A">
              <w:rPr>
                <w:lang w:val="en-GB"/>
              </w:rPr>
              <w:t>OP, FR, SC, CK, CB, FC, FB.</w:t>
            </w:r>
          </w:p>
          <w:p w:rsidR="00263087" w:rsidRDefault="00263087" w:rsidP="0037211A">
            <w:pPr>
              <w:numPr>
                <w:ilvl w:val="0"/>
                <w:numId w:val="33"/>
              </w:numPr>
              <w:tabs>
                <w:tab w:val="left" w:pos="720"/>
              </w:tabs>
              <w:suppressAutoHyphens/>
              <w:snapToGrid w:val="0"/>
              <w:spacing w:after="0" w:line="240" w:lineRule="auto"/>
            </w:pPr>
            <w:r>
              <w:t>Adaptación al Proyecto Multibandera. Modificaciones en el mensaje CT para añadir el banco, la agencia y la cuenta de bandera MASTER.</w:t>
            </w:r>
          </w:p>
          <w:p w:rsidR="00263087" w:rsidRDefault="00263087" w:rsidP="0037211A">
            <w:pPr>
              <w:snapToGrid w:val="0"/>
            </w:pPr>
          </w:p>
        </w:tc>
      </w:tr>
      <w:tr w:rsidR="00024BB2" w:rsidTr="0037211A">
        <w:tc>
          <w:tcPr>
            <w:tcW w:w="3354" w:type="dxa"/>
          </w:tcPr>
          <w:p w:rsidR="00024BB2" w:rsidRDefault="00B53F6F" w:rsidP="0037211A">
            <w:pPr>
              <w:snapToGrid w:val="0"/>
            </w:pPr>
            <w:hyperlink r:id="rId47" w:history="1">
              <w:r w:rsidR="00024BB2" w:rsidRPr="00616A55">
                <w:rPr>
                  <w:rStyle w:val="Hipervnculo"/>
                </w:rPr>
                <w:t>Manuel.valle@iic.uam.es</w:t>
              </w:r>
            </w:hyperlink>
          </w:p>
        </w:tc>
        <w:tc>
          <w:tcPr>
            <w:tcW w:w="1023" w:type="dxa"/>
          </w:tcPr>
          <w:p w:rsidR="00024BB2" w:rsidRDefault="00024BB2" w:rsidP="0037211A">
            <w:pPr>
              <w:snapToGrid w:val="0"/>
              <w:ind w:left="20" w:right="-10"/>
            </w:pPr>
            <w:r>
              <w:t>3.18</w:t>
            </w:r>
          </w:p>
        </w:tc>
        <w:tc>
          <w:tcPr>
            <w:tcW w:w="5685" w:type="dxa"/>
          </w:tcPr>
          <w:p w:rsidR="00024BB2" w:rsidRDefault="008A0A20" w:rsidP="0037211A">
            <w:pPr>
              <w:snapToGrid w:val="0"/>
            </w:pPr>
            <w:r>
              <w:t>22</w:t>
            </w:r>
            <w:r w:rsidR="00024BB2">
              <w:t>/0</w:t>
            </w:r>
            <w:r>
              <w:t>7</w:t>
            </w:r>
            <w:r w:rsidR="00024BB2">
              <w:t>/2010</w:t>
            </w:r>
          </w:p>
          <w:p w:rsidR="008A0A20" w:rsidRDefault="008A0A20" w:rsidP="0037211A">
            <w:pPr>
              <w:numPr>
                <w:ilvl w:val="0"/>
                <w:numId w:val="33"/>
              </w:numPr>
              <w:tabs>
                <w:tab w:val="left" w:pos="720"/>
              </w:tabs>
              <w:suppressAutoHyphens/>
              <w:snapToGrid w:val="0"/>
              <w:spacing w:after="0" w:line="240" w:lineRule="auto"/>
            </w:pPr>
            <w:r>
              <w:t>Cambio en la plantilla del documento.</w:t>
            </w:r>
          </w:p>
          <w:p w:rsidR="00980EF8" w:rsidRDefault="008A0A20" w:rsidP="0037211A">
            <w:pPr>
              <w:numPr>
                <w:ilvl w:val="0"/>
                <w:numId w:val="33"/>
              </w:numPr>
              <w:tabs>
                <w:tab w:val="left" w:pos="720"/>
              </w:tabs>
              <w:suppressAutoHyphens/>
              <w:snapToGrid w:val="0"/>
              <w:spacing w:after="0" w:line="240" w:lineRule="auto"/>
            </w:pPr>
            <w:r>
              <w:t xml:space="preserve">Inclusión de campo Código </w:t>
            </w:r>
            <w:r w:rsidRPr="008A0A20">
              <w:t xml:space="preserve">de </w:t>
            </w:r>
            <w:r w:rsidR="005F6580">
              <w:t>Autorización en mensaje OP</w:t>
            </w:r>
          </w:p>
          <w:p w:rsidR="00024BB2" w:rsidRDefault="00024BB2" w:rsidP="0037211A">
            <w:pPr>
              <w:numPr>
                <w:ilvl w:val="0"/>
                <w:numId w:val="33"/>
              </w:numPr>
              <w:tabs>
                <w:tab w:val="left" w:pos="720"/>
              </w:tabs>
              <w:suppressAutoHyphens/>
              <w:snapToGrid w:val="0"/>
              <w:spacing w:after="0" w:line="240" w:lineRule="auto"/>
            </w:pPr>
            <w:r>
              <w:lastRenderedPageBreak/>
              <w:t>Añadidos nuevos valores a tabla 17 ECI/VBV</w:t>
            </w:r>
            <w:r w:rsidR="00980EF8">
              <w:t>.</w:t>
            </w:r>
          </w:p>
        </w:tc>
      </w:tr>
      <w:tr w:rsidR="009F6B63" w:rsidTr="0037211A">
        <w:tc>
          <w:tcPr>
            <w:tcW w:w="3354" w:type="dxa"/>
          </w:tcPr>
          <w:p w:rsidR="009F6B63" w:rsidRDefault="00B53F6F" w:rsidP="0037211A">
            <w:pPr>
              <w:snapToGrid w:val="0"/>
            </w:pPr>
            <w:hyperlink r:id="rId48" w:history="1">
              <w:r w:rsidR="009F6B63" w:rsidRPr="00153B66">
                <w:rPr>
                  <w:rStyle w:val="Hipervnculo"/>
                </w:rPr>
                <w:t>Manuel.valle@iic.uam.es</w:t>
              </w:r>
            </w:hyperlink>
          </w:p>
        </w:tc>
        <w:tc>
          <w:tcPr>
            <w:tcW w:w="1023" w:type="dxa"/>
          </w:tcPr>
          <w:p w:rsidR="009F6B63" w:rsidRDefault="009F6B63" w:rsidP="0037211A">
            <w:pPr>
              <w:snapToGrid w:val="0"/>
              <w:ind w:left="20" w:right="-10"/>
            </w:pPr>
            <w:r>
              <w:t>3.19</w:t>
            </w:r>
          </w:p>
        </w:tc>
        <w:tc>
          <w:tcPr>
            <w:tcW w:w="5685" w:type="dxa"/>
          </w:tcPr>
          <w:p w:rsidR="009F6B63" w:rsidRDefault="001B6463" w:rsidP="0037211A">
            <w:pPr>
              <w:numPr>
                <w:ilvl w:val="0"/>
                <w:numId w:val="33"/>
              </w:numPr>
              <w:tabs>
                <w:tab w:val="left" w:pos="720"/>
              </w:tabs>
              <w:suppressAutoHyphens/>
              <w:snapToGrid w:val="0"/>
              <w:spacing w:after="0" w:line="240" w:lineRule="auto"/>
            </w:pPr>
            <w:r>
              <w:t>Nuevo mensaje DB para domicilios bancarios</w:t>
            </w:r>
            <w:r w:rsidR="009F6B63">
              <w:t>.</w:t>
            </w:r>
          </w:p>
        </w:tc>
      </w:tr>
      <w:tr w:rsidR="00361A17" w:rsidTr="0037211A">
        <w:tc>
          <w:tcPr>
            <w:tcW w:w="3354" w:type="dxa"/>
          </w:tcPr>
          <w:p w:rsidR="00361A17" w:rsidRDefault="00361A17" w:rsidP="0037211A">
            <w:pPr>
              <w:snapToGrid w:val="0"/>
            </w:pPr>
            <w:r>
              <w:t>Manuel.valle@iic.uam.es</w:t>
            </w:r>
          </w:p>
        </w:tc>
        <w:tc>
          <w:tcPr>
            <w:tcW w:w="1023" w:type="dxa"/>
          </w:tcPr>
          <w:p w:rsidR="00361A17" w:rsidRDefault="00361A17" w:rsidP="0037211A">
            <w:pPr>
              <w:snapToGrid w:val="0"/>
              <w:ind w:left="20" w:right="-10"/>
            </w:pPr>
            <w:r>
              <w:t>3.20</w:t>
            </w:r>
          </w:p>
        </w:tc>
        <w:tc>
          <w:tcPr>
            <w:tcW w:w="5685" w:type="dxa"/>
          </w:tcPr>
          <w:p w:rsidR="00361A17" w:rsidRDefault="00361A17" w:rsidP="0037211A">
            <w:pPr>
              <w:numPr>
                <w:ilvl w:val="0"/>
                <w:numId w:val="33"/>
              </w:numPr>
              <w:tabs>
                <w:tab w:val="left" w:pos="720"/>
              </w:tabs>
              <w:suppressAutoHyphens/>
              <w:snapToGrid w:val="0"/>
              <w:spacing w:after="0" w:line="240" w:lineRule="auto"/>
            </w:pPr>
            <w:r>
              <w:t>Nuevos campos añadidos en el mensaje de catastro CT</w:t>
            </w:r>
          </w:p>
          <w:p w:rsidR="00361A17" w:rsidRDefault="00361A17" w:rsidP="0037211A">
            <w:pPr>
              <w:numPr>
                <w:ilvl w:val="0"/>
                <w:numId w:val="33"/>
              </w:numPr>
              <w:tabs>
                <w:tab w:val="left" w:pos="720"/>
              </w:tabs>
              <w:suppressAutoHyphens/>
              <w:snapToGrid w:val="0"/>
              <w:spacing w:after="0" w:line="240" w:lineRule="auto"/>
            </w:pPr>
            <w:r>
              <w:t>Nuevo mensaje CE de Contato Electrônico</w:t>
            </w:r>
          </w:p>
        </w:tc>
      </w:tr>
      <w:tr w:rsidR="009F1D43" w:rsidTr="0037211A">
        <w:tc>
          <w:tcPr>
            <w:tcW w:w="3354" w:type="dxa"/>
          </w:tcPr>
          <w:p w:rsidR="009F1D43" w:rsidRDefault="00B53F6F" w:rsidP="0037211A">
            <w:pPr>
              <w:snapToGrid w:val="0"/>
            </w:pPr>
            <w:hyperlink r:id="rId49" w:history="1">
              <w:r w:rsidR="009F1D43" w:rsidRPr="00F442A6">
                <w:rPr>
                  <w:rStyle w:val="Hipervnculo"/>
                </w:rPr>
                <w:t>Manuel.valle@iic.uam.es</w:t>
              </w:r>
            </w:hyperlink>
          </w:p>
        </w:tc>
        <w:tc>
          <w:tcPr>
            <w:tcW w:w="1023" w:type="dxa"/>
          </w:tcPr>
          <w:p w:rsidR="009F1D43" w:rsidRDefault="009F1D43" w:rsidP="0037211A">
            <w:pPr>
              <w:snapToGrid w:val="0"/>
              <w:ind w:left="20" w:right="-10"/>
            </w:pPr>
            <w:r>
              <w:t>3.21</w:t>
            </w:r>
          </w:p>
        </w:tc>
        <w:tc>
          <w:tcPr>
            <w:tcW w:w="5685" w:type="dxa"/>
          </w:tcPr>
          <w:p w:rsidR="009F1D43" w:rsidRDefault="009F1D43" w:rsidP="0037211A">
            <w:pPr>
              <w:numPr>
                <w:ilvl w:val="0"/>
                <w:numId w:val="33"/>
              </w:numPr>
              <w:tabs>
                <w:tab w:val="left" w:pos="720"/>
              </w:tabs>
              <w:suppressAutoHyphens/>
              <w:snapToGrid w:val="0"/>
              <w:spacing w:after="0" w:line="240" w:lineRule="auto"/>
            </w:pPr>
            <w:r>
              <w:t>Actualizado el formato de archivos de marcas de tiempo.</w:t>
            </w:r>
          </w:p>
        </w:tc>
      </w:tr>
      <w:tr w:rsidR="00E5337F" w:rsidTr="0037211A">
        <w:tc>
          <w:tcPr>
            <w:tcW w:w="3354" w:type="dxa"/>
          </w:tcPr>
          <w:p w:rsidR="00E5337F" w:rsidRDefault="00B53F6F" w:rsidP="0037211A">
            <w:pPr>
              <w:snapToGrid w:val="0"/>
            </w:pPr>
            <w:hyperlink r:id="rId50" w:history="1">
              <w:r w:rsidR="00E5337F" w:rsidRPr="002378DC">
                <w:rPr>
                  <w:rStyle w:val="Hipervnculo"/>
                </w:rPr>
                <w:t>Manuel.valle@iic.uam.es</w:t>
              </w:r>
            </w:hyperlink>
          </w:p>
        </w:tc>
        <w:tc>
          <w:tcPr>
            <w:tcW w:w="1023" w:type="dxa"/>
          </w:tcPr>
          <w:p w:rsidR="00E5337F" w:rsidRDefault="00E5337F" w:rsidP="0037211A">
            <w:pPr>
              <w:snapToGrid w:val="0"/>
              <w:ind w:left="20" w:right="-10"/>
            </w:pPr>
            <w:r>
              <w:t>3.22</w:t>
            </w:r>
          </w:p>
        </w:tc>
        <w:tc>
          <w:tcPr>
            <w:tcW w:w="5685" w:type="dxa"/>
          </w:tcPr>
          <w:p w:rsidR="006E5B33" w:rsidRDefault="006E5B33" w:rsidP="0037211A">
            <w:pPr>
              <w:suppressAutoHyphens/>
              <w:snapToGrid w:val="0"/>
              <w:spacing w:after="0" w:line="240" w:lineRule="auto"/>
            </w:pPr>
            <w:r>
              <w:t>2011-12-19</w:t>
            </w:r>
          </w:p>
          <w:p w:rsidR="006E5B33" w:rsidRDefault="006E5B33" w:rsidP="0037211A">
            <w:pPr>
              <w:suppressAutoHyphens/>
              <w:snapToGrid w:val="0"/>
              <w:spacing w:after="0" w:line="240" w:lineRule="auto"/>
            </w:pPr>
          </w:p>
          <w:p w:rsidR="00E5337F" w:rsidRDefault="00E5337F" w:rsidP="0037211A">
            <w:pPr>
              <w:numPr>
                <w:ilvl w:val="0"/>
                <w:numId w:val="33"/>
              </w:numPr>
              <w:tabs>
                <w:tab w:val="left" w:pos="720"/>
              </w:tabs>
              <w:suppressAutoHyphens/>
              <w:snapToGrid w:val="0"/>
              <w:spacing w:after="0" w:line="240" w:lineRule="auto"/>
            </w:pPr>
            <w:r>
              <w:t>Cambio de valores en Tabla 17 ECI/VBV</w:t>
            </w:r>
          </w:p>
        </w:tc>
      </w:tr>
      <w:tr w:rsidR="00725233" w:rsidTr="0037211A">
        <w:tc>
          <w:tcPr>
            <w:tcW w:w="3354" w:type="dxa"/>
          </w:tcPr>
          <w:p w:rsidR="00725233" w:rsidRDefault="00B53F6F" w:rsidP="0037211A">
            <w:pPr>
              <w:snapToGrid w:val="0"/>
            </w:pPr>
            <w:hyperlink r:id="rId51" w:history="1">
              <w:r w:rsidR="00725233" w:rsidRPr="00657C74">
                <w:rPr>
                  <w:rStyle w:val="Hipervnculo"/>
                </w:rPr>
                <w:t>Manuel.valle@iic.uam.es</w:t>
              </w:r>
            </w:hyperlink>
          </w:p>
        </w:tc>
        <w:tc>
          <w:tcPr>
            <w:tcW w:w="1023" w:type="dxa"/>
          </w:tcPr>
          <w:p w:rsidR="00725233" w:rsidRDefault="00725233" w:rsidP="0037211A">
            <w:pPr>
              <w:snapToGrid w:val="0"/>
              <w:ind w:left="20" w:right="-10"/>
            </w:pPr>
            <w:r>
              <w:t>3.23</w:t>
            </w:r>
          </w:p>
        </w:tc>
        <w:tc>
          <w:tcPr>
            <w:tcW w:w="5685" w:type="dxa"/>
          </w:tcPr>
          <w:p w:rsidR="006E5B33" w:rsidRDefault="006E5B33" w:rsidP="0037211A">
            <w:pPr>
              <w:suppressAutoHyphens/>
              <w:snapToGrid w:val="0"/>
              <w:spacing w:after="0" w:line="240" w:lineRule="auto"/>
            </w:pPr>
            <w:r>
              <w:t>2012-01-24</w:t>
            </w:r>
          </w:p>
          <w:p w:rsidR="006E5B33" w:rsidRDefault="006E5B33" w:rsidP="0037211A">
            <w:pPr>
              <w:suppressAutoHyphens/>
              <w:snapToGrid w:val="0"/>
              <w:spacing w:after="0" w:line="240" w:lineRule="auto"/>
            </w:pPr>
          </w:p>
          <w:p w:rsidR="00725233" w:rsidRDefault="00725233" w:rsidP="0037211A">
            <w:pPr>
              <w:numPr>
                <w:ilvl w:val="0"/>
                <w:numId w:val="33"/>
              </w:numPr>
              <w:tabs>
                <w:tab w:val="left" w:pos="720"/>
              </w:tabs>
              <w:suppressAutoHyphens/>
              <w:snapToGrid w:val="0"/>
              <w:spacing w:after="0" w:line="240" w:lineRule="auto"/>
            </w:pPr>
            <w:r>
              <w:t>Añadidos mensajes de anticipaciones</w:t>
            </w:r>
          </w:p>
        </w:tc>
      </w:tr>
      <w:tr w:rsidR="00AE4984" w:rsidTr="0037211A">
        <w:tc>
          <w:tcPr>
            <w:tcW w:w="3354" w:type="dxa"/>
          </w:tcPr>
          <w:p w:rsidR="00AE4984" w:rsidRDefault="00B53F6F" w:rsidP="0037211A">
            <w:pPr>
              <w:snapToGrid w:val="0"/>
            </w:pPr>
            <w:hyperlink r:id="rId52" w:history="1">
              <w:r w:rsidR="00AE4984" w:rsidRPr="005B3340">
                <w:rPr>
                  <w:rStyle w:val="Hipervnculo"/>
                </w:rPr>
                <w:t>Manuel.valle@iic.uam.es</w:t>
              </w:r>
            </w:hyperlink>
          </w:p>
        </w:tc>
        <w:tc>
          <w:tcPr>
            <w:tcW w:w="1023" w:type="dxa"/>
          </w:tcPr>
          <w:p w:rsidR="00AE4984" w:rsidRDefault="00AE4984" w:rsidP="0037211A">
            <w:pPr>
              <w:snapToGrid w:val="0"/>
              <w:ind w:left="20" w:right="-10"/>
            </w:pPr>
            <w:r>
              <w:t>3.24</w:t>
            </w:r>
          </w:p>
        </w:tc>
        <w:tc>
          <w:tcPr>
            <w:tcW w:w="5685" w:type="dxa"/>
          </w:tcPr>
          <w:p w:rsidR="00AE4984" w:rsidRDefault="00AE4984" w:rsidP="0037211A">
            <w:pPr>
              <w:suppressAutoHyphens/>
              <w:snapToGrid w:val="0"/>
              <w:spacing w:after="0" w:line="240" w:lineRule="auto"/>
            </w:pPr>
            <w:r>
              <w:t>2012-06-29</w:t>
            </w:r>
          </w:p>
          <w:p w:rsidR="00AE4984" w:rsidRDefault="00AE4984" w:rsidP="00AE4984">
            <w:pPr>
              <w:numPr>
                <w:ilvl w:val="0"/>
                <w:numId w:val="33"/>
              </w:numPr>
              <w:tabs>
                <w:tab w:val="left" w:pos="720"/>
              </w:tabs>
              <w:suppressAutoHyphens/>
              <w:snapToGrid w:val="0"/>
              <w:spacing w:after="0" w:line="240" w:lineRule="auto"/>
            </w:pPr>
            <w:r>
              <w:t>Añadido mensaje de Cancelamientos</w:t>
            </w:r>
          </w:p>
          <w:p w:rsidR="00AE4984" w:rsidRDefault="00AE4984" w:rsidP="00AE4984">
            <w:pPr>
              <w:numPr>
                <w:ilvl w:val="0"/>
                <w:numId w:val="33"/>
              </w:numPr>
              <w:tabs>
                <w:tab w:val="left" w:pos="720"/>
              </w:tabs>
              <w:suppressAutoHyphens/>
              <w:snapToGrid w:val="0"/>
              <w:spacing w:after="0" w:line="240" w:lineRule="auto"/>
            </w:pPr>
            <w:r>
              <w:t>Añadido Código respuesta CL para Cancelamientos</w:t>
            </w:r>
          </w:p>
        </w:tc>
      </w:tr>
      <w:tr w:rsidR="00C23573" w:rsidTr="0037211A">
        <w:tc>
          <w:tcPr>
            <w:tcW w:w="3354" w:type="dxa"/>
          </w:tcPr>
          <w:p w:rsidR="00C23573" w:rsidRDefault="00B53F6F" w:rsidP="0037211A">
            <w:pPr>
              <w:snapToGrid w:val="0"/>
            </w:pPr>
            <w:hyperlink r:id="rId53" w:history="1">
              <w:r w:rsidR="00C23573" w:rsidRPr="005B3340">
                <w:rPr>
                  <w:rStyle w:val="Hipervnculo"/>
                </w:rPr>
                <w:t>Manuel.valle@iic.uam.es</w:t>
              </w:r>
            </w:hyperlink>
          </w:p>
        </w:tc>
        <w:tc>
          <w:tcPr>
            <w:tcW w:w="1023" w:type="dxa"/>
          </w:tcPr>
          <w:p w:rsidR="00C23573" w:rsidRDefault="00C23573" w:rsidP="0037211A">
            <w:pPr>
              <w:snapToGrid w:val="0"/>
              <w:ind w:left="20" w:right="-10"/>
            </w:pPr>
            <w:r>
              <w:t>3.25</w:t>
            </w:r>
          </w:p>
        </w:tc>
        <w:tc>
          <w:tcPr>
            <w:tcW w:w="5685" w:type="dxa"/>
          </w:tcPr>
          <w:p w:rsidR="00C23573" w:rsidRDefault="00C23573" w:rsidP="0037211A">
            <w:pPr>
              <w:suppressAutoHyphens/>
              <w:snapToGrid w:val="0"/>
              <w:spacing w:after="0" w:line="240" w:lineRule="auto"/>
            </w:pPr>
            <w:r>
              <w:t>2013-0</w:t>
            </w:r>
            <w:r w:rsidR="005A7AEF">
              <w:t>3</w:t>
            </w:r>
          </w:p>
          <w:p w:rsidR="00C23573" w:rsidRDefault="00C23573" w:rsidP="00C23573">
            <w:pPr>
              <w:pStyle w:val="Prrafodelista"/>
              <w:numPr>
                <w:ilvl w:val="0"/>
                <w:numId w:val="33"/>
              </w:numPr>
              <w:suppressAutoHyphens/>
              <w:snapToGrid w:val="0"/>
              <w:spacing w:after="0" w:line="240" w:lineRule="auto"/>
            </w:pPr>
            <w:r>
              <w:t>Añadidos nuevos campos en Tabla 24 Tipos de Pagamento.</w:t>
            </w:r>
          </w:p>
          <w:p w:rsidR="005A7AEF" w:rsidRDefault="005A7AEF" w:rsidP="00C23573">
            <w:pPr>
              <w:pStyle w:val="Prrafodelista"/>
              <w:numPr>
                <w:ilvl w:val="0"/>
                <w:numId w:val="33"/>
              </w:numPr>
              <w:suppressAutoHyphens/>
              <w:snapToGrid w:val="0"/>
              <w:spacing w:after="0" w:line="240" w:lineRule="auto"/>
            </w:pPr>
            <w:r>
              <w:t>Cambios en layout OP, OC</w:t>
            </w:r>
            <w:proofErr w:type="gramStart"/>
            <w:r>
              <w:t>,DI</w:t>
            </w:r>
            <w:proofErr w:type="gramEnd"/>
            <w:r>
              <w:t>, FR, CK, SC nueva longitud del tipo de pagamento a 3 caracteres.</w:t>
            </w:r>
          </w:p>
          <w:p w:rsidR="007E2FFE" w:rsidRDefault="007E2FFE" w:rsidP="00C23573">
            <w:pPr>
              <w:pStyle w:val="Prrafodelista"/>
              <w:numPr>
                <w:ilvl w:val="0"/>
                <w:numId w:val="33"/>
              </w:numPr>
              <w:suppressAutoHyphens/>
              <w:snapToGrid w:val="0"/>
              <w:spacing w:after="0" w:line="240" w:lineRule="auto"/>
            </w:pPr>
            <w:r>
              <w:t>Actualización de formato de documento.</w:t>
            </w:r>
          </w:p>
        </w:tc>
      </w:tr>
      <w:tr w:rsidR="00ED658E" w:rsidTr="0037211A">
        <w:tc>
          <w:tcPr>
            <w:tcW w:w="3354" w:type="dxa"/>
          </w:tcPr>
          <w:p w:rsidR="00ED658E" w:rsidRDefault="00B53F6F" w:rsidP="0037211A">
            <w:pPr>
              <w:snapToGrid w:val="0"/>
            </w:pPr>
            <w:hyperlink r:id="rId54" w:history="1">
              <w:r w:rsidR="00ED658E" w:rsidRPr="005B3340">
                <w:rPr>
                  <w:rStyle w:val="Hipervnculo"/>
                </w:rPr>
                <w:t>Manuel.valle@iic.uam.es</w:t>
              </w:r>
            </w:hyperlink>
          </w:p>
        </w:tc>
        <w:tc>
          <w:tcPr>
            <w:tcW w:w="1023" w:type="dxa"/>
          </w:tcPr>
          <w:p w:rsidR="00ED658E" w:rsidRDefault="00ED658E" w:rsidP="0037211A">
            <w:pPr>
              <w:snapToGrid w:val="0"/>
              <w:ind w:left="20" w:right="-10"/>
            </w:pPr>
            <w:r>
              <w:t>3.26</w:t>
            </w:r>
          </w:p>
        </w:tc>
        <w:tc>
          <w:tcPr>
            <w:tcW w:w="5685" w:type="dxa"/>
          </w:tcPr>
          <w:p w:rsidR="00ED658E" w:rsidRDefault="00ED658E" w:rsidP="0037211A">
            <w:pPr>
              <w:suppressAutoHyphens/>
              <w:snapToGrid w:val="0"/>
              <w:spacing w:after="0" w:line="240" w:lineRule="auto"/>
            </w:pPr>
            <w:r>
              <w:t>2014-04</w:t>
            </w:r>
          </w:p>
          <w:p w:rsidR="00B53F6F" w:rsidRDefault="00ED658E">
            <w:pPr>
              <w:pStyle w:val="Prrafodelista"/>
              <w:numPr>
                <w:ilvl w:val="0"/>
                <w:numId w:val="60"/>
              </w:numPr>
              <w:suppressAutoHyphens/>
              <w:snapToGrid w:val="0"/>
              <w:spacing w:after="0" w:line="240" w:lineRule="auto"/>
            </w:pPr>
            <w:r>
              <w:t>Cambios layout CT</w:t>
            </w:r>
          </w:p>
          <w:p w:rsidR="00B53F6F" w:rsidRDefault="00ED658E">
            <w:pPr>
              <w:pStyle w:val="Prrafodelista"/>
              <w:numPr>
                <w:ilvl w:val="0"/>
                <w:numId w:val="60"/>
              </w:numPr>
              <w:suppressAutoHyphens/>
              <w:snapToGrid w:val="0"/>
              <w:spacing w:after="0" w:line="240" w:lineRule="auto"/>
            </w:pPr>
            <w:r>
              <w:t>Nuevo layout BN</w:t>
            </w:r>
          </w:p>
          <w:p w:rsidR="00B53F6F" w:rsidRDefault="00ED658E">
            <w:pPr>
              <w:pStyle w:val="Prrafodelista"/>
              <w:numPr>
                <w:ilvl w:val="0"/>
                <w:numId w:val="60"/>
              </w:numPr>
              <w:suppressAutoHyphens/>
              <w:snapToGrid w:val="0"/>
              <w:spacing w:after="0" w:line="240" w:lineRule="auto"/>
            </w:pPr>
            <w:r>
              <w:t>Cambios layout OP: nuevos campos TIPO_CANAL y MOBILE</w:t>
            </w:r>
            <w:r w:rsidR="00451536">
              <w:t>, EC_VAREJO/EC_OPERADORA, Indicador de autorización parcial</w:t>
            </w:r>
          </w:p>
          <w:p w:rsidR="00B53F6F" w:rsidRDefault="00D1178D">
            <w:pPr>
              <w:pStyle w:val="Prrafodelista"/>
              <w:numPr>
                <w:ilvl w:val="0"/>
                <w:numId w:val="60"/>
              </w:numPr>
              <w:suppressAutoHyphens/>
              <w:snapToGrid w:val="0"/>
              <w:spacing w:after="0" w:line="240" w:lineRule="auto"/>
            </w:pPr>
            <w:r>
              <w:t>Cancelamentos enviados OnLine</w:t>
            </w:r>
          </w:p>
        </w:tc>
      </w:tr>
      <w:tr w:rsidR="00EE3156" w:rsidTr="0037211A">
        <w:tc>
          <w:tcPr>
            <w:tcW w:w="3354" w:type="dxa"/>
          </w:tcPr>
          <w:p w:rsidR="00EE3156" w:rsidRDefault="00B53F6F" w:rsidP="0037211A">
            <w:pPr>
              <w:snapToGrid w:val="0"/>
            </w:pPr>
            <w:hyperlink r:id="rId55" w:history="1">
              <w:r w:rsidR="00EE3156" w:rsidRPr="005B3340">
                <w:rPr>
                  <w:rStyle w:val="Hipervnculo"/>
                </w:rPr>
                <w:t>Manuel.valle@iic.uam.es</w:t>
              </w:r>
            </w:hyperlink>
          </w:p>
        </w:tc>
        <w:tc>
          <w:tcPr>
            <w:tcW w:w="1023" w:type="dxa"/>
          </w:tcPr>
          <w:p w:rsidR="00EE3156" w:rsidRDefault="00EE3156" w:rsidP="0037211A">
            <w:pPr>
              <w:snapToGrid w:val="0"/>
              <w:ind w:left="20" w:right="-10"/>
            </w:pPr>
            <w:r>
              <w:t>3.27</w:t>
            </w:r>
          </w:p>
        </w:tc>
        <w:tc>
          <w:tcPr>
            <w:tcW w:w="5685" w:type="dxa"/>
          </w:tcPr>
          <w:p w:rsidR="00EE3156" w:rsidRDefault="00EE3156" w:rsidP="0037211A">
            <w:pPr>
              <w:suppressAutoHyphens/>
              <w:snapToGrid w:val="0"/>
              <w:spacing w:after="0" w:line="240" w:lineRule="auto"/>
            </w:pPr>
            <w:r>
              <w:t>2014-10</w:t>
            </w:r>
          </w:p>
          <w:p w:rsidR="00B53F6F" w:rsidRDefault="00EE3156">
            <w:pPr>
              <w:pStyle w:val="Prrafodelista"/>
              <w:numPr>
                <w:ilvl w:val="0"/>
                <w:numId w:val="60"/>
              </w:numPr>
              <w:suppressAutoHyphens/>
              <w:snapToGrid w:val="0"/>
              <w:spacing w:after="0" w:line="240" w:lineRule="auto"/>
            </w:pPr>
            <w:r>
              <w:t>Nuevos layout:</w:t>
            </w:r>
          </w:p>
          <w:p w:rsidR="00B53F6F" w:rsidRDefault="00EE3156">
            <w:pPr>
              <w:pStyle w:val="Prrafodelista"/>
              <w:numPr>
                <w:ilvl w:val="1"/>
                <w:numId w:val="60"/>
              </w:numPr>
              <w:suppressAutoHyphens/>
              <w:snapToGrid w:val="0"/>
              <w:spacing w:after="0" w:line="240" w:lineRule="auto"/>
            </w:pPr>
            <w:r>
              <w:t>Alteraciones catastrales (AC)</w:t>
            </w:r>
          </w:p>
          <w:p w:rsidR="00B53F6F" w:rsidRDefault="00EE3156">
            <w:pPr>
              <w:pStyle w:val="Prrafodelista"/>
              <w:numPr>
                <w:ilvl w:val="1"/>
                <w:numId w:val="60"/>
              </w:numPr>
              <w:suppressAutoHyphens/>
              <w:snapToGrid w:val="0"/>
              <w:spacing w:after="0" w:line="240" w:lineRule="auto"/>
            </w:pPr>
            <w:r>
              <w:t>Fraude Automático( FA)</w:t>
            </w:r>
          </w:p>
          <w:p w:rsidR="00B53F6F" w:rsidRDefault="00EE3156">
            <w:pPr>
              <w:pStyle w:val="Prrafodelista"/>
              <w:numPr>
                <w:ilvl w:val="1"/>
                <w:numId w:val="60"/>
              </w:numPr>
              <w:suppressAutoHyphens/>
              <w:snapToGrid w:val="0"/>
              <w:spacing w:after="0" w:line="240" w:lineRule="auto"/>
            </w:pPr>
            <w:r>
              <w:t>Fraude Manual (FM)</w:t>
            </w:r>
          </w:p>
          <w:p w:rsidR="00B53F6F" w:rsidRDefault="00EE3156">
            <w:pPr>
              <w:pStyle w:val="Prrafodelista"/>
              <w:numPr>
                <w:ilvl w:val="1"/>
                <w:numId w:val="60"/>
              </w:numPr>
              <w:suppressAutoHyphens/>
              <w:snapToGrid w:val="0"/>
              <w:spacing w:after="0" w:line="240" w:lineRule="auto"/>
            </w:pPr>
            <w:r>
              <w:t>Saldo de Agenda Financiera (AF)</w:t>
            </w:r>
          </w:p>
          <w:p w:rsidR="00B53F6F" w:rsidRDefault="00EE3156">
            <w:pPr>
              <w:pStyle w:val="Prrafodelista"/>
              <w:numPr>
                <w:ilvl w:val="0"/>
                <w:numId w:val="60"/>
              </w:numPr>
              <w:suppressAutoHyphens/>
              <w:snapToGrid w:val="0"/>
              <w:spacing w:after="0" w:line="240" w:lineRule="auto"/>
            </w:pPr>
            <w:r>
              <w:t>Alterado layout de Bines (BN)</w:t>
            </w:r>
          </w:p>
          <w:p w:rsidR="00B53F6F" w:rsidRDefault="00EE3156">
            <w:pPr>
              <w:pStyle w:val="Prrafodelista"/>
              <w:numPr>
                <w:ilvl w:val="0"/>
                <w:numId w:val="60"/>
              </w:numPr>
              <w:suppressAutoHyphens/>
              <w:snapToGrid w:val="0"/>
              <w:spacing w:after="0" w:line="240" w:lineRule="auto"/>
            </w:pPr>
            <w:r>
              <w:t>Nuevos ficheros de salida SIE</w:t>
            </w:r>
          </w:p>
          <w:p w:rsidR="00B53F6F" w:rsidRDefault="00EE3156">
            <w:pPr>
              <w:pStyle w:val="Prrafodelista"/>
              <w:numPr>
                <w:ilvl w:val="1"/>
                <w:numId w:val="60"/>
              </w:numPr>
              <w:suppressAutoHyphens/>
              <w:snapToGrid w:val="0"/>
              <w:spacing w:after="0" w:line="240" w:lineRule="auto"/>
            </w:pPr>
            <w:r>
              <w:t>Tipos de Fraude</w:t>
            </w:r>
          </w:p>
          <w:p w:rsidR="00B53F6F" w:rsidRDefault="00EE3156">
            <w:pPr>
              <w:pStyle w:val="Prrafodelista"/>
              <w:numPr>
                <w:ilvl w:val="1"/>
                <w:numId w:val="60"/>
              </w:numPr>
              <w:suppressAutoHyphens/>
              <w:snapToGrid w:val="0"/>
              <w:spacing w:after="0" w:line="240" w:lineRule="auto"/>
            </w:pPr>
            <w:r>
              <w:t>Tipos de Acciones de EC</w:t>
            </w:r>
          </w:p>
          <w:p w:rsidR="00B53F6F" w:rsidRDefault="00EE3156">
            <w:pPr>
              <w:pStyle w:val="Prrafodelista"/>
              <w:numPr>
                <w:ilvl w:val="1"/>
                <w:numId w:val="60"/>
              </w:numPr>
              <w:suppressAutoHyphens/>
              <w:snapToGrid w:val="0"/>
              <w:spacing w:after="0" w:line="240" w:lineRule="auto"/>
            </w:pPr>
            <w:r>
              <w:t>Tipos de motivo de cancelamiento</w:t>
            </w:r>
          </w:p>
          <w:p w:rsidR="00B53F6F" w:rsidRDefault="00EE3156">
            <w:pPr>
              <w:pStyle w:val="Prrafodelista"/>
              <w:numPr>
                <w:ilvl w:val="1"/>
                <w:numId w:val="60"/>
              </w:numPr>
              <w:suppressAutoHyphens/>
              <w:snapToGrid w:val="0"/>
              <w:spacing w:after="0" w:line="240" w:lineRule="auto"/>
            </w:pPr>
            <w:r>
              <w:t>Reporte de Fraude</w:t>
            </w:r>
          </w:p>
        </w:tc>
      </w:tr>
      <w:tr w:rsidR="003B7493" w:rsidTr="0037211A">
        <w:tc>
          <w:tcPr>
            <w:tcW w:w="3354" w:type="dxa"/>
          </w:tcPr>
          <w:p w:rsidR="003B7493" w:rsidRDefault="003B7493" w:rsidP="0037211A">
            <w:pPr>
              <w:snapToGrid w:val="0"/>
            </w:pPr>
            <w:r>
              <w:t>Manuel.valle@iic.uam.es</w:t>
            </w:r>
          </w:p>
        </w:tc>
        <w:tc>
          <w:tcPr>
            <w:tcW w:w="1023" w:type="dxa"/>
          </w:tcPr>
          <w:p w:rsidR="003B7493" w:rsidRDefault="003B7493" w:rsidP="0037211A">
            <w:pPr>
              <w:snapToGrid w:val="0"/>
              <w:ind w:left="20" w:right="-10"/>
            </w:pPr>
            <w:r>
              <w:t>3.28</w:t>
            </w:r>
          </w:p>
        </w:tc>
        <w:tc>
          <w:tcPr>
            <w:tcW w:w="5685" w:type="dxa"/>
          </w:tcPr>
          <w:p w:rsidR="003B7493" w:rsidRDefault="003B7493" w:rsidP="0037211A">
            <w:pPr>
              <w:suppressAutoHyphens/>
              <w:snapToGrid w:val="0"/>
              <w:spacing w:after="0" w:line="240" w:lineRule="auto"/>
            </w:pPr>
            <w:r>
              <w:t>2015-04</w:t>
            </w:r>
          </w:p>
          <w:p w:rsidR="00B53F6F" w:rsidRDefault="003B7493">
            <w:pPr>
              <w:pStyle w:val="Prrafodelista"/>
              <w:numPr>
                <w:ilvl w:val="0"/>
                <w:numId w:val="60"/>
              </w:numPr>
              <w:suppressAutoHyphens/>
              <w:snapToGrid w:val="0"/>
              <w:spacing w:after="0" w:line="240" w:lineRule="auto"/>
            </w:pPr>
            <w:r>
              <w:t>Cambios layout CT: informaciones de catastro, informaciones de plazo flexible</w:t>
            </w:r>
          </w:p>
          <w:p w:rsidR="00B53F6F" w:rsidRDefault="00390AD9">
            <w:pPr>
              <w:pStyle w:val="Prrafodelista"/>
              <w:numPr>
                <w:ilvl w:val="0"/>
                <w:numId w:val="60"/>
              </w:numPr>
              <w:suppressAutoHyphens/>
              <w:snapToGrid w:val="0"/>
              <w:spacing w:after="0" w:line="240" w:lineRule="auto"/>
            </w:pPr>
            <w:r>
              <w:t>Incluido layout de alteraciones catastrales (AC)</w:t>
            </w:r>
          </w:p>
          <w:p w:rsidR="00B53F6F" w:rsidRDefault="00CF673F">
            <w:pPr>
              <w:pStyle w:val="Prrafodelista"/>
              <w:numPr>
                <w:ilvl w:val="0"/>
                <w:numId w:val="60"/>
              </w:numPr>
              <w:suppressAutoHyphens/>
              <w:snapToGrid w:val="0"/>
              <w:spacing w:after="0" w:line="240" w:lineRule="auto"/>
            </w:pPr>
            <w:r>
              <w:t>Incluida Tabla 28 de Tipos de Tarjeta de SEC</w:t>
            </w:r>
          </w:p>
        </w:tc>
      </w:tr>
    </w:tbl>
    <w:p w:rsidR="00263087" w:rsidRDefault="00263087"/>
    <w:p w:rsidR="005819F8" w:rsidRDefault="00263087" w:rsidP="00263087">
      <w:pPr>
        <w:pStyle w:val="Ttulo1"/>
        <w:tabs>
          <w:tab w:val="clear" w:pos="432"/>
        </w:tabs>
        <w:ind w:left="0" w:firstLine="0"/>
      </w:pPr>
      <w:r>
        <w:br w:type="page"/>
      </w:r>
      <w:bookmarkStart w:id="3" w:name="_Toc419711807"/>
      <w:r>
        <w:lastRenderedPageBreak/>
        <w:t>Introducción</w:t>
      </w:r>
      <w:bookmarkEnd w:id="3"/>
    </w:p>
    <w:p w:rsidR="00F900B7" w:rsidRDefault="00F900B7" w:rsidP="00F900B7">
      <w:pPr>
        <w:pStyle w:val="Ttulo2"/>
        <w:tabs>
          <w:tab w:val="clear" w:pos="576"/>
        </w:tabs>
        <w:ind w:left="0" w:firstLine="0"/>
      </w:pPr>
      <w:bookmarkStart w:id="4" w:name="_Toc419711808"/>
      <w:r w:rsidRPr="00F900B7">
        <w:t>Objeto</w:t>
      </w:r>
      <w:bookmarkEnd w:id="4"/>
      <w:r w:rsidRPr="00F900B7">
        <w:t xml:space="preserve"> </w:t>
      </w:r>
    </w:p>
    <w:p w:rsidR="00F900B7" w:rsidRDefault="00F900B7" w:rsidP="00F900B7">
      <w:r>
        <w:t>Definiciones de mensajes arquitectura, flujo de mensajes y protocolos de comunicaciones del sistema Lynx para Visanet. Las características de las operaciones online son:</w:t>
      </w:r>
    </w:p>
    <w:p w:rsidR="00F900B7" w:rsidRDefault="00F900B7" w:rsidP="00DE42A1">
      <w:pPr>
        <w:numPr>
          <w:ilvl w:val="0"/>
          <w:numId w:val="35"/>
        </w:numPr>
        <w:tabs>
          <w:tab w:val="left" w:pos="720"/>
        </w:tabs>
        <w:spacing w:after="0" w:line="240" w:lineRule="auto"/>
        <w:jc w:val="left"/>
      </w:pPr>
      <w:r>
        <w:t xml:space="preserve">Sólo el 3% por mes  de las transacciones van online. Que operaciones entran por online se decide mediante las reglas de host. </w:t>
      </w:r>
    </w:p>
    <w:p w:rsidR="00F900B7" w:rsidRDefault="00F900B7" w:rsidP="00DE42A1">
      <w:pPr>
        <w:numPr>
          <w:ilvl w:val="0"/>
          <w:numId w:val="35"/>
        </w:numPr>
        <w:tabs>
          <w:tab w:val="left" w:pos="720"/>
        </w:tabs>
        <w:spacing w:after="0" w:line="240" w:lineRule="auto"/>
        <w:jc w:val="left"/>
      </w:pPr>
      <w:r>
        <w:t>Se estima que en días de pico haya un 10% de transacciones online. Esto, en la actualidad, sería unas 250 transacciones por segundo.</w:t>
      </w:r>
    </w:p>
    <w:p w:rsidR="00F900B7" w:rsidRDefault="00F900B7" w:rsidP="00DE42A1">
      <w:pPr>
        <w:numPr>
          <w:ilvl w:val="0"/>
          <w:numId w:val="35"/>
        </w:numPr>
        <w:tabs>
          <w:tab w:val="left" w:pos="720"/>
        </w:tabs>
        <w:spacing w:after="0" w:line="240" w:lineRule="auto"/>
        <w:jc w:val="left"/>
      </w:pPr>
      <w:r>
        <w:t xml:space="preserve">Una OP enviada online no se va a mandar offline. </w:t>
      </w:r>
    </w:p>
    <w:p w:rsidR="00F900B7" w:rsidRDefault="00F900B7" w:rsidP="00DE42A1">
      <w:pPr>
        <w:numPr>
          <w:ilvl w:val="0"/>
          <w:numId w:val="35"/>
        </w:numPr>
        <w:tabs>
          <w:tab w:val="left" w:pos="720"/>
        </w:tabs>
        <w:spacing w:after="0" w:line="240" w:lineRule="auto"/>
        <w:jc w:val="left"/>
      </w:pPr>
      <w:r>
        <w:t>Las operaciones que van offline siguen llegando por ficheros cada 3 minutos.</w:t>
      </w:r>
    </w:p>
    <w:p w:rsidR="00F900B7" w:rsidRDefault="00F900B7" w:rsidP="00DE42A1">
      <w:pPr>
        <w:numPr>
          <w:ilvl w:val="0"/>
          <w:numId w:val="35"/>
        </w:numPr>
        <w:tabs>
          <w:tab w:val="left" w:pos="720"/>
        </w:tabs>
        <w:spacing w:after="0" w:line="240" w:lineRule="auto"/>
        <w:jc w:val="left"/>
      </w:pPr>
      <w:r>
        <w:t>En los ficheros de operaciones offline pueden ir los mensajes RO y TM. Estos mensajes también pueden llegar online</w:t>
      </w:r>
    </w:p>
    <w:p w:rsidR="00F900B7" w:rsidRDefault="00F900B7" w:rsidP="00DE42A1">
      <w:pPr>
        <w:numPr>
          <w:ilvl w:val="0"/>
          <w:numId w:val="35"/>
        </w:numPr>
        <w:tabs>
          <w:tab w:val="left" w:pos="720"/>
        </w:tabs>
        <w:spacing w:after="0" w:line="240" w:lineRule="auto"/>
        <w:jc w:val="left"/>
      </w:pPr>
      <w:r>
        <w:t>Para las operaciones online existen unas reglas de autorización que se crean por el emisor.</w:t>
      </w:r>
    </w:p>
    <w:p w:rsidR="00F900B7" w:rsidRDefault="00F900B7" w:rsidP="00DE42A1">
      <w:pPr>
        <w:numPr>
          <w:ilvl w:val="0"/>
          <w:numId w:val="35"/>
        </w:numPr>
        <w:tabs>
          <w:tab w:val="left" w:pos="720"/>
        </w:tabs>
        <w:spacing w:after="0" w:line="240" w:lineRule="auto"/>
        <w:jc w:val="left"/>
      </w:pPr>
      <w:r>
        <w:t>Las reglas de autorización pueden tener diferentes acciones. Véase tabla 26</w:t>
      </w:r>
    </w:p>
    <w:p w:rsidR="00F900B7" w:rsidRDefault="00F900B7" w:rsidP="00DE42A1">
      <w:pPr>
        <w:numPr>
          <w:ilvl w:val="0"/>
          <w:numId w:val="35"/>
        </w:numPr>
        <w:tabs>
          <w:tab w:val="left" w:pos="720"/>
        </w:tabs>
        <w:spacing w:after="0" w:line="240" w:lineRule="auto"/>
        <w:jc w:val="left"/>
      </w:pPr>
      <w:r>
        <w:t>Tenemos que almacenar todas las transacciones que llegan online y enviar a la máquina offline con 2 objetivos:</w:t>
      </w:r>
    </w:p>
    <w:p w:rsidR="00F900B7" w:rsidRDefault="00F900B7" w:rsidP="00DE42A1">
      <w:pPr>
        <w:numPr>
          <w:ilvl w:val="1"/>
          <w:numId w:val="35"/>
        </w:numPr>
        <w:tabs>
          <w:tab w:val="left" w:pos="1440"/>
        </w:tabs>
        <w:spacing w:after="0" w:line="240" w:lineRule="auto"/>
        <w:jc w:val="left"/>
      </w:pPr>
      <w:r>
        <w:t>Tarifación para emisores (proceso de Sueli, archivos con la misma nomenclatura que ahora)</w:t>
      </w:r>
    </w:p>
    <w:p w:rsidR="00F900B7" w:rsidRDefault="00F900B7" w:rsidP="00DE42A1">
      <w:pPr>
        <w:numPr>
          <w:ilvl w:val="1"/>
          <w:numId w:val="35"/>
        </w:numPr>
        <w:tabs>
          <w:tab w:val="left" w:pos="1440"/>
        </w:tabs>
        <w:spacing w:after="0" w:line="240" w:lineRule="auto"/>
        <w:jc w:val="left"/>
      </w:pPr>
      <w:r>
        <w:t>Mandar transacciones para construir modelos</w:t>
      </w:r>
    </w:p>
    <w:p w:rsidR="00F900B7" w:rsidRDefault="00F900B7" w:rsidP="00DE42A1">
      <w:pPr>
        <w:numPr>
          <w:ilvl w:val="0"/>
          <w:numId w:val="35"/>
        </w:numPr>
        <w:tabs>
          <w:tab w:val="left" w:pos="720"/>
        </w:tabs>
        <w:spacing w:after="0" w:line="240" w:lineRule="auto"/>
        <w:jc w:val="left"/>
      </w:pPr>
      <w:r>
        <w:t>Tenemos que calcular las estadísticas (el objetivo es poder tener un impacto sobre la +red) de:</w:t>
      </w:r>
    </w:p>
    <w:p w:rsidR="00F900B7" w:rsidRDefault="00F900B7" w:rsidP="00DE42A1">
      <w:pPr>
        <w:numPr>
          <w:ilvl w:val="1"/>
          <w:numId w:val="35"/>
        </w:numPr>
        <w:tabs>
          <w:tab w:val="left" w:pos="1440"/>
        </w:tabs>
        <w:spacing w:after="0" w:line="240" w:lineRule="auto"/>
        <w:jc w:val="left"/>
      </w:pPr>
      <w:r>
        <w:t>Proporción de online frente al total</w:t>
      </w:r>
    </w:p>
    <w:p w:rsidR="00F900B7" w:rsidRDefault="00F900B7" w:rsidP="00DE42A1">
      <w:pPr>
        <w:numPr>
          <w:ilvl w:val="1"/>
          <w:numId w:val="35"/>
        </w:numPr>
        <w:tabs>
          <w:tab w:val="left" w:pos="1440"/>
        </w:tabs>
        <w:spacing w:after="0" w:line="240" w:lineRule="auto"/>
        <w:jc w:val="left"/>
      </w:pPr>
      <w:r>
        <w:t>Proporción de timeout frente al total de enviado online</w:t>
      </w:r>
    </w:p>
    <w:p w:rsidR="00F900B7" w:rsidRDefault="00F900B7" w:rsidP="00F900B7">
      <w:pPr>
        <w:pStyle w:val="Ttulo1"/>
        <w:tabs>
          <w:tab w:val="clear" w:pos="432"/>
        </w:tabs>
        <w:ind w:left="0" w:firstLine="0"/>
      </w:pPr>
      <w:bookmarkStart w:id="5" w:name="_Toc419711809"/>
      <w:r>
        <w:t>Funcionamiento general</w:t>
      </w:r>
      <w:bookmarkEnd w:id="5"/>
      <w:r>
        <w:t xml:space="preserve"> </w:t>
      </w:r>
    </w:p>
    <w:p w:rsidR="00F900B7" w:rsidRDefault="00F900B7" w:rsidP="00F900B7">
      <w:r>
        <w:t>La arquitectura de Lynx OnLine está compuesta de 4 servidores:</w:t>
      </w:r>
    </w:p>
    <w:p w:rsidR="00F900B7" w:rsidRDefault="00F900B7" w:rsidP="00DE42A1">
      <w:pPr>
        <w:numPr>
          <w:ilvl w:val="0"/>
          <w:numId w:val="35"/>
        </w:numPr>
        <w:tabs>
          <w:tab w:val="left" w:pos="720"/>
        </w:tabs>
        <w:spacing w:after="0" w:line="240" w:lineRule="auto"/>
        <w:jc w:val="left"/>
      </w:pPr>
      <w:r>
        <w:t>Servidor online  (Lynx OnLine). Servidor en donde se realizan las tareas de calificación de operaciones y respuesta online al host</w:t>
      </w:r>
    </w:p>
    <w:p w:rsidR="00F900B7" w:rsidRDefault="00F900B7" w:rsidP="00DE42A1">
      <w:pPr>
        <w:numPr>
          <w:ilvl w:val="0"/>
          <w:numId w:val="35"/>
        </w:numPr>
        <w:tabs>
          <w:tab w:val="left" w:pos="720"/>
        </w:tabs>
        <w:spacing w:after="0" w:line="240" w:lineRule="auto"/>
        <w:jc w:val="left"/>
      </w:pPr>
      <w:r>
        <w:t>Servidor offline (Lynx OffLine): Tiene todos los módulos de adquirente y comercios.</w:t>
      </w:r>
    </w:p>
    <w:p w:rsidR="00F900B7" w:rsidRDefault="00F900B7" w:rsidP="00DE42A1">
      <w:pPr>
        <w:numPr>
          <w:ilvl w:val="0"/>
          <w:numId w:val="35"/>
        </w:numPr>
        <w:tabs>
          <w:tab w:val="left" w:pos="720"/>
        </w:tabs>
        <w:spacing w:after="0" w:line="240" w:lineRule="auto"/>
        <w:jc w:val="left"/>
      </w:pPr>
      <w:r>
        <w:t xml:space="preserve">Servidor Base de Datos (Lynx DB): Contiene </w:t>
      </w:r>
      <w:smartTag w:uri="urn:schemas-microsoft-com:office:smarttags" w:element="PersonName">
        <w:smartTagPr>
          <w:attr w:name="ProductID" w:val="la Base"/>
        </w:smartTagPr>
        <w:r>
          <w:t>la Base</w:t>
        </w:r>
      </w:smartTag>
      <w:r>
        <w:t xml:space="preserve"> de Datos con Oracle 10 </w:t>
      </w:r>
    </w:p>
    <w:p w:rsidR="00F900B7" w:rsidRDefault="00F900B7" w:rsidP="00DE42A1">
      <w:pPr>
        <w:numPr>
          <w:ilvl w:val="0"/>
          <w:numId w:val="35"/>
        </w:numPr>
        <w:tabs>
          <w:tab w:val="left" w:pos="720"/>
        </w:tabs>
        <w:spacing w:after="0" w:line="240" w:lineRule="auto"/>
        <w:jc w:val="left"/>
      </w:pPr>
      <w:r>
        <w:t>Servidor web (lynx-web1 y lynx-web2). Servidor Linux con Redhat AS con servidor Apache, con dos máquinas, una backup de la otra.</w:t>
      </w:r>
    </w:p>
    <w:p w:rsidR="001B6B86" w:rsidRDefault="001B6B86" w:rsidP="001B6B86">
      <w:pPr>
        <w:pStyle w:val="Ttulo2"/>
        <w:tabs>
          <w:tab w:val="clear" w:pos="576"/>
        </w:tabs>
        <w:ind w:left="0" w:firstLine="0"/>
      </w:pPr>
      <w:bookmarkStart w:id="6" w:name="_Toc419711810"/>
      <w:r>
        <w:t>Esquema general</w:t>
      </w:r>
      <w:bookmarkEnd w:id="6"/>
    </w:p>
    <w:p w:rsidR="00324DA5" w:rsidRDefault="00324DA5" w:rsidP="00324DA5">
      <w:r>
        <w:t>El diagrama de conexiones sería:</w: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r w:rsidRPr="00324DA5">
        <w:rPr>
          <w:color w:val="FF6600"/>
          <w:sz w:val="18"/>
          <w:szCs w:val="18"/>
        </w:rPr>
        <w:t xml:space="preserve">                       </w: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B53F6F" w:rsidP="00324DA5">
      <w:pPr>
        <w:rPr>
          <w:color w:val="FF6600"/>
          <w:sz w:val="18"/>
          <w:szCs w:val="18"/>
        </w:rPr>
      </w:pPr>
      <w:r>
        <w:rPr>
          <w:noProof/>
          <w:color w:val="FF6600"/>
          <w:sz w:val="18"/>
          <w:szCs w:val="18"/>
        </w:rPr>
        <w:pict>
          <v:group id="_x0000_s1078" style="position:absolute;left:0;text-align:left;margin-left:.25pt;margin-top:1.45pt;width:487.95pt;height:571.6pt;z-index:251737088" coordorigin="998,2274" coordsize="9759,11432">
            <v:shapetype id="_x0000_t202" coordsize="21600,21600" o:spt="202" path="m,l,21600r21600,l21600,xe">
              <v:stroke joinstyle="miter"/>
              <v:path gradientshapeok="t" o:connecttype="rect"/>
            </v:shapetype>
            <v:shape id="_x0000_s1034" type="#_x0000_t202" style="position:absolute;left:2136;top:2353;width:1138;height:640;mso-wrap-distance-left:9.05pt;mso-wrap-distance-right:9.05pt" o:regroupid="2" strokeweight=".5pt">
              <v:fill color2="black"/>
              <v:textbox style="mso-next-textbox:#_x0000_s1034" inset="7.45pt,3.85pt,7.45pt,3.85pt">
                <w:txbxContent>
                  <w:p w:rsidR="003B6299" w:rsidRPr="00951F58" w:rsidRDefault="003B6299" w:rsidP="00324DA5">
                    <w:pPr>
                      <w:rPr>
                        <w:b/>
                        <w:sz w:val="18"/>
                        <w:szCs w:val="18"/>
                      </w:rPr>
                    </w:pPr>
                    <w:r w:rsidRPr="00951F58">
                      <w:rPr>
                        <w:b/>
                        <w:sz w:val="18"/>
                        <w:szCs w:val="18"/>
                      </w:rPr>
                      <w:t>Stratus</w:t>
                    </w:r>
                    <w:r>
                      <w:rPr>
                        <w:b/>
                        <w:sz w:val="18"/>
                        <w:szCs w:val="18"/>
                      </w:rPr>
                      <w:t xml:space="preserve"> </w:t>
                    </w:r>
                    <w:r w:rsidRPr="00951F58">
                      <w:rPr>
                        <w:b/>
                        <w:sz w:val="18"/>
                        <w:szCs w:val="18"/>
                      </w:rPr>
                      <w:t>2</w:t>
                    </w:r>
                  </w:p>
                </w:txbxContent>
              </v:textbox>
            </v:shape>
            <v:shape id="_x0000_s1035" type="#_x0000_t202" style="position:absolute;left:4845;top:5095;width:2431;height:2260;mso-wrap-distance-left:9.05pt;mso-wrap-distance-right:9.05pt" o:regroupid="2" strokeweight=".5pt">
              <v:fill color2="black"/>
              <v:textbox style="mso-next-textbox:#_x0000_s1035" inset="7.45pt,3.85pt,7.45pt,3.85pt">
                <w:txbxContent>
                  <w:p w:rsidR="003B6299" w:rsidRPr="00324DA5" w:rsidRDefault="003B6299" w:rsidP="00324DA5">
                    <w:pPr>
                      <w:spacing w:line="240" w:lineRule="auto"/>
                      <w:rPr>
                        <w:b/>
                        <w:sz w:val="20"/>
                      </w:rPr>
                    </w:pPr>
                    <w:r>
                      <w:rPr>
                        <w:b/>
                        <w:sz w:val="20"/>
                      </w:rPr>
                      <w:t>Lynx offline</w:t>
                    </w:r>
                    <w:r w:rsidRPr="00324DA5">
                      <w:rPr>
                        <w:b/>
                        <w:sz w:val="20"/>
                      </w:rPr>
                      <w:t xml:space="preserve">  </w:t>
                    </w:r>
                  </w:p>
                  <w:p w:rsidR="003B6299" w:rsidRPr="007E2FFE" w:rsidRDefault="003B6299" w:rsidP="007E2FFE">
                    <w:pPr>
                      <w:spacing w:line="240" w:lineRule="auto"/>
                      <w:rPr>
                        <w:sz w:val="14"/>
                      </w:rPr>
                    </w:pPr>
                    <w:r>
                      <w:rPr>
                        <w:sz w:val="18"/>
                      </w:rPr>
                      <w:t>Linux</w:t>
                    </w:r>
                  </w:p>
                  <w:p w:rsidR="003B6299" w:rsidRPr="007E2FFE" w:rsidRDefault="003B6299" w:rsidP="00EE3156">
                    <w:pPr>
                      <w:spacing w:line="240" w:lineRule="auto"/>
                      <w:rPr>
                        <w:sz w:val="18"/>
                        <w:lang w:val="en-US"/>
                      </w:rPr>
                    </w:pPr>
                    <w:r w:rsidRPr="007E2FFE">
                      <w:rPr>
                        <w:sz w:val="18"/>
                        <w:lang w:val="en-US"/>
                      </w:rPr>
                      <w:t>Adquirente</w:t>
                    </w:r>
                  </w:p>
                  <w:p w:rsidR="003B6299" w:rsidRDefault="003B6299" w:rsidP="00324DA5">
                    <w:pPr>
                      <w:spacing w:line="240" w:lineRule="auto"/>
                    </w:pPr>
                  </w:p>
                </w:txbxContent>
              </v:textbox>
            </v:shape>
            <v:shape id="_x0000_s1036" type="#_x0000_t202" style="position:absolute;left:1736;top:5255;width:2140;height:1741;mso-wrap-distance-left:9.05pt;mso-wrap-distance-right:9.05pt" o:regroupid="2" strokeweight=".5pt">
              <v:fill color2="black"/>
              <v:textbox style="mso-next-textbox:#_x0000_s1036" inset="7.45pt,3.85pt,7.45pt,3.85pt">
                <w:txbxContent>
                  <w:p w:rsidR="003B6299" w:rsidRPr="00EE3156" w:rsidRDefault="003B6299" w:rsidP="00951F58">
                    <w:pPr>
                      <w:spacing w:line="240" w:lineRule="auto"/>
                      <w:rPr>
                        <w:b/>
                        <w:sz w:val="18"/>
                      </w:rPr>
                    </w:pPr>
                    <w:r w:rsidRPr="00EE3156">
                      <w:rPr>
                        <w:b/>
                        <w:sz w:val="18"/>
                      </w:rPr>
                      <w:t>Lynx On-line</w:t>
                    </w:r>
                  </w:p>
                  <w:p w:rsidR="003B6299" w:rsidRPr="00EE3156" w:rsidRDefault="003B6299" w:rsidP="00951F58">
                    <w:pPr>
                      <w:spacing w:line="240" w:lineRule="auto"/>
                      <w:rPr>
                        <w:sz w:val="14"/>
                      </w:rPr>
                    </w:pPr>
                    <w:r w:rsidRPr="00EE3156">
                      <w:rPr>
                        <w:sz w:val="18"/>
                      </w:rPr>
                      <w:t>Linux</w:t>
                    </w:r>
                  </w:p>
                  <w:p w:rsidR="003B6299" w:rsidRPr="00324DA5" w:rsidRDefault="003B6299" w:rsidP="00EE3156">
                    <w:pPr>
                      <w:spacing w:line="240" w:lineRule="auto"/>
                      <w:rPr>
                        <w:sz w:val="18"/>
                        <w:szCs w:val="18"/>
                      </w:rPr>
                    </w:pPr>
                    <w:r w:rsidRPr="00324DA5">
                      <w:rPr>
                        <w:sz w:val="18"/>
                        <w:szCs w:val="18"/>
                      </w:rPr>
                      <w:t>Calificadores de transacciones</w:t>
                    </w:r>
                  </w:p>
                  <w:p w:rsidR="003B6299" w:rsidRPr="00B858A0" w:rsidRDefault="003B6299" w:rsidP="00324DA5"/>
                </w:txbxContent>
              </v:textbox>
            </v:shape>
            <v:line id="_x0000_s1037" style="position:absolute;flip:y" from="3422,2960" to="4697,5186" o:regroupid="2" strokeweight=".26mm">
              <v:stroke endarrow="block" joinstyle="miter"/>
            </v:line>
            <v:shape id="_x0000_s1040" type="#_x0000_t202" style="position:absolute;left:4412;top:3817;width:1707;height:712;mso-wrap-distance-left:9.05pt;mso-wrap-distance-right:9.05pt" o:regroupid="2" stroked="f">
              <v:fill opacity="0" color2="black"/>
              <v:textbox style="mso-next-textbox:#_x0000_s1040" inset="0,0,0,0">
                <w:txbxContent>
                  <w:p w:rsidR="003B6299" w:rsidRPr="00324DA5" w:rsidRDefault="003B6299" w:rsidP="00324DA5">
                    <w:pPr>
                      <w:spacing w:line="240" w:lineRule="auto"/>
                      <w:rPr>
                        <w:b/>
                        <w:sz w:val="18"/>
                      </w:rPr>
                    </w:pPr>
                    <w:r w:rsidRPr="00324DA5">
                      <w:rPr>
                        <w:b/>
                        <w:sz w:val="18"/>
                      </w:rPr>
                      <w:t>TCP/IP</w:t>
                    </w:r>
                  </w:p>
                  <w:p w:rsidR="003B6299" w:rsidRPr="00324DA5" w:rsidRDefault="003B6299" w:rsidP="00324DA5">
                    <w:pPr>
                      <w:spacing w:line="240" w:lineRule="auto"/>
                      <w:rPr>
                        <w:b/>
                        <w:sz w:val="18"/>
                        <w:szCs w:val="18"/>
                      </w:rPr>
                    </w:pPr>
                    <w:r w:rsidRPr="00324DA5">
                      <w:rPr>
                        <w:b/>
                        <w:sz w:val="18"/>
                        <w:szCs w:val="18"/>
                      </w:rPr>
                      <w:t>Mensajes on-line</w:t>
                    </w:r>
                  </w:p>
                </w:txbxContent>
              </v:textbox>
            </v:shape>
            <v:shape id="_x0000_s1041" type="#_x0000_t202" style="position:absolute;left:7468;top:5628;width:987;height:443;mso-wrap-distance-left:9.05pt;mso-wrap-distance-right:9.05pt" o:regroupid="2" stroked="f">
              <v:fill opacity="0" color2="black"/>
              <v:textbox style="mso-next-textbox:#_x0000_s1041" inset="0,0,0,0">
                <w:txbxContent>
                  <w:p w:rsidR="003B6299" w:rsidRDefault="003B6299" w:rsidP="00324DA5">
                    <w:pPr>
                      <w:rPr>
                        <w:b/>
                      </w:rPr>
                    </w:pPr>
                    <w:r>
                      <w:rPr>
                        <w:b/>
                      </w:rPr>
                      <w:t>TCP/IP</w:t>
                    </w:r>
                  </w:p>
                </w:txbxContent>
              </v:textbox>
            </v:shape>
            <v:line id="_x0000_s1042" style="position:absolute;flip:y" from="6221,2767" to="7810,5064" o:regroupid="2" strokeweight=".26mm">
              <v:stroke startarrow="block" joinstyle="miter"/>
            </v:line>
            <v:shape id="_x0000_s1043" type="#_x0000_t202" style="position:absolute;left:7468;top:3443;width:1851;height:712;mso-wrap-distance-left:9.05pt;mso-wrap-distance-right:9.05pt" o:regroupid="2" stroked="f">
              <v:fill opacity="0" color2="black"/>
              <v:textbox style="mso-next-textbox:#_x0000_s1043" inset="0,0,0,0">
                <w:txbxContent>
                  <w:p w:rsidR="003B6299" w:rsidRPr="00951F58" w:rsidRDefault="003B6299" w:rsidP="00324DA5">
                    <w:pPr>
                      <w:rPr>
                        <w:b/>
                        <w:sz w:val="18"/>
                        <w:szCs w:val="18"/>
                      </w:rPr>
                    </w:pPr>
                    <w:r w:rsidRPr="00951F58">
                      <w:rPr>
                        <w:b/>
                        <w:sz w:val="18"/>
                        <w:szCs w:val="18"/>
                      </w:rPr>
                      <w:t>TCP/IP</w:t>
                    </w:r>
                  </w:p>
                  <w:p w:rsidR="003B6299" w:rsidRPr="00951F58" w:rsidRDefault="003B6299" w:rsidP="00324DA5">
                    <w:pPr>
                      <w:rPr>
                        <w:b/>
                        <w:sz w:val="18"/>
                        <w:szCs w:val="18"/>
                      </w:rPr>
                    </w:pPr>
                    <w:r w:rsidRPr="00951F58">
                      <w:rPr>
                        <w:b/>
                        <w:sz w:val="18"/>
                        <w:szCs w:val="18"/>
                      </w:rPr>
                      <w:t>Mensajes off-line</w:t>
                    </w:r>
                  </w:p>
                </w:txbxContent>
              </v:textbox>
            </v:shape>
            <v:shape id="_x0000_s1044" type="#_x0000_t202" style="position:absolute;left:6937;top:9087;width:2719;height:1456;mso-wrap-distance-left:9.05pt;mso-wrap-distance-right:9.05pt" o:regroupid="2" strokeweight=".5pt">
              <v:fill color2="black"/>
              <v:textbox style="mso-next-textbox:#_x0000_s1044" inset="7.45pt,3.85pt,7.45pt,3.85pt">
                <w:txbxContent>
                  <w:p w:rsidR="003B6299" w:rsidRPr="007E2FFE" w:rsidRDefault="003B6299" w:rsidP="007E2FFE">
                    <w:pPr>
                      <w:spacing w:line="240" w:lineRule="auto"/>
                      <w:rPr>
                        <w:b/>
                        <w:sz w:val="18"/>
                        <w:szCs w:val="18"/>
                        <w:lang w:val="en-US"/>
                      </w:rPr>
                    </w:pPr>
                    <w:r w:rsidRPr="007E2FFE">
                      <w:rPr>
                        <w:b/>
                        <w:sz w:val="18"/>
                        <w:szCs w:val="18"/>
                        <w:lang w:val="en-US"/>
                      </w:rPr>
                      <w:t>Lynx web</w:t>
                    </w:r>
                  </w:p>
                  <w:p w:rsidR="003B6299" w:rsidRPr="007E2FFE" w:rsidRDefault="003B6299" w:rsidP="007E2FFE">
                    <w:pPr>
                      <w:spacing w:line="240" w:lineRule="auto"/>
                      <w:rPr>
                        <w:sz w:val="18"/>
                        <w:szCs w:val="18"/>
                        <w:lang w:val="en-US"/>
                      </w:rPr>
                    </w:pPr>
                    <w:r w:rsidRPr="007E2FFE">
                      <w:rPr>
                        <w:sz w:val="18"/>
                        <w:szCs w:val="18"/>
                        <w:lang w:val="en-US"/>
                      </w:rPr>
                      <w:t>Apache</w:t>
                    </w:r>
                  </w:p>
                  <w:p w:rsidR="003B6299" w:rsidRPr="007E2FFE" w:rsidRDefault="003B6299" w:rsidP="007E2FFE">
                    <w:pPr>
                      <w:spacing w:line="240" w:lineRule="auto"/>
                      <w:rPr>
                        <w:sz w:val="18"/>
                        <w:szCs w:val="18"/>
                      </w:rPr>
                    </w:pPr>
                    <w:r w:rsidRPr="007E2FFE">
                      <w:rPr>
                        <w:sz w:val="18"/>
                        <w:szCs w:val="18"/>
                      </w:rPr>
                      <w:t xml:space="preserve">Páginas php </w:t>
                    </w:r>
                  </w:p>
                </w:txbxContent>
              </v:textbox>
            </v:shape>
            <v:shape id="_x0000_s1046" type="#_x0000_t202" style="position:absolute;left:6937;top:2274;width:1433;height:727;mso-wrap-distance-left:9.05pt;mso-wrap-distance-right:9.05pt" o:regroupid="2" strokeweight=".5pt">
              <v:fill color2="black"/>
              <v:textbox style="mso-next-textbox:#_x0000_s1046" inset="7.45pt,3.85pt,7.45pt,3.85pt">
                <w:txbxContent>
                  <w:p w:rsidR="003B6299" w:rsidRPr="00951F58" w:rsidRDefault="003B6299" w:rsidP="00324DA5">
                    <w:pPr>
                      <w:rPr>
                        <w:b/>
                        <w:sz w:val="18"/>
                        <w:szCs w:val="18"/>
                      </w:rPr>
                    </w:pPr>
                    <w:r w:rsidRPr="00951F58">
                      <w:rPr>
                        <w:b/>
                        <w:sz w:val="18"/>
                        <w:szCs w:val="18"/>
                      </w:rPr>
                      <w:t>Mainframe</w:t>
                    </w:r>
                  </w:p>
                </w:txbxContent>
              </v:textbox>
            </v:shape>
            <v:shape id="_x0000_s1047" type="#_x0000_t202" style="position:absolute;left:3274;top:2361;width:1138;height:640;mso-wrap-distance-left:9.05pt;mso-wrap-distance-right:9.05pt" o:regroupid="2" strokeweight=".5pt">
              <v:fill color2="black"/>
              <v:textbox style="mso-next-textbox:#_x0000_s1047" inset="7.45pt,3.85pt,7.45pt,3.85pt">
                <w:txbxContent>
                  <w:p w:rsidR="003B6299" w:rsidRPr="00951F58" w:rsidRDefault="003B6299" w:rsidP="00324DA5">
                    <w:pPr>
                      <w:rPr>
                        <w:b/>
                        <w:sz w:val="18"/>
                        <w:szCs w:val="18"/>
                      </w:rPr>
                    </w:pPr>
                    <w:r w:rsidRPr="00951F58">
                      <w:rPr>
                        <w:b/>
                        <w:sz w:val="18"/>
                        <w:szCs w:val="18"/>
                      </w:rPr>
                      <w:t>Stratus</w:t>
                    </w:r>
                    <w:r>
                      <w:rPr>
                        <w:b/>
                        <w:sz w:val="18"/>
                        <w:szCs w:val="18"/>
                      </w:rPr>
                      <w:t xml:space="preserve"> </w:t>
                    </w:r>
                    <w:r w:rsidRPr="00951F58">
                      <w:rPr>
                        <w:b/>
                        <w:sz w:val="18"/>
                        <w:szCs w:val="18"/>
                      </w:rPr>
                      <w:t>3</w:t>
                    </w:r>
                  </w:p>
                </w:txbxContent>
              </v:textbox>
            </v:shape>
            <v:line id="_x0000_s1049" style="position:absolute;flip:x y" from="1552,3001" to="2263,5064" o:regroupid="2" strokeweight=".26mm">
              <v:stroke endarrow="block" joinstyle="miter"/>
            </v:line>
            <v:line id="_x0000_s1050" style="position:absolute;flip:y" from="3591,2976" to="4845,5186" o:regroupid="2" strokeweight=".26mm">
              <v:stroke startarrow="block" joinstyle="miter"/>
            </v:line>
            <v:line id="_x0000_s1051" style="position:absolute;flip:x y" from="1736,3001" to="2412,5095" o:regroupid="2" strokeweight=".26mm">
              <v:stroke startarrow="block" joinstyle="miter"/>
            </v:line>
            <v:oval id="_x0000_s1053" style="position:absolute;left:6750;top:11801;width:2880;height:1905;mso-wrap-style:none;v-text-anchor:middle" o:regroupid="2" strokeweight=".26mm">
              <v:fill color2="black"/>
              <v:stroke joinstyle="miter"/>
            </v:oval>
            <v:shape id="_x0000_s1054" type="#_x0000_t202" style="position:absolute;left:7150;top:12280;width:2068;height:859;mso-wrap-distance-left:9.05pt;mso-wrap-distance-right:9.05pt" o:regroupid="2" stroked="f">
              <v:fill opacity="0" color2="black"/>
              <v:textbox style="mso-next-textbox:#_x0000_s1054" inset="0,0,0,0">
                <w:txbxContent>
                  <w:p w:rsidR="003B6299" w:rsidRPr="007E2FFE" w:rsidRDefault="003B6299" w:rsidP="007E2FFE">
                    <w:pPr>
                      <w:spacing w:line="240" w:lineRule="auto"/>
                      <w:rPr>
                        <w:sz w:val="18"/>
                        <w:szCs w:val="18"/>
                      </w:rPr>
                    </w:pPr>
                    <w:r w:rsidRPr="007E2FFE">
                      <w:rPr>
                        <w:sz w:val="18"/>
                        <w:szCs w:val="18"/>
                      </w:rPr>
                      <w:t xml:space="preserve">Analista de los </w:t>
                    </w:r>
                    <w:r>
                      <w:rPr>
                        <w:sz w:val="18"/>
                        <w:szCs w:val="18"/>
                      </w:rPr>
                      <w:t>Emissores</w:t>
                    </w:r>
                  </w:p>
                  <w:p w:rsidR="003B6299" w:rsidRPr="007E2FFE" w:rsidRDefault="003B6299" w:rsidP="007E2FFE">
                    <w:pPr>
                      <w:spacing w:line="240" w:lineRule="auto"/>
                      <w:rPr>
                        <w:sz w:val="18"/>
                        <w:szCs w:val="18"/>
                      </w:rPr>
                    </w:pPr>
                    <w:r w:rsidRPr="007E2FFE">
                      <w:rPr>
                        <w:sz w:val="18"/>
                        <w:szCs w:val="18"/>
                      </w:rPr>
                      <w:t xml:space="preserve">Analista de </w:t>
                    </w:r>
                    <w:r>
                      <w:rPr>
                        <w:sz w:val="18"/>
                        <w:szCs w:val="18"/>
                      </w:rPr>
                      <w:t>Cielo</w:t>
                    </w:r>
                  </w:p>
                </w:txbxContent>
              </v:textbox>
            </v:shape>
            <v:shape id="_x0000_s1055" type="#_x0000_t202" style="position:absolute;left:998;top:2361;width:1138;height:640;mso-wrap-distance-left:9.05pt;mso-wrap-distance-right:9.05pt" o:regroupid="2" strokeweight=".5pt">
              <v:fill color2="black"/>
              <v:textbox style="mso-next-textbox:#_x0000_s1055" inset="7.45pt,3.85pt,7.45pt,3.85pt">
                <w:txbxContent>
                  <w:p w:rsidR="003B6299" w:rsidRPr="00951F58" w:rsidRDefault="003B6299" w:rsidP="00324DA5">
                    <w:pPr>
                      <w:rPr>
                        <w:b/>
                        <w:sz w:val="18"/>
                        <w:szCs w:val="18"/>
                      </w:rPr>
                    </w:pPr>
                    <w:r w:rsidRPr="00951F58">
                      <w:rPr>
                        <w:b/>
                        <w:sz w:val="18"/>
                        <w:szCs w:val="18"/>
                      </w:rPr>
                      <w:t>Stratus</w:t>
                    </w:r>
                    <w:r>
                      <w:rPr>
                        <w:b/>
                        <w:sz w:val="18"/>
                        <w:szCs w:val="18"/>
                      </w:rPr>
                      <w:t xml:space="preserve"> </w:t>
                    </w:r>
                    <w:r w:rsidRPr="00951F58">
                      <w:rPr>
                        <w:b/>
                        <w:sz w:val="18"/>
                        <w:szCs w:val="18"/>
                      </w:rPr>
                      <w:t>1</w:t>
                    </w:r>
                  </w:p>
                </w:txbxContent>
              </v:textbox>
            </v:shape>
            <v:shape id="_x0000_s1056" type="#_x0000_t202" style="position:absolute;left:8617;top:4751;width:2140;height:2496;mso-wrap-distance-left:9.05pt;mso-wrap-distance-right:9.05pt" o:regroupid="2" strokeweight=".5pt">
              <v:fill color2="black"/>
              <v:textbox style="mso-next-textbox:#_x0000_s1056" inset="7.45pt,3.85pt,7.45pt,3.85pt">
                <w:txbxContent>
                  <w:p w:rsidR="003B6299" w:rsidRPr="00951F58" w:rsidRDefault="003B6299" w:rsidP="00951F58">
                    <w:pPr>
                      <w:spacing w:line="240" w:lineRule="auto"/>
                      <w:rPr>
                        <w:b/>
                        <w:sz w:val="18"/>
                      </w:rPr>
                    </w:pPr>
                    <w:r>
                      <w:rPr>
                        <w:b/>
                        <w:sz w:val="18"/>
                      </w:rPr>
                      <w:t>Lynx DB</w:t>
                    </w:r>
                  </w:p>
                  <w:p w:rsidR="003B6299" w:rsidRPr="007E2FFE" w:rsidRDefault="003B6299" w:rsidP="007E2FFE">
                    <w:pPr>
                      <w:spacing w:line="240" w:lineRule="auto"/>
                      <w:rPr>
                        <w:sz w:val="14"/>
                      </w:rPr>
                    </w:pPr>
                    <w:r w:rsidRPr="007E2FFE">
                      <w:rPr>
                        <w:sz w:val="18"/>
                      </w:rPr>
                      <w:t>AIX 6.1</w:t>
                    </w:r>
                  </w:p>
                  <w:p w:rsidR="003B6299" w:rsidRPr="00951F58" w:rsidRDefault="003B6299" w:rsidP="00951F58">
                    <w:pPr>
                      <w:spacing w:line="240" w:lineRule="auto"/>
                      <w:rPr>
                        <w:sz w:val="18"/>
                      </w:rPr>
                    </w:pPr>
                    <w:r w:rsidRPr="00951F58">
                      <w:rPr>
                        <w:sz w:val="18"/>
                      </w:rPr>
                      <w:t>Base de datosOracle 11g</w:t>
                    </w:r>
                  </w:p>
                </w:txbxContent>
              </v:textbox>
            </v:shape>
            <v:line id="_x0000_s1057" style="position:absolute;flip:y" from="8604,7598" to="9344,8921" o:regroupid="2" strokeweight=".26mm">
              <v:stroke startarrow="block" endarrow="block" joinstyle="miter"/>
            </v:line>
            <v:line id="_x0000_s1058" style="position:absolute;flip:y" from="7576,6245" to="8232,6269" o:regroupid="2" strokeweight=".26mm">
              <v:stroke startarrow="block" endarrow="block" joinstyle="miter"/>
            </v:line>
            <v:shape id="_x0000_s1059" type="#_x0000_t202" style="position:absolute;left:8669;top:11142;width:987;height:428;mso-wrap-distance-left:9.05pt;mso-wrap-distance-right:9.05pt" o:regroupid="2" stroked="f">
              <v:fill opacity="0" color2="black"/>
              <v:textbox style="mso-next-textbox:#_x0000_s1059" inset="0,0,0,0">
                <w:txbxContent>
                  <w:p w:rsidR="003B6299" w:rsidRDefault="003B6299" w:rsidP="00324DA5">
                    <w:pPr>
                      <w:rPr>
                        <w:b/>
                      </w:rPr>
                    </w:pPr>
                    <w:r>
                      <w:rPr>
                        <w:b/>
                      </w:rPr>
                      <w:t>TCP/IP</w:t>
                    </w:r>
                  </w:p>
                </w:txbxContent>
              </v:textbox>
            </v:shape>
            <v:shape id="_x0000_s1060" type="#_x0000_t202" style="position:absolute;left:5950;top:8098;width:987;height:673;mso-wrap-distance-left:9.05pt;mso-wrap-distance-right:9.05pt" o:regroupid="2" stroked="f">
              <v:fill opacity="0" color2="black"/>
              <v:textbox style="mso-next-textbox:#_x0000_s1060" inset="0,0,0,0">
                <w:txbxContent>
                  <w:p w:rsidR="003B6299" w:rsidRDefault="003B6299" w:rsidP="00324DA5">
                    <w:pPr>
                      <w:rPr>
                        <w:b/>
                      </w:rPr>
                    </w:pPr>
                    <w:r>
                      <w:rPr>
                        <w:b/>
                      </w:rPr>
                      <w:t>TCP/IP</w:t>
                    </w:r>
                  </w:p>
                </w:txbxContent>
              </v:textbox>
            </v:shape>
            <v:shape id="_x0000_s1061" type="#_x0000_t202" style="position:absolute;left:3977;top:5628;width:987;height:877;mso-wrap-distance-left:9.05pt;mso-wrap-distance-right:9.05pt" o:regroupid="2" stroked="f">
              <v:fill opacity="0" color2="black"/>
              <v:textbox style="mso-next-textbox:#_x0000_s1061" inset="0,0,0,0">
                <w:txbxContent>
                  <w:p w:rsidR="003B6299" w:rsidRDefault="003B6299" w:rsidP="00324DA5">
                    <w:pPr>
                      <w:rPr>
                        <w:b/>
                      </w:rPr>
                    </w:pPr>
                    <w:r>
                      <w:rPr>
                        <w:b/>
                      </w:rPr>
                      <w:t>TCP/IP</w:t>
                    </w:r>
                  </w:p>
                </w:txbxContent>
              </v:textbox>
            </v:shape>
            <v:shape id="_x0000_s1066" type="#_x0000_t202" style="position:absolute;left:4412;top:2353;width:1138;height:640;mso-wrap-distance-left:9.05pt;mso-wrap-distance-right:9.05pt" o:regroupid="2" strokeweight=".5pt">
              <v:fill color2="black"/>
              <v:textbox style="mso-next-textbox:#_x0000_s1066" inset="7.45pt,3.85pt,7.45pt,3.85pt">
                <w:txbxContent>
                  <w:p w:rsidR="003B6299" w:rsidRPr="00951F58" w:rsidRDefault="003B6299" w:rsidP="007E07EC">
                    <w:pPr>
                      <w:rPr>
                        <w:b/>
                        <w:sz w:val="18"/>
                        <w:szCs w:val="18"/>
                      </w:rPr>
                    </w:pPr>
                    <w:r w:rsidRPr="00951F58">
                      <w:rPr>
                        <w:b/>
                        <w:sz w:val="18"/>
                        <w:szCs w:val="18"/>
                      </w:rPr>
                      <w:t>Stratus</w:t>
                    </w:r>
                    <w:r>
                      <w:rPr>
                        <w:b/>
                        <w:sz w:val="18"/>
                        <w:szCs w:val="18"/>
                      </w:rPr>
                      <w:t xml:space="preserve"> 4</w:t>
                    </w:r>
                  </w:p>
                </w:txbxContent>
              </v:textbox>
            </v:shape>
            <v:line id="_x0000_s1068" style="position:absolute;flip:x y" from="2523,3001" to="2673,5064" o:regroupid="2" strokeweight=".26mm">
              <v:stroke endarrow="block" joinstyle="miter"/>
            </v:line>
            <v:line id="_x0000_s1069" style="position:absolute;flip:x y" from="2723,3001" to="2814,5234" o:regroupid="2" strokeweight=".26mm">
              <v:stroke startarrow="block" joinstyle="miter"/>
            </v:line>
            <v:line id="_x0000_s1070" style="position:absolute;flip:y" from="3173,3092" to="3876,5186" o:regroupid="2" strokeweight=".26mm">
              <v:stroke endarrow="block" joinstyle="miter"/>
            </v:line>
            <v:line id="_x0000_s1071" style="position:absolute;flip:y" from="3030,3001" to="3690,5214" o:regroupid="2" strokeweight=".26mm">
              <v:stroke startarrow="block" joinstyle="miter"/>
            </v:line>
            <v:line id="_x0000_s1072" style="position:absolute;flip:y" from="8232,10543" to="8233,11707" o:regroupid="2" strokeweight=".26mm">
              <v:stroke startarrow="block" endarrow="block" joinstyle="miter"/>
            </v:line>
            <v:line id="_x0000_s1076" style="position:absolute;flip:x y" from="6620,7598" to="7810,8921" strokeweight=".26mm">
              <v:stroke startarrow="block" endarrow="block" joinstyle="miter"/>
            </v:line>
            <v:shape id="_x0000_s1077" type="#_x0000_t202" style="position:absolute;left:9188;top:8098;width:987;height:673;mso-wrap-distance-left:9.05pt;mso-wrap-distance-right:9.05pt" stroked="f">
              <v:fill opacity="0" color2="black"/>
              <v:textbox style="mso-next-textbox:#_x0000_s1077" inset="0,0,0,0">
                <w:txbxContent>
                  <w:p w:rsidR="003B6299" w:rsidRDefault="003B6299" w:rsidP="00BE25E0">
                    <w:pPr>
                      <w:rPr>
                        <w:b/>
                      </w:rPr>
                    </w:pPr>
                    <w:r>
                      <w:rPr>
                        <w:b/>
                      </w:rPr>
                      <w:t>TCP/IP</w:t>
                    </w:r>
                  </w:p>
                </w:txbxContent>
              </v:textbox>
            </v:shape>
          </v:group>
        </w:pic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EE3156" w:rsidRDefault="00324DA5" w:rsidP="00324DA5">
      <w:pPr>
        <w:rPr>
          <w:color w:val="FF6600"/>
          <w:sz w:val="18"/>
          <w:szCs w:val="18"/>
        </w:rPr>
      </w:pPr>
    </w:p>
    <w:p w:rsidR="00324DA5" w:rsidRPr="00EE3156" w:rsidRDefault="00B53F6F" w:rsidP="00324DA5">
      <w:pPr>
        <w:rPr>
          <w:color w:val="FF6600"/>
          <w:sz w:val="18"/>
          <w:szCs w:val="18"/>
        </w:rPr>
      </w:pPr>
      <w:r>
        <w:rPr>
          <w:noProof/>
          <w:color w:val="FF6600"/>
          <w:sz w:val="18"/>
          <w:szCs w:val="18"/>
        </w:rPr>
        <w:pict>
          <v:line id="_x0000_s1038" style="position:absolute;left:0;text-align:left;z-index:251707392" from="149.2pt,6.15pt" to="185.2pt,6.25pt" o:regroupid="2" strokeweight=".26mm">
            <v:stroke startarrow="block" endarrow="block" joinstyle="miter"/>
          </v:line>
        </w:pict>
      </w:r>
      <w:r>
        <w:rPr>
          <w:noProof/>
          <w:color w:val="FF6600"/>
          <w:sz w:val="18"/>
          <w:szCs w:val="18"/>
        </w:rPr>
        <w:pict>
          <v:line id="_x0000_s1039" style="position:absolute;left:0;text-align:left;flip:y;z-index:251701248" from="307pt,18.6pt" to="307pt,55.45pt" o:regroupid="1" strokeweight=".26mm">
            <v:stroke startarrow="block" endarrow="block" joinstyle="miter"/>
          </v:line>
        </w:pict>
      </w: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Pr="00324DA5" w:rsidRDefault="00324DA5" w:rsidP="00324DA5">
      <w:pPr>
        <w:rPr>
          <w:color w:val="FF6600"/>
          <w:sz w:val="18"/>
          <w:szCs w:val="18"/>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324DA5" w:rsidRDefault="00324DA5" w:rsidP="00324DA5">
      <w:pPr>
        <w:rPr>
          <w:color w:val="FF6600"/>
        </w:rPr>
      </w:pPr>
    </w:p>
    <w:p w:rsidR="005C6131" w:rsidRDefault="005C6131">
      <w:pPr>
        <w:spacing w:after="0" w:line="240" w:lineRule="auto"/>
        <w:jc w:val="left"/>
        <w:rPr>
          <w:color w:val="FF6600"/>
        </w:rPr>
      </w:pPr>
      <w:r>
        <w:rPr>
          <w:color w:val="FF6600"/>
        </w:rPr>
        <w:br w:type="page"/>
      </w:r>
    </w:p>
    <w:p w:rsidR="001B6B86" w:rsidRDefault="00BE1667" w:rsidP="00BE1667">
      <w:pPr>
        <w:pStyle w:val="Ttulo2"/>
        <w:tabs>
          <w:tab w:val="clear" w:pos="576"/>
        </w:tabs>
        <w:ind w:left="0" w:firstLine="0"/>
      </w:pPr>
      <w:bookmarkStart w:id="7" w:name="_Toc419711811"/>
      <w:r>
        <w:lastRenderedPageBreak/>
        <w:t>Protocolo de comunicaciones</w:t>
      </w:r>
      <w:bookmarkEnd w:id="7"/>
    </w:p>
    <w:p w:rsidR="00BE1667" w:rsidRDefault="00BE1667" w:rsidP="00DE42A1">
      <w:pPr>
        <w:numPr>
          <w:ilvl w:val="0"/>
          <w:numId w:val="36"/>
        </w:numPr>
        <w:tabs>
          <w:tab w:val="left" w:pos="720"/>
        </w:tabs>
        <w:spacing w:after="0" w:line="240" w:lineRule="auto"/>
        <w:jc w:val="left"/>
      </w:pPr>
      <w:r>
        <w:t>Las comunicaciones entre el Host y Lynx OnLine serán  TCP/IP utilizando una conexión permanente entre el Host y Lynx OnLine.</w:t>
      </w:r>
    </w:p>
    <w:p w:rsidR="00BE1667" w:rsidRDefault="00BE1667" w:rsidP="00DE42A1">
      <w:pPr>
        <w:numPr>
          <w:ilvl w:val="0"/>
          <w:numId w:val="36"/>
        </w:numPr>
        <w:tabs>
          <w:tab w:val="left" w:pos="720"/>
        </w:tabs>
        <w:spacing w:after="0" w:line="240" w:lineRule="auto"/>
        <w:jc w:val="left"/>
      </w:pPr>
      <w:r>
        <w:t>Las comunicaciones entre los distintos servidores Lynx será TCP/IP.</w:t>
      </w:r>
    </w:p>
    <w:p w:rsidR="00BE1667" w:rsidRDefault="00BE1667" w:rsidP="00DE42A1">
      <w:pPr>
        <w:numPr>
          <w:ilvl w:val="0"/>
          <w:numId w:val="36"/>
        </w:numPr>
        <w:tabs>
          <w:tab w:val="left" w:pos="720"/>
        </w:tabs>
        <w:spacing w:after="0" w:line="240" w:lineRule="auto"/>
        <w:jc w:val="left"/>
      </w:pPr>
      <w:r>
        <w:t xml:space="preserve">Existen </w:t>
      </w:r>
      <w:r w:rsidR="009323A9">
        <w:t>4</w:t>
      </w:r>
      <w:r>
        <w:t xml:space="preserve"> stratus con los que se comunica Lynx OnLine (dos en SP y </w:t>
      </w:r>
      <w:r w:rsidR="009323A9">
        <w:t>dos</w:t>
      </w:r>
      <w:r>
        <w:t xml:space="preserve"> en RJ, ver esquema). </w:t>
      </w:r>
      <w:r w:rsidR="009323A9">
        <w:t xml:space="preserve"> [2012-01-24]</w:t>
      </w:r>
    </w:p>
    <w:p w:rsidR="00BE1667" w:rsidRDefault="00BE1667" w:rsidP="00DE42A1">
      <w:pPr>
        <w:numPr>
          <w:ilvl w:val="0"/>
          <w:numId w:val="36"/>
        </w:numPr>
        <w:tabs>
          <w:tab w:val="left" w:pos="720"/>
        </w:tabs>
        <w:spacing w:after="0" w:line="240" w:lineRule="auto"/>
        <w:jc w:val="left"/>
      </w:pPr>
      <w:r>
        <w:t xml:space="preserve">Con cada stratus hay 2 conexiones permanentes. Una que envía los mensajes de Stratus a Lynx y la otra de Lynx para stratus. </w:t>
      </w:r>
    </w:p>
    <w:p w:rsidR="00BE1667" w:rsidRDefault="00BE1667" w:rsidP="00DE42A1">
      <w:pPr>
        <w:numPr>
          <w:ilvl w:val="0"/>
          <w:numId w:val="36"/>
        </w:numPr>
        <w:tabs>
          <w:tab w:val="left" w:pos="720"/>
        </w:tabs>
        <w:spacing w:after="0" w:line="240" w:lineRule="auto"/>
        <w:jc w:val="left"/>
      </w:pPr>
      <w:r>
        <w:t xml:space="preserve">El servidor que manda el mensaje (Stratus o Lynx OnLine) es el que inicia la conexión. </w:t>
      </w:r>
    </w:p>
    <w:p w:rsidR="00BE1667" w:rsidRDefault="00BE1667" w:rsidP="00DE42A1">
      <w:pPr>
        <w:numPr>
          <w:ilvl w:val="0"/>
          <w:numId w:val="36"/>
        </w:numPr>
        <w:tabs>
          <w:tab w:val="left" w:pos="720"/>
        </w:tabs>
        <w:spacing w:after="0" w:line="240" w:lineRule="auto"/>
        <w:jc w:val="left"/>
      </w:pPr>
      <w:r>
        <w:t>El tiempo de espe</w:t>
      </w:r>
      <w:r w:rsidR="007E2FFE">
        <w:t>ra por parte del Host será de 8</w:t>
      </w:r>
      <w:r>
        <w:t>0 milisegundos a contar desde el momento en que se envíe la transacción para Lynx OnLine.</w:t>
      </w:r>
    </w:p>
    <w:p w:rsidR="001B6B86" w:rsidRDefault="00BE1667" w:rsidP="00BE1667">
      <w:pPr>
        <w:pStyle w:val="Ttulo2"/>
        <w:tabs>
          <w:tab w:val="clear" w:pos="576"/>
        </w:tabs>
        <w:ind w:left="0" w:firstLine="0"/>
      </w:pPr>
      <w:bookmarkStart w:id="8" w:name="_Toc419711812"/>
      <w:r>
        <w:t>Reglas de autorización</w:t>
      </w:r>
      <w:bookmarkEnd w:id="8"/>
    </w:p>
    <w:p w:rsidR="00BE1667" w:rsidRDefault="00BE1667" w:rsidP="00BE1667">
      <w:r>
        <w:t>Las reglas de autorización se caracterizan por:</w:t>
      </w:r>
    </w:p>
    <w:p w:rsidR="00BE1667" w:rsidRDefault="00BE1667" w:rsidP="00DE42A1">
      <w:pPr>
        <w:numPr>
          <w:ilvl w:val="0"/>
          <w:numId w:val="36"/>
        </w:numPr>
        <w:tabs>
          <w:tab w:val="left" w:pos="720"/>
        </w:tabs>
        <w:spacing w:after="0" w:line="240" w:lineRule="auto"/>
        <w:jc w:val="left"/>
      </w:pPr>
      <w:r>
        <w:t>Creadas por el emisor sobre las operaciones online</w:t>
      </w:r>
    </w:p>
    <w:p w:rsidR="00BE1667" w:rsidRDefault="00BE1667" w:rsidP="00DE42A1">
      <w:pPr>
        <w:numPr>
          <w:ilvl w:val="0"/>
          <w:numId w:val="36"/>
        </w:numPr>
        <w:tabs>
          <w:tab w:val="left" w:pos="720"/>
        </w:tabs>
        <w:spacing w:after="0" w:line="240" w:lineRule="auto"/>
        <w:jc w:val="left"/>
      </w:pPr>
      <w:r>
        <w:t>El emisor indica la acción a realizar (ver mensaje RR) y el código de respuesta que se envía. El código de respuesta es único para cada acción negar, referir y SMS.</w:t>
      </w:r>
    </w:p>
    <w:p w:rsidR="00BE1667" w:rsidRDefault="00BE1667" w:rsidP="00DE42A1">
      <w:pPr>
        <w:numPr>
          <w:ilvl w:val="0"/>
          <w:numId w:val="36"/>
        </w:numPr>
        <w:tabs>
          <w:tab w:val="left" w:pos="720"/>
        </w:tabs>
        <w:spacing w:after="0" w:line="240" w:lineRule="auto"/>
        <w:jc w:val="left"/>
      </w:pPr>
      <w:r>
        <w:t>Estas reglas tienen una lista positiva particular específica distinta de la lista positiva de reglas de score. La entrada en esta lista positiva se realiza manualmente, por el emisor, indicando tarjeta, y fechas de entrada y salida. Si una tarjeta está en la lista positiva de score tampoco generará alerta de autorización. Por el contrario, si una tarjeta está en la lista positiva de autorizaciones puede generar alerta de score pero no acción.</w:t>
      </w:r>
    </w:p>
    <w:p w:rsidR="00BE1667" w:rsidRDefault="00BE1667" w:rsidP="00DE42A1">
      <w:pPr>
        <w:numPr>
          <w:ilvl w:val="0"/>
          <w:numId w:val="36"/>
        </w:numPr>
        <w:tabs>
          <w:tab w:val="left" w:pos="720"/>
        </w:tabs>
        <w:spacing w:after="0" w:line="240" w:lineRule="auto"/>
        <w:jc w:val="left"/>
      </w:pPr>
      <w:r>
        <w:t>Los usuarios tienen que estar habilitados para acceder a las pantallas de reglas de autorización.</w:t>
      </w:r>
    </w:p>
    <w:p w:rsidR="00BE1667" w:rsidRDefault="00BE1667" w:rsidP="00DE42A1">
      <w:pPr>
        <w:numPr>
          <w:ilvl w:val="0"/>
          <w:numId w:val="36"/>
        </w:numPr>
        <w:tabs>
          <w:tab w:val="left" w:pos="720"/>
        </w:tabs>
        <w:spacing w:after="0" w:line="240" w:lineRule="auto"/>
        <w:jc w:val="left"/>
      </w:pPr>
      <w:r>
        <w:t>Las reglas de autorización tienen que poder habilitarse y deshabilitarse inmediatamente. Habilitar puede demorar un poco pero deshabilitar tiene que ser inmediato.</w:t>
      </w:r>
    </w:p>
    <w:p w:rsidR="00BE1667" w:rsidRDefault="00BE1667" w:rsidP="00DE42A1">
      <w:pPr>
        <w:numPr>
          <w:ilvl w:val="0"/>
          <w:numId w:val="36"/>
        </w:numPr>
        <w:tabs>
          <w:tab w:val="left" w:pos="720"/>
        </w:tabs>
        <w:spacing w:after="0" w:line="240" w:lineRule="auto"/>
        <w:jc w:val="left"/>
      </w:pPr>
      <w:r>
        <w:t>Tiene que tener un limitador de disparos. Los campos a utilizar para generar una regla de autorización son:</w:t>
      </w:r>
    </w:p>
    <w:p w:rsidR="00BE1667" w:rsidRDefault="00BE1667" w:rsidP="00DE42A1">
      <w:pPr>
        <w:numPr>
          <w:ilvl w:val="1"/>
          <w:numId w:val="35"/>
        </w:numPr>
        <w:tabs>
          <w:tab w:val="left" w:pos="1440"/>
        </w:tabs>
        <w:spacing w:after="0" w:line="240" w:lineRule="auto"/>
        <w:jc w:val="left"/>
      </w:pPr>
      <w:r>
        <w:t>Score neuronal, score de regla o ID de regla</w:t>
      </w:r>
    </w:p>
    <w:p w:rsidR="00BE1667" w:rsidRDefault="00BE1667" w:rsidP="00DE42A1">
      <w:pPr>
        <w:numPr>
          <w:ilvl w:val="1"/>
          <w:numId w:val="35"/>
        </w:numPr>
        <w:tabs>
          <w:tab w:val="left" w:pos="1440"/>
        </w:tabs>
        <w:spacing w:after="0" w:line="240" w:lineRule="auto"/>
        <w:jc w:val="left"/>
      </w:pPr>
      <w:r>
        <w:t xml:space="preserve">Campos de </w:t>
      </w:r>
      <w:smartTag w:uri="urn:schemas-microsoft-com:office:smarttags" w:element="PersonName">
        <w:smartTagPr>
          <w:attr w:name="ProductID" w:val="la OP"/>
        </w:smartTagPr>
        <w:r>
          <w:t>la OP</w:t>
        </w:r>
      </w:smartTag>
      <w:r>
        <w:t>:</w:t>
      </w:r>
    </w:p>
    <w:p w:rsidR="00BE1667" w:rsidRPr="00D25254" w:rsidRDefault="00BE1667" w:rsidP="00DE42A1">
      <w:pPr>
        <w:pStyle w:val="Textoindependiente"/>
        <w:numPr>
          <w:ilvl w:val="2"/>
          <w:numId w:val="37"/>
        </w:numPr>
        <w:tabs>
          <w:tab w:val="left" w:pos="2160"/>
        </w:tabs>
        <w:spacing w:after="0" w:line="100" w:lineRule="atLeast"/>
        <w:jc w:val="both"/>
        <w:rPr>
          <w:rFonts w:ascii="Arial" w:hAnsi="Arial" w:cs="Arial"/>
          <w:sz w:val="22"/>
          <w:szCs w:val="22"/>
        </w:rPr>
      </w:pPr>
      <w:r w:rsidRPr="00D25254">
        <w:rPr>
          <w:rFonts w:ascii="Arial" w:hAnsi="Arial" w:cs="Arial"/>
          <w:sz w:val="22"/>
          <w:szCs w:val="22"/>
        </w:rPr>
        <w:t>ID regla de Host, Banco, bin, MCC, EM, importe, hora, tarjeta, CVV2, Código Servicio, maquineta, debito/crédito, CDC, capacidad Terminal, Meio de pagamento, objeto de pagamento, fallback, UF y CEP.</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 xml:space="preserve">Tipo de Terminal ya está en </w:t>
      </w:r>
      <w:smartTag w:uri="urn:schemas-microsoft-com:office:smarttags" w:element="PersonName">
        <w:smartTagPr>
          <w:attr w:name="ProductID" w:val="la OP"/>
        </w:smartTagPr>
        <w:r w:rsidRPr="00D25254">
          <w:rPr>
            <w:rFonts w:ascii="Arial" w:hAnsi="Arial" w:cs="Arial"/>
            <w:sz w:val="22"/>
            <w:szCs w:val="22"/>
          </w:rPr>
          <w:t>la OP</w:t>
        </w:r>
      </w:smartTag>
      <w:r w:rsidRPr="00D25254">
        <w:rPr>
          <w:rFonts w:ascii="Arial" w:hAnsi="Arial" w:cs="Arial"/>
          <w:sz w:val="22"/>
          <w:szCs w:val="22"/>
        </w:rPr>
        <w:t>, hay que actualizar los valores posibles de la tabla desde Score POS.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Recarga. (este es un valor del campo “Tipo de pagamento”)</w:t>
      </w:r>
    </w:p>
    <w:p w:rsidR="00BE1667" w:rsidRDefault="00BE1667" w:rsidP="00DE42A1">
      <w:pPr>
        <w:numPr>
          <w:ilvl w:val="1"/>
          <w:numId w:val="35"/>
        </w:numPr>
        <w:tabs>
          <w:tab w:val="left" w:pos="1440"/>
        </w:tabs>
        <w:spacing w:after="0" w:line="240" w:lineRule="auto"/>
        <w:jc w:val="left"/>
      </w:pPr>
      <w:r>
        <w:t>Segmento (hay que completar en el setestnum)</w:t>
      </w:r>
    </w:p>
    <w:p w:rsidR="00BE1667" w:rsidRDefault="00BE1667" w:rsidP="00DE42A1">
      <w:pPr>
        <w:numPr>
          <w:ilvl w:val="1"/>
          <w:numId w:val="35"/>
        </w:numPr>
        <w:tabs>
          <w:tab w:val="left" w:pos="1440"/>
        </w:tabs>
        <w:spacing w:after="0" w:line="240" w:lineRule="auto"/>
        <w:jc w:val="left"/>
      </w:pPr>
      <w:r>
        <w:t>Día de semana (calculado a partir de la fecha)</w:t>
      </w:r>
    </w:p>
    <w:p w:rsidR="00BE1667" w:rsidRDefault="00BE1667" w:rsidP="00DE42A1">
      <w:pPr>
        <w:numPr>
          <w:ilvl w:val="1"/>
          <w:numId w:val="35"/>
        </w:numPr>
        <w:tabs>
          <w:tab w:val="left" w:pos="1440"/>
        </w:tabs>
        <w:spacing w:after="0" w:line="240" w:lineRule="auto"/>
        <w:jc w:val="left"/>
      </w:pPr>
      <w:r>
        <w:t>Producto (completar en setestnum) sólo para emisores brasileños.</w:t>
      </w:r>
    </w:p>
    <w:p w:rsidR="00BE1667" w:rsidRDefault="00BE1667" w:rsidP="00DE42A1">
      <w:pPr>
        <w:numPr>
          <w:ilvl w:val="1"/>
          <w:numId w:val="35"/>
        </w:numPr>
        <w:tabs>
          <w:tab w:val="left" w:pos="1440"/>
        </w:tabs>
        <w:spacing w:after="0" w:line="240" w:lineRule="auto"/>
        <w:jc w:val="left"/>
      </w:pPr>
      <w:r>
        <w:t>Algunas variables de histórico como las que existen hoy. Definidas en el documento 'Especificaçao Funcional'.</w:t>
      </w:r>
    </w:p>
    <w:p w:rsidR="00BE1667" w:rsidRDefault="00BE1667" w:rsidP="00DE42A1">
      <w:pPr>
        <w:numPr>
          <w:ilvl w:val="1"/>
          <w:numId w:val="35"/>
        </w:numPr>
        <w:tabs>
          <w:tab w:val="left" w:pos="1440"/>
        </w:tabs>
        <w:spacing w:after="0" w:line="240" w:lineRule="auto"/>
        <w:jc w:val="left"/>
      </w:pPr>
      <w:r>
        <w:t>Hay que incluir la facturación y ticket medio del comercio.</w:t>
      </w:r>
    </w:p>
    <w:p w:rsidR="00BE1667" w:rsidRDefault="00BE1667" w:rsidP="00DE42A1">
      <w:pPr>
        <w:numPr>
          <w:ilvl w:val="0"/>
          <w:numId w:val="36"/>
        </w:numPr>
        <w:tabs>
          <w:tab w:val="left" w:pos="720"/>
        </w:tabs>
        <w:spacing w:after="0" w:line="240" w:lineRule="auto"/>
        <w:jc w:val="left"/>
      </w:pPr>
      <w:r>
        <w:t>Para editar una regla hay que poder buscar por ID o score. Ahora no se puede buscar.</w:t>
      </w:r>
    </w:p>
    <w:p w:rsidR="00BE1667" w:rsidRDefault="00BE1667" w:rsidP="00DE42A1">
      <w:pPr>
        <w:numPr>
          <w:ilvl w:val="0"/>
          <w:numId w:val="36"/>
        </w:numPr>
        <w:tabs>
          <w:tab w:val="left" w:pos="720"/>
        </w:tabs>
        <w:spacing w:after="0" w:line="240" w:lineRule="auto"/>
        <w:jc w:val="left"/>
      </w:pPr>
      <w:r>
        <w:t>Las reglas tienen que permitir y/o</w:t>
      </w:r>
    </w:p>
    <w:p w:rsidR="00BE1667" w:rsidRDefault="00BE1667" w:rsidP="00DE42A1">
      <w:pPr>
        <w:numPr>
          <w:ilvl w:val="0"/>
          <w:numId w:val="36"/>
        </w:numPr>
        <w:tabs>
          <w:tab w:val="left" w:pos="720"/>
        </w:tabs>
        <w:spacing w:after="0" w:line="240" w:lineRule="auto"/>
        <w:jc w:val="left"/>
      </w:pPr>
      <w:r>
        <w:t>Tablas de estadísticas sobre las reglas de autorización. El mismo formato que hay hoy.</w:t>
      </w:r>
    </w:p>
    <w:p w:rsidR="00BE1667" w:rsidRDefault="00BE1667" w:rsidP="00DE42A1">
      <w:pPr>
        <w:numPr>
          <w:ilvl w:val="0"/>
          <w:numId w:val="36"/>
        </w:numPr>
        <w:tabs>
          <w:tab w:val="left" w:pos="720"/>
        </w:tabs>
        <w:spacing w:after="0" w:line="240" w:lineRule="auto"/>
        <w:jc w:val="left"/>
      </w:pPr>
      <w:r>
        <w:t>Las reglas de autorización tienen que poder ser priorizadas:</w:t>
      </w:r>
    </w:p>
    <w:p w:rsidR="00BE1667" w:rsidRDefault="00BE1667" w:rsidP="00DE42A1">
      <w:pPr>
        <w:numPr>
          <w:ilvl w:val="1"/>
          <w:numId w:val="35"/>
        </w:numPr>
        <w:tabs>
          <w:tab w:val="left" w:pos="1440"/>
        </w:tabs>
        <w:spacing w:after="0" w:line="240" w:lineRule="auto"/>
        <w:jc w:val="left"/>
      </w:pPr>
      <w:r>
        <w:t xml:space="preserve">Primero las reglas de emisor y luego las de adquirente. </w:t>
      </w:r>
    </w:p>
    <w:p w:rsidR="00BE1667" w:rsidRDefault="00BE1667" w:rsidP="00DE42A1">
      <w:pPr>
        <w:numPr>
          <w:ilvl w:val="1"/>
          <w:numId w:val="35"/>
        </w:numPr>
        <w:tabs>
          <w:tab w:val="left" w:pos="1440"/>
        </w:tabs>
        <w:spacing w:after="0" w:line="240" w:lineRule="auto"/>
        <w:jc w:val="left"/>
      </w:pPr>
      <w:r>
        <w:t>Dentro de cada grupo (emisor o adquirente) el orden es: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lastRenderedPageBreak/>
        <w:t>Reglas de denegación</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referidas</w:t>
      </w:r>
    </w:p>
    <w:p w:rsidR="00BE1667" w:rsidRPr="00D25254" w:rsidRDefault="00BE1667" w:rsidP="00DE42A1">
      <w:pPr>
        <w:pStyle w:val="Textoindependiente"/>
        <w:numPr>
          <w:ilvl w:val="2"/>
          <w:numId w:val="37"/>
        </w:numPr>
        <w:tabs>
          <w:tab w:val="clear" w:pos="2160"/>
        </w:tabs>
        <w:spacing w:after="0" w:line="100" w:lineRule="atLeast"/>
        <w:jc w:val="both"/>
        <w:rPr>
          <w:rFonts w:ascii="Arial" w:hAnsi="Arial" w:cs="Arial"/>
          <w:sz w:val="22"/>
          <w:szCs w:val="22"/>
        </w:rPr>
      </w:pPr>
      <w:r w:rsidRPr="00D25254">
        <w:rPr>
          <w:rFonts w:ascii="Arial" w:hAnsi="Arial" w:cs="Arial"/>
          <w:sz w:val="22"/>
          <w:szCs w:val="22"/>
        </w:rPr>
        <w:t>Reglas de SMS</w:t>
      </w:r>
    </w:p>
    <w:p w:rsidR="00BE1667" w:rsidRDefault="00BE1667" w:rsidP="00DE42A1">
      <w:pPr>
        <w:numPr>
          <w:ilvl w:val="1"/>
          <w:numId w:val="35"/>
        </w:numPr>
        <w:tabs>
          <w:tab w:val="left" w:pos="1440"/>
        </w:tabs>
        <w:spacing w:after="0" w:line="240" w:lineRule="auto"/>
        <w:jc w:val="left"/>
      </w:pPr>
      <w:r>
        <w:t xml:space="preserve">Las reglas de </w:t>
      </w:r>
      <w:r w:rsidR="007677EF">
        <w:t xml:space="preserve">Cielo </w:t>
      </w:r>
      <w:r>
        <w:t>nunca podrán denegar una transacción sólo referir o SMS</w:t>
      </w:r>
    </w:p>
    <w:p w:rsidR="001B6B86" w:rsidRDefault="00DD3C46" w:rsidP="00DD3C46">
      <w:pPr>
        <w:pStyle w:val="Ttulo2"/>
        <w:tabs>
          <w:tab w:val="clear" w:pos="576"/>
        </w:tabs>
        <w:ind w:left="0" w:firstLine="0"/>
      </w:pPr>
      <w:bookmarkStart w:id="9" w:name="_Toc419711813"/>
      <w:r>
        <w:t>Proceso de operaciones referidas</w:t>
      </w:r>
      <w:bookmarkEnd w:id="9"/>
    </w:p>
    <w:p w:rsidR="00DD3C46" w:rsidRDefault="00DD3C46" w:rsidP="00DD3C46">
      <w:r>
        <w:t xml:space="preserve">Una operación referida se obtiene a partir de una regla de autorización con acción referida. Hay 2 situaciones: </w:t>
      </w:r>
    </w:p>
    <w:p w:rsidR="00DD3C46" w:rsidRDefault="00DD3C46" w:rsidP="00DE42A1">
      <w:pPr>
        <w:numPr>
          <w:ilvl w:val="0"/>
          <w:numId w:val="36"/>
        </w:numPr>
        <w:tabs>
          <w:tab w:val="left" w:pos="720"/>
        </w:tabs>
        <w:spacing w:after="0" w:line="240" w:lineRule="auto"/>
        <w:jc w:val="left"/>
      </w:pPr>
      <w:r w:rsidRPr="00DD3C46">
        <w:t xml:space="preserve">Referida EC. Es una regla que pone </w:t>
      </w:r>
      <w:r w:rsidR="007677EF">
        <w:t>Cielo</w:t>
      </w:r>
      <w:r w:rsidR="007677EF" w:rsidRPr="00DD3C46">
        <w:t xml:space="preserve"> </w:t>
      </w:r>
      <w:r w:rsidRPr="00DD3C46">
        <w:t>para hacer las referidas. Estas reglas incluyen valores de facturación del comercio. El proceso de liberar la segunda operación lo va a gestionar el host. Lynx no tiene que hacer la gestión de desbloquear la segunda operación.</w:t>
      </w:r>
    </w:p>
    <w:p w:rsidR="00DD3C46" w:rsidRDefault="00DD3C46" w:rsidP="00DE42A1">
      <w:pPr>
        <w:numPr>
          <w:ilvl w:val="0"/>
          <w:numId w:val="36"/>
        </w:numPr>
        <w:tabs>
          <w:tab w:val="left" w:pos="720"/>
        </w:tabs>
        <w:spacing w:after="0" w:line="240" w:lineRule="auto"/>
        <w:jc w:val="left"/>
      </w:pPr>
      <w:r w:rsidRPr="00DD3C46">
        <w:t>Referida Emisor. Esta por definir y no se va a hacer desarrollo todavía para liberar la segunda operación. Ni siquiera está claro que vaya a haber una segunda operación.</w:t>
      </w:r>
    </w:p>
    <w:p w:rsidR="00DD3C46" w:rsidRDefault="00DD3C46" w:rsidP="00DD3C46">
      <w:pPr>
        <w:rPr>
          <w:lang w:val="es-ES_tradnl"/>
        </w:rPr>
      </w:pPr>
    </w:p>
    <w:p w:rsidR="00DD3C46" w:rsidRDefault="00DD3C46" w:rsidP="00DD3C46">
      <w:pPr>
        <w:pStyle w:val="Ttulo2"/>
        <w:tabs>
          <w:tab w:val="clear" w:pos="576"/>
        </w:tabs>
        <w:ind w:left="0" w:firstLine="0"/>
      </w:pPr>
      <w:bookmarkStart w:id="10" w:name="_Toc419711814"/>
      <w:r w:rsidRPr="00DD3C46">
        <w:t>Tipos de mensajes</w:t>
      </w:r>
      <w:bookmarkEnd w:id="10"/>
    </w:p>
    <w:p w:rsidR="00DD3C46" w:rsidRDefault="00DD3C46" w:rsidP="00DD3C46">
      <w:r>
        <w:t>A continuación se describen los mensajes entrantes y salientes del sistema. En la sección 4 se describen en detalle estos mensajes:</w:t>
      </w:r>
    </w:p>
    <w:p w:rsidR="00DD3C46" w:rsidRDefault="00DD3C46" w:rsidP="00DD3C46">
      <w:pPr>
        <w:pStyle w:val="Ttulo3"/>
        <w:tabs>
          <w:tab w:val="left" w:pos="720"/>
        </w:tabs>
      </w:pPr>
      <w:bookmarkStart w:id="11" w:name="_Toc419711815"/>
      <w:r>
        <w:t>Mensajes entrantes en Lynx (Host -&gt; Lynx OnLine / Lynx OffLine)</w:t>
      </w:r>
      <w:bookmarkEnd w:id="11"/>
    </w:p>
    <w:p w:rsidR="00DD3C46" w:rsidRDefault="00DD3C46" w:rsidP="00DD3C46">
      <w:r>
        <w:t>Hay 2 tipos de mensajes:</w:t>
      </w:r>
    </w:p>
    <w:p w:rsidR="00DD3C46" w:rsidRDefault="00DD3C46" w:rsidP="00DE42A1">
      <w:pPr>
        <w:numPr>
          <w:ilvl w:val="0"/>
          <w:numId w:val="38"/>
        </w:numPr>
        <w:tabs>
          <w:tab w:val="left" w:pos="720"/>
        </w:tabs>
        <w:spacing w:after="0" w:line="240" w:lineRule="auto"/>
        <w:jc w:val="left"/>
      </w:pPr>
      <w:r>
        <w:t>Mensajes que entran online (mensajes online). Estos mensajes son enviados directamente desde el host al servidor Lynx OnLine y corresponden a (ver sección 4.1):</w:t>
      </w:r>
    </w:p>
    <w:p w:rsidR="00DD3C46" w:rsidRDefault="00DD3C46" w:rsidP="00DD3C46">
      <w:pPr>
        <w:tabs>
          <w:tab w:val="left" w:pos="720"/>
        </w:tabs>
        <w:spacing w:after="0" w:line="240" w:lineRule="auto"/>
        <w:ind w:left="360"/>
        <w:jc w:val="left"/>
      </w:pPr>
    </w:p>
    <w:p w:rsidR="00DD3C46" w:rsidRDefault="00DD3C46" w:rsidP="00DE42A1">
      <w:pPr>
        <w:numPr>
          <w:ilvl w:val="1"/>
          <w:numId w:val="38"/>
        </w:numPr>
        <w:tabs>
          <w:tab w:val="left" w:pos="1440"/>
        </w:tabs>
        <w:spacing w:after="0" w:line="240" w:lineRule="auto"/>
      </w:pPr>
      <w:r>
        <w:t>Petición de calificación (</w:t>
      </w:r>
      <w:r>
        <w:rPr>
          <w:b/>
          <w:bCs/>
        </w:rPr>
        <w:t>OP</w:t>
      </w:r>
      <w:r w:rsidR="00381E09">
        <w:rPr>
          <w:b/>
          <w:bCs/>
        </w:rPr>
        <w:t xml:space="preserve"> </w:t>
      </w:r>
      <w:r w:rsidR="00381E09" w:rsidRPr="00381E09">
        <w:rPr>
          <w:b/>
          <w:bCs/>
        </w:rPr>
        <w:t>y OC</w:t>
      </w:r>
      <w:r>
        <w:t>). Se pasan al servidor los datos de la transacción para obtener el nivel de riesgo de la transacción. Mensaje</w:t>
      </w:r>
      <w:r w:rsidR="00381E09">
        <w:t>s</w:t>
      </w:r>
      <w:r>
        <w:t xml:space="preserve"> tipo</w:t>
      </w:r>
      <w:r w:rsidR="00381E09">
        <w:t>s</w:t>
      </w:r>
      <w:r>
        <w:t xml:space="preserve"> </w:t>
      </w:r>
      <w:r>
        <w:rPr>
          <w:b/>
        </w:rPr>
        <w:t>OP</w:t>
      </w:r>
      <w:r w:rsidR="00381E09">
        <w:rPr>
          <w:b/>
        </w:rPr>
        <w:t xml:space="preserve"> y OC</w:t>
      </w:r>
      <w:r>
        <w:rPr>
          <w:b/>
        </w:rPr>
        <w:t xml:space="preserve">, </w:t>
      </w:r>
      <w:r>
        <w:t xml:space="preserve">mensaje Host -&gt; Lynx OnLine.                                                                                                       </w:t>
      </w:r>
      <w:r>
        <w:rPr>
          <w:b/>
        </w:rPr>
        <w:t>IMPORTANTE:</w:t>
      </w:r>
      <w:r>
        <w:t xml:space="preserve"> No todas las OP</w:t>
      </w:r>
      <w:r w:rsidR="00381E09">
        <w:t xml:space="preserve">/OC </w:t>
      </w:r>
      <w:r>
        <w:t>se van a mandar online a Lynx, solo un tanto por ciento del total del tráfico se enviará online. El resto del tráfico se seguirá enviando offline en ficheros, con un retraso de unos minutos, al servidor Lynx OffLine.</w:t>
      </w:r>
    </w:p>
    <w:p w:rsidR="00DD3C46" w:rsidRDefault="00DD3C46" w:rsidP="00DD3C46">
      <w:pPr>
        <w:tabs>
          <w:tab w:val="left" w:pos="1440"/>
        </w:tabs>
        <w:spacing w:after="0" w:line="240" w:lineRule="auto"/>
        <w:ind w:left="1080"/>
      </w:pPr>
    </w:p>
    <w:p w:rsidR="00DD3C46" w:rsidRDefault="00DD3C46" w:rsidP="00DE42A1">
      <w:pPr>
        <w:numPr>
          <w:ilvl w:val="1"/>
          <w:numId w:val="38"/>
        </w:numPr>
        <w:tabs>
          <w:tab w:val="left" w:pos="1440"/>
        </w:tabs>
        <w:spacing w:after="0" w:line="240" w:lineRule="auto"/>
        <w:rPr>
          <w:b/>
        </w:rPr>
      </w:pPr>
      <w:r>
        <w:t>Negación de la operación por el host (</w:t>
      </w:r>
      <w:r>
        <w:rPr>
          <w:b/>
        </w:rPr>
        <w:t>RO</w:t>
      </w:r>
      <w:r>
        <w:t xml:space="preserve">). El autorizador deniega la transacción y envía un mensaje con código de respuesta correspondiente a la razón de la denegación. Las operaciones autorizadas no precisan este mensaje. Mensaje tipo </w:t>
      </w:r>
      <w:r>
        <w:rPr>
          <w:b/>
        </w:rPr>
        <w:t xml:space="preserve">RO, </w:t>
      </w:r>
      <w:r>
        <w:t>mensaje Host -&gt; Lynx OnLine</w:t>
      </w:r>
      <w:r>
        <w:rPr>
          <w:b/>
        </w:rPr>
        <w:t>.</w:t>
      </w:r>
    </w:p>
    <w:p w:rsidR="00DD3C46" w:rsidRDefault="00DD3C46" w:rsidP="00DE42A1">
      <w:pPr>
        <w:numPr>
          <w:ilvl w:val="1"/>
          <w:numId w:val="38"/>
        </w:numPr>
        <w:tabs>
          <w:tab w:val="left" w:pos="1440"/>
        </w:tabs>
        <w:spacing w:after="0" w:line="240" w:lineRule="auto"/>
      </w:pPr>
      <w:r>
        <w:t>Mensaje de Test (</w:t>
      </w:r>
      <w:r>
        <w:rPr>
          <w:b/>
          <w:bCs/>
        </w:rPr>
        <w:t>TA/TB</w:t>
      </w:r>
      <w:r>
        <w:t>). Para comprobar las comunicaciones entre el host y el servidor Lynx OnLine. El host manda un mensaje de test a Lynx OnLine (</w:t>
      </w:r>
      <w:r>
        <w:rPr>
          <w:b/>
        </w:rPr>
        <w:t>TA</w:t>
      </w:r>
      <w:r>
        <w:t>, Host -&gt; Lynx Online) y Lynx devuelve un mensaje de respuesta (</w:t>
      </w:r>
      <w:r>
        <w:rPr>
          <w:b/>
        </w:rPr>
        <w:t>TB</w:t>
      </w:r>
      <w:r>
        <w:t>, Lynx Online -&gt; Host).</w:t>
      </w:r>
    </w:p>
    <w:p w:rsidR="00DD3C46" w:rsidRDefault="00DD3C46" w:rsidP="009323A9">
      <w:pPr>
        <w:numPr>
          <w:ilvl w:val="1"/>
          <w:numId w:val="38"/>
        </w:numPr>
        <w:tabs>
          <w:tab w:val="left" w:pos="1440"/>
        </w:tabs>
        <w:spacing w:after="0" w:line="240" w:lineRule="auto"/>
        <w:ind w:left="2018" w:hanging="938"/>
      </w:pPr>
      <w:r>
        <w:t>Mensajes de timeout (</w:t>
      </w:r>
      <w:r>
        <w:rPr>
          <w:b/>
          <w:bCs/>
        </w:rPr>
        <w:t>TM</w:t>
      </w:r>
      <w:r>
        <w:t xml:space="preserve">). Mensaje que envía el host para indicar que la respuesta de Lynx OnLine no llegó dentro del plazo de tiempo permitido de </w:t>
      </w:r>
      <w:r w:rsidR="009323A9">
        <w:t>8</w:t>
      </w:r>
      <w:r>
        <w:t>0 ms.</w:t>
      </w:r>
    </w:p>
    <w:p w:rsidR="00DD3C46" w:rsidRDefault="00DD3C46" w:rsidP="00DD3C46">
      <w:pPr>
        <w:ind w:left="360"/>
      </w:pPr>
    </w:p>
    <w:p w:rsidR="00DD3C46" w:rsidRDefault="00DD3C46" w:rsidP="00DE42A1">
      <w:pPr>
        <w:numPr>
          <w:ilvl w:val="0"/>
          <w:numId w:val="38"/>
        </w:numPr>
        <w:tabs>
          <w:tab w:val="left" w:pos="720"/>
        </w:tabs>
        <w:spacing w:after="0" w:line="240" w:lineRule="auto"/>
        <w:jc w:val="left"/>
      </w:pPr>
      <w:r>
        <w:t>Mensajes que entran offline (mensajes offline). Estos mensajes son enviados desde el host al servidor Lynx OffLine por ficheros y corresponden a (ver sección 4.2):</w:t>
      </w:r>
    </w:p>
    <w:p w:rsidR="00DD3C46" w:rsidRDefault="00DD3C46" w:rsidP="00DE42A1">
      <w:pPr>
        <w:numPr>
          <w:ilvl w:val="1"/>
          <w:numId w:val="38"/>
        </w:numPr>
        <w:tabs>
          <w:tab w:val="left" w:pos="1440"/>
        </w:tabs>
        <w:spacing w:after="0" w:line="240" w:lineRule="auto"/>
        <w:jc w:val="left"/>
      </w:pPr>
      <w:r>
        <w:t>Reportes de fraude (</w:t>
      </w:r>
      <w:r>
        <w:rPr>
          <w:b/>
        </w:rPr>
        <w:t>FR</w:t>
      </w:r>
      <w:r>
        <w:t>)</w:t>
      </w:r>
    </w:p>
    <w:p w:rsidR="00DD3C46" w:rsidRDefault="00DD3C46" w:rsidP="00DE42A1">
      <w:pPr>
        <w:numPr>
          <w:ilvl w:val="1"/>
          <w:numId w:val="38"/>
        </w:numPr>
        <w:tabs>
          <w:tab w:val="left" w:pos="1440"/>
        </w:tabs>
        <w:spacing w:after="0" w:line="240" w:lineRule="auto"/>
        <w:jc w:val="left"/>
      </w:pPr>
      <w:r>
        <w:t>Catastro de comercios (</w:t>
      </w:r>
      <w:r>
        <w:rPr>
          <w:b/>
        </w:rPr>
        <w:t>CT</w:t>
      </w:r>
      <w:r>
        <w:t>)</w:t>
      </w:r>
    </w:p>
    <w:p w:rsidR="00DD3C46" w:rsidRDefault="00DD3C46" w:rsidP="00DE42A1">
      <w:pPr>
        <w:numPr>
          <w:ilvl w:val="1"/>
          <w:numId w:val="38"/>
        </w:numPr>
        <w:tabs>
          <w:tab w:val="left" w:pos="1440"/>
        </w:tabs>
        <w:spacing w:after="0" w:line="240" w:lineRule="auto"/>
        <w:jc w:val="left"/>
      </w:pPr>
      <w:r>
        <w:t xml:space="preserve">Mensajes </w:t>
      </w:r>
      <w:r>
        <w:rPr>
          <w:b/>
          <w:bCs/>
        </w:rPr>
        <w:t>RO</w:t>
      </w:r>
      <w:r>
        <w:t xml:space="preserve"> y </w:t>
      </w:r>
      <w:r>
        <w:rPr>
          <w:b/>
          <w:bCs/>
        </w:rPr>
        <w:t>TM</w:t>
      </w:r>
      <w:r>
        <w:t>. Véase apartado anterior.</w:t>
      </w:r>
    </w:p>
    <w:p w:rsidR="00DD3C46" w:rsidRDefault="00DD3C46" w:rsidP="00DE42A1">
      <w:pPr>
        <w:numPr>
          <w:ilvl w:val="1"/>
          <w:numId w:val="38"/>
        </w:numPr>
        <w:tabs>
          <w:tab w:val="left" w:pos="1440"/>
        </w:tabs>
        <w:spacing w:after="0" w:line="240" w:lineRule="auto"/>
        <w:jc w:val="left"/>
      </w:pPr>
      <w:r>
        <w:t>Etc.</w:t>
      </w:r>
    </w:p>
    <w:p w:rsidR="00DD3C46" w:rsidRPr="00DD3C46" w:rsidRDefault="00DD3C46" w:rsidP="00DD3C46"/>
    <w:p w:rsidR="00FC0A9A" w:rsidRDefault="00FC0A9A" w:rsidP="00FC0A9A">
      <w:pPr>
        <w:pStyle w:val="Ttulo3"/>
        <w:tabs>
          <w:tab w:val="clear" w:pos="907"/>
          <w:tab w:val="left" w:pos="720"/>
        </w:tabs>
        <w:spacing w:before="0" w:after="0" w:line="240" w:lineRule="auto"/>
        <w:jc w:val="left"/>
      </w:pPr>
      <w:bookmarkStart w:id="12" w:name="_Toc419711816"/>
      <w:r>
        <w:t>Mensajes salientes de Lynx (Lynx OnLine -&gt; Host)</w:t>
      </w:r>
      <w:bookmarkEnd w:id="12"/>
    </w:p>
    <w:p w:rsidR="00FC0A9A" w:rsidRDefault="00FC0A9A" w:rsidP="00FC0A9A"/>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Calificación de la operación y acción a tomar en el host (</w:t>
      </w:r>
      <w:r>
        <w:rPr>
          <w:b/>
        </w:rPr>
        <w:t>RR</w:t>
      </w:r>
      <w:r>
        <w:t xml:space="preserve">). Corresponde al mensaje de respuesta a un mensaje de tipo </w:t>
      </w:r>
      <w:r>
        <w:rPr>
          <w:b/>
        </w:rPr>
        <w:t>OP</w:t>
      </w:r>
      <w:r w:rsidR="00381E09">
        <w:rPr>
          <w:b/>
        </w:rPr>
        <w:t xml:space="preserve"> </w:t>
      </w:r>
      <w:r w:rsidR="000245B3" w:rsidRPr="000245B3">
        <w:t>o tipo</w:t>
      </w:r>
      <w:r w:rsidR="00381E09">
        <w:rPr>
          <w:b/>
        </w:rPr>
        <w:t xml:space="preserve"> OC</w:t>
      </w:r>
      <w:r>
        <w:t xml:space="preserve"> en donde se manda el nivel de riesgo de la operación junto con la acción asociada a esa transacción. </w:t>
      </w:r>
    </w:p>
    <w:p w:rsidR="00FC0A9A" w:rsidRDefault="00FC0A9A" w:rsidP="00DE42A1">
      <w:pPr>
        <w:numPr>
          <w:ilvl w:val="0"/>
          <w:numId w:val="39"/>
        </w:numPr>
        <w:tabs>
          <w:tab w:val="left" w:pos="720"/>
          <w:tab w:val="left" w:pos="1080"/>
          <w:tab w:val="left" w:pos="1440"/>
          <w:tab w:val="left" w:pos="1800"/>
          <w:tab w:val="left" w:pos="2160"/>
          <w:tab w:val="left" w:pos="2520"/>
          <w:tab w:val="left" w:pos="2880"/>
          <w:tab w:val="left" w:pos="3240"/>
        </w:tabs>
        <w:spacing w:after="0" w:line="240" w:lineRule="auto"/>
        <w:ind w:left="720"/>
      </w:pPr>
      <w:r>
        <w:t xml:space="preserve">Mensaje de respuesta de test. En respuesta a un mensaje de tipo </w:t>
      </w:r>
      <w:r>
        <w:rPr>
          <w:b/>
        </w:rPr>
        <w:t>TA</w:t>
      </w:r>
      <w:r>
        <w:t xml:space="preserve"> se responde un mensaje de tipo </w:t>
      </w:r>
      <w:r>
        <w:rPr>
          <w:b/>
        </w:rPr>
        <w:t>TB</w:t>
      </w:r>
      <w:r>
        <w:t>. Véase apartado sobre mensajes entrantes a Lynx OnLine.</w:t>
      </w:r>
    </w:p>
    <w:p w:rsidR="00DD3C46" w:rsidRDefault="00DE42A1" w:rsidP="00DE42A1">
      <w:pPr>
        <w:pStyle w:val="Ttulo1"/>
        <w:tabs>
          <w:tab w:val="clear" w:pos="432"/>
        </w:tabs>
        <w:ind w:left="0" w:firstLine="0"/>
      </w:pPr>
      <w:r>
        <w:br w:type="page"/>
      </w:r>
      <w:bookmarkStart w:id="13" w:name="_Toc419711817"/>
      <w:r>
        <w:lastRenderedPageBreak/>
        <w:t>Mensajes</w:t>
      </w:r>
      <w:bookmarkEnd w:id="13"/>
    </w:p>
    <w:p w:rsidR="00DE42A1" w:rsidRDefault="00DE42A1" w:rsidP="00DE42A1">
      <w:r>
        <w:t>En esta sección se describe que mensajes se envían de forma online (por comunicación TCP/IP) y cuales se envían de forma offline (por ficheros). A continuación se hace una descripción detallada de cada uno de éstos.</w:t>
      </w:r>
    </w:p>
    <w:p w:rsidR="00DE42A1" w:rsidRDefault="00DE42A1" w:rsidP="00DE42A1">
      <w:r>
        <w:rPr>
          <w:b/>
          <w:bCs/>
        </w:rPr>
        <w:t>IMPORTANTE</w:t>
      </w:r>
      <w:r>
        <w:t>: Todos los mensajes terminan con un salto de línea (</w:t>
      </w:r>
      <w:r>
        <w:rPr>
          <w:i/>
          <w:iCs/>
        </w:rPr>
        <w:t>line feed</w:t>
      </w:r>
      <w:r>
        <w:t>) y tienen que llegar al servidor AIX en código ASCII. Todos los mensajes son alfanuméricos.</w:t>
      </w:r>
    </w:p>
    <w:p w:rsidR="00DE42A1" w:rsidRDefault="00DE42A1" w:rsidP="00DE42A1">
      <w:pPr>
        <w:pStyle w:val="Ttulo2"/>
        <w:tabs>
          <w:tab w:val="left" w:pos="576"/>
        </w:tabs>
      </w:pPr>
      <w:bookmarkStart w:id="14" w:name="_Toc419711818"/>
      <w:r>
        <w:t>Mensajes online</w:t>
      </w:r>
      <w:bookmarkEnd w:id="14"/>
    </w:p>
    <w:p w:rsidR="00DE42A1" w:rsidRDefault="00DE42A1" w:rsidP="00DE42A1">
      <w:r>
        <w:t xml:space="preserve">En la tabla siguiente se muestran los distintos tipos de mensajes así como el origen y el destino. </w:t>
      </w:r>
    </w:p>
    <w:p w:rsidR="00DE42A1" w:rsidRDefault="00DE42A1" w:rsidP="00DE42A1"/>
    <w:tbl>
      <w:tblPr>
        <w:tblStyle w:val="Sombreadomedio2-nfasis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618"/>
        <w:gridCol w:w="2161"/>
        <w:gridCol w:w="2452"/>
      </w:tblGrid>
      <w:tr w:rsidR="00DE42A1" w:rsidRPr="00390CF3" w:rsidTr="00AE61F2">
        <w:trPr>
          <w:cnfStyle w:val="100000000000"/>
          <w:jc w:val="center"/>
        </w:trPr>
        <w:tc>
          <w:tcPr>
            <w:tcW w:w="2618"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lang w:val="en-US"/>
              </w:rPr>
            </w:pPr>
            <w:r w:rsidRPr="00BD06F5">
              <w:rPr>
                <w:sz w:val="18"/>
                <w:szCs w:val="18"/>
                <w:lang w:val="en-US"/>
              </w:rPr>
              <w:t>Mensajes on-line</w:t>
            </w:r>
          </w:p>
        </w:tc>
        <w:tc>
          <w:tcPr>
            <w:tcW w:w="2161"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rPr>
            </w:pPr>
            <w:r w:rsidRPr="00BD06F5">
              <w:rPr>
                <w:sz w:val="18"/>
                <w:szCs w:val="18"/>
              </w:rPr>
              <w:t>Flujo</w:t>
            </w:r>
          </w:p>
        </w:tc>
        <w:tc>
          <w:tcPr>
            <w:tcW w:w="2452" w:type="dxa"/>
            <w:tcBorders>
              <w:top w:val="none" w:sz="0" w:space="0" w:color="auto"/>
              <w:left w:val="none" w:sz="0" w:space="0" w:color="auto"/>
              <w:bottom w:val="none" w:sz="0" w:space="0" w:color="auto"/>
              <w:right w:val="none" w:sz="0" w:space="0" w:color="auto"/>
            </w:tcBorders>
          </w:tcPr>
          <w:p w:rsidR="00DE42A1" w:rsidRPr="00390CF3" w:rsidRDefault="00BD06F5" w:rsidP="00DE42A1">
            <w:pPr>
              <w:snapToGrid w:val="0"/>
              <w:rPr>
                <w:b w:val="0"/>
                <w:sz w:val="18"/>
                <w:szCs w:val="18"/>
              </w:rPr>
            </w:pPr>
            <w:r w:rsidRPr="00BD06F5">
              <w:rPr>
                <w:sz w:val="18"/>
                <w:szCs w:val="18"/>
              </w:rPr>
              <w:t>Formato</w:t>
            </w:r>
          </w:p>
        </w:tc>
      </w:tr>
      <w:tr w:rsidR="00DE42A1" w:rsidRPr="00390CF3" w:rsidTr="00390CF3">
        <w:trPr>
          <w:cnfStyle w:val="000000100000"/>
          <w:jc w:val="center"/>
        </w:trPr>
        <w:tc>
          <w:tcPr>
            <w:tcW w:w="2618" w:type="dxa"/>
          </w:tcPr>
          <w:p w:rsidR="00DE42A1" w:rsidRPr="00390CF3" w:rsidRDefault="00BD06F5" w:rsidP="00DE42A1">
            <w:pPr>
              <w:snapToGrid w:val="0"/>
              <w:rPr>
                <w:sz w:val="18"/>
                <w:szCs w:val="18"/>
              </w:rPr>
            </w:pPr>
            <w:r w:rsidRPr="00BD06F5">
              <w:rPr>
                <w:sz w:val="18"/>
                <w:szCs w:val="18"/>
              </w:rPr>
              <w:t>Operaciones</w:t>
            </w:r>
          </w:p>
        </w:tc>
        <w:tc>
          <w:tcPr>
            <w:tcW w:w="2161" w:type="dxa"/>
          </w:tcPr>
          <w:p w:rsidR="00DE42A1" w:rsidRPr="00390CF3" w:rsidRDefault="00BD06F5" w:rsidP="00DE42A1">
            <w:pPr>
              <w:snapToGrid w:val="0"/>
              <w:rPr>
                <w:sz w:val="18"/>
                <w:szCs w:val="18"/>
              </w:rPr>
            </w:pPr>
            <w:r w:rsidRPr="00BD06F5">
              <w:rPr>
                <w:sz w:val="18"/>
                <w:szCs w:val="18"/>
              </w:rPr>
              <w:t>Host -&gt; Lynx OnLine</w:t>
            </w:r>
          </w:p>
        </w:tc>
        <w:tc>
          <w:tcPr>
            <w:tcW w:w="2452" w:type="dxa"/>
          </w:tcPr>
          <w:p w:rsidR="00DE42A1" w:rsidRPr="00390CF3" w:rsidRDefault="00BD06F5" w:rsidP="00DE42A1">
            <w:pPr>
              <w:snapToGrid w:val="0"/>
              <w:rPr>
                <w:sz w:val="18"/>
                <w:szCs w:val="18"/>
              </w:rPr>
            </w:pPr>
            <w:r w:rsidRPr="00BD06F5">
              <w:rPr>
                <w:sz w:val="18"/>
                <w:szCs w:val="18"/>
              </w:rPr>
              <w:t>Operación (</w:t>
            </w:r>
            <w:r w:rsidRPr="00BD06F5">
              <w:rPr>
                <w:b/>
                <w:sz w:val="18"/>
                <w:szCs w:val="18"/>
              </w:rPr>
              <w:t>OP</w:t>
            </w:r>
            <w:r w:rsidRPr="00BD06F5">
              <w:rPr>
                <w:sz w:val="18"/>
                <w:szCs w:val="18"/>
              </w:rPr>
              <w:t>)</w:t>
            </w:r>
          </w:p>
        </w:tc>
      </w:tr>
      <w:tr w:rsidR="00381E09" w:rsidRPr="00390CF3" w:rsidTr="00390CF3">
        <w:trPr>
          <w:jc w:val="center"/>
        </w:trPr>
        <w:tc>
          <w:tcPr>
            <w:tcW w:w="2618" w:type="dxa"/>
          </w:tcPr>
          <w:p w:rsidR="00381E09" w:rsidRPr="00BD06F5" w:rsidRDefault="00381E09" w:rsidP="00DE42A1">
            <w:pPr>
              <w:snapToGrid w:val="0"/>
              <w:rPr>
                <w:sz w:val="18"/>
                <w:szCs w:val="18"/>
              </w:rPr>
            </w:pPr>
            <w:r>
              <w:rPr>
                <w:sz w:val="18"/>
                <w:szCs w:val="18"/>
              </w:rPr>
              <w:t>Cancelación</w:t>
            </w:r>
          </w:p>
        </w:tc>
        <w:tc>
          <w:tcPr>
            <w:tcW w:w="2161" w:type="dxa"/>
          </w:tcPr>
          <w:p w:rsidR="00381E09" w:rsidRPr="00BD06F5" w:rsidRDefault="00381E09" w:rsidP="00DE42A1">
            <w:pPr>
              <w:snapToGrid w:val="0"/>
              <w:rPr>
                <w:sz w:val="18"/>
                <w:szCs w:val="18"/>
              </w:rPr>
            </w:pPr>
            <w:r w:rsidRPr="00BD06F5">
              <w:rPr>
                <w:sz w:val="18"/>
                <w:szCs w:val="18"/>
              </w:rPr>
              <w:t>Host -&gt; Lynx OnLine</w:t>
            </w:r>
          </w:p>
        </w:tc>
        <w:tc>
          <w:tcPr>
            <w:tcW w:w="2452" w:type="dxa"/>
          </w:tcPr>
          <w:p w:rsidR="00381E09" w:rsidRPr="00BD06F5" w:rsidRDefault="00381E09" w:rsidP="00381E09">
            <w:pPr>
              <w:snapToGrid w:val="0"/>
              <w:rPr>
                <w:sz w:val="18"/>
                <w:szCs w:val="18"/>
              </w:rPr>
            </w:pPr>
            <w:r>
              <w:rPr>
                <w:sz w:val="18"/>
                <w:szCs w:val="18"/>
              </w:rPr>
              <w:t xml:space="preserve">Cancelamento </w:t>
            </w:r>
            <w:r w:rsidRPr="00BD06F5">
              <w:rPr>
                <w:sz w:val="18"/>
                <w:szCs w:val="18"/>
              </w:rPr>
              <w:t>(</w:t>
            </w:r>
            <w:r w:rsidRPr="00BD06F5">
              <w:rPr>
                <w:b/>
                <w:sz w:val="18"/>
                <w:szCs w:val="18"/>
              </w:rPr>
              <w:t>O</w:t>
            </w:r>
            <w:r>
              <w:rPr>
                <w:b/>
                <w:sz w:val="18"/>
                <w:szCs w:val="18"/>
              </w:rPr>
              <w:t>C</w:t>
            </w:r>
            <w:r w:rsidRPr="00BD06F5">
              <w:rPr>
                <w:sz w:val="18"/>
                <w:szCs w:val="18"/>
              </w:rPr>
              <w:t>)</w:t>
            </w:r>
          </w:p>
        </w:tc>
      </w:tr>
      <w:tr w:rsidR="00381E09" w:rsidRPr="00390CF3" w:rsidTr="00390CF3">
        <w:trPr>
          <w:cnfStyle w:val="000000100000"/>
          <w:jc w:val="center"/>
        </w:trPr>
        <w:tc>
          <w:tcPr>
            <w:tcW w:w="2618" w:type="dxa"/>
          </w:tcPr>
          <w:p w:rsidR="00381E09" w:rsidRPr="00390CF3" w:rsidRDefault="00381E09" w:rsidP="00DE42A1">
            <w:pPr>
              <w:snapToGrid w:val="0"/>
              <w:rPr>
                <w:sz w:val="18"/>
                <w:szCs w:val="18"/>
              </w:rPr>
            </w:pPr>
            <w:r w:rsidRPr="00BD06F5">
              <w:rPr>
                <w:sz w:val="18"/>
                <w:szCs w:val="18"/>
              </w:rPr>
              <w:t>Negación (denegación) emisor</w:t>
            </w:r>
          </w:p>
        </w:tc>
        <w:tc>
          <w:tcPr>
            <w:tcW w:w="2161" w:type="dxa"/>
          </w:tcPr>
          <w:p w:rsidR="00381E09" w:rsidRPr="00390CF3" w:rsidRDefault="00381E09" w:rsidP="00DE42A1">
            <w:pPr>
              <w:snapToGrid w:val="0"/>
              <w:rPr>
                <w:sz w:val="18"/>
                <w:szCs w:val="18"/>
              </w:rPr>
            </w:pPr>
            <w:r w:rsidRPr="00BD06F5">
              <w:rPr>
                <w:sz w:val="18"/>
                <w:szCs w:val="18"/>
              </w:rPr>
              <w:t>Host -&gt; Lynx OnLine</w:t>
            </w:r>
          </w:p>
        </w:tc>
        <w:tc>
          <w:tcPr>
            <w:tcW w:w="2452" w:type="dxa"/>
          </w:tcPr>
          <w:p w:rsidR="00381E09" w:rsidRPr="00390CF3" w:rsidRDefault="00381E09" w:rsidP="00DE42A1">
            <w:pPr>
              <w:snapToGrid w:val="0"/>
              <w:rPr>
                <w:sz w:val="18"/>
                <w:szCs w:val="18"/>
              </w:rPr>
            </w:pPr>
            <w:r w:rsidRPr="00BD06F5">
              <w:rPr>
                <w:sz w:val="18"/>
                <w:szCs w:val="18"/>
              </w:rPr>
              <w:t>Negación (</w:t>
            </w:r>
            <w:r w:rsidRPr="00BD06F5">
              <w:rPr>
                <w:b/>
                <w:sz w:val="18"/>
                <w:szCs w:val="18"/>
              </w:rPr>
              <w:t>RO</w:t>
            </w:r>
            <w:r w:rsidRPr="00BD06F5">
              <w:rPr>
                <w:sz w:val="18"/>
                <w:szCs w:val="18"/>
              </w:rPr>
              <w:t>)</w:t>
            </w:r>
          </w:p>
        </w:tc>
      </w:tr>
      <w:tr w:rsidR="00381E09" w:rsidRPr="00390CF3" w:rsidTr="00390CF3">
        <w:trPr>
          <w:jc w:val="center"/>
        </w:trPr>
        <w:tc>
          <w:tcPr>
            <w:tcW w:w="2618" w:type="dxa"/>
          </w:tcPr>
          <w:p w:rsidR="00381E09" w:rsidRPr="00390CF3" w:rsidRDefault="00381E09" w:rsidP="00DE42A1">
            <w:pPr>
              <w:snapToGrid w:val="0"/>
              <w:rPr>
                <w:sz w:val="18"/>
                <w:szCs w:val="18"/>
              </w:rPr>
            </w:pPr>
            <w:r w:rsidRPr="00BD06F5">
              <w:rPr>
                <w:sz w:val="18"/>
                <w:szCs w:val="18"/>
              </w:rPr>
              <w:t>Respuesta Lynx</w:t>
            </w:r>
          </w:p>
        </w:tc>
        <w:tc>
          <w:tcPr>
            <w:tcW w:w="2161" w:type="dxa"/>
          </w:tcPr>
          <w:p w:rsidR="00381E09" w:rsidRPr="00390CF3" w:rsidRDefault="00381E09" w:rsidP="00DE42A1">
            <w:pPr>
              <w:snapToGrid w:val="0"/>
              <w:rPr>
                <w:sz w:val="18"/>
                <w:szCs w:val="18"/>
              </w:rPr>
            </w:pPr>
            <w:r w:rsidRPr="00BD06F5">
              <w:rPr>
                <w:sz w:val="18"/>
                <w:szCs w:val="18"/>
              </w:rPr>
              <w:t>Lynx OnLine -&gt; Host</w:t>
            </w:r>
          </w:p>
        </w:tc>
        <w:tc>
          <w:tcPr>
            <w:tcW w:w="2452" w:type="dxa"/>
          </w:tcPr>
          <w:p w:rsidR="00381E09" w:rsidRPr="00390CF3" w:rsidRDefault="00381E09" w:rsidP="00DE42A1">
            <w:pPr>
              <w:snapToGrid w:val="0"/>
              <w:rPr>
                <w:sz w:val="18"/>
                <w:szCs w:val="18"/>
              </w:rPr>
            </w:pPr>
            <w:r w:rsidRPr="00BD06F5">
              <w:rPr>
                <w:sz w:val="18"/>
                <w:szCs w:val="18"/>
              </w:rPr>
              <w:t>Respuesta (</w:t>
            </w:r>
            <w:r w:rsidRPr="00BD06F5">
              <w:rPr>
                <w:b/>
                <w:sz w:val="18"/>
                <w:szCs w:val="18"/>
              </w:rPr>
              <w:t>RR</w:t>
            </w:r>
            <w:r w:rsidRPr="00BD06F5">
              <w:rPr>
                <w:sz w:val="18"/>
                <w:szCs w:val="18"/>
              </w:rPr>
              <w:t>)</w:t>
            </w:r>
          </w:p>
        </w:tc>
      </w:tr>
      <w:tr w:rsidR="00381E09" w:rsidRPr="00390CF3" w:rsidTr="00390CF3">
        <w:trPr>
          <w:cnfStyle w:val="000000100000"/>
          <w:jc w:val="center"/>
        </w:trPr>
        <w:tc>
          <w:tcPr>
            <w:tcW w:w="2618" w:type="dxa"/>
          </w:tcPr>
          <w:p w:rsidR="00381E09" w:rsidRPr="00390CF3" w:rsidRDefault="00381E09" w:rsidP="00DE42A1">
            <w:pPr>
              <w:snapToGrid w:val="0"/>
              <w:rPr>
                <w:sz w:val="18"/>
                <w:szCs w:val="18"/>
              </w:rPr>
            </w:pPr>
            <w:r w:rsidRPr="00BD06F5">
              <w:rPr>
                <w:sz w:val="18"/>
                <w:szCs w:val="18"/>
              </w:rPr>
              <w:t>Test</w:t>
            </w:r>
          </w:p>
        </w:tc>
        <w:tc>
          <w:tcPr>
            <w:tcW w:w="2161" w:type="dxa"/>
          </w:tcPr>
          <w:p w:rsidR="00381E09" w:rsidRPr="00390CF3" w:rsidRDefault="00381E09" w:rsidP="00DE42A1">
            <w:pPr>
              <w:snapToGrid w:val="0"/>
              <w:rPr>
                <w:sz w:val="18"/>
                <w:szCs w:val="18"/>
                <w:lang w:val="en-US"/>
              </w:rPr>
            </w:pPr>
            <w:r w:rsidRPr="00BD06F5">
              <w:rPr>
                <w:sz w:val="18"/>
                <w:szCs w:val="18"/>
                <w:lang w:val="en-US"/>
              </w:rPr>
              <w:t>Host -&gt; Lynx OnLine</w:t>
            </w:r>
          </w:p>
        </w:tc>
        <w:tc>
          <w:tcPr>
            <w:tcW w:w="2452" w:type="dxa"/>
          </w:tcPr>
          <w:p w:rsidR="00381E09" w:rsidRPr="00390CF3" w:rsidRDefault="00381E09" w:rsidP="00DE42A1">
            <w:pPr>
              <w:snapToGrid w:val="0"/>
              <w:rPr>
                <w:sz w:val="18"/>
                <w:szCs w:val="18"/>
                <w:lang w:val="en-US"/>
              </w:rPr>
            </w:pPr>
            <w:r w:rsidRPr="00BD06F5">
              <w:rPr>
                <w:sz w:val="18"/>
                <w:szCs w:val="18"/>
                <w:lang w:val="en-US"/>
              </w:rPr>
              <w:t>Test (</w:t>
            </w:r>
            <w:r w:rsidRPr="00BD06F5">
              <w:rPr>
                <w:b/>
                <w:sz w:val="18"/>
                <w:szCs w:val="18"/>
                <w:lang w:val="en-US"/>
              </w:rPr>
              <w:t>TA</w:t>
            </w:r>
            <w:r w:rsidRPr="00BD06F5">
              <w:rPr>
                <w:sz w:val="18"/>
                <w:szCs w:val="18"/>
                <w:lang w:val="en-US"/>
              </w:rPr>
              <w:t>)</w:t>
            </w:r>
          </w:p>
        </w:tc>
      </w:tr>
      <w:tr w:rsidR="00381E09" w:rsidRPr="00390CF3" w:rsidTr="00390CF3">
        <w:trPr>
          <w:jc w:val="center"/>
        </w:trPr>
        <w:tc>
          <w:tcPr>
            <w:tcW w:w="2618" w:type="dxa"/>
          </w:tcPr>
          <w:p w:rsidR="00381E09" w:rsidRPr="00390CF3" w:rsidRDefault="00381E09" w:rsidP="00DE42A1">
            <w:pPr>
              <w:snapToGrid w:val="0"/>
              <w:rPr>
                <w:sz w:val="18"/>
                <w:szCs w:val="18"/>
                <w:lang w:val="en-US"/>
              </w:rPr>
            </w:pPr>
            <w:r w:rsidRPr="00BD06F5">
              <w:rPr>
                <w:sz w:val="18"/>
                <w:szCs w:val="18"/>
                <w:lang w:val="en-US"/>
              </w:rPr>
              <w:t>Respuesta Test</w:t>
            </w:r>
          </w:p>
        </w:tc>
        <w:tc>
          <w:tcPr>
            <w:tcW w:w="2161" w:type="dxa"/>
          </w:tcPr>
          <w:p w:rsidR="00381E09" w:rsidRPr="00390CF3" w:rsidRDefault="00381E09" w:rsidP="00DE42A1">
            <w:pPr>
              <w:snapToGrid w:val="0"/>
              <w:rPr>
                <w:sz w:val="18"/>
                <w:szCs w:val="18"/>
                <w:lang w:val="en-US"/>
              </w:rPr>
            </w:pPr>
            <w:r w:rsidRPr="00BD06F5">
              <w:rPr>
                <w:sz w:val="18"/>
                <w:szCs w:val="18"/>
                <w:lang w:val="en-US"/>
              </w:rPr>
              <w:t>Lynx OnLine -&gt; Host</w:t>
            </w:r>
          </w:p>
        </w:tc>
        <w:tc>
          <w:tcPr>
            <w:tcW w:w="2452" w:type="dxa"/>
          </w:tcPr>
          <w:p w:rsidR="00381E09" w:rsidRPr="00390CF3" w:rsidRDefault="00381E09" w:rsidP="00DE42A1">
            <w:pPr>
              <w:snapToGrid w:val="0"/>
              <w:rPr>
                <w:sz w:val="18"/>
                <w:szCs w:val="18"/>
                <w:lang w:val="en-US"/>
              </w:rPr>
            </w:pPr>
            <w:r w:rsidRPr="00BD06F5">
              <w:rPr>
                <w:sz w:val="18"/>
                <w:szCs w:val="18"/>
                <w:lang w:val="en-US"/>
              </w:rPr>
              <w:t>Test (</w:t>
            </w:r>
            <w:r w:rsidRPr="00BD06F5">
              <w:rPr>
                <w:b/>
                <w:sz w:val="18"/>
                <w:szCs w:val="18"/>
                <w:lang w:val="en-US"/>
              </w:rPr>
              <w:t>TB</w:t>
            </w:r>
            <w:r w:rsidRPr="00BD06F5">
              <w:rPr>
                <w:sz w:val="18"/>
                <w:szCs w:val="18"/>
                <w:lang w:val="en-US"/>
              </w:rPr>
              <w:t>)</w:t>
            </w:r>
          </w:p>
        </w:tc>
      </w:tr>
      <w:tr w:rsidR="00381E09" w:rsidRPr="00390CF3" w:rsidTr="00390CF3">
        <w:trPr>
          <w:cnfStyle w:val="000000100000"/>
          <w:jc w:val="center"/>
        </w:trPr>
        <w:tc>
          <w:tcPr>
            <w:tcW w:w="2618" w:type="dxa"/>
          </w:tcPr>
          <w:p w:rsidR="00381E09" w:rsidRPr="00390CF3" w:rsidRDefault="00381E09" w:rsidP="00DE42A1">
            <w:pPr>
              <w:snapToGrid w:val="0"/>
              <w:rPr>
                <w:sz w:val="18"/>
                <w:szCs w:val="18"/>
                <w:lang w:val="en-US"/>
              </w:rPr>
            </w:pPr>
            <w:r w:rsidRPr="00BD06F5">
              <w:rPr>
                <w:sz w:val="18"/>
                <w:szCs w:val="18"/>
                <w:lang w:val="en-US"/>
              </w:rPr>
              <w:t>Timeout de RR</w:t>
            </w:r>
          </w:p>
        </w:tc>
        <w:tc>
          <w:tcPr>
            <w:tcW w:w="2161" w:type="dxa"/>
          </w:tcPr>
          <w:p w:rsidR="00381E09" w:rsidRPr="00390CF3" w:rsidRDefault="00381E09" w:rsidP="00DE42A1">
            <w:pPr>
              <w:snapToGrid w:val="0"/>
              <w:rPr>
                <w:sz w:val="18"/>
                <w:szCs w:val="18"/>
                <w:lang w:val="en-US"/>
              </w:rPr>
            </w:pPr>
            <w:r w:rsidRPr="00BD06F5">
              <w:rPr>
                <w:sz w:val="18"/>
                <w:szCs w:val="18"/>
                <w:lang w:val="en-US"/>
              </w:rPr>
              <w:t>Host -&gt;Lynx OnLine</w:t>
            </w:r>
          </w:p>
        </w:tc>
        <w:tc>
          <w:tcPr>
            <w:tcW w:w="2452" w:type="dxa"/>
          </w:tcPr>
          <w:p w:rsidR="00381E09" w:rsidRPr="00390CF3" w:rsidRDefault="00381E09" w:rsidP="00DE42A1">
            <w:pPr>
              <w:snapToGrid w:val="0"/>
              <w:rPr>
                <w:sz w:val="18"/>
                <w:szCs w:val="18"/>
                <w:lang w:val="en-US"/>
              </w:rPr>
            </w:pPr>
            <w:r w:rsidRPr="00BD06F5">
              <w:rPr>
                <w:sz w:val="18"/>
                <w:szCs w:val="18"/>
                <w:lang w:val="en-US"/>
              </w:rPr>
              <w:t>Timeout (</w:t>
            </w:r>
            <w:r w:rsidRPr="00BD06F5">
              <w:rPr>
                <w:b/>
                <w:bCs/>
                <w:sz w:val="18"/>
                <w:szCs w:val="18"/>
                <w:lang w:val="en-US"/>
              </w:rPr>
              <w:t>TM</w:t>
            </w:r>
            <w:r w:rsidRPr="00BD06F5">
              <w:rPr>
                <w:sz w:val="18"/>
                <w:szCs w:val="18"/>
                <w:lang w:val="en-US"/>
              </w:rPr>
              <w:t>)</w:t>
            </w:r>
          </w:p>
        </w:tc>
      </w:tr>
    </w:tbl>
    <w:p w:rsidR="005C6131" w:rsidRDefault="005C6131" w:rsidP="00DE42A1"/>
    <w:p w:rsidR="00DE42A1" w:rsidRDefault="00DE42A1" w:rsidP="00DE42A1">
      <w:r>
        <w:t>Los menajes OP incluyen todas las operaciones, es decir, electrónicas, manuales, de compañías aéreas, internacional, MasterCard y Amex y se dejan de enviar por fichero.</w:t>
      </w:r>
    </w:p>
    <w:p w:rsidR="00080B94" w:rsidRDefault="00080B94" w:rsidP="00080B94">
      <w:pPr>
        <w:pStyle w:val="Ttulo2"/>
        <w:keepLines/>
        <w:tabs>
          <w:tab w:val="clear" w:pos="737"/>
          <w:tab w:val="left" w:pos="576"/>
        </w:tabs>
        <w:spacing w:before="140" w:after="0" w:line="220" w:lineRule="atLeast"/>
      </w:pPr>
      <w:bookmarkStart w:id="15" w:name="_Toc419711819"/>
      <w:r>
        <w:t>Mensajes offline</w:t>
      </w:r>
      <w:bookmarkEnd w:id="15"/>
    </w:p>
    <w:p w:rsidR="005C6131" w:rsidRDefault="005C6131" w:rsidP="00080B94"/>
    <w:p w:rsidR="00080B94" w:rsidRDefault="00080B94" w:rsidP="00080B94">
      <w:r>
        <w:t xml:space="preserve">Estos mensajes se notifican al servidor Lynx OffLine a través de ficheros.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16"/>
        <w:gridCol w:w="2082"/>
        <w:gridCol w:w="990"/>
        <w:gridCol w:w="3161"/>
      </w:tblGrid>
      <w:tr w:rsidR="00080B94" w:rsidRPr="00390CF3" w:rsidTr="00AE61F2">
        <w:trPr>
          <w:cnfStyle w:val="100000000000"/>
        </w:trPr>
        <w:tc>
          <w:tcPr>
            <w:tcW w:w="3216"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lang w:val="en-US"/>
              </w:rPr>
            </w:pPr>
            <w:r w:rsidRPr="00BD06F5">
              <w:rPr>
                <w:sz w:val="18"/>
                <w:szCs w:val="18"/>
                <w:lang w:val="en-US"/>
              </w:rPr>
              <w:t>Mensaje</w:t>
            </w:r>
          </w:p>
        </w:tc>
        <w:tc>
          <w:tcPr>
            <w:tcW w:w="2082"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Dirección</w:t>
            </w:r>
          </w:p>
        </w:tc>
        <w:tc>
          <w:tcPr>
            <w:tcW w:w="990" w:type="dxa"/>
            <w:tcBorders>
              <w:top w:val="none" w:sz="0" w:space="0" w:color="auto"/>
              <w:left w:val="none" w:sz="0" w:space="0" w:color="auto"/>
              <w:bottom w:val="none" w:sz="0" w:space="0" w:color="auto"/>
              <w:right w:val="none" w:sz="0" w:space="0" w:color="auto"/>
            </w:tcBorders>
          </w:tcPr>
          <w:p w:rsidR="00B53F6F" w:rsidRDefault="00BD06F5">
            <w:pPr>
              <w:snapToGrid w:val="0"/>
              <w:jc w:val="center"/>
              <w:rPr>
                <w:b w:val="0"/>
                <w:bCs w:val="0"/>
                <w:color w:val="auto"/>
                <w:sz w:val="18"/>
                <w:szCs w:val="18"/>
              </w:rPr>
            </w:pPr>
            <w:r w:rsidRPr="00BD06F5">
              <w:rPr>
                <w:sz w:val="18"/>
                <w:szCs w:val="18"/>
              </w:rPr>
              <w:t>Formato</w:t>
            </w:r>
          </w:p>
        </w:tc>
        <w:tc>
          <w:tcPr>
            <w:tcW w:w="3161" w:type="dxa"/>
            <w:tcBorders>
              <w:top w:val="none" w:sz="0" w:space="0" w:color="auto"/>
              <w:left w:val="none" w:sz="0" w:space="0" w:color="auto"/>
              <w:bottom w:val="none" w:sz="0" w:space="0" w:color="auto"/>
              <w:right w:val="none" w:sz="0" w:space="0" w:color="auto"/>
            </w:tcBorders>
          </w:tcPr>
          <w:p w:rsidR="00080B94" w:rsidRPr="00390CF3" w:rsidRDefault="00BD06F5" w:rsidP="00E50C4F">
            <w:pPr>
              <w:snapToGrid w:val="0"/>
              <w:rPr>
                <w:b w:val="0"/>
                <w:sz w:val="18"/>
                <w:szCs w:val="18"/>
              </w:rPr>
            </w:pPr>
            <w:r w:rsidRPr="00BD06F5">
              <w:rPr>
                <w:sz w:val="18"/>
                <w:szCs w:val="18"/>
              </w:rPr>
              <w:t>Nombre del fichero</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 xml:space="preserve">Operaciones </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manuales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manualesyyyymmddhhmm.dat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Operaciones de compañias aereas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aereasyyyymmddhhmm.dat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internacionales</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intereeeeeeeeyyyymmddhhmm.dat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Operaciolnes MASTERCAD</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mceeeeeeeyyyymmddhhmm.dat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lastRenderedPageBreak/>
              <w:t>Operaciones AMEX</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axeeeeeeeeyyyymmddhhmm.dat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Actualización de TVR</w:t>
            </w:r>
          </w:p>
        </w:tc>
        <w:tc>
          <w:tcPr>
            <w:tcW w:w="2082" w:type="dxa"/>
          </w:tcPr>
          <w:p w:rsidR="00080B94" w:rsidRPr="00390CF3" w:rsidRDefault="00BD06F5" w:rsidP="00E50C4F">
            <w:pPr>
              <w:snapToGrid w:val="0"/>
              <w:rPr>
                <w:sz w:val="18"/>
                <w:szCs w:val="18"/>
                <w:lang w:val="en-US"/>
              </w:rPr>
            </w:pPr>
            <w:r w:rsidRPr="00BD06F5">
              <w:rPr>
                <w:sz w:val="18"/>
                <w:szCs w:val="18"/>
                <w:lang w:val="en-US"/>
              </w:rPr>
              <w:t>Host -&gt;Lynx OffLine</w:t>
            </w:r>
          </w:p>
        </w:tc>
        <w:tc>
          <w:tcPr>
            <w:tcW w:w="990" w:type="dxa"/>
          </w:tcPr>
          <w:p w:rsidR="00B53F6F" w:rsidRDefault="00BD06F5">
            <w:pPr>
              <w:snapToGrid w:val="0"/>
              <w:jc w:val="center"/>
              <w:rPr>
                <w:b/>
                <w:sz w:val="18"/>
                <w:szCs w:val="18"/>
                <w:lang w:val="en-US"/>
              </w:rPr>
            </w:pPr>
            <w:r w:rsidRPr="00BD06F5">
              <w:rPr>
                <w:b/>
                <w:sz w:val="18"/>
                <w:szCs w:val="18"/>
                <w:lang w:val="en-US"/>
              </w:rPr>
              <w:t>TV</w:t>
            </w:r>
          </w:p>
        </w:tc>
        <w:tc>
          <w:tcPr>
            <w:tcW w:w="3161" w:type="dxa"/>
          </w:tcPr>
          <w:p w:rsidR="00080B94" w:rsidRPr="00390CF3" w:rsidRDefault="00BD06F5" w:rsidP="00E50C4F">
            <w:pPr>
              <w:snapToGrid w:val="0"/>
              <w:rPr>
                <w:sz w:val="18"/>
                <w:szCs w:val="18"/>
              </w:rPr>
            </w:pPr>
            <w:r w:rsidRPr="00BD06F5">
              <w:rPr>
                <w:sz w:val="18"/>
                <w:szCs w:val="18"/>
              </w:rPr>
              <w:t>tv</w:t>
            </w:r>
            <w:r w:rsidRPr="00BD06F5">
              <w:rPr>
                <w:i/>
                <w:iCs/>
                <w:sz w:val="18"/>
                <w:szCs w:val="18"/>
              </w:rPr>
              <w:t>yyyymmddhhmm</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rPr>
            </w:pPr>
            <w:r w:rsidRPr="00BD06F5">
              <w:rPr>
                <w:sz w:val="18"/>
                <w:szCs w:val="18"/>
              </w:rPr>
              <w:t>Reporte de fraude confirmado</w:t>
            </w:r>
            <w:r w:rsidR="00FC45CE">
              <w:rPr>
                <w:sz w:val="18"/>
                <w:szCs w:val="18"/>
              </w:rPr>
              <w:t xml:space="preserve"> (Desaparece en Enero 2015)</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FR</w:t>
            </w:r>
          </w:p>
        </w:tc>
        <w:tc>
          <w:tcPr>
            <w:tcW w:w="3161" w:type="dxa"/>
          </w:tcPr>
          <w:p w:rsidR="00080B94" w:rsidRPr="00390CF3" w:rsidRDefault="00BD06F5" w:rsidP="00E50C4F">
            <w:pPr>
              <w:snapToGrid w:val="0"/>
              <w:rPr>
                <w:sz w:val="18"/>
                <w:szCs w:val="18"/>
              </w:rPr>
            </w:pPr>
            <w:r w:rsidRPr="00BD06F5">
              <w:rPr>
                <w:sz w:val="18"/>
                <w:szCs w:val="18"/>
              </w:rPr>
              <w:t>tc40</w:t>
            </w:r>
            <w:r w:rsidRPr="00BD06F5">
              <w:rPr>
                <w:i/>
                <w:iCs/>
                <w:sz w:val="18"/>
                <w:szCs w:val="18"/>
              </w:rPr>
              <w:t>yyyymmdd</w:t>
            </w:r>
            <w:r w:rsidRPr="00BD06F5">
              <w:rPr>
                <w:sz w:val="18"/>
                <w:szCs w:val="18"/>
              </w:rPr>
              <w:t>.dat</w:t>
            </w:r>
          </w:p>
        </w:tc>
      </w:tr>
      <w:tr w:rsidR="00080B94" w:rsidRPr="00390CF3" w:rsidTr="00390CF3">
        <w:trPr>
          <w:cnfStyle w:val="000000100000"/>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Catastro de comercios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CT</w:t>
            </w:r>
          </w:p>
        </w:tc>
        <w:tc>
          <w:tcPr>
            <w:tcW w:w="3161" w:type="dxa"/>
          </w:tcPr>
          <w:p w:rsidR="00080B94" w:rsidRPr="00390CF3" w:rsidRDefault="00BD06F5" w:rsidP="00E50C4F">
            <w:pPr>
              <w:snapToGrid w:val="0"/>
              <w:rPr>
                <w:sz w:val="18"/>
                <w:szCs w:val="18"/>
              </w:rPr>
            </w:pPr>
            <w:r w:rsidRPr="00BD06F5">
              <w:rPr>
                <w:sz w:val="18"/>
                <w:szCs w:val="18"/>
              </w:rPr>
              <w:t>catastral</w:t>
            </w:r>
            <w:r w:rsidRPr="00BD06F5">
              <w:rPr>
                <w:i/>
                <w:iCs/>
                <w:sz w:val="18"/>
                <w:szCs w:val="18"/>
              </w:rPr>
              <w:t>yyyymmdd</w:t>
            </w:r>
            <w:r w:rsidRPr="00BD06F5">
              <w:rPr>
                <w:sz w:val="18"/>
                <w:szCs w:val="18"/>
              </w:rPr>
              <w:t>.dat</w:t>
            </w:r>
          </w:p>
        </w:tc>
      </w:tr>
      <w:tr w:rsidR="00080B94" w:rsidRPr="00390CF3" w:rsidTr="00390CF3">
        <w:trPr>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MCC</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MC</w:t>
            </w:r>
          </w:p>
        </w:tc>
        <w:tc>
          <w:tcPr>
            <w:tcW w:w="3161" w:type="dxa"/>
          </w:tcPr>
          <w:p w:rsidR="00080B94" w:rsidRPr="00390CF3" w:rsidRDefault="00BD06F5" w:rsidP="00E50C4F">
            <w:pPr>
              <w:snapToGrid w:val="0"/>
              <w:rPr>
                <w:sz w:val="18"/>
                <w:szCs w:val="18"/>
              </w:rPr>
            </w:pPr>
            <w:r w:rsidRPr="00BD06F5">
              <w:rPr>
                <w:sz w:val="18"/>
                <w:szCs w:val="18"/>
              </w:rPr>
              <w:t>mccyyyymmdd.dat</w:t>
            </w:r>
          </w:p>
        </w:tc>
      </w:tr>
      <w:tr w:rsidR="00080B94" w:rsidRPr="00390CF3" w:rsidTr="00390CF3">
        <w:trPr>
          <w:cnfStyle w:val="000000100000"/>
          <w:trHeight w:val="321"/>
        </w:trPr>
        <w:tc>
          <w:tcPr>
            <w:tcW w:w="3216" w:type="dxa"/>
          </w:tcPr>
          <w:p w:rsidR="00080B94" w:rsidRPr="00390CF3" w:rsidRDefault="00BD06F5" w:rsidP="00E50C4F">
            <w:pPr>
              <w:snapToGrid w:val="0"/>
              <w:rPr>
                <w:sz w:val="18"/>
                <w:szCs w:val="18"/>
                <w:lang w:val="en-US"/>
              </w:rPr>
            </w:pPr>
            <w:r w:rsidRPr="00BD06F5">
              <w:rPr>
                <w:sz w:val="18"/>
                <w:szCs w:val="18"/>
                <w:lang w:val="en-US"/>
              </w:rPr>
              <w:t>Segmentos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SG</w:t>
            </w:r>
          </w:p>
        </w:tc>
        <w:tc>
          <w:tcPr>
            <w:tcW w:w="3161" w:type="dxa"/>
          </w:tcPr>
          <w:p w:rsidR="00080B94" w:rsidRPr="00390CF3" w:rsidRDefault="00BD06F5" w:rsidP="00E50C4F">
            <w:pPr>
              <w:snapToGrid w:val="0"/>
              <w:rPr>
                <w:sz w:val="18"/>
                <w:szCs w:val="18"/>
              </w:rPr>
            </w:pPr>
            <w:r w:rsidRPr="00BD06F5">
              <w:rPr>
                <w:sz w:val="18"/>
                <w:szCs w:val="18"/>
              </w:rPr>
              <w:t>segmentoyyyymmdd.dat</w:t>
            </w:r>
          </w:p>
        </w:tc>
      </w:tr>
      <w:tr w:rsidR="00080B94" w:rsidRPr="00390CF3" w:rsidTr="00390CF3">
        <w:tc>
          <w:tcPr>
            <w:tcW w:w="3216" w:type="dxa"/>
          </w:tcPr>
          <w:p w:rsidR="00080B94" w:rsidRPr="00390CF3" w:rsidRDefault="00BD06F5" w:rsidP="00E50C4F">
            <w:pPr>
              <w:snapToGrid w:val="0"/>
              <w:rPr>
                <w:i/>
                <w:iCs/>
                <w:sz w:val="18"/>
                <w:szCs w:val="18"/>
                <w:lang w:val="en-US"/>
              </w:rPr>
            </w:pPr>
            <w:r w:rsidRPr="00BD06F5">
              <w:rPr>
                <w:sz w:val="18"/>
                <w:szCs w:val="18"/>
                <w:lang w:val="en-US"/>
              </w:rPr>
              <w:t xml:space="preserve">Reporte de </w:t>
            </w:r>
            <w:r w:rsidRPr="00BD06F5">
              <w:rPr>
                <w:i/>
                <w:iCs/>
                <w:sz w:val="18"/>
                <w:szCs w:val="18"/>
                <w:lang w:val="en-US"/>
              </w:rPr>
              <w:t>chargeback</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CK</w:t>
            </w:r>
          </w:p>
        </w:tc>
        <w:tc>
          <w:tcPr>
            <w:tcW w:w="3161" w:type="dxa"/>
          </w:tcPr>
          <w:p w:rsidR="00080B94" w:rsidRPr="00390CF3" w:rsidRDefault="00BD06F5" w:rsidP="00E50C4F">
            <w:pPr>
              <w:snapToGrid w:val="0"/>
              <w:rPr>
                <w:sz w:val="18"/>
                <w:szCs w:val="18"/>
              </w:rPr>
            </w:pPr>
            <w:r w:rsidRPr="00BD06F5">
              <w:rPr>
                <w:sz w:val="18"/>
                <w:szCs w:val="18"/>
              </w:rPr>
              <w:t>cbk</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rPr>
            </w:pPr>
            <w:r w:rsidRPr="00BD06F5">
              <w:rPr>
                <w:sz w:val="18"/>
                <w:szCs w:val="18"/>
              </w:rPr>
              <w:t>Reporte de solicitudes de copia</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SC</w:t>
            </w:r>
          </w:p>
        </w:tc>
        <w:tc>
          <w:tcPr>
            <w:tcW w:w="3161" w:type="dxa"/>
          </w:tcPr>
          <w:p w:rsidR="00080B94" w:rsidRPr="00390CF3" w:rsidRDefault="00BD06F5" w:rsidP="00E50C4F">
            <w:pPr>
              <w:snapToGrid w:val="0"/>
              <w:rPr>
                <w:sz w:val="18"/>
                <w:szCs w:val="18"/>
              </w:rPr>
            </w:pPr>
            <w:r w:rsidRPr="00BD06F5">
              <w:rPr>
                <w:sz w:val="18"/>
                <w:szCs w:val="18"/>
              </w:rPr>
              <w:t>copia</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Reporte de facturación</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FT</w:t>
            </w:r>
          </w:p>
        </w:tc>
        <w:tc>
          <w:tcPr>
            <w:tcW w:w="3161" w:type="dxa"/>
          </w:tcPr>
          <w:p w:rsidR="00080B94" w:rsidRPr="00390CF3" w:rsidRDefault="00BD06F5" w:rsidP="00E50C4F">
            <w:pPr>
              <w:snapToGrid w:val="0"/>
              <w:rPr>
                <w:sz w:val="18"/>
                <w:szCs w:val="18"/>
              </w:rPr>
            </w:pPr>
            <w:r w:rsidRPr="00BD06F5">
              <w:rPr>
                <w:sz w:val="18"/>
                <w:szCs w:val="18"/>
              </w:rPr>
              <w:t>factur</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facturación COBAN</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FC</w:t>
            </w:r>
          </w:p>
        </w:tc>
        <w:tc>
          <w:tcPr>
            <w:tcW w:w="3161" w:type="dxa"/>
          </w:tcPr>
          <w:p w:rsidR="00080B94" w:rsidRPr="00390CF3" w:rsidRDefault="00BD06F5" w:rsidP="00E50C4F">
            <w:pPr>
              <w:snapToGrid w:val="0"/>
              <w:rPr>
                <w:sz w:val="18"/>
                <w:szCs w:val="18"/>
              </w:rPr>
            </w:pPr>
            <w:r w:rsidRPr="00BD06F5">
              <w:rPr>
                <w:sz w:val="18"/>
                <w:szCs w:val="18"/>
              </w:rPr>
              <w:t>facturCOBANyyyymmdd.dat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Reporte de comprobantes bloqueados</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CB</w:t>
            </w:r>
          </w:p>
        </w:tc>
        <w:tc>
          <w:tcPr>
            <w:tcW w:w="3161" w:type="dxa"/>
          </w:tcPr>
          <w:p w:rsidR="00080B94" w:rsidRPr="00390CF3" w:rsidRDefault="00BD06F5" w:rsidP="00E50C4F">
            <w:pPr>
              <w:snapToGrid w:val="0"/>
              <w:rPr>
                <w:sz w:val="18"/>
                <w:szCs w:val="18"/>
              </w:rPr>
            </w:pPr>
            <w:r w:rsidRPr="00BD06F5">
              <w:rPr>
                <w:sz w:val="18"/>
                <w:szCs w:val="18"/>
              </w:rPr>
              <w:t>bloqueados</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Special Handling</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SH</w:t>
            </w:r>
          </w:p>
        </w:tc>
        <w:tc>
          <w:tcPr>
            <w:tcW w:w="3161" w:type="dxa"/>
          </w:tcPr>
          <w:p w:rsidR="00080B94" w:rsidRPr="00390CF3" w:rsidRDefault="00BD06F5" w:rsidP="00E50C4F">
            <w:pPr>
              <w:snapToGrid w:val="0"/>
              <w:rPr>
                <w:sz w:val="18"/>
                <w:szCs w:val="18"/>
              </w:rPr>
            </w:pPr>
            <w:r w:rsidRPr="00BD06F5">
              <w:rPr>
                <w:sz w:val="18"/>
                <w:szCs w:val="18"/>
              </w:rPr>
              <w:t>sh</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rPr>
            </w:pPr>
            <w:r w:rsidRPr="00BD06F5">
              <w:rPr>
                <w:sz w:val="18"/>
                <w:szCs w:val="18"/>
              </w:rPr>
              <w:t xml:space="preserve">Reporte de </w:t>
            </w:r>
            <w:r w:rsidRPr="00BD06F5">
              <w:rPr>
                <w:i/>
                <w:iCs/>
                <w:sz w:val="18"/>
                <w:szCs w:val="18"/>
              </w:rPr>
              <w:t>chargeback</w:t>
            </w:r>
            <w:r w:rsidRPr="00BD06F5">
              <w:rPr>
                <w:sz w:val="18"/>
                <w:szCs w:val="18"/>
              </w:rPr>
              <w:t xml:space="preserve"> em tratamento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CM</w:t>
            </w:r>
          </w:p>
        </w:tc>
        <w:tc>
          <w:tcPr>
            <w:tcW w:w="3161" w:type="dxa"/>
          </w:tcPr>
          <w:p w:rsidR="00080B94" w:rsidRPr="00390CF3" w:rsidRDefault="00BD06F5" w:rsidP="00E50C4F">
            <w:pPr>
              <w:snapToGrid w:val="0"/>
              <w:rPr>
                <w:sz w:val="18"/>
                <w:szCs w:val="18"/>
              </w:rPr>
            </w:pPr>
            <w:r w:rsidRPr="00BD06F5">
              <w:rPr>
                <w:sz w:val="18"/>
                <w:szCs w:val="18"/>
              </w:rPr>
              <w:t>chbk</w:t>
            </w:r>
            <w:r w:rsidRPr="00BD06F5">
              <w:rPr>
                <w:i/>
                <w:iCs/>
                <w:sz w:val="18"/>
                <w:szCs w:val="18"/>
              </w:rPr>
              <w:t>yyyymmdd</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Reporte de Saldo EC</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SE</w:t>
            </w:r>
          </w:p>
        </w:tc>
        <w:tc>
          <w:tcPr>
            <w:tcW w:w="3161" w:type="dxa"/>
          </w:tcPr>
          <w:p w:rsidR="00080B94" w:rsidRPr="00390CF3" w:rsidRDefault="00BD06F5" w:rsidP="00E50C4F">
            <w:pPr>
              <w:snapToGrid w:val="0"/>
              <w:rPr>
                <w:sz w:val="18"/>
                <w:szCs w:val="18"/>
              </w:rPr>
            </w:pPr>
            <w:r w:rsidRPr="00BD06F5">
              <w:rPr>
                <w:sz w:val="18"/>
                <w:szCs w:val="18"/>
              </w:rPr>
              <w:t>saldo</w:t>
            </w:r>
            <w:r w:rsidRPr="00BD06F5">
              <w:rPr>
                <w:i/>
                <w:iCs/>
                <w:sz w:val="18"/>
                <w:szCs w:val="18"/>
              </w:rPr>
              <w:t>yyyymmdd</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Operaciones en dinero</w:t>
            </w:r>
          </w:p>
        </w:tc>
        <w:tc>
          <w:tcPr>
            <w:tcW w:w="2082" w:type="dxa"/>
          </w:tcPr>
          <w:p w:rsidR="00080B94" w:rsidRPr="00390CF3" w:rsidRDefault="00BD06F5" w:rsidP="00E50C4F">
            <w:pPr>
              <w:snapToGrid w:val="0"/>
              <w:rPr>
                <w:sz w:val="18"/>
                <w:szCs w:val="18"/>
                <w:lang w:val="en-US"/>
              </w:rPr>
            </w:pPr>
            <w:r w:rsidRPr="00BD06F5">
              <w:rPr>
                <w:sz w:val="18"/>
                <w:szCs w:val="18"/>
                <w:lang w:val="en-US"/>
              </w:rPr>
              <w:t>Host -&gt; Lynx OffLine</w:t>
            </w:r>
          </w:p>
        </w:tc>
        <w:tc>
          <w:tcPr>
            <w:tcW w:w="990" w:type="dxa"/>
          </w:tcPr>
          <w:p w:rsidR="00B53F6F" w:rsidRDefault="00BD06F5">
            <w:pPr>
              <w:snapToGrid w:val="0"/>
              <w:jc w:val="center"/>
              <w:rPr>
                <w:b/>
                <w:sz w:val="18"/>
                <w:szCs w:val="18"/>
                <w:lang w:val="en-US"/>
              </w:rPr>
            </w:pPr>
            <w:r w:rsidRPr="00BD06F5">
              <w:rPr>
                <w:b/>
                <w:sz w:val="18"/>
                <w:szCs w:val="18"/>
                <w:lang w:val="en-US"/>
              </w:rPr>
              <w:t>DI</w:t>
            </w:r>
          </w:p>
        </w:tc>
        <w:tc>
          <w:tcPr>
            <w:tcW w:w="3161" w:type="dxa"/>
          </w:tcPr>
          <w:p w:rsidR="00080B94" w:rsidRPr="00390CF3" w:rsidRDefault="00BD06F5" w:rsidP="00E50C4F">
            <w:pPr>
              <w:snapToGrid w:val="0"/>
              <w:rPr>
                <w:sz w:val="18"/>
                <w:szCs w:val="18"/>
              </w:rPr>
            </w:pPr>
            <w:r w:rsidRPr="00BD06F5">
              <w:rPr>
                <w:sz w:val="18"/>
                <w:szCs w:val="18"/>
              </w:rPr>
              <w:t>dyyyymmddhhmm.dat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Denegación</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lang w:val="en-US"/>
              </w:rPr>
            </w:pPr>
            <w:r w:rsidRPr="00BD06F5">
              <w:rPr>
                <w:b/>
                <w:bCs/>
                <w:sz w:val="18"/>
                <w:szCs w:val="18"/>
                <w:lang w:val="en-US"/>
              </w:rPr>
              <w:t>RO</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Timeout</w:t>
            </w:r>
          </w:p>
        </w:tc>
        <w:tc>
          <w:tcPr>
            <w:tcW w:w="2082" w:type="dxa"/>
          </w:tcPr>
          <w:p w:rsidR="00080B9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lang w:val="en-US"/>
              </w:rPr>
            </w:pPr>
            <w:r w:rsidRPr="00BD06F5">
              <w:rPr>
                <w:b/>
                <w:bCs/>
                <w:sz w:val="18"/>
                <w:szCs w:val="18"/>
                <w:lang w:val="en-US"/>
              </w:rPr>
              <w:t>TM</w:t>
            </w:r>
          </w:p>
        </w:tc>
        <w:tc>
          <w:tcPr>
            <w:tcW w:w="3161" w:type="dxa"/>
          </w:tcPr>
          <w:p w:rsidR="00080B94" w:rsidRPr="00390CF3" w:rsidRDefault="00BD06F5" w:rsidP="00E50C4F">
            <w:pPr>
              <w:snapToGrid w:val="0"/>
              <w:rPr>
                <w:sz w:val="18"/>
                <w:szCs w:val="18"/>
              </w:rPr>
            </w:pPr>
            <w:r w:rsidRPr="00BD06F5">
              <w:rPr>
                <w:sz w:val="18"/>
                <w:szCs w:val="18"/>
              </w:rPr>
              <w:t>xyyyymmddhhmm.dat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Microarchivos de bajada</w:t>
            </w:r>
          </w:p>
        </w:tc>
        <w:tc>
          <w:tcPr>
            <w:tcW w:w="2082" w:type="dxa"/>
          </w:tcPr>
          <w:p w:rsidR="00080B94" w:rsidRPr="00390CF3" w:rsidRDefault="00BD06F5" w:rsidP="00E50C4F">
            <w:pPr>
              <w:snapToGrid w:val="0"/>
              <w:rPr>
                <w:sz w:val="18"/>
                <w:szCs w:val="18"/>
                <w:lang w:val="en-US"/>
              </w:rPr>
            </w:pPr>
            <w:r w:rsidRPr="00BD06F5">
              <w:rPr>
                <w:sz w:val="18"/>
                <w:szCs w:val="18"/>
                <w:lang w:val="en-US"/>
              </w:rPr>
              <w:t>Lynx Web -&gt; Entidades</w:t>
            </w:r>
          </w:p>
        </w:tc>
        <w:tc>
          <w:tcPr>
            <w:tcW w:w="990" w:type="dxa"/>
          </w:tcPr>
          <w:p w:rsidR="00B53F6F" w:rsidRDefault="00B53F6F">
            <w:pPr>
              <w:snapToGrid w:val="0"/>
              <w:jc w:val="center"/>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x</w:t>
            </w:r>
            <w:r w:rsidRPr="00BD06F5">
              <w:rPr>
                <w:i/>
                <w:iCs/>
                <w:sz w:val="18"/>
                <w:szCs w:val="18"/>
              </w:rPr>
              <w:t>eeeeeeee</w:t>
            </w:r>
            <w:r w:rsidRPr="00BD06F5">
              <w:rPr>
                <w:sz w:val="18"/>
                <w:szCs w:val="18"/>
              </w:rPr>
              <w:t>-y</w:t>
            </w:r>
            <w:r w:rsidRPr="00BD06F5">
              <w:rPr>
                <w:i/>
                <w:iCs/>
                <w:sz w:val="18"/>
                <w:szCs w:val="18"/>
              </w:rPr>
              <w:t>yyymmddhhmiss</w:t>
            </w:r>
            <w:r w:rsidRPr="00BD06F5">
              <w:rPr>
                <w:sz w:val="18"/>
                <w:szCs w:val="18"/>
              </w:rPr>
              <w:t>.</w:t>
            </w:r>
            <w:r w:rsidRPr="00BD06F5">
              <w:rPr>
                <w:i/>
                <w:iCs/>
                <w:sz w:val="18"/>
                <w:szCs w:val="18"/>
              </w:rPr>
              <w:t>nnn</w:t>
            </w:r>
            <w:r w:rsidRPr="00BD06F5">
              <w:rPr>
                <w:sz w:val="18"/>
                <w:szCs w:val="18"/>
              </w:rPr>
              <w:t>.dat</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Microarchivos de subida</w:t>
            </w:r>
          </w:p>
        </w:tc>
        <w:tc>
          <w:tcPr>
            <w:tcW w:w="2082" w:type="dxa"/>
          </w:tcPr>
          <w:p w:rsidR="00080B94" w:rsidRPr="00390CF3" w:rsidRDefault="00BD06F5" w:rsidP="00E50C4F">
            <w:pPr>
              <w:snapToGrid w:val="0"/>
              <w:rPr>
                <w:sz w:val="18"/>
                <w:szCs w:val="18"/>
                <w:lang w:val="en-US"/>
              </w:rPr>
            </w:pPr>
            <w:r w:rsidRPr="00BD06F5">
              <w:rPr>
                <w:sz w:val="18"/>
                <w:szCs w:val="18"/>
                <w:lang w:val="en-US"/>
              </w:rPr>
              <w:t>Entidades -&gt; Lynx Web</w:t>
            </w:r>
          </w:p>
        </w:tc>
        <w:tc>
          <w:tcPr>
            <w:tcW w:w="990" w:type="dxa"/>
          </w:tcPr>
          <w:p w:rsidR="00B53F6F" w:rsidRDefault="00B53F6F">
            <w:pPr>
              <w:snapToGrid w:val="0"/>
              <w:jc w:val="center"/>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z</w:t>
            </w:r>
            <w:r w:rsidRPr="00BD06F5">
              <w:rPr>
                <w:i/>
                <w:iCs/>
                <w:sz w:val="18"/>
                <w:szCs w:val="18"/>
              </w:rPr>
              <w:t>eeeeeeee</w:t>
            </w:r>
            <w:r w:rsidRPr="00BD06F5">
              <w:rPr>
                <w:sz w:val="18"/>
                <w:szCs w:val="18"/>
              </w:rPr>
              <w:t>-y</w:t>
            </w:r>
            <w:r w:rsidRPr="00BD06F5">
              <w:rPr>
                <w:i/>
                <w:iCs/>
                <w:sz w:val="18"/>
                <w:szCs w:val="18"/>
              </w:rPr>
              <w:t>yyymmddhhmiss</w:t>
            </w:r>
            <w:r w:rsidRPr="00BD06F5">
              <w:rPr>
                <w:sz w:val="18"/>
                <w:szCs w:val="18"/>
              </w:rPr>
              <w:t>.</w:t>
            </w:r>
            <w:r w:rsidRPr="00BD06F5">
              <w:rPr>
                <w:i/>
                <w:iCs/>
                <w:sz w:val="18"/>
                <w:szCs w:val="18"/>
              </w:rPr>
              <w:t>nnn</w:t>
            </w:r>
            <w:r w:rsidRPr="00BD06F5">
              <w:rPr>
                <w:sz w:val="18"/>
                <w:szCs w:val="18"/>
              </w:rPr>
              <w:t>.dat</w:t>
            </w:r>
          </w:p>
        </w:tc>
      </w:tr>
      <w:tr w:rsidR="00080B94" w:rsidRPr="00390CF3" w:rsidTr="00390CF3">
        <w:trPr>
          <w:cnfStyle w:val="000000100000"/>
        </w:trPr>
        <w:tc>
          <w:tcPr>
            <w:tcW w:w="3216" w:type="dxa"/>
          </w:tcPr>
          <w:p w:rsidR="00080B94" w:rsidRPr="00390CF3" w:rsidRDefault="00BD06F5" w:rsidP="00E50C4F">
            <w:pPr>
              <w:snapToGrid w:val="0"/>
              <w:rPr>
                <w:sz w:val="18"/>
                <w:szCs w:val="18"/>
              </w:rPr>
            </w:pPr>
            <w:r w:rsidRPr="00BD06F5">
              <w:rPr>
                <w:sz w:val="18"/>
                <w:szCs w:val="18"/>
              </w:rPr>
              <w:t>Microarchivos de e-Lynx de bajada</w:t>
            </w:r>
          </w:p>
        </w:tc>
        <w:tc>
          <w:tcPr>
            <w:tcW w:w="2082" w:type="dxa"/>
          </w:tcPr>
          <w:p w:rsidR="00080B94" w:rsidRPr="00390CF3" w:rsidRDefault="00BD06F5" w:rsidP="00E50C4F">
            <w:pPr>
              <w:snapToGrid w:val="0"/>
              <w:rPr>
                <w:sz w:val="18"/>
                <w:szCs w:val="18"/>
              </w:rPr>
            </w:pPr>
            <w:r w:rsidRPr="00BD06F5">
              <w:rPr>
                <w:sz w:val="18"/>
                <w:szCs w:val="18"/>
              </w:rPr>
              <w:t>Lynx Web -&gt; Comercio</w:t>
            </w:r>
          </w:p>
        </w:tc>
        <w:tc>
          <w:tcPr>
            <w:tcW w:w="990" w:type="dxa"/>
          </w:tcPr>
          <w:p w:rsidR="00B53F6F" w:rsidRDefault="00B53F6F">
            <w:pPr>
              <w:snapToGrid w:val="0"/>
              <w:jc w:val="center"/>
              <w:rPr>
                <w:sz w:val="18"/>
                <w:szCs w:val="18"/>
              </w:rPr>
            </w:pPr>
          </w:p>
        </w:tc>
        <w:tc>
          <w:tcPr>
            <w:tcW w:w="3161" w:type="dxa"/>
          </w:tcPr>
          <w:p w:rsidR="00080B94" w:rsidRPr="00390CF3" w:rsidRDefault="00BD06F5" w:rsidP="00E50C4F">
            <w:pPr>
              <w:snapToGrid w:val="0"/>
              <w:rPr>
                <w:sz w:val="18"/>
                <w:szCs w:val="18"/>
              </w:rPr>
            </w:pPr>
            <w:r w:rsidRPr="00BD06F5">
              <w:rPr>
                <w:sz w:val="18"/>
                <w:szCs w:val="18"/>
              </w:rPr>
              <w:t>E</w:t>
            </w:r>
            <w:r w:rsidRPr="00BD06F5">
              <w:rPr>
                <w:i/>
                <w:iCs/>
                <w:sz w:val="18"/>
                <w:szCs w:val="18"/>
              </w:rPr>
              <w:t>mmmmmmmmmm</w:t>
            </w:r>
            <w:r w:rsidRPr="00BD06F5">
              <w:rPr>
                <w:sz w:val="18"/>
                <w:szCs w:val="18"/>
              </w:rPr>
              <w:t>-</w:t>
            </w:r>
            <w:r w:rsidRPr="00BD06F5">
              <w:rPr>
                <w:i/>
                <w:iCs/>
                <w:sz w:val="18"/>
                <w:szCs w:val="18"/>
              </w:rPr>
              <w:t>yyyymmddhhmiss</w:t>
            </w:r>
            <w:r w:rsidRPr="00BD06F5">
              <w:rPr>
                <w:sz w:val="18"/>
                <w:szCs w:val="18"/>
              </w:rPr>
              <w:t>.</w:t>
            </w:r>
            <w:r w:rsidRPr="00BD06F5">
              <w:rPr>
                <w:i/>
                <w:iCs/>
                <w:sz w:val="18"/>
                <w:szCs w:val="18"/>
              </w:rPr>
              <w:t>nnn</w:t>
            </w:r>
            <w:r w:rsidRPr="00BD06F5">
              <w:rPr>
                <w:sz w:val="18"/>
                <w:szCs w:val="18"/>
              </w:rPr>
              <w:t xml:space="preserve">.dat </w:t>
            </w:r>
          </w:p>
        </w:tc>
      </w:tr>
      <w:tr w:rsidR="00080B94" w:rsidRPr="00390CF3" w:rsidTr="00390CF3">
        <w:tc>
          <w:tcPr>
            <w:tcW w:w="3216" w:type="dxa"/>
          </w:tcPr>
          <w:p w:rsidR="00080B94" w:rsidRPr="00390CF3" w:rsidRDefault="00BD06F5" w:rsidP="00E50C4F">
            <w:pPr>
              <w:snapToGrid w:val="0"/>
              <w:rPr>
                <w:sz w:val="18"/>
                <w:szCs w:val="18"/>
                <w:lang w:val="en-US"/>
              </w:rPr>
            </w:pPr>
            <w:r w:rsidRPr="00BD06F5">
              <w:rPr>
                <w:sz w:val="18"/>
                <w:szCs w:val="18"/>
                <w:lang w:val="en-US"/>
              </w:rPr>
              <w:t>Facturación e-Lynx</w:t>
            </w:r>
          </w:p>
        </w:tc>
        <w:tc>
          <w:tcPr>
            <w:tcW w:w="2082" w:type="dxa"/>
          </w:tcPr>
          <w:p w:rsidR="00080B94" w:rsidRPr="00390CF3" w:rsidRDefault="00BD06F5" w:rsidP="00E50C4F">
            <w:pPr>
              <w:snapToGrid w:val="0"/>
              <w:rPr>
                <w:sz w:val="18"/>
                <w:szCs w:val="18"/>
                <w:lang w:val="en-US"/>
              </w:rPr>
            </w:pPr>
            <w:r w:rsidRPr="00BD06F5">
              <w:rPr>
                <w:sz w:val="18"/>
                <w:szCs w:val="18"/>
                <w:lang w:val="en-US"/>
              </w:rPr>
              <w:t>Lynx OffLine -&gt; Host</w:t>
            </w:r>
          </w:p>
        </w:tc>
        <w:tc>
          <w:tcPr>
            <w:tcW w:w="990" w:type="dxa"/>
          </w:tcPr>
          <w:p w:rsidR="00B53F6F" w:rsidRDefault="00B53F6F">
            <w:pPr>
              <w:snapToGrid w:val="0"/>
              <w:jc w:val="center"/>
              <w:rPr>
                <w:sz w:val="18"/>
                <w:szCs w:val="18"/>
                <w:lang w:val="en-US"/>
              </w:rPr>
            </w:pPr>
          </w:p>
        </w:tc>
        <w:tc>
          <w:tcPr>
            <w:tcW w:w="3161" w:type="dxa"/>
          </w:tcPr>
          <w:p w:rsidR="00080B94" w:rsidRPr="00390CF3" w:rsidRDefault="00BD06F5" w:rsidP="00E50C4F">
            <w:pPr>
              <w:snapToGrid w:val="0"/>
              <w:rPr>
                <w:sz w:val="18"/>
                <w:szCs w:val="18"/>
              </w:rPr>
            </w:pPr>
            <w:r w:rsidRPr="00BD06F5">
              <w:rPr>
                <w:sz w:val="18"/>
                <w:szCs w:val="18"/>
              </w:rPr>
              <w:t>f9n.dat</w:t>
            </w:r>
          </w:p>
        </w:tc>
      </w:tr>
      <w:tr w:rsidR="00080B94" w:rsidRPr="00390CF3" w:rsidTr="00390CF3">
        <w:trPr>
          <w:cnfStyle w:val="000000100000"/>
        </w:trPr>
        <w:tc>
          <w:tcPr>
            <w:tcW w:w="3216" w:type="dxa"/>
          </w:tcPr>
          <w:p w:rsidR="00080B94" w:rsidRPr="00390CF3" w:rsidRDefault="00BD06F5" w:rsidP="00E50C4F">
            <w:pPr>
              <w:snapToGrid w:val="0"/>
              <w:rPr>
                <w:sz w:val="18"/>
                <w:szCs w:val="18"/>
                <w:lang w:val="en-US"/>
              </w:rPr>
            </w:pPr>
            <w:r w:rsidRPr="00BD06F5">
              <w:rPr>
                <w:sz w:val="18"/>
                <w:szCs w:val="18"/>
                <w:lang w:val="en-US"/>
              </w:rPr>
              <w:t>Operaciones llegadas OnLine</w:t>
            </w:r>
          </w:p>
        </w:tc>
        <w:tc>
          <w:tcPr>
            <w:tcW w:w="2082" w:type="dxa"/>
          </w:tcPr>
          <w:p w:rsidR="00080B94" w:rsidRPr="00390CF3" w:rsidRDefault="00BD06F5" w:rsidP="00E50C4F">
            <w:pPr>
              <w:snapToGrid w:val="0"/>
              <w:rPr>
                <w:sz w:val="18"/>
                <w:szCs w:val="18"/>
                <w:lang w:val="en-US"/>
              </w:rPr>
            </w:pPr>
            <w:r w:rsidRPr="00BD06F5">
              <w:rPr>
                <w:sz w:val="18"/>
                <w:szCs w:val="18"/>
                <w:lang w:val="en-US"/>
              </w:rPr>
              <w:t>Lynx OffLine -&gt; Host</w:t>
            </w:r>
          </w:p>
        </w:tc>
        <w:tc>
          <w:tcPr>
            <w:tcW w:w="990" w:type="dxa"/>
          </w:tcPr>
          <w:p w:rsidR="00B53F6F" w:rsidRDefault="00BD06F5">
            <w:pPr>
              <w:snapToGrid w:val="0"/>
              <w:jc w:val="center"/>
              <w:rPr>
                <w:b/>
                <w:bCs/>
                <w:sz w:val="18"/>
                <w:szCs w:val="18"/>
                <w:lang w:val="en-US"/>
              </w:rPr>
            </w:pPr>
            <w:r w:rsidRPr="00BD06F5">
              <w:rPr>
                <w:b/>
                <w:bCs/>
                <w:sz w:val="18"/>
                <w:szCs w:val="18"/>
                <w:lang w:val="en-US"/>
              </w:rPr>
              <w:t>OP</w:t>
            </w:r>
          </w:p>
        </w:tc>
        <w:tc>
          <w:tcPr>
            <w:tcW w:w="3161" w:type="dxa"/>
          </w:tcPr>
          <w:p w:rsidR="00080B94" w:rsidRPr="00390CF3" w:rsidRDefault="00BD06F5" w:rsidP="00E50C4F">
            <w:pPr>
              <w:snapToGrid w:val="0"/>
              <w:rPr>
                <w:sz w:val="18"/>
                <w:szCs w:val="18"/>
              </w:rPr>
            </w:pPr>
            <w:r w:rsidRPr="00BD06F5">
              <w:rPr>
                <w:sz w:val="18"/>
                <w:szCs w:val="18"/>
              </w:rPr>
              <w:t>onlyyyymmddhhmi.dat</w:t>
            </w:r>
          </w:p>
        </w:tc>
      </w:tr>
      <w:tr w:rsidR="00D41C91" w:rsidRPr="00390CF3" w:rsidTr="00390CF3">
        <w:tc>
          <w:tcPr>
            <w:tcW w:w="3216" w:type="dxa"/>
          </w:tcPr>
          <w:p w:rsidR="00D41C91" w:rsidRPr="00390CF3" w:rsidRDefault="00BD06F5" w:rsidP="00E50C4F">
            <w:pPr>
              <w:snapToGrid w:val="0"/>
              <w:rPr>
                <w:sz w:val="18"/>
                <w:szCs w:val="18"/>
                <w:lang w:val="en-US"/>
              </w:rPr>
            </w:pPr>
            <w:r w:rsidRPr="00BD06F5">
              <w:rPr>
                <w:sz w:val="18"/>
                <w:szCs w:val="18"/>
                <w:lang w:val="en-US"/>
              </w:rPr>
              <w:t>Domicilios Bancarios</w:t>
            </w:r>
          </w:p>
        </w:tc>
        <w:tc>
          <w:tcPr>
            <w:tcW w:w="2082" w:type="dxa"/>
          </w:tcPr>
          <w:p w:rsidR="00D41C91"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DB</w:t>
            </w:r>
          </w:p>
        </w:tc>
        <w:tc>
          <w:tcPr>
            <w:tcW w:w="3161" w:type="dxa"/>
          </w:tcPr>
          <w:p w:rsidR="00D41C91" w:rsidRPr="00390CF3" w:rsidRDefault="00BD06F5" w:rsidP="00E50C4F">
            <w:pPr>
              <w:snapToGrid w:val="0"/>
              <w:rPr>
                <w:sz w:val="18"/>
                <w:szCs w:val="18"/>
              </w:rPr>
            </w:pPr>
            <w:r w:rsidRPr="00BD06F5">
              <w:rPr>
                <w:sz w:val="18"/>
                <w:szCs w:val="18"/>
              </w:rPr>
              <w:t>dbyyyymmdd.dat</w:t>
            </w:r>
          </w:p>
        </w:tc>
      </w:tr>
      <w:tr w:rsidR="00573967" w:rsidRPr="00390CF3" w:rsidTr="00390CF3">
        <w:trPr>
          <w:cnfStyle w:val="000000100000"/>
        </w:trPr>
        <w:tc>
          <w:tcPr>
            <w:tcW w:w="3216" w:type="dxa"/>
          </w:tcPr>
          <w:p w:rsidR="00573967" w:rsidRPr="00390CF3" w:rsidRDefault="00BD06F5" w:rsidP="00E50C4F">
            <w:pPr>
              <w:snapToGrid w:val="0"/>
              <w:rPr>
                <w:sz w:val="18"/>
                <w:szCs w:val="18"/>
                <w:lang w:val="en-US"/>
              </w:rPr>
            </w:pPr>
            <w:r w:rsidRPr="00BD06F5">
              <w:rPr>
                <w:sz w:val="18"/>
                <w:szCs w:val="18"/>
                <w:lang w:val="en-US"/>
              </w:rPr>
              <w:t>Contato Electrônico</w:t>
            </w:r>
          </w:p>
        </w:tc>
        <w:tc>
          <w:tcPr>
            <w:tcW w:w="2082" w:type="dxa"/>
          </w:tcPr>
          <w:p w:rsidR="00573967"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CE</w:t>
            </w:r>
          </w:p>
        </w:tc>
        <w:tc>
          <w:tcPr>
            <w:tcW w:w="3161" w:type="dxa"/>
          </w:tcPr>
          <w:p w:rsidR="00573967" w:rsidRPr="00390CF3" w:rsidRDefault="00BD06F5" w:rsidP="00E50C4F">
            <w:pPr>
              <w:snapToGrid w:val="0"/>
              <w:rPr>
                <w:sz w:val="18"/>
                <w:szCs w:val="18"/>
              </w:rPr>
            </w:pPr>
            <w:r w:rsidRPr="00BD06F5">
              <w:rPr>
                <w:sz w:val="18"/>
                <w:szCs w:val="18"/>
              </w:rPr>
              <w:t>CEyyyymmdd.dat</w:t>
            </w:r>
          </w:p>
        </w:tc>
      </w:tr>
      <w:tr w:rsidR="00725233" w:rsidRPr="00390CF3" w:rsidTr="00390CF3">
        <w:tc>
          <w:tcPr>
            <w:tcW w:w="3216" w:type="dxa"/>
          </w:tcPr>
          <w:p w:rsidR="00725233" w:rsidRPr="00390CF3" w:rsidRDefault="00BD06F5" w:rsidP="00E50C4F">
            <w:pPr>
              <w:snapToGrid w:val="0"/>
              <w:rPr>
                <w:sz w:val="18"/>
                <w:szCs w:val="18"/>
                <w:lang w:val="en-US"/>
              </w:rPr>
            </w:pPr>
            <w:r w:rsidRPr="00BD06F5">
              <w:rPr>
                <w:sz w:val="18"/>
                <w:szCs w:val="18"/>
                <w:lang w:val="en-US"/>
              </w:rPr>
              <w:t>Operaciones de Anticipaciones</w:t>
            </w:r>
          </w:p>
        </w:tc>
        <w:tc>
          <w:tcPr>
            <w:tcW w:w="2082" w:type="dxa"/>
          </w:tcPr>
          <w:p w:rsidR="00725233"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AV</w:t>
            </w:r>
          </w:p>
        </w:tc>
        <w:tc>
          <w:tcPr>
            <w:tcW w:w="3161" w:type="dxa"/>
          </w:tcPr>
          <w:p w:rsidR="00725233" w:rsidRPr="00390CF3" w:rsidRDefault="00BD06F5" w:rsidP="00E50C4F">
            <w:pPr>
              <w:snapToGrid w:val="0"/>
              <w:rPr>
                <w:sz w:val="18"/>
                <w:szCs w:val="18"/>
              </w:rPr>
            </w:pPr>
            <w:r w:rsidRPr="00BD06F5">
              <w:rPr>
                <w:sz w:val="18"/>
                <w:szCs w:val="18"/>
              </w:rPr>
              <w:t>arvyyyymmddhhmm.dat</w:t>
            </w:r>
          </w:p>
        </w:tc>
      </w:tr>
      <w:tr w:rsidR="00AE4984" w:rsidRPr="00390CF3" w:rsidTr="00390CF3">
        <w:trPr>
          <w:cnfStyle w:val="000000100000"/>
        </w:trPr>
        <w:tc>
          <w:tcPr>
            <w:tcW w:w="3216" w:type="dxa"/>
          </w:tcPr>
          <w:p w:rsidR="00AE4984" w:rsidRPr="00390CF3" w:rsidRDefault="00BD06F5" w:rsidP="00E50C4F">
            <w:pPr>
              <w:snapToGrid w:val="0"/>
              <w:rPr>
                <w:sz w:val="18"/>
                <w:szCs w:val="18"/>
                <w:lang w:val="en-US"/>
              </w:rPr>
            </w:pPr>
            <w:r w:rsidRPr="00BD06F5">
              <w:rPr>
                <w:sz w:val="18"/>
                <w:szCs w:val="18"/>
                <w:lang w:val="en-US"/>
              </w:rPr>
              <w:t>Operaciones de Cancelamientos</w:t>
            </w:r>
          </w:p>
        </w:tc>
        <w:tc>
          <w:tcPr>
            <w:tcW w:w="2082" w:type="dxa"/>
          </w:tcPr>
          <w:p w:rsidR="00AE4984" w:rsidRPr="00390CF3" w:rsidRDefault="00BD06F5" w:rsidP="00E50C4F">
            <w:pPr>
              <w:snapToGrid w:val="0"/>
              <w:rPr>
                <w:sz w:val="18"/>
                <w:szCs w:val="18"/>
              </w:rPr>
            </w:pPr>
            <w:r w:rsidRPr="00BD06F5">
              <w:rPr>
                <w:sz w:val="18"/>
                <w:szCs w:val="18"/>
              </w:rPr>
              <w:t>Host -&gt; Lynx Offline</w:t>
            </w:r>
          </w:p>
        </w:tc>
        <w:tc>
          <w:tcPr>
            <w:tcW w:w="990" w:type="dxa"/>
          </w:tcPr>
          <w:p w:rsidR="00B53F6F" w:rsidRDefault="00BD06F5">
            <w:pPr>
              <w:snapToGrid w:val="0"/>
              <w:jc w:val="center"/>
              <w:rPr>
                <w:b/>
                <w:bCs/>
                <w:sz w:val="18"/>
                <w:szCs w:val="18"/>
              </w:rPr>
            </w:pPr>
            <w:r w:rsidRPr="00BD06F5">
              <w:rPr>
                <w:b/>
                <w:bCs/>
                <w:sz w:val="18"/>
                <w:szCs w:val="18"/>
              </w:rPr>
              <w:t>OC</w:t>
            </w:r>
          </w:p>
        </w:tc>
        <w:tc>
          <w:tcPr>
            <w:tcW w:w="3161" w:type="dxa"/>
          </w:tcPr>
          <w:p w:rsidR="00AE4984" w:rsidRPr="00390CF3" w:rsidRDefault="00BD06F5" w:rsidP="00E50C4F">
            <w:pPr>
              <w:snapToGrid w:val="0"/>
              <w:rPr>
                <w:sz w:val="18"/>
                <w:szCs w:val="18"/>
              </w:rPr>
            </w:pPr>
            <w:r w:rsidRPr="00BD06F5">
              <w:rPr>
                <w:sz w:val="18"/>
                <w:szCs w:val="18"/>
              </w:rPr>
              <w:t>xcyyyymmddhhmm.dat</w:t>
            </w:r>
          </w:p>
        </w:tc>
      </w:tr>
      <w:tr w:rsidR="00D53F8E" w:rsidRPr="00390CF3" w:rsidTr="00390CF3">
        <w:tc>
          <w:tcPr>
            <w:tcW w:w="3216" w:type="dxa"/>
          </w:tcPr>
          <w:p w:rsidR="00D53F8E" w:rsidRPr="00BD06F5" w:rsidRDefault="00D53F8E" w:rsidP="00E50C4F">
            <w:pPr>
              <w:snapToGrid w:val="0"/>
              <w:rPr>
                <w:sz w:val="18"/>
                <w:szCs w:val="18"/>
                <w:lang w:val="en-US"/>
              </w:rPr>
            </w:pPr>
            <w:r>
              <w:rPr>
                <w:sz w:val="18"/>
                <w:szCs w:val="18"/>
                <w:lang w:val="en-US"/>
              </w:rPr>
              <w:t>Catastro de Bines</w:t>
            </w:r>
          </w:p>
        </w:tc>
        <w:tc>
          <w:tcPr>
            <w:tcW w:w="2082" w:type="dxa"/>
          </w:tcPr>
          <w:p w:rsidR="00D53F8E" w:rsidRPr="00BD06F5" w:rsidRDefault="00D53F8E" w:rsidP="00E50C4F">
            <w:pPr>
              <w:snapToGrid w:val="0"/>
              <w:rPr>
                <w:sz w:val="18"/>
                <w:szCs w:val="18"/>
              </w:rPr>
            </w:pPr>
            <w:r w:rsidRPr="00BD06F5">
              <w:rPr>
                <w:sz w:val="18"/>
                <w:szCs w:val="18"/>
              </w:rPr>
              <w:t>Host -&gt; Lynx Offline</w:t>
            </w:r>
          </w:p>
        </w:tc>
        <w:tc>
          <w:tcPr>
            <w:tcW w:w="990" w:type="dxa"/>
          </w:tcPr>
          <w:p w:rsidR="00B53F6F" w:rsidRDefault="00D53F8E">
            <w:pPr>
              <w:snapToGrid w:val="0"/>
              <w:jc w:val="center"/>
              <w:rPr>
                <w:b/>
                <w:bCs/>
                <w:sz w:val="18"/>
                <w:szCs w:val="18"/>
              </w:rPr>
            </w:pPr>
            <w:r>
              <w:rPr>
                <w:b/>
                <w:bCs/>
                <w:sz w:val="18"/>
                <w:szCs w:val="18"/>
              </w:rPr>
              <w:t>BN</w:t>
            </w:r>
          </w:p>
        </w:tc>
        <w:tc>
          <w:tcPr>
            <w:tcW w:w="3161" w:type="dxa"/>
          </w:tcPr>
          <w:p w:rsidR="00D53F8E" w:rsidRPr="00BD06F5" w:rsidRDefault="00D53F8E" w:rsidP="00E50C4F">
            <w:pPr>
              <w:snapToGrid w:val="0"/>
              <w:rPr>
                <w:sz w:val="18"/>
                <w:szCs w:val="18"/>
              </w:rPr>
            </w:pPr>
            <w:r w:rsidRPr="00D53F8E">
              <w:rPr>
                <w:sz w:val="18"/>
                <w:szCs w:val="18"/>
              </w:rPr>
              <w:t>bnyyyymmdd.dat</w:t>
            </w:r>
          </w:p>
        </w:tc>
      </w:tr>
      <w:tr w:rsidR="007677EF" w:rsidRPr="00390CF3" w:rsidTr="00390CF3">
        <w:trPr>
          <w:cnfStyle w:val="000000100000"/>
        </w:trPr>
        <w:tc>
          <w:tcPr>
            <w:tcW w:w="3216" w:type="dxa"/>
          </w:tcPr>
          <w:p w:rsidR="007677EF" w:rsidRDefault="007677EF" w:rsidP="00E50C4F">
            <w:pPr>
              <w:snapToGrid w:val="0"/>
              <w:rPr>
                <w:sz w:val="18"/>
                <w:szCs w:val="18"/>
                <w:lang w:val="en-US"/>
              </w:rPr>
            </w:pPr>
            <w:r>
              <w:rPr>
                <w:sz w:val="18"/>
                <w:szCs w:val="18"/>
                <w:lang w:val="en-US"/>
              </w:rPr>
              <w:lastRenderedPageBreak/>
              <w:t>Alteraciones Catastrales</w:t>
            </w:r>
          </w:p>
        </w:tc>
        <w:tc>
          <w:tcPr>
            <w:tcW w:w="2082" w:type="dxa"/>
          </w:tcPr>
          <w:p w:rsidR="007677EF" w:rsidRPr="00BD06F5" w:rsidRDefault="007677EF" w:rsidP="00E50C4F">
            <w:pPr>
              <w:snapToGrid w:val="0"/>
              <w:rPr>
                <w:sz w:val="18"/>
                <w:szCs w:val="18"/>
              </w:rPr>
            </w:pPr>
            <w:r w:rsidRPr="00BD06F5">
              <w:rPr>
                <w:sz w:val="18"/>
                <w:szCs w:val="18"/>
              </w:rPr>
              <w:t>Host -&gt; Lynx Offline</w:t>
            </w:r>
          </w:p>
        </w:tc>
        <w:tc>
          <w:tcPr>
            <w:tcW w:w="990" w:type="dxa"/>
          </w:tcPr>
          <w:p w:rsidR="00B53F6F" w:rsidRDefault="007677EF">
            <w:pPr>
              <w:snapToGrid w:val="0"/>
              <w:jc w:val="center"/>
              <w:rPr>
                <w:b/>
                <w:bCs/>
                <w:sz w:val="18"/>
                <w:szCs w:val="18"/>
              </w:rPr>
            </w:pPr>
            <w:r>
              <w:rPr>
                <w:b/>
                <w:bCs/>
                <w:sz w:val="18"/>
                <w:szCs w:val="18"/>
              </w:rPr>
              <w:t>AC</w:t>
            </w:r>
          </w:p>
        </w:tc>
        <w:tc>
          <w:tcPr>
            <w:tcW w:w="3161" w:type="dxa"/>
          </w:tcPr>
          <w:p w:rsidR="007677EF" w:rsidRPr="00D53F8E" w:rsidRDefault="007677EF" w:rsidP="00E50C4F">
            <w:pPr>
              <w:snapToGrid w:val="0"/>
              <w:rPr>
                <w:sz w:val="18"/>
                <w:szCs w:val="18"/>
              </w:rPr>
            </w:pPr>
            <w:r>
              <w:rPr>
                <w:sz w:val="20"/>
              </w:rPr>
              <w:t>ac</w:t>
            </w:r>
            <w:r w:rsidRPr="00080B94">
              <w:rPr>
                <w:i/>
                <w:iCs/>
                <w:sz w:val="20"/>
              </w:rPr>
              <w:t>yyyymmdd</w:t>
            </w:r>
            <w:r w:rsidRPr="0072734F">
              <w:rPr>
                <w:sz w:val="20"/>
              </w:rPr>
              <w:t>.dat</w:t>
            </w:r>
          </w:p>
        </w:tc>
      </w:tr>
      <w:tr w:rsidR="007677EF" w:rsidRPr="00390CF3" w:rsidTr="006A0255">
        <w:tc>
          <w:tcPr>
            <w:tcW w:w="3216" w:type="dxa"/>
            <w:vAlign w:val="center"/>
          </w:tcPr>
          <w:p w:rsidR="007677EF" w:rsidRDefault="000245B3" w:rsidP="00E50C4F">
            <w:pPr>
              <w:snapToGrid w:val="0"/>
              <w:rPr>
                <w:sz w:val="18"/>
                <w:szCs w:val="18"/>
                <w:lang w:val="en-US"/>
              </w:rPr>
            </w:pPr>
            <w:r w:rsidRPr="000245B3">
              <w:rPr>
                <w:sz w:val="18"/>
                <w:szCs w:val="18"/>
                <w:lang w:val="en-US"/>
              </w:rPr>
              <w:t>Saldo de Agenda Financiera</w:t>
            </w:r>
          </w:p>
        </w:tc>
        <w:tc>
          <w:tcPr>
            <w:tcW w:w="2082" w:type="dxa"/>
          </w:tcPr>
          <w:p w:rsidR="007677EF" w:rsidRPr="007677EF" w:rsidRDefault="007677EF" w:rsidP="00E50C4F">
            <w:pPr>
              <w:snapToGrid w:val="0"/>
              <w:rPr>
                <w:sz w:val="18"/>
                <w:szCs w:val="18"/>
                <w:lang w:val="en-US"/>
              </w:rPr>
            </w:pPr>
            <w:r w:rsidRPr="00352128">
              <w:rPr>
                <w:sz w:val="18"/>
                <w:szCs w:val="18"/>
                <w:lang w:val="en-US"/>
              </w:rPr>
              <w:t>Host -&gt; Lynx OffLine</w:t>
            </w:r>
          </w:p>
        </w:tc>
        <w:tc>
          <w:tcPr>
            <w:tcW w:w="990" w:type="dxa"/>
          </w:tcPr>
          <w:p w:rsidR="007677EF" w:rsidRDefault="007677EF" w:rsidP="007677EF">
            <w:pPr>
              <w:snapToGrid w:val="0"/>
              <w:jc w:val="center"/>
              <w:rPr>
                <w:b/>
                <w:bCs/>
                <w:sz w:val="18"/>
                <w:szCs w:val="18"/>
              </w:rPr>
            </w:pPr>
            <w:r w:rsidRPr="00080B94">
              <w:rPr>
                <w:b/>
                <w:sz w:val="20"/>
                <w:lang w:val="en-US"/>
              </w:rPr>
              <w:t>SE</w:t>
            </w:r>
          </w:p>
        </w:tc>
        <w:tc>
          <w:tcPr>
            <w:tcW w:w="3161" w:type="dxa"/>
          </w:tcPr>
          <w:p w:rsidR="007677EF" w:rsidRDefault="007677EF" w:rsidP="00E50C4F">
            <w:pPr>
              <w:snapToGrid w:val="0"/>
              <w:rPr>
                <w:sz w:val="20"/>
              </w:rPr>
            </w:pPr>
            <w:r w:rsidRPr="00080B94">
              <w:rPr>
                <w:sz w:val="20"/>
              </w:rPr>
              <w:t>saldo</w:t>
            </w:r>
            <w:r w:rsidRPr="00080B94">
              <w:rPr>
                <w:i/>
                <w:iCs/>
                <w:sz w:val="20"/>
              </w:rPr>
              <w:t>yyyymmdd</w:t>
            </w:r>
            <w:r w:rsidRPr="00080B94">
              <w:rPr>
                <w:sz w:val="20"/>
              </w:rPr>
              <w:t>.dat</w:t>
            </w:r>
          </w:p>
        </w:tc>
      </w:tr>
      <w:tr w:rsidR="007677EF" w:rsidRPr="00390CF3" w:rsidTr="006A0255">
        <w:trPr>
          <w:cnfStyle w:val="000000100000"/>
        </w:trPr>
        <w:tc>
          <w:tcPr>
            <w:tcW w:w="3216" w:type="dxa"/>
          </w:tcPr>
          <w:p w:rsidR="007677EF" w:rsidRPr="007677EF" w:rsidRDefault="000245B3" w:rsidP="00E50C4F">
            <w:pPr>
              <w:snapToGrid w:val="0"/>
              <w:rPr>
                <w:sz w:val="18"/>
                <w:szCs w:val="18"/>
                <w:lang w:val="en-US"/>
              </w:rPr>
            </w:pPr>
            <w:r w:rsidRPr="000245B3">
              <w:rPr>
                <w:sz w:val="18"/>
                <w:szCs w:val="18"/>
                <w:lang w:val="en-US"/>
              </w:rPr>
              <w:t>Reporte de fraude automático</w:t>
            </w:r>
          </w:p>
        </w:tc>
        <w:tc>
          <w:tcPr>
            <w:tcW w:w="2082" w:type="dxa"/>
          </w:tcPr>
          <w:p w:rsidR="007677EF" w:rsidRPr="00352128" w:rsidRDefault="000245B3" w:rsidP="00E50C4F">
            <w:pPr>
              <w:snapToGrid w:val="0"/>
              <w:rPr>
                <w:sz w:val="18"/>
                <w:szCs w:val="18"/>
                <w:lang w:val="en-US"/>
              </w:rPr>
            </w:pPr>
            <w:r w:rsidRPr="000245B3">
              <w:rPr>
                <w:sz w:val="18"/>
                <w:szCs w:val="18"/>
                <w:lang w:val="en-US"/>
              </w:rPr>
              <w:t>Host -&gt; Lynx Offline</w:t>
            </w:r>
          </w:p>
        </w:tc>
        <w:tc>
          <w:tcPr>
            <w:tcW w:w="990" w:type="dxa"/>
          </w:tcPr>
          <w:p w:rsidR="007677EF" w:rsidRPr="00080B94" w:rsidRDefault="007677EF" w:rsidP="007677EF">
            <w:pPr>
              <w:snapToGrid w:val="0"/>
              <w:jc w:val="center"/>
              <w:rPr>
                <w:b/>
                <w:sz w:val="20"/>
                <w:lang w:val="en-US"/>
              </w:rPr>
            </w:pPr>
            <w:r w:rsidRPr="00422F74">
              <w:rPr>
                <w:b/>
                <w:bCs/>
                <w:sz w:val="20"/>
              </w:rPr>
              <w:t>FA</w:t>
            </w:r>
          </w:p>
        </w:tc>
        <w:tc>
          <w:tcPr>
            <w:tcW w:w="3161" w:type="dxa"/>
          </w:tcPr>
          <w:p w:rsidR="007677EF" w:rsidRPr="00080B94" w:rsidRDefault="007677EF" w:rsidP="00E50C4F">
            <w:pPr>
              <w:snapToGrid w:val="0"/>
              <w:rPr>
                <w:sz w:val="20"/>
              </w:rPr>
            </w:pPr>
            <w:r w:rsidRPr="00422F74">
              <w:rPr>
                <w:sz w:val="20"/>
              </w:rPr>
              <w:t>fayyyymmdd.dat</w:t>
            </w:r>
          </w:p>
        </w:tc>
      </w:tr>
      <w:tr w:rsidR="007677EF" w:rsidRPr="00390CF3" w:rsidTr="006A0255">
        <w:tc>
          <w:tcPr>
            <w:tcW w:w="3216" w:type="dxa"/>
          </w:tcPr>
          <w:p w:rsidR="007677EF" w:rsidRPr="007677EF" w:rsidRDefault="000245B3" w:rsidP="00E50C4F">
            <w:pPr>
              <w:snapToGrid w:val="0"/>
              <w:rPr>
                <w:sz w:val="18"/>
                <w:szCs w:val="18"/>
                <w:lang w:val="en-US"/>
              </w:rPr>
            </w:pPr>
            <w:r w:rsidRPr="000245B3">
              <w:rPr>
                <w:sz w:val="18"/>
                <w:szCs w:val="18"/>
                <w:lang w:val="en-US"/>
              </w:rPr>
              <w:t>Reporte de fraude manual</w:t>
            </w:r>
          </w:p>
        </w:tc>
        <w:tc>
          <w:tcPr>
            <w:tcW w:w="2082" w:type="dxa"/>
          </w:tcPr>
          <w:p w:rsidR="007677EF" w:rsidRPr="007677EF" w:rsidRDefault="000245B3" w:rsidP="00E50C4F">
            <w:pPr>
              <w:snapToGrid w:val="0"/>
              <w:rPr>
                <w:sz w:val="18"/>
                <w:szCs w:val="18"/>
                <w:lang w:val="en-US"/>
              </w:rPr>
            </w:pPr>
            <w:r w:rsidRPr="000245B3">
              <w:rPr>
                <w:sz w:val="18"/>
                <w:szCs w:val="18"/>
                <w:lang w:val="en-US"/>
              </w:rPr>
              <w:t>Host -&gt; Lynx Offline</w:t>
            </w:r>
          </w:p>
        </w:tc>
        <w:tc>
          <w:tcPr>
            <w:tcW w:w="990" w:type="dxa"/>
          </w:tcPr>
          <w:p w:rsidR="007677EF" w:rsidRPr="00422F74" w:rsidRDefault="007677EF" w:rsidP="007677EF">
            <w:pPr>
              <w:snapToGrid w:val="0"/>
              <w:jc w:val="center"/>
              <w:rPr>
                <w:b/>
                <w:bCs/>
                <w:sz w:val="20"/>
              </w:rPr>
            </w:pPr>
            <w:r>
              <w:rPr>
                <w:b/>
                <w:bCs/>
                <w:sz w:val="20"/>
              </w:rPr>
              <w:t>FM</w:t>
            </w:r>
          </w:p>
        </w:tc>
        <w:tc>
          <w:tcPr>
            <w:tcW w:w="3161" w:type="dxa"/>
          </w:tcPr>
          <w:p w:rsidR="007677EF" w:rsidRPr="00422F74" w:rsidRDefault="007677EF" w:rsidP="00E50C4F">
            <w:pPr>
              <w:snapToGrid w:val="0"/>
              <w:rPr>
                <w:sz w:val="20"/>
              </w:rPr>
            </w:pPr>
            <w:r>
              <w:rPr>
                <w:sz w:val="20"/>
              </w:rPr>
              <w:t>fmyyyymmdd.dat</w:t>
            </w:r>
          </w:p>
        </w:tc>
      </w:tr>
    </w:tbl>
    <w:p w:rsidR="00080B94" w:rsidRDefault="00080B94" w:rsidP="00080B94"/>
    <w:p w:rsidR="00080B94" w:rsidRDefault="00080B94" w:rsidP="00080B94">
      <w:r>
        <w:t xml:space="preserve">Todos los ficheros que se mandan al servidor Lynx OffLine cumplen con las siguientes condiciones: </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primer lugar se manda el fichero de datos con extensión .dat</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Una vez terminado de escribir correctamente el fichero de datos se manda un fichero de control, de contenido sin importancia, con el mismo nombre que el de datos y con extensión .xxx</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Además, para el caso de los microarchivos, se crea un fichero .yyy para indicar que ha terminado la transferencia hacia/desde el cliente, con lo que el archivo .dat puede ser borrado</w:t>
      </w:r>
    </w:p>
    <w:p w:rsidR="00080B94" w:rsidRDefault="00080B94" w:rsidP="00071DD4">
      <w:pPr>
        <w:numPr>
          <w:ilvl w:val="0"/>
          <w:numId w:val="41"/>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En el caso de los microarchivos, se crean además ficheros .dat, .xxx y .yyy en el directorio de Log, con el log del proceso de subida/bajada</w:t>
      </w:r>
    </w:p>
    <w:p w:rsidR="00080B94" w:rsidRDefault="00080B94" w:rsidP="00080B94"/>
    <w:p w:rsidR="00080B94" w:rsidRDefault="00080B94" w:rsidP="00080B94">
      <w:r>
        <w:t>Los códigos  que aparecen en los nombres de ficheros son:</w:t>
      </w:r>
    </w:p>
    <w:p w:rsidR="00080B94" w:rsidRDefault="00080B94" w:rsidP="00071DD4">
      <w:pPr>
        <w:numPr>
          <w:ilvl w:val="0"/>
          <w:numId w:val="42"/>
        </w:numPr>
        <w:tabs>
          <w:tab w:val="left" w:pos="566"/>
        </w:tabs>
        <w:suppressAutoHyphens/>
        <w:spacing w:after="0" w:line="240" w:lineRule="auto"/>
        <w:jc w:val="left"/>
      </w:pPr>
      <w:r>
        <w:t>yyyy: año</w:t>
      </w:r>
    </w:p>
    <w:p w:rsidR="00080B94" w:rsidRDefault="00080B94" w:rsidP="00071DD4">
      <w:pPr>
        <w:numPr>
          <w:ilvl w:val="0"/>
          <w:numId w:val="42"/>
        </w:numPr>
        <w:tabs>
          <w:tab w:val="left" w:pos="566"/>
        </w:tabs>
        <w:suppressAutoHyphens/>
        <w:spacing w:after="0" w:line="240" w:lineRule="auto"/>
        <w:jc w:val="left"/>
      </w:pPr>
      <w:r>
        <w:t>mm: mes</w:t>
      </w:r>
    </w:p>
    <w:p w:rsidR="00080B94" w:rsidRDefault="00080B94" w:rsidP="00071DD4">
      <w:pPr>
        <w:numPr>
          <w:ilvl w:val="0"/>
          <w:numId w:val="42"/>
        </w:numPr>
        <w:tabs>
          <w:tab w:val="left" w:pos="566"/>
        </w:tabs>
        <w:suppressAutoHyphens/>
        <w:spacing w:after="0" w:line="240" w:lineRule="auto"/>
        <w:jc w:val="left"/>
      </w:pPr>
      <w:r>
        <w:t>dd: día</w:t>
      </w:r>
    </w:p>
    <w:p w:rsidR="00080B94" w:rsidRDefault="00080B94" w:rsidP="00071DD4">
      <w:pPr>
        <w:numPr>
          <w:ilvl w:val="0"/>
          <w:numId w:val="42"/>
        </w:numPr>
        <w:tabs>
          <w:tab w:val="left" w:pos="566"/>
        </w:tabs>
        <w:suppressAutoHyphens/>
        <w:spacing w:after="0" w:line="240" w:lineRule="auto"/>
        <w:jc w:val="left"/>
      </w:pPr>
      <w:r>
        <w:t>hh: hora (</w:t>
      </w:r>
      <w:smartTag w:uri="urn:schemas-microsoft-com:office:smarttags" w:element="metricconverter">
        <w:smartTagPr>
          <w:attr w:name="ProductID" w:val="00 a"/>
        </w:smartTagPr>
        <w:r>
          <w:t>00 a</w:t>
        </w:r>
      </w:smartTag>
      <w:r>
        <w:t xml:space="preserve"> 23)</w:t>
      </w:r>
    </w:p>
    <w:p w:rsidR="00080B94" w:rsidRDefault="00E845BB" w:rsidP="00071DD4">
      <w:pPr>
        <w:numPr>
          <w:ilvl w:val="0"/>
          <w:numId w:val="42"/>
        </w:numPr>
        <w:tabs>
          <w:tab w:val="left" w:pos="566"/>
        </w:tabs>
        <w:suppressAutoHyphens/>
        <w:spacing w:after="0" w:line="240" w:lineRule="auto"/>
        <w:jc w:val="left"/>
      </w:pPr>
      <w:r>
        <w:t>mm</w:t>
      </w:r>
      <w:r w:rsidR="00080B94">
        <w:t>: minutos</w:t>
      </w:r>
    </w:p>
    <w:p w:rsidR="00080B94" w:rsidRDefault="00080B94" w:rsidP="00071DD4">
      <w:pPr>
        <w:numPr>
          <w:ilvl w:val="0"/>
          <w:numId w:val="42"/>
        </w:numPr>
        <w:tabs>
          <w:tab w:val="left" w:pos="566"/>
        </w:tabs>
        <w:suppressAutoHyphens/>
        <w:spacing w:after="0" w:line="240" w:lineRule="auto"/>
        <w:jc w:val="left"/>
      </w:pPr>
      <w:r>
        <w:t>ss: segundos</w:t>
      </w:r>
    </w:p>
    <w:p w:rsidR="00080B94" w:rsidRDefault="00080B94" w:rsidP="00071DD4">
      <w:pPr>
        <w:numPr>
          <w:ilvl w:val="0"/>
          <w:numId w:val="42"/>
        </w:numPr>
        <w:tabs>
          <w:tab w:val="left" w:pos="566"/>
        </w:tabs>
        <w:suppressAutoHyphens/>
        <w:spacing w:after="0" w:line="240" w:lineRule="auto"/>
        <w:jc w:val="left"/>
      </w:pPr>
      <w:r>
        <w:t>eeeeeeee: código de entidad</w:t>
      </w:r>
    </w:p>
    <w:p w:rsidR="00080B94" w:rsidRDefault="00080B94" w:rsidP="00071DD4">
      <w:pPr>
        <w:numPr>
          <w:ilvl w:val="0"/>
          <w:numId w:val="42"/>
        </w:numPr>
        <w:tabs>
          <w:tab w:val="left" w:pos="566"/>
        </w:tabs>
        <w:suppressAutoHyphens/>
        <w:spacing w:after="0" w:line="240" w:lineRule="auto"/>
        <w:jc w:val="left"/>
      </w:pPr>
      <w:r>
        <w:t>nnn: número de secuencia</w:t>
      </w:r>
    </w:p>
    <w:p w:rsidR="00080B94" w:rsidRDefault="00080B94" w:rsidP="00071DD4">
      <w:pPr>
        <w:numPr>
          <w:ilvl w:val="0"/>
          <w:numId w:val="42"/>
        </w:numPr>
        <w:tabs>
          <w:tab w:val="left" w:pos="566"/>
        </w:tabs>
        <w:suppressAutoHyphens/>
        <w:spacing w:after="0" w:line="240" w:lineRule="auto"/>
        <w:jc w:val="left"/>
      </w:pPr>
      <w:r>
        <w:t>mmmmmmmmmm: maquineta</w:t>
      </w:r>
    </w:p>
    <w:p w:rsidR="00080B94" w:rsidRDefault="00080B94" w:rsidP="00080B94"/>
    <w:p w:rsidR="00080B94" w:rsidRDefault="00080B94" w:rsidP="00080B94">
      <w:r>
        <w:t>Así por ejemplo, para transmitir un fichero de operaciones de fraude confirmado se escriben la siguiente secuencia de ficheros</w:t>
      </w:r>
    </w:p>
    <w:p w:rsidR="00080B94" w:rsidRDefault="00080B94" w:rsidP="00080B94">
      <w:pPr>
        <w:rPr>
          <w:lang w:val="fr-FR"/>
        </w:rPr>
      </w:pPr>
      <w:r>
        <w:rPr>
          <w:lang w:val="fr-FR"/>
        </w:rPr>
        <w:t>tc4020020522061200.dat</w:t>
      </w:r>
    </w:p>
    <w:p w:rsidR="00080B94" w:rsidRDefault="00080B94" w:rsidP="00080B94">
      <w:pPr>
        <w:rPr>
          <w:lang w:val="fr-FR"/>
        </w:rPr>
      </w:pPr>
      <w:r>
        <w:rPr>
          <w:lang w:val="fr-FR"/>
        </w:rPr>
        <w:t>tc4020020522061200.xxx</w:t>
      </w:r>
    </w:p>
    <w:p w:rsidR="00080B94" w:rsidRDefault="00080B94" w:rsidP="00080B94">
      <w:r>
        <w:t>Las normas de alineación son:</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 xml:space="preserve">Todos los campos numéricos son alineados a la derecha, rellenados con ceros a la izquierda. Los dos últimos dígitos de los importes son decimales (céntimos). </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alfanuméricos están alineados a la izquierda con relleno de blancos a la derecha.</w:t>
      </w:r>
    </w:p>
    <w:p w:rsidR="00080B94" w:rsidRDefault="00080B94" w:rsidP="00071DD4">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los campos que no existen se pondrán a ceros. Cuando el valor a ceros tenga significado distinto de desconocido, el campo se pondrá  en blanco</w:t>
      </w:r>
    </w:p>
    <w:p w:rsidR="00080B94" w:rsidRDefault="00080B94" w:rsidP="00080B94">
      <w:pPr>
        <w:tabs>
          <w:tab w:val="left" w:pos="3240"/>
        </w:tabs>
        <w:ind w:left="360"/>
      </w:pPr>
    </w:p>
    <w:p w:rsidR="00080B94" w:rsidRDefault="00080B94" w:rsidP="00080B94">
      <w:pPr>
        <w:tabs>
          <w:tab w:val="left" w:pos="360"/>
        </w:tabs>
      </w:pPr>
      <w:r>
        <w:lastRenderedPageBreak/>
        <w:t>Los ficheros tipo onlyyyymmddhhmi.dat son generados por LynxOffLine con las operaciones llegadas a LynxOnLine para su posterior tratamiento por VISANET. El formato de los mismos es identico al de las OP. Se generarán ficheros de aproximadmente 1M, redondeando para albergar lineas completas.</w:t>
      </w:r>
    </w:p>
    <w:p w:rsidR="00080B94" w:rsidRDefault="00080B94" w:rsidP="00080B94">
      <w:r>
        <w:rPr>
          <w:b/>
          <w:shd w:val="clear" w:color="auto" w:fill="FFFF00"/>
        </w:rPr>
        <w:t>IMPORTANTE</w:t>
      </w:r>
      <w:r>
        <w:t>: Los mensajes de timeout de un RR (TM) así como los mensajes R0 podrían ir en los ficheros de operaciones offline. En cualquier caso nunca se enviaran por duplicado a Lynx OnLine y Lynx OffLine.</w:t>
      </w:r>
    </w:p>
    <w:p w:rsidR="00DD3C46" w:rsidRPr="00DD3C46" w:rsidRDefault="00DD3C46" w:rsidP="00DD3C46"/>
    <w:p w:rsidR="00BD4304" w:rsidRDefault="00BD4304" w:rsidP="00BD4304">
      <w:pPr>
        <w:pStyle w:val="Ttulo2"/>
        <w:keepLines/>
        <w:tabs>
          <w:tab w:val="clear" w:pos="737"/>
          <w:tab w:val="left" w:pos="576"/>
        </w:tabs>
        <w:suppressAutoHyphens/>
        <w:spacing w:before="140" w:after="0" w:line="220" w:lineRule="atLeast"/>
      </w:pPr>
      <w:bookmarkStart w:id="16" w:name="_Toc419711820"/>
      <w:r>
        <w:t>Descripción detallada de mensajes</w:t>
      </w:r>
      <w:bookmarkEnd w:id="16"/>
    </w:p>
    <w:p w:rsidR="00BD4304" w:rsidRDefault="00BD4304" w:rsidP="00BD4304"/>
    <w:p w:rsidR="00BD4304" w:rsidRDefault="00BD4304" w:rsidP="00BD4304">
      <w:r>
        <w:t>A continuación se describen todos los mensajes de comunicación entre el Host y Lynx y su estado de instalación: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tblPr>
      <w:tblGrid>
        <w:gridCol w:w="5031"/>
        <w:gridCol w:w="5031"/>
      </w:tblGrid>
      <w:tr w:rsidR="00BD4304" w:rsidTr="00AE61F2">
        <w:trPr>
          <w:cnfStyle w:val="100000000000"/>
        </w:trPr>
        <w:tc>
          <w:tcPr>
            <w:tcW w:w="5031" w:type="dxa"/>
            <w:tcBorders>
              <w:top w:val="none" w:sz="0" w:space="0" w:color="auto"/>
              <w:left w:val="none" w:sz="0" w:space="0" w:color="auto"/>
              <w:bottom w:val="none" w:sz="0" w:space="0" w:color="auto"/>
              <w:right w:val="none" w:sz="0" w:space="0" w:color="auto"/>
            </w:tcBorders>
          </w:tcPr>
          <w:p w:rsidR="00BD4304" w:rsidRPr="0037211A" w:rsidRDefault="00BD4304" w:rsidP="0037211A">
            <w:pPr>
              <w:snapToGrid w:val="0"/>
              <w:rPr>
                <w:b w:val="0"/>
                <w:sz w:val="20"/>
              </w:rPr>
            </w:pPr>
            <w:r w:rsidRPr="0037211A">
              <w:rPr>
                <w:b w:val="0"/>
                <w:sz w:val="20"/>
              </w:rPr>
              <w:t>Mensaje/fichero</w:t>
            </w:r>
          </w:p>
        </w:tc>
        <w:tc>
          <w:tcPr>
            <w:tcW w:w="5031" w:type="dxa"/>
            <w:tcBorders>
              <w:top w:val="none" w:sz="0" w:space="0" w:color="auto"/>
              <w:left w:val="none" w:sz="0" w:space="0" w:color="auto"/>
              <w:bottom w:val="none" w:sz="0" w:space="0" w:color="auto"/>
              <w:right w:val="none" w:sz="0" w:space="0" w:color="auto"/>
            </w:tcBorders>
          </w:tcPr>
          <w:p w:rsidR="00BD4304" w:rsidRPr="0037211A" w:rsidRDefault="00BD4304" w:rsidP="0037211A">
            <w:pPr>
              <w:snapToGrid w:val="0"/>
              <w:rPr>
                <w:b w:val="0"/>
                <w:sz w:val="20"/>
              </w:rPr>
            </w:pPr>
            <w:r w:rsidRPr="0037211A">
              <w:rPr>
                <w:b w:val="0"/>
                <w:sz w:val="20"/>
              </w:rPr>
              <w:t>Estado en producción</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Operación (OP)</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Actualización de TVR (TV)</w:t>
            </w:r>
          </w:p>
        </w:tc>
        <w:tc>
          <w:tcPr>
            <w:tcW w:w="5031" w:type="dxa"/>
          </w:tcPr>
          <w:p w:rsidR="00BD4304" w:rsidRPr="0037211A" w:rsidRDefault="00BD4304" w:rsidP="0037211A">
            <w:pPr>
              <w:snapToGrid w:val="0"/>
              <w:rPr>
                <w:sz w:val="20"/>
              </w:rPr>
            </w:pPr>
            <w:r w:rsidRPr="0037211A">
              <w:rPr>
                <w:sz w:val="20"/>
              </w:rPr>
              <w:t>Pendiente de definición completa</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Catastro (CT)</w:t>
            </w:r>
          </w:p>
        </w:tc>
        <w:tc>
          <w:tcPr>
            <w:tcW w:w="5031" w:type="dxa"/>
          </w:tcPr>
          <w:p w:rsidR="00BD4304" w:rsidRPr="0037211A" w:rsidRDefault="00BD4304" w:rsidP="0037211A">
            <w:pPr>
              <w:snapToGrid w:val="0"/>
              <w:rPr>
                <w:sz w:val="20"/>
              </w:rPr>
            </w:pPr>
            <w:r w:rsidRPr="0037211A">
              <w:rPr>
                <w:sz w:val="20"/>
              </w:rPr>
              <w:t>Instalado</w:t>
            </w:r>
            <w:r w:rsidR="00725233" w:rsidRPr="0037211A">
              <w:rPr>
                <w:sz w:val="20"/>
              </w:rPr>
              <w:t>.</w:t>
            </w:r>
          </w:p>
        </w:tc>
      </w:tr>
      <w:tr w:rsidR="00BD4304" w:rsidTr="00390CF3">
        <w:tc>
          <w:tcPr>
            <w:tcW w:w="5031" w:type="dxa"/>
          </w:tcPr>
          <w:p w:rsidR="00BD4304" w:rsidRPr="0037211A" w:rsidRDefault="00BD4304" w:rsidP="0037211A">
            <w:pPr>
              <w:snapToGrid w:val="0"/>
              <w:rPr>
                <w:sz w:val="20"/>
              </w:rPr>
            </w:pPr>
            <w:r w:rsidRPr="0037211A">
              <w:rPr>
                <w:sz w:val="20"/>
              </w:rPr>
              <w:t>MCC (MC)</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Segmento (SG)</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Fraude (FR)</w:t>
            </w:r>
          </w:p>
        </w:tc>
        <w:tc>
          <w:tcPr>
            <w:tcW w:w="5031" w:type="dxa"/>
          </w:tcPr>
          <w:p w:rsidR="00BD4304" w:rsidRPr="0037211A" w:rsidRDefault="00BD4304" w:rsidP="0037211A">
            <w:pPr>
              <w:snapToGrid w:val="0"/>
              <w:rPr>
                <w:sz w:val="20"/>
              </w:rPr>
            </w:pPr>
            <w:bookmarkStart w:id="17" w:name="DDE_LINK1"/>
            <w:bookmarkEnd w:id="17"/>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ChargeBack (CK)</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Solicitudes de copia (SC)</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Comprobantes bloqueados (CB)</w:t>
            </w:r>
          </w:p>
        </w:tc>
        <w:tc>
          <w:tcPr>
            <w:tcW w:w="5031" w:type="dxa"/>
          </w:tcPr>
          <w:p w:rsidR="00BD4304" w:rsidRPr="0037211A" w:rsidRDefault="00BD4304" w:rsidP="0037211A">
            <w:pPr>
              <w:snapToGrid w:val="0"/>
              <w:rPr>
                <w:sz w:val="20"/>
              </w:rPr>
            </w:pPr>
            <w:r w:rsidRPr="0037211A">
              <w:rPr>
                <w:sz w:val="20"/>
              </w:rPr>
              <w:t>Pendiente de instalación.</w:t>
            </w:r>
          </w:p>
        </w:tc>
      </w:tr>
      <w:tr w:rsidR="00BD4304" w:rsidTr="00390CF3">
        <w:tc>
          <w:tcPr>
            <w:tcW w:w="5031" w:type="dxa"/>
          </w:tcPr>
          <w:p w:rsidR="00BD4304" w:rsidRPr="0037211A" w:rsidRDefault="00BD4304" w:rsidP="0037211A">
            <w:pPr>
              <w:snapToGrid w:val="0"/>
              <w:rPr>
                <w:sz w:val="20"/>
              </w:rPr>
            </w:pPr>
            <w:r w:rsidRPr="0037211A">
              <w:rPr>
                <w:sz w:val="20"/>
              </w:rPr>
              <w:t>Facturación (FT)</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Facturación COBAN (FC)</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ChargeBack en tratamiento (CM)</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Saldo EC (SE)</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Special Handling (SH)</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Operaciones con dinero (DI)</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Microarchivos de 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Microarchivos de e-Lynx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Facturación de e-Lynx</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lastRenderedPageBreak/>
              <w:t>Fichero de alertas de emisor</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Lynx-listado, alertas de tarjetas de test</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Respuesta de denegación (RO)</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Respuesta de Lynx (RR)</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Mensaje de test (TA/TB)</w:t>
            </w:r>
          </w:p>
        </w:tc>
        <w:tc>
          <w:tcPr>
            <w:tcW w:w="5031" w:type="dxa"/>
          </w:tcPr>
          <w:p w:rsidR="00BD4304" w:rsidRPr="0037211A" w:rsidRDefault="00BD4304" w:rsidP="0037211A">
            <w:pPr>
              <w:snapToGrid w:val="0"/>
              <w:rPr>
                <w:sz w:val="20"/>
              </w:rPr>
            </w:pPr>
            <w:r w:rsidRPr="0037211A">
              <w:rPr>
                <w:sz w:val="20"/>
              </w:rPr>
              <w:t>Instalado</w:t>
            </w:r>
          </w:p>
        </w:tc>
      </w:tr>
      <w:tr w:rsidR="00BD4304" w:rsidTr="00390CF3">
        <w:tc>
          <w:tcPr>
            <w:tcW w:w="5031" w:type="dxa"/>
          </w:tcPr>
          <w:p w:rsidR="00BD4304" w:rsidRPr="0037211A" w:rsidRDefault="00BD4304" w:rsidP="0037211A">
            <w:pPr>
              <w:snapToGrid w:val="0"/>
              <w:rPr>
                <w:sz w:val="20"/>
              </w:rPr>
            </w:pPr>
            <w:r w:rsidRPr="0037211A">
              <w:rPr>
                <w:sz w:val="20"/>
              </w:rPr>
              <w:t>Mensaje de timeout de RR (TM)</w:t>
            </w:r>
          </w:p>
        </w:tc>
        <w:tc>
          <w:tcPr>
            <w:tcW w:w="5031" w:type="dxa"/>
          </w:tcPr>
          <w:p w:rsidR="00BD4304" w:rsidRPr="0037211A" w:rsidRDefault="00BD4304" w:rsidP="0037211A">
            <w:pPr>
              <w:snapToGrid w:val="0"/>
              <w:rPr>
                <w:sz w:val="20"/>
              </w:rPr>
            </w:pPr>
            <w:r w:rsidRPr="0037211A">
              <w:rPr>
                <w:sz w:val="20"/>
              </w:rPr>
              <w:t>Instalado</w:t>
            </w:r>
          </w:p>
        </w:tc>
      </w:tr>
      <w:tr w:rsidR="00BD4304" w:rsidTr="00390CF3">
        <w:trPr>
          <w:cnfStyle w:val="000000100000"/>
        </w:trPr>
        <w:tc>
          <w:tcPr>
            <w:tcW w:w="5031" w:type="dxa"/>
          </w:tcPr>
          <w:p w:rsidR="00BD4304" w:rsidRPr="0037211A" w:rsidRDefault="00BD4304" w:rsidP="0037211A">
            <w:pPr>
              <w:snapToGrid w:val="0"/>
              <w:rPr>
                <w:sz w:val="20"/>
              </w:rPr>
            </w:pPr>
            <w:r w:rsidRPr="0037211A">
              <w:rPr>
                <w:sz w:val="20"/>
              </w:rPr>
              <w:t>Mensaje de Productos (PR)</w:t>
            </w:r>
          </w:p>
        </w:tc>
        <w:tc>
          <w:tcPr>
            <w:tcW w:w="5031" w:type="dxa"/>
          </w:tcPr>
          <w:p w:rsidR="00BD4304" w:rsidRPr="0037211A" w:rsidRDefault="00BD4304" w:rsidP="0037211A">
            <w:pPr>
              <w:snapToGrid w:val="0"/>
              <w:rPr>
                <w:sz w:val="20"/>
              </w:rPr>
            </w:pPr>
            <w:r w:rsidRPr="0037211A">
              <w:rPr>
                <w:sz w:val="20"/>
              </w:rPr>
              <w:t>Instalado</w:t>
            </w:r>
          </w:p>
        </w:tc>
      </w:tr>
      <w:tr w:rsidR="009E210F" w:rsidTr="00390CF3">
        <w:tc>
          <w:tcPr>
            <w:tcW w:w="5031" w:type="dxa"/>
          </w:tcPr>
          <w:p w:rsidR="009E210F" w:rsidRPr="0037211A" w:rsidRDefault="009E210F" w:rsidP="0037211A">
            <w:pPr>
              <w:snapToGrid w:val="0"/>
              <w:rPr>
                <w:sz w:val="20"/>
              </w:rPr>
            </w:pPr>
            <w:r w:rsidRPr="0037211A">
              <w:rPr>
                <w:sz w:val="20"/>
              </w:rPr>
              <w:t>Mensaje de Domicilios Bancarios (DB)</w:t>
            </w:r>
          </w:p>
        </w:tc>
        <w:tc>
          <w:tcPr>
            <w:tcW w:w="5031" w:type="dxa"/>
          </w:tcPr>
          <w:p w:rsidR="009E210F" w:rsidRPr="0037211A" w:rsidRDefault="00573967" w:rsidP="0037211A">
            <w:pPr>
              <w:snapToGrid w:val="0"/>
              <w:rPr>
                <w:sz w:val="20"/>
              </w:rPr>
            </w:pPr>
            <w:r w:rsidRPr="0037211A">
              <w:rPr>
                <w:sz w:val="20"/>
              </w:rPr>
              <w:t>Instalado</w:t>
            </w:r>
          </w:p>
        </w:tc>
      </w:tr>
      <w:tr w:rsidR="00573967" w:rsidTr="00390CF3">
        <w:trPr>
          <w:cnfStyle w:val="000000100000"/>
        </w:trPr>
        <w:tc>
          <w:tcPr>
            <w:tcW w:w="5031" w:type="dxa"/>
          </w:tcPr>
          <w:p w:rsidR="00573967" w:rsidRPr="0037211A" w:rsidRDefault="00573967" w:rsidP="0037211A">
            <w:pPr>
              <w:snapToGrid w:val="0"/>
              <w:rPr>
                <w:sz w:val="20"/>
              </w:rPr>
            </w:pPr>
            <w:r w:rsidRPr="0037211A">
              <w:rPr>
                <w:sz w:val="20"/>
              </w:rPr>
              <w:t>Mensaje de Contato Electrônico (CE)</w:t>
            </w:r>
          </w:p>
        </w:tc>
        <w:tc>
          <w:tcPr>
            <w:tcW w:w="5031" w:type="dxa"/>
          </w:tcPr>
          <w:p w:rsidR="00573967" w:rsidRPr="0037211A" w:rsidDel="00573967" w:rsidRDefault="00725233" w:rsidP="0037211A">
            <w:pPr>
              <w:snapToGrid w:val="0"/>
              <w:rPr>
                <w:sz w:val="20"/>
              </w:rPr>
            </w:pPr>
            <w:r w:rsidRPr="0037211A">
              <w:rPr>
                <w:sz w:val="20"/>
              </w:rPr>
              <w:t>Instalado</w:t>
            </w:r>
          </w:p>
        </w:tc>
      </w:tr>
      <w:tr w:rsidR="00725233" w:rsidTr="00390CF3">
        <w:tc>
          <w:tcPr>
            <w:tcW w:w="5031" w:type="dxa"/>
          </w:tcPr>
          <w:p w:rsidR="00725233" w:rsidRPr="0037211A" w:rsidRDefault="00725233" w:rsidP="0037211A">
            <w:pPr>
              <w:snapToGrid w:val="0"/>
              <w:rPr>
                <w:sz w:val="20"/>
              </w:rPr>
            </w:pPr>
            <w:r w:rsidRPr="0037211A">
              <w:rPr>
                <w:sz w:val="20"/>
              </w:rPr>
              <w:t>Mensaje de Anticipaciones (AV)</w:t>
            </w:r>
          </w:p>
        </w:tc>
        <w:tc>
          <w:tcPr>
            <w:tcW w:w="5031" w:type="dxa"/>
          </w:tcPr>
          <w:p w:rsidR="00725233" w:rsidRPr="0037211A" w:rsidRDefault="00AE4984" w:rsidP="0037211A">
            <w:pPr>
              <w:snapToGrid w:val="0"/>
              <w:rPr>
                <w:sz w:val="20"/>
              </w:rPr>
            </w:pPr>
            <w:r>
              <w:rPr>
                <w:sz w:val="20"/>
              </w:rPr>
              <w:t>Instalado</w:t>
            </w:r>
          </w:p>
        </w:tc>
      </w:tr>
      <w:tr w:rsidR="00AE4984" w:rsidTr="00390CF3">
        <w:trPr>
          <w:cnfStyle w:val="000000100000"/>
        </w:trPr>
        <w:tc>
          <w:tcPr>
            <w:tcW w:w="5031" w:type="dxa"/>
          </w:tcPr>
          <w:p w:rsidR="00AE4984" w:rsidRPr="0037211A" w:rsidRDefault="00AE4984" w:rsidP="0037211A">
            <w:pPr>
              <w:snapToGrid w:val="0"/>
              <w:rPr>
                <w:sz w:val="20"/>
              </w:rPr>
            </w:pPr>
            <w:r>
              <w:rPr>
                <w:sz w:val="20"/>
              </w:rPr>
              <w:t>Mensajes de Cancelamientos (OC)</w:t>
            </w:r>
          </w:p>
        </w:tc>
        <w:tc>
          <w:tcPr>
            <w:tcW w:w="5031" w:type="dxa"/>
          </w:tcPr>
          <w:p w:rsidR="00AE4984" w:rsidRDefault="00B43C19" w:rsidP="0037211A">
            <w:pPr>
              <w:snapToGrid w:val="0"/>
              <w:rPr>
                <w:sz w:val="20"/>
              </w:rPr>
            </w:pPr>
            <w:r>
              <w:rPr>
                <w:sz w:val="20"/>
              </w:rPr>
              <w:t>Instalado</w:t>
            </w:r>
          </w:p>
        </w:tc>
      </w:tr>
      <w:tr w:rsidR="00D53F8E" w:rsidTr="00390CF3">
        <w:tc>
          <w:tcPr>
            <w:tcW w:w="5031" w:type="dxa"/>
          </w:tcPr>
          <w:p w:rsidR="00D53F8E" w:rsidRDefault="00D53F8E" w:rsidP="0037211A">
            <w:pPr>
              <w:snapToGrid w:val="0"/>
              <w:rPr>
                <w:sz w:val="20"/>
              </w:rPr>
            </w:pPr>
            <w:r>
              <w:rPr>
                <w:sz w:val="20"/>
              </w:rPr>
              <w:t>Mensajes de Bines (BN)</w:t>
            </w:r>
          </w:p>
        </w:tc>
        <w:tc>
          <w:tcPr>
            <w:tcW w:w="5031" w:type="dxa"/>
          </w:tcPr>
          <w:p w:rsidR="00D53F8E" w:rsidRDefault="00E3106E" w:rsidP="0037211A">
            <w:pPr>
              <w:snapToGrid w:val="0"/>
              <w:rPr>
                <w:sz w:val="20"/>
              </w:rPr>
            </w:pPr>
            <w:r>
              <w:rPr>
                <w:sz w:val="20"/>
              </w:rPr>
              <w:t>Instalado Homologación</w:t>
            </w:r>
          </w:p>
        </w:tc>
      </w:tr>
      <w:tr w:rsidR="00FC45CE" w:rsidTr="00390CF3">
        <w:trPr>
          <w:cnfStyle w:val="000000100000"/>
        </w:trPr>
        <w:tc>
          <w:tcPr>
            <w:tcW w:w="5031" w:type="dxa"/>
          </w:tcPr>
          <w:p w:rsidR="00FC45CE" w:rsidRDefault="00FC45CE" w:rsidP="0037211A">
            <w:pPr>
              <w:snapToGrid w:val="0"/>
              <w:rPr>
                <w:sz w:val="20"/>
              </w:rPr>
            </w:pPr>
            <w:r>
              <w:rPr>
                <w:sz w:val="20"/>
              </w:rPr>
              <w:t>Alteraciones Catastrales (AC)</w:t>
            </w:r>
          </w:p>
        </w:tc>
        <w:tc>
          <w:tcPr>
            <w:tcW w:w="5031" w:type="dxa"/>
          </w:tcPr>
          <w:p w:rsidR="00FC45CE" w:rsidRDefault="00FC45CE" w:rsidP="0037211A">
            <w:pPr>
              <w:snapToGrid w:val="0"/>
              <w:rPr>
                <w:sz w:val="20"/>
              </w:rPr>
            </w:pPr>
            <w:r>
              <w:rPr>
                <w:sz w:val="20"/>
              </w:rPr>
              <w:t>Instalado Homologación</w:t>
            </w:r>
          </w:p>
        </w:tc>
      </w:tr>
      <w:tr w:rsidR="00FC45CE" w:rsidTr="00390CF3">
        <w:tc>
          <w:tcPr>
            <w:tcW w:w="5031" w:type="dxa"/>
          </w:tcPr>
          <w:p w:rsidR="00FC45CE" w:rsidRDefault="00FC45CE" w:rsidP="00FC45CE">
            <w:pPr>
              <w:snapToGrid w:val="0"/>
              <w:rPr>
                <w:sz w:val="20"/>
              </w:rPr>
            </w:pPr>
            <w:r>
              <w:rPr>
                <w:sz w:val="20"/>
              </w:rPr>
              <w:t>Saldo de Agenda Financeria (AF)</w:t>
            </w:r>
          </w:p>
        </w:tc>
        <w:tc>
          <w:tcPr>
            <w:tcW w:w="5031" w:type="dxa"/>
          </w:tcPr>
          <w:p w:rsidR="00FC45CE" w:rsidRDefault="00FC45CE" w:rsidP="0037211A">
            <w:pPr>
              <w:snapToGrid w:val="0"/>
              <w:rPr>
                <w:sz w:val="20"/>
              </w:rPr>
            </w:pPr>
            <w:r>
              <w:rPr>
                <w:sz w:val="20"/>
              </w:rPr>
              <w:t>Instalado Homologación</w:t>
            </w:r>
          </w:p>
        </w:tc>
      </w:tr>
      <w:tr w:rsidR="00FC45CE" w:rsidTr="00390CF3">
        <w:trPr>
          <w:cnfStyle w:val="000000100000"/>
        </w:trPr>
        <w:tc>
          <w:tcPr>
            <w:tcW w:w="5031" w:type="dxa"/>
          </w:tcPr>
          <w:p w:rsidR="00FC45CE" w:rsidRDefault="00FC45CE" w:rsidP="0037211A">
            <w:pPr>
              <w:snapToGrid w:val="0"/>
              <w:rPr>
                <w:sz w:val="20"/>
              </w:rPr>
            </w:pPr>
            <w:r>
              <w:rPr>
                <w:sz w:val="20"/>
              </w:rPr>
              <w:t>Fraude Manual (AC)</w:t>
            </w:r>
          </w:p>
        </w:tc>
        <w:tc>
          <w:tcPr>
            <w:tcW w:w="5031" w:type="dxa"/>
          </w:tcPr>
          <w:p w:rsidR="00FC45CE" w:rsidRDefault="00FC45CE" w:rsidP="0037211A">
            <w:pPr>
              <w:snapToGrid w:val="0"/>
              <w:rPr>
                <w:sz w:val="20"/>
              </w:rPr>
            </w:pPr>
            <w:r>
              <w:rPr>
                <w:sz w:val="20"/>
              </w:rPr>
              <w:t>Instalado Homologación</w:t>
            </w:r>
          </w:p>
        </w:tc>
      </w:tr>
      <w:tr w:rsidR="00FC45CE" w:rsidTr="00390CF3">
        <w:tc>
          <w:tcPr>
            <w:tcW w:w="5031" w:type="dxa"/>
          </w:tcPr>
          <w:p w:rsidR="00FC45CE" w:rsidRDefault="00FC45CE" w:rsidP="00FC45CE">
            <w:pPr>
              <w:snapToGrid w:val="0"/>
              <w:rPr>
                <w:sz w:val="20"/>
              </w:rPr>
            </w:pPr>
            <w:r>
              <w:rPr>
                <w:sz w:val="20"/>
              </w:rPr>
              <w:t>Fraude Automático (AF)</w:t>
            </w:r>
          </w:p>
        </w:tc>
        <w:tc>
          <w:tcPr>
            <w:tcW w:w="5031" w:type="dxa"/>
          </w:tcPr>
          <w:p w:rsidR="00FC45CE" w:rsidRDefault="00FC45CE" w:rsidP="0037211A">
            <w:pPr>
              <w:snapToGrid w:val="0"/>
              <w:rPr>
                <w:sz w:val="20"/>
              </w:rPr>
            </w:pPr>
            <w:r>
              <w:rPr>
                <w:sz w:val="20"/>
              </w:rPr>
              <w:t>Instalado Homologación</w:t>
            </w:r>
          </w:p>
        </w:tc>
      </w:tr>
    </w:tbl>
    <w:p w:rsidR="00BD4304" w:rsidRDefault="00BD4304" w:rsidP="00BD4304"/>
    <w:p w:rsidR="001A2FEC" w:rsidRDefault="001A2FEC" w:rsidP="001A2FEC">
      <w:pPr>
        <w:pStyle w:val="Ttulo3"/>
        <w:tabs>
          <w:tab w:val="clear" w:pos="907"/>
          <w:tab w:val="left" w:pos="720"/>
        </w:tabs>
        <w:suppressAutoHyphens/>
        <w:spacing w:before="0" w:after="0" w:line="240" w:lineRule="auto"/>
        <w:jc w:val="left"/>
      </w:pPr>
      <w:bookmarkStart w:id="18" w:name="_Toc419711821"/>
      <w:r>
        <w:t>Formato de operación (OP)</w:t>
      </w:r>
      <w:bookmarkEnd w:id="18"/>
    </w:p>
    <w:p w:rsidR="005C6131" w:rsidRDefault="005C6131" w:rsidP="001A2FEC">
      <w:pPr>
        <w:keepNext/>
        <w:ind w:left="1416"/>
        <w:rPr>
          <w:b/>
          <w:color w:val="FF0000"/>
        </w:rPr>
      </w:pPr>
    </w:p>
    <w:p w:rsidR="001A2FEC" w:rsidRDefault="001A2FEC" w:rsidP="005C6131">
      <w:pPr>
        <w:pStyle w:val="Ttulo4"/>
      </w:pPr>
      <w:bookmarkStart w:id="19" w:name="_Toc419711822"/>
      <w:r>
        <w:t>Cabeçalho</w:t>
      </w:r>
      <w:bookmarkEnd w:id="1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Tr="005C6131">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de registro</w:t>
            </w:r>
          </w:p>
        </w:tc>
        <w:tc>
          <w:tcPr>
            <w:tcW w:w="644" w:type="dxa"/>
          </w:tcPr>
          <w:p w:rsidR="001A2FEC" w:rsidRPr="00AA4676" w:rsidRDefault="00BD06F5" w:rsidP="00E50C4F">
            <w:pPr>
              <w:snapToGrid w:val="0"/>
              <w:rPr>
                <w:sz w:val="18"/>
                <w:szCs w:val="18"/>
              </w:rPr>
            </w:pPr>
            <w:r w:rsidRPr="00BD06F5">
              <w:rPr>
                <w:sz w:val="18"/>
                <w:szCs w:val="18"/>
              </w:rPr>
              <w:t>1</w:t>
            </w:r>
          </w:p>
        </w:tc>
        <w:tc>
          <w:tcPr>
            <w:tcW w:w="550" w:type="dxa"/>
          </w:tcPr>
          <w:p w:rsidR="001A2FEC" w:rsidRPr="00AA4676" w:rsidRDefault="00BD06F5" w:rsidP="00E50C4F">
            <w:pPr>
              <w:snapToGrid w:val="0"/>
              <w:rPr>
                <w:sz w:val="18"/>
                <w:szCs w:val="18"/>
              </w:rPr>
            </w:pPr>
            <w:r w:rsidRPr="00BD06F5">
              <w:rPr>
                <w:sz w:val="18"/>
                <w:szCs w:val="18"/>
              </w:rPr>
              <w:t>2</w:t>
            </w:r>
          </w:p>
        </w:tc>
        <w:tc>
          <w:tcPr>
            <w:tcW w:w="1537" w:type="dxa"/>
          </w:tcPr>
          <w:p w:rsidR="001A2FEC" w:rsidRPr="00AA4676" w:rsidRDefault="00BD06F5" w:rsidP="00E50C4F">
            <w:pPr>
              <w:snapToGrid w:val="0"/>
              <w:rPr>
                <w:sz w:val="18"/>
                <w:szCs w:val="18"/>
              </w:rPr>
            </w:pPr>
            <w:r w:rsidRPr="00BD06F5">
              <w:rPr>
                <w:sz w:val="18"/>
                <w:szCs w:val="18"/>
              </w:rPr>
              <w:t>Númerico</w:t>
            </w:r>
          </w:p>
        </w:tc>
        <w:tc>
          <w:tcPr>
            <w:tcW w:w="2242" w:type="dxa"/>
          </w:tcPr>
          <w:p w:rsidR="001A2FEC" w:rsidRPr="00AA4676" w:rsidRDefault="00BD06F5" w:rsidP="00E50C4F">
            <w:pPr>
              <w:snapToGrid w:val="0"/>
              <w:rPr>
                <w:sz w:val="18"/>
                <w:szCs w:val="18"/>
              </w:rPr>
            </w:pPr>
            <w:r w:rsidRPr="00BD06F5">
              <w:rPr>
                <w:sz w:val="18"/>
                <w:szCs w:val="18"/>
              </w:rPr>
              <w:t>Identifica o cabeçalho.</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w:t>
            </w:r>
          </w:p>
        </w:tc>
      </w:tr>
      <w:tr w:rsidR="001A2FEC" w:rsidTr="00390CF3">
        <w:tc>
          <w:tcPr>
            <w:tcW w:w="1749" w:type="dxa"/>
          </w:tcPr>
          <w:p w:rsidR="001A2FEC" w:rsidRPr="00AA4676" w:rsidRDefault="00BD06F5" w:rsidP="00E50C4F">
            <w:pPr>
              <w:snapToGrid w:val="0"/>
              <w:rPr>
                <w:sz w:val="18"/>
                <w:szCs w:val="18"/>
              </w:rPr>
            </w:pPr>
            <w:r w:rsidRPr="00BD06F5">
              <w:rPr>
                <w:sz w:val="18"/>
                <w:szCs w:val="18"/>
              </w:rPr>
              <w:t>Nome do arquivo</w:t>
            </w:r>
          </w:p>
        </w:tc>
        <w:tc>
          <w:tcPr>
            <w:tcW w:w="644" w:type="dxa"/>
          </w:tcPr>
          <w:p w:rsidR="001A2FEC" w:rsidRPr="00AA4676" w:rsidRDefault="00BD06F5" w:rsidP="00E50C4F">
            <w:pPr>
              <w:snapToGrid w:val="0"/>
              <w:rPr>
                <w:sz w:val="18"/>
                <w:szCs w:val="18"/>
              </w:rPr>
            </w:pPr>
            <w:r w:rsidRPr="00BD06F5">
              <w:rPr>
                <w:sz w:val="18"/>
                <w:szCs w:val="18"/>
              </w:rPr>
              <w:t>3</w:t>
            </w:r>
          </w:p>
        </w:tc>
        <w:tc>
          <w:tcPr>
            <w:tcW w:w="550" w:type="dxa"/>
          </w:tcPr>
          <w:p w:rsidR="001A2FEC" w:rsidRPr="00AA4676" w:rsidRDefault="00BD06F5" w:rsidP="00E50C4F">
            <w:pPr>
              <w:snapToGrid w:val="0"/>
              <w:rPr>
                <w:sz w:val="18"/>
                <w:szCs w:val="18"/>
              </w:rPr>
            </w:pPr>
            <w:r w:rsidRPr="00BD06F5">
              <w:rPr>
                <w:sz w:val="18"/>
                <w:szCs w:val="18"/>
              </w:rPr>
              <w:t>20</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BD06F5" w:rsidP="00E50C4F">
            <w:pPr>
              <w:snapToGrid w:val="0"/>
              <w:rPr>
                <w:sz w:val="18"/>
                <w:szCs w:val="18"/>
              </w:rPr>
            </w:pPr>
            <w:r w:rsidRPr="00BD06F5">
              <w:rPr>
                <w:sz w:val="18"/>
                <w:szCs w:val="18"/>
              </w:rPr>
              <w:t>Tipo de arquivo</w:t>
            </w:r>
          </w:p>
        </w:tc>
        <w:tc>
          <w:tcPr>
            <w:tcW w:w="1831" w:type="dxa"/>
          </w:tcPr>
          <w:p w:rsidR="001A2FEC" w:rsidRPr="00AA4676" w:rsidRDefault="00BD06F5" w:rsidP="00E50C4F">
            <w:pPr>
              <w:snapToGrid w:val="0"/>
              <w:rPr>
                <w:sz w:val="18"/>
                <w:szCs w:val="18"/>
              </w:rPr>
            </w:pPr>
            <w:r w:rsidRPr="00BD06F5">
              <w:rPr>
                <w:sz w:val="18"/>
                <w:szCs w:val="18"/>
              </w:rPr>
              <w:t>Tabela 28</w:t>
            </w:r>
          </w:p>
        </w:tc>
        <w:tc>
          <w:tcPr>
            <w:tcW w:w="1158" w:type="dxa"/>
          </w:tcPr>
          <w:p w:rsidR="001A2FEC" w:rsidRPr="00AA4676" w:rsidRDefault="00BD06F5" w:rsidP="00E50C4F">
            <w:pPr>
              <w:snapToGrid w:val="0"/>
              <w:rPr>
                <w:sz w:val="18"/>
                <w:szCs w:val="18"/>
              </w:rPr>
            </w:pPr>
            <w:r w:rsidRPr="00BD06F5">
              <w:rPr>
                <w:sz w:val="18"/>
                <w:szCs w:val="18"/>
              </w:rPr>
              <w:t>Brancos</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 xml:space="preserve">Data  e hora da geração </w:t>
            </w:r>
          </w:p>
        </w:tc>
        <w:tc>
          <w:tcPr>
            <w:tcW w:w="644" w:type="dxa"/>
          </w:tcPr>
          <w:p w:rsidR="001A2FEC" w:rsidRPr="00AA4676" w:rsidRDefault="00BD06F5" w:rsidP="00E50C4F">
            <w:pPr>
              <w:snapToGrid w:val="0"/>
              <w:rPr>
                <w:sz w:val="18"/>
                <w:szCs w:val="18"/>
              </w:rPr>
            </w:pPr>
            <w:r w:rsidRPr="00BD06F5">
              <w:rPr>
                <w:sz w:val="18"/>
                <w:szCs w:val="18"/>
              </w:rPr>
              <w:t>23</w:t>
            </w:r>
          </w:p>
        </w:tc>
        <w:tc>
          <w:tcPr>
            <w:tcW w:w="550" w:type="dxa"/>
          </w:tcPr>
          <w:p w:rsidR="001A2FEC" w:rsidRPr="00AA4676" w:rsidRDefault="00BD06F5" w:rsidP="00E50C4F">
            <w:pPr>
              <w:snapToGrid w:val="0"/>
              <w:rPr>
                <w:sz w:val="18"/>
                <w:szCs w:val="18"/>
              </w:rPr>
            </w:pPr>
            <w:r w:rsidRPr="00BD06F5">
              <w:rPr>
                <w:sz w:val="18"/>
                <w:szCs w:val="18"/>
              </w:rPr>
              <w:t>14</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 xml:space="preserve">AAAA + BIT 07 </w:t>
            </w:r>
          </w:p>
        </w:tc>
        <w:tc>
          <w:tcPr>
            <w:tcW w:w="1831" w:type="dxa"/>
          </w:tcPr>
          <w:p w:rsidR="001A2FEC" w:rsidRPr="00AA4676" w:rsidRDefault="00BD06F5" w:rsidP="00E50C4F">
            <w:pPr>
              <w:snapToGrid w:val="0"/>
              <w:rPr>
                <w:sz w:val="18"/>
                <w:szCs w:val="18"/>
              </w:rPr>
            </w:pPr>
            <w:r w:rsidRPr="00BD06F5">
              <w:rPr>
                <w:sz w:val="18"/>
                <w:szCs w:val="18"/>
              </w:rPr>
              <w:t>Data e hora em que o arquivo foi gerado,</w:t>
            </w:r>
          </w:p>
          <w:p w:rsidR="001A2FEC" w:rsidRPr="00AA4676" w:rsidRDefault="00BD06F5" w:rsidP="00E50C4F">
            <w:pPr>
              <w:rPr>
                <w:sz w:val="18"/>
                <w:szCs w:val="18"/>
              </w:rPr>
            </w:pPr>
            <w:r w:rsidRPr="00BD06F5">
              <w:rPr>
                <w:sz w:val="18"/>
                <w:szCs w:val="18"/>
              </w:rPr>
              <w:t>yyyymmddhhmiss</w:t>
            </w:r>
          </w:p>
          <w:p w:rsidR="001A2FEC" w:rsidRPr="00AA4676"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1A2FEC" w:rsidRPr="00AA4676" w:rsidRDefault="001A2FEC" w:rsidP="00E50C4F">
            <w:pPr>
              <w:snapToGrid w:val="0"/>
              <w:rPr>
                <w:sz w:val="18"/>
                <w:szCs w:val="18"/>
              </w:rPr>
            </w:pPr>
          </w:p>
        </w:tc>
      </w:tr>
      <w:tr w:rsidR="001A2FEC" w:rsidTr="00390CF3">
        <w:tc>
          <w:tcPr>
            <w:tcW w:w="1749" w:type="dxa"/>
          </w:tcPr>
          <w:p w:rsidR="001A2FEC" w:rsidRPr="00AA4676" w:rsidRDefault="00BD06F5" w:rsidP="00E50C4F">
            <w:pPr>
              <w:snapToGrid w:val="0"/>
              <w:rPr>
                <w:sz w:val="18"/>
                <w:szCs w:val="18"/>
              </w:rPr>
            </w:pPr>
            <w:r w:rsidRPr="00BD06F5">
              <w:rPr>
                <w:sz w:val="18"/>
                <w:szCs w:val="18"/>
              </w:rPr>
              <w:t>Versão do arquivo</w:t>
            </w:r>
          </w:p>
        </w:tc>
        <w:tc>
          <w:tcPr>
            <w:tcW w:w="644" w:type="dxa"/>
          </w:tcPr>
          <w:p w:rsidR="001A2FEC" w:rsidRPr="00AA4676" w:rsidRDefault="00BD06F5" w:rsidP="00E50C4F">
            <w:pPr>
              <w:snapToGrid w:val="0"/>
              <w:rPr>
                <w:sz w:val="18"/>
                <w:szCs w:val="18"/>
              </w:rPr>
            </w:pPr>
            <w:r w:rsidRPr="00BD06F5">
              <w:rPr>
                <w:sz w:val="18"/>
                <w:szCs w:val="18"/>
              </w:rPr>
              <w:t>37</w:t>
            </w:r>
          </w:p>
        </w:tc>
        <w:tc>
          <w:tcPr>
            <w:tcW w:w="550" w:type="dxa"/>
          </w:tcPr>
          <w:p w:rsidR="001A2FEC" w:rsidRPr="00AA4676" w:rsidRDefault="00BD06F5" w:rsidP="00E50C4F">
            <w:pPr>
              <w:snapToGrid w:val="0"/>
              <w:rPr>
                <w:sz w:val="18"/>
                <w:szCs w:val="18"/>
              </w:rPr>
            </w:pPr>
            <w:r w:rsidRPr="00BD06F5">
              <w:rPr>
                <w:sz w:val="18"/>
                <w:szCs w:val="18"/>
              </w:rPr>
              <w:t>7</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Versão do arquivo gerado</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0000000</w:t>
            </w:r>
          </w:p>
        </w:tc>
      </w:tr>
      <w:tr w:rsidR="001A2FEC"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Espaços em branco</w:t>
            </w:r>
          </w:p>
        </w:tc>
        <w:tc>
          <w:tcPr>
            <w:tcW w:w="644" w:type="dxa"/>
          </w:tcPr>
          <w:p w:rsidR="001A2FEC" w:rsidRPr="00AA4676" w:rsidRDefault="00BD06F5" w:rsidP="00E50C4F">
            <w:pPr>
              <w:snapToGrid w:val="0"/>
              <w:rPr>
                <w:sz w:val="18"/>
                <w:szCs w:val="18"/>
              </w:rPr>
            </w:pPr>
            <w:r w:rsidRPr="00BD06F5">
              <w:rPr>
                <w:sz w:val="18"/>
                <w:szCs w:val="18"/>
              </w:rPr>
              <w:t>44</w:t>
            </w:r>
          </w:p>
        </w:tc>
        <w:tc>
          <w:tcPr>
            <w:tcW w:w="550" w:type="dxa"/>
          </w:tcPr>
          <w:p w:rsidR="001A2FEC" w:rsidRPr="00AA4676" w:rsidRDefault="00E3106E" w:rsidP="000C2D0A">
            <w:pPr>
              <w:snapToGrid w:val="0"/>
              <w:rPr>
                <w:sz w:val="18"/>
                <w:szCs w:val="18"/>
              </w:rPr>
            </w:pPr>
            <w:r>
              <w:rPr>
                <w:sz w:val="18"/>
                <w:szCs w:val="18"/>
              </w:rPr>
              <w:t>307</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1A2FEC" w:rsidP="00E50C4F">
            <w:pPr>
              <w:snapToGrid w:val="0"/>
              <w:rPr>
                <w:sz w:val="18"/>
                <w:szCs w:val="18"/>
                <w:shd w:val="clear" w:color="auto" w:fill="C0C0C0"/>
              </w:rPr>
            </w:pPr>
          </w:p>
        </w:tc>
        <w:tc>
          <w:tcPr>
            <w:tcW w:w="1831" w:type="dxa"/>
          </w:tcPr>
          <w:p w:rsidR="001A2FEC" w:rsidRPr="00AA4676" w:rsidRDefault="00BD06F5" w:rsidP="00E50C4F">
            <w:pPr>
              <w:snapToGrid w:val="0"/>
              <w:rPr>
                <w:sz w:val="18"/>
                <w:szCs w:val="18"/>
              </w:rPr>
            </w:pPr>
            <w:r w:rsidRPr="00BD06F5">
              <w:rPr>
                <w:sz w:val="18"/>
                <w:szCs w:val="18"/>
              </w:rPr>
              <w:t>Preencher com zeros</w:t>
            </w:r>
          </w:p>
        </w:tc>
        <w:tc>
          <w:tcPr>
            <w:tcW w:w="1158" w:type="dxa"/>
          </w:tcPr>
          <w:p w:rsidR="001A2FEC" w:rsidRPr="00AA4676" w:rsidRDefault="00BD06F5" w:rsidP="00E50C4F">
            <w:pPr>
              <w:snapToGrid w:val="0"/>
              <w:rPr>
                <w:sz w:val="18"/>
                <w:szCs w:val="18"/>
              </w:rPr>
            </w:pPr>
            <w:r w:rsidRPr="00BD06F5">
              <w:rPr>
                <w:sz w:val="18"/>
                <w:szCs w:val="18"/>
              </w:rPr>
              <w:t>0000….</w:t>
            </w:r>
          </w:p>
        </w:tc>
      </w:tr>
    </w:tbl>
    <w:p w:rsidR="001A2FEC" w:rsidRDefault="001A2FEC" w:rsidP="001A2FEC"/>
    <w:p w:rsidR="001A2FEC" w:rsidRDefault="001A2FEC" w:rsidP="005C6131">
      <w:pPr>
        <w:pStyle w:val="Ttulo4"/>
      </w:pPr>
      <w:bookmarkStart w:id="20" w:name="_Toc419711823"/>
      <w:r>
        <w:t>Detalhe</w:t>
      </w:r>
      <w:bookmarkEnd w:id="20"/>
      <w:r>
        <w:tab/>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7"/>
        <w:gridCol w:w="492"/>
        <w:gridCol w:w="1596"/>
        <w:gridCol w:w="2122"/>
        <w:gridCol w:w="18"/>
        <w:gridCol w:w="1936"/>
        <w:gridCol w:w="1152"/>
        <w:gridCol w:w="6"/>
      </w:tblGrid>
      <w:tr w:rsidR="001A2FEC" w:rsidRPr="00AA4676"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49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1A2FEC" w:rsidRPr="00AA4676" w:rsidRDefault="00BD06F5" w:rsidP="00E50C4F">
            <w:pPr>
              <w:rPr>
                <w:b w:val="0"/>
                <w:sz w:val="18"/>
                <w:szCs w:val="18"/>
              </w:rPr>
            </w:pPr>
            <w:r w:rsidRPr="00BD06F5">
              <w:rPr>
                <w:sz w:val="18"/>
                <w:szCs w:val="18"/>
              </w:rPr>
              <w:t>Formato</w:t>
            </w:r>
          </w:p>
        </w:tc>
        <w:tc>
          <w:tcPr>
            <w:tcW w:w="212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Descripción</w:t>
            </w:r>
          </w:p>
        </w:tc>
        <w:tc>
          <w:tcPr>
            <w:tcW w:w="1954" w:type="dxa"/>
            <w:gridSpan w:val="2"/>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gridSpan w:val="2"/>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mensaje</w:t>
            </w:r>
          </w:p>
        </w:tc>
        <w:tc>
          <w:tcPr>
            <w:tcW w:w="647" w:type="dxa"/>
          </w:tcPr>
          <w:p w:rsidR="001A2FEC" w:rsidRPr="00AA4676" w:rsidRDefault="00BD06F5" w:rsidP="00E50C4F">
            <w:pPr>
              <w:snapToGrid w:val="0"/>
              <w:rPr>
                <w:sz w:val="18"/>
                <w:szCs w:val="18"/>
              </w:rPr>
            </w:pPr>
            <w:r w:rsidRPr="00BD06F5">
              <w:rPr>
                <w:sz w:val="18"/>
                <w:szCs w:val="18"/>
              </w:rPr>
              <w:t>1</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b/>
                <w:sz w:val="18"/>
                <w:szCs w:val="18"/>
              </w:rPr>
            </w:pPr>
            <w:r w:rsidRPr="00BD06F5">
              <w:rPr>
                <w:b/>
                <w:sz w:val="18"/>
                <w:szCs w:val="18"/>
              </w:rPr>
              <w:t>OP</w:t>
            </w:r>
          </w:p>
        </w:tc>
        <w:tc>
          <w:tcPr>
            <w:tcW w:w="2122" w:type="dxa"/>
          </w:tcPr>
          <w:p w:rsidR="001A2FEC" w:rsidRPr="00AA4676" w:rsidRDefault="00BD06F5" w:rsidP="00E50C4F">
            <w:pPr>
              <w:snapToGrid w:val="0"/>
              <w:rPr>
                <w:sz w:val="18"/>
                <w:szCs w:val="18"/>
              </w:rPr>
            </w:pPr>
            <w:r w:rsidRPr="00BD06F5">
              <w:rPr>
                <w:sz w:val="18"/>
                <w:szCs w:val="18"/>
              </w:rPr>
              <w:t>Identifica que el mensaje es del tipo operación (OP)</w:t>
            </w:r>
          </w:p>
          <w:p w:rsidR="001A2FEC" w:rsidRPr="00AA4676" w:rsidRDefault="001A2FEC" w:rsidP="00E50C4F">
            <w:pPr>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Host -&gt; LynxOnLine</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ID Host</w:t>
            </w:r>
          </w:p>
        </w:tc>
        <w:tc>
          <w:tcPr>
            <w:tcW w:w="647" w:type="dxa"/>
          </w:tcPr>
          <w:p w:rsidR="001A2FEC" w:rsidRPr="00AA4676" w:rsidRDefault="00BD06F5" w:rsidP="00E50C4F">
            <w:pPr>
              <w:snapToGrid w:val="0"/>
              <w:rPr>
                <w:sz w:val="18"/>
                <w:szCs w:val="18"/>
              </w:rPr>
            </w:pPr>
            <w:r w:rsidRPr="00BD06F5">
              <w:rPr>
                <w:sz w:val="18"/>
                <w:szCs w:val="18"/>
              </w:rPr>
              <w:t>3</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Identifica el host desde el que se recibe el mensaje.</w:t>
            </w:r>
          </w:p>
          <w:p w:rsidR="001A2FEC" w:rsidRPr="00AA4676" w:rsidRDefault="00BD06F5" w:rsidP="00E50C4F">
            <w:pPr>
              <w:rPr>
                <w:sz w:val="18"/>
                <w:szCs w:val="18"/>
              </w:rPr>
            </w:pPr>
            <w:r w:rsidRPr="00BD06F5">
              <w:rPr>
                <w:sz w:val="18"/>
                <w:szCs w:val="18"/>
              </w:rPr>
              <w:t>En previsión de sistema online, procesando OPs de varios hosts</w:t>
            </w:r>
          </w:p>
        </w:tc>
        <w:tc>
          <w:tcPr>
            <w:tcW w:w="1954" w:type="dxa"/>
            <w:gridSpan w:val="2"/>
          </w:tcPr>
          <w:p w:rsidR="001A2FEC" w:rsidRPr="00AA4676" w:rsidRDefault="00BD06F5" w:rsidP="00E50C4F">
            <w:pPr>
              <w:snapToGrid w:val="0"/>
              <w:rPr>
                <w:sz w:val="18"/>
                <w:szCs w:val="18"/>
              </w:rPr>
            </w:pPr>
            <w:r w:rsidRPr="00BD06F5">
              <w:rPr>
                <w:sz w:val="18"/>
                <w:szCs w:val="18"/>
              </w:rPr>
              <w:t>0: host que manda mensajes offline.</w:t>
            </w:r>
          </w:p>
          <w:p w:rsidR="001A2FEC" w:rsidRPr="00AA4676" w:rsidRDefault="00BD06F5" w:rsidP="00E50C4F">
            <w:pPr>
              <w:snapToGrid w:val="0"/>
              <w:rPr>
                <w:sz w:val="18"/>
                <w:szCs w:val="18"/>
              </w:rPr>
            </w:pPr>
            <w:r w:rsidRPr="00BD06F5">
              <w:rPr>
                <w:sz w:val="18"/>
                <w:szCs w:val="18"/>
              </w:rPr>
              <w:t>Distinto de 0 mensajes online.</w:t>
            </w:r>
          </w:p>
        </w:tc>
        <w:tc>
          <w:tcPr>
            <w:tcW w:w="1158" w:type="dxa"/>
            <w:gridSpan w:val="2"/>
          </w:tcPr>
          <w:p w:rsidR="001A2FEC" w:rsidRPr="00AA4676" w:rsidRDefault="00BD06F5" w:rsidP="00E50C4F">
            <w:pPr>
              <w:snapToGrid w:val="0"/>
              <w:rPr>
                <w:color w:val="000000"/>
                <w:sz w:val="18"/>
                <w:szCs w:val="18"/>
              </w:rPr>
            </w:pPr>
            <w:r w:rsidRPr="00BD06F5">
              <w:rPr>
                <w:color w:val="000000"/>
                <w:sz w:val="18"/>
                <w:szCs w:val="18"/>
              </w:rPr>
              <w:t>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ID único - Chave de controle</w:t>
            </w:r>
          </w:p>
        </w:tc>
        <w:tc>
          <w:tcPr>
            <w:tcW w:w="647" w:type="dxa"/>
          </w:tcPr>
          <w:p w:rsidR="001A2FEC" w:rsidRPr="00AA4676" w:rsidRDefault="00BD06F5" w:rsidP="00E50C4F">
            <w:pPr>
              <w:snapToGrid w:val="0"/>
              <w:rPr>
                <w:sz w:val="18"/>
                <w:szCs w:val="18"/>
              </w:rPr>
            </w:pPr>
            <w:r w:rsidRPr="00BD06F5">
              <w:rPr>
                <w:sz w:val="18"/>
                <w:szCs w:val="18"/>
              </w:rPr>
              <w:t>4</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Identificador único de la operación original. La fecha debe ser la del host.</w:t>
            </w:r>
          </w:p>
        </w:tc>
        <w:tc>
          <w:tcPr>
            <w:tcW w:w="1954" w:type="dxa"/>
            <w:gridSpan w:val="2"/>
          </w:tcPr>
          <w:p w:rsidR="001A2FEC" w:rsidRPr="00AA4676" w:rsidRDefault="00BD06F5" w:rsidP="00E50C4F">
            <w:pPr>
              <w:snapToGrid w:val="0"/>
              <w:rPr>
                <w:sz w:val="18"/>
                <w:szCs w:val="18"/>
              </w:rPr>
            </w:pPr>
            <w:r w:rsidRPr="00BD06F5">
              <w:rPr>
                <w:sz w:val="18"/>
                <w:szCs w:val="18"/>
              </w:rPr>
              <w:t>Fecha (yymmdd)</w:t>
            </w:r>
          </w:p>
          <w:p w:rsidR="001A2FEC" w:rsidRPr="00AA4676" w:rsidRDefault="00BD06F5" w:rsidP="00E50C4F">
            <w:pPr>
              <w:rPr>
                <w:sz w:val="18"/>
                <w:szCs w:val="18"/>
              </w:rPr>
            </w:pPr>
            <w:r w:rsidRPr="00BD06F5">
              <w:rPr>
                <w:sz w:val="18"/>
                <w:szCs w:val="18"/>
              </w:rPr>
              <w:t>+ Terminal (8)</w:t>
            </w:r>
          </w:p>
          <w:p w:rsidR="001A2FEC" w:rsidRPr="00AA4676" w:rsidRDefault="00BD06F5" w:rsidP="00E50C4F">
            <w:pPr>
              <w:rPr>
                <w:sz w:val="18"/>
                <w:szCs w:val="18"/>
              </w:rPr>
            </w:pPr>
            <w:r w:rsidRPr="00BD06F5">
              <w:rPr>
                <w:sz w:val="18"/>
                <w:szCs w:val="18"/>
              </w:rPr>
              <w:t>+ NSU (6)</w:t>
            </w:r>
          </w:p>
          <w:p w:rsidR="001A2FEC" w:rsidRPr="00AA4676" w:rsidRDefault="001A2FEC" w:rsidP="00E50C4F">
            <w:pPr>
              <w:rPr>
                <w:sz w:val="18"/>
                <w:szCs w:val="18"/>
                <w:lang w:val="pt-BR"/>
              </w:rPr>
            </w:pPr>
          </w:p>
        </w:tc>
        <w:tc>
          <w:tcPr>
            <w:tcW w:w="1158" w:type="dxa"/>
            <w:gridSpan w:val="2"/>
          </w:tcPr>
          <w:p w:rsidR="001A2FEC" w:rsidRPr="00AA4676" w:rsidRDefault="00BD06F5" w:rsidP="00E50C4F">
            <w:pPr>
              <w:snapToGrid w:val="0"/>
              <w:rPr>
                <w:sz w:val="18"/>
                <w:szCs w:val="18"/>
              </w:rPr>
            </w:pPr>
            <w:r w:rsidRPr="00BD06F5">
              <w:rPr>
                <w:sz w:val="18"/>
                <w:szCs w:val="18"/>
              </w:rPr>
              <w:t>00000000000000000000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de operación</w:t>
            </w:r>
          </w:p>
        </w:tc>
        <w:tc>
          <w:tcPr>
            <w:tcW w:w="647" w:type="dxa"/>
          </w:tcPr>
          <w:p w:rsidR="001A2FEC" w:rsidRPr="00AA4676" w:rsidRDefault="00BD06F5" w:rsidP="00E50C4F">
            <w:pPr>
              <w:snapToGrid w:val="0"/>
              <w:rPr>
                <w:sz w:val="18"/>
                <w:szCs w:val="18"/>
              </w:rPr>
            </w:pPr>
            <w:r w:rsidRPr="00BD06F5">
              <w:rPr>
                <w:sz w:val="18"/>
                <w:szCs w:val="18"/>
              </w:rPr>
              <w:t>24</w:t>
            </w:r>
          </w:p>
        </w:tc>
        <w:tc>
          <w:tcPr>
            <w:tcW w:w="492" w:type="dxa"/>
          </w:tcPr>
          <w:p w:rsidR="001A2FEC" w:rsidRPr="00AA4676" w:rsidRDefault="00BD06F5" w:rsidP="00E50C4F">
            <w:pPr>
              <w:snapToGrid w:val="0"/>
              <w:rPr>
                <w:sz w:val="18"/>
                <w:szCs w:val="18"/>
              </w:rPr>
            </w:pPr>
            <w:r w:rsidRPr="00BD06F5">
              <w:rPr>
                <w:sz w:val="18"/>
                <w:szCs w:val="18"/>
              </w:rPr>
              <w:t>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Tipo de operación</w:t>
            </w:r>
          </w:p>
        </w:tc>
        <w:tc>
          <w:tcPr>
            <w:tcW w:w="1954" w:type="dxa"/>
            <w:gridSpan w:val="2"/>
          </w:tcPr>
          <w:p w:rsidR="001A2FEC" w:rsidRPr="00AA4676" w:rsidRDefault="00BD06F5" w:rsidP="00E50C4F">
            <w:pPr>
              <w:snapToGrid w:val="0"/>
              <w:rPr>
                <w:sz w:val="18"/>
                <w:szCs w:val="18"/>
              </w:rPr>
            </w:pPr>
            <w:r w:rsidRPr="00BD06F5">
              <w:rPr>
                <w:sz w:val="18"/>
                <w:szCs w:val="18"/>
              </w:rPr>
              <w:t>0100: operación normal</w:t>
            </w:r>
          </w:p>
          <w:p w:rsidR="001A2FEC" w:rsidRPr="00AA4676" w:rsidRDefault="00BD06F5" w:rsidP="00E50C4F">
            <w:pPr>
              <w:rPr>
                <w:sz w:val="18"/>
                <w:szCs w:val="18"/>
              </w:rPr>
            </w:pPr>
            <w:r w:rsidRPr="00BD06F5">
              <w:rPr>
                <w:sz w:val="18"/>
                <w:szCs w:val="18"/>
              </w:rPr>
              <w:t>0400: anulación</w:t>
            </w:r>
          </w:p>
        </w:tc>
        <w:tc>
          <w:tcPr>
            <w:tcW w:w="1158" w:type="dxa"/>
            <w:gridSpan w:val="2"/>
          </w:tcPr>
          <w:p w:rsidR="001A2FEC" w:rsidRPr="00AA4676" w:rsidRDefault="00BD06F5" w:rsidP="00E50C4F">
            <w:pPr>
              <w:snapToGrid w:val="0"/>
              <w:rPr>
                <w:sz w:val="18"/>
                <w:szCs w:val="18"/>
              </w:rPr>
            </w:pPr>
            <w:r w:rsidRPr="00BD06F5">
              <w:rPr>
                <w:sz w:val="18"/>
                <w:szCs w:val="18"/>
              </w:rPr>
              <w:t>0100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Fecha/hora operación original</w:t>
            </w:r>
          </w:p>
        </w:tc>
        <w:tc>
          <w:tcPr>
            <w:tcW w:w="647" w:type="dxa"/>
          </w:tcPr>
          <w:p w:rsidR="001A2FEC" w:rsidRPr="00AA4676" w:rsidRDefault="00BD06F5" w:rsidP="00E50C4F">
            <w:pPr>
              <w:snapToGrid w:val="0"/>
              <w:rPr>
                <w:sz w:val="18"/>
                <w:szCs w:val="18"/>
              </w:rPr>
            </w:pPr>
            <w:r w:rsidRPr="00BD06F5">
              <w:rPr>
                <w:sz w:val="18"/>
                <w:szCs w:val="18"/>
              </w:rPr>
              <w:t>28</w:t>
            </w:r>
          </w:p>
        </w:tc>
        <w:tc>
          <w:tcPr>
            <w:tcW w:w="492" w:type="dxa"/>
          </w:tcPr>
          <w:p w:rsidR="001A2FEC" w:rsidRPr="00AA4676" w:rsidRDefault="00BD06F5" w:rsidP="00E50C4F">
            <w:pPr>
              <w:snapToGrid w:val="0"/>
              <w:rPr>
                <w:sz w:val="18"/>
                <w:szCs w:val="18"/>
              </w:rPr>
            </w:pPr>
            <w:r w:rsidRPr="00BD06F5">
              <w:rPr>
                <w:sz w:val="18"/>
                <w:szCs w:val="18"/>
              </w:rPr>
              <w:t>14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AAAA + BIT 07 </w:t>
            </w:r>
          </w:p>
        </w:tc>
        <w:tc>
          <w:tcPr>
            <w:tcW w:w="1954" w:type="dxa"/>
            <w:gridSpan w:val="2"/>
          </w:tcPr>
          <w:p w:rsidR="001A2FEC" w:rsidRPr="00AA4676" w:rsidRDefault="00BD06F5" w:rsidP="00E50C4F">
            <w:pPr>
              <w:snapToGrid w:val="0"/>
              <w:rPr>
                <w:sz w:val="18"/>
                <w:szCs w:val="18"/>
              </w:rPr>
            </w:pPr>
            <w:r w:rsidRPr="00BD06F5">
              <w:rPr>
                <w:sz w:val="18"/>
                <w:szCs w:val="18"/>
              </w:rPr>
              <w:t>Fecha/hora de la operación original.</w:t>
            </w:r>
          </w:p>
          <w:p w:rsidR="001A2FEC" w:rsidRPr="00AA4676" w:rsidRDefault="00BD06F5" w:rsidP="00E50C4F">
            <w:pPr>
              <w:rPr>
                <w:sz w:val="18"/>
                <w:szCs w:val="18"/>
              </w:rPr>
            </w:pPr>
            <w:r w:rsidRPr="00BD06F5">
              <w:rPr>
                <w:sz w:val="18"/>
                <w:szCs w:val="18"/>
              </w:rPr>
              <w:t>yyyymmddhhmiss</w:t>
            </w:r>
          </w:p>
          <w:p w:rsidR="001A2FEC" w:rsidRPr="00AA4676"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Número tarjeta</w:t>
            </w:r>
          </w:p>
        </w:tc>
        <w:tc>
          <w:tcPr>
            <w:tcW w:w="647" w:type="dxa"/>
          </w:tcPr>
          <w:p w:rsidR="001A2FEC" w:rsidRPr="00AA4676" w:rsidRDefault="00BD06F5" w:rsidP="00E50C4F">
            <w:pPr>
              <w:snapToGrid w:val="0"/>
              <w:rPr>
                <w:sz w:val="18"/>
                <w:szCs w:val="18"/>
                <w:lang w:val="pt-BR"/>
              </w:rPr>
            </w:pPr>
            <w:r w:rsidRPr="00BD06F5">
              <w:rPr>
                <w:sz w:val="18"/>
                <w:szCs w:val="18"/>
                <w:lang w:val="pt-BR"/>
              </w:rPr>
              <w:t>42</w:t>
            </w:r>
          </w:p>
        </w:tc>
        <w:tc>
          <w:tcPr>
            <w:tcW w:w="492" w:type="dxa"/>
          </w:tcPr>
          <w:p w:rsidR="001A2FEC" w:rsidRPr="00AA4676" w:rsidRDefault="00BD06F5" w:rsidP="00E50C4F">
            <w:pPr>
              <w:snapToGrid w:val="0"/>
              <w:rPr>
                <w:sz w:val="18"/>
                <w:szCs w:val="18"/>
                <w:lang w:val="pt-BR"/>
              </w:rPr>
            </w:pPr>
            <w:r w:rsidRPr="00BD06F5">
              <w:rPr>
                <w:sz w:val="18"/>
                <w:szCs w:val="18"/>
                <w:lang w:val="pt-BR"/>
              </w:rPr>
              <w:t>19</w:t>
            </w:r>
          </w:p>
        </w:tc>
        <w:tc>
          <w:tcPr>
            <w:tcW w:w="1596" w:type="dxa"/>
          </w:tcPr>
          <w:p w:rsidR="001A2FEC" w:rsidRPr="00AA4676" w:rsidRDefault="00BD06F5" w:rsidP="00E50C4F">
            <w:pPr>
              <w:snapToGrid w:val="0"/>
              <w:rPr>
                <w:sz w:val="18"/>
                <w:szCs w:val="18"/>
                <w:lang w:val="pt-BR"/>
              </w:rPr>
            </w:pPr>
            <w:r w:rsidRPr="00BD06F5">
              <w:rPr>
                <w:sz w:val="18"/>
                <w:szCs w:val="18"/>
                <w:lang w:val="pt-BR"/>
              </w:rPr>
              <w:t>Alfanumérico</w:t>
            </w:r>
          </w:p>
        </w:tc>
        <w:tc>
          <w:tcPr>
            <w:tcW w:w="2122" w:type="dxa"/>
          </w:tcPr>
          <w:p w:rsidR="001A2FEC" w:rsidRPr="00AA4676" w:rsidRDefault="00BD06F5" w:rsidP="00E50C4F">
            <w:pPr>
              <w:snapToGrid w:val="0"/>
              <w:rPr>
                <w:sz w:val="18"/>
                <w:szCs w:val="18"/>
                <w:lang w:val="pt-BR"/>
              </w:rPr>
            </w:pPr>
            <w:r w:rsidRPr="00BD06F5">
              <w:rPr>
                <w:sz w:val="18"/>
                <w:szCs w:val="18"/>
                <w:lang w:val="pt-BR"/>
              </w:rPr>
              <w:t>BIT 02</w:t>
            </w:r>
          </w:p>
        </w:tc>
        <w:tc>
          <w:tcPr>
            <w:tcW w:w="1954" w:type="dxa"/>
            <w:gridSpan w:val="2"/>
          </w:tcPr>
          <w:p w:rsidR="001A2FEC" w:rsidRPr="00AA4676" w:rsidRDefault="001A2FEC" w:rsidP="00E50C4F">
            <w:pPr>
              <w:snapToGrid w:val="0"/>
              <w:rPr>
                <w:sz w:val="18"/>
                <w:szCs w:val="18"/>
                <w:lang w:val="pt-BR"/>
              </w:rPr>
            </w:pPr>
          </w:p>
          <w:p w:rsidR="001A2FEC" w:rsidRPr="00AA4676" w:rsidRDefault="001A2FEC" w:rsidP="00E50C4F">
            <w:pPr>
              <w:rPr>
                <w:sz w:val="18"/>
                <w:szCs w:val="18"/>
                <w:lang w:val="pt-BR"/>
              </w:rPr>
            </w:pPr>
          </w:p>
        </w:tc>
        <w:tc>
          <w:tcPr>
            <w:tcW w:w="1158" w:type="dxa"/>
            <w:gridSpan w:val="2"/>
          </w:tcPr>
          <w:p w:rsidR="001A2FEC" w:rsidRPr="00AA4676" w:rsidRDefault="001A2FEC" w:rsidP="00E50C4F">
            <w:pPr>
              <w:snapToGrid w:val="0"/>
              <w:rPr>
                <w:sz w:val="18"/>
                <w:szCs w:val="18"/>
                <w:lang w:val="pt-BR"/>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Importe</w:t>
            </w:r>
          </w:p>
        </w:tc>
        <w:tc>
          <w:tcPr>
            <w:tcW w:w="647" w:type="dxa"/>
          </w:tcPr>
          <w:p w:rsidR="001A2FEC" w:rsidRPr="00AA4676" w:rsidRDefault="00BD06F5" w:rsidP="00E50C4F">
            <w:pPr>
              <w:snapToGrid w:val="0"/>
              <w:rPr>
                <w:sz w:val="18"/>
                <w:szCs w:val="18"/>
              </w:rPr>
            </w:pPr>
            <w:r w:rsidRPr="00BD06F5">
              <w:rPr>
                <w:sz w:val="18"/>
                <w:szCs w:val="18"/>
              </w:rPr>
              <w:t>61</w:t>
            </w:r>
          </w:p>
        </w:tc>
        <w:tc>
          <w:tcPr>
            <w:tcW w:w="492" w:type="dxa"/>
          </w:tcPr>
          <w:p w:rsidR="001A2FEC" w:rsidRPr="00AA4676" w:rsidRDefault="00BD06F5" w:rsidP="00E50C4F">
            <w:pPr>
              <w:snapToGrid w:val="0"/>
              <w:rPr>
                <w:sz w:val="18"/>
                <w:szCs w:val="18"/>
              </w:rPr>
            </w:pPr>
            <w:r w:rsidRPr="00BD06F5">
              <w:rPr>
                <w:sz w:val="18"/>
                <w:szCs w:val="18"/>
              </w:rPr>
              <w:t>12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04</w:t>
            </w:r>
          </w:p>
        </w:tc>
        <w:tc>
          <w:tcPr>
            <w:tcW w:w="1954" w:type="dxa"/>
            <w:gridSpan w:val="2"/>
          </w:tcPr>
          <w:p w:rsidR="001A2FEC" w:rsidRPr="00AA4676" w:rsidRDefault="00BD06F5" w:rsidP="00E50C4F">
            <w:pPr>
              <w:snapToGrid w:val="0"/>
              <w:rPr>
                <w:sz w:val="18"/>
                <w:szCs w:val="18"/>
              </w:rPr>
            </w:pPr>
            <w:r w:rsidRPr="00BD06F5">
              <w:rPr>
                <w:sz w:val="18"/>
                <w:szCs w:val="18"/>
              </w:rPr>
              <w:t>Las últimas 2 posiciones son céntimos</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de respuesta</w:t>
            </w:r>
          </w:p>
        </w:tc>
        <w:tc>
          <w:tcPr>
            <w:tcW w:w="647" w:type="dxa"/>
          </w:tcPr>
          <w:p w:rsidR="001A2FEC" w:rsidRPr="00AA4676" w:rsidRDefault="00BD06F5" w:rsidP="00E50C4F">
            <w:pPr>
              <w:snapToGrid w:val="0"/>
              <w:rPr>
                <w:sz w:val="18"/>
                <w:szCs w:val="18"/>
              </w:rPr>
            </w:pPr>
            <w:r w:rsidRPr="00BD06F5">
              <w:rPr>
                <w:sz w:val="18"/>
                <w:szCs w:val="18"/>
              </w:rPr>
              <w:t>73</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BIT 39 (modificado) </w:t>
            </w:r>
          </w:p>
        </w:tc>
        <w:tc>
          <w:tcPr>
            <w:tcW w:w="1954" w:type="dxa"/>
            <w:gridSpan w:val="2"/>
          </w:tcPr>
          <w:p w:rsidR="001A2FEC" w:rsidRPr="00AA4676" w:rsidRDefault="00BD06F5" w:rsidP="00E50C4F">
            <w:pPr>
              <w:snapToGrid w:val="0"/>
              <w:rPr>
                <w:sz w:val="18"/>
                <w:szCs w:val="18"/>
              </w:rPr>
            </w:pPr>
            <w:r w:rsidRPr="00BD06F5">
              <w:rPr>
                <w:sz w:val="18"/>
                <w:szCs w:val="18"/>
              </w:rPr>
              <w:t>Tabla 1</w:t>
            </w:r>
          </w:p>
          <w:p w:rsidR="001A2FEC" w:rsidRPr="00AA4676" w:rsidRDefault="00BD06F5" w:rsidP="00E50C4F">
            <w:pPr>
              <w:rPr>
                <w:sz w:val="18"/>
                <w:szCs w:val="18"/>
              </w:rPr>
            </w:pPr>
            <w:r w:rsidRPr="00BD06F5">
              <w:rPr>
                <w:sz w:val="18"/>
                <w:szCs w:val="18"/>
              </w:rPr>
              <w:t xml:space="preserve">El campo constará de los 2 caracteres </w:t>
            </w:r>
            <w:r w:rsidRPr="00BD06F5">
              <w:rPr>
                <w:sz w:val="18"/>
                <w:szCs w:val="18"/>
              </w:rPr>
              <w:lastRenderedPageBreak/>
              <w:t>actuales de visanet más un blanco al final</w:t>
            </w:r>
          </w:p>
        </w:tc>
        <w:tc>
          <w:tcPr>
            <w:tcW w:w="1158" w:type="dxa"/>
            <w:gridSpan w:val="2"/>
          </w:tcPr>
          <w:p w:rsidR="001A2FEC" w:rsidRPr="00AA4676" w:rsidRDefault="00BD06F5" w:rsidP="00E50C4F">
            <w:pPr>
              <w:snapToGrid w:val="0"/>
              <w:rPr>
                <w:color w:val="800000"/>
                <w:sz w:val="18"/>
                <w:szCs w:val="18"/>
              </w:rPr>
            </w:pPr>
            <w:r w:rsidRPr="00BD06F5">
              <w:rPr>
                <w:sz w:val="18"/>
                <w:szCs w:val="18"/>
              </w:rPr>
              <w:lastRenderedPageBreak/>
              <w:t>ZZ</w:t>
            </w:r>
            <w:r w:rsidRPr="00BD06F5">
              <w:rPr>
                <w:color w:val="800000"/>
                <w:sz w:val="18"/>
                <w:szCs w:val="18"/>
              </w:rPr>
              <w:t>b</w:t>
            </w:r>
          </w:p>
          <w:p w:rsidR="001A2FEC" w:rsidRPr="00AA4676" w:rsidRDefault="00BD06F5" w:rsidP="00E50C4F">
            <w:pPr>
              <w:rPr>
                <w:sz w:val="18"/>
                <w:szCs w:val="18"/>
              </w:rPr>
            </w:pPr>
            <w:r w:rsidRPr="00BD06F5">
              <w:rPr>
                <w:sz w:val="18"/>
                <w:szCs w:val="18"/>
              </w:rPr>
              <w:t>(</w:t>
            </w:r>
            <w:r w:rsidRPr="00BD06F5">
              <w:rPr>
                <w:color w:val="800000"/>
                <w:sz w:val="18"/>
                <w:szCs w:val="18"/>
              </w:rPr>
              <w:t>b:</w:t>
            </w:r>
            <w:r w:rsidRPr="00BD06F5">
              <w:rPr>
                <w:color w:val="800000"/>
                <w:sz w:val="18"/>
                <w:szCs w:val="18"/>
                <w:shd w:val="clear" w:color="auto" w:fill="CCFFFF"/>
              </w:rPr>
              <w:t xml:space="preserve"> </w:t>
            </w:r>
            <w:r w:rsidRPr="00BD06F5">
              <w:rPr>
                <w:sz w:val="18"/>
                <w:szCs w:val="18"/>
              </w:rPr>
              <w:t xml:space="preserve">blanco a </w:t>
            </w:r>
            <w:r w:rsidRPr="00BD06F5">
              <w:rPr>
                <w:sz w:val="18"/>
                <w:szCs w:val="18"/>
              </w:rPr>
              <w:lastRenderedPageBreak/>
              <w:t>la derecha)</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Sector de actividad</w:t>
            </w:r>
          </w:p>
        </w:tc>
        <w:tc>
          <w:tcPr>
            <w:tcW w:w="647" w:type="dxa"/>
          </w:tcPr>
          <w:p w:rsidR="001A2FEC" w:rsidRPr="00AA4676" w:rsidRDefault="00BD06F5" w:rsidP="00E50C4F">
            <w:pPr>
              <w:snapToGrid w:val="0"/>
              <w:rPr>
                <w:sz w:val="18"/>
                <w:szCs w:val="18"/>
              </w:rPr>
            </w:pPr>
            <w:r w:rsidRPr="00BD06F5">
              <w:rPr>
                <w:sz w:val="18"/>
                <w:szCs w:val="18"/>
              </w:rPr>
              <w:t>76</w:t>
            </w:r>
          </w:p>
        </w:tc>
        <w:tc>
          <w:tcPr>
            <w:tcW w:w="492" w:type="dxa"/>
          </w:tcPr>
          <w:p w:rsidR="001A2FEC" w:rsidRPr="00AA4676" w:rsidRDefault="00BD06F5" w:rsidP="00E50C4F">
            <w:pPr>
              <w:snapToGrid w:val="0"/>
              <w:rPr>
                <w:sz w:val="18"/>
                <w:szCs w:val="18"/>
              </w:rPr>
            </w:pPr>
            <w:r w:rsidRPr="00BD06F5">
              <w:rPr>
                <w:sz w:val="18"/>
                <w:szCs w:val="18"/>
              </w:rPr>
              <w:t>4</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18</w:t>
            </w:r>
          </w:p>
        </w:tc>
        <w:tc>
          <w:tcPr>
            <w:tcW w:w="1954" w:type="dxa"/>
            <w:gridSpan w:val="2"/>
          </w:tcPr>
          <w:p w:rsidR="001A2FEC" w:rsidRPr="00AA4676" w:rsidRDefault="00BD06F5" w:rsidP="00E50C4F">
            <w:pPr>
              <w:snapToGrid w:val="0"/>
              <w:rPr>
                <w:sz w:val="18"/>
                <w:szCs w:val="18"/>
              </w:rPr>
            </w:pPr>
            <w:r w:rsidRPr="00BD06F5">
              <w:rPr>
                <w:sz w:val="18"/>
                <w:szCs w:val="18"/>
              </w:rPr>
              <w:t xml:space="preserve">Código ISO de MCC </w:t>
            </w:r>
          </w:p>
        </w:tc>
        <w:tc>
          <w:tcPr>
            <w:tcW w:w="1158" w:type="dxa"/>
            <w:gridSpan w:val="2"/>
          </w:tcPr>
          <w:p w:rsidR="001A2FEC" w:rsidRPr="00AA4676" w:rsidRDefault="00BD06F5" w:rsidP="00E50C4F">
            <w:pPr>
              <w:snapToGrid w:val="0"/>
              <w:rPr>
                <w:sz w:val="18"/>
                <w:szCs w:val="18"/>
              </w:rPr>
            </w:pPr>
            <w:r w:rsidRPr="00BD06F5">
              <w:rPr>
                <w:sz w:val="18"/>
                <w:szCs w:val="18"/>
              </w:rPr>
              <w:t>9900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POS Condition Code</w:t>
            </w:r>
          </w:p>
        </w:tc>
        <w:tc>
          <w:tcPr>
            <w:tcW w:w="647" w:type="dxa"/>
          </w:tcPr>
          <w:p w:rsidR="001A2FEC" w:rsidRPr="00AA4676" w:rsidRDefault="00BD06F5" w:rsidP="00E50C4F">
            <w:pPr>
              <w:snapToGrid w:val="0"/>
              <w:rPr>
                <w:sz w:val="18"/>
                <w:szCs w:val="18"/>
              </w:rPr>
            </w:pPr>
            <w:r w:rsidRPr="00BD06F5">
              <w:rPr>
                <w:sz w:val="18"/>
                <w:szCs w:val="18"/>
              </w:rPr>
              <w:t>80</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BIT 25 </w:t>
            </w:r>
          </w:p>
        </w:tc>
        <w:tc>
          <w:tcPr>
            <w:tcW w:w="1954" w:type="dxa"/>
            <w:gridSpan w:val="2"/>
          </w:tcPr>
          <w:p w:rsidR="001A2FEC" w:rsidRPr="00AA4676" w:rsidRDefault="00BD06F5" w:rsidP="00E50C4F">
            <w:pPr>
              <w:snapToGrid w:val="0"/>
              <w:rPr>
                <w:sz w:val="18"/>
                <w:szCs w:val="18"/>
                <w:lang w:val="pt-BR"/>
              </w:rPr>
            </w:pPr>
            <w:r w:rsidRPr="00BD06F5">
              <w:rPr>
                <w:sz w:val="18"/>
                <w:szCs w:val="18"/>
                <w:lang w:val="pt-BR"/>
              </w:rPr>
              <w:t xml:space="preserve">Tabla </w:t>
            </w:r>
            <w:proofErr w:type="gramStart"/>
            <w:r w:rsidRPr="00BD06F5">
              <w:rPr>
                <w:sz w:val="18"/>
                <w:szCs w:val="18"/>
                <w:lang w:val="pt-BR"/>
              </w:rPr>
              <w:t>2</w:t>
            </w:r>
            <w:proofErr w:type="gramEnd"/>
          </w:p>
        </w:tc>
        <w:tc>
          <w:tcPr>
            <w:tcW w:w="1158" w:type="dxa"/>
            <w:gridSpan w:val="2"/>
          </w:tcPr>
          <w:p w:rsidR="001A2FEC" w:rsidRPr="00AA4676" w:rsidRDefault="00BD06F5" w:rsidP="00E50C4F">
            <w:pPr>
              <w:snapToGrid w:val="0"/>
              <w:rPr>
                <w:sz w:val="18"/>
                <w:szCs w:val="18"/>
                <w:lang w:val="pt-BR"/>
              </w:rPr>
            </w:pPr>
            <w:r w:rsidRPr="00BD06F5">
              <w:rPr>
                <w:sz w:val="18"/>
                <w:szCs w:val="18"/>
                <w:lang w:val="pt-BR"/>
              </w:rPr>
              <w:t>02</w:t>
            </w:r>
          </w:p>
        </w:tc>
      </w:tr>
      <w:tr w:rsidR="001A2FEC" w:rsidRPr="00AA4676" w:rsidTr="00390CF3">
        <w:trPr>
          <w:cnfStyle w:val="000000100000"/>
        </w:trPr>
        <w:tc>
          <w:tcPr>
            <w:tcW w:w="1749" w:type="dxa"/>
          </w:tcPr>
          <w:p w:rsidR="001A2FEC" w:rsidRPr="00AA4676" w:rsidRDefault="00BD06F5" w:rsidP="00E50C4F">
            <w:pPr>
              <w:snapToGrid w:val="0"/>
              <w:rPr>
                <w:sz w:val="18"/>
                <w:szCs w:val="18"/>
                <w:lang w:val="pt-BR"/>
              </w:rPr>
            </w:pPr>
            <w:r w:rsidRPr="00BD06F5">
              <w:rPr>
                <w:sz w:val="18"/>
                <w:szCs w:val="18"/>
                <w:lang w:val="pt-BR"/>
              </w:rPr>
              <w:t>Modo de entrada</w:t>
            </w:r>
          </w:p>
        </w:tc>
        <w:tc>
          <w:tcPr>
            <w:tcW w:w="647" w:type="dxa"/>
          </w:tcPr>
          <w:p w:rsidR="001A2FEC" w:rsidRPr="00AA4676" w:rsidRDefault="00BD06F5" w:rsidP="00E50C4F">
            <w:pPr>
              <w:snapToGrid w:val="0"/>
              <w:rPr>
                <w:sz w:val="18"/>
                <w:szCs w:val="18"/>
              </w:rPr>
            </w:pPr>
            <w:r w:rsidRPr="00BD06F5">
              <w:rPr>
                <w:sz w:val="18"/>
                <w:szCs w:val="18"/>
              </w:rPr>
              <w:t>82</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22</w:t>
            </w:r>
          </w:p>
        </w:tc>
        <w:tc>
          <w:tcPr>
            <w:tcW w:w="1954" w:type="dxa"/>
            <w:gridSpan w:val="2"/>
          </w:tcPr>
          <w:p w:rsidR="001A2FEC" w:rsidRPr="00AA4676" w:rsidRDefault="00BD06F5" w:rsidP="00E50C4F">
            <w:pPr>
              <w:snapToGrid w:val="0"/>
              <w:rPr>
                <w:sz w:val="18"/>
                <w:szCs w:val="18"/>
                <w:lang w:val="en-US"/>
              </w:rPr>
            </w:pPr>
            <w:r w:rsidRPr="00BD06F5">
              <w:rPr>
                <w:sz w:val="18"/>
                <w:szCs w:val="18"/>
                <w:lang w:val="en-US"/>
              </w:rPr>
              <w:t>Tabla 3</w:t>
            </w:r>
          </w:p>
        </w:tc>
        <w:tc>
          <w:tcPr>
            <w:tcW w:w="1158" w:type="dxa"/>
            <w:gridSpan w:val="2"/>
          </w:tcPr>
          <w:p w:rsidR="001A2FEC" w:rsidRPr="00AA4676" w:rsidRDefault="00BD06F5" w:rsidP="00E50C4F">
            <w:pPr>
              <w:snapToGrid w:val="0"/>
              <w:rPr>
                <w:sz w:val="18"/>
                <w:szCs w:val="18"/>
                <w:lang w:val="en-US"/>
              </w:rPr>
            </w:pPr>
            <w:r w:rsidRPr="00BD06F5">
              <w:rPr>
                <w:sz w:val="18"/>
                <w:szCs w:val="18"/>
                <w:lang w:val="en-US"/>
              </w:rPr>
              <w:t>80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EC</w:t>
            </w:r>
            <w:r w:rsidR="00E3106E" w:rsidRPr="005E4D56">
              <w:rPr>
                <w:b/>
                <w:color w:val="F79646" w:themeColor="accent6"/>
                <w:sz w:val="18"/>
                <w:szCs w:val="18"/>
              </w:rPr>
              <w:t>- Varejo</w:t>
            </w:r>
          </w:p>
        </w:tc>
        <w:tc>
          <w:tcPr>
            <w:tcW w:w="647" w:type="dxa"/>
          </w:tcPr>
          <w:p w:rsidR="001A2FEC" w:rsidRPr="00AA4676" w:rsidRDefault="00BD06F5" w:rsidP="00E50C4F">
            <w:pPr>
              <w:snapToGrid w:val="0"/>
              <w:rPr>
                <w:sz w:val="18"/>
                <w:szCs w:val="18"/>
              </w:rPr>
            </w:pPr>
            <w:r w:rsidRPr="00BD06F5">
              <w:rPr>
                <w:sz w:val="18"/>
                <w:szCs w:val="18"/>
              </w:rPr>
              <w:t>84</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42</w:t>
            </w:r>
          </w:p>
        </w:tc>
        <w:tc>
          <w:tcPr>
            <w:tcW w:w="1954" w:type="dxa"/>
            <w:gridSpan w:val="2"/>
          </w:tcPr>
          <w:p w:rsidR="001A2FEC" w:rsidRPr="00AA4676" w:rsidRDefault="00E3106E" w:rsidP="00E50C4F">
            <w:pPr>
              <w:snapToGrid w:val="0"/>
              <w:rPr>
                <w:sz w:val="18"/>
                <w:szCs w:val="18"/>
              </w:rPr>
            </w:pPr>
            <w:r w:rsidRPr="005E4D56">
              <w:rPr>
                <w:color w:val="F79646" w:themeColor="accent6"/>
                <w:sz w:val="16"/>
                <w:szCs w:val="16"/>
              </w:rPr>
              <w:t>ATUALMENTE ENVIAMOS CÓDIGO DO EC OPERADORA. CONFORME SOLICITADO PASSAREMOS A ENVIAR O CÓDIGO DO EC VAREJO (POSTO DE GASOLINA)</w:t>
            </w:r>
          </w:p>
        </w:tc>
        <w:tc>
          <w:tcPr>
            <w:tcW w:w="1158" w:type="dxa"/>
            <w:gridSpan w:val="2"/>
          </w:tcPr>
          <w:p w:rsidR="001A2FEC" w:rsidRPr="00AA4676" w:rsidRDefault="00BD06F5" w:rsidP="00E50C4F">
            <w:pPr>
              <w:snapToGrid w:val="0"/>
              <w:rPr>
                <w:sz w:val="18"/>
                <w:szCs w:val="18"/>
              </w:rPr>
            </w:pPr>
            <w:r w:rsidRPr="00BD06F5">
              <w:rPr>
                <w:sz w:val="18"/>
                <w:szCs w:val="18"/>
              </w:rPr>
              <w:t>0000000000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Capacidad de terminal</w:t>
            </w:r>
          </w:p>
        </w:tc>
        <w:tc>
          <w:tcPr>
            <w:tcW w:w="647" w:type="dxa"/>
          </w:tcPr>
          <w:p w:rsidR="001A2FEC" w:rsidRPr="00AA4676" w:rsidRDefault="00BD06F5" w:rsidP="00E50C4F">
            <w:pPr>
              <w:snapToGrid w:val="0"/>
              <w:rPr>
                <w:sz w:val="18"/>
                <w:szCs w:val="18"/>
              </w:rPr>
            </w:pPr>
            <w:r w:rsidRPr="00BD06F5">
              <w:rPr>
                <w:sz w:val="18"/>
                <w:szCs w:val="18"/>
              </w:rPr>
              <w:t>94</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60 (posición 02)</w:t>
            </w:r>
          </w:p>
        </w:tc>
        <w:tc>
          <w:tcPr>
            <w:tcW w:w="1954" w:type="dxa"/>
            <w:gridSpan w:val="2"/>
          </w:tcPr>
          <w:p w:rsidR="001A2FEC" w:rsidRPr="00AA4676" w:rsidRDefault="00BD06F5" w:rsidP="00E50C4F">
            <w:pPr>
              <w:snapToGrid w:val="0"/>
              <w:rPr>
                <w:sz w:val="18"/>
                <w:szCs w:val="18"/>
              </w:rPr>
            </w:pPr>
            <w:r w:rsidRPr="00BD06F5">
              <w:rPr>
                <w:sz w:val="18"/>
                <w:szCs w:val="18"/>
              </w:rPr>
              <w:t>Tabla 4</w:t>
            </w:r>
          </w:p>
        </w:tc>
        <w:tc>
          <w:tcPr>
            <w:tcW w:w="1158" w:type="dxa"/>
            <w:gridSpan w:val="2"/>
          </w:tcPr>
          <w:p w:rsidR="001A2FEC" w:rsidRPr="00AA4676" w:rsidRDefault="00BD06F5" w:rsidP="00E50C4F">
            <w:pPr>
              <w:snapToGrid w:val="0"/>
              <w:rPr>
                <w:sz w:val="18"/>
                <w:szCs w:val="18"/>
              </w:rPr>
            </w:pPr>
            <w:r w:rsidRPr="00BD06F5">
              <w:rPr>
                <w:sz w:val="18"/>
                <w:szCs w:val="18"/>
              </w:rPr>
              <w:t>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País origen tarjeta</w:t>
            </w:r>
          </w:p>
        </w:tc>
        <w:tc>
          <w:tcPr>
            <w:tcW w:w="647" w:type="dxa"/>
          </w:tcPr>
          <w:p w:rsidR="001A2FEC" w:rsidRPr="00AA4676" w:rsidRDefault="00BD06F5" w:rsidP="00E50C4F">
            <w:pPr>
              <w:snapToGrid w:val="0"/>
              <w:rPr>
                <w:sz w:val="18"/>
                <w:szCs w:val="18"/>
              </w:rPr>
            </w:pPr>
            <w:r w:rsidRPr="00BD06F5">
              <w:rPr>
                <w:sz w:val="18"/>
                <w:szCs w:val="18"/>
              </w:rPr>
              <w:t>95</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19</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País origen del EC</w:t>
            </w:r>
          </w:p>
        </w:tc>
        <w:tc>
          <w:tcPr>
            <w:tcW w:w="647" w:type="dxa"/>
          </w:tcPr>
          <w:p w:rsidR="001A2FEC" w:rsidRPr="00AA4676" w:rsidRDefault="00BD06F5" w:rsidP="00E50C4F">
            <w:pPr>
              <w:snapToGrid w:val="0"/>
              <w:rPr>
                <w:sz w:val="18"/>
                <w:szCs w:val="18"/>
              </w:rPr>
            </w:pPr>
            <w:r w:rsidRPr="00BD06F5">
              <w:rPr>
                <w:sz w:val="18"/>
                <w:szCs w:val="18"/>
              </w:rPr>
              <w:t>98</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Parte del BIT 43</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076</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Débito/Crédito</w:t>
            </w:r>
          </w:p>
        </w:tc>
        <w:tc>
          <w:tcPr>
            <w:tcW w:w="647" w:type="dxa"/>
          </w:tcPr>
          <w:p w:rsidR="001A2FEC" w:rsidRPr="00AA4676" w:rsidRDefault="00BD06F5" w:rsidP="00E50C4F">
            <w:pPr>
              <w:snapToGrid w:val="0"/>
              <w:rPr>
                <w:sz w:val="18"/>
                <w:szCs w:val="18"/>
              </w:rPr>
            </w:pPr>
            <w:r w:rsidRPr="00BD06F5">
              <w:rPr>
                <w:sz w:val="18"/>
                <w:szCs w:val="18"/>
              </w:rPr>
              <w:t>101</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03</w:t>
            </w:r>
          </w:p>
        </w:tc>
        <w:tc>
          <w:tcPr>
            <w:tcW w:w="1954" w:type="dxa"/>
            <w:gridSpan w:val="2"/>
          </w:tcPr>
          <w:p w:rsidR="001A2FEC" w:rsidRPr="00AA4676" w:rsidRDefault="00BD06F5" w:rsidP="00E50C4F">
            <w:pPr>
              <w:snapToGrid w:val="0"/>
              <w:rPr>
                <w:sz w:val="18"/>
                <w:szCs w:val="18"/>
              </w:rPr>
            </w:pPr>
            <w:r w:rsidRPr="00BD06F5">
              <w:rPr>
                <w:sz w:val="18"/>
                <w:szCs w:val="18"/>
              </w:rPr>
              <w:t>Tabla 18</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Parcelado</w:t>
            </w:r>
          </w:p>
        </w:tc>
        <w:tc>
          <w:tcPr>
            <w:tcW w:w="647" w:type="dxa"/>
          </w:tcPr>
          <w:p w:rsidR="001A2FEC" w:rsidRPr="00AA4676" w:rsidRDefault="00BD06F5" w:rsidP="00E50C4F">
            <w:pPr>
              <w:snapToGrid w:val="0"/>
              <w:rPr>
                <w:sz w:val="18"/>
                <w:szCs w:val="18"/>
              </w:rPr>
            </w:pPr>
            <w:r w:rsidRPr="00BD06F5">
              <w:rPr>
                <w:sz w:val="18"/>
                <w:szCs w:val="18"/>
              </w:rPr>
              <w:t>102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43</w:t>
            </w:r>
          </w:p>
        </w:tc>
        <w:tc>
          <w:tcPr>
            <w:tcW w:w="1954" w:type="dxa"/>
            <w:gridSpan w:val="2"/>
          </w:tcPr>
          <w:p w:rsidR="001A2FEC" w:rsidRPr="00AA4676" w:rsidRDefault="00BD06F5" w:rsidP="00E50C4F">
            <w:pPr>
              <w:snapToGrid w:val="0"/>
              <w:rPr>
                <w:sz w:val="18"/>
                <w:szCs w:val="18"/>
              </w:rPr>
            </w:pPr>
            <w:r w:rsidRPr="00BD06F5">
              <w:rPr>
                <w:sz w:val="18"/>
                <w:szCs w:val="18"/>
              </w:rPr>
              <w:t>Tabla 5</w:t>
            </w:r>
          </w:p>
        </w:tc>
        <w:tc>
          <w:tcPr>
            <w:tcW w:w="1158" w:type="dxa"/>
            <w:gridSpan w:val="2"/>
          </w:tcPr>
          <w:p w:rsidR="001A2FEC" w:rsidRPr="00AA4676" w:rsidRDefault="00BD06F5" w:rsidP="00E50C4F">
            <w:pPr>
              <w:snapToGrid w:val="0"/>
              <w:rPr>
                <w:sz w:val="18"/>
                <w:szCs w:val="18"/>
              </w:rPr>
            </w:pPr>
            <w:r w:rsidRPr="00BD06F5">
              <w:rPr>
                <w:sz w:val="18"/>
                <w:szCs w:val="18"/>
              </w:rPr>
              <w:t>5</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Cantidad de parcelas</w:t>
            </w:r>
          </w:p>
        </w:tc>
        <w:tc>
          <w:tcPr>
            <w:tcW w:w="647" w:type="dxa"/>
          </w:tcPr>
          <w:p w:rsidR="001A2FEC" w:rsidRPr="00AA4676" w:rsidRDefault="00BD06F5" w:rsidP="00E50C4F">
            <w:pPr>
              <w:snapToGrid w:val="0"/>
              <w:rPr>
                <w:sz w:val="18"/>
                <w:szCs w:val="18"/>
              </w:rPr>
            </w:pPr>
            <w:r w:rsidRPr="00BD06F5">
              <w:rPr>
                <w:sz w:val="18"/>
                <w:szCs w:val="18"/>
              </w:rPr>
              <w:t>103</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43</w:t>
            </w:r>
          </w:p>
        </w:tc>
        <w:tc>
          <w:tcPr>
            <w:tcW w:w="1954" w:type="dxa"/>
            <w:gridSpan w:val="2"/>
          </w:tcPr>
          <w:p w:rsidR="001A2FEC" w:rsidRPr="00AA4676" w:rsidRDefault="001A2FEC" w:rsidP="00E50C4F">
            <w:pPr>
              <w:snapToGrid w:val="0"/>
              <w:rPr>
                <w:sz w:val="18"/>
                <w:szCs w:val="18"/>
                <w:lang w:val="en-US"/>
              </w:rPr>
            </w:pPr>
          </w:p>
        </w:tc>
        <w:tc>
          <w:tcPr>
            <w:tcW w:w="1158" w:type="dxa"/>
            <w:gridSpan w:val="2"/>
          </w:tcPr>
          <w:p w:rsidR="001A2FEC" w:rsidRPr="00AA4676" w:rsidRDefault="00BD06F5" w:rsidP="00E50C4F">
            <w:pPr>
              <w:snapToGrid w:val="0"/>
              <w:rPr>
                <w:sz w:val="18"/>
                <w:szCs w:val="18"/>
                <w:lang w:val="en-US"/>
              </w:rPr>
            </w:pPr>
            <w:r w:rsidRPr="00BD06F5">
              <w:rPr>
                <w:sz w:val="18"/>
                <w:szCs w:val="18"/>
                <w:lang w:val="en-US"/>
              </w:rPr>
              <w:t>1</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Zip Code</w:t>
            </w:r>
          </w:p>
        </w:tc>
        <w:tc>
          <w:tcPr>
            <w:tcW w:w="647" w:type="dxa"/>
          </w:tcPr>
          <w:p w:rsidR="001A2FEC" w:rsidRPr="00AA4676" w:rsidRDefault="00BD06F5" w:rsidP="00E50C4F">
            <w:pPr>
              <w:snapToGrid w:val="0"/>
              <w:rPr>
                <w:sz w:val="18"/>
                <w:szCs w:val="18"/>
              </w:rPr>
            </w:pPr>
            <w:r w:rsidRPr="00BD06F5">
              <w:rPr>
                <w:sz w:val="18"/>
                <w:szCs w:val="18"/>
              </w:rPr>
              <w:t>105</w:t>
            </w:r>
          </w:p>
        </w:tc>
        <w:tc>
          <w:tcPr>
            <w:tcW w:w="492" w:type="dxa"/>
          </w:tcPr>
          <w:p w:rsidR="001A2FEC" w:rsidRPr="00AA4676" w:rsidRDefault="00BD06F5" w:rsidP="00E50C4F">
            <w:pPr>
              <w:snapToGrid w:val="0"/>
              <w:rPr>
                <w:sz w:val="18"/>
                <w:szCs w:val="18"/>
              </w:rPr>
            </w:pPr>
            <w:r w:rsidRPr="00BD06F5">
              <w:rPr>
                <w:sz w:val="18"/>
                <w:szCs w:val="18"/>
              </w:rPr>
              <w:t>9</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59</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Senha</w:t>
            </w:r>
          </w:p>
        </w:tc>
        <w:tc>
          <w:tcPr>
            <w:tcW w:w="647" w:type="dxa"/>
          </w:tcPr>
          <w:p w:rsidR="001A2FEC" w:rsidRPr="00AA4676" w:rsidRDefault="00BD06F5" w:rsidP="00E50C4F">
            <w:pPr>
              <w:snapToGrid w:val="0"/>
              <w:rPr>
                <w:sz w:val="18"/>
                <w:szCs w:val="18"/>
              </w:rPr>
            </w:pPr>
            <w:r w:rsidRPr="00BD06F5">
              <w:rPr>
                <w:sz w:val="18"/>
                <w:szCs w:val="18"/>
              </w:rPr>
              <w:t>114</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52</w:t>
            </w:r>
          </w:p>
        </w:tc>
        <w:tc>
          <w:tcPr>
            <w:tcW w:w="1954" w:type="dxa"/>
            <w:gridSpan w:val="2"/>
          </w:tcPr>
          <w:p w:rsidR="001A2FEC" w:rsidRPr="00AA4676" w:rsidRDefault="00BD06F5" w:rsidP="00E50C4F">
            <w:pPr>
              <w:snapToGrid w:val="0"/>
              <w:rPr>
                <w:sz w:val="18"/>
                <w:szCs w:val="18"/>
              </w:rPr>
            </w:pPr>
            <w:r w:rsidRPr="00BD06F5">
              <w:rPr>
                <w:sz w:val="18"/>
                <w:szCs w:val="18"/>
              </w:rPr>
              <w:t>Tabla 6</w:t>
            </w:r>
          </w:p>
        </w:tc>
        <w:tc>
          <w:tcPr>
            <w:tcW w:w="1158" w:type="dxa"/>
            <w:gridSpan w:val="2"/>
          </w:tcPr>
          <w:p w:rsidR="001A2FEC" w:rsidRPr="00AA4676" w:rsidRDefault="00BD06F5" w:rsidP="00E50C4F">
            <w:pPr>
              <w:snapToGrid w:val="0"/>
              <w:rPr>
                <w:sz w:val="18"/>
                <w:szCs w:val="18"/>
              </w:rPr>
            </w:pPr>
            <w:r w:rsidRPr="00BD06F5">
              <w:rPr>
                <w:sz w:val="18"/>
                <w:szCs w:val="18"/>
              </w:rPr>
              <w:t>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CVV2</w:t>
            </w:r>
          </w:p>
        </w:tc>
        <w:tc>
          <w:tcPr>
            <w:tcW w:w="647" w:type="dxa"/>
          </w:tcPr>
          <w:p w:rsidR="001A2FEC" w:rsidRPr="00AA4676" w:rsidRDefault="00BD06F5" w:rsidP="00E50C4F">
            <w:pPr>
              <w:snapToGrid w:val="0"/>
              <w:rPr>
                <w:sz w:val="18"/>
                <w:szCs w:val="18"/>
              </w:rPr>
            </w:pPr>
            <w:r w:rsidRPr="00BD06F5">
              <w:rPr>
                <w:sz w:val="18"/>
                <w:szCs w:val="18"/>
              </w:rPr>
              <w:t>115</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126 - Subcampo 10 - posição 1</w:t>
            </w:r>
          </w:p>
        </w:tc>
        <w:tc>
          <w:tcPr>
            <w:tcW w:w="1954" w:type="dxa"/>
            <w:gridSpan w:val="2"/>
          </w:tcPr>
          <w:p w:rsidR="001A2FEC" w:rsidRPr="00AA4676" w:rsidRDefault="00BD06F5" w:rsidP="00E50C4F">
            <w:pPr>
              <w:snapToGrid w:val="0"/>
              <w:rPr>
                <w:sz w:val="18"/>
                <w:szCs w:val="18"/>
              </w:rPr>
            </w:pPr>
            <w:r w:rsidRPr="00BD06F5">
              <w:rPr>
                <w:sz w:val="18"/>
                <w:szCs w:val="18"/>
              </w:rPr>
              <w:t>Tabla 7</w:t>
            </w:r>
          </w:p>
        </w:tc>
        <w:tc>
          <w:tcPr>
            <w:tcW w:w="1158" w:type="dxa"/>
            <w:gridSpan w:val="2"/>
          </w:tcPr>
          <w:p w:rsidR="001A2FEC" w:rsidRPr="00AA4676" w:rsidRDefault="00BD06F5" w:rsidP="00E50C4F">
            <w:pPr>
              <w:snapToGrid w:val="0"/>
              <w:rPr>
                <w:sz w:val="18"/>
                <w:szCs w:val="18"/>
              </w:rPr>
            </w:pPr>
            <w:r w:rsidRPr="00BD06F5">
              <w:rPr>
                <w:sz w:val="18"/>
                <w:szCs w:val="18"/>
              </w:rPr>
              <w:t>3</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Origen Autorización</w:t>
            </w:r>
          </w:p>
        </w:tc>
        <w:tc>
          <w:tcPr>
            <w:tcW w:w="647" w:type="dxa"/>
          </w:tcPr>
          <w:p w:rsidR="001A2FEC" w:rsidRPr="00AA4676" w:rsidRDefault="00BD06F5" w:rsidP="00E50C4F">
            <w:pPr>
              <w:snapToGrid w:val="0"/>
              <w:rPr>
                <w:sz w:val="18"/>
                <w:szCs w:val="18"/>
              </w:rPr>
            </w:pPr>
            <w:r w:rsidRPr="00BD06F5">
              <w:rPr>
                <w:sz w:val="18"/>
                <w:szCs w:val="18"/>
              </w:rPr>
              <w:t>116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sz w:val="18"/>
                <w:szCs w:val="18"/>
              </w:rPr>
            </w:pPr>
            <w:r w:rsidRPr="00BD06F5">
              <w:rPr>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BIT 44</w:t>
            </w:r>
          </w:p>
        </w:tc>
        <w:tc>
          <w:tcPr>
            <w:tcW w:w="1954" w:type="dxa"/>
            <w:gridSpan w:val="2"/>
          </w:tcPr>
          <w:p w:rsidR="001A2FEC" w:rsidRPr="00AA4676" w:rsidRDefault="00BD06F5" w:rsidP="00E50C4F">
            <w:pPr>
              <w:snapToGrid w:val="0"/>
              <w:rPr>
                <w:sz w:val="18"/>
                <w:szCs w:val="18"/>
              </w:rPr>
            </w:pPr>
            <w:r w:rsidRPr="00BD06F5">
              <w:rPr>
                <w:sz w:val="18"/>
                <w:szCs w:val="18"/>
              </w:rPr>
              <w:t>Tabla 9</w:t>
            </w:r>
          </w:p>
        </w:tc>
        <w:tc>
          <w:tcPr>
            <w:tcW w:w="1158" w:type="dxa"/>
            <w:gridSpan w:val="2"/>
          </w:tcPr>
          <w:p w:rsidR="001A2FEC" w:rsidRPr="00AA4676" w:rsidRDefault="00BD06F5" w:rsidP="00E50C4F">
            <w:pPr>
              <w:snapToGrid w:val="0"/>
              <w:rPr>
                <w:sz w:val="18"/>
                <w:szCs w:val="18"/>
              </w:rPr>
            </w:pPr>
            <w:r w:rsidRPr="00BD06F5">
              <w:rPr>
                <w:sz w:val="18"/>
                <w:szCs w:val="18"/>
              </w:rPr>
              <w:t>5</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TID</w:t>
            </w:r>
          </w:p>
        </w:tc>
        <w:tc>
          <w:tcPr>
            <w:tcW w:w="647" w:type="dxa"/>
          </w:tcPr>
          <w:p w:rsidR="001A2FEC" w:rsidRPr="00AA4676" w:rsidRDefault="00BD06F5" w:rsidP="00E50C4F">
            <w:pPr>
              <w:snapToGrid w:val="0"/>
              <w:rPr>
                <w:sz w:val="18"/>
                <w:szCs w:val="18"/>
              </w:rPr>
            </w:pPr>
            <w:r w:rsidRPr="00BD06F5">
              <w:rPr>
                <w:sz w:val="18"/>
                <w:szCs w:val="18"/>
              </w:rPr>
              <w:t>117</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Identificador de transacción elynx</w:t>
            </w:r>
          </w:p>
        </w:tc>
        <w:tc>
          <w:tcPr>
            <w:tcW w:w="1158" w:type="dxa"/>
            <w:gridSpan w:val="2"/>
          </w:tcPr>
          <w:p w:rsidR="001A2FEC" w:rsidRPr="00AA4676" w:rsidRDefault="00BD06F5" w:rsidP="00E50C4F">
            <w:pPr>
              <w:snapToGrid w:val="0"/>
              <w:rPr>
                <w:sz w:val="18"/>
                <w:szCs w:val="18"/>
              </w:rPr>
            </w:pPr>
            <w:r w:rsidRPr="00BD06F5">
              <w:rPr>
                <w:sz w:val="18"/>
                <w:szCs w:val="18"/>
              </w:rPr>
              <w:t>00000000000000000000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Código de servicio</w:t>
            </w:r>
          </w:p>
        </w:tc>
        <w:tc>
          <w:tcPr>
            <w:tcW w:w="647" w:type="dxa"/>
          </w:tcPr>
          <w:p w:rsidR="001A2FEC" w:rsidRPr="00AA4676" w:rsidRDefault="00BD06F5" w:rsidP="00E50C4F">
            <w:pPr>
              <w:snapToGrid w:val="0"/>
              <w:rPr>
                <w:sz w:val="18"/>
                <w:szCs w:val="18"/>
              </w:rPr>
            </w:pPr>
            <w:r w:rsidRPr="00BD06F5">
              <w:rPr>
                <w:sz w:val="18"/>
                <w:szCs w:val="18"/>
              </w:rPr>
              <w:t>137</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15</w:t>
            </w:r>
          </w:p>
        </w:tc>
        <w:tc>
          <w:tcPr>
            <w:tcW w:w="1158" w:type="dxa"/>
            <w:gridSpan w:val="2"/>
          </w:tcPr>
          <w:p w:rsidR="001A2FEC" w:rsidRPr="00AA4676" w:rsidRDefault="00BD06F5" w:rsidP="00E50C4F">
            <w:pPr>
              <w:snapToGrid w:val="0"/>
              <w:rPr>
                <w:sz w:val="18"/>
                <w:szCs w:val="18"/>
              </w:rPr>
            </w:pPr>
            <w:r w:rsidRPr="00BD06F5">
              <w:rPr>
                <w:sz w:val="18"/>
                <w:szCs w:val="18"/>
              </w:rPr>
              <w:t>999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Fallback</w:t>
            </w:r>
          </w:p>
        </w:tc>
        <w:tc>
          <w:tcPr>
            <w:tcW w:w="647" w:type="dxa"/>
          </w:tcPr>
          <w:p w:rsidR="001A2FEC" w:rsidRPr="00AA4676" w:rsidRDefault="00BD06F5" w:rsidP="00E50C4F">
            <w:pPr>
              <w:snapToGrid w:val="0"/>
              <w:rPr>
                <w:sz w:val="18"/>
                <w:szCs w:val="18"/>
              </w:rPr>
            </w:pPr>
            <w:r w:rsidRPr="00BD06F5">
              <w:rPr>
                <w:sz w:val="18"/>
                <w:szCs w:val="18"/>
              </w:rPr>
              <w:t>140</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19</w:t>
            </w:r>
          </w:p>
        </w:tc>
        <w:tc>
          <w:tcPr>
            <w:tcW w:w="1158" w:type="dxa"/>
            <w:gridSpan w:val="2"/>
          </w:tcPr>
          <w:p w:rsidR="001A2FEC" w:rsidRPr="00AA4676" w:rsidRDefault="00BD06F5" w:rsidP="00E50C4F">
            <w:pPr>
              <w:snapToGrid w:val="0"/>
              <w:rPr>
                <w:color w:val="000000"/>
                <w:sz w:val="18"/>
                <w:szCs w:val="18"/>
              </w:rPr>
            </w:pPr>
            <w:r w:rsidRPr="00BD06F5">
              <w:rPr>
                <w:color w:val="800000"/>
                <w:sz w:val="18"/>
                <w:szCs w:val="18"/>
              </w:rPr>
              <w:t xml:space="preserve">b </w:t>
            </w:r>
            <w:r w:rsidRPr="00BD06F5">
              <w:rPr>
                <w:color w:val="000000"/>
                <w:sz w:val="18"/>
                <w:szCs w:val="18"/>
              </w:rPr>
              <w:t>(blanco)</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CAM</w:t>
            </w:r>
          </w:p>
        </w:tc>
        <w:tc>
          <w:tcPr>
            <w:tcW w:w="647" w:type="dxa"/>
          </w:tcPr>
          <w:p w:rsidR="001A2FEC" w:rsidRPr="00AA4676" w:rsidRDefault="00BD06F5" w:rsidP="00E50C4F">
            <w:pPr>
              <w:snapToGrid w:val="0"/>
              <w:rPr>
                <w:sz w:val="18"/>
                <w:szCs w:val="18"/>
              </w:rPr>
            </w:pPr>
            <w:r w:rsidRPr="00BD06F5">
              <w:rPr>
                <w:sz w:val="18"/>
                <w:szCs w:val="18"/>
              </w:rPr>
              <w:t>141</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Validación de CAM</w:t>
            </w:r>
          </w:p>
        </w:tc>
        <w:tc>
          <w:tcPr>
            <w:tcW w:w="1954" w:type="dxa"/>
            <w:gridSpan w:val="2"/>
          </w:tcPr>
          <w:p w:rsidR="001A2FEC" w:rsidRPr="00AA4676" w:rsidRDefault="00BD06F5" w:rsidP="00E50C4F">
            <w:pPr>
              <w:snapToGrid w:val="0"/>
              <w:rPr>
                <w:sz w:val="18"/>
                <w:szCs w:val="18"/>
              </w:rPr>
            </w:pPr>
            <w:r w:rsidRPr="00BD06F5">
              <w:rPr>
                <w:sz w:val="18"/>
                <w:szCs w:val="18"/>
              </w:rPr>
              <w:t>Tabla 20</w:t>
            </w:r>
          </w:p>
        </w:tc>
        <w:tc>
          <w:tcPr>
            <w:tcW w:w="1158" w:type="dxa"/>
            <w:gridSpan w:val="2"/>
          </w:tcPr>
          <w:p w:rsidR="001A2FEC" w:rsidRPr="00AA4676" w:rsidRDefault="00BD06F5" w:rsidP="00E50C4F">
            <w:pPr>
              <w:snapToGrid w:val="0"/>
              <w:rPr>
                <w:color w:val="000000"/>
                <w:sz w:val="18"/>
                <w:szCs w:val="18"/>
              </w:rPr>
            </w:pPr>
            <w:r w:rsidRPr="00BD06F5">
              <w:rPr>
                <w:color w:val="800000"/>
                <w:sz w:val="18"/>
                <w:szCs w:val="18"/>
              </w:rPr>
              <w:t xml:space="preserve">b </w:t>
            </w:r>
            <w:r w:rsidRPr="00BD06F5">
              <w:rPr>
                <w:color w:val="000000"/>
                <w:sz w:val="18"/>
                <w:szCs w:val="18"/>
              </w:rPr>
              <w:t>(blanco)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TVR</w:t>
            </w:r>
          </w:p>
        </w:tc>
        <w:tc>
          <w:tcPr>
            <w:tcW w:w="647" w:type="dxa"/>
          </w:tcPr>
          <w:p w:rsidR="001A2FEC" w:rsidRPr="00AA4676" w:rsidRDefault="00BD06F5" w:rsidP="00E50C4F">
            <w:pPr>
              <w:snapToGrid w:val="0"/>
              <w:rPr>
                <w:sz w:val="18"/>
                <w:szCs w:val="18"/>
              </w:rPr>
            </w:pPr>
            <w:r w:rsidRPr="00BD06F5">
              <w:rPr>
                <w:sz w:val="18"/>
                <w:szCs w:val="18"/>
              </w:rPr>
              <w:t>142</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Código de validación de chip</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Quem respondeu</w:t>
            </w:r>
          </w:p>
        </w:tc>
        <w:tc>
          <w:tcPr>
            <w:tcW w:w="647" w:type="dxa"/>
          </w:tcPr>
          <w:p w:rsidR="001A2FEC" w:rsidRPr="00AA4676" w:rsidRDefault="00BD06F5" w:rsidP="00E50C4F">
            <w:pPr>
              <w:snapToGrid w:val="0"/>
              <w:rPr>
                <w:sz w:val="18"/>
                <w:szCs w:val="18"/>
              </w:rPr>
            </w:pPr>
            <w:r w:rsidRPr="00BD06F5">
              <w:rPr>
                <w:sz w:val="18"/>
                <w:szCs w:val="18"/>
              </w:rPr>
              <w:t>152</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16</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ECI/VBV</w:t>
            </w:r>
          </w:p>
        </w:tc>
        <w:tc>
          <w:tcPr>
            <w:tcW w:w="647" w:type="dxa"/>
          </w:tcPr>
          <w:p w:rsidR="001A2FEC" w:rsidRPr="00AA4676" w:rsidRDefault="00BD06F5" w:rsidP="00E50C4F">
            <w:pPr>
              <w:snapToGrid w:val="0"/>
              <w:rPr>
                <w:sz w:val="18"/>
                <w:szCs w:val="18"/>
              </w:rPr>
            </w:pPr>
            <w:r w:rsidRPr="00BD06F5">
              <w:rPr>
                <w:sz w:val="18"/>
                <w:szCs w:val="18"/>
              </w:rPr>
              <w:t>154</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17</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CDC</w:t>
            </w:r>
          </w:p>
        </w:tc>
        <w:tc>
          <w:tcPr>
            <w:tcW w:w="647" w:type="dxa"/>
          </w:tcPr>
          <w:p w:rsidR="001A2FEC" w:rsidRPr="00AA4676" w:rsidRDefault="00BD06F5" w:rsidP="00E50C4F">
            <w:pPr>
              <w:snapToGrid w:val="0"/>
              <w:rPr>
                <w:sz w:val="18"/>
                <w:szCs w:val="18"/>
              </w:rPr>
            </w:pPr>
            <w:r w:rsidRPr="00BD06F5">
              <w:rPr>
                <w:sz w:val="18"/>
                <w:szCs w:val="18"/>
              </w:rPr>
              <w:t>156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Crédito pré-aprovado para compra de material de construção. Transação Electron.</w:t>
            </w:r>
          </w:p>
        </w:tc>
        <w:tc>
          <w:tcPr>
            <w:tcW w:w="1954" w:type="dxa"/>
            <w:gridSpan w:val="2"/>
          </w:tcPr>
          <w:p w:rsidR="001A2FEC" w:rsidRPr="00AA4676" w:rsidRDefault="00BD06F5" w:rsidP="00E50C4F">
            <w:pPr>
              <w:snapToGrid w:val="0"/>
              <w:rPr>
                <w:sz w:val="18"/>
                <w:szCs w:val="18"/>
              </w:rPr>
            </w:pPr>
            <w:r w:rsidRPr="00BD06F5">
              <w:rPr>
                <w:sz w:val="18"/>
                <w:szCs w:val="18"/>
              </w:rPr>
              <w:t>Tabla 21</w:t>
            </w:r>
          </w:p>
        </w:tc>
        <w:tc>
          <w:tcPr>
            <w:tcW w:w="1158" w:type="dxa"/>
            <w:gridSpan w:val="2"/>
          </w:tcPr>
          <w:p w:rsidR="001A2FEC" w:rsidRPr="00AA4676" w:rsidRDefault="00BD06F5" w:rsidP="00E50C4F">
            <w:pPr>
              <w:snapToGrid w:val="0"/>
              <w:rPr>
                <w:sz w:val="18"/>
                <w:szCs w:val="18"/>
              </w:rPr>
            </w:pPr>
            <w:r w:rsidRPr="00BD06F5">
              <w:rPr>
                <w:sz w:val="18"/>
                <w:szCs w:val="18"/>
              </w:rPr>
              <w:t>N</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Número de Terminal</w:t>
            </w:r>
          </w:p>
        </w:tc>
        <w:tc>
          <w:tcPr>
            <w:tcW w:w="647" w:type="dxa"/>
          </w:tcPr>
          <w:p w:rsidR="001A2FEC" w:rsidRPr="00AA4676" w:rsidRDefault="00BD06F5" w:rsidP="00E50C4F">
            <w:pPr>
              <w:snapToGrid w:val="0"/>
              <w:rPr>
                <w:sz w:val="18"/>
                <w:szCs w:val="18"/>
              </w:rPr>
            </w:pPr>
            <w:r w:rsidRPr="00BD06F5">
              <w:rPr>
                <w:sz w:val="18"/>
                <w:szCs w:val="18"/>
              </w:rPr>
              <w:t>157</w:t>
            </w:r>
          </w:p>
        </w:tc>
        <w:tc>
          <w:tcPr>
            <w:tcW w:w="492" w:type="dxa"/>
          </w:tcPr>
          <w:p w:rsidR="001A2FEC" w:rsidRPr="00AA4676" w:rsidRDefault="00BD06F5" w:rsidP="00E50C4F">
            <w:pPr>
              <w:snapToGrid w:val="0"/>
              <w:rPr>
                <w:sz w:val="18"/>
                <w:szCs w:val="18"/>
              </w:rPr>
            </w:pPr>
            <w:r w:rsidRPr="00BD06F5">
              <w:rPr>
                <w:sz w:val="18"/>
                <w:szCs w:val="18"/>
              </w:rPr>
              <w:t>8</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Código identificador único de cada POS</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Nombre EC</w:t>
            </w:r>
          </w:p>
        </w:tc>
        <w:tc>
          <w:tcPr>
            <w:tcW w:w="647" w:type="dxa"/>
          </w:tcPr>
          <w:p w:rsidR="001A2FEC" w:rsidRPr="00AA4676" w:rsidRDefault="00BD06F5" w:rsidP="00E50C4F">
            <w:pPr>
              <w:snapToGrid w:val="0"/>
              <w:rPr>
                <w:sz w:val="18"/>
                <w:szCs w:val="18"/>
              </w:rPr>
            </w:pPr>
            <w:r w:rsidRPr="00BD06F5">
              <w:rPr>
                <w:sz w:val="18"/>
                <w:szCs w:val="18"/>
              </w:rPr>
              <w:t>165</w:t>
            </w:r>
          </w:p>
        </w:tc>
        <w:tc>
          <w:tcPr>
            <w:tcW w:w="492" w:type="dxa"/>
          </w:tcPr>
          <w:p w:rsidR="001A2FEC" w:rsidRPr="00AA4676" w:rsidRDefault="00BD06F5" w:rsidP="00E50C4F">
            <w:pPr>
              <w:snapToGrid w:val="0"/>
              <w:rPr>
                <w:sz w:val="18"/>
                <w:szCs w:val="18"/>
              </w:rPr>
            </w:pPr>
            <w:r w:rsidRPr="00BD06F5">
              <w:rPr>
                <w:sz w:val="18"/>
                <w:szCs w:val="18"/>
              </w:rPr>
              <w:t>32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Nombre del comercio</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em branco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Medio pagamento</w:t>
            </w:r>
          </w:p>
        </w:tc>
        <w:tc>
          <w:tcPr>
            <w:tcW w:w="647" w:type="dxa"/>
          </w:tcPr>
          <w:p w:rsidR="001A2FEC" w:rsidRPr="00AA4676" w:rsidRDefault="00BD06F5" w:rsidP="00E50C4F">
            <w:pPr>
              <w:snapToGrid w:val="0"/>
              <w:rPr>
                <w:sz w:val="18"/>
                <w:szCs w:val="18"/>
              </w:rPr>
            </w:pPr>
            <w:r w:rsidRPr="00BD06F5">
              <w:rPr>
                <w:sz w:val="18"/>
                <w:szCs w:val="18"/>
              </w:rPr>
              <w:t>197</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23</w:t>
            </w:r>
          </w:p>
        </w:tc>
        <w:tc>
          <w:tcPr>
            <w:tcW w:w="1158" w:type="dxa"/>
            <w:gridSpan w:val="2"/>
          </w:tcPr>
          <w:p w:rsidR="001A2FEC" w:rsidRPr="00AA4676" w:rsidRDefault="00BD06F5" w:rsidP="00E50C4F">
            <w:pPr>
              <w:snapToGrid w:val="0"/>
              <w:rPr>
                <w:sz w:val="18"/>
                <w:szCs w:val="18"/>
              </w:rPr>
            </w:pPr>
            <w:r w:rsidRPr="00BD06F5">
              <w:rPr>
                <w:sz w:val="18"/>
                <w:szCs w:val="18"/>
              </w:rPr>
              <w:t>99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pagamento</w:t>
            </w:r>
          </w:p>
        </w:tc>
        <w:tc>
          <w:tcPr>
            <w:tcW w:w="647" w:type="dxa"/>
          </w:tcPr>
          <w:p w:rsidR="001A2FEC" w:rsidRPr="00AA4676" w:rsidRDefault="00BD06F5" w:rsidP="00E50C4F">
            <w:pPr>
              <w:snapToGrid w:val="0"/>
              <w:rPr>
                <w:sz w:val="18"/>
                <w:szCs w:val="18"/>
              </w:rPr>
            </w:pPr>
            <w:r w:rsidRPr="00BD06F5">
              <w:rPr>
                <w:sz w:val="18"/>
                <w:szCs w:val="18"/>
              </w:rPr>
              <w:t>199</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Pr="00AA4676" w:rsidRDefault="00BD06F5" w:rsidP="00E50C4F">
            <w:pPr>
              <w:snapToGrid w:val="0"/>
              <w:rPr>
                <w:sz w:val="18"/>
                <w:szCs w:val="18"/>
              </w:rPr>
            </w:pPr>
            <w:r w:rsidRPr="00BD06F5">
              <w:rPr>
                <w:sz w:val="18"/>
                <w:szCs w:val="18"/>
              </w:rPr>
              <w:t>Tabla 24</w:t>
            </w:r>
          </w:p>
        </w:tc>
        <w:tc>
          <w:tcPr>
            <w:tcW w:w="1158" w:type="dxa"/>
            <w:gridSpan w:val="2"/>
          </w:tcPr>
          <w:p w:rsidR="001A2FEC" w:rsidRPr="00AA4676" w:rsidRDefault="00BD06F5" w:rsidP="00E50C4F">
            <w:pPr>
              <w:snapToGrid w:val="0"/>
              <w:rPr>
                <w:sz w:val="18"/>
                <w:szCs w:val="18"/>
              </w:rPr>
            </w:pPr>
            <w:r w:rsidRPr="00BD06F5">
              <w:rPr>
                <w:sz w:val="18"/>
                <w:szCs w:val="18"/>
              </w:rPr>
              <w:t>99</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Transacción recorrente</w:t>
            </w:r>
          </w:p>
        </w:tc>
        <w:tc>
          <w:tcPr>
            <w:tcW w:w="647" w:type="dxa"/>
          </w:tcPr>
          <w:p w:rsidR="001A2FEC" w:rsidRPr="00AA4676" w:rsidRDefault="00BD06F5" w:rsidP="00E50C4F">
            <w:pPr>
              <w:snapToGrid w:val="0"/>
              <w:rPr>
                <w:sz w:val="18"/>
                <w:szCs w:val="18"/>
              </w:rPr>
            </w:pPr>
            <w:r w:rsidRPr="00BD06F5">
              <w:rPr>
                <w:sz w:val="18"/>
                <w:szCs w:val="18"/>
              </w:rPr>
              <w:t>202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Indicador de transaçao recorrente</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S/N</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 xml:space="preserve">ID regla host </w:t>
            </w:r>
          </w:p>
        </w:tc>
        <w:tc>
          <w:tcPr>
            <w:tcW w:w="647" w:type="dxa"/>
          </w:tcPr>
          <w:p w:rsidR="001A2FEC" w:rsidRPr="00AA4676" w:rsidRDefault="00BD06F5" w:rsidP="00E50C4F">
            <w:pPr>
              <w:snapToGrid w:val="0"/>
              <w:rPr>
                <w:sz w:val="18"/>
                <w:szCs w:val="18"/>
              </w:rPr>
            </w:pPr>
            <w:r w:rsidRPr="00BD06F5">
              <w:rPr>
                <w:sz w:val="18"/>
                <w:szCs w:val="18"/>
              </w:rPr>
              <w:t>203</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Identificación de la regla del host por la que se envía el mensaje online</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 (mensaje offline)</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Flag de confirmación</w:t>
            </w:r>
          </w:p>
        </w:tc>
        <w:tc>
          <w:tcPr>
            <w:tcW w:w="647" w:type="dxa"/>
          </w:tcPr>
          <w:p w:rsidR="001A2FEC" w:rsidRPr="00AA4676" w:rsidRDefault="00BD06F5" w:rsidP="00E50C4F">
            <w:pPr>
              <w:snapToGrid w:val="0"/>
              <w:rPr>
                <w:sz w:val="18"/>
                <w:szCs w:val="18"/>
              </w:rPr>
            </w:pPr>
            <w:r w:rsidRPr="00BD06F5">
              <w:rPr>
                <w:sz w:val="18"/>
                <w:szCs w:val="18"/>
              </w:rPr>
              <w:t>206</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1A2FEC" w:rsidP="00E50C4F">
            <w:pPr>
              <w:snapToGrid w:val="0"/>
              <w:rPr>
                <w:sz w:val="18"/>
                <w:szCs w:val="18"/>
              </w:rPr>
            </w:pPr>
          </w:p>
        </w:tc>
        <w:tc>
          <w:tcPr>
            <w:tcW w:w="1954" w:type="dxa"/>
            <w:gridSpan w:val="2"/>
          </w:tcPr>
          <w:p w:rsidR="001A2FEC" w:rsidRDefault="00BD06F5" w:rsidP="00E50C4F">
            <w:pPr>
              <w:snapToGrid w:val="0"/>
              <w:rPr>
                <w:sz w:val="18"/>
                <w:szCs w:val="18"/>
              </w:rPr>
            </w:pPr>
            <w:r w:rsidRPr="00BD06F5">
              <w:rPr>
                <w:sz w:val="18"/>
                <w:szCs w:val="18"/>
              </w:rPr>
              <w:t>Tabla 25</w:t>
            </w:r>
          </w:p>
          <w:p w:rsidR="005D6209" w:rsidRPr="00AA4676" w:rsidRDefault="005D6209" w:rsidP="00E50C4F">
            <w:pPr>
              <w:snapToGrid w:val="0"/>
              <w:rPr>
                <w:sz w:val="18"/>
                <w:szCs w:val="18"/>
              </w:rPr>
            </w:pPr>
            <w:r w:rsidRPr="00BD06F5">
              <w:rPr>
                <w:sz w:val="18"/>
                <w:szCs w:val="18"/>
              </w:rPr>
              <w:t xml:space="preserve">Para acciones RR 00 </w:t>
            </w:r>
            <w:r>
              <w:rPr>
                <w:sz w:val="18"/>
                <w:szCs w:val="18"/>
              </w:rPr>
              <w:t>(offline)</w:t>
            </w:r>
            <w:r w:rsidRPr="00BD06F5">
              <w:rPr>
                <w:sz w:val="18"/>
                <w:szCs w:val="18"/>
              </w:rPr>
              <w:t>se pone por defecto a 1, para las demás</w:t>
            </w:r>
            <w:r>
              <w:rPr>
                <w:sz w:val="18"/>
                <w:szCs w:val="18"/>
              </w:rPr>
              <w:t xml:space="preserve"> (online)</w:t>
            </w:r>
            <w:r w:rsidRPr="00BD06F5">
              <w:rPr>
                <w:sz w:val="18"/>
                <w:szCs w:val="18"/>
              </w:rPr>
              <w:t xml:space="preserve"> se pone a </w:t>
            </w:r>
            <w:r>
              <w:rPr>
                <w:sz w:val="18"/>
                <w:szCs w:val="18"/>
              </w:rPr>
              <w:t>5</w:t>
            </w:r>
          </w:p>
        </w:tc>
        <w:tc>
          <w:tcPr>
            <w:tcW w:w="1158" w:type="dxa"/>
            <w:gridSpan w:val="2"/>
          </w:tcPr>
          <w:p w:rsidR="001A2FEC" w:rsidRPr="00AA4676" w:rsidRDefault="001A2FEC" w:rsidP="00E50C4F">
            <w:pPr>
              <w:snapToGrid w:val="0"/>
              <w:rPr>
                <w:sz w:val="18"/>
                <w:szCs w:val="18"/>
              </w:rPr>
            </w:pP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Tipo de Terminal</w:t>
            </w:r>
          </w:p>
        </w:tc>
        <w:tc>
          <w:tcPr>
            <w:tcW w:w="647" w:type="dxa"/>
          </w:tcPr>
          <w:p w:rsidR="001A2FEC" w:rsidRPr="00AA4676" w:rsidRDefault="00BD06F5" w:rsidP="00E50C4F">
            <w:pPr>
              <w:snapToGrid w:val="0"/>
              <w:rPr>
                <w:sz w:val="18"/>
                <w:szCs w:val="18"/>
              </w:rPr>
            </w:pPr>
            <w:r w:rsidRPr="00BD06F5">
              <w:rPr>
                <w:sz w:val="18"/>
                <w:szCs w:val="18"/>
              </w:rPr>
              <w:t>207</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Identifica el tipo de Terminal </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UF</w:t>
            </w:r>
          </w:p>
        </w:tc>
        <w:tc>
          <w:tcPr>
            <w:tcW w:w="647" w:type="dxa"/>
          </w:tcPr>
          <w:p w:rsidR="001A2FEC" w:rsidRPr="00AA4676" w:rsidRDefault="00BD06F5" w:rsidP="00E50C4F">
            <w:pPr>
              <w:snapToGrid w:val="0"/>
              <w:rPr>
                <w:sz w:val="18"/>
                <w:szCs w:val="18"/>
              </w:rPr>
            </w:pPr>
            <w:r w:rsidRPr="00BD06F5">
              <w:rPr>
                <w:sz w:val="18"/>
                <w:szCs w:val="18"/>
              </w:rPr>
              <w:t>209</w:t>
            </w:r>
          </w:p>
        </w:tc>
        <w:tc>
          <w:tcPr>
            <w:tcW w:w="492" w:type="dxa"/>
          </w:tcPr>
          <w:p w:rsidR="001A2FEC" w:rsidRPr="00AA4676" w:rsidRDefault="00BD06F5" w:rsidP="00E50C4F">
            <w:pPr>
              <w:snapToGrid w:val="0"/>
              <w:rPr>
                <w:sz w:val="18"/>
                <w:szCs w:val="18"/>
              </w:rPr>
            </w:pPr>
            <w:r w:rsidRPr="00BD06F5">
              <w:rPr>
                <w:sz w:val="18"/>
                <w:szCs w:val="18"/>
              </w:rPr>
              <w:t>2</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Identificación de UF</w:t>
            </w:r>
          </w:p>
        </w:tc>
        <w:tc>
          <w:tcPr>
            <w:tcW w:w="1954" w:type="dxa"/>
            <w:gridSpan w:val="2"/>
          </w:tcPr>
          <w:p w:rsidR="001A2FEC" w:rsidRPr="00AA4676" w:rsidRDefault="00BD06F5" w:rsidP="00E50C4F">
            <w:pPr>
              <w:snapToGrid w:val="0"/>
              <w:rPr>
                <w:sz w:val="18"/>
                <w:szCs w:val="18"/>
              </w:rPr>
            </w:pPr>
            <w:r w:rsidRPr="00BD06F5">
              <w:rPr>
                <w:sz w:val="18"/>
                <w:szCs w:val="18"/>
              </w:rPr>
              <w:t>Tabla 12</w:t>
            </w:r>
          </w:p>
        </w:tc>
        <w:tc>
          <w:tcPr>
            <w:tcW w:w="1158" w:type="dxa"/>
            <w:gridSpan w:val="2"/>
          </w:tcPr>
          <w:p w:rsidR="001A2FEC" w:rsidRPr="00AA4676" w:rsidRDefault="00BD06F5" w:rsidP="00E50C4F">
            <w:pPr>
              <w:snapToGrid w:val="0"/>
              <w:rPr>
                <w:sz w:val="18"/>
                <w:szCs w:val="18"/>
              </w:rPr>
            </w:pPr>
            <w:r w:rsidRPr="00BD06F5">
              <w:rPr>
                <w:sz w:val="18"/>
                <w:szCs w:val="18"/>
              </w:rPr>
              <w:t>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Reservado IIC</w:t>
            </w:r>
          </w:p>
        </w:tc>
        <w:tc>
          <w:tcPr>
            <w:tcW w:w="647" w:type="dxa"/>
          </w:tcPr>
          <w:p w:rsidR="001A2FEC" w:rsidRPr="00AA4676" w:rsidRDefault="00BD06F5" w:rsidP="00E50C4F">
            <w:pPr>
              <w:snapToGrid w:val="0"/>
              <w:rPr>
                <w:sz w:val="18"/>
                <w:szCs w:val="18"/>
              </w:rPr>
            </w:pPr>
            <w:r w:rsidRPr="00BD06F5">
              <w:rPr>
                <w:sz w:val="18"/>
                <w:szCs w:val="18"/>
              </w:rPr>
              <w:t>211</w:t>
            </w:r>
          </w:p>
        </w:tc>
        <w:tc>
          <w:tcPr>
            <w:tcW w:w="492" w:type="dxa"/>
          </w:tcPr>
          <w:p w:rsidR="001A2FEC" w:rsidRPr="00AA4676" w:rsidRDefault="00BD06F5" w:rsidP="00E50C4F">
            <w:pPr>
              <w:snapToGrid w:val="0"/>
              <w:rPr>
                <w:sz w:val="18"/>
                <w:szCs w:val="18"/>
              </w:rPr>
            </w:pPr>
            <w:r w:rsidRPr="00BD06F5">
              <w:rPr>
                <w:sz w:val="18"/>
                <w:szCs w:val="18"/>
              </w:rPr>
              <w:t xml:space="preserve"> </w:t>
            </w:r>
          </w:p>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 xml:space="preserve">Zerado </w:t>
            </w:r>
          </w:p>
        </w:tc>
        <w:tc>
          <w:tcPr>
            <w:tcW w:w="1954" w:type="dxa"/>
            <w:gridSpan w:val="2"/>
          </w:tcPr>
          <w:p w:rsidR="001A2FEC" w:rsidRPr="00AA4676" w:rsidRDefault="00BD06F5" w:rsidP="00E50C4F">
            <w:pPr>
              <w:snapToGrid w:val="0"/>
              <w:rPr>
                <w:sz w:val="18"/>
                <w:szCs w:val="18"/>
              </w:rPr>
            </w:pPr>
            <w:r w:rsidRPr="00BD06F5">
              <w:rPr>
                <w:sz w:val="18"/>
                <w:szCs w:val="18"/>
              </w:rPr>
              <w:t>Actualmente a 0’s</w:t>
            </w: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XLS</w:t>
            </w:r>
          </w:p>
        </w:tc>
        <w:tc>
          <w:tcPr>
            <w:tcW w:w="647" w:type="dxa"/>
          </w:tcPr>
          <w:p w:rsidR="001A2FEC" w:rsidRPr="00AA4676" w:rsidRDefault="00BD06F5" w:rsidP="00E50C4F">
            <w:pPr>
              <w:snapToGrid w:val="0"/>
              <w:rPr>
                <w:sz w:val="18"/>
                <w:szCs w:val="18"/>
              </w:rPr>
            </w:pPr>
            <w:r w:rsidRPr="00BD06F5">
              <w:rPr>
                <w:sz w:val="18"/>
                <w:szCs w:val="18"/>
              </w:rPr>
              <w:t>212</w:t>
            </w:r>
          </w:p>
        </w:tc>
        <w:tc>
          <w:tcPr>
            <w:tcW w:w="492" w:type="dxa"/>
          </w:tcPr>
          <w:p w:rsidR="001A2FEC" w:rsidRPr="00AA4676" w:rsidRDefault="00BD06F5" w:rsidP="00E50C4F">
            <w:pPr>
              <w:snapToGrid w:val="0"/>
              <w:rPr>
                <w:sz w:val="18"/>
                <w:szCs w:val="18"/>
              </w:rPr>
            </w:pPr>
            <w:r w:rsidRPr="00BD06F5">
              <w:rPr>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Tarjeta XLS en terminal XLS</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S/N</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Checkout</w:t>
            </w:r>
          </w:p>
        </w:tc>
        <w:tc>
          <w:tcPr>
            <w:tcW w:w="647" w:type="dxa"/>
          </w:tcPr>
          <w:p w:rsidR="001A2FEC" w:rsidRPr="00AA4676" w:rsidRDefault="00BD06F5" w:rsidP="00E50C4F">
            <w:pPr>
              <w:snapToGrid w:val="0"/>
              <w:rPr>
                <w:sz w:val="18"/>
                <w:szCs w:val="18"/>
              </w:rPr>
            </w:pPr>
            <w:r w:rsidRPr="00BD06F5">
              <w:rPr>
                <w:sz w:val="18"/>
                <w:szCs w:val="18"/>
              </w:rPr>
              <w:t>213</w:t>
            </w:r>
          </w:p>
        </w:tc>
        <w:tc>
          <w:tcPr>
            <w:tcW w:w="492" w:type="dxa"/>
          </w:tcPr>
          <w:p w:rsidR="001A2FEC" w:rsidRPr="00AA4676" w:rsidRDefault="00BD06F5" w:rsidP="00E50C4F">
            <w:pPr>
              <w:snapToGrid w:val="0"/>
              <w:rPr>
                <w:sz w:val="18"/>
                <w:szCs w:val="18"/>
              </w:rPr>
            </w:pPr>
            <w:r w:rsidRPr="00BD06F5">
              <w:rPr>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Número de Checkout</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zerado</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CVV2_Validado</w:t>
            </w:r>
          </w:p>
        </w:tc>
        <w:tc>
          <w:tcPr>
            <w:tcW w:w="647" w:type="dxa"/>
          </w:tcPr>
          <w:p w:rsidR="001A2FEC" w:rsidRPr="00AA4676" w:rsidRDefault="00BD06F5" w:rsidP="00E50C4F">
            <w:pPr>
              <w:snapToGrid w:val="0"/>
              <w:rPr>
                <w:sz w:val="18"/>
                <w:szCs w:val="18"/>
              </w:rPr>
            </w:pPr>
            <w:r w:rsidRPr="00BD06F5">
              <w:rPr>
                <w:sz w:val="18"/>
                <w:szCs w:val="18"/>
              </w:rPr>
              <w:t>223</w:t>
            </w:r>
          </w:p>
        </w:tc>
        <w:tc>
          <w:tcPr>
            <w:tcW w:w="492" w:type="dxa"/>
          </w:tcPr>
          <w:p w:rsidR="001A2FEC" w:rsidRPr="00AA4676" w:rsidRDefault="00BD06F5" w:rsidP="00E50C4F">
            <w:pPr>
              <w:snapToGrid w:val="0"/>
              <w:rPr>
                <w:color w:val="000000"/>
                <w:sz w:val="18"/>
                <w:szCs w:val="18"/>
              </w:rPr>
            </w:pPr>
            <w:r w:rsidRPr="00BD06F5">
              <w:rPr>
                <w:color w:val="000000"/>
                <w:sz w:val="18"/>
                <w:szCs w:val="18"/>
              </w:rPr>
              <w:t>1</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CVV2 Validado pelo Banco Emissor</w:t>
            </w:r>
          </w:p>
        </w:tc>
        <w:tc>
          <w:tcPr>
            <w:tcW w:w="1954" w:type="dxa"/>
            <w:gridSpan w:val="2"/>
          </w:tcPr>
          <w:p w:rsidR="001A2FEC" w:rsidRPr="00AA4676" w:rsidRDefault="00BD06F5" w:rsidP="00E50C4F">
            <w:pPr>
              <w:snapToGrid w:val="0"/>
              <w:rPr>
                <w:sz w:val="18"/>
                <w:szCs w:val="18"/>
              </w:rPr>
            </w:pPr>
            <w:r w:rsidRPr="00BD06F5">
              <w:rPr>
                <w:sz w:val="18"/>
                <w:szCs w:val="18"/>
              </w:rPr>
              <w:t>Tabla 27</w:t>
            </w:r>
          </w:p>
        </w:tc>
        <w:tc>
          <w:tcPr>
            <w:tcW w:w="1158" w:type="dxa"/>
            <w:gridSpan w:val="2"/>
          </w:tcPr>
          <w:p w:rsidR="001A2FEC" w:rsidRPr="00AA4676" w:rsidRDefault="00BD06F5" w:rsidP="00E50C4F">
            <w:pPr>
              <w:snapToGrid w:val="0"/>
              <w:rPr>
                <w:sz w:val="18"/>
                <w:szCs w:val="18"/>
              </w:rPr>
            </w:pPr>
            <w:r w:rsidRPr="00BD06F5">
              <w:rPr>
                <w:sz w:val="18"/>
                <w:szCs w:val="18"/>
              </w:rPr>
              <w:t>U</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Valor Troco</w:t>
            </w:r>
          </w:p>
        </w:tc>
        <w:tc>
          <w:tcPr>
            <w:tcW w:w="647" w:type="dxa"/>
          </w:tcPr>
          <w:p w:rsidR="001A2FEC" w:rsidRPr="00AA4676" w:rsidRDefault="00BD06F5" w:rsidP="00E50C4F">
            <w:pPr>
              <w:snapToGrid w:val="0"/>
              <w:rPr>
                <w:sz w:val="18"/>
                <w:szCs w:val="18"/>
              </w:rPr>
            </w:pPr>
            <w:r w:rsidRPr="00BD06F5">
              <w:rPr>
                <w:sz w:val="18"/>
                <w:szCs w:val="18"/>
              </w:rPr>
              <w:t>224</w:t>
            </w:r>
          </w:p>
        </w:tc>
        <w:tc>
          <w:tcPr>
            <w:tcW w:w="492" w:type="dxa"/>
          </w:tcPr>
          <w:p w:rsidR="001A2FEC" w:rsidRPr="00AA4676" w:rsidRDefault="00BD06F5" w:rsidP="00E50C4F">
            <w:pPr>
              <w:snapToGrid w:val="0"/>
              <w:rPr>
                <w:color w:val="000000"/>
                <w:sz w:val="18"/>
                <w:szCs w:val="18"/>
              </w:rPr>
            </w:pPr>
            <w:r w:rsidRPr="00BD06F5">
              <w:rPr>
                <w:color w:val="000000"/>
                <w:sz w:val="18"/>
                <w:szCs w:val="18"/>
              </w:rPr>
              <w:t>10</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 xml:space="preserve">Valor do troco retirado </w:t>
            </w:r>
            <w:r w:rsidRPr="00BD06F5">
              <w:rPr>
                <w:sz w:val="18"/>
                <w:szCs w:val="18"/>
              </w:rPr>
              <w:lastRenderedPageBreak/>
              <w:t>em dinheiro</w:t>
            </w:r>
          </w:p>
        </w:tc>
        <w:tc>
          <w:tcPr>
            <w:tcW w:w="1954" w:type="dxa"/>
            <w:gridSpan w:val="2"/>
          </w:tcPr>
          <w:p w:rsidR="001A2FEC" w:rsidRPr="00AA4676" w:rsidRDefault="00BD06F5" w:rsidP="00E50C4F">
            <w:pPr>
              <w:snapToGrid w:val="0"/>
              <w:rPr>
                <w:sz w:val="18"/>
                <w:szCs w:val="18"/>
              </w:rPr>
            </w:pPr>
            <w:r w:rsidRPr="00BD06F5">
              <w:rPr>
                <w:sz w:val="18"/>
                <w:szCs w:val="18"/>
              </w:rPr>
              <w:lastRenderedPageBreak/>
              <w:t xml:space="preserve">Las últimas 2 </w:t>
            </w:r>
            <w:r w:rsidRPr="00BD06F5">
              <w:rPr>
                <w:sz w:val="18"/>
                <w:szCs w:val="18"/>
              </w:rPr>
              <w:lastRenderedPageBreak/>
              <w:t>posiciones son céntimos</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lastRenderedPageBreak/>
              <w:t>Número PINPAD</w:t>
            </w:r>
          </w:p>
        </w:tc>
        <w:tc>
          <w:tcPr>
            <w:tcW w:w="647" w:type="dxa"/>
          </w:tcPr>
          <w:p w:rsidR="001A2FEC" w:rsidRPr="00AA4676" w:rsidRDefault="00BD06F5" w:rsidP="00E50C4F">
            <w:pPr>
              <w:snapToGrid w:val="0"/>
              <w:rPr>
                <w:sz w:val="18"/>
                <w:szCs w:val="18"/>
              </w:rPr>
            </w:pPr>
            <w:r w:rsidRPr="00BD06F5">
              <w:rPr>
                <w:sz w:val="18"/>
                <w:szCs w:val="18"/>
              </w:rPr>
              <w:t>234</w:t>
            </w:r>
          </w:p>
        </w:tc>
        <w:tc>
          <w:tcPr>
            <w:tcW w:w="492" w:type="dxa"/>
          </w:tcPr>
          <w:p w:rsidR="001A2FEC" w:rsidRPr="00AA4676" w:rsidRDefault="00BD06F5" w:rsidP="00E50C4F">
            <w:pPr>
              <w:snapToGrid w:val="0"/>
              <w:rPr>
                <w:sz w:val="18"/>
                <w:szCs w:val="18"/>
              </w:rPr>
            </w:pPr>
            <w:r w:rsidRPr="00BD06F5">
              <w:rPr>
                <w:sz w:val="18"/>
                <w:szCs w:val="18"/>
              </w:rPr>
              <w:t>20</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22" w:type="dxa"/>
          </w:tcPr>
          <w:p w:rsidR="001A2FEC" w:rsidRPr="00AA4676" w:rsidRDefault="00BD06F5" w:rsidP="00E50C4F">
            <w:pPr>
              <w:snapToGrid w:val="0"/>
              <w:rPr>
                <w:sz w:val="18"/>
                <w:szCs w:val="18"/>
              </w:rPr>
            </w:pPr>
            <w:r w:rsidRPr="00BD06F5">
              <w:rPr>
                <w:sz w:val="18"/>
                <w:szCs w:val="18"/>
              </w:rPr>
              <w:t>Número do PinPad</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0000000000000000000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Valor AgroDebito</w:t>
            </w:r>
          </w:p>
        </w:tc>
        <w:tc>
          <w:tcPr>
            <w:tcW w:w="647" w:type="dxa"/>
          </w:tcPr>
          <w:p w:rsidR="001A2FEC" w:rsidRPr="00AA4676" w:rsidRDefault="00BD06F5" w:rsidP="00E50C4F">
            <w:pPr>
              <w:snapToGrid w:val="0"/>
              <w:rPr>
                <w:sz w:val="18"/>
                <w:szCs w:val="18"/>
              </w:rPr>
            </w:pPr>
            <w:r w:rsidRPr="00BD06F5">
              <w:rPr>
                <w:sz w:val="18"/>
                <w:szCs w:val="18"/>
              </w:rPr>
              <w:t>254</w:t>
            </w:r>
          </w:p>
        </w:tc>
        <w:tc>
          <w:tcPr>
            <w:tcW w:w="492" w:type="dxa"/>
          </w:tcPr>
          <w:p w:rsidR="001A2FEC" w:rsidRPr="00AA4676" w:rsidRDefault="00BD06F5" w:rsidP="00E50C4F">
            <w:pPr>
              <w:snapToGrid w:val="0"/>
              <w:rPr>
                <w:sz w:val="18"/>
                <w:szCs w:val="18"/>
              </w:rPr>
            </w:pPr>
            <w:r w:rsidRPr="00BD06F5">
              <w:rPr>
                <w:sz w:val="18"/>
                <w:szCs w:val="18"/>
              </w:rPr>
              <w:t>12</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Valor do débito para as transações de agronegócio</w:t>
            </w:r>
          </w:p>
        </w:tc>
        <w:tc>
          <w:tcPr>
            <w:tcW w:w="1954" w:type="dxa"/>
            <w:gridSpan w:val="2"/>
          </w:tcPr>
          <w:p w:rsidR="001A2FEC" w:rsidRPr="00AA4676" w:rsidRDefault="00BD06F5" w:rsidP="00E50C4F">
            <w:pPr>
              <w:snapToGrid w:val="0"/>
              <w:rPr>
                <w:sz w:val="18"/>
                <w:szCs w:val="18"/>
              </w:rPr>
            </w:pPr>
            <w:r w:rsidRPr="00BD06F5">
              <w:rPr>
                <w:sz w:val="18"/>
                <w:szCs w:val="18"/>
              </w:rPr>
              <w:t>As 2 ultimas posicoes sao para centavos</w:t>
            </w:r>
          </w:p>
        </w:tc>
        <w:tc>
          <w:tcPr>
            <w:tcW w:w="1158" w:type="dxa"/>
            <w:gridSpan w:val="2"/>
          </w:tcPr>
          <w:p w:rsidR="001A2FEC" w:rsidRPr="00AA4676" w:rsidRDefault="001A2FEC" w:rsidP="00E50C4F">
            <w:pPr>
              <w:snapToGrid w:val="0"/>
              <w:rPr>
                <w:sz w:val="18"/>
                <w:szCs w:val="18"/>
              </w:rPr>
            </w:pP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Bandera</w:t>
            </w:r>
          </w:p>
        </w:tc>
        <w:tc>
          <w:tcPr>
            <w:tcW w:w="647" w:type="dxa"/>
          </w:tcPr>
          <w:p w:rsidR="001A2FEC" w:rsidRPr="00AA4676" w:rsidRDefault="00BD06F5" w:rsidP="00E50C4F">
            <w:pPr>
              <w:snapToGrid w:val="0"/>
              <w:rPr>
                <w:sz w:val="18"/>
                <w:szCs w:val="18"/>
              </w:rPr>
            </w:pPr>
            <w:r w:rsidRPr="00BD06F5">
              <w:rPr>
                <w:sz w:val="18"/>
                <w:szCs w:val="18"/>
              </w:rPr>
              <w:t>266</w:t>
            </w:r>
          </w:p>
        </w:tc>
        <w:tc>
          <w:tcPr>
            <w:tcW w:w="492" w:type="dxa"/>
          </w:tcPr>
          <w:p w:rsidR="001A2FEC" w:rsidRPr="00AA4676" w:rsidRDefault="00BD06F5" w:rsidP="00E50C4F">
            <w:pPr>
              <w:snapToGrid w:val="0"/>
              <w:rPr>
                <w:sz w:val="18"/>
                <w:szCs w:val="18"/>
              </w:rPr>
            </w:pPr>
            <w:r w:rsidRPr="00BD06F5">
              <w:rPr>
                <w:sz w:val="18"/>
                <w:szCs w:val="18"/>
              </w:rPr>
              <w:t>3</w:t>
            </w:r>
          </w:p>
        </w:tc>
        <w:tc>
          <w:tcPr>
            <w:tcW w:w="1596" w:type="dxa"/>
          </w:tcPr>
          <w:p w:rsidR="001A2FEC" w:rsidRPr="00AA4676" w:rsidRDefault="00BD06F5" w:rsidP="00E50C4F">
            <w:pPr>
              <w:snapToGrid w:val="0"/>
              <w:rPr>
                <w:color w:val="000000"/>
                <w:sz w:val="18"/>
                <w:szCs w:val="18"/>
              </w:rPr>
            </w:pPr>
            <w:r w:rsidRPr="00BD06F5">
              <w:rPr>
                <w:color w:val="000000"/>
                <w:sz w:val="18"/>
                <w:szCs w:val="18"/>
              </w:rPr>
              <w:t>Numérico</w:t>
            </w:r>
          </w:p>
        </w:tc>
        <w:tc>
          <w:tcPr>
            <w:tcW w:w="2122" w:type="dxa"/>
          </w:tcPr>
          <w:p w:rsidR="001A2FEC" w:rsidRPr="00AA4676" w:rsidRDefault="00BD06F5" w:rsidP="00E50C4F">
            <w:pPr>
              <w:snapToGrid w:val="0"/>
              <w:rPr>
                <w:sz w:val="18"/>
                <w:szCs w:val="18"/>
              </w:rPr>
            </w:pPr>
            <w:r w:rsidRPr="00BD06F5">
              <w:rPr>
                <w:sz w:val="18"/>
                <w:szCs w:val="18"/>
              </w:rPr>
              <w:t>Bandeira del cartão</w:t>
            </w:r>
          </w:p>
        </w:tc>
        <w:tc>
          <w:tcPr>
            <w:tcW w:w="1954" w:type="dxa"/>
            <w:gridSpan w:val="2"/>
          </w:tcPr>
          <w:p w:rsidR="001A2FEC" w:rsidRPr="00AA4676" w:rsidRDefault="001A2FEC" w:rsidP="00E50C4F">
            <w:pPr>
              <w:snapToGrid w:val="0"/>
              <w:rPr>
                <w:sz w:val="18"/>
                <w:szCs w:val="18"/>
              </w:rPr>
            </w:pPr>
          </w:p>
        </w:tc>
        <w:tc>
          <w:tcPr>
            <w:tcW w:w="1158" w:type="dxa"/>
            <w:gridSpan w:val="2"/>
          </w:tcPr>
          <w:p w:rsidR="001A2FEC" w:rsidRPr="00AA4676" w:rsidRDefault="00BD06F5" w:rsidP="00E50C4F">
            <w:pPr>
              <w:snapToGrid w:val="0"/>
              <w:rPr>
                <w:sz w:val="18"/>
                <w:szCs w:val="18"/>
              </w:rPr>
            </w:pPr>
            <w:r w:rsidRPr="00BD06F5">
              <w:rPr>
                <w:sz w:val="18"/>
                <w:szCs w:val="18"/>
              </w:rPr>
              <w:t>VISA=001MC=002</w:t>
            </w:r>
          </w:p>
        </w:tc>
      </w:tr>
      <w:tr w:rsidR="001A2FEC" w:rsidRPr="00AA4676" w:rsidTr="00390CF3">
        <w:trPr>
          <w:gridAfter w:val="1"/>
          <w:wAfter w:w="6" w:type="dxa"/>
        </w:trPr>
        <w:tc>
          <w:tcPr>
            <w:tcW w:w="1749" w:type="dxa"/>
          </w:tcPr>
          <w:p w:rsidR="001A2FEC" w:rsidRPr="00AA4676" w:rsidRDefault="00BD06F5" w:rsidP="008A0A20">
            <w:pPr>
              <w:snapToGrid w:val="0"/>
              <w:jc w:val="left"/>
              <w:rPr>
                <w:sz w:val="18"/>
                <w:szCs w:val="18"/>
              </w:rPr>
            </w:pPr>
            <w:r w:rsidRPr="00BD06F5">
              <w:rPr>
                <w:sz w:val="18"/>
                <w:szCs w:val="18"/>
              </w:rPr>
              <w:t>Código de Autorização</w:t>
            </w:r>
          </w:p>
        </w:tc>
        <w:tc>
          <w:tcPr>
            <w:tcW w:w="647" w:type="dxa"/>
          </w:tcPr>
          <w:p w:rsidR="001A2FEC" w:rsidRPr="00AA4676" w:rsidRDefault="00BD06F5" w:rsidP="00E50C4F">
            <w:pPr>
              <w:snapToGrid w:val="0"/>
              <w:rPr>
                <w:sz w:val="18"/>
                <w:szCs w:val="18"/>
              </w:rPr>
            </w:pPr>
            <w:r w:rsidRPr="00BD06F5">
              <w:rPr>
                <w:sz w:val="18"/>
                <w:szCs w:val="18"/>
              </w:rPr>
              <w:t>269</w:t>
            </w:r>
          </w:p>
        </w:tc>
        <w:tc>
          <w:tcPr>
            <w:tcW w:w="492" w:type="dxa"/>
          </w:tcPr>
          <w:p w:rsidR="001A2FEC" w:rsidRPr="00AA4676" w:rsidRDefault="00BD06F5" w:rsidP="00E50C4F">
            <w:pPr>
              <w:snapToGrid w:val="0"/>
              <w:rPr>
                <w:sz w:val="18"/>
                <w:szCs w:val="18"/>
              </w:rPr>
            </w:pPr>
            <w:r w:rsidRPr="00BD06F5">
              <w:rPr>
                <w:sz w:val="18"/>
                <w:szCs w:val="18"/>
              </w:rPr>
              <w:t>6</w:t>
            </w:r>
          </w:p>
        </w:tc>
        <w:tc>
          <w:tcPr>
            <w:tcW w:w="1596" w:type="dxa"/>
          </w:tcPr>
          <w:p w:rsidR="001A2FEC" w:rsidRPr="00AA4676" w:rsidRDefault="00BD06F5" w:rsidP="00E50C4F">
            <w:pPr>
              <w:snapToGrid w:val="0"/>
              <w:rPr>
                <w:color w:val="000000"/>
                <w:sz w:val="18"/>
                <w:szCs w:val="18"/>
              </w:rPr>
            </w:pPr>
            <w:r w:rsidRPr="00BD06F5">
              <w:rPr>
                <w:color w:val="000000"/>
                <w:sz w:val="18"/>
                <w:szCs w:val="18"/>
              </w:rPr>
              <w:t>Alfanumérico</w:t>
            </w:r>
          </w:p>
        </w:tc>
        <w:tc>
          <w:tcPr>
            <w:tcW w:w="2140" w:type="dxa"/>
            <w:gridSpan w:val="2"/>
          </w:tcPr>
          <w:p w:rsidR="001A2FEC" w:rsidRPr="00AA4676" w:rsidRDefault="00BD06F5" w:rsidP="00E50C4F">
            <w:pPr>
              <w:snapToGrid w:val="0"/>
              <w:rPr>
                <w:sz w:val="18"/>
                <w:szCs w:val="18"/>
              </w:rPr>
            </w:pPr>
            <w:r w:rsidRPr="00BD06F5">
              <w:rPr>
                <w:sz w:val="18"/>
                <w:szCs w:val="18"/>
              </w:rPr>
              <w:t>Código de Autorização</w:t>
            </w:r>
          </w:p>
        </w:tc>
        <w:tc>
          <w:tcPr>
            <w:tcW w:w="1936" w:type="dxa"/>
          </w:tcPr>
          <w:p w:rsidR="001A2FEC" w:rsidRPr="00AA4676" w:rsidRDefault="001A2FEC" w:rsidP="00E50C4F">
            <w:pPr>
              <w:snapToGrid w:val="0"/>
              <w:rPr>
                <w:sz w:val="18"/>
                <w:szCs w:val="18"/>
              </w:rPr>
            </w:pPr>
          </w:p>
        </w:tc>
        <w:tc>
          <w:tcPr>
            <w:tcW w:w="1152" w:type="dxa"/>
          </w:tcPr>
          <w:p w:rsidR="001A2FEC" w:rsidRPr="00AA4676" w:rsidRDefault="00BD06F5" w:rsidP="00E50C4F">
            <w:pPr>
              <w:snapToGrid w:val="0"/>
              <w:rPr>
                <w:sz w:val="18"/>
                <w:szCs w:val="18"/>
              </w:rPr>
            </w:pPr>
            <w:r w:rsidRPr="00BD06F5">
              <w:rPr>
                <w:sz w:val="18"/>
                <w:szCs w:val="18"/>
              </w:rPr>
              <w:t>000000</w:t>
            </w:r>
          </w:p>
        </w:tc>
      </w:tr>
      <w:tr w:rsidR="000C2D0A" w:rsidRPr="00AA4676" w:rsidTr="00390CF3">
        <w:trPr>
          <w:gridAfter w:val="1"/>
          <w:cnfStyle w:val="000000100000"/>
          <w:wAfter w:w="6" w:type="dxa"/>
        </w:trPr>
        <w:tc>
          <w:tcPr>
            <w:tcW w:w="1749" w:type="dxa"/>
          </w:tcPr>
          <w:p w:rsidR="000C2D0A" w:rsidRPr="00BD06F5" w:rsidRDefault="000C2D0A" w:rsidP="008A0A20">
            <w:pPr>
              <w:snapToGrid w:val="0"/>
              <w:jc w:val="left"/>
              <w:rPr>
                <w:sz w:val="18"/>
                <w:szCs w:val="18"/>
              </w:rPr>
            </w:pPr>
            <w:r>
              <w:rPr>
                <w:sz w:val="18"/>
                <w:szCs w:val="18"/>
              </w:rPr>
              <w:t>Tipo de Canal</w:t>
            </w:r>
          </w:p>
        </w:tc>
        <w:tc>
          <w:tcPr>
            <w:tcW w:w="647" w:type="dxa"/>
          </w:tcPr>
          <w:p w:rsidR="000C2D0A" w:rsidRPr="00BD06F5" w:rsidRDefault="000C2D0A" w:rsidP="00E50C4F">
            <w:pPr>
              <w:snapToGrid w:val="0"/>
              <w:rPr>
                <w:sz w:val="18"/>
                <w:szCs w:val="18"/>
              </w:rPr>
            </w:pPr>
            <w:r>
              <w:rPr>
                <w:sz w:val="18"/>
                <w:szCs w:val="18"/>
              </w:rPr>
              <w:t>275</w:t>
            </w:r>
          </w:p>
        </w:tc>
        <w:tc>
          <w:tcPr>
            <w:tcW w:w="492" w:type="dxa"/>
          </w:tcPr>
          <w:p w:rsidR="000C2D0A" w:rsidRPr="00BD06F5" w:rsidRDefault="000C2D0A" w:rsidP="00E50C4F">
            <w:pPr>
              <w:snapToGrid w:val="0"/>
              <w:rPr>
                <w:sz w:val="18"/>
                <w:szCs w:val="18"/>
              </w:rPr>
            </w:pPr>
            <w:r>
              <w:rPr>
                <w:sz w:val="18"/>
                <w:szCs w:val="18"/>
              </w:rPr>
              <w:t>2</w:t>
            </w:r>
          </w:p>
        </w:tc>
        <w:tc>
          <w:tcPr>
            <w:tcW w:w="1596" w:type="dxa"/>
          </w:tcPr>
          <w:p w:rsidR="000C2D0A" w:rsidRPr="00BD06F5" w:rsidRDefault="000C2D0A" w:rsidP="00E50C4F">
            <w:pPr>
              <w:snapToGrid w:val="0"/>
              <w:rPr>
                <w:color w:val="000000"/>
                <w:sz w:val="18"/>
                <w:szCs w:val="18"/>
              </w:rPr>
            </w:pPr>
            <w:r>
              <w:rPr>
                <w:color w:val="000000"/>
                <w:sz w:val="18"/>
                <w:szCs w:val="18"/>
              </w:rPr>
              <w:t>Numérico</w:t>
            </w:r>
          </w:p>
        </w:tc>
        <w:tc>
          <w:tcPr>
            <w:tcW w:w="2140" w:type="dxa"/>
            <w:gridSpan w:val="2"/>
          </w:tcPr>
          <w:p w:rsidR="000C2D0A" w:rsidRPr="00BD06F5" w:rsidRDefault="000C2D0A" w:rsidP="00E50C4F">
            <w:pPr>
              <w:snapToGrid w:val="0"/>
              <w:rPr>
                <w:sz w:val="18"/>
                <w:szCs w:val="18"/>
              </w:rPr>
            </w:pPr>
            <w:r>
              <w:rPr>
                <w:sz w:val="18"/>
                <w:szCs w:val="18"/>
              </w:rPr>
              <w:t>Mobile Multibandera. Identifica el tipo de canal de la traansaçao.</w:t>
            </w:r>
          </w:p>
        </w:tc>
        <w:tc>
          <w:tcPr>
            <w:tcW w:w="1936" w:type="dxa"/>
          </w:tcPr>
          <w:p w:rsidR="000C2D0A" w:rsidRPr="00AA4676" w:rsidRDefault="000C2D0A" w:rsidP="00E50C4F">
            <w:pPr>
              <w:snapToGrid w:val="0"/>
              <w:rPr>
                <w:sz w:val="18"/>
                <w:szCs w:val="18"/>
              </w:rPr>
            </w:pPr>
            <w:r>
              <w:rPr>
                <w:sz w:val="18"/>
                <w:szCs w:val="18"/>
              </w:rPr>
              <w:t>Pendiente Tabela</w:t>
            </w:r>
          </w:p>
        </w:tc>
        <w:tc>
          <w:tcPr>
            <w:tcW w:w="1152" w:type="dxa"/>
          </w:tcPr>
          <w:p w:rsidR="000C2D0A" w:rsidRPr="00BD06F5" w:rsidRDefault="000C2D0A" w:rsidP="00E50C4F">
            <w:pPr>
              <w:snapToGrid w:val="0"/>
              <w:rPr>
                <w:sz w:val="18"/>
                <w:szCs w:val="18"/>
              </w:rPr>
            </w:pPr>
            <w:r>
              <w:rPr>
                <w:sz w:val="18"/>
                <w:szCs w:val="18"/>
              </w:rPr>
              <w:t>00</w:t>
            </w:r>
          </w:p>
        </w:tc>
      </w:tr>
      <w:tr w:rsidR="000C2D0A" w:rsidRPr="00AA4676" w:rsidTr="00390CF3">
        <w:trPr>
          <w:gridAfter w:val="1"/>
          <w:wAfter w:w="6" w:type="dxa"/>
        </w:trPr>
        <w:tc>
          <w:tcPr>
            <w:tcW w:w="1749" w:type="dxa"/>
          </w:tcPr>
          <w:p w:rsidR="000C2D0A" w:rsidRDefault="000C2D0A" w:rsidP="008A0A20">
            <w:pPr>
              <w:snapToGrid w:val="0"/>
              <w:jc w:val="left"/>
              <w:rPr>
                <w:sz w:val="18"/>
                <w:szCs w:val="18"/>
              </w:rPr>
            </w:pPr>
            <w:r>
              <w:rPr>
                <w:sz w:val="18"/>
                <w:szCs w:val="18"/>
              </w:rPr>
              <w:t>DDD (celular)</w:t>
            </w:r>
          </w:p>
        </w:tc>
        <w:tc>
          <w:tcPr>
            <w:tcW w:w="647" w:type="dxa"/>
          </w:tcPr>
          <w:p w:rsidR="000C2D0A" w:rsidRDefault="000C2D0A" w:rsidP="00E50C4F">
            <w:pPr>
              <w:snapToGrid w:val="0"/>
              <w:rPr>
                <w:sz w:val="18"/>
                <w:szCs w:val="18"/>
              </w:rPr>
            </w:pPr>
            <w:r>
              <w:rPr>
                <w:sz w:val="18"/>
                <w:szCs w:val="18"/>
              </w:rPr>
              <w:t>277</w:t>
            </w:r>
          </w:p>
        </w:tc>
        <w:tc>
          <w:tcPr>
            <w:tcW w:w="492" w:type="dxa"/>
          </w:tcPr>
          <w:p w:rsidR="000C2D0A" w:rsidRDefault="000C2D0A" w:rsidP="00E50C4F">
            <w:pPr>
              <w:snapToGrid w:val="0"/>
              <w:rPr>
                <w:sz w:val="18"/>
                <w:szCs w:val="18"/>
              </w:rPr>
            </w:pPr>
            <w:r>
              <w:rPr>
                <w:sz w:val="18"/>
                <w:szCs w:val="18"/>
              </w:rPr>
              <w:t>2</w:t>
            </w:r>
          </w:p>
        </w:tc>
        <w:tc>
          <w:tcPr>
            <w:tcW w:w="1596" w:type="dxa"/>
          </w:tcPr>
          <w:p w:rsidR="000C2D0A" w:rsidRDefault="000C2D0A" w:rsidP="00E50C4F">
            <w:pPr>
              <w:snapToGrid w:val="0"/>
              <w:rPr>
                <w:color w:val="000000"/>
                <w:sz w:val="18"/>
                <w:szCs w:val="18"/>
              </w:rPr>
            </w:pPr>
            <w:r>
              <w:rPr>
                <w:color w:val="000000"/>
                <w:sz w:val="18"/>
                <w:szCs w:val="18"/>
              </w:rPr>
              <w:t>Numérico</w:t>
            </w:r>
          </w:p>
        </w:tc>
        <w:tc>
          <w:tcPr>
            <w:tcW w:w="2140" w:type="dxa"/>
            <w:gridSpan w:val="2"/>
          </w:tcPr>
          <w:p w:rsidR="000C2D0A" w:rsidRDefault="000C2D0A" w:rsidP="00E50C4F">
            <w:pPr>
              <w:snapToGrid w:val="0"/>
              <w:rPr>
                <w:sz w:val="18"/>
                <w:szCs w:val="18"/>
              </w:rPr>
            </w:pPr>
          </w:p>
        </w:tc>
        <w:tc>
          <w:tcPr>
            <w:tcW w:w="1936" w:type="dxa"/>
          </w:tcPr>
          <w:p w:rsidR="000C2D0A" w:rsidRDefault="000C2D0A" w:rsidP="00E50C4F">
            <w:pPr>
              <w:snapToGrid w:val="0"/>
              <w:rPr>
                <w:sz w:val="18"/>
                <w:szCs w:val="18"/>
              </w:rPr>
            </w:pPr>
          </w:p>
        </w:tc>
        <w:tc>
          <w:tcPr>
            <w:tcW w:w="1152" w:type="dxa"/>
          </w:tcPr>
          <w:p w:rsidR="000C2D0A" w:rsidRDefault="000C2D0A" w:rsidP="00E50C4F">
            <w:pPr>
              <w:snapToGrid w:val="0"/>
              <w:rPr>
                <w:sz w:val="18"/>
                <w:szCs w:val="18"/>
              </w:rPr>
            </w:pPr>
          </w:p>
        </w:tc>
      </w:tr>
      <w:tr w:rsidR="000C2D0A" w:rsidRPr="00AA4676" w:rsidTr="00390CF3">
        <w:trPr>
          <w:gridAfter w:val="1"/>
          <w:cnfStyle w:val="000000100000"/>
          <w:wAfter w:w="6" w:type="dxa"/>
        </w:trPr>
        <w:tc>
          <w:tcPr>
            <w:tcW w:w="1749" w:type="dxa"/>
          </w:tcPr>
          <w:p w:rsidR="000C2D0A" w:rsidRDefault="000C2D0A" w:rsidP="008A0A20">
            <w:pPr>
              <w:snapToGrid w:val="0"/>
              <w:jc w:val="left"/>
              <w:rPr>
                <w:sz w:val="18"/>
                <w:szCs w:val="18"/>
              </w:rPr>
            </w:pPr>
            <w:r>
              <w:rPr>
                <w:sz w:val="18"/>
                <w:szCs w:val="18"/>
              </w:rPr>
              <w:t>Número celular</w:t>
            </w:r>
          </w:p>
        </w:tc>
        <w:tc>
          <w:tcPr>
            <w:tcW w:w="647" w:type="dxa"/>
          </w:tcPr>
          <w:p w:rsidR="000C2D0A" w:rsidRDefault="000C2D0A" w:rsidP="00E50C4F">
            <w:pPr>
              <w:snapToGrid w:val="0"/>
              <w:rPr>
                <w:sz w:val="18"/>
                <w:szCs w:val="18"/>
              </w:rPr>
            </w:pPr>
            <w:r>
              <w:rPr>
                <w:sz w:val="18"/>
                <w:szCs w:val="18"/>
              </w:rPr>
              <w:t>279</w:t>
            </w:r>
          </w:p>
        </w:tc>
        <w:tc>
          <w:tcPr>
            <w:tcW w:w="492" w:type="dxa"/>
          </w:tcPr>
          <w:p w:rsidR="000C2D0A" w:rsidRDefault="000C2D0A" w:rsidP="00E50C4F">
            <w:pPr>
              <w:snapToGrid w:val="0"/>
              <w:rPr>
                <w:sz w:val="18"/>
                <w:szCs w:val="18"/>
              </w:rPr>
            </w:pPr>
            <w:r>
              <w:rPr>
                <w:sz w:val="18"/>
                <w:szCs w:val="18"/>
              </w:rPr>
              <w:t>10</w:t>
            </w:r>
          </w:p>
        </w:tc>
        <w:tc>
          <w:tcPr>
            <w:tcW w:w="1596" w:type="dxa"/>
          </w:tcPr>
          <w:p w:rsidR="000C2D0A" w:rsidRDefault="000C2D0A" w:rsidP="00E50C4F">
            <w:pPr>
              <w:snapToGrid w:val="0"/>
              <w:rPr>
                <w:color w:val="000000"/>
                <w:sz w:val="18"/>
                <w:szCs w:val="18"/>
              </w:rPr>
            </w:pPr>
            <w:r>
              <w:rPr>
                <w:color w:val="000000"/>
                <w:sz w:val="18"/>
                <w:szCs w:val="18"/>
              </w:rPr>
              <w:t>Numérico</w:t>
            </w:r>
          </w:p>
        </w:tc>
        <w:tc>
          <w:tcPr>
            <w:tcW w:w="2140" w:type="dxa"/>
            <w:gridSpan w:val="2"/>
          </w:tcPr>
          <w:p w:rsidR="000C2D0A" w:rsidRDefault="000C2D0A" w:rsidP="00E50C4F">
            <w:pPr>
              <w:snapToGrid w:val="0"/>
              <w:rPr>
                <w:sz w:val="18"/>
                <w:szCs w:val="18"/>
              </w:rPr>
            </w:pPr>
          </w:p>
        </w:tc>
        <w:tc>
          <w:tcPr>
            <w:tcW w:w="1936" w:type="dxa"/>
          </w:tcPr>
          <w:p w:rsidR="000C2D0A" w:rsidRDefault="000C2D0A" w:rsidP="00E50C4F">
            <w:pPr>
              <w:snapToGrid w:val="0"/>
              <w:rPr>
                <w:sz w:val="18"/>
                <w:szCs w:val="18"/>
              </w:rPr>
            </w:pPr>
            <w:r>
              <w:rPr>
                <w:sz w:val="18"/>
                <w:szCs w:val="18"/>
              </w:rPr>
              <w:t>A</w:t>
            </w:r>
            <w:r w:rsidRPr="000C2D0A">
              <w:rPr>
                <w:sz w:val="18"/>
                <w:szCs w:val="18"/>
              </w:rPr>
              <w:t>linhado com zeros à esquerda</w:t>
            </w:r>
          </w:p>
        </w:tc>
        <w:tc>
          <w:tcPr>
            <w:tcW w:w="1152" w:type="dxa"/>
          </w:tcPr>
          <w:p w:rsidR="000C2D0A" w:rsidRDefault="000C2D0A" w:rsidP="00E50C4F">
            <w:pPr>
              <w:snapToGrid w:val="0"/>
              <w:rPr>
                <w:sz w:val="18"/>
                <w:szCs w:val="18"/>
              </w:rPr>
            </w:pPr>
          </w:p>
        </w:tc>
      </w:tr>
      <w:tr w:rsidR="00E3106E" w:rsidRPr="00AA4676" w:rsidTr="00390CF3">
        <w:trPr>
          <w:gridAfter w:val="1"/>
          <w:wAfter w:w="6" w:type="dxa"/>
        </w:trPr>
        <w:tc>
          <w:tcPr>
            <w:tcW w:w="1749" w:type="dxa"/>
          </w:tcPr>
          <w:p w:rsidR="00E3106E" w:rsidRDefault="00E3106E" w:rsidP="008A0A20">
            <w:pPr>
              <w:snapToGrid w:val="0"/>
              <w:jc w:val="left"/>
              <w:rPr>
                <w:sz w:val="18"/>
                <w:szCs w:val="18"/>
              </w:rPr>
            </w:pPr>
            <w:r>
              <w:rPr>
                <w:b/>
                <w:color w:val="E36C0A" w:themeColor="accent6" w:themeShade="BF"/>
                <w:sz w:val="18"/>
                <w:szCs w:val="18"/>
              </w:rPr>
              <w:t>Indicador Autorizacion Parcial</w:t>
            </w:r>
          </w:p>
        </w:tc>
        <w:tc>
          <w:tcPr>
            <w:tcW w:w="647" w:type="dxa"/>
          </w:tcPr>
          <w:p w:rsidR="00E3106E" w:rsidRDefault="00E3106E" w:rsidP="00E50C4F">
            <w:pPr>
              <w:snapToGrid w:val="0"/>
              <w:rPr>
                <w:sz w:val="18"/>
                <w:szCs w:val="18"/>
              </w:rPr>
            </w:pPr>
            <w:r>
              <w:rPr>
                <w:b/>
                <w:color w:val="E36C0A" w:themeColor="accent6" w:themeShade="BF"/>
                <w:sz w:val="18"/>
                <w:szCs w:val="18"/>
              </w:rPr>
              <w:t>289</w:t>
            </w:r>
          </w:p>
        </w:tc>
        <w:tc>
          <w:tcPr>
            <w:tcW w:w="492" w:type="dxa"/>
          </w:tcPr>
          <w:p w:rsidR="00E3106E" w:rsidRDefault="00E3106E" w:rsidP="00E50C4F">
            <w:pPr>
              <w:snapToGrid w:val="0"/>
              <w:rPr>
                <w:sz w:val="18"/>
                <w:szCs w:val="18"/>
              </w:rPr>
            </w:pPr>
            <w:r>
              <w:rPr>
                <w:b/>
                <w:color w:val="E36C0A" w:themeColor="accent6" w:themeShade="BF"/>
                <w:sz w:val="18"/>
                <w:szCs w:val="18"/>
              </w:rPr>
              <w:t>1</w:t>
            </w:r>
          </w:p>
        </w:tc>
        <w:tc>
          <w:tcPr>
            <w:tcW w:w="1596" w:type="dxa"/>
          </w:tcPr>
          <w:p w:rsidR="00E3106E" w:rsidRDefault="00E3106E" w:rsidP="00E50C4F">
            <w:pPr>
              <w:snapToGrid w:val="0"/>
              <w:rPr>
                <w:color w:val="000000"/>
                <w:sz w:val="18"/>
                <w:szCs w:val="18"/>
              </w:rPr>
            </w:pPr>
            <w:r>
              <w:rPr>
                <w:b/>
                <w:color w:val="E36C0A" w:themeColor="accent6" w:themeShade="BF"/>
                <w:sz w:val="18"/>
                <w:szCs w:val="18"/>
              </w:rPr>
              <w:t>Alfanumérico</w:t>
            </w:r>
          </w:p>
        </w:tc>
        <w:tc>
          <w:tcPr>
            <w:tcW w:w="2140" w:type="dxa"/>
            <w:gridSpan w:val="2"/>
          </w:tcPr>
          <w:p w:rsidR="00E3106E" w:rsidRDefault="00E3106E" w:rsidP="00E50C4F">
            <w:pPr>
              <w:snapToGrid w:val="0"/>
              <w:rPr>
                <w:sz w:val="18"/>
                <w:szCs w:val="18"/>
              </w:rPr>
            </w:pPr>
            <w:r>
              <w:rPr>
                <w:b/>
                <w:color w:val="E36C0A" w:themeColor="accent6" w:themeShade="BF"/>
                <w:sz w:val="18"/>
                <w:szCs w:val="18"/>
              </w:rPr>
              <w:t>Autorizaçao Parcial.</w:t>
            </w:r>
          </w:p>
        </w:tc>
        <w:tc>
          <w:tcPr>
            <w:tcW w:w="1936" w:type="dxa"/>
          </w:tcPr>
          <w:p w:rsidR="00E3106E" w:rsidRDefault="00E3106E" w:rsidP="00E50C4F">
            <w:pPr>
              <w:snapToGrid w:val="0"/>
              <w:rPr>
                <w:sz w:val="18"/>
                <w:szCs w:val="18"/>
              </w:rPr>
            </w:pPr>
            <w:r>
              <w:rPr>
                <w:b/>
                <w:color w:val="E36C0A" w:themeColor="accent6" w:themeShade="BF"/>
                <w:sz w:val="18"/>
                <w:szCs w:val="18"/>
              </w:rPr>
              <w:t>Pendiente de valores</w:t>
            </w:r>
          </w:p>
        </w:tc>
        <w:tc>
          <w:tcPr>
            <w:tcW w:w="1152" w:type="dxa"/>
          </w:tcPr>
          <w:p w:rsidR="00E3106E" w:rsidRDefault="00E3106E" w:rsidP="00E50C4F">
            <w:pPr>
              <w:snapToGrid w:val="0"/>
              <w:rPr>
                <w:sz w:val="18"/>
                <w:szCs w:val="18"/>
              </w:rPr>
            </w:pPr>
          </w:p>
        </w:tc>
      </w:tr>
      <w:tr w:rsidR="00E3106E" w:rsidRPr="00AA4676" w:rsidTr="00390CF3">
        <w:trPr>
          <w:gridAfter w:val="1"/>
          <w:cnfStyle w:val="000000100000"/>
          <w:wAfter w:w="6" w:type="dxa"/>
        </w:trPr>
        <w:tc>
          <w:tcPr>
            <w:tcW w:w="1749" w:type="dxa"/>
          </w:tcPr>
          <w:p w:rsidR="00E3106E" w:rsidRDefault="00E3106E" w:rsidP="008A0A20">
            <w:pPr>
              <w:snapToGrid w:val="0"/>
              <w:jc w:val="left"/>
              <w:rPr>
                <w:b/>
                <w:color w:val="E36C0A" w:themeColor="accent6" w:themeShade="BF"/>
                <w:sz w:val="18"/>
                <w:szCs w:val="18"/>
              </w:rPr>
            </w:pPr>
            <w:r>
              <w:rPr>
                <w:b/>
                <w:color w:val="E36C0A" w:themeColor="accent6" w:themeShade="BF"/>
                <w:sz w:val="18"/>
                <w:szCs w:val="18"/>
              </w:rPr>
              <w:t xml:space="preserve">Codigo EC </w:t>
            </w:r>
            <w:r w:rsidRPr="005E4D56">
              <w:rPr>
                <w:b/>
                <w:color w:val="E36C0A" w:themeColor="accent6" w:themeShade="BF"/>
                <w:sz w:val="18"/>
                <w:szCs w:val="18"/>
              </w:rPr>
              <w:t>ESTAB-OPERAD</w:t>
            </w:r>
          </w:p>
        </w:tc>
        <w:tc>
          <w:tcPr>
            <w:tcW w:w="647"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290</w:t>
            </w:r>
          </w:p>
        </w:tc>
        <w:tc>
          <w:tcPr>
            <w:tcW w:w="492"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10</w:t>
            </w:r>
          </w:p>
        </w:tc>
        <w:tc>
          <w:tcPr>
            <w:tcW w:w="1596" w:type="dxa"/>
          </w:tcPr>
          <w:p w:rsidR="00E3106E" w:rsidRDefault="00E3106E" w:rsidP="00E50C4F">
            <w:pPr>
              <w:snapToGrid w:val="0"/>
              <w:rPr>
                <w:b/>
                <w:color w:val="E36C0A" w:themeColor="accent6" w:themeShade="BF"/>
                <w:sz w:val="18"/>
                <w:szCs w:val="18"/>
              </w:rPr>
            </w:pPr>
            <w:r w:rsidRPr="00C5489A">
              <w:rPr>
                <w:b/>
                <w:color w:val="E36C0A" w:themeColor="accent6" w:themeShade="BF"/>
                <w:sz w:val="18"/>
                <w:szCs w:val="18"/>
              </w:rPr>
              <w:t>Numérico</w:t>
            </w:r>
          </w:p>
        </w:tc>
        <w:tc>
          <w:tcPr>
            <w:tcW w:w="2140" w:type="dxa"/>
            <w:gridSpan w:val="2"/>
          </w:tcPr>
          <w:p w:rsidR="00E3106E" w:rsidRDefault="00E3106E" w:rsidP="00E50C4F">
            <w:pPr>
              <w:snapToGrid w:val="0"/>
              <w:rPr>
                <w:b/>
                <w:color w:val="E36C0A" w:themeColor="accent6" w:themeShade="BF"/>
                <w:sz w:val="18"/>
                <w:szCs w:val="18"/>
              </w:rPr>
            </w:pPr>
          </w:p>
        </w:tc>
        <w:tc>
          <w:tcPr>
            <w:tcW w:w="1936" w:type="dxa"/>
          </w:tcPr>
          <w:p w:rsidR="00E3106E" w:rsidRDefault="00E3106E" w:rsidP="00E50C4F">
            <w:pPr>
              <w:snapToGrid w:val="0"/>
              <w:rPr>
                <w:b/>
                <w:color w:val="E36C0A" w:themeColor="accent6" w:themeShade="BF"/>
                <w:sz w:val="18"/>
                <w:szCs w:val="18"/>
              </w:rPr>
            </w:pPr>
            <w:r w:rsidRPr="005E4D56">
              <w:rPr>
                <w:b/>
                <w:color w:val="E36C0A" w:themeColor="accent6" w:themeShade="BF"/>
                <w:sz w:val="16"/>
                <w:szCs w:val="16"/>
              </w:rPr>
              <w:t>NOVO CAMPO ENVIAREMOS O CÓDIGO DO EC OPERADORA (EX: CLARO SP)</w:t>
            </w:r>
          </w:p>
        </w:tc>
        <w:tc>
          <w:tcPr>
            <w:tcW w:w="1152" w:type="dxa"/>
          </w:tcPr>
          <w:p w:rsidR="00E3106E" w:rsidRDefault="00E3106E" w:rsidP="00E50C4F">
            <w:pPr>
              <w:snapToGrid w:val="0"/>
              <w:rPr>
                <w:sz w:val="18"/>
                <w:szCs w:val="18"/>
              </w:rPr>
            </w:pPr>
            <w:r w:rsidRPr="00C5489A">
              <w:rPr>
                <w:b/>
                <w:color w:val="E36C0A" w:themeColor="accent6" w:themeShade="BF"/>
                <w:sz w:val="18"/>
                <w:szCs w:val="18"/>
              </w:rPr>
              <w:t>0000000000</w:t>
            </w:r>
          </w:p>
        </w:tc>
      </w:tr>
      <w:tr w:rsidR="00E3106E" w:rsidRPr="00AA4676" w:rsidTr="00390CF3">
        <w:trPr>
          <w:gridAfter w:val="1"/>
          <w:wAfter w:w="6" w:type="dxa"/>
        </w:trPr>
        <w:tc>
          <w:tcPr>
            <w:tcW w:w="1749" w:type="dxa"/>
          </w:tcPr>
          <w:p w:rsidR="00E3106E" w:rsidRDefault="00E3106E" w:rsidP="008A0A20">
            <w:pPr>
              <w:snapToGrid w:val="0"/>
              <w:jc w:val="left"/>
              <w:rPr>
                <w:b/>
                <w:color w:val="E36C0A" w:themeColor="accent6" w:themeShade="BF"/>
                <w:sz w:val="18"/>
                <w:szCs w:val="18"/>
              </w:rPr>
            </w:pPr>
            <w:r>
              <w:rPr>
                <w:b/>
                <w:color w:val="E36C0A" w:themeColor="accent6" w:themeShade="BF"/>
                <w:sz w:val="18"/>
                <w:szCs w:val="18"/>
              </w:rPr>
              <w:t>Filler (Brancos)</w:t>
            </w:r>
          </w:p>
        </w:tc>
        <w:tc>
          <w:tcPr>
            <w:tcW w:w="647"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300</w:t>
            </w:r>
          </w:p>
        </w:tc>
        <w:tc>
          <w:tcPr>
            <w:tcW w:w="492" w:type="dxa"/>
          </w:tcPr>
          <w:p w:rsidR="00E3106E" w:rsidRDefault="00E3106E" w:rsidP="00E50C4F">
            <w:pPr>
              <w:snapToGrid w:val="0"/>
              <w:rPr>
                <w:b/>
                <w:color w:val="E36C0A" w:themeColor="accent6" w:themeShade="BF"/>
                <w:sz w:val="18"/>
                <w:szCs w:val="18"/>
              </w:rPr>
            </w:pPr>
            <w:r>
              <w:rPr>
                <w:b/>
                <w:color w:val="E36C0A" w:themeColor="accent6" w:themeShade="BF"/>
                <w:sz w:val="18"/>
                <w:szCs w:val="18"/>
              </w:rPr>
              <w:t>51</w:t>
            </w:r>
          </w:p>
        </w:tc>
        <w:tc>
          <w:tcPr>
            <w:tcW w:w="1596" w:type="dxa"/>
          </w:tcPr>
          <w:p w:rsidR="00E3106E" w:rsidRPr="00C5489A" w:rsidRDefault="00E3106E" w:rsidP="00E50C4F">
            <w:pPr>
              <w:snapToGrid w:val="0"/>
              <w:rPr>
                <w:b/>
                <w:color w:val="E36C0A" w:themeColor="accent6" w:themeShade="BF"/>
                <w:sz w:val="18"/>
                <w:szCs w:val="18"/>
              </w:rPr>
            </w:pPr>
            <w:r>
              <w:rPr>
                <w:b/>
                <w:color w:val="E36C0A" w:themeColor="accent6" w:themeShade="BF"/>
                <w:sz w:val="18"/>
                <w:szCs w:val="18"/>
              </w:rPr>
              <w:t>Alfanumérico</w:t>
            </w:r>
          </w:p>
        </w:tc>
        <w:tc>
          <w:tcPr>
            <w:tcW w:w="2140" w:type="dxa"/>
            <w:gridSpan w:val="2"/>
          </w:tcPr>
          <w:p w:rsidR="00E3106E" w:rsidRDefault="00E3106E" w:rsidP="00E50C4F">
            <w:pPr>
              <w:snapToGrid w:val="0"/>
              <w:rPr>
                <w:b/>
                <w:color w:val="E36C0A" w:themeColor="accent6" w:themeShade="BF"/>
                <w:sz w:val="18"/>
                <w:szCs w:val="18"/>
              </w:rPr>
            </w:pPr>
            <w:r w:rsidRPr="009B75F4">
              <w:rPr>
                <w:b/>
                <w:color w:val="E36C0A" w:themeColor="accent6" w:themeShade="BF"/>
                <w:sz w:val="18"/>
                <w:szCs w:val="18"/>
              </w:rPr>
              <w:t>Para uso futuro</w:t>
            </w:r>
          </w:p>
        </w:tc>
        <w:tc>
          <w:tcPr>
            <w:tcW w:w="1936" w:type="dxa"/>
          </w:tcPr>
          <w:p w:rsidR="00E3106E" w:rsidRPr="005E4D56" w:rsidRDefault="00E3106E" w:rsidP="00E50C4F">
            <w:pPr>
              <w:snapToGrid w:val="0"/>
              <w:rPr>
                <w:b/>
                <w:color w:val="E36C0A" w:themeColor="accent6" w:themeShade="BF"/>
                <w:sz w:val="16"/>
                <w:szCs w:val="16"/>
              </w:rPr>
            </w:pPr>
          </w:p>
        </w:tc>
        <w:tc>
          <w:tcPr>
            <w:tcW w:w="1152" w:type="dxa"/>
          </w:tcPr>
          <w:p w:rsidR="00E3106E" w:rsidRPr="00C5489A" w:rsidRDefault="00E3106E" w:rsidP="00E50C4F">
            <w:pPr>
              <w:snapToGrid w:val="0"/>
              <w:rPr>
                <w:b/>
                <w:color w:val="E36C0A" w:themeColor="accent6" w:themeShade="BF"/>
                <w:sz w:val="18"/>
                <w:szCs w:val="18"/>
              </w:rPr>
            </w:pPr>
            <w:r w:rsidRPr="009B75F4">
              <w:rPr>
                <w:b/>
                <w:color w:val="E36C0A" w:themeColor="accent6" w:themeShade="BF"/>
                <w:sz w:val="18"/>
                <w:szCs w:val="18"/>
              </w:rPr>
              <w:t>Zerado</w:t>
            </w:r>
          </w:p>
        </w:tc>
      </w:tr>
    </w:tbl>
    <w:p w:rsidR="001A2FEC" w:rsidRDefault="001A2FEC" w:rsidP="001A2FEC"/>
    <w:p w:rsidR="001A2FEC" w:rsidRDefault="001A2FEC" w:rsidP="005C6131">
      <w:pPr>
        <w:pStyle w:val="Ttulo4"/>
      </w:pPr>
      <w:bookmarkStart w:id="21" w:name="_Toc419711824"/>
      <w:r>
        <w:t>Rodapé</w:t>
      </w:r>
      <w:bookmarkEnd w:id="2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RPr="00AA4676"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AA4676" w:rsidRDefault="00BD06F5" w:rsidP="00E50C4F">
            <w:pPr>
              <w:snapToGrid w:val="0"/>
              <w:rPr>
                <w:b w:val="0"/>
                <w:sz w:val="18"/>
                <w:szCs w:val="18"/>
              </w:rPr>
            </w:pPr>
            <w:r w:rsidRPr="00BD06F5">
              <w:rPr>
                <w:sz w:val="18"/>
                <w:szCs w:val="18"/>
              </w:rPr>
              <w:t>Default</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Tipo de registro</w:t>
            </w:r>
          </w:p>
        </w:tc>
        <w:tc>
          <w:tcPr>
            <w:tcW w:w="644" w:type="dxa"/>
          </w:tcPr>
          <w:p w:rsidR="001A2FEC" w:rsidRPr="00AA4676" w:rsidRDefault="00BD06F5" w:rsidP="00E50C4F">
            <w:pPr>
              <w:snapToGrid w:val="0"/>
              <w:rPr>
                <w:sz w:val="18"/>
                <w:szCs w:val="18"/>
              </w:rPr>
            </w:pPr>
            <w:r w:rsidRPr="00BD06F5">
              <w:rPr>
                <w:sz w:val="18"/>
                <w:szCs w:val="18"/>
              </w:rPr>
              <w:t>1</w:t>
            </w:r>
          </w:p>
        </w:tc>
        <w:tc>
          <w:tcPr>
            <w:tcW w:w="550" w:type="dxa"/>
          </w:tcPr>
          <w:p w:rsidR="001A2FEC" w:rsidRPr="00AA4676" w:rsidRDefault="00BD06F5" w:rsidP="00E50C4F">
            <w:pPr>
              <w:snapToGrid w:val="0"/>
              <w:rPr>
                <w:sz w:val="18"/>
                <w:szCs w:val="18"/>
              </w:rPr>
            </w:pPr>
            <w:r w:rsidRPr="00BD06F5">
              <w:rPr>
                <w:sz w:val="18"/>
                <w:szCs w:val="18"/>
              </w:rPr>
              <w:t>2</w:t>
            </w:r>
          </w:p>
        </w:tc>
        <w:tc>
          <w:tcPr>
            <w:tcW w:w="1537" w:type="dxa"/>
          </w:tcPr>
          <w:p w:rsidR="001A2FEC" w:rsidRPr="00AA4676" w:rsidRDefault="00BD06F5" w:rsidP="00E50C4F">
            <w:pPr>
              <w:snapToGrid w:val="0"/>
              <w:rPr>
                <w:sz w:val="18"/>
                <w:szCs w:val="18"/>
              </w:rPr>
            </w:pPr>
            <w:r w:rsidRPr="00BD06F5">
              <w:rPr>
                <w:sz w:val="18"/>
                <w:szCs w:val="18"/>
              </w:rPr>
              <w:t>Númerico</w:t>
            </w:r>
          </w:p>
        </w:tc>
        <w:tc>
          <w:tcPr>
            <w:tcW w:w="2242" w:type="dxa"/>
          </w:tcPr>
          <w:p w:rsidR="001A2FEC" w:rsidRPr="00AA4676" w:rsidRDefault="00BD06F5" w:rsidP="00E50C4F">
            <w:pPr>
              <w:snapToGrid w:val="0"/>
              <w:rPr>
                <w:sz w:val="18"/>
                <w:szCs w:val="18"/>
              </w:rPr>
            </w:pPr>
            <w:r w:rsidRPr="00BD06F5">
              <w:rPr>
                <w:sz w:val="18"/>
                <w:szCs w:val="18"/>
              </w:rPr>
              <w:t>Identifica o rodapé.</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09</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Nome do arquivo</w:t>
            </w:r>
          </w:p>
        </w:tc>
        <w:tc>
          <w:tcPr>
            <w:tcW w:w="644" w:type="dxa"/>
          </w:tcPr>
          <w:p w:rsidR="001A2FEC" w:rsidRPr="00AA4676" w:rsidRDefault="00BD06F5" w:rsidP="00E50C4F">
            <w:pPr>
              <w:snapToGrid w:val="0"/>
              <w:rPr>
                <w:sz w:val="18"/>
                <w:szCs w:val="18"/>
              </w:rPr>
            </w:pPr>
            <w:r w:rsidRPr="00BD06F5">
              <w:rPr>
                <w:sz w:val="18"/>
                <w:szCs w:val="18"/>
              </w:rPr>
              <w:t>3</w:t>
            </w:r>
          </w:p>
        </w:tc>
        <w:tc>
          <w:tcPr>
            <w:tcW w:w="550" w:type="dxa"/>
          </w:tcPr>
          <w:p w:rsidR="001A2FEC" w:rsidRPr="00AA4676" w:rsidRDefault="00BD06F5" w:rsidP="00E50C4F">
            <w:pPr>
              <w:snapToGrid w:val="0"/>
              <w:rPr>
                <w:sz w:val="18"/>
                <w:szCs w:val="18"/>
              </w:rPr>
            </w:pPr>
            <w:r w:rsidRPr="00BD06F5">
              <w:rPr>
                <w:sz w:val="18"/>
                <w:szCs w:val="18"/>
              </w:rPr>
              <w:t>20</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BD06F5" w:rsidP="00E50C4F">
            <w:pPr>
              <w:snapToGrid w:val="0"/>
              <w:rPr>
                <w:sz w:val="18"/>
                <w:szCs w:val="18"/>
              </w:rPr>
            </w:pPr>
            <w:r w:rsidRPr="00BD06F5">
              <w:rPr>
                <w:sz w:val="18"/>
                <w:szCs w:val="18"/>
              </w:rPr>
              <w:t>Tipo de arquivo</w:t>
            </w:r>
          </w:p>
        </w:tc>
        <w:tc>
          <w:tcPr>
            <w:tcW w:w="1831" w:type="dxa"/>
          </w:tcPr>
          <w:p w:rsidR="001A2FEC" w:rsidRPr="00AA4676" w:rsidRDefault="00BD06F5" w:rsidP="00E50C4F">
            <w:pPr>
              <w:snapToGrid w:val="0"/>
              <w:rPr>
                <w:sz w:val="18"/>
                <w:szCs w:val="18"/>
              </w:rPr>
            </w:pPr>
            <w:r w:rsidRPr="00BD06F5">
              <w:rPr>
                <w:sz w:val="18"/>
                <w:szCs w:val="18"/>
              </w:rPr>
              <w:t>Tabela 28</w:t>
            </w:r>
          </w:p>
        </w:tc>
        <w:tc>
          <w:tcPr>
            <w:tcW w:w="1158" w:type="dxa"/>
          </w:tcPr>
          <w:p w:rsidR="001A2FEC" w:rsidRPr="00AA4676" w:rsidRDefault="00BD06F5" w:rsidP="00E50C4F">
            <w:pPr>
              <w:snapToGrid w:val="0"/>
              <w:rPr>
                <w:sz w:val="18"/>
                <w:szCs w:val="18"/>
              </w:rPr>
            </w:pPr>
            <w:r w:rsidRPr="00BD06F5">
              <w:rPr>
                <w:sz w:val="18"/>
                <w:szCs w:val="18"/>
              </w:rPr>
              <w:t>Brancos</w:t>
            </w:r>
          </w:p>
        </w:tc>
      </w:tr>
      <w:tr w:rsidR="001A2FEC" w:rsidRPr="00AA4676" w:rsidTr="00390CF3">
        <w:trPr>
          <w:cnfStyle w:val="000000100000"/>
        </w:trPr>
        <w:tc>
          <w:tcPr>
            <w:tcW w:w="1749" w:type="dxa"/>
          </w:tcPr>
          <w:p w:rsidR="001A2FEC" w:rsidRPr="00AA4676" w:rsidRDefault="00BD06F5" w:rsidP="00E50C4F">
            <w:pPr>
              <w:snapToGrid w:val="0"/>
              <w:rPr>
                <w:sz w:val="18"/>
                <w:szCs w:val="18"/>
              </w:rPr>
            </w:pPr>
            <w:r w:rsidRPr="00BD06F5">
              <w:rPr>
                <w:sz w:val="18"/>
                <w:szCs w:val="18"/>
              </w:rPr>
              <w:t xml:space="preserve">Quantidade de registros </w:t>
            </w:r>
          </w:p>
        </w:tc>
        <w:tc>
          <w:tcPr>
            <w:tcW w:w="644" w:type="dxa"/>
          </w:tcPr>
          <w:p w:rsidR="001A2FEC" w:rsidRPr="00AA4676" w:rsidRDefault="00BD06F5" w:rsidP="00E50C4F">
            <w:pPr>
              <w:snapToGrid w:val="0"/>
              <w:rPr>
                <w:sz w:val="18"/>
                <w:szCs w:val="18"/>
              </w:rPr>
            </w:pPr>
            <w:r w:rsidRPr="00BD06F5">
              <w:rPr>
                <w:sz w:val="18"/>
                <w:szCs w:val="18"/>
              </w:rPr>
              <w:t>23</w:t>
            </w:r>
          </w:p>
        </w:tc>
        <w:tc>
          <w:tcPr>
            <w:tcW w:w="550" w:type="dxa"/>
          </w:tcPr>
          <w:p w:rsidR="001A2FEC" w:rsidRPr="00AA4676" w:rsidRDefault="00BD06F5" w:rsidP="00E50C4F">
            <w:pPr>
              <w:snapToGrid w:val="0"/>
              <w:rPr>
                <w:sz w:val="18"/>
                <w:szCs w:val="18"/>
              </w:rPr>
            </w:pPr>
            <w:r w:rsidRPr="00BD06F5">
              <w:rPr>
                <w:sz w:val="18"/>
                <w:szCs w:val="18"/>
              </w:rPr>
              <w:t>9</w:t>
            </w:r>
          </w:p>
        </w:tc>
        <w:tc>
          <w:tcPr>
            <w:tcW w:w="1537" w:type="dxa"/>
          </w:tcPr>
          <w:p w:rsidR="001A2FEC" w:rsidRPr="00AA4676" w:rsidRDefault="00BD06F5" w:rsidP="00E50C4F">
            <w:pPr>
              <w:snapToGrid w:val="0"/>
              <w:rPr>
                <w:sz w:val="18"/>
                <w:szCs w:val="18"/>
              </w:rPr>
            </w:pPr>
            <w:r w:rsidRPr="00BD06F5">
              <w:rPr>
                <w:sz w:val="18"/>
                <w:szCs w:val="18"/>
              </w:rPr>
              <w:t>Numérico</w:t>
            </w:r>
          </w:p>
        </w:tc>
        <w:tc>
          <w:tcPr>
            <w:tcW w:w="2242" w:type="dxa"/>
          </w:tcPr>
          <w:p w:rsidR="001A2FEC" w:rsidRPr="00AA4676" w:rsidRDefault="00BD06F5" w:rsidP="00E50C4F">
            <w:pPr>
              <w:snapToGrid w:val="0"/>
              <w:rPr>
                <w:sz w:val="18"/>
                <w:szCs w:val="18"/>
              </w:rPr>
            </w:pPr>
            <w:r w:rsidRPr="00BD06F5">
              <w:rPr>
                <w:sz w:val="18"/>
                <w:szCs w:val="18"/>
              </w:rPr>
              <w:t>Quantidade de registros enviados.</w:t>
            </w:r>
          </w:p>
        </w:tc>
        <w:tc>
          <w:tcPr>
            <w:tcW w:w="1831" w:type="dxa"/>
          </w:tcPr>
          <w:p w:rsidR="001A2FEC" w:rsidRPr="00AA4676" w:rsidRDefault="001A2FEC" w:rsidP="00E50C4F">
            <w:pPr>
              <w:snapToGrid w:val="0"/>
              <w:rPr>
                <w:sz w:val="18"/>
                <w:szCs w:val="18"/>
              </w:rPr>
            </w:pPr>
          </w:p>
        </w:tc>
        <w:tc>
          <w:tcPr>
            <w:tcW w:w="1158" w:type="dxa"/>
          </w:tcPr>
          <w:p w:rsidR="001A2FEC" w:rsidRPr="00AA4676" w:rsidRDefault="00BD06F5" w:rsidP="00E50C4F">
            <w:pPr>
              <w:snapToGrid w:val="0"/>
              <w:rPr>
                <w:sz w:val="18"/>
                <w:szCs w:val="18"/>
              </w:rPr>
            </w:pPr>
            <w:r w:rsidRPr="00BD06F5">
              <w:rPr>
                <w:sz w:val="18"/>
                <w:szCs w:val="18"/>
              </w:rPr>
              <w:t>0000000000</w:t>
            </w:r>
          </w:p>
        </w:tc>
      </w:tr>
      <w:tr w:rsidR="001A2FEC" w:rsidRPr="00AA4676" w:rsidTr="00390CF3">
        <w:tc>
          <w:tcPr>
            <w:tcW w:w="1749" w:type="dxa"/>
          </w:tcPr>
          <w:p w:rsidR="001A2FEC" w:rsidRPr="00AA4676" w:rsidRDefault="00BD06F5" w:rsidP="00E50C4F">
            <w:pPr>
              <w:snapToGrid w:val="0"/>
              <w:rPr>
                <w:sz w:val="18"/>
                <w:szCs w:val="18"/>
              </w:rPr>
            </w:pPr>
            <w:r w:rsidRPr="00BD06F5">
              <w:rPr>
                <w:sz w:val="18"/>
                <w:szCs w:val="18"/>
              </w:rPr>
              <w:t>Espaços em branco</w:t>
            </w:r>
          </w:p>
        </w:tc>
        <w:tc>
          <w:tcPr>
            <w:tcW w:w="644" w:type="dxa"/>
          </w:tcPr>
          <w:p w:rsidR="001A2FEC" w:rsidRPr="00AA4676" w:rsidRDefault="00BD06F5" w:rsidP="00E50C4F">
            <w:pPr>
              <w:snapToGrid w:val="0"/>
              <w:rPr>
                <w:sz w:val="18"/>
                <w:szCs w:val="18"/>
              </w:rPr>
            </w:pPr>
            <w:r w:rsidRPr="00BD06F5">
              <w:rPr>
                <w:sz w:val="18"/>
                <w:szCs w:val="18"/>
              </w:rPr>
              <w:t>32</w:t>
            </w:r>
          </w:p>
        </w:tc>
        <w:tc>
          <w:tcPr>
            <w:tcW w:w="550" w:type="dxa"/>
          </w:tcPr>
          <w:p w:rsidR="001A2FEC" w:rsidRPr="00AA4676" w:rsidRDefault="00E3106E" w:rsidP="00E3106E">
            <w:pPr>
              <w:snapToGrid w:val="0"/>
              <w:rPr>
                <w:sz w:val="18"/>
                <w:szCs w:val="18"/>
              </w:rPr>
            </w:pPr>
            <w:r>
              <w:rPr>
                <w:sz w:val="18"/>
                <w:szCs w:val="18"/>
              </w:rPr>
              <w:t>319</w:t>
            </w:r>
          </w:p>
        </w:tc>
        <w:tc>
          <w:tcPr>
            <w:tcW w:w="1537" w:type="dxa"/>
          </w:tcPr>
          <w:p w:rsidR="001A2FEC" w:rsidRPr="00AA4676" w:rsidRDefault="00BD06F5" w:rsidP="00E50C4F">
            <w:pPr>
              <w:snapToGrid w:val="0"/>
              <w:rPr>
                <w:sz w:val="18"/>
                <w:szCs w:val="18"/>
              </w:rPr>
            </w:pPr>
            <w:r w:rsidRPr="00BD06F5">
              <w:rPr>
                <w:sz w:val="18"/>
                <w:szCs w:val="18"/>
              </w:rPr>
              <w:t>Alfanumérico</w:t>
            </w:r>
          </w:p>
        </w:tc>
        <w:tc>
          <w:tcPr>
            <w:tcW w:w="2242" w:type="dxa"/>
          </w:tcPr>
          <w:p w:rsidR="001A2FEC" w:rsidRPr="00AA4676" w:rsidRDefault="001A2FEC" w:rsidP="00E50C4F">
            <w:pPr>
              <w:snapToGrid w:val="0"/>
              <w:rPr>
                <w:sz w:val="18"/>
                <w:szCs w:val="18"/>
              </w:rPr>
            </w:pPr>
          </w:p>
        </w:tc>
        <w:tc>
          <w:tcPr>
            <w:tcW w:w="1831" w:type="dxa"/>
          </w:tcPr>
          <w:p w:rsidR="001A2FEC" w:rsidRPr="00AA4676" w:rsidRDefault="00BD06F5" w:rsidP="00E50C4F">
            <w:pPr>
              <w:snapToGrid w:val="0"/>
              <w:rPr>
                <w:sz w:val="18"/>
                <w:szCs w:val="18"/>
              </w:rPr>
            </w:pPr>
            <w:r w:rsidRPr="00BD06F5">
              <w:rPr>
                <w:sz w:val="18"/>
                <w:szCs w:val="18"/>
              </w:rPr>
              <w:t>Preencher com zeros</w:t>
            </w:r>
          </w:p>
        </w:tc>
        <w:tc>
          <w:tcPr>
            <w:tcW w:w="1158" w:type="dxa"/>
          </w:tcPr>
          <w:p w:rsidR="001A2FEC" w:rsidRPr="00AA4676" w:rsidRDefault="00BD06F5" w:rsidP="00E50C4F">
            <w:pPr>
              <w:snapToGrid w:val="0"/>
              <w:rPr>
                <w:sz w:val="18"/>
                <w:szCs w:val="18"/>
              </w:rPr>
            </w:pPr>
            <w:r w:rsidRPr="00BD06F5">
              <w:rPr>
                <w:sz w:val="18"/>
                <w:szCs w:val="18"/>
              </w:rPr>
              <w:t>0000…</w:t>
            </w:r>
          </w:p>
        </w:tc>
      </w:tr>
    </w:tbl>
    <w:p w:rsidR="001A2FEC" w:rsidRDefault="001A2FEC" w:rsidP="001A2FEC"/>
    <w:p w:rsidR="001A2FEC" w:rsidRDefault="001A2FEC" w:rsidP="001A2FEC">
      <w:r>
        <w:t>Longitud del mensaje</w:t>
      </w:r>
      <w:proofErr w:type="gramStart"/>
      <w:r>
        <w:t xml:space="preserve">: </w:t>
      </w:r>
      <w:r w:rsidR="000C2D0A">
        <w:t xml:space="preserve"> </w:t>
      </w:r>
      <w:r w:rsidR="00E3106E">
        <w:t>350</w:t>
      </w:r>
      <w:proofErr w:type="gramEnd"/>
    </w:p>
    <w:p w:rsidR="001A2FEC" w:rsidRDefault="001A2FEC" w:rsidP="001A2FEC">
      <w:r>
        <w:rPr>
          <w:b/>
          <w:bCs/>
          <w:shd w:val="clear" w:color="auto" w:fill="FFFF00"/>
        </w:rPr>
        <w:t>IMPORTANTE</w:t>
      </w:r>
      <w:r>
        <w:t>: El importe estará siempre en reales, salvo en las operaciones de tarjeta local en país extranjero, que contendrán el importe en dólares.</w:t>
      </w:r>
    </w:p>
    <w:p w:rsidR="001A2FEC" w:rsidRDefault="001A2FEC" w:rsidP="001A2FEC">
      <w:r>
        <w:rPr>
          <w:b/>
          <w:bCs/>
          <w:shd w:val="clear" w:color="auto" w:fill="FFFF00"/>
        </w:rPr>
        <w:t>IMPORTANTE</w:t>
      </w:r>
      <w:r>
        <w:t>: Las operaciones que entren por LynxOnline no deben entrar por Lynx OffLine y viceversa.</w:t>
      </w:r>
    </w:p>
    <w:p w:rsidR="001A2FEC" w:rsidRDefault="001A2FEC" w:rsidP="001A2FEC">
      <w:pPr>
        <w:rPr>
          <w:shd w:val="clear" w:color="auto" w:fill="FFFFFF"/>
        </w:rPr>
      </w:pPr>
      <w:r>
        <w:rPr>
          <w:b/>
          <w:bCs/>
          <w:shd w:val="clear" w:color="auto" w:fill="FFFF00"/>
        </w:rPr>
        <w:t>IMPORTANTE</w:t>
      </w:r>
      <w:r>
        <w:rPr>
          <w:shd w:val="clear" w:color="auto" w:fill="FFFF00"/>
        </w:rPr>
        <w:t>:</w:t>
      </w:r>
      <w:r>
        <w:rPr>
          <w:shd w:val="clear" w:color="auto" w:fill="FFFFFF"/>
        </w:rPr>
        <w:t xml:space="preserve"> El cero de la posición 210 queda reservado para uso interno de Lynx.Es muy importante que este valor sea respetado ya que en esta posición se escribe un valor que determina qué calificador (crédito, débito, aéreas, manuales, internacionales) procesará la operación.</w:t>
      </w:r>
    </w:p>
    <w:p w:rsidR="001A2FEC" w:rsidRDefault="001A2FEC" w:rsidP="001A2FEC">
      <w:pPr>
        <w:rPr>
          <w:shd w:val="clear" w:color="auto" w:fill="FFFFFF"/>
        </w:rPr>
      </w:pPr>
      <w:r>
        <w:rPr>
          <w:shd w:val="clear" w:color="auto" w:fill="FFFFFF"/>
        </w:rPr>
        <w:t>NOTA: Los archivos de transacciones internacionales no tienen los registros de cabecera y rodapie.</w:t>
      </w:r>
    </w:p>
    <w:p w:rsidR="00BD4304" w:rsidRPr="001A2FEC" w:rsidRDefault="00BD4304" w:rsidP="001B6B86"/>
    <w:p w:rsidR="001A2FEC" w:rsidRDefault="001A2FEC" w:rsidP="001A2FEC">
      <w:pPr>
        <w:pStyle w:val="Ttulo3"/>
        <w:tabs>
          <w:tab w:val="clear" w:pos="907"/>
          <w:tab w:val="left" w:pos="720"/>
        </w:tabs>
        <w:spacing w:before="0" w:after="0" w:line="240" w:lineRule="auto"/>
        <w:jc w:val="left"/>
      </w:pPr>
      <w:bookmarkStart w:id="22" w:name="_Toc419711825"/>
      <w:r>
        <w:t>Formato de denegación/timeout (RO/TM)</w:t>
      </w:r>
      <w:bookmarkEnd w:id="22"/>
    </w:p>
    <w:p w:rsidR="001A2FEC" w:rsidRDefault="001A2FEC" w:rsidP="001A2FEC">
      <w:pPr>
        <w:rPr>
          <w:b/>
          <w:color w:val="FF0000"/>
        </w:rPr>
      </w:pPr>
    </w:p>
    <w:p w:rsidR="001A2FEC" w:rsidRDefault="001A2FEC" w:rsidP="005C6131">
      <w:pPr>
        <w:pStyle w:val="Ttulo4"/>
      </w:pPr>
      <w:bookmarkStart w:id="23" w:name="_Toc419711826"/>
      <w:r>
        <w:t>Cabeçalho</w:t>
      </w:r>
      <w:bookmarkEnd w:id="2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1A2FEC" w:rsidRPr="00390CF3"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Default</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Tipo de registro</w:t>
            </w:r>
          </w:p>
        </w:tc>
        <w:tc>
          <w:tcPr>
            <w:tcW w:w="644" w:type="dxa"/>
          </w:tcPr>
          <w:p w:rsidR="001A2FEC" w:rsidRPr="00390CF3" w:rsidRDefault="00BD06F5" w:rsidP="00E50C4F">
            <w:pPr>
              <w:snapToGrid w:val="0"/>
              <w:rPr>
                <w:sz w:val="18"/>
                <w:szCs w:val="18"/>
              </w:rPr>
            </w:pPr>
            <w:r w:rsidRPr="00BD06F5">
              <w:rPr>
                <w:sz w:val="18"/>
                <w:szCs w:val="18"/>
              </w:rPr>
              <w:t>1</w:t>
            </w:r>
          </w:p>
        </w:tc>
        <w:tc>
          <w:tcPr>
            <w:tcW w:w="491" w:type="dxa"/>
          </w:tcPr>
          <w:p w:rsidR="001A2FEC" w:rsidRPr="00390CF3" w:rsidRDefault="00BD06F5" w:rsidP="00E50C4F">
            <w:pPr>
              <w:snapToGrid w:val="0"/>
              <w:rPr>
                <w:sz w:val="18"/>
                <w:szCs w:val="18"/>
              </w:rPr>
            </w:pPr>
            <w:r w:rsidRPr="00BD06F5">
              <w:rPr>
                <w:sz w:val="18"/>
                <w:szCs w:val="18"/>
              </w:rPr>
              <w:t>2</w:t>
            </w:r>
          </w:p>
        </w:tc>
        <w:tc>
          <w:tcPr>
            <w:tcW w:w="1596" w:type="dxa"/>
          </w:tcPr>
          <w:p w:rsidR="001A2FEC" w:rsidRPr="00390CF3" w:rsidRDefault="00BD06F5" w:rsidP="00E50C4F">
            <w:pPr>
              <w:snapToGrid w:val="0"/>
              <w:rPr>
                <w:sz w:val="18"/>
                <w:szCs w:val="18"/>
              </w:rPr>
            </w:pPr>
            <w:r w:rsidRPr="00BD06F5">
              <w:rPr>
                <w:sz w:val="18"/>
                <w:szCs w:val="18"/>
              </w:rPr>
              <w:t>Númerico</w:t>
            </w:r>
          </w:p>
        </w:tc>
        <w:tc>
          <w:tcPr>
            <w:tcW w:w="2242" w:type="dxa"/>
          </w:tcPr>
          <w:p w:rsidR="001A2FEC" w:rsidRPr="00390CF3" w:rsidRDefault="00BD06F5" w:rsidP="00E50C4F">
            <w:pPr>
              <w:snapToGrid w:val="0"/>
              <w:rPr>
                <w:sz w:val="18"/>
                <w:szCs w:val="18"/>
              </w:rPr>
            </w:pPr>
            <w:r w:rsidRPr="00BD06F5">
              <w:rPr>
                <w:sz w:val="18"/>
                <w:szCs w:val="18"/>
              </w:rPr>
              <w:t>Identifica o cabeçalho.</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w:t>
            </w: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Nome do arquivo</w:t>
            </w:r>
          </w:p>
        </w:tc>
        <w:tc>
          <w:tcPr>
            <w:tcW w:w="644" w:type="dxa"/>
          </w:tcPr>
          <w:p w:rsidR="001A2FEC" w:rsidRPr="00390CF3" w:rsidRDefault="00BD06F5" w:rsidP="00E50C4F">
            <w:pPr>
              <w:snapToGrid w:val="0"/>
              <w:rPr>
                <w:sz w:val="18"/>
                <w:szCs w:val="18"/>
              </w:rPr>
            </w:pPr>
            <w:r w:rsidRPr="00BD06F5">
              <w:rPr>
                <w:sz w:val="18"/>
                <w:szCs w:val="18"/>
              </w:rPr>
              <w:t>3</w:t>
            </w:r>
          </w:p>
        </w:tc>
        <w:tc>
          <w:tcPr>
            <w:tcW w:w="491" w:type="dxa"/>
          </w:tcPr>
          <w:p w:rsidR="001A2FEC" w:rsidRPr="00390CF3" w:rsidRDefault="00BD06F5" w:rsidP="00E50C4F">
            <w:pPr>
              <w:snapToGrid w:val="0"/>
              <w:rPr>
                <w:sz w:val="18"/>
                <w:szCs w:val="18"/>
              </w:rPr>
            </w:pPr>
            <w:r w:rsidRPr="00BD06F5">
              <w:rPr>
                <w:sz w:val="18"/>
                <w:szCs w:val="18"/>
              </w:rPr>
              <w:t>20</w:t>
            </w:r>
          </w:p>
        </w:tc>
        <w:tc>
          <w:tcPr>
            <w:tcW w:w="1596"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BD06F5" w:rsidP="00E50C4F">
            <w:pPr>
              <w:snapToGrid w:val="0"/>
              <w:rPr>
                <w:sz w:val="18"/>
                <w:szCs w:val="18"/>
              </w:rPr>
            </w:pPr>
            <w:r w:rsidRPr="00BD06F5">
              <w:rPr>
                <w:sz w:val="18"/>
                <w:szCs w:val="18"/>
              </w:rPr>
              <w:t>Tipo de arquivo</w:t>
            </w:r>
          </w:p>
        </w:tc>
        <w:tc>
          <w:tcPr>
            <w:tcW w:w="1831" w:type="dxa"/>
          </w:tcPr>
          <w:p w:rsidR="001A2FEC" w:rsidRPr="00390CF3" w:rsidRDefault="00BD06F5" w:rsidP="00E50C4F">
            <w:pPr>
              <w:snapToGrid w:val="0"/>
              <w:rPr>
                <w:sz w:val="18"/>
                <w:szCs w:val="18"/>
              </w:rPr>
            </w:pPr>
            <w:r w:rsidRPr="00BD06F5">
              <w:rPr>
                <w:sz w:val="18"/>
                <w:szCs w:val="18"/>
              </w:rPr>
              <w:t>Tabela 28</w:t>
            </w:r>
          </w:p>
        </w:tc>
        <w:tc>
          <w:tcPr>
            <w:tcW w:w="1158" w:type="dxa"/>
          </w:tcPr>
          <w:p w:rsidR="001A2FEC" w:rsidRPr="00390CF3" w:rsidRDefault="00BD06F5" w:rsidP="00E50C4F">
            <w:pPr>
              <w:snapToGrid w:val="0"/>
              <w:rPr>
                <w:sz w:val="18"/>
                <w:szCs w:val="18"/>
              </w:rPr>
            </w:pPr>
            <w:r w:rsidRPr="00BD06F5">
              <w:rPr>
                <w:sz w:val="18"/>
                <w:szCs w:val="18"/>
              </w:rPr>
              <w:t>Brancos</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 xml:space="preserve">Data  e hora da geração </w:t>
            </w:r>
          </w:p>
        </w:tc>
        <w:tc>
          <w:tcPr>
            <w:tcW w:w="644" w:type="dxa"/>
          </w:tcPr>
          <w:p w:rsidR="001A2FEC" w:rsidRPr="00390CF3" w:rsidRDefault="00BD06F5" w:rsidP="00E50C4F">
            <w:pPr>
              <w:snapToGrid w:val="0"/>
              <w:rPr>
                <w:sz w:val="18"/>
                <w:szCs w:val="18"/>
              </w:rPr>
            </w:pPr>
            <w:r w:rsidRPr="00BD06F5">
              <w:rPr>
                <w:sz w:val="18"/>
                <w:szCs w:val="18"/>
              </w:rPr>
              <w:t>23</w:t>
            </w:r>
          </w:p>
        </w:tc>
        <w:tc>
          <w:tcPr>
            <w:tcW w:w="491" w:type="dxa"/>
          </w:tcPr>
          <w:p w:rsidR="001A2FEC" w:rsidRPr="00390CF3" w:rsidRDefault="00BD06F5" w:rsidP="00E50C4F">
            <w:pPr>
              <w:snapToGrid w:val="0"/>
              <w:rPr>
                <w:sz w:val="18"/>
                <w:szCs w:val="18"/>
              </w:rPr>
            </w:pPr>
            <w:r w:rsidRPr="00BD06F5">
              <w:rPr>
                <w:sz w:val="18"/>
                <w:szCs w:val="18"/>
              </w:rPr>
              <w:t>14</w:t>
            </w:r>
          </w:p>
        </w:tc>
        <w:tc>
          <w:tcPr>
            <w:tcW w:w="1596"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 xml:space="preserve">AAAA + BIT 07 </w:t>
            </w:r>
          </w:p>
        </w:tc>
        <w:tc>
          <w:tcPr>
            <w:tcW w:w="1831" w:type="dxa"/>
          </w:tcPr>
          <w:p w:rsidR="001A2FEC" w:rsidRPr="00390CF3" w:rsidRDefault="00BD06F5" w:rsidP="00E50C4F">
            <w:pPr>
              <w:snapToGrid w:val="0"/>
              <w:rPr>
                <w:sz w:val="18"/>
                <w:szCs w:val="18"/>
              </w:rPr>
            </w:pPr>
            <w:r w:rsidRPr="00BD06F5">
              <w:rPr>
                <w:sz w:val="18"/>
                <w:szCs w:val="18"/>
              </w:rPr>
              <w:t>Data e hora em que o arquivo foi gerado,</w:t>
            </w:r>
          </w:p>
          <w:p w:rsidR="001A2FEC" w:rsidRPr="00390CF3" w:rsidRDefault="00BD06F5" w:rsidP="00E50C4F">
            <w:pPr>
              <w:rPr>
                <w:sz w:val="18"/>
                <w:szCs w:val="18"/>
              </w:rPr>
            </w:pPr>
            <w:r w:rsidRPr="00BD06F5">
              <w:rPr>
                <w:sz w:val="18"/>
                <w:szCs w:val="18"/>
              </w:rPr>
              <w:t>yyyymmddhhmiss</w:t>
            </w:r>
          </w:p>
          <w:p w:rsidR="001A2FEC" w:rsidRPr="00390CF3"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1A2FEC" w:rsidRPr="00390CF3" w:rsidRDefault="001A2FEC" w:rsidP="00E50C4F">
            <w:pPr>
              <w:snapToGrid w:val="0"/>
              <w:rPr>
                <w:sz w:val="18"/>
                <w:szCs w:val="18"/>
              </w:rPr>
            </w:pP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Versão do arquivo</w:t>
            </w:r>
          </w:p>
        </w:tc>
        <w:tc>
          <w:tcPr>
            <w:tcW w:w="644" w:type="dxa"/>
          </w:tcPr>
          <w:p w:rsidR="001A2FEC" w:rsidRPr="00390CF3" w:rsidRDefault="00BD06F5" w:rsidP="00E50C4F">
            <w:pPr>
              <w:snapToGrid w:val="0"/>
              <w:rPr>
                <w:sz w:val="18"/>
                <w:szCs w:val="18"/>
              </w:rPr>
            </w:pPr>
            <w:r w:rsidRPr="00BD06F5">
              <w:rPr>
                <w:sz w:val="18"/>
                <w:szCs w:val="18"/>
              </w:rPr>
              <w:t>37</w:t>
            </w:r>
          </w:p>
        </w:tc>
        <w:tc>
          <w:tcPr>
            <w:tcW w:w="491" w:type="dxa"/>
          </w:tcPr>
          <w:p w:rsidR="001A2FEC" w:rsidRPr="00390CF3" w:rsidRDefault="00BD06F5" w:rsidP="00E50C4F">
            <w:pPr>
              <w:snapToGrid w:val="0"/>
              <w:rPr>
                <w:sz w:val="18"/>
                <w:szCs w:val="18"/>
              </w:rPr>
            </w:pPr>
            <w:r w:rsidRPr="00BD06F5">
              <w:rPr>
                <w:sz w:val="18"/>
                <w:szCs w:val="18"/>
              </w:rPr>
              <w:t>7</w:t>
            </w:r>
          </w:p>
        </w:tc>
        <w:tc>
          <w:tcPr>
            <w:tcW w:w="1596"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Versão do arquivo gerado</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0000000</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Espaços em branco</w:t>
            </w:r>
          </w:p>
        </w:tc>
        <w:tc>
          <w:tcPr>
            <w:tcW w:w="644" w:type="dxa"/>
          </w:tcPr>
          <w:p w:rsidR="001A2FEC" w:rsidRPr="00390CF3" w:rsidRDefault="00BD06F5" w:rsidP="00E50C4F">
            <w:pPr>
              <w:snapToGrid w:val="0"/>
              <w:rPr>
                <w:sz w:val="18"/>
                <w:szCs w:val="18"/>
              </w:rPr>
            </w:pPr>
            <w:r w:rsidRPr="00BD06F5">
              <w:rPr>
                <w:sz w:val="18"/>
                <w:szCs w:val="18"/>
              </w:rPr>
              <w:t>44</w:t>
            </w:r>
          </w:p>
        </w:tc>
        <w:tc>
          <w:tcPr>
            <w:tcW w:w="491" w:type="dxa"/>
          </w:tcPr>
          <w:p w:rsidR="001A2FEC" w:rsidRPr="00390CF3" w:rsidRDefault="00BD06F5" w:rsidP="00E50C4F">
            <w:pPr>
              <w:snapToGrid w:val="0"/>
              <w:rPr>
                <w:sz w:val="18"/>
                <w:szCs w:val="18"/>
              </w:rPr>
            </w:pPr>
            <w:r w:rsidRPr="00BD06F5">
              <w:rPr>
                <w:sz w:val="18"/>
                <w:szCs w:val="18"/>
              </w:rPr>
              <w:t>231</w:t>
            </w:r>
          </w:p>
        </w:tc>
        <w:tc>
          <w:tcPr>
            <w:tcW w:w="1596"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1A2FEC" w:rsidP="00E50C4F">
            <w:pPr>
              <w:snapToGrid w:val="0"/>
              <w:rPr>
                <w:sz w:val="18"/>
                <w:szCs w:val="18"/>
              </w:rPr>
            </w:pPr>
          </w:p>
        </w:tc>
        <w:tc>
          <w:tcPr>
            <w:tcW w:w="1831" w:type="dxa"/>
          </w:tcPr>
          <w:p w:rsidR="001A2FEC" w:rsidRPr="00390CF3" w:rsidRDefault="00BD06F5" w:rsidP="00E50C4F">
            <w:pPr>
              <w:snapToGrid w:val="0"/>
              <w:rPr>
                <w:sz w:val="18"/>
                <w:szCs w:val="18"/>
              </w:rPr>
            </w:pPr>
            <w:r w:rsidRPr="00BD06F5">
              <w:rPr>
                <w:sz w:val="18"/>
                <w:szCs w:val="18"/>
              </w:rPr>
              <w:t>Preencher com zeros</w:t>
            </w:r>
          </w:p>
        </w:tc>
        <w:tc>
          <w:tcPr>
            <w:tcW w:w="1158" w:type="dxa"/>
          </w:tcPr>
          <w:p w:rsidR="001A2FEC" w:rsidRPr="00390CF3" w:rsidRDefault="00BD06F5" w:rsidP="00E50C4F">
            <w:pPr>
              <w:snapToGrid w:val="0"/>
              <w:rPr>
                <w:sz w:val="18"/>
                <w:szCs w:val="18"/>
              </w:rPr>
            </w:pPr>
            <w:r w:rsidRPr="00BD06F5">
              <w:rPr>
                <w:sz w:val="18"/>
                <w:szCs w:val="18"/>
              </w:rPr>
              <w:t>000000….</w:t>
            </w:r>
          </w:p>
        </w:tc>
      </w:tr>
    </w:tbl>
    <w:p w:rsidR="001A2FEC" w:rsidRDefault="001A2FEC" w:rsidP="001A2FEC"/>
    <w:p w:rsidR="001A2FEC" w:rsidRDefault="001A2FEC" w:rsidP="005C6131">
      <w:pPr>
        <w:pStyle w:val="Ttulo4"/>
      </w:pPr>
      <w:bookmarkStart w:id="24" w:name="_Toc419711827"/>
      <w:r>
        <w:t>Detalhe</w:t>
      </w:r>
      <w:bookmarkEnd w:id="2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305"/>
        <w:gridCol w:w="570"/>
        <w:gridCol w:w="669"/>
        <w:gridCol w:w="1421"/>
        <w:gridCol w:w="2020"/>
        <w:gridCol w:w="2796"/>
      </w:tblGrid>
      <w:tr w:rsidR="001A2FEC" w:rsidRPr="00390CF3" w:rsidTr="00AE61F2">
        <w:trPr>
          <w:cnfStyle w:val="100000000000"/>
        </w:trPr>
        <w:tc>
          <w:tcPr>
            <w:tcW w:w="2305"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7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66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421"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202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c>
          <w:tcPr>
            <w:tcW w:w="279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Refiere a</w:t>
            </w: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Tipo mensaje</w:t>
            </w:r>
          </w:p>
        </w:tc>
        <w:tc>
          <w:tcPr>
            <w:tcW w:w="570" w:type="dxa"/>
          </w:tcPr>
          <w:p w:rsidR="001A2FEC" w:rsidRPr="00390CF3" w:rsidRDefault="00BD06F5" w:rsidP="00E50C4F">
            <w:pPr>
              <w:snapToGrid w:val="0"/>
              <w:rPr>
                <w:sz w:val="18"/>
                <w:szCs w:val="18"/>
              </w:rPr>
            </w:pPr>
            <w:r w:rsidRPr="00BD06F5">
              <w:rPr>
                <w:sz w:val="18"/>
                <w:szCs w:val="18"/>
              </w:rPr>
              <w:t>1</w:t>
            </w:r>
          </w:p>
        </w:tc>
        <w:tc>
          <w:tcPr>
            <w:tcW w:w="669" w:type="dxa"/>
          </w:tcPr>
          <w:p w:rsidR="001A2FEC" w:rsidRPr="00390CF3" w:rsidRDefault="00BD06F5" w:rsidP="00E50C4F">
            <w:pPr>
              <w:snapToGrid w:val="0"/>
              <w:rPr>
                <w:sz w:val="18"/>
                <w:szCs w:val="18"/>
              </w:rPr>
            </w:pPr>
            <w:r w:rsidRPr="00BD06F5">
              <w:rPr>
                <w:sz w:val="18"/>
                <w:szCs w:val="18"/>
              </w:rPr>
              <w:t>2</w:t>
            </w:r>
          </w:p>
        </w:tc>
        <w:tc>
          <w:tcPr>
            <w:tcW w:w="1421" w:type="dxa"/>
          </w:tcPr>
          <w:p w:rsidR="001A2FEC" w:rsidRPr="00390CF3" w:rsidRDefault="00BD06F5" w:rsidP="00E50C4F">
            <w:pPr>
              <w:snapToGrid w:val="0"/>
              <w:rPr>
                <w:b/>
                <w:sz w:val="18"/>
                <w:szCs w:val="18"/>
              </w:rPr>
            </w:pPr>
            <w:r w:rsidRPr="00BD06F5">
              <w:rPr>
                <w:b/>
                <w:sz w:val="18"/>
                <w:szCs w:val="18"/>
              </w:rPr>
              <w:t>RO</w:t>
            </w:r>
          </w:p>
          <w:p w:rsidR="001A2FEC" w:rsidRPr="00390CF3" w:rsidRDefault="00BD06F5" w:rsidP="00E50C4F">
            <w:pPr>
              <w:rPr>
                <w:b/>
                <w:sz w:val="18"/>
                <w:szCs w:val="18"/>
              </w:rPr>
            </w:pPr>
            <w:r w:rsidRPr="00BD06F5">
              <w:rPr>
                <w:b/>
                <w:sz w:val="18"/>
                <w:szCs w:val="18"/>
              </w:rPr>
              <w:t>TM</w:t>
            </w:r>
          </w:p>
        </w:tc>
        <w:tc>
          <w:tcPr>
            <w:tcW w:w="2020" w:type="dxa"/>
          </w:tcPr>
          <w:p w:rsidR="001A2FEC" w:rsidRPr="00390CF3" w:rsidRDefault="00BD06F5" w:rsidP="00E50C4F">
            <w:pPr>
              <w:snapToGrid w:val="0"/>
              <w:rPr>
                <w:sz w:val="18"/>
                <w:szCs w:val="18"/>
              </w:rPr>
            </w:pPr>
            <w:r w:rsidRPr="00BD06F5">
              <w:rPr>
                <w:sz w:val="18"/>
                <w:szCs w:val="18"/>
              </w:rPr>
              <w:t>Denegación operación</w:t>
            </w:r>
          </w:p>
          <w:p w:rsidR="001A2FEC" w:rsidRPr="00390CF3" w:rsidRDefault="00BD06F5" w:rsidP="00E50C4F">
            <w:pPr>
              <w:rPr>
                <w:sz w:val="18"/>
                <w:szCs w:val="18"/>
              </w:rPr>
            </w:pPr>
            <w:r w:rsidRPr="00BD06F5">
              <w:rPr>
                <w:sz w:val="18"/>
                <w:szCs w:val="18"/>
              </w:rPr>
              <w:t>Timeout de RR</w:t>
            </w:r>
          </w:p>
        </w:tc>
        <w:tc>
          <w:tcPr>
            <w:tcW w:w="2796" w:type="dxa"/>
          </w:tcPr>
          <w:p w:rsidR="001A2FEC" w:rsidRPr="00390CF3" w:rsidRDefault="00BD06F5" w:rsidP="00E50C4F">
            <w:pPr>
              <w:snapToGrid w:val="0"/>
              <w:rPr>
                <w:sz w:val="18"/>
                <w:szCs w:val="18"/>
              </w:rPr>
            </w:pPr>
            <w:r w:rsidRPr="00BD06F5">
              <w:rPr>
                <w:sz w:val="18"/>
                <w:szCs w:val="18"/>
              </w:rPr>
              <w:t>Host -&gt; Lynx OnLine</w:t>
            </w: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lastRenderedPageBreak/>
              <w:t>ID Host</w:t>
            </w:r>
          </w:p>
        </w:tc>
        <w:tc>
          <w:tcPr>
            <w:tcW w:w="570" w:type="dxa"/>
          </w:tcPr>
          <w:p w:rsidR="001A2FEC" w:rsidRPr="00390CF3" w:rsidRDefault="00BD06F5" w:rsidP="00E50C4F">
            <w:pPr>
              <w:snapToGrid w:val="0"/>
              <w:rPr>
                <w:sz w:val="18"/>
                <w:szCs w:val="18"/>
              </w:rPr>
            </w:pPr>
            <w:r w:rsidRPr="00BD06F5">
              <w:rPr>
                <w:sz w:val="18"/>
                <w:szCs w:val="18"/>
              </w:rPr>
              <w:t>3</w:t>
            </w:r>
          </w:p>
        </w:tc>
        <w:tc>
          <w:tcPr>
            <w:tcW w:w="669" w:type="dxa"/>
          </w:tcPr>
          <w:p w:rsidR="001A2FEC" w:rsidRPr="00390CF3" w:rsidRDefault="00BD06F5" w:rsidP="00E50C4F">
            <w:pPr>
              <w:snapToGrid w:val="0"/>
              <w:rPr>
                <w:sz w:val="18"/>
                <w:szCs w:val="18"/>
              </w:rPr>
            </w:pPr>
            <w:r w:rsidRPr="00BD06F5">
              <w:rPr>
                <w:sz w:val="18"/>
                <w:szCs w:val="18"/>
              </w:rPr>
              <w:t>1</w:t>
            </w:r>
          </w:p>
        </w:tc>
        <w:tc>
          <w:tcPr>
            <w:tcW w:w="1421" w:type="dxa"/>
          </w:tcPr>
          <w:p w:rsidR="001A2FEC" w:rsidRPr="00390CF3" w:rsidRDefault="00BD06F5" w:rsidP="00E50C4F">
            <w:pPr>
              <w:snapToGrid w:val="0"/>
              <w:rPr>
                <w:sz w:val="18"/>
                <w:szCs w:val="18"/>
              </w:rPr>
            </w:pPr>
            <w:r w:rsidRPr="00BD06F5">
              <w:rPr>
                <w:sz w:val="18"/>
                <w:szCs w:val="18"/>
              </w:rPr>
              <w:t>Alfanumérico</w:t>
            </w:r>
          </w:p>
        </w:tc>
        <w:tc>
          <w:tcPr>
            <w:tcW w:w="2020" w:type="dxa"/>
          </w:tcPr>
          <w:p w:rsidR="001A2FEC" w:rsidRPr="00390CF3" w:rsidRDefault="00BD06F5" w:rsidP="00E50C4F">
            <w:pPr>
              <w:snapToGrid w:val="0"/>
              <w:rPr>
                <w:sz w:val="18"/>
                <w:szCs w:val="18"/>
              </w:rPr>
            </w:pPr>
            <w:r w:rsidRPr="00BD06F5">
              <w:rPr>
                <w:sz w:val="18"/>
                <w:szCs w:val="18"/>
              </w:rPr>
              <w:t>Identificación del host que envía el mensaje</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ID único</w:t>
            </w:r>
          </w:p>
        </w:tc>
        <w:tc>
          <w:tcPr>
            <w:tcW w:w="570" w:type="dxa"/>
          </w:tcPr>
          <w:p w:rsidR="001A2FEC" w:rsidRPr="00390CF3" w:rsidRDefault="00BD06F5" w:rsidP="00E50C4F">
            <w:pPr>
              <w:snapToGrid w:val="0"/>
              <w:rPr>
                <w:sz w:val="18"/>
                <w:szCs w:val="18"/>
              </w:rPr>
            </w:pPr>
            <w:r w:rsidRPr="00BD06F5">
              <w:rPr>
                <w:sz w:val="18"/>
                <w:szCs w:val="18"/>
              </w:rPr>
              <w:t>4</w:t>
            </w:r>
          </w:p>
        </w:tc>
        <w:tc>
          <w:tcPr>
            <w:tcW w:w="669" w:type="dxa"/>
          </w:tcPr>
          <w:p w:rsidR="001A2FEC" w:rsidRPr="00390CF3" w:rsidRDefault="00BD06F5" w:rsidP="00E50C4F">
            <w:pPr>
              <w:snapToGrid w:val="0"/>
              <w:rPr>
                <w:sz w:val="18"/>
                <w:szCs w:val="18"/>
              </w:rPr>
            </w:pPr>
            <w:r w:rsidRPr="00BD06F5">
              <w:rPr>
                <w:sz w:val="18"/>
                <w:szCs w:val="18"/>
              </w:rPr>
              <w:t>20</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 xml:space="preserve">Identificador único de la operación original. </w:t>
            </w:r>
          </w:p>
        </w:tc>
        <w:tc>
          <w:tcPr>
            <w:tcW w:w="2796" w:type="dxa"/>
          </w:tcPr>
          <w:p w:rsidR="001A2FEC" w:rsidRPr="00390CF3" w:rsidRDefault="00BD06F5" w:rsidP="00E50C4F">
            <w:pPr>
              <w:snapToGrid w:val="0"/>
              <w:rPr>
                <w:sz w:val="18"/>
                <w:szCs w:val="18"/>
              </w:rPr>
            </w:pPr>
            <w:r w:rsidRPr="00BD06F5">
              <w:rPr>
                <w:sz w:val="18"/>
                <w:szCs w:val="18"/>
              </w:rPr>
              <w:t>Refiere el mismo campo en la operación original a la que deniega/cancela</w:t>
            </w: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Fecha/hora operación original</w:t>
            </w:r>
          </w:p>
        </w:tc>
        <w:tc>
          <w:tcPr>
            <w:tcW w:w="570" w:type="dxa"/>
          </w:tcPr>
          <w:p w:rsidR="001A2FEC" w:rsidRPr="00390CF3" w:rsidRDefault="00BD06F5" w:rsidP="00E50C4F">
            <w:pPr>
              <w:snapToGrid w:val="0"/>
              <w:rPr>
                <w:sz w:val="18"/>
                <w:szCs w:val="18"/>
              </w:rPr>
            </w:pPr>
            <w:r w:rsidRPr="00BD06F5">
              <w:rPr>
                <w:sz w:val="18"/>
                <w:szCs w:val="18"/>
              </w:rPr>
              <w:t>24</w:t>
            </w:r>
          </w:p>
        </w:tc>
        <w:tc>
          <w:tcPr>
            <w:tcW w:w="669" w:type="dxa"/>
          </w:tcPr>
          <w:p w:rsidR="001A2FEC" w:rsidRPr="00390CF3" w:rsidRDefault="00BD06F5" w:rsidP="00E50C4F">
            <w:pPr>
              <w:snapToGrid w:val="0"/>
              <w:rPr>
                <w:sz w:val="18"/>
                <w:szCs w:val="18"/>
              </w:rPr>
            </w:pPr>
            <w:r w:rsidRPr="00BD06F5">
              <w:rPr>
                <w:sz w:val="18"/>
                <w:szCs w:val="18"/>
              </w:rPr>
              <w:t>14</w:t>
            </w:r>
          </w:p>
        </w:tc>
        <w:tc>
          <w:tcPr>
            <w:tcW w:w="1421" w:type="dxa"/>
          </w:tcPr>
          <w:p w:rsidR="001A2FEC" w:rsidRPr="00390CF3" w:rsidRDefault="00BD06F5" w:rsidP="00E50C4F">
            <w:pPr>
              <w:snapToGrid w:val="0"/>
              <w:rPr>
                <w:sz w:val="18"/>
                <w:szCs w:val="18"/>
              </w:rPr>
            </w:pPr>
            <w:r w:rsidRPr="00BD06F5">
              <w:rPr>
                <w:sz w:val="18"/>
                <w:szCs w:val="18"/>
              </w:rPr>
              <w:t>YYYYMMDD</w:t>
            </w:r>
          </w:p>
          <w:p w:rsidR="001A2FEC" w:rsidRPr="00390CF3" w:rsidRDefault="00BD06F5" w:rsidP="00E50C4F">
            <w:pPr>
              <w:rPr>
                <w:sz w:val="18"/>
                <w:szCs w:val="18"/>
              </w:rPr>
            </w:pPr>
            <w:r w:rsidRPr="00BD06F5">
              <w:rPr>
                <w:sz w:val="18"/>
                <w:szCs w:val="18"/>
              </w:rPr>
              <w:t>HHMISS</w:t>
            </w:r>
          </w:p>
        </w:tc>
        <w:tc>
          <w:tcPr>
            <w:tcW w:w="2020" w:type="dxa"/>
          </w:tcPr>
          <w:p w:rsidR="001A2FEC" w:rsidRPr="00390CF3" w:rsidRDefault="00BD06F5" w:rsidP="00E50C4F">
            <w:pPr>
              <w:snapToGrid w:val="0"/>
              <w:rPr>
                <w:sz w:val="18"/>
                <w:szCs w:val="18"/>
              </w:rPr>
            </w:pPr>
            <w:r w:rsidRPr="00BD06F5">
              <w:rPr>
                <w:sz w:val="18"/>
                <w:szCs w:val="18"/>
              </w:rPr>
              <w:t>Fecha/hora de la operación original.</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Numero tarjeta</w:t>
            </w:r>
          </w:p>
        </w:tc>
        <w:tc>
          <w:tcPr>
            <w:tcW w:w="570" w:type="dxa"/>
          </w:tcPr>
          <w:p w:rsidR="001A2FEC" w:rsidRPr="00390CF3" w:rsidRDefault="00BD06F5" w:rsidP="00E50C4F">
            <w:pPr>
              <w:snapToGrid w:val="0"/>
              <w:rPr>
                <w:sz w:val="18"/>
                <w:szCs w:val="18"/>
              </w:rPr>
            </w:pPr>
            <w:r w:rsidRPr="00BD06F5">
              <w:rPr>
                <w:sz w:val="18"/>
                <w:szCs w:val="18"/>
              </w:rPr>
              <w:t>38</w:t>
            </w:r>
          </w:p>
        </w:tc>
        <w:tc>
          <w:tcPr>
            <w:tcW w:w="669" w:type="dxa"/>
          </w:tcPr>
          <w:p w:rsidR="001A2FEC" w:rsidRPr="00390CF3" w:rsidRDefault="00BD06F5" w:rsidP="00E50C4F">
            <w:pPr>
              <w:snapToGrid w:val="0"/>
              <w:rPr>
                <w:sz w:val="18"/>
                <w:szCs w:val="18"/>
              </w:rPr>
            </w:pPr>
            <w:r w:rsidRPr="00BD06F5">
              <w:rPr>
                <w:sz w:val="18"/>
                <w:szCs w:val="18"/>
              </w:rPr>
              <w:t>19</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 xml:space="preserve">BIT 02 </w:t>
            </w:r>
          </w:p>
        </w:tc>
        <w:tc>
          <w:tcPr>
            <w:tcW w:w="2796" w:type="dxa"/>
          </w:tcPr>
          <w:p w:rsidR="001A2FEC" w:rsidRPr="00390CF3" w:rsidRDefault="001A2FEC" w:rsidP="00E50C4F">
            <w:pPr>
              <w:snapToGrid w:val="0"/>
              <w:rPr>
                <w:sz w:val="18"/>
                <w:szCs w:val="18"/>
              </w:rPr>
            </w:pP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Identificación del EC</w:t>
            </w:r>
          </w:p>
        </w:tc>
        <w:tc>
          <w:tcPr>
            <w:tcW w:w="570" w:type="dxa"/>
          </w:tcPr>
          <w:p w:rsidR="001A2FEC" w:rsidRPr="00390CF3" w:rsidRDefault="00BD06F5" w:rsidP="00E50C4F">
            <w:pPr>
              <w:snapToGrid w:val="0"/>
              <w:rPr>
                <w:sz w:val="18"/>
                <w:szCs w:val="18"/>
              </w:rPr>
            </w:pPr>
            <w:r w:rsidRPr="00BD06F5">
              <w:rPr>
                <w:sz w:val="18"/>
                <w:szCs w:val="18"/>
              </w:rPr>
              <w:t>57</w:t>
            </w:r>
          </w:p>
        </w:tc>
        <w:tc>
          <w:tcPr>
            <w:tcW w:w="669" w:type="dxa"/>
          </w:tcPr>
          <w:p w:rsidR="001A2FEC" w:rsidRPr="00390CF3" w:rsidRDefault="00BD06F5" w:rsidP="00E50C4F">
            <w:pPr>
              <w:snapToGrid w:val="0"/>
              <w:rPr>
                <w:sz w:val="18"/>
                <w:szCs w:val="18"/>
              </w:rPr>
            </w:pPr>
            <w:r w:rsidRPr="00BD06F5">
              <w:rPr>
                <w:sz w:val="18"/>
                <w:szCs w:val="18"/>
              </w:rPr>
              <w:t>10</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BIT 42</w:t>
            </w:r>
          </w:p>
        </w:tc>
        <w:tc>
          <w:tcPr>
            <w:tcW w:w="2796" w:type="dxa"/>
          </w:tcPr>
          <w:p w:rsidR="001A2FEC" w:rsidRPr="00390CF3" w:rsidRDefault="001A2FEC" w:rsidP="00E50C4F">
            <w:pPr>
              <w:snapToGrid w:val="0"/>
              <w:rPr>
                <w:sz w:val="18"/>
                <w:szCs w:val="18"/>
              </w:rPr>
            </w:pP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Código respuesta</w:t>
            </w:r>
          </w:p>
        </w:tc>
        <w:tc>
          <w:tcPr>
            <w:tcW w:w="570" w:type="dxa"/>
          </w:tcPr>
          <w:p w:rsidR="001A2FEC" w:rsidRPr="00390CF3" w:rsidRDefault="00BD06F5" w:rsidP="00E50C4F">
            <w:pPr>
              <w:snapToGrid w:val="0"/>
              <w:rPr>
                <w:sz w:val="18"/>
                <w:szCs w:val="18"/>
              </w:rPr>
            </w:pPr>
            <w:r w:rsidRPr="00BD06F5">
              <w:rPr>
                <w:sz w:val="18"/>
                <w:szCs w:val="18"/>
              </w:rPr>
              <w:t>67</w:t>
            </w:r>
          </w:p>
        </w:tc>
        <w:tc>
          <w:tcPr>
            <w:tcW w:w="669" w:type="dxa"/>
          </w:tcPr>
          <w:p w:rsidR="001A2FEC" w:rsidRPr="00390CF3" w:rsidRDefault="00BD06F5" w:rsidP="00E50C4F">
            <w:pPr>
              <w:snapToGrid w:val="0"/>
              <w:rPr>
                <w:sz w:val="18"/>
                <w:szCs w:val="18"/>
              </w:rPr>
            </w:pPr>
            <w:r w:rsidRPr="00BD06F5">
              <w:rPr>
                <w:sz w:val="18"/>
                <w:szCs w:val="18"/>
              </w:rPr>
              <w:t>3</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BIT 39 (modificado)</w:t>
            </w:r>
          </w:p>
          <w:p w:rsidR="001A2FEC" w:rsidRPr="00390CF3" w:rsidRDefault="00BD06F5" w:rsidP="00E50C4F">
            <w:pPr>
              <w:rPr>
                <w:sz w:val="18"/>
                <w:szCs w:val="18"/>
              </w:rPr>
            </w:pPr>
            <w:r w:rsidRPr="00BD06F5">
              <w:rPr>
                <w:sz w:val="18"/>
                <w:szCs w:val="18"/>
              </w:rPr>
              <w:t>Para TM el cod. Resp. es el de aceptado</w:t>
            </w:r>
          </w:p>
        </w:tc>
        <w:tc>
          <w:tcPr>
            <w:tcW w:w="2796" w:type="dxa"/>
          </w:tcPr>
          <w:p w:rsidR="001A2FEC" w:rsidRPr="00390CF3" w:rsidRDefault="00BD06F5" w:rsidP="00E50C4F">
            <w:pPr>
              <w:snapToGrid w:val="0"/>
              <w:rPr>
                <w:sz w:val="18"/>
                <w:szCs w:val="18"/>
              </w:rPr>
            </w:pPr>
            <w:r w:rsidRPr="00BD06F5">
              <w:rPr>
                <w:sz w:val="18"/>
                <w:szCs w:val="18"/>
              </w:rPr>
              <w:t>Tabla 1</w:t>
            </w:r>
          </w:p>
          <w:p w:rsidR="001A2FEC" w:rsidRPr="00390CF3" w:rsidRDefault="001A2FEC" w:rsidP="00E50C4F">
            <w:pPr>
              <w:rPr>
                <w:sz w:val="18"/>
                <w:szCs w:val="18"/>
              </w:rPr>
            </w:pPr>
          </w:p>
        </w:tc>
      </w:tr>
      <w:tr w:rsidR="001A2FEC" w:rsidRPr="00390CF3" w:rsidTr="00390CF3">
        <w:tc>
          <w:tcPr>
            <w:tcW w:w="2305" w:type="dxa"/>
          </w:tcPr>
          <w:p w:rsidR="001A2FEC" w:rsidRPr="00390CF3" w:rsidRDefault="00BD06F5" w:rsidP="00E50C4F">
            <w:pPr>
              <w:snapToGrid w:val="0"/>
              <w:rPr>
                <w:sz w:val="18"/>
                <w:szCs w:val="18"/>
              </w:rPr>
            </w:pPr>
            <w:r w:rsidRPr="00BD06F5">
              <w:rPr>
                <w:sz w:val="18"/>
                <w:szCs w:val="18"/>
              </w:rPr>
              <w:t>Origen de autorización</w:t>
            </w:r>
          </w:p>
        </w:tc>
        <w:tc>
          <w:tcPr>
            <w:tcW w:w="570" w:type="dxa"/>
          </w:tcPr>
          <w:p w:rsidR="001A2FEC" w:rsidRPr="00390CF3" w:rsidRDefault="00BD06F5" w:rsidP="00E50C4F">
            <w:pPr>
              <w:snapToGrid w:val="0"/>
              <w:rPr>
                <w:sz w:val="18"/>
                <w:szCs w:val="18"/>
              </w:rPr>
            </w:pPr>
            <w:r w:rsidRPr="00BD06F5">
              <w:rPr>
                <w:sz w:val="18"/>
                <w:szCs w:val="18"/>
              </w:rPr>
              <w:t>70</w:t>
            </w:r>
          </w:p>
        </w:tc>
        <w:tc>
          <w:tcPr>
            <w:tcW w:w="669" w:type="dxa"/>
          </w:tcPr>
          <w:p w:rsidR="001A2FEC" w:rsidRPr="00390CF3" w:rsidRDefault="00BD06F5" w:rsidP="00E50C4F">
            <w:pPr>
              <w:snapToGrid w:val="0"/>
              <w:rPr>
                <w:sz w:val="18"/>
                <w:szCs w:val="18"/>
              </w:rPr>
            </w:pPr>
            <w:r w:rsidRPr="00BD06F5">
              <w:rPr>
                <w:sz w:val="18"/>
                <w:szCs w:val="18"/>
              </w:rPr>
              <w:t>1</w:t>
            </w:r>
          </w:p>
        </w:tc>
        <w:tc>
          <w:tcPr>
            <w:tcW w:w="1421" w:type="dxa"/>
          </w:tcPr>
          <w:p w:rsidR="001A2FEC" w:rsidRPr="00390CF3" w:rsidRDefault="00BD06F5" w:rsidP="00E50C4F">
            <w:pPr>
              <w:snapToGrid w:val="0"/>
              <w:rPr>
                <w:sz w:val="18"/>
                <w:szCs w:val="18"/>
              </w:rPr>
            </w:pPr>
            <w:r w:rsidRPr="00BD06F5">
              <w:rPr>
                <w:sz w:val="18"/>
                <w:szCs w:val="18"/>
              </w:rPr>
              <w:t>Numérico</w:t>
            </w:r>
          </w:p>
        </w:tc>
        <w:tc>
          <w:tcPr>
            <w:tcW w:w="2020" w:type="dxa"/>
          </w:tcPr>
          <w:p w:rsidR="001A2FEC" w:rsidRPr="00390CF3" w:rsidRDefault="00BD06F5" w:rsidP="00E50C4F">
            <w:pPr>
              <w:snapToGrid w:val="0"/>
              <w:rPr>
                <w:sz w:val="18"/>
                <w:szCs w:val="18"/>
              </w:rPr>
            </w:pPr>
            <w:r w:rsidRPr="00BD06F5">
              <w:rPr>
                <w:sz w:val="18"/>
                <w:szCs w:val="18"/>
              </w:rPr>
              <w:t>Quien autorizó</w:t>
            </w:r>
          </w:p>
        </w:tc>
        <w:tc>
          <w:tcPr>
            <w:tcW w:w="2796" w:type="dxa"/>
          </w:tcPr>
          <w:p w:rsidR="001A2FEC" w:rsidRPr="00390CF3" w:rsidRDefault="00BD06F5" w:rsidP="00E50C4F">
            <w:pPr>
              <w:snapToGrid w:val="0"/>
              <w:rPr>
                <w:sz w:val="18"/>
                <w:szCs w:val="18"/>
              </w:rPr>
            </w:pPr>
            <w:r w:rsidRPr="00BD06F5">
              <w:rPr>
                <w:sz w:val="18"/>
                <w:szCs w:val="18"/>
              </w:rPr>
              <w:t>Tabla 9</w:t>
            </w:r>
          </w:p>
        </w:tc>
      </w:tr>
      <w:tr w:rsidR="001A2FEC" w:rsidRPr="00390CF3" w:rsidTr="00390CF3">
        <w:trPr>
          <w:cnfStyle w:val="000000100000"/>
        </w:trPr>
        <w:tc>
          <w:tcPr>
            <w:tcW w:w="2305" w:type="dxa"/>
          </w:tcPr>
          <w:p w:rsidR="001A2FEC" w:rsidRPr="00390CF3" w:rsidRDefault="00BD06F5" w:rsidP="00E50C4F">
            <w:pPr>
              <w:snapToGrid w:val="0"/>
              <w:rPr>
                <w:sz w:val="18"/>
                <w:szCs w:val="18"/>
              </w:rPr>
            </w:pPr>
            <w:r w:rsidRPr="00BD06F5">
              <w:rPr>
                <w:sz w:val="18"/>
                <w:szCs w:val="18"/>
              </w:rPr>
              <w:t>Quem respondeu</w:t>
            </w:r>
          </w:p>
        </w:tc>
        <w:tc>
          <w:tcPr>
            <w:tcW w:w="570" w:type="dxa"/>
          </w:tcPr>
          <w:p w:rsidR="001A2FEC" w:rsidRPr="00390CF3" w:rsidRDefault="00BD06F5" w:rsidP="00E50C4F">
            <w:pPr>
              <w:snapToGrid w:val="0"/>
              <w:rPr>
                <w:sz w:val="18"/>
                <w:szCs w:val="18"/>
              </w:rPr>
            </w:pPr>
            <w:r w:rsidRPr="00BD06F5">
              <w:rPr>
                <w:sz w:val="18"/>
                <w:szCs w:val="18"/>
              </w:rPr>
              <w:t>71</w:t>
            </w:r>
          </w:p>
        </w:tc>
        <w:tc>
          <w:tcPr>
            <w:tcW w:w="669" w:type="dxa"/>
          </w:tcPr>
          <w:p w:rsidR="001A2FEC" w:rsidRPr="00390CF3" w:rsidRDefault="00BD06F5" w:rsidP="00E50C4F">
            <w:pPr>
              <w:snapToGrid w:val="0"/>
              <w:rPr>
                <w:sz w:val="18"/>
                <w:szCs w:val="18"/>
              </w:rPr>
            </w:pPr>
            <w:r w:rsidRPr="00BD06F5">
              <w:rPr>
                <w:sz w:val="18"/>
                <w:szCs w:val="18"/>
              </w:rPr>
              <w:t xml:space="preserve">2 </w:t>
            </w:r>
          </w:p>
        </w:tc>
        <w:tc>
          <w:tcPr>
            <w:tcW w:w="1421" w:type="dxa"/>
          </w:tcPr>
          <w:p w:rsidR="001A2FEC" w:rsidRPr="00390CF3" w:rsidRDefault="00BD06F5" w:rsidP="00E50C4F">
            <w:pPr>
              <w:snapToGrid w:val="0"/>
              <w:rPr>
                <w:sz w:val="18"/>
                <w:szCs w:val="18"/>
              </w:rPr>
            </w:pPr>
            <w:r w:rsidRPr="00BD06F5">
              <w:rPr>
                <w:sz w:val="18"/>
                <w:szCs w:val="18"/>
              </w:rPr>
              <w:t>Alfanumérico</w:t>
            </w:r>
          </w:p>
        </w:tc>
        <w:tc>
          <w:tcPr>
            <w:tcW w:w="2020" w:type="dxa"/>
          </w:tcPr>
          <w:p w:rsidR="001A2FEC" w:rsidRPr="00390CF3" w:rsidRDefault="001A2FEC" w:rsidP="00E50C4F">
            <w:pPr>
              <w:snapToGrid w:val="0"/>
              <w:rPr>
                <w:sz w:val="18"/>
                <w:szCs w:val="18"/>
              </w:rPr>
            </w:pPr>
          </w:p>
        </w:tc>
        <w:tc>
          <w:tcPr>
            <w:tcW w:w="2796" w:type="dxa"/>
          </w:tcPr>
          <w:p w:rsidR="001A2FEC" w:rsidRPr="00390CF3" w:rsidRDefault="00BD06F5" w:rsidP="00E50C4F">
            <w:pPr>
              <w:snapToGrid w:val="0"/>
              <w:rPr>
                <w:sz w:val="18"/>
                <w:szCs w:val="18"/>
              </w:rPr>
            </w:pPr>
            <w:r w:rsidRPr="00BD06F5">
              <w:rPr>
                <w:sz w:val="18"/>
                <w:szCs w:val="18"/>
              </w:rPr>
              <w:t>Tabla 16</w:t>
            </w:r>
          </w:p>
        </w:tc>
      </w:tr>
      <w:tr w:rsidR="001A2FEC" w:rsidRPr="00390CF3" w:rsidTr="00390CF3">
        <w:tc>
          <w:tcPr>
            <w:tcW w:w="2305" w:type="dxa"/>
          </w:tcPr>
          <w:p w:rsidR="001A2FEC" w:rsidRPr="00390CF3" w:rsidRDefault="00BD06F5" w:rsidP="00E50C4F">
            <w:pPr>
              <w:snapToGrid w:val="0"/>
              <w:rPr>
                <w:sz w:val="18"/>
                <w:szCs w:val="18"/>
                <w:shd w:val="clear" w:color="auto" w:fill="C0C0C0"/>
              </w:rPr>
            </w:pPr>
            <w:r w:rsidRPr="00BD06F5">
              <w:rPr>
                <w:sz w:val="18"/>
                <w:szCs w:val="18"/>
              </w:rPr>
              <w:t>Brancos</w:t>
            </w:r>
          </w:p>
        </w:tc>
        <w:tc>
          <w:tcPr>
            <w:tcW w:w="570" w:type="dxa"/>
          </w:tcPr>
          <w:p w:rsidR="001A2FEC" w:rsidRPr="00390CF3" w:rsidRDefault="00BD06F5" w:rsidP="00E50C4F">
            <w:pPr>
              <w:snapToGrid w:val="0"/>
              <w:rPr>
                <w:sz w:val="18"/>
                <w:szCs w:val="18"/>
                <w:shd w:val="clear" w:color="auto" w:fill="C0C0C0"/>
              </w:rPr>
            </w:pPr>
            <w:r w:rsidRPr="00BD06F5">
              <w:rPr>
                <w:sz w:val="18"/>
                <w:szCs w:val="18"/>
              </w:rPr>
              <w:t>73</w:t>
            </w:r>
          </w:p>
        </w:tc>
        <w:tc>
          <w:tcPr>
            <w:tcW w:w="669" w:type="dxa"/>
          </w:tcPr>
          <w:p w:rsidR="001A2FEC" w:rsidRPr="00390CF3" w:rsidRDefault="00BD06F5" w:rsidP="00E50C4F">
            <w:pPr>
              <w:snapToGrid w:val="0"/>
              <w:rPr>
                <w:sz w:val="18"/>
                <w:szCs w:val="18"/>
                <w:shd w:val="clear" w:color="auto" w:fill="C0C0C0"/>
              </w:rPr>
            </w:pPr>
            <w:r w:rsidRPr="00BD06F5">
              <w:rPr>
                <w:sz w:val="18"/>
                <w:szCs w:val="18"/>
              </w:rPr>
              <w:t>202</w:t>
            </w:r>
          </w:p>
        </w:tc>
        <w:tc>
          <w:tcPr>
            <w:tcW w:w="1421" w:type="dxa"/>
          </w:tcPr>
          <w:p w:rsidR="001A2FEC" w:rsidRPr="00390CF3" w:rsidRDefault="00BD06F5" w:rsidP="00E50C4F">
            <w:pPr>
              <w:snapToGrid w:val="0"/>
              <w:rPr>
                <w:sz w:val="18"/>
                <w:szCs w:val="18"/>
                <w:shd w:val="clear" w:color="auto" w:fill="C0C0C0"/>
              </w:rPr>
            </w:pPr>
            <w:r w:rsidRPr="00BD06F5">
              <w:rPr>
                <w:sz w:val="18"/>
                <w:szCs w:val="18"/>
              </w:rPr>
              <w:t>Alfanumérico</w:t>
            </w:r>
          </w:p>
        </w:tc>
        <w:tc>
          <w:tcPr>
            <w:tcW w:w="2020" w:type="dxa"/>
          </w:tcPr>
          <w:p w:rsidR="001A2FEC" w:rsidRPr="00390CF3" w:rsidRDefault="00BD06F5" w:rsidP="00E50C4F">
            <w:pPr>
              <w:snapToGrid w:val="0"/>
              <w:rPr>
                <w:sz w:val="18"/>
                <w:szCs w:val="18"/>
              </w:rPr>
            </w:pPr>
            <w:r w:rsidRPr="00BD06F5">
              <w:rPr>
                <w:sz w:val="18"/>
                <w:szCs w:val="18"/>
              </w:rPr>
              <w:t>Zerado</w:t>
            </w:r>
          </w:p>
        </w:tc>
        <w:tc>
          <w:tcPr>
            <w:tcW w:w="2796" w:type="dxa"/>
          </w:tcPr>
          <w:p w:rsidR="001A2FEC" w:rsidRPr="00390CF3" w:rsidRDefault="001A2FEC" w:rsidP="00E50C4F">
            <w:pPr>
              <w:snapToGrid w:val="0"/>
              <w:rPr>
                <w:sz w:val="18"/>
                <w:szCs w:val="18"/>
              </w:rPr>
            </w:pPr>
          </w:p>
        </w:tc>
      </w:tr>
    </w:tbl>
    <w:p w:rsidR="001A2FEC" w:rsidRDefault="001A2FEC" w:rsidP="001A2FEC">
      <w:pPr>
        <w:ind w:left="1416"/>
      </w:pPr>
    </w:p>
    <w:p w:rsidR="001A2FEC" w:rsidRDefault="001A2FEC" w:rsidP="005C6131">
      <w:pPr>
        <w:pStyle w:val="Ttulo4"/>
      </w:pPr>
      <w:bookmarkStart w:id="25" w:name="_Toc419711828"/>
      <w:r>
        <w:t>Rodapé</w:t>
      </w:r>
      <w:bookmarkEnd w:id="2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1A2FEC" w:rsidRPr="00390CF3" w:rsidTr="009B4BE6">
        <w:trPr>
          <w:cnfStyle w:val="100000000000"/>
        </w:trPr>
        <w:tc>
          <w:tcPr>
            <w:tcW w:w="174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Default</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Tipo de registro</w:t>
            </w:r>
          </w:p>
        </w:tc>
        <w:tc>
          <w:tcPr>
            <w:tcW w:w="644" w:type="dxa"/>
          </w:tcPr>
          <w:p w:rsidR="001A2FEC" w:rsidRPr="00390CF3" w:rsidRDefault="00BD06F5" w:rsidP="00E50C4F">
            <w:pPr>
              <w:snapToGrid w:val="0"/>
              <w:rPr>
                <w:sz w:val="18"/>
                <w:szCs w:val="18"/>
              </w:rPr>
            </w:pPr>
            <w:r w:rsidRPr="00BD06F5">
              <w:rPr>
                <w:sz w:val="18"/>
                <w:szCs w:val="18"/>
              </w:rPr>
              <w:t>1</w:t>
            </w:r>
          </w:p>
        </w:tc>
        <w:tc>
          <w:tcPr>
            <w:tcW w:w="550" w:type="dxa"/>
          </w:tcPr>
          <w:p w:rsidR="001A2FEC" w:rsidRPr="00390CF3" w:rsidRDefault="00BD06F5" w:rsidP="00E50C4F">
            <w:pPr>
              <w:snapToGrid w:val="0"/>
              <w:rPr>
                <w:sz w:val="18"/>
                <w:szCs w:val="18"/>
              </w:rPr>
            </w:pPr>
            <w:r w:rsidRPr="00BD06F5">
              <w:rPr>
                <w:sz w:val="18"/>
                <w:szCs w:val="18"/>
              </w:rPr>
              <w:t>2</w:t>
            </w:r>
          </w:p>
        </w:tc>
        <w:tc>
          <w:tcPr>
            <w:tcW w:w="1537" w:type="dxa"/>
          </w:tcPr>
          <w:p w:rsidR="001A2FEC" w:rsidRPr="00390CF3" w:rsidRDefault="00BD06F5" w:rsidP="00E50C4F">
            <w:pPr>
              <w:snapToGrid w:val="0"/>
              <w:rPr>
                <w:sz w:val="18"/>
                <w:szCs w:val="18"/>
              </w:rPr>
            </w:pPr>
            <w:r w:rsidRPr="00BD06F5">
              <w:rPr>
                <w:sz w:val="18"/>
                <w:szCs w:val="18"/>
              </w:rPr>
              <w:t>Númerico</w:t>
            </w:r>
          </w:p>
        </w:tc>
        <w:tc>
          <w:tcPr>
            <w:tcW w:w="2242" w:type="dxa"/>
          </w:tcPr>
          <w:p w:rsidR="001A2FEC" w:rsidRPr="00390CF3" w:rsidRDefault="00BD06F5" w:rsidP="00E50C4F">
            <w:pPr>
              <w:snapToGrid w:val="0"/>
              <w:rPr>
                <w:sz w:val="18"/>
                <w:szCs w:val="18"/>
              </w:rPr>
            </w:pPr>
            <w:r w:rsidRPr="00BD06F5">
              <w:rPr>
                <w:sz w:val="18"/>
                <w:szCs w:val="18"/>
              </w:rPr>
              <w:t>Identifica o rodapé.</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09</w:t>
            </w:r>
          </w:p>
        </w:tc>
      </w:tr>
      <w:tr w:rsidR="001A2FEC" w:rsidRPr="00390CF3" w:rsidTr="00390CF3">
        <w:tc>
          <w:tcPr>
            <w:tcW w:w="1749" w:type="dxa"/>
          </w:tcPr>
          <w:p w:rsidR="001A2FEC" w:rsidRPr="00390CF3" w:rsidRDefault="00BD06F5" w:rsidP="00E50C4F">
            <w:pPr>
              <w:snapToGrid w:val="0"/>
              <w:rPr>
                <w:sz w:val="18"/>
                <w:szCs w:val="18"/>
              </w:rPr>
            </w:pPr>
            <w:r w:rsidRPr="00BD06F5">
              <w:rPr>
                <w:sz w:val="18"/>
                <w:szCs w:val="18"/>
              </w:rPr>
              <w:t>Nome do arquivo</w:t>
            </w:r>
          </w:p>
        </w:tc>
        <w:tc>
          <w:tcPr>
            <w:tcW w:w="644" w:type="dxa"/>
          </w:tcPr>
          <w:p w:rsidR="001A2FEC" w:rsidRPr="00390CF3" w:rsidRDefault="00BD06F5" w:rsidP="00E50C4F">
            <w:pPr>
              <w:snapToGrid w:val="0"/>
              <w:rPr>
                <w:sz w:val="18"/>
                <w:szCs w:val="18"/>
              </w:rPr>
            </w:pPr>
            <w:r w:rsidRPr="00BD06F5">
              <w:rPr>
                <w:sz w:val="18"/>
                <w:szCs w:val="18"/>
              </w:rPr>
              <w:t>3</w:t>
            </w:r>
          </w:p>
        </w:tc>
        <w:tc>
          <w:tcPr>
            <w:tcW w:w="550" w:type="dxa"/>
          </w:tcPr>
          <w:p w:rsidR="001A2FEC" w:rsidRPr="00390CF3" w:rsidRDefault="00BD06F5" w:rsidP="00E50C4F">
            <w:pPr>
              <w:snapToGrid w:val="0"/>
              <w:rPr>
                <w:sz w:val="18"/>
                <w:szCs w:val="18"/>
              </w:rPr>
            </w:pPr>
            <w:r w:rsidRPr="00BD06F5">
              <w:rPr>
                <w:sz w:val="18"/>
                <w:szCs w:val="18"/>
              </w:rPr>
              <w:t>20</w:t>
            </w:r>
          </w:p>
        </w:tc>
        <w:tc>
          <w:tcPr>
            <w:tcW w:w="1537" w:type="dxa"/>
          </w:tcPr>
          <w:p w:rsidR="001A2FEC" w:rsidRPr="00390CF3" w:rsidRDefault="00BD06F5" w:rsidP="00E50C4F">
            <w:pPr>
              <w:snapToGrid w:val="0"/>
              <w:rPr>
                <w:sz w:val="18"/>
                <w:szCs w:val="18"/>
              </w:rPr>
            </w:pPr>
            <w:r w:rsidRPr="00BD06F5">
              <w:rPr>
                <w:sz w:val="18"/>
                <w:szCs w:val="18"/>
              </w:rPr>
              <w:t>Alfanumérico</w:t>
            </w:r>
          </w:p>
        </w:tc>
        <w:tc>
          <w:tcPr>
            <w:tcW w:w="2242" w:type="dxa"/>
          </w:tcPr>
          <w:p w:rsidR="001A2FEC" w:rsidRPr="00390CF3" w:rsidRDefault="00BD06F5" w:rsidP="00E50C4F">
            <w:pPr>
              <w:snapToGrid w:val="0"/>
              <w:rPr>
                <w:sz w:val="18"/>
                <w:szCs w:val="18"/>
              </w:rPr>
            </w:pPr>
            <w:r w:rsidRPr="00BD06F5">
              <w:rPr>
                <w:sz w:val="18"/>
                <w:szCs w:val="18"/>
              </w:rPr>
              <w:t>Tipo de arquivo</w:t>
            </w:r>
          </w:p>
        </w:tc>
        <w:tc>
          <w:tcPr>
            <w:tcW w:w="1831" w:type="dxa"/>
          </w:tcPr>
          <w:p w:rsidR="001A2FEC" w:rsidRPr="00390CF3" w:rsidRDefault="00BD06F5" w:rsidP="00E50C4F">
            <w:pPr>
              <w:snapToGrid w:val="0"/>
              <w:rPr>
                <w:sz w:val="18"/>
                <w:szCs w:val="18"/>
              </w:rPr>
            </w:pPr>
            <w:r w:rsidRPr="00BD06F5">
              <w:rPr>
                <w:sz w:val="18"/>
                <w:szCs w:val="18"/>
              </w:rPr>
              <w:t>Tabela 28</w:t>
            </w:r>
          </w:p>
        </w:tc>
        <w:tc>
          <w:tcPr>
            <w:tcW w:w="1158" w:type="dxa"/>
          </w:tcPr>
          <w:p w:rsidR="001A2FEC" w:rsidRPr="00390CF3" w:rsidRDefault="00BD06F5" w:rsidP="00E50C4F">
            <w:pPr>
              <w:snapToGrid w:val="0"/>
              <w:rPr>
                <w:sz w:val="18"/>
                <w:szCs w:val="18"/>
              </w:rPr>
            </w:pPr>
            <w:r w:rsidRPr="00BD06F5">
              <w:rPr>
                <w:sz w:val="18"/>
                <w:szCs w:val="18"/>
              </w:rPr>
              <w:t>Brancos</w:t>
            </w:r>
          </w:p>
        </w:tc>
      </w:tr>
      <w:tr w:rsidR="001A2FEC" w:rsidRPr="00390CF3" w:rsidTr="00390CF3">
        <w:trPr>
          <w:cnfStyle w:val="000000100000"/>
        </w:trPr>
        <w:tc>
          <w:tcPr>
            <w:tcW w:w="1749" w:type="dxa"/>
          </w:tcPr>
          <w:p w:rsidR="001A2FEC" w:rsidRPr="00390CF3" w:rsidRDefault="00BD06F5" w:rsidP="00E50C4F">
            <w:pPr>
              <w:snapToGrid w:val="0"/>
              <w:rPr>
                <w:sz w:val="18"/>
                <w:szCs w:val="18"/>
              </w:rPr>
            </w:pPr>
            <w:r w:rsidRPr="00BD06F5">
              <w:rPr>
                <w:sz w:val="18"/>
                <w:szCs w:val="18"/>
              </w:rPr>
              <w:t xml:space="preserve">Quantidade de registros </w:t>
            </w:r>
          </w:p>
        </w:tc>
        <w:tc>
          <w:tcPr>
            <w:tcW w:w="644" w:type="dxa"/>
          </w:tcPr>
          <w:p w:rsidR="001A2FEC" w:rsidRPr="00390CF3" w:rsidRDefault="00BD06F5" w:rsidP="00E50C4F">
            <w:pPr>
              <w:snapToGrid w:val="0"/>
              <w:rPr>
                <w:sz w:val="18"/>
                <w:szCs w:val="18"/>
              </w:rPr>
            </w:pPr>
            <w:r w:rsidRPr="00BD06F5">
              <w:rPr>
                <w:sz w:val="18"/>
                <w:szCs w:val="18"/>
              </w:rPr>
              <w:t>23</w:t>
            </w:r>
          </w:p>
        </w:tc>
        <w:tc>
          <w:tcPr>
            <w:tcW w:w="550" w:type="dxa"/>
          </w:tcPr>
          <w:p w:rsidR="001A2FEC" w:rsidRPr="00390CF3" w:rsidRDefault="00BD06F5" w:rsidP="00E50C4F">
            <w:pPr>
              <w:snapToGrid w:val="0"/>
              <w:rPr>
                <w:sz w:val="18"/>
                <w:szCs w:val="18"/>
              </w:rPr>
            </w:pPr>
            <w:r w:rsidRPr="00BD06F5">
              <w:rPr>
                <w:sz w:val="18"/>
                <w:szCs w:val="18"/>
              </w:rPr>
              <w:t>9</w:t>
            </w:r>
          </w:p>
        </w:tc>
        <w:tc>
          <w:tcPr>
            <w:tcW w:w="1537" w:type="dxa"/>
          </w:tcPr>
          <w:p w:rsidR="001A2FEC" w:rsidRPr="00390CF3" w:rsidRDefault="00BD06F5" w:rsidP="00E50C4F">
            <w:pPr>
              <w:snapToGrid w:val="0"/>
              <w:rPr>
                <w:sz w:val="18"/>
                <w:szCs w:val="18"/>
              </w:rPr>
            </w:pPr>
            <w:r w:rsidRPr="00BD06F5">
              <w:rPr>
                <w:sz w:val="18"/>
                <w:szCs w:val="18"/>
              </w:rPr>
              <w:t>Numérico</w:t>
            </w:r>
          </w:p>
        </w:tc>
        <w:tc>
          <w:tcPr>
            <w:tcW w:w="2242" w:type="dxa"/>
          </w:tcPr>
          <w:p w:rsidR="001A2FEC" w:rsidRPr="00390CF3" w:rsidRDefault="00BD06F5" w:rsidP="00E50C4F">
            <w:pPr>
              <w:snapToGrid w:val="0"/>
              <w:rPr>
                <w:sz w:val="18"/>
                <w:szCs w:val="18"/>
              </w:rPr>
            </w:pPr>
            <w:r w:rsidRPr="00BD06F5">
              <w:rPr>
                <w:sz w:val="18"/>
                <w:szCs w:val="18"/>
              </w:rPr>
              <w:t>Quantidade de registros enviados.</w:t>
            </w:r>
          </w:p>
        </w:tc>
        <w:tc>
          <w:tcPr>
            <w:tcW w:w="1831" w:type="dxa"/>
          </w:tcPr>
          <w:p w:rsidR="001A2FEC" w:rsidRPr="00390CF3" w:rsidRDefault="001A2FEC" w:rsidP="00E50C4F">
            <w:pPr>
              <w:snapToGrid w:val="0"/>
              <w:rPr>
                <w:sz w:val="18"/>
                <w:szCs w:val="18"/>
              </w:rPr>
            </w:pPr>
          </w:p>
        </w:tc>
        <w:tc>
          <w:tcPr>
            <w:tcW w:w="1158" w:type="dxa"/>
          </w:tcPr>
          <w:p w:rsidR="001A2FEC" w:rsidRPr="00390CF3" w:rsidRDefault="00BD06F5" w:rsidP="00E50C4F">
            <w:pPr>
              <w:snapToGrid w:val="0"/>
              <w:rPr>
                <w:sz w:val="18"/>
                <w:szCs w:val="18"/>
              </w:rPr>
            </w:pPr>
            <w:r w:rsidRPr="00BD06F5">
              <w:rPr>
                <w:sz w:val="18"/>
                <w:szCs w:val="18"/>
              </w:rPr>
              <w:t>0000000000</w:t>
            </w:r>
          </w:p>
        </w:tc>
      </w:tr>
      <w:tr w:rsidR="001A2FEC" w:rsidRPr="00390CF3" w:rsidTr="00390CF3">
        <w:tc>
          <w:tcPr>
            <w:tcW w:w="1749" w:type="dxa"/>
          </w:tcPr>
          <w:p w:rsidR="001A2FEC" w:rsidRPr="00390CF3" w:rsidRDefault="00BD06F5" w:rsidP="00E50C4F">
            <w:pPr>
              <w:snapToGrid w:val="0"/>
              <w:rPr>
                <w:sz w:val="18"/>
                <w:szCs w:val="18"/>
                <w:shd w:val="clear" w:color="auto" w:fill="C0C0C0"/>
              </w:rPr>
            </w:pPr>
            <w:r w:rsidRPr="00BD06F5">
              <w:rPr>
                <w:sz w:val="18"/>
                <w:szCs w:val="18"/>
              </w:rPr>
              <w:t>Espaços em branco</w:t>
            </w:r>
          </w:p>
        </w:tc>
        <w:tc>
          <w:tcPr>
            <w:tcW w:w="644" w:type="dxa"/>
          </w:tcPr>
          <w:p w:rsidR="001A2FEC" w:rsidRPr="00390CF3" w:rsidRDefault="00BD06F5" w:rsidP="00E50C4F">
            <w:pPr>
              <w:snapToGrid w:val="0"/>
              <w:rPr>
                <w:sz w:val="18"/>
                <w:szCs w:val="18"/>
                <w:shd w:val="clear" w:color="auto" w:fill="C0C0C0"/>
              </w:rPr>
            </w:pPr>
            <w:r w:rsidRPr="00BD06F5">
              <w:rPr>
                <w:sz w:val="18"/>
                <w:szCs w:val="18"/>
              </w:rPr>
              <w:t>32</w:t>
            </w:r>
          </w:p>
        </w:tc>
        <w:tc>
          <w:tcPr>
            <w:tcW w:w="550" w:type="dxa"/>
          </w:tcPr>
          <w:p w:rsidR="001A2FEC" w:rsidRPr="00390CF3" w:rsidRDefault="00BD06F5" w:rsidP="00E50C4F">
            <w:pPr>
              <w:snapToGrid w:val="0"/>
              <w:rPr>
                <w:sz w:val="18"/>
                <w:szCs w:val="18"/>
                <w:shd w:val="clear" w:color="auto" w:fill="C0C0C0"/>
              </w:rPr>
            </w:pPr>
            <w:r w:rsidRPr="00BD06F5">
              <w:rPr>
                <w:sz w:val="18"/>
                <w:szCs w:val="18"/>
              </w:rPr>
              <w:t>243</w:t>
            </w:r>
          </w:p>
        </w:tc>
        <w:tc>
          <w:tcPr>
            <w:tcW w:w="1537" w:type="dxa"/>
          </w:tcPr>
          <w:p w:rsidR="001A2FEC" w:rsidRPr="00390CF3" w:rsidRDefault="00BD06F5" w:rsidP="00E50C4F">
            <w:pPr>
              <w:snapToGrid w:val="0"/>
              <w:rPr>
                <w:sz w:val="18"/>
                <w:szCs w:val="18"/>
                <w:shd w:val="clear" w:color="auto" w:fill="C0C0C0"/>
              </w:rPr>
            </w:pPr>
            <w:r w:rsidRPr="00BD06F5">
              <w:rPr>
                <w:sz w:val="18"/>
                <w:szCs w:val="18"/>
              </w:rPr>
              <w:t>Alfanumérico</w:t>
            </w:r>
          </w:p>
        </w:tc>
        <w:tc>
          <w:tcPr>
            <w:tcW w:w="2242" w:type="dxa"/>
          </w:tcPr>
          <w:p w:rsidR="001A2FEC" w:rsidRPr="00390CF3" w:rsidRDefault="001A2FEC" w:rsidP="00E50C4F">
            <w:pPr>
              <w:snapToGrid w:val="0"/>
              <w:rPr>
                <w:sz w:val="18"/>
                <w:szCs w:val="18"/>
                <w:shd w:val="clear" w:color="auto" w:fill="C0C0C0"/>
              </w:rPr>
            </w:pPr>
          </w:p>
        </w:tc>
        <w:tc>
          <w:tcPr>
            <w:tcW w:w="1831" w:type="dxa"/>
          </w:tcPr>
          <w:p w:rsidR="001A2FEC" w:rsidRPr="00390CF3" w:rsidRDefault="00BD06F5" w:rsidP="00E50C4F">
            <w:pPr>
              <w:snapToGrid w:val="0"/>
              <w:rPr>
                <w:sz w:val="18"/>
                <w:szCs w:val="18"/>
                <w:shd w:val="clear" w:color="auto" w:fill="C0C0C0"/>
              </w:rPr>
            </w:pPr>
            <w:r w:rsidRPr="00BD06F5">
              <w:rPr>
                <w:sz w:val="18"/>
                <w:szCs w:val="18"/>
              </w:rPr>
              <w:t>Preencher com zeros</w:t>
            </w:r>
          </w:p>
        </w:tc>
        <w:tc>
          <w:tcPr>
            <w:tcW w:w="1158" w:type="dxa"/>
          </w:tcPr>
          <w:p w:rsidR="001A2FEC" w:rsidRPr="00390CF3" w:rsidRDefault="00BD06F5" w:rsidP="00E50C4F">
            <w:pPr>
              <w:snapToGrid w:val="0"/>
              <w:rPr>
                <w:sz w:val="18"/>
                <w:szCs w:val="18"/>
                <w:shd w:val="clear" w:color="auto" w:fill="C0C0C0"/>
              </w:rPr>
            </w:pPr>
            <w:r w:rsidRPr="00BD06F5">
              <w:rPr>
                <w:sz w:val="18"/>
                <w:szCs w:val="18"/>
              </w:rPr>
              <w:t>000000….</w:t>
            </w:r>
          </w:p>
        </w:tc>
      </w:tr>
    </w:tbl>
    <w:p w:rsidR="001A2FEC" w:rsidRDefault="001A2FEC" w:rsidP="001A2FEC">
      <w:pPr>
        <w:ind w:left="360"/>
      </w:pPr>
    </w:p>
    <w:p w:rsidR="001A2FEC" w:rsidRDefault="001A2FEC" w:rsidP="001A2FEC">
      <w:r>
        <w:t>Longitud del mensaje: 274</w:t>
      </w:r>
    </w:p>
    <w:p w:rsidR="001A2FEC" w:rsidRDefault="001A2FEC" w:rsidP="001A2FEC">
      <w:pPr>
        <w:pStyle w:val="Ttulo3"/>
        <w:tabs>
          <w:tab w:val="clear" w:pos="907"/>
          <w:tab w:val="left" w:pos="720"/>
        </w:tabs>
        <w:spacing w:before="0" w:after="0" w:line="240" w:lineRule="auto"/>
        <w:jc w:val="left"/>
      </w:pPr>
      <w:bookmarkStart w:id="26" w:name="_Toc419711829"/>
      <w:r>
        <w:t>Formato respuestas de Lynx (RR)</w:t>
      </w:r>
      <w:bookmarkEnd w:id="26"/>
    </w:p>
    <w:p w:rsidR="001A2FEC" w:rsidRDefault="001A2FEC" w:rsidP="001A2FEC"/>
    <w:tbl>
      <w:tblPr>
        <w:tblStyle w:val="Sombreadomedio2-nfasis2"/>
        <w:tblW w:w="9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146"/>
        <w:gridCol w:w="514"/>
        <w:gridCol w:w="459"/>
        <w:gridCol w:w="1924"/>
        <w:gridCol w:w="2194"/>
        <w:gridCol w:w="2756"/>
      </w:tblGrid>
      <w:tr w:rsidR="001A2FEC" w:rsidRPr="00390CF3" w:rsidTr="00AE61F2">
        <w:trPr>
          <w:cnfStyle w:val="100000000000"/>
        </w:trPr>
        <w:tc>
          <w:tcPr>
            <w:tcW w:w="214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1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59"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924"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2194"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c>
          <w:tcPr>
            <w:tcW w:w="2756"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Refiere a</w:t>
            </w: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Tipo mensaje</w:t>
            </w:r>
          </w:p>
        </w:tc>
        <w:tc>
          <w:tcPr>
            <w:tcW w:w="514" w:type="dxa"/>
          </w:tcPr>
          <w:p w:rsidR="001A2FEC" w:rsidRPr="00390CF3" w:rsidRDefault="00BD06F5" w:rsidP="00E50C4F">
            <w:pPr>
              <w:snapToGrid w:val="0"/>
              <w:rPr>
                <w:sz w:val="18"/>
                <w:szCs w:val="18"/>
              </w:rPr>
            </w:pPr>
            <w:r w:rsidRPr="00BD06F5">
              <w:rPr>
                <w:sz w:val="18"/>
                <w:szCs w:val="18"/>
              </w:rPr>
              <w:t>1</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b/>
                <w:sz w:val="18"/>
                <w:szCs w:val="18"/>
              </w:rPr>
            </w:pPr>
            <w:r w:rsidRPr="00BD06F5">
              <w:rPr>
                <w:b/>
                <w:sz w:val="18"/>
                <w:szCs w:val="18"/>
              </w:rPr>
              <w:t>RR</w:t>
            </w:r>
          </w:p>
        </w:tc>
        <w:tc>
          <w:tcPr>
            <w:tcW w:w="2194" w:type="dxa"/>
          </w:tcPr>
          <w:p w:rsidR="001A2FEC" w:rsidRPr="00390CF3" w:rsidRDefault="00BD06F5" w:rsidP="00E50C4F">
            <w:pPr>
              <w:snapToGrid w:val="0"/>
              <w:rPr>
                <w:sz w:val="18"/>
                <w:szCs w:val="18"/>
              </w:rPr>
            </w:pPr>
            <w:r w:rsidRPr="00BD06F5">
              <w:rPr>
                <w:sz w:val="18"/>
                <w:szCs w:val="18"/>
              </w:rPr>
              <w:t>Respuesta del sistema Lynx a un mensaje OP</w:t>
            </w:r>
          </w:p>
        </w:tc>
        <w:tc>
          <w:tcPr>
            <w:tcW w:w="2756" w:type="dxa"/>
          </w:tcPr>
          <w:p w:rsidR="001A2FEC" w:rsidRPr="00390CF3" w:rsidRDefault="00BD06F5" w:rsidP="00E50C4F">
            <w:pPr>
              <w:snapToGrid w:val="0"/>
              <w:rPr>
                <w:sz w:val="18"/>
                <w:szCs w:val="18"/>
              </w:rPr>
            </w:pPr>
            <w:r w:rsidRPr="00BD06F5">
              <w:rPr>
                <w:sz w:val="18"/>
                <w:szCs w:val="18"/>
              </w:rPr>
              <w:t>Lynx OnLine -&gt; Host</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ID Host</w:t>
            </w:r>
          </w:p>
        </w:tc>
        <w:tc>
          <w:tcPr>
            <w:tcW w:w="514" w:type="dxa"/>
          </w:tcPr>
          <w:p w:rsidR="001A2FEC" w:rsidRPr="00390CF3" w:rsidRDefault="00BD06F5" w:rsidP="00E50C4F">
            <w:pPr>
              <w:snapToGrid w:val="0"/>
              <w:rPr>
                <w:sz w:val="18"/>
                <w:szCs w:val="18"/>
              </w:rPr>
            </w:pPr>
            <w:r w:rsidRPr="00BD06F5">
              <w:rPr>
                <w:sz w:val="18"/>
                <w:szCs w:val="18"/>
              </w:rPr>
              <w:t>3</w:t>
            </w:r>
          </w:p>
        </w:tc>
        <w:tc>
          <w:tcPr>
            <w:tcW w:w="459" w:type="dxa"/>
          </w:tcPr>
          <w:p w:rsidR="001A2FEC" w:rsidRPr="00390CF3" w:rsidRDefault="00BD06F5" w:rsidP="00E50C4F">
            <w:pPr>
              <w:snapToGrid w:val="0"/>
              <w:rPr>
                <w:sz w:val="18"/>
                <w:szCs w:val="18"/>
              </w:rPr>
            </w:pPr>
            <w:r w:rsidRPr="00BD06F5">
              <w:rPr>
                <w:sz w:val="18"/>
                <w:szCs w:val="18"/>
              </w:rPr>
              <w:t>1</w:t>
            </w:r>
          </w:p>
        </w:tc>
        <w:tc>
          <w:tcPr>
            <w:tcW w:w="1924" w:type="dxa"/>
          </w:tcPr>
          <w:p w:rsidR="001A2FEC" w:rsidRPr="00390CF3" w:rsidRDefault="00BD06F5" w:rsidP="00E50C4F">
            <w:pPr>
              <w:snapToGrid w:val="0"/>
              <w:rPr>
                <w:sz w:val="18"/>
                <w:szCs w:val="18"/>
              </w:rPr>
            </w:pPr>
            <w:r w:rsidRPr="00BD06F5">
              <w:rPr>
                <w:sz w:val="18"/>
                <w:szCs w:val="18"/>
              </w:rPr>
              <w:t>Alfanumérico</w:t>
            </w:r>
          </w:p>
        </w:tc>
        <w:tc>
          <w:tcPr>
            <w:tcW w:w="2194" w:type="dxa"/>
          </w:tcPr>
          <w:p w:rsidR="001A2FEC" w:rsidRPr="00390CF3" w:rsidRDefault="00BD06F5" w:rsidP="00E50C4F">
            <w:pPr>
              <w:snapToGrid w:val="0"/>
              <w:rPr>
                <w:sz w:val="18"/>
                <w:szCs w:val="18"/>
              </w:rPr>
            </w:pPr>
            <w:r w:rsidRPr="00BD06F5">
              <w:rPr>
                <w:sz w:val="18"/>
                <w:szCs w:val="18"/>
              </w:rPr>
              <w:t>Identificación del host que envía el mensaje</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lastRenderedPageBreak/>
              <w:t>ID único</w:t>
            </w:r>
          </w:p>
        </w:tc>
        <w:tc>
          <w:tcPr>
            <w:tcW w:w="514" w:type="dxa"/>
          </w:tcPr>
          <w:p w:rsidR="001A2FEC" w:rsidRPr="00390CF3" w:rsidRDefault="00BD06F5" w:rsidP="00E50C4F">
            <w:pPr>
              <w:snapToGrid w:val="0"/>
              <w:rPr>
                <w:sz w:val="18"/>
                <w:szCs w:val="18"/>
              </w:rPr>
            </w:pPr>
            <w:r w:rsidRPr="00BD06F5">
              <w:rPr>
                <w:sz w:val="18"/>
                <w:szCs w:val="18"/>
              </w:rPr>
              <w:t>4</w:t>
            </w:r>
          </w:p>
        </w:tc>
        <w:tc>
          <w:tcPr>
            <w:tcW w:w="459" w:type="dxa"/>
          </w:tcPr>
          <w:p w:rsidR="001A2FEC" w:rsidRPr="00390CF3" w:rsidRDefault="00BD06F5" w:rsidP="00E50C4F">
            <w:pPr>
              <w:snapToGrid w:val="0"/>
              <w:rPr>
                <w:sz w:val="18"/>
                <w:szCs w:val="18"/>
              </w:rPr>
            </w:pPr>
            <w:r w:rsidRPr="00BD06F5">
              <w:rPr>
                <w:sz w:val="18"/>
                <w:szCs w:val="18"/>
              </w:rPr>
              <w:t>20</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Identificador único de la operación original. </w:t>
            </w:r>
          </w:p>
        </w:tc>
        <w:tc>
          <w:tcPr>
            <w:tcW w:w="2756" w:type="dxa"/>
          </w:tcPr>
          <w:p w:rsidR="001A2FEC" w:rsidRPr="00390CF3" w:rsidRDefault="00BD06F5" w:rsidP="00E50C4F">
            <w:pPr>
              <w:snapToGrid w:val="0"/>
              <w:rPr>
                <w:sz w:val="18"/>
                <w:szCs w:val="18"/>
              </w:rPr>
            </w:pPr>
            <w:r w:rsidRPr="00BD06F5">
              <w:rPr>
                <w:sz w:val="18"/>
                <w:szCs w:val="18"/>
              </w:rPr>
              <w:t>Refiere a la operación original.</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Número de tarjeta</w:t>
            </w:r>
          </w:p>
        </w:tc>
        <w:tc>
          <w:tcPr>
            <w:tcW w:w="514" w:type="dxa"/>
          </w:tcPr>
          <w:p w:rsidR="001A2FEC" w:rsidRPr="00390CF3" w:rsidRDefault="00BD06F5" w:rsidP="00E50C4F">
            <w:pPr>
              <w:snapToGrid w:val="0"/>
              <w:rPr>
                <w:sz w:val="18"/>
                <w:szCs w:val="18"/>
              </w:rPr>
            </w:pPr>
            <w:r w:rsidRPr="00BD06F5">
              <w:rPr>
                <w:sz w:val="18"/>
                <w:szCs w:val="18"/>
              </w:rPr>
              <w:t>24</w:t>
            </w:r>
          </w:p>
        </w:tc>
        <w:tc>
          <w:tcPr>
            <w:tcW w:w="459" w:type="dxa"/>
          </w:tcPr>
          <w:p w:rsidR="001A2FEC" w:rsidRPr="00390CF3" w:rsidRDefault="00BD06F5" w:rsidP="00E50C4F">
            <w:pPr>
              <w:snapToGrid w:val="0"/>
              <w:rPr>
                <w:sz w:val="18"/>
                <w:szCs w:val="18"/>
              </w:rPr>
            </w:pPr>
            <w:r w:rsidRPr="00BD06F5">
              <w:rPr>
                <w:sz w:val="18"/>
                <w:szCs w:val="18"/>
              </w:rPr>
              <w:t>19</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BIT 02</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Acción</w:t>
            </w:r>
          </w:p>
        </w:tc>
        <w:tc>
          <w:tcPr>
            <w:tcW w:w="514" w:type="dxa"/>
          </w:tcPr>
          <w:p w:rsidR="001A2FEC" w:rsidRPr="00390CF3" w:rsidRDefault="00BD06F5" w:rsidP="00E50C4F">
            <w:pPr>
              <w:snapToGrid w:val="0"/>
              <w:rPr>
                <w:sz w:val="18"/>
                <w:szCs w:val="18"/>
              </w:rPr>
            </w:pPr>
            <w:r w:rsidRPr="00BD06F5">
              <w:rPr>
                <w:sz w:val="18"/>
                <w:szCs w:val="18"/>
              </w:rPr>
              <w:t>43</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sz w:val="18"/>
                <w:szCs w:val="18"/>
              </w:rPr>
            </w:pPr>
            <w:r w:rsidRPr="00BD06F5">
              <w:rPr>
                <w:sz w:val="18"/>
                <w:szCs w:val="18"/>
              </w:rPr>
              <w:t>Numérico: tabla 26</w:t>
            </w:r>
          </w:p>
        </w:tc>
        <w:tc>
          <w:tcPr>
            <w:tcW w:w="2194" w:type="dxa"/>
          </w:tcPr>
          <w:p w:rsidR="001A2FEC" w:rsidRPr="00390CF3" w:rsidRDefault="00BD06F5" w:rsidP="00E50C4F">
            <w:pPr>
              <w:snapToGrid w:val="0"/>
              <w:rPr>
                <w:sz w:val="18"/>
                <w:szCs w:val="18"/>
              </w:rPr>
            </w:pPr>
            <w:r w:rsidRPr="00BD06F5">
              <w:rPr>
                <w:sz w:val="18"/>
                <w:szCs w:val="18"/>
              </w:rPr>
              <w:t>Acción tomada por parte del analista</w:t>
            </w:r>
          </w:p>
          <w:p w:rsidR="001A2FEC" w:rsidRPr="00390CF3" w:rsidRDefault="001A2FEC" w:rsidP="00E50C4F">
            <w:pPr>
              <w:rPr>
                <w:sz w:val="18"/>
                <w:szCs w:val="18"/>
              </w:rPr>
            </w:pPr>
          </w:p>
        </w:tc>
        <w:tc>
          <w:tcPr>
            <w:tcW w:w="2756" w:type="dxa"/>
          </w:tcPr>
          <w:p w:rsidR="001A2FEC" w:rsidRPr="00390CF3" w:rsidRDefault="001A2FEC" w:rsidP="00E50C4F">
            <w:pPr>
              <w:pStyle w:val="Textocomentario1"/>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Score de Regla</w:t>
            </w:r>
          </w:p>
        </w:tc>
        <w:tc>
          <w:tcPr>
            <w:tcW w:w="514" w:type="dxa"/>
          </w:tcPr>
          <w:p w:rsidR="001A2FEC" w:rsidRPr="00390CF3" w:rsidRDefault="00BD06F5" w:rsidP="00E50C4F">
            <w:pPr>
              <w:snapToGrid w:val="0"/>
              <w:rPr>
                <w:sz w:val="18"/>
                <w:szCs w:val="18"/>
              </w:rPr>
            </w:pPr>
            <w:r w:rsidRPr="00BD06F5">
              <w:rPr>
                <w:sz w:val="18"/>
                <w:szCs w:val="18"/>
              </w:rPr>
              <w:t>45</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pStyle w:val="Textocomentario1"/>
              <w:snapToGrid w:val="0"/>
              <w:rPr>
                <w:sz w:val="18"/>
                <w:szCs w:val="18"/>
              </w:rPr>
            </w:pPr>
            <w:r w:rsidRPr="00BD06F5">
              <w:rPr>
                <w:sz w:val="18"/>
                <w:szCs w:val="18"/>
              </w:rPr>
              <w:t>Score asignado por la regla</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Regla ID</w:t>
            </w:r>
          </w:p>
        </w:tc>
        <w:tc>
          <w:tcPr>
            <w:tcW w:w="514" w:type="dxa"/>
          </w:tcPr>
          <w:p w:rsidR="001A2FEC" w:rsidRPr="00390CF3" w:rsidRDefault="00BD06F5" w:rsidP="00E50C4F">
            <w:pPr>
              <w:snapToGrid w:val="0"/>
              <w:rPr>
                <w:sz w:val="18"/>
                <w:szCs w:val="18"/>
              </w:rPr>
            </w:pPr>
            <w:r w:rsidRPr="00BD06F5">
              <w:rPr>
                <w:sz w:val="18"/>
                <w:szCs w:val="18"/>
              </w:rPr>
              <w:t>48</w:t>
            </w:r>
          </w:p>
        </w:tc>
        <w:tc>
          <w:tcPr>
            <w:tcW w:w="459" w:type="dxa"/>
          </w:tcPr>
          <w:p w:rsidR="001A2FEC" w:rsidRPr="00390CF3" w:rsidRDefault="00BD06F5" w:rsidP="00E50C4F">
            <w:pPr>
              <w:snapToGrid w:val="0"/>
              <w:rPr>
                <w:sz w:val="18"/>
                <w:szCs w:val="18"/>
              </w:rPr>
            </w:pPr>
            <w:r w:rsidRPr="00BD06F5">
              <w:rPr>
                <w:sz w:val="18"/>
                <w:szCs w:val="18"/>
              </w:rPr>
              <w:t>6</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Identifica el número de regla que dio lugar a la calificación</w:t>
            </w:r>
          </w:p>
        </w:tc>
        <w:tc>
          <w:tcPr>
            <w:tcW w:w="2756" w:type="dxa"/>
          </w:tcPr>
          <w:p w:rsidR="001A2FEC" w:rsidRPr="00390CF3" w:rsidRDefault="001A2FEC" w:rsidP="00E50C4F">
            <w:pPr>
              <w:pStyle w:val="Textocomentario1"/>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Score Neuronal</w:t>
            </w:r>
          </w:p>
        </w:tc>
        <w:tc>
          <w:tcPr>
            <w:tcW w:w="514" w:type="dxa"/>
          </w:tcPr>
          <w:p w:rsidR="001A2FEC" w:rsidRPr="00390CF3" w:rsidRDefault="00BD06F5" w:rsidP="00E50C4F">
            <w:pPr>
              <w:snapToGrid w:val="0"/>
              <w:rPr>
                <w:sz w:val="18"/>
                <w:szCs w:val="18"/>
              </w:rPr>
            </w:pPr>
            <w:r w:rsidRPr="00BD06F5">
              <w:rPr>
                <w:sz w:val="18"/>
                <w:szCs w:val="18"/>
              </w:rPr>
              <w:t>54</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Score de </w:t>
            </w:r>
            <w:smartTag w:uri="urn:schemas-microsoft-com:office:smarttags" w:element="metricconverter">
              <w:smartTagPr>
                <w:attr w:name="ProductID" w:val="1 a"/>
              </w:smartTagPr>
              <w:r w:rsidRPr="00BD06F5">
                <w:rPr>
                  <w:sz w:val="18"/>
                  <w:szCs w:val="18"/>
                </w:rPr>
                <w:t>1 a</w:t>
              </w:r>
            </w:smartTag>
            <w:r w:rsidRPr="00BD06F5">
              <w:rPr>
                <w:sz w:val="18"/>
                <w:szCs w:val="18"/>
              </w:rPr>
              <w:t xml:space="preserve"> 100 de la operación.</w:t>
            </w:r>
          </w:p>
          <w:p w:rsidR="001A2FEC" w:rsidRPr="00390CF3" w:rsidRDefault="00BD06F5" w:rsidP="00E50C4F">
            <w:pPr>
              <w:rPr>
                <w:sz w:val="18"/>
                <w:szCs w:val="18"/>
              </w:rPr>
            </w:pPr>
            <w:r w:rsidRPr="00BD06F5">
              <w:rPr>
                <w:sz w:val="18"/>
                <w:szCs w:val="18"/>
              </w:rPr>
              <w:t>100 -- máximo riesgo de fraude</w:t>
            </w:r>
          </w:p>
        </w:tc>
        <w:tc>
          <w:tcPr>
            <w:tcW w:w="2756" w:type="dxa"/>
          </w:tcPr>
          <w:p w:rsidR="001A2FEC" w:rsidRPr="00390CF3" w:rsidRDefault="001A2FEC" w:rsidP="00E50C4F">
            <w:pPr>
              <w:pStyle w:val="Textocomentario1"/>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Indicador de behaviour</w:t>
            </w:r>
          </w:p>
        </w:tc>
        <w:tc>
          <w:tcPr>
            <w:tcW w:w="514" w:type="dxa"/>
          </w:tcPr>
          <w:p w:rsidR="001A2FEC" w:rsidRPr="00390CF3" w:rsidRDefault="00BD06F5" w:rsidP="00E50C4F">
            <w:pPr>
              <w:snapToGrid w:val="0"/>
              <w:rPr>
                <w:sz w:val="18"/>
                <w:szCs w:val="18"/>
              </w:rPr>
            </w:pPr>
            <w:r w:rsidRPr="00BD06F5">
              <w:rPr>
                <w:sz w:val="18"/>
                <w:szCs w:val="18"/>
              </w:rPr>
              <w:t>57</w:t>
            </w:r>
          </w:p>
        </w:tc>
        <w:tc>
          <w:tcPr>
            <w:tcW w:w="459" w:type="dxa"/>
          </w:tcPr>
          <w:p w:rsidR="001A2FEC" w:rsidRPr="00390CF3" w:rsidRDefault="00BD06F5" w:rsidP="00E50C4F">
            <w:pPr>
              <w:snapToGrid w:val="0"/>
              <w:rPr>
                <w:sz w:val="18"/>
                <w:szCs w:val="18"/>
              </w:rPr>
            </w:pPr>
            <w:r w:rsidRPr="00BD06F5">
              <w:rPr>
                <w:sz w:val="18"/>
                <w:szCs w:val="18"/>
              </w:rPr>
              <w:t>2</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00: No existe behaviour</w:t>
            </w:r>
          </w:p>
          <w:p w:rsidR="001A2FEC" w:rsidRPr="00390CF3" w:rsidRDefault="00BD06F5" w:rsidP="00E50C4F">
            <w:pPr>
              <w:rPr>
                <w:sz w:val="18"/>
                <w:szCs w:val="18"/>
              </w:rPr>
            </w:pPr>
            <w:r w:rsidRPr="00BD06F5">
              <w:rPr>
                <w:sz w:val="18"/>
                <w:szCs w:val="18"/>
              </w:rPr>
              <w:t>Distinto de 00 existe behaviour</w:t>
            </w:r>
          </w:p>
          <w:p w:rsidR="001A2FEC" w:rsidRPr="00390CF3" w:rsidRDefault="001A2FEC" w:rsidP="00E50C4F">
            <w:pPr>
              <w:rPr>
                <w:sz w:val="18"/>
                <w:szCs w:val="18"/>
              </w:rPr>
            </w:pPr>
          </w:p>
        </w:tc>
        <w:tc>
          <w:tcPr>
            <w:tcW w:w="2756" w:type="dxa"/>
          </w:tcPr>
          <w:p w:rsidR="001A2FEC" w:rsidRPr="00390CF3" w:rsidRDefault="001A2FEC" w:rsidP="00E50C4F">
            <w:pPr>
              <w:snapToGrid w:val="0"/>
              <w:rPr>
                <w:sz w:val="18"/>
                <w:szCs w:val="18"/>
              </w:rPr>
            </w:pP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ID regla de autorización</w:t>
            </w:r>
          </w:p>
        </w:tc>
        <w:tc>
          <w:tcPr>
            <w:tcW w:w="514" w:type="dxa"/>
          </w:tcPr>
          <w:p w:rsidR="001A2FEC" w:rsidRPr="00390CF3" w:rsidRDefault="00BD06F5" w:rsidP="00E50C4F">
            <w:pPr>
              <w:snapToGrid w:val="0"/>
              <w:rPr>
                <w:sz w:val="18"/>
                <w:szCs w:val="18"/>
              </w:rPr>
            </w:pPr>
            <w:r w:rsidRPr="00BD06F5">
              <w:rPr>
                <w:sz w:val="18"/>
                <w:szCs w:val="18"/>
              </w:rPr>
              <w:t>59</w:t>
            </w:r>
          </w:p>
        </w:tc>
        <w:tc>
          <w:tcPr>
            <w:tcW w:w="459" w:type="dxa"/>
          </w:tcPr>
          <w:p w:rsidR="001A2FEC" w:rsidRPr="00390CF3" w:rsidRDefault="00BD06F5" w:rsidP="00E50C4F">
            <w:pPr>
              <w:snapToGrid w:val="0"/>
              <w:rPr>
                <w:sz w:val="18"/>
                <w:szCs w:val="18"/>
              </w:rPr>
            </w:pPr>
            <w:r w:rsidRPr="00BD06F5">
              <w:rPr>
                <w:sz w:val="18"/>
                <w:szCs w:val="18"/>
              </w:rPr>
              <w:t>6</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000: No hay regla</w:t>
            </w:r>
          </w:p>
        </w:tc>
        <w:tc>
          <w:tcPr>
            <w:tcW w:w="2756" w:type="dxa"/>
          </w:tcPr>
          <w:p w:rsidR="001A2FEC" w:rsidRPr="00390CF3" w:rsidRDefault="001A2FEC" w:rsidP="00E50C4F">
            <w:pPr>
              <w:snapToGrid w:val="0"/>
              <w:rPr>
                <w:sz w:val="18"/>
                <w:szCs w:val="18"/>
              </w:rPr>
            </w:pP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ID usuario</w:t>
            </w:r>
          </w:p>
        </w:tc>
        <w:tc>
          <w:tcPr>
            <w:tcW w:w="514" w:type="dxa"/>
          </w:tcPr>
          <w:p w:rsidR="001A2FEC" w:rsidRPr="00390CF3" w:rsidRDefault="00BD06F5" w:rsidP="00E50C4F">
            <w:pPr>
              <w:snapToGrid w:val="0"/>
              <w:rPr>
                <w:sz w:val="18"/>
                <w:szCs w:val="18"/>
              </w:rPr>
            </w:pPr>
            <w:r w:rsidRPr="00BD06F5">
              <w:rPr>
                <w:sz w:val="18"/>
                <w:szCs w:val="18"/>
              </w:rPr>
              <w:t>65</w:t>
            </w:r>
          </w:p>
        </w:tc>
        <w:tc>
          <w:tcPr>
            <w:tcW w:w="459" w:type="dxa"/>
          </w:tcPr>
          <w:p w:rsidR="001A2FEC" w:rsidRPr="00390CF3" w:rsidRDefault="00BD06F5" w:rsidP="00E50C4F">
            <w:pPr>
              <w:snapToGrid w:val="0"/>
              <w:rPr>
                <w:sz w:val="18"/>
                <w:szCs w:val="18"/>
              </w:rPr>
            </w:pPr>
            <w:r w:rsidRPr="00BD06F5">
              <w:rPr>
                <w:sz w:val="18"/>
                <w:szCs w:val="18"/>
              </w:rPr>
              <w:t>10</w:t>
            </w:r>
          </w:p>
        </w:tc>
        <w:tc>
          <w:tcPr>
            <w:tcW w:w="1924" w:type="dxa"/>
          </w:tcPr>
          <w:p w:rsidR="001A2FEC" w:rsidRPr="00390CF3" w:rsidRDefault="00BD06F5" w:rsidP="00E50C4F">
            <w:pPr>
              <w:snapToGrid w:val="0"/>
              <w:rPr>
                <w:sz w:val="18"/>
                <w:szCs w:val="18"/>
              </w:rPr>
            </w:pPr>
            <w:r w:rsidRPr="00BD06F5">
              <w:rPr>
                <w:sz w:val="18"/>
                <w:szCs w:val="18"/>
              </w:rPr>
              <w:t>Numérico</w:t>
            </w:r>
          </w:p>
        </w:tc>
        <w:tc>
          <w:tcPr>
            <w:tcW w:w="2194" w:type="dxa"/>
          </w:tcPr>
          <w:p w:rsidR="001A2FEC" w:rsidRPr="00390CF3" w:rsidRDefault="00BD06F5" w:rsidP="00E50C4F">
            <w:pPr>
              <w:snapToGrid w:val="0"/>
              <w:rPr>
                <w:sz w:val="18"/>
                <w:szCs w:val="18"/>
              </w:rPr>
            </w:pPr>
            <w:r w:rsidRPr="00BD06F5">
              <w:rPr>
                <w:sz w:val="18"/>
                <w:szCs w:val="18"/>
              </w:rPr>
              <w:t xml:space="preserve">Corresponde al usuario que hace la acción </w:t>
            </w:r>
          </w:p>
        </w:tc>
        <w:tc>
          <w:tcPr>
            <w:tcW w:w="2756" w:type="dxa"/>
          </w:tcPr>
          <w:p w:rsidR="001A2FEC" w:rsidRPr="00390CF3" w:rsidRDefault="00BD06F5" w:rsidP="00E50C4F">
            <w:pPr>
              <w:snapToGrid w:val="0"/>
              <w:rPr>
                <w:sz w:val="18"/>
                <w:szCs w:val="18"/>
              </w:rPr>
            </w:pPr>
            <w:r w:rsidRPr="00BD06F5">
              <w:rPr>
                <w:sz w:val="18"/>
                <w:szCs w:val="18"/>
              </w:rPr>
              <w:t>Identificadores de usuarios de Lynx</w:t>
            </w:r>
          </w:p>
        </w:tc>
      </w:tr>
      <w:tr w:rsidR="001A2FEC" w:rsidRPr="00390CF3" w:rsidTr="00390CF3">
        <w:tc>
          <w:tcPr>
            <w:tcW w:w="2146" w:type="dxa"/>
          </w:tcPr>
          <w:p w:rsidR="001A2FEC" w:rsidRPr="00390CF3" w:rsidRDefault="00BD06F5" w:rsidP="00E50C4F">
            <w:pPr>
              <w:snapToGrid w:val="0"/>
              <w:rPr>
                <w:sz w:val="18"/>
                <w:szCs w:val="18"/>
              </w:rPr>
            </w:pPr>
            <w:r w:rsidRPr="00BD06F5">
              <w:rPr>
                <w:sz w:val="18"/>
                <w:szCs w:val="18"/>
              </w:rPr>
              <w:t>Fecha/hora</w:t>
            </w:r>
          </w:p>
        </w:tc>
        <w:tc>
          <w:tcPr>
            <w:tcW w:w="514" w:type="dxa"/>
          </w:tcPr>
          <w:p w:rsidR="001A2FEC" w:rsidRPr="00390CF3" w:rsidRDefault="00BD06F5" w:rsidP="00E50C4F">
            <w:pPr>
              <w:snapToGrid w:val="0"/>
              <w:rPr>
                <w:sz w:val="18"/>
                <w:szCs w:val="18"/>
              </w:rPr>
            </w:pPr>
            <w:r w:rsidRPr="00BD06F5">
              <w:rPr>
                <w:sz w:val="18"/>
                <w:szCs w:val="18"/>
              </w:rPr>
              <w:t>75</w:t>
            </w:r>
          </w:p>
        </w:tc>
        <w:tc>
          <w:tcPr>
            <w:tcW w:w="459" w:type="dxa"/>
          </w:tcPr>
          <w:p w:rsidR="001A2FEC" w:rsidRPr="00390CF3" w:rsidRDefault="00BD06F5" w:rsidP="00E50C4F">
            <w:pPr>
              <w:snapToGrid w:val="0"/>
              <w:rPr>
                <w:sz w:val="18"/>
                <w:szCs w:val="18"/>
              </w:rPr>
            </w:pPr>
            <w:r w:rsidRPr="00BD06F5">
              <w:rPr>
                <w:sz w:val="18"/>
                <w:szCs w:val="18"/>
              </w:rPr>
              <w:t>14</w:t>
            </w:r>
          </w:p>
        </w:tc>
        <w:tc>
          <w:tcPr>
            <w:tcW w:w="1924" w:type="dxa"/>
          </w:tcPr>
          <w:p w:rsidR="001A2FEC" w:rsidRPr="00390CF3" w:rsidRDefault="00BD06F5" w:rsidP="00E50C4F">
            <w:pPr>
              <w:snapToGrid w:val="0"/>
              <w:rPr>
                <w:sz w:val="18"/>
                <w:szCs w:val="18"/>
              </w:rPr>
            </w:pPr>
            <w:r w:rsidRPr="00BD06F5">
              <w:rPr>
                <w:sz w:val="18"/>
                <w:szCs w:val="18"/>
              </w:rPr>
              <w:t>YYYYMMDDHHMISS</w:t>
            </w:r>
          </w:p>
        </w:tc>
        <w:tc>
          <w:tcPr>
            <w:tcW w:w="2194" w:type="dxa"/>
          </w:tcPr>
          <w:p w:rsidR="001A2FEC" w:rsidRPr="00390CF3" w:rsidRDefault="00BD06F5" w:rsidP="00E50C4F">
            <w:pPr>
              <w:snapToGrid w:val="0"/>
              <w:rPr>
                <w:sz w:val="18"/>
                <w:szCs w:val="18"/>
              </w:rPr>
            </w:pPr>
            <w:r w:rsidRPr="00BD06F5">
              <w:rPr>
                <w:sz w:val="18"/>
                <w:szCs w:val="18"/>
              </w:rPr>
              <w:t>Corresponde a la hora en la que el usuario hace la acción</w:t>
            </w:r>
          </w:p>
        </w:tc>
        <w:tc>
          <w:tcPr>
            <w:tcW w:w="2756" w:type="dxa"/>
          </w:tcPr>
          <w:p w:rsidR="001A2FEC" w:rsidRPr="00390CF3" w:rsidRDefault="00BD06F5" w:rsidP="00E50C4F">
            <w:pPr>
              <w:snapToGrid w:val="0"/>
              <w:rPr>
                <w:sz w:val="18"/>
                <w:szCs w:val="18"/>
              </w:rPr>
            </w:pPr>
            <w:r w:rsidRPr="00BD06F5">
              <w:rPr>
                <w:sz w:val="18"/>
                <w:szCs w:val="18"/>
              </w:rPr>
              <w:t>Hora de acción</w:t>
            </w:r>
          </w:p>
        </w:tc>
      </w:tr>
      <w:tr w:rsidR="001A2FEC" w:rsidRPr="00390CF3" w:rsidTr="00390CF3">
        <w:trPr>
          <w:cnfStyle w:val="000000100000"/>
        </w:trPr>
        <w:tc>
          <w:tcPr>
            <w:tcW w:w="2146" w:type="dxa"/>
          </w:tcPr>
          <w:p w:rsidR="001A2FEC" w:rsidRPr="00390CF3" w:rsidRDefault="00BD06F5" w:rsidP="00E50C4F">
            <w:pPr>
              <w:snapToGrid w:val="0"/>
              <w:rPr>
                <w:sz w:val="18"/>
                <w:szCs w:val="18"/>
              </w:rPr>
            </w:pPr>
            <w:r w:rsidRPr="00BD06F5">
              <w:rPr>
                <w:sz w:val="18"/>
                <w:szCs w:val="18"/>
              </w:rPr>
              <w:t>Código de respuesta</w:t>
            </w:r>
          </w:p>
        </w:tc>
        <w:tc>
          <w:tcPr>
            <w:tcW w:w="514" w:type="dxa"/>
          </w:tcPr>
          <w:p w:rsidR="001A2FEC" w:rsidRPr="00390CF3" w:rsidRDefault="00BD06F5" w:rsidP="00E50C4F">
            <w:pPr>
              <w:snapToGrid w:val="0"/>
              <w:rPr>
                <w:sz w:val="18"/>
                <w:szCs w:val="18"/>
              </w:rPr>
            </w:pPr>
            <w:r w:rsidRPr="00BD06F5">
              <w:rPr>
                <w:sz w:val="18"/>
                <w:szCs w:val="18"/>
              </w:rPr>
              <w:t>89</w:t>
            </w:r>
          </w:p>
        </w:tc>
        <w:tc>
          <w:tcPr>
            <w:tcW w:w="459" w:type="dxa"/>
          </w:tcPr>
          <w:p w:rsidR="001A2FEC" w:rsidRPr="00390CF3" w:rsidRDefault="00BD06F5" w:rsidP="00E50C4F">
            <w:pPr>
              <w:snapToGrid w:val="0"/>
              <w:rPr>
                <w:sz w:val="18"/>
                <w:szCs w:val="18"/>
              </w:rPr>
            </w:pPr>
            <w:r w:rsidRPr="00BD06F5">
              <w:rPr>
                <w:sz w:val="18"/>
                <w:szCs w:val="18"/>
              </w:rPr>
              <w:t>3</w:t>
            </w:r>
          </w:p>
        </w:tc>
        <w:tc>
          <w:tcPr>
            <w:tcW w:w="1924" w:type="dxa"/>
          </w:tcPr>
          <w:p w:rsidR="001A2FEC" w:rsidRPr="00390CF3" w:rsidRDefault="001A2FEC" w:rsidP="00E50C4F">
            <w:pPr>
              <w:snapToGrid w:val="0"/>
              <w:rPr>
                <w:sz w:val="18"/>
                <w:szCs w:val="18"/>
              </w:rPr>
            </w:pPr>
          </w:p>
        </w:tc>
        <w:tc>
          <w:tcPr>
            <w:tcW w:w="2194" w:type="dxa"/>
          </w:tcPr>
          <w:p w:rsidR="001A2FEC" w:rsidRPr="00390CF3" w:rsidRDefault="00BD06F5" w:rsidP="00E50C4F">
            <w:pPr>
              <w:snapToGrid w:val="0"/>
              <w:rPr>
                <w:sz w:val="18"/>
                <w:szCs w:val="18"/>
              </w:rPr>
            </w:pPr>
            <w:r w:rsidRPr="00BD06F5">
              <w:rPr>
                <w:sz w:val="18"/>
                <w:szCs w:val="18"/>
              </w:rPr>
              <w:t>El banco pone el código de respuesta, de todos los posibles, que se envía para la acción que se selecciona</w:t>
            </w:r>
          </w:p>
        </w:tc>
        <w:tc>
          <w:tcPr>
            <w:tcW w:w="2756" w:type="dxa"/>
          </w:tcPr>
          <w:p w:rsidR="001A2FEC" w:rsidRPr="00390CF3" w:rsidRDefault="001A2FEC" w:rsidP="00E50C4F">
            <w:pPr>
              <w:snapToGrid w:val="0"/>
              <w:rPr>
                <w:sz w:val="18"/>
                <w:szCs w:val="18"/>
              </w:rPr>
            </w:pPr>
          </w:p>
        </w:tc>
      </w:tr>
    </w:tbl>
    <w:p w:rsidR="001A2FEC" w:rsidRDefault="001A2FEC" w:rsidP="001A2FEC"/>
    <w:p w:rsidR="001A2FEC" w:rsidRDefault="001A2FEC" w:rsidP="001A2FEC">
      <w:r>
        <w:t>Longitud del mensaje: 91</w:t>
      </w:r>
    </w:p>
    <w:p w:rsidR="001A2FEC" w:rsidRDefault="001A2FEC" w:rsidP="001A2FEC">
      <w:pPr>
        <w:pStyle w:val="Ttulo3"/>
        <w:tabs>
          <w:tab w:val="clear" w:pos="907"/>
          <w:tab w:val="left" w:pos="720"/>
        </w:tabs>
        <w:spacing w:before="0" w:after="0" w:line="240" w:lineRule="auto"/>
        <w:jc w:val="left"/>
      </w:pPr>
      <w:bookmarkStart w:id="27" w:name="_Toc419711830"/>
      <w:r>
        <w:t>Formato de mensaje de test (TA/TB)</w:t>
      </w:r>
      <w:bookmarkEnd w:id="27"/>
    </w:p>
    <w:p w:rsidR="001A2FEC" w:rsidRDefault="001A2FEC" w:rsidP="001A2FEC"/>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630"/>
        <w:gridCol w:w="567"/>
        <w:gridCol w:w="425"/>
        <w:gridCol w:w="1666"/>
        <w:gridCol w:w="4577"/>
      </w:tblGrid>
      <w:tr w:rsidR="001A2FEC" w:rsidRPr="00390CF3" w:rsidTr="00AE61F2">
        <w:trPr>
          <w:cnfStyle w:val="100000000000"/>
        </w:trPr>
        <w:tc>
          <w:tcPr>
            <w:tcW w:w="1630"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Ps</w:t>
            </w:r>
          </w:p>
        </w:tc>
        <w:tc>
          <w:tcPr>
            <w:tcW w:w="425"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Ln</w:t>
            </w:r>
          </w:p>
        </w:tc>
        <w:tc>
          <w:tcPr>
            <w:tcW w:w="1666" w:type="dxa"/>
            <w:tcBorders>
              <w:top w:val="none" w:sz="0" w:space="0" w:color="auto"/>
              <w:left w:val="none" w:sz="0" w:space="0" w:color="auto"/>
              <w:bottom w:val="none" w:sz="0" w:space="0" w:color="auto"/>
              <w:right w:val="none" w:sz="0" w:space="0" w:color="auto"/>
            </w:tcBorders>
          </w:tcPr>
          <w:p w:rsidR="001A2FEC" w:rsidRPr="00390CF3" w:rsidRDefault="00BD06F5" w:rsidP="00E50C4F">
            <w:pPr>
              <w:rPr>
                <w:b w:val="0"/>
                <w:sz w:val="18"/>
                <w:szCs w:val="18"/>
              </w:rPr>
            </w:pPr>
            <w:r w:rsidRPr="00BD06F5">
              <w:rPr>
                <w:sz w:val="18"/>
                <w:szCs w:val="18"/>
              </w:rPr>
              <w:t>Formato</w:t>
            </w:r>
          </w:p>
        </w:tc>
        <w:tc>
          <w:tcPr>
            <w:tcW w:w="4577" w:type="dxa"/>
            <w:tcBorders>
              <w:top w:val="none" w:sz="0" w:space="0" w:color="auto"/>
              <w:left w:val="none" w:sz="0" w:space="0" w:color="auto"/>
              <w:bottom w:val="none" w:sz="0" w:space="0" w:color="auto"/>
              <w:right w:val="none" w:sz="0" w:space="0" w:color="auto"/>
            </w:tcBorders>
          </w:tcPr>
          <w:p w:rsidR="001A2FEC" w:rsidRPr="00390CF3" w:rsidRDefault="00BD06F5" w:rsidP="00E50C4F">
            <w:pPr>
              <w:snapToGrid w:val="0"/>
              <w:rPr>
                <w:b w:val="0"/>
                <w:sz w:val="18"/>
                <w:szCs w:val="18"/>
              </w:rPr>
            </w:pPr>
            <w:r w:rsidRPr="00BD06F5">
              <w:rPr>
                <w:sz w:val="18"/>
                <w:szCs w:val="18"/>
              </w:rPr>
              <w:t>Descripción</w:t>
            </w:r>
          </w:p>
        </w:tc>
      </w:tr>
      <w:tr w:rsidR="001A2FEC" w:rsidRPr="003B6299" w:rsidTr="00390CF3">
        <w:trPr>
          <w:cnfStyle w:val="000000100000"/>
        </w:trPr>
        <w:tc>
          <w:tcPr>
            <w:tcW w:w="1630" w:type="dxa"/>
          </w:tcPr>
          <w:p w:rsidR="001A2FEC" w:rsidRPr="00390CF3" w:rsidRDefault="00BD06F5" w:rsidP="00E50C4F">
            <w:pPr>
              <w:snapToGrid w:val="0"/>
              <w:rPr>
                <w:sz w:val="18"/>
                <w:szCs w:val="18"/>
              </w:rPr>
            </w:pPr>
            <w:r w:rsidRPr="00BD06F5">
              <w:rPr>
                <w:sz w:val="18"/>
                <w:szCs w:val="18"/>
              </w:rPr>
              <w:lastRenderedPageBreak/>
              <w:t>Tipo mensaje</w:t>
            </w:r>
          </w:p>
        </w:tc>
        <w:tc>
          <w:tcPr>
            <w:tcW w:w="567" w:type="dxa"/>
          </w:tcPr>
          <w:p w:rsidR="001A2FEC" w:rsidRPr="00390CF3" w:rsidRDefault="00BD06F5" w:rsidP="00E50C4F">
            <w:pPr>
              <w:snapToGrid w:val="0"/>
              <w:rPr>
                <w:sz w:val="18"/>
                <w:szCs w:val="18"/>
              </w:rPr>
            </w:pPr>
            <w:r w:rsidRPr="00BD06F5">
              <w:rPr>
                <w:sz w:val="18"/>
                <w:szCs w:val="18"/>
              </w:rPr>
              <w:t>1</w:t>
            </w:r>
          </w:p>
        </w:tc>
        <w:tc>
          <w:tcPr>
            <w:tcW w:w="425" w:type="dxa"/>
          </w:tcPr>
          <w:p w:rsidR="001A2FEC" w:rsidRPr="00390CF3" w:rsidRDefault="00BD06F5" w:rsidP="00E50C4F">
            <w:pPr>
              <w:snapToGrid w:val="0"/>
              <w:rPr>
                <w:sz w:val="18"/>
                <w:szCs w:val="18"/>
              </w:rPr>
            </w:pPr>
            <w:r w:rsidRPr="00BD06F5">
              <w:rPr>
                <w:sz w:val="18"/>
                <w:szCs w:val="18"/>
              </w:rPr>
              <w:t>2</w:t>
            </w:r>
          </w:p>
        </w:tc>
        <w:tc>
          <w:tcPr>
            <w:tcW w:w="1666" w:type="dxa"/>
          </w:tcPr>
          <w:p w:rsidR="001A2FEC" w:rsidRPr="00390CF3" w:rsidRDefault="00BD06F5" w:rsidP="00E50C4F">
            <w:pPr>
              <w:snapToGrid w:val="0"/>
              <w:rPr>
                <w:b/>
                <w:sz w:val="18"/>
                <w:szCs w:val="18"/>
              </w:rPr>
            </w:pPr>
            <w:r w:rsidRPr="00BD06F5">
              <w:rPr>
                <w:b/>
                <w:sz w:val="18"/>
                <w:szCs w:val="18"/>
              </w:rPr>
              <w:t>TA</w:t>
            </w:r>
          </w:p>
          <w:p w:rsidR="001A2FEC" w:rsidRPr="00390CF3" w:rsidRDefault="00BD06F5" w:rsidP="00E50C4F">
            <w:pPr>
              <w:rPr>
                <w:b/>
                <w:sz w:val="18"/>
                <w:szCs w:val="18"/>
              </w:rPr>
            </w:pPr>
            <w:r w:rsidRPr="00BD06F5">
              <w:rPr>
                <w:b/>
                <w:sz w:val="18"/>
                <w:szCs w:val="18"/>
              </w:rPr>
              <w:t>TB</w:t>
            </w:r>
          </w:p>
        </w:tc>
        <w:tc>
          <w:tcPr>
            <w:tcW w:w="4577" w:type="dxa"/>
          </w:tcPr>
          <w:p w:rsidR="001A2FEC" w:rsidRPr="00390CF3" w:rsidRDefault="00BD06F5" w:rsidP="00E50C4F">
            <w:pPr>
              <w:snapToGrid w:val="0"/>
              <w:rPr>
                <w:sz w:val="18"/>
                <w:szCs w:val="18"/>
                <w:lang w:val="en-GB"/>
              </w:rPr>
            </w:pPr>
            <w:r w:rsidRPr="00BD06F5">
              <w:rPr>
                <w:sz w:val="18"/>
                <w:szCs w:val="18"/>
                <w:lang w:val="en-GB"/>
              </w:rPr>
              <w:t>Host -&gt; Lynx OnLine</w:t>
            </w:r>
          </w:p>
          <w:p w:rsidR="001A2FEC" w:rsidRPr="00390CF3" w:rsidRDefault="00BD06F5" w:rsidP="00E50C4F">
            <w:pPr>
              <w:rPr>
                <w:sz w:val="18"/>
                <w:szCs w:val="18"/>
                <w:lang w:val="en-GB"/>
              </w:rPr>
            </w:pPr>
            <w:r w:rsidRPr="00BD06F5">
              <w:rPr>
                <w:sz w:val="18"/>
                <w:szCs w:val="18"/>
                <w:lang w:val="en-GB"/>
              </w:rPr>
              <w:t>Lynx OnLine -&gt; Host</w:t>
            </w:r>
          </w:p>
        </w:tc>
      </w:tr>
      <w:tr w:rsidR="001A2FEC" w:rsidRPr="00390CF3" w:rsidTr="00390CF3">
        <w:tc>
          <w:tcPr>
            <w:tcW w:w="1630" w:type="dxa"/>
          </w:tcPr>
          <w:p w:rsidR="001A2FEC" w:rsidRPr="00390CF3" w:rsidRDefault="00BD06F5" w:rsidP="00E50C4F">
            <w:pPr>
              <w:snapToGrid w:val="0"/>
              <w:rPr>
                <w:sz w:val="18"/>
                <w:szCs w:val="18"/>
              </w:rPr>
            </w:pPr>
            <w:r w:rsidRPr="00BD06F5">
              <w:rPr>
                <w:sz w:val="18"/>
                <w:szCs w:val="18"/>
              </w:rPr>
              <w:t xml:space="preserve">ID Host </w:t>
            </w:r>
          </w:p>
        </w:tc>
        <w:tc>
          <w:tcPr>
            <w:tcW w:w="567" w:type="dxa"/>
          </w:tcPr>
          <w:p w:rsidR="001A2FEC" w:rsidRPr="00390CF3" w:rsidRDefault="00BD06F5" w:rsidP="00E50C4F">
            <w:pPr>
              <w:snapToGrid w:val="0"/>
              <w:rPr>
                <w:sz w:val="18"/>
                <w:szCs w:val="18"/>
              </w:rPr>
            </w:pPr>
            <w:r w:rsidRPr="00BD06F5">
              <w:rPr>
                <w:sz w:val="18"/>
                <w:szCs w:val="18"/>
              </w:rPr>
              <w:t>3</w:t>
            </w:r>
          </w:p>
        </w:tc>
        <w:tc>
          <w:tcPr>
            <w:tcW w:w="425" w:type="dxa"/>
          </w:tcPr>
          <w:p w:rsidR="001A2FEC" w:rsidRPr="00390CF3" w:rsidRDefault="00BD06F5" w:rsidP="00E50C4F">
            <w:pPr>
              <w:snapToGrid w:val="0"/>
              <w:rPr>
                <w:sz w:val="18"/>
                <w:szCs w:val="18"/>
              </w:rPr>
            </w:pPr>
            <w:r w:rsidRPr="00BD06F5">
              <w:rPr>
                <w:sz w:val="18"/>
                <w:szCs w:val="18"/>
              </w:rPr>
              <w:t>1</w:t>
            </w:r>
          </w:p>
        </w:tc>
        <w:tc>
          <w:tcPr>
            <w:tcW w:w="1666" w:type="dxa"/>
          </w:tcPr>
          <w:p w:rsidR="001A2FEC" w:rsidRPr="00390CF3" w:rsidRDefault="00BD06F5" w:rsidP="00E50C4F">
            <w:pPr>
              <w:snapToGrid w:val="0"/>
              <w:rPr>
                <w:sz w:val="18"/>
                <w:szCs w:val="18"/>
              </w:rPr>
            </w:pPr>
            <w:r w:rsidRPr="00BD06F5">
              <w:rPr>
                <w:sz w:val="18"/>
                <w:szCs w:val="18"/>
              </w:rPr>
              <w:t>Alfanumérico</w:t>
            </w:r>
          </w:p>
        </w:tc>
        <w:tc>
          <w:tcPr>
            <w:tcW w:w="4577" w:type="dxa"/>
          </w:tcPr>
          <w:p w:rsidR="001A2FEC" w:rsidRPr="00390CF3" w:rsidRDefault="00BD06F5" w:rsidP="00E50C4F">
            <w:pPr>
              <w:snapToGrid w:val="0"/>
              <w:rPr>
                <w:sz w:val="18"/>
                <w:szCs w:val="18"/>
              </w:rPr>
            </w:pPr>
            <w:r w:rsidRPr="00BD06F5">
              <w:rPr>
                <w:sz w:val="18"/>
                <w:szCs w:val="18"/>
              </w:rPr>
              <w:t>Identificación del host que envía el mensaje</w:t>
            </w:r>
          </w:p>
        </w:tc>
      </w:tr>
      <w:tr w:rsidR="001A2FEC" w:rsidRPr="00390CF3" w:rsidTr="00390CF3">
        <w:trPr>
          <w:cnfStyle w:val="000000100000"/>
        </w:trPr>
        <w:tc>
          <w:tcPr>
            <w:tcW w:w="1630" w:type="dxa"/>
          </w:tcPr>
          <w:p w:rsidR="001A2FEC" w:rsidRPr="00390CF3" w:rsidRDefault="00BD06F5" w:rsidP="00E50C4F">
            <w:pPr>
              <w:snapToGrid w:val="0"/>
              <w:rPr>
                <w:sz w:val="18"/>
                <w:szCs w:val="18"/>
              </w:rPr>
            </w:pPr>
            <w:r w:rsidRPr="00BD06F5">
              <w:rPr>
                <w:sz w:val="18"/>
                <w:szCs w:val="18"/>
              </w:rPr>
              <w:t>Caracteres a devolver sin cambios</w:t>
            </w:r>
          </w:p>
        </w:tc>
        <w:tc>
          <w:tcPr>
            <w:tcW w:w="567" w:type="dxa"/>
          </w:tcPr>
          <w:p w:rsidR="001A2FEC" w:rsidRPr="00390CF3" w:rsidRDefault="00BD06F5" w:rsidP="00E50C4F">
            <w:pPr>
              <w:snapToGrid w:val="0"/>
              <w:rPr>
                <w:sz w:val="18"/>
                <w:szCs w:val="18"/>
              </w:rPr>
            </w:pPr>
            <w:r w:rsidRPr="00BD06F5">
              <w:rPr>
                <w:sz w:val="18"/>
                <w:szCs w:val="18"/>
              </w:rPr>
              <w:t>4</w:t>
            </w:r>
          </w:p>
        </w:tc>
        <w:tc>
          <w:tcPr>
            <w:tcW w:w="425" w:type="dxa"/>
          </w:tcPr>
          <w:p w:rsidR="001A2FEC" w:rsidRPr="00390CF3" w:rsidRDefault="00BD06F5" w:rsidP="00E50C4F">
            <w:pPr>
              <w:snapToGrid w:val="0"/>
              <w:rPr>
                <w:sz w:val="18"/>
                <w:szCs w:val="18"/>
              </w:rPr>
            </w:pPr>
            <w:r w:rsidRPr="00BD06F5">
              <w:rPr>
                <w:sz w:val="18"/>
                <w:szCs w:val="18"/>
              </w:rPr>
              <w:t>50</w:t>
            </w:r>
          </w:p>
        </w:tc>
        <w:tc>
          <w:tcPr>
            <w:tcW w:w="1666" w:type="dxa"/>
          </w:tcPr>
          <w:p w:rsidR="001A2FEC" w:rsidRPr="00390CF3" w:rsidRDefault="00BD06F5" w:rsidP="00E50C4F">
            <w:pPr>
              <w:snapToGrid w:val="0"/>
              <w:rPr>
                <w:sz w:val="18"/>
                <w:szCs w:val="18"/>
              </w:rPr>
            </w:pPr>
            <w:r w:rsidRPr="00BD06F5">
              <w:rPr>
                <w:sz w:val="18"/>
                <w:szCs w:val="18"/>
              </w:rPr>
              <w:t>Alfanumérico</w:t>
            </w:r>
          </w:p>
        </w:tc>
        <w:tc>
          <w:tcPr>
            <w:tcW w:w="4577" w:type="dxa"/>
          </w:tcPr>
          <w:p w:rsidR="001A2FEC" w:rsidRPr="00390CF3" w:rsidRDefault="00BD06F5" w:rsidP="00E50C4F">
            <w:pPr>
              <w:snapToGrid w:val="0"/>
              <w:rPr>
                <w:sz w:val="18"/>
                <w:szCs w:val="18"/>
              </w:rPr>
            </w:pPr>
            <w:r w:rsidRPr="00BD06F5">
              <w:rPr>
                <w:sz w:val="18"/>
                <w:szCs w:val="18"/>
              </w:rPr>
              <w:t>Este campo se devuelve desde Lynx OnLine sin cambios al host.</w:t>
            </w:r>
          </w:p>
        </w:tc>
      </w:tr>
    </w:tbl>
    <w:p w:rsidR="001A2FEC" w:rsidRDefault="001A2FEC" w:rsidP="001A2FEC"/>
    <w:p w:rsidR="001A2FEC" w:rsidRDefault="001A2FEC" w:rsidP="001A2FEC">
      <w:r>
        <w:t>Longitud del mensaje: 53</w:t>
      </w:r>
    </w:p>
    <w:p w:rsidR="00607A69" w:rsidRDefault="00607A69" w:rsidP="00607A69">
      <w:pPr>
        <w:pStyle w:val="Ttulo3"/>
        <w:tabs>
          <w:tab w:val="clear" w:pos="907"/>
          <w:tab w:val="left" w:pos="720"/>
        </w:tabs>
        <w:suppressAutoHyphens/>
        <w:spacing w:before="0" w:after="0" w:line="240" w:lineRule="auto"/>
        <w:jc w:val="left"/>
      </w:pPr>
      <w:bookmarkStart w:id="28" w:name="_Toc419711831"/>
      <w:r>
        <w:t>Formato de actualización de TVR (TV)</w:t>
      </w:r>
      <w:bookmarkEnd w:id="28"/>
    </w:p>
    <w:p w:rsidR="00607A69" w:rsidRDefault="00607A69" w:rsidP="00607A69">
      <w:pPr>
        <w:keepNext/>
      </w:pPr>
    </w:p>
    <w:p w:rsidR="00607A69" w:rsidRDefault="00607A69" w:rsidP="00607A69">
      <w:r>
        <w:t>Pendiente de instalación.</w:t>
      </w:r>
    </w:p>
    <w:p w:rsidR="00607A69" w:rsidRDefault="00607A69" w:rsidP="00607A69">
      <w:pPr>
        <w:keepNext/>
      </w:pPr>
      <w:r>
        <w:rPr>
          <w:b/>
          <w:bCs/>
          <w:shd w:val="clear" w:color="auto" w:fill="FFFF00"/>
        </w:rPr>
        <w:t>IMPORTANTE</w:t>
      </w:r>
      <w:r>
        <w:t>: Este es un nuevo mensaje, pendiente de definición completa</w:t>
      </w:r>
    </w:p>
    <w:tbl>
      <w:tblPr>
        <w:tblStyle w:val="Sombreadomedio2-nfasis2"/>
        <w:tblW w:w="102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5"/>
        <w:gridCol w:w="570"/>
        <w:gridCol w:w="435"/>
        <w:gridCol w:w="1410"/>
        <w:gridCol w:w="1980"/>
        <w:gridCol w:w="4324"/>
      </w:tblGrid>
      <w:tr w:rsidR="00607A69" w:rsidRPr="0081251B" w:rsidTr="005C6131">
        <w:trPr>
          <w:cnfStyle w:val="100000000000"/>
        </w:trPr>
        <w:tc>
          <w:tcPr>
            <w:tcW w:w="1545"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57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435"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410" w:type="dxa"/>
            <w:tcBorders>
              <w:top w:val="none" w:sz="0" w:space="0" w:color="auto"/>
              <w:left w:val="none" w:sz="0" w:space="0" w:color="auto"/>
              <w:bottom w:val="none" w:sz="0" w:space="0" w:color="auto"/>
              <w:right w:val="none" w:sz="0" w:space="0" w:color="auto"/>
            </w:tcBorders>
          </w:tcPr>
          <w:p w:rsidR="00607A69" w:rsidRPr="0081251B" w:rsidRDefault="00BD06F5" w:rsidP="00E50C4F">
            <w:pPr>
              <w:rPr>
                <w:b w:val="0"/>
                <w:sz w:val="18"/>
                <w:szCs w:val="18"/>
              </w:rPr>
            </w:pPr>
            <w:r w:rsidRPr="00BD06F5">
              <w:rPr>
                <w:sz w:val="18"/>
                <w:szCs w:val="18"/>
              </w:rPr>
              <w:t>Formato</w:t>
            </w:r>
          </w:p>
        </w:tc>
        <w:tc>
          <w:tcPr>
            <w:tcW w:w="198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Descripción</w:t>
            </w:r>
          </w:p>
        </w:tc>
        <w:tc>
          <w:tcPr>
            <w:tcW w:w="432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Tipo mensaje</w:t>
            </w:r>
          </w:p>
        </w:tc>
        <w:tc>
          <w:tcPr>
            <w:tcW w:w="570" w:type="dxa"/>
          </w:tcPr>
          <w:p w:rsidR="00607A69" w:rsidRPr="0081251B" w:rsidRDefault="00BD06F5" w:rsidP="00E50C4F">
            <w:pPr>
              <w:snapToGrid w:val="0"/>
              <w:rPr>
                <w:sz w:val="18"/>
                <w:szCs w:val="18"/>
              </w:rPr>
            </w:pPr>
            <w:r w:rsidRPr="00BD06F5">
              <w:rPr>
                <w:sz w:val="18"/>
                <w:szCs w:val="18"/>
              </w:rPr>
              <w:t>1</w:t>
            </w:r>
          </w:p>
        </w:tc>
        <w:tc>
          <w:tcPr>
            <w:tcW w:w="435" w:type="dxa"/>
          </w:tcPr>
          <w:p w:rsidR="00607A69" w:rsidRPr="0081251B" w:rsidRDefault="00BD06F5" w:rsidP="00E50C4F">
            <w:pPr>
              <w:snapToGrid w:val="0"/>
              <w:rPr>
                <w:sz w:val="18"/>
                <w:szCs w:val="18"/>
              </w:rPr>
            </w:pPr>
            <w:r w:rsidRPr="00BD06F5">
              <w:rPr>
                <w:sz w:val="18"/>
                <w:szCs w:val="18"/>
              </w:rPr>
              <w:t>2</w:t>
            </w:r>
          </w:p>
        </w:tc>
        <w:tc>
          <w:tcPr>
            <w:tcW w:w="1410" w:type="dxa"/>
          </w:tcPr>
          <w:p w:rsidR="00607A69" w:rsidRPr="0081251B" w:rsidRDefault="00BD06F5" w:rsidP="00E50C4F">
            <w:pPr>
              <w:snapToGrid w:val="0"/>
              <w:rPr>
                <w:b/>
                <w:sz w:val="18"/>
                <w:szCs w:val="18"/>
              </w:rPr>
            </w:pPr>
            <w:r w:rsidRPr="00BD06F5">
              <w:rPr>
                <w:b/>
                <w:sz w:val="18"/>
                <w:szCs w:val="18"/>
              </w:rPr>
              <w:t>TV</w:t>
            </w:r>
          </w:p>
        </w:tc>
        <w:tc>
          <w:tcPr>
            <w:tcW w:w="1980" w:type="dxa"/>
          </w:tcPr>
          <w:p w:rsidR="00607A69" w:rsidRPr="0081251B" w:rsidRDefault="00BD06F5" w:rsidP="00E50C4F">
            <w:pPr>
              <w:snapToGrid w:val="0"/>
              <w:rPr>
                <w:sz w:val="18"/>
                <w:szCs w:val="18"/>
              </w:rPr>
            </w:pPr>
            <w:r w:rsidRPr="00BD06F5">
              <w:rPr>
                <w:sz w:val="18"/>
                <w:szCs w:val="18"/>
              </w:rPr>
              <w:t>Mensaje de  actualización TVR (</w:t>
            </w:r>
            <w:r w:rsidRPr="00BD06F5">
              <w:rPr>
                <w:b/>
                <w:sz w:val="18"/>
                <w:szCs w:val="18"/>
              </w:rPr>
              <w:t>TV</w:t>
            </w:r>
            <w:r w:rsidRPr="00BD06F5">
              <w:rPr>
                <w:sz w:val="18"/>
                <w:szCs w:val="18"/>
              </w:rPr>
              <w:t>)</w:t>
            </w:r>
          </w:p>
        </w:tc>
        <w:tc>
          <w:tcPr>
            <w:tcW w:w="4324" w:type="dxa"/>
          </w:tcPr>
          <w:p w:rsidR="00607A69" w:rsidRPr="0081251B" w:rsidRDefault="00BD06F5" w:rsidP="00E50C4F">
            <w:pPr>
              <w:snapToGrid w:val="0"/>
              <w:rPr>
                <w:sz w:val="18"/>
                <w:szCs w:val="18"/>
              </w:rPr>
            </w:pPr>
            <w:r w:rsidRPr="00BD06F5">
              <w:rPr>
                <w:sz w:val="18"/>
                <w:szCs w:val="18"/>
              </w:rPr>
              <w:t>Host -&gt; Lynx OffLine</w:t>
            </w: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ID Host</w:t>
            </w:r>
          </w:p>
        </w:tc>
        <w:tc>
          <w:tcPr>
            <w:tcW w:w="570" w:type="dxa"/>
          </w:tcPr>
          <w:p w:rsidR="00607A69" w:rsidRPr="0081251B" w:rsidRDefault="00BD06F5" w:rsidP="00E50C4F">
            <w:pPr>
              <w:snapToGrid w:val="0"/>
              <w:rPr>
                <w:sz w:val="18"/>
                <w:szCs w:val="18"/>
              </w:rPr>
            </w:pPr>
            <w:r w:rsidRPr="00BD06F5">
              <w:rPr>
                <w:sz w:val="18"/>
                <w:szCs w:val="18"/>
              </w:rPr>
              <w:t>3</w:t>
            </w:r>
          </w:p>
        </w:tc>
        <w:tc>
          <w:tcPr>
            <w:tcW w:w="435" w:type="dxa"/>
          </w:tcPr>
          <w:p w:rsidR="00607A69" w:rsidRPr="0081251B" w:rsidRDefault="00BD06F5" w:rsidP="00E50C4F">
            <w:pPr>
              <w:snapToGrid w:val="0"/>
              <w:rPr>
                <w:sz w:val="18"/>
                <w:szCs w:val="18"/>
              </w:rPr>
            </w:pPr>
            <w:r w:rsidRPr="00BD06F5">
              <w:rPr>
                <w:sz w:val="18"/>
                <w:szCs w:val="18"/>
              </w:rPr>
              <w:t>1</w:t>
            </w:r>
          </w:p>
        </w:tc>
        <w:tc>
          <w:tcPr>
            <w:tcW w:w="1410" w:type="dxa"/>
          </w:tcPr>
          <w:p w:rsidR="00607A69" w:rsidRPr="0081251B" w:rsidRDefault="00BD06F5" w:rsidP="00E50C4F">
            <w:pPr>
              <w:snapToGrid w:val="0"/>
              <w:rPr>
                <w:sz w:val="18"/>
                <w:szCs w:val="18"/>
              </w:rPr>
            </w:pPr>
            <w:r w:rsidRPr="00BD06F5">
              <w:rPr>
                <w:sz w:val="18"/>
                <w:szCs w:val="18"/>
              </w:rPr>
              <w:t>Numérico</w:t>
            </w:r>
          </w:p>
        </w:tc>
        <w:tc>
          <w:tcPr>
            <w:tcW w:w="1980" w:type="dxa"/>
          </w:tcPr>
          <w:p w:rsidR="00607A69" w:rsidRPr="0081251B" w:rsidRDefault="00BD06F5" w:rsidP="00E50C4F">
            <w:pPr>
              <w:snapToGrid w:val="0"/>
              <w:rPr>
                <w:sz w:val="18"/>
                <w:szCs w:val="18"/>
              </w:rPr>
            </w:pPr>
            <w:r w:rsidRPr="00BD06F5">
              <w:rPr>
                <w:sz w:val="18"/>
                <w:szCs w:val="18"/>
              </w:rPr>
              <w:t>Identifica el host desde el que se recibe el mensaje.</w:t>
            </w:r>
          </w:p>
          <w:p w:rsidR="00607A69" w:rsidRPr="0081251B" w:rsidRDefault="00BD06F5" w:rsidP="00E50C4F">
            <w:pPr>
              <w:rPr>
                <w:sz w:val="18"/>
                <w:szCs w:val="18"/>
              </w:rPr>
            </w:pPr>
            <w:r w:rsidRPr="00BD06F5">
              <w:rPr>
                <w:sz w:val="18"/>
                <w:szCs w:val="18"/>
              </w:rPr>
              <w:t>En previsión de sistema online, procesando OPs de varios hosts</w:t>
            </w:r>
          </w:p>
        </w:tc>
        <w:tc>
          <w:tcPr>
            <w:tcW w:w="4324" w:type="dxa"/>
          </w:tcPr>
          <w:p w:rsidR="00607A69" w:rsidRPr="0081251B" w:rsidRDefault="00BD06F5" w:rsidP="00E50C4F">
            <w:pPr>
              <w:snapToGrid w:val="0"/>
              <w:rPr>
                <w:sz w:val="18"/>
                <w:szCs w:val="18"/>
              </w:rPr>
            </w:pPr>
            <w:r w:rsidRPr="00BD06F5">
              <w:rPr>
                <w:sz w:val="18"/>
                <w:szCs w:val="18"/>
              </w:rPr>
              <w:t>Tabla 8</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ID único - Chave de controle</w:t>
            </w:r>
          </w:p>
        </w:tc>
        <w:tc>
          <w:tcPr>
            <w:tcW w:w="570" w:type="dxa"/>
          </w:tcPr>
          <w:p w:rsidR="00607A69" w:rsidRPr="0081251B" w:rsidRDefault="00BD06F5" w:rsidP="00E50C4F">
            <w:pPr>
              <w:snapToGrid w:val="0"/>
              <w:rPr>
                <w:sz w:val="18"/>
                <w:szCs w:val="18"/>
              </w:rPr>
            </w:pPr>
            <w:r w:rsidRPr="00BD06F5">
              <w:rPr>
                <w:sz w:val="18"/>
                <w:szCs w:val="18"/>
              </w:rPr>
              <w:t>4</w:t>
            </w:r>
          </w:p>
        </w:tc>
        <w:tc>
          <w:tcPr>
            <w:tcW w:w="435" w:type="dxa"/>
          </w:tcPr>
          <w:p w:rsidR="00607A69" w:rsidRPr="0081251B" w:rsidRDefault="00BD06F5" w:rsidP="00E50C4F">
            <w:pPr>
              <w:snapToGrid w:val="0"/>
              <w:rPr>
                <w:sz w:val="18"/>
                <w:szCs w:val="18"/>
              </w:rPr>
            </w:pPr>
            <w:r w:rsidRPr="00BD06F5">
              <w:rPr>
                <w:sz w:val="18"/>
                <w:szCs w:val="18"/>
              </w:rPr>
              <w:t>20</w:t>
            </w:r>
          </w:p>
        </w:tc>
        <w:tc>
          <w:tcPr>
            <w:tcW w:w="1410" w:type="dxa"/>
          </w:tcPr>
          <w:p w:rsidR="00607A69" w:rsidRPr="0081251B" w:rsidRDefault="00BD06F5" w:rsidP="00E50C4F">
            <w:pPr>
              <w:snapToGrid w:val="0"/>
              <w:rPr>
                <w:sz w:val="18"/>
                <w:szCs w:val="18"/>
              </w:rPr>
            </w:pPr>
            <w:r w:rsidRPr="00BD06F5">
              <w:rPr>
                <w:sz w:val="18"/>
                <w:szCs w:val="18"/>
              </w:rPr>
              <w:t>Numérico</w:t>
            </w:r>
          </w:p>
        </w:tc>
        <w:tc>
          <w:tcPr>
            <w:tcW w:w="1980" w:type="dxa"/>
          </w:tcPr>
          <w:p w:rsidR="00607A69" w:rsidRPr="0081251B" w:rsidRDefault="00BD06F5" w:rsidP="00E50C4F">
            <w:pPr>
              <w:snapToGrid w:val="0"/>
              <w:rPr>
                <w:sz w:val="18"/>
                <w:szCs w:val="18"/>
              </w:rPr>
            </w:pPr>
            <w:r w:rsidRPr="00BD06F5">
              <w:rPr>
                <w:sz w:val="18"/>
                <w:szCs w:val="18"/>
              </w:rPr>
              <w:t>Identificador único de la operación original. La fecha debe ser la del host.</w:t>
            </w:r>
          </w:p>
        </w:tc>
        <w:tc>
          <w:tcPr>
            <w:tcW w:w="4324" w:type="dxa"/>
          </w:tcPr>
          <w:p w:rsidR="00607A69" w:rsidRPr="0081251B" w:rsidRDefault="00BD06F5" w:rsidP="00E50C4F">
            <w:pPr>
              <w:snapToGrid w:val="0"/>
              <w:rPr>
                <w:sz w:val="18"/>
                <w:szCs w:val="18"/>
              </w:rPr>
            </w:pPr>
            <w:r w:rsidRPr="00BD06F5">
              <w:rPr>
                <w:sz w:val="18"/>
                <w:szCs w:val="18"/>
              </w:rPr>
              <w:t>Fecha (yymmdd)</w:t>
            </w:r>
          </w:p>
          <w:p w:rsidR="00607A69" w:rsidRPr="0081251B" w:rsidRDefault="00BD06F5" w:rsidP="00E50C4F">
            <w:pPr>
              <w:rPr>
                <w:sz w:val="18"/>
                <w:szCs w:val="18"/>
              </w:rPr>
            </w:pPr>
            <w:r w:rsidRPr="00BD06F5">
              <w:rPr>
                <w:sz w:val="18"/>
                <w:szCs w:val="18"/>
              </w:rPr>
              <w:t>+ Terminal (8)</w:t>
            </w:r>
          </w:p>
          <w:p w:rsidR="00607A69" w:rsidRPr="0081251B" w:rsidRDefault="00BD06F5" w:rsidP="00E50C4F">
            <w:pPr>
              <w:rPr>
                <w:sz w:val="18"/>
                <w:szCs w:val="18"/>
              </w:rPr>
            </w:pPr>
            <w:r w:rsidRPr="00BD06F5">
              <w:rPr>
                <w:sz w:val="18"/>
                <w:szCs w:val="18"/>
              </w:rPr>
              <w:t>+ NSU (6)</w:t>
            </w:r>
          </w:p>
          <w:p w:rsidR="00607A69" w:rsidRPr="0081251B" w:rsidRDefault="00607A69" w:rsidP="00E50C4F">
            <w:pPr>
              <w:rPr>
                <w:sz w:val="18"/>
                <w:szCs w:val="18"/>
                <w:lang w:val="pt-BR"/>
              </w:rPr>
            </w:pP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Fecha/hora operación original</w:t>
            </w:r>
          </w:p>
        </w:tc>
        <w:tc>
          <w:tcPr>
            <w:tcW w:w="570" w:type="dxa"/>
          </w:tcPr>
          <w:p w:rsidR="00607A69" w:rsidRPr="0081251B" w:rsidRDefault="00BD06F5" w:rsidP="00E50C4F">
            <w:pPr>
              <w:snapToGrid w:val="0"/>
              <w:rPr>
                <w:sz w:val="18"/>
                <w:szCs w:val="18"/>
              </w:rPr>
            </w:pPr>
            <w:r w:rsidRPr="00BD06F5">
              <w:rPr>
                <w:sz w:val="18"/>
                <w:szCs w:val="18"/>
              </w:rPr>
              <w:t>24</w:t>
            </w:r>
          </w:p>
        </w:tc>
        <w:tc>
          <w:tcPr>
            <w:tcW w:w="435" w:type="dxa"/>
          </w:tcPr>
          <w:p w:rsidR="00607A69" w:rsidRPr="0081251B" w:rsidRDefault="00BD06F5" w:rsidP="00E50C4F">
            <w:pPr>
              <w:snapToGrid w:val="0"/>
              <w:rPr>
                <w:sz w:val="18"/>
                <w:szCs w:val="18"/>
              </w:rPr>
            </w:pPr>
            <w:r w:rsidRPr="00BD06F5">
              <w:rPr>
                <w:sz w:val="18"/>
                <w:szCs w:val="18"/>
              </w:rPr>
              <w:t>14</w:t>
            </w:r>
          </w:p>
        </w:tc>
        <w:tc>
          <w:tcPr>
            <w:tcW w:w="1410" w:type="dxa"/>
          </w:tcPr>
          <w:p w:rsidR="00607A69" w:rsidRPr="0081251B" w:rsidRDefault="00607A69" w:rsidP="00E50C4F">
            <w:pPr>
              <w:snapToGrid w:val="0"/>
              <w:rPr>
                <w:sz w:val="18"/>
                <w:szCs w:val="18"/>
              </w:rPr>
            </w:pPr>
          </w:p>
        </w:tc>
        <w:tc>
          <w:tcPr>
            <w:tcW w:w="1980" w:type="dxa"/>
          </w:tcPr>
          <w:p w:rsidR="00607A69" w:rsidRPr="0081251B" w:rsidRDefault="00BD06F5" w:rsidP="00E50C4F">
            <w:pPr>
              <w:snapToGrid w:val="0"/>
              <w:rPr>
                <w:sz w:val="18"/>
                <w:szCs w:val="18"/>
              </w:rPr>
            </w:pPr>
            <w:r w:rsidRPr="00BD06F5">
              <w:rPr>
                <w:sz w:val="18"/>
                <w:szCs w:val="18"/>
              </w:rPr>
              <w:t xml:space="preserve">AAAA + BIT 07 </w:t>
            </w:r>
          </w:p>
        </w:tc>
        <w:tc>
          <w:tcPr>
            <w:tcW w:w="4324" w:type="dxa"/>
          </w:tcPr>
          <w:p w:rsidR="00607A69" w:rsidRPr="0081251B" w:rsidRDefault="00BD06F5" w:rsidP="00E50C4F">
            <w:pPr>
              <w:snapToGrid w:val="0"/>
              <w:rPr>
                <w:sz w:val="18"/>
                <w:szCs w:val="18"/>
              </w:rPr>
            </w:pPr>
            <w:r w:rsidRPr="00BD06F5">
              <w:rPr>
                <w:sz w:val="18"/>
                <w:szCs w:val="18"/>
              </w:rPr>
              <w:t>Fecha/hora de la operación original yyyymmddhhmiss</w:t>
            </w:r>
          </w:p>
        </w:tc>
      </w:tr>
      <w:tr w:rsidR="00607A69" w:rsidRPr="0081251B" w:rsidTr="005C6131">
        <w:trPr>
          <w:cnfStyle w:val="000000100000"/>
        </w:trPr>
        <w:tc>
          <w:tcPr>
            <w:tcW w:w="1545" w:type="dxa"/>
          </w:tcPr>
          <w:p w:rsidR="00607A69" w:rsidRPr="0081251B" w:rsidRDefault="00BD06F5" w:rsidP="00E50C4F">
            <w:pPr>
              <w:snapToGrid w:val="0"/>
              <w:rPr>
                <w:sz w:val="18"/>
                <w:szCs w:val="18"/>
              </w:rPr>
            </w:pPr>
            <w:r w:rsidRPr="00BD06F5">
              <w:rPr>
                <w:sz w:val="18"/>
                <w:szCs w:val="18"/>
              </w:rPr>
              <w:t>Número tarjeta</w:t>
            </w:r>
          </w:p>
        </w:tc>
        <w:tc>
          <w:tcPr>
            <w:tcW w:w="570" w:type="dxa"/>
          </w:tcPr>
          <w:p w:rsidR="00607A69" w:rsidRPr="0081251B" w:rsidRDefault="00BD06F5" w:rsidP="00E50C4F">
            <w:pPr>
              <w:snapToGrid w:val="0"/>
              <w:rPr>
                <w:sz w:val="18"/>
                <w:szCs w:val="18"/>
                <w:lang w:val="pt-BR"/>
              </w:rPr>
            </w:pPr>
            <w:r w:rsidRPr="00BD06F5">
              <w:rPr>
                <w:sz w:val="18"/>
                <w:szCs w:val="18"/>
                <w:lang w:val="pt-BR"/>
              </w:rPr>
              <w:t>38</w:t>
            </w:r>
          </w:p>
        </w:tc>
        <w:tc>
          <w:tcPr>
            <w:tcW w:w="435" w:type="dxa"/>
          </w:tcPr>
          <w:p w:rsidR="00607A69" w:rsidRPr="0081251B" w:rsidRDefault="00BD06F5" w:rsidP="00E50C4F">
            <w:pPr>
              <w:snapToGrid w:val="0"/>
              <w:rPr>
                <w:sz w:val="18"/>
                <w:szCs w:val="18"/>
                <w:lang w:val="pt-BR"/>
              </w:rPr>
            </w:pPr>
            <w:r w:rsidRPr="00BD06F5">
              <w:rPr>
                <w:sz w:val="18"/>
                <w:szCs w:val="18"/>
                <w:lang w:val="pt-BR"/>
              </w:rPr>
              <w:t>19</w:t>
            </w:r>
          </w:p>
        </w:tc>
        <w:tc>
          <w:tcPr>
            <w:tcW w:w="1410" w:type="dxa"/>
          </w:tcPr>
          <w:p w:rsidR="00607A69" w:rsidRPr="0081251B" w:rsidRDefault="00BD06F5" w:rsidP="00E50C4F">
            <w:pPr>
              <w:snapToGrid w:val="0"/>
              <w:rPr>
                <w:sz w:val="18"/>
                <w:szCs w:val="18"/>
                <w:lang w:val="pt-BR"/>
              </w:rPr>
            </w:pPr>
            <w:r w:rsidRPr="00BD06F5">
              <w:rPr>
                <w:sz w:val="18"/>
                <w:szCs w:val="18"/>
                <w:lang w:val="pt-BR"/>
              </w:rPr>
              <w:t>Alfanumérico</w:t>
            </w:r>
          </w:p>
        </w:tc>
        <w:tc>
          <w:tcPr>
            <w:tcW w:w="1980" w:type="dxa"/>
          </w:tcPr>
          <w:p w:rsidR="00607A69" w:rsidRPr="0081251B" w:rsidRDefault="00BD06F5" w:rsidP="00E50C4F">
            <w:pPr>
              <w:snapToGrid w:val="0"/>
              <w:rPr>
                <w:sz w:val="18"/>
                <w:szCs w:val="18"/>
                <w:lang w:val="pt-BR"/>
              </w:rPr>
            </w:pPr>
            <w:r w:rsidRPr="00BD06F5">
              <w:rPr>
                <w:sz w:val="18"/>
                <w:szCs w:val="18"/>
                <w:lang w:val="pt-BR"/>
              </w:rPr>
              <w:t>BIT 02</w:t>
            </w:r>
          </w:p>
        </w:tc>
        <w:tc>
          <w:tcPr>
            <w:tcW w:w="4324" w:type="dxa"/>
          </w:tcPr>
          <w:p w:rsidR="00607A69" w:rsidRPr="0081251B" w:rsidRDefault="00607A69" w:rsidP="00E50C4F">
            <w:pPr>
              <w:snapToGrid w:val="0"/>
              <w:rPr>
                <w:sz w:val="18"/>
                <w:szCs w:val="18"/>
                <w:lang w:val="pt-BR"/>
              </w:rPr>
            </w:pPr>
          </w:p>
          <w:p w:rsidR="00607A69" w:rsidRPr="0081251B" w:rsidRDefault="00607A69" w:rsidP="00E50C4F">
            <w:pPr>
              <w:rPr>
                <w:sz w:val="18"/>
                <w:szCs w:val="18"/>
                <w:lang w:val="pt-BR"/>
              </w:rPr>
            </w:pPr>
          </w:p>
        </w:tc>
      </w:tr>
      <w:tr w:rsidR="00607A69" w:rsidRPr="0081251B" w:rsidTr="005C6131">
        <w:tc>
          <w:tcPr>
            <w:tcW w:w="1545" w:type="dxa"/>
          </w:tcPr>
          <w:p w:rsidR="00607A69" w:rsidRPr="0081251B" w:rsidRDefault="00BD06F5" w:rsidP="00E50C4F">
            <w:pPr>
              <w:snapToGrid w:val="0"/>
              <w:rPr>
                <w:sz w:val="18"/>
                <w:szCs w:val="18"/>
              </w:rPr>
            </w:pPr>
            <w:r w:rsidRPr="00BD06F5">
              <w:rPr>
                <w:sz w:val="18"/>
                <w:szCs w:val="18"/>
              </w:rPr>
              <w:t>TVR</w:t>
            </w:r>
          </w:p>
        </w:tc>
        <w:tc>
          <w:tcPr>
            <w:tcW w:w="570" w:type="dxa"/>
          </w:tcPr>
          <w:p w:rsidR="00607A69" w:rsidRPr="0081251B" w:rsidRDefault="00BD06F5" w:rsidP="00E50C4F">
            <w:pPr>
              <w:snapToGrid w:val="0"/>
              <w:rPr>
                <w:sz w:val="18"/>
                <w:szCs w:val="18"/>
              </w:rPr>
            </w:pPr>
            <w:r w:rsidRPr="00BD06F5">
              <w:rPr>
                <w:sz w:val="18"/>
                <w:szCs w:val="18"/>
              </w:rPr>
              <w:t>57</w:t>
            </w:r>
          </w:p>
        </w:tc>
        <w:tc>
          <w:tcPr>
            <w:tcW w:w="435" w:type="dxa"/>
          </w:tcPr>
          <w:p w:rsidR="00607A69" w:rsidRPr="0081251B" w:rsidRDefault="00BD06F5" w:rsidP="00E50C4F">
            <w:pPr>
              <w:snapToGrid w:val="0"/>
              <w:rPr>
                <w:sz w:val="18"/>
                <w:szCs w:val="18"/>
              </w:rPr>
            </w:pPr>
            <w:r w:rsidRPr="00BD06F5">
              <w:rPr>
                <w:sz w:val="18"/>
                <w:szCs w:val="18"/>
              </w:rPr>
              <w:t>10</w:t>
            </w:r>
          </w:p>
        </w:tc>
        <w:tc>
          <w:tcPr>
            <w:tcW w:w="1410"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1980" w:type="dxa"/>
          </w:tcPr>
          <w:p w:rsidR="00607A69" w:rsidRPr="0081251B" w:rsidRDefault="00BD06F5" w:rsidP="00E50C4F">
            <w:pPr>
              <w:snapToGrid w:val="0"/>
              <w:rPr>
                <w:sz w:val="18"/>
                <w:szCs w:val="18"/>
              </w:rPr>
            </w:pPr>
            <w:r w:rsidRPr="00BD06F5">
              <w:rPr>
                <w:sz w:val="18"/>
                <w:szCs w:val="18"/>
              </w:rPr>
              <w:t xml:space="preserve">Código de validación </w:t>
            </w:r>
            <w:r w:rsidRPr="00BD06F5">
              <w:rPr>
                <w:sz w:val="18"/>
                <w:szCs w:val="18"/>
              </w:rPr>
              <w:lastRenderedPageBreak/>
              <w:t>de chip</w:t>
            </w:r>
          </w:p>
        </w:tc>
        <w:tc>
          <w:tcPr>
            <w:tcW w:w="4324" w:type="dxa"/>
          </w:tcPr>
          <w:p w:rsidR="00607A69" w:rsidRPr="0081251B" w:rsidRDefault="00607A69" w:rsidP="00E50C4F">
            <w:pPr>
              <w:snapToGrid w:val="0"/>
              <w:rPr>
                <w:sz w:val="18"/>
                <w:szCs w:val="18"/>
              </w:rPr>
            </w:pPr>
          </w:p>
        </w:tc>
      </w:tr>
    </w:tbl>
    <w:p w:rsidR="00607A69" w:rsidRDefault="00607A69" w:rsidP="00607A69">
      <w:pPr>
        <w:keepNext/>
      </w:pPr>
    </w:p>
    <w:p w:rsidR="00607A69" w:rsidRDefault="00607A69" w:rsidP="00607A69">
      <w:pPr>
        <w:keepNext/>
      </w:pPr>
      <w:r>
        <w:t>Longitud del mensaje: 66</w:t>
      </w:r>
    </w:p>
    <w:p w:rsidR="00607A69" w:rsidRDefault="00607A69" w:rsidP="00607A69">
      <w:pPr>
        <w:pStyle w:val="Ttulo3"/>
        <w:tabs>
          <w:tab w:val="clear" w:pos="907"/>
          <w:tab w:val="left" w:pos="720"/>
        </w:tabs>
        <w:suppressAutoHyphens/>
        <w:spacing w:before="0" w:after="0" w:line="240" w:lineRule="auto"/>
        <w:jc w:val="left"/>
      </w:pPr>
      <w:bookmarkStart w:id="29" w:name="_Toc419711832"/>
      <w:r>
        <w:t>Formato de catastro (CT)</w:t>
      </w:r>
      <w:bookmarkEnd w:id="29"/>
    </w:p>
    <w:p w:rsidR="00607A69" w:rsidRDefault="00607A69" w:rsidP="005C6131">
      <w:pPr>
        <w:pStyle w:val="Ttulo4"/>
      </w:pPr>
      <w:bookmarkStart w:id="30" w:name="_Toc419711833"/>
      <w:r>
        <w:t>Cabeçalho</w:t>
      </w:r>
      <w:bookmarkEnd w:id="3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607A69" w:rsidRPr="0081251B" w:rsidTr="00E3106E">
        <w:trPr>
          <w:cnfStyle w:val="100000000000"/>
        </w:trPr>
        <w:tc>
          <w:tcPr>
            <w:tcW w:w="1749"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Tipo de registro</w:t>
            </w:r>
          </w:p>
        </w:tc>
        <w:tc>
          <w:tcPr>
            <w:tcW w:w="644" w:type="dxa"/>
          </w:tcPr>
          <w:p w:rsidR="00607A69" w:rsidRPr="0081251B" w:rsidRDefault="00BD06F5" w:rsidP="00E50C4F">
            <w:pPr>
              <w:snapToGrid w:val="0"/>
              <w:rPr>
                <w:sz w:val="18"/>
                <w:szCs w:val="18"/>
              </w:rPr>
            </w:pPr>
            <w:r w:rsidRPr="00BD06F5">
              <w:rPr>
                <w:sz w:val="18"/>
                <w:szCs w:val="18"/>
              </w:rPr>
              <w:t>1</w:t>
            </w:r>
          </w:p>
        </w:tc>
        <w:tc>
          <w:tcPr>
            <w:tcW w:w="550" w:type="dxa"/>
          </w:tcPr>
          <w:p w:rsidR="00607A69" w:rsidRPr="0081251B" w:rsidRDefault="00BD06F5" w:rsidP="00E50C4F">
            <w:pPr>
              <w:snapToGrid w:val="0"/>
              <w:rPr>
                <w:sz w:val="18"/>
                <w:szCs w:val="18"/>
              </w:rPr>
            </w:pPr>
            <w:r w:rsidRPr="00BD06F5">
              <w:rPr>
                <w:sz w:val="18"/>
                <w:szCs w:val="18"/>
              </w:rPr>
              <w:t>2</w:t>
            </w:r>
          </w:p>
        </w:tc>
        <w:tc>
          <w:tcPr>
            <w:tcW w:w="1537" w:type="dxa"/>
          </w:tcPr>
          <w:p w:rsidR="00607A69" w:rsidRPr="0081251B" w:rsidRDefault="00BD06F5" w:rsidP="00E50C4F">
            <w:pPr>
              <w:snapToGrid w:val="0"/>
              <w:rPr>
                <w:sz w:val="18"/>
                <w:szCs w:val="18"/>
              </w:rPr>
            </w:pPr>
            <w:r w:rsidRPr="00BD06F5">
              <w:rPr>
                <w:sz w:val="18"/>
                <w:szCs w:val="18"/>
              </w:rPr>
              <w:t>Númerico</w:t>
            </w:r>
          </w:p>
        </w:tc>
        <w:tc>
          <w:tcPr>
            <w:tcW w:w="2242" w:type="dxa"/>
          </w:tcPr>
          <w:p w:rsidR="00607A69" w:rsidRPr="0081251B" w:rsidRDefault="00BD06F5" w:rsidP="00E50C4F">
            <w:pPr>
              <w:snapToGrid w:val="0"/>
              <w:rPr>
                <w:sz w:val="18"/>
                <w:szCs w:val="18"/>
              </w:rPr>
            </w:pPr>
            <w:r w:rsidRPr="00BD06F5">
              <w:rPr>
                <w:sz w:val="18"/>
                <w:szCs w:val="18"/>
              </w:rPr>
              <w:t>Identifica o cabeçalho.</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w:t>
            </w: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Nome do arquivo</w:t>
            </w:r>
          </w:p>
        </w:tc>
        <w:tc>
          <w:tcPr>
            <w:tcW w:w="644" w:type="dxa"/>
          </w:tcPr>
          <w:p w:rsidR="00607A69" w:rsidRPr="0081251B" w:rsidRDefault="00BD06F5" w:rsidP="00E50C4F">
            <w:pPr>
              <w:snapToGrid w:val="0"/>
              <w:rPr>
                <w:sz w:val="18"/>
                <w:szCs w:val="18"/>
              </w:rPr>
            </w:pPr>
            <w:r w:rsidRPr="00BD06F5">
              <w:rPr>
                <w:sz w:val="18"/>
                <w:szCs w:val="18"/>
              </w:rPr>
              <w:t>3</w:t>
            </w:r>
          </w:p>
        </w:tc>
        <w:tc>
          <w:tcPr>
            <w:tcW w:w="550" w:type="dxa"/>
          </w:tcPr>
          <w:p w:rsidR="00607A69" w:rsidRPr="0081251B" w:rsidRDefault="00BD06F5" w:rsidP="00E50C4F">
            <w:pPr>
              <w:snapToGrid w:val="0"/>
              <w:rPr>
                <w:sz w:val="18"/>
                <w:szCs w:val="18"/>
              </w:rPr>
            </w:pPr>
            <w:r w:rsidRPr="00BD06F5">
              <w:rPr>
                <w:sz w:val="18"/>
                <w:szCs w:val="18"/>
              </w:rPr>
              <w:t>20</w:t>
            </w:r>
          </w:p>
        </w:tc>
        <w:tc>
          <w:tcPr>
            <w:tcW w:w="1537"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BD06F5" w:rsidP="00E50C4F">
            <w:pPr>
              <w:snapToGrid w:val="0"/>
              <w:rPr>
                <w:sz w:val="18"/>
                <w:szCs w:val="18"/>
              </w:rPr>
            </w:pPr>
            <w:r w:rsidRPr="00BD06F5">
              <w:rPr>
                <w:sz w:val="18"/>
                <w:szCs w:val="18"/>
              </w:rPr>
              <w:t>Tipo de arquivo</w:t>
            </w:r>
          </w:p>
        </w:tc>
        <w:tc>
          <w:tcPr>
            <w:tcW w:w="1831" w:type="dxa"/>
          </w:tcPr>
          <w:p w:rsidR="00607A69" w:rsidRPr="0081251B" w:rsidRDefault="00BD06F5" w:rsidP="00E50C4F">
            <w:pPr>
              <w:snapToGrid w:val="0"/>
              <w:rPr>
                <w:sz w:val="18"/>
                <w:szCs w:val="18"/>
              </w:rPr>
            </w:pPr>
            <w:r w:rsidRPr="00BD06F5">
              <w:rPr>
                <w:sz w:val="18"/>
                <w:szCs w:val="18"/>
              </w:rPr>
              <w:t>Tabela 28</w:t>
            </w:r>
          </w:p>
        </w:tc>
        <w:tc>
          <w:tcPr>
            <w:tcW w:w="1158" w:type="dxa"/>
          </w:tcPr>
          <w:p w:rsidR="00607A69" w:rsidRPr="0081251B" w:rsidRDefault="00BD06F5" w:rsidP="00E50C4F">
            <w:pPr>
              <w:snapToGrid w:val="0"/>
              <w:rPr>
                <w:sz w:val="18"/>
                <w:szCs w:val="18"/>
              </w:rPr>
            </w:pPr>
            <w:r w:rsidRPr="00BD06F5">
              <w:rPr>
                <w:sz w:val="18"/>
                <w:szCs w:val="18"/>
              </w:rPr>
              <w:t>Brancos</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 xml:space="preserve">Data  e hora da geração </w:t>
            </w:r>
          </w:p>
        </w:tc>
        <w:tc>
          <w:tcPr>
            <w:tcW w:w="644" w:type="dxa"/>
          </w:tcPr>
          <w:p w:rsidR="00607A69" w:rsidRPr="0081251B" w:rsidRDefault="00BD06F5" w:rsidP="00E50C4F">
            <w:pPr>
              <w:snapToGrid w:val="0"/>
              <w:rPr>
                <w:sz w:val="18"/>
                <w:szCs w:val="18"/>
              </w:rPr>
            </w:pPr>
            <w:r w:rsidRPr="00BD06F5">
              <w:rPr>
                <w:sz w:val="18"/>
                <w:szCs w:val="18"/>
              </w:rPr>
              <w:t>23</w:t>
            </w:r>
          </w:p>
        </w:tc>
        <w:tc>
          <w:tcPr>
            <w:tcW w:w="550" w:type="dxa"/>
          </w:tcPr>
          <w:p w:rsidR="00607A69" w:rsidRPr="0081251B" w:rsidRDefault="00BD06F5" w:rsidP="00E50C4F">
            <w:pPr>
              <w:snapToGrid w:val="0"/>
              <w:rPr>
                <w:sz w:val="18"/>
                <w:szCs w:val="18"/>
              </w:rPr>
            </w:pPr>
            <w:r w:rsidRPr="00BD06F5">
              <w:rPr>
                <w:sz w:val="18"/>
                <w:szCs w:val="18"/>
              </w:rPr>
              <w:t>14</w:t>
            </w:r>
          </w:p>
        </w:tc>
        <w:tc>
          <w:tcPr>
            <w:tcW w:w="1537"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 xml:space="preserve">AAAA + BIT 07 </w:t>
            </w:r>
          </w:p>
        </w:tc>
        <w:tc>
          <w:tcPr>
            <w:tcW w:w="1831" w:type="dxa"/>
          </w:tcPr>
          <w:p w:rsidR="00607A69" w:rsidRPr="0081251B" w:rsidRDefault="00BD06F5" w:rsidP="00E50C4F">
            <w:pPr>
              <w:snapToGrid w:val="0"/>
              <w:rPr>
                <w:sz w:val="18"/>
                <w:szCs w:val="18"/>
              </w:rPr>
            </w:pPr>
            <w:r w:rsidRPr="00BD06F5">
              <w:rPr>
                <w:sz w:val="18"/>
                <w:szCs w:val="18"/>
              </w:rPr>
              <w:t>Data e hora em que o arquivo foi gerado,</w:t>
            </w:r>
          </w:p>
          <w:p w:rsidR="00607A69" w:rsidRPr="0081251B" w:rsidRDefault="00BD06F5" w:rsidP="00E50C4F">
            <w:pPr>
              <w:rPr>
                <w:sz w:val="18"/>
                <w:szCs w:val="18"/>
              </w:rPr>
            </w:pPr>
            <w:r w:rsidRPr="00BD06F5">
              <w:rPr>
                <w:sz w:val="18"/>
                <w:szCs w:val="18"/>
              </w:rPr>
              <w:t>yyyymmddhhmiss</w:t>
            </w:r>
          </w:p>
          <w:p w:rsidR="00607A69"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607A69" w:rsidRPr="0081251B" w:rsidRDefault="00607A69" w:rsidP="00E50C4F">
            <w:pPr>
              <w:snapToGrid w:val="0"/>
              <w:rPr>
                <w:sz w:val="18"/>
                <w:szCs w:val="18"/>
              </w:rPr>
            </w:pP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Versão do arquivo</w:t>
            </w:r>
          </w:p>
        </w:tc>
        <w:tc>
          <w:tcPr>
            <w:tcW w:w="644" w:type="dxa"/>
          </w:tcPr>
          <w:p w:rsidR="00607A69" w:rsidRPr="0081251B" w:rsidRDefault="00BD06F5" w:rsidP="00E50C4F">
            <w:pPr>
              <w:snapToGrid w:val="0"/>
              <w:rPr>
                <w:sz w:val="18"/>
                <w:szCs w:val="18"/>
              </w:rPr>
            </w:pPr>
            <w:r w:rsidRPr="00BD06F5">
              <w:rPr>
                <w:sz w:val="18"/>
                <w:szCs w:val="18"/>
              </w:rPr>
              <w:t>37</w:t>
            </w:r>
          </w:p>
        </w:tc>
        <w:tc>
          <w:tcPr>
            <w:tcW w:w="550" w:type="dxa"/>
          </w:tcPr>
          <w:p w:rsidR="00607A69" w:rsidRPr="0081251B" w:rsidRDefault="00BD06F5" w:rsidP="00E50C4F">
            <w:pPr>
              <w:snapToGrid w:val="0"/>
              <w:rPr>
                <w:sz w:val="18"/>
                <w:szCs w:val="18"/>
              </w:rPr>
            </w:pPr>
            <w:r w:rsidRPr="00BD06F5">
              <w:rPr>
                <w:sz w:val="18"/>
                <w:szCs w:val="18"/>
              </w:rPr>
              <w:t>7</w:t>
            </w:r>
          </w:p>
        </w:tc>
        <w:tc>
          <w:tcPr>
            <w:tcW w:w="1537"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Versão do arquivo gerado</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0000000</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Espaços em branco</w:t>
            </w:r>
          </w:p>
        </w:tc>
        <w:tc>
          <w:tcPr>
            <w:tcW w:w="644" w:type="dxa"/>
          </w:tcPr>
          <w:p w:rsidR="00607A69" w:rsidRPr="0081251B" w:rsidRDefault="00BD06F5" w:rsidP="00E50C4F">
            <w:pPr>
              <w:snapToGrid w:val="0"/>
              <w:rPr>
                <w:sz w:val="18"/>
                <w:szCs w:val="18"/>
              </w:rPr>
            </w:pPr>
            <w:r w:rsidRPr="00BD06F5">
              <w:rPr>
                <w:sz w:val="18"/>
                <w:szCs w:val="18"/>
              </w:rPr>
              <w:t>44</w:t>
            </w:r>
          </w:p>
        </w:tc>
        <w:tc>
          <w:tcPr>
            <w:tcW w:w="550" w:type="dxa"/>
          </w:tcPr>
          <w:p w:rsidR="00607A69" w:rsidRDefault="00607A69" w:rsidP="00E50C4F">
            <w:pPr>
              <w:snapToGrid w:val="0"/>
              <w:rPr>
                <w:sz w:val="18"/>
                <w:szCs w:val="18"/>
              </w:rPr>
            </w:pPr>
          </w:p>
          <w:p w:rsidR="00431D7F" w:rsidRPr="0081251B" w:rsidRDefault="00431D7F" w:rsidP="00E50C4F">
            <w:pPr>
              <w:snapToGrid w:val="0"/>
              <w:rPr>
                <w:sz w:val="18"/>
                <w:szCs w:val="18"/>
              </w:rPr>
            </w:pPr>
            <w:r>
              <w:rPr>
                <w:sz w:val="18"/>
                <w:szCs w:val="18"/>
              </w:rPr>
              <w:t>957</w:t>
            </w:r>
          </w:p>
        </w:tc>
        <w:tc>
          <w:tcPr>
            <w:tcW w:w="1537"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607A69" w:rsidP="00E50C4F">
            <w:pPr>
              <w:snapToGrid w:val="0"/>
              <w:rPr>
                <w:sz w:val="18"/>
                <w:szCs w:val="18"/>
              </w:rPr>
            </w:pPr>
          </w:p>
        </w:tc>
        <w:tc>
          <w:tcPr>
            <w:tcW w:w="1831" w:type="dxa"/>
          </w:tcPr>
          <w:p w:rsidR="00607A69" w:rsidRPr="0081251B" w:rsidRDefault="00BD06F5" w:rsidP="00E50C4F">
            <w:pPr>
              <w:snapToGrid w:val="0"/>
              <w:rPr>
                <w:sz w:val="18"/>
                <w:szCs w:val="18"/>
              </w:rPr>
            </w:pPr>
            <w:r w:rsidRPr="00BD06F5">
              <w:rPr>
                <w:sz w:val="18"/>
                <w:szCs w:val="18"/>
              </w:rPr>
              <w:t>Preencher com zeros</w:t>
            </w:r>
          </w:p>
        </w:tc>
        <w:tc>
          <w:tcPr>
            <w:tcW w:w="1158" w:type="dxa"/>
          </w:tcPr>
          <w:p w:rsidR="00607A69" w:rsidRPr="0081251B" w:rsidRDefault="00BD06F5" w:rsidP="00E50C4F">
            <w:pPr>
              <w:snapToGrid w:val="0"/>
              <w:rPr>
                <w:sz w:val="18"/>
                <w:szCs w:val="18"/>
              </w:rPr>
            </w:pPr>
            <w:r w:rsidRPr="00BD06F5">
              <w:rPr>
                <w:sz w:val="18"/>
                <w:szCs w:val="18"/>
              </w:rPr>
              <w:t>000000….</w:t>
            </w:r>
          </w:p>
        </w:tc>
      </w:tr>
    </w:tbl>
    <w:p w:rsidR="005C6131" w:rsidRDefault="005C6131" w:rsidP="005C6131">
      <w:pPr>
        <w:pStyle w:val="Ttulo4"/>
      </w:pPr>
      <w:bookmarkStart w:id="31" w:name="_Toc419711834"/>
      <w:r>
        <w:t>Detalhe</w:t>
      </w:r>
      <w:bookmarkEnd w:id="3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584"/>
        <w:gridCol w:w="1486"/>
        <w:gridCol w:w="2260"/>
        <w:gridCol w:w="1830"/>
        <w:gridCol w:w="978"/>
      </w:tblGrid>
      <w:tr w:rsidR="00607A69" w:rsidRPr="0081251B" w:rsidTr="00E3106E">
        <w:trPr>
          <w:cnfStyle w:val="100000000000"/>
        </w:trPr>
        <w:tc>
          <w:tcPr>
            <w:tcW w:w="1993"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58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486" w:type="dxa"/>
            <w:tcBorders>
              <w:top w:val="none" w:sz="0" w:space="0" w:color="auto"/>
              <w:left w:val="none" w:sz="0" w:space="0" w:color="auto"/>
              <w:bottom w:val="none" w:sz="0" w:space="0" w:color="auto"/>
              <w:right w:val="none" w:sz="0" w:space="0" w:color="auto"/>
            </w:tcBorders>
          </w:tcPr>
          <w:p w:rsidR="00607A69" w:rsidRPr="0081251B" w:rsidRDefault="00BD06F5" w:rsidP="00E50C4F">
            <w:pPr>
              <w:rPr>
                <w:b w:val="0"/>
                <w:sz w:val="18"/>
                <w:szCs w:val="18"/>
              </w:rPr>
            </w:pPr>
            <w:r w:rsidRPr="00BD06F5">
              <w:rPr>
                <w:sz w:val="18"/>
                <w:szCs w:val="18"/>
              </w:rPr>
              <w:t>formato</w:t>
            </w:r>
          </w:p>
        </w:tc>
        <w:tc>
          <w:tcPr>
            <w:tcW w:w="226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97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E3106E">
        <w:trPr>
          <w:cnfStyle w:val="000000100000"/>
        </w:trPr>
        <w:tc>
          <w:tcPr>
            <w:tcW w:w="1993" w:type="dxa"/>
          </w:tcPr>
          <w:p w:rsidR="00607A69" w:rsidRPr="0081251B" w:rsidRDefault="00BD06F5" w:rsidP="00E50C4F">
            <w:pPr>
              <w:snapToGrid w:val="0"/>
              <w:rPr>
                <w:sz w:val="18"/>
                <w:szCs w:val="18"/>
              </w:rPr>
            </w:pPr>
            <w:r w:rsidRPr="00BD06F5">
              <w:rPr>
                <w:sz w:val="18"/>
                <w:szCs w:val="18"/>
              </w:rPr>
              <w:t>Tipo mensaje</w:t>
            </w:r>
          </w:p>
        </w:tc>
        <w:tc>
          <w:tcPr>
            <w:tcW w:w="650" w:type="dxa"/>
          </w:tcPr>
          <w:p w:rsidR="00607A69" w:rsidRPr="0081251B" w:rsidRDefault="00BD06F5" w:rsidP="00E50C4F">
            <w:pPr>
              <w:snapToGrid w:val="0"/>
              <w:rPr>
                <w:sz w:val="18"/>
                <w:szCs w:val="18"/>
              </w:rPr>
            </w:pPr>
            <w:r w:rsidRPr="00BD06F5">
              <w:rPr>
                <w:sz w:val="18"/>
                <w:szCs w:val="18"/>
              </w:rPr>
              <w:t>1</w:t>
            </w:r>
          </w:p>
        </w:tc>
        <w:tc>
          <w:tcPr>
            <w:tcW w:w="584" w:type="dxa"/>
          </w:tcPr>
          <w:p w:rsidR="00607A69" w:rsidRPr="0081251B" w:rsidRDefault="00BD06F5" w:rsidP="00E50C4F">
            <w:pPr>
              <w:snapToGrid w:val="0"/>
              <w:rPr>
                <w:sz w:val="18"/>
                <w:szCs w:val="18"/>
              </w:rPr>
            </w:pPr>
            <w:r w:rsidRPr="00BD06F5">
              <w:rPr>
                <w:sz w:val="18"/>
                <w:szCs w:val="18"/>
              </w:rPr>
              <w:t>2</w:t>
            </w:r>
          </w:p>
        </w:tc>
        <w:tc>
          <w:tcPr>
            <w:tcW w:w="1486" w:type="dxa"/>
          </w:tcPr>
          <w:p w:rsidR="00607A69" w:rsidRPr="0081251B" w:rsidRDefault="00BD06F5" w:rsidP="00E50C4F">
            <w:pPr>
              <w:snapToGrid w:val="0"/>
              <w:rPr>
                <w:b/>
                <w:sz w:val="18"/>
                <w:szCs w:val="18"/>
              </w:rPr>
            </w:pPr>
            <w:r w:rsidRPr="00BD06F5">
              <w:rPr>
                <w:b/>
                <w:sz w:val="18"/>
                <w:szCs w:val="18"/>
              </w:rPr>
              <w:t>CT</w:t>
            </w:r>
          </w:p>
        </w:tc>
        <w:tc>
          <w:tcPr>
            <w:tcW w:w="2260" w:type="dxa"/>
          </w:tcPr>
          <w:p w:rsidR="00607A69" w:rsidRPr="0081251B" w:rsidRDefault="00BD06F5" w:rsidP="00E50C4F">
            <w:pPr>
              <w:snapToGrid w:val="0"/>
              <w:rPr>
                <w:sz w:val="18"/>
                <w:szCs w:val="18"/>
              </w:rPr>
            </w:pPr>
            <w:r w:rsidRPr="00BD06F5">
              <w:rPr>
                <w:sz w:val="18"/>
                <w:szCs w:val="18"/>
              </w:rPr>
              <w:t>Host -&gt; Lynx OffLine</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c>
          <w:tcPr>
            <w:tcW w:w="1993" w:type="dxa"/>
          </w:tcPr>
          <w:p w:rsidR="00607A69" w:rsidRPr="0081251B" w:rsidRDefault="00BD06F5" w:rsidP="00E50C4F">
            <w:pPr>
              <w:snapToGrid w:val="0"/>
              <w:rPr>
                <w:color w:val="000000"/>
                <w:sz w:val="18"/>
                <w:szCs w:val="18"/>
              </w:rPr>
            </w:pPr>
            <w:r w:rsidRPr="00BD06F5">
              <w:rPr>
                <w:color w:val="000000"/>
                <w:sz w:val="18"/>
                <w:szCs w:val="18"/>
              </w:rPr>
              <w:t>Número da maquineta</w:t>
            </w:r>
          </w:p>
        </w:tc>
        <w:tc>
          <w:tcPr>
            <w:tcW w:w="650" w:type="dxa"/>
          </w:tcPr>
          <w:p w:rsidR="00607A69" w:rsidRPr="0081251B" w:rsidRDefault="00BD06F5" w:rsidP="00E50C4F">
            <w:pPr>
              <w:snapToGrid w:val="0"/>
              <w:rPr>
                <w:color w:val="000000"/>
                <w:sz w:val="18"/>
                <w:szCs w:val="18"/>
              </w:rPr>
            </w:pPr>
            <w:r w:rsidRPr="00BD06F5">
              <w:rPr>
                <w:color w:val="000000"/>
                <w:sz w:val="18"/>
                <w:szCs w:val="18"/>
              </w:rPr>
              <w:t>3</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Fantasia</w:t>
            </w:r>
          </w:p>
        </w:tc>
        <w:tc>
          <w:tcPr>
            <w:tcW w:w="650" w:type="dxa"/>
          </w:tcPr>
          <w:p w:rsidR="00607A69" w:rsidRPr="0081251B" w:rsidRDefault="00BD06F5" w:rsidP="00E50C4F">
            <w:pPr>
              <w:snapToGrid w:val="0"/>
              <w:rPr>
                <w:color w:val="000000"/>
                <w:sz w:val="18"/>
                <w:szCs w:val="18"/>
              </w:rPr>
            </w:pPr>
            <w:r w:rsidRPr="00BD06F5">
              <w:rPr>
                <w:color w:val="000000"/>
                <w:sz w:val="18"/>
                <w:szCs w:val="18"/>
              </w:rPr>
              <w:t>13</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 xml:space="preserve">Razão Social </w:t>
            </w:r>
          </w:p>
        </w:tc>
        <w:tc>
          <w:tcPr>
            <w:tcW w:w="650" w:type="dxa"/>
          </w:tcPr>
          <w:p w:rsidR="00607A69" w:rsidRPr="0081251B" w:rsidRDefault="00BD06F5" w:rsidP="00E50C4F">
            <w:pPr>
              <w:snapToGrid w:val="0"/>
              <w:rPr>
                <w:color w:val="000000"/>
                <w:sz w:val="18"/>
                <w:szCs w:val="18"/>
              </w:rPr>
            </w:pPr>
            <w:r w:rsidRPr="00BD06F5">
              <w:rPr>
                <w:color w:val="000000"/>
                <w:sz w:val="18"/>
                <w:szCs w:val="18"/>
              </w:rPr>
              <w:t>45</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MCC Visa</w:t>
            </w:r>
          </w:p>
        </w:tc>
        <w:tc>
          <w:tcPr>
            <w:tcW w:w="650" w:type="dxa"/>
          </w:tcPr>
          <w:p w:rsidR="00607A69" w:rsidRPr="0081251B" w:rsidRDefault="00BD06F5" w:rsidP="00E50C4F">
            <w:pPr>
              <w:snapToGrid w:val="0"/>
              <w:rPr>
                <w:color w:val="000000"/>
                <w:sz w:val="18"/>
                <w:szCs w:val="18"/>
              </w:rPr>
            </w:pPr>
            <w:r w:rsidRPr="00BD06F5">
              <w:rPr>
                <w:color w:val="000000"/>
                <w:sz w:val="18"/>
                <w:szCs w:val="18"/>
              </w:rPr>
              <w:t>77</w:t>
            </w:r>
          </w:p>
        </w:tc>
        <w:tc>
          <w:tcPr>
            <w:tcW w:w="584" w:type="dxa"/>
          </w:tcPr>
          <w:p w:rsidR="00607A69" w:rsidRPr="0081251B" w:rsidRDefault="00BD06F5" w:rsidP="00E50C4F">
            <w:pPr>
              <w:snapToGrid w:val="0"/>
              <w:rPr>
                <w:color w:val="000000"/>
                <w:sz w:val="18"/>
                <w:szCs w:val="18"/>
              </w:rPr>
            </w:pPr>
            <w:r w:rsidRPr="00BD06F5">
              <w:rPr>
                <w:color w:val="000000"/>
                <w:sz w:val="18"/>
                <w:szCs w:val="18"/>
              </w:rPr>
              <w:t>5</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Endereço</w:t>
            </w:r>
          </w:p>
        </w:tc>
        <w:tc>
          <w:tcPr>
            <w:tcW w:w="650" w:type="dxa"/>
          </w:tcPr>
          <w:p w:rsidR="00607A69" w:rsidRPr="0081251B" w:rsidRDefault="00BD06F5" w:rsidP="00E50C4F">
            <w:pPr>
              <w:snapToGrid w:val="0"/>
              <w:rPr>
                <w:color w:val="000000"/>
                <w:sz w:val="18"/>
                <w:szCs w:val="18"/>
              </w:rPr>
            </w:pPr>
            <w:r w:rsidRPr="00BD06F5">
              <w:rPr>
                <w:color w:val="000000"/>
                <w:sz w:val="18"/>
                <w:szCs w:val="18"/>
              </w:rPr>
              <w:t>82</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Complemento do endereço</w:t>
            </w:r>
          </w:p>
        </w:tc>
        <w:tc>
          <w:tcPr>
            <w:tcW w:w="650" w:type="dxa"/>
          </w:tcPr>
          <w:p w:rsidR="00607A69" w:rsidRPr="0081251B" w:rsidRDefault="00BD06F5" w:rsidP="00E50C4F">
            <w:pPr>
              <w:snapToGrid w:val="0"/>
              <w:rPr>
                <w:color w:val="000000"/>
                <w:sz w:val="18"/>
                <w:szCs w:val="18"/>
              </w:rPr>
            </w:pPr>
            <w:r w:rsidRPr="00BD06F5">
              <w:rPr>
                <w:color w:val="000000"/>
                <w:sz w:val="18"/>
                <w:szCs w:val="18"/>
              </w:rPr>
              <w:t>114</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Cidade</w:t>
            </w:r>
          </w:p>
        </w:tc>
        <w:tc>
          <w:tcPr>
            <w:tcW w:w="650" w:type="dxa"/>
          </w:tcPr>
          <w:p w:rsidR="00607A69" w:rsidRPr="0081251B" w:rsidRDefault="00BD06F5" w:rsidP="00E50C4F">
            <w:pPr>
              <w:snapToGrid w:val="0"/>
              <w:rPr>
                <w:color w:val="000000"/>
                <w:sz w:val="18"/>
                <w:szCs w:val="18"/>
              </w:rPr>
            </w:pPr>
            <w:r w:rsidRPr="00BD06F5">
              <w:rPr>
                <w:color w:val="000000"/>
                <w:sz w:val="18"/>
                <w:szCs w:val="18"/>
              </w:rPr>
              <w:t>146</w:t>
            </w:r>
          </w:p>
        </w:tc>
        <w:tc>
          <w:tcPr>
            <w:tcW w:w="584" w:type="dxa"/>
          </w:tcPr>
          <w:p w:rsidR="00607A69" w:rsidRPr="0081251B" w:rsidRDefault="00BD06F5" w:rsidP="00E50C4F">
            <w:pPr>
              <w:snapToGrid w:val="0"/>
              <w:rPr>
                <w:color w:val="000000"/>
                <w:sz w:val="18"/>
                <w:szCs w:val="18"/>
              </w:rPr>
            </w:pPr>
            <w:r w:rsidRPr="00BD06F5">
              <w:rPr>
                <w:color w:val="000000"/>
                <w:sz w:val="18"/>
                <w:szCs w:val="18"/>
              </w:rPr>
              <w:t>28</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Estado</w:t>
            </w:r>
          </w:p>
        </w:tc>
        <w:tc>
          <w:tcPr>
            <w:tcW w:w="650" w:type="dxa"/>
          </w:tcPr>
          <w:p w:rsidR="00607A69" w:rsidRPr="0081251B" w:rsidRDefault="00BD06F5" w:rsidP="00E50C4F">
            <w:pPr>
              <w:snapToGrid w:val="0"/>
              <w:rPr>
                <w:color w:val="000000"/>
                <w:sz w:val="18"/>
                <w:szCs w:val="18"/>
              </w:rPr>
            </w:pPr>
            <w:r w:rsidRPr="00BD06F5">
              <w:rPr>
                <w:color w:val="000000"/>
                <w:sz w:val="18"/>
                <w:szCs w:val="18"/>
              </w:rPr>
              <w:t>174</w:t>
            </w:r>
          </w:p>
        </w:tc>
        <w:tc>
          <w:tcPr>
            <w:tcW w:w="584" w:type="dxa"/>
          </w:tcPr>
          <w:p w:rsidR="00607A69" w:rsidRPr="0081251B" w:rsidRDefault="00BD06F5" w:rsidP="00E50C4F">
            <w:pPr>
              <w:snapToGrid w:val="0"/>
              <w:rPr>
                <w:color w:val="000000"/>
                <w:sz w:val="18"/>
                <w:szCs w:val="18"/>
              </w:rPr>
            </w:pPr>
            <w:r w:rsidRPr="00BD06F5">
              <w:rPr>
                <w:color w:val="000000"/>
                <w:sz w:val="18"/>
                <w:szCs w:val="18"/>
              </w:rPr>
              <w:t>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CEP</w:t>
            </w:r>
          </w:p>
        </w:tc>
        <w:tc>
          <w:tcPr>
            <w:tcW w:w="650" w:type="dxa"/>
          </w:tcPr>
          <w:p w:rsidR="00607A69" w:rsidRPr="0081251B" w:rsidRDefault="00BD06F5" w:rsidP="00E50C4F">
            <w:pPr>
              <w:snapToGrid w:val="0"/>
              <w:rPr>
                <w:color w:val="000000"/>
                <w:sz w:val="18"/>
                <w:szCs w:val="18"/>
              </w:rPr>
            </w:pPr>
            <w:r w:rsidRPr="00BD06F5">
              <w:rPr>
                <w:color w:val="000000"/>
                <w:sz w:val="18"/>
                <w:szCs w:val="18"/>
              </w:rPr>
              <w:t>176</w:t>
            </w:r>
          </w:p>
        </w:tc>
        <w:tc>
          <w:tcPr>
            <w:tcW w:w="584" w:type="dxa"/>
          </w:tcPr>
          <w:p w:rsidR="00607A69" w:rsidRPr="0081251B" w:rsidRDefault="00BD06F5" w:rsidP="00E50C4F">
            <w:pPr>
              <w:snapToGrid w:val="0"/>
              <w:rPr>
                <w:color w:val="000000"/>
                <w:sz w:val="18"/>
                <w:szCs w:val="18"/>
              </w:rPr>
            </w:pPr>
            <w:r w:rsidRPr="00BD06F5">
              <w:rPr>
                <w:color w:val="000000"/>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CNPJ</w:t>
            </w:r>
          </w:p>
        </w:tc>
        <w:tc>
          <w:tcPr>
            <w:tcW w:w="650" w:type="dxa"/>
          </w:tcPr>
          <w:p w:rsidR="00607A69" w:rsidRPr="0081251B" w:rsidRDefault="00BD06F5" w:rsidP="00E50C4F">
            <w:pPr>
              <w:snapToGrid w:val="0"/>
              <w:rPr>
                <w:color w:val="000000"/>
                <w:sz w:val="18"/>
                <w:szCs w:val="18"/>
              </w:rPr>
            </w:pPr>
            <w:r w:rsidRPr="00BD06F5">
              <w:rPr>
                <w:color w:val="000000"/>
                <w:sz w:val="18"/>
                <w:szCs w:val="18"/>
              </w:rPr>
              <w:t>184</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1</w:t>
            </w:r>
          </w:p>
        </w:tc>
        <w:tc>
          <w:tcPr>
            <w:tcW w:w="650" w:type="dxa"/>
          </w:tcPr>
          <w:p w:rsidR="00607A69" w:rsidRPr="0081251B" w:rsidRDefault="00BD06F5" w:rsidP="00E50C4F">
            <w:pPr>
              <w:snapToGrid w:val="0"/>
              <w:rPr>
                <w:color w:val="000000"/>
                <w:sz w:val="18"/>
                <w:szCs w:val="18"/>
              </w:rPr>
            </w:pPr>
            <w:r w:rsidRPr="00BD06F5">
              <w:rPr>
                <w:color w:val="000000"/>
                <w:sz w:val="18"/>
                <w:szCs w:val="18"/>
              </w:rPr>
              <w:t>198</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1</w:t>
            </w:r>
          </w:p>
        </w:tc>
        <w:tc>
          <w:tcPr>
            <w:tcW w:w="650" w:type="dxa"/>
          </w:tcPr>
          <w:p w:rsidR="00607A69" w:rsidRPr="0081251B" w:rsidRDefault="00BD06F5" w:rsidP="00E50C4F">
            <w:pPr>
              <w:snapToGrid w:val="0"/>
              <w:rPr>
                <w:color w:val="000000"/>
                <w:sz w:val="18"/>
                <w:szCs w:val="18"/>
              </w:rPr>
            </w:pPr>
            <w:r w:rsidRPr="00BD06F5">
              <w:rPr>
                <w:color w:val="000000"/>
                <w:sz w:val="18"/>
                <w:szCs w:val="18"/>
              </w:rPr>
              <w:t>230</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Contato EC</w:t>
            </w:r>
          </w:p>
        </w:tc>
        <w:tc>
          <w:tcPr>
            <w:tcW w:w="650" w:type="dxa"/>
          </w:tcPr>
          <w:p w:rsidR="00607A69" w:rsidRPr="0081251B" w:rsidRDefault="00BD06F5" w:rsidP="00E50C4F">
            <w:pPr>
              <w:snapToGrid w:val="0"/>
              <w:rPr>
                <w:color w:val="000000"/>
                <w:sz w:val="18"/>
                <w:szCs w:val="18"/>
              </w:rPr>
            </w:pPr>
            <w:r w:rsidRPr="00BD06F5">
              <w:rPr>
                <w:color w:val="000000"/>
                <w:sz w:val="18"/>
                <w:szCs w:val="18"/>
              </w:rPr>
              <w:t>244</w:t>
            </w:r>
          </w:p>
        </w:tc>
        <w:tc>
          <w:tcPr>
            <w:tcW w:w="584" w:type="dxa"/>
          </w:tcPr>
          <w:p w:rsidR="00607A69" w:rsidRPr="0081251B" w:rsidRDefault="00BD06F5" w:rsidP="00E50C4F">
            <w:pPr>
              <w:snapToGrid w:val="0"/>
              <w:rPr>
                <w:color w:val="000000"/>
                <w:sz w:val="18"/>
                <w:szCs w:val="18"/>
              </w:rPr>
            </w:pPr>
            <w:r w:rsidRPr="00BD06F5">
              <w:rPr>
                <w:color w:val="000000"/>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Status do EC (atividade)</w:t>
            </w:r>
          </w:p>
        </w:tc>
        <w:tc>
          <w:tcPr>
            <w:tcW w:w="650" w:type="dxa"/>
          </w:tcPr>
          <w:p w:rsidR="00607A69" w:rsidRPr="0081251B" w:rsidRDefault="00BD06F5" w:rsidP="00E50C4F">
            <w:pPr>
              <w:snapToGrid w:val="0"/>
              <w:rPr>
                <w:color w:val="000000"/>
                <w:sz w:val="18"/>
                <w:szCs w:val="18"/>
              </w:rPr>
            </w:pPr>
            <w:r w:rsidRPr="00BD06F5">
              <w:rPr>
                <w:color w:val="000000"/>
                <w:sz w:val="18"/>
                <w:szCs w:val="18"/>
              </w:rPr>
              <w:t>276</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w:t>
            </w:r>
          </w:p>
        </w:tc>
        <w:tc>
          <w:tcPr>
            <w:tcW w:w="650" w:type="dxa"/>
          </w:tcPr>
          <w:p w:rsidR="00607A69" w:rsidRPr="0081251B" w:rsidRDefault="00BD06F5" w:rsidP="00E50C4F">
            <w:pPr>
              <w:snapToGrid w:val="0"/>
              <w:rPr>
                <w:color w:val="000000"/>
                <w:sz w:val="18"/>
                <w:szCs w:val="18"/>
              </w:rPr>
            </w:pPr>
            <w:r w:rsidRPr="00BD06F5">
              <w:rPr>
                <w:color w:val="000000"/>
                <w:sz w:val="18"/>
                <w:szCs w:val="18"/>
              </w:rPr>
              <w:t>277</w:t>
            </w:r>
          </w:p>
        </w:tc>
        <w:tc>
          <w:tcPr>
            <w:tcW w:w="584" w:type="dxa"/>
          </w:tcPr>
          <w:p w:rsidR="00607A69" w:rsidRPr="0081251B" w:rsidRDefault="00BD06F5" w:rsidP="00E50C4F">
            <w:pPr>
              <w:snapToGrid w:val="0"/>
              <w:rPr>
                <w:color w:val="000000"/>
                <w:sz w:val="18"/>
                <w:szCs w:val="18"/>
              </w:rPr>
            </w:pPr>
            <w:r w:rsidRPr="00BD06F5">
              <w:rPr>
                <w:color w:val="000000"/>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Agência</w:t>
            </w:r>
          </w:p>
        </w:tc>
        <w:tc>
          <w:tcPr>
            <w:tcW w:w="650" w:type="dxa"/>
          </w:tcPr>
          <w:p w:rsidR="00607A69" w:rsidRPr="0081251B" w:rsidRDefault="00BD06F5" w:rsidP="00E50C4F">
            <w:pPr>
              <w:snapToGrid w:val="0"/>
              <w:rPr>
                <w:color w:val="000000"/>
                <w:sz w:val="18"/>
                <w:szCs w:val="18"/>
              </w:rPr>
            </w:pPr>
            <w:r w:rsidRPr="00BD06F5">
              <w:rPr>
                <w:color w:val="000000"/>
                <w:sz w:val="18"/>
                <w:szCs w:val="18"/>
              </w:rPr>
              <w:t>281</w:t>
            </w:r>
          </w:p>
        </w:tc>
        <w:tc>
          <w:tcPr>
            <w:tcW w:w="584" w:type="dxa"/>
          </w:tcPr>
          <w:p w:rsidR="00607A69" w:rsidRPr="0081251B" w:rsidRDefault="00BD06F5" w:rsidP="00E50C4F">
            <w:pPr>
              <w:snapToGrid w:val="0"/>
              <w:rPr>
                <w:color w:val="000000"/>
                <w:sz w:val="18"/>
                <w:szCs w:val="18"/>
              </w:rPr>
            </w:pPr>
            <w:r w:rsidRPr="00BD06F5">
              <w:rPr>
                <w:color w:val="000000"/>
                <w:sz w:val="18"/>
                <w:szCs w:val="18"/>
              </w:rPr>
              <w:t>5</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 Corrente</w:t>
            </w:r>
          </w:p>
        </w:tc>
        <w:tc>
          <w:tcPr>
            <w:tcW w:w="650" w:type="dxa"/>
          </w:tcPr>
          <w:p w:rsidR="00607A69" w:rsidRPr="0081251B" w:rsidRDefault="00BD06F5" w:rsidP="00E50C4F">
            <w:pPr>
              <w:snapToGrid w:val="0"/>
              <w:rPr>
                <w:color w:val="000000"/>
                <w:sz w:val="18"/>
                <w:szCs w:val="18"/>
              </w:rPr>
            </w:pPr>
            <w:r w:rsidRPr="00BD06F5">
              <w:rPr>
                <w:color w:val="000000"/>
                <w:sz w:val="18"/>
                <w:szCs w:val="18"/>
              </w:rPr>
              <w:t>286</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1</w:t>
            </w:r>
          </w:p>
        </w:tc>
        <w:tc>
          <w:tcPr>
            <w:tcW w:w="650" w:type="dxa"/>
          </w:tcPr>
          <w:p w:rsidR="00607A69" w:rsidRPr="0081251B" w:rsidRDefault="00BD06F5" w:rsidP="00E50C4F">
            <w:pPr>
              <w:snapToGrid w:val="0"/>
              <w:rPr>
                <w:color w:val="000000"/>
                <w:sz w:val="18"/>
                <w:szCs w:val="18"/>
              </w:rPr>
            </w:pPr>
            <w:r w:rsidRPr="00BD06F5">
              <w:rPr>
                <w:color w:val="000000"/>
                <w:sz w:val="18"/>
                <w:szCs w:val="18"/>
              </w:rPr>
              <w:t>300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2</w:t>
            </w:r>
          </w:p>
        </w:tc>
        <w:tc>
          <w:tcPr>
            <w:tcW w:w="650" w:type="dxa"/>
          </w:tcPr>
          <w:p w:rsidR="00607A69" w:rsidRPr="0081251B" w:rsidRDefault="00BD06F5" w:rsidP="00E50C4F">
            <w:pPr>
              <w:snapToGrid w:val="0"/>
              <w:rPr>
                <w:color w:val="000000"/>
                <w:sz w:val="18"/>
                <w:szCs w:val="18"/>
              </w:rPr>
            </w:pPr>
            <w:r w:rsidRPr="00BD06F5">
              <w:rPr>
                <w:color w:val="000000"/>
                <w:sz w:val="18"/>
                <w:szCs w:val="18"/>
              </w:rPr>
              <w:t>310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3</w:t>
            </w:r>
          </w:p>
        </w:tc>
        <w:tc>
          <w:tcPr>
            <w:tcW w:w="650" w:type="dxa"/>
          </w:tcPr>
          <w:p w:rsidR="00607A69" w:rsidRPr="0081251B" w:rsidRDefault="00BD06F5" w:rsidP="00E50C4F">
            <w:pPr>
              <w:snapToGrid w:val="0"/>
              <w:rPr>
                <w:color w:val="000000"/>
                <w:sz w:val="18"/>
                <w:szCs w:val="18"/>
              </w:rPr>
            </w:pPr>
            <w:r w:rsidRPr="00BD06F5">
              <w:rPr>
                <w:color w:val="000000"/>
                <w:sz w:val="18"/>
                <w:szCs w:val="18"/>
              </w:rPr>
              <w:t>320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4</w:t>
            </w:r>
          </w:p>
        </w:tc>
        <w:tc>
          <w:tcPr>
            <w:tcW w:w="650" w:type="dxa"/>
          </w:tcPr>
          <w:p w:rsidR="00607A69" w:rsidRPr="0081251B" w:rsidRDefault="00BD06F5" w:rsidP="00E50C4F">
            <w:pPr>
              <w:snapToGrid w:val="0"/>
              <w:rPr>
                <w:color w:val="000000"/>
                <w:sz w:val="18"/>
                <w:szCs w:val="18"/>
              </w:rPr>
            </w:pPr>
            <w:r w:rsidRPr="00BD06F5">
              <w:rPr>
                <w:color w:val="000000"/>
                <w:sz w:val="18"/>
                <w:szCs w:val="18"/>
              </w:rPr>
              <w:t>330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Descrição do Equipamento 5</w:t>
            </w:r>
          </w:p>
        </w:tc>
        <w:tc>
          <w:tcPr>
            <w:tcW w:w="650" w:type="dxa"/>
          </w:tcPr>
          <w:p w:rsidR="00607A69" w:rsidRPr="0081251B" w:rsidRDefault="00BD06F5" w:rsidP="00E50C4F">
            <w:pPr>
              <w:snapToGrid w:val="0"/>
              <w:rPr>
                <w:color w:val="000000"/>
                <w:sz w:val="18"/>
                <w:szCs w:val="18"/>
              </w:rPr>
            </w:pPr>
            <w:r w:rsidRPr="00BD06F5">
              <w:rPr>
                <w:color w:val="000000"/>
                <w:sz w:val="18"/>
                <w:szCs w:val="18"/>
              </w:rPr>
              <w:t>340</w:t>
            </w:r>
          </w:p>
        </w:tc>
        <w:tc>
          <w:tcPr>
            <w:tcW w:w="584" w:type="dxa"/>
          </w:tcPr>
          <w:p w:rsidR="00607A69" w:rsidRPr="0081251B" w:rsidRDefault="00BD06F5" w:rsidP="00E50C4F">
            <w:pPr>
              <w:snapToGrid w:val="0"/>
              <w:rPr>
                <w:color w:val="000000"/>
                <w:sz w:val="18"/>
                <w:szCs w:val="18"/>
              </w:rPr>
            </w:pPr>
            <w:r w:rsidRPr="00BD06F5">
              <w:rPr>
                <w:color w:val="000000"/>
                <w:sz w:val="18"/>
                <w:szCs w:val="18"/>
              </w:rPr>
              <w:t>10</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Afiliação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350</w:t>
            </w:r>
          </w:p>
        </w:tc>
        <w:tc>
          <w:tcPr>
            <w:tcW w:w="584" w:type="dxa"/>
          </w:tcPr>
          <w:p w:rsidR="00607A69" w:rsidRPr="0081251B" w:rsidRDefault="00BD06F5" w:rsidP="00E50C4F">
            <w:pPr>
              <w:snapToGrid w:val="0"/>
              <w:rPr>
                <w:color w:val="000000"/>
                <w:sz w:val="18"/>
                <w:szCs w:val="18"/>
              </w:rPr>
            </w:pPr>
            <w:r w:rsidRPr="00BD06F5">
              <w:rPr>
                <w:color w:val="000000"/>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Fechamento</w:t>
            </w:r>
          </w:p>
        </w:tc>
        <w:tc>
          <w:tcPr>
            <w:tcW w:w="650" w:type="dxa"/>
          </w:tcPr>
          <w:p w:rsidR="00607A69" w:rsidRPr="0081251B" w:rsidRDefault="00BD06F5" w:rsidP="00E50C4F">
            <w:pPr>
              <w:snapToGrid w:val="0"/>
              <w:rPr>
                <w:color w:val="000000"/>
                <w:sz w:val="18"/>
                <w:szCs w:val="18"/>
              </w:rPr>
            </w:pPr>
            <w:r w:rsidRPr="00BD06F5">
              <w:rPr>
                <w:color w:val="000000"/>
                <w:sz w:val="18"/>
                <w:szCs w:val="18"/>
              </w:rPr>
              <w:t>358</w:t>
            </w:r>
          </w:p>
        </w:tc>
        <w:tc>
          <w:tcPr>
            <w:tcW w:w="584" w:type="dxa"/>
          </w:tcPr>
          <w:p w:rsidR="00607A69" w:rsidRPr="0081251B" w:rsidRDefault="00BD06F5" w:rsidP="00E50C4F">
            <w:pPr>
              <w:snapToGrid w:val="0"/>
              <w:rPr>
                <w:color w:val="000000"/>
                <w:sz w:val="18"/>
                <w:szCs w:val="18"/>
              </w:rPr>
            </w:pPr>
            <w:r w:rsidRPr="00BD06F5">
              <w:rPr>
                <w:color w:val="000000"/>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Categoria de Antecipação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366</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Assinatura em arquivo</w:t>
            </w:r>
          </w:p>
        </w:tc>
        <w:tc>
          <w:tcPr>
            <w:tcW w:w="650" w:type="dxa"/>
          </w:tcPr>
          <w:p w:rsidR="00607A69" w:rsidRPr="0081251B" w:rsidRDefault="00BD06F5" w:rsidP="00E50C4F">
            <w:pPr>
              <w:snapToGrid w:val="0"/>
              <w:rPr>
                <w:color w:val="000000"/>
                <w:sz w:val="18"/>
                <w:szCs w:val="18"/>
              </w:rPr>
            </w:pPr>
            <w:r w:rsidRPr="00BD06F5">
              <w:rPr>
                <w:color w:val="000000"/>
                <w:sz w:val="18"/>
                <w:szCs w:val="18"/>
              </w:rPr>
              <w:t>367</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Moeda</w:t>
            </w:r>
          </w:p>
        </w:tc>
        <w:tc>
          <w:tcPr>
            <w:tcW w:w="650" w:type="dxa"/>
          </w:tcPr>
          <w:p w:rsidR="00607A69" w:rsidRPr="0081251B" w:rsidRDefault="00BD06F5" w:rsidP="00E50C4F">
            <w:pPr>
              <w:snapToGrid w:val="0"/>
              <w:rPr>
                <w:color w:val="000000"/>
                <w:sz w:val="18"/>
                <w:szCs w:val="18"/>
              </w:rPr>
            </w:pPr>
            <w:r w:rsidRPr="00BD06F5">
              <w:rPr>
                <w:color w:val="000000"/>
                <w:sz w:val="18"/>
                <w:szCs w:val="18"/>
              </w:rPr>
              <w:t>368</w:t>
            </w:r>
          </w:p>
        </w:tc>
        <w:tc>
          <w:tcPr>
            <w:tcW w:w="584" w:type="dxa"/>
          </w:tcPr>
          <w:p w:rsidR="00607A69" w:rsidRPr="0081251B" w:rsidRDefault="00BD06F5" w:rsidP="00E50C4F">
            <w:pPr>
              <w:snapToGrid w:val="0"/>
              <w:rPr>
                <w:sz w:val="18"/>
                <w:szCs w:val="18"/>
              </w:rPr>
            </w:pPr>
            <w:r w:rsidRPr="00BD06F5">
              <w:rPr>
                <w:sz w:val="18"/>
                <w:szCs w:val="18"/>
              </w:rPr>
              <w:t>3</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DDD (Tel)</w:t>
            </w:r>
          </w:p>
        </w:tc>
        <w:tc>
          <w:tcPr>
            <w:tcW w:w="650" w:type="dxa"/>
          </w:tcPr>
          <w:p w:rsidR="00607A69" w:rsidRPr="0081251B" w:rsidRDefault="00BD06F5" w:rsidP="00E50C4F">
            <w:pPr>
              <w:snapToGrid w:val="0"/>
              <w:rPr>
                <w:color w:val="000000"/>
                <w:sz w:val="18"/>
                <w:szCs w:val="18"/>
              </w:rPr>
            </w:pPr>
            <w:r w:rsidRPr="00BD06F5">
              <w:rPr>
                <w:color w:val="000000"/>
                <w:sz w:val="18"/>
                <w:szCs w:val="18"/>
              </w:rPr>
              <w:t>371</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Telefone</w:t>
            </w:r>
          </w:p>
        </w:tc>
        <w:tc>
          <w:tcPr>
            <w:tcW w:w="650" w:type="dxa"/>
          </w:tcPr>
          <w:p w:rsidR="00607A69" w:rsidRPr="0081251B" w:rsidRDefault="00BD06F5" w:rsidP="00E50C4F">
            <w:pPr>
              <w:snapToGrid w:val="0"/>
              <w:rPr>
                <w:color w:val="000000"/>
                <w:sz w:val="18"/>
                <w:szCs w:val="18"/>
              </w:rPr>
            </w:pPr>
            <w:r w:rsidRPr="00BD06F5">
              <w:rPr>
                <w:color w:val="000000"/>
                <w:sz w:val="18"/>
                <w:szCs w:val="18"/>
              </w:rPr>
              <w:t>375</w:t>
            </w:r>
          </w:p>
        </w:tc>
        <w:tc>
          <w:tcPr>
            <w:tcW w:w="584" w:type="dxa"/>
          </w:tcPr>
          <w:p w:rsidR="00607A69" w:rsidRPr="0081251B" w:rsidRDefault="00BD06F5" w:rsidP="00E50C4F">
            <w:pPr>
              <w:snapToGrid w:val="0"/>
              <w:rPr>
                <w:sz w:val="18"/>
                <w:szCs w:val="18"/>
              </w:rPr>
            </w:pPr>
            <w:r w:rsidRPr="00BD06F5">
              <w:rPr>
                <w:sz w:val="18"/>
                <w:szCs w:val="18"/>
              </w:rPr>
              <w:t>9</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2</w:t>
            </w:r>
          </w:p>
        </w:tc>
        <w:tc>
          <w:tcPr>
            <w:tcW w:w="650" w:type="dxa"/>
          </w:tcPr>
          <w:p w:rsidR="00607A69" w:rsidRPr="0081251B" w:rsidRDefault="00BD06F5" w:rsidP="00E50C4F">
            <w:pPr>
              <w:snapToGrid w:val="0"/>
              <w:rPr>
                <w:color w:val="000000"/>
                <w:sz w:val="18"/>
                <w:szCs w:val="18"/>
              </w:rPr>
            </w:pPr>
            <w:r w:rsidRPr="00BD06F5">
              <w:rPr>
                <w:color w:val="000000"/>
                <w:sz w:val="18"/>
                <w:szCs w:val="18"/>
              </w:rPr>
              <w:t>384</w:t>
            </w:r>
          </w:p>
        </w:tc>
        <w:tc>
          <w:tcPr>
            <w:tcW w:w="584" w:type="dxa"/>
          </w:tcPr>
          <w:p w:rsidR="00607A69" w:rsidRPr="0081251B" w:rsidRDefault="00BD06F5" w:rsidP="00E50C4F">
            <w:pPr>
              <w:snapToGrid w:val="0"/>
              <w:rPr>
                <w:sz w:val="18"/>
                <w:szCs w:val="18"/>
              </w:rPr>
            </w:pPr>
            <w:r w:rsidRPr="00BD06F5">
              <w:rPr>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CPF Proprietário 3</w:t>
            </w:r>
          </w:p>
        </w:tc>
        <w:tc>
          <w:tcPr>
            <w:tcW w:w="650" w:type="dxa"/>
          </w:tcPr>
          <w:p w:rsidR="00607A69" w:rsidRPr="0081251B" w:rsidRDefault="00BD06F5" w:rsidP="00E50C4F">
            <w:pPr>
              <w:snapToGrid w:val="0"/>
              <w:rPr>
                <w:sz w:val="18"/>
                <w:szCs w:val="18"/>
              </w:rPr>
            </w:pPr>
            <w:r w:rsidRPr="00BD06F5">
              <w:rPr>
                <w:sz w:val="18"/>
                <w:szCs w:val="18"/>
              </w:rPr>
              <w:t>398</w:t>
            </w:r>
          </w:p>
        </w:tc>
        <w:tc>
          <w:tcPr>
            <w:tcW w:w="584" w:type="dxa"/>
          </w:tcPr>
          <w:p w:rsidR="00607A69" w:rsidRPr="0081251B" w:rsidRDefault="00BD06F5" w:rsidP="00E50C4F">
            <w:pPr>
              <w:snapToGrid w:val="0"/>
              <w:rPr>
                <w:sz w:val="18"/>
                <w:szCs w:val="18"/>
              </w:rPr>
            </w:pPr>
            <w:r w:rsidRPr="00BD06F5">
              <w:rPr>
                <w:sz w:val="18"/>
                <w:szCs w:val="18"/>
              </w:rPr>
              <w:t>14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Comércio Eletrônico</w:t>
            </w:r>
          </w:p>
        </w:tc>
        <w:tc>
          <w:tcPr>
            <w:tcW w:w="650" w:type="dxa"/>
          </w:tcPr>
          <w:p w:rsidR="00607A69" w:rsidRPr="0081251B" w:rsidRDefault="00BD06F5" w:rsidP="00E50C4F">
            <w:pPr>
              <w:snapToGrid w:val="0"/>
              <w:rPr>
                <w:color w:val="000000"/>
                <w:sz w:val="18"/>
                <w:szCs w:val="18"/>
              </w:rPr>
            </w:pPr>
            <w:r w:rsidRPr="00BD06F5">
              <w:rPr>
                <w:color w:val="000000"/>
                <w:sz w:val="18"/>
                <w:szCs w:val="18"/>
              </w:rPr>
              <w:t>412</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Terminal Autorizador</w:t>
            </w:r>
          </w:p>
        </w:tc>
        <w:tc>
          <w:tcPr>
            <w:tcW w:w="650" w:type="dxa"/>
          </w:tcPr>
          <w:p w:rsidR="00607A69" w:rsidRPr="0081251B" w:rsidRDefault="00BD06F5" w:rsidP="00E50C4F">
            <w:pPr>
              <w:snapToGrid w:val="0"/>
              <w:rPr>
                <w:color w:val="000000"/>
                <w:sz w:val="18"/>
                <w:szCs w:val="18"/>
              </w:rPr>
            </w:pPr>
            <w:r w:rsidRPr="00BD06F5">
              <w:rPr>
                <w:color w:val="000000"/>
                <w:sz w:val="18"/>
                <w:szCs w:val="18"/>
              </w:rPr>
              <w:t>413</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DDD (Fax)</w:t>
            </w:r>
          </w:p>
        </w:tc>
        <w:tc>
          <w:tcPr>
            <w:tcW w:w="650" w:type="dxa"/>
          </w:tcPr>
          <w:p w:rsidR="00607A69" w:rsidRPr="0081251B" w:rsidRDefault="00BD06F5" w:rsidP="00E50C4F">
            <w:pPr>
              <w:snapToGrid w:val="0"/>
              <w:rPr>
                <w:color w:val="000000"/>
                <w:sz w:val="18"/>
                <w:szCs w:val="18"/>
              </w:rPr>
            </w:pPr>
            <w:r w:rsidRPr="00BD06F5">
              <w:rPr>
                <w:color w:val="000000"/>
                <w:sz w:val="18"/>
                <w:szCs w:val="18"/>
              </w:rPr>
              <w:t>414</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Fax</w:t>
            </w:r>
          </w:p>
        </w:tc>
        <w:tc>
          <w:tcPr>
            <w:tcW w:w="650" w:type="dxa"/>
          </w:tcPr>
          <w:p w:rsidR="00607A69" w:rsidRPr="0081251B" w:rsidRDefault="00BD06F5" w:rsidP="00E50C4F">
            <w:pPr>
              <w:snapToGrid w:val="0"/>
              <w:rPr>
                <w:color w:val="000000"/>
                <w:sz w:val="18"/>
                <w:szCs w:val="18"/>
              </w:rPr>
            </w:pPr>
            <w:r w:rsidRPr="00BD06F5">
              <w:rPr>
                <w:color w:val="000000"/>
                <w:sz w:val="18"/>
                <w:szCs w:val="18"/>
              </w:rPr>
              <w:t>418</w:t>
            </w:r>
          </w:p>
        </w:tc>
        <w:tc>
          <w:tcPr>
            <w:tcW w:w="584" w:type="dxa"/>
          </w:tcPr>
          <w:p w:rsidR="00607A69" w:rsidRPr="0081251B" w:rsidRDefault="00BD06F5" w:rsidP="00E50C4F">
            <w:pPr>
              <w:snapToGrid w:val="0"/>
              <w:rPr>
                <w:sz w:val="18"/>
                <w:szCs w:val="18"/>
              </w:rPr>
            </w:pPr>
            <w:r w:rsidRPr="00BD06F5">
              <w:rPr>
                <w:sz w:val="18"/>
                <w:szCs w:val="18"/>
              </w:rPr>
              <w:t>9</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Qtde de POS</w:t>
            </w:r>
          </w:p>
        </w:tc>
        <w:tc>
          <w:tcPr>
            <w:tcW w:w="650" w:type="dxa"/>
          </w:tcPr>
          <w:p w:rsidR="00607A69" w:rsidRPr="0081251B" w:rsidRDefault="00BD06F5" w:rsidP="00E50C4F">
            <w:pPr>
              <w:snapToGrid w:val="0"/>
              <w:rPr>
                <w:color w:val="000000"/>
                <w:sz w:val="18"/>
                <w:szCs w:val="18"/>
              </w:rPr>
            </w:pPr>
            <w:r w:rsidRPr="00BD06F5">
              <w:rPr>
                <w:color w:val="000000"/>
                <w:sz w:val="18"/>
                <w:szCs w:val="18"/>
              </w:rPr>
              <w:t>427</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POS - Pgto</w:t>
            </w:r>
          </w:p>
        </w:tc>
        <w:tc>
          <w:tcPr>
            <w:tcW w:w="650" w:type="dxa"/>
          </w:tcPr>
          <w:p w:rsidR="00607A69" w:rsidRPr="0081251B" w:rsidRDefault="00BD06F5" w:rsidP="00E50C4F">
            <w:pPr>
              <w:snapToGrid w:val="0"/>
              <w:rPr>
                <w:color w:val="000000"/>
                <w:sz w:val="18"/>
                <w:szCs w:val="18"/>
              </w:rPr>
            </w:pPr>
            <w:r w:rsidRPr="00BD06F5">
              <w:rPr>
                <w:color w:val="000000"/>
                <w:sz w:val="18"/>
                <w:szCs w:val="18"/>
              </w:rPr>
              <w:t>431</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Securitização</w:t>
            </w:r>
          </w:p>
        </w:tc>
        <w:tc>
          <w:tcPr>
            <w:tcW w:w="650" w:type="dxa"/>
          </w:tcPr>
          <w:p w:rsidR="00607A69" w:rsidRPr="0081251B" w:rsidRDefault="00BD06F5" w:rsidP="00E50C4F">
            <w:pPr>
              <w:snapToGrid w:val="0"/>
              <w:rPr>
                <w:color w:val="000000"/>
                <w:sz w:val="18"/>
                <w:szCs w:val="18"/>
              </w:rPr>
            </w:pPr>
            <w:r w:rsidRPr="00BD06F5">
              <w:rPr>
                <w:color w:val="000000"/>
                <w:sz w:val="18"/>
                <w:szCs w:val="18"/>
              </w:rPr>
              <w:t>435</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Tipo de Pagto</w:t>
            </w:r>
          </w:p>
        </w:tc>
        <w:tc>
          <w:tcPr>
            <w:tcW w:w="650" w:type="dxa"/>
          </w:tcPr>
          <w:p w:rsidR="00607A69" w:rsidRPr="0081251B" w:rsidRDefault="00BD06F5" w:rsidP="00E50C4F">
            <w:pPr>
              <w:snapToGrid w:val="0"/>
              <w:rPr>
                <w:color w:val="000000"/>
                <w:sz w:val="18"/>
                <w:szCs w:val="18"/>
              </w:rPr>
            </w:pPr>
            <w:r w:rsidRPr="00BD06F5">
              <w:rPr>
                <w:color w:val="000000"/>
                <w:sz w:val="18"/>
                <w:szCs w:val="18"/>
              </w:rPr>
              <w:t>436</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2</w:t>
            </w:r>
          </w:p>
        </w:tc>
        <w:tc>
          <w:tcPr>
            <w:tcW w:w="650" w:type="dxa"/>
          </w:tcPr>
          <w:p w:rsidR="00607A69" w:rsidRPr="0081251B" w:rsidRDefault="00BD06F5" w:rsidP="00E50C4F">
            <w:pPr>
              <w:snapToGrid w:val="0"/>
              <w:rPr>
                <w:color w:val="000000"/>
                <w:sz w:val="18"/>
                <w:szCs w:val="18"/>
              </w:rPr>
            </w:pPr>
            <w:r w:rsidRPr="00BD06F5">
              <w:rPr>
                <w:color w:val="000000"/>
                <w:sz w:val="18"/>
                <w:szCs w:val="18"/>
              </w:rPr>
              <w:t>437</w:t>
            </w:r>
          </w:p>
        </w:tc>
        <w:tc>
          <w:tcPr>
            <w:tcW w:w="584" w:type="dxa"/>
          </w:tcPr>
          <w:p w:rsidR="00607A69" w:rsidRPr="0081251B" w:rsidRDefault="00BD06F5" w:rsidP="00E50C4F">
            <w:pPr>
              <w:snapToGrid w:val="0"/>
              <w:rPr>
                <w:sz w:val="18"/>
                <w:szCs w:val="18"/>
              </w:rPr>
            </w:pPr>
            <w:r w:rsidRPr="00BD06F5">
              <w:rPr>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Nome do Proprietário 3</w:t>
            </w:r>
          </w:p>
        </w:tc>
        <w:tc>
          <w:tcPr>
            <w:tcW w:w="650" w:type="dxa"/>
          </w:tcPr>
          <w:p w:rsidR="00607A69" w:rsidRPr="0081251B" w:rsidRDefault="00BD06F5" w:rsidP="00E50C4F">
            <w:pPr>
              <w:snapToGrid w:val="0"/>
              <w:rPr>
                <w:color w:val="000000"/>
                <w:sz w:val="18"/>
                <w:szCs w:val="18"/>
              </w:rPr>
            </w:pPr>
            <w:r w:rsidRPr="00BD06F5">
              <w:rPr>
                <w:color w:val="000000"/>
                <w:sz w:val="18"/>
                <w:szCs w:val="18"/>
              </w:rPr>
              <w:t>469</w:t>
            </w:r>
          </w:p>
        </w:tc>
        <w:tc>
          <w:tcPr>
            <w:tcW w:w="584" w:type="dxa"/>
          </w:tcPr>
          <w:p w:rsidR="00607A69" w:rsidRPr="0081251B" w:rsidRDefault="00BD06F5" w:rsidP="00E50C4F">
            <w:pPr>
              <w:snapToGrid w:val="0"/>
              <w:rPr>
                <w:sz w:val="18"/>
                <w:szCs w:val="18"/>
              </w:rPr>
            </w:pPr>
            <w:r w:rsidRPr="00BD06F5">
              <w:rPr>
                <w:sz w:val="18"/>
                <w:szCs w:val="18"/>
              </w:rPr>
              <w:t>32</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Data de Abertura</w:t>
            </w:r>
          </w:p>
        </w:tc>
        <w:tc>
          <w:tcPr>
            <w:tcW w:w="650" w:type="dxa"/>
          </w:tcPr>
          <w:p w:rsidR="00607A69" w:rsidRPr="0081251B" w:rsidRDefault="00BD06F5" w:rsidP="00E50C4F">
            <w:pPr>
              <w:snapToGrid w:val="0"/>
              <w:rPr>
                <w:color w:val="000000"/>
                <w:sz w:val="18"/>
                <w:szCs w:val="18"/>
              </w:rPr>
            </w:pPr>
            <w:r w:rsidRPr="00BD06F5">
              <w:rPr>
                <w:color w:val="000000"/>
                <w:sz w:val="18"/>
                <w:szCs w:val="18"/>
              </w:rPr>
              <w:t>501</w:t>
            </w:r>
          </w:p>
        </w:tc>
        <w:tc>
          <w:tcPr>
            <w:tcW w:w="584" w:type="dxa"/>
          </w:tcPr>
          <w:p w:rsidR="00607A69" w:rsidRPr="0081251B" w:rsidRDefault="00BD06F5" w:rsidP="00E50C4F">
            <w:pPr>
              <w:snapToGrid w:val="0"/>
              <w:rPr>
                <w:sz w:val="18"/>
                <w:szCs w:val="18"/>
              </w:rPr>
            </w:pPr>
            <w:r w:rsidRPr="00BD06F5">
              <w:rPr>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DDMMYYYY</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Visa Frota</w:t>
            </w:r>
          </w:p>
        </w:tc>
        <w:tc>
          <w:tcPr>
            <w:tcW w:w="650" w:type="dxa"/>
          </w:tcPr>
          <w:p w:rsidR="00607A69" w:rsidRPr="0081251B" w:rsidRDefault="00BD06F5" w:rsidP="00E50C4F">
            <w:pPr>
              <w:snapToGrid w:val="0"/>
              <w:rPr>
                <w:color w:val="000000"/>
                <w:sz w:val="18"/>
                <w:szCs w:val="18"/>
              </w:rPr>
            </w:pPr>
            <w:r w:rsidRPr="00BD06F5">
              <w:rPr>
                <w:color w:val="000000"/>
                <w:sz w:val="18"/>
                <w:szCs w:val="18"/>
              </w:rPr>
              <w:t>509</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 xml:space="preserve">Alfanumérico </w:t>
            </w:r>
          </w:p>
        </w:tc>
        <w:tc>
          <w:tcPr>
            <w:tcW w:w="2260" w:type="dxa"/>
          </w:tcPr>
          <w:p w:rsidR="00607A69" w:rsidRPr="0081251B" w:rsidRDefault="00607A69" w:rsidP="00E50C4F">
            <w:pPr>
              <w:snapToGrid w:val="0"/>
              <w:rPr>
                <w:color w:val="000000"/>
                <w:sz w:val="18"/>
                <w:szCs w:val="18"/>
              </w:rPr>
            </w:pPr>
          </w:p>
        </w:tc>
        <w:tc>
          <w:tcPr>
            <w:tcW w:w="1830" w:type="dxa"/>
          </w:tcPr>
          <w:p w:rsidR="00607A69" w:rsidRPr="0081251B" w:rsidRDefault="00607A69" w:rsidP="00E50C4F">
            <w:pPr>
              <w:snapToGrid w:val="0"/>
              <w:rPr>
                <w:color w:val="000000"/>
                <w:sz w:val="18"/>
                <w:szCs w:val="18"/>
              </w:rPr>
            </w:pPr>
          </w:p>
        </w:tc>
        <w:tc>
          <w:tcPr>
            <w:tcW w:w="978" w:type="dxa"/>
          </w:tcPr>
          <w:p w:rsidR="00607A69" w:rsidRPr="0081251B" w:rsidRDefault="00607A69" w:rsidP="00E50C4F">
            <w:pPr>
              <w:snapToGrid w:val="0"/>
              <w:rPr>
                <w:color w:val="000000"/>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Bloq internacional</w:t>
            </w:r>
          </w:p>
        </w:tc>
        <w:tc>
          <w:tcPr>
            <w:tcW w:w="650" w:type="dxa"/>
          </w:tcPr>
          <w:p w:rsidR="00607A69" w:rsidRPr="0081251B" w:rsidRDefault="00BD06F5" w:rsidP="00E50C4F">
            <w:pPr>
              <w:snapToGrid w:val="0"/>
              <w:rPr>
                <w:color w:val="000000"/>
                <w:sz w:val="18"/>
                <w:szCs w:val="18"/>
              </w:rPr>
            </w:pPr>
            <w:r w:rsidRPr="00BD06F5">
              <w:rPr>
                <w:color w:val="000000"/>
                <w:sz w:val="18"/>
                <w:szCs w:val="18"/>
              </w:rPr>
              <w:t>510</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Recorrente</w:t>
            </w:r>
          </w:p>
        </w:tc>
        <w:tc>
          <w:tcPr>
            <w:tcW w:w="650" w:type="dxa"/>
          </w:tcPr>
          <w:p w:rsidR="00607A69" w:rsidRPr="0081251B" w:rsidRDefault="00BD06F5" w:rsidP="00E50C4F">
            <w:pPr>
              <w:snapToGrid w:val="0"/>
              <w:rPr>
                <w:color w:val="000000"/>
                <w:sz w:val="18"/>
                <w:szCs w:val="18"/>
              </w:rPr>
            </w:pPr>
            <w:r w:rsidRPr="00BD06F5">
              <w:rPr>
                <w:color w:val="000000"/>
                <w:sz w:val="18"/>
                <w:szCs w:val="18"/>
              </w:rPr>
              <w:t>511</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Valores posibles: N, E, V</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Multiponto</w:t>
            </w:r>
          </w:p>
        </w:tc>
        <w:tc>
          <w:tcPr>
            <w:tcW w:w="650" w:type="dxa"/>
          </w:tcPr>
          <w:p w:rsidR="00607A69" w:rsidRPr="0081251B" w:rsidRDefault="00BD06F5" w:rsidP="00E50C4F">
            <w:pPr>
              <w:snapToGrid w:val="0"/>
              <w:rPr>
                <w:color w:val="000000"/>
                <w:sz w:val="18"/>
                <w:szCs w:val="18"/>
              </w:rPr>
            </w:pPr>
            <w:r w:rsidRPr="00BD06F5">
              <w:rPr>
                <w:color w:val="000000"/>
                <w:sz w:val="18"/>
                <w:szCs w:val="18"/>
              </w:rPr>
              <w:t>512</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Distribuiçao</w:t>
            </w:r>
          </w:p>
        </w:tc>
        <w:tc>
          <w:tcPr>
            <w:tcW w:w="650" w:type="dxa"/>
          </w:tcPr>
          <w:p w:rsidR="00607A69" w:rsidRPr="0081251B" w:rsidRDefault="00BD06F5" w:rsidP="00E50C4F">
            <w:pPr>
              <w:snapToGrid w:val="0"/>
              <w:rPr>
                <w:color w:val="000000"/>
                <w:sz w:val="18"/>
                <w:szCs w:val="18"/>
              </w:rPr>
            </w:pPr>
            <w:r w:rsidRPr="00BD06F5">
              <w:rPr>
                <w:color w:val="000000"/>
                <w:sz w:val="18"/>
                <w:szCs w:val="18"/>
              </w:rPr>
              <w:t>513</w:t>
            </w:r>
          </w:p>
        </w:tc>
        <w:tc>
          <w:tcPr>
            <w:tcW w:w="584" w:type="dxa"/>
          </w:tcPr>
          <w:p w:rsidR="00607A69" w:rsidRPr="0081251B" w:rsidRDefault="00BD06F5" w:rsidP="00E50C4F">
            <w:pPr>
              <w:snapToGrid w:val="0"/>
              <w:rPr>
                <w:sz w:val="18"/>
                <w:szCs w:val="18"/>
              </w:rPr>
            </w:pPr>
            <w:r w:rsidRPr="00BD06F5">
              <w:rPr>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IATA do POS 4000</w:t>
            </w:r>
          </w:p>
        </w:tc>
        <w:tc>
          <w:tcPr>
            <w:tcW w:w="650" w:type="dxa"/>
          </w:tcPr>
          <w:p w:rsidR="00607A69" w:rsidRPr="0081251B" w:rsidRDefault="00BD06F5" w:rsidP="00E50C4F">
            <w:pPr>
              <w:snapToGrid w:val="0"/>
              <w:rPr>
                <w:color w:val="000000"/>
                <w:sz w:val="18"/>
                <w:szCs w:val="18"/>
              </w:rPr>
            </w:pPr>
            <w:r w:rsidRPr="00BD06F5">
              <w:rPr>
                <w:color w:val="000000"/>
                <w:sz w:val="18"/>
                <w:szCs w:val="18"/>
              </w:rPr>
              <w:t>514</w:t>
            </w:r>
          </w:p>
        </w:tc>
        <w:tc>
          <w:tcPr>
            <w:tcW w:w="584" w:type="dxa"/>
          </w:tcPr>
          <w:p w:rsidR="00607A69" w:rsidRPr="0081251B" w:rsidRDefault="00BD06F5" w:rsidP="00E50C4F">
            <w:pPr>
              <w:snapToGrid w:val="0"/>
              <w:rPr>
                <w:sz w:val="18"/>
                <w:szCs w:val="18"/>
              </w:rPr>
            </w:pPr>
            <w:r w:rsidRPr="00BD06F5">
              <w:rPr>
                <w:sz w:val="18"/>
                <w:szCs w:val="18"/>
              </w:rPr>
              <w:t>8</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 CB</w:t>
            </w:r>
          </w:p>
        </w:tc>
        <w:tc>
          <w:tcPr>
            <w:tcW w:w="650" w:type="dxa"/>
          </w:tcPr>
          <w:p w:rsidR="00607A69" w:rsidRPr="0081251B" w:rsidRDefault="00BD06F5" w:rsidP="00E50C4F">
            <w:pPr>
              <w:snapToGrid w:val="0"/>
              <w:rPr>
                <w:color w:val="000000"/>
                <w:sz w:val="18"/>
                <w:szCs w:val="18"/>
              </w:rPr>
            </w:pPr>
            <w:r w:rsidRPr="00BD06F5">
              <w:rPr>
                <w:color w:val="000000"/>
                <w:sz w:val="18"/>
                <w:szCs w:val="18"/>
              </w:rPr>
              <w:t>522</w:t>
            </w:r>
          </w:p>
        </w:tc>
        <w:tc>
          <w:tcPr>
            <w:tcW w:w="584" w:type="dxa"/>
          </w:tcPr>
          <w:p w:rsidR="00607A69" w:rsidRPr="0081251B" w:rsidRDefault="00BD06F5" w:rsidP="00E50C4F">
            <w:pPr>
              <w:snapToGrid w:val="0"/>
              <w:rPr>
                <w:sz w:val="18"/>
                <w:szCs w:val="18"/>
              </w:rPr>
            </w:pPr>
            <w:r w:rsidRPr="00BD06F5">
              <w:rPr>
                <w:sz w:val="18"/>
                <w:szCs w:val="18"/>
              </w:rPr>
              <w:t>4</w:t>
            </w:r>
          </w:p>
        </w:tc>
        <w:tc>
          <w:tcPr>
            <w:tcW w:w="1486" w:type="dxa"/>
          </w:tcPr>
          <w:p w:rsidR="00607A69" w:rsidRPr="0081251B" w:rsidRDefault="00BD06F5" w:rsidP="00E50C4F">
            <w:pPr>
              <w:snapToGrid w:val="0"/>
              <w:rPr>
                <w:color w:val="000000"/>
                <w:sz w:val="18"/>
                <w:szCs w:val="18"/>
              </w:rPr>
            </w:pPr>
            <w:r w:rsidRPr="00BD06F5">
              <w:rPr>
                <w:color w:val="000000"/>
                <w:sz w:val="18"/>
                <w:szCs w:val="18"/>
              </w:rPr>
              <w:t>Numérico</w:t>
            </w:r>
          </w:p>
        </w:tc>
        <w:tc>
          <w:tcPr>
            <w:tcW w:w="2260" w:type="dxa"/>
          </w:tcPr>
          <w:p w:rsidR="00607A69" w:rsidRPr="0081251B" w:rsidRDefault="00BD06F5" w:rsidP="00E50C4F">
            <w:pPr>
              <w:snapToGrid w:val="0"/>
              <w:rPr>
                <w:sz w:val="18"/>
                <w:szCs w:val="18"/>
              </w:rPr>
            </w:pPr>
            <w:r w:rsidRPr="00BD06F5">
              <w:rPr>
                <w:sz w:val="18"/>
                <w:szCs w:val="18"/>
              </w:rPr>
              <w:t>Identificador de correspondiente bancario</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Id de terminal CB</w:t>
            </w:r>
          </w:p>
        </w:tc>
        <w:tc>
          <w:tcPr>
            <w:tcW w:w="650" w:type="dxa"/>
          </w:tcPr>
          <w:p w:rsidR="00607A69" w:rsidRPr="0081251B" w:rsidRDefault="00BD06F5" w:rsidP="00E50C4F">
            <w:pPr>
              <w:snapToGrid w:val="0"/>
              <w:rPr>
                <w:color w:val="000000"/>
                <w:sz w:val="18"/>
                <w:szCs w:val="18"/>
              </w:rPr>
            </w:pPr>
            <w:r w:rsidRPr="00BD06F5">
              <w:rPr>
                <w:color w:val="000000"/>
                <w:sz w:val="18"/>
                <w:szCs w:val="18"/>
              </w:rPr>
              <w:t>526</w:t>
            </w:r>
          </w:p>
        </w:tc>
        <w:tc>
          <w:tcPr>
            <w:tcW w:w="584" w:type="dxa"/>
          </w:tcPr>
          <w:p w:rsidR="00607A69" w:rsidRPr="0081251B" w:rsidRDefault="00BD06F5" w:rsidP="00E50C4F">
            <w:pPr>
              <w:snapToGrid w:val="0"/>
              <w:rPr>
                <w:color w:val="000000"/>
                <w:sz w:val="18"/>
                <w:szCs w:val="18"/>
              </w:rPr>
            </w:pPr>
            <w:r w:rsidRPr="00BD06F5">
              <w:rPr>
                <w:color w:val="000000"/>
                <w:sz w:val="18"/>
                <w:szCs w:val="18"/>
              </w:rPr>
              <w:t>15</w:t>
            </w:r>
          </w:p>
        </w:tc>
        <w:tc>
          <w:tcPr>
            <w:tcW w:w="1486"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color w:val="000000"/>
                <w:sz w:val="18"/>
                <w:szCs w:val="18"/>
              </w:rPr>
              <w:t>Número de contrato do EC com o banco correspondente</w:t>
            </w:r>
            <w:r w:rsidRPr="00BD06F5">
              <w:rPr>
                <w:sz w:val="18"/>
                <w:szCs w:val="18"/>
              </w:rPr>
              <w:t xml:space="preserve"> </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Recarga</w:t>
            </w:r>
          </w:p>
        </w:tc>
        <w:tc>
          <w:tcPr>
            <w:tcW w:w="650" w:type="dxa"/>
          </w:tcPr>
          <w:p w:rsidR="00607A69" w:rsidRPr="0081251B" w:rsidRDefault="00BD06F5" w:rsidP="00E50C4F">
            <w:pPr>
              <w:snapToGrid w:val="0"/>
              <w:rPr>
                <w:color w:val="000000"/>
                <w:sz w:val="18"/>
                <w:szCs w:val="18"/>
              </w:rPr>
            </w:pPr>
            <w:r w:rsidRPr="00BD06F5">
              <w:rPr>
                <w:color w:val="000000"/>
                <w:sz w:val="18"/>
                <w:szCs w:val="18"/>
              </w:rPr>
              <w:t>541</w:t>
            </w:r>
          </w:p>
        </w:tc>
        <w:tc>
          <w:tcPr>
            <w:tcW w:w="584" w:type="dxa"/>
          </w:tcPr>
          <w:p w:rsidR="00607A69" w:rsidRPr="0081251B" w:rsidRDefault="00BD06F5" w:rsidP="00E50C4F">
            <w:pPr>
              <w:snapToGrid w:val="0"/>
              <w:rPr>
                <w:color w:val="000000"/>
                <w:sz w:val="18"/>
                <w:szCs w:val="18"/>
              </w:rPr>
            </w:pPr>
            <w:r w:rsidRPr="00BD06F5">
              <w:rPr>
                <w:color w:val="000000"/>
                <w:sz w:val="18"/>
                <w:szCs w:val="18"/>
              </w:rPr>
              <w:t>1</w:t>
            </w:r>
          </w:p>
        </w:tc>
        <w:tc>
          <w:tcPr>
            <w:tcW w:w="1486"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Mobile</w:t>
            </w:r>
          </w:p>
        </w:tc>
        <w:tc>
          <w:tcPr>
            <w:tcW w:w="650" w:type="dxa"/>
          </w:tcPr>
          <w:p w:rsidR="00607A69" w:rsidRPr="0081251B" w:rsidRDefault="00BD06F5" w:rsidP="00E50C4F">
            <w:pPr>
              <w:snapToGrid w:val="0"/>
              <w:rPr>
                <w:color w:val="000000"/>
                <w:sz w:val="18"/>
                <w:szCs w:val="18"/>
              </w:rPr>
            </w:pPr>
            <w:r w:rsidRPr="00BD06F5">
              <w:rPr>
                <w:color w:val="000000"/>
                <w:sz w:val="18"/>
                <w:szCs w:val="18"/>
              </w:rPr>
              <w:t>542</w:t>
            </w:r>
          </w:p>
        </w:tc>
        <w:tc>
          <w:tcPr>
            <w:tcW w:w="584" w:type="dxa"/>
          </w:tcPr>
          <w:p w:rsidR="00607A69" w:rsidRPr="0081251B" w:rsidRDefault="00BD06F5" w:rsidP="00E50C4F">
            <w:pPr>
              <w:snapToGrid w:val="0"/>
              <w:rPr>
                <w:color w:val="000000"/>
                <w:sz w:val="18"/>
                <w:szCs w:val="18"/>
              </w:rPr>
            </w:pPr>
            <w:r w:rsidRPr="00BD06F5">
              <w:rPr>
                <w:color w:val="000000"/>
                <w:sz w:val="18"/>
                <w:szCs w:val="18"/>
              </w:rPr>
              <w:t>1</w:t>
            </w:r>
          </w:p>
        </w:tc>
        <w:tc>
          <w:tcPr>
            <w:tcW w:w="1486" w:type="dxa"/>
          </w:tcPr>
          <w:p w:rsidR="00607A69" w:rsidRPr="0081251B" w:rsidRDefault="00BD06F5" w:rsidP="00E50C4F">
            <w:pPr>
              <w:snapToGrid w:val="0"/>
              <w:rPr>
                <w:sz w:val="18"/>
                <w:szCs w:val="18"/>
              </w:rPr>
            </w:pPr>
            <w:r w:rsidRPr="00BD06F5">
              <w:rPr>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Terminal XLS</w:t>
            </w:r>
          </w:p>
        </w:tc>
        <w:tc>
          <w:tcPr>
            <w:tcW w:w="650" w:type="dxa"/>
          </w:tcPr>
          <w:p w:rsidR="00607A69" w:rsidRPr="0081251B" w:rsidRDefault="00BD06F5" w:rsidP="00E50C4F">
            <w:pPr>
              <w:snapToGrid w:val="0"/>
              <w:rPr>
                <w:color w:val="000000"/>
                <w:sz w:val="18"/>
                <w:szCs w:val="18"/>
              </w:rPr>
            </w:pPr>
            <w:r w:rsidRPr="00BD06F5">
              <w:rPr>
                <w:color w:val="000000"/>
                <w:sz w:val="18"/>
                <w:szCs w:val="18"/>
              </w:rPr>
              <w:t>543</w:t>
            </w:r>
          </w:p>
        </w:tc>
        <w:tc>
          <w:tcPr>
            <w:tcW w:w="584" w:type="dxa"/>
          </w:tcPr>
          <w:p w:rsidR="00607A69" w:rsidRPr="0081251B" w:rsidRDefault="00BD06F5" w:rsidP="00E50C4F">
            <w:pPr>
              <w:snapToGrid w:val="0"/>
              <w:rPr>
                <w:color w:val="000000"/>
                <w:sz w:val="18"/>
                <w:szCs w:val="18"/>
              </w:rPr>
            </w:pPr>
            <w:r w:rsidRPr="00BD06F5">
              <w:rPr>
                <w:color w:val="000000"/>
                <w:sz w:val="18"/>
                <w:szCs w:val="18"/>
              </w:rPr>
              <w:t>1</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S/N</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Produto</w:t>
            </w:r>
          </w:p>
        </w:tc>
        <w:tc>
          <w:tcPr>
            <w:tcW w:w="650" w:type="dxa"/>
          </w:tcPr>
          <w:p w:rsidR="00607A69" w:rsidRPr="0081251B" w:rsidRDefault="00BD06F5" w:rsidP="00E50C4F">
            <w:pPr>
              <w:snapToGrid w:val="0"/>
              <w:rPr>
                <w:color w:val="000000"/>
                <w:sz w:val="18"/>
                <w:szCs w:val="18"/>
              </w:rPr>
            </w:pPr>
            <w:r w:rsidRPr="00BD06F5">
              <w:rPr>
                <w:color w:val="000000"/>
                <w:sz w:val="18"/>
                <w:szCs w:val="18"/>
              </w:rPr>
              <w:t>544</w:t>
            </w:r>
          </w:p>
        </w:tc>
        <w:tc>
          <w:tcPr>
            <w:tcW w:w="584" w:type="dxa"/>
          </w:tcPr>
          <w:p w:rsidR="00607A69" w:rsidRPr="0081251B" w:rsidRDefault="00BD06F5" w:rsidP="00E50C4F">
            <w:pPr>
              <w:snapToGrid w:val="0"/>
              <w:rPr>
                <w:color w:val="000000"/>
                <w:sz w:val="18"/>
                <w:szCs w:val="18"/>
              </w:rPr>
            </w:pPr>
            <w:r w:rsidRPr="00BD06F5">
              <w:rPr>
                <w:color w:val="000000"/>
                <w:sz w:val="18"/>
                <w:szCs w:val="18"/>
              </w:rPr>
              <w:t>120</w:t>
            </w:r>
          </w:p>
        </w:tc>
        <w:tc>
          <w:tcPr>
            <w:tcW w:w="1486" w:type="dxa"/>
          </w:tcPr>
          <w:p w:rsidR="00607A69" w:rsidRPr="0081251B" w:rsidRDefault="00BD06F5" w:rsidP="00E50C4F">
            <w:pPr>
              <w:snapToGrid w:val="0"/>
              <w:rPr>
                <w:color w:val="000000"/>
                <w:sz w:val="18"/>
                <w:szCs w:val="18"/>
              </w:rPr>
            </w:pPr>
            <w:r w:rsidRPr="00BD06F5">
              <w:rPr>
                <w:color w:val="000000"/>
                <w:sz w:val="18"/>
                <w:szCs w:val="18"/>
              </w:rPr>
              <w:t>Alfanumérico</w:t>
            </w:r>
          </w:p>
        </w:tc>
        <w:tc>
          <w:tcPr>
            <w:tcW w:w="2260" w:type="dxa"/>
          </w:tcPr>
          <w:p w:rsidR="00607A69" w:rsidRPr="0081251B" w:rsidRDefault="00BD06F5" w:rsidP="00E50C4F">
            <w:pPr>
              <w:snapToGrid w:val="0"/>
              <w:rPr>
                <w:sz w:val="18"/>
                <w:szCs w:val="18"/>
              </w:rPr>
            </w:pPr>
            <w:r w:rsidRPr="00BD06F5">
              <w:rPr>
                <w:sz w:val="18"/>
                <w:szCs w:val="18"/>
              </w:rPr>
              <w:t>Produtos que o EC Opera 3 posições por produto com zeros a esquerda delimitado por “@”</w:t>
            </w: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Banco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664</w:t>
            </w:r>
          </w:p>
        </w:tc>
        <w:tc>
          <w:tcPr>
            <w:tcW w:w="584" w:type="dxa"/>
          </w:tcPr>
          <w:p w:rsidR="00607A69" w:rsidRPr="0081251B" w:rsidRDefault="00BD06F5" w:rsidP="00E50C4F">
            <w:pPr>
              <w:snapToGrid w:val="0"/>
              <w:rPr>
                <w:color w:val="000000"/>
                <w:sz w:val="18"/>
                <w:szCs w:val="18"/>
              </w:rPr>
            </w:pPr>
            <w:r w:rsidRPr="00BD06F5">
              <w:rPr>
                <w:color w:val="000000"/>
                <w:sz w:val="18"/>
                <w:szCs w:val="18"/>
              </w:rPr>
              <w:t>4</w:t>
            </w:r>
          </w:p>
        </w:tc>
        <w:tc>
          <w:tcPr>
            <w:tcW w:w="1486"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Agencia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668</w:t>
            </w:r>
          </w:p>
        </w:tc>
        <w:tc>
          <w:tcPr>
            <w:tcW w:w="584" w:type="dxa"/>
          </w:tcPr>
          <w:p w:rsidR="00607A69" w:rsidRPr="0081251B" w:rsidRDefault="00BD06F5" w:rsidP="00E50C4F">
            <w:pPr>
              <w:snapToGrid w:val="0"/>
              <w:rPr>
                <w:color w:val="000000"/>
                <w:sz w:val="18"/>
                <w:szCs w:val="18"/>
              </w:rPr>
            </w:pPr>
            <w:r w:rsidRPr="00BD06F5">
              <w:rPr>
                <w:color w:val="000000"/>
                <w:sz w:val="18"/>
                <w:szCs w:val="18"/>
              </w:rPr>
              <w:t>5</w:t>
            </w:r>
          </w:p>
        </w:tc>
        <w:tc>
          <w:tcPr>
            <w:tcW w:w="1486"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t>Conta Corriente Master</w:t>
            </w:r>
          </w:p>
        </w:tc>
        <w:tc>
          <w:tcPr>
            <w:tcW w:w="650" w:type="dxa"/>
          </w:tcPr>
          <w:p w:rsidR="00607A69" w:rsidRPr="0081251B" w:rsidRDefault="00BD06F5" w:rsidP="00E50C4F">
            <w:pPr>
              <w:snapToGrid w:val="0"/>
              <w:rPr>
                <w:color w:val="000000"/>
                <w:sz w:val="18"/>
                <w:szCs w:val="18"/>
              </w:rPr>
            </w:pPr>
            <w:r w:rsidRPr="00BD06F5">
              <w:rPr>
                <w:color w:val="000000"/>
                <w:sz w:val="18"/>
                <w:szCs w:val="18"/>
              </w:rPr>
              <w:t>673</w:t>
            </w:r>
          </w:p>
        </w:tc>
        <w:tc>
          <w:tcPr>
            <w:tcW w:w="584" w:type="dxa"/>
          </w:tcPr>
          <w:p w:rsidR="00607A69" w:rsidRPr="0081251B" w:rsidRDefault="00BD06F5" w:rsidP="00E50C4F">
            <w:pPr>
              <w:snapToGrid w:val="0"/>
              <w:rPr>
                <w:color w:val="000000"/>
                <w:sz w:val="18"/>
                <w:szCs w:val="18"/>
              </w:rPr>
            </w:pPr>
            <w:r w:rsidRPr="00BD06F5">
              <w:rPr>
                <w:color w:val="000000"/>
                <w:sz w:val="18"/>
                <w:szCs w:val="18"/>
              </w:rPr>
              <w:t>14</w:t>
            </w:r>
          </w:p>
        </w:tc>
        <w:tc>
          <w:tcPr>
            <w:tcW w:w="1486" w:type="dxa"/>
          </w:tcPr>
          <w:p w:rsidR="00607A69" w:rsidRPr="0081251B" w:rsidRDefault="00607A69" w:rsidP="00E50C4F">
            <w:pPr>
              <w:snapToGrid w:val="0"/>
              <w:rPr>
                <w:color w:val="000000"/>
                <w:sz w:val="18"/>
                <w:szCs w:val="18"/>
              </w:rPr>
            </w:pPr>
          </w:p>
        </w:tc>
        <w:tc>
          <w:tcPr>
            <w:tcW w:w="2260" w:type="dxa"/>
          </w:tcPr>
          <w:p w:rsidR="00607A69" w:rsidRPr="0081251B" w:rsidRDefault="00607A69" w:rsidP="00E50C4F">
            <w:pPr>
              <w:snapToGrid w:val="0"/>
              <w:rPr>
                <w:sz w:val="18"/>
                <w:szCs w:val="18"/>
              </w:rPr>
            </w:pPr>
          </w:p>
        </w:tc>
        <w:tc>
          <w:tcPr>
            <w:tcW w:w="1830" w:type="dxa"/>
          </w:tcPr>
          <w:p w:rsidR="00607A69" w:rsidRPr="0081251B" w:rsidRDefault="00607A69" w:rsidP="00E50C4F">
            <w:pPr>
              <w:snapToGrid w:val="0"/>
              <w:rPr>
                <w:sz w:val="18"/>
                <w:szCs w:val="18"/>
              </w:rPr>
            </w:pPr>
          </w:p>
        </w:tc>
        <w:tc>
          <w:tcPr>
            <w:tcW w:w="978" w:type="dxa"/>
          </w:tcPr>
          <w:p w:rsidR="00607A69" w:rsidRPr="0081251B" w:rsidRDefault="00607A69" w:rsidP="00E50C4F">
            <w:pPr>
              <w:snapToGrid w:val="0"/>
              <w:rPr>
                <w:sz w:val="18"/>
                <w:szCs w:val="18"/>
              </w:rPr>
            </w:pPr>
          </w:p>
        </w:tc>
      </w:tr>
      <w:tr w:rsidR="00607A69" w:rsidRPr="0081251B" w:rsidTr="00E3106E">
        <w:trPr>
          <w:cnfStyle w:val="000000100000"/>
          <w:trHeight w:val="268"/>
        </w:trPr>
        <w:tc>
          <w:tcPr>
            <w:tcW w:w="1993" w:type="dxa"/>
          </w:tcPr>
          <w:p w:rsidR="00607A69" w:rsidRPr="0081251B" w:rsidRDefault="00BD06F5" w:rsidP="00E50C4F">
            <w:pPr>
              <w:snapToGrid w:val="0"/>
              <w:rPr>
                <w:color w:val="000000"/>
                <w:sz w:val="18"/>
                <w:szCs w:val="18"/>
              </w:rPr>
            </w:pPr>
            <w:r w:rsidRPr="00BD06F5">
              <w:rPr>
                <w:color w:val="000000"/>
                <w:sz w:val="18"/>
                <w:szCs w:val="18"/>
              </w:rPr>
              <w:lastRenderedPageBreak/>
              <w:t>Código Gestor</w:t>
            </w:r>
          </w:p>
        </w:tc>
        <w:tc>
          <w:tcPr>
            <w:tcW w:w="650" w:type="dxa"/>
          </w:tcPr>
          <w:p w:rsidR="00607A69" w:rsidRPr="0081251B" w:rsidRDefault="00BD06F5" w:rsidP="00E50C4F">
            <w:pPr>
              <w:snapToGrid w:val="0"/>
              <w:rPr>
                <w:color w:val="000000"/>
                <w:sz w:val="18"/>
                <w:szCs w:val="18"/>
              </w:rPr>
            </w:pPr>
            <w:r w:rsidRPr="00BD06F5">
              <w:rPr>
                <w:color w:val="000000"/>
                <w:sz w:val="18"/>
                <w:szCs w:val="18"/>
              </w:rPr>
              <w:t xml:space="preserve">687 </w:t>
            </w:r>
          </w:p>
        </w:tc>
        <w:tc>
          <w:tcPr>
            <w:tcW w:w="584" w:type="dxa"/>
          </w:tcPr>
          <w:p w:rsidR="00607A69" w:rsidRPr="0081251B" w:rsidRDefault="00BD06F5" w:rsidP="00E50C4F">
            <w:pPr>
              <w:snapToGrid w:val="0"/>
              <w:rPr>
                <w:color w:val="000000"/>
                <w:sz w:val="18"/>
                <w:szCs w:val="18"/>
              </w:rPr>
            </w:pPr>
            <w:r w:rsidRPr="00BD06F5">
              <w:rPr>
                <w:color w:val="000000"/>
                <w:sz w:val="18"/>
                <w:szCs w:val="18"/>
              </w:rPr>
              <w:t xml:space="preserve">9 </w:t>
            </w:r>
          </w:p>
        </w:tc>
        <w:tc>
          <w:tcPr>
            <w:tcW w:w="1486" w:type="dxa"/>
          </w:tcPr>
          <w:p w:rsidR="00607A69" w:rsidRPr="0081251B" w:rsidRDefault="00BD06F5" w:rsidP="00E50C4F">
            <w:pPr>
              <w:snapToGrid w:val="0"/>
              <w:rPr>
                <w:sz w:val="18"/>
                <w:szCs w:val="18"/>
              </w:rPr>
            </w:pPr>
            <w:r w:rsidRPr="00BD06F5">
              <w:rPr>
                <w:sz w:val="18"/>
                <w:szCs w:val="18"/>
              </w:rPr>
              <w:t>Numérico</w:t>
            </w:r>
          </w:p>
        </w:tc>
        <w:tc>
          <w:tcPr>
            <w:tcW w:w="2260" w:type="dxa"/>
          </w:tcPr>
          <w:p w:rsidR="00607A69" w:rsidRPr="0081251B" w:rsidRDefault="00607A69" w:rsidP="00E50C4F">
            <w:pPr>
              <w:snapToGrid w:val="0"/>
              <w:rPr>
                <w:sz w:val="18"/>
                <w:szCs w:val="18"/>
              </w:rPr>
            </w:pPr>
          </w:p>
        </w:tc>
        <w:tc>
          <w:tcPr>
            <w:tcW w:w="1830" w:type="dxa"/>
          </w:tcPr>
          <w:p w:rsidR="00607A69" w:rsidRPr="0081251B" w:rsidRDefault="00361A17" w:rsidP="00361A17">
            <w:pPr>
              <w:snapToGrid w:val="0"/>
              <w:rPr>
                <w:rFonts w:ascii="Courier New" w:hAnsi="Courier New" w:cs="Courier New"/>
                <w:b/>
                <w:color w:val="FF0000"/>
                <w:sz w:val="18"/>
                <w:szCs w:val="18"/>
              </w:rPr>
            </w:pPr>
            <w:r w:rsidRPr="0081251B">
              <w:rPr>
                <w:sz w:val="18"/>
                <w:szCs w:val="18"/>
              </w:rPr>
              <w:t>Código do gestor EC</w:t>
            </w:r>
          </w:p>
        </w:tc>
        <w:tc>
          <w:tcPr>
            <w:tcW w:w="978" w:type="dxa"/>
          </w:tcPr>
          <w:p w:rsidR="00607A69" w:rsidRPr="0081251B" w:rsidRDefault="00607A69" w:rsidP="00E50C4F">
            <w:pPr>
              <w:snapToGrid w:val="0"/>
              <w:rPr>
                <w:sz w:val="18"/>
                <w:szCs w:val="18"/>
              </w:rPr>
            </w:pPr>
          </w:p>
        </w:tc>
      </w:tr>
      <w:tr w:rsidR="00361A17" w:rsidRPr="0081251B" w:rsidTr="00E3106E">
        <w:trPr>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Nome do Gestor</w:t>
            </w:r>
          </w:p>
        </w:tc>
        <w:tc>
          <w:tcPr>
            <w:tcW w:w="650" w:type="dxa"/>
          </w:tcPr>
          <w:p w:rsidR="00361A17" w:rsidRPr="0081251B" w:rsidRDefault="00BD06F5" w:rsidP="00E50C4F">
            <w:pPr>
              <w:snapToGrid w:val="0"/>
              <w:rPr>
                <w:color w:val="000000"/>
                <w:sz w:val="18"/>
                <w:szCs w:val="18"/>
              </w:rPr>
            </w:pPr>
            <w:r w:rsidRPr="00BD06F5">
              <w:rPr>
                <w:color w:val="000000"/>
                <w:sz w:val="18"/>
                <w:szCs w:val="18"/>
              </w:rPr>
              <w:t>696</w:t>
            </w:r>
          </w:p>
        </w:tc>
        <w:tc>
          <w:tcPr>
            <w:tcW w:w="584" w:type="dxa"/>
          </w:tcPr>
          <w:p w:rsidR="00361A17" w:rsidRPr="0081251B" w:rsidRDefault="00BD06F5" w:rsidP="00E50C4F">
            <w:pPr>
              <w:snapToGrid w:val="0"/>
              <w:rPr>
                <w:color w:val="000000"/>
                <w:sz w:val="18"/>
                <w:szCs w:val="18"/>
              </w:rPr>
            </w:pPr>
            <w:r w:rsidRPr="00BD06F5">
              <w:rPr>
                <w:color w:val="000000"/>
                <w:sz w:val="18"/>
                <w:szCs w:val="18"/>
              </w:rPr>
              <w:t>40</w:t>
            </w:r>
          </w:p>
        </w:tc>
        <w:tc>
          <w:tcPr>
            <w:tcW w:w="1486"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r w:rsidRPr="0081251B">
              <w:rPr>
                <w:sz w:val="18"/>
                <w:szCs w:val="18"/>
              </w:rPr>
              <w:t>Nome do gestor EC</w:t>
            </w:r>
          </w:p>
        </w:tc>
        <w:tc>
          <w:tcPr>
            <w:tcW w:w="978" w:type="dxa"/>
          </w:tcPr>
          <w:p w:rsidR="00361A17" w:rsidRPr="0081251B" w:rsidRDefault="00361A17" w:rsidP="00E50C4F">
            <w:pPr>
              <w:snapToGrid w:val="0"/>
              <w:rPr>
                <w:sz w:val="18"/>
                <w:szCs w:val="18"/>
              </w:rPr>
            </w:pPr>
          </w:p>
        </w:tc>
      </w:tr>
      <w:tr w:rsidR="00361A17" w:rsidRPr="0081251B" w:rsidTr="00E3106E">
        <w:trPr>
          <w:cnfStyle w:val="000000100000"/>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Classe Fatur</w:t>
            </w:r>
          </w:p>
        </w:tc>
        <w:tc>
          <w:tcPr>
            <w:tcW w:w="650" w:type="dxa"/>
          </w:tcPr>
          <w:p w:rsidR="00361A17" w:rsidRPr="0081251B" w:rsidRDefault="00BD06F5" w:rsidP="00E50C4F">
            <w:pPr>
              <w:snapToGrid w:val="0"/>
              <w:rPr>
                <w:color w:val="000000"/>
                <w:sz w:val="18"/>
                <w:szCs w:val="18"/>
              </w:rPr>
            </w:pPr>
            <w:r w:rsidRPr="00BD06F5">
              <w:rPr>
                <w:color w:val="000000"/>
                <w:sz w:val="18"/>
                <w:szCs w:val="18"/>
              </w:rPr>
              <w:t>736</w:t>
            </w:r>
          </w:p>
        </w:tc>
        <w:tc>
          <w:tcPr>
            <w:tcW w:w="584" w:type="dxa"/>
          </w:tcPr>
          <w:p w:rsidR="00361A17" w:rsidRPr="0081251B" w:rsidRDefault="00BD06F5" w:rsidP="00E50C4F">
            <w:pPr>
              <w:snapToGrid w:val="0"/>
              <w:rPr>
                <w:color w:val="000000"/>
                <w:sz w:val="18"/>
                <w:szCs w:val="18"/>
              </w:rPr>
            </w:pPr>
            <w:r w:rsidRPr="00BD06F5">
              <w:rPr>
                <w:color w:val="000000"/>
                <w:sz w:val="18"/>
                <w:szCs w:val="18"/>
              </w:rPr>
              <w:t>1</w:t>
            </w:r>
          </w:p>
        </w:tc>
        <w:tc>
          <w:tcPr>
            <w:tcW w:w="1486"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BD06F5" w:rsidP="00E50C4F">
            <w:pPr>
              <w:snapToGrid w:val="0"/>
              <w:rPr>
                <w:sz w:val="18"/>
                <w:szCs w:val="18"/>
              </w:rPr>
            </w:pPr>
            <w:r w:rsidRPr="00BD06F5">
              <w:rPr>
                <w:sz w:val="18"/>
                <w:szCs w:val="18"/>
              </w:rPr>
              <w:t>Classe faturamento EC.</w:t>
            </w:r>
          </w:p>
        </w:tc>
        <w:tc>
          <w:tcPr>
            <w:tcW w:w="978" w:type="dxa"/>
          </w:tcPr>
          <w:p w:rsidR="00361A17" w:rsidRPr="0081251B" w:rsidRDefault="00361A17" w:rsidP="00E50C4F">
            <w:pPr>
              <w:snapToGrid w:val="0"/>
              <w:rPr>
                <w:sz w:val="18"/>
                <w:szCs w:val="18"/>
              </w:rPr>
            </w:pPr>
          </w:p>
        </w:tc>
      </w:tr>
      <w:tr w:rsidR="00361A17" w:rsidRPr="0081251B" w:rsidTr="00E3106E">
        <w:trPr>
          <w:trHeight w:val="268"/>
        </w:trPr>
        <w:tc>
          <w:tcPr>
            <w:tcW w:w="1993" w:type="dxa"/>
          </w:tcPr>
          <w:p w:rsidR="00361A17" w:rsidRPr="0081251B" w:rsidRDefault="00BD06F5" w:rsidP="00E50C4F">
            <w:pPr>
              <w:snapToGrid w:val="0"/>
              <w:rPr>
                <w:color w:val="000000"/>
                <w:sz w:val="18"/>
                <w:szCs w:val="18"/>
              </w:rPr>
            </w:pPr>
            <w:r w:rsidRPr="00BD06F5">
              <w:rPr>
                <w:color w:val="000000"/>
                <w:sz w:val="18"/>
                <w:szCs w:val="18"/>
              </w:rPr>
              <w:t>Mot. Fechamento</w:t>
            </w:r>
          </w:p>
        </w:tc>
        <w:tc>
          <w:tcPr>
            <w:tcW w:w="650" w:type="dxa"/>
          </w:tcPr>
          <w:p w:rsidR="00361A17" w:rsidRPr="0081251B" w:rsidRDefault="00BD06F5" w:rsidP="00E50C4F">
            <w:pPr>
              <w:snapToGrid w:val="0"/>
              <w:rPr>
                <w:color w:val="000000"/>
                <w:sz w:val="18"/>
                <w:szCs w:val="18"/>
              </w:rPr>
            </w:pPr>
            <w:r w:rsidRPr="00BD06F5">
              <w:rPr>
                <w:color w:val="000000"/>
                <w:sz w:val="18"/>
                <w:szCs w:val="18"/>
              </w:rPr>
              <w:t>737</w:t>
            </w:r>
          </w:p>
        </w:tc>
        <w:tc>
          <w:tcPr>
            <w:tcW w:w="584" w:type="dxa"/>
          </w:tcPr>
          <w:p w:rsidR="00361A17" w:rsidRPr="0081251B" w:rsidRDefault="00BD06F5" w:rsidP="00E50C4F">
            <w:pPr>
              <w:snapToGrid w:val="0"/>
              <w:rPr>
                <w:color w:val="000000"/>
                <w:sz w:val="18"/>
                <w:szCs w:val="18"/>
              </w:rPr>
            </w:pPr>
            <w:r w:rsidRPr="00BD06F5">
              <w:rPr>
                <w:color w:val="000000"/>
                <w:sz w:val="18"/>
                <w:szCs w:val="18"/>
              </w:rPr>
              <w:t>2</w:t>
            </w:r>
          </w:p>
        </w:tc>
        <w:tc>
          <w:tcPr>
            <w:tcW w:w="1486" w:type="dxa"/>
          </w:tcPr>
          <w:p w:rsidR="00361A17" w:rsidRPr="0081251B" w:rsidRDefault="00BD06F5" w:rsidP="00E50C4F">
            <w:pPr>
              <w:snapToGrid w:val="0"/>
              <w:rPr>
                <w:sz w:val="18"/>
                <w:szCs w:val="18"/>
              </w:rPr>
            </w:pPr>
            <w:r w:rsidRPr="00BD06F5">
              <w:rPr>
                <w:sz w:val="18"/>
                <w:szCs w:val="18"/>
              </w:rPr>
              <w:t>Alfanumérico</w:t>
            </w:r>
          </w:p>
        </w:tc>
        <w:tc>
          <w:tcPr>
            <w:tcW w:w="2260" w:type="dxa"/>
          </w:tcPr>
          <w:p w:rsidR="00361A17" w:rsidRPr="0081251B" w:rsidRDefault="00361A17" w:rsidP="00E50C4F">
            <w:pPr>
              <w:snapToGrid w:val="0"/>
              <w:rPr>
                <w:sz w:val="18"/>
                <w:szCs w:val="18"/>
              </w:rPr>
            </w:pPr>
          </w:p>
        </w:tc>
        <w:tc>
          <w:tcPr>
            <w:tcW w:w="1830" w:type="dxa"/>
          </w:tcPr>
          <w:p w:rsidR="00361A17" w:rsidRPr="0081251B" w:rsidRDefault="00361A17" w:rsidP="00E50C4F">
            <w:pPr>
              <w:snapToGrid w:val="0"/>
              <w:rPr>
                <w:sz w:val="18"/>
                <w:szCs w:val="18"/>
              </w:rPr>
            </w:pPr>
            <w:r w:rsidRPr="0081251B">
              <w:rPr>
                <w:sz w:val="18"/>
                <w:szCs w:val="18"/>
              </w:rPr>
              <w:t xml:space="preserve">Motivo fechamento </w:t>
            </w:r>
            <w:r w:rsidR="00BD06F5" w:rsidRPr="00BD06F5">
              <w:rPr>
                <w:sz w:val="18"/>
                <w:szCs w:val="18"/>
              </w:rPr>
              <w:t>EC</w:t>
            </w:r>
          </w:p>
        </w:tc>
        <w:tc>
          <w:tcPr>
            <w:tcW w:w="978" w:type="dxa"/>
          </w:tcPr>
          <w:p w:rsidR="00361A17" w:rsidRPr="0081251B" w:rsidRDefault="00361A17" w:rsidP="00E50C4F">
            <w:pPr>
              <w:snapToGrid w:val="0"/>
              <w:rPr>
                <w:sz w:val="18"/>
                <w:szCs w:val="18"/>
              </w:rPr>
            </w:pPr>
          </w:p>
        </w:tc>
      </w:tr>
      <w:tr w:rsidR="00E3106E" w:rsidRPr="0081251B" w:rsidTr="00E3106E">
        <w:trPr>
          <w:cnfStyle w:val="000000100000"/>
          <w:trHeight w:val="268"/>
        </w:trPr>
        <w:tc>
          <w:tcPr>
            <w:tcW w:w="1993" w:type="dxa"/>
          </w:tcPr>
          <w:p w:rsidR="00E3106E" w:rsidRPr="0081251B" w:rsidRDefault="00E3106E" w:rsidP="00E50C4F">
            <w:pPr>
              <w:snapToGrid w:val="0"/>
              <w:rPr>
                <w:color w:val="000000"/>
                <w:sz w:val="18"/>
                <w:szCs w:val="18"/>
              </w:rPr>
            </w:pPr>
            <w:r w:rsidRPr="00AE0E4D">
              <w:rPr>
                <w:color w:val="FF0000"/>
                <w:sz w:val="20"/>
                <w:lang w:val="es-ES_tradnl"/>
              </w:rPr>
              <w:t>Nome de Plaqueta</w:t>
            </w:r>
          </w:p>
        </w:tc>
        <w:tc>
          <w:tcPr>
            <w:tcW w:w="650" w:type="dxa"/>
          </w:tcPr>
          <w:p w:rsidR="00E3106E" w:rsidRPr="0081251B" w:rsidRDefault="00E3106E" w:rsidP="00E50C4F">
            <w:pPr>
              <w:snapToGrid w:val="0"/>
              <w:rPr>
                <w:color w:val="000000"/>
                <w:sz w:val="18"/>
                <w:szCs w:val="18"/>
              </w:rPr>
            </w:pPr>
            <w:r w:rsidRPr="00AE0E4D">
              <w:rPr>
                <w:color w:val="FF0000"/>
                <w:sz w:val="20"/>
                <w:lang w:val="es-ES_tradnl"/>
              </w:rPr>
              <w:t>739</w:t>
            </w:r>
          </w:p>
        </w:tc>
        <w:tc>
          <w:tcPr>
            <w:tcW w:w="584" w:type="dxa"/>
          </w:tcPr>
          <w:p w:rsidR="00E3106E" w:rsidRPr="0081251B" w:rsidRDefault="00E3106E" w:rsidP="00E50C4F">
            <w:pPr>
              <w:snapToGrid w:val="0"/>
              <w:rPr>
                <w:color w:val="000000"/>
                <w:sz w:val="18"/>
                <w:szCs w:val="18"/>
              </w:rPr>
            </w:pPr>
            <w:r w:rsidRPr="00AE0E4D">
              <w:rPr>
                <w:color w:val="FF0000"/>
                <w:sz w:val="20"/>
                <w:lang w:val="es-ES_tradnl"/>
              </w:rPr>
              <w:t>32</w:t>
            </w:r>
          </w:p>
        </w:tc>
        <w:tc>
          <w:tcPr>
            <w:tcW w:w="1486" w:type="dxa"/>
          </w:tcPr>
          <w:p w:rsidR="00E3106E" w:rsidRPr="0081251B" w:rsidRDefault="00E3106E" w:rsidP="00E50C4F">
            <w:pPr>
              <w:snapToGrid w:val="0"/>
              <w:rPr>
                <w:sz w:val="18"/>
                <w:szCs w:val="18"/>
              </w:rPr>
            </w:pPr>
            <w:r w:rsidRPr="00AE0E4D">
              <w:rPr>
                <w:color w:val="FF0000"/>
                <w:sz w:val="20"/>
                <w:lang w:val="es-ES_tradnl"/>
              </w:rPr>
              <w:t>Alfanumérico</w:t>
            </w:r>
          </w:p>
        </w:tc>
        <w:tc>
          <w:tcPr>
            <w:tcW w:w="2260" w:type="dxa"/>
          </w:tcPr>
          <w:p w:rsidR="00E3106E" w:rsidRPr="0081251B" w:rsidRDefault="00E3106E" w:rsidP="00E50C4F">
            <w:pPr>
              <w:snapToGrid w:val="0"/>
              <w:rPr>
                <w:sz w:val="18"/>
                <w:szCs w:val="18"/>
              </w:rPr>
            </w:pPr>
          </w:p>
        </w:tc>
        <w:tc>
          <w:tcPr>
            <w:tcW w:w="1830" w:type="dxa"/>
          </w:tcPr>
          <w:p w:rsidR="00E3106E" w:rsidRPr="0081251B" w:rsidRDefault="00E3106E" w:rsidP="00E50C4F">
            <w:pPr>
              <w:snapToGrid w:val="0"/>
              <w:rPr>
                <w:sz w:val="18"/>
                <w:szCs w:val="18"/>
              </w:rPr>
            </w:pPr>
          </w:p>
        </w:tc>
        <w:tc>
          <w:tcPr>
            <w:tcW w:w="978" w:type="dxa"/>
          </w:tcPr>
          <w:p w:rsidR="00E3106E" w:rsidRPr="0081251B" w:rsidRDefault="00E3106E" w:rsidP="00E50C4F">
            <w:pPr>
              <w:snapToGrid w:val="0"/>
              <w:rPr>
                <w:sz w:val="18"/>
                <w:szCs w:val="18"/>
              </w:rPr>
            </w:pPr>
          </w:p>
        </w:tc>
      </w:tr>
      <w:tr w:rsidR="00E3106E" w:rsidRPr="003B6299" w:rsidTr="00E3106E">
        <w:trPr>
          <w:trHeight w:val="268"/>
        </w:trPr>
        <w:tc>
          <w:tcPr>
            <w:tcW w:w="1993" w:type="dxa"/>
          </w:tcPr>
          <w:p w:rsidR="00E3106E" w:rsidRPr="00AE0E4D" w:rsidRDefault="00E3106E" w:rsidP="00E50C4F">
            <w:pPr>
              <w:snapToGrid w:val="0"/>
              <w:rPr>
                <w:color w:val="FF0000"/>
                <w:sz w:val="20"/>
                <w:lang w:val="es-ES_tradnl"/>
              </w:rPr>
            </w:pPr>
            <w:r w:rsidRPr="00AE0E4D">
              <w:rPr>
                <w:color w:val="FF0000"/>
                <w:sz w:val="20"/>
                <w:lang w:val="es-ES_tradnl"/>
              </w:rPr>
              <w:t>Status EC</w:t>
            </w:r>
          </w:p>
        </w:tc>
        <w:tc>
          <w:tcPr>
            <w:tcW w:w="650" w:type="dxa"/>
          </w:tcPr>
          <w:p w:rsidR="00E3106E" w:rsidRPr="00AE0E4D" w:rsidRDefault="00E3106E" w:rsidP="00E50C4F">
            <w:pPr>
              <w:snapToGrid w:val="0"/>
              <w:rPr>
                <w:color w:val="FF0000"/>
                <w:sz w:val="20"/>
                <w:lang w:val="es-ES_tradnl"/>
              </w:rPr>
            </w:pPr>
            <w:r w:rsidRPr="00AE0E4D">
              <w:rPr>
                <w:color w:val="FF0000"/>
                <w:sz w:val="20"/>
                <w:lang w:val="es-ES_tradnl"/>
              </w:rPr>
              <w:t>771</w:t>
            </w:r>
          </w:p>
        </w:tc>
        <w:tc>
          <w:tcPr>
            <w:tcW w:w="584" w:type="dxa"/>
          </w:tcPr>
          <w:p w:rsidR="00E3106E" w:rsidRPr="00AE0E4D" w:rsidRDefault="00E3106E" w:rsidP="00E50C4F">
            <w:pPr>
              <w:snapToGrid w:val="0"/>
              <w:rPr>
                <w:color w:val="FF0000"/>
                <w:sz w:val="20"/>
                <w:lang w:val="es-ES_tradnl"/>
              </w:rPr>
            </w:pPr>
            <w:r>
              <w:rPr>
                <w:color w:val="FF0000"/>
                <w:sz w:val="20"/>
                <w:lang w:val="es-ES_tradnl"/>
              </w:rPr>
              <w:t>1</w:t>
            </w:r>
          </w:p>
        </w:tc>
        <w:tc>
          <w:tcPr>
            <w:tcW w:w="1486" w:type="dxa"/>
          </w:tcPr>
          <w:p w:rsidR="00E3106E" w:rsidRPr="00AE0E4D" w:rsidRDefault="00E3106E" w:rsidP="00E50C4F">
            <w:pPr>
              <w:snapToGrid w:val="0"/>
              <w:rPr>
                <w:color w:val="FF0000"/>
                <w:sz w:val="20"/>
                <w:lang w:val="es-ES_tradnl"/>
              </w:rPr>
            </w:pPr>
            <w:r w:rsidRPr="00AE0E4D">
              <w:rPr>
                <w:color w:val="FF0000"/>
                <w:sz w:val="20"/>
                <w:lang w:val="es-ES_tradnl"/>
              </w:rPr>
              <w:t>Alfanumérico</w:t>
            </w:r>
          </w:p>
        </w:tc>
        <w:tc>
          <w:tcPr>
            <w:tcW w:w="2260" w:type="dxa"/>
          </w:tcPr>
          <w:p w:rsidR="00E3106E" w:rsidRPr="0081251B" w:rsidRDefault="00E3106E" w:rsidP="00E50C4F">
            <w:pPr>
              <w:snapToGrid w:val="0"/>
              <w:rPr>
                <w:sz w:val="18"/>
                <w:szCs w:val="18"/>
              </w:rPr>
            </w:pPr>
          </w:p>
        </w:tc>
        <w:tc>
          <w:tcPr>
            <w:tcW w:w="1830" w:type="dxa"/>
          </w:tcPr>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STATUS EC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'O' = OPEN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'F' = FROZEN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'C' = CLOSED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'R' = REOPENED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'T' = TRANSFER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 xml:space="preserve">'D' = DEACTIVATED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r w:rsidRPr="00364685">
              <w:rPr>
                <w:rFonts w:ascii="Calibri" w:hAnsi="Calibri" w:cs="Calibri"/>
                <w:b/>
                <w:bCs/>
                <w:color w:val="FF0000"/>
                <w:sz w:val="16"/>
                <w:szCs w:val="16"/>
                <w:lang w:val="en-US"/>
              </w:rPr>
              <w:t>'P' = NEW-ACCT-PENDING</w:t>
            </w:r>
          </w:p>
          <w:p w:rsidR="00E3106E" w:rsidRPr="00E3106E" w:rsidRDefault="00E3106E" w:rsidP="00E50C4F">
            <w:pPr>
              <w:snapToGrid w:val="0"/>
              <w:rPr>
                <w:sz w:val="18"/>
                <w:szCs w:val="18"/>
                <w:lang w:val="en-US"/>
              </w:rPr>
            </w:pPr>
          </w:p>
        </w:tc>
        <w:tc>
          <w:tcPr>
            <w:tcW w:w="978" w:type="dxa"/>
          </w:tcPr>
          <w:p w:rsidR="00E3106E" w:rsidRPr="0066046E" w:rsidRDefault="00E3106E" w:rsidP="00E3106E">
            <w:pPr>
              <w:snapToGrid w:val="0"/>
              <w:rPr>
                <w:color w:val="FF0000"/>
                <w:sz w:val="20"/>
                <w:lang w:val="en-US"/>
              </w:rPr>
            </w:pPr>
          </w:p>
        </w:tc>
      </w:tr>
      <w:tr w:rsidR="00E3106E" w:rsidRPr="0081251B" w:rsidTr="00E3106E">
        <w:trPr>
          <w:cnfStyle w:val="000000100000"/>
          <w:trHeight w:val="268"/>
        </w:trPr>
        <w:tc>
          <w:tcPr>
            <w:tcW w:w="1993" w:type="dxa"/>
          </w:tcPr>
          <w:p w:rsidR="00E3106E" w:rsidRPr="00AE0E4D" w:rsidRDefault="00E3106E" w:rsidP="00E50C4F">
            <w:pPr>
              <w:snapToGrid w:val="0"/>
              <w:rPr>
                <w:color w:val="FF0000"/>
                <w:sz w:val="20"/>
                <w:lang w:val="es-ES_tradnl"/>
              </w:rPr>
            </w:pPr>
            <w:r w:rsidRPr="00AE0E4D">
              <w:rPr>
                <w:color w:val="FF0000"/>
                <w:sz w:val="20"/>
                <w:lang w:val="es-ES_tradnl"/>
              </w:rPr>
              <w:t>Status Ativ</w:t>
            </w:r>
          </w:p>
        </w:tc>
        <w:tc>
          <w:tcPr>
            <w:tcW w:w="650" w:type="dxa"/>
          </w:tcPr>
          <w:p w:rsidR="00E3106E" w:rsidRPr="00AE0E4D" w:rsidRDefault="00E3106E" w:rsidP="00E50C4F">
            <w:pPr>
              <w:snapToGrid w:val="0"/>
              <w:rPr>
                <w:color w:val="FF0000"/>
                <w:sz w:val="20"/>
                <w:lang w:val="es-ES_tradnl"/>
              </w:rPr>
            </w:pPr>
            <w:r w:rsidRPr="00AE0E4D">
              <w:rPr>
                <w:color w:val="FF0000"/>
                <w:sz w:val="20"/>
                <w:lang w:val="es-ES_tradnl"/>
              </w:rPr>
              <w:t>77</w:t>
            </w:r>
            <w:r>
              <w:rPr>
                <w:color w:val="FF0000"/>
                <w:sz w:val="20"/>
                <w:lang w:val="es-ES_tradnl"/>
              </w:rPr>
              <w:t>2</w:t>
            </w:r>
          </w:p>
        </w:tc>
        <w:tc>
          <w:tcPr>
            <w:tcW w:w="584" w:type="dxa"/>
          </w:tcPr>
          <w:p w:rsidR="00E3106E" w:rsidRDefault="00E3106E" w:rsidP="00E50C4F">
            <w:pPr>
              <w:snapToGrid w:val="0"/>
              <w:rPr>
                <w:color w:val="FF0000"/>
                <w:sz w:val="20"/>
                <w:lang w:val="es-ES_tradnl"/>
              </w:rPr>
            </w:pPr>
            <w:r>
              <w:rPr>
                <w:color w:val="FF0000"/>
                <w:sz w:val="20"/>
                <w:lang w:val="es-ES_tradnl"/>
              </w:rPr>
              <w:t>1</w:t>
            </w:r>
          </w:p>
        </w:tc>
        <w:tc>
          <w:tcPr>
            <w:tcW w:w="1486" w:type="dxa"/>
          </w:tcPr>
          <w:p w:rsidR="00E3106E" w:rsidRPr="00AE0E4D" w:rsidRDefault="00E3106E" w:rsidP="00E50C4F">
            <w:pPr>
              <w:snapToGrid w:val="0"/>
              <w:rPr>
                <w:color w:val="FF0000"/>
                <w:sz w:val="20"/>
                <w:lang w:val="es-ES_tradnl"/>
              </w:rPr>
            </w:pPr>
            <w:r w:rsidRPr="00AE0E4D">
              <w:rPr>
                <w:color w:val="FF0000"/>
                <w:sz w:val="20"/>
                <w:lang w:val="es-ES_tradnl"/>
              </w:rPr>
              <w:t>Alfanumérico</w:t>
            </w:r>
          </w:p>
        </w:tc>
        <w:tc>
          <w:tcPr>
            <w:tcW w:w="2260" w:type="dxa"/>
          </w:tcPr>
          <w:p w:rsidR="00E3106E" w:rsidRPr="0081251B" w:rsidRDefault="00E3106E" w:rsidP="00E50C4F">
            <w:pPr>
              <w:snapToGrid w:val="0"/>
              <w:rPr>
                <w:sz w:val="18"/>
                <w:szCs w:val="18"/>
              </w:rPr>
            </w:pPr>
            <w:r w:rsidRPr="00AE0E4D">
              <w:rPr>
                <w:color w:val="FF0000"/>
                <w:sz w:val="20"/>
                <w:lang w:val="es-ES_tradnl"/>
              </w:rPr>
              <w:t>El campo nunca se recibirá zerado</w:t>
            </w:r>
          </w:p>
        </w:tc>
        <w:tc>
          <w:tcPr>
            <w:tcW w:w="1830" w:type="dxa"/>
          </w:tcPr>
          <w:p w:rsidR="00E3106E" w:rsidRPr="00084378" w:rsidRDefault="00E3106E" w:rsidP="00EE3156">
            <w:pPr>
              <w:autoSpaceDE w:val="0"/>
              <w:autoSpaceDN w:val="0"/>
              <w:adjustRightInd w:val="0"/>
              <w:spacing w:after="0" w:line="240" w:lineRule="auto"/>
              <w:jc w:val="left"/>
              <w:rPr>
                <w:rFonts w:ascii="Calibri" w:hAnsi="Calibri" w:cs="Calibri"/>
                <w:b/>
                <w:bCs/>
                <w:color w:val="FF0000"/>
                <w:sz w:val="18"/>
                <w:szCs w:val="18"/>
                <w:lang w:val="en-US"/>
              </w:rPr>
            </w:pPr>
            <w:r w:rsidRPr="00364685">
              <w:rPr>
                <w:rFonts w:ascii="Calibri" w:hAnsi="Calibri" w:cs="Calibri"/>
                <w:b/>
                <w:bCs/>
                <w:color w:val="FF0000"/>
                <w:sz w:val="18"/>
                <w:szCs w:val="18"/>
                <w:lang w:val="en-US"/>
              </w:rPr>
              <w:t xml:space="preserve">STATUS ATIVIDADE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8"/>
                <w:szCs w:val="18"/>
                <w:lang w:val="en-US"/>
              </w:rPr>
            </w:pPr>
            <w:r w:rsidRPr="00364685">
              <w:rPr>
                <w:rFonts w:ascii="Calibri" w:hAnsi="Calibri" w:cs="Calibri"/>
                <w:b/>
                <w:bCs/>
                <w:color w:val="FF0000"/>
                <w:sz w:val="18"/>
                <w:szCs w:val="18"/>
                <w:lang w:val="en-US"/>
              </w:rPr>
              <w:t xml:space="preserve">'A' = ACTIVE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8"/>
                <w:szCs w:val="18"/>
                <w:lang w:val="en-US"/>
              </w:rPr>
            </w:pPr>
            <w:r w:rsidRPr="00364685">
              <w:rPr>
                <w:rFonts w:ascii="Calibri" w:hAnsi="Calibri" w:cs="Calibri"/>
                <w:b/>
                <w:bCs/>
                <w:color w:val="FF0000"/>
                <w:sz w:val="18"/>
                <w:szCs w:val="18"/>
                <w:lang w:val="en-US"/>
              </w:rPr>
              <w:t xml:space="preserve">'I' = INACTIVE             </w:t>
            </w:r>
          </w:p>
          <w:p w:rsidR="00E3106E" w:rsidRPr="00084378" w:rsidRDefault="00E3106E" w:rsidP="00EE3156">
            <w:pPr>
              <w:autoSpaceDE w:val="0"/>
              <w:autoSpaceDN w:val="0"/>
              <w:adjustRightInd w:val="0"/>
              <w:spacing w:after="0" w:line="240" w:lineRule="auto"/>
              <w:jc w:val="left"/>
              <w:rPr>
                <w:rFonts w:ascii="Calibri" w:hAnsi="Calibri" w:cs="Calibri"/>
                <w:b/>
                <w:bCs/>
                <w:color w:val="FF0000"/>
                <w:sz w:val="18"/>
                <w:szCs w:val="18"/>
              </w:rPr>
            </w:pPr>
            <w:r w:rsidRPr="00364685">
              <w:rPr>
                <w:rFonts w:ascii="Calibri" w:hAnsi="Calibri" w:cs="Calibri"/>
                <w:b/>
                <w:bCs/>
                <w:color w:val="FF0000"/>
                <w:sz w:val="18"/>
                <w:szCs w:val="18"/>
              </w:rPr>
              <w:t>'Y' = INACTIVE-YTD</w:t>
            </w:r>
          </w:p>
          <w:p w:rsidR="00E3106E" w:rsidRPr="00364685" w:rsidRDefault="00E3106E" w:rsidP="00EE3156">
            <w:pPr>
              <w:autoSpaceDE w:val="0"/>
              <w:autoSpaceDN w:val="0"/>
              <w:adjustRightInd w:val="0"/>
              <w:spacing w:after="0" w:line="240" w:lineRule="auto"/>
              <w:jc w:val="left"/>
              <w:rPr>
                <w:rFonts w:ascii="Calibri" w:hAnsi="Calibri" w:cs="Calibri"/>
                <w:b/>
                <w:bCs/>
                <w:color w:val="FF0000"/>
                <w:sz w:val="16"/>
                <w:szCs w:val="16"/>
                <w:lang w:val="en-US"/>
              </w:rPr>
            </w:pPr>
          </w:p>
        </w:tc>
        <w:tc>
          <w:tcPr>
            <w:tcW w:w="978" w:type="dxa"/>
          </w:tcPr>
          <w:p w:rsidR="00E3106E" w:rsidRPr="00AE0E4D" w:rsidRDefault="00E3106E" w:rsidP="00E50C4F">
            <w:pPr>
              <w:snapToGrid w:val="0"/>
              <w:rPr>
                <w:color w:val="FF0000"/>
                <w:sz w:val="20"/>
                <w:lang w:val="es-ES_tradnl"/>
              </w:rPr>
            </w:pPr>
          </w:p>
        </w:tc>
      </w:tr>
      <w:tr w:rsidR="00E3106E" w:rsidRPr="0081251B" w:rsidTr="00E3106E">
        <w:trPr>
          <w:trHeight w:val="268"/>
        </w:trPr>
        <w:tc>
          <w:tcPr>
            <w:tcW w:w="1993" w:type="dxa"/>
          </w:tcPr>
          <w:p w:rsidR="00E3106E" w:rsidRPr="00AE0E4D" w:rsidRDefault="00E3106E" w:rsidP="00E50C4F">
            <w:pPr>
              <w:snapToGrid w:val="0"/>
              <w:rPr>
                <w:color w:val="FF0000"/>
                <w:sz w:val="20"/>
                <w:lang w:val="es-ES_tradnl"/>
              </w:rPr>
            </w:pPr>
            <w:r>
              <w:rPr>
                <w:color w:val="FF0000"/>
                <w:sz w:val="20"/>
                <w:lang w:val="es-ES_tradnl"/>
              </w:rPr>
              <w:t>MEI</w:t>
            </w:r>
          </w:p>
        </w:tc>
        <w:tc>
          <w:tcPr>
            <w:tcW w:w="650" w:type="dxa"/>
          </w:tcPr>
          <w:p w:rsidR="00E3106E" w:rsidRPr="00AE0E4D" w:rsidRDefault="00E3106E" w:rsidP="00E50C4F">
            <w:pPr>
              <w:snapToGrid w:val="0"/>
              <w:rPr>
                <w:color w:val="FF0000"/>
                <w:sz w:val="20"/>
                <w:lang w:val="es-ES_tradnl"/>
              </w:rPr>
            </w:pPr>
            <w:r>
              <w:rPr>
                <w:color w:val="FF0000"/>
                <w:sz w:val="20"/>
                <w:lang w:val="es-ES_tradnl"/>
              </w:rPr>
              <w:t>773</w:t>
            </w:r>
          </w:p>
        </w:tc>
        <w:tc>
          <w:tcPr>
            <w:tcW w:w="584" w:type="dxa"/>
          </w:tcPr>
          <w:p w:rsidR="00E3106E" w:rsidRDefault="00E3106E" w:rsidP="00E50C4F">
            <w:pPr>
              <w:snapToGrid w:val="0"/>
              <w:rPr>
                <w:color w:val="FF0000"/>
                <w:sz w:val="20"/>
                <w:lang w:val="es-ES_tradnl"/>
              </w:rPr>
            </w:pPr>
            <w:r>
              <w:rPr>
                <w:color w:val="FF0000"/>
                <w:sz w:val="20"/>
                <w:lang w:val="es-ES_tradnl"/>
              </w:rPr>
              <w:t>1</w:t>
            </w:r>
          </w:p>
        </w:tc>
        <w:tc>
          <w:tcPr>
            <w:tcW w:w="1486" w:type="dxa"/>
          </w:tcPr>
          <w:p w:rsidR="00E3106E" w:rsidRPr="00AE0E4D" w:rsidRDefault="00E3106E" w:rsidP="00E50C4F">
            <w:pPr>
              <w:snapToGrid w:val="0"/>
              <w:rPr>
                <w:color w:val="FF0000"/>
                <w:sz w:val="20"/>
                <w:lang w:val="es-ES_tradnl"/>
              </w:rPr>
            </w:pPr>
            <w:r>
              <w:rPr>
                <w:color w:val="FF0000"/>
                <w:sz w:val="20"/>
                <w:lang w:val="es-ES_tradnl"/>
              </w:rPr>
              <w:t>Alfanumérico</w:t>
            </w:r>
          </w:p>
        </w:tc>
        <w:tc>
          <w:tcPr>
            <w:tcW w:w="2260" w:type="dxa"/>
          </w:tcPr>
          <w:p w:rsidR="00E3106E" w:rsidRPr="00AE0E4D" w:rsidRDefault="00E3106E" w:rsidP="00E50C4F">
            <w:pPr>
              <w:snapToGrid w:val="0"/>
              <w:rPr>
                <w:color w:val="FF0000"/>
                <w:sz w:val="20"/>
                <w:lang w:val="es-ES_tradnl"/>
              </w:rPr>
            </w:pPr>
            <w:r>
              <w:rPr>
                <w:color w:val="FF0000"/>
                <w:sz w:val="20"/>
                <w:lang w:val="es-ES_tradnl"/>
              </w:rPr>
              <w:t>Indicador de Cliente MEI</w:t>
            </w:r>
          </w:p>
        </w:tc>
        <w:tc>
          <w:tcPr>
            <w:tcW w:w="1830" w:type="dxa"/>
          </w:tcPr>
          <w:p w:rsidR="00E3106E" w:rsidRPr="0082646E" w:rsidRDefault="000245B3" w:rsidP="00E3106E">
            <w:pPr>
              <w:autoSpaceDE w:val="0"/>
              <w:autoSpaceDN w:val="0"/>
              <w:adjustRightInd w:val="0"/>
              <w:spacing w:after="0" w:line="240" w:lineRule="auto"/>
              <w:jc w:val="left"/>
              <w:rPr>
                <w:rFonts w:ascii="Calibri" w:hAnsi="Calibri" w:cs="Calibri"/>
                <w:b/>
                <w:bCs/>
                <w:color w:val="FF0000"/>
                <w:sz w:val="18"/>
                <w:szCs w:val="18"/>
              </w:rPr>
            </w:pPr>
            <w:r w:rsidRPr="000245B3">
              <w:rPr>
                <w:rFonts w:ascii="Calibri" w:hAnsi="Calibri" w:cs="Calibri"/>
                <w:b/>
                <w:bCs/>
                <w:color w:val="FF0000"/>
                <w:sz w:val="18"/>
                <w:szCs w:val="18"/>
              </w:rPr>
              <w:t xml:space="preserve">INDICADOR SE CLIENTE MEI           </w:t>
            </w:r>
          </w:p>
          <w:p w:rsidR="00E3106E" w:rsidRPr="0082646E" w:rsidRDefault="000245B3" w:rsidP="00E3106E">
            <w:pPr>
              <w:autoSpaceDE w:val="0"/>
              <w:autoSpaceDN w:val="0"/>
              <w:adjustRightInd w:val="0"/>
              <w:spacing w:after="0" w:line="240" w:lineRule="auto"/>
              <w:jc w:val="left"/>
              <w:rPr>
                <w:rFonts w:ascii="Calibri" w:hAnsi="Calibri" w:cs="Calibri"/>
                <w:b/>
                <w:bCs/>
                <w:color w:val="FF0000"/>
                <w:sz w:val="18"/>
                <w:szCs w:val="18"/>
              </w:rPr>
            </w:pPr>
            <w:r w:rsidRPr="000245B3">
              <w:rPr>
                <w:rFonts w:ascii="Calibri" w:hAnsi="Calibri" w:cs="Calibri"/>
                <w:b/>
                <w:bCs/>
                <w:color w:val="FF0000"/>
                <w:sz w:val="18"/>
                <w:szCs w:val="18"/>
              </w:rPr>
              <w:t xml:space="preserve">'S' = SIM               </w:t>
            </w:r>
          </w:p>
          <w:p w:rsidR="00E3106E" w:rsidRPr="0082646E" w:rsidRDefault="000245B3" w:rsidP="00E3106E">
            <w:pPr>
              <w:autoSpaceDE w:val="0"/>
              <w:autoSpaceDN w:val="0"/>
              <w:adjustRightInd w:val="0"/>
              <w:spacing w:after="0" w:line="240" w:lineRule="auto"/>
              <w:jc w:val="left"/>
              <w:rPr>
                <w:rFonts w:ascii="Calibri" w:hAnsi="Calibri" w:cs="Calibri"/>
                <w:b/>
                <w:bCs/>
                <w:color w:val="FF0000"/>
                <w:sz w:val="18"/>
                <w:szCs w:val="18"/>
              </w:rPr>
            </w:pPr>
            <w:r w:rsidRPr="000245B3">
              <w:rPr>
                <w:rFonts w:ascii="Calibri" w:hAnsi="Calibri" w:cs="Calibri"/>
                <w:b/>
                <w:bCs/>
                <w:color w:val="FF0000"/>
                <w:sz w:val="18"/>
                <w:szCs w:val="18"/>
              </w:rPr>
              <w:t xml:space="preserve">'N' = NÃO  </w:t>
            </w:r>
          </w:p>
          <w:p w:rsidR="00E3106E" w:rsidRPr="00364685" w:rsidRDefault="00E3106E" w:rsidP="00EE3156">
            <w:pPr>
              <w:autoSpaceDE w:val="0"/>
              <w:autoSpaceDN w:val="0"/>
              <w:adjustRightInd w:val="0"/>
              <w:spacing w:after="0" w:line="240" w:lineRule="auto"/>
              <w:jc w:val="left"/>
              <w:rPr>
                <w:rFonts w:ascii="Calibri" w:hAnsi="Calibri" w:cs="Calibri"/>
                <w:b/>
                <w:bCs/>
                <w:color w:val="FF0000"/>
                <w:sz w:val="18"/>
                <w:szCs w:val="18"/>
                <w:lang w:val="en-US"/>
              </w:rPr>
            </w:pPr>
          </w:p>
        </w:tc>
        <w:tc>
          <w:tcPr>
            <w:tcW w:w="978" w:type="dxa"/>
          </w:tcPr>
          <w:p w:rsidR="00E3106E" w:rsidRPr="00AE0E4D" w:rsidRDefault="00E3106E" w:rsidP="00E50C4F">
            <w:pPr>
              <w:snapToGrid w:val="0"/>
              <w:rPr>
                <w:color w:val="FF0000"/>
                <w:sz w:val="20"/>
                <w:lang w:val="es-ES_tradnl"/>
              </w:rPr>
            </w:pPr>
          </w:p>
        </w:tc>
      </w:tr>
      <w:tr w:rsidR="00943C0E" w:rsidRPr="0081251B" w:rsidTr="003B6299">
        <w:trPr>
          <w:cnfStyle w:val="000000100000"/>
          <w:trHeight w:val="268"/>
        </w:trPr>
        <w:tc>
          <w:tcPr>
            <w:tcW w:w="1993" w:type="dxa"/>
            <w:vAlign w:val="center"/>
          </w:tcPr>
          <w:p w:rsidR="00943C0E" w:rsidRDefault="00943C0E" w:rsidP="00E50C4F">
            <w:pPr>
              <w:snapToGrid w:val="0"/>
              <w:rPr>
                <w:color w:val="FF0000"/>
                <w:sz w:val="20"/>
                <w:lang w:val="es-ES_tradnl"/>
              </w:rPr>
            </w:pPr>
            <w:r w:rsidRPr="00D75E2D">
              <w:rPr>
                <w:rFonts w:eastAsiaTheme="minorEastAsia" w:cstheme="minorBidi"/>
                <w:b/>
                <w:color w:val="FF0000"/>
                <w:sz w:val="18"/>
                <w:szCs w:val="18"/>
              </w:rPr>
              <w:t>Tipo de pessoa</w:t>
            </w:r>
          </w:p>
        </w:tc>
        <w:tc>
          <w:tcPr>
            <w:tcW w:w="650"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774</w:t>
            </w:r>
          </w:p>
        </w:tc>
        <w:tc>
          <w:tcPr>
            <w:tcW w:w="584"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1</w:t>
            </w:r>
          </w:p>
        </w:tc>
        <w:tc>
          <w:tcPr>
            <w:tcW w:w="1486" w:type="dxa"/>
          </w:tcPr>
          <w:p w:rsidR="00943C0E" w:rsidRDefault="00943C0E" w:rsidP="00E50C4F">
            <w:pPr>
              <w:snapToGrid w:val="0"/>
              <w:rPr>
                <w:color w:val="FF0000"/>
                <w:sz w:val="20"/>
                <w:lang w:val="es-ES_tradnl"/>
              </w:rPr>
            </w:pPr>
            <w:r w:rsidRPr="00707DEA">
              <w:rPr>
                <w:rFonts w:eastAsiaTheme="minorEastAsia" w:cstheme="minorBidi"/>
                <w:color w:val="FF0000"/>
                <w:sz w:val="20"/>
                <w:szCs w:val="22"/>
                <w:lang w:val="es-ES_tradnl"/>
              </w:rPr>
              <w:t>Alfanumérico</w:t>
            </w:r>
          </w:p>
        </w:tc>
        <w:tc>
          <w:tcPr>
            <w:tcW w:w="2260" w:type="dxa"/>
          </w:tcPr>
          <w:p w:rsidR="00943C0E" w:rsidRDefault="00943C0E" w:rsidP="00E50C4F">
            <w:pPr>
              <w:snapToGrid w:val="0"/>
              <w:rPr>
                <w:color w:val="FF0000"/>
                <w:sz w:val="20"/>
                <w:lang w:val="es-ES_tradnl"/>
              </w:rPr>
            </w:pPr>
          </w:p>
        </w:tc>
        <w:tc>
          <w:tcPr>
            <w:tcW w:w="1830" w:type="dxa"/>
          </w:tcPr>
          <w:p w:rsidR="00943C0E" w:rsidRDefault="00943C0E" w:rsidP="00E3106E">
            <w:pPr>
              <w:autoSpaceDE w:val="0"/>
              <w:autoSpaceDN w:val="0"/>
              <w:adjustRightInd w:val="0"/>
              <w:spacing w:after="0" w:line="240" w:lineRule="auto"/>
              <w:jc w:val="left"/>
              <w:rPr>
                <w:rFonts w:ascii="Calibri" w:hAnsi="Calibri" w:cs="Calibri"/>
                <w:b/>
                <w:bCs/>
                <w:color w:val="000000"/>
                <w:szCs w:val="22"/>
              </w:rPr>
            </w:pPr>
          </w:p>
        </w:tc>
        <w:tc>
          <w:tcPr>
            <w:tcW w:w="978" w:type="dxa"/>
          </w:tcPr>
          <w:p w:rsidR="00943C0E" w:rsidRPr="00AE0E4D" w:rsidRDefault="00943C0E" w:rsidP="00E50C4F">
            <w:pPr>
              <w:snapToGrid w:val="0"/>
              <w:rPr>
                <w:color w:val="FF0000"/>
                <w:sz w:val="20"/>
                <w:lang w:val="es-ES_tradnl"/>
              </w:rPr>
            </w:pPr>
          </w:p>
        </w:tc>
      </w:tr>
      <w:tr w:rsidR="00943C0E" w:rsidRPr="0081251B" w:rsidTr="003B6299">
        <w:trPr>
          <w:trHeight w:val="268"/>
        </w:trPr>
        <w:tc>
          <w:tcPr>
            <w:tcW w:w="1993" w:type="dxa"/>
            <w:vAlign w:val="center"/>
          </w:tcPr>
          <w:p w:rsidR="00943C0E" w:rsidRDefault="00943C0E" w:rsidP="00E50C4F">
            <w:pPr>
              <w:snapToGrid w:val="0"/>
              <w:rPr>
                <w:color w:val="FF0000"/>
                <w:sz w:val="20"/>
                <w:lang w:val="es-ES_tradnl"/>
              </w:rPr>
            </w:pPr>
            <w:r w:rsidRPr="00D75E2D">
              <w:rPr>
                <w:rFonts w:eastAsiaTheme="minorEastAsia" w:cstheme="minorBidi"/>
                <w:b/>
                <w:color w:val="FF0000"/>
                <w:sz w:val="18"/>
                <w:szCs w:val="18"/>
              </w:rPr>
              <w:t>Segmento</w:t>
            </w:r>
          </w:p>
        </w:tc>
        <w:tc>
          <w:tcPr>
            <w:tcW w:w="650"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775</w:t>
            </w:r>
          </w:p>
        </w:tc>
        <w:tc>
          <w:tcPr>
            <w:tcW w:w="584"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5</w:t>
            </w:r>
          </w:p>
        </w:tc>
        <w:tc>
          <w:tcPr>
            <w:tcW w:w="1486" w:type="dxa"/>
          </w:tcPr>
          <w:p w:rsidR="00943C0E" w:rsidRDefault="00943C0E" w:rsidP="00E50C4F">
            <w:pPr>
              <w:snapToGrid w:val="0"/>
              <w:rPr>
                <w:color w:val="FF0000"/>
                <w:sz w:val="20"/>
                <w:lang w:val="es-ES_tradnl"/>
              </w:rPr>
            </w:pPr>
            <w:r w:rsidRPr="00707DEA">
              <w:rPr>
                <w:rFonts w:eastAsiaTheme="minorEastAsia" w:cstheme="minorBidi"/>
                <w:color w:val="FF0000"/>
                <w:sz w:val="18"/>
                <w:szCs w:val="18"/>
              </w:rPr>
              <w:t>Numérico</w:t>
            </w:r>
          </w:p>
        </w:tc>
        <w:tc>
          <w:tcPr>
            <w:tcW w:w="2260" w:type="dxa"/>
          </w:tcPr>
          <w:p w:rsidR="00943C0E" w:rsidRDefault="00943C0E" w:rsidP="00E50C4F">
            <w:pPr>
              <w:snapToGrid w:val="0"/>
              <w:rPr>
                <w:color w:val="FF0000"/>
                <w:sz w:val="20"/>
                <w:lang w:val="es-ES_tradnl"/>
              </w:rPr>
            </w:pPr>
          </w:p>
        </w:tc>
        <w:tc>
          <w:tcPr>
            <w:tcW w:w="1830" w:type="dxa"/>
          </w:tcPr>
          <w:p w:rsidR="00943C0E" w:rsidRDefault="00943C0E" w:rsidP="00E3106E">
            <w:pPr>
              <w:autoSpaceDE w:val="0"/>
              <w:autoSpaceDN w:val="0"/>
              <w:adjustRightInd w:val="0"/>
              <w:spacing w:after="0" w:line="240" w:lineRule="auto"/>
              <w:jc w:val="left"/>
              <w:rPr>
                <w:rFonts w:ascii="Calibri" w:hAnsi="Calibri" w:cs="Calibri"/>
                <w:b/>
                <w:bCs/>
                <w:color w:val="000000"/>
                <w:szCs w:val="22"/>
              </w:rPr>
            </w:pPr>
          </w:p>
        </w:tc>
        <w:tc>
          <w:tcPr>
            <w:tcW w:w="978" w:type="dxa"/>
          </w:tcPr>
          <w:p w:rsidR="00943C0E" w:rsidRDefault="00943C0E" w:rsidP="00E50C4F">
            <w:pPr>
              <w:snapToGrid w:val="0"/>
              <w:rPr>
                <w:color w:val="FF0000"/>
                <w:sz w:val="20"/>
                <w:lang w:val="es-ES_tradnl"/>
              </w:rPr>
            </w:pPr>
          </w:p>
        </w:tc>
      </w:tr>
      <w:tr w:rsidR="00943C0E" w:rsidRPr="0081251B" w:rsidTr="003B6299">
        <w:trPr>
          <w:cnfStyle w:val="000000100000"/>
          <w:trHeight w:val="268"/>
        </w:trPr>
        <w:tc>
          <w:tcPr>
            <w:tcW w:w="1993" w:type="dxa"/>
            <w:vAlign w:val="center"/>
          </w:tcPr>
          <w:p w:rsidR="00943C0E" w:rsidRDefault="00943C0E" w:rsidP="00E50C4F">
            <w:pPr>
              <w:snapToGrid w:val="0"/>
              <w:rPr>
                <w:color w:val="FF0000"/>
                <w:sz w:val="20"/>
                <w:lang w:val="es-ES_tradnl"/>
              </w:rPr>
            </w:pPr>
            <w:r w:rsidRPr="00D75E2D">
              <w:rPr>
                <w:rFonts w:eastAsiaTheme="minorEastAsia" w:cstheme="minorBidi"/>
                <w:b/>
                <w:color w:val="FF0000"/>
                <w:sz w:val="18"/>
                <w:szCs w:val="18"/>
              </w:rPr>
              <w:t>Natureza Jurídica</w:t>
            </w:r>
          </w:p>
        </w:tc>
        <w:tc>
          <w:tcPr>
            <w:tcW w:w="650"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780</w:t>
            </w:r>
          </w:p>
        </w:tc>
        <w:tc>
          <w:tcPr>
            <w:tcW w:w="584"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4</w:t>
            </w:r>
          </w:p>
        </w:tc>
        <w:tc>
          <w:tcPr>
            <w:tcW w:w="1486" w:type="dxa"/>
          </w:tcPr>
          <w:p w:rsidR="00943C0E" w:rsidRDefault="00943C0E" w:rsidP="00E50C4F">
            <w:pPr>
              <w:snapToGrid w:val="0"/>
              <w:rPr>
                <w:color w:val="FF0000"/>
                <w:sz w:val="20"/>
                <w:lang w:val="es-ES_tradnl"/>
              </w:rPr>
            </w:pPr>
            <w:r w:rsidRPr="00707DEA">
              <w:rPr>
                <w:rFonts w:eastAsiaTheme="minorEastAsia" w:cstheme="minorBidi"/>
                <w:color w:val="FF0000"/>
                <w:sz w:val="18"/>
                <w:szCs w:val="18"/>
              </w:rPr>
              <w:t>Numérico</w:t>
            </w:r>
          </w:p>
        </w:tc>
        <w:tc>
          <w:tcPr>
            <w:tcW w:w="2260" w:type="dxa"/>
          </w:tcPr>
          <w:p w:rsidR="00943C0E" w:rsidRDefault="00943C0E" w:rsidP="00E50C4F">
            <w:pPr>
              <w:snapToGrid w:val="0"/>
              <w:rPr>
                <w:color w:val="FF0000"/>
                <w:sz w:val="20"/>
                <w:lang w:val="es-ES_tradnl"/>
              </w:rPr>
            </w:pPr>
          </w:p>
        </w:tc>
        <w:tc>
          <w:tcPr>
            <w:tcW w:w="1830" w:type="dxa"/>
          </w:tcPr>
          <w:p w:rsidR="00943C0E" w:rsidRDefault="00943C0E" w:rsidP="00E3106E">
            <w:pPr>
              <w:autoSpaceDE w:val="0"/>
              <w:autoSpaceDN w:val="0"/>
              <w:adjustRightInd w:val="0"/>
              <w:spacing w:after="0" w:line="240" w:lineRule="auto"/>
              <w:jc w:val="left"/>
              <w:rPr>
                <w:rFonts w:ascii="Calibri" w:hAnsi="Calibri" w:cs="Calibri"/>
                <w:b/>
                <w:bCs/>
                <w:color w:val="000000"/>
                <w:szCs w:val="22"/>
              </w:rPr>
            </w:pPr>
            <w:r w:rsidRPr="00707DEA">
              <w:rPr>
                <w:rFonts w:ascii="Calibri" w:eastAsiaTheme="minorEastAsia" w:hAnsi="Calibri" w:cs="Calibri"/>
                <w:b/>
                <w:bCs/>
                <w:color w:val="FF0000"/>
                <w:szCs w:val="22"/>
              </w:rPr>
              <w:t>Tabla 1</w:t>
            </w:r>
          </w:p>
        </w:tc>
        <w:tc>
          <w:tcPr>
            <w:tcW w:w="978" w:type="dxa"/>
          </w:tcPr>
          <w:p w:rsidR="00943C0E" w:rsidRDefault="00943C0E" w:rsidP="00E50C4F">
            <w:pPr>
              <w:snapToGrid w:val="0"/>
              <w:rPr>
                <w:color w:val="FF0000"/>
                <w:sz w:val="20"/>
                <w:lang w:val="es-ES_tradnl"/>
              </w:rPr>
            </w:pPr>
          </w:p>
        </w:tc>
      </w:tr>
      <w:tr w:rsidR="00943C0E" w:rsidRPr="0081251B" w:rsidTr="003B6299">
        <w:trPr>
          <w:trHeight w:val="268"/>
        </w:trPr>
        <w:tc>
          <w:tcPr>
            <w:tcW w:w="1993" w:type="dxa"/>
            <w:vAlign w:val="center"/>
          </w:tcPr>
          <w:p w:rsidR="00943C0E" w:rsidRDefault="00943C0E" w:rsidP="00E50C4F">
            <w:pPr>
              <w:snapToGrid w:val="0"/>
              <w:rPr>
                <w:color w:val="FF0000"/>
                <w:sz w:val="20"/>
                <w:lang w:val="es-ES_tradnl"/>
              </w:rPr>
            </w:pPr>
            <w:r w:rsidRPr="00B94647">
              <w:rPr>
                <w:rFonts w:eastAsiaTheme="minorEastAsia" w:cstheme="minorBidi"/>
                <w:b/>
                <w:color w:val="FF0000"/>
                <w:sz w:val="18"/>
                <w:szCs w:val="18"/>
              </w:rPr>
              <w:t>Situação</w:t>
            </w:r>
            <w:r w:rsidRPr="00B94647">
              <w:rPr>
                <w:rFonts w:eastAsiaTheme="minorEastAsia" w:cstheme="minorBidi"/>
                <w:b/>
                <w:sz w:val="18"/>
                <w:szCs w:val="18"/>
              </w:rPr>
              <w:t xml:space="preserve"> </w:t>
            </w:r>
            <w:r w:rsidRPr="00D75E2D">
              <w:rPr>
                <w:rFonts w:eastAsiaTheme="minorEastAsia" w:cstheme="minorBidi"/>
                <w:b/>
                <w:color w:val="FF0000"/>
                <w:sz w:val="18"/>
                <w:szCs w:val="18"/>
              </w:rPr>
              <w:t>Cadastral</w:t>
            </w:r>
          </w:p>
        </w:tc>
        <w:tc>
          <w:tcPr>
            <w:tcW w:w="650"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784</w:t>
            </w:r>
          </w:p>
        </w:tc>
        <w:tc>
          <w:tcPr>
            <w:tcW w:w="584" w:type="dxa"/>
          </w:tcPr>
          <w:p w:rsidR="00943C0E" w:rsidRDefault="00943C0E" w:rsidP="00E50C4F">
            <w:pPr>
              <w:snapToGrid w:val="0"/>
              <w:rPr>
                <w:color w:val="FF0000"/>
                <w:sz w:val="20"/>
                <w:lang w:val="es-ES_tradnl"/>
              </w:rPr>
            </w:pPr>
            <w:r>
              <w:rPr>
                <w:rFonts w:eastAsiaTheme="minorEastAsia" w:cstheme="minorBidi"/>
                <w:color w:val="FF0000"/>
                <w:sz w:val="20"/>
                <w:szCs w:val="22"/>
                <w:lang w:val="es-ES_tradnl"/>
              </w:rPr>
              <w:t>1</w:t>
            </w:r>
          </w:p>
        </w:tc>
        <w:tc>
          <w:tcPr>
            <w:tcW w:w="1486" w:type="dxa"/>
          </w:tcPr>
          <w:p w:rsidR="00943C0E" w:rsidRDefault="00943C0E" w:rsidP="00E50C4F">
            <w:pPr>
              <w:snapToGrid w:val="0"/>
              <w:rPr>
                <w:color w:val="FF0000"/>
                <w:sz w:val="20"/>
                <w:lang w:val="es-ES_tradnl"/>
              </w:rPr>
            </w:pPr>
            <w:r w:rsidRPr="00707DEA">
              <w:rPr>
                <w:rFonts w:eastAsiaTheme="minorEastAsia" w:cstheme="minorBidi"/>
                <w:color w:val="FF0000"/>
                <w:sz w:val="20"/>
                <w:szCs w:val="22"/>
                <w:lang w:val="es-ES_tradnl"/>
              </w:rPr>
              <w:t>Alfanumérico</w:t>
            </w:r>
          </w:p>
        </w:tc>
        <w:tc>
          <w:tcPr>
            <w:tcW w:w="2260" w:type="dxa"/>
          </w:tcPr>
          <w:p w:rsidR="00943C0E" w:rsidRDefault="00943C0E" w:rsidP="00E50C4F">
            <w:pPr>
              <w:snapToGrid w:val="0"/>
              <w:rPr>
                <w:color w:val="FF0000"/>
                <w:sz w:val="20"/>
                <w:lang w:val="es-ES_tradnl"/>
              </w:rPr>
            </w:pPr>
          </w:p>
        </w:tc>
        <w:tc>
          <w:tcPr>
            <w:tcW w:w="1830" w:type="dxa"/>
          </w:tcPr>
          <w:p w:rsidR="00943C0E" w:rsidRDefault="00943C0E" w:rsidP="00E3106E">
            <w:pPr>
              <w:autoSpaceDE w:val="0"/>
              <w:autoSpaceDN w:val="0"/>
              <w:adjustRightInd w:val="0"/>
              <w:spacing w:after="0" w:line="240" w:lineRule="auto"/>
              <w:jc w:val="left"/>
              <w:rPr>
                <w:rFonts w:ascii="Calibri" w:hAnsi="Calibri" w:cs="Calibri"/>
                <w:b/>
                <w:bCs/>
                <w:color w:val="000000"/>
                <w:szCs w:val="22"/>
              </w:rPr>
            </w:pPr>
            <w:r w:rsidRPr="00707DEA">
              <w:rPr>
                <w:rFonts w:ascii="Calibri" w:eastAsiaTheme="minorEastAsia" w:hAnsi="Calibri" w:cs="Calibri"/>
                <w:b/>
                <w:bCs/>
                <w:color w:val="FF0000"/>
                <w:szCs w:val="22"/>
              </w:rPr>
              <w:t>Tabla 2</w:t>
            </w:r>
          </w:p>
        </w:tc>
        <w:tc>
          <w:tcPr>
            <w:tcW w:w="978" w:type="dxa"/>
          </w:tcPr>
          <w:p w:rsidR="00943C0E" w:rsidRDefault="00943C0E" w:rsidP="00E50C4F">
            <w:pPr>
              <w:snapToGrid w:val="0"/>
              <w:rPr>
                <w:color w:val="FF0000"/>
                <w:sz w:val="20"/>
                <w:lang w:val="es-ES_tradnl"/>
              </w:rPr>
            </w:pPr>
          </w:p>
        </w:tc>
      </w:tr>
      <w:tr w:rsidR="00B858A0" w:rsidRPr="0081251B" w:rsidTr="003B6299">
        <w:trPr>
          <w:cnfStyle w:val="000000100000"/>
          <w:trHeight w:val="268"/>
        </w:trPr>
        <w:tc>
          <w:tcPr>
            <w:tcW w:w="1993" w:type="dxa"/>
            <w:vAlign w:val="center"/>
          </w:tcPr>
          <w:p w:rsidR="00B858A0" w:rsidRDefault="00B858A0" w:rsidP="00E50C4F">
            <w:pPr>
              <w:snapToGrid w:val="0"/>
              <w:rPr>
                <w:color w:val="FF0000"/>
                <w:sz w:val="20"/>
                <w:lang w:val="es-ES_tradnl"/>
              </w:rPr>
            </w:pPr>
            <w:r w:rsidRPr="0094080E">
              <w:rPr>
                <w:b/>
                <w:color w:val="FF0000"/>
                <w:sz w:val="20"/>
                <w:lang w:val="es-ES_tradnl"/>
              </w:rPr>
              <w:t>Plazo Flexible</w:t>
            </w:r>
          </w:p>
        </w:tc>
        <w:tc>
          <w:tcPr>
            <w:tcW w:w="650" w:type="dxa"/>
          </w:tcPr>
          <w:p w:rsidR="00B858A0" w:rsidRDefault="00B858A0" w:rsidP="00E50C4F">
            <w:pPr>
              <w:snapToGrid w:val="0"/>
              <w:rPr>
                <w:color w:val="FF0000"/>
                <w:sz w:val="20"/>
                <w:lang w:val="es-ES_tradnl"/>
              </w:rPr>
            </w:pPr>
            <w:r w:rsidRPr="0094080E">
              <w:rPr>
                <w:color w:val="FF0000"/>
                <w:sz w:val="20"/>
                <w:lang w:val="es-ES_tradnl"/>
              </w:rPr>
              <w:t>785</w:t>
            </w:r>
          </w:p>
        </w:tc>
        <w:tc>
          <w:tcPr>
            <w:tcW w:w="584" w:type="dxa"/>
          </w:tcPr>
          <w:p w:rsidR="00B858A0" w:rsidRDefault="00B858A0" w:rsidP="00E50C4F">
            <w:pPr>
              <w:snapToGrid w:val="0"/>
              <w:rPr>
                <w:color w:val="FF0000"/>
                <w:sz w:val="20"/>
                <w:lang w:val="es-ES_tradnl"/>
              </w:rPr>
            </w:pPr>
            <w:r w:rsidRPr="0094080E">
              <w:rPr>
                <w:color w:val="FF0000"/>
                <w:sz w:val="20"/>
                <w:lang w:val="es-ES_tradnl"/>
              </w:rPr>
              <w:t>1</w:t>
            </w:r>
          </w:p>
        </w:tc>
        <w:tc>
          <w:tcPr>
            <w:tcW w:w="1486" w:type="dxa"/>
          </w:tcPr>
          <w:p w:rsidR="00B858A0" w:rsidRDefault="00B858A0" w:rsidP="00E50C4F">
            <w:pPr>
              <w:snapToGrid w:val="0"/>
              <w:rPr>
                <w:color w:val="FF0000"/>
                <w:sz w:val="20"/>
                <w:lang w:val="es-ES_tradnl"/>
              </w:rPr>
            </w:pPr>
            <w:r w:rsidRPr="0094080E">
              <w:rPr>
                <w:color w:val="FF0000"/>
                <w:sz w:val="20"/>
                <w:lang w:val="es-ES_tradnl"/>
              </w:rPr>
              <w:t>Alfanumérico</w:t>
            </w:r>
          </w:p>
        </w:tc>
        <w:tc>
          <w:tcPr>
            <w:tcW w:w="2260" w:type="dxa"/>
          </w:tcPr>
          <w:p w:rsidR="00B858A0" w:rsidRDefault="00B858A0" w:rsidP="00E50C4F">
            <w:pPr>
              <w:snapToGrid w:val="0"/>
              <w:rPr>
                <w:color w:val="FF0000"/>
                <w:sz w:val="20"/>
                <w:lang w:val="es-ES_tradnl"/>
              </w:rPr>
            </w:pPr>
          </w:p>
        </w:tc>
        <w:tc>
          <w:tcPr>
            <w:tcW w:w="1830" w:type="dxa"/>
          </w:tcPr>
          <w:p w:rsidR="00B858A0" w:rsidRPr="00B858A0" w:rsidRDefault="000245B3" w:rsidP="003B6299">
            <w:pPr>
              <w:autoSpaceDE w:val="0"/>
              <w:autoSpaceDN w:val="0"/>
              <w:adjustRightInd w:val="0"/>
              <w:spacing w:after="0" w:line="240" w:lineRule="auto"/>
              <w:rPr>
                <w:color w:val="FF0000"/>
                <w:sz w:val="20"/>
                <w:lang w:val="en-US"/>
              </w:rPr>
            </w:pPr>
            <w:r w:rsidRPr="000245B3">
              <w:rPr>
                <w:color w:val="FF0000"/>
                <w:sz w:val="20"/>
                <w:lang w:val="en-US"/>
              </w:rPr>
              <w:t>S/N</w:t>
            </w:r>
          </w:p>
          <w:p w:rsidR="00B858A0" w:rsidRPr="00B858A0" w:rsidRDefault="000245B3" w:rsidP="00E3106E">
            <w:pPr>
              <w:autoSpaceDE w:val="0"/>
              <w:autoSpaceDN w:val="0"/>
              <w:adjustRightInd w:val="0"/>
              <w:spacing w:after="0" w:line="240" w:lineRule="auto"/>
              <w:jc w:val="left"/>
              <w:rPr>
                <w:rFonts w:ascii="Calibri" w:hAnsi="Calibri" w:cs="Calibri"/>
                <w:b/>
                <w:bCs/>
                <w:color w:val="000000"/>
                <w:szCs w:val="22"/>
                <w:lang w:val="en-US"/>
              </w:rPr>
            </w:pPr>
            <w:r w:rsidRPr="000245B3">
              <w:rPr>
                <w:color w:val="FF0000"/>
                <w:sz w:val="20"/>
                <w:lang w:val="en-US"/>
              </w:rPr>
              <w:t>‘S’=Sim/’N’=Nao</w:t>
            </w:r>
          </w:p>
        </w:tc>
        <w:tc>
          <w:tcPr>
            <w:tcW w:w="978" w:type="dxa"/>
          </w:tcPr>
          <w:p w:rsidR="00B858A0" w:rsidRDefault="00B858A0" w:rsidP="00E50C4F">
            <w:pPr>
              <w:snapToGrid w:val="0"/>
              <w:rPr>
                <w:color w:val="FF0000"/>
                <w:sz w:val="20"/>
                <w:lang w:val="es-ES_tradnl"/>
              </w:rPr>
            </w:pPr>
            <w:r w:rsidRPr="0094080E">
              <w:rPr>
                <w:color w:val="FF0000"/>
                <w:sz w:val="20"/>
                <w:lang w:val="es-ES_tradnl"/>
              </w:rPr>
              <w:t>N</w:t>
            </w:r>
          </w:p>
        </w:tc>
      </w:tr>
      <w:tr w:rsidR="00B858A0" w:rsidRPr="0081251B" w:rsidTr="00E3106E">
        <w:trPr>
          <w:trHeight w:val="268"/>
        </w:trPr>
        <w:tc>
          <w:tcPr>
            <w:tcW w:w="1993" w:type="dxa"/>
          </w:tcPr>
          <w:p w:rsidR="00B858A0" w:rsidRDefault="00B858A0" w:rsidP="00E50C4F">
            <w:pPr>
              <w:snapToGrid w:val="0"/>
              <w:rPr>
                <w:rFonts w:eastAsiaTheme="minorEastAsia" w:cstheme="minorBidi"/>
                <w:color w:val="FF0000"/>
                <w:sz w:val="20"/>
                <w:szCs w:val="22"/>
                <w:lang w:val="es-ES_tradnl"/>
              </w:rPr>
            </w:pPr>
            <w:r>
              <w:rPr>
                <w:color w:val="FF0000"/>
                <w:sz w:val="20"/>
                <w:lang w:val="es-ES_tradnl"/>
              </w:rPr>
              <w:t>Filler</w:t>
            </w:r>
          </w:p>
        </w:tc>
        <w:tc>
          <w:tcPr>
            <w:tcW w:w="650" w:type="dxa"/>
          </w:tcPr>
          <w:p w:rsidR="00B858A0" w:rsidRDefault="00B858A0" w:rsidP="00E50C4F">
            <w:pPr>
              <w:snapToGrid w:val="0"/>
              <w:rPr>
                <w:rFonts w:eastAsiaTheme="minorEastAsia" w:cstheme="minorBidi"/>
                <w:color w:val="FF0000"/>
                <w:sz w:val="20"/>
                <w:szCs w:val="22"/>
                <w:lang w:val="es-ES_tradnl"/>
              </w:rPr>
            </w:pPr>
            <w:r>
              <w:rPr>
                <w:color w:val="FF0000"/>
                <w:sz w:val="20"/>
                <w:lang w:val="es-ES_tradnl"/>
              </w:rPr>
              <w:t>785</w:t>
            </w:r>
          </w:p>
        </w:tc>
        <w:tc>
          <w:tcPr>
            <w:tcW w:w="584" w:type="dxa"/>
          </w:tcPr>
          <w:p w:rsidR="00B858A0" w:rsidRDefault="00B858A0" w:rsidP="00E50C4F">
            <w:pPr>
              <w:snapToGrid w:val="0"/>
              <w:rPr>
                <w:rFonts w:eastAsiaTheme="minorEastAsia" w:cstheme="minorBidi"/>
                <w:color w:val="FF0000"/>
                <w:sz w:val="20"/>
                <w:szCs w:val="22"/>
                <w:lang w:val="es-ES_tradnl"/>
              </w:rPr>
            </w:pPr>
            <w:r>
              <w:rPr>
                <w:color w:val="FF0000"/>
                <w:sz w:val="20"/>
                <w:lang w:val="es-ES_tradnl"/>
              </w:rPr>
              <w:t>216</w:t>
            </w:r>
          </w:p>
        </w:tc>
        <w:tc>
          <w:tcPr>
            <w:tcW w:w="1486" w:type="dxa"/>
          </w:tcPr>
          <w:p w:rsidR="00B858A0" w:rsidRDefault="00B858A0" w:rsidP="00E50C4F">
            <w:pPr>
              <w:snapToGrid w:val="0"/>
              <w:rPr>
                <w:color w:val="FF0000"/>
                <w:sz w:val="20"/>
                <w:lang w:val="es-ES_tradnl"/>
              </w:rPr>
            </w:pPr>
          </w:p>
        </w:tc>
        <w:tc>
          <w:tcPr>
            <w:tcW w:w="2260" w:type="dxa"/>
          </w:tcPr>
          <w:p w:rsidR="00B858A0" w:rsidRDefault="00B858A0" w:rsidP="00E50C4F">
            <w:pPr>
              <w:snapToGrid w:val="0"/>
              <w:rPr>
                <w:color w:val="FF0000"/>
                <w:sz w:val="20"/>
                <w:lang w:val="es-ES_tradnl"/>
              </w:rPr>
            </w:pPr>
          </w:p>
        </w:tc>
        <w:tc>
          <w:tcPr>
            <w:tcW w:w="1830" w:type="dxa"/>
          </w:tcPr>
          <w:p w:rsidR="00B858A0" w:rsidRDefault="00B858A0" w:rsidP="00E3106E">
            <w:pPr>
              <w:autoSpaceDE w:val="0"/>
              <w:autoSpaceDN w:val="0"/>
              <w:adjustRightInd w:val="0"/>
              <w:spacing w:after="0" w:line="240" w:lineRule="auto"/>
              <w:jc w:val="left"/>
              <w:rPr>
                <w:rFonts w:ascii="Calibri" w:hAnsi="Calibri" w:cs="Calibri"/>
                <w:b/>
                <w:bCs/>
                <w:color w:val="000000"/>
                <w:szCs w:val="22"/>
              </w:rPr>
            </w:pPr>
          </w:p>
        </w:tc>
        <w:tc>
          <w:tcPr>
            <w:tcW w:w="978" w:type="dxa"/>
          </w:tcPr>
          <w:p w:rsidR="00B858A0" w:rsidRDefault="00B858A0" w:rsidP="00E50C4F">
            <w:pPr>
              <w:snapToGrid w:val="0"/>
              <w:rPr>
                <w:rFonts w:eastAsiaTheme="minorEastAsia" w:cstheme="minorBidi"/>
                <w:color w:val="FF0000"/>
                <w:sz w:val="20"/>
                <w:szCs w:val="22"/>
                <w:lang w:val="es-ES_tradnl"/>
              </w:rPr>
            </w:pPr>
            <w:r>
              <w:rPr>
                <w:color w:val="FF0000"/>
                <w:sz w:val="20"/>
                <w:lang w:val="es-ES_tradnl"/>
              </w:rPr>
              <w:t>Brancos</w:t>
            </w:r>
          </w:p>
        </w:tc>
      </w:tr>
    </w:tbl>
    <w:p w:rsidR="00607A69" w:rsidRDefault="00607A69" w:rsidP="005C6131">
      <w:pPr>
        <w:pStyle w:val="Ttulo4"/>
      </w:pPr>
      <w:bookmarkStart w:id="32" w:name="_Toc419711835"/>
      <w:r>
        <w:t>Rodapé</w:t>
      </w:r>
      <w:bookmarkEnd w:id="3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1831"/>
        <w:gridCol w:w="1158"/>
      </w:tblGrid>
      <w:tr w:rsidR="00607A69" w:rsidRPr="0081251B" w:rsidTr="00E3106E">
        <w:trPr>
          <w:cnfStyle w:val="100000000000"/>
        </w:trPr>
        <w:tc>
          <w:tcPr>
            <w:tcW w:w="1749"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Ps</w:t>
            </w:r>
          </w:p>
        </w:tc>
        <w:tc>
          <w:tcPr>
            <w:tcW w:w="550"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Ln</w:t>
            </w:r>
          </w:p>
        </w:tc>
        <w:tc>
          <w:tcPr>
            <w:tcW w:w="1537"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607A69" w:rsidRPr="0081251B" w:rsidRDefault="00BD06F5" w:rsidP="00E50C4F">
            <w:pPr>
              <w:snapToGrid w:val="0"/>
              <w:rPr>
                <w:b w:val="0"/>
                <w:sz w:val="18"/>
                <w:szCs w:val="18"/>
              </w:rPr>
            </w:pPr>
            <w:r w:rsidRPr="00BD06F5">
              <w:rPr>
                <w:sz w:val="18"/>
                <w:szCs w:val="18"/>
              </w:rPr>
              <w:t>Default</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Tipo de registro</w:t>
            </w:r>
          </w:p>
        </w:tc>
        <w:tc>
          <w:tcPr>
            <w:tcW w:w="644" w:type="dxa"/>
          </w:tcPr>
          <w:p w:rsidR="00607A69" w:rsidRPr="0081251B" w:rsidRDefault="00BD06F5" w:rsidP="00E50C4F">
            <w:pPr>
              <w:snapToGrid w:val="0"/>
              <w:rPr>
                <w:sz w:val="18"/>
                <w:szCs w:val="18"/>
              </w:rPr>
            </w:pPr>
            <w:r w:rsidRPr="00BD06F5">
              <w:rPr>
                <w:sz w:val="18"/>
                <w:szCs w:val="18"/>
              </w:rPr>
              <w:t>1</w:t>
            </w:r>
          </w:p>
        </w:tc>
        <w:tc>
          <w:tcPr>
            <w:tcW w:w="550" w:type="dxa"/>
          </w:tcPr>
          <w:p w:rsidR="00607A69" w:rsidRPr="0081251B" w:rsidRDefault="00BD06F5" w:rsidP="00E50C4F">
            <w:pPr>
              <w:snapToGrid w:val="0"/>
              <w:rPr>
                <w:sz w:val="18"/>
                <w:szCs w:val="18"/>
              </w:rPr>
            </w:pPr>
            <w:r w:rsidRPr="00BD06F5">
              <w:rPr>
                <w:sz w:val="18"/>
                <w:szCs w:val="18"/>
              </w:rPr>
              <w:t>2</w:t>
            </w:r>
          </w:p>
        </w:tc>
        <w:tc>
          <w:tcPr>
            <w:tcW w:w="1537" w:type="dxa"/>
          </w:tcPr>
          <w:p w:rsidR="00607A69" w:rsidRPr="0081251B" w:rsidRDefault="00BD06F5" w:rsidP="00E50C4F">
            <w:pPr>
              <w:snapToGrid w:val="0"/>
              <w:rPr>
                <w:sz w:val="18"/>
                <w:szCs w:val="18"/>
              </w:rPr>
            </w:pPr>
            <w:r w:rsidRPr="00BD06F5">
              <w:rPr>
                <w:sz w:val="18"/>
                <w:szCs w:val="18"/>
              </w:rPr>
              <w:t>Númerico</w:t>
            </w:r>
          </w:p>
        </w:tc>
        <w:tc>
          <w:tcPr>
            <w:tcW w:w="2242" w:type="dxa"/>
          </w:tcPr>
          <w:p w:rsidR="00607A69" w:rsidRPr="0081251B" w:rsidRDefault="00BD06F5" w:rsidP="00E50C4F">
            <w:pPr>
              <w:snapToGrid w:val="0"/>
              <w:rPr>
                <w:sz w:val="18"/>
                <w:szCs w:val="18"/>
              </w:rPr>
            </w:pPr>
            <w:r w:rsidRPr="00BD06F5">
              <w:rPr>
                <w:sz w:val="18"/>
                <w:szCs w:val="18"/>
              </w:rPr>
              <w:t>Identifica o rodapé.</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09</w:t>
            </w: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Nome do arquivo</w:t>
            </w:r>
          </w:p>
        </w:tc>
        <w:tc>
          <w:tcPr>
            <w:tcW w:w="644" w:type="dxa"/>
          </w:tcPr>
          <w:p w:rsidR="00607A69" w:rsidRPr="0081251B" w:rsidRDefault="00BD06F5" w:rsidP="00E50C4F">
            <w:pPr>
              <w:snapToGrid w:val="0"/>
              <w:rPr>
                <w:sz w:val="18"/>
                <w:szCs w:val="18"/>
              </w:rPr>
            </w:pPr>
            <w:r w:rsidRPr="00BD06F5">
              <w:rPr>
                <w:sz w:val="18"/>
                <w:szCs w:val="18"/>
              </w:rPr>
              <w:t>3</w:t>
            </w:r>
          </w:p>
        </w:tc>
        <w:tc>
          <w:tcPr>
            <w:tcW w:w="550" w:type="dxa"/>
          </w:tcPr>
          <w:p w:rsidR="00607A69" w:rsidRPr="0081251B" w:rsidRDefault="00BD06F5" w:rsidP="00E50C4F">
            <w:pPr>
              <w:snapToGrid w:val="0"/>
              <w:rPr>
                <w:sz w:val="18"/>
                <w:szCs w:val="18"/>
              </w:rPr>
            </w:pPr>
            <w:r w:rsidRPr="00BD06F5">
              <w:rPr>
                <w:sz w:val="18"/>
                <w:szCs w:val="18"/>
              </w:rPr>
              <w:t>20</w:t>
            </w:r>
          </w:p>
        </w:tc>
        <w:tc>
          <w:tcPr>
            <w:tcW w:w="1537" w:type="dxa"/>
          </w:tcPr>
          <w:p w:rsidR="00607A69" w:rsidRPr="0081251B" w:rsidRDefault="00BD06F5" w:rsidP="00E50C4F">
            <w:pPr>
              <w:snapToGrid w:val="0"/>
              <w:rPr>
                <w:sz w:val="18"/>
                <w:szCs w:val="18"/>
              </w:rPr>
            </w:pPr>
            <w:r w:rsidRPr="00BD06F5">
              <w:rPr>
                <w:sz w:val="18"/>
                <w:szCs w:val="18"/>
              </w:rPr>
              <w:t>Alfanumérico</w:t>
            </w:r>
          </w:p>
        </w:tc>
        <w:tc>
          <w:tcPr>
            <w:tcW w:w="2242" w:type="dxa"/>
          </w:tcPr>
          <w:p w:rsidR="00607A69" w:rsidRPr="0081251B" w:rsidRDefault="00BD06F5" w:rsidP="00E50C4F">
            <w:pPr>
              <w:snapToGrid w:val="0"/>
              <w:rPr>
                <w:sz w:val="18"/>
                <w:szCs w:val="18"/>
              </w:rPr>
            </w:pPr>
            <w:r w:rsidRPr="00BD06F5">
              <w:rPr>
                <w:sz w:val="18"/>
                <w:szCs w:val="18"/>
              </w:rPr>
              <w:t>Tipo de arquivo</w:t>
            </w:r>
          </w:p>
        </w:tc>
        <w:tc>
          <w:tcPr>
            <w:tcW w:w="1831" w:type="dxa"/>
          </w:tcPr>
          <w:p w:rsidR="00607A69" w:rsidRPr="0081251B" w:rsidRDefault="00BD06F5" w:rsidP="00E50C4F">
            <w:pPr>
              <w:snapToGrid w:val="0"/>
              <w:rPr>
                <w:sz w:val="18"/>
                <w:szCs w:val="18"/>
              </w:rPr>
            </w:pPr>
            <w:r w:rsidRPr="00BD06F5">
              <w:rPr>
                <w:sz w:val="18"/>
                <w:szCs w:val="18"/>
              </w:rPr>
              <w:t>Tabela 28</w:t>
            </w:r>
          </w:p>
        </w:tc>
        <w:tc>
          <w:tcPr>
            <w:tcW w:w="1158" w:type="dxa"/>
          </w:tcPr>
          <w:p w:rsidR="00607A69" w:rsidRPr="0081251B" w:rsidRDefault="00BD06F5" w:rsidP="00E50C4F">
            <w:pPr>
              <w:snapToGrid w:val="0"/>
              <w:rPr>
                <w:sz w:val="18"/>
                <w:szCs w:val="18"/>
              </w:rPr>
            </w:pPr>
            <w:r w:rsidRPr="00BD06F5">
              <w:rPr>
                <w:sz w:val="18"/>
                <w:szCs w:val="18"/>
              </w:rPr>
              <w:t>Brancos</w:t>
            </w:r>
          </w:p>
        </w:tc>
      </w:tr>
      <w:tr w:rsidR="00607A69" w:rsidRPr="0081251B" w:rsidTr="00E3106E">
        <w:trPr>
          <w:cnfStyle w:val="000000100000"/>
        </w:trPr>
        <w:tc>
          <w:tcPr>
            <w:tcW w:w="1749" w:type="dxa"/>
          </w:tcPr>
          <w:p w:rsidR="00607A69" w:rsidRPr="0081251B" w:rsidRDefault="00BD06F5" w:rsidP="00E50C4F">
            <w:pPr>
              <w:snapToGrid w:val="0"/>
              <w:rPr>
                <w:sz w:val="18"/>
                <w:szCs w:val="18"/>
              </w:rPr>
            </w:pPr>
            <w:r w:rsidRPr="00BD06F5">
              <w:rPr>
                <w:sz w:val="18"/>
                <w:szCs w:val="18"/>
              </w:rPr>
              <w:t xml:space="preserve">Quantidade de registros </w:t>
            </w:r>
          </w:p>
        </w:tc>
        <w:tc>
          <w:tcPr>
            <w:tcW w:w="644" w:type="dxa"/>
          </w:tcPr>
          <w:p w:rsidR="00607A69" w:rsidRPr="0081251B" w:rsidRDefault="00BD06F5" w:rsidP="00E50C4F">
            <w:pPr>
              <w:snapToGrid w:val="0"/>
              <w:rPr>
                <w:sz w:val="18"/>
                <w:szCs w:val="18"/>
              </w:rPr>
            </w:pPr>
            <w:r w:rsidRPr="00BD06F5">
              <w:rPr>
                <w:sz w:val="18"/>
                <w:szCs w:val="18"/>
              </w:rPr>
              <w:t>23</w:t>
            </w:r>
          </w:p>
        </w:tc>
        <w:tc>
          <w:tcPr>
            <w:tcW w:w="550" w:type="dxa"/>
          </w:tcPr>
          <w:p w:rsidR="00607A69" w:rsidRPr="0081251B" w:rsidRDefault="00BD06F5" w:rsidP="00E50C4F">
            <w:pPr>
              <w:snapToGrid w:val="0"/>
              <w:rPr>
                <w:sz w:val="18"/>
                <w:szCs w:val="18"/>
              </w:rPr>
            </w:pPr>
            <w:r w:rsidRPr="00BD06F5">
              <w:rPr>
                <w:sz w:val="18"/>
                <w:szCs w:val="18"/>
              </w:rPr>
              <w:t>9</w:t>
            </w:r>
          </w:p>
        </w:tc>
        <w:tc>
          <w:tcPr>
            <w:tcW w:w="1537" w:type="dxa"/>
          </w:tcPr>
          <w:p w:rsidR="00607A69" w:rsidRPr="0081251B" w:rsidRDefault="00BD06F5" w:rsidP="00E50C4F">
            <w:pPr>
              <w:snapToGrid w:val="0"/>
              <w:rPr>
                <w:sz w:val="18"/>
                <w:szCs w:val="18"/>
              </w:rPr>
            </w:pPr>
            <w:r w:rsidRPr="00BD06F5">
              <w:rPr>
                <w:sz w:val="18"/>
                <w:szCs w:val="18"/>
              </w:rPr>
              <w:t>Numérico</w:t>
            </w:r>
          </w:p>
        </w:tc>
        <w:tc>
          <w:tcPr>
            <w:tcW w:w="2242" w:type="dxa"/>
          </w:tcPr>
          <w:p w:rsidR="00607A69" w:rsidRPr="0081251B" w:rsidRDefault="00BD06F5" w:rsidP="00E50C4F">
            <w:pPr>
              <w:snapToGrid w:val="0"/>
              <w:rPr>
                <w:sz w:val="18"/>
                <w:szCs w:val="18"/>
              </w:rPr>
            </w:pPr>
            <w:r w:rsidRPr="00BD06F5">
              <w:rPr>
                <w:sz w:val="18"/>
                <w:szCs w:val="18"/>
              </w:rPr>
              <w:t>Quantidade de registros enviados.</w:t>
            </w:r>
          </w:p>
        </w:tc>
        <w:tc>
          <w:tcPr>
            <w:tcW w:w="1831" w:type="dxa"/>
          </w:tcPr>
          <w:p w:rsidR="00607A69" w:rsidRPr="0081251B" w:rsidRDefault="00607A69" w:rsidP="00E50C4F">
            <w:pPr>
              <w:snapToGrid w:val="0"/>
              <w:rPr>
                <w:sz w:val="18"/>
                <w:szCs w:val="18"/>
              </w:rPr>
            </w:pPr>
          </w:p>
        </w:tc>
        <w:tc>
          <w:tcPr>
            <w:tcW w:w="1158" w:type="dxa"/>
          </w:tcPr>
          <w:p w:rsidR="00607A69" w:rsidRPr="0081251B" w:rsidRDefault="00BD06F5" w:rsidP="00E50C4F">
            <w:pPr>
              <w:snapToGrid w:val="0"/>
              <w:rPr>
                <w:sz w:val="18"/>
                <w:szCs w:val="18"/>
              </w:rPr>
            </w:pPr>
            <w:r w:rsidRPr="00BD06F5">
              <w:rPr>
                <w:sz w:val="18"/>
                <w:szCs w:val="18"/>
              </w:rPr>
              <w:t>0000000000</w:t>
            </w:r>
          </w:p>
        </w:tc>
      </w:tr>
      <w:tr w:rsidR="00607A69" w:rsidRPr="0081251B" w:rsidTr="00E3106E">
        <w:tc>
          <w:tcPr>
            <w:tcW w:w="1749" w:type="dxa"/>
          </w:tcPr>
          <w:p w:rsidR="00607A69" w:rsidRPr="0081251B" w:rsidRDefault="00BD06F5" w:rsidP="00E50C4F">
            <w:pPr>
              <w:snapToGrid w:val="0"/>
              <w:rPr>
                <w:sz w:val="18"/>
                <w:szCs w:val="18"/>
              </w:rPr>
            </w:pPr>
            <w:r w:rsidRPr="00BD06F5">
              <w:rPr>
                <w:sz w:val="18"/>
                <w:szCs w:val="18"/>
              </w:rPr>
              <w:t xml:space="preserve">Espaços em </w:t>
            </w:r>
            <w:r w:rsidRPr="00BD06F5">
              <w:rPr>
                <w:sz w:val="18"/>
                <w:szCs w:val="18"/>
              </w:rPr>
              <w:lastRenderedPageBreak/>
              <w:t>branco</w:t>
            </w:r>
          </w:p>
        </w:tc>
        <w:tc>
          <w:tcPr>
            <w:tcW w:w="644" w:type="dxa"/>
          </w:tcPr>
          <w:p w:rsidR="00607A69" w:rsidRPr="0081251B" w:rsidRDefault="00BD06F5" w:rsidP="00E50C4F">
            <w:pPr>
              <w:snapToGrid w:val="0"/>
              <w:rPr>
                <w:sz w:val="18"/>
                <w:szCs w:val="18"/>
              </w:rPr>
            </w:pPr>
            <w:r w:rsidRPr="00BD06F5">
              <w:rPr>
                <w:sz w:val="18"/>
                <w:szCs w:val="18"/>
              </w:rPr>
              <w:lastRenderedPageBreak/>
              <w:t>32</w:t>
            </w:r>
          </w:p>
        </w:tc>
        <w:tc>
          <w:tcPr>
            <w:tcW w:w="550" w:type="dxa"/>
          </w:tcPr>
          <w:p w:rsidR="00607A69" w:rsidRDefault="00607A69" w:rsidP="00E50C4F">
            <w:pPr>
              <w:snapToGrid w:val="0"/>
              <w:rPr>
                <w:sz w:val="18"/>
                <w:szCs w:val="18"/>
              </w:rPr>
            </w:pPr>
          </w:p>
          <w:p w:rsidR="00431D7F" w:rsidRPr="0081251B" w:rsidRDefault="00431D7F" w:rsidP="00E50C4F">
            <w:pPr>
              <w:snapToGrid w:val="0"/>
              <w:rPr>
                <w:sz w:val="18"/>
                <w:szCs w:val="18"/>
              </w:rPr>
            </w:pPr>
            <w:r>
              <w:rPr>
                <w:sz w:val="18"/>
                <w:szCs w:val="18"/>
              </w:rPr>
              <w:lastRenderedPageBreak/>
              <w:t>969</w:t>
            </w:r>
          </w:p>
        </w:tc>
        <w:tc>
          <w:tcPr>
            <w:tcW w:w="1537" w:type="dxa"/>
          </w:tcPr>
          <w:p w:rsidR="00607A69" w:rsidRPr="0081251B" w:rsidRDefault="00BD06F5" w:rsidP="00E50C4F">
            <w:pPr>
              <w:snapToGrid w:val="0"/>
              <w:rPr>
                <w:sz w:val="18"/>
                <w:szCs w:val="18"/>
              </w:rPr>
            </w:pPr>
            <w:r w:rsidRPr="00BD06F5">
              <w:rPr>
                <w:sz w:val="18"/>
                <w:szCs w:val="18"/>
              </w:rPr>
              <w:lastRenderedPageBreak/>
              <w:t>Alfanumérico</w:t>
            </w:r>
          </w:p>
        </w:tc>
        <w:tc>
          <w:tcPr>
            <w:tcW w:w="2242" w:type="dxa"/>
          </w:tcPr>
          <w:p w:rsidR="00607A69" w:rsidRPr="0081251B" w:rsidRDefault="00607A69" w:rsidP="00E50C4F">
            <w:pPr>
              <w:snapToGrid w:val="0"/>
              <w:rPr>
                <w:sz w:val="18"/>
                <w:szCs w:val="18"/>
              </w:rPr>
            </w:pPr>
          </w:p>
        </w:tc>
        <w:tc>
          <w:tcPr>
            <w:tcW w:w="1831" w:type="dxa"/>
          </w:tcPr>
          <w:p w:rsidR="00607A69" w:rsidRPr="0081251B" w:rsidRDefault="00BD06F5" w:rsidP="00E50C4F">
            <w:pPr>
              <w:snapToGrid w:val="0"/>
              <w:rPr>
                <w:sz w:val="18"/>
                <w:szCs w:val="18"/>
              </w:rPr>
            </w:pPr>
            <w:r w:rsidRPr="00BD06F5">
              <w:rPr>
                <w:sz w:val="18"/>
                <w:szCs w:val="18"/>
              </w:rPr>
              <w:t xml:space="preserve">Preencher com </w:t>
            </w:r>
            <w:r w:rsidRPr="00BD06F5">
              <w:rPr>
                <w:sz w:val="18"/>
                <w:szCs w:val="18"/>
              </w:rPr>
              <w:lastRenderedPageBreak/>
              <w:t>zeros</w:t>
            </w:r>
          </w:p>
        </w:tc>
        <w:tc>
          <w:tcPr>
            <w:tcW w:w="1158" w:type="dxa"/>
          </w:tcPr>
          <w:p w:rsidR="00607A69" w:rsidRPr="0081251B" w:rsidRDefault="00BD06F5" w:rsidP="00E50C4F">
            <w:pPr>
              <w:snapToGrid w:val="0"/>
              <w:rPr>
                <w:sz w:val="18"/>
                <w:szCs w:val="18"/>
              </w:rPr>
            </w:pPr>
            <w:r w:rsidRPr="00BD06F5">
              <w:rPr>
                <w:sz w:val="18"/>
                <w:szCs w:val="18"/>
              </w:rPr>
              <w:lastRenderedPageBreak/>
              <w:t>000000….</w:t>
            </w:r>
          </w:p>
        </w:tc>
      </w:tr>
    </w:tbl>
    <w:p w:rsidR="00607A69" w:rsidRDefault="00607A69" w:rsidP="00607A69"/>
    <w:p w:rsidR="001B6B86" w:rsidRDefault="00607A69" w:rsidP="00607A69">
      <w:r>
        <w:t xml:space="preserve">Longitud del mensaje: </w:t>
      </w:r>
      <w:r w:rsidR="0066046E">
        <w:t>1000</w:t>
      </w:r>
    </w:p>
    <w:p w:rsidR="00BD6269" w:rsidRDefault="00BD6269" w:rsidP="00BD6269">
      <w:pPr>
        <w:pStyle w:val="Ttulo3"/>
        <w:tabs>
          <w:tab w:val="clear" w:pos="907"/>
          <w:tab w:val="left" w:pos="720"/>
        </w:tabs>
        <w:suppressAutoHyphens/>
        <w:spacing w:before="0" w:after="0" w:line="240" w:lineRule="auto"/>
        <w:jc w:val="left"/>
      </w:pPr>
      <w:bookmarkStart w:id="33" w:name="_Toc419711836"/>
      <w:r>
        <w:t>Formato de Domiciliaciones Bancarias (DB)</w:t>
      </w:r>
      <w:bookmarkEnd w:id="33"/>
    </w:p>
    <w:p w:rsidR="00BD6269" w:rsidRDefault="00BD6269" w:rsidP="005C6131">
      <w:pPr>
        <w:pStyle w:val="Ttulo4"/>
      </w:pPr>
      <w:bookmarkStart w:id="34" w:name="_Toc419711837"/>
      <w:r>
        <w:t>Cabeçalho</w:t>
      </w:r>
      <w:bookmarkEnd w:id="3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D62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Tipo de registro</w:t>
            </w:r>
          </w:p>
        </w:tc>
        <w:tc>
          <w:tcPr>
            <w:tcW w:w="644" w:type="dxa"/>
          </w:tcPr>
          <w:p w:rsidR="00BD6269" w:rsidRPr="0081251B" w:rsidRDefault="00BD06F5" w:rsidP="00B1786C">
            <w:pPr>
              <w:snapToGrid w:val="0"/>
              <w:rPr>
                <w:sz w:val="18"/>
                <w:szCs w:val="18"/>
              </w:rPr>
            </w:pPr>
            <w:r w:rsidRPr="00BD06F5">
              <w:rPr>
                <w:sz w:val="18"/>
                <w:szCs w:val="18"/>
              </w:rPr>
              <w:t>1</w:t>
            </w:r>
          </w:p>
        </w:tc>
        <w:tc>
          <w:tcPr>
            <w:tcW w:w="491" w:type="dxa"/>
          </w:tcPr>
          <w:p w:rsidR="00BD6269" w:rsidRPr="0081251B" w:rsidRDefault="00BD06F5" w:rsidP="00B1786C">
            <w:pPr>
              <w:snapToGrid w:val="0"/>
              <w:rPr>
                <w:sz w:val="18"/>
                <w:szCs w:val="18"/>
              </w:rPr>
            </w:pPr>
            <w:r w:rsidRPr="00BD06F5">
              <w:rPr>
                <w:sz w:val="18"/>
                <w:szCs w:val="18"/>
              </w:rPr>
              <w:t>2</w:t>
            </w:r>
          </w:p>
        </w:tc>
        <w:tc>
          <w:tcPr>
            <w:tcW w:w="1596" w:type="dxa"/>
          </w:tcPr>
          <w:p w:rsidR="00BD6269" w:rsidRPr="0081251B" w:rsidRDefault="00BD06F5" w:rsidP="00B1786C">
            <w:pPr>
              <w:snapToGrid w:val="0"/>
              <w:rPr>
                <w:sz w:val="18"/>
                <w:szCs w:val="18"/>
              </w:rPr>
            </w:pPr>
            <w:r w:rsidRPr="00BD06F5">
              <w:rPr>
                <w:sz w:val="18"/>
                <w:szCs w:val="18"/>
              </w:rPr>
              <w:t>Númerico</w:t>
            </w:r>
          </w:p>
        </w:tc>
        <w:tc>
          <w:tcPr>
            <w:tcW w:w="2242" w:type="dxa"/>
          </w:tcPr>
          <w:p w:rsidR="00BD6269" w:rsidRPr="0081251B" w:rsidRDefault="00BD06F5" w:rsidP="00B1786C">
            <w:pPr>
              <w:snapToGrid w:val="0"/>
              <w:rPr>
                <w:sz w:val="18"/>
                <w:szCs w:val="18"/>
              </w:rPr>
            </w:pPr>
            <w:r w:rsidRPr="00BD06F5">
              <w:rPr>
                <w:sz w:val="18"/>
                <w:szCs w:val="18"/>
              </w:rPr>
              <w:t>Identifica o cabeçalho.</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Nome do arquivo</w:t>
            </w:r>
          </w:p>
        </w:tc>
        <w:tc>
          <w:tcPr>
            <w:tcW w:w="644" w:type="dxa"/>
          </w:tcPr>
          <w:p w:rsidR="00BD6269" w:rsidRPr="0081251B" w:rsidRDefault="00BD06F5" w:rsidP="00B1786C">
            <w:pPr>
              <w:snapToGrid w:val="0"/>
              <w:rPr>
                <w:sz w:val="18"/>
                <w:szCs w:val="18"/>
              </w:rPr>
            </w:pPr>
            <w:r w:rsidRPr="00BD06F5">
              <w:rPr>
                <w:sz w:val="18"/>
                <w:szCs w:val="18"/>
              </w:rPr>
              <w:t>3</w:t>
            </w:r>
          </w:p>
        </w:tc>
        <w:tc>
          <w:tcPr>
            <w:tcW w:w="491" w:type="dxa"/>
          </w:tcPr>
          <w:p w:rsidR="00BD6269" w:rsidRPr="0081251B" w:rsidRDefault="00BD06F5" w:rsidP="00B1786C">
            <w:pPr>
              <w:snapToGrid w:val="0"/>
              <w:rPr>
                <w:sz w:val="18"/>
                <w:szCs w:val="18"/>
              </w:rPr>
            </w:pPr>
            <w:r w:rsidRPr="00BD06F5">
              <w:rPr>
                <w:sz w:val="18"/>
                <w:szCs w:val="18"/>
              </w:rPr>
              <w:t>20</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06F5" w:rsidP="00B1786C">
            <w:pPr>
              <w:snapToGrid w:val="0"/>
              <w:rPr>
                <w:sz w:val="18"/>
                <w:szCs w:val="18"/>
              </w:rPr>
            </w:pPr>
            <w:r w:rsidRPr="00BD06F5">
              <w:rPr>
                <w:sz w:val="18"/>
                <w:szCs w:val="18"/>
              </w:rPr>
              <w:t>Tipo de arquivo</w:t>
            </w:r>
          </w:p>
        </w:tc>
        <w:tc>
          <w:tcPr>
            <w:tcW w:w="1831" w:type="dxa"/>
          </w:tcPr>
          <w:p w:rsidR="00BD6269" w:rsidRPr="0081251B" w:rsidRDefault="00BD06F5" w:rsidP="00B1786C">
            <w:pPr>
              <w:snapToGrid w:val="0"/>
              <w:rPr>
                <w:sz w:val="18"/>
                <w:szCs w:val="18"/>
              </w:rPr>
            </w:pPr>
            <w:r w:rsidRPr="00BD06F5">
              <w:rPr>
                <w:sz w:val="18"/>
                <w:szCs w:val="18"/>
              </w:rPr>
              <w:t>Tabela 28</w:t>
            </w:r>
          </w:p>
        </w:tc>
        <w:tc>
          <w:tcPr>
            <w:tcW w:w="1158" w:type="dxa"/>
          </w:tcPr>
          <w:p w:rsidR="00BD6269" w:rsidRPr="0081251B" w:rsidRDefault="00BD06F5" w:rsidP="00B1786C">
            <w:pPr>
              <w:snapToGrid w:val="0"/>
              <w:rPr>
                <w:sz w:val="18"/>
                <w:szCs w:val="18"/>
              </w:rPr>
            </w:pPr>
            <w:r w:rsidRPr="00BD06F5">
              <w:rPr>
                <w:sz w:val="18"/>
                <w:szCs w:val="18"/>
              </w:rPr>
              <w:t>Brancos</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 xml:space="preserve">Data  e hora da geração </w:t>
            </w:r>
          </w:p>
        </w:tc>
        <w:tc>
          <w:tcPr>
            <w:tcW w:w="644" w:type="dxa"/>
          </w:tcPr>
          <w:p w:rsidR="00BD6269" w:rsidRPr="0081251B" w:rsidRDefault="00BD06F5" w:rsidP="00B1786C">
            <w:pPr>
              <w:snapToGrid w:val="0"/>
              <w:rPr>
                <w:sz w:val="18"/>
                <w:szCs w:val="18"/>
              </w:rPr>
            </w:pPr>
            <w:r w:rsidRPr="00BD06F5">
              <w:rPr>
                <w:sz w:val="18"/>
                <w:szCs w:val="18"/>
              </w:rPr>
              <w:t>23</w:t>
            </w:r>
          </w:p>
        </w:tc>
        <w:tc>
          <w:tcPr>
            <w:tcW w:w="491" w:type="dxa"/>
          </w:tcPr>
          <w:p w:rsidR="00BD6269" w:rsidRPr="0081251B" w:rsidRDefault="00BD06F5" w:rsidP="00B1786C">
            <w:pPr>
              <w:snapToGrid w:val="0"/>
              <w:rPr>
                <w:sz w:val="18"/>
                <w:szCs w:val="18"/>
              </w:rPr>
            </w:pPr>
            <w:r w:rsidRPr="00BD06F5">
              <w:rPr>
                <w:sz w:val="18"/>
                <w:szCs w:val="18"/>
              </w:rPr>
              <w:t>14</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 xml:space="preserve">AAAA + BIT 07 </w:t>
            </w:r>
          </w:p>
        </w:tc>
        <w:tc>
          <w:tcPr>
            <w:tcW w:w="1831" w:type="dxa"/>
          </w:tcPr>
          <w:p w:rsidR="00BD6269" w:rsidRPr="0081251B" w:rsidRDefault="00BD06F5" w:rsidP="00B1786C">
            <w:pPr>
              <w:snapToGrid w:val="0"/>
              <w:rPr>
                <w:sz w:val="18"/>
                <w:szCs w:val="18"/>
              </w:rPr>
            </w:pPr>
            <w:r w:rsidRPr="00BD06F5">
              <w:rPr>
                <w:sz w:val="18"/>
                <w:szCs w:val="18"/>
              </w:rPr>
              <w:t>Data e hora em que o arquivo foi gerado,</w:t>
            </w:r>
          </w:p>
          <w:p w:rsidR="00BD6269" w:rsidRPr="0081251B" w:rsidRDefault="00BD06F5" w:rsidP="00B1786C">
            <w:pPr>
              <w:rPr>
                <w:sz w:val="18"/>
                <w:szCs w:val="18"/>
              </w:rPr>
            </w:pPr>
            <w:r w:rsidRPr="00BD06F5">
              <w:rPr>
                <w:sz w:val="18"/>
                <w:szCs w:val="18"/>
              </w:rPr>
              <w:t>yyyymmddhhmiss</w:t>
            </w:r>
          </w:p>
          <w:p w:rsidR="00BD6269" w:rsidRPr="0081251B" w:rsidRDefault="00BD06F5" w:rsidP="00B1786C">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BD6269" w:rsidRPr="0081251B" w:rsidRDefault="00BD6269" w:rsidP="00B1786C">
            <w:pPr>
              <w:snapToGrid w:val="0"/>
              <w:rPr>
                <w:sz w:val="18"/>
                <w:szCs w:val="18"/>
              </w:rPr>
            </w:pP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Versão do arquivo</w:t>
            </w:r>
          </w:p>
        </w:tc>
        <w:tc>
          <w:tcPr>
            <w:tcW w:w="644" w:type="dxa"/>
          </w:tcPr>
          <w:p w:rsidR="00BD6269" w:rsidRPr="0081251B" w:rsidRDefault="00BD06F5" w:rsidP="00B1786C">
            <w:pPr>
              <w:snapToGrid w:val="0"/>
              <w:rPr>
                <w:sz w:val="18"/>
                <w:szCs w:val="18"/>
              </w:rPr>
            </w:pPr>
            <w:r w:rsidRPr="00BD06F5">
              <w:rPr>
                <w:sz w:val="18"/>
                <w:szCs w:val="18"/>
              </w:rPr>
              <w:t>37</w:t>
            </w:r>
          </w:p>
        </w:tc>
        <w:tc>
          <w:tcPr>
            <w:tcW w:w="491" w:type="dxa"/>
          </w:tcPr>
          <w:p w:rsidR="00BD6269" w:rsidRPr="0081251B" w:rsidRDefault="00BD06F5" w:rsidP="00B1786C">
            <w:pPr>
              <w:snapToGrid w:val="0"/>
              <w:rPr>
                <w:sz w:val="18"/>
                <w:szCs w:val="18"/>
              </w:rPr>
            </w:pPr>
            <w:r w:rsidRPr="00BD06F5">
              <w:rPr>
                <w:sz w:val="18"/>
                <w:szCs w:val="18"/>
              </w:rPr>
              <w:t>7</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Versão do arquivo gerado</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0000000</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Espaços em branco</w:t>
            </w:r>
          </w:p>
        </w:tc>
        <w:tc>
          <w:tcPr>
            <w:tcW w:w="644" w:type="dxa"/>
          </w:tcPr>
          <w:p w:rsidR="00BD6269" w:rsidRPr="0081251B" w:rsidRDefault="00BD06F5" w:rsidP="00B1786C">
            <w:pPr>
              <w:snapToGrid w:val="0"/>
              <w:rPr>
                <w:sz w:val="18"/>
                <w:szCs w:val="18"/>
              </w:rPr>
            </w:pPr>
            <w:r w:rsidRPr="00BD06F5">
              <w:rPr>
                <w:sz w:val="18"/>
                <w:szCs w:val="18"/>
              </w:rPr>
              <w:t>44</w:t>
            </w:r>
          </w:p>
        </w:tc>
        <w:tc>
          <w:tcPr>
            <w:tcW w:w="491" w:type="dxa"/>
          </w:tcPr>
          <w:p w:rsidR="00BD6269" w:rsidRPr="0081251B" w:rsidRDefault="00BD06F5" w:rsidP="00B1786C">
            <w:pPr>
              <w:snapToGrid w:val="0"/>
              <w:rPr>
                <w:sz w:val="18"/>
                <w:szCs w:val="18"/>
              </w:rPr>
            </w:pPr>
            <w:r w:rsidRPr="00BD06F5">
              <w:rPr>
                <w:sz w:val="18"/>
                <w:szCs w:val="18"/>
              </w:rPr>
              <w:t>26</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6269" w:rsidP="00B1786C">
            <w:pPr>
              <w:snapToGrid w:val="0"/>
              <w:rPr>
                <w:sz w:val="18"/>
                <w:szCs w:val="18"/>
              </w:rPr>
            </w:pPr>
          </w:p>
        </w:tc>
        <w:tc>
          <w:tcPr>
            <w:tcW w:w="1831" w:type="dxa"/>
          </w:tcPr>
          <w:p w:rsidR="00BD6269" w:rsidRPr="0081251B" w:rsidRDefault="00BD06F5" w:rsidP="00B1786C">
            <w:pPr>
              <w:snapToGrid w:val="0"/>
              <w:rPr>
                <w:sz w:val="18"/>
                <w:szCs w:val="18"/>
              </w:rPr>
            </w:pPr>
            <w:r w:rsidRPr="00BD06F5">
              <w:rPr>
                <w:sz w:val="18"/>
                <w:szCs w:val="18"/>
              </w:rPr>
              <w:t>Preencher com zeros</w:t>
            </w:r>
          </w:p>
        </w:tc>
        <w:tc>
          <w:tcPr>
            <w:tcW w:w="1158" w:type="dxa"/>
          </w:tcPr>
          <w:p w:rsidR="00BD6269" w:rsidRPr="0081251B" w:rsidRDefault="00BD06F5" w:rsidP="00B1786C">
            <w:pPr>
              <w:snapToGrid w:val="0"/>
              <w:rPr>
                <w:sz w:val="18"/>
                <w:szCs w:val="18"/>
              </w:rPr>
            </w:pPr>
            <w:r w:rsidRPr="00BD06F5">
              <w:rPr>
                <w:sz w:val="18"/>
                <w:szCs w:val="18"/>
              </w:rPr>
              <w:t>000000….</w:t>
            </w:r>
          </w:p>
        </w:tc>
      </w:tr>
    </w:tbl>
    <w:p w:rsidR="003E2C37" w:rsidRDefault="003E2C37" w:rsidP="00607A69"/>
    <w:p w:rsidR="00BD6269" w:rsidRDefault="00BD6269" w:rsidP="005C6131">
      <w:pPr>
        <w:pStyle w:val="Ttulo4"/>
      </w:pPr>
      <w:bookmarkStart w:id="35" w:name="_Toc419711838"/>
      <w:r>
        <w:t>Detalhe</w:t>
      </w:r>
      <w:bookmarkEnd w:id="3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50"/>
        <w:gridCol w:w="1830"/>
        <w:gridCol w:w="988"/>
      </w:tblGrid>
      <w:tr w:rsidR="00BD6269"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98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Tipo de mensaje</w:t>
            </w:r>
          </w:p>
        </w:tc>
        <w:tc>
          <w:tcPr>
            <w:tcW w:w="650" w:type="dxa"/>
          </w:tcPr>
          <w:p w:rsidR="00BD6269" w:rsidRPr="0081251B" w:rsidRDefault="00BD06F5" w:rsidP="00B1786C">
            <w:pPr>
              <w:snapToGrid w:val="0"/>
              <w:rPr>
                <w:sz w:val="18"/>
                <w:szCs w:val="18"/>
              </w:rPr>
            </w:pPr>
            <w:r w:rsidRPr="00BD06F5">
              <w:rPr>
                <w:sz w:val="18"/>
                <w:szCs w:val="18"/>
              </w:rPr>
              <w:t>1</w:t>
            </w:r>
          </w:p>
        </w:tc>
        <w:tc>
          <w:tcPr>
            <w:tcW w:w="490" w:type="dxa"/>
          </w:tcPr>
          <w:p w:rsidR="00BD6269" w:rsidRPr="0081251B" w:rsidRDefault="00BD06F5" w:rsidP="00B1786C">
            <w:pPr>
              <w:snapToGrid w:val="0"/>
              <w:rPr>
                <w:sz w:val="18"/>
                <w:szCs w:val="18"/>
              </w:rPr>
            </w:pPr>
            <w:r w:rsidRPr="00BD06F5">
              <w:rPr>
                <w:sz w:val="18"/>
                <w:szCs w:val="18"/>
              </w:rPr>
              <w:t>2</w:t>
            </w:r>
          </w:p>
        </w:tc>
        <w:tc>
          <w:tcPr>
            <w:tcW w:w="1580" w:type="dxa"/>
          </w:tcPr>
          <w:p w:rsidR="00BD6269" w:rsidRPr="0081251B" w:rsidRDefault="00BD06F5" w:rsidP="00B1786C">
            <w:pPr>
              <w:snapToGrid w:val="0"/>
              <w:rPr>
                <w:sz w:val="18"/>
                <w:szCs w:val="18"/>
              </w:rPr>
            </w:pPr>
            <w:r w:rsidRPr="00BD06F5">
              <w:rPr>
                <w:sz w:val="18"/>
                <w:szCs w:val="18"/>
              </w:rPr>
              <w:t>DB</w:t>
            </w:r>
          </w:p>
        </w:tc>
        <w:tc>
          <w:tcPr>
            <w:tcW w:w="2250" w:type="dxa"/>
          </w:tcPr>
          <w:p w:rsidR="00BD6269" w:rsidRPr="0081251B" w:rsidRDefault="00BD06F5" w:rsidP="00B1786C">
            <w:pPr>
              <w:snapToGrid w:val="0"/>
              <w:rPr>
                <w:sz w:val="18"/>
                <w:szCs w:val="18"/>
              </w:rPr>
            </w:pPr>
            <w:r w:rsidRPr="00BD06F5">
              <w:rPr>
                <w:sz w:val="18"/>
                <w:szCs w:val="18"/>
              </w:rPr>
              <w:t>Host -&gt; Lynx OffLine</w:t>
            </w: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Número maquineta</w:t>
            </w:r>
          </w:p>
        </w:tc>
        <w:tc>
          <w:tcPr>
            <w:tcW w:w="650" w:type="dxa"/>
          </w:tcPr>
          <w:p w:rsidR="00BD6269" w:rsidRPr="0081251B" w:rsidRDefault="00BD06F5" w:rsidP="00B1786C">
            <w:pPr>
              <w:snapToGrid w:val="0"/>
              <w:rPr>
                <w:sz w:val="18"/>
                <w:szCs w:val="18"/>
              </w:rPr>
            </w:pPr>
            <w:r w:rsidRPr="00BD06F5">
              <w:rPr>
                <w:sz w:val="18"/>
                <w:szCs w:val="18"/>
              </w:rPr>
              <w:t>3</w:t>
            </w:r>
          </w:p>
        </w:tc>
        <w:tc>
          <w:tcPr>
            <w:tcW w:w="490" w:type="dxa"/>
          </w:tcPr>
          <w:p w:rsidR="00BD6269" w:rsidRPr="0081251B" w:rsidRDefault="00BD06F5" w:rsidP="00B1786C">
            <w:pPr>
              <w:snapToGrid w:val="0"/>
              <w:rPr>
                <w:sz w:val="18"/>
                <w:szCs w:val="18"/>
              </w:rPr>
            </w:pPr>
            <w:r w:rsidRPr="00BD06F5">
              <w:rPr>
                <w:sz w:val="18"/>
                <w:szCs w:val="18"/>
              </w:rPr>
              <w:t>10</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Banco</w:t>
            </w:r>
          </w:p>
        </w:tc>
        <w:tc>
          <w:tcPr>
            <w:tcW w:w="650" w:type="dxa"/>
          </w:tcPr>
          <w:p w:rsidR="00BD6269" w:rsidRPr="0081251B" w:rsidRDefault="00BD06F5" w:rsidP="00B1786C">
            <w:pPr>
              <w:snapToGrid w:val="0"/>
              <w:rPr>
                <w:sz w:val="18"/>
                <w:szCs w:val="18"/>
              </w:rPr>
            </w:pPr>
            <w:r w:rsidRPr="00BD06F5">
              <w:rPr>
                <w:sz w:val="18"/>
                <w:szCs w:val="18"/>
              </w:rPr>
              <w:t>13</w:t>
            </w:r>
          </w:p>
        </w:tc>
        <w:tc>
          <w:tcPr>
            <w:tcW w:w="490" w:type="dxa"/>
          </w:tcPr>
          <w:p w:rsidR="00BD6269" w:rsidRPr="0081251B" w:rsidRDefault="00BD06F5" w:rsidP="00B1786C">
            <w:pPr>
              <w:snapToGrid w:val="0"/>
              <w:rPr>
                <w:sz w:val="18"/>
                <w:szCs w:val="18"/>
              </w:rPr>
            </w:pPr>
            <w:r w:rsidRPr="00BD06F5">
              <w:rPr>
                <w:sz w:val="18"/>
                <w:szCs w:val="18"/>
              </w:rPr>
              <w:t>4</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Agencia</w:t>
            </w:r>
          </w:p>
        </w:tc>
        <w:tc>
          <w:tcPr>
            <w:tcW w:w="650" w:type="dxa"/>
          </w:tcPr>
          <w:p w:rsidR="00BD6269" w:rsidRPr="0081251B" w:rsidRDefault="00BD06F5" w:rsidP="00B1786C">
            <w:pPr>
              <w:snapToGrid w:val="0"/>
              <w:rPr>
                <w:sz w:val="18"/>
                <w:szCs w:val="18"/>
              </w:rPr>
            </w:pPr>
            <w:r w:rsidRPr="00BD06F5">
              <w:rPr>
                <w:sz w:val="18"/>
                <w:szCs w:val="18"/>
              </w:rPr>
              <w:t>17</w:t>
            </w:r>
          </w:p>
        </w:tc>
        <w:tc>
          <w:tcPr>
            <w:tcW w:w="490" w:type="dxa"/>
          </w:tcPr>
          <w:p w:rsidR="00BD6269" w:rsidRPr="0081251B" w:rsidRDefault="00BD06F5" w:rsidP="00B1786C">
            <w:pPr>
              <w:snapToGrid w:val="0"/>
              <w:rPr>
                <w:sz w:val="18"/>
                <w:szCs w:val="18"/>
              </w:rPr>
            </w:pPr>
            <w:r w:rsidRPr="00BD06F5">
              <w:rPr>
                <w:sz w:val="18"/>
                <w:szCs w:val="18"/>
              </w:rPr>
              <w:t>5</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Conta Corriente</w:t>
            </w:r>
          </w:p>
        </w:tc>
        <w:tc>
          <w:tcPr>
            <w:tcW w:w="650" w:type="dxa"/>
          </w:tcPr>
          <w:p w:rsidR="00BD6269" w:rsidRPr="0081251B" w:rsidRDefault="00BD06F5" w:rsidP="00B1786C">
            <w:pPr>
              <w:snapToGrid w:val="0"/>
              <w:rPr>
                <w:sz w:val="18"/>
                <w:szCs w:val="18"/>
              </w:rPr>
            </w:pPr>
            <w:r w:rsidRPr="00BD06F5">
              <w:rPr>
                <w:sz w:val="18"/>
                <w:szCs w:val="18"/>
              </w:rPr>
              <w:t>22</w:t>
            </w:r>
          </w:p>
        </w:tc>
        <w:tc>
          <w:tcPr>
            <w:tcW w:w="490" w:type="dxa"/>
          </w:tcPr>
          <w:p w:rsidR="00BD6269" w:rsidRPr="0081251B" w:rsidRDefault="00BD06F5" w:rsidP="00B1786C">
            <w:pPr>
              <w:snapToGrid w:val="0"/>
              <w:rPr>
                <w:sz w:val="18"/>
                <w:szCs w:val="18"/>
              </w:rPr>
            </w:pPr>
            <w:r w:rsidRPr="00BD06F5">
              <w:rPr>
                <w:sz w:val="18"/>
                <w:szCs w:val="18"/>
              </w:rPr>
              <w:t>14</w:t>
            </w:r>
          </w:p>
        </w:tc>
        <w:tc>
          <w:tcPr>
            <w:tcW w:w="1580" w:type="dxa"/>
          </w:tcPr>
          <w:p w:rsidR="00BD6269" w:rsidRPr="0081251B" w:rsidRDefault="00BD06F5" w:rsidP="00B1786C">
            <w:pPr>
              <w:snapToGrid w:val="0"/>
              <w:rPr>
                <w:sz w:val="18"/>
                <w:szCs w:val="18"/>
              </w:rPr>
            </w:pPr>
            <w:r w:rsidRPr="00BD06F5">
              <w:rPr>
                <w:sz w:val="18"/>
                <w:szCs w:val="18"/>
              </w:rPr>
              <w:t>Alfanumérico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c>
          <w:tcPr>
            <w:tcW w:w="1993" w:type="dxa"/>
          </w:tcPr>
          <w:p w:rsidR="00BD6269" w:rsidRPr="0081251B" w:rsidRDefault="00BD06F5" w:rsidP="00B1786C">
            <w:pPr>
              <w:snapToGrid w:val="0"/>
              <w:rPr>
                <w:sz w:val="18"/>
                <w:szCs w:val="18"/>
              </w:rPr>
            </w:pPr>
            <w:r w:rsidRPr="00BD06F5">
              <w:rPr>
                <w:sz w:val="18"/>
                <w:szCs w:val="18"/>
              </w:rPr>
              <w:t>Bandera</w:t>
            </w:r>
          </w:p>
        </w:tc>
        <w:tc>
          <w:tcPr>
            <w:tcW w:w="650" w:type="dxa"/>
          </w:tcPr>
          <w:p w:rsidR="00BD6269" w:rsidRPr="0081251B" w:rsidRDefault="00BD06F5" w:rsidP="00B1786C">
            <w:pPr>
              <w:snapToGrid w:val="0"/>
              <w:rPr>
                <w:sz w:val="18"/>
                <w:szCs w:val="18"/>
              </w:rPr>
            </w:pPr>
            <w:r w:rsidRPr="00BD06F5">
              <w:rPr>
                <w:sz w:val="18"/>
                <w:szCs w:val="18"/>
              </w:rPr>
              <w:t>36</w:t>
            </w:r>
          </w:p>
        </w:tc>
        <w:tc>
          <w:tcPr>
            <w:tcW w:w="490" w:type="dxa"/>
          </w:tcPr>
          <w:p w:rsidR="00BD6269" w:rsidRPr="0081251B" w:rsidRDefault="00BD06F5" w:rsidP="00B1786C">
            <w:pPr>
              <w:snapToGrid w:val="0"/>
              <w:rPr>
                <w:sz w:val="18"/>
                <w:szCs w:val="18"/>
              </w:rPr>
            </w:pPr>
            <w:r w:rsidRPr="00BD06F5">
              <w:rPr>
                <w:sz w:val="18"/>
                <w:szCs w:val="18"/>
              </w:rPr>
              <w:t>3</w:t>
            </w:r>
          </w:p>
        </w:tc>
        <w:tc>
          <w:tcPr>
            <w:tcW w:w="1580" w:type="dxa"/>
          </w:tcPr>
          <w:p w:rsidR="00BD6269" w:rsidRPr="0081251B" w:rsidRDefault="00BD06F5" w:rsidP="00B1786C">
            <w:pPr>
              <w:snapToGrid w:val="0"/>
              <w:rPr>
                <w:sz w:val="18"/>
                <w:szCs w:val="18"/>
              </w:rPr>
            </w:pPr>
            <w:r w:rsidRPr="00BD06F5">
              <w:rPr>
                <w:sz w:val="18"/>
                <w:szCs w:val="18"/>
              </w:rPr>
              <w:t>Numérico</w:t>
            </w:r>
          </w:p>
        </w:tc>
        <w:tc>
          <w:tcPr>
            <w:tcW w:w="2250" w:type="dxa"/>
          </w:tcPr>
          <w:p w:rsidR="00BD6269" w:rsidRPr="0081251B" w:rsidRDefault="00BD6269" w:rsidP="00B1786C">
            <w:pPr>
              <w:snapToGrid w:val="0"/>
              <w:rPr>
                <w:sz w:val="18"/>
                <w:szCs w:val="18"/>
              </w:rPr>
            </w:pP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r w:rsidR="00BD6269" w:rsidRPr="0081251B" w:rsidTr="0081251B">
        <w:trPr>
          <w:cnfStyle w:val="000000100000"/>
        </w:trPr>
        <w:tc>
          <w:tcPr>
            <w:tcW w:w="1993" w:type="dxa"/>
          </w:tcPr>
          <w:p w:rsidR="00BD6269" w:rsidRPr="0081251B" w:rsidRDefault="00BD06F5" w:rsidP="00B1786C">
            <w:pPr>
              <w:snapToGrid w:val="0"/>
              <w:rPr>
                <w:sz w:val="18"/>
                <w:szCs w:val="18"/>
              </w:rPr>
            </w:pPr>
            <w:r w:rsidRPr="00BD06F5">
              <w:rPr>
                <w:sz w:val="18"/>
                <w:szCs w:val="18"/>
              </w:rPr>
              <w:t>Filler</w:t>
            </w:r>
          </w:p>
        </w:tc>
        <w:tc>
          <w:tcPr>
            <w:tcW w:w="650" w:type="dxa"/>
          </w:tcPr>
          <w:p w:rsidR="00BD6269" w:rsidRPr="0081251B" w:rsidRDefault="00BD06F5" w:rsidP="00B1786C">
            <w:pPr>
              <w:snapToGrid w:val="0"/>
              <w:rPr>
                <w:sz w:val="18"/>
                <w:szCs w:val="18"/>
              </w:rPr>
            </w:pPr>
            <w:r w:rsidRPr="00BD06F5">
              <w:rPr>
                <w:sz w:val="18"/>
                <w:szCs w:val="18"/>
              </w:rPr>
              <w:t>39</w:t>
            </w:r>
          </w:p>
        </w:tc>
        <w:tc>
          <w:tcPr>
            <w:tcW w:w="490" w:type="dxa"/>
          </w:tcPr>
          <w:p w:rsidR="00BD6269" w:rsidRPr="0081251B" w:rsidRDefault="00BD06F5" w:rsidP="00B1786C">
            <w:pPr>
              <w:snapToGrid w:val="0"/>
              <w:rPr>
                <w:sz w:val="18"/>
                <w:szCs w:val="18"/>
              </w:rPr>
            </w:pPr>
            <w:r w:rsidRPr="00BD06F5">
              <w:rPr>
                <w:sz w:val="18"/>
                <w:szCs w:val="18"/>
              </w:rPr>
              <w:t>31</w:t>
            </w:r>
          </w:p>
        </w:tc>
        <w:tc>
          <w:tcPr>
            <w:tcW w:w="1580" w:type="dxa"/>
          </w:tcPr>
          <w:p w:rsidR="00BD6269" w:rsidRPr="0081251B" w:rsidRDefault="00BD06F5" w:rsidP="00B1786C">
            <w:pPr>
              <w:snapToGrid w:val="0"/>
              <w:rPr>
                <w:sz w:val="18"/>
                <w:szCs w:val="18"/>
              </w:rPr>
            </w:pPr>
            <w:r w:rsidRPr="00BD06F5">
              <w:rPr>
                <w:sz w:val="18"/>
                <w:szCs w:val="18"/>
              </w:rPr>
              <w:t>Alfanumérico</w:t>
            </w:r>
          </w:p>
        </w:tc>
        <w:tc>
          <w:tcPr>
            <w:tcW w:w="2250" w:type="dxa"/>
          </w:tcPr>
          <w:p w:rsidR="00BD6269" w:rsidRPr="0081251B" w:rsidRDefault="00BD06F5" w:rsidP="00B1786C">
            <w:pPr>
              <w:snapToGrid w:val="0"/>
              <w:rPr>
                <w:sz w:val="18"/>
                <w:szCs w:val="18"/>
              </w:rPr>
            </w:pPr>
            <w:r w:rsidRPr="00BD06F5">
              <w:rPr>
                <w:sz w:val="18"/>
                <w:szCs w:val="18"/>
              </w:rPr>
              <w:t>Zerado</w:t>
            </w:r>
          </w:p>
        </w:tc>
        <w:tc>
          <w:tcPr>
            <w:tcW w:w="1830" w:type="dxa"/>
          </w:tcPr>
          <w:p w:rsidR="00BD6269" w:rsidRPr="0081251B" w:rsidRDefault="00BD6269" w:rsidP="00B1786C">
            <w:pPr>
              <w:snapToGrid w:val="0"/>
              <w:rPr>
                <w:sz w:val="18"/>
                <w:szCs w:val="18"/>
              </w:rPr>
            </w:pPr>
          </w:p>
        </w:tc>
        <w:tc>
          <w:tcPr>
            <w:tcW w:w="988" w:type="dxa"/>
          </w:tcPr>
          <w:p w:rsidR="00BD6269" w:rsidRPr="0081251B" w:rsidRDefault="00BD6269" w:rsidP="00B1786C">
            <w:pPr>
              <w:snapToGrid w:val="0"/>
              <w:rPr>
                <w:sz w:val="18"/>
                <w:szCs w:val="18"/>
              </w:rPr>
            </w:pPr>
          </w:p>
        </w:tc>
      </w:tr>
    </w:tbl>
    <w:p w:rsidR="00BD6269" w:rsidRDefault="00BD6269" w:rsidP="00607A69"/>
    <w:p w:rsidR="00BD6269" w:rsidRDefault="00BD6269" w:rsidP="005C6131">
      <w:pPr>
        <w:pStyle w:val="Ttulo4"/>
      </w:pPr>
      <w:bookmarkStart w:id="36" w:name="_Toc419711839"/>
      <w:r>
        <w:t>Rodapé</w:t>
      </w:r>
      <w:bookmarkEnd w:id="3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D6269"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D6269" w:rsidRPr="0081251B" w:rsidRDefault="00BD06F5" w:rsidP="00B1786C">
            <w:pPr>
              <w:snapToGrid w:val="0"/>
              <w:rPr>
                <w:b w:val="0"/>
                <w:sz w:val="18"/>
                <w:szCs w:val="18"/>
              </w:rPr>
            </w:pPr>
            <w:r w:rsidRPr="00BD06F5">
              <w:rPr>
                <w:sz w:val="18"/>
                <w:szCs w:val="18"/>
              </w:rPr>
              <w:t>Default</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Tipo de registro</w:t>
            </w:r>
          </w:p>
        </w:tc>
        <w:tc>
          <w:tcPr>
            <w:tcW w:w="644" w:type="dxa"/>
          </w:tcPr>
          <w:p w:rsidR="00BD6269" w:rsidRPr="0081251B" w:rsidRDefault="00BD06F5" w:rsidP="00B1786C">
            <w:pPr>
              <w:snapToGrid w:val="0"/>
              <w:rPr>
                <w:sz w:val="18"/>
                <w:szCs w:val="18"/>
              </w:rPr>
            </w:pPr>
            <w:r w:rsidRPr="00BD06F5">
              <w:rPr>
                <w:sz w:val="18"/>
                <w:szCs w:val="18"/>
              </w:rPr>
              <w:t>1</w:t>
            </w:r>
          </w:p>
        </w:tc>
        <w:tc>
          <w:tcPr>
            <w:tcW w:w="491" w:type="dxa"/>
          </w:tcPr>
          <w:p w:rsidR="00BD6269" w:rsidRPr="0081251B" w:rsidRDefault="00BD06F5" w:rsidP="00B1786C">
            <w:pPr>
              <w:snapToGrid w:val="0"/>
              <w:rPr>
                <w:sz w:val="18"/>
                <w:szCs w:val="18"/>
              </w:rPr>
            </w:pPr>
            <w:r w:rsidRPr="00BD06F5">
              <w:rPr>
                <w:sz w:val="18"/>
                <w:szCs w:val="18"/>
              </w:rPr>
              <w:t>2</w:t>
            </w:r>
          </w:p>
        </w:tc>
        <w:tc>
          <w:tcPr>
            <w:tcW w:w="1596" w:type="dxa"/>
          </w:tcPr>
          <w:p w:rsidR="00BD6269" w:rsidRPr="0081251B" w:rsidRDefault="00BD06F5" w:rsidP="00B1786C">
            <w:pPr>
              <w:snapToGrid w:val="0"/>
              <w:rPr>
                <w:sz w:val="18"/>
                <w:szCs w:val="18"/>
              </w:rPr>
            </w:pPr>
            <w:r w:rsidRPr="00BD06F5">
              <w:rPr>
                <w:sz w:val="18"/>
                <w:szCs w:val="18"/>
              </w:rPr>
              <w:t>Númerico</w:t>
            </w:r>
          </w:p>
        </w:tc>
        <w:tc>
          <w:tcPr>
            <w:tcW w:w="2242" w:type="dxa"/>
          </w:tcPr>
          <w:p w:rsidR="00BD6269" w:rsidRPr="0081251B" w:rsidRDefault="00BD06F5" w:rsidP="00B1786C">
            <w:pPr>
              <w:snapToGrid w:val="0"/>
              <w:rPr>
                <w:sz w:val="18"/>
                <w:szCs w:val="18"/>
              </w:rPr>
            </w:pPr>
            <w:r w:rsidRPr="00BD06F5">
              <w:rPr>
                <w:sz w:val="18"/>
                <w:szCs w:val="18"/>
              </w:rPr>
              <w:t>Identifica o rodapé.</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09</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lastRenderedPageBreak/>
              <w:t>Nome do arquivo</w:t>
            </w:r>
          </w:p>
        </w:tc>
        <w:tc>
          <w:tcPr>
            <w:tcW w:w="644" w:type="dxa"/>
          </w:tcPr>
          <w:p w:rsidR="00BD6269" w:rsidRPr="0081251B" w:rsidRDefault="00BD06F5" w:rsidP="00B1786C">
            <w:pPr>
              <w:snapToGrid w:val="0"/>
              <w:rPr>
                <w:sz w:val="18"/>
                <w:szCs w:val="18"/>
              </w:rPr>
            </w:pPr>
            <w:r w:rsidRPr="00BD06F5">
              <w:rPr>
                <w:sz w:val="18"/>
                <w:szCs w:val="18"/>
              </w:rPr>
              <w:t>3</w:t>
            </w:r>
          </w:p>
        </w:tc>
        <w:tc>
          <w:tcPr>
            <w:tcW w:w="491" w:type="dxa"/>
          </w:tcPr>
          <w:p w:rsidR="00BD6269" w:rsidRPr="0081251B" w:rsidRDefault="00BD06F5" w:rsidP="00B1786C">
            <w:pPr>
              <w:snapToGrid w:val="0"/>
              <w:rPr>
                <w:sz w:val="18"/>
                <w:szCs w:val="18"/>
              </w:rPr>
            </w:pPr>
            <w:r w:rsidRPr="00BD06F5">
              <w:rPr>
                <w:sz w:val="18"/>
                <w:szCs w:val="18"/>
              </w:rPr>
              <w:t>20</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06F5" w:rsidP="00B1786C">
            <w:pPr>
              <w:snapToGrid w:val="0"/>
              <w:rPr>
                <w:sz w:val="18"/>
                <w:szCs w:val="18"/>
              </w:rPr>
            </w:pPr>
            <w:r w:rsidRPr="00BD06F5">
              <w:rPr>
                <w:sz w:val="18"/>
                <w:szCs w:val="18"/>
              </w:rPr>
              <w:t>Tipo de arquivo</w:t>
            </w:r>
          </w:p>
        </w:tc>
        <w:tc>
          <w:tcPr>
            <w:tcW w:w="1831" w:type="dxa"/>
          </w:tcPr>
          <w:p w:rsidR="00BD6269" w:rsidRPr="0081251B" w:rsidRDefault="00BD06F5" w:rsidP="00B1786C">
            <w:pPr>
              <w:snapToGrid w:val="0"/>
              <w:rPr>
                <w:sz w:val="18"/>
                <w:szCs w:val="18"/>
              </w:rPr>
            </w:pPr>
            <w:r w:rsidRPr="00BD06F5">
              <w:rPr>
                <w:sz w:val="18"/>
                <w:szCs w:val="18"/>
              </w:rPr>
              <w:t>Tabela 28</w:t>
            </w:r>
          </w:p>
        </w:tc>
        <w:tc>
          <w:tcPr>
            <w:tcW w:w="1158" w:type="dxa"/>
          </w:tcPr>
          <w:p w:rsidR="00BD6269" w:rsidRPr="0081251B" w:rsidRDefault="00BD06F5" w:rsidP="00B1786C">
            <w:pPr>
              <w:snapToGrid w:val="0"/>
              <w:rPr>
                <w:sz w:val="18"/>
                <w:szCs w:val="18"/>
              </w:rPr>
            </w:pPr>
            <w:r w:rsidRPr="00BD06F5">
              <w:rPr>
                <w:sz w:val="18"/>
                <w:szCs w:val="18"/>
              </w:rPr>
              <w:t>Brancos</w:t>
            </w:r>
          </w:p>
        </w:tc>
      </w:tr>
      <w:tr w:rsidR="00BD6269" w:rsidRPr="0081251B" w:rsidTr="0081251B">
        <w:trPr>
          <w:cnfStyle w:val="000000100000"/>
        </w:trPr>
        <w:tc>
          <w:tcPr>
            <w:tcW w:w="1749" w:type="dxa"/>
          </w:tcPr>
          <w:p w:rsidR="00BD6269" w:rsidRPr="0081251B" w:rsidRDefault="00BD06F5" w:rsidP="00B1786C">
            <w:pPr>
              <w:snapToGrid w:val="0"/>
              <w:rPr>
                <w:sz w:val="18"/>
                <w:szCs w:val="18"/>
              </w:rPr>
            </w:pPr>
            <w:r w:rsidRPr="00BD06F5">
              <w:rPr>
                <w:sz w:val="18"/>
                <w:szCs w:val="18"/>
              </w:rPr>
              <w:t xml:space="preserve">Quantidade de registros </w:t>
            </w:r>
          </w:p>
        </w:tc>
        <w:tc>
          <w:tcPr>
            <w:tcW w:w="644" w:type="dxa"/>
          </w:tcPr>
          <w:p w:rsidR="00BD6269" w:rsidRPr="0081251B" w:rsidRDefault="00BD06F5" w:rsidP="00B1786C">
            <w:pPr>
              <w:snapToGrid w:val="0"/>
              <w:rPr>
                <w:sz w:val="18"/>
                <w:szCs w:val="18"/>
              </w:rPr>
            </w:pPr>
            <w:r w:rsidRPr="00BD06F5">
              <w:rPr>
                <w:sz w:val="18"/>
                <w:szCs w:val="18"/>
              </w:rPr>
              <w:t>23</w:t>
            </w:r>
          </w:p>
        </w:tc>
        <w:tc>
          <w:tcPr>
            <w:tcW w:w="491" w:type="dxa"/>
          </w:tcPr>
          <w:p w:rsidR="00BD6269" w:rsidRPr="0081251B" w:rsidRDefault="00BD06F5" w:rsidP="00B1786C">
            <w:pPr>
              <w:snapToGrid w:val="0"/>
              <w:rPr>
                <w:sz w:val="18"/>
                <w:szCs w:val="18"/>
              </w:rPr>
            </w:pPr>
            <w:r w:rsidRPr="00BD06F5">
              <w:rPr>
                <w:sz w:val="18"/>
                <w:szCs w:val="18"/>
              </w:rPr>
              <w:t>9</w:t>
            </w:r>
          </w:p>
        </w:tc>
        <w:tc>
          <w:tcPr>
            <w:tcW w:w="1596" w:type="dxa"/>
          </w:tcPr>
          <w:p w:rsidR="00BD6269" w:rsidRPr="0081251B" w:rsidRDefault="00BD06F5" w:rsidP="00B1786C">
            <w:pPr>
              <w:snapToGrid w:val="0"/>
              <w:rPr>
                <w:sz w:val="18"/>
                <w:szCs w:val="18"/>
              </w:rPr>
            </w:pPr>
            <w:r w:rsidRPr="00BD06F5">
              <w:rPr>
                <w:sz w:val="18"/>
                <w:szCs w:val="18"/>
              </w:rPr>
              <w:t>Numérico</w:t>
            </w:r>
          </w:p>
        </w:tc>
        <w:tc>
          <w:tcPr>
            <w:tcW w:w="2242" w:type="dxa"/>
          </w:tcPr>
          <w:p w:rsidR="00BD6269" w:rsidRPr="0081251B" w:rsidRDefault="00BD06F5" w:rsidP="00B1786C">
            <w:pPr>
              <w:snapToGrid w:val="0"/>
              <w:rPr>
                <w:sz w:val="18"/>
                <w:szCs w:val="18"/>
              </w:rPr>
            </w:pPr>
            <w:r w:rsidRPr="00BD06F5">
              <w:rPr>
                <w:sz w:val="18"/>
                <w:szCs w:val="18"/>
              </w:rPr>
              <w:t>Quantidade de registros enviados.</w:t>
            </w:r>
          </w:p>
        </w:tc>
        <w:tc>
          <w:tcPr>
            <w:tcW w:w="1831" w:type="dxa"/>
          </w:tcPr>
          <w:p w:rsidR="00BD6269" w:rsidRPr="0081251B" w:rsidRDefault="00BD6269" w:rsidP="00B1786C">
            <w:pPr>
              <w:snapToGrid w:val="0"/>
              <w:rPr>
                <w:sz w:val="18"/>
                <w:szCs w:val="18"/>
              </w:rPr>
            </w:pPr>
          </w:p>
        </w:tc>
        <w:tc>
          <w:tcPr>
            <w:tcW w:w="1158" w:type="dxa"/>
          </w:tcPr>
          <w:p w:rsidR="00BD6269" w:rsidRPr="0081251B" w:rsidRDefault="00BD06F5" w:rsidP="00B1786C">
            <w:pPr>
              <w:snapToGrid w:val="0"/>
              <w:rPr>
                <w:sz w:val="18"/>
                <w:szCs w:val="18"/>
              </w:rPr>
            </w:pPr>
            <w:r w:rsidRPr="00BD06F5">
              <w:rPr>
                <w:sz w:val="18"/>
                <w:szCs w:val="18"/>
              </w:rPr>
              <w:t>0000000000</w:t>
            </w:r>
          </w:p>
        </w:tc>
      </w:tr>
      <w:tr w:rsidR="00BD6269" w:rsidRPr="0081251B" w:rsidTr="0081251B">
        <w:tc>
          <w:tcPr>
            <w:tcW w:w="1749" w:type="dxa"/>
          </w:tcPr>
          <w:p w:rsidR="00BD6269" w:rsidRPr="0081251B" w:rsidRDefault="00BD06F5" w:rsidP="00B1786C">
            <w:pPr>
              <w:snapToGrid w:val="0"/>
              <w:rPr>
                <w:sz w:val="18"/>
                <w:szCs w:val="18"/>
              </w:rPr>
            </w:pPr>
            <w:r w:rsidRPr="00BD06F5">
              <w:rPr>
                <w:sz w:val="18"/>
                <w:szCs w:val="18"/>
              </w:rPr>
              <w:t>Espaços em branco</w:t>
            </w:r>
          </w:p>
        </w:tc>
        <w:tc>
          <w:tcPr>
            <w:tcW w:w="644" w:type="dxa"/>
          </w:tcPr>
          <w:p w:rsidR="00BD6269" w:rsidRPr="0081251B" w:rsidRDefault="00BD06F5" w:rsidP="00B1786C">
            <w:pPr>
              <w:snapToGrid w:val="0"/>
              <w:rPr>
                <w:sz w:val="18"/>
                <w:szCs w:val="18"/>
              </w:rPr>
            </w:pPr>
            <w:r w:rsidRPr="00BD06F5">
              <w:rPr>
                <w:sz w:val="18"/>
                <w:szCs w:val="18"/>
              </w:rPr>
              <w:t>32</w:t>
            </w:r>
          </w:p>
        </w:tc>
        <w:tc>
          <w:tcPr>
            <w:tcW w:w="491" w:type="dxa"/>
          </w:tcPr>
          <w:p w:rsidR="00BD6269" w:rsidRPr="0081251B" w:rsidRDefault="00BD06F5" w:rsidP="00B1786C">
            <w:pPr>
              <w:snapToGrid w:val="0"/>
              <w:rPr>
                <w:sz w:val="18"/>
                <w:szCs w:val="18"/>
              </w:rPr>
            </w:pPr>
            <w:r w:rsidRPr="00BD06F5">
              <w:rPr>
                <w:sz w:val="18"/>
                <w:szCs w:val="18"/>
              </w:rPr>
              <w:t>38</w:t>
            </w:r>
          </w:p>
        </w:tc>
        <w:tc>
          <w:tcPr>
            <w:tcW w:w="1596" w:type="dxa"/>
          </w:tcPr>
          <w:p w:rsidR="00BD6269" w:rsidRPr="0081251B" w:rsidRDefault="00BD06F5" w:rsidP="00B1786C">
            <w:pPr>
              <w:snapToGrid w:val="0"/>
              <w:rPr>
                <w:sz w:val="18"/>
                <w:szCs w:val="18"/>
              </w:rPr>
            </w:pPr>
            <w:r w:rsidRPr="00BD06F5">
              <w:rPr>
                <w:sz w:val="18"/>
                <w:szCs w:val="18"/>
              </w:rPr>
              <w:t>Alfanumérico</w:t>
            </w:r>
          </w:p>
        </w:tc>
        <w:tc>
          <w:tcPr>
            <w:tcW w:w="2242" w:type="dxa"/>
          </w:tcPr>
          <w:p w:rsidR="00BD6269" w:rsidRPr="0081251B" w:rsidRDefault="00BD6269" w:rsidP="00B1786C">
            <w:pPr>
              <w:snapToGrid w:val="0"/>
              <w:rPr>
                <w:sz w:val="18"/>
                <w:szCs w:val="18"/>
              </w:rPr>
            </w:pPr>
          </w:p>
        </w:tc>
        <w:tc>
          <w:tcPr>
            <w:tcW w:w="1831" w:type="dxa"/>
          </w:tcPr>
          <w:p w:rsidR="00BD6269" w:rsidRPr="0081251B" w:rsidRDefault="00BD06F5" w:rsidP="00B1786C">
            <w:pPr>
              <w:snapToGrid w:val="0"/>
              <w:rPr>
                <w:sz w:val="18"/>
                <w:szCs w:val="18"/>
              </w:rPr>
            </w:pPr>
            <w:r w:rsidRPr="00BD06F5">
              <w:rPr>
                <w:sz w:val="18"/>
                <w:szCs w:val="18"/>
              </w:rPr>
              <w:t>Preencher com zeros</w:t>
            </w:r>
          </w:p>
        </w:tc>
        <w:tc>
          <w:tcPr>
            <w:tcW w:w="1158" w:type="dxa"/>
          </w:tcPr>
          <w:p w:rsidR="00BD6269" w:rsidRPr="0081251B" w:rsidRDefault="00BD06F5" w:rsidP="00B1786C">
            <w:pPr>
              <w:snapToGrid w:val="0"/>
              <w:rPr>
                <w:sz w:val="18"/>
                <w:szCs w:val="18"/>
                <w:shd w:val="clear" w:color="auto" w:fill="C0C0C0"/>
              </w:rPr>
            </w:pPr>
            <w:r w:rsidRPr="00BD06F5">
              <w:rPr>
                <w:sz w:val="18"/>
                <w:szCs w:val="18"/>
              </w:rPr>
              <w:t>000000….</w:t>
            </w:r>
          </w:p>
        </w:tc>
      </w:tr>
    </w:tbl>
    <w:p w:rsidR="00BD6269" w:rsidRDefault="00BD6269" w:rsidP="00607A69"/>
    <w:p w:rsidR="00B7297E" w:rsidRDefault="00B7297E" w:rsidP="00B7297E">
      <w:pPr>
        <w:pStyle w:val="Ttulo3"/>
        <w:tabs>
          <w:tab w:val="clear" w:pos="907"/>
          <w:tab w:val="left" w:pos="720"/>
        </w:tabs>
        <w:suppressAutoHyphens/>
        <w:spacing w:before="0" w:after="0" w:line="240" w:lineRule="auto"/>
        <w:jc w:val="left"/>
      </w:pPr>
      <w:bookmarkStart w:id="37" w:name="_Toc419711840"/>
      <w:r>
        <w:t>Formato de MCC</w:t>
      </w:r>
      <w:r w:rsidR="00BF2321">
        <w:t xml:space="preserve"> (MC)</w:t>
      </w:r>
      <w:bookmarkEnd w:id="37"/>
    </w:p>
    <w:p w:rsidR="00B7297E" w:rsidRDefault="00B7297E" w:rsidP="00B7297E"/>
    <w:p w:rsidR="00B7297E" w:rsidRDefault="00B7297E" w:rsidP="00B7297E">
      <w:r>
        <w:rPr>
          <w:b/>
          <w:bCs/>
          <w:shd w:val="clear" w:color="auto" w:fill="FFFF00"/>
        </w:rPr>
        <w:t>IMPORTANTE</w:t>
      </w:r>
      <w:r>
        <w:t>: Siempre que haya una alteración en la información de MCC se debe generar un fichero completo con toda la base de datos de MCC.</w:t>
      </w:r>
    </w:p>
    <w:p w:rsidR="00B7297E" w:rsidRDefault="00B7297E" w:rsidP="00B7297E">
      <w:r>
        <w:rPr>
          <w:b/>
          <w:bCs/>
          <w:shd w:val="clear" w:color="auto" w:fill="FFFF00"/>
        </w:rPr>
        <w:t>IMPORTANTE</w:t>
      </w:r>
      <w:r>
        <w:t>: Siempre que se cambien segmentos y MCC relacionados se deberá introducir primero el fichero de segmentos para evitar problemas de restricciones en la base de datos.</w:t>
      </w:r>
    </w:p>
    <w:p w:rsidR="00B7297E" w:rsidRDefault="00B7297E" w:rsidP="005C6131">
      <w:pPr>
        <w:pStyle w:val="Ttulo4"/>
      </w:pPr>
      <w:bookmarkStart w:id="38" w:name="_Toc419711841"/>
      <w:r>
        <w:t>Cabeçalho</w:t>
      </w:r>
      <w:bookmarkEnd w:id="3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B7297E"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Default</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Tipo de registro</w:t>
            </w:r>
          </w:p>
        </w:tc>
        <w:tc>
          <w:tcPr>
            <w:tcW w:w="644" w:type="dxa"/>
          </w:tcPr>
          <w:p w:rsidR="00B7297E" w:rsidRPr="0081251B" w:rsidRDefault="00BD06F5" w:rsidP="00E50C4F">
            <w:pPr>
              <w:snapToGrid w:val="0"/>
              <w:rPr>
                <w:sz w:val="18"/>
                <w:szCs w:val="18"/>
              </w:rPr>
            </w:pPr>
            <w:r w:rsidRPr="00BD06F5">
              <w:rPr>
                <w:sz w:val="18"/>
                <w:szCs w:val="18"/>
              </w:rPr>
              <w:t>1</w:t>
            </w:r>
          </w:p>
        </w:tc>
        <w:tc>
          <w:tcPr>
            <w:tcW w:w="491" w:type="dxa"/>
          </w:tcPr>
          <w:p w:rsidR="00B7297E" w:rsidRPr="0081251B" w:rsidRDefault="00BD06F5" w:rsidP="00E50C4F">
            <w:pPr>
              <w:snapToGrid w:val="0"/>
              <w:rPr>
                <w:sz w:val="18"/>
                <w:szCs w:val="18"/>
              </w:rPr>
            </w:pPr>
            <w:r w:rsidRPr="00BD06F5">
              <w:rPr>
                <w:sz w:val="18"/>
                <w:szCs w:val="18"/>
              </w:rPr>
              <w:t>2</w:t>
            </w:r>
          </w:p>
        </w:tc>
        <w:tc>
          <w:tcPr>
            <w:tcW w:w="1596" w:type="dxa"/>
          </w:tcPr>
          <w:p w:rsidR="00B7297E" w:rsidRPr="0081251B" w:rsidRDefault="00BD06F5" w:rsidP="00E50C4F">
            <w:pPr>
              <w:snapToGrid w:val="0"/>
              <w:rPr>
                <w:sz w:val="18"/>
                <w:szCs w:val="18"/>
              </w:rPr>
            </w:pPr>
            <w:r w:rsidRPr="00BD06F5">
              <w:rPr>
                <w:sz w:val="18"/>
                <w:szCs w:val="18"/>
              </w:rPr>
              <w:t>Númerico</w:t>
            </w:r>
          </w:p>
        </w:tc>
        <w:tc>
          <w:tcPr>
            <w:tcW w:w="2242" w:type="dxa"/>
          </w:tcPr>
          <w:p w:rsidR="00B7297E" w:rsidRPr="0081251B" w:rsidRDefault="00BD06F5" w:rsidP="00E50C4F">
            <w:pPr>
              <w:snapToGrid w:val="0"/>
              <w:rPr>
                <w:sz w:val="18"/>
                <w:szCs w:val="18"/>
              </w:rPr>
            </w:pPr>
            <w:r w:rsidRPr="00BD06F5">
              <w:rPr>
                <w:sz w:val="18"/>
                <w:szCs w:val="18"/>
              </w:rPr>
              <w:t>Identifica o cabeçalho.</w:t>
            </w:r>
          </w:p>
        </w:tc>
        <w:tc>
          <w:tcPr>
            <w:tcW w:w="1831" w:type="dxa"/>
          </w:tcPr>
          <w:p w:rsidR="00B7297E" w:rsidRPr="0081251B" w:rsidRDefault="00B7297E" w:rsidP="00E50C4F">
            <w:pPr>
              <w:snapToGrid w:val="0"/>
              <w:rPr>
                <w:sz w:val="18"/>
                <w:szCs w:val="18"/>
              </w:rPr>
            </w:pPr>
          </w:p>
        </w:tc>
        <w:tc>
          <w:tcPr>
            <w:tcW w:w="1158" w:type="dxa"/>
          </w:tcPr>
          <w:p w:rsidR="00B7297E" w:rsidRPr="0081251B" w:rsidRDefault="00BD06F5" w:rsidP="00E50C4F">
            <w:pPr>
              <w:snapToGrid w:val="0"/>
              <w:rPr>
                <w:sz w:val="18"/>
                <w:szCs w:val="18"/>
              </w:rPr>
            </w:pPr>
            <w:r w:rsidRPr="00BD06F5">
              <w:rPr>
                <w:sz w:val="18"/>
                <w:szCs w:val="18"/>
              </w:rPr>
              <w:t>00</w:t>
            </w: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Nome do arquivo</w:t>
            </w:r>
          </w:p>
        </w:tc>
        <w:tc>
          <w:tcPr>
            <w:tcW w:w="644" w:type="dxa"/>
          </w:tcPr>
          <w:p w:rsidR="00B7297E" w:rsidRPr="0081251B" w:rsidRDefault="00BD06F5" w:rsidP="00E50C4F">
            <w:pPr>
              <w:snapToGrid w:val="0"/>
              <w:rPr>
                <w:sz w:val="18"/>
                <w:szCs w:val="18"/>
              </w:rPr>
            </w:pPr>
            <w:r w:rsidRPr="00BD06F5">
              <w:rPr>
                <w:sz w:val="18"/>
                <w:szCs w:val="18"/>
              </w:rPr>
              <w:t>3</w:t>
            </w:r>
          </w:p>
        </w:tc>
        <w:tc>
          <w:tcPr>
            <w:tcW w:w="491" w:type="dxa"/>
          </w:tcPr>
          <w:p w:rsidR="00B7297E" w:rsidRPr="0081251B" w:rsidRDefault="00BD06F5" w:rsidP="00E50C4F">
            <w:pPr>
              <w:snapToGrid w:val="0"/>
              <w:rPr>
                <w:sz w:val="18"/>
                <w:szCs w:val="18"/>
              </w:rPr>
            </w:pPr>
            <w:r w:rsidRPr="00BD06F5">
              <w:rPr>
                <w:sz w:val="18"/>
                <w:szCs w:val="18"/>
              </w:rPr>
              <w:t>20</w:t>
            </w:r>
          </w:p>
        </w:tc>
        <w:tc>
          <w:tcPr>
            <w:tcW w:w="1596" w:type="dxa"/>
          </w:tcPr>
          <w:p w:rsidR="00B7297E" w:rsidRPr="0081251B" w:rsidRDefault="00BD06F5" w:rsidP="00E50C4F">
            <w:pPr>
              <w:snapToGrid w:val="0"/>
              <w:rPr>
                <w:sz w:val="18"/>
                <w:szCs w:val="18"/>
              </w:rPr>
            </w:pPr>
            <w:r w:rsidRPr="00BD06F5">
              <w:rPr>
                <w:sz w:val="18"/>
                <w:szCs w:val="18"/>
              </w:rPr>
              <w:t>Alfanumérico</w:t>
            </w:r>
          </w:p>
        </w:tc>
        <w:tc>
          <w:tcPr>
            <w:tcW w:w="2242" w:type="dxa"/>
          </w:tcPr>
          <w:p w:rsidR="00B7297E" w:rsidRPr="0081251B" w:rsidRDefault="00BD06F5" w:rsidP="00E50C4F">
            <w:pPr>
              <w:snapToGrid w:val="0"/>
              <w:rPr>
                <w:sz w:val="18"/>
                <w:szCs w:val="18"/>
              </w:rPr>
            </w:pPr>
            <w:r w:rsidRPr="00BD06F5">
              <w:rPr>
                <w:sz w:val="18"/>
                <w:szCs w:val="18"/>
              </w:rPr>
              <w:t>Tipo de arquivo</w:t>
            </w:r>
          </w:p>
        </w:tc>
        <w:tc>
          <w:tcPr>
            <w:tcW w:w="1831" w:type="dxa"/>
          </w:tcPr>
          <w:p w:rsidR="00B7297E" w:rsidRPr="0081251B" w:rsidRDefault="00BD06F5" w:rsidP="00E50C4F">
            <w:pPr>
              <w:snapToGrid w:val="0"/>
              <w:rPr>
                <w:sz w:val="18"/>
                <w:szCs w:val="18"/>
              </w:rPr>
            </w:pPr>
            <w:r w:rsidRPr="00BD06F5">
              <w:rPr>
                <w:sz w:val="18"/>
                <w:szCs w:val="18"/>
              </w:rPr>
              <w:t>Tabela 28</w:t>
            </w:r>
          </w:p>
        </w:tc>
        <w:tc>
          <w:tcPr>
            <w:tcW w:w="1158" w:type="dxa"/>
          </w:tcPr>
          <w:p w:rsidR="00B7297E" w:rsidRPr="0081251B" w:rsidRDefault="00BD06F5" w:rsidP="00E50C4F">
            <w:pPr>
              <w:snapToGrid w:val="0"/>
              <w:rPr>
                <w:sz w:val="18"/>
                <w:szCs w:val="18"/>
              </w:rPr>
            </w:pPr>
            <w:r w:rsidRPr="00BD06F5">
              <w:rPr>
                <w:sz w:val="18"/>
                <w:szCs w:val="18"/>
              </w:rPr>
              <w:t>Brancos</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 xml:space="preserve">Data  e hora da geração </w:t>
            </w:r>
          </w:p>
        </w:tc>
        <w:tc>
          <w:tcPr>
            <w:tcW w:w="644" w:type="dxa"/>
          </w:tcPr>
          <w:p w:rsidR="00B7297E" w:rsidRPr="0081251B" w:rsidRDefault="00BD06F5" w:rsidP="00E50C4F">
            <w:pPr>
              <w:snapToGrid w:val="0"/>
              <w:rPr>
                <w:sz w:val="18"/>
                <w:szCs w:val="18"/>
              </w:rPr>
            </w:pPr>
            <w:r w:rsidRPr="00BD06F5">
              <w:rPr>
                <w:sz w:val="18"/>
                <w:szCs w:val="18"/>
              </w:rPr>
              <w:t>23</w:t>
            </w:r>
          </w:p>
        </w:tc>
        <w:tc>
          <w:tcPr>
            <w:tcW w:w="491" w:type="dxa"/>
          </w:tcPr>
          <w:p w:rsidR="00B7297E" w:rsidRPr="0081251B" w:rsidRDefault="00BD06F5" w:rsidP="00E50C4F">
            <w:pPr>
              <w:snapToGrid w:val="0"/>
              <w:rPr>
                <w:sz w:val="18"/>
                <w:szCs w:val="18"/>
              </w:rPr>
            </w:pPr>
            <w:r w:rsidRPr="00BD06F5">
              <w:rPr>
                <w:sz w:val="18"/>
                <w:szCs w:val="18"/>
              </w:rPr>
              <w:t>14</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 xml:space="preserve">AAAA + BIT 07 </w:t>
            </w:r>
          </w:p>
        </w:tc>
        <w:tc>
          <w:tcPr>
            <w:tcW w:w="1831" w:type="dxa"/>
          </w:tcPr>
          <w:p w:rsidR="00B7297E" w:rsidRPr="0081251B" w:rsidRDefault="00BD06F5" w:rsidP="00E50C4F">
            <w:pPr>
              <w:snapToGrid w:val="0"/>
              <w:rPr>
                <w:sz w:val="18"/>
                <w:szCs w:val="18"/>
              </w:rPr>
            </w:pPr>
            <w:r w:rsidRPr="00BD06F5">
              <w:rPr>
                <w:sz w:val="18"/>
                <w:szCs w:val="18"/>
              </w:rPr>
              <w:t>Data e hora em que o arquivo foi gerado,</w:t>
            </w:r>
          </w:p>
          <w:p w:rsidR="00B7297E" w:rsidRPr="0081251B" w:rsidRDefault="00BD06F5" w:rsidP="00E50C4F">
            <w:pPr>
              <w:rPr>
                <w:sz w:val="18"/>
                <w:szCs w:val="18"/>
              </w:rPr>
            </w:pPr>
            <w:r w:rsidRPr="00BD06F5">
              <w:rPr>
                <w:sz w:val="18"/>
                <w:szCs w:val="18"/>
              </w:rPr>
              <w:t>yyyymmddhhmiss</w:t>
            </w:r>
          </w:p>
          <w:p w:rsidR="00B7297E"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B7297E" w:rsidRPr="0081251B" w:rsidRDefault="00B7297E" w:rsidP="00E50C4F">
            <w:pPr>
              <w:snapToGrid w:val="0"/>
              <w:rPr>
                <w:sz w:val="18"/>
                <w:szCs w:val="18"/>
              </w:rPr>
            </w:pP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Versão do arquivo</w:t>
            </w:r>
          </w:p>
        </w:tc>
        <w:tc>
          <w:tcPr>
            <w:tcW w:w="644" w:type="dxa"/>
          </w:tcPr>
          <w:p w:rsidR="00B7297E" w:rsidRPr="0081251B" w:rsidRDefault="00BD06F5" w:rsidP="00E50C4F">
            <w:pPr>
              <w:snapToGrid w:val="0"/>
              <w:rPr>
                <w:sz w:val="18"/>
                <w:szCs w:val="18"/>
              </w:rPr>
            </w:pPr>
            <w:r w:rsidRPr="00BD06F5">
              <w:rPr>
                <w:sz w:val="18"/>
                <w:szCs w:val="18"/>
              </w:rPr>
              <w:t>37</w:t>
            </w:r>
          </w:p>
        </w:tc>
        <w:tc>
          <w:tcPr>
            <w:tcW w:w="491" w:type="dxa"/>
          </w:tcPr>
          <w:p w:rsidR="00B7297E" w:rsidRPr="0081251B" w:rsidRDefault="00BD06F5" w:rsidP="00E50C4F">
            <w:pPr>
              <w:snapToGrid w:val="0"/>
              <w:rPr>
                <w:sz w:val="18"/>
                <w:szCs w:val="18"/>
              </w:rPr>
            </w:pPr>
            <w:r w:rsidRPr="00BD06F5">
              <w:rPr>
                <w:sz w:val="18"/>
                <w:szCs w:val="18"/>
              </w:rPr>
              <w:t>7</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Versão do arquivo gerado</w:t>
            </w:r>
          </w:p>
        </w:tc>
        <w:tc>
          <w:tcPr>
            <w:tcW w:w="1831" w:type="dxa"/>
          </w:tcPr>
          <w:p w:rsidR="00B7297E" w:rsidRPr="0081251B" w:rsidRDefault="00B7297E" w:rsidP="00E50C4F">
            <w:pPr>
              <w:snapToGrid w:val="0"/>
              <w:rPr>
                <w:sz w:val="18"/>
                <w:szCs w:val="18"/>
              </w:rPr>
            </w:pPr>
          </w:p>
        </w:tc>
        <w:tc>
          <w:tcPr>
            <w:tcW w:w="1158" w:type="dxa"/>
          </w:tcPr>
          <w:p w:rsidR="00B7297E" w:rsidRPr="0081251B" w:rsidRDefault="00BD06F5" w:rsidP="00E50C4F">
            <w:pPr>
              <w:snapToGrid w:val="0"/>
              <w:rPr>
                <w:sz w:val="18"/>
                <w:szCs w:val="18"/>
              </w:rPr>
            </w:pPr>
            <w:r w:rsidRPr="00BD06F5">
              <w:rPr>
                <w:sz w:val="18"/>
                <w:szCs w:val="18"/>
              </w:rPr>
              <w:t>0000000</w:t>
            </w:r>
          </w:p>
        </w:tc>
      </w:tr>
    </w:tbl>
    <w:p w:rsidR="00B7297E" w:rsidRDefault="00B7297E" w:rsidP="005C6131">
      <w:pPr>
        <w:pStyle w:val="Ttulo4"/>
      </w:pPr>
      <w:bookmarkStart w:id="39" w:name="_Toc419711842"/>
      <w:r>
        <w:t>Detalhe</w:t>
      </w:r>
      <w:bookmarkEnd w:id="3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580"/>
        <w:gridCol w:w="2250"/>
        <w:gridCol w:w="1830"/>
        <w:gridCol w:w="988"/>
      </w:tblGrid>
      <w:tr w:rsidR="00B7297E"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Comentarios</w:t>
            </w:r>
          </w:p>
        </w:tc>
        <w:tc>
          <w:tcPr>
            <w:tcW w:w="988" w:type="dxa"/>
            <w:tcBorders>
              <w:top w:val="none" w:sz="0" w:space="0" w:color="auto"/>
              <w:left w:val="none" w:sz="0" w:space="0" w:color="auto"/>
              <w:bottom w:val="none" w:sz="0" w:space="0" w:color="auto"/>
              <w:right w:val="none" w:sz="0" w:space="0" w:color="auto"/>
            </w:tcBorders>
          </w:tcPr>
          <w:p w:rsidR="00B7297E" w:rsidRPr="0081251B" w:rsidRDefault="00BD06F5" w:rsidP="00B7297E">
            <w:pPr>
              <w:snapToGrid w:val="0"/>
              <w:rPr>
                <w:b w:val="0"/>
                <w:sz w:val="18"/>
                <w:szCs w:val="18"/>
              </w:rPr>
            </w:pPr>
            <w:r w:rsidRPr="00BD06F5">
              <w:rPr>
                <w:sz w:val="18"/>
                <w:szCs w:val="18"/>
              </w:rPr>
              <w:t>Default</w:t>
            </w: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Tipo de mensaje</w:t>
            </w:r>
          </w:p>
        </w:tc>
        <w:tc>
          <w:tcPr>
            <w:tcW w:w="650" w:type="dxa"/>
          </w:tcPr>
          <w:p w:rsidR="00B7297E" w:rsidRPr="0081251B" w:rsidRDefault="00BD06F5" w:rsidP="00B7297E">
            <w:pPr>
              <w:snapToGrid w:val="0"/>
              <w:rPr>
                <w:sz w:val="18"/>
                <w:szCs w:val="18"/>
              </w:rPr>
            </w:pPr>
            <w:r w:rsidRPr="00BD06F5">
              <w:rPr>
                <w:sz w:val="18"/>
                <w:szCs w:val="18"/>
              </w:rPr>
              <w:t>1</w:t>
            </w:r>
          </w:p>
        </w:tc>
        <w:tc>
          <w:tcPr>
            <w:tcW w:w="490" w:type="dxa"/>
          </w:tcPr>
          <w:p w:rsidR="00B7297E" w:rsidRPr="0081251B" w:rsidRDefault="00BD06F5" w:rsidP="00B7297E">
            <w:pPr>
              <w:snapToGrid w:val="0"/>
              <w:rPr>
                <w:sz w:val="18"/>
                <w:szCs w:val="18"/>
              </w:rPr>
            </w:pPr>
            <w:r w:rsidRPr="00BD06F5">
              <w:rPr>
                <w:sz w:val="18"/>
                <w:szCs w:val="18"/>
              </w:rPr>
              <w:t>2</w:t>
            </w:r>
          </w:p>
        </w:tc>
        <w:tc>
          <w:tcPr>
            <w:tcW w:w="1580" w:type="dxa"/>
          </w:tcPr>
          <w:p w:rsidR="00B7297E" w:rsidRPr="0081251B" w:rsidRDefault="00BD06F5" w:rsidP="00B7297E">
            <w:pPr>
              <w:snapToGrid w:val="0"/>
              <w:rPr>
                <w:sz w:val="18"/>
                <w:szCs w:val="18"/>
              </w:rPr>
            </w:pPr>
            <w:r w:rsidRPr="00BD06F5">
              <w:rPr>
                <w:sz w:val="18"/>
                <w:szCs w:val="18"/>
              </w:rPr>
              <w:t>MC</w:t>
            </w:r>
          </w:p>
        </w:tc>
        <w:tc>
          <w:tcPr>
            <w:tcW w:w="2250" w:type="dxa"/>
          </w:tcPr>
          <w:p w:rsidR="00B7297E" w:rsidRPr="0081251B" w:rsidRDefault="00BD06F5" w:rsidP="00B7297E">
            <w:pPr>
              <w:snapToGrid w:val="0"/>
              <w:rPr>
                <w:sz w:val="18"/>
                <w:szCs w:val="18"/>
              </w:rPr>
            </w:pPr>
            <w:r w:rsidRPr="00BD06F5">
              <w:rPr>
                <w:sz w:val="18"/>
                <w:szCs w:val="18"/>
              </w:rPr>
              <w:t>Host -&gt; Lynx OffLine</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Secuencia de registro</w:t>
            </w:r>
          </w:p>
        </w:tc>
        <w:tc>
          <w:tcPr>
            <w:tcW w:w="650" w:type="dxa"/>
          </w:tcPr>
          <w:p w:rsidR="00B7297E" w:rsidRPr="0081251B" w:rsidRDefault="00BD06F5" w:rsidP="00B7297E">
            <w:pPr>
              <w:snapToGrid w:val="0"/>
              <w:rPr>
                <w:sz w:val="18"/>
                <w:szCs w:val="18"/>
              </w:rPr>
            </w:pPr>
            <w:r w:rsidRPr="00BD06F5">
              <w:rPr>
                <w:sz w:val="18"/>
                <w:szCs w:val="18"/>
              </w:rPr>
              <w:t>3</w:t>
            </w:r>
          </w:p>
        </w:tc>
        <w:tc>
          <w:tcPr>
            <w:tcW w:w="490" w:type="dxa"/>
          </w:tcPr>
          <w:p w:rsidR="00B7297E" w:rsidRPr="0081251B" w:rsidRDefault="00BD06F5" w:rsidP="00B7297E">
            <w:pPr>
              <w:snapToGrid w:val="0"/>
              <w:rPr>
                <w:sz w:val="18"/>
                <w:szCs w:val="18"/>
              </w:rPr>
            </w:pPr>
            <w:r w:rsidRPr="00BD06F5">
              <w:rPr>
                <w:sz w:val="18"/>
                <w:szCs w:val="18"/>
              </w:rPr>
              <w:t>7</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Número de secuencia del registro en el archivo</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Código</w:t>
            </w:r>
          </w:p>
        </w:tc>
        <w:tc>
          <w:tcPr>
            <w:tcW w:w="650" w:type="dxa"/>
          </w:tcPr>
          <w:p w:rsidR="00B7297E" w:rsidRPr="0081251B" w:rsidRDefault="00BD06F5" w:rsidP="00B7297E">
            <w:pPr>
              <w:snapToGrid w:val="0"/>
              <w:rPr>
                <w:sz w:val="18"/>
                <w:szCs w:val="18"/>
              </w:rPr>
            </w:pPr>
            <w:r w:rsidRPr="00BD06F5">
              <w:rPr>
                <w:sz w:val="18"/>
                <w:szCs w:val="18"/>
              </w:rPr>
              <w:t>10</w:t>
            </w:r>
          </w:p>
        </w:tc>
        <w:tc>
          <w:tcPr>
            <w:tcW w:w="490" w:type="dxa"/>
          </w:tcPr>
          <w:p w:rsidR="00B7297E" w:rsidRPr="0081251B" w:rsidRDefault="00BD06F5" w:rsidP="00B7297E">
            <w:pPr>
              <w:snapToGrid w:val="0"/>
              <w:rPr>
                <w:sz w:val="18"/>
                <w:szCs w:val="18"/>
              </w:rPr>
            </w:pPr>
            <w:r w:rsidRPr="00BD06F5">
              <w:rPr>
                <w:sz w:val="18"/>
                <w:szCs w:val="18"/>
              </w:rPr>
              <w:t>4</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Código del ramo de actividad</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Nombre en inglés</w:t>
            </w:r>
          </w:p>
        </w:tc>
        <w:tc>
          <w:tcPr>
            <w:tcW w:w="650" w:type="dxa"/>
          </w:tcPr>
          <w:p w:rsidR="00B7297E" w:rsidRPr="0081251B" w:rsidRDefault="00BD06F5" w:rsidP="00B7297E">
            <w:pPr>
              <w:snapToGrid w:val="0"/>
              <w:rPr>
                <w:sz w:val="18"/>
                <w:szCs w:val="18"/>
              </w:rPr>
            </w:pPr>
            <w:r w:rsidRPr="00BD06F5">
              <w:rPr>
                <w:sz w:val="18"/>
                <w:szCs w:val="18"/>
              </w:rPr>
              <w:t>14</w:t>
            </w:r>
          </w:p>
        </w:tc>
        <w:tc>
          <w:tcPr>
            <w:tcW w:w="490" w:type="dxa"/>
          </w:tcPr>
          <w:p w:rsidR="00B7297E" w:rsidRPr="0081251B" w:rsidRDefault="00BD06F5" w:rsidP="00B7297E">
            <w:pPr>
              <w:snapToGrid w:val="0"/>
              <w:rPr>
                <w:sz w:val="18"/>
                <w:szCs w:val="18"/>
              </w:rPr>
            </w:pPr>
            <w:r w:rsidRPr="00BD06F5">
              <w:rPr>
                <w:sz w:val="18"/>
                <w:szCs w:val="18"/>
              </w:rPr>
              <w:t>200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del ramo de actividad original (en ingles)</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lastRenderedPageBreak/>
              <w:t>Nombre en portugués</w:t>
            </w:r>
          </w:p>
        </w:tc>
        <w:tc>
          <w:tcPr>
            <w:tcW w:w="650" w:type="dxa"/>
          </w:tcPr>
          <w:p w:rsidR="00B7297E" w:rsidRPr="0081251B" w:rsidRDefault="00BD06F5" w:rsidP="00B7297E">
            <w:pPr>
              <w:snapToGrid w:val="0"/>
              <w:rPr>
                <w:sz w:val="18"/>
                <w:szCs w:val="18"/>
              </w:rPr>
            </w:pPr>
            <w:r w:rsidRPr="00BD06F5">
              <w:rPr>
                <w:sz w:val="18"/>
                <w:szCs w:val="18"/>
              </w:rPr>
              <w:t>214</w:t>
            </w:r>
          </w:p>
        </w:tc>
        <w:tc>
          <w:tcPr>
            <w:tcW w:w="490" w:type="dxa"/>
          </w:tcPr>
          <w:p w:rsidR="00B7297E" w:rsidRPr="0081251B" w:rsidRDefault="00BD06F5" w:rsidP="00B7297E">
            <w:pPr>
              <w:snapToGrid w:val="0"/>
              <w:rPr>
                <w:sz w:val="18"/>
                <w:szCs w:val="18"/>
              </w:rPr>
            </w:pPr>
            <w:r w:rsidRPr="00BD06F5">
              <w:rPr>
                <w:sz w:val="18"/>
                <w:szCs w:val="18"/>
              </w:rPr>
              <w:t>100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del ramo de actividad traducido al portugués</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c>
          <w:tcPr>
            <w:tcW w:w="1993" w:type="dxa"/>
          </w:tcPr>
          <w:p w:rsidR="00B7297E" w:rsidRPr="0081251B" w:rsidRDefault="00BD06F5" w:rsidP="00B7297E">
            <w:pPr>
              <w:snapToGrid w:val="0"/>
              <w:rPr>
                <w:sz w:val="18"/>
                <w:szCs w:val="18"/>
              </w:rPr>
            </w:pPr>
            <w:r w:rsidRPr="00BD06F5">
              <w:rPr>
                <w:sz w:val="18"/>
                <w:szCs w:val="18"/>
              </w:rPr>
              <w:t>Nombre abreviado</w:t>
            </w:r>
          </w:p>
        </w:tc>
        <w:tc>
          <w:tcPr>
            <w:tcW w:w="650" w:type="dxa"/>
          </w:tcPr>
          <w:p w:rsidR="00B7297E" w:rsidRPr="0081251B" w:rsidRDefault="00BD06F5" w:rsidP="00B7297E">
            <w:pPr>
              <w:snapToGrid w:val="0"/>
              <w:rPr>
                <w:sz w:val="18"/>
                <w:szCs w:val="18"/>
              </w:rPr>
            </w:pPr>
            <w:r w:rsidRPr="00BD06F5">
              <w:rPr>
                <w:sz w:val="18"/>
                <w:szCs w:val="18"/>
              </w:rPr>
              <w:t>314</w:t>
            </w:r>
          </w:p>
        </w:tc>
        <w:tc>
          <w:tcPr>
            <w:tcW w:w="490" w:type="dxa"/>
          </w:tcPr>
          <w:p w:rsidR="00B7297E" w:rsidRPr="0081251B" w:rsidRDefault="00BD06F5" w:rsidP="00B7297E">
            <w:pPr>
              <w:snapToGrid w:val="0"/>
              <w:rPr>
                <w:sz w:val="18"/>
                <w:szCs w:val="18"/>
              </w:rPr>
            </w:pPr>
            <w:r w:rsidRPr="00BD06F5">
              <w:rPr>
                <w:sz w:val="18"/>
                <w:szCs w:val="18"/>
              </w:rPr>
              <w:t>20</w:t>
            </w:r>
          </w:p>
        </w:tc>
        <w:tc>
          <w:tcPr>
            <w:tcW w:w="1580" w:type="dxa"/>
          </w:tcPr>
          <w:p w:rsidR="00B7297E" w:rsidRPr="0081251B" w:rsidRDefault="00BD06F5" w:rsidP="00B7297E">
            <w:pPr>
              <w:snapToGrid w:val="0"/>
              <w:rPr>
                <w:sz w:val="18"/>
                <w:szCs w:val="18"/>
              </w:rPr>
            </w:pPr>
            <w:r w:rsidRPr="00BD06F5">
              <w:rPr>
                <w:sz w:val="18"/>
                <w:szCs w:val="18"/>
              </w:rPr>
              <w:t>Alfanumérico</w:t>
            </w:r>
          </w:p>
        </w:tc>
        <w:tc>
          <w:tcPr>
            <w:tcW w:w="2250" w:type="dxa"/>
          </w:tcPr>
          <w:p w:rsidR="00B7297E" w:rsidRPr="0081251B" w:rsidRDefault="00BD06F5" w:rsidP="00B7297E">
            <w:pPr>
              <w:snapToGrid w:val="0"/>
              <w:rPr>
                <w:sz w:val="18"/>
                <w:szCs w:val="18"/>
              </w:rPr>
            </w:pPr>
            <w:r w:rsidRPr="00BD06F5">
              <w:rPr>
                <w:sz w:val="18"/>
                <w:szCs w:val="18"/>
              </w:rPr>
              <w:t>Nombre abreviado del ramo de actividad</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r w:rsidR="00B7297E" w:rsidRPr="0081251B" w:rsidTr="0081251B">
        <w:trPr>
          <w:cnfStyle w:val="000000100000"/>
        </w:trPr>
        <w:tc>
          <w:tcPr>
            <w:tcW w:w="1993" w:type="dxa"/>
          </w:tcPr>
          <w:p w:rsidR="00B7297E" w:rsidRPr="0081251B" w:rsidRDefault="00BD06F5" w:rsidP="00B7297E">
            <w:pPr>
              <w:snapToGrid w:val="0"/>
              <w:rPr>
                <w:sz w:val="18"/>
                <w:szCs w:val="18"/>
              </w:rPr>
            </w:pPr>
            <w:r w:rsidRPr="00BD06F5">
              <w:rPr>
                <w:sz w:val="18"/>
                <w:szCs w:val="18"/>
              </w:rPr>
              <w:t>Código segmento</w:t>
            </w:r>
          </w:p>
        </w:tc>
        <w:tc>
          <w:tcPr>
            <w:tcW w:w="650" w:type="dxa"/>
          </w:tcPr>
          <w:p w:rsidR="00B7297E" w:rsidRPr="0081251B" w:rsidRDefault="00BD06F5" w:rsidP="00B7297E">
            <w:pPr>
              <w:snapToGrid w:val="0"/>
              <w:rPr>
                <w:sz w:val="18"/>
                <w:szCs w:val="18"/>
              </w:rPr>
            </w:pPr>
            <w:r w:rsidRPr="00BD06F5">
              <w:rPr>
                <w:sz w:val="18"/>
                <w:szCs w:val="18"/>
              </w:rPr>
              <w:t>334</w:t>
            </w:r>
          </w:p>
        </w:tc>
        <w:tc>
          <w:tcPr>
            <w:tcW w:w="490" w:type="dxa"/>
          </w:tcPr>
          <w:p w:rsidR="00B7297E" w:rsidRPr="0081251B" w:rsidRDefault="00BD06F5" w:rsidP="00B7297E">
            <w:pPr>
              <w:snapToGrid w:val="0"/>
              <w:rPr>
                <w:sz w:val="18"/>
                <w:szCs w:val="18"/>
              </w:rPr>
            </w:pPr>
            <w:r w:rsidRPr="00BD06F5">
              <w:rPr>
                <w:sz w:val="18"/>
                <w:szCs w:val="18"/>
              </w:rPr>
              <w:t>3</w:t>
            </w:r>
          </w:p>
        </w:tc>
        <w:tc>
          <w:tcPr>
            <w:tcW w:w="1580" w:type="dxa"/>
          </w:tcPr>
          <w:p w:rsidR="00B7297E" w:rsidRPr="0081251B" w:rsidRDefault="00BD06F5" w:rsidP="00B7297E">
            <w:pPr>
              <w:snapToGrid w:val="0"/>
              <w:rPr>
                <w:sz w:val="18"/>
                <w:szCs w:val="18"/>
              </w:rPr>
            </w:pPr>
            <w:r w:rsidRPr="00BD06F5">
              <w:rPr>
                <w:sz w:val="18"/>
                <w:szCs w:val="18"/>
              </w:rPr>
              <w:t>Numérico</w:t>
            </w:r>
          </w:p>
        </w:tc>
        <w:tc>
          <w:tcPr>
            <w:tcW w:w="2250" w:type="dxa"/>
          </w:tcPr>
          <w:p w:rsidR="00B7297E" w:rsidRPr="0081251B" w:rsidRDefault="00BD06F5" w:rsidP="00B7297E">
            <w:pPr>
              <w:snapToGrid w:val="0"/>
              <w:rPr>
                <w:sz w:val="18"/>
                <w:szCs w:val="18"/>
              </w:rPr>
            </w:pPr>
            <w:r w:rsidRPr="00BD06F5">
              <w:rPr>
                <w:sz w:val="18"/>
                <w:szCs w:val="18"/>
              </w:rPr>
              <w:t>Código del segmento del mercado al cual pertenece el MCC</w:t>
            </w:r>
          </w:p>
        </w:tc>
        <w:tc>
          <w:tcPr>
            <w:tcW w:w="1830" w:type="dxa"/>
          </w:tcPr>
          <w:p w:rsidR="00B7297E" w:rsidRPr="0081251B" w:rsidRDefault="00B7297E" w:rsidP="00B7297E">
            <w:pPr>
              <w:snapToGrid w:val="0"/>
              <w:rPr>
                <w:sz w:val="18"/>
                <w:szCs w:val="18"/>
              </w:rPr>
            </w:pPr>
          </w:p>
        </w:tc>
        <w:tc>
          <w:tcPr>
            <w:tcW w:w="988" w:type="dxa"/>
          </w:tcPr>
          <w:p w:rsidR="00B7297E" w:rsidRPr="0081251B" w:rsidRDefault="00B7297E" w:rsidP="00B7297E">
            <w:pPr>
              <w:snapToGrid w:val="0"/>
              <w:rPr>
                <w:sz w:val="18"/>
                <w:szCs w:val="18"/>
              </w:rPr>
            </w:pPr>
          </w:p>
        </w:tc>
      </w:tr>
    </w:tbl>
    <w:p w:rsidR="00B7297E" w:rsidRDefault="00B7297E" w:rsidP="005C6131">
      <w:pPr>
        <w:pStyle w:val="Ttulo4"/>
      </w:pPr>
      <w:bookmarkStart w:id="40" w:name="_Toc419711843"/>
      <w:r>
        <w:t>Rodapé</w:t>
      </w:r>
      <w:bookmarkEnd w:id="4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228"/>
      </w:tblGrid>
      <w:tr w:rsidR="00B7297E"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B7297E" w:rsidRPr="0081251B" w:rsidRDefault="00BD06F5" w:rsidP="00E50C4F">
            <w:pPr>
              <w:snapToGrid w:val="0"/>
              <w:rPr>
                <w:b w:val="0"/>
                <w:sz w:val="18"/>
                <w:szCs w:val="18"/>
              </w:rPr>
            </w:pPr>
            <w:r w:rsidRPr="00BD06F5">
              <w:rPr>
                <w:sz w:val="18"/>
                <w:szCs w:val="18"/>
              </w:rPr>
              <w:t>Default</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Tipo de registro</w:t>
            </w:r>
          </w:p>
        </w:tc>
        <w:tc>
          <w:tcPr>
            <w:tcW w:w="644" w:type="dxa"/>
          </w:tcPr>
          <w:p w:rsidR="00B7297E" w:rsidRPr="0081251B" w:rsidRDefault="00BD06F5" w:rsidP="00E50C4F">
            <w:pPr>
              <w:snapToGrid w:val="0"/>
              <w:rPr>
                <w:sz w:val="18"/>
                <w:szCs w:val="18"/>
              </w:rPr>
            </w:pPr>
            <w:r w:rsidRPr="00BD06F5">
              <w:rPr>
                <w:sz w:val="18"/>
                <w:szCs w:val="18"/>
              </w:rPr>
              <w:t>1</w:t>
            </w:r>
          </w:p>
        </w:tc>
        <w:tc>
          <w:tcPr>
            <w:tcW w:w="491" w:type="dxa"/>
          </w:tcPr>
          <w:p w:rsidR="00B7297E" w:rsidRPr="0081251B" w:rsidRDefault="00BD06F5" w:rsidP="00E50C4F">
            <w:pPr>
              <w:snapToGrid w:val="0"/>
              <w:rPr>
                <w:sz w:val="18"/>
                <w:szCs w:val="18"/>
              </w:rPr>
            </w:pPr>
            <w:r w:rsidRPr="00BD06F5">
              <w:rPr>
                <w:sz w:val="18"/>
                <w:szCs w:val="18"/>
              </w:rPr>
              <w:t>2</w:t>
            </w:r>
          </w:p>
        </w:tc>
        <w:tc>
          <w:tcPr>
            <w:tcW w:w="1596" w:type="dxa"/>
          </w:tcPr>
          <w:p w:rsidR="00B7297E" w:rsidRPr="0081251B" w:rsidRDefault="00BD06F5" w:rsidP="00E50C4F">
            <w:pPr>
              <w:snapToGrid w:val="0"/>
              <w:rPr>
                <w:sz w:val="18"/>
                <w:szCs w:val="18"/>
              </w:rPr>
            </w:pPr>
            <w:r w:rsidRPr="00BD06F5">
              <w:rPr>
                <w:sz w:val="18"/>
                <w:szCs w:val="18"/>
              </w:rPr>
              <w:t>Númerico</w:t>
            </w:r>
          </w:p>
        </w:tc>
        <w:tc>
          <w:tcPr>
            <w:tcW w:w="2242" w:type="dxa"/>
          </w:tcPr>
          <w:p w:rsidR="00B7297E" w:rsidRPr="0081251B" w:rsidRDefault="00BD06F5" w:rsidP="00E50C4F">
            <w:pPr>
              <w:snapToGrid w:val="0"/>
              <w:rPr>
                <w:sz w:val="18"/>
                <w:szCs w:val="18"/>
              </w:rPr>
            </w:pPr>
            <w:r w:rsidRPr="00BD06F5">
              <w:rPr>
                <w:sz w:val="18"/>
                <w:szCs w:val="18"/>
              </w:rPr>
              <w:t>Identifica o rodapé.</w:t>
            </w:r>
          </w:p>
        </w:tc>
        <w:tc>
          <w:tcPr>
            <w:tcW w:w="1831" w:type="dxa"/>
          </w:tcPr>
          <w:p w:rsidR="00B7297E" w:rsidRPr="0081251B" w:rsidRDefault="00B7297E" w:rsidP="00E50C4F">
            <w:pPr>
              <w:snapToGrid w:val="0"/>
              <w:rPr>
                <w:sz w:val="18"/>
                <w:szCs w:val="18"/>
              </w:rPr>
            </w:pPr>
          </w:p>
        </w:tc>
        <w:tc>
          <w:tcPr>
            <w:tcW w:w="1228" w:type="dxa"/>
          </w:tcPr>
          <w:p w:rsidR="00B7297E" w:rsidRPr="0081251B" w:rsidRDefault="00BD06F5" w:rsidP="00E50C4F">
            <w:pPr>
              <w:snapToGrid w:val="0"/>
              <w:rPr>
                <w:sz w:val="18"/>
                <w:szCs w:val="18"/>
              </w:rPr>
            </w:pPr>
            <w:r w:rsidRPr="00BD06F5">
              <w:rPr>
                <w:sz w:val="18"/>
                <w:szCs w:val="18"/>
              </w:rPr>
              <w:t>09</w:t>
            </w:r>
          </w:p>
        </w:tc>
      </w:tr>
      <w:tr w:rsidR="00B7297E" w:rsidRPr="0081251B" w:rsidTr="0081251B">
        <w:tc>
          <w:tcPr>
            <w:tcW w:w="1749" w:type="dxa"/>
          </w:tcPr>
          <w:p w:rsidR="00B7297E" w:rsidRPr="0081251B" w:rsidRDefault="00BD06F5" w:rsidP="00E50C4F">
            <w:pPr>
              <w:snapToGrid w:val="0"/>
              <w:rPr>
                <w:sz w:val="18"/>
                <w:szCs w:val="18"/>
              </w:rPr>
            </w:pPr>
            <w:r w:rsidRPr="00BD06F5">
              <w:rPr>
                <w:sz w:val="18"/>
                <w:szCs w:val="18"/>
              </w:rPr>
              <w:t>Nome do arquivo</w:t>
            </w:r>
          </w:p>
        </w:tc>
        <w:tc>
          <w:tcPr>
            <w:tcW w:w="644" w:type="dxa"/>
          </w:tcPr>
          <w:p w:rsidR="00B7297E" w:rsidRPr="0081251B" w:rsidRDefault="00BD06F5" w:rsidP="00E50C4F">
            <w:pPr>
              <w:snapToGrid w:val="0"/>
              <w:rPr>
                <w:sz w:val="18"/>
                <w:szCs w:val="18"/>
              </w:rPr>
            </w:pPr>
            <w:r w:rsidRPr="00BD06F5">
              <w:rPr>
                <w:sz w:val="18"/>
                <w:szCs w:val="18"/>
              </w:rPr>
              <w:t>3</w:t>
            </w:r>
          </w:p>
        </w:tc>
        <w:tc>
          <w:tcPr>
            <w:tcW w:w="491" w:type="dxa"/>
          </w:tcPr>
          <w:p w:rsidR="00B7297E" w:rsidRPr="0081251B" w:rsidRDefault="00BD06F5" w:rsidP="00E50C4F">
            <w:pPr>
              <w:snapToGrid w:val="0"/>
              <w:rPr>
                <w:sz w:val="18"/>
                <w:szCs w:val="18"/>
              </w:rPr>
            </w:pPr>
            <w:r w:rsidRPr="00BD06F5">
              <w:rPr>
                <w:sz w:val="18"/>
                <w:szCs w:val="18"/>
              </w:rPr>
              <w:t>20</w:t>
            </w:r>
          </w:p>
        </w:tc>
        <w:tc>
          <w:tcPr>
            <w:tcW w:w="1596" w:type="dxa"/>
          </w:tcPr>
          <w:p w:rsidR="00B7297E" w:rsidRPr="0081251B" w:rsidRDefault="00BD06F5" w:rsidP="00E50C4F">
            <w:pPr>
              <w:snapToGrid w:val="0"/>
              <w:rPr>
                <w:sz w:val="18"/>
                <w:szCs w:val="18"/>
              </w:rPr>
            </w:pPr>
            <w:r w:rsidRPr="00BD06F5">
              <w:rPr>
                <w:sz w:val="18"/>
                <w:szCs w:val="18"/>
              </w:rPr>
              <w:t>Alfanumérico</w:t>
            </w:r>
          </w:p>
        </w:tc>
        <w:tc>
          <w:tcPr>
            <w:tcW w:w="2242" w:type="dxa"/>
          </w:tcPr>
          <w:p w:rsidR="00B7297E" w:rsidRPr="0081251B" w:rsidRDefault="00BD06F5" w:rsidP="00E50C4F">
            <w:pPr>
              <w:snapToGrid w:val="0"/>
              <w:rPr>
                <w:sz w:val="18"/>
                <w:szCs w:val="18"/>
              </w:rPr>
            </w:pPr>
            <w:r w:rsidRPr="00BD06F5">
              <w:rPr>
                <w:sz w:val="18"/>
                <w:szCs w:val="18"/>
              </w:rPr>
              <w:t>Tipo de arquivo</w:t>
            </w:r>
          </w:p>
        </w:tc>
        <w:tc>
          <w:tcPr>
            <w:tcW w:w="1831" w:type="dxa"/>
          </w:tcPr>
          <w:p w:rsidR="00B7297E" w:rsidRPr="0081251B" w:rsidRDefault="00BD06F5" w:rsidP="00E50C4F">
            <w:pPr>
              <w:snapToGrid w:val="0"/>
              <w:rPr>
                <w:sz w:val="18"/>
                <w:szCs w:val="18"/>
              </w:rPr>
            </w:pPr>
            <w:r w:rsidRPr="00BD06F5">
              <w:rPr>
                <w:sz w:val="18"/>
                <w:szCs w:val="18"/>
              </w:rPr>
              <w:t>Tabela 28</w:t>
            </w:r>
          </w:p>
        </w:tc>
        <w:tc>
          <w:tcPr>
            <w:tcW w:w="1228" w:type="dxa"/>
          </w:tcPr>
          <w:p w:rsidR="00B7297E" w:rsidRPr="0081251B" w:rsidRDefault="00BD06F5" w:rsidP="00E50C4F">
            <w:pPr>
              <w:snapToGrid w:val="0"/>
              <w:rPr>
                <w:sz w:val="18"/>
                <w:szCs w:val="18"/>
              </w:rPr>
            </w:pPr>
            <w:r w:rsidRPr="00BD06F5">
              <w:rPr>
                <w:sz w:val="18"/>
                <w:szCs w:val="18"/>
              </w:rPr>
              <w:t>Brancos</w:t>
            </w:r>
          </w:p>
        </w:tc>
      </w:tr>
      <w:tr w:rsidR="00B7297E" w:rsidRPr="0081251B" w:rsidTr="0081251B">
        <w:trPr>
          <w:cnfStyle w:val="000000100000"/>
        </w:trPr>
        <w:tc>
          <w:tcPr>
            <w:tcW w:w="1749" w:type="dxa"/>
          </w:tcPr>
          <w:p w:rsidR="00B7297E" w:rsidRPr="0081251B" w:rsidRDefault="00BD06F5" w:rsidP="00E50C4F">
            <w:pPr>
              <w:snapToGrid w:val="0"/>
              <w:rPr>
                <w:sz w:val="18"/>
                <w:szCs w:val="18"/>
              </w:rPr>
            </w:pPr>
            <w:r w:rsidRPr="00BD06F5">
              <w:rPr>
                <w:sz w:val="18"/>
                <w:szCs w:val="18"/>
              </w:rPr>
              <w:t xml:space="preserve">Quantidade de registros </w:t>
            </w:r>
          </w:p>
        </w:tc>
        <w:tc>
          <w:tcPr>
            <w:tcW w:w="644" w:type="dxa"/>
          </w:tcPr>
          <w:p w:rsidR="00B7297E" w:rsidRPr="0081251B" w:rsidRDefault="00BD06F5" w:rsidP="00E50C4F">
            <w:pPr>
              <w:snapToGrid w:val="0"/>
              <w:rPr>
                <w:sz w:val="18"/>
                <w:szCs w:val="18"/>
              </w:rPr>
            </w:pPr>
            <w:r w:rsidRPr="00BD06F5">
              <w:rPr>
                <w:sz w:val="18"/>
                <w:szCs w:val="18"/>
              </w:rPr>
              <w:t>23</w:t>
            </w:r>
          </w:p>
        </w:tc>
        <w:tc>
          <w:tcPr>
            <w:tcW w:w="491" w:type="dxa"/>
          </w:tcPr>
          <w:p w:rsidR="00B7297E" w:rsidRPr="0081251B" w:rsidRDefault="00BD06F5" w:rsidP="00E50C4F">
            <w:pPr>
              <w:snapToGrid w:val="0"/>
              <w:rPr>
                <w:sz w:val="18"/>
                <w:szCs w:val="18"/>
              </w:rPr>
            </w:pPr>
            <w:r w:rsidRPr="00BD06F5">
              <w:rPr>
                <w:sz w:val="18"/>
                <w:szCs w:val="18"/>
              </w:rPr>
              <w:t>9</w:t>
            </w:r>
          </w:p>
        </w:tc>
        <w:tc>
          <w:tcPr>
            <w:tcW w:w="1596" w:type="dxa"/>
          </w:tcPr>
          <w:p w:rsidR="00B7297E" w:rsidRPr="0081251B" w:rsidRDefault="00BD06F5" w:rsidP="00E50C4F">
            <w:pPr>
              <w:snapToGrid w:val="0"/>
              <w:rPr>
                <w:sz w:val="18"/>
                <w:szCs w:val="18"/>
              </w:rPr>
            </w:pPr>
            <w:r w:rsidRPr="00BD06F5">
              <w:rPr>
                <w:sz w:val="18"/>
                <w:szCs w:val="18"/>
              </w:rPr>
              <w:t>Numérico</w:t>
            </w:r>
          </w:p>
        </w:tc>
        <w:tc>
          <w:tcPr>
            <w:tcW w:w="2242" w:type="dxa"/>
          </w:tcPr>
          <w:p w:rsidR="00B7297E" w:rsidRPr="0081251B" w:rsidRDefault="00BD06F5" w:rsidP="00E50C4F">
            <w:pPr>
              <w:snapToGrid w:val="0"/>
              <w:rPr>
                <w:sz w:val="18"/>
                <w:szCs w:val="18"/>
              </w:rPr>
            </w:pPr>
            <w:r w:rsidRPr="00BD06F5">
              <w:rPr>
                <w:sz w:val="18"/>
                <w:szCs w:val="18"/>
              </w:rPr>
              <w:t>Quantidade de registros enviados.</w:t>
            </w:r>
          </w:p>
        </w:tc>
        <w:tc>
          <w:tcPr>
            <w:tcW w:w="1831" w:type="dxa"/>
          </w:tcPr>
          <w:p w:rsidR="00B7297E" w:rsidRPr="0081251B" w:rsidRDefault="00B7297E" w:rsidP="00E50C4F">
            <w:pPr>
              <w:snapToGrid w:val="0"/>
              <w:rPr>
                <w:sz w:val="18"/>
                <w:szCs w:val="18"/>
              </w:rPr>
            </w:pPr>
          </w:p>
        </w:tc>
        <w:tc>
          <w:tcPr>
            <w:tcW w:w="1228" w:type="dxa"/>
          </w:tcPr>
          <w:p w:rsidR="00B7297E" w:rsidRPr="0081251B" w:rsidRDefault="00BD06F5" w:rsidP="00E50C4F">
            <w:pPr>
              <w:snapToGrid w:val="0"/>
              <w:rPr>
                <w:sz w:val="18"/>
                <w:szCs w:val="18"/>
              </w:rPr>
            </w:pPr>
            <w:r w:rsidRPr="00BD06F5">
              <w:rPr>
                <w:sz w:val="18"/>
                <w:szCs w:val="18"/>
              </w:rPr>
              <w:t>0000000000</w:t>
            </w:r>
          </w:p>
        </w:tc>
      </w:tr>
      <w:tr w:rsidR="00B7297E" w:rsidRPr="0081251B" w:rsidTr="0081251B">
        <w:tc>
          <w:tcPr>
            <w:tcW w:w="1749"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Espaços em branco</w:t>
            </w:r>
          </w:p>
        </w:tc>
        <w:tc>
          <w:tcPr>
            <w:tcW w:w="644"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32</w:t>
            </w:r>
          </w:p>
        </w:tc>
        <w:tc>
          <w:tcPr>
            <w:tcW w:w="491"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305</w:t>
            </w:r>
          </w:p>
        </w:tc>
        <w:tc>
          <w:tcPr>
            <w:tcW w:w="1596"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Alfanumérico</w:t>
            </w:r>
          </w:p>
        </w:tc>
        <w:tc>
          <w:tcPr>
            <w:tcW w:w="2242" w:type="dxa"/>
          </w:tcPr>
          <w:p w:rsidR="00B7297E" w:rsidRPr="0081251B" w:rsidRDefault="00B7297E" w:rsidP="00E50C4F">
            <w:pPr>
              <w:snapToGrid w:val="0"/>
              <w:rPr>
                <w:sz w:val="18"/>
                <w:szCs w:val="18"/>
                <w:shd w:val="clear" w:color="auto" w:fill="C0C0C0"/>
              </w:rPr>
            </w:pPr>
          </w:p>
        </w:tc>
        <w:tc>
          <w:tcPr>
            <w:tcW w:w="1831"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Preencher com zeros</w:t>
            </w:r>
          </w:p>
        </w:tc>
        <w:tc>
          <w:tcPr>
            <w:tcW w:w="1228" w:type="dxa"/>
          </w:tcPr>
          <w:p w:rsidR="00B7297E" w:rsidRPr="0081251B" w:rsidRDefault="00BD06F5" w:rsidP="00E50C4F">
            <w:pPr>
              <w:snapToGrid w:val="0"/>
              <w:rPr>
                <w:sz w:val="18"/>
                <w:szCs w:val="18"/>
                <w:shd w:val="clear" w:color="auto" w:fill="C0C0C0"/>
              </w:rPr>
            </w:pPr>
            <w:r w:rsidRPr="00BD06F5">
              <w:rPr>
                <w:sz w:val="18"/>
                <w:szCs w:val="18"/>
                <w:shd w:val="clear" w:color="auto" w:fill="C0C0C0"/>
              </w:rPr>
              <w:t>00000….</w:t>
            </w:r>
          </w:p>
        </w:tc>
      </w:tr>
    </w:tbl>
    <w:p w:rsidR="00B7297E" w:rsidRDefault="00B7297E" w:rsidP="00B7297E"/>
    <w:p w:rsidR="001B6B86" w:rsidRDefault="00B7297E" w:rsidP="00B7297E">
      <w:r>
        <w:t>Longitud del mensaje: 336</w:t>
      </w:r>
    </w:p>
    <w:p w:rsidR="001B6B86" w:rsidRPr="001B6B86" w:rsidRDefault="001B6B86" w:rsidP="001B6B86"/>
    <w:p w:rsidR="00E50C4F" w:rsidRDefault="00E50C4F" w:rsidP="00E50C4F">
      <w:pPr>
        <w:pStyle w:val="Ttulo3"/>
        <w:tabs>
          <w:tab w:val="clear" w:pos="907"/>
          <w:tab w:val="left" w:pos="720"/>
        </w:tabs>
        <w:suppressAutoHyphens/>
        <w:spacing w:before="0" w:after="0" w:line="240" w:lineRule="auto"/>
        <w:jc w:val="left"/>
      </w:pPr>
      <w:bookmarkStart w:id="41" w:name="_Toc419711844"/>
      <w:r>
        <w:t>Formato de Segmento</w:t>
      </w:r>
      <w:r w:rsidR="00A66D9D">
        <w:t xml:space="preserve"> (SG)</w:t>
      </w:r>
      <w:bookmarkEnd w:id="41"/>
    </w:p>
    <w:p w:rsidR="00E50C4F" w:rsidRDefault="00E50C4F" w:rsidP="00E50C4F"/>
    <w:p w:rsidR="00E50C4F" w:rsidRDefault="00E50C4F" w:rsidP="00E50C4F">
      <w:r>
        <w:rPr>
          <w:b/>
          <w:bCs/>
          <w:shd w:val="clear" w:color="auto" w:fill="FFFF00"/>
        </w:rPr>
        <w:t>IMPORTANTE</w:t>
      </w:r>
      <w:r>
        <w:t>: Siempre que haya una alteración en la información de segmento de mercado será generado un fichero con toda la base de datos de segmentos.</w:t>
      </w:r>
    </w:p>
    <w:p w:rsidR="00E50C4F" w:rsidRDefault="00E50C4F" w:rsidP="00E50C4F">
      <w:r>
        <w:rPr>
          <w:b/>
          <w:bCs/>
          <w:shd w:val="clear" w:color="auto" w:fill="FFFF00"/>
        </w:rPr>
        <w:t>IMPORTANTE</w:t>
      </w:r>
      <w:r>
        <w:t>: Siempre que se cambien segmentos y MCC  relacionados se deberá introducir primero el fichero de segmentos para evitar problemas de restricciones en la base de datos.</w:t>
      </w:r>
    </w:p>
    <w:p w:rsidR="00E50C4F" w:rsidRDefault="00E50C4F" w:rsidP="005C6131">
      <w:pPr>
        <w:pStyle w:val="Ttulo4"/>
      </w:pPr>
      <w:bookmarkStart w:id="42" w:name="_Toc419711845"/>
      <w:r>
        <w:t>Cabeçalho</w:t>
      </w:r>
      <w:bookmarkEnd w:id="4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50C4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Tipo de registro</w:t>
            </w:r>
          </w:p>
        </w:tc>
        <w:tc>
          <w:tcPr>
            <w:tcW w:w="644" w:type="dxa"/>
          </w:tcPr>
          <w:p w:rsidR="00E50C4F" w:rsidRPr="0081251B" w:rsidRDefault="00BD06F5" w:rsidP="00E50C4F">
            <w:pPr>
              <w:snapToGrid w:val="0"/>
              <w:rPr>
                <w:sz w:val="18"/>
                <w:szCs w:val="18"/>
              </w:rPr>
            </w:pPr>
            <w:r w:rsidRPr="00BD06F5">
              <w:rPr>
                <w:sz w:val="18"/>
                <w:szCs w:val="18"/>
              </w:rPr>
              <w:t>1</w:t>
            </w:r>
          </w:p>
        </w:tc>
        <w:tc>
          <w:tcPr>
            <w:tcW w:w="491" w:type="dxa"/>
          </w:tcPr>
          <w:p w:rsidR="00E50C4F" w:rsidRPr="0081251B" w:rsidRDefault="00BD06F5" w:rsidP="00E50C4F">
            <w:pPr>
              <w:snapToGrid w:val="0"/>
              <w:rPr>
                <w:sz w:val="18"/>
                <w:szCs w:val="18"/>
              </w:rPr>
            </w:pPr>
            <w:r w:rsidRPr="00BD06F5">
              <w:rPr>
                <w:sz w:val="18"/>
                <w:szCs w:val="18"/>
              </w:rPr>
              <w:t>2</w:t>
            </w:r>
          </w:p>
        </w:tc>
        <w:tc>
          <w:tcPr>
            <w:tcW w:w="1596" w:type="dxa"/>
          </w:tcPr>
          <w:p w:rsidR="00E50C4F" w:rsidRPr="0081251B" w:rsidRDefault="00BD06F5" w:rsidP="00E50C4F">
            <w:pPr>
              <w:snapToGrid w:val="0"/>
              <w:rPr>
                <w:sz w:val="18"/>
                <w:szCs w:val="18"/>
              </w:rPr>
            </w:pPr>
            <w:r w:rsidRPr="00BD06F5">
              <w:rPr>
                <w:sz w:val="18"/>
                <w:szCs w:val="18"/>
              </w:rPr>
              <w:t>Númerico</w:t>
            </w:r>
          </w:p>
        </w:tc>
        <w:tc>
          <w:tcPr>
            <w:tcW w:w="2242" w:type="dxa"/>
          </w:tcPr>
          <w:p w:rsidR="00E50C4F" w:rsidRPr="0081251B" w:rsidRDefault="00BD06F5" w:rsidP="00E50C4F">
            <w:pPr>
              <w:snapToGrid w:val="0"/>
              <w:rPr>
                <w:sz w:val="18"/>
                <w:szCs w:val="18"/>
              </w:rPr>
            </w:pPr>
            <w:r w:rsidRPr="00BD06F5">
              <w:rPr>
                <w:sz w:val="18"/>
                <w:szCs w:val="18"/>
              </w:rPr>
              <w:t>Identifica o cabeçalho.</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Nome do arquivo</w:t>
            </w:r>
          </w:p>
        </w:tc>
        <w:tc>
          <w:tcPr>
            <w:tcW w:w="644" w:type="dxa"/>
          </w:tcPr>
          <w:p w:rsidR="00E50C4F" w:rsidRPr="0081251B" w:rsidRDefault="00BD06F5" w:rsidP="00E50C4F">
            <w:pPr>
              <w:snapToGrid w:val="0"/>
              <w:rPr>
                <w:sz w:val="18"/>
                <w:szCs w:val="18"/>
              </w:rPr>
            </w:pPr>
            <w:r w:rsidRPr="00BD06F5">
              <w:rPr>
                <w:sz w:val="18"/>
                <w:szCs w:val="18"/>
              </w:rPr>
              <w:t>3</w:t>
            </w:r>
          </w:p>
        </w:tc>
        <w:tc>
          <w:tcPr>
            <w:tcW w:w="491" w:type="dxa"/>
          </w:tcPr>
          <w:p w:rsidR="00E50C4F" w:rsidRPr="0081251B" w:rsidRDefault="00BD06F5" w:rsidP="00E50C4F">
            <w:pPr>
              <w:snapToGrid w:val="0"/>
              <w:rPr>
                <w:sz w:val="18"/>
                <w:szCs w:val="18"/>
              </w:rPr>
            </w:pPr>
            <w:r w:rsidRPr="00BD06F5">
              <w:rPr>
                <w:sz w:val="18"/>
                <w:szCs w:val="18"/>
              </w:rPr>
              <w:t>20</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BD06F5" w:rsidP="00E50C4F">
            <w:pPr>
              <w:snapToGrid w:val="0"/>
              <w:rPr>
                <w:sz w:val="18"/>
                <w:szCs w:val="18"/>
              </w:rPr>
            </w:pPr>
            <w:r w:rsidRPr="00BD06F5">
              <w:rPr>
                <w:sz w:val="18"/>
                <w:szCs w:val="18"/>
              </w:rPr>
              <w:t>Tipo de arquivo</w:t>
            </w:r>
          </w:p>
        </w:tc>
        <w:tc>
          <w:tcPr>
            <w:tcW w:w="1831" w:type="dxa"/>
          </w:tcPr>
          <w:p w:rsidR="00E50C4F" w:rsidRPr="0081251B" w:rsidRDefault="00BD06F5" w:rsidP="00E50C4F">
            <w:pPr>
              <w:snapToGrid w:val="0"/>
              <w:rPr>
                <w:sz w:val="18"/>
                <w:szCs w:val="18"/>
              </w:rPr>
            </w:pPr>
            <w:r w:rsidRPr="00BD06F5">
              <w:rPr>
                <w:sz w:val="18"/>
                <w:szCs w:val="18"/>
              </w:rPr>
              <w:t>Tabela 28</w:t>
            </w:r>
          </w:p>
        </w:tc>
        <w:tc>
          <w:tcPr>
            <w:tcW w:w="1158" w:type="dxa"/>
          </w:tcPr>
          <w:p w:rsidR="00E50C4F" w:rsidRPr="0081251B" w:rsidRDefault="00BD06F5" w:rsidP="00E50C4F">
            <w:pPr>
              <w:snapToGrid w:val="0"/>
              <w:rPr>
                <w:sz w:val="18"/>
                <w:szCs w:val="18"/>
              </w:rPr>
            </w:pPr>
            <w:r w:rsidRPr="00BD06F5">
              <w:rPr>
                <w:sz w:val="18"/>
                <w:szCs w:val="18"/>
              </w:rPr>
              <w:t>Brancos</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 xml:space="preserve">Data  e hora da geração </w:t>
            </w:r>
          </w:p>
        </w:tc>
        <w:tc>
          <w:tcPr>
            <w:tcW w:w="644" w:type="dxa"/>
          </w:tcPr>
          <w:p w:rsidR="00E50C4F" w:rsidRPr="0081251B" w:rsidRDefault="00BD06F5" w:rsidP="00E50C4F">
            <w:pPr>
              <w:snapToGrid w:val="0"/>
              <w:rPr>
                <w:sz w:val="18"/>
                <w:szCs w:val="18"/>
              </w:rPr>
            </w:pPr>
            <w:r w:rsidRPr="00BD06F5">
              <w:rPr>
                <w:sz w:val="18"/>
                <w:szCs w:val="18"/>
              </w:rPr>
              <w:t>23</w:t>
            </w:r>
          </w:p>
        </w:tc>
        <w:tc>
          <w:tcPr>
            <w:tcW w:w="491" w:type="dxa"/>
          </w:tcPr>
          <w:p w:rsidR="00E50C4F" w:rsidRPr="0081251B" w:rsidRDefault="00BD06F5" w:rsidP="00E50C4F">
            <w:pPr>
              <w:snapToGrid w:val="0"/>
              <w:rPr>
                <w:sz w:val="18"/>
                <w:szCs w:val="18"/>
              </w:rPr>
            </w:pPr>
            <w:r w:rsidRPr="00BD06F5">
              <w:rPr>
                <w:sz w:val="18"/>
                <w:szCs w:val="18"/>
              </w:rPr>
              <w:t>14</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 xml:space="preserve">AAAA + BIT 07 </w:t>
            </w:r>
          </w:p>
        </w:tc>
        <w:tc>
          <w:tcPr>
            <w:tcW w:w="1831" w:type="dxa"/>
          </w:tcPr>
          <w:p w:rsidR="00E50C4F" w:rsidRPr="0081251B" w:rsidRDefault="00BD06F5" w:rsidP="00E50C4F">
            <w:pPr>
              <w:snapToGrid w:val="0"/>
              <w:rPr>
                <w:sz w:val="18"/>
                <w:szCs w:val="18"/>
              </w:rPr>
            </w:pPr>
            <w:r w:rsidRPr="00BD06F5">
              <w:rPr>
                <w:sz w:val="18"/>
                <w:szCs w:val="18"/>
              </w:rPr>
              <w:t>Data e hora em que o arquivo foi gerado,</w:t>
            </w:r>
          </w:p>
          <w:p w:rsidR="00E50C4F" w:rsidRPr="0081251B" w:rsidRDefault="00BD06F5" w:rsidP="00E50C4F">
            <w:pPr>
              <w:rPr>
                <w:sz w:val="18"/>
                <w:szCs w:val="18"/>
              </w:rPr>
            </w:pPr>
            <w:r w:rsidRPr="00BD06F5">
              <w:rPr>
                <w:sz w:val="18"/>
                <w:szCs w:val="18"/>
              </w:rPr>
              <w:lastRenderedPageBreak/>
              <w:t>yyyymmddhhmiss</w:t>
            </w:r>
          </w:p>
          <w:p w:rsidR="00E50C4F" w:rsidRPr="0081251B" w:rsidRDefault="00BD06F5" w:rsidP="00E50C4F">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E50C4F" w:rsidRPr="0081251B" w:rsidRDefault="00E50C4F" w:rsidP="00E50C4F">
            <w:pPr>
              <w:snapToGrid w:val="0"/>
              <w:rPr>
                <w:sz w:val="18"/>
                <w:szCs w:val="18"/>
              </w:rPr>
            </w:pP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lastRenderedPageBreak/>
              <w:t>Versão do arquivo</w:t>
            </w:r>
          </w:p>
        </w:tc>
        <w:tc>
          <w:tcPr>
            <w:tcW w:w="644" w:type="dxa"/>
          </w:tcPr>
          <w:p w:rsidR="00E50C4F" w:rsidRPr="0081251B" w:rsidRDefault="00BD06F5" w:rsidP="00E50C4F">
            <w:pPr>
              <w:snapToGrid w:val="0"/>
              <w:rPr>
                <w:sz w:val="18"/>
                <w:szCs w:val="18"/>
              </w:rPr>
            </w:pPr>
            <w:r w:rsidRPr="00BD06F5">
              <w:rPr>
                <w:sz w:val="18"/>
                <w:szCs w:val="18"/>
              </w:rPr>
              <w:t>37</w:t>
            </w:r>
          </w:p>
        </w:tc>
        <w:tc>
          <w:tcPr>
            <w:tcW w:w="491" w:type="dxa"/>
          </w:tcPr>
          <w:p w:rsidR="00E50C4F" w:rsidRPr="0081251B" w:rsidRDefault="00BD06F5" w:rsidP="00E50C4F">
            <w:pPr>
              <w:snapToGrid w:val="0"/>
              <w:rPr>
                <w:sz w:val="18"/>
                <w:szCs w:val="18"/>
              </w:rPr>
            </w:pPr>
            <w:r w:rsidRPr="00BD06F5">
              <w:rPr>
                <w:sz w:val="18"/>
                <w:szCs w:val="18"/>
              </w:rPr>
              <w:t>7</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Versão do arquivo gerado</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0000000</w:t>
            </w:r>
          </w:p>
        </w:tc>
      </w:tr>
      <w:tr w:rsidR="00E50C4F" w:rsidRPr="0081251B" w:rsidTr="0081251B">
        <w:trPr>
          <w:cnfStyle w:val="000000100000"/>
        </w:trPr>
        <w:tc>
          <w:tcPr>
            <w:tcW w:w="1749" w:type="dxa"/>
          </w:tcPr>
          <w:p w:rsidR="00E50C4F" w:rsidRPr="005C6131" w:rsidRDefault="00BD06F5" w:rsidP="00E50C4F">
            <w:pPr>
              <w:snapToGrid w:val="0"/>
              <w:rPr>
                <w:sz w:val="18"/>
                <w:szCs w:val="18"/>
              </w:rPr>
            </w:pPr>
            <w:r w:rsidRPr="005C6131">
              <w:rPr>
                <w:sz w:val="18"/>
                <w:szCs w:val="18"/>
              </w:rPr>
              <w:t>Espaços em branco</w:t>
            </w:r>
          </w:p>
        </w:tc>
        <w:tc>
          <w:tcPr>
            <w:tcW w:w="644" w:type="dxa"/>
          </w:tcPr>
          <w:p w:rsidR="00E50C4F" w:rsidRPr="005C6131" w:rsidRDefault="00BD06F5" w:rsidP="00E50C4F">
            <w:pPr>
              <w:snapToGrid w:val="0"/>
              <w:rPr>
                <w:sz w:val="18"/>
                <w:szCs w:val="18"/>
              </w:rPr>
            </w:pPr>
            <w:r w:rsidRPr="005C6131">
              <w:rPr>
                <w:sz w:val="18"/>
                <w:szCs w:val="18"/>
              </w:rPr>
              <w:t>44</w:t>
            </w:r>
          </w:p>
        </w:tc>
        <w:tc>
          <w:tcPr>
            <w:tcW w:w="491" w:type="dxa"/>
          </w:tcPr>
          <w:p w:rsidR="00E50C4F" w:rsidRPr="005C6131" w:rsidRDefault="00BD06F5" w:rsidP="00E50C4F">
            <w:pPr>
              <w:snapToGrid w:val="0"/>
              <w:rPr>
                <w:sz w:val="18"/>
                <w:szCs w:val="18"/>
              </w:rPr>
            </w:pPr>
            <w:r w:rsidRPr="005C6131">
              <w:rPr>
                <w:sz w:val="18"/>
                <w:szCs w:val="18"/>
              </w:rPr>
              <w:t>1</w:t>
            </w:r>
          </w:p>
        </w:tc>
        <w:tc>
          <w:tcPr>
            <w:tcW w:w="1596" w:type="dxa"/>
          </w:tcPr>
          <w:p w:rsidR="00E50C4F" w:rsidRPr="005C6131" w:rsidRDefault="00BD06F5" w:rsidP="00E50C4F">
            <w:pPr>
              <w:snapToGrid w:val="0"/>
              <w:rPr>
                <w:sz w:val="18"/>
                <w:szCs w:val="18"/>
              </w:rPr>
            </w:pPr>
            <w:r w:rsidRPr="005C6131">
              <w:rPr>
                <w:sz w:val="18"/>
                <w:szCs w:val="18"/>
              </w:rPr>
              <w:t>Alfanumérico</w:t>
            </w:r>
          </w:p>
        </w:tc>
        <w:tc>
          <w:tcPr>
            <w:tcW w:w="2242" w:type="dxa"/>
          </w:tcPr>
          <w:p w:rsidR="00E50C4F" w:rsidRPr="005C6131" w:rsidRDefault="00E50C4F" w:rsidP="00E50C4F">
            <w:pPr>
              <w:snapToGrid w:val="0"/>
              <w:rPr>
                <w:sz w:val="18"/>
                <w:szCs w:val="18"/>
              </w:rPr>
            </w:pPr>
          </w:p>
        </w:tc>
        <w:tc>
          <w:tcPr>
            <w:tcW w:w="1831" w:type="dxa"/>
          </w:tcPr>
          <w:p w:rsidR="00E50C4F" w:rsidRPr="005C6131" w:rsidRDefault="00BD06F5" w:rsidP="00E50C4F">
            <w:pPr>
              <w:snapToGrid w:val="0"/>
              <w:rPr>
                <w:sz w:val="18"/>
                <w:szCs w:val="18"/>
              </w:rPr>
            </w:pPr>
            <w:r w:rsidRPr="005C6131">
              <w:rPr>
                <w:sz w:val="18"/>
                <w:szCs w:val="18"/>
              </w:rPr>
              <w:t>Preencher com zeros</w:t>
            </w:r>
          </w:p>
        </w:tc>
        <w:tc>
          <w:tcPr>
            <w:tcW w:w="1158" w:type="dxa"/>
          </w:tcPr>
          <w:p w:rsidR="00E50C4F" w:rsidRPr="005C6131" w:rsidRDefault="00BD06F5" w:rsidP="00E50C4F">
            <w:pPr>
              <w:snapToGrid w:val="0"/>
              <w:rPr>
                <w:sz w:val="18"/>
                <w:szCs w:val="18"/>
              </w:rPr>
            </w:pPr>
            <w:r w:rsidRPr="005C6131">
              <w:rPr>
                <w:sz w:val="18"/>
                <w:szCs w:val="18"/>
              </w:rPr>
              <w:t>000000…</w:t>
            </w:r>
          </w:p>
        </w:tc>
      </w:tr>
    </w:tbl>
    <w:p w:rsidR="00E50C4F" w:rsidRDefault="00E50C4F" w:rsidP="005C6131">
      <w:pPr>
        <w:pStyle w:val="Ttulo4"/>
      </w:pPr>
      <w:bookmarkStart w:id="43" w:name="_Toc419711846"/>
      <w:r>
        <w:t>Detalhe</w:t>
      </w:r>
      <w:bookmarkEnd w:id="4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3"/>
        <w:gridCol w:w="660"/>
        <w:gridCol w:w="490"/>
        <w:gridCol w:w="1590"/>
        <w:gridCol w:w="2250"/>
        <w:gridCol w:w="1830"/>
        <w:gridCol w:w="836"/>
      </w:tblGrid>
      <w:tr w:rsidR="00E50C4F" w:rsidRPr="0081251B" w:rsidTr="00AE61F2">
        <w:trPr>
          <w:cnfStyle w:val="100000000000"/>
        </w:trPr>
        <w:tc>
          <w:tcPr>
            <w:tcW w:w="1983"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83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Tipo de mensaje</w:t>
            </w:r>
          </w:p>
        </w:tc>
        <w:tc>
          <w:tcPr>
            <w:tcW w:w="660" w:type="dxa"/>
          </w:tcPr>
          <w:p w:rsidR="00E50C4F" w:rsidRPr="0081251B" w:rsidRDefault="00BD06F5" w:rsidP="00E50C4F">
            <w:pPr>
              <w:snapToGrid w:val="0"/>
              <w:rPr>
                <w:sz w:val="18"/>
                <w:szCs w:val="18"/>
              </w:rPr>
            </w:pPr>
            <w:r w:rsidRPr="00BD06F5">
              <w:rPr>
                <w:sz w:val="18"/>
                <w:szCs w:val="18"/>
              </w:rPr>
              <w:t>1</w:t>
            </w:r>
          </w:p>
        </w:tc>
        <w:tc>
          <w:tcPr>
            <w:tcW w:w="490" w:type="dxa"/>
          </w:tcPr>
          <w:p w:rsidR="00E50C4F" w:rsidRPr="0081251B" w:rsidRDefault="00BD06F5" w:rsidP="00E50C4F">
            <w:pPr>
              <w:snapToGrid w:val="0"/>
              <w:rPr>
                <w:sz w:val="18"/>
                <w:szCs w:val="18"/>
              </w:rPr>
            </w:pPr>
            <w:r w:rsidRPr="00BD06F5">
              <w:rPr>
                <w:sz w:val="18"/>
                <w:szCs w:val="18"/>
              </w:rPr>
              <w:t>2</w:t>
            </w:r>
          </w:p>
        </w:tc>
        <w:tc>
          <w:tcPr>
            <w:tcW w:w="1590" w:type="dxa"/>
          </w:tcPr>
          <w:p w:rsidR="00E50C4F" w:rsidRPr="0081251B" w:rsidRDefault="00BD06F5" w:rsidP="00E50C4F">
            <w:pPr>
              <w:snapToGrid w:val="0"/>
              <w:rPr>
                <w:sz w:val="18"/>
                <w:szCs w:val="18"/>
              </w:rPr>
            </w:pPr>
            <w:r w:rsidRPr="00BD06F5">
              <w:rPr>
                <w:sz w:val="18"/>
                <w:szCs w:val="18"/>
              </w:rPr>
              <w:t>SG</w:t>
            </w:r>
          </w:p>
        </w:tc>
        <w:tc>
          <w:tcPr>
            <w:tcW w:w="2250" w:type="dxa"/>
          </w:tcPr>
          <w:p w:rsidR="00E50C4F" w:rsidRPr="0081251B" w:rsidRDefault="00BD06F5" w:rsidP="00E50C4F">
            <w:pPr>
              <w:snapToGrid w:val="0"/>
              <w:rPr>
                <w:sz w:val="18"/>
                <w:szCs w:val="18"/>
              </w:rPr>
            </w:pPr>
            <w:r w:rsidRPr="00BD06F5">
              <w:rPr>
                <w:sz w:val="18"/>
                <w:szCs w:val="18"/>
              </w:rPr>
              <w:t>Host -&gt; Lynx OffLine</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c>
          <w:tcPr>
            <w:tcW w:w="1983" w:type="dxa"/>
          </w:tcPr>
          <w:p w:rsidR="00E50C4F" w:rsidRPr="0081251B" w:rsidRDefault="00BD06F5" w:rsidP="00E50C4F">
            <w:pPr>
              <w:snapToGrid w:val="0"/>
              <w:rPr>
                <w:sz w:val="18"/>
                <w:szCs w:val="18"/>
              </w:rPr>
            </w:pPr>
            <w:r w:rsidRPr="00BD06F5">
              <w:rPr>
                <w:sz w:val="18"/>
                <w:szCs w:val="18"/>
              </w:rPr>
              <w:t>Secuencia de registro</w:t>
            </w:r>
          </w:p>
        </w:tc>
        <w:tc>
          <w:tcPr>
            <w:tcW w:w="660" w:type="dxa"/>
          </w:tcPr>
          <w:p w:rsidR="00E50C4F" w:rsidRPr="0081251B" w:rsidRDefault="00BD06F5" w:rsidP="00E50C4F">
            <w:pPr>
              <w:snapToGrid w:val="0"/>
              <w:rPr>
                <w:sz w:val="18"/>
                <w:szCs w:val="18"/>
              </w:rPr>
            </w:pPr>
            <w:r w:rsidRPr="00BD06F5">
              <w:rPr>
                <w:sz w:val="18"/>
                <w:szCs w:val="18"/>
              </w:rPr>
              <w:t>3</w:t>
            </w:r>
          </w:p>
        </w:tc>
        <w:tc>
          <w:tcPr>
            <w:tcW w:w="490" w:type="dxa"/>
          </w:tcPr>
          <w:p w:rsidR="00E50C4F" w:rsidRPr="0081251B" w:rsidRDefault="00BD06F5" w:rsidP="00E50C4F">
            <w:pPr>
              <w:snapToGrid w:val="0"/>
              <w:rPr>
                <w:sz w:val="18"/>
                <w:szCs w:val="18"/>
              </w:rPr>
            </w:pPr>
            <w:r w:rsidRPr="00BD06F5">
              <w:rPr>
                <w:sz w:val="18"/>
                <w:szCs w:val="18"/>
              </w:rPr>
              <w:t>7</w:t>
            </w:r>
          </w:p>
        </w:tc>
        <w:tc>
          <w:tcPr>
            <w:tcW w:w="1590" w:type="dxa"/>
          </w:tcPr>
          <w:p w:rsidR="00E50C4F" w:rsidRPr="0081251B" w:rsidRDefault="00BD06F5" w:rsidP="00E50C4F">
            <w:pPr>
              <w:snapToGrid w:val="0"/>
              <w:rPr>
                <w:sz w:val="18"/>
                <w:szCs w:val="18"/>
              </w:rPr>
            </w:pPr>
            <w:r w:rsidRPr="00BD06F5">
              <w:rPr>
                <w:sz w:val="18"/>
                <w:szCs w:val="18"/>
              </w:rPr>
              <w:t>Numérico</w:t>
            </w:r>
          </w:p>
        </w:tc>
        <w:tc>
          <w:tcPr>
            <w:tcW w:w="2250" w:type="dxa"/>
          </w:tcPr>
          <w:p w:rsidR="00E50C4F" w:rsidRPr="0081251B" w:rsidRDefault="00BD06F5" w:rsidP="00E50C4F">
            <w:pPr>
              <w:snapToGrid w:val="0"/>
              <w:rPr>
                <w:sz w:val="18"/>
                <w:szCs w:val="18"/>
              </w:rPr>
            </w:pPr>
            <w:r w:rsidRPr="00BD06F5">
              <w:rPr>
                <w:sz w:val="18"/>
                <w:szCs w:val="18"/>
              </w:rPr>
              <w:t>Número de secuencia del registro en el archivo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Código</w:t>
            </w:r>
          </w:p>
        </w:tc>
        <w:tc>
          <w:tcPr>
            <w:tcW w:w="660" w:type="dxa"/>
          </w:tcPr>
          <w:p w:rsidR="00E50C4F" w:rsidRPr="0081251B" w:rsidRDefault="00BD06F5" w:rsidP="00E50C4F">
            <w:pPr>
              <w:snapToGrid w:val="0"/>
              <w:rPr>
                <w:sz w:val="18"/>
                <w:szCs w:val="18"/>
              </w:rPr>
            </w:pPr>
            <w:r w:rsidRPr="00BD06F5">
              <w:rPr>
                <w:sz w:val="18"/>
                <w:szCs w:val="18"/>
              </w:rPr>
              <w:t>10</w:t>
            </w:r>
          </w:p>
        </w:tc>
        <w:tc>
          <w:tcPr>
            <w:tcW w:w="490" w:type="dxa"/>
          </w:tcPr>
          <w:p w:rsidR="00E50C4F" w:rsidRPr="0081251B" w:rsidRDefault="00BD06F5" w:rsidP="00E50C4F">
            <w:pPr>
              <w:snapToGrid w:val="0"/>
              <w:rPr>
                <w:sz w:val="18"/>
                <w:szCs w:val="18"/>
              </w:rPr>
            </w:pPr>
            <w:r w:rsidRPr="00BD06F5">
              <w:rPr>
                <w:sz w:val="18"/>
                <w:szCs w:val="18"/>
              </w:rPr>
              <w:t>3</w:t>
            </w:r>
          </w:p>
        </w:tc>
        <w:tc>
          <w:tcPr>
            <w:tcW w:w="1590" w:type="dxa"/>
          </w:tcPr>
          <w:p w:rsidR="00E50C4F" w:rsidRPr="0081251B" w:rsidRDefault="00BD06F5" w:rsidP="00E50C4F">
            <w:pPr>
              <w:snapToGrid w:val="0"/>
              <w:rPr>
                <w:sz w:val="18"/>
                <w:szCs w:val="18"/>
              </w:rPr>
            </w:pPr>
            <w:r w:rsidRPr="00BD06F5">
              <w:rPr>
                <w:sz w:val="18"/>
                <w:szCs w:val="18"/>
              </w:rPr>
              <w:t>Numérico</w:t>
            </w:r>
          </w:p>
        </w:tc>
        <w:tc>
          <w:tcPr>
            <w:tcW w:w="2250" w:type="dxa"/>
          </w:tcPr>
          <w:p w:rsidR="00E50C4F" w:rsidRPr="0081251B" w:rsidRDefault="00BD06F5" w:rsidP="00E50C4F">
            <w:pPr>
              <w:snapToGrid w:val="0"/>
              <w:rPr>
                <w:sz w:val="18"/>
                <w:szCs w:val="18"/>
              </w:rPr>
            </w:pPr>
            <w:r w:rsidRPr="00BD06F5">
              <w:rPr>
                <w:sz w:val="18"/>
                <w:szCs w:val="18"/>
              </w:rPr>
              <w:t>Código de segmento del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c>
          <w:tcPr>
            <w:tcW w:w="1983" w:type="dxa"/>
          </w:tcPr>
          <w:p w:rsidR="00E50C4F" w:rsidRPr="0081251B" w:rsidRDefault="00BD06F5" w:rsidP="00E50C4F">
            <w:pPr>
              <w:snapToGrid w:val="0"/>
              <w:rPr>
                <w:sz w:val="18"/>
                <w:szCs w:val="18"/>
              </w:rPr>
            </w:pPr>
            <w:r w:rsidRPr="00BD06F5">
              <w:rPr>
                <w:sz w:val="18"/>
                <w:szCs w:val="18"/>
              </w:rPr>
              <w:t>Nombre</w:t>
            </w:r>
          </w:p>
        </w:tc>
        <w:tc>
          <w:tcPr>
            <w:tcW w:w="660" w:type="dxa"/>
          </w:tcPr>
          <w:p w:rsidR="00E50C4F" w:rsidRPr="0081251B" w:rsidRDefault="00BD06F5" w:rsidP="00E50C4F">
            <w:pPr>
              <w:snapToGrid w:val="0"/>
              <w:rPr>
                <w:sz w:val="18"/>
                <w:szCs w:val="18"/>
              </w:rPr>
            </w:pPr>
            <w:r w:rsidRPr="00BD06F5">
              <w:rPr>
                <w:sz w:val="18"/>
                <w:szCs w:val="18"/>
              </w:rPr>
              <w:t>13</w:t>
            </w:r>
          </w:p>
        </w:tc>
        <w:tc>
          <w:tcPr>
            <w:tcW w:w="490" w:type="dxa"/>
          </w:tcPr>
          <w:p w:rsidR="00E50C4F" w:rsidRPr="0081251B" w:rsidRDefault="00BD06F5" w:rsidP="00E50C4F">
            <w:pPr>
              <w:snapToGrid w:val="0"/>
              <w:rPr>
                <w:sz w:val="18"/>
                <w:szCs w:val="18"/>
              </w:rPr>
            </w:pPr>
            <w:r w:rsidRPr="00BD06F5">
              <w:rPr>
                <w:sz w:val="18"/>
                <w:szCs w:val="18"/>
              </w:rPr>
              <w:t>30</w:t>
            </w:r>
          </w:p>
        </w:tc>
        <w:tc>
          <w:tcPr>
            <w:tcW w:w="1590" w:type="dxa"/>
          </w:tcPr>
          <w:p w:rsidR="00E50C4F" w:rsidRPr="0081251B" w:rsidRDefault="00BD06F5" w:rsidP="00E50C4F">
            <w:pPr>
              <w:snapToGrid w:val="0"/>
              <w:rPr>
                <w:sz w:val="18"/>
                <w:szCs w:val="18"/>
              </w:rPr>
            </w:pPr>
            <w:r w:rsidRPr="00BD06F5">
              <w:rPr>
                <w:sz w:val="18"/>
                <w:szCs w:val="18"/>
              </w:rPr>
              <w:t>Alfanumérico</w:t>
            </w:r>
          </w:p>
        </w:tc>
        <w:tc>
          <w:tcPr>
            <w:tcW w:w="2250" w:type="dxa"/>
          </w:tcPr>
          <w:p w:rsidR="00E50C4F" w:rsidRPr="0081251B" w:rsidRDefault="00BD06F5" w:rsidP="00E50C4F">
            <w:pPr>
              <w:snapToGrid w:val="0"/>
              <w:rPr>
                <w:sz w:val="18"/>
                <w:szCs w:val="18"/>
              </w:rPr>
            </w:pPr>
            <w:r w:rsidRPr="00BD06F5">
              <w:rPr>
                <w:sz w:val="18"/>
                <w:szCs w:val="18"/>
              </w:rPr>
              <w:t>Nombre del segmento de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r w:rsidR="00E50C4F" w:rsidRPr="0081251B" w:rsidTr="0081251B">
        <w:trPr>
          <w:cnfStyle w:val="000000100000"/>
        </w:trPr>
        <w:tc>
          <w:tcPr>
            <w:tcW w:w="1983" w:type="dxa"/>
          </w:tcPr>
          <w:p w:rsidR="00E50C4F" w:rsidRPr="0081251B" w:rsidRDefault="00BD06F5" w:rsidP="00E50C4F">
            <w:pPr>
              <w:snapToGrid w:val="0"/>
              <w:rPr>
                <w:sz w:val="18"/>
                <w:szCs w:val="18"/>
              </w:rPr>
            </w:pPr>
            <w:r w:rsidRPr="00BD06F5">
              <w:rPr>
                <w:sz w:val="18"/>
                <w:szCs w:val="18"/>
              </w:rPr>
              <w:t>Abreviatura</w:t>
            </w:r>
          </w:p>
        </w:tc>
        <w:tc>
          <w:tcPr>
            <w:tcW w:w="660" w:type="dxa"/>
          </w:tcPr>
          <w:p w:rsidR="00E50C4F" w:rsidRPr="0081251B" w:rsidRDefault="00BD06F5" w:rsidP="00E50C4F">
            <w:pPr>
              <w:snapToGrid w:val="0"/>
              <w:rPr>
                <w:sz w:val="18"/>
                <w:szCs w:val="18"/>
              </w:rPr>
            </w:pPr>
            <w:r w:rsidRPr="00BD06F5">
              <w:rPr>
                <w:sz w:val="18"/>
                <w:szCs w:val="18"/>
              </w:rPr>
              <w:t>43</w:t>
            </w:r>
          </w:p>
        </w:tc>
        <w:tc>
          <w:tcPr>
            <w:tcW w:w="490" w:type="dxa"/>
          </w:tcPr>
          <w:p w:rsidR="00E50C4F" w:rsidRPr="0081251B" w:rsidRDefault="00BD06F5" w:rsidP="00E50C4F">
            <w:pPr>
              <w:snapToGrid w:val="0"/>
              <w:rPr>
                <w:sz w:val="18"/>
                <w:szCs w:val="18"/>
              </w:rPr>
            </w:pPr>
            <w:r w:rsidRPr="00BD06F5">
              <w:rPr>
                <w:sz w:val="18"/>
                <w:szCs w:val="18"/>
              </w:rPr>
              <w:t>2</w:t>
            </w:r>
          </w:p>
        </w:tc>
        <w:tc>
          <w:tcPr>
            <w:tcW w:w="1590" w:type="dxa"/>
          </w:tcPr>
          <w:p w:rsidR="00E50C4F" w:rsidRPr="0081251B" w:rsidRDefault="00BD06F5" w:rsidP="00E50C4F">
            <w:pPr>
              <w:snapToGrid w:val="0"/>
              <w:rPr>
                <w:sz w:val="18"/>
                <w:szCs w:val="18"/>
              </w:rPr>
            </w:pPr>
            <w:r w:rsidRPr="00BD06F5">
              <w:rPr>
                <w:sz w:val="18"/>
                <w:szCs w:val="18"/>
              </w:rPr>
              <w:t>Alfanumérico</w:t>
            </w:r>
          </w:p>
        </w:tc>
        <w:tc>
          <w:tcPr>
            <w:tcW w:w="2250" w:type="dxa"/>
          </w:tcPr>
          <w:p w:rsidR="00E50C4F" w:rsidRPr="0081251B" w:rsidRDefault="00BD06F5" w:rsidP="00E50C4F">
            <w:pPr>
              <w:snapToGrid w:val="0"/>
              <w:rPr>
                <w:sz w:val="18"/>
                <w:szCs w:val="18"/>
              </w:rPr>
            </w:pPr>
            <w:r w:rsidRPr="00BD06F5">
              <w:rPr>
                <w:sz w:val="18"/>
                <w:szCs w:val="18"/>
              </w:rPr>
              <w:t>Abreviatura de segmento del mercado</w:t>
            </w:r>
          </w:p>
        </w:tc>
        <w:tc>
          <w:tcPr>
            <w:tcW w:w="1830" w:type="dxa"/>
          </w:tcPr>
          <w:p w:rsidR="00E50C4F" w:rsidRPr="0081251B" w:rsidRDefault="00E50C4F" w:rsidP="00E50C4F">
            <w:pPr>
              <w:snapToGrid w:val="0"/>
              <w:rPr>
                <w:sz w:val="18"/>
                <w:szCs w:val="18"/>
              </w:rPr>
            </w:pPr>
          </w:p>
        </w:tc>
        <w:tc>
          <w:tcPr>
            <w:tcW w:w="836" w:type="dxa"/>
          </w:tcPr>
          <w:p w:rsidR="00E50C4F" w:rsidRPr="0081251B" w:rsidRDefault="00E50C4F" w:rsidP="00E50C4F">
            <w:pPr>
              <w:snapToGrid w:val="0"/>
              <w:rPr>
                <w:sz w:val="18"/>
                <w:szCs w:val="18"/>
              </w:rPr>
            </w:pPr>
          </w:p>
        </w:tc>
      </w:tr>
    </w:tbl>
    <w:p w:rsidR="00E50C4F" w:rsidRDefault="00E50C4F" w:rsidP="005C6131">
      <w:pPr>
        <w:pStyle w:val="Ttulo4"/>
      </w:pPr>
      <w:bookmarkStart w:id="44" w:name="_Toc419711847"/>
      <w:r>
        <w:t>Rodapé</w:t>
      </w:r>
      <w:bookmarkEnd w:id="4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50C4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50C4F" w:rsidRPr="0081251B" w:rsidRDefault="00BD06F5" w:rsidP="00E50C4F">
            <w:pPr>
              <w:snapToGrid w:val="0"/>
              <w:rPr>
                <w:b w:val="0"/>
                <w:sz w:val="18"/>
                <w:szCs w:val="18"/>
              </w:rPr>
            </w:pPr>
            <w:r w:rsidRPr="00BD06F5">
              <w:rPr>
                <w:sz w:val="18"/>
                <w:szCs w:val="18"/>
              </w:rPr>
              <w:t>Default</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Tipo de registro</w:t>
            </w:r>
          </w:p>
        </w:tc>
        <w:tc>
          <w:tcPr>
            <w:tcW w:w="644" w:type="dxa"/>
          </w:tcPr>
          <w:p w:rsidR="00E50C4F" w:rsidRPr="0081251B" w:rsidRDefault="00BD06F5" w:rsidP="00E50C4F">
            <w:pPr>
              <w:snapToGrid w:val="0"/>
              <w:rPr>
                <w:sz w:val="18"/>
                <w:szCs w:val="18"/>
              </w:rPr>
            </w:pPr>
            <w:r w:rsidRPr="00BD06F5">
              <w:rPr>
                <w:sz w:val="18"/>
                <w:szCs w:val="18"/>
              </w:rPr>
              <w:t>1</w:t>
            </w:r>
          </w:p>
        </w:tc>
        <w:tc>
          <w:tcPr>
            <w:tcW w:w="491" w:type="dxa"/>
          </w:tcPr>
          <w:p w:rsidR="00E50C4F" w:rsidRPr="0081251B" w:rsidRDefault="00BD06F5" w:rsidP="00E50C4F">
            <w:pPr>
              <w:snapToGrid w:val="0"/>
              <w:rPr>
                <w:sz w:val="18"/>
                <w:szCs w:val="18"/>
              </w:rPr>
            </w:pPr>
            <w:r w:rsidRPr="00BD06F5">
              <w:rPr>
                <w:sz w:val="18"/>
                <w:szCs w:val="18"/>
              </w:rPr>
              <w:t>2</w:t>
            </w:r>
          </w:p>
        </w:tc>
        <w:tc>
          <w:tcPr>
            <w:tcW w:w="1596" w:type="dxa"/>
          </w:tcPr>
          <w:p w:rsidR="00E50C4F" w:rsidRPr="0081251B" w:rsidRDefault="00BD06F5" w:rsidP="00E50C4F">
            <w:pPr>
              <w:snapToGrid w:val="0"/>
              <w:rPr>
                <w:sz w:val="18"/>
                <w:szCs w:val="18"/>
              </w:rPr>
            </w:pPr>
            <w:r w:rsidRPr="00BD06F5">
              <w:rPr>
                <w:sz w:val="18"/>
                <w:szCs w:val="18"/>
              </w:rPr>
              <w:t>Númerico</w:t>
            </w:r>
          </w:p>
        </w:tc>
        <w:tc>
          <w:tcPr>
            <w:tcW w:w="2242" w:type="dxa"/>
          </w:tcPr>
          <w:p w:rsidR="00E50C4F" w:rsidRPr="0081251B" w:rsidRDefault="00BD06F5" w:rsidP="00E50C4F">
            <w:pPr>
              <w:snapToGrid w:val="0"/>
              <w:rPr>
                <w:sz w:val="18"/>
                <w:szCs w:val="18"/>
              </w:rPr>
            </w:pPr>
            <w:r w:rsidRPr="00BD06F5">
              <w:rPr>
                <w:sz w:val="18"/>
                <w:szCs w:val="18"/>
              </w:rPr>
              <w:t>Identifica o rodapé.</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09</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Nome do arquivo</w:t>
            </w:r>
          </w:p>
        </w:tc>
        <w:tc>
          <w:tcPr>
            <w:tcW w:w="644" w:type="dxa"/>
          </w:tcPr>
          <w:p w:rsidR="00E50C4F" w:rsidRPr="0081251B" w:rsidRDefault="00BD06F5" w:rsidP="00E50C4F">
            <w:pPr>
              <w:snapToGrid w:val="0"/>
              <w:rPr>
                <w:sz w:val="18"/>
                <w:szCs w:val="18"/>
              </w:rPr>
            </w:pPr>
            <w:r w:rsidRPr="00BD06F5">
              <w:rPr>
                <w:sz w:val="18"/>
                <w:szCs w:val="18"/>
              </w:rPr>
              <w:t>3</w:t>
            </w:r>
          </w:p>
        </w:tc>
        <w:tc>
          <w:tcPr>
            <w:tcW w:w="491" w:type="dxa"/>
          </w:tcPr>
          <w:p w:rsidR="00E50C4F" w:rsidRPr="0081251B" w:rsidRDefault="00BD06F5" w:rsidP="00E50C4F">
            <w:pPr>
              <w:snapToGrid w:val="0"/>
              <w:rPr>
                <w:sz w:val="18"/>
                <w:szCs w:val="18"/>
              </w:rPr>
            </w:pPr>
            <w:r w:rsidRPr="00BD06F5">
              <w:rPr>
                <w:sz w:val="18"/>
                <w:szCs w:val="18"/>
              </w:rPr>
              <w:t>20</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BD06F5" w:rsidP="00E50C4F">
            <w:pPr>
              <w:snapToGrid w:val="0"/>
              <w:rPr>
                <w:sz w:val="18"/>
                <w:szCs w:val="18"/>
              </w:rPr>
            </w:pPr>
            <w:r w:rsidRPr="00BD06F5">
              <w:rPr>
                <w:sz w:val="18"/>
                <w:szCs w:val="18"/>
              </w:rPr>
              <w:t>Tipo de arquivo</w:t>
            </w:r>
          </w:p>
        </w:tc>
        <w:tc>
          <w:tcPr>
            <w:tcW w:w="1831" w:type="dxa"/>
          </w:tcPr>
          <w:p w:rsidR="00E50C4F" w:rsidRPr="0081251B" w:rsidRDefault="00BD06F5" w:rsidP="00E50C4F">
            <w:pPr>
              <w:snapToGrid w:val="0"/>
              <w:rPr>
                <w:sz w:val="18"/>
                <w:szCs w:val="18"/>
              </w:rPr>
            </w:pPr>
            <w:r w:rsidRPr="00BD06F5">
              <w:rPr>
                <w:sz w:val="18"/>
                <w:szCs w:val="18"/>
              </w:rPr>
              <w:t>Tabela 28</w:t>
            </w:r>
          </w:p>
        </w:tc>
        <w:tc>
          <w:tcPr>
            <w:tcW w:w="1158" w:type="dxa"/>
          </w:tcPr>
          <w:p w:rsidR="00E50C4F" w:rsidRPr="0081251B" w:rsidRDefault="00BD06F5" w:rsidP="00E50C4F">
            <w:pPr>
              <w:snapToGrid w:val="0"/>
              <w:rPr>
                <w:sz w:val="18"/>
                <w:szCs w:val="18"/>
              </w:rPr>
            </w:pPr>
            <w:r w:rsidRPr="00BD06F5">
              <w:rPr>
                <w:sz w:val="18"/>
                <w:szCs w:val="18"/>
              </w:rPr>
              <w:t>Brancos</w:t>
            </w:r>
          </w:p>
        </w:tc>
      </w:tr>
      <w:tr w:rsidR="00E50C4F" w:rsidRPr="0081251B" w:rsidTr="0081251B">
        <w:trPr>
          <w:cnfStyle w:val="000000100000"/>
        </w:trPr>
        <w:tc>
          <w:tcPr>
            <w:tcW w:w="1749" w:type="dxa"/>
          </w:tcPr>
          <w:p w:rsidR="00E50C4F" w:rsidRPr="0081251B" w:rsidRDefault="00BD06F5" w:rsidP="00E50C4F">
            <w:pPr>
              <w:snapToGrid w:val="0"/>
              <w:rPr>
                <w:sz w:val="18"/>
                <w:szCs w:val="18"/>
              </w:rPr>
            </w:pPr>
            <w:r w:rsidRPr="00BD06F5">
              <w:rPr>
                <w:sz w:val="18"/>
                <w:szCs w:val="18"/>
              </w:rPr>
              <w:t xml:space="preserve">Quantidade de registros </w:t>
            </w:r>
          </w:p>
        </w:tc>
        <w:tc>
          <w:tcPr>
            <w:tcW w:w="644" w:type="dxa"/>
          </w:tcPr>
          <w:p w:rsidR="00E50C4F" w:rsidRPr="0081251B" w:rsidRDefault="00BD06F5" w:rsidP="00E50C4F">
            <w:pPr>
              <w:snapToGrid w:val="0"/>
              <w:rPr>
                <w:sz w:val="18"/>
                <w:szCs w:val="18"/>
              </w:rPr>
            </w:pPr>
            <w:r w:rsidRPr="00BD06F5">
              <w:rPr>
                <w:sz w:val="18"/>
                <w:szCs w:val="18"/>
              </w:rPr>
              <w:t>23</w:t>
            </w:r>
          </w:p>
        </w:tc>
        <w:tc>
          <w:tcPr>
            <w:tcW w:w="491" w:type="dxa"/>
          </w:tcPr>
          <w:p w:rsidR="00E50C4F" w:rsidRPr="0081251B" w:rsidRDefault="00BD06F5" w:rsidP="00E50C4F">
            <w:pPr>
              <w:snapToGrid w:val="0"/>
              <w:rPr>
                <w:sz w:val="18"/>
                <w:szCs w:val="18"/>
              </w:rPr>
            </w:pPr>
            <w:r w:rsidRPr="00BD06F5">
              <w:rPr>
                <w:sz w:val="18"/>
                <w:szCs w:val="18"/>
              </w:rPr>
              <w:t>9</w:t>
            </w:r>
          </w:p>
        </w:tc>
        <w:tc>
          <w:tcPr>
            <w:tcW w:w="1596" w:type="dxa"/>
          </w:tcPr>
          <w:p w:rsidR="00E50C4F" w:rsidRPr="0081251B" w:rsidRDefault="00BD06F5" w:rsidP="00E50C4F">
            <w:pPr>
              <w:snapToGrid w:val="0"/>
              <w:rPr>
                <w:sz w:val="18"/>
                <w:szCs w:val="18"/>
              </w:rPr>
            </w:pPr>
            <w:r w:rsidRPr="00BD06F5">
              <w:rPr>
                <w:sz w:val="18"/>
                <w:szCs w:val="18"/>
              </w:rPr>
              <w:t>Numérico</w:t>
            </w:r>
          </w:p>
        </w:tc>
        <w:tc>
          <w:tcPr>
            <w:tcW w:w="2242" w:type="dxa"/>
          </w:tcPr>
          <w:p w:rsidR="00E50C4F" w:rsidRPr="0081251B" w:rsidRDefault="00BD06F5" w:rsidP="00E50C4F">
            <w:pPr>
              <w:snapToGrid w:val="0"/>
              <w:rPr>
                <w:sz w:val="18"/>
                <w:szCs w:val="18"/>
              </w:rPr>
            </w:pPr>
            <w:r w:rsidRPr="00BD06F5">
              <w:rPr>
                <w:sz w:val="18"/>
                <w:szCs w:val="18"/>
              </w:rPr>
              <w:t>Quantidade de registros enviados.</w:t>
            </w:r>
          </w:p>
        </w:tc>
        <w:tc>
          <w:tcPr>
            <w:tcW w:w="1831" w:type="dxa"/>
          </w:tcPr>
          <w:p w:rsidR="00E50C4F" w:rsidRPr="0081251B" w:rsidRDefault="00E50C4F" w:rsidP="00E50C4F">
            <w:pPr>
              <w:snapToGrid w:val="0"/>
              <w:rPr>
                <w:sz w:val="18"/>
                <w:szCs w:val="18"/>
              </w:rPr>
            </w:pPr>
          </w:p>
        </w:tc>
        <w:tc>
          <w:tcPr>
            <w:tcW w:w="1158" w:type="dxa"/>
          </w:tcPr>
          <w:p w:rsidR="00E50C4F" w:rsidRPr="0081251B" w:rsidRDefault="00BD06F5" w:rsidP="00E50C4F">
            <w:pPr>
              <w:snapToGrid w:val="0"/>
              <w:rPr>
                <w:sz w:val="18"/>
                <w:szCs w:val="18"/>
              </w:rPr>
            </w:pPr>
            <w:r w:rsidRPr="00BD06F5">
              <w:rPr>
                <w:sz w:val="18"/>
                <w:szCs w:val="18"/>
              </w:rPr>
              <w:t>0000000000</w:t>
            </w:r>
          </w:p>
        </w:tc>
      </w:tr>
      <w:tr w:rsidR="00E50C4F" w:rsidRPr="0081251B" w:rsidTr="0081251B">
        <w:tc>
          <w:tcPr>
            <w:tcW w:w="1749" w:type="dxa"/>
          </w:tcPr>
          <w:p w:rsidR="00E50C4F" w:rsidRPr="0081251B" w:rsidRDefault="00BD06F5" w:rsidP="00E50C4F">
            <w:pPr>
              <w:snapToGrid w:val="0"/>
              <w:rPr>
                <w:sz w:val="18"/>
                <w:szCs w:val="18"/>
              </w:rPr>
            </w:pPr>
            <w:r w:rsidRPr="00BD06F5">
              <w:rPr>
                <w:sz w:val="18"/>
                <w:szCs w:val="18"/>
              </w:rPr>
              <w:t>Espaços em branco</w:t>
            </w:r>
          </w:p>
        </w:tc>
        <w:tc>
          <w:tcPr>
            <w:tcW w:w="644" w:type="dxa"/>
          </w:tcPr>
          <w:p w:rsidR="00E50C4F" w:rsidRPr="0081251B" w:rsidRDefault="00BD06F5" w:rsidP="00E50C4F">
            <w:pPr>
              <w:snapToGrid w:val="0"/>
              <w:rPr>
                <w:sz w:val="18"/>
                <w:szCs w:val="18"/>
              </w:rPr>
            </w:pPr>
            <w:r w:rsidRPr="00BD06F5">
              <w:rPr>
                <w:sz w:val="18"/>
                <w:szCs w:val="18"/>
              </w:rPr>
              <w:t>32</w:t>
            </w:r>
          </w:p>
        </w:tc>
        <w:tc>
          <w:tcPr>
            <w:tcW w:w="491" w:type="dxa"/>
          </w:tcPr>
          <w:p w:rsidR="00E50C4F" w:rsidRPr="0081251B" w:rsidRDefault="00BD06F5" w:rsidP="00E50C4F">
            <w:pPr>
              <w:snapToGrid w:val="0"/>
              <w:rPr>
                <w:sz w:val="18"/>
                <w:szCs w:val="18"/>
              </w:rPr>
            </w:pPr>
            <w:r w:rsidRPr="00BD06F5">
              <w:rPr>
                <w:sz w:val="18"/>
                <w:szCs w:val="18"/>
              </w:rPr>
              <w:t>13</w:t>
            </w:r>
          </w:p>
        </w:tc>
        <w:tc>
          <w:tcPr>
            <w:tcW w:w="1596" w:type="dxa"/>
          </w:tcPr>
          <w:p w:rsidR="00E50C4F" w:rsidRPr="0081251B" w:rsidRDefault="00BD06F5" w:rsidP="00E50C4F">
            <w:pPr>
              <w:snapToGrid w:val="0"/>
              <w:rPr>
                <w:sz w:val="18"/>
                <w:szCs w:val="18"/>
              </w:rPr>
            </w:pPr>
            <w:r w:rsidRPr="00BD06F5">
              <w:rPr>
                <w:sz w:val="18"/>
                <w:szCs w:val="18"/>
              </w:rPr>
              <w:t>Alfanumérico</w:t>
            </w:r>
          </w:p>
        </w:tc>
        <w:tc>
          <w:tcPr>
            <w:tcW w:w="2242" w:type="dxa"/>
          </w:tcPr>
          <w:p w:rsidR="00E50C4F" w:rsidRPr="0081251B" w:rsidRDefault="00E50C4F" w:rsidP="00E50C4F">
            <w:pPr>
              <w:snapToGrid w:val="0"/>
              <w:rPr>
                <w:sz w:val="18"/>
                <w:szCs w:val="18"/>
              </w:rPr>
            </w:pPr>
          </w:p>
        </w:tc>
        <w:tc>
          <w:tcPr>
            <w:tcW w:w="1831" w:type="dxa"/>
          </w:tcPr>
          <w:p w:rsidR="00E50C4F" w:rsidRPr="0081251B" w:rsidRDefault="00BD06F5" w:rsidP="00E50C4F">
            <w:pPr>
              <w:snapToGrid w:val="0"/>
              <w:rPr>
                <w:sz w:val="18"/>
                <w:szCs w:val="18"/>
              </w:rPr>
            </w:pPr>
            <w:r w:rsidRPr="00BD06F5">
              <w:rPr>
                <w:sz w:val="18"/>
                <w:szCs w:val="18"/>
              </w:rPr>
              <w:t>Preencher com zeros</w:t>
            </w:r>
          </w:p>
        </w:tc>
        <w:tc>
          <w:tcPr>
            <w:tcW w:w="1158" w:type="dxa"/>
          </w:tcPr>
          <w:p w:rsidR="00E50C4F" w:rsidRPr="0081251B" w:rsidRDefault="00BD06F5" w:rsidP="00E50C4F">
            <w:pPr>
              <w:snapToGrid w:val="0"/>
              <w:rPr>
                <w:sz w:val="18"/>
                <w:szCs w:val="18"/>
              </w:rPr>
            </w:pPr>
            <w:r w:rsidRPr="00BD06F5">
              <w:rPr>
                <w:sz w:val="18"/>
                <w:szCs w:val="18"/>
              </w:rPr>
              <w:t>000000….</w:t>
            </w:r>
          </w:p>
        </w:tc>
      </w:tr>
    </w:tbl>
    <w:p w:rsidR="00E50C4F" w:rsidRDefault="00E50C4F" w:rsidP="00E50C4F"/>
    <w:p w:rsidR="00E50C4F" w:rsidRDefault="00E50C4F" w:rsidP="00E50C4F">
      <w:r>
        <w:t>Longitud del mensaje: 44</w:t>
      </w:r>
    </w:p>
    <w:p w:rsidR="00EA4861" w:rsidRDefault="00EA4861" w:rsidP="00EA4861">
      <w:pPr>
        <w:pStyle w:val="Ttulo3"/>
        <w:tabs>
          <w:tab w:val="clear" w:pos="907"/>
          <w:tab w:val="left" w:pos="720"/>
        </w:tabs>
        <w:suppressAutoHyphens/>
        <w:spacing w:before="0" w:after="0" w:line="240" w:lineRule="auto"/>
        <w:jc w:val="left"/>
      </w:pPr>
      <w:bookmarkStart w:id="45" w:name="_Toc419711848"/>
      <w:r>
        <w:t>Formato de fraude (FR)</w:t>
      </w:r>
      <w:bookmarkEnd w:id="45"/>
    </w:p>
    <w:p w:rsidR="00EA4861" w:rsidRDefault="00EA4861" w:rsidP="005C6131">
      <w:pPr>
        <w:pStyle w:val="Ttulo4"/>
      </w:pPr>
      <w:bookmarkStart w:id="46" w:name="_Toc419711849"/>
      <w:r>
        <w:t>Cabeçalho</w:t>
      </w:r>
      <w:bookmarkEnd w:id="4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A4861"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Tipo de registro</w:t>
            </w:r>
          </w:p>
        </w:tc>
        <w:tc>
          <w:tcPr>
            <w:tcW w:w="644" w:type="dxa"/>
          </w:tcPr>
          <w:p w:rsidR="00EA4861" w:rsidRPr="0081251B" w:rsidRDefault="00BD06F5" w:rsidP="009008DE">
            <w:pPr>
              <w:snapToGrid w:val="0"/>
              <w:rPr>
                <w:sz w:val="18"/>
                <w:szCs w:val="18"/>
              </w:rPr>
            </w:pPr>
            <w:r w:rsidRPr="00BD06F5">
              <w:rPr>
                <w:sz w:val="18"/>
                <w:szCs w:val="18"/>
              </w:rPr>
              <w:t>1</w:t>
            </w:r>
          </w:p>
        </w:tc>
        <w:tc>
          <w:tcPr>
            <w:tcW w:w="491" w:type="dxa"/>
          </w:tcPr>
          <w:p w:rsidR="00EA4861" w:rsidRPr="0081251B" w:rsidRDefault="00BD06F5" w:rsidP="009008DE">
            <w:pPr>
              <w:snapToGrid w:val="0"/>
              <w:rPr>
                <w:sz w:val="18"/>
                <w:szCs w:val="18"/>
              </w:rPr>
            </w:pPr>
            <w:r w:rsidRPr="00BD06F5">
              <w:rPr>
                <w:sz w:val="18"/>
                <w:szCs w:val="18"/>
              </w:rPr>
              <w:t>2</w:t>
            </w:r>
          </w:p>
        </w:tc>
        <w:tc>
          <w:tcPr>
            <w:tcW w:w="1596" w:type="dxa"/>
          </w:tcPr>
          <w:p w:rsidR="00EA4861" w:rsidRPr="0081251B" w:rsidRDefault="00BD06F5" w:rsidP="009008DE">
            <w:pPr>
              <w:snapToGrid w:val="0"/>
              <w:rPr>
                <w:sz w:val="18"/>
                <w:szCs w:val="18"/>
              </w:rPr>
            </w:pPr>
            <w:r w:rsidRPr="00BD06F5">
              <w:rPr>
                <w:sz w:val="18"/>
                <w:szCs w:val="18"/>
              </w:rPr>
              <w:t>Númerico</w:t>
            </w:r>
          </w:p>
        </w:tc>
        <w:tc>
          <w:tcPr>
            <w:tcW w:w="2242" w:type="dxa"/>
          </w:tcPr>
          <w:p w:rsidR="00EA4861" w:rsidRPr="0081251B" w:rsidRDefault="00BD06F5" w:rsidP="009008DE">
            <w:pPr>
              <w:snapToGrid w:val="0"/>
              <w:rPr>
                <w:sz w:val="18"/>
                <w:szCs w:val="18"/>
              </w:rPr>
            </w:pPr>
            <w:r w:rsidRPr="00BD06F5">
              <w:rPr>
                <w:sz w:val="18"/>
                <w:szCs w:val="18"/>
              </w:rPr>
              <w:t>Identifica o cabeçalho.</w:t>
            </w:r>
          </w:p>
        </w:tc>
        <w:tc>
          <w:tcPr>
            <w:tcW w:w="1831" w:type="dxa"/>
          </w:tcPr>
          <w:p w:rsidR="00EA4861" w:rsidRPr="0081251B" w:rsidRDefault="00EA4861" w:rsidP="009008DE">
            <w:pPr>
              <w:snapToGrid w:val="0"/>
              <w:rPr>
                <w:sz w:val="18"/>
                <w:szCs w:val="18"/>
              </w:rPr>
            </w:pPr>
          </w:p>
        </w:tc>
        <w:tc>
          <w:tcPr>
            <w:tcW w:w="1158" w:type="dxa"/>
          </w:tcPr>
          <w:p w:rsidR="00EA4861" w:rsidRPr="0081251B" w:rsidRDefault="00BD06F5" w:rsidP="009008DE">
            <w:pPr>
              <w:snapToGrid w:val="0"/>
              <w:rPr>
                <w:sz w:val="18"/>
                <w:szCs w:val="18"/>
              </w:rPr>
            </w:pPr>
            <w:r w:rsidRPr="00BD06F5">
              <w:rPr>
                <w:sz w:val="18"/>
                <w:szCs w:val="18"/>
              </w:rPr>
              <w:t>00</w:t>
            </w:r>
          </w:p>
        </w:tc>
      </w:tr>
      <w:tr w:rsidR="00EA4861" w:rsidRPr="0081251B" w:rsidTr="0081251B">
        <w:tc>
          <w:tcPr>
            <w:tcW w:w="1749" w:type="dxa"/>
          </w:tcPr>
          <w:p w:rsidR="00EA4861" w:rsidRPr="0081251B" w:rsidRDefault="00BD06F5" w:rsidP="009008DE">
            <w:pPr>
              <w:snapToGrid w:val="0"/>
              <w:rPr>
                <w:sz w:val="18"/>
                <w:szCs w:val="18"/>
              </w:rPr>
            </w:pPr>
            <w:r w:rsidRPr="00BD06F5">
              <w:rPr>
                <w:sz w:val="18"/>
                <w:szCs w:val="18"/>
              </w:rPr>
              <w:t>Nome do arquivo</w:t>
            </w:r>
          </w:p>
        </w:tc>
        <w:tc>
          <w:tcPr>
            <w:tcW w:w="644" w:type="dxa"/>
          </w:tcPr>
          <w:p w:rsidR="00EA4861" w:rsidRPr="0081251B" w:rsidRDefault="00BD06F5" w:rsidP="009008DE">
            <w:pPr>
              <w:snapToGrid w:val="0"/>
              <w:rPr>
                <w:sz w:val="18"/>
                <w:szCs w:val="18"/>
              </w:rPr>
            </w:pPr>
            <w:r w:rsidRPr="00BD06F5">
              <w:rPr>
                <w:sz w:val="18"/>
                <w:szCs w:val="18"/>
              </w:rPr>
              <w:t>3</w:t>
            </w:r>
          </w:p>
        </w:tc>
        <w:tc>
          <w:tcPr>
            <w:tcW w:w="491" w:type="dxa"/>
          </w:tcPr>
          <w:p w:rsidR="00EA4861" w:rsidRPr="0081251B" w:rsidRDefault="00BD06F5" w:rsidP="009008DE">
            <w:pPr>
              <w:snapToGrid w:val="0"/>
              <w:rPr>
                <w:sz w:val="18"/>
                <w:szCs w:val="18"/>
              </w:rPr>
            </w:pPr>
            <w:r w:rsidRPr="00BD06F5">
              <w:rPr>
                <w:sz w:val="18"/>
                <w:szCs w:val="18"/>
              </w:rPr>
              <w:t>20</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BD06F5" w:rsidP="009008DE">
            <w:pPr>
              <w:snapToGrid w:val="0"/>
              <w:rPr>
                <w:sz w:val="18"/>
                <w:szCs w:val="18"/>
              </w:rPr>
            </w:pPr>
            <w:r w:rsidRPr="00BD06F5">
              <w:rPr>
                <w:sz w:val="18"/>
                <w:szCs w:val="18"/>
              </w:rPr>
              <w:t>Tipo de arquivo</w:t>
            </w:r>
          </w:p>
        </w:tc>
        <w:tc>
          <w:tcPr>
            <w:tcW w:w="1831" w:type="dxa"/>
          </w:tcPr>
          <w:p w:rsidR="00EA4861" w:rsidRPr="0081251B" w:rsidRDefault="00BD06F5" w:rsidP="009008DE">
            <w:pPr>
              <w:snapToGrid w:val="0"/>
              <w:rPr>
                <w:sz w:val="18"/>
                <w:szCs w:val="18"/>
              </w:rPr>
            </w:pPr>
            <w:r w:rsidRPr="00BD06F5">
              <w:rPr>
                <w:sz w:val="18"/>
                <w:szCs w:val="18"/>
              </w:rPr>
              <w:t>Tabela 28</w:t>
            </w:r>
          </w:p>
        </w:tc>
        <w:tc>
          <w:tcPr>
            <w:tcW w:w="1158" w:type="dxa"/>
          </w:tcPr>
          <w:p w:rsidR="00EA4861" w:rsidRPr="0081251B" w:rsidRDefault="00BD06F5" w:rsidP="009008DE">
            <w:pPr>
              <w:snapToGrid w:val="0"/>
              <w:rPr>
                <w:sz w:val="18"/>
                <w:szCs w:val="18"/>
              </w:rPr>
            </w:pPr>
            <w:r w:rsidRPr="00BD06F5">
              <w:rPr>
                <w:sz w:val="18"/>
                <w:szCs w:val="18"/>
              </w:rPr>
              <w:t>Brancos</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lastRenderedPageBreak/>
              <w:t xml:space="preserve">Data  e hora da geração </w:t>
            </w:r>
          </w:p>
        </w:tc>
        <w:tc>
          <w:tcPr>
            <w:tcW w:w="644" w:type="dxa"/>
          </w:tcPr>
          <w:p w:rsidR="00EA4861" w:rsidRPr="0081251B" w:rsidRDefault="00BD06F5" w:rsidP="009008DE">
            <w:pPr>
              <w:snapToGrid w:val="0"/>
              <w:rPr>
                <w:sz w:val="18"/>
                <w:szCs w:val="18"/>
              </w:rPr>
            </w:pPr>
            <w:r w:rsidRPr="00BD06F5">
              <w:rPr>
                <w:sz w:val="18"/>
                <w:szCs w:val="18"/>
              </w:rPr>
              <w:t>23</w:t>
            </w:r>
          </w:p>
        </w:tc>
        <w:tc>
          <w:tcPr>
            <w:tcW w:w="491" w:type="dxa"/>
          </w:tcPr>
          <w:p w:rsidR="00EA4861" w:rsidRPr="0081251B" w:rsidRDefault="00BD06F5" w:rsidP="009008DE">
            <w:pPr>
              <w:snapToGrid w:val="0"/>
              <w:rPr>
                <w:sz w:val="18"/>
                <w:szCs w:val="18"/>
              </w:rPr>
            </w:pPr>
            <w:r w:rsidRPr="00BD06F5">
              <w:rPr>
                <w:sz w:val="18"/>
                <w:szCs w:val="18"/>
              </w:rPr>
              <w:t>14</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 xml:space="preserve">AAAA + BIT 07 </w:t>
            </w:r>
          </w:p>
        </w:tc>
        <w:tc>
          <w:tcPr>
            <w:tcW w:w="1831" w:type="dxa"/>
          </w:tcPr>
          <w:p w:rsidR="00EA4861" w:rsidRPr="0081251B" w:rsidRDefault="00BD06F5" w:rsidP="009008DE">
            <w:pPr>
              <w:snapToGrid w:val="0"/>
              <w:rPr>
                <w:sz w:val="18"/>
                <w:szCs w:val="18"/>
              </w:rPr>
            </w:pPr>
            <w:r w:rsidRPr="00BD06F5">
              <w:rPr>
                <w:sz w:val="18"/>
                <w:szCs w:val="18"/>
              </w:rPr>
              <w:t>Data e hora em que o arquivo foi gerado,</w:t>
            </w:r>
          </w:p>
          <w:p w:rsidR="00EA4861" w:rsidRPr="0081251B" w:rsidRDefault="00BD06F5" w:rsidP="009008DE">
            <w:pPr>
              <w:rPr>
                <w:sz w:val="18"/>
                <w:szCs w:val="18"/>
              </w:rPr>
            </w:pPr>
            <w:r w:rsidRPr="00BD06F5">
              <w:rPr>
                <w:sz w:val="18"/>
                <w:szCs w:val="18"/>
              </w:rPr>
              <w:t>yyyymmddhhmiss</w:t>
            </w:r>
          </w:p>
          <w:p w:rsidR="00EA4861"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158" w:type="dxa"/>
          </w:tcPr>
          <w:p w:rsidR="00EA4861" w:rsidRPr="0081251B" w:rsidRDefault="00EA4861" w:rsidP="009008DE">
            <w:pPr>
              <w:snapToGrid w:val="0"/>
              <w:rPr>
                <w:sz w:val="18"/>
                <w:szCs w:val="18"/>
              </w:rPr>
            </w:pPr>
          </w:p>
        </w:tc>
      </w:tr>
      <w:tr w:rsidR="00EA4861" w:rsidRPr="0081251B" w:rsidTr="0081251B">
        <w:tc>
          <w:tcPr>
            <w:tcW w:w="1749" w:type="dxa"/>
          </w:tcPr>
          <w:p w:rsidR="00EA4861" w:rsidRPr="0081251B" w:rsidRDefault="00BD06F5" w:rsidP="009008DE">
            <w:pPr>
              <w:snapToGrid w:val="0"/>
              <w:rPr>
                <w:sz w:val="18"/>
                <w:szCs w:val="18"/>
              </w:rPr>
            </w:pPr>
            <w:r w:rsidRPr="00BD06F5">
              <w:rPr>
                <w:sz w:val="18"/>
                <w:szCs w:val="18"/>
              </w:rPr>
              <w:t>Versão do arquivo</w:t>
            </w:r>
          </w:p>
        </w:tc>
        <w:tc>
          <w:tcPr>
            <w:tcW w:w="644" w:type="dxa"/>
          </w:tcPr>
          <w:p w:rsidR="00EA4861" w:rsidRPr="0081251B" w:rsidRDefault="00BD06F5" w:rsidP="009008DE">
            <w:pPr>
              <w:snapToGrid w:val="0"/>
              <w:rPr>
                <w:sz w:val="18"/>
                <w:szCs w:val="18"/>
              </w:rPr>
            </w:pPr>
            <w:r w:rsidRPr="00BD06F5">
              <w:rPr>
                <w:sz w:val="18"/>
                <w:szCs w:val="18"/>
              </w:rPr>
              <w:t>37</w:t>
            </w:r>
          </w:p>
        </w:tc>
        <w:tc>
          <w:tcPr>
            <w:tcW w:w="491" w:type="dxa"/>
          </w:tcPr>
          <w:p w:rsidR="00EA4861" w:rsidRPr="0081251B" w:rsidRDefault="00BD06F5" w:rsidP="009008DE">
            <w:pPr>
              <w:snapToGrid w:val="0"/>
              <w:rPr>
                <w:sz w:val="18"/>
                <w:szCs w:val="18"/>
              </w:rPr>
            </w:pPr>
            <w:r w:rsidRPr="00BD06F5">
              <w:rPr>
                <w:sz w:val="18"/>
                <w:szCs w:val="18"/>
              </w:rPr>
              <w:t>7</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Versão do arquivo gerado</w:t>
            </w:r>
          </w:p>
        </w:tc>
        <w:tc>
          <w:tcPr>
            <w:tcW w:w="1831" w:type="dxa"/>
          </w:tcPr>
          <w:p w:rsidR="00EA4861" w:rsidRPr="0081251B" w:rsidRDefault="00EA4861" w:rsidP="009008DE">
            <w:pPr>
              <w:snapToGrid w:val="0"/>
              <w:rPr>
                <w:sz w:val="18"/>
                <w:szCs w:val="18"/>
              </w:rPr>
            </w:pPr>
          </w:p>
        </w:tc>
        <w:tc>
          <w:tcPr>
            <w:tcW w:w="1158" w:type="dxa"/>
          </w:tcPr>
          <w:p w:rsidR="00EA4861" w:rsidRPr="0081251B" w:rsidRDefault="00BD06F5" w:rsidP="009008DE">
            <w:pPr>
              <w:snapToGrid w:val="0"/>
              <w:rPr>
                <w:sz w:val="18"/>
                <w:szCs w:val="18"/>
              </w:rPr>
            </w:pPr>
            <w:r w:rsidRPr="00BD06F5">
              <w:rPr>
                <w:sz w:val="18"/>
                <w:szCs w:val="18"/>
              </w:rPr>
              <w:t>0000000</w:t>
            </w:r>
          </w:p>
        </w:tc>
      </w:tr>
      <w:tr w:rsidR="00EA4861" w:rsidRPr="0081251B" w:rsidTr="0081251B">
        <w:trPr>
          <w:cnfStyle w:val="000000100000"/>
        </w:trPr>
        <w:tc>
          <w:tcPr>
            <w:tcW w:w="1749" w:type="dxa"/>
          </w:tcPr>
          <w:p w:rsidR="00EA4861" w:rsidRPr="0081251B" w:rsidRDefault="00BD06F5" w:rsidP="009008DE">
            <w:pPr>
              <w:snapToGrid w:val="0"/>
              <w:rPr>
                <w:sz w:val="18"/>
                <w:szCs w:val="18"/>
              </w:rPr>
            </w:pPr>
            <w:r w:rsidRPr="00BD06F5">
              <w:rPr>
                <w:sz w:val="18"/>
                <w:szCs w:val="18"/>
              </w:rPr>
              <w:t>Espaços em branco</w:t>
            </w:r>
          </w:p>
        </w:tc>
        <w:tc>
          <w:tcPr>
            <w:tcW w:w="644" w:type="dxa"/>
          </w:tcPr>
          <w:p w:rsidR="00EA4861" w:rsidRPr="0081251B" w:rsidRDefault="00BD06F5" w:rsidP="009008DE">
            <w:pPr>
              <w:snapToGrid w:val="0"/>
              <w:rPr>
                <w:sz w:val="18"/>
                <w:szCs w:val="18"/>
              </w:rPr>
            </w:pPr>
            <w:r w:rsidRPr="00BD06F5">
              <w:rPr>
                <w:sz w:val="18"/>
                <w:szCs w:val="18"/>
              </w:rPr>
              <w:t>44</w:t>
            </w:r>
          </w:p>
        </w:tc>
        <w:tc>
          <w:tcPr>
            <w:tcW w:w="491" w:type="dxa"/>
          </w:tcPr>
          <w:p w:rsidR="00EA4861" w:rsidRPr="0081251B" w:rsidRDefault="00BD06F5" w:rsidP="009008DE">
            <w:pPr>
              <w:snapToGrid w:val="0"/>
              <w:rPr>
                <w:sz w:val="18"/>
                <w:szCs w:val="18"/>
              </w:rPr>
            </w:pPr>
            <w:r w:rsidRPr="00BD06F5">
              <w:rPr>
                <w:sz w:val="18"/>
                <w:szCs w:val="18"/>
              </w:rPr>
              <w:t>121</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EA4861" w:rsidP="009008DE">
            <w:pPr>
              <w:snapToGrid w:val="0"/>
              <w:rPr>
                <w:sz w:val="18"/>
                <w:szCs w:val="18"/>
              </w:rPr>
            </w:pPr>
          </w:p>
        </w:tc>
        <w:tc>
          <w:tcPr>
            <w:tcW w:w="1831" w:type="dxa"/>
          </w:tcPr>
          <w:p w:rsidR="00EA4861" w:rsidRPr="0081251B" w:rsidRDefault="00BD06F5" w:rsidP="009008DE">
            <w:pPr>
              <w:snapToGrid w:val="0"/>
              <w:rPr>
                <w:sz w:val="18"/>
                <w:szCs w:val="18"/>
              </w:rPr>
            </w:pPr>
            <w:r w:rsidRPr="00BD06F5">
              <w:rPr>
                <w:sz w:val="18"/>
                <w:szCs w:val="18"/>
              </w:rPr>
              <w:t>Preencher com zeros</w:t>
            </w:r>
          </w:p>
        </w:tc>
        <w:tc>
          <w:tcPr>
            <w:tcW w:w="1158" w:type="dxa"/>
          </w:tcPr>
          <w:p w:rsidR="00EA4861" w:rsidRPr="0081251B" w:rsidRDefault="00BD06F5" w:rsidP="009008DE">
            <w:pPr>
              <w:snapToGrid w:val="0"/>
              <w:rPr>
                <w:sz w:val="18"/>
                <w:szCs w:val="18"/>
              </w:rPr>
            </w:pPr>
            <w:r w:rsidRPr="00BD06F5">
              <w:rPr>
                <w:sz w:val="18"/>
                <w:szCs w:val="18"/>
              </w:rPr>
              <w:t>00000…</w:t>
            </w:r>
          </w:p>
        </w:tc>
      </w:tr>
    </w:tbl>
    <w:p w:rsidR="00EA4861" w:rsidRDefault="00EA4861" w:rsidP="005C6131">
      <w:pPr>
        <w:pStyle w:val="Ttulo4"/>
      </w:pPr>
      <w:bookmarkStart w:id="47" w:name="_Toc419711850"/>
      <w:r>
        <w:t>Detalhe</w:t>
      </w:r>
      <w:bookmarkEnd w:id="4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90"/>
        <w:gridCol w:w="1620"/>
        <w:gridCol w:w="2200"/>
        <w:gridCol w:w="1660"/>
        <w:gridCol w:w="1168"/>
      </w:tblGrid>
      <w:tr w:rsidR="00EA4861" w:rsidRPr="0081251B" w:rsidTr="009B4BE6">
        <w:trPr>
          <w:cnfStyle w:val="100000000000"/>
        </w:trPr>
        <w:tc>
          <w:tcPr>
            <w:tcW w:w="1993"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620" w:type="dxa"/>
            <w:tcBorders>
              <w:top w:val="none" w:sz="0" w:space="0" w:color="auto"/>
              <w:left w:val="none" w:sz="0" w:space="0" w:color="auto"/>
              <w:bottom w:val="none" w:sz="0" w:space="0" w:color="auto"/>
              <w:right w:val="none" w:sz="0" w:space="0" w:color="auto"/>
            </w:tcBorders>
          </w:tcPr>
          <w:p w:rsidR="00EA4861" w:rsidRPr="0081251B" w:rsidRDefault="00BD06F5" w:rsidP="009008DE">
            <w:pPr>
              <w:rPr>
                <w:b w:val="0"/>
                <w:sz w:val="18"/>
                <w:szCs w:val="18"/>
              </w:rPr>
            </w:pPr>
            <w:r w:rsidRPr="00BD06F5">
              <w:rPr>
                <w:sz w:val="18"/>
                <w:szCs w:val="18"/>
              </w:rPr>
              <w:t>Formato</w:t>
            </w:r>
          </w:p>
        </w:tc>
        <w:tc>
          <w:tcPr>
            <w:tcW w:w="220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Descripción</w:t>
            </w:r>
          </w:p>
        </w:tc>
        <w:tc>
          <w:tcPr>
            <w:tcW w:w="166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168"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9B4BE6">
        <w:trPr>
          <w:cnfStyle w:val="000000100000"/>
        </w:trPr>
        <w:tc>
          <w:tcPr>
            <w:tcW w:w="1993" w:type="dxa"/>
          </w:tcPr>
          <w:p w:rsidR="00EA4861" w:rsidRPr="0081251B" w:rsidRDefault="00BD06F5" w:rsidP="009008DE">
            <w:pPr>
              <w:snapToGrid w:val="0"/>
              <w:rPr>
                <w:sz w:val="18"/>
                <w:szCs w:val="18"/>
              </w:rPr>
            </w:pPr>
            <w:r w:rsidRPr="00BD06F5">
              <w:rPr>
                <w:sz w:val="18"/>
                <w:szCs w:val="18"/>
              </w:rPr>
              <w:t>Tipo mensaje</w:t>
            </w:r>
          </w:p>
        </w:tc>
        <w:tc>
          <w:tcPr>
            <w:tcW w:w="650" w:type="dxa"/>
          </w:tcPr>
          <w:p w:rsidR="00EA4861" w:rsidRPr="0081251B" w:rsidRDefault="00BD06F5" w:rsidP="009008DE">
            <w:pPr>
              <w:snapToGrid w:val="0"/>
              <w:rPr>
                <w:sz w:val="18"/>
                <w:szCs w:val="18"/>
              </w:rPr>
            </w:pPr>
            <w:r w:rsidRPr="00BD06F5">
              <w:rPr>
                <w:sz w:val="18"/>
                <w:szCs w:val="18"/>
              </w:rPr>
              <w:t>1</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b/>
                <w:sz w:val="18"/>
                <w:szCs w:val="18"/>
              </w:rPr>
            </w:pPr>
            <w:r w:rsidRPr="00BD06F5">
              <w:rPr>
                <w:b/>
                <w:sz w:val="18"/>
                <w:szCs w:val="18"/>
              </w:rPr>
              <w:t>FR</w:t>
            </w:r>
          </w:p>
        </w:tc>
        <w:tc>
          <w:tcPr>
            <w:tcW w:w="2200" w:type="dxa"/>
          </w:tcPr>
          <w:p w:rsidR="00EA4861" w:rsidRPr="0081251B" w:rsidRDefault="00BD06F5" w:rsidP="009008DE">
            <w:pPr>
              <w:snapToGrid w:val="0"/>
              <w:rPr>
                <w:sz w:val="18"/>
                <w:szCs w:val="18"/>
              </w:rPr>
            </w:pPr>
            <w:r w:rsidRPr="00BD06F5">
              <w:rPr>
                <w:sz w:val="18"/>
                <w:szCs w:val="18"/>
              </w:rPr>
              <w:t>Host -&gt; Lynx OffLine</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c>
          <w:tcPr>
            <w:tcW w:w="1993" w:type="dxa"/>
          </w:tcPr>
          <w:p w:rsidR="00EA4861" w:rsidRPr="0081251B" w:rsidRDefault="00BD06F5" w:rsidP="009008DE">
            <w:pPr>
              <w:snapToGrid w:val="0"/>
              <w:rPr>
                <w:sz w:val="18"/>
                <w:szCs w:val="18"/>
              </w:rPr>
            </w:pPr>
            <w:r w:rsidRPr="00BD06F5">
              <w:rPr>
                <w:sz w:val="18"/>
                <w:szCs w:val="18"/>
              </w:rPr>
              <w:t>Número da maquineta</w:t>
            </w:r>
          </w:p>
        </w:tc>
        <w:tc>
          <w:tcPr>
            <w:tcW w:w="650" w:type="dxa"/>
          </w:tcPr>
          <w:p w:rsidR="00EA4861" w:rsidRPr="0081251B" w:rsidRDefault="00BD06F5" w:rsidP="009008DE">
            <w:pPr>
              <w:snapToGrid w:val="0"/>
              <w:rPr>
                <w:sz w:val="18"/>
                <w:szCs w:val="18"/>
              </w:rPr>
            </w:pPr>
            <w:r w:rsidRPr="00BD06F5">
              <w:rPr>
                <w:sz w:val="18"/>
                <w:szCs w:val="18"/>
              </w:rPr>
              <w:t>3</w:t>
            </w:r>
          </w:p>
        </w:tc>
        <w:tc>
          <w:tcPr>
            <w:tcW w:w="490" w:type="dxa"/>
          </w:tcPr>
          <w:p w:rsidR="00EA4861" w:rsidRPr="0081251B" w:rsidRDefault="00BD06F5" w:rsidP="009008DE">
            <w:pPr>
              <w:snapToGrid w:val="0"/>
              <w:rPr>
                <w:sz w:val="18"/>
                <w:szCs w:val="18"/>
              </w:rPr>
            </w:pPr>
            <w:r w:rsidRPr="00BD06F5">
              <w:rPr>
                <w:sz w:val="18"/>
                <w:szCs w:val="18"/>
              </w:rPr>
              <w:t>10</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Bin do cartão</w:t>
            </w:r>
          </w:p>
        </w:tc>
        <w:tc>
          <w:tcPr>
            <w:tcW w:w="650" w:type="dxa"/>
          </w:tcPr>
          <w:p w:rsidR="00EA4861" w:rsidRPr="0081251B" w:rsidRDefault="00BD06F5" w:rsidP="009008DE">
            <w:pPr>
              <w:snapToGrid w:val="0"/>
              <w:rPr>
                <w:sz w:val="18"/>
                <w:szCs w:val="18"/>
              </w:rPr>
            </w:pPr>
            <w:r w:rsidRPr="00BD06F5">
              <w:rPr>
                <w:sz w:val="18"/>
                <w:szCs w:val="18"/>
              </w:rPr>
              <w:t>13</w:t>
            </w:r>
          </w:p>
        </w:tc>
        <w:tc>
          <w:tcPr>
            <w:tcW w:w="490" w:type="dxa"/>
          </w:tcPr>
          <w:p w:rsidR="00EA4861" w:rsidRPr="0081251B" w:rsidRDefault="00BD06F5" w:rsidP="009008DE">
            <w:pPr>
              <w:snapToGrid w:val="0"/>
              <w:rPr>
                <w:sz w:val="18"/>
                <w:szCs w:val="18"/>
              </w:rPr>
            </w:pPr>
            <w:r w:rsidRPr="00BD06F5">
              <w:rPr>
                <w:sz w:val="18"/>
                <w:szCs w:val="18"/>
              </w:rPr>
              <w:t>6</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 xml:space="preserve">Nome EC </w:t>
            </w:r>
          </w:p>
        </w:tc>
        <w:tc>
          <w:tcPr>
            <w:tcW w:w="650" w:type="dxa"/>
          </w:tcPr>
          <w:p w:rsidR="00EA4861" w:rsidRPr="0081251B" w:rsidRDefault="00BD06F5" w:rsidP="009008DE">
            <w:pPr>
              <w:snapToGrid w:val="0"/>
              <w:rPr>
                <w:sz w:val="18"/>
                <w:szCs w:val="18"/>
              </w:rPr>
            </w:pPr>
            <w:r w:rsidRPr="00BD06F5">
              <w:rPr>
                <w:sz w:val="18"/>
                <w:szCs w:val="18"/>
              </w:rPr>
              <w:t>19</w:t>
            </w:r>
          </w:p>
        </w:tc>
        <w:tc>
          <w:tcPr>
            <w:tcW w:w="490" w:type="dxa"/>
          </w:tcPr>
          <w:p w:rsidR="00EA4861" w:rsidRPr="0081251B" w:rsidRDefault="00BD06F5" w:rsidP="009008DE">
            <w:pPr>
              <w:snapToGrid w:val="0"/>
              <w:rPr>
                <w:sz w:val="18"/>
                <w:szCs w:val="18"/>
              </w:rPr>
            </w:pPr>
            <w:r w:rsidRPr="00BD06F5">
              <w:rPr>
                <w:sz w:val="18"/>
                <w:szCs w:val="18"/>
              </w:rPr>
              <w:t>25</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Tipo fraude</w:t>
            </w:r>
          </w:p>
        </w:tc>
        <w:tc>
          <w:tcPr>
            <w:tcW w:w="650" w:type="dxa"/>
          </w:tcPr>
          <w:p w:rsidR="00EA4861" w:rsidRPr="0081251B" w:rsidRDefault="00BD06F5" w:rsidP="009008DE">
            <w:pPr>
              <w:snapToGrid w:val="0"/>
              <w:rPr>
                <w:sz w:val="18"/>
                <w:szCs w:val="18"/>
              </w:rPr>
            </w:pPr>
            <w:r w:rsidRPr="00BD06F5">
              <w:rPr>
                <w:sz w:val="18"/>
                <w:szCs w:val="18"/>
              </w:rPr>
              <w:t>44</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MCC</w:t>
            </w:r>
          </w:p>
        </w:tc>
        <w:tc>
          <w:tcPr>
            <w:tcW w:w="650" w:type="dxa"/>
          </w:tcPr>
          <w:p w:rsidR="00EA4861" w:rsidRPr="0081251B" w:rsidRDefault="00BD06F5" w:rsidP="009008DE">
            <w:pPr>
              <w:snapToGrid w:val="0"/>
              <w:rPr>
                <w:sz w:val="18"/>
                <w:szCs w:val="18"/>
              </w:rPr>
            </w:pPr>
            <w:r w:rsidRPr="00BD06F5">
              <w:rPr>
                <w:sz w:val="18"/>
                <w:szCs w:val="18"/>
              </w:rPr>
              <w:t>45</w:t>
            </w:r>
          </w:p>
        </w:tc>
        <w:tc>
          <w:tcPr>
            <w:tcW w:w="490" w:type="dxa"/>
          </w:tcPr>
          <w:p w:rsidR="00EA4861" w:rsidRPr="0081251B" w:rsidRDefault="00BD06F5" w:rsidP="009008DE">
            <w:pPr>
              <w:snapToGrid w:val="0"/>
              <w:rPr>
                <w:sz w:val="18"/>
                <w:szCs w:val="18"/>
              </w:rPr>
            </w:pPr>
            <w:r w:rsidRPr="00BD06F5">
              <w:rPr>
                <w:sz w:val="18"/>
                <w:szCs w:val="18"/>
              </w:rPr>
              <w:t>4</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15</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Código capturadora</w:t>
            </w:r>
          </w:p>
        </w:tc>
        <w:tc>
          <w:tcPr>
            <w:tcW w:w="650" w:type="dxa"/>
          </w:tcPr>
          <w:p w:rsidR="00EA4861" w:rsidRPr="0081251B" w:rsidRDefault="00BD06F5" w:rsidP="009008DE">
            <w:pPr>
              <w:snapToGrid w:val="0"/>
              <w:rPr>
                <w:sz w:val="18"/>
                <w:szCs w:val="18"/>
              </w:rPr>
            </w:pPr>
            <w:r w:rsidRPr="00BD06F5">
              <w:rPr>
                <w:sz w:val="18"/>
                <w:szCs w:val="18"/>
              </w:rPr>
              <w:t>49</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Cidade</w:t>
            </w:r>
          </w:p>
        </w:tc>
        <w:tc>
          <w:tcPr>
            <w:tcW w:w="650" w:type="dxa"/>
          </w:tcPr>
          <w:p w:rsidR="00EA4861" w:rsidRPr="0081251B" w:rsidRDefault="00BD06F5" w:rsidP="009008DE">
            <w:pPr>
              <w:snapToGrid w:val="0"/>
              <w:rPr>
                <w:sz w:val="18"/>
                <w:szCs w:val="18"/>
              </w:rPr>
            </w:pPr>
            <w:r w:rsidRPr="00BD06F5">
              <w:rPr>
                <w:sz w:val="18"/>
                <w:szCs w:val="18"/>
              </w:rPr>
              <w:t>50</w:t>
            </w:r>
          </w:p>
        </w:tc>
        <w:tc>
          <w:tcPr>
            <w:tcW w:w="490" w:type="dxa"/>
          </w:tcPr>
          <w:p w:rsidR="00EA4861" w:rsidRPr="0081251B" w:rsidRDefault="00BD06F5" w:rsidP="009008DE">
            <w:pPr>
              <w:snapToGrid w:val="0"/>
              <w:rPr>
                <w:sz w:val="18"/>
                <w:szCs w:val="18"/>
              </w:rPr>
            </w:pPr>
            <w:r w:rsidRPr="00BD06F5">
              <w:rPr>
                <w:sz w:val="18"/>
                <w:szCs w:val="18"/>
              </w:rPr>
              <w:t>13</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UF</w:t>
            </w:r>
          </w:p>
        </w:tc>
        <w:tc>
          <w:tcPr>
            <w:tcW w:w="650" w:type="dxa"/>
          </w:tcPr>
          <w:p w:rsidR="00EA4861" w:rsidRPr="0081251B" w:rsidRDefault="00BD06F5" w:rsidP="009008DE">
            <w:pPr>
              <w:snapToGrid w:val="0"/>
              <w:rPr>
                <w:sz w:val="18"/>
                <w:szCs w:val="18"/>
              </w:rPr>
            </w:pPr>
            <w:r w:rsidRPr="00BD06F5">
              <w:rPr>
                <w:sz w:val="18"/>
                <w:szCs w:val="18"/>
              </w:rPr>
              <w:t>63</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12</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CEP</w:t>
            </w:r>
          </w:p>
        </w:tc>
        <w:tc>
          <w:tcPr>
            <w:tcW w:w="650" w:type="dxa"/>
          </w:tcPr>
          <w:p w:rsidR="00EA4861" w:rsidRPr="0081251B" w:rsidRDefault="00BD06F5" w:rsidP="009008DE">
            <w:pPr>
              <w:snapToGrid w:val="0"/>
              <w:rPr>
                <w:sz w:val="18"/>
                <w:szCs w:val="18"/>
              </w:rPr>
            </w:pPr>
            <w:r w:rsidRPr="00BD06F5">
              <w:rPr>
                <w:sz w:val="18"/>
                <w:szCs w:val="18"/>
              </w:rPr>
              <w:t>65</w:t>
            </w:r>
          </w:p>
        </w:tc>
        <w:tc>
          <w:tcPr>
            <w:tcW w:w="490" w:type="dxa"/>
          </w:tcPr>
          <w:p w:rsidR="00EA4861" w:rsidRPr="0081251B" w:rsidRDefault="00BD06F5" w:rsidP="009008DE">
            <w:pPr>
              <w:snapToGrid w:val="0"/>
              <w:rPr>
                <w:sz w:val="18"/>
                <w:szCs w:val="18"/>
              </w:rPr>
            </w:pPr>
            <w:r w:rsidRPr="00BD06F5">
              <w:rPr>
                <w:sz w:val="18"/>
                <w:szCs w:val="18"/>
              </w:rPr>
              <w:t>9</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Entry mode</w:t>
            </w:r>
          </w:p>
        </w:tc>
        <w:tc>
          <w:tcPr>
            <w:tcW w:w="650" w:type="dxa"/>
          </w:tcPr>
          <w:p w:rsidR="00EA4861" w:rsidRPr="0081251B" w:rsidRDefault="00BD06F5" w:rsidP="009008DE">
            <w:pPr>
              <w:snapToGrid w:val="0"/>
              <w:rPr>
                <w:sz w:val="18"/>
                <w:szCs w:val="18"/>
              </w:rPr>
            </w:pPr>
            <w:r w:rsidRPr="00BD06F5">
              <w:rPr>
                <w:sz w:val="18"/>
                <w:szCs w:val="18"/>
              </w:rPr>
              <w:t>74</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3</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Data da venda</w:t>
            </w:r>
          </w:p>
        </w:tc>
        <w:tc>
          <w:tcPr>
            <w:tcW w:w="650" w:type="dxa"/>
          </w:tcPr>
          <w:p w:rsidR="00EA4861" w:rsidRPr="0081251B" w:rsidRDefault="00BD06F5" w:rsidP="009008DE">
            <w:pPr>
              <w:snapToGrid w:val="0"/>
              <w:rPr>
                <w:sz w:val="18"/>
                <w:szCs w:val="18"/>
              </w:rPr>
            </w:pPr>
            <w:r w:rsidRPr="00BD06F5">
              <w:rPr>
                <w:sz w:val="18"/>
                <w:szCs w:val="18"/>
              </w:rPr>
              <w:t>76</w:t>
            </w:r>
          </w:p>
        </w:tc>
        <w:tc>
          <w:tcPr>
            <w:tcW w:w="490" w:type="dxa"/>
          </w:tcPr>
          <w:p w:rsidR="00EA4861" w:rsidRPr="0081251B" w:rsidRDefault="00BD06F5" w:rsidP="009008DE">
            <w:pPr>
              <w:snapToGrid w:val="0"/>
              <w:rPr>
                <w:sz w:val="18"/>
                <w:szCs w:val="18"/>
              </w:rPr>
            </w:pPr>
            <w:r w:rsidRPr="00BD06F5">
              <w:rPr>
                <w:sz w:val="18"/>
                <w:szCs w:val="18"/>
              </w:rPr>
              <w:t>8</w:t>
            </w:r>
          </w:p>
        </w:tc>
        <w:tc>
          <w:tcPr>
            <w:tcW w:w="1620" w:type="dxa"/>
          </w:tcPr>
          <w:p w:rsidR="00EA4861" w:rsidRPr="0081251B" w:rsidRDefault="00BD06F5" w:rsidP="009008DE">
            <w:pPr>
              <w:snapToGrid w:val="0"/>
              <w:rPr>
                <w:sz w:val="18"/>
                <w:szCs w:val="18"/>
              </w:rPr>
            </w:pPr>
            <w:r w:rsidRPr="00BD06F5">
              <w:rPr>
                <w:sz w:val="18"/>
                <w:szCs w:val="18"/>
              </w:rPr>
              <w:t>YYYYMMDD</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Cartao</w:t>
            </w:r>
          </w:p>
        </w:tc>
        <w:tc>
          <w:tcPr>
            <w:tcW w:w="650" w:type="dxa"/>
          </w:tcPr>
          <w:p w:rsidR="00EA4861" w:rsidRPr="0081251B" w:rsidRDefault="00BD06F5" w:rsidP="009008DE">
            <w:pPr>
              <w:snapToGrid w:val="0"/>
              <w:rPr>
                <w:sz w:val="18"/>
                <w:szCs w:val="18"/>
              </w:rPr>
            </w:pPr>
            <w:r w:rsidRPr="00BD06F5">
              <w:rPr>
                <w:sz w:val="18"/>
                <w:szCs w:val="18"/>
              </w:rPr>
              <w:t>84</w:t>
            </w:r>
          </w:p>
        </w:tc>
        <w:tc>
          <w:tcPr>
            <w:tcW w:w="490" w:type="dxa"/>
          </w:tcPr>
          <w:p w:rsidR="00EA4861" w:rsidRPr="0081251B" w:rsidRDefault="00BD06F5" w:rsidP="009008DE">
            <w:pPr>
              <w:snapToGrid w:val="0"/>
              <w:rPr>
                <w:sz w:val="18"/>
                <w:szCs w:val="18"/>
              </w:rPr>
            </w:pPr>
            <w:r w:rsidRPr="00BD06F5">
              <w:rPr>
                <w:sz w:val="18"/>
                <w:szCs w:val="18"/>
              </w:rPr>
              <w:t>19</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Data TC40</w:t>
            </w:r>
          </w:p>
        </w:tc>
        <w:tc>
          <w:tcPr>
            <w:tcW w:w="650" w:type="dxa"/>
          </w:tcPr>
          <w:p w:rsidR="00EA4861" w:rsidRPr="0081251B" w:rsidRDefault="00BD06F5" w:rsidP="009008DE">
            <w:pPr>
              <w:snapToGrid w:val="0"/>
              <w:rPr>
                <w:sz w:val="18"/>
                <w:szCs w:val="18"/>
              </w:rPr>
            </w:pPr>
            <w:r w:rsidRPr="00BD06F5">
              <w:rPr>
                <w:sz w:val="18"/>
                <w:szCs w:val="18"/>
              </w:rPr>
              <w:t>103</w:t>
            </w:r>
          </w:p>
        </w:tc>
        <w:tc>
          <w:tcPr>
            <w:tcW w:w="490" w:type="dxa"/>
          </w:tcPr>
          <w:p w:rsidR="00EA4861" w:rsidRPr="0081251B" w:rsidRDefault="00BD06F5" w:rsidP="009008DE">
            <w:pPr>
              <w:snapToGrid w:val="0"/>
              <w:rPr>
                <w:sz w:val="18"/>
                <w:szCs w:val="18"/>
              </w:rPr>
            </w:pPr>
            <w:r w:rsidRPr="00BD06F5">
              <w:rPr>
                <w:sz w:val="18"/>
                <w:szCs w:val="18"/>
              </w:rPr>
              <w:t>8</w:t>
            </w:r>
          </w:p>
        </w:tc>
        <w:tc>
          <w:tcPr>
            <w:tcW w:w="1620" w:type="dxa"/>
          </w:tcPr>
          <w:p w:rsidR="00EA4861" w:rsidRPr="0081251B" w:rsidRDefault="00BD06F5" w:rsidP="009008DE">
            <w:pPr>
              <w:snapToGrid w:val="0"/>
              <w:rPr>
                <w:sz w:val="18"/>
                <w:szCs w:val="18"/>
              </w:rPr>
            </w:pPr>
            <w:r w:rsidRPr="00BD06F5">
              <w:rPr>
                <w:sz w:val="18"/>
                <w:szCs w:val="18"/>
              </w:rPr>
              <w:t>YYYYMMDD</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Ref Number</w:t>
            </w:r>
          </w:p>
        </w:tc>
        <w:tc>
          <w:tcPr>
            <w:tcW w:w="650" w:type="dxa"/>
          </w:tcPr>
          <w:p w:rsidR="00EA4861" w:rsidRPr="0081251B" w:rsidRDefault="00BD06F5" w:rsidP="009008DE">
            <w:pPr>
              <w:snapToGrid w:val="0"/>
              <w:rPr>
                <w:sz w:val="18"/>
                <w:szCs w:val="18"/>
              </w:rPr>
            </w:pPr>
            <w:r w:rsidRPr="00BD06F5">
              <w:rPr>
                <w:sz w:val="18"/>
                <w:szCs w:val="18"/>
              </w:rPr>
              <w:t>111</w:t>
            </w:r>
          </w:p>
        </w:tc>
        <w:tc>
          <w:tcPr>
            <w:tcW w:w="490" w:type="dxa"/>
          </w:tcPr>
          <w:p w:rsidR="00EA4861" w:rsidRPr="0081251B" w:rsidRDefault="00BD06F5" w:rsidP="009008DE">
            <w:pPr>
              <w:snapToGrid w:val="0"/>
              <w:rPr>
                <w:sz w:val="18"/>
                <w:szCs w:val="18"/>
              </w:rPr>
            </w:pPr>
            <w:r w:rsidRPr="00BD06F5">
              <w:rPr>
                <w:sz w:val="18"/>
                <w:szCs w:val="18"/>
              </w:rPr>
              <w:t>23</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Valor da venda</w:t>
            </w:r>
          </w:p>
        </w:tc>
        <w:tc>
          <w:tcPr>
            <w:tcW w:w="650" w:type="dxa"/>
          </w:tcPr>
          <w:p w:rsidR="00EA4861" w:rsidRPr="0081251B" w:rsidRDefault="00BD06F5" w:rsidP="009008DE">
            <w:pPr>
              <w:snapToGrid w:val="0"/>
              <w:rPr>
                <w:sz w:val="18"/>
                <w:szCs w:val="18"/>
              </w:rPr>
            </w:pPr>
            <w:r w:rsidRPr="00BD06F5">
              <w:rPr>
                <w:sz w:val="18"/>
                <w:szCs w:val="18"/>
              </w:rPr>
              <w:t>134</w:t>
            </w:r>
          </w:p>
        </w:tc>
        <w:tc>
          <w:tcPr>
            <w:tcW w:w="490" w:type="dxa"/>
          </w:tcPr>
          <w:p w:rsidR="00EA4861" w:rsidRPr="0081251B" w:rsidRDefault="00BD06F5" w:rsidP="009008DE">
            <w:pPr>
              <w:snapToGrid w:val="0"/>
              <w:rPr>
                <w:sz w:val="18"/>
                <w:szCs w:val="18"/>
              </w:rPr>
            </w:pPr>
            <w:r w:rsidRPr="00BD06F5">
              <w:rPr>
                <w:sz w:val="18"/>
                <w:szCs w:val="18"/>
              </w:rPr>
              <w:t>14</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Los dos últimos dígitos son céntimos</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Sinal valor</w:t>
            </w:r>
          </w:p>
        </w:tc>
        <w:tc>
          <w:tcPr>
            <w:tcW w:w="650" w:type="dxa"/>
          </w:tcPr>
          <w:p w:rsidR="00EA4861" w:rsidRPr="0081251B" w:rsidRDefault="00BD06F5" w:rsidP="009008DE">
            <w:pPr>
              <w:snapToGrid w:val="0"/>
              <w:rPr>
                <w:sz w:val="18"/>
                <w:szCs w:val="18"/>
              </w:rPr>
            </w:pPr>
            <w:r w:rsidRPr="00BD06F5">
              <w:rPr>
                <w:sz w:val="18"/>
                <w:szCs w:val="18"/>
              </w:rPr>
              <w:t>148</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Moeda</w:t>
            </w:r>
          </w:p>
        </w:tc>
        <w:tc>
          <w:tcPr>
            <w:tcW w:w="650" w:type="dxa"/>
          </w:tcPr>
          <w:p w:rsidR="00EA4861" w:rsidRPr="0081251B" w:rsidRDefault="00BD06F5" w:rsidP="009008DE">
            <w:pPr>
              <w:snapToGrid w:val="0"/>
              <w:rPr>
                <w:sz w:val="18"/>
                <w:szCs w:val="18"/>
              </w:rPr>
            </w:pPr>
            <w:r w:rsidRPr="00BD06F5">
              <w:rPr>
                <w:sz w:val="18"/>
                <w:szCs w:val="18"/>
              </w:rPr>
              <w:t>149</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EA4861" w:rsidP="009008DE">
            <w:pPr>
              <w:snapToGrid w:val="0"/>
              <w:rPr>
                <w:sz w:val="18"/>
                <w:szCs w:val="18"/>
              </w:rPr>
            </w:pP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Crédito</w:t>
            </w:r>
          </w:p>
        </w:tc>
        <w:tc>
          <w:tcPr>
            <w:tcW w:w="650" w:type="dxa"/>
          </w:tcPr>
          <w:p w:rsidR="00EA4861" w:rsidRPr="0081251B" w:rsidRDefault="00BD06F5" w:rsidP="009008DE">
            <w:pPr>
              <w:snapToGrid w:val="0"/>
              <w:rPr>
                <w:sz w:val="18"/>
                <w:szCs w:val="18"/>
              </w:rPr>
            </w:pPr>
            <w:r w:rsidRPr="00BD06F5">
              <w:rPr>
                <w:sz w:val="18"/>
                <w:szCs w:val="18"/>
              </w:rPr>
              <w:t>152</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sz w:val="18"/>
                <w:szCs w:val="18"/>
              </w:rPr>
            </w:pPr>
            <w:r w:rsidRPr="00BD06F5">
              <w:rPr>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18</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lastRenderedPageBreak/>
              <w:t>Medio pagamento</w:t>
            </w:r>
          </w:p>
        </w:tc>
        <w:tc>
          <w:tcPr>
            <w:tcW w:w="650" w:type="dxa"/>
          </w:tcPr>
          <w:p w:rsidR="00EA4861" w:rsidRPr="0081251B" w:rsidRDefault="00BD06F5" w:rsidP="009008DE">
            <w:pPr>
              <w:snapToGrid w:val="0"/>
              <w:rPr>
                <w:sz w:val="18"/>
                <w:szCs w:val="18"/>
              </w:rPr>
            </w:pPr>
            <w:r w:rsidRPr="00BD06F5">
              <w:rPr>
                <w:sz w:val="18"/>
                <w:szCs w:val="18"/>
              </w:rPr>
              <w:t>153</w:t>
            </w:r>
          </w:p>
        </w:tc>
        <w:tc>
          <w:tcPr>
            <w:tcW w:w="490" w:type="dxa"/>
          </w:tcPr>
          <w:p w:rsidR="00EA4861" w:rsidRPr="0081251B" w:rsidRDefault="00BD06F5" w:rsidP="009008DE">
            <w:pPr>
              <w:snapToGrid w:val="0"/>
              <w:rPr>
                <w:sz w:val="18"/>
                <w:szCs w:val="18"/>
              </w:rPr>
            </w:pPr>
            <w:r w:rsidRPr="00BD06F5">
              <w:rPr>
                <w:sz w:val="18"/>
                <w:szCs w:val="18"/>
              </w:rPr>
              <w:t>2</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23</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Tipo pagamento</w:t>
            </w:r>
          </w:p>
        </w:tc>
        <w:tc>
          <w:tcPr>
            <w:tcW w:w="650" w:type="dxa"/>
          </w:tcPr>
          <w:p w:rsidR="00EA4861" w:rsidRPr="0081251B" w:rsidRDefault="00BD06F5" w:rsidP="009008DE">
            <w:pPr>
              <w:snapToGrid w:val="0"/>
              <w:rPr>
                <w:sz w:val="18"/>
                <w:szCs w:val="18"/>
              </w:rPr>
            </w:pPr>
            <w:r w:rsidRPr="00BD06F5">
              <w:rPr>
                <w:sz w:val="18"/>
                <w:szCs w:val="18"/>
              </w:rPr>
              <w:t>155</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sz w:val="18"/>
                <w:szCs w:val="18"/>
              </w:rPr>
            </w:pPr>
            <w:r w:rsidRPr="00BD06F5">
              <w:rPr>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Tabla 24</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XLS</w:t>
            </w:r>
          </w:p>
        </w:tc>
        <w:tc>
          <w:tcPr>
            <w:tcW w:w="650" w:type="dxa"/>
          </w:tcPr>
          <w:p w:rsidR="00EA4861" w:rsidRPr="0081251B" w:rsidRDefault="00BD06F5" w:rsidP="009008DE">
            <w:pPr>
              <w:snapToGrid w:val="0"/>
              <w:rPr>
                <w:sz w:val="18"/>
                <w:szCs w:val="18"/>
              </w:rPr>
            </w:pPr>
            <w:r w:rsidRPr="00BD06F5">
              <w:rPr>
                <w:sz w:val="18"/>
                <w:szCs w:val="18"/>
              </w:rPr>
              <w:t>158</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S/N</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VMANIA</w:t>
            </w:r>
          </w:p>
        </w:tc>
        <w:tc>
          <w:tcPr>
            <w:tcW w:w="650" w:type="dxa"/>
          </w:tcPr>
          <w:p w:rsidR="00EA4861" w:rsidRPr="0081251B" w:rsidRDefault="00BD06F5" w:rsidP="009008DE">
            <w:pPr>
              <w:snapToGrid w:val="0"/>
              <w:rPr>
                <w:sz w:val="18"/>
                <w:szCs w:val="18"/>
              </w:rPr>
            </w:pPr>
            <w:r w:rsidRPr="00BD06F5">
              <w:rPr>
                <w:sz w:val="18"/>
                <w:szCs w:val="18"/>
              </w:rPr>
              <w:t>159</w:t>
            </w:r>
          </w:p>
        </w:tc>
        <w:tc>
          <w:tcPr>
            <w:tcW w:w="490" w:type="dxa"/>
          </w:tcPr>
          <w:p w:rsidR="00EA4861" w:rsidRPr="0081251B" w:rsidRDefault="00BD06F5" w:rsidP="009008DE">
            <w:pPr>
              <w:snapToGrid w:val="0"/>
              <w:rPr>
                <w:sz w:val="18"/>
                <w:szCs w:val="18"/>
              </w:rPr>
            </w:pPr>
            <w:r w:rsidRPr="00BD06F5">
              <w:rPr>
                <w:sz w:val="18"/>
                <w:szCs w:val="18"/>
              </w:rPr>
              <w:t>1</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S/N</w:t>
            </w:r>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trHeight w:val="268"/>
        </w:trPr>
        <w:tc>
          <w:tcPr>
            <w:tcW w:w="1993" w:type="dxa"/>
          </w:tcPr>
          <w:p w:rsidR="00EA4861" w:rsidRPr="0081251B" w:rsidRDefault="00BD06F5" w:rsidP="009008DE">
            <w:pPr>
              <w:snapToGrid w:val="0"/>
              <w:rPr>
                <w:sz w:val="18"/>
                <w:szCs w:val="18"/>
              </w:rPr>
            </w:pPr>
            <w:r w:rsidRPr="00BD06F5">
              <w:rPr>
                <w:sz w:val="18"/>
                <w:szCs w:val="18"/>
              </w:rPr>
              <w:t>Pos Condition Code</w:t>
            </w:r>
          </w:p>
        </w:tc>
        <w:tc>
          <w:tcPr>
            <w:tcW w:w="650" w:type="dxa"/>
          </w:tcPr>
          <w:p w:rsidR="00EA4861" w:rsidRPr="0081251B" w:rsidRDefault="00BD06F5" w:rsidP="009008DE">
            <w:pPr>
              <w:snapToGrid w:val="0"/>
              <w:rPr>
                <w:sz w:val="18"/>
                <w:szCs w:val="18"/>
              </w:rPr>
            </w:pPr>
            <w:r w:rsidRPr="00BD06F5">
              <w:rPr>
                <w:sz w:val="18"/>
                <w:szCs w:val="18"/>
              </w:rPr>
              <w:t>160</w:t>
            </w:r>
          </w:p>
        </w:tc>
        <w:tc>
          <w:tcPr>
            <w:tcW w:w="490" w:type="dxa"/>
          </w:tcPr>
          <w:p w:rsidR="00EA4861" w:rsidRPr="0081251B" w:rsidRDefault="00BD06F5" w:rsidP="009008DE">
            <w:pPr>
              <w:snapToGrid w:val="0"/>
              <w:rPr>
                <w:color w:val="000000"/>
                <w:sz w:val="18"/>
                <w:szCs w:val="18"/>
              </w:rPr>
            </w:pPr>
            <w:r w:rsidRPr="00BD06F5">
              <w:rPr>
                <w:color w:val="000000"/>
                <w:sz w:val="18"/>
                <w:szCs w:val="18"/>
              </w:rPr>
              <w:t>2</w:t>
            </w:r>
          </w:p>
        </w:tc>
        <w:tc>
          <w:tcPr>
            <w:tcW w:w="1620" w:type="dxa"/>
          </w:tcPr>
          <w:p w:rsidR="00EA4861" w:rsidRPr="0081251B" w:rsidRDefault="00BD06F5" w:rsidP="009008DE">
            <w:pPr>
              <w:snapToGrid w:val="0"/>
              <w:rPr>
                <w:color w:val="000000"/>
                <w:sz w:val="18"/>
                <w:szCs w:val="18"/>
              </w:rPr>
            </w:pPr>
            <w:r w:rsidRPr="00BD06F5">
              <w:rPr>
                <w:color w:val="000000"/>
                <w:sz w:val="18"/>
                <w:szCs w:val="18"/>
              </w:rPr>
              <w:t>Alfanumérico</w:t>
            </w:r>
          </w:p>
        </w:tc>
        <w:tc>
          <w:tcPr>
            <w:tcW w:w="2200" w:type="dxa"/>
          </w:tcPr>
          <w:p w:rsidR="00EA4861"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660" w:type="dxa"/>
          </w:tcPr>
          <w:p w:rsidR="00EA4861" w:rsidRPr="0081251B" w:rsidRDefault="00EA4861" w:rsidP="009008DE">
            <w:pPr>
              <w:snapToGrid w:val="0"/>
              <w:rPr>
                <w:sz w:val="18"/>
                <w:szCs w:val="18"/>
              </w:rPr>
            </w:pPr>
          </w:p>
        </w:tc>
        <w:tc>
          <w:tcPr>
            <w:tcW w:w="1168" w:type="dxa"/>
          </w:tcPr>
          <w:p w:rsidR="00EA4861" w:rsidRPr="0081251B" w:rsidRDefault="00EA4861" w:rsidP="009008DE">
            <w:pPr>
              <w:snapToGrid w:val="0"/>
              <w:rPr>
                <w:sz w:val="18"/>
                <w:szCs w:val="18"/>
              </w:rPr>
            </w:pPr>
          </w:p>
        </w:tc>
      </w:tr>
      <w:tr w:rsidR="00EA4861" w:rsidRPr="0081251B" w:rsidTr="009B4BE6">
        <w:trPr>
          <w:cnfStyle w:val="000000100000"/>
          <w:trHeight w:val="268"/>
        </w:trPr>
        <w:tc>
          <w:tcPr>
            <w:tcW w:w="1993" w:type="dxa"/>
          </w:tcPr>
          <w:p w:rsidR="00EA4861" w:rsidRPr="0081251B" w:rsidRDefault="00BD06F5" w:rsidP="009008DE">
            <w:pPr>
              <w:snapToGrid w:val="0"/>
              <w:rPr>
                <w:sz w:val="18"/>
                <w:szCs w:val="18"/>
              </w:rPr>
            </w:pPr>
            <w:r w:rsidRPr="00BD06F5">
              <w:rPr>
                <w:sz w:val="18"/>
                <w:szCs w:val="18"/>
              </w:rPr>
              <w:t>Bandera</w:t>
            </w:r>
          </w:p>
        </w:tc>
        <w:tc>
          <w:tcPr>
            <w:tcW w:w="650" w:type="dxa"/>
          </w:tcPr>
          <w:p w:rsidR="00EA4861" w:rsidRPr="0081251B" w:rsidRDefault="00BD06F5" w:rsidP="009008DE">
            <w:pPr>
              <w:snapToGrid w:val="0"/>
              <w:rPr>
                <w:sz w:val="18"/>
                <w:szCs w:val="18"/>
              </w:rPr>
            </w:pPr>
            <w:r w:rsidRPr="00BD06F5">
              <w:rPr>
                <w:sz w:val="18"/>
                <w:szCs w:val="18"/>
              </w:rPr>
              <w:t>162</w:t>
            </w:r>
          </w:p>
        </w:tc>
        <w:tc>
          <w:tcPr>
            <w:tcW w:w="490" w:type="dxa"/>
          </w:tcPr>
          <w:p w:rsidR="00EA4861" w:rsidRPr="0081251B" w:rsidRDefault="00BD06F5" w:rsidP="009008DE">
            <w:pPr>
              <w:snapToGrid w:val="0"/>
              <w:rPr>
                <w:sz w:val="18"/>
                <w:szCs w:val="18"/>
              </w:rPr>
            </w:pPr>
            <w:r w:rsidRPr="00BD06F5">
              <w:rPr>
                <w:sz w:val="18"/>
                <w:szCs w:val="18"/>
              </w:rPr>
              <w:t>3</w:t>
            </w:r>
          </w:p>
        </w:tc>
        <w:tc>
          <w:tcPr>
            <w:tcW w:w="1620" w:type="dxa"/>
          </w:tcPr>
          <w:p w:rsidR="00EA4861" w:rsidRPr="0081251B" w:rsidRDefault="00BD06F5" w:rsidP="009008DE">
            <w:pPr>
              <w:snapToGrid w:val="0"/>
              <w:rPr>
                <w:color w:val="000000"/>
                <w:sz w:val="18"/>
                <w:szCs w:val="18"/>
              </w:rPr>
            </w:pPr>
            <w:r w:rsidRPr="00BD06F5">
              <w:rPr>
                <w:color w:val="000000"/>
                <w:sz w:val="18"/>
                <w:szCs w:val="18"/>
              </w:rPr>
              <w:t>Numérico</w:t>
            </w:r>
          </w:p>
        </w:tc>
        <w:tc>
          <w:tcPr>
            <w:tcW w:w="2200" w:type="dxa"/>
          </w:tcPr>
          <w:p w:rsidR="00EA4861" w:rsidRPr="0081251B" w:rsidRDefault="00BD06F5" w:rsidP="009008DE">
            <w:pPr>
              <w:snapToGrid w:val="0"/>
              <w:rPr>
                <w:sz w:val="18"/>
                <w:szCs w:val="18"/>
              </w:rPr>
            </w:pPr>
            <w:r w:rsidRPr="00BD06F5">
              <w:rPr>
                <w:sz w:val="18"/>
                <w:szCs w:val="18"/>
              </w:rPr>
              <w:t>Bandeira del cartão</w:t>
            </w:r>
          </w:p>
        </w:tc>
        <w:tc>
          <w:tcPr>
            <w:tcW w:w="1660" w:type="dxa"/>
          </w:tcPr>
          <w:p w:rsidR="00EA4861" w:rsidRPr="0081251B" w:rsidRDefault="00EA4861" w:rsidP="009008DE">
            <w:pPr>
              <w:snapToGrid w:val="0"/>
              <w:rPr>
                <w:sz w:val="18"/>
                <w:szCs w:val="18"/>
              </w:rPr>
            </w:pPr>
          </w:p>
        </w:tc>
        <w:tc>
          <w:tcPr>
            <w:tcW w:w="1168" w:type="dxa"/>
          </w:tcPr>
          <w:p w:rsidR="00EA4861" w:rsidRPr="0081251B" w:rsidRDefault="00BD06F5" w:rsidP="009008DE">
            <w:pPr>
              <w:snapToGrid w:val="0"/>
              <w:rPr>
                <w:sz w:val="18"/>
                <w:szCs w:val="18"/>
              </w:rPr>
            </w:pPr>
            <w:r w:rsidRPr="00BD06F5">
              <w:rPr>
                <w:sz w:val="18"/>
                <w:szCs w:val="18"/>
              </w:rPr>
              <w:t>VISA=001</w:t>
            </w:r>
          </w:p>
          <w:p w:rsidR="00EA4861" w:rsidRPr="0081251B" w:rsidRDefault="00BD06F5" w:rsidP="009008DE">
            <w:pPr>
              <w:snapToGrid w:val="0"/>
              <w:rPr>
                <w:sz w:val="18"/>
                <w:szCs w:val="18"/>
              </w:rPr>
            </w:pPr>
            <w:r w:rsidRPr="00BD06F5">
              <w:rPr>
                <w:sz w:val="18"/>
                <w:szCs w:val="18"/>
              </w:rPr>
              <w:t>MC=002</w:t>
            </w:r>
          </w:p>
        </w:tc>
      </w:tr>
    </w:tbl>
    <w:p w:rsidR="00EA4861" w:rsidRDefault="00EA4861" w:rsidP="005C6131">
      <w:pPr>
        <w:pStyle w:val="Ttulo4"/>
      </w:pPr>
      <w:bookmarkStart w:id="48" w:name="_Toc419711851"/>
      <w:r>
        <w:t>Rodapé</w:t>
      </w:r>
      <w:bookmarkEnd w:id="4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750"/>
        <w:gridCol w:w="1309"/>
      </w:tblGrid>
      <w:tr w:rsidR="00EA4861" w:rsidRPr="0081251B" w:rsidTr="009B4BE6">
        <w:trPr>
          <w:cnfStyle w:val="100000000000"/>
        </w:trPr>
        <w:tc>
          <w:tcPr>
            <w:tcW w:w="174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Descrição</w:t>
            </w:r>
          </w:p>
        </w:tc>
        <w:tc>
          <w:tcPr>
            <w:tcW w:w="1750"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Comentarios</w:t>
            </w:r>
          </w:p>
        </w:tc>
        <w:tc>
          <w:tcPr>
            <w:tcW w:w="1309" w:type="dxa"/>
            <w:tcBorders>
              <w:top w:val="none" w:sz="0" w:space="0" w:color="auto"/>
              <w:left w:val="none" w:sz="0" w:space="0" w:color="auto"/>
              <w:bottom w:val="none" w:sz="0" w:space="0" w:color="auto"/>
              <w:right w:val="none" w:sz="0" w:space="0" w:color="auto"/>
            </w:tcBorders>
          </w:tcPr>
          <w:p w:rsidR="00EA4861" w:rsidRPr="0081251B" w:rsidRDefault="00BD06F5" w:rsidP="009008DE">
            <w:pPr>
              <w:snapToGrid w:val="0"/>
              <w:rPr>
                <w:b w:val="0"/>
                <w:sz w:val="18"/>
                <w:szCs w:val="18"/>
              </w:rPr>
            </w:pPr>
            <w:r w:rsidRPr="00BD06F5">
              <w:rPr>
                <w:sz w:val="18"/>
                <w:szCs w:val="18"/>
              </w:rPr>
              <w:t>Default</w:t>
            </w:r>
          </w:p>
        </w:tc>
      </w:tr>
      <w:tr w:rsidR="00EA4861" w:rsidRPr="0081251B" w:rsidTr="009B4BE6">
        <w:trPr>
          <w:cnfStyle w:val="000000100000"/>
        </w:trPr>
        <w:tc>
          <w:tcPr>
            <w:tcW w:w="1749" w:type="dxa"/>
          </w:tcPr>
          <w:p w:rsidR="00EA4861" w:rsidRPr="0081251B" w:rsidRDefault="00BD06F5" w:rsidP="009008DE">
            <w:pPr>
              <w:snapToGrid w:val="0"/>
              <w:rPr>
                <w:sz w:val="18"/>
                <w:szCs w:val="18"/>
              </w:rPr>
            </w:pPr>
            <w:r w:rsidRPr="00BD06F5">
              <w:rPr>
                <w:sz w:val="18"/>
                <w:szCs w:val="18"/>
              </w:rPr>
              <w:t>Tipo de registro</w:t>
            </w:r>
          </w:p>
        </w:tc>
        <w:tc>
          <w:tcPr>
            <w:tcW w:w="644" w:type="dxa"/>
          </w:tcPr>
          <w:p w:rsidR="00EA4861" w:rsidRPr="0081251B" w:rsidRDefault="00BD06F5" w:rsidP="009008DE">
            <w:pPr>
              <w:snapToGrid w:val="0"/>
              <w:rPr>
                <w:sz w:val="18"/>
                <w:szCs w:val="18"/>
              </w:rPr>
            </w:pPr>
            <w:r w:rsidRPr="00BD06F5">
              <w:rPr>
                <w:sz w:val="18"/>
                <w:szCs w:val="18"/>
              </w:rPr>
              <w:t>1</w:t>
            </w:r>
          </w:p>
        </w:tc>
        <w:tc>
          <w:tcPr>
            <w:tcW w:w="491" w:type="dxa"/>
          </w:tcPr>
          <w:p w:rsidR="00EA4861" w:rsidRPr="0081251B" w:rsidRDefault="00BD06F5" w:rsidP="009008DE">
            <w:pPr>
              <w:snapToGrid w:val="0"/>
              <w:rPr>
                <w:sz w:val="18"/>
                <w:szCs w:val="18"/>
              </w:rPr>
            </w:pPr>
            <w:r w:rsidRPr="00BD06F5">
              <w:rPr>
                <w:sz w:val="18"/>
                <w:szCs w:val="18"/>
              </w:rPr>
              <w:t>2</w:t>
            </w:r>
          </w:p>
        </w:tc>
        <w:tc>
          <w:tcPr>
            <w:tcW w:w="1596" w:type="dxa"/>
          </w:tcPr>
          <w:p w:rsidR="00EA4861" w:rsidRPr="0081251B" w:rsidRDefault="00BD06F5" w:rsidP="009008DE">
            <w:pPr>
              <w:snapToGrid w:val="0"/>
              <w:rPr>
                <w:sz w:val="18"/>
                <w:szCs w:val="18"/>
              </w:rPr>
            </w:pPr>
            <w:r w:rsidRPr="00BD06F5">
              <w:rPr>
                <w:sz w:val="18"/>
                <w:szCs w:val="18"/>
              </w:rPr>
              <w:t>Númerico</w:t>
            </w:r>
          </w:p>
        </w:tc>
        <w:tc>
          <w:tcPr>
            <w:tcW w:w="2242" w:type="dxa"/>
          </w:tcPr>
          <w:p w:rsidR="00EA4861" w:rsidRPr="0081251B" w:rsidRDefault="00BD06F5" w:rsidP="009008DE">
            <w:pPr>
              <w:snapToGrid w:val="0"/>
              <w:rPr>
                <w:sz w:val="18"/>
                <w:szCs w:val="18"/>
              </w:rPr>
            </w:pPr>
            <w:r w:rsidRPr="00BD06F5">
              <w:rPr>
                <w:sz w:val="18"/>
                <w:szCs w:val="18"/>
              </w:rPr>
              <w:t>Identifica o rodapé.</w:t>
            </w:r>
          </w:p>
        </w:tc>
        <w:tc>
          <w:tcPr>
            <w:tcW w:w="1750" w:type="dxa"/>
          </w:tcPr>
          <w:p w:rsidR="00EA4861" w:rsidRPr="0081251B" w:rsidRDefault="00EA4861" w:rsidP="009008DE">
            <w:pPr>
              <w:snapToGrid w:val="0"/>
              <w:rPr>
                <w:sz w:val="18"/>
                <w:szCs w:val="18"/>
              </w:rPr>
            </w:pPr>
          </w:p>
        </w:tc>
        <w:tc>
          <w:tcPr>
            <w:tcW w:w="1309" w:type="dxa"/>
          </w:tcPr>
          <w:p w:rsidR="00EA4861" w:rsidRPr="0081251B" w:rsidRDefault="00BD06F5" w:rsidP="009008DE">
            <w:pPr>
              <w:snapToGrid w:val="0"/>
              <w:rPr>
                <w:sz w:val="18"/>
                <w:szCs w:val="18"/>
              </w:rPr>
            </w:pPr>
            <w:r w:rsidRPr="00BD06F5">
              <w:rPr>
                <w:sz w:val="18"/>
                <w:szCs w:val="18"/>
              </w:rPr>
              <w:t>09</w:t>
            </w:r>
          </w:p>
        </w:tc>
      </w:tr>
      <w:tr w:rsidR="00EA4861" w:rsidRPr="0081251B" w:rsidTr="009B4BE6">
        <w:tc>
          <w:tcPr>
            <w:tcW w:w="1749" w:type="dxa"/>
          </w:tcPr>
          <w:p w:rsidR="00EA4861" w:rsidRPr="0081251B" w:rsidRDefault="00BD06F5" w:rsidP="009008DE">
            <w:pPr>
              <w:snapToGrid w:val="0"/>
              <w:rPr>
                <w:sz w:val="18"/>
                <w:szCs w:val="18"/>
              </w:rPr>
            </w:pPr>
            <w:r w:rsidRPr="00BD06F5">
              <w:rPr>
                <w:sz w:val="18"/>
                <w:szCs w:val="18"/>
              </w:rPr>
              <w:t>Nome do arquivo</w:t>
            </w:r>
          </w:p>
        </w:tc>
        <w:tc>
          <w:tcPr>
            <w:tcW w:w="644" w:type="dxa"/>
          </w:tcPr>
          <w:p w:rsidR="00EA4861" w:rsidRPr="0081251B" w:rsidRDefault="00BD06F5" w:rsidP="009008DE">
            <w:pPr>
              <w:snapToGrid w:val="0"/>
              <w:rPr>
                <w:sz w:val="18"/>
                <w:szCs w:val="18"/>
              </w:rPr>
            </w:pPr>
            <w:r w:rsidRPr="00BD06F5">
              <w:rPr>
                <w:sz w:val="18"/>
                <w:szCs w:val="18"/>
              </w:rPr>
              <w:t>3</w:t>
            </w:r>
          </w:p>
        </w:tc>
        <w:tc>
          <w:tcPr>
            <w:tcW w:w="491" w:type="dxa"/>
          </w:tcPr>
          <w:p w:rsidR="00EA4861" w:rsidRPr="0081251B" w:rsidRDefault="00BD06F5" w:rsidP="009008DE">
            <w:pPr>
              <w:snapToGrid w:val="0"/>
              <w:rPr>
                <w:sz w:val="18"/>
                <w:szCs w:val="18"/>
              </w:rPr>
            </w:pPr>
            <w:r w:rsidRPr="00BD06F5">
              <w:rPr>
                <w:sz w:val="18"/>
                <w:szCs w:val="18"/>
              </w:rPr>
              <w:t>20</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BD06F5" w:rsidP="009008DE">
            <w:pPr>
              <w:snapToGrid w:val="0"/>
              <w:rPr>
                <w:sz w:val="18"/>
                <w:szCs w:val="18"/>
              </w:rPr>
            </w:pPr>
            <w:r w:rsidRPr="00BD06F5">
              <w:rPr>
                <w:sz w:val="18"/>
                <w:szCs w:val="18"/>
              </w:rPr>
              <w:t>Tipo de arquivo</w:t>
            </w:r>
          </w:p>
        </w:tc>
        <w:tc>
          <w:tcPr>
            <w:tcW w:w="1750" w:type="dxa"/>
          </w:tcPr>
          <w:p w:rsidR="00EA4861" w:rsidRPr="0081251B" w:rsidRDefault="00BD06F5" w:rsidP="009008DE">
            <w:pPr>
              <w:snapToGrid w:val="0"/>
              <w:rPr>
                <w:sz w:val="18"/>
                <w:szCs w:val="18"/>
              </w:rPr>
            </w:pPr>
            <w:r w:rsidRPr="00BD06F5">
              <w:rPr>
                <w:sz w:val="18"/>
                <w:szCs w:val="18"/>
              </w:rPr>
              <w:t>Tabela 28</w:t>
            </w:r>
          </w:p>
        </w:tc>
        <w:tc>
          <w:tcPr>
            <w:tcW w:w="1309" w:type="dxa"/>
          </w:tcPr>
          <w:p w:rsidR="00EA4861" w:rsidRPr="0081251B" w:rsidRDefault="00BD06F5" w:rsidP="009008DE">
            <w:pPr>
              <w:snapToGrid w:val="0"/>
              <w:rPr>
                <w:sz w:val="18"/>
                <w:szCs w:val="18"/>
              </w:rPr>
            </w:pPr>
            <w:r w:rsidRPr="00BD06F5">
              <w:rPr>
                <w:sz w:val="18"/>
                <w:szCs w:val="18"/>
              </w:rPr>
              <w:t>Brancos</w:t>
            </w:r>
          </w:p>
        </w:tc>
      </w:tr>
      <w:tr w:rsidR="00EA4861" w:rsidRPr="0081251B" w:rsidTr="009B4BE6">
        <w:trPr>
          <w:cnfStyle w:val="000000100000"/>
        </w:trPr>
        <w:tc>
          <w:tcPr>
            <w:tcW w:w="1749" w:type="dxa"/>
          </w:tcPr>
          <w:p w:rsidR="00EA4861" w:rsidRPr="0081251B" w:rsidRDefault="00BD06F5" w:rsidP="009008DE">
            <w:pPr>
              <w:snapToGrid w:val="0"/>
              <w:rPr>
                <w:sz w:val="18"/>
                <w:szCs w:val="18"/>
              </w:rPr>
            </w:pPr>
            <w:r w:rsidRPr="00BD06F5">
              <w:rPr>
                <w:sz w:val="18"/>
                <w:szCs w:val="18"/>
              </w:rPr>
              <w:t xml:space="preserve">Quantidade de registros </w:t>
            </w:r>
          </w:p>
        </w:tc>
        <w:tc>
          <w:tcPr>
            <w:tcW w:w="644" w:type="dxa"/>
          </w:tcPr>
          <w:p w:rsidR="00EA4861" w:rsidRPr="0081251B" w:rsidRDefault="00BD06F5" w:rsidP="009008DE">
            <w:pPr>
              <w:snapToGrid w:val="0"/>
              <w:rPr>
                <w:sz w:val="18"/>
                <w:szCs w:val="18"/>
              </w:rPr>
            </w:pPr>
            <w:r w:rsidRPr="00BD06F5">
              <w:rPr>
                <w:sz w:val="18"/>
                <w:szCs w:val="18"/>
              </w:rPr>
              <w:t>23</w:t>
            </w:r>
          </w:p>
        </w:tc>
        <w:tc>
          <w:tcPr>
            <w:tcW w:w="491" w:type="dxa"/>
          </w:tcPr>
          <w:p w:rsidR="00EA4861" w:rsidRPr="0081251B" w:rsidRDefault="00BD06F5" w:rsidP="009008DE">
            <w:pPr>
              <w:snapToGrid w:val="0"/>
              <w:rPr>
                <w:sz w:val="18"/>
                <w:szCs w:val="18"/>
              </w:rPr>
            </w:pPr>
            <w:r w:rsidRPr="00BD06F5">
              <w:rPr>
                <w:sz w:val="18"/>
                <w:szCs w:val="18"/>
              </w:rPr>
              <w:t>9</w:t>
            </w:r>
          </w:p>
        </w:tc>
        <w:tc>
          <w:tcPr>
            <w:tcW w:w="1596" w:type="dxa"/>
          </w:tcPr>
          <w:p w:rsidR="00EA4861" w:rsidRPr="0081251B" w:rsidRDefault="00BD06F5" w:rsidP="009008DE">
            <w:pPr>
              <w:snapToGrid w:val="0"/>
              <w:rPr>
                <w:sz w:val="18"/>
                <w:szCs w:val="18"/>
              </w:rPr>
            </w:pPr>
            <w:r w:rsidRPr="00BD06F5">
              <w:rPr>
                <w:sz w:val="18"/>
                <w:szCs w:val="18"/>
              </w:rPr>
              <w:t>Numérico</w:t>
            </w:r>
          </w:p>
        </w:tc>
        <w:tc>
          <w:tcPr>
            <w:tcW w:w="2242" w:type="dxa"/>
          </w:tcPr>
          <w:p w:rsidR="00EA4861" w:rsidRPr="0081251B" w:rsidRDefault="00BD06F5" w:rsidP="009008DE">
            <w:pPr>
              <w:snapToGrid w:val="0"/>
              <w:rPr>
                <w:sz w:val="18"/>
                <w:szCs w:val="18"/>
              </w:rPr>
            </w:pPr>
            <w:r w:rsidRPr="00BD06F5">
              <w:rPr>
                <w:sz w:val="18"/>
                <w:szCs w:val="18"/>
              </w:rPr>
              <w:t>Quantidade de registros enviados.</w:t>
            </w:r>
          </w:p>
        </w:tc>
        <w:tc>
          <w:tcPr>
            <w:tcW w:w="1750" w:type="dxa"/>
          </w:tcPr>
          <w:p w:rsidR="00EA4861" w:rsidRPr="0081251B" w:rsidRDefault="00EA4861" w:rsidP="009008DE">
            <w:pPr>
              <w:snapToGrid w:val="0"/>
              <w:rPr>
                <w:sz w:val="18"/>
                <w:szCs w:val="18"/>
              </w:rPr>
            </w:pPr>
          </w:p>
        </w:tc>
        <w:tc>
          <w:tcPr>
            <w:tcW w:w="1309" w:type="dxa"/>
          </w:tcPr>
          <w:p w:rsidR="00EA4861" w:rsidRPr="0081251B" w:rsidRDefault="00BD06F5" w:rsidP="009008DE">
            <w:pPr>
              <w:snapToGrid w:val="0"/>
              <w:rPr>
                <w:sz w:val="18"/>
                <w:szCs w:val="18"/>
              </w:rPr>
            </w:pPr>
            <w:r w:rsidRPr="00BD06F5">
              <w:rPr>
                <w:sz w:val="18"/>
                <w:szCs w:val="18"/>
              </w:rPr>
              <w:t>0000000000</w:t>
            </w:r>
          </w:p>
        </w:tc>
      </w:tr>
      <w:tr w:rsidR="00EA4861" w:rsidRPr="0081251B" w:rsidTr="009B4BE6">
        <w:tc>
          <w:tcPr>
            <w:tcW w:w="1749" w:type="dxa"/>
          </w:tcPr>
          <w:p w:rsidR="00EA4861" w:rsidRPr="0081251B" w:rsidRDefault="00BD06F5" w:rsidP="009008DE">
            <w:pPr>
              <w:snapToGrid w:val="0"/>
              <w:rPr>
                <w:sz w:val="18"/>
                <w:szCs w:val="18"/>
              </w:rPr>
            </w:pPr>
            <w:r w:rsidRPr="00BD06F5">
              <w:rPr>
                <w:sz w:val="18"/>
                <w:szCs w:val="18"/>
              </w:rPr>
              <w:t>Espaços em branco</w:t>
            </w:r>
          </w:p>
        </w:tc>
        <w:tc>
          <w:tcPr>
            <w:tcW w:w="644" w:type="dxa"/>
          </w:tcPr>
          <w:p w:rsidR="00EA4861" w:rsidRPr="0081251B" w:rsidRDefault="00BD06F5" w:rsidP="009008DE">
            <w:pPr>
              <w:snapToGrid w:val="0"/>
              <w:rPr>
                <w:sz w:val="18"/>
                <w:szCs w:val="18"/>
              </w:rPr>
            </w:pPr>
            <w:r w:rsidRPr="00BD06F5">
              <w:rPr>
                <w:sz w:val="18"/>
                <w:szCs w:val="18"/>
              </w:rPr>
              <w:t>32</w:t>
            </w:r>
          </w:p>
        </w:tc>
        <w:tc>
          <w:tcPr>
            <w:tcW w:w="491" w:type="dxa"/>
          </w:tcPr>
          <w:p w:rsidR="00EA4861" w:rsidRPr="0081251B" w:rsidRDefault="00BD06F5" w:rsidP="001A700E">
            <w:pPr>
              <w:snapToGrid w:val="0"/>
              <w:rPr>
                <w:sz w:val="18"/>
                <w:szCs w:val="18"/>
              </w:rPr>
            </w:pPr>
            <w:r w:rsidRPr="00BD06F5">
              <w:rPr>
                <w:sz w:val="18"/>
                <w:szCs w:val="18"/>
              </w:rPr>
              <w:t>133</w:t>
            </w:r>
          </w:p>
        </w:tc>
        <w:tc>
          <w:tcPr>
            <w:tcW w:w="1596" w:type="dxa"/>
          </w:tcPr>
          <w:p w:rsidR="00EA4861" w:rsidRPr="0081251B" w:rsidRDefault="00BD06F5" w:rsidP="009008DE">
            <w:pPr>
              <w:snapToGrid w:val="0"/>
              <w:rPr>
                <w:sz w:val="18"/>
                <w:szCs w:val="18"/>
              </w:rPr>
            </w:pPr>
            <w:r w:rsidRPr="00BD06F5">
              <w:rPr>
                <w:sz w:val="18"/>
                <w:szCs w:val="18"/>
              </w:rPr>
              <w:t>Alfanumérico</w:t>
            </w:r>
          </w:p>
        </w:tc>
        <w:tc>
          <w:tcPr>
            <w:tcW w:w="2242" w:type="dxa"/>
          </w:tcPr>
          <w:p w:rsidR="00EA4861" w:rsidRPr="0081251B" w:rsidRDefault="00EA4861" w:rsidP="009008DE">
            <w:pPr>
              <w:snapToGrid w:val="0"/>
              <w:rPr>
                <w:sz w:val="18"/>
                <w:szCs w:val="18"/>
              </w:rPr>
            </w:pPr>
          </w:p>
        </w:tc>
        <w:tc>
          <w:tcPr>
            <w:tcW w:w="1750" w:type="dxa"/>
          </w:tcPr>
          <w:p w:rsidR="00EA4861" w:rsidRPr="0081251B" w:rsidRDefault="00BD06F5" w:rsidP="009008DE">
            <w:pPr>
              <w:snapToGrid w:val="0"/>
              <w:rPr>
                <w:sz w:val="18"/>
                <w:szCs w:val="18"/>
              </w:rPr>
            </w:pPr>
            <w:r w:rsidRPr="00BD06F5">
              <w:rPr>
                <w:sz w:val="18"/>
                <w:szCs w:val="18"/>
              </w:rPr>
              <w:t>Preencher com zeros</w:t>
            </w:r>
          </w:p>
        </w:tc>
        <w:tc>
          <w:tcPr>
            <w:tcW w:w="1309" w:type="dxa"/>
          </w:tcPr>
          <w:p w:rsidR="00EA4861" w:rsidRPr="0081251B" w:rsidRDefault="00BD06F5" w:rsidP="009008DE">
            <w:pPr>
              <w:snapToGrid w:val="0"/>
              <w:rPr>
                <w:sz w:val="18"/>
                <w:szCs w:val="18"/>
              </w:rPr>
            </w:pPr>
            <w:r w:rsidRPr="00BD06F5">
              <w:rPr>
                <w:sz w:val="18"/>
                <w:szCs w:val="18"/>
              </w:rPr>
              <w:t>00000….</w:t>
            </w:r>
          </w:p>
        </w:tc>
      </w:tr>
    </w:tbl>
    <w:p w:rsidR="00EA4861" w:rsidRDefault="00EA4861" w:rsidP="00EA4861"/>
    <w:p w:rsidR="00EA4861" w:rsidRDefault="00EA4861" w:rsidP="00EA4861">
      <w:r>
        <w:t>Longitud del mensaje:   16</w:t>
      </w:r>
      <w:r w:rsidR="001A700E">
        <w:t>4</w:t>
      </w:r>
    </w:p>
    <w:p w:rsidR="00EA4861" w:rsidRDefault="00EA4861" w:rsidP="00EA4861">
      <w:r>
        <w:rPr>
          <w:shd w:val="clear" w:color="auto" w:fill="FFFF00"/>
        </w:rPr>
        <w:t>NOTA *</w:t>
      </w:r>
      <w:r>
        <w:t xml:space="preserve">: El tipo de fraude en </w:t>
      </w:r>
      <w:smartTag w:uri="urn:schemas-microsoft-com:office:smarttags" w:element="PersonName">
        <w:smartTagPr>
          <w:attr w:name="ProductID" w:val="la Tabla"/>
        </w:smartTagPr>
        <w:r>
          <w:t>la Tabla</w:t>
        </w:r>
      </w:smartTag>
      <w:r>
        <w:t xml:space="preserve"> 10 puede tener 2 dígitos, pero en el fraude reportado por TC40 (mensaje FR) sólo es necesario 1. Pendiente de revisión si se amplia a 2</w:t>
      </w:r>
    </w:p>
    <w:p w:rsidR="00EA4861" w:rsidRDefault="00EA4861" w:rsidP="00EA4861">
      <w:r>
        <w:rPr>
          <w:b/>
          <w:bCs/>
          <w:shd w:val="clear" w:color="auto" w:fill="FFFF00"/>
        </w:rPr>
        <w:t>IMPORTANTE</w:t>
      </w:r>
      <w:r>
        <w:t>: El importe estará siempre en reales, salvo en las operaciones de tarjeta local en país extranjero, que contendrán el importe en dólares</w:t>
      </w:r>
    </w:p>
    <w:p w:rsidR="0078358F" w:rsidRDefault="0078358F" w:rsidP="0078358F">
      <w:pPr>
        <w:pStyle w:val="Ttulo3"/>
        <w:tabs>
          <w:tab w:val="clear" w:pos="907"/>
          <w:tab w:val="left" w:pos="720"/>
        </w:tabs>
        <w:suppressAutoHyphens/>
        <w:spacing w:before="0" w:after="0" w:line="240" w:lineRule="auto"/>
        <w:jc w:val="left"/>
      </w:pPr>
      <w:bookmarkStart w:id="49" w:name="_Toc419711852"/>
      <w:r>
        <w:t>Formato de ChargeBack (CK)</w:t>
      </w:r>
      <w:bookmarkEnd w:id="49"/>
    </w:p>
    <w:p w:rsidR="0078358F" w:rsidRDefault="0078358F" w:rsidP="005C6131">
      <w:pPr>
        <w:pStyle w:val="Ttulo4"/>
      </w:pPr>
      <w:bookmarkStart w:id="50" w:name="_Toc419711853"/>
      <w:r>
        <w:t>Cabeçalho</w:t>
      </w:r>
      <w:bookmarkEnd w:id="5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cabeçalho.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Data  e hora da geração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14</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 xml:space="preserve">AAAA + BIT 07 </w:t>
            </w:r>
          </w:p>
        </w:tc>
        <w:tc>
          <w:tcPr>
            <w:tcW w:w="1831" w:type="dxa"/>
          </w:tcPr>
          <w:p w:rsidR="0078358F" w:rsidRPr="0081251B" w:rsidRDefault="00BD06F5" w:rsidP="009008DE">
            <w:pPr>
              <w:snapToGrid w:val="0"/>
              <w:rPr>
                <w:sz w:val="18"/>
                <w:szCs w:val="18"/>
              </w:rPr>
            </w:pPr>
            <w:r w:rsidRPr="00BD06F5">
              <w:rPr>
                <w:sz w:val="18"/>
                <w:szCs w:val="18"/>
              </w:rPr>
              <w:t>Data e hora em que o arquivo foi gerado,</w:t>
            </w:r>
          </w:p>
          <w:p w:rsidR="0078358F" w:rsidRPr="0081251B" w:rsidRDefault="00BD06F5" w:rsidP="009008DE">
            <w:pPr>
              <w:rPr>
                <w:sz w:val="18"/>
                <w:szCs w:val="18"/>
              </w:rPr>
            </w:pPr>
            <w:r w:rsidRPr="00BD06F5">
              <w:rPr>
                <w:sz w:val="18"/>
                <w:szCs w:val="18"/>
              </w:rPr>
              <w:t>yyyymmddhhmiss</w:t>
            </w:r>
          </w:p>
          <w:p w:rsidR="0078358F"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8358F" w:rsidRPr="0081251B" w:rsidRDefault="0078358F" w:rsidP="009008DE">
            <w:pPr>
              <w:snapToGrid w:val="0"/>
              <w:rPr>
                <w:sz w:val="18"/>
                <w:szCs w:val="18"/>
              </w:rPr>
            </w:pP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lastRenderedPageBreak/>
              <w:t>Versão do arquivo</w:t>
            </w:r>
          </w:p>
        </w:tc>
        <w:tc>
          <w:tcPr>
            <w:tcW w:w="644" w:type="dxa"/>
          </w:tcPr>
          <w:p w:rsidR="0078358F" w:rsidRPr="0081251B" w:rsidRDefault="00BD06F5" w:rsidP="009008DE">
            <w:pPr>
              <w:snapToGrid w:val="0"/>
              <w:rPr>
                <w:sz w:val="18"/>
                <w:szCs w:val="18"/>
              </w:rPr>
            </w:pPr>
            <w:r w:rsidRPr="00BD06F5">
              <w:rPr>
                <w:sz w:val="18"/>
                <w:szCs w:val="18"/>
              </w:rPr>
              <w:t>37</w:t>
            </w:r>
          </w:p>
        </w:tc>
        <w:tc>
          <w:tcPr>
            <w:tcW w:w="491" w:type="dxa"/>
          </w:tcPr>
          <w:p w:rsidR="0078358F" w:rsidRPr="0081251B" w:rsidRDefault="00BD06F5" w:rsidP="009008DE">
            <w:pPr>
              <w:snapToGrid w:val="0"/>
              <w:rPr>
                <w:sz w:val="18"/>
                <w:szCs w:val="18"/>
              </w:rPr>
            </w:pPr>
            <w:r w:rsidRPr="00BD06F5">
              <w:rPr>
                <w:sz w:val="18"/>
                <w:szCs w:val="18"/>
              </w:rPr>
              <w:t>7</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Versão do arquivo gerado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w:t>
            </w:r>
          </w:p>
        </w:tc>
      </w:tr>
      <w:tr w:rsidR="0078358F" w:rsidRPr="0081251B" w:rsidTr="0081251B">
        <w:trPr>
          <w:cnfStyle w:val="000000100000"/>
        </w:trPr>
        <w:tc>
          <w:tcPr>
            <w:tcW w:w="1749" w:type="dxa"/>
          </w:tcPr>
          <w:p w:rsidR="00FA2DBF" w:rsidRDefault="00BD06F5">
            <w:pPr>
              <w:rPr>
                <w:sz w:val="18"/>
                <w:szCs w:val="18"/>
              </w:rPr>
            </w:pPr>
            <w:r w:rsidRPr="00BD06F5">
              <w:rPr>
                <w:sz w:val="18"/>
                <w:szCs w:val="18"/>
              </w:rPr>
              <w:t>Espaços em branco</w:t>
            </w:r>
          </w:p>
        </w:tc>
        <w:tc>
          <w:tcPr>
            <w:tcW w:w="644" w:type="dxa"/>
          </w:tcPr>
          <w:p w:rsidR="00FA2DBF" w:rsidRDefault="00BD06F5">
            <w:pPr>
              <w:rPr>
                <w:sz w:val="18"/>
                <w:szCs w:val="18"/>
              </w:rPr>
            </w:pPr>
            <w:r w:rsidRPr="00BD06F5">
              <w:rPr>
                <w:sz w:val="18"/>
                <w:szCs w:val="18"/>
              </w:rPr>
              <w:t>44</w:t>
            </w:r>
          </w:p>
        </w:tc>
        <w:tc>
          <w:tcPr>
            <w:tcW w:w="491" w:type="dxa"/>
          </w:tcPr>
          <w:p w:rsidR="00FA2DBF" w:rsidRDefault="00BD06F5">
            <w:pPr>
              <w:rPr>
                <w:sz w:val="18"/>
                <w:szCs w:val="18"/>
              </w:rPr>
            </w:pPr>
            <w:r w:rsidRPr="00BD06F5">
              <w:rPr>
                <w:sz w:val="18"/>
                <w:szCs w:val="18"/>
              </w:rPr>
              <w:t>32</w:t>
            </w:r>
          </w:p>
        </w:tc>
        <w:tc>
          <w:tcPr>
            <w:tcW w:w="1596" w:type="dxa"/>
          </w:tcPr>
          <w:p w:rsidR="00FA2DBF" w:rsidRDefault="00BD06F5">
            <w:pPr>
              <w:rPr>
                <w:sz w:val="18"/>
                <w:szCs w:val="18"/>
              </w:rPr>
            </w:pPr>
            <w:r w:rsidRPr="00BD06F5">
              <w:rPr>
                <w:sz w:val="18"/>
                <w:szCs w:val="18"/>
              </w:rPr>
              <w:t>Alfanumérico</w:t>
            </w:r>
          </w:p>
        </w:tc>
        <w:tc>
          <w:tcPr>
            <w:tcW w:w="2242" w:type="dxa"/>
          </w:tcPr>
          <w:p w:rsidR="00FA2DBF" w:rsidRDefault="00FA2DBF">
            <w:pPr>
              <w:rPr>
                <w:sz w:val="18"/>
                <w:szCs w:val="18"/>
              </w:rPr>
            </w:pPr>
          </w:p>
        </w:tc>
        <w:tc>
          <w:tcPr>
            <w:tcW w:w="1831" w:type="dxa"/>
          </w:tcPr>
          <w:p w:rsidR="00FA2DBF" w:rsidRDefault="00BD06F5">
            <w:pPr>
              <w:rPr>
                <w:sz w:val="18"/>
                <w:szCs w:val="18"/>
              </w:rPr>
            </w:pPr>
            <w:r w:rsidRPr="00BD06F5">
              <w:rPr>
                <w:sz w:val="18"/>
                <w:szCs w:val="18"/>
              </w:rPr>
              <w:t>Preencher com zeros</w:t>
            </w:r>
          </w:p>
        </w:tc>
        <w:tc>
          <w:tcPr>
            <w:tcW w:w="1370" w:type="dxa"/>
          </w:tcPr>
          <w:p w:rsidR="00FA2DBF" w:rsidRDefault="00BD06F5">
            <w:pPr>
              <w:rPr>
                <w:sz w:val="18"/>
                <w:szCs w:val="18"/>
              </w:rPr>
            </w:pPr>
            <w:r w:rsidRPr="00BD06F5">
              <w:rPr>
                <w:sz w:val="18"/>
                <w:szCs w:val="18"/>
              </w:rPr>
              <w:t>00000…</w:t>
            </w:r>
          </w:p>
        </w:tc>
      </w:tr>
    </w:tbl>
    <w:p w:rsidR="0078358F" w:rsidRPr="0081251B" w:rsidRDefault="00BD06F5" w:rsidP="005C6131">
      <w:pPr>
        <w:pStyle w:val="Ttulo4"/>
      </w:pPr>
      <w:bookmarkStart w:id="51" w:name="_Toc419711854"/>
      <w:r w:rsidRPr="00BD06F5">
        <w:t>Detalhe</w:t>
      </w:r>
      <w:bookmarkEnd w:id="5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60"/>
        <w:gridCol w:w="480"/>
        <w:gridCol w:w="1590"/>
        <w:gridCol w:w="2250"/>
        <w:gridCol w:w="1840"/>
        <w:gridCol w:w="1134"/>
      </w:tblGrid>
      <w:tr w:rsidR="0078358F"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78358F" w:rsidRPr="0081251B" w:rsidRDefault="00BD06F5" w:rsidP="009008DE">
            <w:pPr>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Descripción</w:t>
            </w:r>
          </w:p>
        </w:tc>
        <w:tc>
          <w:tcPr>
            <w:tcW w:w="184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13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993" w:type="dxa"/>
          </w:tcPr>
          <w:p w:rsidR="0078358F" w:rsidRPr="0081251B" w:rsidRDefault="00BD06F5" w:rsidP="009008DE">
            <w:pPr>
              <w:snapToGrid w:val="0"/>
              <w:rPr>
                <w:sz w:val="18"/>
                <w:szCs w:val="18"/>
              </w:rPr>
            </w:pPr>
            <w:r w:rsidRPr="00BD06F5">
              <w:rPr>
                <w:sz w:val="18"/>
                <w:szCs w:val="18"/>
              </w:rPr>
              <w:t>Tipo mensaje</w:t>
            </w:r>
          </w:p>
        </w:tc>
        <w:tc>
          <w:tcPr>
            <w:tcW w:w="660" w:type="dxa"/>
          </w:tcPr>
          <w:p w:rsidR="0078358F" w:rsidRPr="0081251B" w:rsidRDefault="00BD06F5" w:rsidP="009008DE">
            <w:pPr>
              <w:snapToGrid w:val="0"/>
              <w:rPr>
                <w:sz w:val="18"/>
                <w:szCs w:val="18"/>
              </w:rPr>
            </w:pPr>
            <w:r w:rsidRPr="00BD06F5">
              <w:rPr>
                <w:sz w:val="18"/>
                <w:szCs w:val="18"/>
              </w:rPr>
              <w:t>1</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b/>
                <w:sz w:val="18"/>
                <w:szCs w:val="18"/>
              </w:rPr>
            </w:pPr>
            <w:r w:rsidRPr="00BD06F5">
              <w:rPr>
                <w:b/>
                <w:sz w:val="18"/>
                <w:szCs w:val="18"/>
              </w:rPr>
              <w:t>CK</w:t>
            </w:r>
          </w:p>
        </w:tc>
        <w:tc>
          <w:tcPr>
            <w:tcW w:w="2250" w:type="dxa"/>
          </w:tcPr>
          <w:p w:rsidR="0078358F" w:rsidRPr="0081251B" w:rsidRDefault="00BD06F5" w:rsidP="009008DE">
            <w:pPr>
              <w:snapToGrid w:val="0"/>
              <w:rPr>
                <w:sz w:val="18"/>
                <w:szCs w:val="18"/>
              </w:rPr>
            </w:pPr>
            <w:r w:rsidRPr="00BD06F5">
              <w:rPr>
                <w:sz w:val="18"/>
                <w:szCs w:val="18"/>
              </w:rPr>
              <w:t>Host -&gt; Lynx OffLine</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c>
          <w:tcPr>
            <w:tcW w:w="1993" w:type="dxa"/>
          </w:tcPr>
          <w:p w:rsidR="0078358F" w:rsidRPr="0081251B" w:rsidRDefault="00BD06F5" w:rsidP="009008DE">
            <w:pPr>
              <w:snapToGrid w:val="0"/>
              <w:rPr>
                <w:sz w:val="18"/>
                <w:szCs w:val="18"/>
              </w:rPr>
            </w:pPr>
            <w:r w:rsidRPr="00BD06F5">
              <w:rPr>
                <w:sz w:val="18"/>
                <w:szCs w:val="18"/>
              </w:rPr>
              <w:t>Número da maquineta</w:t>
            </w:r>
          </w:p>
        </w:tc>
        <w:tc>
          <w:tcPr>
            <w:tcW w:w="660" w:type="dxa"/>
          </w:tcPr>
          <w:p w:rsidR="0078358F" w:rsidRPr="0081251B" w:rsidRDefault="00BD06F5" w:rsidP="009008DE">
            <w:pPr>
              <w:snapToGrid w:val="0"/>
              <w:rPr>
                <w:sz w:val="18"/>
                <w:szCs w:val="18"/>
              </w:rPr>
            </w:pPr>
            <w:r w:rsidRPr="00BD06F5">
              <w:rPr>
                <w:sz w:val="18"/>
                <w:szCs w:val="18"/>
              </w:rPr>
              <w:t>3</w:t>
            </w:r>
          </w:p>
        </w:tc>
        <w:tc>
          <w:tcPr>
            <w:tcW w:w="480" w:type="dxa"/>
          </w:tcPr>
          <w:p w:rsidR="0078358F" w:rsidRPr="0081251B" w:rsidRDefault="00BD06F5" w:rsidP="009008DE">
            <w:pPr>
              <w:snapToGrid w:val="0"/>
              <w:rPr>
                <w:sz w:val="18"/>
                <w:szCs w:val="18"/>
              </w:rPr>
            </w:pPr>
            <w:r w:rsidRPr="00BD06F5">
              <w:rPr>
                <w:sz w:val="18"/>
                <w:szCs w:val="18"/>
              </w:rPr>
              <w:t>10</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Cartao</w:t>
            </w:r>
          </w:p>
        </w:tc>
        <w:tc>
          <w:tcPr>
            <w:tcW w:w="660" w:type="dxa"/>
          </w:tcPr>
          <w:p w:rsidR="0078358F" w:rsidRPr="0081251B" w:rsidRDefault="00BD06F5" w:rsidP="009008DE">
            <w:pPr>
              <w:snapToGrid w:val="0"/>
              <w:rPr>
                <w:sz w:val="18"/>
                <w:szCs w:val="18"/>
              </w:rPr>
            </w:pPr>
            <w:r w:rsidRPr="00BD06F5">
              <w:rPr>
                <w:sz w:val="18"/>
                <w:szCs w:val="18"/>
              </w:rPr>
              <w:t>13</w:t>
            </w:r>
          </w:p>
        </w:tc>
        <w:tc>
          <w:tcPr>
            <w:tcW w:w="480" w:type="dxa"/>
          </w:tcPr>
          <w:p w:rsidR="0078358F" w:rsidRPr="0081251B" w:rsidRDefault="00BD06F5" w:rsidP="009008DE">
            <w:pPr>
              <w:snapToGrid w:val="0"/>
              <w:rPr>
                <w:sz w:val="18"/>
                <w:szCs w:val="18"/>
              </w:rPr>
            </w:pPr>
            <w:r w:rsidRPr="00BD06F5">
              <w:rPr>
                <w:sz w:val="18"/>
                <w:szCs w:val="18"/>
              </w:rPr>
              <w:t>19</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Fecha Trans</w:t>
            </w:r>
          </w:p>
        </w:tc>
        <w:tc>
          <w:tcPr>
            <w:tcW w:w="660" w:type="dxa"/>
          </w:tcPr>
          <w:p w:rsidR="0078358F" w:rsidRPr="0081251B" w:rsidRDefault="00BD06F5" w:rsidP="009008DE">
            <w:pPr>
              <w:snapToGrid w:val="0"/>
              <w:rPr>
                <w:sz w:val="18"/>
                <w:szCs w:val="18"/>
              </w:rPr>
            </w:pPr>
            <w:r w:rsidRPr="00BD06F5">
              <w:rPr>
                <w:sz w:val="18"/>
                <w:szCs w:val="18"/>
              </w:rPr>
              <w:t>32</w:t>
            </w:r>
          </w:p>
        </w:tc>
        <w:tc>
          <w:tcPr>
            <w:tcW w:w="48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Fecha CBK</w:t>
            </w:r>
          </w:p>
        </w:tc>
        <w:tc>
          <w:tcPr>
            <w:tcW w:w="660" w:type="dxa"/>
          </w:tcPr>
          <w:p w:rsidR="0078358F" w:rsidRPr="0081251B" w:rsidRDefault="00BD06F5" w:rsidP="009008DE">
            <w:pPr>
              <w:snapToGrid w:val="0"/>
              <w:rPr>
                <w:sz w:val="18"/>
                <w:szCs w:val="18"/>
              </w:rPr>
            </w:pPr>
            <w:r w:rsidRPr="00BD06F5">
              <w:rPr>
                <w:sz w:val="18"/>
                <w:szCs w:val="18"/>
              </w:rPr>
              <w:t>40</w:t>
            </w:r>
          </w:p>
        </w:tc>
        <w:tc>
          <w:tcPr>
            <w:tcW w:w="48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Razão</w:t>
            </w:r>
          </w:p>
        </w:tc>
        <w:tc>
          <w:tcPr>
            <w:tcW w:w="660" w:type="dxa"/>
          </w:tcPr>
          <w:p w:rsidR="0078358F" w:rsidRPr="0081251B" w:rsidRDefault="00BD06F5" w:rsidP="009008DE">
            <w:pPr>
              <w:snapToGrid w:val="0"/>
              <w:rPr>
                <w:sz w:val="18"/>
                <w:szCs w:val="18"/>
              </w:rPr>
            </w:pPr>
            <w:r w:rsidRPr="00BD06F5">
              <w:rPr>
                <w:sz w:val="18"/>
                <w:szCs w:val="18"/>
              </w:rPr>
              <w:t>48</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13</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Valor</w:t>
            </w:r>
          </w:p>
        </w:tc>
        <w:tc>
          <w:tcPr>
            <w:tcW w:w="660" w:type="dxa"/>
          </w:tcPr>
          <w:p w:rsidR="0078358F" w:rsidRPr="0081251B" w:rsidRDefault="00BD06F5" w:rsidP="009008DE">
            <w:pPr>
              <w:snapToGrid w:val="0"/>
              <w:rPr>
                <w:sz w:val="18"/>
                <w:szCs w:val="18"/>
              </w:rPr>
            </w:pPr>
            <w:r w:rsidRPr="00BD06F5">
              <w:rPr>
                <w:sz w:val="18"/>
                <w:szCs w:val="18"/>
              </w:rPr>
              <w:t>50</w:t>
            </w:r>
          </w:p>
        </w:tc>
        <w:tc>
          <w:tcPr>
            <w:tcW w:w="480" w:type="dxa"/>
          </w:tcPr>
          <w:p w:rsidR="0078358F" w:rsidRPr="0081251B" w:rsidRDefault="00BD06F5" w:rsidP="009008DE">
            <w:pPr>
              <w:snapToGrid w:val="0"/>
              <w:rPr>
                <w:sz w:val="18"/>
                <w:szCs w:val="18"/>
              </w:rPr>
            </w:pPr>
            <w:r w:rsidRPr="00BD06F5">
              <w:rPr>
                <w:sz w:val="18"/>
                <w:szCs w:val="18"/>
              </w:rPr>
              <w:t>15</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78358F" w:rsidP="009008DE">
            <w:pPr>
              <w:snapToGrid w:val="0"/>
              <w:rPr>
                <w:sz w:val="18"/>
                <w:szCs w:val="18"/>
              </w:rPr>
            </w:pP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Crédito</w:t>
            </w:r>
          </w:p>
        </w:tc>
        <w:tc>
          <w:tcPr>
            <w:tcW w:w="660" w:type="dxa"/>
          </w:tcPr>
          <w:p w:rsidR="0078358F" w:rsidRPr="0081251B" w:rsidRDefault="00BD06F5" w:rsidP="009008DE">
            <w:pPr>
              <w:snapToGrid w:val="0"/>
              <w:rPr>
                <w:sz w:val="18"/>
                <w:szCs w:val="18"/>
              </w:rPr>
            </w:pPr>
            <w:r w:rsidRPr="00BD06F5">
              <w:rPr>
                <w:sz w:val="18"/>
                <w:szCs w:val="18"/>
              </w:rPr>
              <w:t>65</w:t>
            </w:r>
          </w:p>
        </w:tc>
        <w:tc>
          <w:tcPr>
            <w:tcW w:w="480" w:type="dxa"/>
          </w:tcPr>
          <w:p w:rsidR="0078358F" w:rsidRPr="0081251B" w:rsidRDefault="00BD06F5" w:rsidP="009008DE">
            <w:pPr>
              <w:snapToGrid w:val="0"/>
              <w:rPr>
                <w:sz w:val="18"/>
                <w:szCs w:val="18"/>
              </w:rPr>
            </w:pPr>
            <w:r w:rsidRPr="00BD06F5">
              <w:rPr>
                <w:sz w:val="18"/>
                <w:szCs w:val="18"/>
              </w:rPr>
              <w:t>1</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18</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Medio pagamento</w:t>
            </w:r>
          </w:p>
        </w:tc>
        <w:tc>
          <w:tcPr>
            <w:tcW w:w="660" w:type="dxa"/>
          </w:tcPr>
          <w:p w:rsidR="0078358F" w:rsidRPr="0081251B" w:rsidRDefault="00BD06F5" w:rsidP="009008DE">
            <w:pPr>
              <w:snapToGrid w:val="0"/>
              <w:rPr>
                <w:sz w:val="18"/>
                <w:szCs w:val="18"/>
              </w:rPr>
            </w:pPr>
            <w:r w:rsidRPr="00BD06F5">
              <w:rPr>
                <w:sz w:val="18"/>
                <w:szCs w:val="18"/>
              </w:rPr>
              <w:t>66</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Tabla 23</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Tipo pagamento</w:t>
            </w:r>
          </w:p>
        </w:tc>
        <w:tc>
          <w:tcPr>
            <w:tcW w:w="660" w:type="dxa"/>
          </w:tcPr>
          <w:p w:rsidR="0078358F" w:rsidRPr="0081251B" w:rsidRDefault="00BD06F5" w:rsidP="009008DE">
            <w:pPr>
              <w:snapToGrid w:val="0"/>
              <w:rPr>
                <w:sz w:val="18"/>
                <w:szCs w:val="18"/>
              </w:rPr>
            </w:pPr>
            <w:r w:rsidRPr="00BD06F5">
              <w:rPr>
                <w:sz w:val="18"/>
                <w:szCs w:val="18"/>
              </w:rPr>
              <w:t>68</w:t>
            </w:r>
          </w:p>
        </w:tc>
        <w:tc>
          <w:tcPr>
            <w:tcW w:w="48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Tabla 24</w:t>
            </w:r>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Pos Condition Code</w:t>
            </w:r>
          </w:p>
        </w:tc>
        <w:tc>
          <w:tcPr>
            <w:tcW w:w="660" w:type="dxa"/>
          </w:tcPr>
          <w:p w:rsidR="0078358F" w:rsidRPr="0081251B" w:rsidRDefault="00BD06F5" w:rsidP="009008DE">
            <w:pPr>
              <w:snapToGrid w:val="0"/>
              <w:rPr>
                <w:sz w:val="18"/>
                <w:szCs w:val="18"/>
              </w:rPr>
            </w:pPr>
            <w:r w:rsidRPr="00BD06F5">
              <w:rPr>
                <w:sz w:val="18"/>
                <w:szCs w:val="18"/>
              </w:rPr>
              <w:t>71</w:t>
            </w:r>
          </w:p>
        </w:tc>
        <w:tc>
          <w:tcPr>
            <w:tcW w:w="48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color w:val="000000"/>
                <w:sz w:val="18"/>
                <w:szCs w:val="18"/>
              </w:rPr>
            </w:pPr>
            <w:r w:rsidRPr="00BD06F5">
              <w:rPr>
                <w:color w:val="000000"/>
                <w:sz w:val="18"/>
                <w:szCs w:val="18"/>
              </w:rPr>
              <w:t>Alfanumérico</w:t>
            </w:r>
          </w:p>
        </w:tc>
        <w:tc>
          <w:tcPr>
            <w:tcW w:w="2250" w:type="dxa"/>
          </w:tcPr>
          <w:p w:rsidR="0078358F"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840" w:type="dxa"/>
          </w:tcPr>
          <w:p w:rsidR="0078358F" w:rsidRPr="0081251B" w:rsidRDefault="0078358F" w:rsidP="009008DE">
            <w:pPr>
              <w:snapToGrid w:val="0"/>
              <w:rPr>
                <w:sz w:val="18"/>
                <w:szCs w:val="18"/>
              </w:rPr>
            </w:pPr>
          </w:p>
        </w:tc>
        <w:tc>
          <w:tcPr>
            <w:tcW w:w="1134"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Bandera</w:t>
            </w:r>
          </w:p>
        </w:tc>
        <w:tc>
          <w:tcPr>
            <w:tcW w:w="660" w:type="dxa"/>
          </w:tcPr>
          <w:p w:rsidR="0078358F" w:rsidRPr="0081251B" w:rsidRDefault="00BD06F5" w:rsidP="009008DE">
            <w:pPr>
              <w:snapToGrid w:val="0"/>
              <w:rPr>
                <w:sz w:val="18"/>
                <w:szCs w:val="18"/>
              </w:rPr>
            </w:pPr>
            <w:r w:rsidRPr="00BD06F5">
              <w:rPr>
                <w:sz w:val="18"/>
                <w:szCs w:val="18"/>
              </w:rPr>
              <w:t>73</w:t>
            </w:r>
          </w:p>
        </w:tc>
        <w:tc>
          <w:tcPr>
            <w:tcW w:w="48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color w:val="000000"/>
                <w:sz w:val="18"/>
                <w:szCs w:val="18"/>
              </w:rPr>
            </w:pPr>
            <w:r w:rsidRPr="00BD06F5">
              <w:rPr>
                <w:color w:val="000000"/>
                <w:sz w:val="18"/>
                <w:szCs w:val="18"/>
              </w:rPr>
              <w:t>Numérico</w:t>
            </w:r>
          </w:p>
        </w:tc>
        <w:tc>
          <w:tcPr>
            <w:tcW w:w="2250" w:type="dxa"/>
          </w:tcPr>
          <w:p w:rsidR="0078358F" w:rsidRPr="0081251B" w:rsidRDefault="00BD06F5" w:rsidP="009008DE">
            <w:pPr>
              <w:snapToGrid w:val="0"/>
              <w:rPr>
                <w:sz w:val="18"/>
                <w:szCs w:val="18"/>
              </w:rPr>
            </w:pPr>
            <w:r w:rsidRPr="00BD06F5">
              <w:rPr>
                <w:sz w:val="18"/>
                <w:szCs w:val="18"/>
              </w:rPr>
              <w:t>Bandeira del cartão</w:t>
            </w:r>
          </w:p>
        </w:tc>
        <w:tc>
          <w:tcPr>
            <w:tcW w:w="1840" w:type="dxa"/>
          </w:tcPr>
          <w:p w:rsidR="0078358F" w:rsidRPr="0081251B" w:rsidRDefault="0078358F" w:rsidP="009008DE">
            <w:pPr>
              <w:snapToGrid w:val="0"/>
              <w:rPr>
                <w:sz w:val="18"/>
                <w:szCs w:val="18"/>
              </w:rPr>
            </w:pPr>
          </w:p>
        </w:tc>
        <w:tc>
          <w:tcPr>
            <w:tcW w:w="1134" w:type="dxa"/>
          </w:tcPr>
          <w:p w:rsidR="0078358F" w:rsidRPr="0081251B" w:rsidRDefault="00BD06F5" w:rsidP="009008DE">
            <w:pPr>
              <w:snapToGrid w:val="0"/>
              <w:rPr>
                <w:sz w:val="18"/>
                <w:szCs w:val="18"/>
              </w:rPr>
            </w:pPr>
            <w:r w:rsidRPr="00BD06F5">
              <w:rPr>
                <w:sz w:val="18"/>
                <w:szCs w:val="18"/>
              </w:rPr>
              <w:t>VISA=001</w:t>
            </w:r>
          </w:p>
          <w:p w:rsidR="0078358F" w:rsidRPr="0081251B" w:rsidRDefault="00BD06F5" w:rsidP="009008DE">
            <w:pPr>
              <w:snapToGrid w:val="0"/>
              <w:rPr>
                <w:sz w:val="18"/>
                <w:szCs w:val="18"/>
              </w:rPr>
            </w:pPr>
            <w:r w:rsidRPr="00BD06F5">
              <w:rPr>
                <w:sz w:val="18"/>
                <w:szCs w:val="18"/>
              </w:rPr>
              <w:t>MC=002</w:t>
            </w:r>
          </w:p>
        </w:tc>
      </w:tr>
    </w:tbl>
    <w:p w:rsidR="0078358F" w:rsidRDefault="0078358F" w:rsidP="005C6131">
      <w:pPr>
        <w:pStyle w:val="Ttulo4"/>
      </w:pPr>
      <w:bookmarkStart w:id="52" w:name="_Toc419711855"/>
      <w:r>
        <w:t>Rodapé</w:t>
      </w:r>
      <w:bookmarkEnd w:id="5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rodapé.</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09</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Quantidade de registros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9</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Quantidade de registros enviados.</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0000000000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32</w:t>
            </w:r>
          </w:p>
        </w:tc>
        <w:tc>
          <w:tcPr>
            <w:tcW w:w="491" w:type="dxa"/>
          </w:tcPr>
          <w:p w:rsidR="0078358F" w:rsidRPr="0081251B" w:rsidRDefault="00BD06F5" w:rsidP="009008DE">
            <w:pPr>
              <w:snapToGrid w:val="0"/>
              <w:rPr>
                <w:sz w:val="18"/>
                <w:szCs w:val="18"/>
              </w:rPr>
            </w:pPr>
            <w:r w:rsidRPr="00BD06F5">
              <w:rPr>
                <w:sz w:val="18"/>
                <w:szCs w:val="18"/>
              </w:rPr>
              <w:t>44</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78358F"/>
    <w:p w:rsidR="0078358F" w:rsidRDefault="0078358F" w:rsidP="0078358F">
      <w:r>
        <w:t>Longitud del mensaje</w:t>
      </w:r>
      <w:proofErr w:type="gramStart"/>
      <w:r>
        <w:t>:  7</w:t>
      </w:r>
      <w:r w:rsidR="00694ECA">
        <w:t>5</w:t>
      </w:r>
      <w:proofErr w:type="gramEnd"/>
    </w:p>
    <w:p w:rsidR="0078358F" w:rsidRDefault="0078358F" w:rsidP="0078358F">
      <w:pPr>
        <w:pStyle w:val="Ttulo3"/>
        <w:tabs>
          <w:tab w:val="clear" w:pos="907"/>
          <w:tab w:val="left" w:pos="720"/>
        </w:tabs>
        <w:suppressAutoHyphens/>
        <w:spacing w:before="0" w:after="0" w:line="240" w:lineRule="auto"/>
        <w:jc w:val="left"/>
      </w:pPr>
      <w:bookmarkStart w:id="53" w:name="_Toc419711856"/>
      <w:r>
        <w:lastRenderedPageBreak/>
        <w:t>Formato de solicitudes de copia (SC)</w:t>
      </w:r>
      <w:bookmarkEnd w:id="53"/>
    </w:p>
    <w:p w:rsidR="0078358F" w:rsidRDefault="0078358F" w:rsidP="005C6131">
      <w:pPr>
        <w:pStyle w:val="Ttulo4"/>
      </w:pPr>
      <w:bookmarkStart w:id="54" w:name="_Toc419711857"/>
      <w:r>
        <w:t>Cabeçalho</w:t>
      </w:r>
      <w:bookmarkEnd w:id="5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cabeçalho.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Data  e hora da geração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14</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 xml:space="preserve">AAAA + BIT 07 </w:t>
            </w:r>
          </w:p>
        </w:tc>
        <w:tc>
          <w:tcPr>
            <w:tcW w:w="1831" w:type="dxa"/>
          </w:tcPr>
          <w:p w:rsidR="0078358F" w:rsidRPr="0081251B" w:rsidRDefault="00BD06F5" w:rsidP="009008DE">
            <w:pPr>
              <w:snapToGrid w:val="0"/>
              <w:rPr>
                <w:sz w:val="18"/>
                <w:szCs w:val="18"/>
              </w:rPr>
            </w:pPr>
            <w:r w:rsidRPr="00BD06F5">
              <w:rPr>
                <w:sz w:val="18"/>
                <w:szCs w:val="18"/>
              </w:rPr>
              <w:t>Data e hora em que o arquivo foi gerado,</w:t>
            </w:r>
          </w:p>
          <w:p w:rsidR="0078358F" w:rsidRPr="0081251B" w:rsidRDefault="00BD06F5" w:rsidP="009008DE">
            <w:pPr>
              <w:rPr>
                <w:sz w:val="18"/>
                <w:szCs w:val="18"/>
              </w:rPr>
            </w:pPr>
            <w:r w:rsidRPr="00BD06F5">
              <w:rPr>
                <w:sz w:val="18"/>
                <w:szCs w:val="18"/>
              </w:rPr>
              <w:t>yyyymmddhhmiss</w:t>
            </w:r>
          </w:p>
          <w:p w:rsidR="0078358F" w:rsidRPr="0081251B"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8358F" w:rsidRPr="0081251B" w:rsidRDefault="0078358F" w:rsidP="009008DE">
            <w:pPr>
              <w:snapToGrid w:val="0"/>
              <w:rPr>
                <w:sz w:val="18"/>
                <w:szCs w:val="18"/>
              </w:rPr>
            </w:pP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Versão do arquivo</w:t>
            </w:r>
          </w:p>
        </w:tc>
        <w:tc>
          <w:tcPr>
            <w:tcW w:w="644" w:type="dxa"/>
          </w:tcPr>
          <w:p w:rsidR="0078358F" w:rsidRPr="0081251B" w:rsidRDefault="00BD06F5" w:rsidP="009008DE">
            <w:pPr>
              <w:snapToGrid w:val="0"/>
              <w:rPr>
                <w:sz w:val="18"/>
                <w:szCs w:val="18"/>
              </w:rPr>
            </w:pPr>
            <w:r w:rsidRPr="00BD06F5">
              <w:rPr>
                <w:sz w:val="18"/>
                <w:szCs w:val="18"/>
              </w:rPr>
              <w:t>37</w:t>
            </w:r>
          </w:p>
        </w:tc>
        <w:tc>
          <w:tcPr>
            <w:tcW w:w="491" w:type="dxa"/>
          </w:tcPr>
          <w:p w:rsidR="0078358F" w:rsidRPr="0081251B" w:rsidRDefault="00BD06F5" w:rsidP="009008DE">
            <w:pPr>
              <w:snapToGrid w:val="0"/>
              <w:rPr>
                <w:sz w:val="18"/>
                <w:szCs w:val="18"/>
              </w:rPr>
            </w:pPr>
            <w:r w:rsidRPr="00BD06F5">
              <w:rPr>
                <w:sz w:val="18"/>
                <w:szCs w:val="18"/>
              </w:rPr>
              <w:t>7</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Versão do arquivo gerado</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44</w:t>
            </w:r>
          </w:p>
        </w:tc>
        <w:tc>
          <w:tcPr>
            <w:tcW w:w="491" w:type="dxa"/>
          </w:tcPr>
          <w:p w:rsidR="0078358F" w:rsidRPr="0081251B" w:rsidRDefault="00BD06F5" w:rsidP="009008DE">
            <w:pPr>
              <w:snapToGrid w:val="0"/>
              <w:rPr>
                <w:sz w:val="18"/>
                <w:szCs w:val="18"/>
              </w:rPr>
            </w:pPr>
            <w:r w:rsidRPr="00BD06F5">
              <w:rPr>
                <w:sz w:val="18"/>
                <w:szCs w:val="18"/>
              </w:rPr>
              <w:t>52</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5C6131">
      <w:pPr>
        <w:pStyle w:val="Ttulo4"/>
      </w:pPr>
      <w:bookmarkStart w:id="55" w:name="_Toc419711858"/>
      <w:r>
        <w:t>Detalhe</w:t>
      </w:r>
      <w:bookmarkEnd w:id="5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500"/>
        <w:gridCol w:w="1590"/>
        <w:gridCol w:w="2230"/>
        <w:gridCol w:w="1684"/>
        <w:gridCol w:w="1276"/>
      </w:tblGrid>
      <w:tr w:rsidR="0078358F" w:rsidRPr="0081251B"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78358F" w:rsidRPr="0081251B" w:rsidRDefault="00BD06F5" w:rsidP="009008DE">
            <w:pPr>
              <w:rPr>
                <w:b w:val="0"/>
                <w:sz w:val="18"/>
                <w:szCs w:val="18"/>
              </w:rPr>
            </w:pPr>
            <w:r w:rsidRPr="00BD06F5">
              <w:rPr>
                <w:sz w:val="18"/>
                <w:szCs w:val="18"/>
              </w:rPr>
              <w:t>Formato</w:t>
            </w:r>
          </w:p>
        </w:tc>
        <w:tc>
          <w:tcPr>
            <w:tcW w:w="223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Descripción</w:t>
            </w:r>
          </w:p>
        </w:tc>
        <w:tc>
          <w:tcPr>
            <w:tcW w:w="168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27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993" w:type="dxa"/>
          </w:tcPr>
          <w:p w:rsidR="0078358F" w:rsidRPr="0081251B" w:rsidRDefault="00BD06F5" w:rsidP="009008DE">
            <w:pPr>
              <w:snapToGrid w:val="0"/>
              <w:rPr>
                <w:sz w:val="18"/>
                <w:szCs w:val="18"/>
              </w:rPr>
            </w:pPr>
            <w:r w:rsidRPr="00BD06F5">
              <w:rPr>
                <w:sz w:val="18"/>
                <w:szCs w:val="18"/>
              </w:rPr>
              <w:t>Tipo mensaje</w:t>
            </w:r>
          </w:p>
        </w:tc>
        <w:tc>
          <w:tcPr>
            <w:tcW w:w="650" w:type="dxa"/>
          </w:tcPr>
          <w:p w:rsidR="0078358F" w:rsidRPr="0081251B" w:rsidRDefault="00BD06F5" w:rsidP="009008DE">
            <w:pPr>
              <w:snapToGrid w:val="0"/>
              <w:rPr>
                <w:sz w:val="18"/>
                <w:szCs w:val="18"/>
              </w:rPr>
            </w:pPr>
            <w:r w:rsidRPr="00BD06F5">
              <w:rPr>
                <w:sz w:val="18"/>
                <w:szCs w:val="18"/>
              </w:rPr>
              <w:t>1</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b/>
                <w:sz w:val="18"/>
                <w:szCs w:val="18"/>
              </w:rPr>
            </w:pPr>
            <w:r w:rsidRPr="00BD06F5">
              <w:rPr>
                <w:b/>
                <w:sz w:val="18"/>
                <w:szCs w:val="18"/>
              </w:rPr>
              <w:t>SC</w:t>
            </w:r>
          </w:p>
        </w:tc>
        <w:tc>
          <w:tcPr>
            <w:tcW w:w="2230" w:type="dxa"/>
          </w:tcPr>
          <w:p w:rsidR="0078358F" w:rsidRPr="0081251B" w:rsidRDefault="00BD06F5" w:rsidP="009008DE">
            <w:pPr>
              <w:snapToGrid w:val="0"/>
              <w:rPr>
                <w:sz w:val="18"/>
                <w:szCs w:val="18"/>
              </w:rPr>
            </w:pPr>
            <w:r w:rsidRPr="00BD06F5">
              <w:rPr>
                <w:sz w:val="18"/>
                <w:szCs w:val="18"/>
              </w:rPr>
              <w:t>Host -&gt; Lynx OffLine</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c>
          <w:tcPr>
            <w:tcW w:w="1993" w:type="dxa"/>
          </w:tcPr>
          <w:p w:rsidR="0078358F" w:rsidRPr="0081251B" w:rsidRDefault="00BD06F5" w:rsidP="009008DE">
            <w:pPr>
              <w:snapToGrid w:val="0"/>
              <w:rPr>
                <w:sz w:val="18"/>
                <w:szCs w:val="18"/>
              </w:rPr>
            </w:pPr>
            <w:r w:rsidRPr="00BD06F5">
              <w:rPr>
                <w:sz w:val="18"/>
                <w:szCs w:val="18"/>
              </w:rPr>
              <w:t>Número da maquineta</w:t>
            </w:r>
          </w:p>
        </w:tc>
        <w:tc>
          <w:tcPr>
            <w:tcW w:w="650" w:type="dxa"/>
          </w:tcPr>
          <w:p w:rsidR="0078358F" w:rsidRPr="0081251B" w:rsidRDefault="00BD06F5" w:rsidP="009008DE">
            <w:pPr>
              <w:snapToGrid w:val="0"/>
              <w:rPr>
                <w:sz w:val="18"/>
                <w:szCs w:val="18"/>
              </w:rPr>
            </w:pPr>
            <w:r w:rsidRPr="00BD06F5">
              <w:rPr>
                <w:sz w:val="18"/>
                <w:szCs w:val="18"/>
              </w:rPr>
              <w:t>3</w:t>
            </w:r>
          </w:p>
        </w:tc>
        <w:tc>
          <w:tcPr>
            <w:tcW w:w="500" w:type="dxa"/>
          </w:tcPr>
          <w:p w:rsidR="0078358F" w:rsidRPr="0081251B" w:rsidRDefault="00BD06F5" w:rsidP="009008DE">
            <w:pPr>
              <w:snapToGrid w:val="0"/>
              <w:rPr>
                <w:sz w:val="18"/>
                <w:szCs w:val="18"/>
              </w:rPr>
            </w:pPr>
            <w:r w:rsidRPr="00BD06F5">
              <w:rPr>
                <w:sz w:val="18"/>
                <w:szCs w:val="18"/>
              </w:rPr>
              <w:t>10</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Cartão</w:t>
            </w:r>
          </w:p>
        </w:tc>
        <w:tc>
          <w:tcPr>
            <w:tcW w:w="650" w:type="dxa"/>
          </w:tcPr>
          <w:p w:rsidR="0078358F" w:rsidRPr="0081251B" w:rsidRDefault="00BD06F5" w:rsidP="009008DE">
            <w:pPr>
              <w:snapToGrid w:val="0"/>
              <w:rPr>
                <w:sz w:val="18"/>
                <w:szCs w:val="18"/>
              </w:rPr>
            </w:pPr>
            <w:r w:rsidRPr="00BD06F5">
              <w:rPr>
                <w:sz w:val="18"/>
                <w:szCs w:val="18"/>
              </w:rPr>
              <w:t>13</w:t>
            </w:r>
          </w:p>
        </w:tc>
        <w:tc>
          <w:tcPr>
            <w:tcW w:w="500" w:type="dxa"/>
          </w:tcPr>
          <w:p w:rsidR="0078358F" w:rsidRPr="0081251B" w:rsidRDefault="00BD06F5" w:rsidP="009008DE">
            <w:pPr>
              <w:snapToGrid w:val="0"/>
              <w:rPr>
                <w:sz w:val="18"/>
                <w:szCs w:val="18"/>
              </w:rPr>
            </w:pPr>
            <w:r w:rsidRPr="00BD06F5">
              <w:rPr>
                <w:sz w:val="18"/>
                <w:szCs w:val="18"/>
              </w:rPr>
              <w:t>19</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Data trans.</w:t>
            </w:r>
          </w:p>
        </w:tc>
        <w:tc>
          <w:tcPr>
            <w:tcW w:w="650" w:type="dxa"/>
          </w:tcPr>
          <w:p w:rsidR="0078358F" w:rsidRPr="0081251B" w:rsidRDefault="00BD06F5" w:rsidP="009008DE">
            <w:pPr>
              <w:snapToGrid w:val="0"/>
              <w:rPr>
                <w:sz w:val="18"/>
                <w:szCs w:val="18"/>
              </w:rPr>
            </w:pPr>
            <w:r w:rsidRPr="00BD06F5">
              <w:rPr>
                <w:sz w:val="18"/>
                <w:szCs w:val="18"/>
              </w:rPr>
              <w:t>32</w:t>
            </w:r>
          </w:p>
        </w:tc>
        <w:tc>
          <w:tcPr>
            <w:tcW w:w="50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Data recep.</w:t>
            </w:r>
          </w:p>
        </w:tc>
        <w:tc>
          <w:tcPr>
            <w:tcW w:w="650" w:type="dxa"/>
          </w:tcPr>
          <w:p w:rsidR="0078358F" w:rsidRPr="0081251B" w:rsidRDefault="00BD06F5" w:rsidP="009008DE">
            <w:pPr>
              <w:snapToGrid w:val="0"/>
              <w:rPr>
                <w:sz w:val="18"/>
                <w:szCs w:val="18"/>
              </w:rPr>
            </w:pPr>
            <w:r w:rsidRPr="00BD06F5">
              <w:rPr>
                <w:sz w:val="18"/>
                <w:szCs w:val="18"/>
              </w:rPr>
              <w:t>40</w:t>
            </w:r>
          </w:p>
        </w:tc>
        <w:tc>
          <w:tcPr>
            <w:tcW w:w="500" w:type="dxa"/>
          </w:tcPr>
          <w:p w:rsidR="0078358F" w:rsidRPr="0081251B" w:rsidRDefault="00BD06F5" w:rsidP="009008DE">
            <w:pPr>
              <w:snapToGrid w:val="0"/>
              <w:rPr>
                <w:sz w:val="18"/>
                <w:szCs w:val="18"/>
              </w:rPr>
            </w:pPr>
            <w:r w:rsidRPr="00BD06F5">
              <w:rPr>
                <w:sz w:val="18"/>
                <w:szCs w:val="18"/>
              </w:rPr>
              <w:t>8</w:t>
            </w:r>
          </w:p>
        </w:tc>
        <w:tc>
          <w:tcPr>
            <w:tcW w:w="1590" w:type="dxa"/>
          </w:tcPr>
          <w:p w:rsidR="0078358F" w:rsidRPr="0081251B" w:rsidRDefault="00BD06F5" w:rsidP="009008DE">
            <w:pPr>
              <w:snapToGrid w:val="0"/>
              <w:rPr>
                <w:sz w:val="18"/>
                <w:szCs w:val="18"/>
              </w:rPr>
            </w:pPr>
            <w:r w:rsidRPr="00BD06F5">
              <w:rPr>
                <w:sz w:val="18"/>
                <w:szCs w:val="18"/>
              </w:rPr>
              <w:t>YYYYMMDD</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Valor</w:t>
            </w:r>
          </w:p>
        </w:tc>
        <w:tc>
          <w:tcPr>
            <w:tcW w:w="650" w:type="dxa"/>
          </w:tcPr>
          <w:p w:rsidR="0078358F" w:rsidRPr="0081251B" w:rsidRDefault="00BD06F5" w:rsidP="009008DE">
            <w:pPr>
              <w:snapToGrid w:val="0"/>
              <w:rPr>
                <w:sz w:val="18"/>
                <w:szCs w:val="18"/>
              </w:rPr>
            </w:pPr>
            <w:r w:rsidRPr="00BD06F5">
              <w:rPr>
                <w:sz w:val="18"/>
                <w:szCs w:val="18"/>
              </w:rPr>
              <w:t>48</w:t>
            </w:r>
          </w:p>
        </w:tc>
        <w:tc>
          <w:tcPr>
            <w:tcW w:w="500" w:type="dxa"/>
          </w:tcPr>
          <w:p w:rsidR="0078358F" w:rsidRPr="0081251B" w:rsidRDefault="00BD06F5" w:rsidP="009008DE">
            <w:pPr>
              <w:snapToGrid w:val="0"/>
              <w:rPr>
                <w:sz w:val="18"/>
                <w:szCs w:val="18"/>
              </w:rPr>
            </w:pPr>
            <w:r w:rsidRPr="00BD06F5">
              <w:rPr>
                <w:sz w:val="18"/>
                <w:szCs w:val="18"/>
              </w:rPr>
              <w:t>14</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Ref. Num.</w:t>
            </w:r>
          </w:p>
        </w:tc>
        <w:tc>
          <w:tcPr>
            <w:tcW w:w="650" w:type="dxa"/>
          </w:tcPr>
          <w:p w:rsidR="0078358F" w:rsidRPr="0081251B" w:rsidRDefault="00BD06F5" w:rsidP="009008DE">
            <w:pPr>
              <w:snapToGrid w:val="0"/>
              <w:rPr>
                <w:sz w:val="18"/>
                <w:szCs w:val="18"/>
              </w:rPr>
            </w:pPr>
            <w:r w:rsidRPr="00BD06F5">
              <w:rPr>
                <w:sz w:val="18"/>
                <w:szCs w:val="18"/>
              </w:rPr>
              <w:t>62</w:t>
            </w:r>
          </w:p>
        </w:tc>
        <w:tc>
          <w:tcPr>
            <w:tcW w:w="500" w:type="dxa"/>
          </w:tcPr>
          <w:p w:rsidR="0078358F" w:rsidRPr="0081251B" w:rsidRDefault="00BD06F5" w:rsidP="009008DE">
            <w:pPr>
              <w:snapToGrid w:val="0"/>
              <w:rPr>
                <w:sz w:val="18"/>
                <w:szCs w:val="18"/>
              </w:rPr>
            </w:pPr>
            <w:r w:rsidRPr="00BD06F5">
              <w:rPr>
                <w:sz w:val="18"/>
                <w:szCs w:val="18"/>
              </w:rPr>
              <w:t>23</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78358F" w:rsidP="009008DE">
            <w:pPr>
              <w:snapToGrid w:val="0"/>
              <w:rPr>
                <w:sz w:val="18"/>
                <w:szCs w:val="18"/>
              </w:rPr>
            </w:pP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Razão</w:t>
            </w:r>
          </w:p>
        </w:tc>
        <w:tc>
          <w:tcPr>
            <w:tcW w:w="650" w:type="dxa"/>
          </w:tcPr>
          <w:p w:rsidR="0078358F" w:rsidRPr="0081251B" w:rsidRDefault="00BD06F5" w:rsidP="009008DE">
            <w:pPr>
              <w:snapToGrid w:val="0"/>
              <w:rPr>
                <w:sz w:val="18"/>
                <w:szCs w:val="18"/>
              </w:rPr>
            </w:pPr>
            <w:r w:rsidRPr="00BD06F5">
              <w:rPr>
                <w:sz w:val="18"/>
                <w:szCs w:val="18"/>
              </w:rPr>
              <w:t>85</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Numérico</w:t>
            </w:r>
          </w:p>
        </w:tc>
        <w:tc>
          <w:tcPr>
            <w:tcW w:w="2230" w:type="dxa"/>
          </w:tcPr>
          <w:p w:rsidR="0078358F" w:rsidRPr="0081251B" w:rsidRDefault="00BD06F5" w:rsidP="009008DE">
            <w:pPr>
              <w:snapToGrid w:val="0"/>
              <w:rPr>
                <w:sz w:val="18"/>
                <w:szCs w:val="18"/>
              </w:rPr>
            </w:pPr>
            <w:r w:rsidRPr="00BD06F5">
              <w:rPr>
                <w:sz w:val="18"/>
                <w:szCs w:val="18"/>
              </w:rPr>
              <w:t>Tabla 14</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Crédito</w:t>
            </w:r>
          </w:p>
        </w:tc>
        <w:tc>
          <w:tcPr>
            <w:tcW w:w="650" w:type="dxa"/>
          </w:tcPr>
          <w:p w:rsidR="0078358F" w:rsidRPr="0081251B" w:rsidRDefault="00BD06F5" w:rsidP="009008DE">
            <w:pPr>
              <w:snapToGrid w:val="0"/>
              <w:rPr>
                <w:sz w:val="18"/>
                <w:szCs w:val="18"/>
              </w:rPr>
            </w:pPr>
            <w:r w:rsidRPr="00BD06F5">
              <w:rPr>
                <w:sz w:val="18"/>
                <w:szCs w:val="18"/>
              </w:rPr>
              <w:t>87</w:t>
            </w:r>
          </w:p>
        </w:tc>
        <w:tc>
          <w:tcPr>
            <w:tcW w:w="500" w:type="dxa"/>
          </w:tcPr>
          <w:p w:rsidR="0078358F" w:rsidRPr="0081251B" w:rsidRDefault="00BD06F5" w:rsidP="009008DE">
            <w:pPr>
              <w:snapToGrid w:val="0"/>
              <w:rPr>
                <w:sz w:val="18"/>
                <w:szCs w:val="18"/>
              </w:rPr>
            </w:pPr>
            <w:r w:rsidRPr="00BD06F5">
              <w:rPr>
                <w:sz w:val="18"/>
                <w:szCs w:val="18"/>
              </w:rPr>
              <w:t>1</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Tabla 18</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Pos Condition Code</w:t>
            </w:r>
          </w:p>
        </w:tc>
        <w:tc>
          <w:tcPr>
            <w:tcW w:w="650" w:type="dxa"/>
          </w:tcPr>
          <w:p w:rsidR="0078358F" w:rsidRPr="0081251B" w:rsidRDefault="00BD06F5" w:rsidP="009008DE">
            <w:pPr>
              <w:snapToGrid w:val="0"/>
              <w:rPr>
                <w:sz w:val="18"/>
                <w:szCs w:val="18"/>
              </w:rPr>
            </w:pPr>
            <w:r w:rsidRPr="00BD06F5">
              <w:rPr>
                <w:sz w:val="18"/>
                <w:szCs w:val="18"/>
              </w:rPr>
              <w:t>88</w:t>
            </w:r>
          </w:p>
        </w:tc>
        <w:tc>
          <w:tcPr>
            <w:tcW w:w="500" w:type="dxa"/>
          </w:tcPr>
          <w:p w:rsidR="0078358F" w:rsidRPr="0081251B" w:rsidRDefault="00BD06F5" w:rsidP="009008DE">
            <w:pPr>
              <w:snapToGrid w:val="0"/>
              <w:rPr>
                <w:sz w:val="18"/>
                <w:szCs w:val="18"/>
              </w:rPr>
            </w:pPr>
            <w:r w:rsidRPr="00BD06F5">
              <w:rPr>
                <w:sz w:val="18"/>
                <w:szCs w:val="18"/>
              </w:rPr>
              <w:t>2</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Tabla 2 = “</w:t>
            </w:r>
            <w:smartTag w:uri="urn:schemas-microsoft-com:office:smarttags" w:element="metricconverter">
              <w:smartTagPr>
                <w:attr w:name="ProductID" w:val="03”"/>
              </w:smartTagPr>
              <w:r w:rsidRPr="00BD06F5">
                <w:rPr>
                  <w:sz w:val="18"/>
                  <w:szCs w:val="18"/>
                </w:rPr>
                <w:t>03”</w:t>
              </w:r>
            </w:smartTag>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cnfStyle w:val="000000100000"/>
          <w:trHeight w:val="268"/>
        </w:trPr>
        <w:tc>
          <w:tcPr>
            <w:tcW w:w="1993" w:type="dxa"/>
          </w:tcPr>
          <w:p w:rsidR="0078358F" w:rsidRPr="0081251B" w:rsidRDefault="00BD06F5" w:rsidP="009008DE">
            <w:pPr>
              <w:snapToGrid w:val="0"/>
              <w:rPr>
                <w:sz w:val="18"/>
                <w:szCs w:val="18"/>
              </w:rPr>
            </w:pPr>
            <w:r w:rsidRPr="00BD06F5">
              <w:rPr>
                <w:sz w:val="18"/>
                <w:szCs w:val="18"/>
              </w:rPr>
              <w:t>Tipo de Pagamento</w:t>
            </w:r>
          </w:p>
        </w:tc>
        <w:tc>
          <w:tcPr>
            <w:tcW w:w="650" w:type="dxa"/>
          </w:tcPr>
          <w:p w:rsidR="0078358F" w:rsidRPr="0081251B" w:rsidRDefault="00BD06F5" w:rsidP="009008DE">
            <w:pPr>
              <w:snapToGrid w:val="0"/>
              <w:rPr>
                <w:sz w:val="18"/>
                <w:szCs w:val="18"/>
              </w:rPr>
            </w:pPr>
            <w:r w:rsidRPr="00BD06F5">
              <w:rPr>
                <w:sz w:val="18"/>
                <w:szCs w:val="18"/>
              </w:rPr>
              <w:t>90</w:t>
            </w:r>
          </w:p>
        </w:tc>
        <w:tc>
          <w:tcPr>
            <w:tcW w:w="50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sz w:val="18"/>
                <w:szCs w:val="18"/>
              </w:rPr>
            </w:pPr>
            <w:r w:rsidRPr="00BD06F5">
              <w:rPr>
                <w:sz w:val="18"/>
                <w:szCs w:val="18"/>
              </w:rPr>
              <w:t>Alfanumérico</w:t>
            </w:r>
          </w:p>
        </w:tc>
        <w:tc>
          <w:tcPr>
            <w:tcW w:w="2230" w:type="dxa"/>
          </w:tcPr>
          <w:p w:rsidR="0078358F" w:rsidRPr="0081251B" w:rsidRDefault="00BD06F5" w:rsidP="009008DE">
            <w:pPr>
              <w:snapToGrid w:val="0"/>
              <w:rPr>
                <w:sz w:val="18"/>
                <w:szCs w:val="18"/>
              </w:rPr>
            </w:pPr>
            <w:r w:rsidRPr="00BD06F5">
              <w:rPr>
                <w:sz w:val="18"/>
                <w:szCs w:val="18"/>
              </w:rPr>
              <w:t>Tabela 24</w:t>
            </w:r>
          </w:p>
        </w:tc>
        <w:tc>
          <w:tcPr>
            <w:tcW w:w="1684" w:type="dxa"/>
          </w:tcPr>
          <w:p w:rsidR="0078358F" w:rsidRPr="0081251B" w:rsidRDefault="0078358F" w:rsidP="009008DE">
            <w:pPr>
              <w:snapToGrid w:val="0"/>
              <w:rPr>
                <w:sz w:val="18"/>
                <w:szCs w:val="18"/>
              </w:rPr>
            </w:pPr>
          </w:p>
        </w:tc>
        <w:tc>
          <w:tcPr>
            <w:tcW w:w="1276" w:type="dxa"/>
          </w:tcPr>
          <w:p w:rsidR="0078358F" w:rsidRPr="0081251B" w:rsidRDefault="0078358F" w:rsidP="009008DE">
            <w:pPr>
              <w:snapToGrid w:val="0"/>
              <w:rPr>
                <w:sz w:val="18"/>
                <w:szCs w:val="18"/>
              </w:rPr>
            </w:pPr>
          </w:p>
        </w:tc>
      </w:tr>
      <w:tr w:rsidR="0078358F" w:rsidRPr="0081251B" w:rsidTr="0081251B">
        <w:trPr>
          <w:trHeight w:val="268"/>
        </w:trPr>
        <w:tc>
          <w:tcPr>
            <w:tcW w:w="1993" w:type="dxa"/>
          </w:tcPr>
          <w:p w:rsidR="0078358F" w:rsidRPr="0081251B" w:rsidRDefault="00BD06F5" w:rsidP="009008DE">
            <w:pPr>
              <w:snapToGrid w:val="0"/>
              <w:rPr>
                <w:sz w:val="18"/>
                <w:szCs w:val="18"/>
              </w:rPr>
            </w:pPr>
            <w:r w:rsidRPr="00BD06F5">
              <w:rPr>
                <w:sz w:val="18"/>
                <w:szCs w:val="18"/>
              </w:rPr>
              <w:t>Bandera</w:t>
            </w:r>
          </w:p>
        </w:tc>
        <w:tc>
          <w:tcPr>
            <w:tcW w:w="650" w:type="dxa"/>
          </w:tcPr>
          <w:p w:rsidR="0078358F" w:rsidRPr="0081251B" w:rsidRDefault="00BD06F5" w:rsidP="009008DE">
            <w:pPr>
              <w:snapToGrid w:val="0"/>
              <w:rPr>
                <w:sz w:val="18"/>
                <w:szCs w:val="18"/>
              </w:rPr>
            </w:pPr>
            <w:r w:rsidRPr="00BD06F5">
              <w:rPr>
                <w:sz w:val="18"/>
                <w:szCs w:val="18"/>
              </w:rPr>
              <w:t>93</w:t>
            </w:r>
          </w:p>
        </w:tc>
        <w:tc>
          <w:tcPr>
            <w:tcW w:w="500" w:type="dxa"/>
          </w:tcPr>
          <w:p w:rsidR="0078358F" w:rsidRPr="0081251B" w:rsidRDefault="00BD06F5" w:rsidP="009008DE">
            <w:pPr>
              <w:snapToGrid w:val="0"/>
              <w:rPr>
                <w:sz w:val="18"/>
                <w:szCs w:val="18"/>
              </w:rPr>
            </w:pPr>
            <w:r w:rsidRPr="00BD06F5">
              <w:rPr>
                <w:sz w:val="18"/>
                <w:szCs w:val="18"/>
              </w:rPr>
              <w:t>3</w:t>
            </w:r>
          </w:p>
        </w:tc>
        <w:tc>
          <w:tcPr>
            <w:tcW w:w="1590" w:type="dxa"/>
          </w:tcPr>
          <w:p w:rsidR="0078358F" w:rsidRPr="0081251B" w:rsidRDefault="00BD06F5" w:rsidP="009008DE">
            <w:pPr>
              <w:snapToGrid w:val="0"/>
              <w:rPr>
                <w:color w:val="000000"/>
                <w:sz w:val="18"/>
                <w:szCs w:val="18"/>
              </w:rPr>
            </w:pPr>
            <w:r w:rsidRPr="00BD06F5">
              <w:rPr>
                <w:color w:val="000000"/>
                <w:sz w:val="18"/>
                <w:szCs w:val="18"/>
              </w:rPr>
              <w:t>Numérico</w:t>
            </w:r>
          </w:p>
        </w:tc>
        <w:tc>
          <w:tcPr>
            <w:tcW w:w="2230" w:type="dxa"/>
          </w:tcPr>
          <w:p w:rsidR="0078358F" w:rsidRPr="0081251B" w:rsidRDefault="00BD06F5" w:rsidP="009008DE">
            <w:pPr>
              <w:snapToGrid w:val="0"/>
              <w:rPr>
                <w:sz w:val="18"/>
                <w:szCs w:val="18"/>
              </w:rPr>
            </w:pPr>
            <w:r w:rsidRPr="00BD06F5">
              <w:rPr>
                <w:sz w:val="18"/>
                <w:szCs w:val="18"/>
              </w:rPr>
              <w:t>Bandeira del cartão</w:t>
            </w:r>
          </w:p>
        </w:tc>
        <w:tc>
          <w:tcPr>
            <w:tcW w:w="1684" w:type="dxa"/>
          </w:tcPr>
          <w:p w:rsidR="0078358F" w:rsidRPr="0081251B" w:rsidRDefault="0078358F" w:rsidP="009008DE">
            <w:pPr>
              <w:snapToGrid w:val="0"/>
              <w:rPr>
                <w:sz w:val="18"/>
                <w:szCs w:val="18"/>
              </w:rPr>
            </w:pPr>
          </w:p>
        </w:tc>
        <w:tc>
          <w:tcPr>
            <w:tcW w:w="1276" w:type="dxa"/>
          </w:tcPr>
          <w:p w:rsidR="0078358F" w:rsidRPr="0081251B" w:rsidRDefault="00BD06F5" w:rsidP="009008DE">
            <w:pPr>
              <w:snapToGrid w:val="0"/>
              <w:rPr>
                <w:sz w:val="18"/>
                <w:szCs w:val="18"/>
              </w:rPr>
            </w:pPr>
            <w:r w:rsidRPr="00BD06F5">
              <w:rPr>
                <w:sz w:val="18"/>
                <w:szCs w:val="18"/>
              </w:rPr>
              <w:t>VISA=001</w:t>
            </w:r>
          </w:p>
          <w:p w:rsidR="0078358F" w:rsidRPr="0081251B" w:rsidRDefault="00BD06F5" w:rsidP="009008DE">
            <w:pPr>
              <w:snapToGrid w:val="0"/>
              <w:rPr>
                <w:sz w:val="18"/>
                <w:szCs w:val="18"/>
              </w:rPr>
            </w:pPr>
            <w:r w:rsidRPr="00BD06F5">
              <w:rPr>
                <w:sz w:val="18"/>
                <w:szCs w:val="18"/>
              </w:rPr>
              <w:t>MC=002</w:t>
            </w:r>
          </w:p>
        </w:tc>
      </w:tr>
    </w:tbl>
    <w:p w:rsidR="0078358F" w:rsidRDefault="0078358F" w:rsidP="005C6131">
      <w:pPr>
        <w:pStyle w:val="Ttulo4"/>
      </w:pPr>
      <w:bookmarkStart w:id="56" w:name="_Toc419711859"/>
      <w:r>
        <w:lastRenderedPageBreak/>
        <w:t>Rodapé</w:t>
      </w:r>
      <w:bookmarkEnd w:id="5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8358F" w:rsidRPr="0081251B"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8358F" w:rsidRPr="0081251B" w:rsidRDefault="00BD06F5" w:rsidP="009008DE">
            <w:pPr>
              <w:snapToGrid w:val="0"/>
              <w:rPr>
                <w:b w:val="0"/>
                <w:sz w:val="18"/>
                <w:szCs w:val="18"/>
              </w:rPr>
            </w:pPr>
            <w:r w:rsidRPr="00BD06F5">
              <w:rPr>
                <w:sz w:val="18"/>
                <w:szCs w:val="18"/>
              </w:rPr>
              <w:t>Default</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Tipo de registro</w:t>
            </w:r>
          </w:p>
        </w:tc>
        <w:tc>
          <w:tcPr>
            <w:tcW w:w="644" w:type="dxa"/>
          </w:tcPr>
          <w:p w:rsidR="0078358F" w:rsidRPr="0081251B" w:rsidRDefault="00BD06F5" w:rsidP="009008DE">
            <w:pPr>
              <w:snapToGrid w:val="0"/>
              <w:rPr>
                <w:sz w:val="18"/>
                <w:szCs w:val="18"/>
              </w:rPr>
            </w:pPr>
            <w:r w:rsidRPr="00BD06F5">
              <w:rPr>
                <w:sz w:val="18"/>
                <w:szCs w:val="18"/>
              </w:rPr>
              <w:t>1</w:t>
            </w:r>
          </w:p>
        </w:tc>
        <w:tc>
          <w:tcPr>
            <w:tcW w:w="491" w:type="dxa"/>
          </w:tcPr>
          <w:p w:rsidR="0078358F" w:rsidRPr="0081251B" w:rsidRDefault="00BD06F5" w:rsidP="009008DE">
            <w:pPr>
              <w:snapToGrid w:val="0"/>
              <w:rPr>
                <w:sz w:val="18"/>
                <w:szCs w:val="18"/>
              </w:rPr>
            </w:pPr>
            <w:r w:rsidRPr="00BD06F5">
              <w:rPr>
                <w:sz w:val="18"/>
                <w:szCs w:val="18"/>
              </w:rPr>
              <w:t>2</w:t>
            </w:r>
          </w:p>
        </w:tc>
        <w:tc>
          <w:tcPr>
            <w:tcW w:w="1596" w:type="dxa"/>
          </w:tcPr>
          <w:p w:rsidR="0078358F" w:rsidRPr="0081251B" w:rsidRDefault="00BD06F5" w:rsidP="009008DE">
            <w:pPr>
              <w:snapToGrid w:val="0"/>
              <w:rPr>
                <w:sz w:val="18"/>
                <w:szCs w:val="18"/>
              </w:rPr>
            </w:pPr>
            <w:r w:rsidRPr="00BD06F5">
              <w:rPr>
                <w:sz w:val="18"/>
                <w:szCs w:val="18"/>
              </w:rPr>
              <w:t>Númerico</w:t>
            </w:r>
          </w:p>
        </w:tc>
        <w:tc>
          <w:tcPr>
            <w:tcW w:w="2242" w:type="dxa"/>
          </w:tcPr>
          <w:p w:rsidR="0078358F" w:rsidRPr="0081251B" w:rsidRDefault="00BD06F5" w:rsidP="009008DE">
            <w:pPr>
              <w:snapToGrid w:val="0"/>
              <w:rPr>
                <w:sz w:val="18"/>
                <w:szCs w:val="18"/>
              </w:rPr>
            </w:pPr>
            <w:r w:rsidRPr="00BD06F5">
              <w:rPr>
                <w:sz w:val="18"/>
                <w:szCs w:val="18"/>
              </w:rPr>
              <w:t>Identifica o rodapé.</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09</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Nome do arquivo</w:t>
            </w:r>
          </w:p>
        </w:tc>
        <w:tc>
          <w:tcPr>
            <w:tcW w:w="644" w:type="dxa"/>
          </w:tcPr>
          <w:p w:rsidR="0078358F" w:rsidRPr="0081251B" w:rsidRDefault="00BD06F5" w:rsidP="009008DE">
            <w:pPr>
              <w:snapToGrid w:val="0"/>
              <w:rPr>
                <w:sz w:val="18"/>
                <w:szCs w:val="18"/>
              </w:rPr>
            </w:pPr>
            <w:r w:rsidRPr="00BD06F5">
              <w:rPr>
                <w:sz w:val="18"/>
                <w:szCs w:val="18"/>
              </w:rPr>
              <w:t>3</w:t>
            </w:r>
          </w:p>
        </w:tc>
        <w:tc>
          <w:tcPr>
            <w:tcW w:w="491" w:type="dxa"/>
          </w:tcPr>
          <w:p w:rsidR="0078358F" w:rsidRPr="0081251B" w:rsidRDefault="00BD06F5" w:rsidP="009008DE">
            <w:pPr>
              <w:snapToGrid w:val="0"/>
              <w:rPr>
                <w:sz w:val="18"/>
                <w:szCs w:val="18"/>
              </w:rPr>
            </w:pPr>
            <w:r w:rsidRPr="00BD06F5">
              <w:rPr>
                <w:sz w:val="18"/>
                <w:szCs w:val="18"/>
              </w:rPr>
              <w:t>20</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BD06F5" w:rsidP="009008DE">
            <w:pPr>
              <w:snapToGrid w:val="0"/>
              <w:rPr>
                <w:sz w:val="18"/>
                <w:szCs w:val="18"/>
              </w:rPr>
            </w:pPr>
            <w:r w:rsidRPr="00BD06F5">
              <w:rPr>
                <w:sz w:val="18"/>
                <w:szCs w:val="18"/>
              </w:rPr>
              <w:t>Tipo de arquivo</w:t>
            </w:r>
          </w:p>
        </w:tc>
        <w:tc>
          <w:tcPr>
            <w:tcW w:w="1831" w:type="dxa"/>
          </w:tcPr>
          <w:p w:rsidR="0078358F" w:rsidRPr="0081251B" w:rsidRDefault="00BD06F5" w:rsidP="009008DE">
            <w:pPr>
              <w:snapToGrid w:val="0"/>
              <w:rPr>
                <w:sz w:val="18"/>
                <w:szCs w:val="18"/>
              </w:rPr>
            </w:pPr>
            <w:r w:rsidRPr="00BD06F5">
              <w:rPr>
                <w:sz w:val="18"/>
                <w:szCs w:val="18"/>
              </w:rPr>
              <w:t>Tabela 28</w:t>
            </w:r>
          </w:p>
        </w:tc>
        <w:tc>
          <w:tcPr>
            <w:tcW w:w="1370" w:type="dxa"/>
          </w:tcPr>
          <w:p w:rsidR="0078358F" w:rsidRPr="0081251B" w:rsidRDefault="00BD06F5" w:rsidP="009008DE">
            <w:pPr>
              <w:snapToGrid w:val="0"/>
              <w:rPr>
                <w:sz w:val="18"/>
                <w:szCs w:val="18"/>
              </w:rPr>
            </w:pPr>
            <w:r w:rsidRPr="00BD06F5">
              <w:rPr>
                <w:sz w:val="18"/>
                <w:szCs w:val="18"/>
              </w:rPr>
              <w:t>Brancos</w:t>
            </w:r>
          </w:p>
        </w:tc>
      </w:tr>
      <w:tr w:rsidR="0078358F" w:rsidRPr="0081251B" w:rsidTr="0081251B">
        <w:trPr>
          <w:cnfStyle w:val="000000100000"/>
        </w:trPr>
        <w:tc>
          <w:tcPr>
            <w:tcW w:w="1749" w:type="dxa"/>
          </w:tcPr>
          <w:p w:rsidR="0078358F" w:rsidRPr="0081251B" w:rsidRDefault="00BD06F5" w:rsidP="009008DE">
            <w:pPr>
              <w:snapToGrid w:val="0"/>
              <w:rPr>
                <w:sz w:val="18"/>
                <w:szCs w:val="18"/>
              </w:rPr>
            </w:pPr>
            <w:r w:rsidRPr="00BD06F5">
              <w:rPr>
                <w:sz w:val="18"/>
                <w:szCs w:val="18"/>
              </w:rPr>
              <w:t xml:space="preserve">Quantidade de registros </w:t>
            </w:r>
          </w:p>
        </w:tc>
        <w:tc>
          <w:tcPr>
            <w:tcW w:w="644" w:type="dxa"/>
          </w:tcPr>
          <w:p w:rsidR="0078358F" w:rsidRPr="0081251B" w:rsidRDefault="00BD06F5" w:rsidP="009008DE">
            <w:pPr>
              <w:snapToGrid w:val="0"/>
              <w:rPr>
                <w:sz w:val="18"/>
                <w:szCs w:val="18"/>
              </w:rPr>
            </w:pPr>
            <w:r w:rsidRPr="00BD06F5">
              <w:rPr>
                <w:sz w:val="18"/>
                <w:szCs w:val="18"/>
              </w:rPr>
              <w:t>23</w:t>
            </w:r>
          </w:p>
        </w:tc>
        <w:tc>
          <w:tcPr>
            <w:tcW w:w="491" w:type="dxa"/>
          </w:tcPr>
          <w:p w:rsidR="0078358F" w:rsidRPr="0081251B" w:rsidRDefault="00BD06F5" w:rsidP="009008DE">
            <w:pPr>
              <w:snapToGrid w:val="0"/>
              <w:rPr>
                <w:sz w:val="18"/>
                <w:szCs w:val="18"/>
              </w:rPr>
            </w:pPr>
            <w:r w:rsidRPr="00BD06F5">
              <w:rPr>
                <w:sz w:val="18"/>
                <w:szCs w:val="18"/>
              </w:rPr>
              <w:t>9</w:t>
            </w:r>
          </w:p>
        </w:tc>
        <w:tc>
          <w:tcPr>
            <w:tcW w:w="1596" w:type="dxa"/>
          </w:tcPr>
          <w:p w:rsidR="0078358F" w:rsidRPr="0081251B" w:rsidRDefault="00BD06F5" w:rsidP="009008DE">
            <w:pPr>
              <w:snapToGrid w:val="0"/>
              <w:rPr>
                <w:sz w:val="18"/>
                <w:szCs w:val="18"/>
              </w:rPr>
            </w:pPr>
            <w:r w:rsidRPr="00BD06F5">
              <w:rPr>
                <w:sz w:val="18"/>
                <w:szCs w:val="18"/>
              </w:rPr>
              <w:t>Numérico</w:t>
            </w:r>
          </w:p>
        </w:tc>
        <w:tc>
          <w:tcPr>
            <w:tcW w:w="2242" w:type="dxa"/>
          </w:tcPr>
          <w:p w:rsidR="0078358F" w:rsidRPr="0081251B" w:rsidRDefault="00BD06F5" w:rsidP="009008DE">
            <w:pPr>
              <w:snapToGrid w:val="0"/>
              <w:rPr>
                <w:sz w:val="18"/>
                <w:szCs w:val="18"/>
              </w:rPr>
            </w:pPr>
            <w:r w:rsidRPr="00BD06F5">
              <w:rPr>
                <w:sz w:val="18"/>
                <w:szCs w:val="18"/>
              </w:rPr>
              <w:t>Quantidade de registros enviados.</w:t>
            </w:r>
          </w:p>
        </w:tc>
        <w:tc>
          <w:tcPr>
            <w:tcW w:w="1831" w:type="dxa"/>
          </w:tcPr>
          <w:p w:rsidR="0078358F" w:rsidRPr="0081251B" w:rsidRDefault="0078358F" w:rsidP="009008DE">
            <w:pPr>
              <w:snapToGrid w:val="0"/>
              <w:rPr>
                <w:sz w:val="18"/>
                <w:szCs w:val="18"/>
              </w:rPr>
            </w:pPr>
          </w:p>
        </w:tc>
        <w:tc>
          <w:tcPr>
            <w:tcW w:w="1370" w:type="dxa"/>
          </w:tcPr>
          <w:p w:rsidR="0078358F" w:rsidRPr="0081251B" w:rsidRDefault="00BD06F5" w:rsidP="009008DE">
            <w:pPr>
              <w:snapToGrid w:val="0"/>
              <w:rPr>
                <w:sz w:val="18"/>
                <w:szCs w:val="18"/>
              </w:rPr>
            </w:pPr>
            <w:r w:rsidRPr="00BD06F5">
              <w:rPr>
                <w:sz w:val="18"/>
                <w:szCs w:val="18"/>
              </w:rPr>
              <w:t>0000000000</w:t>
            </w:r>
          </w:p>
        </w:tc>
      </w:tr>
      <w:tr w:rsidR="0078358F" w:rsidRPr="0081251B" w:rsidTr="0081251B">
        <w:tc>
          <w:tcPr>
            <w:tcW w:w="1749" w:type="dxa"/>
          </w:tcPr>
          <w:p w:rsidR="0078358F" w:rsidRPr="0081251B" w:rsidRDefault="00BD06F5" w:rsidP="009008DE">
            <w:pPr>
              <w:snapToGrid w:val="0"/>
              <w:rPr>
                <w:sz w:val="18"/>
                <w:szCs w:val="18"/>
              </w:rPr>
            </w:pPr>
            <w:r w:rsidRPr="00BD06F5">
              <w:rPr>
                <w:sz w:val="18"/>
                <w:szCs w:val="18"/>
              </w:rPr>
              <w:t>Espaços em branco</w:t>
            </w:r>
          </w:p>
        </w:tc>
        <w:tc>
          <w:tcPr>
            <w:tcW w:w="644" w:type="dxa"/>
          </w:tcPr>
          <w:p w:rsidR="0078358F" w:rsidRPr="0081251B" w:rsidRDefault="00BD06F5" w:rsidP="009008DE">
            <w:pPr>
              <w:snapToGrid w:val="0"/>
              <w:rPr>
                <w:sz w:val="18"/>
                <w:szCs w:val="18"/>
              </w:rPr>
            </w:pPr>
            <w:r w:rsidRPr="00BD06F5">
              <w:rPr>
                <w:sz w:val="18"/>
                <w:szCs w:val="18"/>
              </w:rPr>
              <w:t>32</w:t>
            </w:r>
          </w:p>
        </w:tc>
        <w:tc>
          <w:tcPr>
            <w:tcW w:w="491" w:type="dxa"/>
          </w:tcPr>
          <w:p w:rsidR="0078358F" w:rsidRPr="0081251B" w:rsidRDefault="00BD06F5" w:rsidP="009008DE">
            <w:pPr>
              <w:snapToGrid w:val="0"/>
              <w:rPr>
                <w:sz w:val="18"/>
                <w:szCs w:val="18"/>
              </w:rPr>
            </w:pPr>
            <w:r w:rsidRPr="00BD06F5">
              <w:rPr>
                <w:sz w:val="18"/>
                <w:szCs w:val="18"/>
              </w:rPr>
              <w:t>64</w:t>
            </w:r>
          </w:p>
        </w:tc>
        <w:tc>
          <w:tcPr>
            <w:tcW w:w="1596" w:type="dxa"/>
          </w:tcPr>
          <w:p w:rsidR="0078358F" w:rsidRPr="0081251B" w:rsidRDefault="00BD06F5" w:rsidP="009008DE">
            <w:pPr>
              <w:snapToGrid w:val="0"/>
              <w:rPr>
                <w:sz w:val="18"/>
                <w:szCs w:val="18"/>
              </w:rPr>
            </w:pPr>
            <w:r w:rsidRPr="00BD06F5">
              <w:rPr>
                <w:sz w:val="18"/>
                <w:szCs w:val="18"/>
              </w:rPr>
              <w:t>Alfanumérico</w:t>
            </w:r>
          </w:p>
        </w:tc>
        <w:tc>
          <w:tcPr>
            <w:tcW w:w="2242" w:type="dxa"/>
          </w:tcPr>
          <w:p w:rsidR="0078358F" w:rsidRPr="0081251B" w:rsidRDefault="0078358F" w:rsidP="009008DE">
            <w:pPr>
              <w:snapToGrid w:val="0"/>
              <w:rPr>
                <w:sz w:val="18"/>
                <w:szCs w:val="18"/>
              </w:rPr>
            </w:pPr>
          </w:p>
        </w:tc>
        <w:tc>
          <w:tcPr>
            <w:tcW w:w="1831" w:type="dxa"/>
          </w:tcPr>
          <w:p w:rsidR="0078358F" w:rsidRPr="0081251B" w:rsidRDefault="00BD06F5" w:rsidP="009008DE">
            <w:pPr>
              <w:snapToGrid w:val="0"/>
              <w:rPr>
                <w:sz w:val="18"/>
                <w:szCs w:val="18"/>
              </w:rPr>
            </w:pPr>
            <w:r w:rsidRPr="00BD06F5">
              <w:rPr>
                <w:sz w:val="18"/>
                <w:szCs w:val="18"/>
              </w:rPr>
              <w:t>Preencher com zeros</w:t>
            </w:r>
          </w:p>
        </w:tc>
        <w:tc>
          <w:tcPr>
            <w:tcW w:w="1370" w:type="dxa"/>
          </w:tcPr>
          <w:p w:rsidR="0078358F" w:rsidRPr="0081251B" w:rsidRDefault="00BD06F5" w:rsidP="009008DE">
            <w:pPr>
              <w:snapToGrid w:val="0"/>
              <w:rPr>
                <w:sz w:val="18"/>
                <w:szCs w:val="18"/>
              </w:rPr>
            </w:pPr>
            <w:r w:rsidRPr="00BD06F5">
              <w:rPr>
                <w:sz w:val="18"/>
                <w:szCs w:val="18"/>
              </w:rPr>
              <w:t>00000….</w:t>
            </w:r>
          </w:p>
        </w:tc>
      </w:tr>
    </w:tbl>
    <w:p w:rsidR="0078358F" w:rsidRDefault="0078358F" w:rsidP="0078358F"/>
    <w:p w:rsidR="0078358F" w:rsidRDefault="0078358F" w:rsidP="0078358F">
      <w:r>
        <w:t>Longitud del mensaje</w:t>
      </w:r>
      <w:proofErr w:type="gramStart"/>
      <w:r>
        <w:t>:  9</w:t>
      </w:r>
      <w:r w:rsidR="00694ECA">
        <w:t>5</w:t>
      </w:r>
      <w:proofErr w:type="gramEnd"/>
    </w:p>
    <w:p w:rsidR="006A02EF" w:rsidRDefault="006A02EF" w:rsidP="006A02EF">
      <w:pPr>
        <w:pStyle w:val="Ttulo3"/>
        <w:tabs>
          <w:tab w:val="clear" w:pos="907"/>
          <w:tab w:val="left" w:pos="720"/>
        </w:tabs>
        <w:suppressAutoHyphens/>
        <w:spacing w:before="0" w:after="0" w:line="240" w:lineRule="auto"/>
        <w:jc w:val="left"/>
      </w:pPr>
      <w:bookmarkStart w:id="57" w:name="_Toc419711860"/>
      <w:r>
        <w:t>Formato de Comprobantes Bloqueados (CB)</w:t>
      </w:r>
      <w:bookmarkEnd w:id="57"/>
    </w:p>
    <w:p w:rsidR="006A02EF" w:rsidRDefault="006A02EF" w:rsidP="005C6131">
      <w:pPr>
        <w:pStyle w:val="Ttulo4"/>
      </w:pPr>
      <w:bookmarkStart w:id="58" w:name="_Toc419711861"/>
      <w:r>
        <w:t>Cabeçalho</w:t>
      </w:r>
      <w:bookmarkEnd w:id="5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44</w:t>
            </w:r>
          </w:p>
        </w:tc>
        <w:tc>
          <w:tcPr>
            <w:tcW w:w="491" w:type="dxa"/>
          </w:tcPr>
          <w:p w:rsidR="006A02EF" w:rsidRPr="0056297C" w:rsidRDefault="00BD06F5" w:rsidP="009008DE">
            <w:pPr>
              <w:snapToGrid w:val="0"/>
              <w:rPr>
                <w:sz w:val="18"/>
                <w:szCs w:val="18"/>
              </w:rPr>
            </w:pPr>
            <w:r w:rsidRPr="00BD06F5">
              <w:rPr>
                <w:sz w:val="18"/>
                <w:szCs w:val="18"/>
              </w:rPr>
              <w:t>33</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5C6131">
      <w:pPr>
        <w:pStyle w:val="Ttulo4"/>
      </w:pPr>
      <w:bookmarkStart w:id="59" w:name="_Toc419711862"/>
      <w:r>
        <w:t>Detalhe</w:t>
      </w:r>
      <w:bookmarkEnd w:id="5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60"/>
        <w:gridCol w:w="480"/>
        <w:gridCol w:w="1590"/>
        <w:gridCol w:w="2240"/>
        <w:gridCol w:w="1830"/>
        <w:gridCol w:w="1164"/>
      </w:tblGrid>
      <w:tr w:rsidR="006A02EF"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tcPr>
          <w:p w:rsidR="006A02EF" w:rsidRPr="0056297C" w:rsidRDefault="00BD06F5" w:rsidP="009008DE">
            <w:pPr>
              <w:rPr>
                <w:b w:val="0"/>
                <w:sz w:val="18"/>
                <w:szCs w:val="18"/>
              </w:rPr>
            </w:pPr>
            <w:r w:rsidRPr="00BD06F5">
              <w:rPr>
                <w:sz w:val="18"/>
                <w:szCs w:val="18"/>
              </w:rPr>
              <w:t>Formato</w:t>
            </w:r>
          </w:p>
        </w:tc>
        <w:tc>
          <w:tcPr>
            <w:tcW w:w="224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16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60" w:type="dxa"/>
          </w:tcPr>
          <w:p w:rsidR="006A02EF" w:rsidRPr="0056297C" w:rsidRDefault="00BD06F5" w:rsidP="009008DE">
            <w:pPr>
              <w:snapToGrid w:val="0"/>
              <w:rPr>
                <w:sz w:val="18"/>
                <w:szCs w:val="18"/>
              </w:rPr>
            </w:pPr>
            <w:r w:rsidRPr="00BD06F5">
              <w:rPr>
                <w:sz w:val="18"/>
                <w:szCs w:val="18"/>
              </w:rPr>
              <w:t>1</w:t>
            </w:r>
          </w:p>
        </w:tc>
        <w:tc>
          <w:tcPr>
            <w:tcW w:w="480" w:type="dxa"/>
          </w:tcPr>
          <w:p w:rsidR="006A02EF" w:rsidRPr="0056297C" w:rsidRDefault="00BD06F5" w:rsidP="009008DE">
            <w:pPr>
              <w:snapToGrid w:val="0"/>
              <w:rPr>
                <w:sz w:val="18"/>
                <w:szCs w:val="18"/>
              </w:rPr>
            </w:pPr>
            <w:r w:rsidRPr="00BD06F5">
              <w:rPr>
                <w:sz w:val="18"/>
                <w:szCs w:val="18"/>
              </w:rPr>
              <w:t>2</w:t>
            </w:r>
          </w:p>
        </w:tc>
        <w:tc>
          <w:tcPr>
            <w:tcW w:w="1590" w:type="dxa"/>
          </w:tcPr>
          <w:p w:rsidR="006A02EF" w:rsidRPr="0056297C" w:rsidRDefault="00BD06F5" w:rsidP="009008DE">
            <w:pPr>
              <w:snapToGrid w:val="0"/>
              <w:rPr>
                <w:b/>
                <w:sz w:val="18"/>
                <w:szCs w:val="18"/>
              </w:rPr>
            </w:pPr>
            <w:r w:rsidRPr="00BD06F5">
              <w:rPr>
                <w:b/>
                <w:sz w:val="18"/>
                <w:szCs w:val="18"/>
              </w:rPr>
              <w:t>CB</w:t>
            </w:r>
          </w:p>
        </w:tc>
        <w:tc>
          <w:tcPr>
            <w:tcW w:w="2240" w:type="dxa"/>
          </w:tcPr>
          <w:p w:rsidR="006A02EF" w:rsidRPr="0056297C" w:rsidRDefault="00BD06F5" w:rsidP="009008DE">
            <w:pPr>
              <w:snapToGrid w:val="0"/>
              <w:rPr>
                <w:sz w:val="18"/>
                <w:szCs w:val="18"/>
              </w:rPr>
            </w:pPr>
            <w:r w:rsidRPr="00BD06F5">
              <w:rPr>
                <w:sz w:val="18"/>
                <w:szCs w:val="18"/>
              </w:rPr>
              <w:t>Host -&gt; Lynx OffLine</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60" w:type="dxa"/>
          </w:tcPr>
          <w:p w:rsidR="006A02EF" w:rsidRPr="0056297C" w:rsidRDefault="00BD06F5" w:rsidP="009008DE">
            <w:pPr>
              <w:snapToGrid w:val="0"/>
              <w:rPr>
                <w:sz w:val="18"/>
                <w:szCs w:val="18"/>
              </w:rPr>
            </w:pPr>
            <w:r w:rsidRPr="00BD06F5">
              <w:rPr>
                <w:sz w:val="18"/>
                <w:szCs w:val="18"/>
              </w:rPr>
              <w:t>3</w:t>
            </w:r>
          </w:p>
        </w:tc>
        <w:tc>
          <w:tcPr>
            <w:tcW w:w="480" w:type="dxa"/>
          </w:tcPr>
          <w:p w:rsidR="006A02EF" w:rsidRPr="0056297C" w:rsidRDefault="00BD06F5" w:rsidP="009008DE">
            <w:pPr>
              <w:snapToGrid w:val="0"/>
              <w:rPr>
                <w:sz w:val="18"/>
                <w:szCs w:val="18"/>
              </w:rPr>
            </w:pPr>
            <w:r w:rsidRPr="00BD06F5">
              <w:rPr>
                <w:sz w:val="18"/>
                <w:szCs w:val="18"/>
              </w:rPr>
              <w:t>10</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MCC</w:t>
            </w:r>
          </w:p>
        </w:tc>
        <w:tc>
          <w:tcPr>
            <w:tcW w:w="660" w:type="dxa"/>
          </w:tcPr>
          <w:p w:rsidR="006A02EF" w:rsidRPr="0056297C" w:rsidRDefault="00BD06F5" w:rsidP="009008DE">
            <w:pPr>
              <w:snapToGrid w:val="0"/>
              <w:rPr>
                <w:sz w:val="18"/>
                <w:szCs w:val="18"/>
              </w:rPr>
            </w:pPr>
            <w:r w:rsidRPr="00BD06F5">
              <w:rPr>
                <w:sz w:val="18"/>
                <w:szCs w:val="18"/>
              </w:rPr>
              <w:t>13</w:t>
            </w:r>
          </w:p>
        </w:tc>
        <w:tc>
          <w:tcPr>
            <w:tcW w:w="480" w:type="dxa"/>
          </w:tcPr>
          <w:p w:rsidR="006A02EF" w:rsidRPr="0056297C" w:rsidRDefault="00BD06F5" w:rsidP="009008DE">
            <w:pPr>
              <w:snapToGrid w:val="0"/>
              <w:rPr>
                <w:sz w:val="18"/>
                <w:szCs w:val="18"/>
              </w:rPr>
            </w:pPr>
            <w:r w:rsidRPr="00BD06F5">
              <w:rPr>
                <w:sz w:val="18"/>
                <w:szCs w:val="18"/>
              </w:rPr>
              <w:t>4</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Tabla 15</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Data trans.</w:t>
            </w:r>
          </w:p>
        </w:tc>
        <w:tc>
          <w:tcPr>
            <w:tcW w:w="660" w:type="dxa"/>
          </w:tcPr>
          <w:p w:rsidR="006A02EF" w:rsidRPr="0056297C" w:rsidRDefault="00BD06F5" w:rsidP="009008DE">
            <w:pPr>
              <w:snapToGrid w:val="0"/>
              <w:rPr>
                <w:sz w:val="18"/>
                <w:szCs w:val="18"/>
              </w:rPr>
            </w:pPr>
            <w:r w:rsidRPr="00BD06F5">
              <w:rPr>
                <w:sz w:val="18"/>
                <w:szCs w:val="18"/>
              </w:rPr>
              <w:t>17</w:t>
            </w:r>
          </w:p>
        </w:tc>
        <w:tc>
          <w:tcPr>
            <w:tcW w:w="480" w:type="dxa"/>
          </w:tcPr>
          <w:p w:rsidR="006A02EF" w:rsidRPr="0056297C" w:rsidRDefault="00BD06F5" w:rsidP="009008DE">
            <w:pPr>
              <w:snapToGrid w:val="0"/>
              <w:rPr>
                <w:sz w:val="18"/>
                <w:szCs w:val="18"/>
              </w:rPr>
            </w:pPr>
            <w:r w:rsidRPr="00BD06F5">
              <w:rPr>
                <w:sz w:val="18"/>
                <w:szCs w:val="18"/>
              </w:rPr>
              <w:t>8</w:t>
            </w:r>
          </w:p>
        </w:tc>
        <w:tc>
          <w:tcPr>
            <w:tcW w:w="1590" w:type="dxa"/>
          </w:tcPr>
          <w:p w:rsidR="006A02EF" w:rsidRPr="0056297C" w:rsidRDefault="00BD06F5" w:rsidP="009008DE">
            <w:pPr>
              <w:snapToGrid w:val="0"/>
              <w:rPr>
                <w:sz w:val="18"/>
                <w:szCs w:val="18"/>
              </w:rPr>
            </w:pPr>
            <w:r w:rsidRPr="00BD06F5">
              <w:rPr>
                <w:sz w:val="18"/>
                <w:szCs w:val="18"/>
              </w:rPr>
              <w:t>YYYYMMDD</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Cartao</w:t>
            </w:r>
          </w:p>
        </w:tc>
        <w:tc>
          <w:tcPr>
            <w:tcW w:w="660" w:type="dxa"/>
          </w:tcPr>
          <w:p w:rsidR="006A02EF" w:rsidRPr="0056297C" w:rsidRDefault="00BD06F5" w:rsidP="009008DE">
            <w:pPr>
              <w:snapToGrid w:val="0"/>
              <w:rPr>
                <w:sz w:val="18"/>
                <w:szCs w:val="18"/>
              </w:rPr>
            </w:pPr>
            <w:r w:rsidRPr="00BD06F5">
              <w:rPr>
                <w:sz w:val="18"/>
                <w:szCs w:val="18"/>
              </w:rPr>
              <w:t>25</w:t>
            </w:r>
          </w:p>
        </w:tc>
        <w:tc>
          <w:tcPr>
            <w:tcW w:w="480" w:type="dxa"/>
          </w:tcPr>
          <w:p w:rsidR="006A02EF" w:rsidRPr="0056297C" w:rsidRDefault="00BD06F5" w:rsidP="009008DE">
            <w:pPr>
              <w:snapToGrid w:val="0"/>
              <w:rPr>
                <w:sz w:val="18"/>
                <w:szCs w:val="18"/>
              </w:rPr>
            </w:pPr>
            <w:r w:rsidRPr="00BD06F5">
              <w:rPr>
                <w:sz w:val="18"/>
                <w:szCs w:val="18"/>
              </w:rPr>
              <w:t>19</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lastRenderedPageBreak/>
              <w:t>Valor</w:t>
            </w:r>
          </w:p>
        </w:tc>
        <w:tc>
          <w:tcPr>
            <w:tcW w:w="660" w:type="dxa"/>
          </w:tcPr>
          <w:p w:rsidR="006A02EF" w:rsidRPr="0056297C" w:rsidRDefault="00BD06F5" w:rsidP="009008DE">
            <w:pPr>
              <w:snapToGrid w:val="0"/>
              <w:rPr>
                <w:sz w:val="18"/>
                <w:szCs w:val="18"/>
              </w:rPr>
            </w:pPr>
            <w:r w:rsidRPr="00BD06F5">
              <w:rPr>
                <w:sz w:val="18"/>
                <w:szCs w:val="18"/>
              </w:rPr>
              <w:t>44</w:t>
            </w:r>
          </w:p>
        </w:tc>
        <w:tc>
          <w:tcPr>
            <w:tcW w:w="480" w:type="dxa"/>
          </w:tcPr>
          <w:p w:rsidR="006A02EF" w:rsidRPr="0056297C" w:rsidRDefault="00BD06F5" w:rsidP="009008DE">
            <w:pPr>
              <w:snapToGrid w:val="0"/>
              <w:rPr>
                <w:sz w:val="18"/>
                <w:szCs w:val="18"/>
              </w:rPr>
            </w:pPr>
            <w:r w:rsidRPr="00BD06F5">
              <w:rPr>
                <w:sz w:val="18"/>
                <w:szCs w:val="18"/>
              </w:rPr>
              <w:t>14</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2 últimas posiciones son decimales</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Cod. Retorno</w:t>
            </w:r>
          </w:p>
        </w:tc>
        <w:tc>
          <w:tcPr>
            <w:tcW w:w="660" w:type="dxa"/>
          </w:tcPr>
          <w:p w:rsidR="006A02EF" w:rsidRPr="0056297C" w:rsidRDefault="00BD06F5" w:rsidP="009008DE">
            <w:pPr>
              <w:snapToGrid w:val="0"/>
              <w:rPr>
                <w:sz w:val="18"/>
                <w:szCs w:val="18"/>
              </w:rPr>
            </w:pPr>
            <w:r w:rsidRPr="00BD06F5">
              <w:rPr>
                <w:sz w:val="18"/>
                <w:szCs w:val="18"/>
              </w:rPr>
              <w:t>58</w:t>
            </w:r>
          </w:p>
        </w:tc>
        <w:tc>
          <w:tcPr>
            <w:tcW w:w="480" w:type="dxa"/>
          </w:tcPr>
          <w:p w:rsidR="006A02EF" w:rsidRPr="0056297C" w:rsidRDefault="00BD06F5" w:rsidP="009008DE">
            <w:pPr>
              <w:snapToGrid w:val="0"/>
              <w:rPr>
                <w:sz w:val="18"/>
                <w:szCs w:val="18"/>
              </w:rPr>
            </w:pPr>
            <w:r w:rsidRPr="00BD06F5">
              <w:rPr>
                <w:sz w:val="18"/>
                <w:szCs w:val="18"/>
              </w:rPr>
              <w:t>3</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Data Retorno</w:t>
            </w:r>
          </w:p>
        </w:tc>
        <w:tc>
          <w:tcPr>
            <w:tcW w:w="660" w:type="dxa"/>
          </w:tcPr>
          <w:p w:rsidR="006A02EF" w:rsidRPr="0056297C" w:rsidRDefault="00BD06F5" w:rsidP="009008DE">
            <w:pPr>
              <w:snapToGrid w:val="0"/>
              <w:rPr>
                <w:sz w:val="18"/>
                <w:szCs w:val="18"/>
              </w:rPr>
            </w:pPr>
            <w:r w:rsidRPr="00BD06F5">
              <w:rPr>
                <w:sz w:val="18"/>
                <w:szCs w:val="18"/>
              </w:rPr>
              <w:t>61</w:t>
            </w:r>
          </w:p>
        </w:tc>
        <w:tc>
          <w:tcPr>
            <w:tcW w:w="480" w:type="dxa"/>
          </w:tcPr>
          <w:p w:rsidR="006A02EF" w:rsidRPr="0056297C" w:rsidRDefault="00BD06F5" w:rsidP="009008DE">
            <w:pPr>
              <w:snapToGrid w:val="0"/>
              <w:rPr>
                <w:sz w:val="18"/>
                <w:szCs w:val="18"/>
              </w:rPr>
            </w:pPr>
            <w:r w:rsidRPr="00BD06F5">
              <w:rPr>
                <w:sz w:val="18"/>
                <w:szCs w:val="18"/>
              </w:rPr>
              <w:t>8</w:t>
            </w:r>
          </w:p>
        </w:tc>
        <w:tc>
          <w:tcPr>
            <w:tcW w:w="1590" w:type="dxa"/>
          </w:tcPr>
          <w:p w:rsidR="006A02EF" w:rsidRPr="0056297C" w:rsidRDefault="00BD06F5" w:rsidP="009008DE">
            <w:pPr>
              <w:snapToGrid w:val="0"/>
              <w:rPr>
                <w:sz w:val="18"/>
                <w:szCs w:val="18"/>
              </w:rPr>
            </w:pPr>
            <w:r w:rsidRPr="00BD06F5">
              <w:rPr>
                <w:sz w:val="18"/>
                <w:szCs w:val="18"/>
              </w:rPr>
              <w:t>YYYYMMDD</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Motivo</w:t>
            </w:r>
          </w:p>
        </w:tc>
        <w:tc>
          <w:tcPr>
            <w:tcW w:w="660" w:type="dxa"/>
          </w:tcPr>
          <w:p w:rsidR="006A02EF" w:rsidRPr="0056297C" w:rsidRDefault="00BD06F5" w:rsidP="009008DE">
            <w:pPr>
              <w:snapToGrid w:val="0"/>
              <w:rPr>
                <w:sz w:val="18"/>
                <w:szCs w:val="18"/>
              </w:rPr>
            </w:pPr>
            <w:r w:rsidRPr="00BD06F5">
              <w:rPr>
                <w:sz w:val="18"/>
                <w:szCs w:val="18"/>
              </w:rPr>
              <w:t>69</w:t>
            </w:r>
          </w:p>
        </w:tc>
        <w:tc>
          <w:tcPr>
            <w:tcW w:w="480" w:type="dxa"/>
          </w:tcPr>
          <w:p w:rsidR="006A02EF" w:rsidRPr="0056297C" w:rsidRDefault="00BD06F5" w:rsidP="009008DE">
            <w:pPr>
              <w:snapToGrid w:val="0"/>
              <w:rPr>
                <w:sz w:val="18"/>
                <w:szCs w:val="18"/>
              </w:rPr>
            </w:pPr>
            <w:r w:rsidRPr="00BD06F5">
              <w:rPr>
                <w:sz w:val="18"/>
                <w:szCs w:val="18"/>
              </w:rPr>
              <w:t>4</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6A02EF" w:rsidP="009008DE">
            <w:pPr>
              <w:snapToGrid w:val="0"/>
              <w:rPr>
                <w:sz w:val="18"/>
                <w:szCs w:val="18"/>
              </w:rPr>
            </w:pP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Crédito</w:t>
            </w:r>
          </w:p>
        </w:tc>
        <w:tc>
          <w:tcPr>
            <w:tcW w:w="660" w:type="dxa"/>
          </w:tcPr>
          <w:p w:rsidR="006A02EF" w:rsidRPr="0056297C" w:rsidRDefault="00BD06F5" w:rsidP="009008DE">
            <w:pPr>
              <w:snapToGrid w:val="0"/>
              <w:rPr>
                <w:sz w:val="18"/>
                <w:szCs w:val="18"/>
              </w:rPr>
            </w:pPr>
            <w:r w:rsidRPr="00BD06F5">
              <w:rPr>
                <w:sz w:val="18"/>
                <w:szCs w:val="18"/>
              </w:rPr>
              <w:t>73</w:t>
            </w:r>
          </w:p>
        </w:tc>
        <w:tc>
          <w:tcPr>
            <w:tcW w:w="480" w:type="dxa"/>
          </w:tcPr>
          <w:p w:rsidR="006A02EF" w:rsidRPr="0056297C" w:rsidRDefault="00BD06F5" w:rsidP="009008DE">
            <w:pPr>
              <w:snapToGrid w:val="0"/>
              <w:rPr>
                <w:sz w:val="18"/>
                <w:szCs w:val="18"/>
              </w:rPr>
            </w:pPr>
            <w:r w:rsidRPr="00BD06F5">
              <w:rPr>
                <w:sz w:val="18"/>
                <w:szCs w:val="18"/>
              </w:rPr>
              <w:t>1</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40" w:type="dxa"/>
          </w:tcPr>
          <w:p w:rsidR="006A02EF" w:rsidRPr="0056297C" w:rsidRDefault="00BD06F5" w:rsidP="009008DE">
            <w:pPr>
              <w:snapToGrid w:val="0"/>
              <w:rPr>
                <w:sz w:val="18"/>
                <w:szCs w:val="18"/>
              </w:rPr>
            </w:pPr>
            <w:r w:rsidRPr="00BD06F5">
              <w:rPr>
                <w:sz w:val="18"/>
                <w:szCs w:val="18"/>
              </w:rPr>
              <w:t>Tabla 18</w:t>
            </w:r>
          </w:p>
        </w:tc>
        <w:tc>
          <w:tcPr>
            <w:tcW w:w="1830" w:type="dxa"/>
          </w:tcPr>
          <w:p w:rsidR="006A02EF" w:rsidRPr="0056297C" w:rsidRDefault="006A02EF" w:rsidP="009008DE">
            <w:pPr>
              <w:snapToGrid w:val="0"/>
              <w:rPr>
                <w:sz w:val="18"/>
                <w:szCs w:val="18"/>
              </w:rPr>
            </w:pPr>
          </w:p>
        </w:tc>
        <w:tc>
          <w:tcPr>
            <w:tcW w:w="116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Bandera</w:t>
            </w:r>
          </w:p>
        </w:tc>
        <w:tc>
          <w:tcPr>
            <w:tcW w:w="660" w:type="dxa"/>
          </w:tcPr>
          <w:p w:rsidR="006A02EF" w:rsidRPr="0056297C" w:rsidRDefault="00BD06F5" w:rsidP="009008DE">
            <w:pPr>
              <w:snapToGrid w:val="0"/>
              <w:rPr>
                <w:sz w:val="18"/>
                <w:szCs w:val="18"/>
              </w:rPr>
            </w:pPr>
            <w:r w:rsidRPr="00BD06F5">
              <w:rPr>
                <w:sz w:val="18"/>
                <w:szCs w:val="18"/>
              </w:rPr>
              <w:t>74</w:t>
            </w:r>
          </w:p>
        </w:tc>
        <w:tc>
          <w:tcPr>
            <w:tcW w:w="480" w:type="dxa"/>
          </w:tcPr>
          <w:p w:rsidR="006A02EF" w:rsidRPr="0056297C" w:rsidRDefault="00BD06F5" w:rsidP="009008DE">
            <w:pPr>
              <w:snapToGrid w:val="0"/>
              <w:rPr>
                <w:sz w:val="18"/>
                <w:szCs w:val="18"/>
              </w:rPr>
            </w:pPr>
            <w:r w:rsidRPr="00BD06F5">
              <w:rPr>
                <w:sz w:val="18"/>
                <w:szCs w:val="18"/>
              </w:rPr>
              <w:t>3</w:t>
            </w:r>
          </w:p>
        </w:tc>
        <w:tc>
          <w:tcPr>
            <w:tcW w:w="1590" w:type="dxa"/>
          </w:tcPr>
          <w:p w:rsidR="006A02EF" w:rsidRPr="0056297C" w:rsidRDefault="00BD06F5" w:rsidP="009008DE">
            <w:pPr>
              <w:snapToGrid w:val="0"/>
              <w:rPr>
                <w:color w:val="000000"/>
                <w:sz w:val="18"/>
                <w:szCs w:val="18"/>
              </w:rPr>
            </w:pPr>
            <w:r w:rsidRPr="00BD06F5">
              <w:rPr>
                <w:color w:val="000000"/>
                <w:sz w:val="18"/>
                <w:szCs w:val="18"/>
              </w:rPr>
              <w:t>Numérico</w:t>
            </w:r>
          </w:p>
        </w:tc>
        <w:tc>
          <w:tcPr>
            <w:tcW w:w="2240" w:type="dxa"/>
          </w:tcPr>
          <w:p w:rsidR="006A02EF" w:rsidRPr="0056297C" w:rsidRDefault="00BD06F5" w:rsidP="009008DE">
            <w:pPr>
              <w:snapToGrid w:val="0"/>
              <w:rPr>
                <w:sz w:val="18"/>
                <w:szCs w:val="18"/>
              </w:rPr>
            </w:pPr>
            <w:r w:rsidRPr="00BD06F5">
              <w:rPr>
                <w:sz w:val="18"/>
                <w:szCs w:val="18"/>
              </w:rPr>
              <w:t>Bandeira del cartão</w:t>
            </w:r>
          </w:p>
        </w:tc>
        <w:tc>
          <w:tcPr>
            <w:tcW w:w="1830" w:type="dxa"/>
          </w:tcPr>
          <w:p w:rsidR="006A02EF" w:rsidRPr="0056297C" w:rsidRDefault="006A02EF" w:rsidP="009008DE">
            <w:pPr>
              <w:snapToGrid w:val="0"/>
              <w:rPr>
                <w:sz w:val="18"/>
                <w:szCs w:val="18"/>
              </w:rPr>
            </w:pPr>
          </w:p>
        </w:tc>
        <w:tc>
          <w:tcPr>
            <w:tcW w:w="1164" w:type="dxa"/>
          </w:tcPr>
          <w:p w:rsidR="006A02EF" w:rsidRPr="0056297C" w:rsidRDefault="00BD06F5" w:rsidP="009008DE">
            <w:pPr>
              <w:snapToGrid w:val="0"/>
              <w:rPr>
                <w:sz w:val="18"/>
                <w:szCs w:val="18"/>
              </w:rPr>
            </w:pPr>
            <w:r w:rsidRPr="00BD06F5">
              <w:rPr>
                <w:sz w:val="18"/>
                <w:szCs w:val="18"/>
              </w:rPr>
              <w:t>VISA=001</w:t>
            </w:r>
          </w:p>
          <w:p w:rsidR="006A02EF" w:rsidRPr="0056297C" w:rsidRDefault="00BD06F5" w:rsidP="009008DE">
            <w:pPr>
              <w:snapToGrid w:val="0"/>
              <w:rPr>
                <w:sz w:val="18"/>
                <w:szCs w:val="18"/>
              </w:rPr>
            </w:pPr>
            <w:r w:rsidRPr="00BD06F5">
              <w:rPr>
                <w:sz w:val="18"/>
                <w:szCs w:val="18"/>
              </w:rPr>
              <w:t>MC=002</w:t>
            </w:r>
          </w:p>
        </w:tc>
      </w:tr>
    </w:tbl>
    <w:p w:rsidR="006A02EF" w:rsidRDefault="006A02EF" w:rsidP="005C6131">
      <w:pPr>
        <w:pStyle w:val="Ttulo4"/>
      </w:pPr>
      <w:bookmarkStart w:id="60" w:name="_Toc419711863"/>
      <w:r>
        <w:t>Rodapé</w:t>
      </w:r>
      <w:bookmarkEnd w:id="6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45</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roofErr w:type="gramStart"/>
            <w:r w:rsidRPr="00BD06F5">
              <w:rPr>
                <w:sz w:val="18"/>
                <w:szCs w:val="18"/>
              </w:rPr>
              <w:t>..</w:t>
            </w:r>
            <w:proofErr w:type="gramEnd"/>
          </w:p>
        </w:tc>
      </w:tr>
    </w:tbl>
    <w:p w:rsidR="006A02EF" w:rsidRDefault="006A02EF" w:rsidP="006A02EF"/>
    <w:p w:rsidR="006A02EF" w:rsidRDefault="006A02EF" w:rsidP="006A02EF">
      <w:r>
        <w:t>Longitud del mensaje</w:t>
      </w:r>
      <w:proofErr w:type="gramStart"/>
      <w:r>
        <w:t>:  76</w:t>
      </w:r>
      <w:proofErr w:type="gramEnd"/>
    </w:p>
    <w:p w:rsidR="006A02EF" w:rsidRDefault="006A02EF" w:rsidP="006A02EF">
      <w:pPr>
        <w:pStyle w:val="Ttulo3"/>
        <w:tabs>
          <w:tab w:val="clear" w:pos="907"/>
          <w:tab w:val="left" w:pos="720"/>
        </w:tabs>
        <w:suppressAutoHyphens/>
        <w:spacing w:before="0" w:after="0" w:line="240" w:lineRule="auto"/>
        <w:jc w:val="left"/>
      </w:pPr>
      <w:bookmarkStart w:id="61" w:name="_Toc419711864"/>
      <w:r>
        <w:t>Formato de facturación (FT) y facturación COBAN (FC)</w:t>
      </w:r>
      <w:bookmarkEnd w:id="61"/>
    </w:p>
    <w:p w:rsidR="006A02EF" w:rsidRDefault="006A02EF" w:rsidP="005C6131">
      <w:pPr>
        <w:pStyle w:val="Ttulo4"/>
      </w:pPr>
      <w:bookmarkStart w:id="62" w:name="_Toc419711865"/>
      <w:r>
        <w:t>Cabeçalho</w:t>
      </w:r>
      <w:bookmarkEnd w:id="6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r w:rsidR="006A02EF" w:rsidRPr="0056297C" w:rsidTr="0056297C">
        <w:trPr>
          <w:cnfStyle w:val="000000100000"/>
        </w:trPr>
        <w:tc>
          <w:tcPr>
            <w:tcW w:w="1749" w:type="dxa"/>
          </w:tcPr>
          <w:p w:rsidR="00FA2DBF" w:rsidRDefault="00BD06F5">
            <w:pPr>
              <w:rPr>
                <w:sz w:val="18"/>
                <w:szCs w:val="18"/>
              </w:rPr>
            </w:pPr>
            <w:r w:rsidRPr="00BD06F5">
              <w:rPr>
                <w:sz w:val="18"/>
                <w:szCs w:val="18"/>
              </w:rPr>
              <w:t>Espaços em branco</w:t>
            </w:r>
          </w:p>
        </w:tc>
        <w:tc>
          <w:tcPr>
            <w:tcW w:w="644" w:type="dxa"/>
          </w:tcPr>
          <w:p w:rsidR="00FA2DBF" w:rsidRDefault="00BD06F5">
            <w:pPr>
              <w:rPr>
                <w:sz w:val="18"/>
                <w:szCs w:val="18"/>
              </w:rPr>
            </w:pPr>
            <w:r w:rsidRPr="00BD06F5">
              <w:rPr>
                <w:sz w:val="18"/>
                <w:szCs w:val="18"/>
              </w:rPr>
              <w:t>44</w:t>
            </w:r>
          </w:p>
        </w:tc>
        <w:tc>
          <w:tcPr>
            <w:tcW w:w="491" w:type="dxa"/>
          </w:tcPr>
          <w:p w:rsidR="00FA2DBF" w:rsidRDefault="00BD06F5">
            <w:pPr>
              <w:rPr>
                <w:sz w:val="18"/>
                <w:szCs w:val="18"/>
              </w:rPr>
            </w:pPr>
            <w:r w:rsidRPr="00BD06F5">
              <w:rPr>
                <w:sz w:val="18"/>
                <w:szCs w:val="18"/>
              </w:rPr>
              <w:t>6</w:t>
            </w:r>
          </w:p>
        </w:tc>
        <w:tc>
          <w:tcPr>
            <w:tcW w:w="1596" w:type="dxa"/>
          </w:tcPr>
          <w:p w:rsidR="00FA2DBF" w:rsidRDefault="00BD06F5">
            <w:pPr>
              <w:rPr>
                <w:sz w:val="18"/>
                <w:szCs w:val="18"/>
              </w:rPr>
            </w:pPr>
            <w:r w:rsidRPr="00BD06F5">
              <w:rPr>
                <w:sz w:val="18"/>
                <w:szCs w:val="18"/>
              </w:rPr>
              <w:t>Alfanumérico</w:t>
            </w:r>
          </w:p>
        </w:tc>
        <w:tc>
          <w:tcPr>
            <w:tcW w:w="2242" w:type="dxa"/>
          </w:tcPr>
          <w:p w:rsidR="00FA2DBF" w:rsidRDefault="00FA2DBF">
            <w:pPr>
              <w:rPr>
                <w:sz w:val="18"/>
                <w:szCs w:val="18"/>
              </w:rPr>
            </w:pPr>
          </w:p>
        </w:tc>
        <w:tc>
          <w:tcPr>
            <w:tcW w:w="1831" w:type="dxa"/>
          </w:tcPr>
          <w:p w:rsidR="00FA2DBF" w:rsidRDefault="00BD06F5">
            <w:pPr>
              <w:rPr>
                <w:sz w:val="18"/>
                <w:szCs w:val="18"/>
              </w:rPr>
            </w:pPr>
            <w:r w:rsidRPr="00BD06F5">
              <w:rPr>
                <w:sz w:val="18"/>
                <w:szCs w:val="18"/>
              </w:rPr>
              <w:t>Preencher com zeros</w:t>
            </w:r>
          </w:p>
        </w:tc>
        <w:tc>
          <w:tcPr>
            <w:tcW w:w="1370" w:type="dxa"/>
          </w:tcPr>
          <w:p w:rsidR="00FA2DBF" w:rsidRDefault="00BD06F5">
            <w:pPr>
              <w:rPr>
                <w:sz w:val="18"/>
                <w:szCs w:val="18"/>
              </w:rPr>
            </w:pPr>
            <w:r w:rsidRPr="00BD06F5">
              <w:rPr>
                <w:sz w:val="18"/>
                <w:szCs w:val="18"/>
              </w:rPr>
              <w:t>0000….</w:t>
            </w:r>
          </w:p>
        </w:tc>
      </w:tr>
    </w:tbl>
    <w:p w:rsidR="006A02EF" w:rsidRDefault="006A02EF" w:rsidP="005C6131">
      <w:pPr>
        <w:pStyle w:val="Ttulo4"/>
      </w:pPr>
      <w:bookmarkStart w:id="63" w:name="_Toc419711866"/>
      <w:r>
        <w:lastRenderedPageBreak/>
        <w:t>Detalhe</w:t>
      </w:r>
      <w:bookmarkEnd w:id="6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10"/>
        <w:gridCol w:w="1580"/>
        <w:gridCol w:w="1786"/>
        <w:gridCol w:w="1426"/>
        <w:gridCol w:w="1988"/>
      </w:tblGrid>
      <w:tr w:rsidR="006A02EF"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51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Posibles valores/</w:t>
            </w:r>
          </w:p>
          <w:p w:rsidR="006A02EF" w:rsidRPr="0056297C" w:rsidRDefault="00BD06F5" w:rsidP="009008DE">
            <w:pPr>
              <w:rPr>
                <w:b w:val="0"/>
                <w:sz w:val="18"/>
                <w:szCs w:val="18"/>
              </w:rPr>
            </w:pPr>
            <w:r w:rsidRPr="00BD06F5">
              <w:rPr>
                <w:sz w:val="18"/>
                <w:szCs w:val="18"/>
              </w:rPr>
              <w:t>Formato</w:t>
            </w:r>
          </w:p>
        </w:tc>
        <w:tc>
          <w:tcPr>
            <w:tcW w:w="178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42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988"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40" w:type="dxa"/>
          </w:tcPr>
          <w:p w:rsidR="006A02EF" w:rsidRPr="0056297C" w:rsidRDefault="00BD06F5" w:rsidP="009008DE">
            <w:pPr>
              <w:snapToGrid w:val="0"/>
              <w:rPr>
                <w:sz w:val="18"/>
                <w:szCs w:val="18"/>
              </w:rPr>
            </w:pPr>
            <w:r w:rsidRPr="00BD06F5">
              <w:rPr>
                <w:sz w:val="18"/>
                <w:szCs w:val="18"/>
              </w:rPr>
              <w:t>1</w:t>
            </w:r>
          </w:p>
        </w:tc>
        <w:tc>
          <w:tcPr>
            <w:tcW w:w="510" w:type="dxa"/>
          </w:tcPr>
          <w:p w:rsidR="006A02EF" w:rsidRPr="0056297C" w:rsidRDefault="00BD06F5" w:rsidP="009008DE">
            <w:pPr>
              <w:snapToGrid w:val="0"/>
              <w:rPr>
                <w:sz w:val="18"/>
                <w:szCs w:val="18"/>
              </w:rPr>
            </w:pPr>
            <w:r w:rsidRPr="00BD06F5">
              <w:rPr>
                <w:sz w:val="18"/>
                <w:szCs w:val="18"/>
              </w:rPr>
              <w:t>2</w:t>
            </w:r>
          </w:p>
        </w:tc>
        <w:tc>
          <w:tcPr>
            <w:tcW w:w="1580" w:type="dxa"/>
          </w:tcPr>
          <w:p w:rsidR="006A02EF" w:rsidRPr="0056297C" w:rsidRDefault="00BD06F5" w:rsidP="009008DE">
            <w:pPr>
              <w:snapToGrid w:val="0"/>
              <w:rPr>
                <w:b/>
                <w:sz w:val="18"/>
                <w:szCs w:val="18"/>
              </w:rPr>
            </w:pPr>
            <w:r w:rsidRPr="00BD06F5">
              <w:rPr>
                <w:b/>
                <w:sz w:val="18"/>
                <w:szCs w:val="18"/>
              </w:rPr>
              <w:t>FT/FC</w:t>
            </w:r>
          </w:p>
        </w:tc>
        <w:tc>
          <w:tcPr>
            <w:tcW w:w="1786" w:type="dxa"/>
          </w:tcPr>
          <w:p w:rsidR="006A02EF" w:rsidRPr="0056297C" w:rsidRDefault="00BD06F5" w:rsidP="009008DE">
            <w:pPr>
              <w:snapToGrid w:val="0"/>
              <w:rPr>
                <w:sz w:val="18"/>
                <w:szCs w:val="18"/>
              </w:rPr>
            </w:pPr>
            <w:r w:rsidRPr="00BD06F5">
              <w:rPr>
                <w:sz w:val="18"/>
                <w:szCs w:val="18"/>
              </w:rPr>
              <w:t>Host -&gt; Lynx OffLine</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40" w:type="dxa"/>
          </w:tcPr>
          <w:p w:rsidR="006A02EF" w:rsidRPr="0056297C" w:rsidRDefault="00BD06F5" w:rsidP="009008DE">
            <w:pPr>
              <w:snapToGrid w:val="0"/>
              <w:rPr>
                <w:sz w:val="18"/>
                <w:szCs w:val="18"/>
              </w:rPr>
            </w:pPr>
            <w:r w:rsidRPr="00BD06F5">
              <w:rPr>
                <w:sz w:val="18"/>
                <w:szCs w:val="18"/>
              </w:rPr>
              <w:t>3</w:t>
            </w:r>
          </w:p>
        </w:tc>
        <w:tc>
          <w:tcPr>
            <w:tcW w:w="510" w:type="dxa"/>
          </w:tcPr>
          <w:p w:rsidR="006A02EF" w:rsidRPr="0056297C" w:rsidRDefault="00BD06F5" w:rsidP="009008DE">
            <w:pPr>
              <w:snapToGrid w:val="0"/>
              <w:rPr>
                <w:sz w:val="18"/>
                <w:szCs w:val="18"/>
              </w:rPr>
            </w:pPr>
            <w:r w:rsidRPr="00BD06F5">
              <w:rPr>
                <w:sz w:val="18"/>
                <w:szCs w:val="18"/>
              </w:rPr>
              <w:t>10</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Fecha Fat.</w:t>
            </w:r>
          </w:p>
        </w:tc>
        <w:tc>
          <w:tcPr>
            <w:tcW w:w="640" w:type="dxa"/>
          </w:tcPr>
          <w:p w:rsidR="006A02EF" w:rsidRPr="0056297C" w:rsidRDefault="00BD06F5" w:rsidP="009008DE">
            <w:pPr>
              <w:snapToGrid w:val="0"/>
              <w:rPr>
                <w:sz w:val="18"/>
                <w:szCs w:val="18"/>
              </w:rPr>
            </w:pPr>
            <w:r w:rsidRPr="00BD06F5">
              <w:rPr>
                <w:sz w:val="18"/>
                <w:szCs w:val="18"/>
              </w:rPr>
              <w:t>13</w:t>
            </w:r>
          </w:p>
        </w:tc>
        <w:tc>
          <w:tcPr>
            <w:tcW w:w="510" w:type="dxa"/>
          </w:tcPr>
          <w:p w:rsidR="006A02EF" w:rsidRPr="0056297C" w:rsidRDefault="00BD06F5" w:rsidP="009008DE">
            <w:pPr>
              <w:snapToGrid w:val="0"/>
              <w:rPr>
                <w:sz w:val="18"/>
                <w:szCs w:val="18"/>
              </w:rPr>
            </w:pPr>
            <w:r w:rsidRPr="00BD06F5">
              <w:rPr>
                <w:sz w:val="18"/>
                <w:szCs w:val="18"/>
              </w:rPr>
              <w:t>6</w:t>
            </w:r>
          </w:p>
        </w:tc>
        <w:tc>
          <w:tcPr>
            <w:tcW w:w="1580" w:type="dxa"/>
          </w:tcPr>
          <w:p w:rsidR="006A02EF" w:rsidRPr="0056297C" w:rsidRDefault="00BD06F5" w:rsidP="009008DE">
            <w:pPr>
              <w:snapToGrid w:val="0"/>
              <w:rPr>
                <w:sz w:val="18"/>
                <w:szCs w:val="18"/>
              </w:rPr>
            </w:pPr>
            <w:r w:rsidRPr="00BD06F5">
              <w:rPr>
                <w:sz w:val="18"/>
                <w:szCs w:val="18"/>
              </w:rPr>
              <w:t>YYYYMM</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40" w:type="dxa"/>
          </w:tcPr>
          <w:p w:rsidR="006A02EF" w:rsidRPr="0056297C" w:rsidRDefault="00BD06F5" w:rsidP="009008DE">
            <w:pPr>
              <w:snapToGrid w:val="0"/>
              <w:rPr>
                <w:sz w:val="18"/>
                <w:szCs w:val="18"/>
              </w:rPr>
            </w:pPr>
            <w:r w:rsidRPr="00BD06F5">
              <w:rPr>
                <w:sz w:val="18"/>
                <w:szCs w:val="18"/>
              </w:rPr>
              <w:t>19</w:t>
            </w:r>
          </w:p>
        </w:tc>
        <w:tc>
          <w:tcPr>
            <w:tcW w:w="510" w:type="dxa"/>
          </w:tcPr>
          <w:p w:rsidR="006A02EF" w:rsidRPr="0056297C" w:rsidRDefault="00BD06F5" w:rsidP="009008DE">
            <w:pPr>
              <w:snapToGrid w:val="0"/>
              <w:rPr>
                <w:sz w:val="18"/>
                <w:szCs w:val="18"/>
              </w:rPr>
            </w:pPr>
            <w:r w:rsidRPr="00BD06F5">
              <w:rPr>
                <w:sz w:val="18"/>
                <w:szCs w:val="18"/>
              </w:rPr>
              <w:t>17</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BD06F5" w:rsidP="009008DE">
            <w:pPr>
              <w:snapToGrid w:val="0"/>
              <w:rPr>
                <w:sz w:val="18"/>
                <w:szCs w:val="18"/>
              </w:rPr>
            </w:pPr>
            <w:r w:rsidRPr="00BD06F5">
              <w:rPr>
                <w:sz w:val="18"/>
                <w:szCs w:val="18"/>
              </w:rPr>
              <w:t>2 últimas posiciones son decimales</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Qtde</w:t>
            </w:r>
          </w:p>
        </w:tc>
        <w:tc>
          <w:tcPr>
            <w:tcW w:w="640" w:type="dxa"/>
          </w:tcPr>
          <w:p w:rsidR="006A02EF" w:rsidRPr="0056297C" w:rsidRDefault="00BD06F5" w:rsidP="009008DE">
            <w:pPr>
              <w:snapToGrid w:val="0"/>
              <w:rPr>
                <w:sz w:val="18"/>
                <w:szCs w:val="18"/>
              </w:rPr>
            </w:pPr>
            <w:r w:rsidRPr="00BD06F5">
              <w:rPr>
                <w:sz w:val="18"/>
                <w:szCs w:val="18"/>
              </w:rPr>
              <w:t>36</w:t>
            </w:r>
          </w:p>
        </w:tc>
        <w:tc>
          <w:tcPr>
            <w:tcW w:w="510" w:type="dxa"/>
          </w:tcPr>
          <w:p w:rsidR="006A02EF" w:rsidRPr="0056297C" w:rsidRDefault="00BD06F5" w:rsidP="009008DE">
            <w:pPr>
              <w:snapToGrid w:val="0"/>
              <w:rPr>
                <w:sz w:val="18"/>
                <w:szCs w:val="18"/>
              </w:rPr>
            </w:pPr>
            <w:r w:rsidRPr="00BD06F5">
              <w:rPr>
                <w:sz w:val="18"/>
                <w:szCs w:val="18"/>
              </w:rPr>
              <w:t>10</w:t>
            </w:r>
          </w:p>
        </w:tc>
        <w:tc>
          <w:tcPr>
            <w:tcW w:w="1580" w:type="dxa"/>
          </w:tcPr>
          <w:p w:rsidR="006A02EF" w:rsidRPr="0056297C" w:rsidRDefault="00BD06F5" w:rsidP="009008DE">
            <w:pPr>
              <w:snapToGrid w:val="0"/>
              <w:rPr>
                <w:sz w:val="18"/>
                <w:szCs w:val="18"/>
              </w:rPr>
            </w:pPr>
            <w:r w:rsidRPr="00BD06F5">
              <w:rPr>
                <w:sz w:val="18"/>
                <w:szCs w:val="18"/>
              </w:rPr>
              <w:t>Numérico</w:t>
            </w:r>
          </w:p>
        </w:tc>
        <w:tc>
          <w:tcPr>
            <w:tcW w:w="1786" w:type="dxa"/>
          </w:tcPr>
          <w:p w:rsidR="006A02EF" w:rsidRPr="0056297C" w:rsidRDefault="006A02EF" w:rsidP="009008DE">
            <w:pPr>
              <w:snapToGrid w:val="0"/>
              <w:rPr>
                <w:sz w:val="18"/>
                <w:szCs w:val="18"/>
              </w:rPr>
            </w:pP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Crédito</w:t>
            </w:r>
          </w:p>
        </w:tc>
        <w:tc>
          <w:tcPr>
            <w:tcW w:w="640" w:type="dxa"/>
          </w:tcPr>
          <w:p w:rsidR="006A02EF" w:rsidRPr="0056297C" w:rsidRDefault="00BD06F5" w:rsidP="009008DE">
            <w:pPr>
              <w:snapToGrid w:val="0"/>
              <w:rPr>
                <w:sz w:val="18"/>
                <w:szCs w:val="18"/>
              </w:rPr>
            </w:pPr>
            <w:r w:rsidRPr="00BD06F5">
              <w:rPr>
                <w:sz w:val="18"/>
                <w:szCs w:val="18"/>
              </w:rPr>
              <w:t>46</w:t>
            </w:r>
          </w:p>
        </w:tc>
        <w:tc>
          <w:tcPr>
            <w:tcW w:w="510" w:type="dxa"/>
          </w:tcPr>
          <w:p w:rsidR="006A02EF" w:rsidRPr="0056297C" w:rsidRDefault="00BD06F5" w:rsidP="009008DE">
            <w:pPr>
              <w:snapToGrid w:val="0"/>
              <w:rPr>
                <w:sz w:val="18"/>
                <w:szCs w:val="18"/>
              </w:rPr>
            </w:pPr>
            <w:r w:rsidRPr="00BD06F5">
              <w:rPr>
                <w:sz w:val="18"/>
                <w:szCs w:val="18"/>
              </w:rPr>
              <w:t>1</w:t>
            </w:r>
          </w:p>
        </w:tc>
        <w:tc>
          <w:tcPr>
            <w:tcW w:w="1580" w:type="dxa"/>
          </w:tcPr>
          <w:p w:rsidR="006A02EF" w:rsidRPr="0056297C" w:rsidRDefault="00BD06F5" w:rsidP="009008DE">
            <w:pPr>
              <w:snapToGrid w:val="0"/>
              <w:rPr>
                <w:sz w:val="18"/>
                <w:szCs w:val="18"/>
              </w:rPr>
            </w:pPr>
            <w:r w:rsidRPr="00BD06F5">
              <w:rPr>
                <w:sz w:val="18"/>
                <w:szCs w:val="18"/>
              </w:rPr>
              <w:t>Alfanumérico</w:t>
            </w:r>
          </w:p>
        </w:tc>
        <w:tc>
          <w:tcPr>
            <w:tcW w:w="1786" w:type="dxa"/>
          </w:tcPr>
          <w:p w:rsidR="006A02EF" w:rsidRPr="0056297C" w:rsidRDefault="00BD06F5" w:rsidP="009008DE">
            <w:pPr>
              <w:snapToGrid w:val="0"/>
              <w:rPr>
                <w:sz w:val="18"/>
                <w:szCs w:val="18"/>
              </w:rPr>
            </w:pPr>
            <w:r w:rsidRPr="00BD06F5">
              <w:rPr>
                <w:sz w:val="18"/>
                <w:szCs w:val="18"/>
              </w:rPr>
              <w:t>Tabla 18</w:t>
            </w:r>
          </w:p>
        </w:tc>
        <w:tc>
          <w:tcPr>
            <w:tcW w:w="1426" w:type="dxa"/>
          </w:tcPr>
          <w:p w:rsidR="006A02EF" w:rsidRPr="0056297C" w:rsidRDefault="006A02EF" w:rsidP="009008DE">
            <w:pPr>
              <w:snapToGrid w:val="0"/>
              <w:rPr>
                <w:sz w:val="18"/>
                <w:szCs w:val="18"/>
              </w:rPr>
            </w:pPr>
          </w:p>
        </w:tc>
        <w:tc>
          <w:tcPr>
            <w:tcW w:w="1988"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Bandera</w:t>
            </w:r>
          </w:p>
        </w:tc>
        <w:tc>
          <w:tcPr>
            <w:tcW w:w="640" w:type="dxa"/>
          </w:tcPr>
          <w:p w:rsidR="006A02EF" w:rsidRPr="0056297C" w:rsidRDefault="00BD06F5" w:rsidP="009008DE">
            <w:pPr>
              <w:snapToGrid w:val="0"/>
              <w:rPr>
                <w:sz w:val="18"/>
                <w:szCs w:val="18"/>
              </w:rPr>
            </w:pPr>
            <w:r w:rsidRPr="00BD06F5">
              <w:rPr>
                <w:sz w:val="18"/>
                <w:szCs w:val="18"/>
              </w:rPr>
              <w:t>47</w:t>
            </w:r>
          </w:p>
        </w:tc>
        <w:tc>
          <w:tcPr>
            <w:tcW w:w="510" w:type="dxa"/>
          </w:tcPr>
          <w:p w:rsidR="006A02EF" w:rsidRPr="0056297C" w:rsidRDefault="00BD06F5" w:rsidP="009008DE">
            <w:pPr>
              <w:snapToGrid w:val="0"/>
              <w:rPr>
                <w:sz w:val="18"/>
                <w:szCs w:val="18"/>
              </w:rPr>
            </w:pPr>
            <w:r w:rsidRPr="00BD06F5">
              <w:rPr>
                <w:sz w:val="18"/>
                <w:szCs w:val="18"/>
              </w:rPr>
              <w:t>3</w:t>
            </w:r>
          </w:p>
        </w:tc>
        <w:tc>
          <w:tcPr>
            <w:tcW w:w="1580" w:type="dxa"/>
          </w:tcPr>
          <w:p w:rsidR="006A02EF" w:rsidRPr="0056297C" w:rsidRDefault="00BD06F5" w:rsidP="009008DE">
            <w:pPr>
              <w:snapToGrid w:val="0"/>
              <w:rPr>
                <w:color w:val="000000"/>
                <w:sz w:val="18"/>
                <w:szCs w:val="18"/>
              </w:rPr>
            </w:pPr>
            <w:r w:rsidRPr="00BD06F5">
              <w:rPr>
                <w:color w:val="000000"/>
                <w:sz w:val="18"/>
                <w:szCs w:val="18"/>
              </w:rPr>
              <w:t>Numérico</w:t>
            </w:r>
          </w:p>
        </w:tc>
        <w:tc>
          <w:tcPr>
            <w:tcW w:w="1786" w:type="dxa"/>
          </w:tcPr>
          <w:p w:rsidR="006A02EF" w:rsidRPr="0056297C" w:rsidRDefault="00BD06F5" w:rsidP="009008DE">
            <w:pPr>
              <w:snapToGrid w:val="0"/>
              <w:rPr>
                <w:sz w:val="18"/>
                <w:szCs w:val="18"/>
              </w:rPr>
            </w:pPr>
            <w:r w:rsidRPr="00BD06F5">
              <w:rPr>
                <w:sz w:val="18"/>
                <w:szCs w:val="18"/>
              </w:rPr>
              <w:t>Bandeira del cartão</w:t>
            </w:r>
          </w:p>
        </w:tc>
        <w:tc>
          <w:tcPr>
            <w:tcW w:w="1426" w:type="dxa"/>
          </w:tcPr>
          <w:p w:rsidR="006A02EF" w:rsidRPr="0056297C" w:rsidRDefault="006A02EF" w:rsidP="009008DE">
            <w:pPr>
              <w:snapToGrid w:val="0"/>
              <w:rPr>
                <w:sz w:val="18"/>
                <w:szCs w:val="18"/>
              </w:rPr>
            </w:pPr>
          </w:p>
        </w:tc>
        <w:tc>
          <w:tcPr>
            <w:tcW w:w="1988" w:type="dxa"/>
          </w:tcPr>
          <w:p w:rsidR="006A02EF" w:rsidRPr="0056297C" w:rsidRDefault="00BD06F5" w:rsidP="009008DE">
            <w:pPr>
              <w:snapToGrid w:val="0"/>
              <w:rPr>
                <w:sz w:val="18"/>
                <w:szCs w:val="18"/>
              </w:rPr>
            </w:pPr>
            <w:r w:rsidRPr="00BD06F5">
              <w:rPr>
                <w:sz w:val="18"/>
                <w:szCs w:val="18"/>
              </w:rPr>
              <w:t>VISA=001</w:t>
            </w:r>
          </w:p>
          <w:p w:rsidR="006A02EF" w:rsidRPr="0056297C" w:rsidRDefault="00BD06F5" w:rsidP="009008DE">
            <w:pPr>
              <w:snapToGrid w:val="0"/>
              <w:rPr>
                <w:sz w:val="18"/>
                <w:szCs w:val="18"/>
              </w:rPr>
            </w:pPr>
            <w:r w:rsidRPr="00BD06F5">
              <w:rPr>
                <w:sz w:val="18"/>
                <w:szCs w:val="18"/>
              </w:rPr>
              <w:t>MC=002</w:t>
            </w:r>
          </w:p>
        </w:tc>
      </w:tr>
    </w:tbl>
    <w:p w:rsidR="006A02EF" w:rsidRDefault="006A02EF" w:rsidP="005C6131">
      <w:pPr>
        <w:pStyle w:val="Ttulo4"/>
      </w:pPr>
      <w:bookmarkStart w:id="64" w:name="_Toc419711867"/>
      <w:r>
        <w:t>Rodapé</w:t>
      </w:r>
      <w:bookmarkEnd w:id="6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559"/>
        <w:gridCol w:w="2044"/>
        <w:gridCol w:w="1831"/>
        <w:gridCol w:w="1370"/>
      </w:tblGrid>
      <w:tr w:rsidR="006A02EF" w:rsidRPr="0056297C"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567"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5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0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85" w:type="dxa"/>
          </w:tcPr>
          <w:p w:rsidR="006A02EF" w:rsidRPr="0056297C" w:rsidRDefault="00BD06F5" w:rsidP="009008DE">
            <w:pPr>
              <w:snapToGrid w:val="0"/>
              <w:rPr>
                <w:sz w:val="18"/>
                <w:szCs w:val="18"/>
              </w:rPr>
            </w:pPr>
            <w:r w:rsidRPr="00BD06F5">
              <w:rPr>
                <w:sz w:val="18"/>
                <w:szCs w:val="18"/>
              </w:rPr>
              <w:t>Tipo de registro</w:t>
            </w:r>
          </w:p>
        </w:tc>
        <w:tc>
          <w:tcPr>
            <w:tcW w:w="567" w:type="dxa"/>
          </w:tcPr>
          <w:p w:rsidR="006A02EF" w:rsidRPr="0056297C" w:rsidRDefault="00BD06F5" w:rsidP="009008DE">
            <w:pPr>
              <w:snapToGrid w:val="0"/>
              <w:rPr>
                <w:sz w:val="18"/>
                <w:szCs w:val="18"/>
              </w:rPr>
            </w:pPr>
            <w:r w:rsidRPr="00BD06F5">
              <w:rPr>
                <w:sz w:val="18"/>
                <w:szCs w:val="18"/>
              </w:rPr>
              <w:t>1</w:t>
            </w:r>
          </w:p>
        </w:tc>
        <w:tc>
          <w:tcPr>
            <w:tcW w:w="567" w:type="dxa"/>
          </w:tcPr>
          <w:p w:rsidR="006A02EF" w:rsidRPr="0056297C" w:rsidRDefault="00BD06F5" w:rsidP="009008DE">
            <w:pPr>
              <w:snapToGrid w:val="0"/>
              <w:rPr>
                <w:sz w:val="18"/>
                <w:szCs w:val="18"/>
              </w:rPr>
            </w:pPr>
            <w:r w:rsidRPr="00BD06F5">
              <w:rPr>
                <w:sz w:val="18"/>
                <w:szCs w:val="18"/>
              </w:rPr>
              <w:t>2</w:t>
            </w:r>
          </w:p>
        </w:tc>
        <w:tc>
          <w:tcPr>
            <w:tcW w:w="1559" w:type="dxa"/>
          </w:tcPr>
          <w:p w:rsidR="006A02EF" w:rsidRPr="0056297C" w:rsidRDefault="00BD06F5" w:rsidP="009008DE">
            <w:pPr>
              <w:snapToGrid w:val="0"/>
              <w:rPr>
                <w:sz w:val="18"/>
                <w:szCs w:val="18"/>
              </w:rPr>
            </w:pPr>
            <w:r w:rsidRPr="00BD06F5">
              <w:rPr>
                <w:sz w:val="18"/>
                <w:szCs w:val="18"/>
              </w:rPr>
              <w:t>Númerico</w:t>
            </w:r>
          </w:p>
        </w:tc>
        <w:tc>
          <w:tcPr>
            <w:tcW w:w="2044"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985" w:type="dxa"/>
          </w:tcPr>
          <w:p w:rsidR="006A02EF" w:rsidRPr="0056297C" w:rsidRDefault="00BD06F5" w:rsidP="009008DE">
            <w:pPr>
              <w:snapToGrid w:val="0"/>
              <w:rPr>
                <w:sz w:val="18"/>
                <w:szCs w:val="18"/>
              </w:rPr>
            </w:pPr>
            <w:r w:rsidRPr="00BD06F5">
              <w:rPr>
                <w:sz w:val="18"/>
                <w:szCs w:val="18"/>
              </w:rPr>
              <w:t>Nome do arquivo</w:t>
            </w:r>
          </w:p>
        </w:tc>
        <w:tc>
          <w:tcPr>
            <w:tcW w:w="567" w:type="dxa"/>
          </w:tcPr>
          <w:p w:rsidR="006A02EF" w:rsidRPr="0056297C" w:rsidRDefault="00BD06F5" w:rsidP="009008DE">
            <w:pPr>
              <w:snapToGrid w:val="0"/>
              <w:rPr>
                <w:sz w:val="18"/>
                <w:szCs w:val="18"/>
              </w:rPr>
            </w:pPr>
            <w:r w:rsidRPr="00BD06F5">
              <w:rPr>
                <w:sz w:val="18"/>
                <w:szCs w:val="18"/>
              </w:rPr>
              <w:t>3</w:t>
            </w:r>
          </w:p>
        </w:tc>
        <w:tc>
          <w:tcPr>
            <w:tcW w:w="567" w:type="dxa"/>
          </w:tcPr>
          <w:p w:rsidR="006A02EF" w:rsidRPr="0056297C" w:rsidRDefault="00BD06F5" w:rsidP="009008DE">
            <w:pPr>
              <w:snapToGrid w:val="0"/>
              <w:rPr>
                <w:sz w:val="18"/>
                <w:szCs w:val="18"/>
              </w:rPr>
            </w:pPr>
            <w:r w:rsidRPr="00BD06F5">
              <w:rPr>
                <w:sz w:val="18"/>
                <w:szCs w:val="18"/>
              </w:rPr>
              <w:t>20</w:t>
            </w:r>
          </w:p>
        </w:tc>
        <w:tc>
          <w:tcPr>
            <w:tcW w:w="1559" w:type="dxa"/>
          </w:tcPr>
          <w:p w:rsidR="006A02EF" w:rsidRPr="0056297C" w:rsidRDefault="00BD06F5" w:rsidP="009008DE">
            <w:pPr>
              <w:snapToGrid w:val="0"/>
              <w:rPr>
                <w:sz w:val="18"/>
                <w:szCs w:val="18"/>
              </w:rPr>
            </w:pPr>
            <w:r w:rsidRPr="00BD06F5">
              <w:rPr>
                <w:sz w:val="18"/>
                <w:szCs w:val="18"/>
              </w:rPr>
              <w:t>Alfanumérico</w:t>
            </w:r>
          </w:p>
        </w:tc>
        <w:tc>
          <w:tcPr>
            <w:tcW w:w="2044"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985" w:type="dxa"/>
          </w:tcPr>
          <w:p w:rsidR="006A02EF" w:rsidRPr="0056297C" w:rsidRDefault="00BD06F5" w:rsidP="009008DE">
            <w:pPr>
              <w:snapToGrid w:val="0"/>
              <w:rPr>
                <w:sz w:val="18"/>
                <w:szCs w:val="18"/>
              </w:rPr>
            </w:pPr>
            <w:r w:rsidRPr="00BD06F5">
              <w:rPr>
                <w:sz w:val="18"/>
                <w:szCs w:val="18"/>
              </w:rPr>
              <w:t xml:space="preserve">Quantidade de registros </w:t>
            </w:r>
          </w:p>
        </w:tc>
        <w:tc>
          <w:tcPr>
            <w:tcW w:w="567" w:type="dxa"/>
          </w:tcPr>
          <w:p w:rsidR="006A02EF" w:rsidRPr="0056297C" w:rsidRDefault="00BD06F5" w:rsidP="009008DE">
            <w:pPr>
              <w:snapToGrid w:val="0"/>
              <w:rPr>
                <w:sz w:val="18"/>
                <w:szCs w:val="18"/>
              </w:rPr>
            </w:pPr>
            <w:r w:rsidRPr="00BD06F5">
              <w:rPr>
                <w:sz w:val="18"/>
                <w:szCs w:val="18"/>
              </w:rPr>
              <w:t>23</w:t>
            </w:r>
          </w:p>
        </w:tc>
        <w:tc>
          <w:tcPr>
            <w:tcW w:w="567" w:type="dxa"/>
          </w:tcPr>
          <w:p w:rsidR="006A02EF" w:rsidRPr="0056297C" w:rsidRDefault="00BD06F5" w:rsidP="009008DE">
            <w:pPr>
              <w:snapToGrid w:val="0"/>
              <w:rPr>
                <w:sz w:val="18"/>
                <w:szCs w:val="18"/>
              </w:rPr>
            </w:pPr>
            <w:r w:rsidRPr="00BD06F5">
              <w:rPr>
                <w:sz w:val="18"/>
                <w:szCs w:val="18"/>
              </w:rPr>
              <w:t>9</w:t>
            </w:r>
          </w:p>
        </w:tc>
        <w:tc>
          <w:tcPr>
            <w:tcW w:w="1559" w:type="dxa"/>
          </w:tcPr>
          <w:p w:rsidR="006A02EF" w:rsidRPr="0056297C" w:rsidRDefault="00BD06F5" w:rsidP="009008DE">
            <w:pPr>
              <w:snapToGrid w:val="0"/>
              <w:rPr>
                <w:sz w:val="18"/>
                <w:szCs w:val="18"/>
              </w:rPr>
            </w:pPr>
            <w:r w:rsidRPr="00BD06F5">
              <w:rPr>
                <w:sz w:val="18"/>
                <w:szCs w:val="18"/>
              </w:rPr>
              <w:t>Numérico</w:t>
            </w:r>
          </w:p>
        </w:tc>
        <w:tc>
          <w:tcPr>
            <w:tcW w:w="2044"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985" w:type="dxa"/>
          </w:tcPr>
          <w:p w:rsidR="006A02EF" w:rsidRPr="0056297C" w:rsidRDefault="00BD06F5" w:rsidP="009008DE">
            <w:pPr>
              <w:snapToGrid w:val="0"/>
              <w:rPr>
                <w:sz w:val="18"/>
                <w:szCs w:val="18"/>
              </w:rPr>
            </w:pPr>
            <w:r w:rsidRPr="00BD06F5">
              <w:rPr>
                <w:sz w:val="18"/>
                <w:szCs w:val="18"/>
              </w:rPr>
              <w:t>Espaços em branco</w:t>
            </w:r>
          </w:p>
        </w:tc>
        <w:tc>
          <w:tcPr>
            <w:tcW w:w="567" w:type="dxa"/>
          </w:tcPr>
          <w:p w:rsidR="006A02EF" w:rsidRPr="0056297C" w:rsidRDefault="00BD06F5" w:rsidP="009008DE">
            <w:pPr>
              <w:snapToGrid w:val="0"/>
              <w:rPr>
                <w:sz w:val="18"/>
                <w:szCs w:val="18"/>
              </w:rPr>
            </w:pPr>
            <w:r w:rsidRPr="00BD06F5">
              <w:rPr>
                <w:sz w:val="18"/>
                <w:szCs w:val="18"/>
              </w:rPr>
              <w:t>32</w:t>
            </w:r>
          </w:p>
        </w:tc>
        <w:tc>
          <w:tcPr>
            <w:tcW w:w="567" w:type="dxa"/>
          </w:tcPr>
          <w:p w:rsidR="006A02EF" w:rsidRPr="0056297C" w:rsidRDefault="00BD06F5" w:rsidP="009008DE">
            <w:pPr>
              <w:snapToGrid w:val="0"/>
              <w:rPr>
                <w:sz w:val="18"/>
                <w:szCs w:val="18"/>
              </w:rPr>
            </w:pPr>
            <w:r w:rsidRPr="00BD06F5">
              <w:rPr>
                <w:sz w:val="18"/>
                <w:szCs w:val="18"/>
              </w:rPr>
              <w:t>18</w:t>
            </w:r>
          </w:p>
        </w:tc>
        <w:tc>
          <w:tcPr>
            <w:tcW w:w="1559" w:type="dxa"/>
          </w:tcPr>
          <w:p w:rsidR="006A02EF" w:rsidRPr="0056297C" w:rsidRDefault="00BD06F5" w:rsidP="009008DE">
            <w:pPr>
              <w:snapToGrid w:val="0"/>
              <w:rPr>
                <w:sz w:val="18"/>
                <w:szCs w:val="18"/>
              </w:rPr>
            </w:pPr>
            <w:r w:rsidRPr="00BD06F5">
              <w:rPr>
                <w:sz w:val="18"/>
                <w:szCs w:val="18"/>
              </w:rPr>
              <w:t>Alfanumérico</w:t>
            </w:r>
          </w:p>
        </w:tc>
        <w:tc>
          <w:tcPr>
            <w:tcW w:w="2044"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w:t>
            </w:r>
          </w:p>
        </w:tc>
      </w:tr>
    </w:tbl>
    <w:p w:rsidR="006A02EF" w:rsidRDefault="006A02EF" w:rsidP="006A02EF"/>
    <w:p w:rsidR="006A02EF" w:rsidRDefault="006A02EF" w:rsidP="006A02EF">
      <w:r>
        <w:t>Longitud del mensaje</w:t>
      </w:r>
      <w:proofErr w:type="gramStart"/>
      <w:r>
        <w:t>:  49</w:t>
      </w:r>
      <w:proofErr w:type="gramEnd"/>
    </w:p>
    <w:p w:rsidR="006A02EF" w:rsidRDefault="006A02EF" w:rsidP="006A02EF">
      <w:pPr>
        <w:pStyle w:val="Ttulo3"/>
        <w:tabs>
          <w:tab w:val="clear" w:pos="907"/>
          <w:tab w:val="left" w:pos="720"/>
        </w:tabs>
        <w:suppressAutoHyphens/>
        <w:spacing w:before="0" w:after="0" w:line="240" w:lineRule="auto"/>
        <w:jc w:val="left"/>
      </w:pPr>
      <w:bookmarkStart w:id="65" w:name="_Toc419711868"/>
      <w:r>
        <w:t>Formato de CBK em tratamento (CM)</w:t>
      </w:r>
      <w:bookmarkEnd w:id="65"/>
    </w:p>
    <w:p w:rsidR="006A02EF" w:rsidRDefault="006A02EF" w:rsidP="005C6131">
      <w:pPr>
        <w:pStyle w:val="Ttulo4"/>
      </w:pPr>
      <w:bookmarkStart w:id="66" w:name="_Toc419711869"/>
      <w:r>
        <w:t>Cabeçalho</w:t>
      </w:r>
      <w:bookmarkEnd w:id="6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w:t>
            </w:r>
            <w:r w:rsidRPr="00BD06F5">
              <w:rPr>
                <w:sz w:val="18"/>
                <w:szCs w:val="18"/>
              </w:rPr>
              <w:lastRenderedPageBreak/>
              <w:t xml:space="preserve">geração </w:t>
            </w:r>
          </w:p>
        </w:tc>
        <w:tc>
          <w:tcPr>
            <w:tcW w:w="644" w:type="dxa"/>
          </w:tcPr>
          <w:p w:rsidR="006A02EF" w:rsidRPr="0056297C" w:rsidRDefault="00BD06F5" w:rsidP="009008DE">
            <w:pPr>
              <w:snapToGrid w:val="0"/>
              <w:rPr>
                <w:sz w:val="18"/>
                <w:szCs w:val="18"/>
              </w:rPr>
            </w:pPr>
            <w:r w:rsidRPr="00BD06F5">
              <w:rPr>
                <w:sz w:val="18"/>
                <w:szCs w:val="18"/>
              </w:rPr>
              <w:lastRenderedPageBreak/>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 xml:space="preserve">Data e hora em que </w:t>
            </w:r>
            <w:r w:rsidRPr="00BD06F5">
              <w:rPr>
                <w:sz w:val="18"/>
                <w:szCs w:val="18"/>
              </w:rPr>
              <w:lastRenderedPageBreak/>
              <w:t>o arquivo foi gerado,</w:t>
            </w:r>
          </w:p>
          <w:p w:rsidR="006A02EF" w:rsidRPr="0056297C" w:rsidRDefault="00BD06F5" w:rsidP="009008DE">
            <w:pPr>
              <w:rPr>
                <w:sz w:val="18"/>
                <w:szCs w:val="18"/>
              </w:rPr>
            </w:pPr>
            <w:r w:rsidRPr="00BD06F5">
              <w:rPr>
                <w:sz w:val="18"/>
                <w:szCs w:val="18"/>
              </w:rPr>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lastRenderedPageBreak/>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bl>
    <w:p w:rsidR="006A02EF" w:rsidRDefault="006A02EF" w:rsidP="005C6131">
      <w:pPr>
        <w:pStyle w:val="Ttulo4"/>
      </w:pPr>
      <w:bookmarkStart w:id="67" w:name="_Toc419711870"/>
      <w:r>
        <w:t>Detalhe</w:t>
      </w:r>
      <w:bookmarkEnd w:id="6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50"/>
        <w:gridCol w:w="480"/>
        <w:gridCol w:w="1590"/>
        <w:gridCol w:w="2260"/>
        <w:gridCol w:w="1800"/>
        <w:gridCol w:w="1174"/>
      </w:tblGrid>
      <w:tr w:rsidR="006A02EF" w:rsidRPr="0056297C" w:rsidTr="009B4BE6">
        <w:trPr>
          <w:cnfStyle w:val="100000000000"/>
        </w:trPr>
        <w:tc>
          <w:tcPr>
            <w:tcW w:w="1993"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Campo</w:t>
            </w:r>
          </w:p>
        </w:tc>
        <w:tc>
          <w:tcPr>
            <w:tcW w:w="65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Ps</w:t>
            </w:r>
          </w:p>
        </w:tc>
        <w:tc>
          <w:tcPr>
            <w:tcW w:w="48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Ln</w:t>
            </w:r>
          </w:p>
        </w:tc>
        <w:tc>
          <w:tcPr>
            <w:tcW w:w="159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jc w:val="center"/>
              <w:rPr>
                <w:b w:val="0"/>
                <w:sz w:val="18"/>
                <w:szCs w:val="18"/>
              </w:rPr>
            </w:pPr>
            <w:r w:rsidRPr="00BD06F5">
              <w:rPr>
                <w:sz w:val="18"/>
                <w:szCs w:val="18"/>
              </w:rPr>
              <w:t>Formato</w:t>
            </w:r>
          </w:p>
        </w:tc>
        <w:tc>
          <w:tcPr>
            <w:tcW w:w="226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Descripción</w:t>
            </w:r>
          </w:p>
        </w:tc>
        <w:tc>
          <w:tcPr>
            <w:tcW w:w="1800"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Comentario</w:t>
            </w:r>
          </w:p>
        </w:tc>
        <w:tc>
          <w:tcPr>
            <w:tcW w:w="1174" w:type="dxa"/>
            <w:tcBorders>
              <w:top w:val="none" w:sz="0" w:space="0" w:color="auto"/>
              <w:left w:val="none" w:sz="0" w:space="0" w:color="auto"/>
              <w:bottom w:val="none" w:sz="0" w:space="0" w:color="auto"/>
              <w:right w:val="none" w:sz="0" w:space="0" w:color="auto"/>
            </w:tcBorders>
            <w:vAlign w:val="center"/>
          </w:tcPr>
          <w:p w:rsidR="006A02EF" w:rsidRPr="0056297C" w:rsidRDefault="00BD06F5" w:rsidP="009B4BE6">
            <w:pPr>
              <w:snapToGrid w:val="0"/>
              <w:jc w:val="center"/>
              <w:rPr>
                <w:b w:val="0"/>
                <w:sz w:val="18"/>
                <w:szCs w:val="18"/>
              </w:rPr>
            </w:pPr>
            <w:r w:rsidRPr="00BD06F5">
              <w:rPr>
                <w:sz w:val="18"/>
                <w:szCs w:val="18"/>
              </w:rPr>
              <w:t>Default</w:t>
            </w:r>
          </w:p>
        </w:tc>
      </w:tr>
      <w:tr w:rsidR="006A02EF" w:rsidRPr="0056297C" w:rsidTr="0056297C">
        <w:trPr>
          <w:cnfStyle w:val="000000100000"/>
        </w:trPr>
        <w:tc>
          <w:tcPr>
            <w:tcW w:w="1993" w:type="dxa"/>
          </w:tcPr>
          <w:p w:rsidR="006A02EF" w:rsidRPr="0056297C" w:rsidRDefault="00BD06F5" w:rsidP="009008DE">
            <w:pPr>
              <w:snapToGrid w:val="0"/>
              <w:rPr>
                <w:sz w:val="18"/>
                <w:szCs w:val="18"/>
              </w:rPr>
            </w:pPr>
            <w:r w:rsidRPr="00BD06F5">
              <w:rPr>
                <w:sz w:val="18"/>
                <w:szCs w:val="18"/>
              </w:rPr>
              <w:t>Tipo mensaje</w:t>
            </w:r>
          </w:p>
        </w:tc>
        <w:tc>
          <w:tcPr>
            <w:tcW w:w="650" w:type="dxa"/>
          </w:tcPr>
          <w:p w:rsidR="006A02EF" w:rsidRPr="0056297C" w:rsidRDefault="00BD06F5" w:rsidP="009008DE">
            <w:pPr>
              <w:snapToGrid w:val="0"/>
              <w:rPr>
                <w:sz w:val="18"/>
                <w:szCs w:val="18"/>
              </w:rPr>
            </w:pPr>
            <w:r w:rsidRPr="00BD06F5">
              <w:rPr>
                <w:sz w:val="18"/>
                <w:szCs w:val="18"/>
              </w:rPr>
              <w:t>1</w:t>
            </w:r>
          </w:p>
        </w:tc>
        <w:tc>
          <w:tcPr>
            <w:tcW w:w="480" w:type="dxa"/>
          </w:tcPr>
          <w:p w:rsidR="006A02EF" w:rsidRPr="0056297C" w:rsidRDefault="00BD06F5" w:rsidP="009008DE">
            <w:pPr>
              <w:snapToGrid w:val="0"/>
              <w:rPr>
                <w:sz w:val="18"/>
                <w:szCs w:val="18"/>
              </w:rPr>
            </w:pPr>
            <w:r w:rsidRPr="00BD06F5">
              <w:rPr>
                <w:sz w:val="18"/>
                <w:szCs w:val="18"/>
              </w:rPr>
              <w:t>2</w:t>
            </w:r>
          </w:p>
        </w:tc>
        <w:tc>
          <w:tcPr>
            <w:tcW w:w="1590" w:type="dxa"/>
          </w:tcPr>
          <w:p w:rsidR="006A02EF" w:rsidRPr="0056297C" w:rsidRDefault="00BD06F5" w:rsidP="009008DE">
            <w:pPr>
              <w:snapToGrid w:val="0"/>
              <w:rPr>
                <w:b/>
                <w:sz w:val="18"/>
                <w:szCs w:val="18"/>
              </w:rPr>
            </w:pPr>
            <w:r w:rsidRPr="00BD06F5">
              <w:rPr>
                <w:b/>
                <w:sz w:val="18"/>
                <w:szCs w:val="18"/>
              </w:rPr>
              <w:t>CM</w:t>
            </w:r>
          </w:p>
        </w:tc>
        <w:tc>
          <w:tcPr>
            <w:tcW w:w="2260" w:type="dxa"/>
          </w:tcPr>
          <w:p w:rsidR="006A02EF" w:rsidRPr="0056297C" w:rsidRDefault="00BD06F5" w:rsidP="009008DE">
            <w:pPr>
              <w:snapToGrid w:val="0"/>
              <w:rPr>
                <w:sz w:val="18"/>
                <w:szCs w:val="18"/>
              </w:rPr>
            </w:pPr>
            <w:r w:rsidRPr="00BD06F5">
              <w:rPr>
                <w:sz w:val="18"/>
                <w:szCs w:val="18"/>
              </w:rPr>
              <w:t>Host -&gt; Lynx OffLine</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c>
          <w:tcPr>
            <w:tcW w:w="1993" w:type="dxa"/>
          </w:tcPr>
          <w:p w:rsidR="006A02EF" w:rsidRPr="0056297C" w:rsidRDefault="00BD06F5" w:rsidP="009008DE">
            <w:pPr>
              <w:snapToGrid w:val="0"/>
              <w:rPr>
                <w:sz w:val="18"/>
                <w:szCs w:val="18"/>
              </w:rPr>
            </w:pPr>
            <w:r w:rsidRPr="00BD06F5">
              <w:rPr>
                <w:sz w:val="18"/>
                <w:szCs w:val="18"/>
              </w:rPr>
              <w:t>Número da maquineta</w:t>
            </w:r>
          </w:p>
        </w:tc>
        <w:tc>
          <w:tcPr>
            <w:tcW w:w="650" w:type="dxa"/>
          </w:tcPr>
          <w:p w:rsidR="006A02EF" w:rsidRPr="0056297C" w:rsidRDefault="00BD06F5" w:rsidP="009008DE">
            <w:pPr>
              <w:snapToGrid w:val="0"/>
              <w:rPr>
                <w:sz w:val="18"/>
                <w:szCs w:val="18"/>
              </w:rPr>
            </w:pPr>
            <w:r w:rsidRPr="00BD06F5">
              <w:rPr>
                <w:sz w:val="18"/>
                <w:szCs w:val="18"/>
              </w:rPr>
              <w:t>3</w:t>
            </w:r>
          </w:p>
        </w:tc>
        <w:tc>
          <w:tcPr>
            <w:tcW w:w="480" w:type="dxa"/>
          </w:tcPr>
          <w:p w:rsidR="006A02EF" w:rsidRPr="0056297C" w:rsidRDefault="00BD06F5" w:rsidP="009008DE">
            <w:pPr>
              <w:snapToGrid w:val="0"/>
              <w:rPr>
                <w:sz w:val="18"/>
                <w:szCs w:val="18"/>
              </w:rPr>
            </w:pPr>
            <w:r w:rsidRPr="00BD06F5">
              <w:rPr>
                <w:sz w:val="18"/>
                <w:szCs w:val="18"/>
              </w:rPr>
              <w:t>10</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60" w:type="dxa"/>
          </w:tcPr>
          <w:p w:rsidR="006A02EF" w:rsidRPr="0056297C" w:rsidRDefault="006A02EF" w:rsidP="009008DE">
            <w:pPr>
              <w:snapToGrid w:val="0"/>
              <w:rPr>
                <w:sz w:val="18"/>
                <w:szCs w:val="18"/>
              </w:rPr>
            </w:pP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93" w:type="dxa"/>
          </w:tcPr>
          <w:p w:rsidR="006A02EF" w:rsidRPr="0056297C" w:rsidRDefault="00BD06F5" w:rsidP="009008DE">
            <w:pPr>
              <w:snapToGrid w:val="0"/>
              <w:rPr>
                <w:sz w:val="18"/>
                <w:szCs w:val="18"/>
              </w:rPr>
            </w:pPr>
            <w:r w:rsidRPr="00BD06F5">
              <w:rPr>
                <w:sz w:val="18"/>
                <w:szCs w:val="18"/>
              </w:rPr>
              <w:t>Valor</w:t>
            </w:r>
          </w:p>
        </w:tc>
        <w:tc>
          <w:tcPr>
            <w:tcW w:w="650" w:type="dxa"/>
          </w:tcPr>
          <w:p w:rsidR="006A02EF" w:rsidRPr="0056297C" w:rsidRDefault="00BD06F5" w:rsidP="009008DE">
            <w:pPr>
              <w:snapToGrid w:val="0"/>
              <w:rPr>
                <w:sz w:val="18"/>
                <w:szCs w:val="18"/>
              </w:rPr>
            </w:pPr>
            <w:r w:rsidRPr="00BD06F5">
              <w:rPr>
                <w:sz w:val="18"/>
                <w:szCs w:val="18"/>
              </w:rPr>
              <w:t>13</w:t>
            </w:r>
          </w:p>
        </w:tc>
        <w:tc>
          <w:tcPr>
            <w:tcW w:w="480" w:type="dxa"/>
          </w:tcPr>
          <w:p w:rsidR="006A02EF" w:rsidRPr="0056297C" w:rsidRDefault="00BD06F5" w:rsidP="009008DE">
            <w:pPr>
              <w:snapToGrid w:val="0"/>
              <w:rPr>
                <w:sz w:val="18"/>
                <w:szCs w:val="18"/>
              </w:rPr>
            </w:pPr>
            <w:r w:rsidRPr="00BD06F5">
              <w:rPr>
                <w:sz w:val="18"/>
                <w:szCs w:val="18"/>
              </w:rPr>
              <w:t>17</w:t>
            </w:r>
          </w:p>
        </w:tc>
        <w:tc>
          <w:tcPr>
            <w:tcW w:w="1590" w:type="dxa"/>
          </w:tcPr>
          <w:p w:rsidR="006A02EF" w:rsidRPr="0056297C" w:rsidRDefault="00BD06F5" w:rsidP="009008DE">
            <w:pPr>
              <w:snapToGrid w:val="0"/>
              <w:rPr>
                <w:sz w:val="18"/>
                <w:szCs w:val="18"/>
              </w:rPr>
            </w:pPr>
            <w:r w:rsidRPr="00BD06F5">
              <w:rPr>
                <w:sz w:val="18"/>
                <w:szCs w:val="18"/>
              </w:rPr>
              <w:t>Numérico</w:t>
            </w:r>
          </w:p>
        </w:tc>
        <w:tc>
          <w:tcPr>
            <w:tcW w:w="2260" w:type="dxa"/>
          </w:tcPr>
          <w:p w:rsidR="006A02EF" w:rsidRPr="0056297C" w:rsidRDefault="00BD06F5" w:rsidP="009008DE">
            <w:pPr>
              <w:snapToGrid w:val="0"/>
              <w:rPr>
                <w:sz w:val="18"/>
                <w:szCs w:val="18"/>
              </w:rPr>
            </w:pPr>
            <w:r w:rsidRPr="00BD06F5">
              <w:rPr>
                <w:sz w:val="18"/>
                <w:szCs w:val="18"/>
              </w:rPr>
              <w:t>2 últimas posiciones son decimales</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r w:rsidR="006A02EF" w:rsidRPr="0056297C" w:rsidTr="0056297C">
        <w:trPr>
          <w:trHeight w:val="268"/>
        </w:trPr>
        <w:tc>
          <w:tcPr>
            <w:tcW w:w="1993" w:type="dxa"/>
          </w:tcPr>
          <w:p w:rsidR="006A02EF" w:rsidRPr="0056297C" w:rsidRDefault="00BD06F5" w:rsidP="009008DE">
            <w:pPr>
              <w:snapToGrid w:val="0"/>
              <w:rPr>
                <w:sz w:val="18"/>
                <w:szCs w:val="18"/>
              </w:rPr>
            </w:pPr>
            <w:r w:rsidRPr="00BD06F5">
              <w:rPr>
                <w:sz w:val="18"/>
                <w:szCs w:val="18"/>
              </w:rPr>
              <w:t>Espaços em branco</w:t>
            </w:r>
          </w:p>
        </w:tc>
        <w:tc>
          <w:tcPr>
            <w:tcW w:w="650" w:type="dxa"/>
          </w:tcPr>
          <w:p w:rsidR="006A02EF" w:rsidRPr="0056297C" w:rsidRDefault="00BD06F5" w:rsidP="009008DE">
            <w:pPr>
              <w:snapToGrid w:val="0"/>
              <w:rPr>
                <w:sz w:val="18"/>
                <w:szCs w:val="18"/>
              </w:rPr>
            </w:pPr>
            <w:r w:rsidRPr="00BD06F5">
              <w:rPr>
                <w:sz w:val="18"/>
                <w:szCs w:val="18"/>
              </w:rPr>
              <w:t>30</w:t>
            </w:r>
          </w:p>
        </w:tc>
        <w:tc>
          <w:tcPr>
            <w:tcW w:w="480" w:type="dxa"/>
          </w:tcPr>
          <w:p w:rsidR="006A02EF" w:rsidRPr="0056297C" w:rsidRDefault="00BD06F5" w:rsidP="009008DE">
            <w:pPr>
              <w:snapToGrid w:val="0"/>
              <w:rPr>
                <w:sz w:val="18"/>
                <w:szCs w:val="18"/>
              </w:rPr>
            </w:pPr>
            <w:r w:rsidRPr="00BD06F5">
              <w:rPr>
                <w:sz w:val="18"/>
                <w:szCs w:val="18"/>
              </w:rPr>
              <w:t>14</w:t>
            </w:r>
          </w:p>
        </w:tc>
        <w:tc>
          <w:tcPr>
            <w:tcW w:w="1590" w:type="dxa"/>
          </w:tcPr>
          <w:p w:rsidR="006A02EF" w:rsidRPr="0056297C" w:rsidRDefault="00BD06F5" w:rsidP="009008DE">
            <w:pPr>
              <w:snapToGrid w:val="0"/>
              <w:rPr>
                <w:sz w:val="18"/>
                <w:szCs w:val="18"/>
              </w:rPr>
            </w:pPr>
            <w:r w:rsidRPr="00BD06F5">
              <w:rPr>
                <w:sz w:val="18"/>
                <w:szCs w:val="18"/>
              </w:rPr>
              <w:t>Alfanumérico</w:t>
            </w:r>
          </w:p>
        </w:tc>
        <w:tc>
          <w:tcPr>
            <w:tcW w:w="2260" w:type="dxa"/>
          </w:tcPr>
          <w:p w:rsidR="006A02EF" w:rsidRPr="0056297C" w:rsidRDefault="00BD06F5" w:rsidP="009008DE">
            <w:pPr>
              <w:snapToGrid w:val="0"/>
              <w:rPr>
                <w:sz w:val="18"/>
                <w:szCs w:val="18"/>
              </w:rPr>
            </w:pPr>
            <w:r w:rsidRPr="00BD06F5">
              <w:rPr>
                <w:sz w:val="18"/>
                <w:szCs w:val="18"/>
              </w:rPr>
              <w:t>Preencher com zeros</w:t>
            </w:r>
          </w:p>
        </w:tc>
        <w:tc>
          <w:tcPr>
            <w:tcW w:w="1800" w:type="dxa"/>
          </w:tcPr>
          <w:p w:rsidR="006A02EF" w:rsidRPr="0056297C" w:rsidRDefault="006A02EF" w:rsidP="009008DE">
            <w:pPr>
              <w:snapToGrid w:val="0"/>
              <w:rPr>
                <w:sz w:val="18"/>
                <w:szCs w:val="18"/>
              </w:rPr>
            </w:pPr>
          </w:p>
        </w:tc>
        <w:tc>
          <w:tcPr>
            <w:tcW w:w="1174" w:type="dxa"/>
          </w:tcPr>
          <w:p w:rsidR="006A02EF" w:rsidRPr="0056297C" w:rsidRDefault="006A02EF" w:rsidP="009008DE">
            <w:pPr>
              <w:snapToGrid w:val="0"/>
              <w:rPr>
                <w:sz w:val="18"/>
                <w:szCs w:val="18"/>
              </w:rPr>
            </w:pPr>
          </w:p>
        </w:tc>
      </w:tr>
    </w:tbl>
    <w:p w:rsidR="006A02EF" w:rsidRDefault="006A02EF" w:rsidP="005C6131">
      <w:pPr>
        <w:pStyle w:val="Ttulo4"/>
      </w:pPr>
      <w:bookmarkStart w:id="68" w:name="_Toc419711871"/>
      <w:r>
        <w:t>Rodapé</w:t>
      </w:r>
      <w:bookmarkEnd w:id="6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12</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shd w:val="clear" w:color="auto" w:fill="C0C0C0"/>
              </w:rPr>
            </w:pPr>
            <w:r w:rsidRPr="00BD06F5">
              <w:rPr>
                <w:sz w:val="18"/>
                <w:szCs w:val="18"/>
              </w:rPr>
              <w:t>00000….</w:t>
            </w:r>
          </w:p>
        </w:tc>
      </w:tr>
    </w:tbl>
    <w:p w:rsidR="006A02EF" w:rsidRDefault="006A02EF" w:rsidP="006A02EF"/>
    <w:p w:rsidR="006A02EF" w:rsidRDefault="006A02EF" w:rsidP="006A02EF">
      <w:r>
        <w:t>Longitud del mensaje</w:t>
      </w:r>
      <w:proofErr w:type="gramStart"/>
      <w:r>
        <w:t>:  43</w:t>
      </w:r>
      <w:proofErr w:type="gramEnd"/>
    </w:p>
    <w:p w:rsidR="006A02EF" w:rsidRDefault="006A02EF" w:rsidP="006A02EF">
      <w:pPr>
        <w:pStyle w:val="Ttulo3"/>
        <w:tabs>
          <w:tab w:val="clear" w:pos="907"/>
          <w:tab w:val="left" w:pos="720"/>
        </w:tabs>
        <w:suppressAutoHyphens/>
        <w:spacing w:before="0" w:after="0" w:line="240" w:lineRule="auto"/>
        <w:jc w:val="left"/>
      </w:pPr>
      <w:bookmarkStart w:id="69" w:name="_Toc419711872"/>
      <w:r>
        <w:t>Formato de Saldo EC (SE)</w:t>
      </w:r>
      <w:bookmarkEnd w:id="69"/>
    </w:p>
    <w:p w:rsidR="006A02EF" w:rsidRDefault="006A02EF" w:rsidP="005C6131">
      <w:pPr>
        <w:pStyle w:val="Ttulo4"/>
      </w:pPr>
      <w:bookmarkStart w:id="70" w:name="_Toc419711873"/>
      <w:r>
        <w:t>Cabeçalho</w:t>
      </w:r>
      <w:bookmarkEnd w:id="7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cabeçalho.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Data  e hora da geração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14</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 xml:space="preserve">AAAA + BIT 07 </w:t>
            </w:r>
          </w:p>
        </w:tc>
        <w:tc>
          <w:tcPr>
            <w:tcW w:w="1831" w:type="dxa"/>
          </w:tcPr>
          <w:p w:rsidR="006A02EF" w:rsidRPr="0056297C" w:rsidRDefault="00BD06F5" w:rsidP="009008DE">
            <w:pPr>
              <w:snapToGrid w:val="0"/>
              <w:rPr>
                <w:sz w:val="18"/>
                <w:szCs w:val="18"/>
              </w:rPr>
            </w:pPr>
            <w:r w:rsidRPr="00BD06F5">
              <w:rPr>
                <w:sz w:val="18"/>
                <w:szCs w:val="18"/>
              </w:rPr>
              <w:t>Data e hora em que o arquivo foi gerado,</w:t>
            </w:r>
          </w:p>
          <w:p w:rsidR="006A02EF" w:rsidRPr="0056297C" w:rsidRDefault="00BD06F5" w:rsidP="009008DE">
            <w:pPr>
              <w:rPr>
                <w:sz w:val="18"/>
                <w:szCs w:val="18"/>
              </w:rPr>
            </w:pPr>
            <w:r w:rsidRPr="00BD06F5">
              <w:rPr>
                <w:sz w:val="18"/>
                <w:szCs w:val="18"/>
              </w:rPr>
              <w:lastRenderedPageBreak/>
              <w:t>yyyymmddhhmiss</w:t>
            </w:r>
          </w:p>
          <w:p w:rsidR="006A02EF"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6A02EF" w:rsidRPr="0056297C" w:rsidRDefault="006A02EF" w:rsidP="009008DE">
            <w:pPr>
              <w:snapToGrid w:val="0"/>
              <w:rPr>
                <w:sz w:val="18"/>
                <w:szCs w:val="18"/>
              </w:rPr>
            </w:pP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lastRenderedPageBreak/>
              <w:t>Versão do arquivo</w:t>
            </w:r>
          </w:p>
        </w:tc>
        <w:tc>
          <w:tcPr>
            <w:tcW w:w="644" w:type="dxa"/>
          </w:tcPr>
          <w:p w:rsidR="006A02EF" w:rsidRPr="0056297C" w:rsidRDefault="00BD06F5" w:rsidP="009008DE">
            <w:pPr>
              <w:snapToGrid w:val="0"/>
              <w:rPr>
                <w:sz w:val="18"/>
                <w:szCs w:val="18"/>
              </w:rPr>
            </w:pPr>
            <w:r w:rsidRPr="00BD06F5">
              <w:rPr>
                <w:sz w:val="18"/>
                <w:szCs w:val="18"/>
              </w:rPr>
              <w:t>37</w:t>
            </w:r>
          </w:p>
        </w:tc>
        <w:tc>
          <w:tcPr>
            <w:tcW w:w="491" w:type="dxa"/>
          </w:tcPr>
          <w:p w:rsidR="006A02EF" w:rsidRPr="0056297C" w:rsidRDefault="00BD06F5" w:rsidP="009008DE">
            <w:pPr>
              <w:snapToGrid w:val="0"/>
              <w:rPr>
                <w:sz w:val="18"/>
                <w:szCs w:val="18"/>
              </w:rPr>
            </w:pPr>
            <w:r w:rsidRPr="00BD06F5">
              <w:rPr>
                <w:sz w:val="18"/>
                <w:szCs w:val="18"/>
              </w:rPr>
              <w:t>7</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Versão do arquivo gerado</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w:t>
            </w:r>
          </w:p>
        </w:tc>
      </w:tr>
    </w:tbl>
    <w:p w:rsidR="006A02EF" w:rsidRDefault="006A02EF" w:rsidP="005C6131">
      <w:pPr>
        <w:pStyle w:val="Ttulo4"/>
      </w:pPr>
      <w:bookmarkStart w:id="71" w:name="_Toc419711874"/>
      <w:r>
        <w:t>Detalhe</w:t>
      </w:r>
      <w:bookmarkEnd w:id="7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3"/>
        <w:gridCol w:w="670"/>
        <w:gridCol w:w="490"/>
        <w:gridCol w:w="1570"/>
        <w:gridCol w:w="2250"/>
        <w:gridCol w:w="1850"/>
        <w:gridCol w:w="1132"/>
      </w:tblGrid>
      <w:tr w:rsidR="006A02EF" w:rsidRPr="0056297C" w:rsidTr="00AE61F2">
        <w:trPr>
          <w:cnfStyle w:val="100000000000"/>
        </w:trPr>
        <w:tc>
          <w:tcPr>
            <w:tcW w:w="1983"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70" w:type="dxa"/>
            <w:tcBorders>
              <w:top w:val="none" w:sz="0" w:space="0" w:color="auto"/>
              <w:left w:val="none" w:sz="0" w:space="0" w:color="auto"/>
              <w:bottom w:val="none" w:sz="0" w:space="0" w:color="auto"/>
              <w:right w:val="none" w:sz="0" w:space="0" w:color="auto"/>
            </w:tcBorders>
          </w:tcPr>
          <w:p w:rsidR="006A02EF" w:rsidRPr="0056297C" w:rsidRDefault="00BD06F5" w:rsidP="009008DE">
            <w:pPr>
              <w:rPr>
                <w:b w:val="0"/>
                <w:sz w:val="18"/>
                <w:szCs w:val="18"/>
              </w:rPr>
            </w:pPr>
            <w:r w:rsidRPr="00BD06F5">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Descripción</w:t>
            </w:r>
          </w:p>
        </w:tc>
        <w:tc>
          <w:tcPr>
            <w:tcW w:w="185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13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983" w:type="dxa"/>
          </w:tcPr>
          <w:p w:rsidR="006A02EF" w:rsidRPr="0056297C" w:rsidRDefault="00BD06F5" w:rsidP="009008DE">
            <w:pPr>
              <w:snapToGrid w:val="0"/>
              <w:rPr>
                <w:sz w:val="18"/>
                <w:szCs w:val="18"/>
              </w:rPr>
            </w:pPr>
            <w:r w:rsidRPr="00BD06F5">
              <w:rPr>
                <w:sz w:val="18"/>
                <w:szCs w:val="18"/>
              </w:rPr>
              <w:t>Tipo mensaje</w:t>
            </w:r>
          </w:p>
        </w:tc>
        <w:tc>
          <w:tcPr>
            <w:tcW w:w="670" w:type="dxa"/>
          </w:tcPr>
          <w:p w:rsidR="006A02EF" w:rsidRPr="0056297C" w:rsidRDefault="00BD06F5" w:rsidP="009008DE">
            <w:pPr>
              <w:snapToGrid w:val="0"/>
              <w:rPr>
                <w:sz w:val="18"/>
                <w:szCs w:val="18"/>
              </w:rPr>
            </w:pPr>
            <w:r w:rsidRPr="00BD06F5">
              <w:rPr>
                <w:sz w:val="18"/>
                <w:szCs w:val="18"/>
              </w:rPr>
              <w:t>1</w:t>
            </w:r>
          </w:p>
        </w:tc>
        <w:tc>
          <w:tcPr>
            <w:tcW w:w="490" w:type="dxa"/>
          </w:tcPr>
          <w:p w:rsidR="006A02EF" w:rsidRPr="0056297C" w:rsidRDefault="00BD06F5" w:rsidP="009008DE">
            <w:pPr>
              <w:snapToGrid w:val="0"/>
              <w:rPr>
                <w:sz w:val="18"/>
                <w:szCs w:val="18"/>
              </w:rPr>
            </w:pPr>
            <w:r w:rsidRPr="00BD06F5">
              <w:rPr>
                <w:sz w:val="18"/>
                <w:szCs w:val="18"/>
              </w:rPr>
              <w:t>2</w:t>
            </w:r>
          </w:p>
        </w:tc>
        <w:tc>
          <w:tcPr>
            <w:tcW w:w="1570" w:type="dxa"/>
          </w:tcPr>
          <w:p w:rsidR="006A02EF" w:rsidRPr="0056297C" w:rsidRDefault="00BD06F5" w:rsidP="009008DE">
            <w:pPr>
              <w:snapToGrid w:val="0"/>
              <w:rPr>
                <w:b/>
                <w:sz w:val="18"/>
                <w:szCs w:val="18"/>
              </w:rPr>
            </w:pPr>
            <w:r w:rsidRPr="00BD06F5">
              <w:rPr>
                <w:b/>
                <w:sz w:val="18"/>
                <w:szCs w:val="18"/>
              </w:rPr>
              <w:t>SE</w:t>
            </w:r>
          </w:p>
        </w:tc>
        <w:tc>
          <w:tcPr>
            <w:tcW w:w="2250" w:type="dxa"/>
          </w:tcPr>
          <w:p w:rsidR="006A02EF" w:rsidRPr="0056297C" w:rsidRDefault="00BD06F5" w:rsidP="009008DE">
            <w:pPr>
              <w:snapToGrid w:val="0"/>
              <w:rPr>
                <w:sz w:val="18"/>
                <w:szCs w:val="18"/>
              </w:rPr>
            </w:pPr>
            <w:r w:rsidRPr="00BD06F5">
              <w:rPr>
                <w:sz w:val="18"/>
                <w:szCs w:val="18"/>
              </w:rPr>
              <w:t>Host -&gt; Lynx OffLine</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c>
          <w:tcPr>
            <w:tcW w:w="1983" w:type="dxa"/>
          </w:tcPr>
          <w:p w:rsidR="006A02EF" w:rsidRPr="0056297C" w:rsidRDefault="00BD06F5" w:rsidP="009008DE">
            <w:pPr>
              <w:snapToGrid w:val="0"/>
              <w:rPr>
                <w:sz w:val="18"/>
                <w:szCs w:val="18"/>
              </w:rPr>
            </w:pPr>
            <w:r w:rsidRPr="00BD06F5">
              <w:rPr>
                <w:sz w:val="18"/>
                <w:szCs w:val="18"/>
              </w:rPr>
              <w:t>Número da maquineta</w:t>
            </w:r>
          </w:p>
        </w:tc>
        <w:tc>
          <w:tcPr>
            <w:tcW w:w="670" w:type="dxa"/>
          </w:tcPr>
          <w:p w:rsidR="006A02EF" w:rsidRPr="0056297C" w:rsidRDefault="00BD06F5" w:rsidP="009008DE">
            <w:pPr>
              <w:snapToGrid w:val="0"/>
              <w:rPr>
                <w:sz w:val="18"/>
                <w:szCs w:val="18"/>
              </w:rPr>
            </w:pPr>
            <w:r w:rsidRPr="00BD06F5">
              <w:rPr>
                <w:sz w:val="18"/>
                <w:szCs w:val="18"/>
              </w:rPr>
              <w:t>3</w:t>
            </w:r>
          </w:p>
        </w:tc>
        <w:tc>
          <w:tcPr>
            <w:tcW w:w="490" w:type="dxa"/>
          </w:tcPr>
          <w:p w:rsidR="006A02EF" w:rsidRPr="0056297C" w:rsidRDefault="00BD06F5" w:rsidP="009008DE">
            <w:pPr>
              <w:snapToGrid w:val="0"/>
              <w:rPr>
                <w:sz w:val="18"/>
                <w:szCs w:val="18"/>
              </w:rPr>
            </w:pPr>
            <w:r w:rsidRPr="00BD06F5">
              <w:rPr>
                <w:sz w:val="18"/>
                <w:szCs w:val="18"/>
              </w:rPr>
              <w:t>10</w:t>
            </w:r>
          </w:p>
        </w:tc>
        <w:tc>
          <w:tcPr>
            <w:tcW w:w="1570" w:type="dxa"/>
          </w:tcPr>
          <w:p w:rsidR="006A02EF" w:rsidRPr="0056297C" w:rsidRDefault="00BD06F5" w:rsidP="009008DE">
            <w:pPr>
              <w:snapToGrid w:val="0"/>
              <w:rPr>
                <w:sz w:val="18"/>
                <w:szCs w:val="18"/>
              </w:rPr>
            </w:pPr>
            <w:r w:rsidRPr="00BD06F5">
              <w:rPr>
                <w:sz w:val="18"/>
                <w:szCs w:val="18"/>
              </w:rPr>
              <w:t>Numérico</w:t>
            </w:r>
          </w:p>
        </w:tc>
        <w:tc>
          <w:tcPr>
            <w:tcW w:w="2250" w:type="dxa"/>
          </w:tcPr>
          <w:p w:rsidR="006A02EF" w:rsidRPr="0056297C" w:rsidRDefault="006A02EF" w:rsidP="009008DE">
            <w:pPr>
              <w:snapToGrid w:val="0"/>
              <w:rPr>
                <w:sz w:val="18"/>
                <w:szCs w:val="18"/>
              </w:rPr>
            </w:pP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83" w:type="dxa"/>
          </w:tcPr>
          <w:p w:rsidR="006A02EF" w:rsidRPr="0056297C" w:rsidRDefault="00BD06F5" w:rsidP="009008DE">
            <w:pPr>
              <w:snapToGrid w:val="0"/>
              <w:rPr>
                <w:sz w:val="18"/>
                <w:szCs w:val="18"/>
              </w:rPr>
            </w:pPr>
            <w:r w:rsidRPr="00BD06F5">
              <w:rPr>
                <w:sz w:val="18"/>
                <w:szCs w:val="18"/>
              </w:rPr>
              <w:t>Data agenda</w:t>
            </w:r>
          </w:p>
        </w:tc>
        <w:tc>
          <w:tcPr>
            <w:tcW w:w="670" w:type="dxa"/>
          </w:tcPr>
          <w:p w:rsidR="006A02EF" w:rsidRPr="0056297C" w:rsidRDefault="00BD06F5" w:rsidP="009008DE">
            <w:pPr>
              <w:snapToGrid w:val="0"/>
              <w:rPr>
                <w:sz w:val="18"/>
                <w:szCs w:val="18"/>
              </w:rPr>
            </w:pPr>
            <w:r w:rsidRPr="00BD06F5">
              <w:rPr>
                <w:sz w:val="18"/>
                <w:szCs w:val="18"/>
              </w:rPr>
              <w:t>13</w:t>
            </w:r>
          </w:p>
        </w:tc>
        <w:tc>
          <w:tcPr>
            <w:tcW w:w="490" w:type="dxa"/>
          </w:tcPr>
          <w:p w:rsidR="006A02EF" w:rsidRPr="0056297C" w:rsidRDefault="00BD06F5" w:rsidP="009008DE">
            <w:pPr>
              <w:snapToGrid w:val="0"/>
              <w:rPr>
                <w:sz w:val="18"/>
                <w:szCs w:val="18"/>
              </w:rPr>
            </w:pPr>
            <w:r w:rsidRPr="00BD06F5">
              <w:rPr>
                <w:sz w:val="18"/>
                <w:szCs w:val="18"/>
              </w:rPr>
              <w:t>8</w:t>
            </w:r>
          </w:p>
        </w:tc>
        <w:tc>
          <w:tcPr>
            <w:tcW w:w="1570" w:type="dxa"/>
          </w:tcPr>
          <w:p w:rsidR="006A02EF" w:rsidRPr="0056297C" w:rsidRDefault="00BD06F5" w:rsidP="009008DE">
            <w:pPr>
              <w:snapToGrid w:val="0"/>
              <w:rPr>
                <w:sz w:val="18"/>
                <w:szCs w:val="18"/>
              </w:rPr>
            </w:pPr>
            <w:r w:rsidRPr="00BD06F5">
              <w:rPr>
                <w:sz w:val="18"/>
                <w:szCs w:val="18"/>
              </w:rPr>
              <w:t>YYYYMMDD</w:t>
            </w:r>
          </w:p>
        </w:tc>
        <w:tc>
          <w:tcPr>
            <w:tcW w:w="2250" w:type="dxa"/>
          </w:tcPr>
          <w:p w:rsidR="006A02EF" w:rsidRPr="0056297C" w:rsidRDefault="006A02EF" w:rsidP="009008DE">
            <w:pPr>
              <w:snapToGrid w:val="0"/>
              <w:rPr>
                <w:sz w:val="18"/>
                <w:szCs w:val="18"/>
              </w:rPr>
            </w:pP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trHeight w:val="268"/>
        </w:trPr>
        <w:tc>
          <w:tcPr>
            <w:tcW w:w="1983" w:type="dxa"/>
          </w:tcPr>
          <w:p w:rsidR="006A02EF" w:rsidRPr="0056297C" w:rsidRDefault="00BD06F5" w:rsidP="009008DE">
            <w:pPr>
              <w:snapToGrid w:val="0"/>
              <w:rPr>
                <w:sz w:val="18"/>
                <w:szCs w:val="18"/>
              </w:rPr>
            </w:pPr>
            <w:r w:rsidRPr="00BD06F5">
              <w:rPr>
                <w:sz w:val="18"/>
                <w:szCs w:val="18"/>
              </w:rPr>
              <w:t>Valor</w:t>
            </w:r>
          </w:p>
        </w:tc>
        <w:tc>
          <w:tcPr>
            <w:tcW w:w="670" w:type="dxa"/>
          </w:tcPr>
          <w:p w:rsidR="006A02EF" w:rsidRPr="0056297C" w:rsidRDefault="00BD06F5" w:rsidP="009008DE">
            <w:pPr>
              <w:snapToGrid w:val="0"/>
              <w:rPr>
                <w:sz w:val="18"/>
                <w:szCs w:val="18"/>
              </w:rPr>
            </w:pPr>
            <w:r w:rsidRPr="00BD06F5">
              <w:rPr>
                <w:sz w:val="18"/>
                <w:szCs w:val="18"/>
              </w:rPr>
              <w:t>21</w:t>
            </w:r>
          </w:p>
        </w:tc>
        <w:tc>
          <w:tcPr>
            <w:tcW w:w="490" w:type="dxa"/>
          </w:tcPr>
          <w:p w:rsidR="006A02EF" w:rsidRPr="0056297C" w:rsidRDefault="00BD06F5" w:rsidP="009008DE">
            <w:pPr>
              <w:snapToGrid w:val="0"/>
              <w:rPr>
                <w:sz w:val="18"/>
                <w:szCs w:val="18"/>
              </w:rPr>
            </w:pPr>
            <w:r w:rsidRPr="00BD06F5">
              <w:rPr>
                <w:sz w:val="18"/>
                <w:szCs w:val="18"/>
              </w:rPr>
              <w:t>15</w:t>
            </w:r>
          </w:p>
        </w:tc>
        <w:tc>
          <w:tcPr>
            <w:tcW w:w="1570" w:type="dxa"/>
          </w:tcPr>
          <w:p w:rsidR="006A02EF" w:rsidRPr="0056297C" w:rsidRDefault="00BD06F5" w:rsidP="009008DE">
            <w:pPr>
              <w:snapToGrid w:val="0"/>
              <w:rPr>
                <w:sz w:val="18"/>
                <w:szCs w:val="18"/>
              </w:rPr>
            </w:pPr>
            <w:r w:rsidRPr="00BD06F5">
              <w:rPr>
                <w:sz w:val="18"/>
                <w:szCs w:val="18"/>
              </w:rPr>
              <w:t>Numérico</w:t>
            </w:r>
          </w:p>
        </w:tc>
        <w:tc>
          <w:tcPr>
            <w:tcW w:w="2250" w:type="dxa"/>
          </w:tcPr>
          <w:p w:rsidR="006A02EF" w:rsidRPr="0056297C" w:rsidRDefault="00BD06F5" w:rsidP="009008DE">
            <w:pPr>
              <w:snapToGrid w:val="0"/>
              <w:rPr>
                <w:sz w:val="18"/>
                <w:szCs w:val="18"/>
              </w:rPr>
            </w:pPr>
            <w:r w:rsidRPr="00BD06F5">
              <w:rPr>
                <w:sz w:val="18"/>
                <w:szCs w:val="18"/>
              </w:rPr>
              <w:t>2 últimas posiciones son decimales</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r w:rsidR="006A02EF" w:rsidRPr="0056297C" w:rsidTr="0056297C">
        <w:trPr>
          <w:cnfStyle w:val="000000100000"/>
          <w:trHeight w:val="268"/>
        </w:trPr>
        <w:tc>
          <w:tcPr>
            <w:tcW w:w="1983" w:type="dxa"/>
          </w:tcPr>
          <w:p w:rsidR="006A02EF" w:rsidRPr="0056297C" w:rsidRDefault="00BD06F5" w:rsidP="009008DE">
            <w:pPr>
              <w:snapToGrid w:val="0"/>
              <w:rPr>
                <w:sz w:val="18"/>
                <w:szCs w:val="18"/>
              </w:rPr>
            </w:pPr>
            <w:r w:rsidRPr="00BD06F5">
              <w:rPr>
                <w:sz w:val="18"/>
                <w:szCs w:val="18"/>
              </w:rPr>
              <w:t>Espaços em branco</w:t>
            </w:r>
          </w:p>
        </w:tc>
        <w:tc>
          <w:tcPr>
            <w:tcW w:w="670" w:type="dxa"/>
          </w:tcPr>
          <w:p w:rsidR="006A02EF" w:rsidRPr="0056297C" w:rsidRDefault="00BD06F5" w:rsidP="009008DE">
            <w:pPr>
              <w:snapToGrid w:val="0"/>
              <w:rPr>
                <w:sz w:val="18"/>
                <w:szCs w:val="18"/>
              </w:rPr>
            </w:pPr>
            <w:r w:rsidRPr="00BD06F5">
              <w:rPr>
                <w:sz w:val="18"/>
                <w:szCs w:val="18"/>
              </w:rPr>
              <w:t>36</w:t>
            </w:r>
          </w:p>
        </w:tc>
        <w:tc>
          <w:tcPr>
            <w:tcW w:w="490" w:type="dxa"/>
          </w:tcPr>
          <w:p w:rsidR="006A02EF" w:rsidRPr="0056297C" w:rsidRDefault="00BD06F5" w:rsidP="009008DE">
            <w:pPr>
              <w:snapToGrid w:val="0"/>
              <w:rPr>
                <w:sz w:val="18"/>
                <w:szCs w:val="18"/>
              </w:rPr>
            </w:pPr>
            <w:r w:rsidRPr="00BD06F5">
              <w:rPr>
                <w:sz w:val="18"/>
                <w:szCs w:val="18"/>
              </w:rPr>
              <w:t>8</w:t>
            </w:r>
          </w:p>
        </w:tc>
        <w:tc>
          <w:tcPr>
            <w:tcW w:w="1570" w:type="dxa"/>
          </w:tcPr>
          <w:p w:rsidR="006A02EF" w:rsidRPr="0056297C" w:rsidRDefault="00BD06F5" w:rsidP="009008DE">
            <w:pPr>
              <w:snapToGrid w:val="0"/>
              <w:rPr>
                <w:sz w:val="18"/>
                <w:szCs w:val="18"/>
              </w:rPr>
            </w:pPr>
            <w:r w:rsidRPr="00BD06F5">
              <w:rPr>
                <w:sz w:val="18"/>
                <w:szCs w:val="18"/>
              </w:rPr>
              <w:t>Alfanumérico</w:t>
            </w:r>
          </w:p>
        </w:tc>
        <w:tc>
          <w:tcPr>
            <w:tcW w:w="2250" w:type="dxa"/>
          </w:tcPr>
          <w:p w:rsidR="006A02EF" w:rsidRPr="0056297C" w:rsidRDefault="00BD06F5" w:rsidP="009008DE">
            <w:pPr>
              <w:snapToGrid w:val="0"/>
              <w:rPr>
                <w:sz w:val="18"/>
                <w:szCs w:val="18"/>
              </w:rPr>
            </w:pPr>
            <w:r w:rsidRPr="00BD06F5">
              <w:rPr>
                <w:sz w:val="18"/>
                <w:szCs w:val="18"/>
              </w:rPr>
              <w:t>Preencher com zeros</w:t>
            </w:r>
          </w:p>
        </w:tc>
        <w:tc>
          <w:tcPr>
            <w:tcW w:w="1850" w:type="dxa"/>
          </w:tcPr>
          <w:p w:rsidR="006A02EF" w:rsidRPr="0056297C" w:rsidRDefault="006A02EF" w:rsidP="009008DE">
            <w:pPr>
              <w:snapToGrid w:val="0"/>
              <w:rPr>
                <w:sz w:val="18"/>
                <w:szCs w:val="18"/>
              </w:rPr>
            </w:pPr>
          </w:p>
        </w:tc>
        <w:tc>
          <w:tcPr>
            <w:tcW w:w="1132" w:type="dxa"/>
          </w:tcPr>
          <w:p w:rsidR="006A02EF" w:rsidRPr="0056297C" w:rsidRDefault="006A02EF" w:rsidP="009008DE">
            <w:pPr>
              <w:snapToGrid w:val="0"/>
              <w:rPr>
                <w:sz w:val="18"/>
                <w:szCs w:val="18"/>
              </w:rPr>
            </w:pPr>
          </w:p>
        </w:tc>
      </w:tr>
    </w:tbl>
    <w:p w:rsidR="006A02EF" w:rsidRDefault="006A02EF" w:rsidP="006A02EF"/>
    <w:p w:rsidR="006A02EF" w:rsidRDefault="006A02EF" w:rsidP="005C6131">
      <w:pPr>
        <w:pStyle w:val="Ttulo4"/>
      </w:pPr>
      <w:bookmarkStart w:id="72" w:name="_Toc419711875"/>
      <w:r>
        <w:t>Rodapé</w:t>
      </w:r>
      <w:bookmarkEnd w:id="7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6A02EF"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6A02EF" w:rsidRPr="0056297C" w:rsidRDefault="00BD06F5" w:rsidP="009008DE">
            <w:pPr>
              <w:snapToGrid w:val="0"/>
              <w:rPr>
                <w:b w:val="0"/>
                <w:sz w:val="18"/>
                <w:szCs w:val="18"/>
              </w:rPr>
            </w:pPr>
            <w:r w:rsidRPr="00BD06F5">
              <w:rPr>
                <w:sz w:val="18"/>
                <w:szCs w:val="18"/>
              </w:rPr>
              <w:t>Default</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Tipo de registro</w:t>
            </w:r>
          </w:p>
        </w:tc>
        <w:tc>
          <w:tcPr>
            <w:tcW w:w="644" w:type="dxa"/>
          </w:tcPr>
          <w:p w:rsidR="006A02EF" w:rsidRPr="0056297C" w:rsidRDefault="00BD06F5" w:rsidP="009008DE">
            <w:pPr>
              <w:snapToGrid w:val="0"/>
              <w:rPr>
                <w:sz w:val="18"/>
                <w:szCs w:val="18"/>
              </w:rPr>
            </w:pPr>
            <w:r w:rsidRPr="00BD06F5">
              <w:rPr>
                <w:sz w:val="18"/>
                <w:szCs w:val="18"/>
              </w:rPr>
              <w:t>1</w:t>
            </w:r>
          </w:p>
        </w:tc>
        <w:tc>
          <w:tcPr>
            <w:tcW w:w="491" w:type="dxa"/>
          </w:tcPr>
          <w:p w:rsidR="006A02EF" w:rsidRPr="0056297C" w:rsidRDefault="00BD06F5" w:rsidP="009008DE">
            <w:pPr>
              <w:snapToGrid w:val="0"/>
              <w:rPr>
                <w:sz w:val="18"/>
                <w:szCs w:val="18"/>
              </w:rPr>
            </w:pPr>
            <w:r w:rsidRPr="00BD06F5">
              <w:rPr>
                <w:sz w:val="18"/>
                <w:szCs w:val="18"/>
              </w:rPr>
              <w:t>2</w:t>
            </w:r>
          </w:p>
        </w:tc>
        <w:tc>
          <w:tcPr>
            <w:tcW w:w="1596" w:type="dxa"/>
          </w:tcPr>
          <w:p w:rsidR="006A02EF" w:rsidRPr="0056297C" w:rsidRDefault="00BD06F5" w:rsidP="009008DE">
            <w:pPr>
              <w:snapToGrid w:val="0"/>
              <w:rPr>
                <w:sz w:val="18"/>
                <w:szCs w:val="18"/>
              </w:rPr>
            </w:pPr>
            <w:r w:rsidRPr="00BD06F5">
              <w:rPr>
                <w:sz w:val="18"/>
                <w:szCs w:val="18"/>
              </w:rPr>
              <w:t>Númerico</w:t>
            </w:r>
          </w:p>
        </w:tc>
        <w:tc>
          <w:tcPr>
            <w:tcW w:w="2242" w:type="dxa"/>
          </w:tcPr>
          <w:p w:rsidR="006A02EF" w:rsidRPr="0056297C" w:rsidRDefault="00BD06F5" w:rsidP="009008DE">
            <w:pPr>
              <w:snapToGrid w:val="0"/>
              <w:rPr>
                <w:sz w:val="18"/>
                <w:szCs w:val="18"/>
              </w:rPr>
            </w:pPr>
            <w:r w:rsidRPr="00BD06F5">
              <w:rPr>
                <w:sz w:val="18"/>
                <w:szCs w:val="18"/>
              </w:rPr>
              <w:t>Identifica o rodapé.</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09</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Nome do arquivo</w:t>
            </w:r>
          </w:p>
        </w:tc>
        <w:tc>
          <w:tcPr>
            <w:tcW w:w="644" w:type="dxa"/>
          </w:tcPr>
          <w:p w:rsidR="006A02EF" w:rsidRPr="0056297C" w:rsidRDefault="00BD06F5" w:rsidP="009008DE">
            <w:pPr>
              <w:snapToGrid w:val="0"/>
              <w:rPr>
                <w:sz w:val="18"/>
                <w:szCs w:val="18"/>
              </w:rPr>
            </w:pPr>
            <w:r w:rsidRPr="00BD06F5">
              <w:rPr>
                <w:sz w:val="18"/>
                <w:szCs w:val="18"/>
              </w:rPr>
              <w:t>3</w:t>
            </w:r>
          </w:p>
        </w:tc>
        <w:tc>
          <w:tcPr>
            <w:tcW w:w="491" w:type="dxa"/>
          </w:tcPr>
          <w:p w:rsidR="006A02EF" w:rsidRPr="0056297C" w:rsidRDefault="00BD06F5" w:rsidP="009008DE">
            <w:pPr>
              <w:snapToGrid w:val="0"/>
              <w:rPr>
                <w:sz w:val="18"/>
                <w:szCs w:val="18"/>
              </w:rPr>
            </w:pPr>
            <w:r w:rsidRPr="00BD06F5">
              <w:rPr>
                <w:sz w:val="18"/>
                <w:szCs w:val="18"/>
              </w:rPr>
              <w:t>20</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BD06F5" w:rsidP="009008DE">
            <w:pPr>
              <w:snapToGrid w:val="0"/>
              <w:rPr>
                <w:sz w:val="18"/>
                <w:szCs w:val="18"/>
              </w:rPr>
            </w:pPr>
            <w:r w:rsidRPr="00BD06F5">
              <w:rPr>
                <w:sz w:val="18"/>
                <w:szCs w:val="18"/>
              </w:rPr>
              <w:t>Tipo de arquivo</w:t>
            </w:r>
          </w:p>
        </w:tc>
        <w:tc>
          <w:tcPr>
            <w:tcW w:w="1831" w:type="dxa"/>
          </w:tcPr>
          <w:p w:rsidR="006A02EF" w:rsidRPr="0056297C" w:rsidRDefault="00BD06F5" w:rsidP="009008DE">
            <w:pPr>
              <w:snapToGrid w:val="0"/>
              <w:rPr>
                <w:sz w:val="18"/>
                <w:szCs w:val="18"/>
              </w:rPr>
            </w:pPr>
            <w:r w:rsidRPr="00BD06F5">
              <w:rPr>
                <w:sz w:val="18"/>
                <w:szCs w:val="18"/>
              </w:rPr>
              <w:t>Tabela 28</w:t>
            </w:r>
          </w:p>
        </w:tc>
        <w:tc>
          <w:tcPr>
            <w:tcW w:w="1370" w:type="dxa"/>
          </w:tcPr>
          <w:p w:rsidR="006A02EF" w:rsidRPr="0056297C" w:rsidRDefault="00BD06F5" w:rsidP="009008DE">
            <w:pPr>
              <w:snapToGrid w:val="0"/>
              <w:rPr>
                <w:sz w:val="18"/>
                <w:szCs w:val="18"/>
              </w:rPr>
            </w:pPr>
            <w:r w:rsidRPr="00BD06F5">
              <w:rPr>
                <w:sz w:val="18"/>
                <w:szCs w:val="18"/>
              </w:rPr>
              <w:t>Brancos</w:t>
            </w:r>
          </w:p>
        </w:tc>
      </w:tr>
      <w:tr w:rsidR="006A02EF" w:rsidRPr="0056297C" w:rsidTr="0056297C">
        <w:trPr>
          <w:cnfStyle w:val="000000100000"/>
        </w:trPr>
        <w:tc>
          <w:tcPr>
            <w:tcW w:w="1749" w:type="dxa"/>
          </w:tcPr>
          <w:p w:rsidR="006A02EF" w:rsidRPr="0056297C" w:rsidRDefault="00BD06F5" w:rsidP="009008DE">
            <w:pPr>
              <w:snapToGrid w:val="0"/>
              <w:rPr>
                <w:sz w:val="18"/>
                <w:szCs w:val="18"/>
              </w:rPr>
            </w:pPr>
            <w:r w:rsidRPr="00BD06F5">
              <w:rPr>
                <w:sz w:val="18"/>
                <w:szCs w:val="18"/>
              </w:rPr>
              <w:t xml:space="preserve">Quantidade de registros </w:t>
            </w:r>
          </w:p>
        </w:tc>
        <w:tc>
          <w:tcPr>
            <w:tcW w:w="644" w:type="dxa"/>
          </w:tcPr>
          <w:p w:rsidR="006A02EF" w:rsidRPr="0056297C" w:rsidRDefault="00BD06F5" w:rsidP="009008DE">
            <w:pPr>
              <w:snapToGrid w:val="0"/>
              <w:rPr>
                <w:sz w:val="18"/>
                <w:szCs w:val="18"/>
              </w:rPr>
            </w:pPr>
            <w:r w:rsidRPr="00BD06F5">
              <w:rPr>
                <w:sz w:val="18"/>
                <w:szCs w:val="18"/>
              </w:rPr>
              <w:t>23</w:t>
            </w:r>
          </w:p>
        </w:tc>
        <w:tc>
          <w:tcPr>
            <w:tcW w:w="491" w:type="dxa"/>
          </w:tcPr>
          <w:p w:rsidR="006A02EF" w:rsidRPr="0056297C" w:rsidRDefault="00BD06F5" w:rsidP="009008DE">
            <w:pPr>
              <w:snapToGrid w:val="0"/>
              <w:rPr>
                <w:sz w:val="18"/>
                <w:szCs w:val="18"/>
              </w:rPr>
            </w:pPr>
            <w:r w:rsidRPr="00BD06F5">
              <w:rPr>
                <w:sz w:val="18"/>
                <w:szCs w:val="18"/>
              </w:rPr>
              <w:t>9</w:t>
            </w:r>
          </w:p>
        </w:tc>
        <w:tc>
          <w:tcPr>
            <w:tcW w:w="1596" w:type="dxa"/>
          </w:tcPr>
          <w:p w:rsidR="006A02EF" w:rsidRPr="0056297C" w:rsidRDefault="00BD06F5" w:rsidP="009008DE">
            <w:pPr>
              <w:snapToGrid w:val="0"/>
              <w:rPr>
                <w:sz w:val="18"/>
                <w:szCs w:val="18"/>
              </w:rPr>
            </w:pPr>
            <w:r w:rsidRPr="00BD06F5">
              <w:rPr>
                <w:sz w:val="18"/>
                <w:szCs w:val="18"/>
              </w:rPr>
              <w:t>Numérico</w:t>
            </w:r>
          </w:p>
        </w:tc>
        <w:tc>
          <w:tcPr>
            <w:tcW w:w="2242" w:type="dxa"/>
          </w:tcPr>
          <w:p w:rsidR="006A02EF" w:rsidRPr="0056297C" w:rsidRDefault="00BD06F5" w:rsidP="009008DE">
            <w:pPr>
              <w:snapToGrid w:val="0"/>
              <w:rPr>
                <w:sz w:val="18"/>
                <w:szCs w:val="18"/>
              </w:rPr>
            </w:pPr>
            <w:r w:rsidRPr="00BD06F5">
              <w:rPr>
                <w:sz w:val="18"/>
                <w:szCs w:val="18"/>
              </w:rPr>
              <w:t>Quantidade de registros enviados.</w:t>
            </w:r>
          </w:p>
        </w:tc>
        <w:tc>
          <w:tcPr>
            <w:tcW w:w="1831" w:type="dxa"/>
          </w:tcPr>
          <w:p w:rsidR="006A02EF" w:rsidRPr="0056297C" w:rsidRDefault="006A02EF" w:rsidP="009008DE">
            <w:pPr>
              <w:snapToGrid w:val="0"/>
              <w:rPr>
                <w:sz w:val="18"/>
                <w:szCs w:val="18"/>
              </w:rPr>
            </w:pPr>
          </w:p>
        </w:tc>
        <w:tc>
          <w:tcPr>
            <w:tcW w:w="1370" w:type="dxa"/>
          </w:tcPr>
          <w:p w:rsidR="006A02EF" w:rsidRPr="0056297C" w:rsidRDefault="00BD06F5" w:rsidP="009008DE">
            <w:pPr>
              <w:snapToGrid w:val="0"/>
              <w:rPr>
                <w:sz w:val="18"/>
                <w:szCs w:val="18"/>
              </w:rPr>
            </w:pPr>
            <w:r w:rsidRPr="00BD06F5">
              <w:rPr>
                <w:sz w:val="18"/>
                <w:szCs w:val="18"/>
              </w:rPr>
              <w:t>0000000000</w:t>
            </w:r>
          </w:p>
        </w:tc>
      </w:tr>
      <w:tr w:rsidR="006A02EF" w:rsidRPr="0056297C" w:rsidTr="0056297C">
        <w:tc>
          <w:tcPr>
            <w:tcW w:w="1749" w:type="dxa"/>
          </w:tcPr>
          <w:p w:rsidR="006A02EF" w:rsidRPr="0056297C" w:rsidRDefault="00BD06F5" w:rsidP="009008DE">
            <w:pPr>
              <w:snapToGrid w:val="0"/>
              <w:rPr>
                <w:sz w:val="18"/>
                <w:szCs w:val="18"/>
              </w:rPr>
            </w:pPr>
            <w:r w:rsidRPr="00BD06F5">
              <w:rPr>
                <w:sz w:val="18"/>
                <w:szCs w:val="18"/>
              </w:rPr>
              <w:t>Espaços em branco</w:t>
            </w:r>
          </w:p>
        </w:tc>
        <w:tc>
          <w:tcPr>
            <w:tcW w:w="644" w:type="dxa"/>
          </w:tcPr>
          <w:p w:rsidR="006A02EF" w:rsidRPr="0056297C" w:rsidRDefault="00BD06F5" w:rsidP="009008DE">
            <w:pPr>
              <w:snapToGrid w:val="0"/>
              <w:rPr>
                <w:sz w:val="18"/>
                <w:szCs w:val="18"/>
              </w:rPr>
            </w:pPr>
            <w:r w:rsidRPr="00BD06F5">
              <w:rPr>
                <w:sz w:val="18"/>
                <w:szCs w:val="18"/>
              </w:rPr>
              <w:t>32</w:t>
            </w:r>
          </w:p>
        </w:tc>
        <w:tc>
          <w:tcPr>
            <w:tcW w:w="491" w:type="dxa"/>
          </w:tcPr>
          <w:p w:rsidR="006A02EF" w:rsidRPr="0056297C" w:rsidRDefault="00BD06F5" w:rsidP="009008DE">
            <w:pPr>
              <w:snapToGrid w:val="0"/>
              <w:rPr>
                <w:sz w:val="18"/>
                <w:szCs w:val="18"/>
              </w:rPr>
            </w:pPr>
            <w:r w:rsidRPr="00BD06F5">
              <w:rPr>
                <w:sz w:val="18"/>
                <w:szCs w:val="18"/>
              </w:rPr>
              <w:t>12</w:t>
            </w:r>
          </w:p>
        </w:tc>
        <w:tc>
          <w:tcPr>
            <w:tcW w:w="1596" w:type="dxa"/>
          </w:tcPr>
          <w:p w:rsidR="006A02EF" w:rsidRPr="0056297C" w:rsidRDefault="00BD06F5" w:rsidP="009008DE">
            <w:pPr>
              <w:snapToGrid w:val="0"/>
              <w:rPr>
                <w:sz w:val="18"/>
                <w:szCs w:val="18"/>
              </w:rPr>
            </w:pPr>
            <w:r w:rsidRPr="00BD06F5">
              <w:rPr>
                <w:sz w:val="18"/>
                <w:szCs w:val="18"/>
              </w:rPr>
              <w:t>Alfanumérico</w:t>
            </w:r>
          </w:p>
        </w:tc>
        <w:tc>
          <w:tcPr>
            <w:tcW w:w="2242" w:type="dxa"/>
          </w:tcPr>
          <w:p w:rsidR="006A02EF" w:rsidRPr="0056297C" w:rsidRDefault="006A02EF" w:rsidP="009008DE">
            <w:pPr>
              <w:snapToGrid w:val="0"/>
              <w:rPr>
                <w:sz w:val="18"/>
                <w:szCs w:val="18"/>
              </w:rPr>
            </w:pPr>
          </w:p>
        </w:tc>
        <w:tc>
          <w:tcPr>
            <w:tcW w:w="1831" w:type="dxa"/>
          </w:tcPr>
          <w:p w:rsidR="006A02EF" w:rsidRPr="0056297C" w:rsidRDefault="00BD06F5" w:rsidP="009008DE">
            <w:pPr>
              <w:snapToGrid w:val="0"/>
              <w:rPr>
                <w:sz w:val="18"/>
                <w:szCs w:val="18"/>
              </w:rPr>
            </w:pPr>
            <w:r w:rsidRPr="00BD06F5">
              <w:rPr>
                <w:sz w:val="18"/>
                <w:szCs w:val="18"/>
              </w:rPr>
              <w:t>Preencher com zeros</w:t>
            </w:r>
          </w:p>
        </w:tc>
        <w:tc>
          <w:tcPr>
            <w:tcW w:w="1370" w:type="dxa"/>
          </w:tcPr>
          <w:p w:rsidR="006A02EF" w:rsidRPr="0056297C" w:rsidRDefault="00BD06F5" w:rsidP="009008DE">
            <w:pPr>
              <w:snapToGrid w:val="0"/>
              <w:rPr>
                <w:sz w:val="18"/>
                <w:szCs w:val="18"/>
              </w:rPr>
            </w:pPr>
            <w:r w:rsidRPr="00BD06F5">
              <w:rPr>
                <w:sz w:val="18"/>
                <w:szCs w:val="18"/>
              </w:rPr>
              <w:t>000000….</w:t>
            </w:r>
          </w:p>
        </w:tc>
      </w:tr>
    </w:tbl>
    <w:p w:rsidR="006A02EF" w:rsidRDefault="006A02EF" w:rsidP="006A02EF"/>
    <w:p w:rsidR="006A02EF" w:rsidRDefault="006A02EF" w:rsidP="006A02EF">
      <w:r>
        <w:t>Longitud del mensaje: 43</w:t>
      </w:r>
    </w:p>
    <w:p w:rsidR="0072589D" w:rsidRDefault="0072589D" w:rsidP="0072589D">
      <w:pPr>
        <w:pStyle w:val="Ttulo3"/>
        <w:tabs>
          <w:tab w:val="clear" w:pos="907"/>
          <w:tab w:val="left" w:pos="720"/>
        </w:tabs>
        <w:suppressAutoHyphens/>
        <w:spacing w:before="0" w:after="0" w:line="240" w:lineRule="auto"/>
        <w:jc w:val="left"/>
      </w:pPr>
      <w:bookmarkStart w:id="73" w:name="_Toc419711876"/>
      <w:r>
        <w:t>Formato de Special Handling (SH)</w:t>
      </w:r>
      <w:bookmarkEnd w:id="73"/>
    </w:p>
    <w:p w:rsidR="0072589D" w:rsidRDefault="0072589D" w:rsidP="005C6131">
      <w:pPr>
        <w:pStyle w:val="Ttulo4"/>
      </w:pPr>
      <w:bookmarkStart w:id="74" w:name="_Toc419711877"/>
      <w:r>
        <w:t>Cabeçalho</w:t>
      </w:r>
      <w:bookmarkEnd w:id="7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89D"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Default</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Tipo de registro</w:t>
            </w:r>
          </w:p>
        </w:tc>
        <w:tc>
          <w:tcPr>
            <w:tcW w:w="644" w:type="dxa"/>
          </w:tcPr>
          <w:p w:rsidR="0072589D" w:rsidRPr="0056297C" w:rsidRDefault="00BD06F5" w:rsidP="009008DE">
            <w:pPr>
              <w:snapToGrid w:val="0"/>
              <w:rPr>
                <w:sz w:val="18"/>
                <w:szCs w:val="18"/>
              </w:rPr>
            </w:pPr>
            <w:r w:rsidRPr="00BD06F5">
              <w:rPr>
                <w:sz w:val="18"/>
                <w:szCs w:val="18"/>
              </w:rPr>
              <w:t>1</w:t>
            </w:r>
          </w:p>
        </w:tc>
        <w:tc>
          <w:tcPr>
            <w:tcW w:w="491" w:type="dxa"/>
          </w:tcPr>
          <w:p w:rsidR="0072589D" w:rsidRPr="0056297C" w:rsidRDefault="00BD06F5" w:rsidP="009008DE">
            <w:pPr>
              <w:snapToGrid w:val="0"/>
              <w:rPr>
                <w:sz w:val="18"/>
                <w:szCs w:val="18"/>
              </w:rPr>
            </w:pPr>
            <w:r w:rsidRPr="00BD06F5">
              <w:rPr>
                <w:sz w:val="18"/>
                <w:szCs w:val="18"/>
              </w:rPr>
              <w:t>2</w:t>
            </w:r>
          </w:p>
        </w:tc>
        <w:tc>
          <w:tcPr>
            <w:tcW w:w="1596" w:type="dxa"/>
          </w:tcPr>
          <w:p w:rsidR="0072589D" w:rsidRPr="0056297C" w:rsidRDefault="00BD06F5" w:rsidP="009008DE">
            <w:pPr>
              <w:snapToGrid w:val="0"/>
              <w:rPr>
                <w:sz w:val="18"/>
                <w:szCs w:val="18"/>
              </w:rPr>
            </w:pPr>
            <w:r w:rsidRPr="00BD06F5">
              <w:rPr>
                <w:sz w:val="18"/>
                <w:szCs w:val="18"/>
              </w:rPr>
              <w:t>Númerico</w:t>
            </w:r>
          </w:p>
        </w:tc>
        <w:tc>
          <w:tcPr>
            <w:tcW w:w="2242" w:type="dxa"/>
          </w:tcPr>
          <w:p w:rsidR="0072589D" w:rsidRPr="0056297C" w:rsidRDefault="00BD06F5" w:rsidP="009008DE">
            <w:pPr>
              <w:snapToGrid w:val="0"/>
              <w:rPr>
                <w:sz w:val="18"/>
                <w:szCs w:val="18"/>
              </w:rPr>
            </w:pPr>
            <w:r w:rsidRPr="00BD06F5">
              <w:rPr>
                <w:sz w:val="18"/>
                <w:szCs w:val="18"/>
              </w:rPr>
              <w:t>Identifica o cabeçalho.</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Nome do arquivo</w:t>
            </w:r>
          </w:p>
        </w:tc>
        <w:tc>
          <w:tcPr>
            <w:tcW w:w="644" w:type="dxa"/>
          </w:tcPr>
          <w:p w:rsidR="0072589D" w:rsidRPr="0056297C" w:rsidRDefault="00BD06F5" w:rsidP="009008DE">
            <w:pPr>
              <w:snapToGrid w:val="0"/>
              <w:rPr>
                <w:sz w:val="18"/>
                <w:szCs w:val="18"/>
              </w:rPr>
            </w:pPr>
            <w:r w:rsidRPr="00BD06F5">
              <w:rPr>
                <w:sz w:val="18"/>
                <w:szCs w:val="18"/>
              </w:rPr>
              <w:t>3</w:t>
            </w:r>
          </w:p>
        </w:tc>
        <w:tc>
          <w:tcPr>
            <w:tcW w:w="491" w:type="dxa"/>
          </w:tcPr>
          <w:p w:rsidR="0072589D" w:rsidRPr="0056297C" w:rsidRDefault="00BD06F5" w:rsidP="009008DE">
            <w:pPr>
              <w:snapToGrid w:val="0"/>
              <w:rPr>
                <w:sz w:val="18"/>
                <w:szCs w:val="18"/>
              </w:rPr>
            </w:pPr>
            <w:r w:rsidRPr="00BD06F5">
              <w:rPr>
                <w:sz w:val="18"/>
                <w:szCs w:val="18"/>
              </w:rPr>
              <w:t>20</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BD06F5" w:rsidP="009008DE">
            <w:pPr>
              <w:snapToGrid w:val="0"/>
              <w:rPr>
                <w:sz w:val="18"/>
                <w:szCs w:val="18"/>
              </w:rPr>
            </w:pPr>
            <w:r w:rsidRPr="00BD06F5">
              <w:rPr>
                <w:sz w:val="18"/>
                <w:szCs w:val="18"/>
              </w:rPr>
              <w:t>Tipo de arquivo</w:t>
            </w:r>
          </w:p>
        </w:tc>
        <w:tc>
          <w:tcPr>
            <w:tcW w:w="1831" w:type="dxa"/>
          </w:tcPr>
          <w:p w:rsidR="0072589D" w:rsidRPr="0056297C" w:rsidRDefault="00BD06F5" w:rsidP="009008DE">
            <w:pPr>
              <w:snapToGrid w:val="0"/>
              <w:rPr>
                <w:sz w:val="18"/>
                <w:szCs w:val="18"/>
              </w:rPr>
            </w:pPr>
            <w:r w:rsidRPr="00BD06F5">
              <w:rPr>
                <w:sz w:val="18"/>
                <w:szCs w:val="18"/>
              </w:rPr>
              <w:t>Tabela 28</w:t>
            </w:r>
          </w:p>
        </w:tc>
        <w:tc>
          <w:tcPr>
            <w:tcW w:w="1370" w:type="dxa"/>
          </w:tcPr>
          <w:p w:rsidR="0072589D" w:rsidRPr="0056297C" w:rsidRDefault="00BD06F5" w:rsidP="009008DE">
            <w:pPr>
              <w:snapToGrid w:val="0"/>
              <w:rPr>
                <w:sz w:val="18"/>
                <w:szCs w:val="18"/>
              </w:rPr>
            </w:pPr>
            <w:r w:rsidRPr="00BD06F5">
              <w:rPr>
                <w:sz w:val="18"/>
                <w:szCs w:val="18"/>
              </w:rPr>
              <w:t>Brancos</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 xml:space="preserve">Data  e hora da geração </w:t>
            </w:r>
          </w:p>
        </w:tc>
        <w:tc>
          <w:tcPr>
            <w:tcW w:w="644" w:type="dxa"/>
          </w:tcPr>
          <w:p w:rsidR="0072589D" w:rsidRPr="0056297C" w:rsidRDefault="00BD06F5" w:rsidP="009008DE">
            <w:pPr>
              <w:snapToGrid w:val="0"/>
              <w:rPr>
                <w:sz w:val="18"/>
                <w:szCs w:val="18"/>
              </w:rPr>
            </w:pPr>
            <w:r w:rsidRPr="00BD06F5">
              <w:rPr>
                <w:sz w:val="18"/>
                <w:szCs w:val="18"/>
              </w:rPr>
              <w:t>23</w:t>
            </w:r>
          </w:p>
        </w:tc>
        <w:tc>
          <w:tcPr>
            <w:tcW w:w="491" w:type="dxa"/>
          </w:tcPr>
          <w:p w:rsidR="0072589D" w:rsidRPr="0056297C" w:rsidRDefault="00BD06F5" w:rsidP="009008DE">
            <w:pPr>
              <w:snapToGrid w:val="0"/>
              <w:rPr>
                <w:sz w:val="18"/>
                <w:szCs w:val="18"/>
              </w:rPr>
            </w:pPr>
            <w:r w:rsidRPr="00BD06F5">
              <w:rPr>
                <w:sz w:val="18"/>
                <w:szCs w:val="18"/>
              </w:rPr>
              <w:t>14</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 xml:space="preserve">AAAA + BIT 07 </w:t>
            </w:r>
          </w:p>
        </w:tc>
        <w:tc>
          <w:tcPr>
            <w:tcW w:w="1831" w:type="dxa"/>
          </w:tcPr>
          <w:p w:rsidR="0072589D" w:rsidRPr="0056297C" w:rsidRDefault="00BD06F5" w:rsidP="009008DE">
            <w:pPr>
              <w:snapToGrid w:val="0"/>
              <w:rPr>
                <w:sz w:val="18"/>
                <w:szCs w:val="18"/>
              </w:rPr>
            </w:pPr>
            <w:r w:rsidRPr="00BD06F5">
              <w:rPr>
                <w:sz w:val="18"/>
                <w:szCs w:val="18"/>
              </w:rPr>
              <w:t xml:space="preserve">Data e hora em que o arquivo foi </w:t>
            </w:r>
            <w:r w:rsidRPr="00BD06F5">
              <w:rPr>
                <w:sz w:val="18"/>
                <w:szCs w:val="18"/>
              </w:rPr>
              <w:lastRenderedPageBreak/>
              <w:t>gerado,</w:t>
            </w:r>
          </w:p>
          <w:p w:rsidR="0072589D" w:rsidRPr="0056297C" w:rsidRDefault="00BD06F5" w:rsidP="009008DE">
            <w:pPr>
              <w:rPr>
                <w:sz w:val="18"/>
                <w:szCs w:val="18"/>
              </w:rPr>
            </w:pPr>
            <w:r w:rsidRPr="00BD06F5">
              <w:rPr>
                <w:sz w:val="18"/>
                <w:szCs w:val="18"/>
              </w:rPr>
              <w:t>yyyymmddhhmiss</w:t>
            </w:r>
          </w:p>
          <w:p w:rsidR="0072589D" w:rsidRPr="0056297C" w:rsidRDefault="00BD06F5" w:rsidP="009008DE">
            <w:pPr>
              <w:rPr>
                <w:sz w:val="18"/>
                <w:szCs w:val="18"/>
              </w:rPr>
            </w:pPr>
            <w:r w:rsidRPr="00BD06F5">
              <w:rPr>
                <w:sz w:val="18"/>
                <w:szCs w:val="18"/>
              </w:rPr>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72589D" w:rsidRPr="0056297C" w:rsidRDefault="0072589D" w:rsidP="009008DE">
            <w:pPr>
              <w:snapToGrid w:val="0"/>
              <w:rPr>
                <w:sz w:val="18"/>
                <w:szCs w:val="18"/>
              </w:rPr>
            </w:pP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lastRenderedPageBreak/>
              <w:t>Versão do arquivo</w:t>
            </w:r>
          </w:p>
        </w:tc>
        <w:tc>
          <w:tcPr>
            <w:tcW w:w="644" w:type="dxa"/>
          </w:tcPr>
          <w:p w:rsidR="0072589D" w:rsidRPr="0056297C" w:rsidRDefault="00BD06F5" w:rsidP="009008DE">
            <w:pPr>
              <w:snapToGrid w:val="0"/>
              <w:rPr>
                <w:sz w:val="18"/>
                <w:szCs w:val="18"/>
              </w:rPr>
            </w:pPr>
            <w:r w:rsidRPr="00BD06F5">
              <w:rPr>
                <w:sz w:val="18"/>
                <w:szCs w:val="18"/>
              </w:rPr>
              <w:t>37</w:t>
            </w:r>
          </w:p>
        </w:tc>
        <w:tc>
          <w:tcPr>
            <w:tcW w:w="491" w:type="dxa"/>
          </w:tcPr>
          <w:p w:rsidR="0072589D" w:rsidRPr="0056297C" w:rsidRDefault="00BD06F5" w:rsidP="009008DE">
            <w:pPr>
              <w:snapToGrid w:val="0"/>
              <w:rPr>
                <w:sz w:val="18"/>
                <w:szCs w:val="18"/>
              </w:rPr>
            </w:pPr>
            <w:r w:rsidRPr="00BD06F5">
              <w:rPr>
                <w:sz w:val="18"/>
                <w:szCs w:val="18"/>
              </w:rPr>
              <w:t>7</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Versão do arquivo gerado</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0000000</w:t>
            </w:r>
          </w:p>
        </w:tc>
      </w:tr>
    </w:tbl>
    <w:p w:rsidR="0072589D" w:rsidRDefault="0072589D" w:rsidP="005C6131">
      <w:pPr>
        <w:pStyle w:val="Ttulo4"/>
      </w:pPr>
      <w:bookmarkStart w:id="75" w:name="_Toc419711878"/>
      <w:r>
        <w:t>Detalhe</w:t>
      </w:r>
      <w:bookmarkEnd w:id="7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00"/>
        <w:gridCol w:w="1580"/>
        <w:gridCol w:w="2270"/>
        <w:gridCol w:w="1810"/>
        <w:gridCol w:w="1173"/>
      </w:tblGrid>
      <w:tr w:rsidR="0072589D"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rPr>
                <w:b w:val="0"/>
                <w:sz w:val="18"/>
                <w:szCs w:val="18"/>
              </w:rPr>
            </w:pPr>
            <w:r w:rsidRPr="00BD06F5">
              <w:rPr>
                <w:sz w:val="18"/>
                <w:szCs w:val="18"/>
              </w:rPr>
              <w:t>Formato</w:t>
            </w:r>
          </w:p>
        </w:tc>
        <w:tc>
          <w:tcPr>
            <w:tcW w:w="2270" w:type="dxa"/>
            <w:tcBorders>
              <w:top w:val="none" w:sz="0" w:space="0" w:color="auto"/>
              <w:left w:val="none" w:sz="0" w:space="0" w:color="auto"/>
              <w:bottom w:val="none" w:sz="0" w:space="0" w:color="auto"/>
              <w:right w:val="none" w:sz="0" w:space="0" w:color="auto"/>
            </w:tcBorders>
          </w:tcPr>
          <w:p w:rsidR="0072589D" w:rsidRPr="0056297C" w:rsidRDefault="00BD06F5" w:rsidP="009008DE">
            <w:pPr>
              <w:keepNext/>
              <w:snapToGrid w:val="0"/>
              <w:rPr>
                <w:b w:val="0"/>
                <w:sz w:val="18"/>
                <w:szCs w:val="18"/>
              </w:rPr>
            </w:pPr>
            <w:r w:rsidRPr="00BD06F5">
              <w:rPr>
                <w:sz w:val="18"/>
                <w:szCs w:val="18"/>
              </w:rPr>
              <w:t>Descripción</w:t>
            </w:r>
          </w:p>
        </w:tc>
        <w:tc>
          <w:tcPr>
            <w:tcW w:w="1810" w:type="dxa"/>
            <w:tcBorders>
              <w:top w:val="none" w:sz="0" w:space="0" w:color="auto"/>
              <w:left w:val="none" w:sz="0" w:space="0" w:color="auto"/>
              <w:bottom w:val="none" w:sz="0" w:space="0" w:color="auto"/>
              <w:right w:val="none" w:sz="0" w:space="0" w:color="auto"/>
            </w:tcBorders>
          </w:tcPr>
          <w:p w:rsidR="0072589D" w:rsidRPr="0056297C" w:rsidRDefault="0072589D" w:rsidP="009008DE">
            <w:pPr>
              <w:keepNext/>
              <w:snapToGrid w:val="0"/>
              <w:rPr>
                <w:b w:val="0"/>
                <w:sz w:val="18"/>
                <w:szCs w:val="18"/>
              </w:rPr>
            </w:pPr>
          </w:p>
        </w:tc>
        <w:tc>
          <w:tcPr>
            <w:tcW w:w="1173" w:type="dxa"/>
            <w:tcBorders>
              <w:top w:val="none" w:sz="0" w:space="0" w:color="auto"/>
              <w:left w:val="none" w:sz="0" w:space="0" w:color="auto"/>
              <w:bottom w:val="none" w:sz="0" w:space="0" w:color="auto"/>
              <w:right w:val="none" w:sz="0" w:space="0" w:color="auto"/>
            </w:tcBorders>
          </w:tcPr>
          <w:p w:rsidR="0072589D" w:rsidRPr="0056297C" w:rsidRDefault="0072589D" w:rsidP="009008DE">
            <w:pPr>
              <w:keepNext/>
              <w:snapToGrid w:val="0"/>
              <w:rPr>
                <w:b w:val="0"/>
                <w:sz w:val="18"/>
                <w:szCs w:val="18"/>
              </w:rPr>
            </w:pPr>
          </w:p>
        </w:tc>
      </w:tr>
      <w:tr w:rsidR="0072589D" w:rsidRPr="0056297C" w:rsidTr="0056297C">
        <w:trPr>
          <w:cnfStyle w:val="000000100000"/>
        </w:trPr>
        <w:tc>
          <w:tcPr>
            <w:tcW w:w="1993" w:type="dxa"/>
          </w:tcPr>
          <w:p w:rsidR="0072589D" w:rsidRPr="0056297C" w:rsidRDefault="00BD06F5" w:rsidP="009008DE">
            <w:pPr>
              <w:keepNext/>
              <w:snapToGrid w:val="0"/>
              <w:rPr>
                <w:sz w:val="18"/>
                <w:szCs w:val="18"/>
              </w:rPr>
            </w:pPr>
            <w:r w:rsidRPr="00BD06F5">
              <w:rPr>
                <w:sz w:val="18"/>
                <w:szCs w:val="18"/>
              </w:rPr>
              <w:t>Tipo mensaje</w:t>
            </w:r>
          </w:p>
        </w:tc>
        <w:tc>
          <w:tcPr>
            <w:tcW w:w="640" w:type="dxa"/>
          </w:tcPr>
          <w:p w:rsidR="0072589D" w:rsidRPr="0056297C" w:rsidRDefault="00BD06F5" w:rsidP="009008DE">
            <w:pPr>
              <w:keepNext/>
              <w:snapToGrid w:val="0"/>
              <w:rPr>
                <w:sz w:val="18"/>
                <w:szCs w:val="18"/>
              </w:rPr>
            </w:pPr>
            <w:r w:rsidRPr="00BD06F5">
              <w:rPr>
                <w:sz w:val="18"/>
                <w:szCs w:val="18"/>
              </w:rPr>
              <w:t>1</w:t>
            </w:r>
          </w:p>
        </w:tc>
        <w:tc>
          <w:tcPr>
            <w:tcW w:w="500" w:type="dxa"/>
          </w:tcPr>
          <w:p w:rsidR="0072589D" w:rsidRPr="0056297C" w:rsidRDefault="00BD06F5" w:rsidP="009008DE">
            <w:pPr>
              <w:keepNext/>
              <w:snapToGrid w:val="0"/>
              <w:rPr>
                <w:sz w:val="18"/>
                <w:szCs w:val="18"/>
              </w:rPr>
            </w:pPr>
            <w:r w:rsidRPr="00BD06F5">
              <w:rPr>
                <w:sz w:val="18"/>
                <w:szCs w:val="18"/>
              </w:rPr>
              <w:t>2</w:t>
            </w:r>
          </w:p>
        </w:tc>
        <w:tc>
          <w:tcPr>
            <w:tcW w:w="1580" w:type="dxa"/>
          </w:tcPr>
          <w:p w:rsidR="0072589D" w:rsidRPr="0056297C" w:rsidRDefault="00BD06F5" w:rsidP="009008DE">
            <w:pPr>
              <w:keepNext/>
              <w:snapToGrid w:val="0"/>
              <w:rPr>
                <w:b/>
                <w:sz w:val="18"/>
                <w:szCs w:val="18"/>
              </w:rPr>
            </w:pPr>
            <w:r w:rsidRPr="00BD06F5">
              <w:rPr>
                <w:b/>
                <w:sz w:val="18"/>
                <w:szCs w:val="18"/>
              </w:rPr>
              <w:t>SH</w:t>
            </w:r>
          </w:p>
        </w:tc>
        <w:tc>
          <w:tcPr>
            <w:tcW w:w="2270" w:type="dxa"/>
          </w:tcPr>
          <w:p w:rsidR="0072589D" w:rsidRPr="0056297C" w:rsidRDefault="00BD06F5" w:rsidP="009008DE">
            <w:pPr>
              <w:keepNext/>
              <w:snapToGrid w:val="0"/>
              <w:rPr>
                <w:sz w:val="18"/>
                <w:szCs w:val="18"/>
              </w:rPr>
            </w:pPr>
            <w:r w:rsidRPr="00BD06F5">
              <w:rPr>
                <w:sz w:val="18"/>
                <w:szCs w:val="18"/>
              </w:rPr>
              <w:t>Host -&gt; Lynx OffLine</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c>
          <w:tcPr>
            <w:tcW w:w="1993" w:type="dxa"/>
          </w:tcPr>
          <w:p w:rsidR="0072589D" w:rsidRPr="0056297C" w:rsidRDefault="00BD06F5" w:rsidP="009008DE">
            <w:pPr>
              <w:keepNext/>
              <w:snapToGrid w:val="0"/>
              <w:rPr>
                <w:sz w:val="18"/>
                <w:szCs w:val="18"/>
              </w:rPr>
            </w:pPr>
            <w:r w:rsidRPr="00BD06F5">
              <w:rPr>
                <w:sz w:val="18"/>
                <w:szCs w:val="18"/>
              </w:rPr>
              <w:t>Número da maquineta</w:t>
            </w:r>
          </w:p>
        </w:tc>
        <w:tc>
          <w:tcPr>
            <w:tcW w:w="640" w:type="dxa"/>
          </w:tcPr>
          <w:p w:rsidR="0072589D" w:rsidRPr="0056297C" w:rsidRDefault="00BD06F5" w:rsidP="009008DE">
            <w:pPr>
              <w:keepNext/>
              <w:snapToGrid w:val="0"/>
              <w:rPr>
                <w:sz w:val="18"/>
                <w:szCs w:val="18"/>
              </w:rPr>
            </w:pPr>
            <w:r w:rsidRPr="00BD06F5">
              <w:rPr>
                <w:sz w:val="18"/>
                <w:szCs w:val="18"/>
              </w:rPr>
              <w:t>3</w:t>
            </w:r>
          </w:p>
        </w:tc>
        <w:tc>
          <w:tcPr>
            <w:tcW w:w="500" w:type="dxa"/>
          </w:tcPr>
          <w:p w:rsidR="0072589D" w:rsidRPr="0056297C" w:rsidRDefault="00BD06F5" w:rsidP="009008DE">
            <w:pPr>
              <w:keepNext/>
              <w:snapToGrid w:val="0"/>
              <w:rPr>
                <w:sz w:val="18"/>
                <w:szCs w:val="18"/>
              </w:rPr>
            </w:pPr>
            <w:r w:rsidRPr="00BD06F5">
              <w:rPr>
                <w:sz w:val="18"/>
                <w:szCs w:val="18"/>
              </w:rPr>
              <w:t>10</w:t>
            </w:r>
          </w:p>
        </w:tc>
        <w:tc>
          <w:tcPr>
            <w:tcW w:w="1580" w:type="dxa"/>
          </w:tcPr>
          <w:p w:rsidR="0072589D" w:rsidRPr="0056297C" w:rsidRDefault="00BD06F5" w:rsidP="009008DE">
            <w:pPr>
              <w:pStyle w:val="WW-CommentText"/>
              <w:keepNext/>
              <w:snapToGrid w:val="0"/>
              <w:rPr>
                <w:sz w:val="18"/>
                <w:szCs w:val="18"/>
              </w:rPr>
            </w:pPr>
            <w:r w:rsidRPr="00BD06F5">
              <w:rPr>
                <w:sz w:val="18"/>
                <w:szCs w:val="18"/>
              </w:rPr>
              <w:t>Numérico</w:t>
            </w:r>
          </w:p>
        </w:tc>
        <w:tc>
          <w:tcPr>
            <w:tcW w:w="2270" w:type="dxa"/>
          </w:tcPr>
          <w:p w:rsidR="0072589D" w:rsidRPr="0056297C" w:rsidRDefault="0072589D" w:rsidP="009008DE">
            <w:pPr>
              <w:keepNext/>
              <w:snapToGrid w:val="0"/>
              <w:rPr>
                <w:sz w:val="18"/>
                <w:szCs w:val="18"/>
              </w:rPr>
            </w:pP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rPr>
          <w:cnfStyle w:val="000000100000"/>
        </w:trPr>
        <w:tc>
          <w:tcPr>
            <w:tcW w:w="1993" w:type="dxa"/>
          </w:tcPr>
          <w:p w:rsidR="0072589D" w:rsidRPr="0056297C" w:rsidRDefault="00BD06F5" w:rsidP="009008DE">
            <w:pPr>
              <w:keepNext/>
              <w:snapToGrid w:val="0"/>
              <w:rPr>
                <w:sz w:val="18"/>
                <w:szCs w:val="18"/>
              </w:rPr>
            </w:pPr>
            <w:r w:rsidRPr="00BD06F5">
              <w:rPr>
                <w:sz w:val="18"/>
                <w:szCs w:val="18"/>
              </w:rPr>
              <w:t>Grupo SH</w:t>
            </w:r>
          </w:p>
        </w:tc>
        <w:tc>
          <w:tcPr>
            <w:tcW w:w="640" w:type="dxa"/>
          </w:tcPr>
          <w:p w:rsidR="0072589D" w:rsidRPr="0056297C" w:rsidRDefault="00BD06F5" w:rsidP="009008DE">
            <w:pPr>
              <w:keepNext/>
              <w:snapToGrid w:val="0"/>
              <w:rPr>
                <w:sz w:val="18"/>
                <w:szCs w:val="18"/>
              </w:rPr>
            </w:pPr>
            <w:r w:rsidRPr="00BD06F5">
              <w:rPr>
                <w:sz w:val="18"/>
                <w:szCs w:val="18"/>
              </w:rPr>
              <w:t>13</w:t>
            </w:r>
          </w:p>
        </w:tc>
        <w:tc>
          <w:tcPr>
            <w:tcW w:w="500" w:type="dxa"/>
          </w:tcPr>
          <w:p w:rsidR="0072589D" w:rsidRPr="0056297C" w:rsidRDefault="00BD06F5" w:rsidP="009008DE">
            <w:pPr>
              <w:keepNext/>
              <w:snapToGrid w:val="0"/>
              <w:rPr>
                <w:sz w:val="18"/>
                <w:szCs w:val="18"/>
              </w:rPr>
            </w:pPr>
            <w:r w:rsidRPr="00BD06F5">
              <w:rPr>
                <w:sz w:val="18"/>
                <w:szCs w:val="18"/>
              </w:rPr>
              <w:t>3</w:t>
            </w:r>
          </w:p>
        </w:tc>
        <w:tc>
          <w:tcPr>
            <w:tcW w:w="1580" w:type="dxa"/>
          </w:tcPr>
          <w:p w:rsidR="0072589D" w:rsidRPr="0056297C" w:rsidRDefault="00BD06F5" w:rsidP="009008DE">
            <w:pPr>
              <w:pStyle w:val="WW-CommentText"/>
              <w:keepNext/>
              <w:snapToGrid w:val="0"/>
              <w:rPr>
                <w:sz w:val="18"/>
                <w:szCs w:val="18"/>
              </w:rPr>
            </w:pPr>
            <w:r w:rsidRPr="00BD06F5">
              <w:rPr>
                <w:sz w:val="18"/>
                <w:szCs w:val="18"/>
              </w:rPr>
              <w:t>Numérico</w:t>
            </w:r>
          </w:p>
        </w:tc>
        <w:tc>
          <w:tcPr>
            <w:tcW w:w="2270" w:type="dxa"/>
          </w:tcPr>
          <w:p w:rsidR="0072589D" w:rsidRPr="0056297C" w:rsidRDefault="00BD06F5" w:rsidP="009008DE">
            <w:pPr>
              <w:keepNext/>
              <w:snapToGrid w:val="0"/>
              <w:rPr>
                <w:sz w:val="18"/>
                <w:szCs w:val="18"/>
              </w:rPr>
            </w:pPr>
            <w:r w:rsidRPr="00BD06F5">
              <w:rPr>
                <w:sz w:val="18"/>
                <w:szCs w:val="18"/>
              </w:rPr>
              <w:t>Tabla 11</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r w:rsidR="0072589D" w:rsidRPr="0056297C" w:rsidTr="0056297C">
        <w:tc>
          <w:tcPr>
            <w:tcW w:w="1993" w:type="dxa"/>
          </w:tcPr>
          <w:p w:rsidR="0072589D" w:rsidRPr="0056297C" w:rsidRDefault="00BD06F5" w:rsidP="009008DE">
            <w:pPr>
              <w:keepNext/>
              <w:snapToGrid w:val="0"/>
              <w:rPr>
                <w:sz w:val="18"/>
                <w:szCs w:val="18"/>
              </w:rPr>
            </w:pPr>
            <w:r w:rsidRPr="00BD06F5">
              <w:rPr>
                <w:sz w:val="18"/>
                <w:szCs w:val="18"/>
              </w:rPr>
              <w:t>Espaços em branco</w:t>
            </w:r>
          </w:p>
        </w:tc>
        <w:tc>
          <w:tcPr>
            <w:tcW w:w="640" w:type="dxa"/>
          </w:tcPr>
          <w:p w:rsidR="0072589D" w:rsidRPr="0056297C" w:rsidRDefault="00BD06F5" w:rsidP="009008DE">
            <w:pPr>
              <w:keepNext/>
              <w:snapToGrid w:val="0"/>
              <w:rPr>
                <w:sz w:val="18"/>
                <w:szCs w:val="18"/>
              </w:rPr>
            </w:pPr>
            <w:r w:rsidRPr="00BD06F5">
              <w:rPr>
                <w:sz w:val="18"/>
                <w:szCs w:val="18"/>
              </w:rPr>
              <w:t>16</w:t>
            </w:r>
          </w:p>
        </w:tc>
        <w:tc>
          <w:tcPr>
            <w:tcW w:w="500" w:type="dxa"/>
          </w:tcPr>
          <w:p w:rsidR="0072589D" w:rsidRPr="0056297C" w:rsidRDefault="00BD06F5" w:rsidP="009008DE">
            <w:pPr>
              <w:keepNext/>
              <w:snapToGrid w:val="0"/>
              <w:rPr>
                <w:sz w:val="18"/>
                <w:szCs w:val="18"/>
              </w:rPr>
            </w:pPr>
            <w:r w:rsidRPr="00BD06F5">
              <w:rPr>
                <w:sz w:val="18"/>
                <w:szCs w:val="18"/>
              </w:rPr>
              <w:t>28</w:t>
            </w:r>
          </w:p>
        </w:tc>
        <w:tc>
          <w:tcPr>
            <w:tcW w:w="1580" w:type="dxa"/>
          </w:tcPr>
          <w:p w:rsidR="0072589D" w:rsidRPr="0056297C" w:rsidRDefault="00BD06F5" w:rsidP="009008DE">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72589D" w:rsidRPr="0056297C" w:rsidRDefault="00BD06F5" w:rsidP="009008DE">
            <w:pPr>
              <w:snapToGrid w:val="0"/>
              <w:rPr>
                <w:sz w:val="18"/>
                <w:szCs w:val="18"/>
              </w:rPr>
            </w:pPr>
            <w:r w:rsidRPr="00BD06F5">
              <w:rPr>
                <w:sz w:val="18"/>
                <w:szCs w:val="18"/>
              </w:rPr>
              <w:t>Preencher com zeros</w:t>
            </w:r>
          </w:p>
        </w:tc>
        <w:tc>
          <w:tcPr>
            <w:tcW w:w="1810" w:type="dxa"/>
          </w:tcPr>
          <w:p w:rsidR="0072589D" w:rsidRPr="0056297C" w:rsidRDefault="0072589D" w:rsidP="009008DE">
            <w:pPr>
              <w:keepNext/>
              <w:snapToGrid w:val="0"/>
              <w:rPr>
                <w:sz w:val="18"/>
                <w:szCs w:val="18"/>
              </w:rPr>
            </w:pPr>
          </w:p>
        </w:tc>
        <w:tc>
          <w:tcPr>
            <w:tcW w:w="1173" w:type="dxa"/>
          </w:tcPr>
          <w:p w:rsidR="0072589D" w:rsidRPr="0056297C" w:rsidRDefault="0072589D" w:rsidP="009008DE">
            <w:pPr>
              <w:keepNext/>
              <w:snapToGrid w:val="0"/>
              <w:rPr>
                <w:sz w:val="18"/>
                <w:szCs w:val="18"/>
              </w:rPr>
            </w:pPr>
          </w:p>
        </w:tc>
      </w:tr>
    </w:tbl>
    <w:p w:rsidR="0072589D" w:rsidRDefault="0072589D" w:rsidP="005C6131">
      <w:pPr>
        <w:pStyle w:val="Ttulo4"/>
      </w:pPr>
      <w:bookmarkStart w:id="76" w:name="_Toc419711879"/>
      <w:r>
        <w:t>Rodapé</w:t>
      </w:r>
      <w:bookmarkEnd w:id="7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89D"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89D" w:rsidRPr="0056297C" w:rsidRDefault="00BD06F5" w:rsidP="009008DE">
            <w:pPr>
              <w:snapToGrid w:val="0"/>
              <w:rPr>
                <w:b w:val="0"/>
                <w:sz w:val="18"/>
                <w:szCs w:val="18"/>
              </w:rPr>
            </w:pPr>
            <w:r w:rsidRPr="00BD06F5">
              <w:rPr>
                <w:sz w:val="18"/>
                <w:szCs w:val="18"/>
              </w:rPr>
              <w:t>Default</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Tipo de registro</w:t>
            </w:r>
          </w:p>
        </w:tc>
        <w:tc>
          <w:tcPr>
            <w:tcW w:w="644" w:type="dxa"/>
          </w:tcPr>
          <w:p w:rsidR="0072589D" w:rsidRPr="0056297C" w:rsidRDefault="00BD06F5" w:rsidP="009008DE">
            <w:pPr>
              <w:snapToGrid w:val="0"/>
              <w:rPr>
                <w:sz w:val="18"/>
                <w:szCs w:val="18"/>
              </w:rPr>
            </w:pPr>
            <w:r w:rsidRPr="00BD06F5">
              <w:rPr>
                <w:sz w:val="18"/>
                <w:szCs w:val="18"/>
              </w:rPr>
              <w:t>1</w:t>
            </w:r>
          </w:p>
        </w:tc>
        <w:tc>
          <w:tcPr>
            <w:tcW w:w="491" w:type="dxa"/>
          </w:tcPr>
          <w:p w:rsidR="0072589D" w:rsidRPr="0056297C" w:rsidRDefault="00BD06F5" w:rsidP="009008DE">
            <w:pPr>
              <w:snapToGrid w:val="0"/>
              <w:rPr>
                <w:sz w:val="18"/>
                <w:szCs w:val="18"/>
              </w:rPr>
            </w:pPr>
            <w:r w:rsidRPr="00BD06F5">
              <w:rPr>
                <w:sz w:val="18"/>
                <w:szCs w:val="18"/>
              </w:rPr>
              <w:t>2</w:t>
            </w:r>
          </w:p>
        </w:tc>
        <w:tc>
          <w:tcPr>
            <w:tcW w:w="1596" w:type="dxa"/>
          </w:tcPr>
          <w:p w:rsidR="0072589D" w:rsidRPr="0056297C" w:rsidRDefault="00BD06F5" w:rsidP="009008DE">
            <w:pPr>
              <w:snapToGrid w:val="0"/>
              <w:rPr>
                <w:sz w:val="18"/>
                <w:szCs w:val="18"/>
              </w:rPr>
            </w:pPr>
            <w:r w:rsidRPr="00BD06F5">
              <w:rPr>
                <w:sz w:val="18"/>
                <w:szCs w:val="18"/>
              </w:rPr>
              <w:t>Númerico</w:t>
            </w:r>
          </w:p>
        </w:tc>
        <w:tc>
          <w:tcPr>
            <w:tcW w:w="2242" w:type="dxa"/>
          </w:tcPr>
          <w:p w:rsidR="0072589D" w:rsidRPr="0056297C" w:rsidRDefault="00BD06F5" w:rsidP="009008DE">
            <w:pPr>
              <w:snapToGrid w:val="0"/>
              <w:rPr>
                <w:sz w:val="18"/>
                <w:szCs w:val="18"/>
              </w:rPr>
            </w:pPr>
            <w:r w:rsidRPr="00BD06F5">
              <w:rPr>
                <w:sz w:val="18"/>
                <w:szCs w:val="18"/>
              </w:rPr>
              <w:t>Identifica o rodapé.</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09</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Nome do arquivo</w:t>
            </w:r>
          </w:p>
        </w:tc>
        <w:tc>
          <w:tcPr>
            <w:tcW w:w="644" w:type="dxa"/>
          </w:tcPr>
          <w:p w:rsidR="0072589D" w:rsidRPr="0056297C" w:rsidRDefault="00BD06F5" w:rsidP="009008DE">
            <w:pPr>
              <w:snapToGrid w:val="0"/>
              <w:rPr>
                <w:sz w:val="18"/>
                <w:szCs w:val="18"/>
              </w:rPr>
            </w:pPr>
            <w:r w:rsidRPr="00BD06F5">
              <w:rPr>
                <w:sz w:val="18"/>
                <w:szCs w:val="18"/>
              </w:rPr>
              <w:t>3</w:t>
            </w:r>
          </w:p>
        </w:tc>
        <w:tc>
          <w:tcPr>
            <w:tcW w:w="491" w:type="dxa"/>
          </w:tcPr>
          <w:p w:rsidR="0072589D" w:rsidRPr="0056297C" w:rsidRDefault="00BD06F5" w:rsidP="009008DE">
            <w:pPr>
              <w:snapToGrid w:val="0"/>
              <w:rPr>
                <w:sz w:val="18"/>
                <w:szCs w:val="18"/>
              </w:rPr>
            </w:pPr>
            <w:r w:rsidRPr="00BD06F5">
              <w:rPr>
                <w:sz w:val="18"/>
                <w:szCs w:val="18"/>
              </w:rPr>
              <w:t>20</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BD06F5" w:rsidP="009008DE">
            <w:pPr>
              <w:snapToGrid w:val="0"/>
              <w:rPr>
                <w:sz w:val="18"/>
                <w:szCs w:val="18"/>
              </w:rPr>
            </w:pPr>
            <w:r w:rsidRPr="00BD06F5">
              <w:rPr>
                <w:sz w:val="18"/>
                <w:szCs w:val="18"/>
              </w:rPr>
              <w:t>Tipo de arquivo</w:t>
            </w:r>
          </w:p>
        </w:tc>
        <w:tc>
          <w:tcPr>
            <w:tcW w:w="1831" w:type="dxa"/>
          </w:tcPr>
          <w:p w:rsidR="0072589D" w:rsidRPr="0056297C" w:rsidRDefault="00BD06F5" w:rsidP="009008DE">
            <w:pPr>
              <w:snapToGrid w:val="0"/>
              <w:rPr>
                <w:sz w:val="18"/>
                <w:szCs w:val="18"/>
              </w:rPr>
            </w:pPr>
            <w:r w:rsidRPr="00BD06F5">
              <w:rPr>
                <w:sz w:val="18"/>
                <w:szCs w:val="18"/>
              </w:rPr>
              <w:t>Tabela 28</w:t>
            </w:r>
          </w:p>
        </w:tc>
        <w:tc>
          <w:tcPr>
            <w:tcW w:w="1370" w:type="dxa"/>
          </w:tcPr>
          <w:p w:rsidR="0072589D" w:rsidRPr="0056297C" w:rsidRDefault="00BD06F5" w:rsidP="009008DE">
            <w:pPr>
              <w:snapToGrid w:val="0"/>
              <w:rPr>
                <w:sz w:val="18"/>
                <w:szCs w:val="18"/>
              </w:rPr>
            </w:pPr>
            <w:r w:rsidRPr="00BD06F5">
              <w:rPr>
                <w:sz w:val="18"/>
                <w:szCs w:val="18"/>
              </w:rPr>
              <w:t>Brancos</w:t>
            </w:r>
          </w:p>
        </w:tc>
      </w:tr>
      <w:tr w:rsidR="0072589D" w:rsidRPr="0056297C" w:rsidTr="0056297C">
        <w:trPr>
          <w:cnfStyle w:val="000000100000"/>
        </w:trPr>
        <w:tc>
          <w:tcPr>
            <w:tcW w:w="1749" w:type="dxa"/>
          </w:tcPr>
          <w:p w:rsidR="0072589D" w:rsidRPr="0056297C" w:rsidRDefault="00BD06F5" w:rsidP="009008DE">
            <w:pPr>
              <w:snapToGrid w:val="0"/>
              <w:rPr>
                <w:sz w:val="18"/>
                <w:szCs w:val="18"/>
              </w:rPr>
            </w:pPr>
            <w:r w:rsidRPr="00BD06F5">
              <w:rPr>
                <w:sz w:val="18"/>
                <w:szCs w:val="18"/>
              </w:rPr>
              <w:t xml:space="preserve">Quantidade de registros </w:t>
            </w:r>
          </w:p>
        </w:tc>
        <w:tc>
          <w:tcPr>
            <w:tcW w:w="644" w:type="dxa"/>
          </w:tcPr>
          <w:p w:rsidR="0072589D" w:rsidRPr="0056297C" w:rsidRDefault="00BD06F5" w:rsidP="009008DE">
            <w:pPr>
              <w:snapToGrid w:val="0"/>
              <w:rPr>
                <w:sz w:val="18"/>
                <w:szCs w:val="18"/>
              </w:rPr>
            </w:pPr>
            <w:r w:rsidRPr="00BD06F5">
              <w:rPr>
                <w:sz w:val="18"/>
                <w:szCs w:val="18"/>
              </w:rPr>
              <w:t>23</w:t>
            </w:r>
          </w:p>
        </w:tc>
        <w:tc>
          <w:tcPr>
            <w:tcW w:w="491" w:type="dxa"/>
          </w:tcPr>
          <w:p w:rsidR="0072589D" w:rsidRPr="0056297C" w:rsidRDefault="00BD06F5" w:rsidP="009008DE">
            <w:pPr>
              <w:snapToGrid w:val="0"/>
              <w:rPr>
                <w:sz w:val="18"/>
                <w:szCs w:val="18"/>
              </w:rPr>
            </w:pPr>
            <w:r w:rsidRPr="00BD06F5">
              <w:rPr>
                <w:sz w:val="18"/>
                <w:szCs w:val="18"/>
              </w:rPr>
              <w:t>9</w:t>
            </w:r>
          </w:p>
        </w:tc>
        <w:tc>
          <w:tcPr>
            <w:tcW w:w="1596" w:type="dxa"/>
          </w:tcPr>
          <w:p w:rsidR="0072589D" w:rsidRPr="0056297C" w:rsidRDefault="00BD06F5" w:rsidP="009008DE">
            <w:pPr>
              <w:snapToGrid w:val="0"/>
              <w:rPr>
                <w:sz w:val="18"/>
                <w:szCs w:val="18"/>
              </w:rPr>
            </w:pPr>
            <w:r w:rsidRPr="00BD06F5">
              <w:rPr>
                <w:sz w:val="18"/>
                <w:szCs w:val="18"/>
              </w:rPr>
              <w:t>Numérico</w:t>
            </w:r>
          </w:p>
        </w:tc>
        <w:tc>
          <w:tcPr>
            <w:tcW w:w="2242" w:type="dxa"/>
          </w:tcPr>
          <w:p w:rsidR="0072589D" w:rsidRPr="0056297C" w:rsidRDefault="00BD06F5" w:rsidP="009008DE">
            <w:pPr>
              <w:snapToGrid w:val="0"/>
              <w:rPr>
                <w:sz w:val="18"/>
                <w:szCs w:val="18"/>
              </w:rPr>
            </w:pPr>
            <w:r w:rsidRPr="00BD06F5">
              <w:rPr>
                <w:sz w:val="18"/>
                <w:szCs w:val="18"/>
              </w:rPr>
              <w:t>Quantidade de registros enviados.</w:t>
            </w:r>
          </w:p>
        </w:tc>
        <w:tc>
          <w:tcPr>
            <w:tcW w:w="1831" w:type="dxa"/>
          </w:tcPr>
          <w:p w:rsidR="0072589D" w:rsidRPr="0056297C" w:rsidRDefault="0072589D" w:rsidP="009008DE">
            <w:pPr>
              <w:snapToGrid w:val="0"/>
              <w:rPr>
                <w:sz w:val="18"/>
                <w:szCs w:val="18"/>
              </w:rPr>
            </w:pPr>
          </w:p>
        </w:tc>
        <w:tc>
          <w:tcPr>
            <w:tcW w:w="1370" w:type="dxa"/>
          </w:tcPr>
          <w:p w:rsidR="0072589D" w:rsidRPr="0056297C" w:rsidRDefault="00BD06F5" w:rsidP="009008DE">
            <w:pPr>
              <w:snapToGrid w:val="0"/>
              <w:rPr>
                <w:sz w:val="18"/>
                <w:szCs w:val="18"/>
              </w:rPr>
            </w:pPr>
            <w:r w:rsidRPr="00BD06F5">
              <w:rPr>
                <w:sz w:val="18"/>
                <w:szCs w:val="18"/>
              </w:rPr>
              <w:t>0000000000</w:t>
            </w:r>
          </w:p>
        </w:tc>
      </w:tr>
      <w:tr w:rsidR="0072589D" w:rsidRPr="0056297C" w:rsidTr="0056297C">
        <w:tc>
          <w:tcPr>
            <w:tcW w:w="1749" w:type="dxa"/>
          </w:tcPr>
          <w:p w:rsidR="0072589D" w:rsidRPr="0056297C" w:rsidRDefault="00BD06F5" w:rsidP="009008DE">
            <w:pPr>
              <w:snapToGrid w:val="0"/>
              <w:rPr>
                <w:sz w:val="18"/>
                <w:szCs w:val="18"/>
              </w:rPr>
            </w:pPr>
            <w:r w:rsidRPr="00BD06F5">
              <w:rPr>
                <w:sz w:val="18"/>
                <w:szCs w:val="18"/>
              </w:rPr>
              <w:t>Espaços em branco</w:t>
            </w:r>
          </w:p>
        </w:tc>
        <w:tc>
          <w:tcPr>
            <w:tcW w:w="644" w:type="dxa"/>
          </w:tcPr>
          <w:p w:rsidR="0072589D" w:rsidRPr="0056297C" w:rsidRDefault="00BD06F5" w:rsidP="009008DE">
            <w:pPr>
              <w:snapToGrid w:val="0"/>
              <w:rPr>
                <w:sz w:val="18"/>
                <w:szCs w:val="18"/>
              </w:rPr>
            </w:pPr>
            <w:r w:rsidRPr="00BD06F5">
              <w:rPr>
                <w:sz w:val="18"/>
                <w:szCs w:val="18"/>
              </w:rPr>
              <w:t>32</w:t>
            </w:r>
          </w:p>
        </w:tc>
        <w:tc>
          <w:tcPr>
            <w:tcW w:w="491" w:type="dxa"/>
          </w:tcPr>
          <w:p w:rsidR="0072589D" w:rsidRPr="0056297C" w:rsidRDefault="00BD06F5" w:rsidP="009008DE">
            <w:pPr>
              <w:snapToGrid w:val="0"/>
              <w:rPr>
                <w:sz w:val="18"/>
                <w:szCs w:val="18"/>
              </w:rPr>
            </w:pPr>
            <w:r w:rsidRPr="00BD06F5">
              <w:rPr>
                <w:sz w:val="18"/>
                <w:szCs w:val="18"/>
              </w:rPr>
              <w:t>12</w:t>
            </w:r>
          </w:p>
        </w:tc>
        <w:tc>
          <w:tcPr>
            <w:tcW w:w="1596" w:type="dxa"/>
          </w:tcPr>
          <w:p w:rsidR="0072589D" w:rsidRPr="0056297C" w:rsidRDefault="00BD06F5" w:rsidP="009008DE">
            <w:pPr>
              <w:snapToGrid w:val="0"/>
              <w:rPr>
                <w:sz w:val="18"/>
                <w:szCs w:val="18"/>
              </w:rPr>
            </w:pPr>
            <w:r w:rsidRPr="00BD06F5">
              <w:rPr>
                <w:sz w:val="18"/>
                <w:szCs w:val="18"/>
              </w:rPr>
              <w:t>Alfanumérico</w:t>
            </w:r>
          </w:p>
        </w:tc>
        <w:tc>
          <w:tcPr>
            <w:tcW w:w="2242" w:type="dxa"/>
          </w:tcPr>
          <w:p w:rsidR="0072589D" w:rsidRPr="0056297C" w:rsidRDefault="0072589D" w:rsidP="009008DE">
            <w:pPr>
              <w:snapToGrid w:val="0"/>
              <w:rPr>
                <w:sz w:val="18"/>
                <w:szCs w:val="18"/>
              </w:rPr>
            </w:pPr>
          </w:p>
        </w:tc>
        <w:tc>
          <w:tcPr>
            <w:tcW w:w="1831" w:type="dxa"/>
          </w:tcPr>
          <w:p w:rsidR="0072589D" w:rsidRPr="0056297C" w:rsidRDefault="00BD06F5" w:rsidP="009008DE">
            <w:pPr>
              <w:snapToGrid w:val="0"/>
              <w:rPr>
                <w:sz w:val="18"/>
                <w:szCs w:val="18"/>
              </w:rPr>
            </w:pPr>
            <w:r w:rsidRPr="00BD06F5">
              <w:rPr>
                <w:sz w:val="18"/>
                <w:szCs w:val="18"/>
              </w:rPr>
              <w:t>Preencher com zeros</w:t>
            </w:r>
          </w:p>
        </w:tc>
        <w:tc>
          <w:tcPr>
            <w:tcW w:w="1370" w:type="dxa"/>
          </w:tcPr>
          <w:p w:rsidR="0072589D" w:rsidRPr="0056297C" w:rsidRDefault="00BD06F5" w:rsidP="009008DE">
            <w:pPr>
              <w:snapToGrid w:val="0"/>
              <w:rPr>
                <w:sz w:val="18"/>
                <w:szCs w:val="18"/>
              </w:rPr>
            </w:pPr>
            <w:r w:rsidRPr="00BD06F5">
              <w:rPr>
                <w:sz w:val="18"/>
                <w:szCs w:val="18"/>
              </w:rPr>
              <w:t>00000….</w:t>
            </w:r>
          </w:p>
        </w:tc>
      </w:tr>
    </w:tbl>
    <w:p w:rsidR="0072589D" w:rsidRDefault="0072589D" w:rsidP="0072589D">
      <w:pPr>
        <w:keepNext/>
      </w:pPr>
    </w:p>
    <w:p w:rsidR="0072589D" w:rsidRDefault="0072589D" w:rsidP="0072589D">
      <w:r>
        <w:t>Longitud del mensaje</w:t>
      </w:r>
      <w:proofErr w:type="gramStart"/>
      <w:r>
        <w:t>:  43</w:t>
      </w:r>
      <w:proofErr w:type="gramEnd"/>
    </w:p>
    <w:p w:rsidR="00361E18" w:rsidRDefault="00361E18" w:rsidP="00361E18">
      <w:pPr>
        <w:pStyle w:val="Ttulo3"/>
        <w:tabs>
          <w:tab w:val="clear" w:pos="907"/>
          <w:tab w:val="left" w:pos="720"/>
        </w:tabs>
        <w:suppressAutoHyphens/>
        <w:spacing w:before="0" w:after="0" w:line="240" w:lineRule="auto"/>
        <w:jc w:val="left"/>
      </w:pPr>
      <w:bookmarkStart w:id="77" w:name="_Toc419711880"/>
      <w:r>
        <w:t xml:space="preserve">Formato de </w:t>
      </w:r>
      <w:r w:rsidR="00E1008B">
        <w:t xml:space="preserve">Contato Electrônico </w:t>
      </w:r>
      <w:r>
        <w:t>(</w:t>
      </w:r>
      <w:r w:rsidR="00E1008B">
        <w:t>CE</w:t>
      </w:r>
      <w:r>
        <w:t>)</w:t>
      </w:r>
      <w:bookmarkEnd w:id="77"/>
    </w:p>
    <w:p w:rsidR="00E1008B" w:rsidRDefault="00E1008B" w:rsidP="005C6131">
      <w:pPr>
        <w:pStyle w:val="Ttulo4"/>
      </w:pPr>
      <w:bookmarkStart w:id="78" w:name="_Toc419711881"/>
      <w:r>
        <w:t>Cabeçalho</w:t>
      </w:r>
      <w:bookmarkEnd w:id="7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E1008B"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E1008B" w:rsidRPr="0056297C" w:rsidRDefault="00BD06F5" w:rsidP="00573967">
            <w:pPr>
              <w:snapToGrid w:val="0"/>
              <w:rPr>
                <w:b w:val="0"/>
                <w:sz w:val="18"/>
                <w:szCs w:val="18"/>
              </w:rPr>
            </w:pPr>
            <w:r w:rsidRPr="00BD06F5">
              <w:rPr>
                <w:sz w:val="18"/>
                <w:szCs w:val="18"/>
              </w:rPr>
              <w:t>Default</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Tipo de registro</w:t>
            </w:r>
          </w:p>
        </w:tc>
        <w:tc>
          <w:tcPr>
            <w:tcW w:w="644" w:type="dxa"/>
          </w:tcPr>
          <w:p w:rsidR="00E1008B" w:rsidRPr="0056297C" w:rsidRDefault="00BD06F5" w:rsidP="00573967">
            <w:pPr>
              <w:snapToGrid w:val="0"/>
              <w:rPr>
                <w:sz w:val="18"/>
                <w:szCs w:val="18"/>
              </w:rPr>
            </w:pPr>
            <w:r w:rsidRPr="00BD06F5">
              <w:rPr>
                <w:sz w:val="18"/>
                <w:szCs w:val="18"/>
              </w:rPr>
              <w:t>1</w:t>
            </w:r>
          </w:p>
        </w:tc>
        <w:tc>
          <w:tcPr>
            <w:tcW w:w="491" w:type="dxa"/>
          </w:tcPr>
          <w:p w:rsidR="00E1008B" w:rsidRPr="0056297C" w:rsidRDefault="00BD06F5" w:rsidP="00573967">
            <w:pPr>
              <w:snapToGrid w:val="0"/>
              <w:rPr>
                <w:sz w:val="18"/>
                <w:szCs w:val="18"/>
              </w:rPr>
            </w:pPr>
            <w:r w:rsidRPr="00BD06F5">
              <w:rPr>
                <w:sz w:val="18"/>
                <w:szCs w:val="18"/>
              </w:rPr>
              <w:t>2</w:t>
            </w:r>
          </w:p>
        </w:tc>
        <w:tc>
          <w:tcPr>
            <w:tcW w:w="1596" w:type="dxa"/>
          </w:tcPr>
          <w:p w:rsidR="00E1008B" w:rsidRPr="0056297C" w:rsidRDefault="00BD06F5" w:rsidP="00573967">
            <w:pPr>
              <w:snapToGrid w:val="0"/>
              <w:rPr>
                <w:sz w:val="18"/>
                <w:szCs w:val="18"/>
              </w:rPr>
            </w:pPr>
            <w:r w:rsidRPr="00BD06F5">
              <w:rPr>
                <w:sz w:val="18"/>
                <w:szCs w:val="18"/>
              </w:rPr>
              <w:t>Númerico</w:t>
            </w:r>
          </w:p>
        </w:tc>
        <w:tc>
          <w:tcPr>
            <w:tcW w:w="2242" w:type="dxa"/>
          </w:tcPr>
          <w:p w:rsidR="00E1008B" w:rsidRPr="0056297C" w:rsidRDefault="00BD06F5" w:rsidP="00573967">
            <w:pPr>
              <w:snapToGrid w:val="0"/>
              <w:rPr>
                <w:sz w:val="18"/>
                <w:szCs w:val="18"/>
              </w:rPr>
            </w:pPr>
            <w:r w:rsidRPr="00BD06F5">
              <w:rPr>
                <w:sz w:val="18"/>
                <w:szCs w:val="18"/>
              </w:rPr>
              <w:t>Identifica o cabeçalho.</w:t>
            </w:r>
          </w:p>
        </w:tc>
        <w:tc>
          <w:tcPr>
            <w:tcW w:w="1831" w:type="dxa"/>
          </w:tcPr>
          <w:p w:rsidR="00E1008B" w:rsidRPr="0056297C" w:rsidRDefault="00E1008B" w:rsidP="00573967">
            <w:pPr>
              <w:snapToGrid w:val="0"/>
              <w:rPr>
                <w:sz w:val="18"/>
                <w:szCs w:val="18"/>
              </w:rPr>
            </w:pPr>
          </w:p>
        </w:tc>
        <w:tc>
          <w:tcPr>
            <w:tcW w:w="1370" w:type="dxa"/>
          </w:tcPr>
          <w:p w:rsidR="00E1008B" w:rsidRPr="0056297C" w:rsidRDefault="00BD06F5" w:rsidP="00573967">
            <w:pPr>
              <w:snapToGrid w:val="0"/>
              <w:rPr>
                <w:sz w:val="18"/>
                <w:szCs w:val="18"/>
              </w:rPr>
            </w:pPr>
            <w:r w:rsidRPr="00BD06F5">
              <w:rPr>
                <w:sz w:val="18"/>
                <w:szCs w:val="18"/>
              </w:rPr>
              <w:t>00</w:t>
            </w:r>
          </w:p>
        </w:tc>
      </w:tr>
      <w:tr w:rsidR="00E1008B" w:rsidRPr="0056297C" w:rsidTr="0056297C">
        <w:tc>
          <w:tcPr>
            <w:tcW w:w="1749" w:type="dxa"/>
          </w:tcPr>
          <w:p w:rsidR="00E1008B" w:rsidRPr="0056297C" w:rsidRDefault="00BD06F5" w:rsidP="00573967">
            <w:pPr>
              <w:snapToGrid w:val="0"/>
              <w:rPr>
                <w:sz w:val="18"/>
                <w:szCs w:val="18"/>
              </w:rPr>
            </w:pPr>
            <w:r w:rsidRPr="00BD06F5">
              <w:rPr>
                <w:sz w:val="18"/>
                <w:szCs w:val="18"/>
              </w:rPr>
              <w:t>Nome do arquivo</w:t>
            </w:r>
          </w:p>
        </w:tc>
        <w:tc>
          <w:tcPr>
            <w:tcW w:w="644" w:type="dxa"/>
          </w:tcPr>
          <w:p w:rsidR="00E1008B" w:rsidRPr="0056297C" w:rsidRDefault="00BD06F5" w:rsidP="00573967">
            <w:pPr>
              <w:snapToGrid w:val="0"/>
              <w:rPr>
                <w:sz w:val="18"/>
                <w:szCs w:val="18"/>
              </w:rPr>
            </w:pPr>
            <w:r w:rsidRPr="00BD06F5">
              <w:rPr>
                <w:sz w:val="18"/>
                <w:szCs w:val="18"/>
              </w:rPr>
              <w:t>3</w:t>
            </w:r>
          </w:p>
        </w:tc>
        <w:tc>
          <w:tcPr>
            <w:tcW w:w="491" w:type="dxa"/>
          </w:tcPr>
          <w:p w:rsidR="00E1008B" w:rsidRPr="0056297C" w:rsidRDefault="00BD06F5" w:rsidP="00573967">
            <w:pPr>
              <w:snapToGrid w:val="0"/>
              <w:rPr>
                <w:sz w:val="18"/>
                <w:szCs w:val="18"/>
              </w:rPr>
            </w:pPr>
            <w:r w:rsidRPr="00BD06F5">
              <w:rPr>
                <w:sz w:val="18"/>
                <w:szCs w:val="18"/>
              </w:rPr>
              <w:t>20</w:t>
            </w:r>
          </w:p>
        </w:tc>
        <w:tc>
          <w:tcPr>
            <w:tcW w:w="1596" w:type="dxa"/>
          </w:tcPr>
          <w:p w:rsidR="00E1008B" w:rsidRPr="0056297C" w:rsidRDefault="00BD06F5" w:rsidP="00573967">
            <w:pPr>
              <w:snapToGrid w:val="0"/>
              <w:rPr>
                <w:sz w:val="18"/>
                <w:szCs w:val="18"/>
              </w:rPr>
            </w:pPr>
            <w:r w:rsidRPr="00BD06F5">
              <w:rPr>
                <w:sz w:val="18"/>
                <w:szCs w:val="18"/>
              </w:rPr>
              <w:t>Alfanumérico</w:t>
            </w:r>
          </w:p>
        </w:tc>
        <w:tc>
          <w:tcPr>
            <w:tcW w:w="2242" w:type="dxa"/>
          </w:tcPr>
          <w:p w:rsidR="00E1008B" w:rsidRPr="0056297C" w:rsidRDefault="00BD06F5" w:rsidP="00573967">
            <w:pPr>
              <w:snapToGrid w:val="0"/>
              <w:rPr>
                <w:sz w:val="18"/>
                <w:szCs w:val="18"/>
              </w:rPr>
            </w:pPr>
            <w:r w:rsidRPr="00BD06F5">
              <w:rPr>
                <w:sz w:val="18"/>
                <w:szCs w:val="18"/>
              </w:rPr>
              <w:t>Tipo de arquivo</w:t>
            </w:r>
          </w:p>
        </w:tc>
        <w:tc>
          <w:tcPr>
            <w:tcW w:w="1831" w:type="dxa"/>
          </w:tcPr>
          <w:p w:rsidR="00E1008B" w:rsidRPr="0056297C" w:rsidRDefault="00BD06F5" w:rsidP="00573967">
            <w:pPr>
              <w:snapToGrid w:val="0"/>
              <w:rPr>
                <w:sz w:val="18"/>
                <w:szCs w:val="18"/>
              </w:rPr>
            </w:pPr>
            <w:r w:rsidRPr="00BD06F5">
              <w:rPr>
                <w:sz w:val="18"/>
                <w:szCs w:val="18"/>
              </w:rPr>
              <w:t>Tabela 28</w:t>
            </w:r>
          </w:p>
        </w:tc>
        <w:tc>
          <w:tcPr>
            <w:tcW w:w="1370" w:type="dxa"/>
          </w:tcPr>
          <w:p w:rsidR="00E1008B" w:rsidRPr="0056297C" w:rsidRDefault="00BD06F5" w:rsidP="00573967">
            <w:pPr>
              <w:snapToGrid w:val="0"/>
              <w:rPr>
                <w:sz w:val="18"/>
                <w:szCs w:val="18"/>
              </w:rPr>
            </w:pPr>
            <w:r w:rsidRPr="00BD06F5">
              <w:rPr>
                <w:sz w:val="18"/>
                <w:szCs w:val="18"/>
              </w:rPr>
              <w:t>Brancos</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 xml:space="preserve">Data  e hora da geração </w:t>
            </w:r>
          </w:p>
        </w:tc>
        <w:tc>
          <w:tcPr>
            <w:tcW w:w="644" w:type="dxa"/>
          </w:tcPr>
          <w:p w:rsidR="00E1008B" w:rsidRPr="0056297C" w:rsidRDefault="00BD06F5" w:rsidP="00573967">
            <w:pPr>
              <w:snapToGrid w:val="0"/>
              <w:rPr>
                <w:sz w:val="18"/>
                <w:szCs w:val="18"/>
              </w:rPr>
            </w:pPr>
            <w:r w:rsidRPr="00BD06F5">
              <w:rPr>
                <w:sz w:val="18"/>
                <w:szCs w:val="18"/>
              </w:rPr>
              <w:t>23</w:t>
            </w:r>
          </w:p>
        </w:tc>
        <w:tc>
          <w:tcPr>
            <w:tcW w:w="491" w:type="dxa"/>
          </w:tcPr>
          <w:p w:rsidR="00E1008B" w:rsidRPr="0056297C" w:rsidRDefault="00BD06F5" w:rsidP="00573967">
            <w:pPr>
              <w:snapToGrid w:val="0"/>
              <w:rPr>
                <w:sz w:val="18"/>
                <w:szCs w:val="18"/>
              </w:rPr>
            </w:pPr>
            <w:r w:rsidRPr="00BD06F5">
              <w:rPr>
                <w:sz w:val="18"/>
                <w:szCs w:val="18"/>
              </w:rPr>
              <w:t>14</w:t>
            </w:r>
          </w:p>
        </w:tc>
        <w:tc>
          <w:tcPr>
            <w:tcW w:w="1596" w:type="dxa"/>
          </w:tcPr>
          <w:p w:rsidR="00E1008B" w:rsidRPr="0056297C" w:rsidRDefault="00BD06F5" w:rsidP="00573967">
            <w:pPr>
              <w:snapToGrid w:val="0"/>
              <w:rPr>
                <w:sz w:val="18"/>
                <w:szCs w:val="18"/>
              </w:rPr>
            </w:pPr>
            <w:r w:rsidRPr="00BD06F5">
              <w:rPr>
                <w:sz w:val="18"/>
                <w:szCs w:val="18"/>
              </w:rPr>
              <w:t>Numérico</w:t>
            </w:r>
          </w:p>
        </w:tc>
        <w:tc>
          <w:tcPr>
            <w:tcW w:w="2242" w:type="dxa"/>
          </w:tcPr>
          <w:p w:rsidR="00E1008B" w:rsidRPr="0056297C" w:rsidRDefault="00BD06F5" w:rsidP="00573967">
            <w:pPr>
              <w:snapToGrid w:val="0"/>
              <w:rPr>
                <w:sz w:val="18"/>
                <w:szCs w:val="18"/>
              </w:rPr>
            </w:pPr>
            <w:r w:rsidRPr="00BD06F5">
              <w:rPr>
                <w:sz w:val="18"/>
                <w:szCs w:val="18"/>
              </w:rPr>
              <w:t xml:space="preserve">AAAA + BIT 07 </w:t>
            </w:r>
          </w:p>
        </w:tc>
        <w:tc>
          <w:tcPr>
            <w:tcW w:w="1831" w:type="dxa"/>
          </w:tcPr>
          <w:p w:rsidR="00E1008B" w:rsidRPr="0056297C" w:rsidRDefault="00BD06F5" w:rsidP="00573967">
            <w:pPr>
              <w:snapToGrid w:val="0"/>
              <w:rPr>
                <w:sz w:val="18"/>
                <w:szCs w:val="18"/>
              </w:rPr>
            </w:pPr>
            <w:r w:rsidRPr="00BD06F5">
              <w:rPr>
                <w:sz w:val="18"/>
                <w:szCs w:val="18"/>
              </w:rPr>
              <w:t>Data e hora em que o arquivo foi gerado,</w:t>
            </w:r>
          </w:p>
          <w:p w:rsidR="00E1008B" w:rsidRPr="0056297C" w:rsidRDefault="00BD06F5" w:rsidP="00573967">
            <w:pPr>
              <w:rPr>
                <w:sz w:val="18"/>
                <w:szCs w:val="18"/>
              </w:rPr>
            </w:pPr>
            <w:r w:rsidRPr="00BD06F5">
              <w:rPr>
                <w:sz w:val="18"/>
                <w:szCs w:val="18"/>
              </w:rPr>
              <w:t>yyyymmddhhmiss</w:t>
            </w:r>
          </w:p>
          <w:p w:rsidR="00E1008B" w:rsidRPr="0056297C" w:rsidRDefault="00BD06F5" w:rsidP="00573967">
            <w:pPr>
              <w:rPr>
                <w:sz w:val="18"/>
                <w:szCs w:val="18"/>
              </w:rPr>
            </w:pPr>
            <w:r w:rsidRPr="00BD06F5">
              <w:rPr>
                <w:sz w:val="18"/>
                <w:szCs w:val="18"/>
              </w:rPr>
              <w:lastRenderedPageBreak/>
              <w:t xml:space="preserve">(hh de </w:t>
            </w:r>
            <w:smartTag w:uri="urn:schemas-microsoft-com:office:smarttags" w:element="metricconverter">
              <w:smartTagPr>
                <w:attr w:name="ProductID" w:val="00 a"/>
              </w:smartTagPr>
              <w:r w:rsidRPr="00BD06F5">
                <w:rPr>
                  <w:sz w:val="18"/>
                  <w:szCs w:val="18"/>
                </w:rPr>
                <w:t>00 a</w:t>
              </w:r>
            </w:smartTag>
            <w:r w:rsidRPr="00BD06F5">
              <w:rPr>
                <w:sz w:val="18"/>
                <w:szCs w:val="18"/>
              </w:rPr>
              <w:t xml:space="preserve"> 23)</w:t>
            </w:r>
          </w:p>
        </w:tc>
        <w:tc>
          <w:tcPr>
            <w:tcW w:w="1370" w:type="dxa"/>
          </w:tcPr>
          <w:p w:rsidR="00E1008B" w:rsidRPr="0056297C" w:rsidRDefault="00E1008B" w:rsidP="00573967">
            <w:pPr>
              <w:snapToGrid w:val="0"/>
              <w:rPr>
                <w:sz w:val="18"/>
                <w:szCs w:val="18"/>
              </w:rPr>
            </w:pPr>
          </w:p>
        </w:tc>
      </w:tr>
      <w:tr w:rsidR="00E1008B" w:rsidRPr="0056297C" w:rsidTr="0056297C">
        <w:tc>
          <w:tcPr>
            <w:tcW w:w="1749" w:type="dxa"/>
          </w:tcPr>
          <w:p w:rsidR="00E1008B" w:rsidRPr="0056297C" w:rsidRDefault="00BD06F5" w:rsidP="00573967">
            <w:pPr>
              <w:snapToGrid w:val="0"/>
              <w:rPr>
                <w:sz w:val="18"/>
                <w:szCs w:val="18"/>
              </w:rPr>
            </w:pPr>
            <w:r w:rsidRPr="00BD06F5">
              <w:rPr>
                <w:sz w:val="18"/>
                <w:szCs w:val="18"/>
              </w:rPr>
              <w:lastRenderedPageBreak/>
              <w:t>Versão do arquivo</w:t>
            </w:r>
          </w:p>
        </w:tc>
        <w:tc>
          <w:tcPr>
            <w:tcW w:w="644" w:type="dxa"/>
          </w:tcPr>
          <w:p w:rsidR="00E1008B" w:rsidRPr="0056297C" w:rsidRDefault="00BD06F5" w:rsidP="00573967">
            <w:pPr>
              <w:snapToGrid w:val="0"/>
              <w:rPr>
                <w:sz w:val="18"/>
                <w:szCs w:val="18"/>
              </w:rPr>
            </w:pPr>
            <w:r w:rsidRPr="00BD06F5">
              <w:rPr>
                <w:sz w:val="18"/>
                <w:szCs w:val="18"/>
              </w:rPr>
              <w:t>37</w:t>
            </w:r>
          </w:p>
        </w:tc>
        <w:tc>
          <w:tcPr>
            <w:tcW w:w="491" w:type="dxa"/>
          </w:tcPr>
          <w:p w:rsidR="00E1008B" w:rsidRPr="0056297C" w:rsidRDefault="00BD06F5" w:rsidP="00573967">
            <w:pPr>
              <w:snapToGrid w:val="0"/>
              <w:rPr>
                <w:sz w:val="18"/>
                <w:szCs w:val="18"/>
              </w:rPr>
            </w:pPr>
            <w:r w:rsidRPr="00BD06F5">
              <w:rPr>
                <w:sz w:val="18"/>
                <w:szCs w:val="18"/>
              </w:rPr>
              <w:t>7</w:t>
            </w:r>
          </w:p>
        </w:tc>
        <w:tc>
          <w:tcPr>
            <w:tcW w:w="1596" w:type="dxa"/>
          </w:tcPr>
          <w:p w:rsidR="00E1008B" w:rsidRPr="0056297C" w:rsidRDefault="00BD06F5" w:rsidP="00573967">
            <w:pPr>
              <w:snapToGrid w:val="0"/>
              <w:rPr>
                <w:sz w:val="18"/>
                <w:szCs w:val="18"/>
              </w:rPr>
            </w:pPr>
            <w:r w:rsidRPr="00BD06F5">
              <w:rPr>
                <w:sz w:val="18"/>
                <w:szCs w:val="18"/>
              </w:rPr>
              <w:t>Numérico</w:t>
            </w:r>
          </w:p>
        </w:tc>
        <w:tc>
          <w:tcPr>
            <w:tcW w:w="2242" w:type="dxa"/>
          </w:tcPr>
          <w:p w:rsidR="00E1008B" w:rsidRPr="0056297C" w:rsidRDefault="00BD06F5" w:rsidP="00573967">
            <w:pPr>
              <w:snapToGrid w:val="0"/>
              <w:rPr>
                <w:sz w:val="18"/>
                <w:szCs w:val="18"/>
              </w:rPr>
            </w:pPr>
            <w:r w:rsidRPr="00BD06F5">
              <w:rPr>
                <w:sz w:val="18"/>
                <w:szCs w:val="18"/>
              </w:rPr>
              <w:t>Versão do arquivo gerado</w:t>
            </w:r>
          </w:p>
        </w:tc>
        <w:tc>
          <w:tcPr>
            <w:tcW w:w="1831" w:type="dxa"/>
          </w:tcPr>
          <w:p w:rsidR="00E1008B" w:rsidRPr="0056297C" w:rsidRDefault="00E1008B" w:rsidP="00573967">
            <w:pPr>
              <w:snapToGrid w:val="0"/>
              <w:rPr>
                <w:sz w:val="18"/>
                <w:szCs w:val="18"/>
              </w:rPr>
            </w:pPr>
          </w:p>
        </w:tc>
        <w:tc>
          <w:tcPr>
            <w:tcW w:w="1370" w:type="dxa"/>
          </w:tcPr>
          <w:p w:rsidR="00E1008B" w:rsidRPr="0056297C" w:rsidRDefault="00BD06F5" w:rsidP="00573967">
            <w:pPr>
              <w:snapToGrid w:val="0"/>
              <w:rPr>
                <w:sz w:val="18"/>
                <w:szCs w:val="18"/>
              </w:rPr>
            </w:pPr>
            <w:r w:rsidRPr="00BD06F5">
              <w:rPr>
                <w:sz w:val="18"/>
                <w:szCs w:val="18"/>
              </w:rPr>
              <w:t>0000000</w:t>
            </w:r>
          </w:p>
        </w:tc>
      </w:tr>
      <w:tr w:rsidR="00E1008B" w:rsidRPr="0056297C" w:rsidTr="0056297C">
        <w:trPr>
          <w:cnfStyle w:val="000000100000"/>
        </w:trPr>
        <w:tc>
          <w:tcPr>
            <w:tcW w:w="1749" w:type="dxa"/>
          </w:tcPr>
          <w:p w:rsidR="00E1008B" w:rsidRPr="0056297C" w:rsidRDefault="00BD06F5" w:rsidP="00573967">
            <w:pPr>
              <w:snapToGrid w:val="0"/>
              <w:rPr>
                <w:sz w:val="18"/>
                <w:szCs w:val="18"/>
              </w:rPr>
            </w:pPr>
            <w:r w:rsidRPr="00BD06F5">
              <w:rPr>
                <w:sz w:val="18"/>
                <w:szCs w:val="18"/>
              </w:rPr>
              <w:t>Espaços em branco</w:t>
            </w:r>
          </w:p>
        </w:tc>
        <w:tc>
          <w:tcPr>
            <w:tcW w:w="644" w:type="dxa"/>
          </w:tcPr>
          <w:p w:rsidR="00E1008B" w:rsidRPr="0056297C" w:rsidRDefault="00BD06F5" w:rsidP="00573967">
            <w:pPr>
              <w:snapToGrid w:val="0"/>
              <w:rPr>
                <w:sz w:val="18"/>
                <w:szCs w:val="18"/>
              </w:rPr>
            </w:pPr>
            <w:r w:rsidRPr="00BD06F5">
              <w:rPr>
                <w:sz w:val="18"/>
                <w:szCs w:val="18"/>
              </w:rPr>
              <w:t>44</w:t>
            </w:r>
          </w:p>
        </w:tc>
        <w:tc>
          <w:tcPr>
            <w:tcW w:w="491" w:type="dxa"/>
          </w:tcPr>
          <w:p w:rsidR="00E1008B" w:rsidRPr="0056297C" w:rsidRDefault="00BD06F5" w:rsidP="00573967">
            <w:pPr>
              <w:snapToGrid w:val="0"/>
              <w:rPr>
                <w:sz w:val="18"/>
                <w:szCs w:val="18"/>
              </w:rPr>
            </w:pPr>
            <w:r w:rsidRPr="00BD06F5">
              <w:rPr>
                <w:sz w:val="18"/>
                <w:szCs w:val="18"/>
              </w:rPr>
              <w:t>309</w:t>
            </w:r>
          </w:p>
        </w:tc>
        <w:tc>
          <w:tcPr>
            <w:tcW w:w="1596" w:type="dxa"/>
          </w:tcPr>
          <w:p w:rsidR="00E1008B" w:rsidRPr="0056297C" w:rsidRDefault="00BD06F5" w:rsidP="00573967">
            <w:pPr>
              <w:snapToGrid w:val="0"/>
              <w:rPr>
                <w:sz w:val="18"/>
                <w:szCs w:val="18"/>
              </w:rPr>
            </w:pPr>
            <w:r w:rsidRPr="00BD06F5">
              <w:rPr>
                <w:sz w:val="18"/>
                <w:szCs w:val="18"/>
              </w:rPr>
              <w:t>Alfanumérico</w:t>
            </w:r>
          </w:p>
        </w:tc>
        <w:tc>
          <w:tcPr>
            <w:tcW w:w="2242" w:type="dxa"/>
          </w:tcPr>
          <w:p w:rsidR="00E1008B" w:rsidRPr="0056297C" w:rsidRDefault="00E1008B" w:rsidP="00573967">
            <w:pPr>
              <w:snapToGrid w:val="0"/>
              <w:rPr>
                <w:sz w:val="18"/>
                <w:szCs w:val="18"/>
              </w:rPr>
            </w:pPr>
          </w:p>
        </w:tc>
        <w:tc>
          <w:tcPr>
            <w:tcW w:w="1831" w:type="dxa"/>
          </w:tcPr>
          <w:p w:rsidR="00E1008B" w:rsidRPr="0056297C" w:rsidRDefault="00BD06F5" w:rsidP="00573967">
            <w:pPr>
              <w:snapToGrid w:val="0"/>
              <w:rPr>
                <w:sz w:val="18"/>
                <w:szCs w:val="18"/>
              </w:rPr>
            </w:pPr>
            <w:r w:rsidRPr="00BD06F5">
              <w:rPr>
                <w:sz w:val="18"/>
                <w:szCs w:val="18"/>
              </w:rPr>
              <w:t>Preencher com zeros</w:t>
            </w:r>
          </w:p>
        </w:tc>
        <w:tc>
          <w:tcPr>
            <w:tcW w:w="1370" w:type="dxa"/>
          </w:tcPr>
          <w:p w:rsidR="00E1008B" w:rsidRPr="0056297C" w:rsidRDefault="00BD06F5" w:rsidP="00573967">
            <w:pPr>
              <w:snapToGrid w:val="0"/>
              <w:rPr>
                <w:sz w:val="18"/>
                <w:szCs w:val="18"/>
              </w:rPr>
            </w:pPr>
            <w:r w:rsidRPr="00BD06F5">
              <w:rPr>
                <w:sz w:val="18"/>
                <w:szCs w:val="18"/>
              </w:rPr>
              <w:t>0000….</w:t>
            </w:r>
          </w:p>
        </w:tc>
      </w:tr>
    </w:tbl>
    <w:p w:rsidR="00361E18" w:rsidRDefault="00361E18" w:rsidP="0072589D"/>
    <w:p w:rsidR="00E1008B" w:rsidRDefault="00E1008B" w:rsidP="005C6131">
      <w:pPr>
        <w:pStyle w:val="Ttulo4"/>
      </w:pPr>
      <w:bookmarkStart w:id="79" w:name="_Toc419711882"/>
      <w:r>
        <w:t>Detalhe</w:t>
      </w:r>
      <w:bookmarkEnd w:id="7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00"/>
        <w:gridCol w:w="1580"/>
        <w:gridCol w:w="2270"/>
        <w:gridCol w:w="1810"/>
        <w:gridCol w:w="1173"/>
      </w:tblGrid>
      <w:tr w:rsidR="00E1008B" w:rsidRPr="0056297C"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Ps</w:t>
            </w:r>
          </w:p>
        </w:tc>
        <w:tc>
          <w:tcPr>
            <w:tcW w:w="50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Ln</w:t>
            </w:r>
          </w:p>
        </w:tc>
        <w:tc>
          <w:tcPr>
            <w:tcW w:w="158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rPr>
                <w:b w:val="0"/>
                <w:sz w:val="18"/>
                <w:szCs w:val="18"/>
              </w:rPr>
            </w:pPr>
            <w:r w:rsidRPr="00BD06F5">
              <w:rPr>
                <w:sz w:val="18"/>
                <w:szCs w:val="18"/>
              </w:rPr>
              <w:t>Formato</w:t>
            </w:r>
          </w:p>
        </w:tc>
        <w:tc>
          <w:tcPr>
            <w:tcW w:w="2270" w:type="dxa"/>
            <w:tcBorders>
              <w:top w:val="none" w:sz="0" w:space="0" w:color="auto"/>
              <w:left w:val="none" w:sz="0" w:space="0" w:color="auto"/>
              <w:bottom w:val="none" w:sz="0" w:space="0" w:color="auto"/>
              <w:right w:val="none" w:sz="0" w:space="0" w:color="auto"/>
            </w:tcBorders>
          </w:tcPr>
          <w:p w:rsidR="00E1008B" w:rsidRPr="0056297C" w:rsidRDefault="00BD06F5" w:rsidP="00573967">
            <w:pPr>
              <w:keepNext/>
              <w:snapToGrid w:val="0"/>
              <w:rPr>
                <w:b w:val="0"/>
                <w:sz w:val="18"/>
                <w:szCs w:val="18"/>
              </w:rPr>
            </w:pPr>
            <w:r w:rsidRPr="00BD06F5">
              <w:rPr>
                <w:sz w:val="18"/>
                <w:szCs w:val="18"/>
              </w:rPr>
              <w:t>Descripción</w:t>
            </w:r>
          </w:p>
        </w:tc>
        <w:tc>
          <w:tcPr>
            <w:tcW w:w="1810" w:type="dxa"/>
            <w:tcBorders>
              <w:top w:val="none" w:sz="0" w:space="0" w:color="auto"/>
              <w:left w:val="none" w:sz="0" w:space="0" w:color="auto"/>
              <w:bottom w:val="none" w:sz="0" w:space="0" w:color="auto"/>
              <w:right w:val="none" w:sz="0" w:space="0" w:color="auto"/>
            </w:tcBorders>
          </w:tcPr>
          <w:p w:rsidR="00E1008B" w:rsidRPr="0056297C" w:rsidRDefault="00E1008B" w:rsidP="00573967">
            <w:pPr>
              <w:keepNext/>
              <w:snapToGrid w:val="0"/>
              <w:rPr>
                <w:b w:val="0"/>
                <w:sz w:val="18"/>
                <w:szCs w:val="18"/>
              </w:rPr>
            </w:pPr>
          </w:p>
        </w:tc>
        <w:tc>
          <w:tcPr>
            <w:tcW w:w="1173" w:type="dxa"/>
            <w:tcBorders>
              <w:top w:val="none" w:sz="0" w:space="0" w:color="auto"/>
              <w:left w:val="none" w:sz="0" w:space="0" w:color="auto"/>
              <w:bottom w:val="none" w:sz="0" w:space="0" w:color="auto"/>
              <w:right w:val="none" w:sz="0" w:space="0" w:color="auto"/>
            </w:tcBorders>
          </w:tcPr>
          <w:p w:rsidR="00E1008B" w:rsidRPr="0056297C" w:rsidRDefault="00E1008B" w:rsidP="00573967">
            <w:pPr>
              <w:keepNext/>
              <w:snapToGrid w:val="0"/>
              <w:rPr>
                <w:b w:val="0"/>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Tipo mensaje</w:t>
            </w:r>
          </w:p>
        </w:tc>
        <w:tc>
          <w:tcPr>
            <w:tcW w:w="640" w:type="dxa"/>
          </w:tcPr>
          <w:p w:rsidR="00E1008B" w:rsidRPr="0056297C" w:rsidRDefault="00BD06F5" w:rsidP="00573967">
            <w:pPr>
              <w:keepNext/>
              <w:snapToGrid w:val="0"/>
              <w:rPr>
                <w:sz w:val="18"/>
                <w:szCs w:val="18"/>
              </w:rPr>
            </w:pPr>
            <w:r w:rsidRPr="00BD06F5">
              <w:rPr>
                <w:sz w:val="18"/>
                <w:szCs w:val="18"/>
              </w:rPr>
              <w:t>1</w:t>
            </w:r>
          </w:p>
        </w:tc>
        <w:tc>
          <w:tcPr>
            <w:tcW w:w="500" w:type="dxa"/>
          </w:tcPr>
          <w:p w:rsidR="00E1008B" w:rsidRPr="0056297C" w:rsidRDefault="00BD06F5" w:rsidP="00573967">
            <w:pPr>
              <w:keepNext/>
              <w:snapToGrid w:val="0"/>
              <w:rPr>
                <w:sz w:val="18"/>
                <w:szCs w:val="18"/>
              </w:rPr>
            </w:pPr>
            <w:r w:rsidRPr="00BD06F5">
              <w:rPr>
                <w:sz w:val="18"/>
                <w:szCs w:val="18"/>
              </w:rPr>
              <w:t>2</w:t>
            </w:r>
          </w:p>
        </w:tc>
        <w:tc>
          <w:tcPr>
            <w:tcW w:w="1580" w:type="dxa"/>
          </w:tcPr>
          <w:p w:rsidR="00E1008B" w:rsidRPr="0056297C" w:rsidRDefault="00BD06F5" w:rsidP="00573967">
            <w:pPr>
              <w:keepNext/>
              <w:snapToGrid w:val="0"/>
              <w:rPr>
                <w:b/>
                <w:sz w:val="18"/>
                <w:szCs w:val="18"/>
              </w:rPr>
            </w:pPr>
            <w:r w:rsidRPr="00BD06F5">
              <w:rPr>
                <w:b/>
                <w:sz w:val="18"/>
                <w:szCs w:val="18"/>
              </w:rPr>
              <w:t>CE</w:t>
            </w:r>
          </w:p>
        </w:tc>
        <w:tc>
          <w:tcPr>
            <w:tcW w:w="2270" w:type="dxa"/>
          </w:tcPr>
          <w:p w:rsidR="00E1008B" w:rsidRPr="0056297C" w:rsidRDefault="00BD06F5" w:rsidP="00573967">
            <w:pPr>
              <w:keepNext/>
              <w:snapToGrid w:val="0"/>
              <w:rPr>
                <w:sz w:val="18"/>
                <w:szCs w:val="18"/>
              </w:rPr>
            </w:pPr>
            <w:r w:rsidRPr="00BD06F5">
              <w:rPr>
                <w:sz w:val="18"/>
                <w:szCs w:val="18"/>
              </w:rPr>
              <w:t>Host -&gt; Lynx OffLine</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Número da maquineta</w:t>
            </w:r>
          </w:p>
        </w:tc>
        <w:tc>
          <w:tcPr>
            <w:tcW w:w="640" w:type="dxa"/>
          </w:tcPr>
          <w:p w:rsidR="00E1008B" w:rsidRPr="0056297C" w:rsidRDefault="00BD06F5" w:rsidP="00573967">
            <w:pPr>
              <w:keepNext/>
              <w:snapToGrid w:val="0"/>
              <w:rPr>
                <w:sz w:val="18"/>
                <w:szCs w:val="18"/>
              </w:rPr>
            </w:pPr>
            <w:r w:rsidRPr="00BD06F5">
              <w:rPr>
                <w:sz w:val="18"/>
                <w:szCs w:val="18"/>
              </w:rPr>
              <w:t>3</w:t>
            </w:r>
          </w:p>
        </w:tc>
        <w:tc>
          <w:tcPr>
            <w:tcW w:w="500" w:type="dxa"/>
          </w:tcPr>
          <w:p w:rsidR="00E1008B" w:rsidRPr="0056297C" w:rsidRDefault="00BD06F5" w:rsidP="00573967">
            <w:pPr>
              <w:keepNext/>
              <w:snapToGrid w:val="0"/>
              <w:rPr>
                <w:sz w:val="18"/>
                <w:szCs w:val="18"/>
              </w:rPr>
            </w:pPr>
            <w:r w:rsidRPr="00BD06F5">
              <w:rPr>
                <w:sz w:val="18"/>
                <w:szCs w:val="18"/>
              </w:rPr>
              <w:t>10</w:t>
            </w:r>
          </w:p>
        </w:tc>
        <w:tc>
          <w:tcPr>
            <w:tcW w:w="1580" w:type="dxa"/>
          </w:tcPr>
          <w:p w:rsidR="00E1008B" w:rsidRPr="0056297C" w:rsidRDefault="00BD06F5" w:rsidP="00573967">
            <w:pPr>
              <w:pStyle w:val="WW-CommentText"/>
              <w:keepNext/>
              <w:snapToGrid w:val="0"/>
              <w:rPr>
                <w:sz w:val="18"/>
                <w:szCs w:val="18"/>
              </w:rPr>
            </w:pPr>
            <w:r w:rsidRPr="00BD06F5">
              <w:rPr>
                <w:sz w:val="18"/>
                <w:szCs w:val="18"/>
              </w:rPr>
              <w:t>Numérico</w:t>
            </w:r>
          </w:p>
        </w:tc>
        <w:tc>
          <w:tcPr>
            <w:tcW w:w="2270" w:type="dxa"/>
          </w:tcPr>
          <w:p w:rsidR="00E1008B" w:rsidRPr="0056297C" w:rsidRDefault="00E1008B" w:rsidP="00573967">
            <w:pPr>
              <w:keepNext/>
              <w:snapToGrid w:val="0"/>
              <w:rPr>
                <w:sz w:val="18"/>
                <w:szCs w:val="18"/>
              </w:rPr>
            </w:pP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Website</w:t>
            </w:r>
          </w:p>
        </w:tc>
        <w:tc>
          <w:tcPr>
            <w:tcW w:w="640" w:type="dxa"/>
          </w:tcPr>
          <w:p w:rsidR="00E1008B" w:rsidRPr="0056297C" w:rsidRDefault="00BD06F5" w:rsidP="00573967">
            <w:pPr>
              <w:keepNext/>
              <w:snapToGrid w:val="0"/>
              <w:rPr>
                <w:sz w:val="18"/>
                <w:szCs w:val="18"/>
              </w:rPr>
            </w:pPr>
            <w:r w:rsidRPr="00BD06F5">
              <w:rPr>
                <w:sz w:val="18"/>
                <w:szCs w:val="18"/>
              </w:rPr>
              <w:t>13</w:t>
            </w:r>
          </w:p>
        </w:tc>
        <w:tc>
          <w:tcPr>
            <w:tcW w:w="500" w:type="dxa"/>
          </w:tcPr>
          <w:p w:rsidR="00E1008B" w:rsidRPr="0056297C" w:rsidRDefault="00BD06F5" w:rsidP="00573967">
            <w:pPr>
              <w:keepNext/>
              <w:snapToGrid w:val="0"/>
              <w:rPr>
                <w:sz w:val="18"/>
                <w:szCs w:val="18"/>
              </w:rPr>
            </w:pPr>
            <w:r w:rsidRPr="00BD06F5">
              <w:rPr>
                <w:sz w:val="18"/>
                <w:szCs w:val="18"/>
              </w:rPr>
              <w:t>160</w:t>
            </w:r>
          </w:p>
        </w:tc>
        <w:tc>
          <w:tcPr>
            <w:tcW w:w="1580" w:type="dxa"/>
          </w:tcPr>
          <w:p w:rsidR="00E1008B" w:rsidRPr="0056297C" w:rsidRDefault="00BD06F5" w:rsidP="00573967">
            <w:pPr>
              <w:pStyle w:val="WW-CommentText"/>
              <w:keepNext/>
              <w:snapToGrid w:val="0"/>
              <w:rPr>
                <w:sz w:val="18"/>
                <w:szCs w:val="18"/>
              </w:rPr>
            </w:pPr>
            <w:r w:rsidRPr="00BD06F5">
              <w:rPr>
                <w:sz w:val="18"/>
                <w:szCs w:val="18"/>
              </w:rPr>
              <w:t>Alfanumérico</w:t>
            </w:r>
          </w:p>
        </w:tc>
        <w:tc>
          <w:tcPr>
            <w:tcW w:w="2270" w:type="dxa"/>
          </w:tcPr>
          <w:p w:rsidR="00E1008B" w:rsidRPr="0056297C" w:rsidRDefault="00BD06F5" w:rsidP="00573967">
            <w:pPr>
              <w:keepNext/>
              <w:snapToGrid w:val="0"/>
              <w:rPr>
                <w:sz w:val="18"/>
                <w:szCs w:val="18"/>
              </w:rPr>
            </w:pPr>
            <w:r w:rsidRPr="00BD06F5">
              <w:rPr>
                <w:sz w:val="18"/>
                <w:szCs w:val="18"/>
              </w:rPr>
              <w:t>Web site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Email1</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1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rPr>
          <w:cnfStyle w:val="000000100000"/>
        </w:trPr>
        <w:tc>
          <w:tcPr>
            <w:tcW w:w="1993" w:type="dxa"/>
          </w:tcPr>
          <w:p w:rsidR="00E1008B" w:rsidRPr="0056297C" w:rsidRDefault="00BD06F5" w:rsidP="00573967">
            <w:pPr>
              <w:keepNext/>
              <w:snapToGrid w:val="0"/>
              <w:rPr>
                <w:sz w:val="18"/>
                <w:szCs w:val="18"/>
              </w:rPr>
            </w:pPr>
            <w:r w:rsidRPr="00BD06F5">
              <w:rPr>
                <w:sz w:val="18"/>
                <w:szCs w:val="18"/>
              </w:rPr>
              <w:t>Email2</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2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r w:rsidR="00E1008B" w:rsidRPr="0056297C" w:rsidTr="0056297C">
        <w:tc>
          <w:tcPr>
            <w:tcW w:w="1993" w:type="dxa"/>
          </w:tcPr>
          <w:p w:rsidR="00E1008B" w:rsidRPr="0056297C" w:rsidRDefault="00BD06F5" w:rsidP="00573967">
            <w:pPr>
              <w:keepNext/>
              <w:snapToGrid w:val="0"/>
              <w:rPr>
                <w:sz w:val="18"/>
                <w:szCs w:val="18"/>
              </w:rPr>
            </w:pPr>
            <w:r w:rsidRPr="00BD06F5">
              <w:rPr>
                <w:sz w:val="18"/>
                <w:szCs w:val="18"/>
              </w:rPr>
              <w:t>Email3</w:t>
            </w:r>
          </w:p>
        </w:tc>
        <w:tc>
          <w:tcPr>
            <w:tcW w:w="640" w:type="dxa"/>
          </w:tcPr>
          <w:p w:rsidR="00E1008B" w:rsidRPr="0056297C" w:rsidRDefault="00BD06F5" w:rsidP="00573967">
            <w:pPr>
              <w:keepNext/>
              <w:snapToGrid w:val="0"/>
              <w:rPr>
                <w:sz w:val="18"/>
                <w:szCs w:val="18"/>
              </w:rPr>
            </w:pPr>
            <w:r w:rsidRPr="00BD06F5">
              <w:rPr>
                <w:sz w:val="18"/>
                <w:szCs w:val="18"/>
              </w:rPr>
              <w:t>173</w:t>
            </w:r>
          </w:p>
        </w:tc>
        <w:tc>
          <w:tcPr>
            <w:tcW w:w="500" w:type="dxa"/>
          </w:tcPr>
          <w:p w:rsidR="00E1008B" w:rsidRPr="0056297C" w:rsidRDefault="00BD06F5" w:rsidP="00573967">
            <w:pPr>
              <w:keepNext/>
              <w:snapToGrid w:val="0"/>
              <w:rPr>
                <w:sz w:val="18"/>
                <w:szCs w:val="18"/>
              </w:rPr>
            </w:pPr>
            <w:r w:rsidRPr="00BD06F5">
              <w:rPr>
                <w:sz w:val="18"/>
                <w:szCs w:val="18"/>
              </w:rPr>
              <w:t>60</w:t>
            </w:r>
          </w:p>
        </w:tc>
        <w:tc>
          <w:tcPr>
            <w:tcW w:w="1580" w:type="dxa"/>
          </w:tcPr>
          <w:p w:rsidR="00E1008B" w:rsidRPr="0056297C" w:rsidRDefault="00BD06F5" w:rsidP="00573967">
            <w:pPr>
              <w:pStyle w:val="WW-CommentText"/>
              <w:keepNext/>
              <w:snapToGrid w:val="0"/>
              <w:rPr>
                <w:rFonts w:ascii="Arial" w:hAnsi="Arial"/>
                <w:sz w:val="18"/>
                <w:szCs w:val="18"/>
                <w:lang w:val="es-ES" w:eastAsia="es-ES"/>
              </w:rPr>
            </w:pPr>
            <w:r w:rsidRPr="00BD06F5">
              <w:rPr>
                <w:rFonts w:ascii="Arial" w:hAnsi="Arial"/>
                <w:sz w:val="18"/>
                <w:szCs w:val="18"/>
                <w:lang w:val="es-ES" w:eastAsia="es-ES"/>
              </w:rPr>
              <w:t>Alfanumérico</w:t>
            </w:r>
          </w:p>
        </w:tc>
        <w:tc>
          <w:tcPr>
            <w:tcW w:w="2270" w:type="dxa"/>
          </w:tcPr>
          <w:p w:rsidR="00E1008B" w:rsidRPr="0056297C" w:rsidRDefault="00BD06F5" w:rsidP="00573967">
            <w:pPr>
              <w:snapToGrid w:val="0"/>
              <w:rPr>
                <w:sz w:val="18"/>
                <w:szCs w:val="18"/>
              </w:rPr>
            </w:pPr>
            <w:r w:rsidRPr="00BD06F5">
              <w:rPr>
                <w:sz w:val="18"/>
                <w:szCs w:val="18"/>
              </w:rPr>
              <w:t>Endereço elect. 3 do EC</w:t>
            </w:r>
          </w:p>
        </w:tc>
        <w:tc>
          <w:tcPr>
            <w:tcW w:w="1810" w:type="dxa"/>
          </w:tcPr>
          <w:p w:rsidR="00E1008B" w:rsidRPr="0056297C" w:rsidRDefault="00E1008B" w:rsidP="00573967">
            <w:pPr>
              <w:keepNext/>
              <w:snapToGrid w:val="0"/>
              <w:rPr>
                <w:sz w:val="18"/>
                <w:szCs w:val="18"/>
              </w:rPr>
            </w:pPr>
          </w:p>
        </w:tc>
        <w:tc>
          <w:tcPr>
            <w:tcW w:w="1173" w:type="dxa"/>
          </w:tcPr>
          <w:p w:rsidR="00E1008B" w:rsidRPr="0056297C" w:rsidRDefault="00E1008B" w:rsidP="00573967">
            <w:pPr>
              <w:keepNext/>
              <w:snapToGrid w:val="0"/>
              <w:rPr>
                <w:sz w:val="18"/>
                <w:szCs w:val="18"/>
              </w:rPr>
            </w:pPr>
          </w:p>
        </w:tc>
      </w:tr>
    </w:tbl>
    <w:p w:rsidR="00E5446E" w:rsidRDefault="00E5446E" w:rsidP="005C6131">
      <w:pPr>
        <w:pStyle w:val="Ttulo4"/>
      </w:pPr>
      <w:bookmarkStart w:id="80" w:name="_Toc419711883"/>
      <w:r>
        <w:t>Rodapé</w:t>
      </w:r>
      <w:bookmarkEnd w:id="8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E5446E" w:rsidRPr="0056297C"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E5446E" w:rsidRPr="0056297C" w:rsidRDefault="00BD06F5" w:rsidP="00573967">
            <w:pPr>
              <w:snapToGrid w:val="0"/>
              <w:rPr>
                <w:b w:val="0"/>
                <w:sz w:val="18"/>
                <w:szCs w:val="18"/>
              </w:rPr>
            </w:pPr>
            <w:r w:rsidRPr="00BD06F5">
              <w:rPr>
                <w:sz w:val="18"/>
                <w:szCs w:val="18"/>
              </w:rPr>
              <w:t>Default</w:t>
            </w:r>
          </w:p>
        </w:tc>
      </w:tr>
      <w:tr w:rsidR="00E5446E" w:rsidRPr="0056297C" w:rsidTr="0056297C">
        <w:trPr>
          <w:cnfStyle w:val="000000100000"/>
        </w:trPr>
        <w:tc>
          <w:tcPr>
            <w:tcW w:w="1749" w:type="dxa"/>
          </w:tcPr>
          <w:p w:rsidR="00E5446E" w:rsidRPr="0056297C" w:rsidRDefault="00BD06F5" w:rsidP="00573967">
            <w:pPr>
              <w:snapToGrid w:val="0"/>
              <w:rPr>
                <w:sz w:val="18"/>
                <w:szCs w:val="18"/>
              </w:rPr>
            </w:pPr>
            <w:r w:rsidRPr="00BD06F5">
              <w:rPr>
                <w:sz w:val="18"/>
                <w:szCs w:val="18"/>
              </w:rPr>
              <w:t>Tipo de registro</w:t>
            </w:r>
          </w:p>
        </w:tc>
        <w:tc>
          <w:tcPr>
            <w:tcW w:w="644" w:type="dxa"/>
          </w:tcPr>
          <w:p w:rsidR="00E5446E" w:rsidRPr="0056297C" w:rsidRDefault="00BD06F5" w:rsidP="00573967">
            <w:pPr>
              <w:snapToGrid w:val="0"/>
              <w:rPr>
                <w:sz w:val="18"/>
                <w:szCs w:val="18"/>
              </w:rPr>
            </w:pPr>
            <w:r w:rsidRPr="00BD06F5">
              <w:rPr>
                <w:sz w:val="18"/>
                <w:szCs w:val="18"/>
              </w:rPr>
              <w:t>1</w:t>
            </w:r>
          </w:p>
        </w:tc>
        <w:tc>
          <w:tcPr>
            <w:tcW w:w="491" w:type="dxa"/>
          </w:tcPr>
          <w:p w:rsidR="00E5446E" w:rsidRPr="0056297C" w:rsidRDefault="00BD06F5" w:rsidP="00573967">
            <w:pPr>
              <w:snapToGrid w:val="0"/>
              <w:rPr>
                <w:sz w:val="18"/>
                <w:szCs w:val="18"/>
              </w:rPr>
            </w:pPr>
            <w:r w:rsidRPr="00BD06F5">
              <w:rPr>
                <w:sz w:val="18"/>
                <w:szCs w:val="18"/>
              </w:rPr>
              <w:t>2</w:t>
            </w:r>
          </w:p>
        </w:tc>
        <w:tc>
          <w:tcPr>
            <w:tcW w:w="1596" w:type="dxa"/>
          </w:tcPr>
          <w:p w:rsidR="00E5446E" w:rsidRPr="0056297C" w:rsidRDefault="00BD06F5" w:rsidP="00573967">
            <w:pPr>
              <w:snapToGrid w:val="0"/>
              <w:rPr>
                <w:sz w:val="18"/>
                <w:szCs w:val="18"/>
              </w:rPr>
            </w:pPr>
            <w:r w:rsidRPr="00BD06F5">
              <w:rPr>
                <w:sz w:val="18"/>
                <w:szCs w:val="18"/>
              </w:rPr>
              <w:t>Númerico</w:t>
            </w:r>
          </w:p>
        </w:tc>
        <w:tc>
          <w:tcPr>
            <w:tcW w:w="2242" w:type="dxa"/>
          </w:tcPr>
          <w:p w:rsidR="00E5446E" w:rsidRPr="0056297C" w:rsidRDefault="00BD06F5" w:rsidP="00573967">
            <w:pPr>
              <w:snapToGrid w:val="0"/>
              <w:rPr>
                <w:sz w:val="18"/>
                <w:szCs w:val="18"/>
              </w:rPr>
            </w:pPr>
            <w:r w:rsidRPr="00BD06F5">
              <w:rPr>
                <w:sz w:val="18"/>
                <w:szCs w:val="18"/>
              </w:rPr>
              <w:t>Identifica o rodapé.</w:t>
            </w:r>
          </w:p>
        </w:tc>
        <w:tc>
          <w:tcPr>
            <w:tcW w:w="1831" w:type="dxa"/>
          </w:tcPr>
          <w:p w:rsidR="00E5446E" w:rsidRPr="0056297C" w:rsidRDefault="00E5446E" w:rsidP="00573967">
            <w:pPr>
              <w:snapToGrid w:val="0"/>
              <w:rPr>
                <w:sz w:val="18"/>
                <w:szCs w:val="18"/>
              </w:rPr>
            </w:pPr>
          </w:p>
        </w:tc>
        <w:tc>
          <w:tcPr>
            <w:tcW w:w="1370" w:type="dxa"/>
          </w:tcPr>
          <w:p w:rsidR="00E5446E" w:rsidRPr="0056297C" w:rsidRDefault="00BD06F5" w:rsidP="00573967">
            <w:pPr>
              <w:snapToGrid w:val="0"/>
              <w:rPr>
                <w:sz w:val="18"/>
                <w:szCs w:val="18"/>
              </w:rPr>
            </w:pPr>
            <w:r w:rsidRPr="00BD06F5">
              <w:rPr>
                <w:sz w:val="18"/>
                <w:szCs w:val="18"/>
              </w:rPr>
              <w:t>09</w:t>
            </w:r>
          </w:p>
        </w:tc>
      </w:tr>
      <w:tr w:rsidR="00E5446E" w:rsidRPr="0056297C" w:rsidTr="0056297C">
        <w:tc>
          <w:tcPr>
            <w:tcW w:w="1749" w:type="dxa"/>
          </w:tcPr>
          <w:p w:rsidR="00E5446E" w:rsidRPr="0056297C" w:rsidRDefault="00BD06F5" w:rsidP="00573967">
            <w:pPr>
              <w:snapToGrid w:val="0"/>
              <w:rPr>
                <w:sz w:val="18"/>
                <w:szCs w:val="18"/>
              </w:rPr>
            </w:pPr>
            <w:r w:rsidRPr="00BD06F5">
              <w:rPr>
                <w:sz w:val="18"/>
                <w:szCs w:val="18"/>
              </w:rPr>
              <w:t>Nome do arquivo</w:t>
            </w:r>
          </w:p>
        </w:tc>
        <w:tc>
          <w:tcPr>
            <w:tcW w:w="644" w:type="dxa"/>
          </w:tcPr>
          <w:p w:rsidR="00E5446E" w:rsidRPr="0056297C" w:rsidRDefault="00BD06F5" w:rsidP="00573967">
            <w:pPr>
              <w:snapToGrid w:val="0"/>
              <w:rPr>
                <w:sz w:val="18"/>
                <w:szCs w:val="18"/>
              </w:rPr>
            </w:pPr>
            <w:r w:rsidRPr="00BD06F5">
              <w:rPr>
                <w:sz w:val="18"/>
                <w:szCs w:val="18"/>
              </w:rPr>
              <w:t>3</w:t>
            </w:r>
          </w:p>
        </w:tc>
        <w:tc>
          <w:tcPr>
            <w:tcW w:w="491" w:type="dxa"/>
          </w:tcPr>
          <w:p w:rsidR="00E5446E" w:rsidRPr="0056297C" w:rsidRDefault="00BD06F5" w:rsidP="00573967">
            <w:pPr>
              <w:snapToGrid w:val="0"/>
              <w:rPr>
                <w:sz w:val="18"/>
                <w:szCs w:val="18"/>
              </w:rPr>
            </w:pPr>
            <w:r w:rsidRPr="00BD06F5">
              <w:rPr>
                <w:sz w:val="18"/>
                <w:szCs w:val="18"/>
              </w:rPr>
              <w:t>20</w:t>
            </w:r>
          </w:p>
        </w:tc>
        <w:tc>
          <w:tcPr>
            <w:tcW w:w="1596" w:type="dxa"/>
          </w:tcPr>
          <w:p w:rsidR="00E5446E" w:rsidRPr="0056297C" w:rsidRDefault="00BD06F5" w:rsidP="00573967">
            <w:pPr>
              <w:snapToGrid w:val="0"/>
              <w:rPr>
                <w:sz w:val="18"/>
                <w:szCs w:val="18"/>
              </w:rPr>
            </w:pPr>
            <w:r w:rsidRPr="00BD06F5">
              <w:rPr>
                <w:sz w:val="18"/>
                <w:szCs w:val="18"/>
              </w:rPr>
              <w:t>Alfanumérico</w:t>
            </w:r>
          </w:p>
        </w:tc>
        <w:tc>
          <w:tcPr>
            <w:tcW w:w="2242" w:type="dxa"/>
          </w:tcPr>
          <w:p w:rsidR="00E5446E" w:rsidRPr="0056297C" w:rsidRDefault="00BD06F5" w:rsidP="00573967">
            <w:pPr>
              <w:snapToGrid w:val="0"/>
              <w:rPr>
                <w:sz w:val="18"/>
                <w:szCs w:val="18"/>
              </w:rPr>
            </w:pPr>
            <w:r w:rsidRPr="00BD06F5">
              <w:rPr>
                <w:sz w:val="18"/>
                <w:szCs w:val="18"/>
              </w:rPr>
              <w:t>Tipo de arquivo</w:t>
            </w:r>
          </w:p>
        </w:tc>
        <w:tc>
          <w:tcPr>
            <w:tcW w:w="1831" w:type="dxa"/>
          </w:tcPr>
          <w:p w:rsidR="00E5446E" w:rsidRPr="0056297C" w:rsidRDefault="00BD06F5" w:rsidP="00573967">
            <w:pPr>
              <w:snapToGrid w:val="0"/>
              <w:rPr>
                <w:sz w:val="18"/>
                <w:szCs w:val="18"/>
              </w:rPr>
            </w:pPr>
            <w:r w:rsidRPr="00BD06F5">
              <w:rPr>
                <w:sz w:val="18"/>
                <w:szCs w:val="18"/>
              </w:rPr>
              <w:t>Tabela 28</w:t>
            </w:r>
          </w:p>
        </w:tc>
        <w:tc>
          <w:tcPr>
            <w:tcW w:w="1370" w:type="dxa"/>
          </w:tcPr>
          <w:p w:rsidR="00E5446E" w:rsidRPr="0056297C" w:rsidRDefault="00BD06F5" w:rsidP="00573967">
            <w:pPr>
              <w:snapToGrid w:val="0"/>
              <w:rPr>
                <w:sz w:val="18"/>
                <w:szCs w:val="18"/>
              </w:rPr>
            </w:pPr>
            <w:r w:rsidRPr="00BD06F5">
              <w:rPr>
                <w:sz w:val="18"/>
                <w:szCs w:val="18"/>
              </w:rPr>
              <w:t>Brancos</w:t>
            </w:r>
          </w:p>
        </w:tc>
      </w:tr>
      <w:tr w:rsidR="00E5446E" w:rsidRPr="0056297C" w:rsidTr="0056297C">
        <w:trPr>
          <w:cnfStyle w:val="000000100000"/>
        </w:trPr>
        <w:tc>
          <w:tcPr>
            <w:tcW w:w="1749" w:type="dxa"/>
          </w:tcPr>
          <w:p w:rsidR="00E5446E" w:rsidRPr="0056297C" w:rsidRDefault="00BD06F5" w:rsidP="00573967">
            <w:pPr>
              <w:snapToGrid w:val="0"/>
              <w:rPr>
                <w:sz w:val="18"/>
                <w:szCs w:val="18"/>
              </w:rPr>
            </w:pPr>
            <w:r w:rsidRPr="00BD06F5">
              <w:rPr>
                <w:sz w:val="18"/>
                <w:szCs w:val="18"/>
              </w:rPr>
              <w:t xml:space="preserve">Quantidade de registros </w:t>
            </w:r>
          </w:p>
        </w:tc>
        <w:tc>
          <w:tcPr>
            <w:tcW w:w="644" w:type="dxa"/>
          </w:tcPr>
          <w:p w:rsidR="00E5446E" w:rsidRPr="0056297C" w:rsidRDefault="00BD06F5" w:rsidP="00573967">
            <w:pPr>
              <w:snapToGrid w:val="0"/>
              <w:rPr>
                <w:sz w:val="18"/>
                <w:szCs w:val="18"/>
              </w:rPr>
            </w:pPr>
            <w:r w:rsidRPr="00BD06F5">
              <w:rPr>
                <w:sz w:val="18"/>
                <w:szCs w:val="18"/>
              </w:rPr>
              <w:t>23</w:t>
            </w:r>
          </w:p>
        </w:tc>
        <w:tc>
          <w:tcPr>
            <w:tcW w:w="491" w:type="dxa"/>
          </w:tcPr>
          <w:p w:rsidR="00E5446E" w:rsidRPr="0056297C" w:rsidRDefault="00BD06F5" w:rsidP="00573967">
            <w:pPr>
              <w:snapToGrid w:val="0"/>
              <w:rPr>
                <w:sz w:val="18"/>
                <w:szCs w:val="18"/>
              </w:rPr>
            </w:pPr>
            <w:r w:rsidRPr="00BD06F5">
              <w:rPr>
                <w:sz w:val="18"/>
                <w:szCs w:val="18"/>
              </w:rPr>
              <w:t>9</w:t>
            </w:r>
          </w:p>
        </w:tc>
        <w:tc>
          <w:tcPr>
            <w:tcW w:w="1596" w:type="dxa"/>
          </w:tcPr>
          <w:p w:rsidR="00E5446E" w:rsidRPr="0056297C" w:rsidRDefault="00BD06F5" w:rsidP="00573967">
            <w:pPr>
              <w:snapToGrid w:val="0"/>
              <w:rPr>
                <w:sz w:val="18"/>
                <w:szCs w:val="18"/>
              </w:rPr>
            </w:pPr>
            <w:r w:rsidRPr="00BD06F5">
              <w:rPr>
                <w:sz w:val="18"/>
                <w:szCs w:val="18"/>
              </w:rPr>
              <w:t>Numérico</w:t>
            </w:r>
          </w:p>
        </w:tc>
        <w:tc>
          <w:tcPr>
            <w:tcW w:w="2242" w:type="dxa"/>
          </w:tcPr>
          <w:p w:rsidR="00E5446E" w:rsidRPr="0056297C" w:rsidRDefault="00BD06F5" w:rsidP="00573967">
            <w:pPr>
              <w:snapToGrid w:val="0"/>
              <w:rPr>
                <w:sz w:val="18"/>
                <w:szCs w:val="18"/>
              </w:rPr>
            </w:pPr>
            <w:r w:rsidRPr="00BD06F5">
              <w:rPr>
                <w:sz w:val="18"/>
                <w:szCs w:val="18"/>
              </w:rPr>
              <w:t>Quantidade de registros enviados.</w:t>
            </w:r>
          </w:p>
        </w:tc>
        <w:tc>
          <w:tcPr>
            <w:tcW w:w="1831" w:type="dxa"/>
          </w:tcPr>
          <w:p w:rsidR="00E5446E" w:rsidRPr="0056297C" w:rsidRDefault="00E5446E" w:rsidP="00573967">
            <w:pPr>
              <w:snapToGrid w:val="0"/>
              <w:rPr>
                <w:sz w:val="18"/>
                <w:szCs w:val="18"/>
              </w:rPr>
            </w:pPr>
          </w:p>
        </w:tc>
        <w:tc>
          <w:tcPr>
            <w:tcW w:w="1370" w:type="dxa"/>
          </w:tcPr>
          <w:p w:rsidR="00E5446E" w:rsidRPr="0056297C" w:rsidRDefault="00BD06F5" w:rsidP="00573967">
            <w:pPr>
              <w:snapToGrid w:val="0"/>
              <w:rPr>
                <w:sz w:val="18"/>
                <w:szCs w:val="18"/>
              </w:rPr>
            </w:pPr>
            <w:r w:rsidRPr="00BD06F5">
              <w:rPr>
                <w:sz w:val="18"/>
                <w:szCs w:val="18"/>
              </w:rPr>
              <w:t>0000000000</w:t>
            </w:r>
          </w:p>
        </w:tc>
      </w:tr>
      <w:tr w:rsidR="00E5446E" w:rsidRPr="0056297C" w:rsidTr="0056297C">
        <w:tc>
          <w:tcPr>
            <w:tcW w:w="1749" w:type="dxa"/>
          </w:tcPr>
          <w:p w:rsidR="00FA2DBF" w:rsidRDefault="00BD06F5">
            <w:pPr>
              <w:keepNext/>
              <w:snapToGrid w:val="0"/>
              <w:rPr>
                <w:sz w:val="18"/>
                <w:szCs w:val="18"/>
              </w:rPr>
            </w:pPr>
            <w:r w:rsidRPr="00BD06F5">
              <w:rPr>
                <w:sz w:val="18"/>
                <w:szCs w:val="18"/>
              </w:rPr>
              <w:t>Espaços em branco</w:t>
            </w:r>
          </w:p>
        </w:tc>
        <w:tc>
          <w:tcPr>
            <w:tcW w:w="644" w:type="dxa"/>
          </w:tcPr>
          <w:p w:rsidR="00FA2DBF" w:rsidRDefault="00BD06F5">
            <w:pPr>
              <w:keepNext/>
              <w:snapToGrid w:val="0"/>
              <w:rPr>
                <w:sz w:val="18"/>
                <w:szCs w:val="18"/>
              </w:rPr>
            </w:pPr>
            <w:r w:rsidRPr="00BD06F5">
              <w:rPr>
                <w:sz w:val="18"/>
                <w:szCs w:val="18"/>
              </w:rPr>
              <w:t>32</w:t>
            </w:r>
          </w:p>
        </w:tc>
        <w:tc>
          <w:tcPr>
            <w:tcW w:w="491" w:type="dxa"/>
          </w:tcPr>
          <w:p w:rsidR="00FA2DBF" w:rsidRDefault="00BD06F5">
            <w:pPr>
              <w:keepNext/>
              <w:snapToGrid w:val="0"/>
              <w:rPr>
                <w:sz w:val="18"/>
                <w:szCs w:val="18"/>
              </w:rPr>
            </w:pPr>
            <w:r w:rsidRPr="00BD06F5">
              <w:rPr>
                <w:sz w:val="18"/>
                <w:szCs w:val="18"/>
              </w:rPr>
              <w:t>321</w:t>
            </w:r>
          </w:p>
        </w:tc>
        <w:tc>
          <w:tcPr>
            <w:tcW w:w="1596" w:type="dxa"/>
          </w:tcPr>
          <w:p w:rsidR="00FA2DBF" w:rsidRDefault="00BD06F5">
            <w:pPr>
              <w:keepNext/>
              <w:snapToGrid w:val="0"/>
              <w:rPr>
                <w:sz w:val="18"/>
                <w:szCs w:val="18"/>
              </w:rPr>
            </w:pPr>
            <w:r w:rsidRPr="00BD06F5">
              <w:rPr>
                <w:sz w:val="18"/>
                <w:szCs w:val="18"/>
              </w:rPr>
              <w:t>Alfanumérico</w:t>
            </w:r>
          </w:p>
        </w:tc>
        <w:tc>
          <w:tcPr>
            <w:tcW w:w="2242" w:type="dxa"/>
          </w:tcPr>
          <w:p w:rsidR="00FA2DBF" w:rsidRDefault="00FA2DBF">
            <w:pPr>
              <w:keepNext/>
              <w:snapToGrid w:val="0"/>
              <w:rPr>
                <w:sz w:val="18"/>
                <w:szCs w:val="18"/>
              </w:rPr>
            </w:pPr>
          </w:p>
        </w:tc>
        <w:tc>
          <w:tcPr>
            <w:tcW w:w="1831" w:type="dxa"/>
          </w:tcPr>
          <w:p w:rsidR="00FA2DBF" w:rsidRDefault="00BD06F5">
            <w:pPr>
              <w:keepNext/>
              <w:snapToGrid w:val="0"/>
              <w:rPr>
                <w:sz w:val="18"/>
                <w:szCs w:val="18"/>
              </w:rPr>
            </w:pPr>
            <w:r w:rsidRPr="00BD06F5">
              <w:rPr>
                <w:sz w:val="18"/>
                <w:szCs w:val="18"/>
              </w:rPr>
              <w:t>Preencher com zeros</w:t>
            </w:r>
          </w:p>
        </w:tc>
        <w:tc>
          <w:tcPr>
            <w:tcW w:w="1370" w:type="dxa"/>
          </w:tcPr>
          <w:p w:rsidR="00FA2DBF" w:rsidRDefault="00BD06F5">
            <w:pPr>
              <w:keepNext/>
              <w:snapToGrid w:val="0"/>
              <w:rPr>
                <w:sz w:val="18"/>
                <w:szCs w:val="18"/>
              </w:rPr>
            </w:pPr>
            <w:r w:rsidRPr="00BD06F5">
              <w:rPr>
                <w:sz w:val="18"/>
                <w:szCs w:val="18"/>
              </w:rPr>
              <w:t>00000….</w:t>
            </w:r>
          </w:p>
        </w:tc>
      </w:tr>
    </w:tbl>
    <w:p w:rsidR="00E1008B" w:rsidRDefault="00E1008B" w:rsidP="0072589D"/>
    <w:p w:rsidR="00756C2F" w:rsidRDefault="00756C2F" w:rsidP="0072589D">
      <w:r>
        <w:t>Longitud del mensaje: 352</w:t>
      </w:r>
    </w:p>
    <w:p w:rsidR="00573967" w:rsidRPr="006C2B05" w:rsidRDefault="00573967" w:rsidP="00573967">
      <w:pPr>
        <w:rPr>
          <w:b/>
        </w:rPr>
      </w:pPr>
      <w:r w:rsidRPr="006C2B05">
        <w:rPr>
          <w:b/>
        </w:rPr>
        <w:t>Periodicidade de envio do arquivo de Contato Eletrônico</w:t>
      </w:r>
      <w:r w:rsidRPr="006C2B05">
        <w:rPr>
          <w:b/>
        </w:rPr>
        <w:tab/>
      </w:r>
    </w:p>
    <w:p w:rsidR="006C2B05" w:rsidRDefault="00573967" w:rsidP="00573967">
      <w:r w:rsidRPr="00573967">
        <w:t xml:space="preserve">O envio do novo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seguir</w:t>
      </w:r>
      <w:r w:rsidRPr="00573967">
        <w:rPr>
          <w:rFonts w:hint="eastAsia"/>
        </w:rPr>
        <w:t>á</w:t>
      </w:r>
      <w:r w:rsidRPr="00573967">
        <w:t xml:space="preserve"> a mesma periodicidade do arquivo catastral que atualmente </w:t>
      </w:r>
      <w:r w:rsidRPr="00573967">
        <w:rPr>
          <w:rFonts w:hint="eastAsia"/>
        </w:rPr>
        <w:t>é</w:t>
      </w:r>
      <w:r w:rsidRPr="00573967">
        <w:t xml:space="preserve"> di</w:t>
      </w:r>
      <w:r w:rsidRPr="00573967">
        <w:rPr>
          <w:rFonts w:hint="eastAsia"/>
        </w:rPr>
        <w:t>á</w:t>
      </w:r>
      <w:r w:rsidRPr="00573967">
        <w:t>rio.</w:t>
      </w:r>
    </w:p>
    <w:p w:rsidR="00573967" w:rsidRDefault="00573967" w:rsidP="00573967">
      <w:r w:rsidRPr="00573967">
        <w:t>A transmiss</w:t>
      </w:r>
      <w:r w:rsidRPr="00573967">
        <w:rPr>
          <w:rFonts w:hint="eastAsia"/>
        </w:rPr>
        <w:t>ã</w:t>
      </w:r>
      <w:r w:rsidRPr="00573967">
        <w:t xml:space="preserve">o do arquivo de </w:t>
      </w:r>
      <w:r w:rsidRPr="00573967">
        <w:rPr>
          <w:rFonts w:hint="eastAsia"/>
        </w:rPr>
        <w:t>“</w:t>
      </w:r>
      <w:r w:rsidRPr="00573967">
        <w:t>Contato Eletr</w:t>
      </w:r>
      <w:r w:rsidRPr="00573967">
        <w:rPr>
          <w:rFonts w:hint="eastAsia"/>
        </w:rPr>
        <w:t>ô</w:t>
      </w:r>
      <w:r w:rsidRPr="00573967">
        <w:t>nico</w:t>
      </w:r>
      <w:r w:rsidRPr="00573967">
        <w:rPr>
          <w:rFonts w:hint="eastAsia"/>
        </w:rPr>
        <w:t>”</w:t>
      </w:r>
      <w:r w:rsidRPr="00573967">
        <w:t xml:space="preserve"> (ce) dever</w:t>
      </w:r>
      <w:r w:rsidRPr="00573967">
        <w:rPr>
          <w:rFonts w:hint="eastAsia"/>
        </w:rPr>
        <w:t>á</w:t>
      </w:r>
      <w:r w:rsidRPr="00573967">
        <w:t xml:space="preserve"> ocorrer somente ap</w:t>
      </w:r>
      <w:r w:rsidRPr="00573967">
        <w:rPr>
          <w:rFonts w:hint="eastAsia"/>
        </w:rPr>
        <w:t>ó</w:t>
      </w:r>
      <w:r w:rsidRPr="00573967">
        <w:t>s a transmiss</w:t>
      </w:r>
      <w:r w:rsidRPr="00573967">
        <w:rPr>
          <w:rFonts w:hint="eastAsia"/>
        </w:rPr>
        <w:t>ã</w:t>
      </w:r>
      <w:r w:rsidRPr="00573967">
        <w:t>o bem sucedida do arquivo de dados de cadastro (catastral) em um espa</w:t>
      </w:r>
      <w:r w:rsidRPr="00573967">
        <w:rPr>
          <w:rFonts w:hint="eastAsia"/>
        </w:rPr>
        <w:t>ç</w:t>
      </w:r>
      <w:r w:rsidRPr="00573967">
        <w:t>o de tempo a ser definido em horas.</w:t>
      </w:r>
    </w:p>
    <w:p w:rsidR="006C2B05" w:rsidRPr="006C2B05" w:rsidRDefault="006C2B05" w:rsidP="006C2B05">
      <w:pPr>
        <w:rPr>
          <w:b/>
        </w:rPr>
      </w:pPr>
      <w:r w:rsidRPr="006C2B05">
        <w:rPr>
          <w:b/>
        </w:rPr>
        <w:lastRenderedPageBreak/>
        <w:t>Regras para manipulação dos dados</w:t>
      </w:r>
    </w:p>
    <w:p w:rsidR="006C2B05" w:rsidRPr="006C2B05" w:rsidRDefault="006C2B05" w:rsidP="006C2B05">
      <w:pPr>
        <w:rPr>
          <w:b/>
        </w:rPr>
      </w:pPr>
      <w:r w:rsidRPr="006C2B05">
        <w:rPr>
          <w:b/>
        </w:rPr>
        <w:t>Ordem de processamento</w:t>
      </w:r>
    </w:p>
    <w:p w:rsidR="006C2B05" w:rsidRDefault="006C2B05" w:rsidP="006C2B05">
      <w:r>
        <w:t>O processamento do arquivo de domicilio bancário poderá ser realizado somente após o término do processamento do arquivo cadastral.</w:t>
      </w:r>
    </w:p>
    <w:p w:rsidR="006C2B05" w:rsidRDefault="006C2B05" w:rsidP="006C2B05">
      <w:r>
        <w:t>Para garantir isso, a Cielo enviará o arquivo de Contato Eletrônico em um espaço de tempo superior a 2 horas após a transmissão do arquivo de cadastro (CT)</w:t>
      </w:r>
    </w:p>
    <w:p w:rsidR="006C2B05" w:rsidRPr="006C2B05" w:rsidRDefault="006C2B05" w:rsidP="006C2B05">
      <w:pPr>
        <w:rPr>
          <w:b/>
        </w:rPr>
      </w:pPr>
      <w:r w:rsidRPr="006C2B05">
        <w:rPr>
          <w:b/>
        </w:rPr>
        <w:t>Regras de operação dos registros de Contato Eletrônico</w:t>
      </w:r>
    </w:p>
    <w:p w:rsidR="006C2B05" w:rsidRDefault="006C2B05" w:rsidP="006C2B05">
      <w:pPr>
        <w:ind w:left="708"/>
      </w:pPr>
      <w:r>
        <w:tab/>
        <w:t>- Registros novos devem ser incluídos.</w:t>
      </w:r>
    </w:p>
    <w:p w:rsidR="006C2B05" w:rsidRDefault="006C2B05" w:rsidP="006C2B05">
      <w:r>
        <w:tab/>
        <w:t>- Registros já existentes devem ser atualizados.</w:t>
      </w:r>
    </w:p>
    <w:p w:rsidR="006C2B05" w:rsidRDefault="006C2B05" w:rsidP="006C2B05">
      <w:r>
        <w:tab/>
        <w:t>- Não existirá a possibilidade de exclusão de registros via arquivo.</w:t>
      </w:r>
    </w:p>
    <w:p w:rsidR="006C2B05" w:rsidRDefault="006C2B05" w:rsidP="006C2B05">
      <w:r>
        <w:tab/>
        <w:t>- Registros onde a maquina não esta cadastrada devem ser desconsiderados.</w:t>
      </w:r>
    </w:p>
    <w:p w:rsidR="0072589D" w:rsidRDefault="00725233" w:rsidP="00725233">
      <w:pPr>
        <w:pStyle w:val="Ttulo3"/>
        <w:tabs>
          <w:tab w:val="clear" w:pos="907"/>
          <w:tab w:val="left" w:pos="720"/>
        </w:tabs>
        <w:suppressAutoHyphens/>
        <w:spacing w:before="0" w:after="0" w:line="240" w:lineRule="auto"/>
        <w:jc w:val="left"/>
      </w:pPr>
      <w:bookmarkStart w:id="81" w:name="_Toc419711884"/>
      <w:r>
        <w:t xml:space="preserve">Formato de </w:t>
      </w:r>
      <w:r w:rsidR="003B241C">
        <w:t>Anticipaciones</w:t>
      </w:r>
      <w:r>
        <w:t xml:space="preserve"> (</w:t>
      </w:r>
      <w:r w:rsidR="003B241C">
        <w:t>AV</w:t>
      </w:r>
      <w:r>
        <w:t>)</w:t>
      </w:r>
      <w:bookmarkEnd w:id="81"/>
    </w:p>
    <w:p w:rsidR="00725233" w:rsidRPr="00725233" w:rsidRDefault="00725233" w:rsidP="005C6131">
      <w:pPr>
        <w:pStyle w:val="Ttulo4"/>
      </w:pPr>
      <w:bookmarkStart w:id="82" w:name="_Toc419711885"/>
      <w:r>
        <w:t>Cabeçalho</w:t>
      </w:r>
      <w:bookmarkEnd w:id="8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361"/>
        <w:gridCol w:w="2242"/>
        <w:gridCol w:w="1831"/>
        <w:gridCol w:w="1228"/>
      </w:tblGrid>
      <w:tr w:rsidR="00725233" w:rsidRPr="00C8264D"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Ps</w:t>
            </w:r>
          </w:p>
        </w:tc>
        <w:tc>
          <w:tcPr>
            <w:tcW w:w="567"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Ln</w:t>
            </w:r>
          </w:p>
        </w:tc>
        <w:tc>
          <w:tcPr>
            <w:tcW w:w="136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Default</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Tipo de registro</w:t>
            </w:r>
          </w:p>
        </w:tc>
        <w:tc>
          <w:tcPr>
            <w:tcW w:w="567" w:type="dxa"/>
          </w:tcPr>
          <w:p w:rsidR="00725233" w:rsidRPr="00C8264D" w:rsidRDefault="00725233" w:rsidP="00DD7505">
            <w:pPr>
              <w:snapToGrid w:val="0"/>
              <w:rPr>
                <w:sz w:val="18"/>
                <w:szCs w:val="18"/>
              </w:rPr>
            </w:pPr>
            <w:r w:rsidRPr="00C8264D">
              <w:rPr>
                <w:sz w:val="18"/>
                <w:szCs w:val="18"/>
              </w:rPr>
              <w:t>1</w:t>
            </w:r>
          </w:p>
        </w:tc>
        <w:tc>
          <w:tcPr>
            <w:tcW w:w="567" w:type="dxa"/>
          </w:tcPr>
          <w:p w:rsidR="00725233" w:rsidRPr="00C8264D" w:rsidRDefault="00725233" w:rsidP="00DD7505">
            <w:pPr>
              <w:snapToGrid w:val="0"/>
              <w:rPr>
                <w:sz w:val="18"/>
                <w:szCs w:val="18"/>
              </w:rPr>
            </w:pPr>
            <w:r w:rsidRPr="00C8264D">
              <w:rPr>
                <w:sz w:val="18"/>
                <w:szCs w:val="18"/>
              </w:rPr>
              <w:t>2</w:t>
            </w:r>
          </w:p>
        </w:tc>
        <w:tc>
          <w:tcPr>
            <w:tcW w:w="1361" w:type="dxa"/>
          </w:tcPr>
          <w:p w:rsidR="00725233" w:rsidRPr="00C8264D" w:rsidRDefault="00725233" w:rsidP="00DD7505">
            <w:pPr>
              <w:snapToGrid w:val="0"/>
              <w:rPr>
                <w:sz w:val="18"/>
                <w:szCs w:val="18"/>
              </w:rPr>
            </w:pPr>
            <w:r w:rsidRPr="00C8264D">
              <w:rPr>
                <w:sz w:val="18"/>
                <w:szCs w:val="18"/>
              </w:rPr>
              <w:t>Númerico</w:t>
            </w:r>
          </w:p>
        </w:tc>
        <w:tc>
          <w:tcPr>
            <w:tcW w:w="2242" w:type="dxa"/>
          </w:tcPr>
          <w:p w:rsidR="00725233" w:rsidRPr="00C8264D" w:rsidRDefault="00725233" w:rsidP="00DD7505">
            <w:pPr>
              <w:snapToGrid w:val="0"/>
              <w:rPr>
                <w:sz w:val="18"/>
                <w:szCs w:val="18"/>
              </w:rPr>
            </w:pPr>
            <w:r w:rsidRPr="00C8264D">
              <w:rPr>
                <w:sz w:val="18"/>
                <w:szCs w:val="18"/>
              </w:rPr>
              <w:t>Identifica o cabeçalho.</w:t>
            </w:r>
          </w:p>
        </w:tc>
        <w:tc>
          <w:tcPr>
            <w:tcW w:w="1831" w:type="dxa"/>
          </w:tcPr>
          <w:p w:rsidR="00725233" w:rsidRPr="00C8264D" w:rsidRDefault="00725233" w:rsidP="00DD7505">
            <w:pPr>
              <w:snapToGrid w:val="0"/>
              <w:rPr>
                <w:sz w:val="18"/>
                <w:szCs w:val="18"/>
              </w:rPr>
            </w:pPr>
          </w:p>
        </w:tc>
        <w:tc>
          <w:tcPr>
            <w:tcW w:w="1228" w:type="dxa"/>
          </w:tcPr>
          <w:p w:rsidR="00725233" w:rsidRPr="00C8264D" w:rsidRDefault="00725233" w:rsidP="00DD7505">
            <w:pPr>
              <w:snapToGrid w:val="0"/>
              <w:rPr>
                <w:sz w:val="18"/>
                <w:szCs w:val="18"/>
              </w:rPr>
            </w:pPr>
            <w:r w:rsidRPr="00C8264D">
              <w:rPr>
                <w:sz w:val="18"/>
                <w:szCs w:val="18"/>
              </w:rPr>
              <w:t>00</w:t>
            </w:r>
          </w:p>
        </w:tc>
      </w:tr>
      <w:tr w:rsidR="00725233" w:rsidRPr="00C8264D" w:rsidTr="00C8264D">
        <w:tc>
          <w:tcPr>
            <w:tcW w:w="1985" w:type="dxa"/>
          </w:tcPr>
          <w:p w:rsidR="00725233" w:rsidRPr="00C8264D" w:rsidRDefault="00725233" w:rsidP="00DD7505">
            <w:pPr>
              <w:snapToGrid w:val="0"/>
              <w:rPr>
                <w:sz w:val="18"/>
                <w:szCs w:val="18"/>
              </w:rPr>
            </w:pPr>
            <w:r w:rsidRPr="00C8264D">
              <w:rPr>
                <w:sz w:val="18"/>
                <w:szCs w:val="18"/>
              </w:rPr>
              <w:t>Nome do arquivo</w:t>
            </w:r>
          </w:p>
        </w:tc>
        <w:tc>
          <w:tcPr>
            <w:tcW w:w="567" w:type="dxa"/>
          </w:tcPr>
          <w:p w:rsidR="00725233" w:rsidRPr="00C8264D" w:rsidRDefault="00725233" w:rsidP="00DD7505">
            <w:pPr>
              <w:snapToGrid w:val="0"/>
              <w:rPr>
                <w:sz w:val="18"/>
                <w:szCs w:val="18"/>
              </w:rPr>
            </w:pPr>
            <w:r w:rsidRPr="00C8264D">
              <w:rPr>
                <w:sz w:val="18"/>
                <w:szCs w:val="18"/>
              </w:rPr>
              <w:t>3</w:t>
            </w:r>
          </w:p>
        </w:tc>
        <w:tc>
          <w:tcPr>
            <w:tcW w:w="567" w:type="dxa"/>
          </w:tcPr>
          <w:p w:rsidR="00725233" w:rsidRPr="00C8264D" w:rsidRDefault="00725233" w:rsidP="00DD7505">
            <w:pPr>
              <w:snapToGrid w:val="0"/>
              <w:rPr>
                <w:sz w:val="18"/>
                <w:szCs w:val="18"/>
              </w:rPr>
            </w:pPr>
            <w:r w:rsidRPr="00C8264D">
              <w:rPr>
                <w:sz w:val="18"/>
                <w:szCs w:val="18"/>
              </w:rPr>
              <w:t>20</w:t>
            </w:r>
          </w:p>
        </w:tc>
        <w:tc>
          <w:tcPr>
            <w:tcW w:w="1361"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r w:rsidRPr="00C8264D">
              <w:rPr>
                <w:sz w:val="18"/>
                <w:szCs w:val="18"/>
              </w:rPr>
              <w:t>Tipo de arquivo</w:t>
            </w:r>
          </w:p>
        </w:tc>
        <w:tc>
          <w:tcPr>
            <w:tcW w:w="1831" w:type="dxa"/>
          </w:tcPr>
          <w:p w:rsidR="00725233" w:rsidRPr="00C8264D" w:rsidRDefault="00725233" w:rsidP="00DD7505">
            <w:pPr>
              <w:snapToGrid w:val="0"/>
              <w:rPr>
                <w:sz w:val="18"/>
                <w:szCs w:val="18"/>
              </w:rPr>
            </w:pPr>
            <w:r w:rsidRPr="00C8264D">
              <w:rPr>
                <w:sz w:val="18"/>
                <w:szCs w:val="18"/>
              </w:rPr>
              <w:t>Tabela 28</w:t>
            </w:r>
          </w:p>
        </w:tc>
        <w:tc>
          <w:tcPr>
            <w:tcW w:w="1228" w:type="dxa"/>
          </w:tcPr>
          <w:p w:rsidR="00725233" w:rsidRPr="00C8264D" w:rsidRDefault="00725233" w:rsidP="00DD7505">
            <w:pPr>
              <w:snapToGrid w:val="0"/>
              <w:rPr>
                <w:sz w:val="18"/>
                <w:szCs w:val="18"/>
              </w:rPr>
            </w:pPr>
            <w:r w:rsidRPr="00C8264D">
              <w:rPr>
                <w:sz w:val="18"/>
                <w:szCs w:val="18"/>
              </w:rPr>
              <w:t>Brancos</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 xml:space="preserve">Data  e hora da geração </w:t>
            </w:r>
          </w:p>
        </w:tc>
        <w:tc>
          <w:tcPr>
            <w:tcW w:w="567" w:type="dxa"/>
          </w:tcPr>
          <w:p w:rsidR="00725233" w:rsidRPr="00C8264D" w:rsidRDefault="00725233" w:rsidP="00DD7505">
            <w:pPr>
              <w:snapToGrid w:val="0"/>
              <w:rPr>
                <w:sz w:val="18"/>
                <w:szCs w:val="18"/>
              </w:rPr>
            </w:pPr>
            <w:r w:rsidRPr="00C8264D">
              <w:rPr>
                <w:sz w:val="18"/>
                <w:szCs w:val="18"/>
              </w:rPr>
              <w:t>23</w:t>
            </w:r>
          </w:p>
        </w:tc>
        <w:tc>
          <w:tcPr>
            <w:tcW w:w="567" w:type="dxa"/>
          </w:tcPr>
          <w:p w:rsidR="00725233" w:rsidRPr="00C8264D" w:rsidRDefault="00725233" w:rsidP="00DD7505">
            <w:pPr>
              <w:snapToGrid w:val="0"/>
              <w:rPr>
                <w:sz w:val="18"/>
                <w:szCs w:val="18"/>
              </w:rPr>
            </w:pPr>
            <w:r w:rsidRPr="00C8264D">
              <w:rPr>
                <w:sz w:val="18"/>
                <w:szCs w:val="18"/>
              </w:rPr>
              <w:t>14</w:t>
            </w:r>
          </w:p>
        </w:tc>
        <w:tc>
          <w:tcPr>
            <w:tcW w:w="1361"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 xml:space="preserve">AAAA + BIT 07 </w:t>
            </w:r>
          </w:p>
        </w:tc>
        <w:tc>
          <w:tcPr>
            <w:tcW w:w="1831" w:type="dxa"/>
          </w:tcPr>
          <w:p w:rsidR="00725233" w:rsidRPr="00C8264D" w:rsidRDefault="00725233" w:rsidP="00DD7505">
            <w:pPr>
              <w:snapToGrid w:val="0"/>
              <w:rPr>
                <w:sz w:val="18"/>
                <w:szCs w:val="18"/>
              </w:rPr>
            </w:pPr>
            <w:r w:rsidRPr="00C8264D">
              <w:rPr>
                <w:sz w:val="18"/>
                <w:szCs w:val="18"/>
              </w:rPr>
              <w:t>Data e hora em que o arquivo foi gerado,</w:t>
            </w:r>
          </w:p>
          <w:p w:rsidR="00725233" w:rsidRPr="00C8264D" w:rsidRDefault="00725233" w:rsidP="00DD7505">
            <w:pPr>
              <w:rPr>
                <w:sz w:val="18"/>
                <w:szCs w:val="18"/>
              </w:rPr>
            </w:pPr>
            <w:r w:rsidRPr="00C8264D">
              <w:rPr>
                <w:sz w:val="18"/>
                <w:szCs w:val="18"/>
              </w:rPr>
              <w:t>yyyymmddhhmiss</w:t>
            </w:r>
          </w:p>
          <w:p w:rsidR="00725233" w:rsidRPr="00C8264D" w:rsidRDefault="00725233" w:rsidP="00DD750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228" w:type="dxa"/>
          </w:tcPr>
          <w:p w:rsidR="00725233" w:rsidRPr="00C8264D" w:rsidRDefault="00725233" w:rsidP="00DD7505">
            <w:pPr>
              <w:snapToGrid w:val="0"/>
              <w:rPr>
                <w:sz w:val="18"/>
                <w:szCs w:val="18"/>
              </w:rPr>
            </w:pPr>
          </w:p>
        </w:tc>
      </w:tr>
      <w:tr w:rsidR="00725233" w:rsidRPr="00C8264D" w:rsidTr="00C8264D">
        <w:tc>
          <w:tcPr>
            <w:tcW w:w="1985" w:type="dxa"/>
          </w:tcPr>
          <w:p w:rsidR="00725233" w:rsidRPr="00C8264D" w:rsidRDefault="00725233" w:rsidP="00DD7505">
            <w:pPr>
              <w:snapToGrid w:val="0"/>
              <w:rPr>
                <w:sz w:val="18"/>
                <w:szCs w:val="18"/>
              </w:rPr>
            </w:pPr>
            <w:r w:rsidRPr="00C8264D">
              <w:rPr>
                <w:sz w:val="18"/>
                <w:szCs w:val="18"/>
              </w:rPr>
              <w:t>Versão do arquivo</w:t>
            </w:r>
          </w:p>
        </w:tc>
        <w:tc>
          <w:tcPr>
            <w:tcW w:w="567" w:type="dxa"/>
          </w:tcPr>
          <w:p w:rsidR="00725233" w:rsidRPr="00C8264D" w:rsidRDefault="00725233" w:rsidP="00DD7505">
            <w:pPr>
              <w:snapToGrid w:val="0"/>
              <w:rPr>
                <w:sz w:val="18"/>
                <w:szCs w:val="18"/>
              </w:rPr>
            </w:pPr>
            <w:r w:rsidRPr="00C8264D">
              <w:rPr>
                <w:sz w:val="18"/>
                <w:szCs w:val="18"/>
              </w:rPr>
              <w:t>37</w:t>
            </w:r>
          </w:p>
        </w:tc>
        <w:tc>
          <w:tcPr>
            <w:tcW w:w="567" w:type="dxa"/>
          </w:tcPr>
          <w:p w:rsidR="00725233" w:rsidRPr="00C8264D" w:rsidRDefault="00725233" w:rsidP="00DD7505">
            <w:pPr>
              <w:snapToGrid w:val="0"/>
              <w:rPr>
                <w:sz w:val="18"/>
                <w:szCs w:val="18"/>
              </w:rPr>
            </w:pPr>
            <w:r w:rsidRPr="00C8264D">
              <w:rPr>
                <w:sz w:val="18"/>
                <w:szCs w:val="18"/>
              </w:rPr>
              <w:t>7</w:t>
            </w:r>
          </w:p>
        </w:tc>
        <w:tc>
          <w:tcPr>
            <w:tcW w:w="1361"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Versão do arquivo gerado</w:t>
            </w:r>
          </w:p>
        </w:tc>
        <w:tc>
          <w:tcPr>
            <w:tcW w:w="1831" w:type="dxa"/>
          </w:tcPr>
          <w:p w:rsidR="00725233" w:rsidRPr="00C8264D" w:rsidRDefault="00725233" w:rsidP="00DD7505">
            <w:pPr>
              <w:snapToGrid w:val="0"/>
              <w:rPr>
                <w:sz w:val="18"/>
                <w:szCs w:val="18"/>
              </w:rPr>
            </w:pPr>
          </w:p>
        </w:tc>
        <w:tc>
          <w:tcPr>
            <w:tcW w:w="1228" w:type="dxa"/>
          </w:tcPr>
          <w:p w:rsidR="00725233" w:rsidRPr="00C8264D" w:rsidRDefault="00725233" w:rsidP="00DD7505">
            <w:pPr>
              <w:snapToGrid w:val="0"/>
              <w:rPr>
                <w:sz w:val="18"/>
                <w:szCs w:val="18"/>
              </w:rPr>
            </w:pPr>
            <w:r w:rsidRPr="00C8264D">
              <w:rPr>
                <w:sz w:val="18"/>
                <w:szCs w:val="18"/>
              </w:rPr>
              <w:t>0000000</w:t>
            </w:r>
          </w:p>
        </w:tc>
      </w:tr>
      <w:tr w:rsidR="00725233" w:rsidRPr="00C8264D" w:rsidTr="00C8264D">
        <w:trPr>
          <w:cnfStyle w:val="000000100000"/>
        </w:trPr>
        <w:tc>
          <w:tcPr>
            <w:tcW w:w="1985" w:type="dxa"/>
          </w:tcPr>
          <w:p w:rsidR="00725233" w:rsidRPr="00C8264D" w:rsidRDefault="00725233" w:rsidP="00DD7505">
            <w:pPr>
              <w:snapToGrid w:val="0"/>
              <w:rPr>
                <w:sz w:val="18"/>
                <w:szCs w:val="18"/>
              </w:rPr>
            </w:pPr>
            <w:r w:rsidRPr="00C8264D">
              <w:rPr>
                <w:sz w:val="18"/>
                <w:szCs w:val="18"/>
              </w:rPr>
              <w:t>Espaços em branco</w:t>
            </w:r>
          </w:p>
        </w:tc>
        <w:tc>
          <w:tcPr>
            <w:tcW w:w="567" w:type="dxa"/>
          </w:tcPr>
          <w:p w:rsidR="00725233" w:rsidRPr="00C8264D" w:rsidRDefault="00725233" w:rsidP="00DD7505">
            <w:pPr>
              <w:snapToGrid w:val="0"/>
              <w:rPr>
                <w:sz w:val="18"/>
                <w:szCs w:val="18"/>
              </w:rPr>
            </w:pPr>
            <w:r w:rsidRPr="00C8264D">
              <w:rPr>
                <w:sz w:val="18"/>
                <w:szCs w:val="18"/>
              </w:rPr>
              <w:t>44</w:t>
            </w:r>
          </w:p>
        </w:tc>
        <w:tc>
          <w:tcPr>
            <w:tcW w:w="567" w:type="dxa"/>
          </w:tcPr>
          <w:p w:rsidR="00725233" w:rsidRPr="00C8264D" w:rsidRDefault="00725233" w:rsidP="00DD7505">
            <w:pPr>
              <w:snapToGrid w:val="0"/>
              <w:rPr>
                <w:sz w:val="18"/>
                <w:szCs w:val="18"/>
              </w:rPr>
            </w:pPr>
            <w:r w:rsidRPr="00C8264D">
              <w:rPr>
                <w:sz w:val="18"/>
                <w:szCs w:val="18"/>
              </w:rPr>
              <w:t>199</w:t>
            </w:r>
          </w:p>
        </w:tc>
        <w:tc>
          <w:tcPr>
            <w:tcW w:w="1361"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p>
        </w:tc>
        <w:tc>
          <w:tcPr>
            <w:tcW w:w="1831" w:type="dxa"/>
          </w:tcPr>
          <w:p w:rsidR="00725233" w:rsidRPr="00C8264D" w:rsidRDefault="00725233" w:rsidP="00DD7505">
            <w:pPr>
              <w:snapToGrid w:val="0"/>
              <w:rPr>
                <w:sz w:val="18"/>
                <w:szCs w:val="18"/>
              </w:rPr>
            </w:pPr>
            <w:r w:rsidRPr="00C8264D">
              <w:rPr>
                <w:sz w:val="18"/>
                <w:szCs w:val="18"/>
              </w:rPr>
              <w:t>Preencher com zeros</w:t>
            </w:r>
          </w:p>
        </w:tc>
        <w:tc>
          <w:tcPr>
            <w:tcW w:w="1228" w:type="dxa"/>
          </w:tcPr>
          <w:p w:rsidR="00725233" w:rsidRPr="00C8264D" w:rsidRDefault="00725233" w:rsidP="00DD7505">
            <w:pPr>
              <w:snapToGrid w:val="0"/>
              <w:rPr>
                <w:sz w:val="18"/>
                <w:szCs w:val="18"/>
              </w:rPr>
            </w:pPr>
            <w:r w:rsidRPr="00C8264D">
              <w:rPr>
                <w:sz w:val="18"/>
                <w:szCs w:val="18"/>
              </w:rPr>
              <w:t>00000….</w:t>
            </w:r>
          </w:p>
        </w:tc>
      </w:tr>
    </w:tbl>
    <w:p w:rsidR="00725233" w:rsidRPr="00725233" w:rsidRDefault="00725233" w:rsidP="005C6131">
      <w:pPr>
        <w:pStyle w:val="Ttulo4"/>
      </w:pPr>
      <w:bookmarkStart w:id="83" w:name="_Toc419711886"/>
      <w:r>
        <w:t>Detalhe</w:t>
      </w:r>
      <w:bookmarkEnd w:id="8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552"/>
        <w:gridCol w:w="425"/>
        <w:gridCol w:w="425"/>
        <w:gridCol w:w="1311"/>
        <w:gridCol w:w="4359"/>
        <w:gridCol w:w="426"/>
        <w:gridCol w:w="468"/>
      </w:tblGrid>
      <w:tr w:rsidR="00725233" w:rsidRPr="00C8264D" w:rsidTr="00AE61F2">
        <w:trPr>
          <w:cnfStyle w:val="100000000000"/>
        </w:trPr>
        <w:tc>
          <w:tcPr>
            <w:tcW w:w="2552"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Ps</w:t>
            </w:r>
          </w:p>
        </w:tc>
        <w:tc>
          <w:tcPr>
            <w:tcW w:w="425"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Ln</w:t>
            </w:r>
          </w:p>
        </w:tc>
        <w:tc>
          <w:tcPr>
            <w:tcW w:w="1311"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rPr>
                <w:b w:val="0"/>
                <w:sz w:val="18"/>
                <w:szCs w:val="18"/>
              </w:rPr>
            </w:pPr>
            <w:r w:rsidRPr="00C8264D">
              <w:rPr>
                <w:sz w:val="18"/>
                <w:szCs w:val="18"/>
              </w:rPr>
              <w:t>Formato</w:t>
            </w:r>
          </w:p>
        </w:tc>
        <w:tc>
          <w:tcPr>
            <w:tcW w:w="4359"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r w:rsidRPr="00C8264D">
              <w:rPr>
                <w:sz w:val="18"/>
                <w:szCs w:val="18"/>
              </w:rPr>
              <w:t>Descripción</w:t>
            </w:r>
          </w:p>
        </w:tc>
        <w:tc>
          <w:tcPr>
            <w:tcW w:w="426"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p>
        </w:tc>
        <w:tc>
          <w:tcPr>
            <w:tcW w:w="468" w:type="dxa"/>
            <w:tcBorders>
              <w:top w:val="none" w:sz="0" w:space="0" w:color="auto"/>
              <w:left w:val="none" w:sz="0" w:space="0" w:color="auto"/>
              <w:bottom w:val="none" w:sz="0" w:space="0" w:color="auto"/>
              <w:right w:val="none" w:sz="0" w:space="0" w:color="auto"/>
            </w:tcBorders>
          </w:tcPr>
          <w:p w:rsidR="00725233" w:rsidRPr="00C8264D" w:rsidRDefault="00725233" w:rsidP="00DD7505">
            <w:pPr>
              <w:keepNext/>
              <w:snapToGrid w:val="0"/>
              <w:rPr>
                <w:b w:val="0"/>
                <w:sz w:val="18"/>
                <w:szCs w:val="18"/>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Tipo mensaje</w:t>
            </w:r>
          </w:p>
        </w:tc>
        <w:tc>
          <w:tcPr>
            <w:tcW w:w="425" w:type="dxa"/>
          </w:tcPr>
          <w:p w:rsidR="00FC30D8" w:rsidRPr="00C8264D" w:rsidRDefault="00FC30D8" w:rsidP="00FC30D8">
            <w:pPr>
              <w:snapToGrid w:val="0"/>
              <w:rPr>
                <w:sz w:val="18"/>
                <w:szCs w:val="18"/>
              </w:rPr>
            </w:pPr>
            <w:r w:rsidRPr="00C8264D">
              <w:rPr>
                <w:sz w:val="18"/>
                <w:szCs w:val="18"/>
              </w:rPr>
              <w:t>1</w:t>
            </w:r>
          </w:p>
        </w:tc>
        <w:tc>
          <w:tcPr>
            <w:tcW w:w="425" w:type="dxa"/>
          </w:tcPr>
          <w:p w:rsidR="00FC30D8" w:rsidRPr="00C8264D" w:rsidRDefault="00FC30D8" w:rsidP="00FC30D8">
            <w:pPr>
              <w:snapToGrid w:val="0"/>
              <w:rPr>
                <w:sz w:val="18"/>
                <w:szCs w:val="18"/>
              </w:rPr>
            </w:pPr>
            <w:r w:rsidRPr="00C8264D">
              <w:rPr>
                <w:sz w:val="18"/>
                <w:szCs w:val="18"/>
              </w:rPr>
              <w:t>2</w:t>
            </w:r>
          </w:p>
        </w:tc>
        <w:tc>
          <w:tcPr>
            <w:tcW w:w="1311" w:type="dxa"/>
          </w:tcPr>
          <w:p w:rsidR="00FC30D8" w:rsidRPr="00C8264D" w:rsidRDefault="00FC30D8" w:rsidP="00FC30D8">
            <w:pPr>
              <w:snapToGrid w:val="0"/>
              <w:rPr>
                <w:sz w:val="18"/>
                <w:szCs w:val="18"/>
              </w:rPr>
            </w:pPr>
            <w:r w:rsidRPr="00C8264D">
              <w:rPr>
                <w:sz w:val="18"/>
                <w:szCs w:val="18"/>
              </w:rPr>
              <w:t>AV</w:t>
            </w:r>
          </w:p>
        </w:tc>
        <w:tc>
          <w:tcPr>
            <w:tcW w:w="4359" w:type="dxa"/>
          </w:tcPr>
          <w:p w:rsidR="00FC30D8" w:rsidRPr="00C8264D" w:rsidRDefault="00FC30D8" w:rsidP="00FC30D8">
            <w:pPr>
              <w:snapToGrid w:val="0"/>
              <w:rPr>
                <w:sz w:val="18"/>
                <w:szCs w:val="18"/>
              </w:rPr>
            </w:pPr>
            <w:r w:rsidRPr="00C8264D">
              <w:rPr>
                <w:sz w:val="18"/>
                <w:szCs w:val="18"/>
              </w:rPr>
              <w:t>Host -&gt; Lynx OffLine</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Número da maquineta</w:t>
            </w:r>
          </w:p>
        </w:tc>
        <w:tc>
          <w:tcPr>
            <w:tcW w:w="425" w:type="dxa"/>
          </w:tcPr>
          <w:p w:rsidR="00FC30D8" w:rsidRPr="00C8264D" w:rsidRDefault="00FC30D8" w:rsidP="00FC30D8">
            <w:pPr>
              <w:snapToGrid w:val="0"/>
              <w:rPr>
                <w:sz w:val="18"/>
                <w:szCs w:val="18"/>
              </w:rPr>
            </w:pPr>
            <w:r w:rsidRPr="00C8264D">
              <w:rPr>
                <w:sz w:val="18"/>
                <w:szCs w:val="18"/>
              </w:rPr>
              <w:t>3</w:t>
            </w:r>
          </w:p>
        </w:tc>
        <w:tc>
          <w:tcPr>
            <w:tcW w:w="425" w:type="dxa"/>
          </w:tcPr>
          <w:p w:rsidR="00FC30D8" w:rsidRPr="00C8264D" w:rsidRDefault="00FC30D8" w:rsidP="00FC30D8">
            <w:pPr>
              <w:snapToGrid w:val="0"/>
              <w:rPr>
                <w:sz w:val="18"/>
                <w:szCs w:val="18"/>
              </w:rPr>
            </w:pPr>
            <w:r w:rsidRPr="00C8264D">
              <w:rPr>
                <w:sz w:val="18"/>
                <w:szCs w:val="18"/>
              </w:rPr>
              <w:t>10</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Valor</w:t>
            </w:r>
          </w:p>
        </w:tc>
        <w:tc>
          <w:tcPr>
            <w:tcW w:w="425" w:type="dxa"/>
          </w:tcPr>
          <w:p w:rsidR="00FC30D8" w:rsidRPr="00C8264D" w:rsidRDefault="00FC30D8" w:rsidP="00FC30D8">
            <w:pPr>
              <w:snapToGrid w:val="0"/>
              <w:rPr>
                <w:sz w:val="18"/>
                <w:szCs w:val="18"/>
              </w:rPr>
            </w:pPr>
            <w:r w:rsidRPr="00C8264D">
              <w:rPr>
                <w:sz w:val="18"/>
                <w:szCs w:val="18"/>
              </w:rPr>
              <w:t>13</w:t>
            </w:r>
          </w:p>
        </w:tc>
        <w:tc>
          <w:tcPr>
            <w:tcW w:w="425" w:type="dxa"/>
          </w:tcPr>
          <w:p w:rsidR="00FC30D8" w:rsidRPr="00C8264D" w:rsidRDefault="00FC30D8" w:rsidP="00FC30D8">
            <w:pPr>
              <w:snapToGrid w:val="0"/>
              <w:rPr>
                <w:sz w:val="18"/>
                <w:szCs w:val="18"/>
              </w:rPr>
            </w:pPr>
            <w:r w:rsidRPr="00C8264D">
              <w:rPr>
                <w:sz w:val="18"/>
                <w:szCs w:val="18"/>
              </w:rPr>
              <w:t>12</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r w:rsidRPr="00C8264D">
              <w:rPr>
                <w:sz w:val="18"/>
                <w:szCs w:val="18"/>
              </w:rPr>
              <w:t>As duas últimas posições são os centavos</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lastRenderedPageBreak/>
              <w:t>Data/Hora</w:t>
            </w:r>
          </w:p>
        </w:tc>
        <w:tc>
          <w:tcPr>
            <w:tcW w:w="425" w:type="dxa"/>
          </w:tcPr>
          <w:p w:rsidR="00FC30D8" w:rsidRPr="00C8264D" w:rsidRDefault="00FC30D8" w:rsidP="00FC30D8">
            <w:pPr>
              <w:snapToGrid w:val="0"/>
              <w:rPr>
                <w:sz w:val="18"/>
                <w:szCs w:val="18"/>
              </w:rPr>
            </w:pPr>
            <w:r w:rsidRPr="00C8264D">
              <w:rPr>
                <w:sz w:val="18"/>
                <w:szCs w:val="18"/>
              </w:rPr>
              <w:t>25</w:t>
            </w:r>
          </w:p>
        </w:tc>
        <w:tc>
          <w:tcPr>
            <w:tcW w:w="425" w:type="dxa"/>
          </w:tcPr>
          <w:p w:rsidR="00FC30D8" w:rsidRPr="00C8264D" w:rsidRDefault="00FC30D8" w:rsidP="00FC30D8">
            <w:pPr>
              <w:snapToGrid w:val="0"/>
              <w:rPr>
                <w:sz w:val="18"/>
                <w:szCs w:val="18"/>
              </w:rPr>
            </w:pPr>
            <w:r w:rsidRPr="00C8264D">
              <w:rPr>
                <w:sz w:val="18"/>
                <w:szCs w:val="18"/>
              </w:rPr>
              <w:t>14</w:t>
            </w:r>
          </w:p>
        </w:tc>
        <w:tc>
          <w:tcPr>
            <w:tcW w:w="1311" w:type="dxa"/>
          </w:tcPr>
          <w:p w:rsidR="00FC30D8" w:rsidRPr="00C8264D" w:rsidRDefault="00FC30D8" w:rsidP="00FC30D8">
            <w:pPr>
              <w:snapToGrid w:val="0"/>
              <w:rPr>
                <w:sz w:val="18"/>
                <w:szCs w:val="18"/>
              </w:rPr>
            </w:pPr>
            <w:r w:rsidRPr="00C8264D">
              <w:rPr>
                <w:sz w:val="18"/>
                <w:szCs w:val="18"/>
              </w:rPr>
              <w:t xml:space="preserve">Numérico </w:t>
            </w:r>
          </w:p>
        </w:tc>
        <w:tc>
          <w:tcPr>
            <w:tcW w:w="4359" w:type="dxa"/>
          </w:tcPr>
          <w:p w:rsidR="00FC30D8" w:rsidRPr="00C8264D" w:rsidRDefault="00FC30D8" w:rsidP="00FC30D8">
            <w:pPr>
              <w:snapToGrid w:val="0"/>
              <w:rPr>
                <w:sz w:val="18"/>
                <w:szCs w:val="18"/>
              </w:rPr>
            </w:pPr>
            <w:r w:rsidRPr="00C8264D">
              <w:rPr>
                <w:sz w:val="18"/>
                <w:szCs w:val="18"/>
              </w:rPr>
              <w:t>Data/Hora da antecipação formato (yyyymmddhhmi)</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Origem</w:t>
            </w:r>
          </w:p>
        </w:tc>
        <w:tc>
          <w:tcPr>
            <w:tcW w:w="425" w:type="dxa"/>
          </w:tcPr>
          <w:p w:rsidR="00FC30D8" w:rsidRPr="00C8264D" w:rsidRDefault="00FC30D8" w:rsidP="00FC30D8">
            <w:pPr>
              <w:snapToGrid w:val="0"/>
              <w:rPr>
                <w:sz w:val="18"/>
                <w:szCs w:val="18"/>
              </w:rPr>
            </w:pPr>
            <w:r w:rsidRPr="00C8264D">
              <w:rPr>
                <w:sz w:val="18"/>
                <w:szCs w:val="18"/>
              </w:rPr>
              <w:t>39</w:t>
            </w:r>
          </w:p>
        </w:tc>
        <w:tc>
          <w:tcPr>
            <w:tcW w:w="425" w:type="dxa"/>
          </w:tcPr>
          <w:p w:rsidR="00FC30D8" w:rsidRPr="00C8264D" w:rsidRDefault="00FC30D8" w:rsidP="00FC30D8">
            <w:pPr>
              <w:snapToGrid w:val="0"/>
              <w:rPr>
                <w:sz w:val="18"/>
                <w:szCs w:val="18"/>
              </w:rPr>
            </w:pPr>
            <w:r w:rsidRPr="00C8264D">
              <w:rPr>
                <w:sz w:val="18"/>
                <w:szCs w:val="18"/>
              </w:rPr>
              <w:t>1</w:t>
            </w:r>
          </w:p>
        </w:tc>
        <w:tc>
          <w:tcPr>
            <w:tcW w:w="1311" w:type="dxa"/>
          </w:tcPr>
          <w:p w:rsidR="00FC30D8" w:rsidRPr="00C8264D" w:rsidRDefault="00FC30D8" w:rsidP="00FC30D8">
            <w:pPr>
              <w:snapToGrid w:val="0"/>
              <w:rPr>
                <w:sz w:val="18"/>
                <w:szCs w:val="18"/>
              </w:rPr>
            </w:pPr>
            <w:r w:rsidRPr="00C8264D">
              <w:rPr>
                <w:sz w:val="18"/>
                <w:szCs w:val="18"/>
              </w:rPr>
              <w:t xml:space="preserve">Alfanumérico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c>
          <w:tcPr>
            <w:tcW w:w="2552" w:type="dxa"/>
          </w:tcPr>
          <w:p w:rsidR="00FC30D8" w:rsidRPr="00C8264D" w:rsidRDefault="00FC30D8" w:rsidP="00FC30D8">
            <w:pPr>
              <w:snapToGrid w:val="0"/>
              <w:rPr>
                <w:sz w:val="18"/>
                <w:szCs w:val="18"/>
              </w:rPr>
            </w:pPr>
            <w:r w:rsidRPr="00C8264D">
              <w:rPr>
                <w:sz w:val="18"/>
                <w:szCs w:val="18"/>
              </w:rPr>
              <w:t>Categoria</w:t>
            </w:r>
          </w:p>
        </w:tc>
        <w:tc>
          <w:tcPr>
            <w:tcW w:w="425" w:type="dxa"/>
          </w:tcPr>
          <w:p w:rsidR="00FC30D8" w:rsidRPr="00C8264D" w:rsidRDefault="00FC30D8" w:rsidP="00FC30D8">
            <w:pPr>
              <w:snapToGrid w:val="0"/>
              <w:rPr>
                <w:sz w:val="18"/>
                <w:szCs w:val="18"/>
              </w:rPr>
            </w:pPr>
            <w:r w:rsidRPr="00C8264D">
              <w:rPr>
                <w:sz w:val="18"/>
                <w:szCs w:val="18"/>
              </w:rPr>
              <w:t>40</w:t>
            </w:r>
          </w:p>
        </w:tc>
        <w:tc>
          <w:tcPr>
            <w:tcW w:w="425" w:type="dxa"/>
          </w:tcPr>
          <w:p w:rsidR="00FC30D8" w:rsidRPr="00C8264D" w:rsidRDefault="00FC30D8" w:rsidP="00FC30D8">
            <w:pPr>
              <w:snapToGrid w:val="0"/>
              <w:rPr>
                <w:sz w:val="18"/>
                <w:szCs w:val="18"/>
              </w:rPr>
            </w:pPr>
            <w:r w:rsidRPr="00C8264D">
              <w:rPr>
                <w:sz w:val="18"/>
                <w:szCs w:val="18"/>
              </w:rPr>
              <w:t>1</w:t>
            </w:r>
          </w:p>
        </w:tc>
        <w:tc>
          <w:tcPr>
            <w:tcW w:w="1311" w:type="dxa"/>
          </w:tcPr>
          <w:p w:rsidR="00FC30D8" w:rsidRPr="00C8264D" w:rsidRDefault="00FC30D8" w:rsidP="00FC30D8">
            <w:pPr>
              <w:snapToGrid w:val="0"/>
              <w:rPr>
                <w:sz w:val="18"/>
                <w:szCs w:val="18"/>
              </w:rPr>
            </w:pPr>
            <w:r w:rsidRPr="00C8264D">
              <w:rPr>
                <w:sz w:val="18"/>
                <w:szCs w:val="18"/>
              </w:rPr>
              <w:t xml:space="preserve">Alfanumérico </w:t>
            </w:r>
          </w:p>
        </w:tc>
        <w:tc>
          <w:tcPr>
            <w:tcW w:w="4359" w:type="dxa"/>
          </w:tcPr>
          <w:p w:rsidR="00FC30D8" w:rsidRPr="00C8264D" w:rsidRDefault="00FC30D8" w:rsidP="00FC30D8">
            <w:pPr>
              <w:snapToGrid w:val="0"/>
              <w:rPr>
                <w:sz w:val="18"/>
                <w:szCs w:val="18"/>
              </w:rPr>
            </w:pP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r w:rsidR="00FC30D8" w:rsidRPr="00C8264D" w:rsidTr="00C8264D">
        <w:trPr>
          <w:cnfStyle w:val="000000100000"/>
        </w:trPr>
        <w:tc>
          <w:tcPr>
            <w:tcW w:w="2552" w:type="dxa"/>
          </w:tcPr>
          <w:p w:rsidR="00FC30D8" w:rsidRPr="00C8264D" w:rsidRDefault="00FC30D8" w:rsidP="00FC30D8">
            <w:pPr>
              <w:snapToGrid w:val="0"/>
              <w:rPr>
                <w:sz w:val="18"/>
                <w:szCs w:val="18"/>
              </w:rPr>
            </w:pPr>
            <w:r w:rsidRPr="00C8264D">
              <w:rPr>
                <w:sz w:val="18"/>
                <w:szCs w:val="18"/>
              </w:rPr>
              <w:t>Espacios en Branco</w:t>
            </w:r>
          </w:p>
        </w:tc>
        <w:tc>
          <w:tcPr>
            <w:tcW w:w="425" w:type="dxa"/>
          </w:tcPr>
          <w:p w:rsidR="00FC30D8" w:rsidRPr="00C8264D" w:rsidRDefault="00FC30D8" w:rsidP="00FC30D8">
            <w:pPr>
              <w:snapToGrid w:val="0"/>
              <w:rPr>
                <w:sz w:val="18"/>
                <w:szCs w:val="18"/>
              </w:rPr>
            </w:pPr>
            <w:r w:rsidRPr="00C8264D">
              <w:rPr>
                <w:sz w:val="18"/>
                <w:szCs w:val="18"/>
              </w:rPr>
              <w:t>41</w:t>
            </w:r>
          </w:p>
        </w:tc>
        <w:tc>
          <w:tcPr>
            <w:tcW w:w="425" w:type="dxa"/>
          </w:tcPr>
          <w:p w:rsidR="00FC30D8" w:rsidRPr="00C8264D" w:rsidRDefault="00FC30D8" w:rsidP="00FC30D8">
            <w:pPr>
              <w:snapToGrid w:val="0"/>
              <w:rPr>
                <w:sz w:val="18"/>
                <w:szCs w:val="18"/>
              </w:rPr>
            </w:pPr>
            <w:r w:rsidRPr="00C8264D">
              <w:rPr>
                <w:sz w:val="18"/>
                <w:szCs w:val="18"/>
              </w:rPr>
              <w:t>5</w:t>
            </w:r>
          </w:p>
        </w:tc>
        <w:tc>
          <w:tcPr>
            <w:tcW w:w="1311" w:type="dxa"/>
          </w:tcPr>
          <w:p w:rsidR="00FC30D8" w:rsidRPr="00C8264D" w:rsidRDefault="00FC30D8" w:rsidP="00FC30D8">
            <w:pPr>
              <w:snapToGrid w:val="0"/>
              <w:rPr>
                <w:sz w:val="18"/>
                <w:szCs w:val="18"/>
              </w:rPr>
            </w:pPr>
            <w:r w:rsidRPr="00C8264D">
              <w:rPr>
                <w:sz w:val="18"/>
                <w:szCs w:val="18"/>
              </w:rPr>
              <w:t>Alfanumérico</w:t>
            </w:r>
          </w:p>
        </w:tc>
        <w:tc>
          <w:tcPr>
            <w:tcW w:w="4359" w:type="dxa"/>
          </w:tcPr>
          <w:p w:rsidR="00FC30D8" w:rsidRPr="00C8264D" w:rsidRDefault="00FC30D8" w:rsidP="00FC30D8">
            <w:pPr>
              <w:snapToGrid w:val="0"/>
              <w:rPr>
                <w:sz w:val="18"/>
                <w:szCs w:val="18"/>
              </w:rPr>
            </w:pPr>
            <w:r w:rsidRPr="00C8264D">
              <w:rPr>
                <w:sz w:val="18"/>
                <w:szCs w:val="18"/>
              </w:rPr>
              <w:t>Filler de uso futuro</w:t>
            </w:r>
          </w:p>
        </w:tc>
        <w:tc>
          <w:tcPr>
            <w:tcW w:w="426" w:type="dxa"/>
          </w:tcPr>
          <w:p w:rsidR="00FC30D8" w:rsidRPr="00C8264D" w:rsidRDefault="00FC30D8" w:rsidP="00FC30D8">
            <w:pPr>
              <w:snapToGrid w:val="0"/>
              <w:rPr>
                <w:sz w:val="18"/>
                <w:szCs w:val="18"/>
                <w:shd w:val="clear" w:color="auto" w:fill="C0C0C0"/>
              </w:rPr>
            </w:pPr>
          </w:p>
        </w:tc>
        <w:tc>
          <w:tcPr>
            <w:tcW w:w="468" w:type="dxa"/>
          </w:tcPr>
          <w:p w:rsidR="00FC30D8" w:rsidRPr="00C8264D" w:rsidRDefault="00FC30D8" w:rsidP="00FC30D8">
            <w:pPr>
              <w:snapToGrid w:val="0"/>
              <w:rPr>
                <w:sz w:val="18"/>
                <w:szCs w:val="18"/>
                <w:shd w:val="clear" w:color="auto" w:fill="C0C0C0"/>
              </w:rPr>
            </w:pPr>
          </w:p>
        </w:tc>
      </w:tr>
    </w:tbl>
    <w:p w:rsidR="00725233" w:rsidRDefault="00725233" w:rsidP="005C6131">
      <w:pPr>
        <w:pStyle w:val="Ttulo4"/>
      </w:pPr>
      <w:bookmarkStart w:id="84" w:name="_Toc419711887"/>
      <w:r>
        <w:t>Rodapé</w:t>
      </w:r>
      <w:bookmarkEnd w:id="8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725233"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725233" w:rsidRPr="00C8264D" w:rsidRDefault="00725233" w:rsidP="00DD7505">
            <w:pPr>
              <w:snapToGrid w:val="0"/>
              <w:rPr>
                <w:b w:val="0"/>
                <w:sz w:val="18"/>
                <w:szCs w:val="18"/>
              </w:rPr>
            </w:pPr>
            <w:r w:rsidRPr="00C8264D">
              <w:rPr>
                <w:sz w:val="18"/>
                <w:szCs w:val="18"/>
              </w:rPr>
              <w:t>Default</w:t>
            </w:r>
          </w:p>
        </w:tc>
      </w:tr>
      <w:tr w:rsidR="00725233" w:rsidRPr="00C8264D" w:rsidTr="00C8264D">
        <w:trPr>
          <w:cnfStyle w:val="000000100000"/>
        </w:trPr>
        <w:tc>
          <w:tcPr>
            <w:tcW w:w="1749" w:type="dxa"/>
          </w:tcPr>
          <w:p w:rsidR="00725233" w:rsidRPr="00C8264D" w:rsidRDefault="00725233" w:rsidP="00DD7505">
            <w:pPr>
              <w:snapToGrid w:val="0"/>
              <w:rPr>
                <w:sz w:val="18"/>
                <w:szCs w:val="18"/>
              </w:rPr>
            </w:pPr>
            <w:r w:rsidRPr="00C8264D">
              <w:rPr>
                <w:sz w:val="18"/>
                <w:szCs w:val="18"/>
              </w:rPr>
              <w:t>Tipo de registro</w:t>
            </w:r>
          </w:p>
        </w:tc>
        <w:tc>
          <w:tcPr>
            <w:tcW w:w="644" w:type="dxa"/>
          </w:tcPr>
          <w:p w:rsidR="00725233" w:rsidRPr="00C8264D" w:rsidRDefault="00725233" w:rsidP="00DD7505">
            <w:pPr>
              <w:snapToGrid w:val="0"/>
              <w:rPr>
                <w:sz w:val="18"/>
                <w:szCs w:val="18"/>
              </w:rPr>
            </w:pPr>
            <w:r w:rsidRPr="00C8264D">
              <w:rPr>
                <w:sz w:val="18"/>
                <w:szCs w:val="18"/>
              </w:rPr>
              <w:t>1</w:t>
            </w:r>
          </w:p>
        </w:tc>
        <w:tc>
          <w:tcPr>
            <w:tcW w:w="491" w:type="dxa"/>
          </w:tcPr>
          <w:p w:rsidR="00725233" w:rsidRPr="00C8264D" w:rsidRDefault="00725233" w:rsidP="00DD7505">
            <w:pPr>
              <w:snapToGrid w:val="0"/>
              <w:rPr>
                <w:sz w:val="18"/>
                <w:szCs w:val="18"/>
              </w:rPr>
            </w:pPr>
            <w:r w:rsidRPr="00C8264D">
              <w:rPr>
                <w:sz w:val="18"/>
                <w:szCs w:val="18"/>
              </w:rPr>
              <w:t>2</w:t>
            </w:r>
          </w:p>
        </w:tc>
        <w:tc>
          <w:tcPr>
            <w:tcW w:w="1596" w:type="dxa"/>
          </w:tcPr>
          <w:p w:rsidR="00725233" w:rsidRPr="00C8264D" w:rsidRDefault="00725233" w:rsidP="00DD7505">
            <w:pPr>
              <w:snapToGrid w:val="0"/>
              <w:rPr>
                <w:sz w:val="18"/>
                <w:szCs w:val="18"/>
              </w:rPr>
            </w:pPr>
            <w:r w:rsidRPr="00C8264D">
              <w:rPr>
                <w:sz w:val="18"/>
                <w:szCs w:val="18"/>
              </w:rPr>
              <w:t>Númerico</w:t>
            </w:r>
          </w:p>
        </w:tc>
        <w:tc>
          <w:tcPr>
            <w:tcW w:w="2242" w:type="dxa"/>
          </w:tcPr>
          <w:p w:rsidR="00725233" w:rsidRPr="00C8264D" w:rsidRDefault="00725233" w:rsidP="00DD7505">
            <w:pPr>
              <w:snapToGrid w:val="0"/>
              <w:rPr>
                <w:sz w:val="18"/>
                <w:szCs w:val="18"/>
              </w:rPr>
            </w:pPr>
            <w:r w:rsidRPr="00C8264D">
              <w:rPr>
                <w:sz w:val="18"/>
                <w:szCs w:val="18"/>
              </w:rPr>
              <w:t>Identifica o rodapé.</w:t>
            </w:r>
          </w:p>
        </w:tc>
        <w:tc>
          <w:tcPr>
            <w:tcW w:w="1831" w:type="dxa"/>
          </w:tcPr>
          <w:p w:rsidR="00725233" w:rsidRPr="00C8264D" w:rsidRDefault="00725233" w:rsidP="00DD7505">
            <w:pPr>
              <w:snapToGrid w:val="0"/>
              <w:rPr>
                <w:sz w:val="18"/>
                <w:szCs w:val="18"/>
              </w:rPr>
            </w:pPr>
          </w:p>
        </w:tc>
        <w:tc>
          <w:tcPr>
            <w:tcW w:w="1370" w:type="dxa"/>
          </w:tcPr>
          <w:p w:rsidR="00725233" w:rsidRPr="00C8264D" w:rsidRDefault="00725233" w:rsidP="00DD7505">
            <w:pPr>
              <w:snapToGrid w:val="0"/>
              <w:rPr>
                <w:sz w:val="18"/>
                <w:szCs w:val="18"/>
              </w:rPr>
            </w:pPr>
            <w:r w:rsidRPr="00C8264D">
              <w:rPr>
                <w:sz w:val="18"/>
                <w:szCs w:val="18"/>
              </w:rPr>
              <w:t>09</w:t>
            </w:r>
          </w:p>
        </w:tc>
      </w:tr>
      <w:tr w:rsidR="00725233" w:rsidRPr="00C8264D" w:rsidTr="00C8264D">
        <w:tc>
          <w:tcPr>
            <w:tcW w:w="1749" w:type="dxa"/>
          </w:tcPr>
          <w:p w:rsidR="00725233" w:rsidRPr="00C8264D" w:rsidRDefault="00725233" w:rsidP="00DD7505">
            <w:pPr>
              <w:snapToGrid w:val="0"/>
              <w:rPr>
                <w:sz w:val="18"/>
                <w:szCs w:val="18"/>
              </w:rPr>
            </w:pPr>
            <w:r w:rsidRPr="00C8264D">
              <w:rPr>
                <w:sz w:val="18"/>
                <w:szCs w:val="18"/>
              </w:rPr>
              <w:t>Nome do arquivo</w:t>
            </w:r>
          </w:p>
        </w:tc>
        <w:tc>
          <w:tcPr>
            <w:tcW w:w="644" w:type="dxa"/>
          </w:tcPr>
          <w:p w:rsidR="00725233" w:rsidRPr="00C8264D" w:rsidRDefault="00725233" w:rsidP="00DD7505">
            <w:pPr>
              <w:snapToGrid w:val="0"/>
              <w:rPr>
                <w:sz w:val="18"/>
                <w:szCs w:val="18"/>
              </w:rPr>
            </w:pPr>
            <w:r w:rsidRPr="00C8264D">
              <w:rPr>
                <w:sz w:val="18"/>
                <w:szCs w:val="18"/>
              </w:rPr>
              <w:t>3</w:t>
            </w:r>
          </w:p>
        </w:tc>
        <w:tc>
          <w:tcPr>
            <w:tcW w:w="491" w:type="dxa"/>
          </w:tcPr>
          <w:p w:rsidR="00725233" w:rsidRPr="00C8264D" w:rsidRDefault="00725233" w:rsidP="00DD7505">
            <w:pPr>
              <w:snapToGrid w:val="0"/>
              <w:rPr>
                <w:sz w:val="18"/>
                <w:szCs w:val="18"/>
              </w:rPr>
            </w:pPr>
            <w:r w:rsidRPr="00C8264D">
              <w:rPr>
                <w:sz w:val="18"/>
                <w:szCs w:val="18"/>
              </w:rPr>
              <w:t>20</w:t>
            </w:r>
          </w:p>
        </w:tc>
        <w:tc>
          <w:tcPr>
            <w:tcW w:w="1596"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r w:rsidRPr="00C8264D">
              <w:rPr>
                <w:sz w:val="18"/>
                <w:szCs w:val="18"/>
              </w:rPr>
              <w:t>Tipo de arquivo</w:t>
            </w:r>
          </w:p>
        </w:tc>
        <w:tc>
          <w:tcPr>
            <w:tcW w:w="1831" w:type="dxa"/>
          </w:tcPr>
          <w:p w:rsidR="00725233" w:rsidRPr="00C8264D" w:rsidRDefault="00725233" w:rsidP="00DD7505">
            <w:pPr>
              <w:snapToGrid w:val="0"/>
              <w:rPr>
                <w:sz w:val="18"/>
                <w:szCs w:val="18"/>
              </w:rPr>
            </w:pPr>
            <w:r w:rsidRPr="00C8264D">
              <w:rPr>
                <w:sz w:val="18"/>
                <w:szCs w:val="18"/>
              </w:rPr>
              <w:t>Tabela 28</w:t>
            </w:r>
          </w:p>
        </w:tc>
        <w:tc>
          <w:tcPr>
            <w:tcW w:w="1370" w:type="dxa"/>
          </w:tcPr>
          <w:p w:rsidR="00725233" w:rsidRPr="00C8264D" w:rsidRDefault="00725233" w:rsidP="00DD7505">
            <w:pPr>
              <w:snapToGrid w:val="0"/>
              <w:rPr>
                <w:sz w:val="18"/>
                <w:szCs w:val="18"/>
              </w:rPr>
            </w:pPr>
            <w:r w:rsidRPr="00C8264D">
              <w:rPr>
                <w:sz w:val="18"/>
                <w:szCs w:val="18"/>
              </w:rPr>
              <w:t>Brancos</w:t>
            </w:r>
          </w:p>
        </w:tc>
      </w:tr>
      <w:tr w:rsidR="00725233" w:rsidRPr="00C8264D" w:rsidTr="00C8264D">
        <w:trPr>
          <w:cnfStyle w:val="000000100000"/>
        </w:trPr>
        <w:tc>
          <w:tcPr>
            <w:tcW w:w="1749" w:type="dxa"/>
          </w:tcPr>
          <w:p w:rsidR="00725233" w:rsidRPr="00C8264D" w:rsidRDefault="00725233" w:rsidP="00DD7505">
            <w:pPr>
              <w:snapToGrid w:val="0"/>
              <w:rPr>
                <w:sz w:val="18"/>
                <w:szCs w:val="18"/>
              </w:rPr>
            </w:pPr>
            <w:r w:rsidRPr="00C8264D">
              <w:rPr>
                <w:sz w:val="18"/>
                <w:szCs w:val="18"/>
              </w:rPr>
              <w:t xml:space="preserve">Quantidade de registros </w:t>
            </w:r>
          </w:p>
        </w:tc>
        <w:tc>
          <w:tcPr>
            <w:tcW w:w="644" w:type="dxa"/>
          </w:tcPr>
          <w:p w:rsidR="00725233" w:rsidRPr="00C8264D" w:rsidRDefault="00725233" w:rsidP="00DD7505">
            <w:pPr>
              <w:snapToGrid w:val="0"/>
              <w:rPr>
                <w:sz w:val="18"/>
                <w:szCs w:val="18"/>
              </w:rPr>
            </w:pPr>
            <w:r w:rsidRPr="00C8264D">
              <w:rPr>
                <w:sz w:val="18"/>
                <w:szCs w:val="18"/>
              </w:rPr>
              <w:t>23</w:t>
            </w:r>
          </w:p>
        </w:tc>
        <w:tc>
          <w:tcPr>
            <w:tcW w:w="491" w:type="dxa"/>
          </w:tcPr>
          <w:p w:rsidR="00725233" w:rsidRPr="00C8264D" w:rsidRDefault="00725233" w:rsidP="00DD7505">
            <w:pPr>
              <w:snapToGrid w:val="0"/>
              <w:rPr>
                <w:sz w:val="18"/>
                <w:szCs w:val="18"/>
              </w:rPr>
            </w:pPr>
            <w:r w:rsidRPr="00C8264D">
              <w:rPr>
                <w:sz w:val="18"/>
                <w:szCs w:val="18"/>
              </w:rPr>
              <w:t>9</w:t>
            </w:r>
          </w:p>
        </w:tc>
        <w:tc>
          <w:tcPr>
            <w:tcW w:w="1596" w:type="dxa"/>
          </w:tcPr>
          <w:p w:rsidR="00725233" w:rsidRPr="00C8264D" w:rsidRDefault="00725233" w:rsidP="00DD7505">
            <w:pPr>
              <w:snapToGrid w:val="0"/>
              <w:rPr>
                <w:sz w:val="18"/>
                <w:szCs w:val="18"/>
              </w:rPr>
            </w:pPr>
            <w:r w:rsidRPr="00C8264D">
              <w:rPr>
                <w:sz w:val="18"/>
                <w:szCs w:val="18"/>
              </w:rPr>
              <w:t>Numérico</w:t>
            </w:r>
          </w:p>
        </w:tc>
        <w:tc>
          <w:tcPr>
            <w:tcW w:w="2242" w:type="dxa"/>
          </w:tcPr>
          <w:p w:rsidR="00725233" w:rsidRPr="00C8264D" w:rsidRDefault="00725233" w:rsidP="00DD7505">
            <w:pPr>
              <w:snapToGrid w:val="0"/>
              <w:rPr>
                <w:sz w:val="18"/>
                <w:szCs w:val="18"/>
              </w:rPr>
            </w:pPr>
            <w:r w:rsidRPr="00C8264D">
              <w:rPr>
                <w:sz w:val="18"/>
                <w:szCs w:val="18"/>
              </w:rPr>
              <w:t>Quantidade de registros enviados.</w:t>
            </w:r>
          </w:p>
        </w:tc>
        <w:tc>
          <w:tcPr>
            <w:tcW w:w="1831" w:type="dxa"/>
          </w:tcPr>
          <w:p w:rsidR="00725233" w:rsidRPr="00C8264D" w:rsidRDefault="00725233" w:rsidP="00DD7505">
            <w:pPr>
              <w:snapToGrid w:val="0"/>
              <w:rPr>
                <w:sz w:val="18"/>
                <w:szCs w:val="18"/>
              </w:rPr>
            </w:pPr>
          </w:p>
        </w:tc>
        <w:tc>
          <w:tcPr>
            <w:tcW w:w="1370" w:type="dxa"/>
          </w:tcPr>
          <w:p w:rsidR="00725233" w:rsidRPr="00C8264D" w:rsidRDefault="00725233" w:rsidP="00DD7505">
            <w:pPr>
              <w:snapToGrid w:val="0"/>
              <w:rPr>
                <w:sz w:val="18"/>
                <w:szCs w:val="18"/>
              </w:rPr>
            </w:pPr>
            <w:r w:rsidRPr="00C8264D">
              <w:rPr>
                <w:sz w:val="18"/>
                <w:szCs w:val="18"/>
              </w:rPr>
              <w:t>0000000000</w:t>
            </w:r>
          </w:p>
        </w:tc>
      </w:tr>
      <w:tr w:rsidR="00725233" w:rsidRPr="00C8264D" w:rsidTr="00C8264D">
        <w:tc>
          <w:tcPr>
            <w:tcW w:w="1749" w:type="dxa"/>
          </w:tcPr>
          <w:p w:rsidR="00725233" w:rsidRPr="00C8264D" w:rsidRDefault="00725233" w:rsidP="00DD7505">
            <w:pPr>
              <w:snapToGrid w:val="0"/>
              <w:rPr>
                <w:sz w:val="18"/>
                <w:szCs w:val="18"/>
              </w:rPr>
            </w:pPr>
            <w:r w:rsidRPr="00C8264D">
              <w:rPr>
                <w:sz w:val="18"/>
                <w:szCs w:val="18"/>
              </w:rPr>
              <w:t>Espaços em branco</w:t>
            </w:r>
          </w:p>
        </w:tc>
        <w:tc>
          <w:tcPr>
            <w:tcW w:w="644" w:type="dxa"/>
          </w:tcPr>
          <w:p w:rsidR="00725233" w:rsidRPr="00C8264D" w:rsidRDefault="00725233" w:rsidP="00DD7505">
            <w:pPr>
              <w:snapToGrid w:val="0"/>
              <w:rPr>
                <w:sz w:val="18"/>
                <w:szCs w:val="18"/>
              </w:rPr>
            </w:pPr>
            <w:r w:rsidRPr="00C8264D">
              <w:rPr>
                <w:sz w:val="18"/>
                <w:szCs w:val="18"/>
              </w:rPr>
              <w:t>32</w:t>
            </w:r>
          </w:p>
        </w:tc>
        <w:tc>
          <w:tcPr>
            <w:tcW w:w="491" w:type="dxa"/>
          </w:tcPr>
          <w:p w:rsidR="00725233" w:rsidRPr="00C8264D" w:rsidRDefault="00A724C9" w:rsidP="00DD7505">
            <w:pPr>
              <w:snapToGrid w:val="0"/>
              <w:rPr>
                <w:sz w:val="18"/>
                <w:szCs w:val="18"/>
              </w:rPr>
            </w:pPr>
            <w:r w:rsidRPr="00C8264D">
              <w:rPr>
                <w:sz w:val="18"/>
                <w:szCs w:val="18"/>
              </w:rPr>
              <w:t>14</w:t>
            </w:r>
          </w:p>
        </w:tc>
        <w:tc>
          <w:tcPr>
            <w:tcW w:w="1596" w:type="dxa"/>
          </w:tcPr>
          <w:p w:rsidR="00725233" w:rsidRPr="00C8264D" w:rsidRDefault="00725233" w:rsidP="00DD7505">
            <w:pPr>
              <w:snapToGrid w:val="0"/>
              <w:rPr>
                <w:sz w:val="18"/>
                <w:szCs w:val="18"/>
              </w:rPr>
            </w:pPr>
            <w:r w:rsidRPr="00C8264D">
              <w:rPr>
                <w:sz w:val="18"/>
                <w:szCs w:val="18"/>
              </w:rPr>
              <w:t>Alfanumérico</w:t>
            </w:r>
          </w:p>
        </w:tc>
        <w:tc>
          <w:tcPr>
            <w:tcW w:w="2242" w:type="dxa"/>
          </w:tcPr>
          <w:p w:rsidR="00725233" w:rsidRPr="00C8264D" w:rsidRDefault="00725233" w:rsidP="00DD7505">
            <w:pPr>
              <w:snapToGrid w:val="0"/>
              <w:rPr>
                <w:sz w:val="18"/>
                <w:szCs w:val="18"/>
              </w:rPr>
            </w:pPr>
          </w:p>
        </w:tc>
        <w:tc>
          <w:tcPr>
            <w:tcW w:w="1831" w:type="dxa"/>
          </w:tcPr>
          <w:p w:rsidR="00725233" w:rsidRPr="00C8264D" w:rsidRDefault="00725233" w:rsidP="00DD7505">
            <w:pPr>
              <w:snapToGrid w:val="0"/>
              <w:rPr>
                <w:sz w:val="18"/>
                <w:szCs w:val="18"/>
              </w:rPr>
            </w:pPr>
            <w:r w:rsidRPr="00C8264D">
              <w:rPr>
                <w:sz w:val="18"/>
                <w:szCs w:val="18"/>
              </w:rPr>
              <w:t>Preencher com zeros</w:t>
            </w:r>
          </w:p>
        </w:tc>
        <w:tc>
          <w:tcPr>
            <w:tcW w:w="1370" w:type="dxa"/>
          </w:tcPr>
          <w:p w:rsidR="00725233" w:rsidRPr="00C8264D" w:rsidRDefault="00725233" w:rsidP="00DD7505">
            <w:pPr>
              <w:snapToGrid w:val="0"/>
              <w:rPr>
                <w:sz w:val="18"/>
                <w:szCs w:val="18"/>
              </w:rPr>
            </w:pPr>
            <w:r w:rsidRPr="00C8264D">
              <w:rPr>
                <w:sz w:val="18"/>
                <w:szCs w:val="18"/>
              </w:rPr>
              <w:t>00000….</w:t>
            </w:r>
          </w:p>
        </w:tc>
      </w:tr>
    </w:tbl>
    <w:p w:rsidR="00725233" w:rsidRPr="00725233" w:rsidRDefault="00725233" w:rsidP="00725233"/>
    <w:p w:rsidR="0072589D" w:rsidRDefault="0072589D" w:rsidP="0072589D">
      <w:pPr>
        <w:pStyle w:val="Ttulo3"/>
        <w:tabs>
          <w:tab w:val="clear" w:pos="907"/>
          <w:tab w:val="left" w:pos="720"/>
        </w:tabs>
        <w:suppressAutoHyphens/>
        <w:spacing w:before="0" w:after="0" w:line="240" w:lineRule="auto"/>
        <w:jc w:val="left"/>
      </w:pPr>
      <w:bookmarkStart w:id="85" w:name="_Toc419711888"/>
      <w:r>
        <w:t>Operaciones de dinero (DI)</w:t>
      </w:r>
      <w:bookmarkEnd w:id="85"/>
    </w:p>
    <w:p w:rsidR="00725233" w:rsidRPr="00725233" w:rsidRDefault="00725233" w:rsidP="005C6131">
      <w:pPr>
        <w:pStyle w:val="Ttulo4"/>
      </w:pPr>
      <w:bookmarkStart w:id="86" w:name="_Toc419711889"/>
      <w:r>
        <w:t>Cabeçalho</w:t>
      </w:r>
      <w:bookmarkEnd w:id="8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85"/>
        <w:gridCol w:w="567"/>
        <w:gridCol w:w="567"/>
        <w:gridCol w:w="1361"/>
        <w:gridCol w:w="2242"/>
        <w:gridCol w:w="1831"/>
        <w:gridCol w:w="1228"/>
      </w:tblGrid>
      <w:tr w:rsidR="0072589D" w:rsidRPr="00C8264D" w:rsidTr="00AE61F2">
        <w:trPr>
          <w:cnfStyle w:val="100000000000"/>
        </w:trPr>
        <w:tc>
          <w:tcPr>
            <w:tcW w:w="1985"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567"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67"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36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Tipo de registro</w:t>
            </w:r>
          </w:p>
        </w:tc>
        <w:tc>
          <w:tcPr>
            <w:tcW w:w="567" w:type="dxa"/>
          </w:tcPr>
          <w:p w:rsidR="0072589D" w:rsidRPr="00C8264D" w:rsidRDefault="0072589D" w:rsidP="009008DE">
            <w:pPr>
              <w:snapToGrid w:val="0"/>
              <w:rPr>
                <w:sz w:val="18"/>
                <w:szCs w:val="18"/>
              </w:rPr>
            </w:pPr>
            <w:r w:rsidRPr="00C8264D">
              <w:rPr>
                <w:sz w:val="18"/>
                <w:szCs w:val="18"/>
              </w:rPr>
              <w:t>1</w:t>
            </w:r>
          </w:p>
        </w:tc>
        <w:tc>
          <w:tcPr>
            <w:tcW w:w="567" w:type="dxa"/>
          </w:tcPr>
          <w:p w:rsidR="0072589D" w:rsidRPr="00C8264D" w:rsidRDefault="0072589D" w:rsidP="009008DE">
            <w:pPr>
              <w:snapToGrid w:val="0"/>
              <w:rPr>
                <w:sz w:val="18"/>
                <w:szCs w:val="18"/>
              </w:rPr>
            </w:pPr>
            <w:r w:rsidRPr="00C8264D">
              <w:rPr>
                <w:sz w:val="18"/>
                <w:szCs w:val="18"/>
              </w:rPr>
              <w:t>2</w:t>
            </w:r>
          </w:p>
        </w:tc>
        <w:tc>
          <w:tcPr>
            <w:tcW w:w="1361" w:type="dxa"/>
          </w:tcPr>
          <w:p w:rsidR="0072589D" w:rsidRPr="00C8264D" w:rsidRDefault="0072589D" w:rsidP="009008DE">
            <w:pPr>
              <w:snapToGrid w:val="0"/>
              <w:rPr>
                <w:sz w:val="18"/>
                <w:szCs w:val="18"/>
              </w:rPr>
            </w:pPr>
            <w:r w:rsidRPr="00C8264D">
              <w:rPr>
                <w:sz w:val="18"/>
                <w:szCs w:val="18"/>
              </w:rPr>
              <w:t>Númerico</w:t>
            </w:r>
          </w:p>
        </w:tc>
        <w:tc>
          <w:tcPr>
            <w:tcW w:w="2242" w:type="dxa"/>
          </w:tcPr>
          <w:p w:rsidR="0072589D" w:rsidRPr="00C8264D" w:rsidRDefault="0072589D" w:rsidP="009008DE">
            <w:pPr>
              <w:snapToGrid w:val="0"/>
              <w:rPr>
                <w:sz w:val="18"/>
                <w:szCs w:val="18"/>
              </w:rPr>
            </w:pPr>
            <w:r w:rsidRPr="00C8264D">
              <w:rPr>
                <w:sz w:val="18"/>
                <w:szCs w:val="18"/>
              </w:rPr>
              <w:t>Identifica o cabeçalho.</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w:t>
            </w:r>
          </w:p>
        </w:tc>
      </w:tr>
      <w:tr w:rsidR="0072589D" w:rsidRPr="00C8264D" w:rsidTr="00C8264D">
        <w:tc>
          <w:tcPr>
            <w:tcW w:w="1985" w:type="dxa"/>
          </w:tcPr>
          <w:p w:rsidR="0072589D" w:rsidRPr="00C8264D" w:rsidRDefault="0072589D" w:rsidP="009008DE">
            <w:pPr>
              <w:snapToGrid w:val="0"/>
              <w:rPr>
                <w:sz w:val="18"/>
                <w:szCs w:val="18"/>
              </w:rPr>
            </w:pPr>
            <w:r w:rsidRPr="00C8264D">
              <w:rPr>
                <w:sz w:val="18"/>
                <w:szCs w:val="18"/>
              </w:rPr>
              <w:t>Nome do arquivo</w:t>
            </w:r>
          </w:p>
        </w:tc>
        <w:tc>
          <w:tcPr>
            <w:tcW w:w="567" w:type="dxa"/>
          </w:tcPr>
          <w:p w:rsidR="0072589D" w:rsidRPr="00C8264D" w:rsidRDefault="0072589D" w:rsidP="009008DE">
            <w:pPr>
              <w:snapToGrid w:val="0"/>
              <w:rPr>
                <w:sz w:val="18"/>
                <w:szCs w:val="18"/>
              </w:rPr>
            </w:pPr>
            <w:r w:rsidRPr="00C8264D">
              <w:rPr>
                <w:sz w:val="18"/>
                <w:szCs w:val="18"/>
              </w:rPr>
              <w:t>3</w:t>
            </w:r>
          </w:p>
        </w:tc>
        <w:tc>
          <w:tcPr>
            <w:tcW w:w="567" w:type="dxa"/>
          </w:tcPr>
          <w:p w:rsidR="0072589D" w:rsidRPr="00C8264D" w:rsidRDefault="0072589D" w:rsidP="009008DE">
            <w:pPr>
              <w:snapToGrid w:val="0"/>
              <w:rPr>
                <w:sz w:val="18"/>
                <w:szCs w:val="18"/>
              </w:rPr>
            </w:pPr>
            <w:r w:rsidRPr="00C8264D">
              <w:rPr>
                <w:sz w:val="18"/>
                <w:szCs w:val="18"/>
              </w:rPr>
              <w:t>20</w:t>
            </w:r>
          </w:p>
        </w:tc>
        <w:tc>
          <w:tcPr>
            <w:tcW w:w="1361"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r w:rsidRPr="00C8264D">
              <w:rPr>
                <w:sz w:val="18"/>
                <w:szCs w:val="18"/>
              </w:rPr>
              <w:t>Tipo de arquivo</w:t>
            </w:r>
          </w:p>
        </w:tc>
        <w:tc>
          <w:tcPr>
            <w:tcW w:w="1831" w:type="dxa"/>
          </w:tcPr>
          <w:p w:rsidR="0072589D" w:rsidRPr="00C8264D" w:rsidRDefault="0072589D" w:rsidP="009008DE">
            <w:pPr>
              <w:snapToGrid w:val="0"/>
              <w:rPr>
                <w:sz w:val="18"/>
                <w:szCs w:val="18"/>
              </w:rPr>
            </w:pPr>
            <w:r w:rsidRPr="00C8264D">
              <w:rPr>
                <w:sz w:val="18"/>
                <w:szCs w:val="18"/>
              </w:rPr>
              <w:t>Tabela 28</w:t>
            </w:r>
          </w:p>
        </w:tc>
        <w:tc>
          <w:tcPr>
            <w:tcW w:w="1228" w:type="dxa"/>
          </w:tcPr>
          <w:p w:rsidR="0072589D" w:rsidRPr="00C8264D" w:rsidRDefault="0072589D" w:rsidP="009008DE">
            <w:pPr>
              <w:snapToGrid w:val="0"/>
              <w:rPr>
                <w:sz w:val="18"/>
                <w:szCs w:val="18"/>
              </w:rPr>
            </w:pPr>
            <w:r w:rsidRPr="00C8264D">
              <w:rPr>
                <w:sz w:val="18"/>
                <w:szCs w:val="18"/>
              </w:rPr>
              <w:t>Brancos</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 xml:space="preserve">Data  e hora da geração </w:t>
            </w:r>
          </w:p>
        </w:tc>
        <w:tc>
          <w:tcPr>
            <w:tcW w:w="567" w:type="dxa"/>
          </w:tcPr>
          <w:p w:rsidR="0072589D" w:rsidRPr="00C8264D" w:rsidRDefault="0072589D" w:rsidP="009008DE">
            <w:pPr>
              <w:snapToGrid w:val="0"/>
              <w:rPr>
                <w:sz w:val="18"/>
                <w:szCs w:val="18"/>
              </w:rPr>
            </w:pPr>
            <w:r w:rsidRPr="00C8264D">
              <w:rPr>
                <w:sz w:val="18"/>
                <w:szCs w:val="18"/>
              </w:rPr>
              <w:t>23</w:t>
            </w:r>
          </w:p>
        </w:tc>
        <w:tc>
          <w:tcPr>
            <w:tcW w:w="567" w:type="dxa"/>
          </w:tcPr>
          <w:p w:rsidR="0072589D" w:rsidRPr="00C8264D" w:rsidRDefault="0072589D" w:rsidP="009008DE">
            <w:pPr>
              <w:snapToGrid w:val="0"/>
              <w:rPr>
                <w:sz w:val="18"/>
                <w:szCs w:val="18"/>
              </w:rPr>
            </w:pPr>
            <w:r w:rsidRPr="00C8264D">
              <w:rPr>
                <w:sz w:val="18"/>
                <w:szCs w:val="18"/>
              </w:rPr>
              <w:t>14</w:t>
            </w:r>
          </w:p>
        </w:tc>
        <w:tc>
          <w:tcPr>
            <w:tcW w:w="1361"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 xml:space="preserve">AAAA + BIT 07 </w:t>
            </w:r>
          </w:p>
        </w:tc>
        <w:tc>
          <w:tcPr>
            <w:tcW w:w="1831" w:type="dxa"/>
          </w:tcPr>
          <w:p w:rsidR="0072589D" w:rsidRPr="00C8264D" w:rsidRDefault="0072589D" w:rsidP="009008DE">
            <w:pPr>
              <w:snapToGrid w:val="0"/>
              <w:rPr>
                <w:sz w:val="18"/>
                <w:szCs w:val="18"/>
              </w:rPr>
            </w:pPr>
            <w:r w:rsidRPr="00C8264D">
              <w:rPr>
                <w:sz w:val="18"/>
                <w:szCs w:val="18"/>
              </w:rPr>
              <w:t>Data e hora em que o arquivo foi gerado,</w:t>
            </w:r>
          </w:p>
          <w:p w:rsidR="0072589D" w:rsidRPr="00C8264D" w:rsidRDefault="0072589D" w:rsidP="009008DE">
            <w:pPr>
              <w:rPr>
                <w:sz w:val="18"/>
                <w:szCs w:val="18"/>
              </w:rPr>
            </w:pPr>
            <w:r w:rsidRPr="00C8264D">
              <w:rPr>
                <w:sz w:val="18"/>
                <w:szCs w:val="18"/>
              </w:rPr>
              <w:t>yyyymmddhhmiss</w:t>
            </w:r>
          </w:p>
          <w:p w:rsidR="0072589D" w:rsidRPr="00C8264D" w:rsidRDefault="0072589D" w:rsidP="009008DE">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228" w:type="dxa"/>
          </w:tcPr>
          <w:p w:rsidR="0072589D" w:rsidRPr="00C8264D" w:rsidRDefault="0072589D" w:rsidP="009008DE">
            <w:pPr>
              <w:snapToGrid w:val="0"/>
              <w:rPr>
                <w:sz w:val="18"/>
                <w:szCs w:val="18"/>
              </w:rPr>
            </w:pPr>
          </w:p>
        </w:tc>
      </w:tr>
      <w:tr w:rsidR="0072589D" w:rsidRPr="00C8264D" w:rsidTr="00C8264D">
        <w:tc>
          <w:tcPr>
            <w:tcW w:w="1985" w:type="dxa"/>
          </w:tcPr>
          <w:p w:rsidR="0072589D" w:rsidRPr="00C8264D" w:rsidRDefault="0072589D" w:rsidP="009008DE">
            <w:pPr>
              <w:snapToGrid w:val="0"/>
              <w:rPr>
                <w:sz w:val="18"/>
                <w:szCs w:val="18"/>
              </w:rPr>
            </w:pPr>
            <w:r w:rsidRPr="00C8264D">
              <w:rPr>
                <w:sz w:val="18"/>
                <w:szCs w:val="18"/>
              </w:rPr>
              <w:t>Versão do arquivo</w:t>
            </w:r>
          </w:p>
        </w:tc>
        <w:tc>
          <w:tcPr>
            <w:tcW w:w="567" w:type="dxa"/>
          </w:tcPr>
          <w:p w:rsidR="0072589D" w:rsidRPr="00C8264D" w:rsidRDefault="0072589D" w:rsidP="009008DE">
            <w:pPr>
              <w:snapToGrid w:val="0"/>
              <w:rPr>
                <w:sz w:val="18"/>
                <w:szCs w:val="18"/>
              </w:rPr>
            </w:pPr>
            <w:r w:rsidRPr="00C8264D">
              <w:rPr>
                <w:sz w:val="18"/>
                <w:szCs w:val="18"/>
              </w:rPr>
              <w:t>37</w:t>
            </w:r>
          </w:p>
        </w:tc>
        <w:tc>
          <w:tcPr>
            <w:tcW w:w="567" w:type="dxa"/>
          </w:tcPr>
          <w:p w:rsidR="0072589D" w:rsidRPr="00C8264D" w:rsidRDefault="0072589D" w:rsidP="009008DE">
            <w:pPr>
              <w:snapToGrid w:val="0"/>
              <w:rPr>
                <w:sz w:val="18"/>
                <w:szCs w:val="18"/>
              </w:rPr>
            </w:pPr>
            <w:r w:rsidRPr="00C8264D">
              <w:rPr>
                <w:sz w:val="18"/>
                <w:szCs w:val="18"/>
              </w:rPr>
              <w:t>7</w:t>
            </w:r>
          </w:p>
        </w:tc>
        <w:tc>
          <w:tcPr>
            <w:tcW w:w="1361"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Versão do arquivo gerado</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0000000</w:t>
            </w:r>
          </w:p>
        </w:tc>
      </w:tr>
      <w:tr w:rsidR="0072589D" w:rsidRPr="00C8264D" w:rsidTr="00C8264D">
        <w:trPr>
          <w:cnfStyle w:val="000000100000"/>
        </w:trPr>
        <w:tc>
          <w:tcPr>
            <w:tcW w:w="1985" w:type="dxa"/>
          </w:tcPr>
          <w:p w:rsidR="0072589D" w:rsidRPr="00C8264D" w:rsidRDefault="0072589D" w:rsidP="009008DE">
            <w:pPr>
              <w:snapToGrid w:val="0"/>
              <w:rPr>
                <w:sz w:val="18"/>
                <w:szCs w:val="18"/>
              </w:rPr>
            </w:pPr>
            <w:r w:rsidRPr="00C8264D">
              <w:rPr>
                <w:sz w:val="18"/>
                <w:szCs w:val="18"/>
              </w:rPr>
              <w:t>Espaços em branco</w:t>
            </w:r>
          </w:p>
        </w:tc>
        <w:tc>
          <w:tcPr>
            <w:tcW w:w="567" w:type="dxa"/>
          </w:tcPr>
          <w:p w:rsidR="0072589D" w:rsidRPr="00C8264D" w:rsidRDefault="0072589D" w:rsidP="009008DE">
            <w:pPr>
              <w:snapToGrid w:val="0"/>
              <w:rPr>
                <w:sz w:val="18"/>
                <w:szCs w:val="18"/>
              </w:rPr>
            </w:pPr>
            <w:r w:rsidRPr="00C8264D">
              <w:rPr>
                <w:sz w:val="18"/>
                <w:szCs w:val="18"/>
              </w:rPr>
              <w:t>44</w:t>
            </w:r>
          </w:p>
        </w:tc>
        <w:tc>
          <w:tcPr>
            <w:tcW w:w="567" w:type="dxa"/>
          </w:tcPr>
          <w:p w:rsidR="0072589D" w:rsidRPr="00C8264D" w:rsidRDefault="0072589D" w:rsidP="009008DE">
            <w:pPr>
              <w:snapToGrid w:val="0"/>
              <w:rPr>
                <w:sz w:val="18"/>
                <w:szCs w:val="18"/>
              </w:rPr>
            </w:pPr>
            <w:r w:rsidRPr="00C8264D">
              <w:rPr>
                <w:sz w:val="18"/>
                <w:szCs w:val="18"/>
              </w:rPr>
              <w:t>199</w:t>
            </w:r>
          </w:p>
        </w:tc>
        <w:tc>
          <w:tcPr>
            <w:tcW w:w="1361"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p>
        </w:tc>
        <w:tc>
          <w:tcPr>
            <w:tcW w:w="1831" w:type="dxa"/>
          </w:tcPr>
          <w:p w:rsidR="0072589D" w:rsidRPr="00C8264D" w:rsidRDefault="0072589D" w:rsidP="009008DE">
            <w:pPr>
              <w:snapToGrid w:val="0"/>
              <w:rPr>
                <w:sz w:val="18"/>
                <w:szCs w:val="18"/>
              </w:rPr>
            </w:pPr>
            <w:r w:rsidRPr="00C8264D">
              <w:rPr>
                <w:sz w:val="18"/>
                <w:szCs w:val="18"/>
              </w:rPr>
              <w:t>Preencher com zeros</w:t>
            </w:r>
          </w:p>
        </w:tc>
        <w:tc>
          <w:tcPr>
            <w:tcW w:w="1228" w:type="dxa"/>
          </w:tcPr>
          <w:p w:rsidR="0072589D" w:rsidRPr="00C8264D" w:rsidRDefault="0072589D" w:rsidP="009008DE">
            <w:pPr>
              <w:snapToGrid w:val="0"/>
              <w:rPr>
                <w:sz w:val="18"/>
                <w:szCs w:val="18"/>
              </w:rPr>
            </w:pPr>
            <w:r w:rsidRPr="00C8264D">
              <w:rPr>
                <w:sz w:val="18"/>
                <w:szCs w:val="18"/>
              </w:rPr>
              <w:t>00000….</w:t>
            </w:r>
          </w:p>
        </w:tc>
      </w:tr>
    </w:tbl>
    <w:p w:rsidR="0072589D" w:rsidRPr="00725233" w:rsidRDefault="00725233" w:rsidP="005C6131">
      <w:pPr>
        <w:pStyle w:val="Ttulo4"/>
      </w:pPr>
      <w:bookmarkStart w:id="87" w:name="_Toc419711890"/>
      <w:r>
        <w:t>Detalhe</w:t>
      </w:r>
      <w:bookmarkEnd w:id="8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93"/>
        <w:gridCol w:w="640"/>
        <w:gridCol w:w="594"/>
        <w:gridCol w:w="1476"/>
        <w:gridCol w:w="2260"/>
        <w:gridCol w:w="1880"/>
        <w:gridCol w:w="982"/>
      </w:tblGrid>
      <w:tr w:rsidR="0072589D" w:rsidRPr="00C8264D" w:rsidTr="00AE61F2">
        <w:trPr>
          <w:cnfStyle w:val="100000000000"/>
        </w:trPr>
        <w:tc>
          <w:tcPr>
            <w:tcW w:w="1993"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64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9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476" w:type="dxa"/>
            <w:tcBorders>
              <w:top w:val="none" w:sz="0" w:space="0" w:color="auto"/>
              <w:left w:val="none" w:sz="0" w:space="0" w:color="auto"/>
              <w:bottom w:val="none" w:sz="0" w:space="0" w:color="auto"/>
              <w:right w:val="none" w:sz="0" w:space="0" w:color="auto"/>
            </w:tcBorders>
          </w:tcPr>
          <w:p w:rsidR="0072589D" w:rsidRPr="00C8264D" w:rsidRDefault="0072589D" w:rsidP="009008DE">
            <w:pPr>
              <w:rPr>
                <w:b w:val="0"/>
                <w:sz w:val="18"/>
                <w:szCs w:val="18"/>
              </w:rPr>
            </w:pPr>
            <w:r w:rsidRPr="00C8264D">
              <w:rPr>
                <w:sz w:val="18"/>
                <w:szCs w:val="18"/>
              </w:rPr>
              <w:t>Formato</w:t>
            </w:r>
          </w:p>
        </w:tc>
        <w:tc>
          <w:tcPr>
            <w:tcW w:w="226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Descripción</w:t>
            </w:r>
          </w:p>
        </w:tc>
        <w:tc>
          <w:tcPr>
            <w:tcW w:w="1880"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98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Tipo mensaje</w:t>
            </w:r>
          </w:p>
        </w:tc>
        <w:tc>
          <w:tcPr>
            <w:tcW w:w="640" w:type="dxa"/>
          </w:tcPr>
          <w:p w:rsidR="0072589D" w:rsidRPr="00C8264D" w:rsidRDefault="0072589D" w:rsidP="009008DE">
            <w:pPr>
              <w:snapToGrid w:val="0"/>
              <w:rPr>
                <w:sz w:val="18"/>
                <w:szCs w:val="18"/>
              </w:rPr>
            </w:pPr>
            <w:r w:rsidRPr="00C8264D">
              <w:rPr>
                <w:sz w:val="18"/>
                <w:szCs w:val="18"/>
              </w:rPr>
              <w:t>1</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b/>
                <w:sz w:val="18"/>
                <w:szCs w:val="18"/>
              </w:rPr>
            </w:pPr>
            <w:r w:rsidRPr="00C8264D">
              <w:rPr>
                <w:b/>
                <w:sz w:val="18"/>
                <w:szCs w:val="18"/>
              </w:rPr>
              <w:t>DI</w:t>
            </w:r>
          </w:p>
        </w:tc>
        <w:tc>
          <w:tcPr>
            <w:tcW w:w="2260" w:type="dxa"/>
          </w:tcPr>
          <w:p w:rsidR="0072589D" w:rsidRPr="00C8264D" w:rsidRDefault="0072589D" w:rsidP="009008DE">
            <w:pPr>
              <w:snapToGrid w:val="0"/>
              <w:rPr>
                <w:sz w:val="18"/>
                <w:szCs w:val="18"/>
              </w:rPr>
            </w:pPr>
            <w:r w:rsidRPr="00C8264D">
              <w:rPr>
                <w:sz w:val="18"/>
                <w:szCs w:val="18"/>
              </w:rPr>
              <w:t xml:space="preserve">Identifica que el mensaje es del tipo operación </w:t>
            </w:r>
            <w:r w:rsidRPr="00C8264D">
              <w:rPr>
                <w:sz w:val="18"/>
                <w:szCs w:val="18"/>
              </w:rPr>
              <w:lastRenderedPageBreak/>
              <w:t>(OP)</w:t>
            </w:r>
          </w:p>
          <w:p w:rsidR="0072589D" w:rsidRPr="00C8264D" w:rsidRDefault="0072589D" w:rsidP="009008DE">
            <w:pPr>
              <w:rPr>
                <w:sz w:val="18"/>
                <w:szCs w:val="18"/>
              </w:rPr>
            </w:pPr>
          </w:p>
        </w:tc>
        <w:tc>
          <w:tcPr>
            <w:tcW w:w="1880" w:type="dxa"/>
          </w:tcPr>
          <w:p w:rsidR="0072589D" w:rsidRPr="00C8264D" w:rsidRDefault="0072589D" w:rsidP="009008DE">
            <w:pPr>
              <w:snapToGrid w:val="0"/>
              <w:rPr>
                <w:sz w:val="18"/>
                <w:szCs w:val="18"/>
              </w:rPr>
            </w:pPr>
            <w:r w:rsidRPr="00C8264D">
              <w:rPr>
                <w:sz w:val="18"/>
                <w:szCs w:val="18"/>
              </w:rPr>
              <w:lastRenderedPageBreak/>
              <w:t>Host -&gt; Lynx OffLine</w:t>
            </w:r>
          </w:p>
        </w:tc>
        <w:tc>
          <w:tcPr>
            <w:tcW w:w="982" w:type="dxa"/>
          </w:tcPr>
          <w:p w:rsidR="0072589D" w:rsidRPr="00C8264D" w:rsidRDefault="0072589D" w:rsidP="009008DE">
            <w:pPr>
              <w:snapToGrid w:val="0"/>
              <w:rPr>
                <w:sz w:val="18"/>
                <w:szCs w:val="18"/>
              </w:rPr>
            </w:pP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lastRenderedPageBreak/>
              <w:t>ID Host</w:t>
            </w:r>
          </w:p>
        </w:tc>
        <w:tc>
          <w:tcPr>
            <w:tcW w:w="640" w:type="dxa"/>
          </w:tcPr>
          <w:p w:rsidR="0072589D" w:rsidRPr="00C8264D" w:rsidRDefault="0072589D" w:rsidP="009008DE">
            <w:pPr>
              <w:snapToGrid w:val="0"/>
              <w:rPr>
                <w:sz w:val="18"/>
                <w:szCs w:val="18"/>
              </w:rPr>
            </w:pPr>
            <w:r w:rsidRPr="00C8264D">
              <w:rPr>
                <w:sz w:val="18"/>
                <w:szCs w:val="18"/>
              </w:rPr>
              <w:t>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Identifica el host desde el que se recibe el mensaje.</w:t>
            </w:r>
          </w:p>
          <w:p w:rsidR="0072589D" w:rsidRPr="00C8264D" w:rsidRDefault="0072589D" w:rsidP="009008DE">
            <w:pPr>
              <w:rPr>
                <w:sz w:val="18"/>
                <w:szCs w:val="18"/>
              </w:rPr>
            </w:pPr>
            <w:r w:rsidRPr="00C8264D">
              <w:rPr>
                <w:sz w:val="18"/>
                <w:szCs w:val="18"/>
              </w:rPr>
              <w:t>En previsión de sistema online, procesando OPs de varios hosts</w:t>
            </w:r>
          </w:p>
        </w:tc>
        <w:tc>
          <w:tcPr>
            <w:tcW w:w="1880" w:type="dxa"/>
          </w:tcPr>
          <w:p w:rsidR="0072589D" w:rsidRPr="00C8264D" w:rsidRDefault="0072589D" w:rsidP="009008DE">
            <w:pPr>
              <w:snapToGrid w:val="0"/>
              <w:rPr>
                <w:sz w:val="18"/>
                <w:szCs w:val="18"/>
              </w:rPr>
            </w:pPr>
            <w:r w:rsidRPr="00C8264D">
              <w:rPr>
                <w:sz w:val="18"/>
                <w:szCs w:val="18"/>
              </w:rPr>
              <w:t>Tabla 8</w:t>
            </w:r>
          </w:p>
        </w:tc>
        <w:tc>
          <w:tcPr>
            <w:tcW w:w="982" w:type="dxa"/>
          </w:tcPr>
          <w:p w:rsidR="0072589D" w:rsidRPr="00C8264D" w:rsidRDefault="0072589D" w:rsidP="009008DE">
            <w:pPr>
              <w:snapToGrid w:val="0"/>
              <w:rPr>
                <w:sz w:val="18"/>
                <w:szCs w:val="18"/>
              </w:rPr>
            </w:pPr>
            <w:r w:rsidRPr="00C8264D">
              <w:rPr>
                <w:sz w:val="18"/>
                <w:szCs w:val="18"/>
              </w:rPr>
              <w:t>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ID único - Chave de controle</w:t>
            </w:r>
          </w:p>
        </w:tc>
        <w:tc>
          <w:tcPr>
            <w:tcW w:w="640" w:type="dxa"/>
          </w:tcPr>
          <w:p w:rsidR="0072589D" w:rsidRPr="00C8264D" w:rsidRDefault="0072589D" w:rsidP="009008DE">
            <w:pPr>
              <w:snapToGrid w:val="0"/>
              <w:rPr>
                <w:sz w:val="18"/>
                <w:szCs w:val="18"/>
              </w:rPr>
            </w:pPr>
            <w:r w:rsidRPr="00C8264D">
              <w:rPr>
                <w:sz w:val="18"/>
                <w:szCs w:val="18"/>
              </w:rPr>
              <w:t>4</w:t>
            </w:r>
          </w:p>
        </w:tc>
        <w:tc>
          <w:tcPr>
            <w:tcW w:w="594" w:type="dxa"/>
          </w:tcPr>
          <w:p w:rsidR="0072589D" w:rsidRPr="00C8264D" w:rsidRDefault="0072589D" w:rsidP="009008DE">
            <w:pPr>
              <w:snapToGrid w:val="0"/>
              <w:rPr>
                <w:sz w:val="18"/>
                <w:szCs w:val="18"/>
              </w:rPr>
            </w:pPr>
            <w:r w:rsidRPr="00C8264D">
              <w:rPr>
                <w:sz w:val="18"/>
                <w:szCs w:val="18"/>
              </w:rPr>
              <w:t>20</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Identificador único de la operación original. La fecha debe ser la del host.</w:t>
            </w:r>
          </w:p>
        </w:tc>
        <w:tc>
          <w:tcPr>
            <w:tcW w:w="1880" w:type="dxa"/>
          </w:tcPr>
          <w:p w:rsidR="0072589D" w:rsidRPr="00C8264D" w:rsidRDefault="0072589D" w:rsidP="009008DE">
            <w:pPr>
              <w:snapToGrid w:val="0"/>
              <w:rPr>
                <w:sz w:val="18"/>
                <w:szCs w:val="18"/>
              </w:rPr>
            </w:pPr>
            <w:r w:rsidRPr="00C8264D">
              <w:rPr>
                <w:sz w:val="18"/>
                <w:szCs w:val="18"/>
              </w:rPr>
              <w:t>Fecha (yymmdd)</w:t>
            </w:r>
          </w:p>
          <w:p w:rsidR="0072589D" w:rsidRPr="00C8264D" w:rsidRDefault="0072589D" w:rsidP="009008DE">
            <w:pPr>
              <w:rPr>
                <w:sz w:val="18"/>
                <w:szCs w:val="18"/>
              </w:rPr>
            </w:pPr>
            <w:r w:rsidRPr="00C8264D">
              <w:rPr>
                <w:sz w:val="18"/>
                <w:szCs w:val="18"/>
              </w:rPr>
              <w:t>+ Terminal (8)</w:t>
            </w:r>
          </w:p>
          <w:p w:rsidR="0072589D" w:rsidRPr="00C8264D" w:rsidRDefault="0072589D" w:rsidP="009008DE">
            <w:pPr>
              <w:rPr>
                <w:sz w:val="18"/>
                <w:szCs w:val="18"/>
              </w:rPr>
            </w:pPr>
            <w:r w:rsidRPr="00C8264D">
              <w:rPr>
                <w:sz w:val="18"/>
                <w:szCs w:val="18"/>
              </w:rPr>
              <w:t>+ NSU (6)</w:t>
            </w:r>
          </w:p>
          <w:p w:rsidR="0072589D" w:rsidRPr="00C8264D" w:rsidRDefault="0072589D" w:rsidP="009008DE">
            <w:pPr>
              <w:rPr>
                <w:sz w:val="18"/>
                <w:szCs w:val="18"/>
                <w:lang w:val="pt-BR"/>
              </w:rPr>
            </w:pPr>
          </w:p>
        </w:tc>
        <w:tc>
          <w:tcPr>
            <w:tcW w:w="982" w:type="dxa"/>
          </w:tcPr>
          <w:p w:rsidR="0072589D" w:rsidRPr="00C8264D" w:rsidRDefault="0072589D" w:rsidP="009008DE">
            <w:pPr>
              <w:snapToGrid w:val="0"/>
              <w:rPr>
                <w:sz w:val="18"/>
                <w:szCs w:val="18"/>
              </w:rPr>
            </w:pPr>
            <w:r w:rsidRPr="00C8264D">
              <w:rPr>
                <w:sz w:val="18"/>
                <w:szCs w:val="18"/>
              </w:rPr>
              <w:t>00000000000000000000</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Tipo de operación</w:t>
            </w:r>
          </w:p>
        </w:tc>
        <w:tc>
          <w:tcPr>
            <w:tcW w:w="640" w:type="dxa"/>
          </w:tcPr>
          <w:p w:rsidR="0072589D" w:rsidRPr="00C8264D" w:rsidRDefault="0072589D" w:rsidP="009008DE">
            <w:pPr>
              <w:snapToGrid w:val="0"/>
              <w:rPr>
                <w:sz w:val="18"/>
                <w:szCs w:val="18"/>
              </w:rPr>
            </w:pPr>
            <w:r w:rsidRPr="00C8264D">
              <w:rPr>
                <w:sz w:val="18"/>
                <w:szCs w:val="18"/>
              </w:rPr>
              <w:t>24</w:t>
            </w:r>
          </w:p>
        </w:tc>
        <w:tc>
          <w:tcPr>
            <w:tcW w:w="594" w:type="dxa"/>
          </w:tcPr>
          <w:p w:rsidR="0072589D" w:rsidRPr="00C8264D" w:rsidRDefault="0072589D" w:rsidP="009008DE">
            <w:pPr>
              <w:snapToGrid w:val="0"/>
              <w:rPr>
                <w:sz w:val="18"/>
                <w:szCs w:val="18"/>
              </w:rPr>
            </w:pPr>
            <w:r w:rsidRPr="00C8264D">
              <w:rPr>
                <w:sz w:val="18"/>
                <w:szCs w:val="18"/>
              </w:rPr>
              <w:t>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Tipo de operación</w:t>
            </w:r>
          </w:p>
        </w:tc>
        <w:tc>
          <w:tcPr>
            <w:tcW w:w="1880" w:type="dxa"/>
          </w:tcPr>
          <w:p w:rsidR="0072589D" w:rsidRPr="00C8264D" w:rsidRDefault="0072589D" w:rsidP="009008DE">
            <w:pPr>
              <w:snapToGrid w:val="0"/>
              <w:rPr>
                <w:sz w:val="18"/>
                <w:szCs w:val="18"/>
              </w:rPr>
            </w:pPr>
            <w:r w:rsidRPr="00C8264D">
              <w:rPr>
                <w:sz w:val="18"/>
                <w:szCs w:val="18"/>
              </w:rPr>
              <w:t>0100: operación normal</w:t>
            </w:r>
          </w:p>
          <w:p w:rsidR="0072589D" w:rsidRPr="00C8264D" w:rsidRDefault="0072589D" w:rsidP="009008DE">
            <w:pPr>
              <w:rPr>
                <w:sz w:val="18"/>
                <w:szCs w:val="18"/>
              </w:rPr>
            </w:pPr>
            <w:r w:rsidRPr="00C8264D">
              <w:rPr>
                <w:sz w:val="18"/>
                <w:szCs w:val="18"/>
              </w:rPr>
              <w:t>0400: anulación</w:t>
            </w:r>
          </w:p>
        </w:tc>
        <w:tc>
          <w:tcPr>
            <w:tcW w:w="982" w:type="dxa"/>
          </w:tcPr>
          <w:p w:rsidR="0072589D" w:rsidRPr="00C8264D" w:rsidRDefault="0072589D" w:rsidP="009008DE">
            <w:pPr>
              <w:snapToGrid w:val="0"/>
              <w:rPr>
                <w:sz w:val="18"/>
                <w:szCs w:val="18"/>
              </w:rPr>
            </w:pPr>
            <w:r w:rsidRPr="00C8264D">
              <w:rPr>
                <w:sz w:val="18"/>
                <w:szCs w:val="18"/>
              </w:rPr>
              <w:t>0100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Fecha/hora operación original</w:t>
            </w:r>
          </w:p>
        </w:tc>
        <w:tc>
          <w:tcPr>
            <w:tcW w:w="640" w:type="dxa"/>
          </w:tcPr>
          <w:p w:rsidR="0072589D" w:rsidRPr="00C8264D" w:rsidRDefault="0072589D" w:rsidP="009008DE">
            <w:pPr>
              <w:snapToGrid w:val="0"/>
              <w:rPr>
                <w:sz w:val="18"/>
                <w:szCs w:val="18"/>
              </w:rPr>
            </w:pPr>
            <w:r w:rsidRPr="00C8264D">
              <w:rPr>
                <w:sz w:val="18"/>
                <w:szCs w:val="18"/>
              </w:rPr>
              <w:t>28</w:t>
            </w:r>
          </w:p>
        </w:tc>
        <w:tc>
          <w:tcPr>
            <w:tcW w:w="594" w:type="dxa"/>
          </w:tcPr>
          <w:p w:rsidR="0072589D" w:rsidRPr="00C8264D" w:rsidRDefault="0072589D" w:rsidP="009008DE">
            <w:pPr>
              <w:snapToGrid w:val="0"/>
              <w:rPr>
                <w:sz w:val="18"/>
                <w:szCs w:val="18"/>
              </w:rPr>
            </w:pPr>
            <w:r w:rsidRPr="00C8264D">
              <w:rPr>
                <w:sz w:val="18"/>
                <w:szCs w:val="18"/>
              </w:rPr>
              <w:t>14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 xml:space="preserve">AAAA + BIT 07 </w:t>
            </w:r>
          </w:p>
        </w:tc>
        <w:tc>
          <w:tcPr>
            <w:tcW w:w="1880" w:type="dxa"/>
          </w:tcPr>
          <w:p w:rsidR="0072589D" w:rsidRPr="00C8264D" w:rsidRDefault="0072589D" w:rsidP="009008DE">
            <w:pPr>
              <w:snapToGrid w:val="0"/>
              <w:rPr>
                <w:sz w:val="18"/>
                <w:szCs w:val="18"/>
              </w:rPr>
            </w:pPr>
            <w:r w:rsidRPr="00C8264D">
              <w:rPr>
                <w:sz w:val="18"/>
                <w:szCs w:val="18"/>
              </w:rPr>
              <w:t>Fecha/hora de la operación original.</w:t>
            </w:r>
          </w:p>
          <w:p w:rsidR="0072589D" w:rsidRPr="00C8264D" w:rsidRDefault="0072589D" w:rsidP="009008DE">
            <w:pPr>
              <w:rPr>
                <w:sz w:val="18"/>
                <w:szCs w:val="18"/>
              </w:rPr>
            </w:pPr>
            <w:r w:rsidRPr="00C8264D">
              <w:rPr>
                <w:sz w:val="18"/>
                <w:szCs w:val="18"/>
              </w:rPr>
              <w:t>yyyymmddhhmiss</w:t>
            </w:r>
          </w:p>
          <w:p w:rsidR="0072589D" w:rsidRPr="00C8264D" w:rsidRDefault="0072589D" w:rsidP="009008DE">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982" w:type="dxa"/>
          </w:tcPr>
          <w:p w:rsidR="0072589D" w:rsidRPr="00C8264D" w:rsidRDefault="0072589D" w:rsidP="009008DE">
            <w:pPr>
              <w:snapToGrid w:val="0"/>
              <w:rPr>
                <w:sz w:val="18"/>
                <w:szCs w:val="18"/>
              </w:rPr>
            </w:pP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Importe</w:t>
            </w:r>
          </w:p>
        </w:tc>
        <w:tc>
          <w:tcPr>
            <w:tcW w:w="640" w:type="dxa"/>
          </w:tcPr>
          <w:p w:rsidR="0072589D" w:rsidRPr="00C8264D" w:rsidRDefault="0072589D" w:rsidP="009008DE">
            <w:pPr>
              <w:snapToGrid w:val="0"/>
              <w:rPr>
                <w:sz w:val="18"/>
                <w:szCs w:val="18"/>
              </w:rPr>
            </w:pPr>
            <w:r w:rsidRPr="00C8264D">
              <w:rPr>
                <w:sz w:val="18"/>
                <w:szCs w:val="18"/>
              </w:rPr>
              <w:t>42</w:t>
            </w:r>
          </w:p>
        </w:tc>
        <w:tc>
          <w:tcPr>
            <w:tcW w:w="594" w:type="dxa"/>
          </w:tcPr>
          <w:p w:rsidR="0072589D" w:rsidRPr="00C8264D" w:rsidRDefault="0072589D" w:rsidP="009008DE">
            <w:pPr>
              <w:snapToGrid w:val="0"/>
              <w:rPr>
                <w:sz w:val="18"/>
                <w:szCs w:val="18"/>
              </w:rPr>
            </w:pPr>
            <w:r w:rsidRPr="00C8264D">
              <w:rPr>
                <w:sz w:val="18"/>
                <w:szCs w:val="18"/>
              </w:rPr>
              <w:t>12</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04</w:t>
            </w:r>
          </w:p>
        </w:tc>
        <w:tc>
          <w:tcPr>
            <w:tcW w:w="1880" w:type="dxa"/>
          </w:tcPr>
          <w:p w:rsidR="0072589D" w:rsidRPr="00C8264D" w:rsidRDefault="0072589D" w:rsidP="009008DE">
            <w:pPr>
              <w:snapToGrid w:val="0"/>
              <w:rPr>
                <w:sz w:val="18"/>
                <w:szCs w:val="18"/>
              </w:rPr>
            </w:pPr>
            <w:r w:rsidRPr="00C8264D">
              <w:rPr>
                <w:sz w:val="18"/>
                <w:szCs w:val="18"/>
              </w:rPr>
              <w:t>Las últimas 2 posiciones son céntimos</w:t>
            </w:r>
          </w:p>
        </w:tc>
        <w:tc>
          <w:tcPr>
            <w:tcW w:w="982" w:type="dxa"/>
          </w:tcPr>
          <w:p w:rsidR="0072589D" w:rsidRPr="00C8264D" w:rsidRDefault="0072589D" w:rsidP="009008DE">
            <w:pPr>
              <w:snapToGrid w:val="0"/>
              <w:rPr>
                <w:sz w:val="18"/>
                <w:szCs w:val="18"/>
              </w:rPr>
            </w:pP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Código de respuesta</w:t>
            </w:r>
          </w:p>
        </w:tc>
        <w:tc>
          <w:tcPr>
            <w:tcW w:w="640" w:type="dxa"/>
          </w:tcPr>
          <w:p w:rsidR="0072589D" w:rsidRPr="00C8264D" w:rsidRDefault="0072589D" w:rsidP="009008DE">
            <w:pPr>
              <w:snapToGrid w:val="0"/>
              <w:rPr>
                <w:sz w:val="18"/>
                <w:szCs w:val="18"/>
              </w:rPr>
            </w:pPr>
            <w:r w:rsidRPr="00C8264D">
              <w:rPr>
                <w:sz w:val="18"/>
                <w:szCs w:val="18"/>
              </w:rPr>
              <w:t>54</w:t>
            </w:r>
          </w:p>
        </w:tc>
        <w:tc>
          <w:tcPr>
            <w:tcW w:w="594" w:type="dxa"/>
          </w:tcPr>
          <w:p w:rsidR="0072589D" w:rsidRPr="00C8264D" w:rsidRDefault="0072589D" w:rsidP="009008DE">
            <w:pPr>
              <w:snapToGrid w:val="0"/>
              <w:rPr>
                <w:sz w:val="18"/>
                <w:szCs w:val="18"/>
              </w:rPr>
            </w:pPr>
            <w:r w:rsidRPr="00C8264D">
              <w:rPr>
                <w:sz w:val="18"/>
                <w:szCs w:val="18"/>
              </w:rPr>
              <w:t>3</w:t>
            </w:r>
          </w:p>
        </w:tc>
        <w:tc>
          <w:tcPr>
            <w:tcW w:w="1476" w:type="dxa"/>
          </w:tcPr>
          <w:p w:rsidR="0072589D" w:rsidRPr="00C8264D" w:rsidRDefault="0072589D" w:rsidP="009008DE">
            <w:pPr>
              <w:snapToGrid w:val="0"/>
              <w:rPr>
                <w:sz w:val="18"/>
                <w:szCs w:val="18"/>
              </w:rPr>
            </w:pPr>
            <w:r w:rsidRPr="00C8264D">
              <w:rPr>
                <w:sz w:val="18"/>
                <w:szCs w:val="18"/>
              </w:rPr>
              <w:t>Alfanumérico</w:t>
            </w:r>
          </w:p>
        </w:tc>
        <w:tc>
          <w:tcPr>
            <w:tcW w:w="2260" w:type="dxa"/>
          </w:tcPr>
          <w:p w:rsidR="0072589D" w:rsidRPr="00C8264D" w:rsidRDefault="0072589D" w:rsidP="009008DE">
            <w:pPr>
              <w:snapToGrid w:val="0"/>
              <w:rPr>
                <w:sz w:val="18"/>
                <w:szCs w:val="18"/>
              </w:rPr>
            </w:pPr>
            <w:r w:rsidRPr="00C8264D">
              <w:rPr>
                <w:sz w:val="18"/>
                <w:szCs w:val="18"/>
              </w:rPr>
              <w:t xml:space="preserve">BIT 39 (modificado) </w:t>
            </w:r>
          </w:p>
        </w:tc>
        <w:tc>
          <w:tcPr>
            <w:tcW w:w="1880" w:type="dxa"/>
          </w:tcPr>
          <w:p w:rsidR="0072589D" w:rsidRPr="00C8264D" w:rsidRDefault="0072589D" w:rsidP="009008DE">
            <w:pPr>
              <w:snapToGrid w:val="0"/>
              <w:rPr>
                <w:sz w:val="18"/>
                <w:szCs w:val="18"/>
              </w:rPr>
            </w:pPr>
            <w:r w:rsidRPr="00C8264D">
              <w:rPr>
                <w:sz w:val="18"/>
                <w:szCs w:val="18"/>
              </w:rPr>
              <w:t>Os domínios serão enviados por CAPELET</w:t>
            </w:r>
          </w:p>
        </w:tc>
        <w:tc>
          <w:tcPr>
            <w:tcW w:w="982" w:type="dxa"/>
          </w:tcPr>
          <w:p w:rsidR="0072589D" w:rsidRPr="00C8264D" w:rsidRDefault="0072589D" w:rsidP="009008DE">
            <w:pPr>
              <w:snapToGrid w:val="0"/>
              <w:rPr>
                <w:color w:val="800000"/>
                <w:sz w:val="18"/>
                <w:szCs w:val="18"/>
              </w:rPr>
            </w:pPr>
            <w:r w:rsidRPr="00C8264D">
              <w:rPr>
                <w:sz w:val="18"/>
                <w:szCs w:val="18"/>
              </w:rPr>
              <w:t>ZZ</w:t>
            </w:r>
            <w:r w:rsidRPr="00C8264D">
              <w:rPr>
                <w:color w:val="800000"/>
                <w:sz w:val="18"/>
                <w:szCs w:val="18"/>
              </w:rPr>
              <w:t>b</w:t>
            </w:r>
          </w:p>
          <w:p w:rsidR="0072589D" w:rsidRPr="00C8264D" w:rsidRDefault="0072589D" w:rsidP="009008DE">
            <w:pPr>
              <w:rPr>
                <w:sz w:val="18"/>
                <w:szCs w:val="18"/>
              </w:rPr>
            </w:pPr>
            <w:r w:rsidRPr="00C8264D">
              <w:rPr>
                <w:sz w:val="18"/>
                <w:szCs w:val="18"/>
              </w:rPr>
              <w:t>(</w:t>
            </w:r>
            <w:r w:rsidRPr="00C8264D">
              <w:rPr>
                <w:color w:val="800000"/>
                <w:sz w:val="18"/>
                <w:szCs w:val="18"/>
              </w:rPr>
              <w:t>b:</w:t>
            </w:r>
            <w:r w:rsidRPr="00C8264D">
              <w:rPr>
                <w:color w:val="800000"/>
                <w:sz w:val="18"/>
                <w:szCs w:val="18"/>
                <w:shd w:val="clear" w:color="auto" w:fill="CCFFFF"/>
              </w:rPr>
              <w:t xml:space="preserve"> </w:t>
            </w:r>
            <w:r w:rsidRPr="00C8264D">
              <w:rPr>
                <w:sz w:val="18"/>
                <w:szCs w:val="18"/>
              </w:rPr>
              <w:t>blanco a la derecha)</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Sector de actividad</w:t>
            </w:r>
          </w:p>
        </w:tc>
        <w:tc>
          <w:tcPr>
            <w:tcW w:w="640" w:type="dxa"/>
          </w:tcPr>
          <w:p w:rsidR="0072589D" w:rsidRPr="00C8264D" w:rsidRDefault="0072589D" w:rsidP="009008DE">
            <w:pPr>
              <w:snapToGrid w:val="0"/>
              <w:rPr>
                <w:sz w:val="18"/>
                <w:szCs w:val="18"/>
              </w:rPr>
            </w:pPr>
            <w:r w:rsidRPr="00C8264D">
              <w:rPr>
                <w:sz w:val="18"/>
                <w:szCs w:val="18"/>
              </w:rPr>
              <w:t>57</w:t>
            </w:r>
          </w:p>
        </w:tc>
        <w:tc>
          <w:tcPr>
            <w:tcW w:w="594" w:type="dxa"/>
          </w:tcPr>
          <w:p w:rsidR="0072589D" w:rsidRPr="00C8264D" w:rsidRDefault="0072589D" w:rsidP="009008DE">
            <w:pPr>
              <w:snapToGrid w:val="0"/>
              <w:rPr>
                <w:sz w:val="18"/>
                <w:szCs w:val="18"/>
              </w:rPr>
            </w:pPr>
            <w:r w:rsidRPr="00C8264D">
              <w:rPr>
                <w:sz w:val="18"/>
                <w:szCs w:val="18"/>
              </w:rPr>
              <w:t>4</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18</w:t>
            </w:r>
          </w:p>
        </w:tc>
        <w:tc>
          <w:tcPr>
            <w:tcW w:w="1880" w:type="dxa"/>
          </w:tcPr>
          <w:p w:rsidR="0072589D" w:rsidRPr="00C8264D" w:rsidRDefault="0072589D" w:rsidP="009008DE">
            <w:pPr>
              <w:snapToGrid w:val="0"/>
              <w:rPr>
                <w:sz w:val="18"/>
                <w:szCs w:val="18"/>
              </w:rPr>
            </w:pPr>
            <w:r w:rsidRPr="00C8264D">
              <w:rPr>
                <w:sz w:val="18"/>
                <w:szCs w:val="18"/>
              </w:rPr>
              <w:t xml:space="preserve">Código ISO de MCC </w:t>
            </w:r>
          </w:p>
        </w:tc>
        <w:tc>
          <w:tcPr>
            <w:tcW w:w="982" w:type="dxa"/>
          </w:tcPr>
          <w:p w:rsidR="0072589D" w:rsidRPr="00C8264D" w:rsidRDefault="0072589D" w:rsidP="009008DE">
            <w:pPr>
              <w:snapToGrid w:val="0"/>
              <w:rPr>
                <w:sz w:val="18"/>
                <w:szCs w:val="18"/>
              </w:rPr>
            </w:pPr>
            <w:r w:rsidRPr="00C8264D">
              <w:rPr>
                <w:sz w:val="18"/>
                <w:szCs w:val="18"/>
              </w:rPr>
              <w:t>9900</w:t>
            </w:r>
          </w:p>
        </w:tc>
      </w:tr>
      <w:tr w:rsidR="0072589D" w:rsidRPr="00C8264D" w:rsidTr="00C8264D">
        <w:trPr>
          <w:cnfStyle w:val="000000100000"/>
        </w:trPr>
        <w:tc>
          <w:tcPr>
            <w:tcW w:w="1993" w:type="dxa"/>
          </w:tcPr>
          <w:p w:rsidR="0072589D" w:rsidRPr="00C8264D" w:rsidRDefault="0072589D" w:rsidP="009008DE">
            <w:pPr>
              <w:snapToGrid w:val="0"/>
              <w:rPr>
                <w:sz w:val="18"/>
                <w:szCs w:val="18"/>
                <w:lang w:val="pt-BR"/>
              </w:rPr>
            </w:pPr>
            <w:r w:rsidRPr="00C8264D">
              <w:rPr>
                <w:sz w:val="18"/>
                <w:szCs w:val="18"/>
                <w:lang w:val="pt-BR"/>
              </w:rPr>
              <w:t>Modo de entrada do código de barras</w:t>
            </w:r>
          </w:p>
        </w:tc>
        <w:tc>
          <w:tcPr>
            <w:tcW w:w="640" w:type="dxa"/>
          </w:tcPr>
          <w:p w:rsidR="0072589D" w:rsidRPr="00C8264D" w:rsidRDefault="0072589D" w:rsidP="009008DE">
            <w:pPr>
              <w:snapToGrid w:val="0"/>
              <w:rPr>
                <w:sz w:val="18"/>
                <w:szCs w:val="18"/>
              </w:rPr>
            </w:pPr>
            <w:r w:rsidRPr="00C8264D">
              <w:rPr>
                <w:sz w:val="18"/>
                <w:szCs w:val="18"/>
              </w:rPr>
              <w:t>61</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22</w:t>
            </w:r>
          </w:p>
        </w:tc>
        <w:tc>
          <w:tcPr>
            <w:tcW w:w="1880" w:type="dxa"/>
          </w:tcPr>
          <w:p w:rsidR="0072589D" w:rsidRPr="00C8264D" w:rsidRDefault="0072589D" w:rsidP="009008DE">
            <w:pPr>
              <w:snapToGrid w:val="0"/>
              <w:rPr>
                <w:sz w:val="18"/>
                <w:szCs w:val="18"/>
                <w:lang w:val="pt-BR"/>
              </w:rPr>
            </w:pPr>
            <w:r w:rsidRPr="00C8264D">
              <w:rPr>
                <w:sz w:val="18"/>
                <w:szCs w:val="18"/>
                <w:lang w:val="pt-BR"/>
              </w:rPr>
              <w:t>00 – COBAN cód barras lido</w:t>
            </w:r>
          </w:p>
          <w:p w:rsidR="0072589D" w:rsidRPr="00C8264D" w:rsidRDefault="0072589D" w:rsidP="009008DE">
            <w:pPr>
              <w:rPr>
                <w:sz w:val="18"/>
                <w:szCs w:val="18"/>
                <w:lang w:val="pt-BR"/>
              </w:rPr>
            </w:pPr>
            <w:r w:rsidRPr="00C8264D">
              <w:rPr>
                <w:sz w:val="18"/>
                <w:szCs w:val="18"/>
                <w:lang w:val="pt-BR"/>
              </w:rPr>
              <w:t>01 – COBAN cód barras digitado</w:t>
            </w:r>
          </w:p>
        </w:tc>
        <w:tc>
          <w:tcPr>
            <w:tcW w:w="982" w:type="dxa"/>
          </w:tcPr>
          <w:p w:rsidR="0072589D" w:rsidRPr="00C8264D" w:rsidRDefault="0072589D" w:rsidP="009008DE">
            <w:pPr>
              <w:snapToGrid w:val="0"/>
              <w:rPr>
                <w:sz w:val="18"/>
                <w:szCs w:val="18"/>
                <w:lang w:val="en-US"/>
              </w:rPr>
            </w:pPr>
            <w:r w:rsidRPr="00C8264D">
              <w:rPr>
                <w:sz w:val="18"/>
                <w:szCs w:val="18"/>
                <w:lang w:val="en-US"/>
              </w:rPr>
              <w:t>80</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Código EC</w:t>
            </w:r>
          </w:p>
        </w:tc>
        <w:tc>
          <w:tcPr>
            <w:tcW w:w="640" w:type="dxa"/>
          </w:tcPr>
          <w:p w:rsidR="0072589D" w:rsidRPr="00C8264D" w:rsidRDefault="0072589D" w:rsidP="009008DE">
            <w:pPr>
              <w:snapToGrid w:val="0"/>
              <w:rPr>
                <w:sz w:val="18"/>
                <w:szCs w:val="18"/>
              </w:rPr>
            </w:pPr>
            <w:r w:rsidRPr="00C8264D">
              <w:rPr>
                <w:sz w:val="18"/>
                <w:szCs w:val="18"/>
              </w:rPr>
              <w:t>63</w:t>
            </w:r>
          </w:p>
        </w:tc>
        <w:tc>
          <w:tcPr>
            <w:tcW w:w="594" w:type="dxa"/>
          </w:tcPr>
          <w:p w:rsidR="0072589D" w:rsidRPr="00C8264D" w:rsidRDefault="0072589D" w:rsidP="009008DE">
            <w:pPr>
              <w:snapToGrid w:val="0"/>
              <w:rPr>
                <w:sz w:val="18"/>
                <w:szCs w:val="18"/>
              </w:rPr>
            </w:pPr>
            <w:r w:rsidRPr="00C8264D">
              <w:rPr>
                <w:sz w:val="18"/>
                <w:szCs w:val="18"/>
              </w:rPr>
              <w:t>10</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42</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0000000000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 xml:space="preserve">Capacidad de </w:t>
            </w:r>
            <w:r w:rsidRPr="00C8264D">
              <w:rPr>
                <w:sz w:val="18"/>
                <w:szCs w:val="18"/>
              </w:rPr>
              <w:lastRenderedPageBreak/>
              <w:t>terminal</w:t>
            </w:r>
          </w:p>
        </w:tc>
        <w:tc>
          <w:tcPr>
            <w:tcW w:w="640" w:type="dxa"/>
          </w:tcPr>
          <w:p w:rsidR="0072589D" w:rsidRPr="00C8264D" w:rsidRDefault="0072589D" w:rsidP="009008DE">
            <w:pPr>
              <w:snapToGrid w:val="0"/>
              <w:rPr>
                <w:sz w:val="18"/>
                <w:szCs w:val="18"/>
              </w:rPr>
            </w:pPr>
            <w:r w:rsidRPr="00C8264D">
              <w:rPr>
                <w:sz w:val="18"/>
                <w:szCs w:val="18"/>
              </w:rPr>
              <w:lastRenderedPageBreak/>
              <w:t>73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60 (posición 02)</w:t>
            </w:r>
          </w:p>
        </w:tc>
        <w:tc>
          <w:tcPr>
            <w:tcW w:w="1880" w:type="dxa"/>
          </w:tcPr>
          <w:p w:rsidR="0072589D" w:rsidRPr="00C8264D" w:rsidRDefault="0072589D" w:rsidP="009008DE">
            <w:pPr>
              <w:snapToGrid w:val="0"/>
              <w:rPr>
                <w:sz w:val="18"/>
                <w:szCs w:val="18"/>
              </w:rPr>
            </w:pPr>
            <w:r w:rsidRPr="00C8264D">
              <w:rPr>
                <w:sz w:val="18"/>
                <w:szCs w:val="18"/>
              </w:rPr>
              <w:t>Tabla 4</w:t>
            </w:r>
          </w:p>
        </w:tc>
        <w:tc>
          <w:tcPr>
            <w:tcW w:w="982" w:type="dxa"/>
          </w:tcPr>
          <w:p w:rsidR="0072589D" w:rsidRPr="00C8264D" w:rsidRDefault="0072589D" w:rsidP="009008DE">
            <w:pPr>
              <w:snapToGrid w:val="0"/>
              <w:rPr>
                <w:sz w:val="18"/>
                <w:szCs w:val="18"/>
              </w:rPr>
            </w:pPr>
            <w:r w:rsidRPr="00C8264D">
              <w:rPr>
                <w:sz w:val="18"/>
                <w:szCs w:val="18"/>
              </w:rPr>
              <w:t>9</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lastRenderedPageBreak/>
              <w:t>Zip Code</w:t>
            </w:r>
          </w:p>
        </w:tc>
        <w:tc>
          <w:tcPr>
            <w:tcW w:w="640" w:type="dxa"/>
          </w:tcPr>
          <w:p w:rsidR="0072589D" w:rsidRPr="00C8264D" w:rsidRDefault="0072589D" w:rsidP="009008DE">
            <w:pPr>
              <w:snapToGrid w:val="0"/>
              <w:rPr>
                <w:sz w:val="18"/>
                <w:szCs w:val="18"/>
              </w:rPr>
            </w:pPr>
            <w:r w:rsidRPr="00C8264D">
              <w:rPr>
                <w:sz w:val="18"/>
                <w:szCs w:val="18"/>
              </w:rPr>
              <w:t>74</w:t>
            </w:r>
          </w:p>
        </w:tc>
        <w:tc>
          <w:tcPr>
            <w:tcW w:w="594" w:type="dxa"/>
          </w:tcPr>
          <w:p w:rsidR="0072589D" w:rsidRPr="00C8264D" w:rsidRDefault="0072589D" w:rsidP="009008DE">
            <w:pPr>
              <w:snapToGrid w:val="0"/>
              <w:rPr>
                <w:sz w:val="18"/>
                <w:szCs w:val="18"/>
              </w:rPr>
            </w:pPr>
            <w:r w:rsidRPr="00C8264D">
              <w:rPr>
                <w:sz w:val="18"/>
                <w:szCs w:val="18"/>
              </w:rPr>
              <w:t>9</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59</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000000000</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Origen Autorización</w:t>
            </w:r>
          </w:p>
        </w:tc>
        <w:tc>
          <w:tcPr>
            <w:tcW w:w="640" w:type="dxa"/>
          </w:tcPr>
          <w:p w:rsidR="0072589D" w:rsidRPr="00C8264D" w:rsidRDefault="0072589D" w:rsidP="009008DE">
            <w:pPr>
              <w:snapToGrid w:val="0"/>
              <w:rPr>
                <w:sz w:val="18"/>
                <w:szCs w:val="18"/>
              </w:rPr>
            </w:pPr>
            <w:r w:rsidRPr="00C8264D">
              <w:rPr>
                <w:sz w:val="18"/>
                <w:szCs w:val="18"/>
              </w:rPr>
              <w:t>83</w:t>
            </w:r>
          </w:p>
        </w:tc>
        <w:tc>
          <w:tcPr>
            <w:tcW w:w="594" w:type="dxa"/>
          </w:tcPr>
          <w:p w:rsidR="0072589D" w:rsidRPr="00C8264D" w:rsidRDefault="0072589D" w:rsidP="009008DE">
            <w:pPr>
              <w:snapToGrid w:val="0"/>
              <w:rPr>
                <w:sz w:val="18"/>
                <w:szCs w:val="18"/>
              </w:rPr>
            </w:pPr>
            <w:r w:rsidRPr="00C8264D">
              <w:rPr>
                <w:sz w:val="18"/>
                <w:szCs w:val="18"/>
              </w:rPr>
              <w:t>1</w:t>
            </w:r>
          </w:p>
        </w:tc>
        <w:tc>
          <w:tcPr>
            <w:tcW w:w="1476" w:type="dxa"/>
          </w:tcPr>
          <w:p w:rsidR="0072589D" w:rsidRPr="00C8264D" w:rsidRDefault="0072589D" w:rsidP="009008DE">
            <w:pPr>
              <w:snapToGrid w:val="0"/>
              <w:rPr>
                <w:sz w:val="18"/>
                <w:szCs w:val="18"/>
              </w:rPr>
            </w:pPr>
            <w:r w:rsidRPr="00C8264D">
              <w:rPr>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BIT 44</w:t>
            </w:r>
          </w:p>
        </w:tc>
        <w:tc>
          <w:tcPr>
            <w:tcW w:w="1880" w:type="dxa"/>
          </w:tcPr>
          <w:p w:rsidR="0072589D" w:rsidRPr="00C8264D" w:rsidRDefault="0072589D" w:rsidP="009008DE">
            <w:pPr>
              <w:snapToGrid w:val="0"/>
              <w:rPr>
                <w:sz w:val="18"/>
                <w:szCs w:val="18"/>
              </w:rPr>
            </w:pPr>
            <w:r w:rsidRPr="00C8264D">
              <w:rPr>
                <w:sz w:val="18"/>
                <w:szCs w:val="18"/>
              </w:rPr>
              <w:t>Tabla 9</w:t>
            </w:r>
          </w:p>
        </w:tc>
        <w:tc>
          <w:tcPr>
            <w:tcW w:w="982" w:type="dxa"/>
          </w:tcPr>
          <w:p w:rsidR="0072589D" w:rsidRPr="00C8264D" w:rsidRDefault="0072589D" w:rsidP="009008DE">
            <w:pPr>
              <w:snapToGrid w:val="0"/>
              <w:rPr>
                <w:sz w:val="18"/>
                <w:szCs w:val="18"/>
              </w:rPr>
            </w:pPr>
            <w:r w:rsidRPr="00C8264D">
              <w:rPr>
                <w:sz w:val="18"/>
                <w:szCs w:val="18"/>
              </w:rPr>
              <w:t>8</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Quem respondeu</w:t>
            </w:r>
          </w:p>
        </w:tc>
        <w:tc>
          <w:tcPr>
            <w:tcW w:w="640" w:type="dxa"/>
          </w:tcPr>
          <w:p w:rsidR="0072589D" w:rsidRPr="00C8264D" w:rsidRDefault="0072589D" w:rsidP="009008DE">
            <w:pPr>
              <w:snapToGrid w:val="0"/>
              <w:rPr>
                <w:sz w:val="18"/>
                <w:szCs w:val="18"/>
              </w:rPr>
            </w:pPr>
            <w:r w:rsidRPr="00C8264D">
              <w:rPr>
                <w:sz w:val="18"/>
                <w:szCs w:val="18"/>
              </w:rPr>
              <w:t>84</w:t>
            </w:r>
          </w:p>
        </w:tc>
        <w:tc>
          <w:tcPr>
            <w:tcW w:w="594" w:type="dxa"/>
          </w:tcPr>
          <w:p w:rsidR="0072589D" w:rsidRPr="00C8264D" w:rsidRDefault="0072589D" w:rsidP="009008DE">
            <w:pPr>
              <w:snapToGrid w:val="0"/>
              <w:rPr>
                <w:sz w:val="18"/>
                <w:szCs w:val="18"/>
              </w:rPr>
            </w:pPr>
            <w:r w:rsidRPr="00C8264D">
              <w:rPr>
                <w:sz w:val="18"/>
                <w:szCs w:val="18"/>
              </w:rPr>
              <w:t>2</w:t>
            </w:r>
          </w:p>
        </w:tc>
        <w:tc>
          <w:tcPr>
            <w:tcW w:w="1476" w:type="dxa"/>
          </w:tcPr>
          <w:p w:rsidR="0072589D" w:rsidRPr="00C8264D" w:rsidRDefault="0072589D" w:rsidP="009008DE">
            <w:pPr>
              <w:snapToGrid w:val="0"/>
              <w:rPr>
                <w:color w:val="000000"/>
                <w:sz w:val="18"/>
                <w:szCs w:val="18"/>
              </w:rPr>
            </w:pPr>
            <w:r w:rsidRPr="00C8264D">
              <w:rPr>
                <w:color w:val="000000"/>
                <w:sz w:val="18"/>
                <w:szCs w:val="18"/>
              </w:rPr>
              <w:t>Alfanumérico</w:t>
            </w:r>
          </w:p>
        </w:tc>
        <w:tc>
          <w:tcPr>
            <w:tcW w:w="2260" w:type="dxa"/>
          </w:tcPr>
          <w:p w:rsidR="0072589D" w:rsidRPr="00C8264D" w:rsidRDefault="0072589D" w:rsidP="009008DE">
            <w:pPr>
              <w:snapToGrid w:val="0"/>
              <w:rPr>
                <w:sz w:val="18"/>
                <w:szCs w:val="18"/>
              </w:rPr>
            </w:pPr>
          </w:p>
        </w:tc>
        <w:tc>
          <w:tcPr>
            <w:tcW w:w="1880" w:type="dxa"/>
          </w:tcPr>
          <w:p w:rsidR="0072589D" w:rsidRPr="00C8264D" w:rsidRDefault="0072589D" w:rsidP="009008DE">
            <w:pPr>
              <w:snapToGrid w:val="0"/>
              <w:rPr>
                <w:sz w:val="18"/>
                <w:szCs w:val="18"/>
              </w:rPr>
            </w:pPr>
            <w:r w:rsidRPr="00C8264D">
              <w:rPr>
                <w:sz w:val="18"/>
                <w:szCs w:val="18"/>
              </w:rPr>
              <w:t>Tabla 16</w:t>
            </w:r>
          </w:p>
        </w:tc>
        <w:tc>
          <w:tcPr>
            <w:tcW w:w="982" w:type="dxa"/>
          </w:tcPr>
          <w:p w:rsidR="0072589D" w:rsidRPr="00C8264D" w:rsidRDefault="0072589D" w:rsidP="009008DE">
            <w:pPr>
              <w:snapToGrid w:val="0"/>
              <w:rPr>
                <w:sz w:val="18"/>
                <w:szCs w:val="18"/>
              </w:rPr>
            </w:pPr>
            <w:r w:rsidRPr="00C8264D">
              <w:rPr>
                <w:sz w:val="18"/>
                <w:szCs w:val="18"/>
              </w:rPr>
              <w:t>ZZ</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Número de Terminal</w:t>
            </w:r>
          </w:p>
        </w:tc>
        <w:tc>
          <w:tcPr>
            <w:tcW w:w="640" w:type="dxa"/>
          </w:tcPr>
          <w:p w:rsidR="0072589D" w:rsidRPr="00C8264D" w:rsidRDefault="0072589D" w:rsidP="009008DE">
            <w:pPr>
              <w:snapToGrid w:val="0"/>
              <w:rPr>
                <w:sz w:val="18"/>
                <w:szCs w:val="18"/>
              </w:rPr>
            </w:pPr>
            <w:r w:rsidRPr="00C8264D">
              <w:rPr>
                <w:sz w:val="18"/>
                <w:szCs w:val="18"/>
              </w:rPr>
              <w:t>86</w:t>
            </w:r>
          </w:p>
        </w:tc>
        <w:tc>
          <w:tcPr>
            <w:tcW w:w="594" w:type="dxa"/>
          </w:tcPr>
          <w:p w:rsidR="0072589D" w:rsidRPr="00C8264D" w:rsidRDefault="0072589D" w:rsidP="009008DE">
            <w:pPr>
              <w:snapToGrid w:val="0"/>
              <w:rPr>
                <w:sz w:val="18"/>
                <w:szCs w:val="18"/>
              </w:rPr>
            </w:pPr>
            <w:r w:rsidRPr="00C8264D">
              <w:rPr>
                <w:sz w:val="18"/>
                <w:szCs w:val="18"/>
              </w:rPr>
              <w:t>8</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Código identificador único de cada POS</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zerado</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Nombre EC</w:t>
            </w:r>
          </w:p>
        </w:tc>
        <w:tc>
          <w:tcPr>
            <w:tcW w:w="640" w:type="dxa"/>
          </w:tcPr>
          <w:p w:rsidR="0072589D" w:rsidRPr="00C8264D" w:rsidRDefault="0072589D" w:rsidP="009008DE">
            <w:pPr>
              <w:snapToGrid w:val="0"/>
              <w:rPr>
                <w:sz w:val="18"/>
                <w:szCs w:val="18"/>
              </w:rPr>
            </w:pPr>
            <w:r w:rsidRPr="00C8264D">
              <w:rPr>
                <w:sz w:val="18"/>
                <w:szCs w:val="18"/>
              </w:rPr>
              <w:t>94</w:t>
            </w:r>
          </w:p>
        </w:tc>
        <w:tc>
          <w:tcPr>
            <w:tcW w:w="594" w:type="dxa"/>
          </w:tcPr>
          <w:p w:rsidR="0072589D" w:rsidRPr="00C8264D" w:rsidRDefault="0072589D" w:rsidP="009008DE">
            <w:pPr>
              <w:snapToGrid w:val="0"/>
              <w:rPr>
                <w:sz w:val="18"/>
                <w:szCs w:val="18"/>
              </w:rPr>
            </w:pPr>
            <w:r w:rsidRPr="00C8264D">
              <w:rPr>
                <w:sz w:val="18"/>
                <w:szCs w:val="18"/>
              </w:rPr>
              <w:t>32</w:t>
            </w:r>
          </w:p>
        </w:tc>
        <w:tc>
          <w:tcPr>
            <w:tcW w:w="1476" w:type="dxa"/>
          </w:tcPr>
          <w:p w:rsidR="0072589D" w:rsidRPr="00C8264D" w:rsidRDefault="0072589D" w:rsidP="009008DE">
            <w:pPr>
              <w:snapToGrid w:val="0"/>
              <w:rPr>
                <w:color w:val="000000"/>
                <w:sz w:val="18"/>
                <w:szCs w:val="18"/>
              </w:rPr>
            </w:pPr>
            <w:r w:rsidRPr="00C8264D">
              <w:rPr>
                <w:color w:val="000000"/>
                <w:sz w:val="18"/>
                <w:szCs w:val="18"/>
              </w:rPr>
              <w:t>Alfanumérico</w:t>
            </w:r>
          </w:p>
        </w:tc>
        <w:tc>
          <w:tcPr>
            <w:tcW w:w="2260" w:type="dxa"/>
          </w:tcPr>
          <w:p w:rsidR="0072589D" w:rsidRPr="00C8264D" w:rsidRDefault="0072589D" w:rsidP="009008DE">
            <w:pPr>
              <w:snapToGrid w:val="0"/>
              <w:rPr>
                <w:sz w:val="18"/>
                <w:szCs w:val="18"/>
              </w:rPr>
            </w:pPr>
            <w:r w:rsidRPr="00C8264D">
              <w:rPr>
                <w:sz w:val="18"/>
                <w:szCs w:val="18"/>
              </w:rPr>
              <w:t>Nombre del comercio</w:t>
            </w:r>
          </w:p>
        </w:tc>
        <w:tc>
          <w:tcPr>
            <w:tcW w:w="1880" w:type="dxa"/>
          </w:tcPr>
          <w:p w:rsidR="0072589D" w:rsidRPr="00C8264D" w:rsidRDefault="0072589D" w:rsidP="009008DE">
            <w:pPr>
              <w:snapToGrid w:val="0"/>
              <w:rPr>
                <w:sz w:val="18"/>
                <w:szCs w:val="18"/>
              </w:rPr>
            </w:pPr>
          </w:p>
        </w:tc>
        <w:tc>
          <w:tcPr>
            <w:tcW w:w="982" w:type="dxa"/>
          </w:tcPr>
          <w:p w:rsidR="0072589D" w:rsidRPr="00C8264D" w:rsidRDefault="0072589D" w:rsidP="009008DE">
            <w:pPr>
              <w:snapToGrid w:val="0"/>
              <w:rPr>
                <w:sz w:val="18"/>
                <w:szCs w:val="18"/>
              </w:rPr>
            </w:pPr>
            <w:r w:rsidRPr="00C8264D">
              <w:rPr>
                <w:sz w:val="18"/>
                <w:szCs w:val="18"/>
              </w:rPr>
              <w:t>em branco</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Medio pagamento</w:t>
            </w:r>
          </w:p>
        </w:tc>
        <w:tc>
          <w:tcPr>
            <w:tcW w:w="640" w:type="dxa"/>
          </w:tcPr>
          <w:p w:rsidR="0072589D" w:rsidRPr="00C8264D" w:rsidRDefault="0072589D" w:rsidP="009008DE">
            <w:pPr>
              <w:snapToGrid w:val="0"/>
              <w:rPr>
                <w:sz w:val="18"/>
                <w:szCs w:val="18"/>
              </w:rPr>
            </w:pPr>
            <w:r w:rsidRPr="00C8264D">
              <w:rPr>
                <w:sz w:val="18"/>
                <w:szCs w:val="18"/>
              </w:rPr>
              <w:t>126</w:t>
            </w:r>
          </w:p>
        </w:tc>
        <w:tc>
          <w:tcPr>
            <w:tcW w:w="594" w:type="dxa"/>
          </w:tcPr>
          <w:p w:rsidR="0072589D" w:rsidRPr="00C8264D" w:rsidRDefault="0072589D" w:rsidP="009008DE">
            <w:pPr>
              <w:snapToGrid w:val="0"/>
              <w:rPr>
                <w:sz w:val="18"/>
                <w:szCs w:val="18"/>
              </w:rPr>
            </w:pPr>
            <w:r w:rsidRPr="00C8264D">
              <w:rPr>
                <w:sz w:val="18"/>
                <w:szCs w:val="18"/>
              </w:rPr>
              <w:t>02</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p>
        </w:tc>
        <w:tc>
          <w:tcPr>
            <w:tcW w:w="1880" w:type="dxa"/>
          </w:tcPr>
          <w:p w:rsidR="0072589D" w:rsidRPr="00C8264D" w:rsidRDefault="0072589D" w:rsidP="009008DE">
            <w:pPr>
              <w:snapToGrid w:val="0"/>
              <w:rPr>
                <w:sz w:val="18"/>
                <w:szCs w:val="18"/>
              </w:rPr>
            </w:pPr>
            <w:r w:rsidRPr="00C8264D">
              <w:rPr>
                <w:sz w:val="18"/>
                <w:szCs w:val="18"/>
              </w:rPr>
              <w:t>Tabla 23</w:t>
            </w:r>
          </w:p>
        </w:tc>
        <w:tc>
          <w:tcPr>
            <w:tcW w:w="982" w:type="dxa"/>
          </w:tcPr>
          <w:p w:rsidR="0072589D" w:rsidRPr="00C8264D" w:rsidRDefault="0072589D" w:rsidP="009008DE">
            <w:pPr>
              <w:snapToGrid w:val="0"/>
              <w:rPr>
                <w:sz w:val="18"/>
                <w:szCs w:val="18"/>
              </w:rPr>
            </w:pPr>
            <w:r w:rsidRPr="00C8264D">
              <w:rPr>
                <w:sz w:val="18"/>
                <w:szCs w:val="18"/>
              </w:rPr>
              <w:t>02</w:t>
            </w:r>
          </w:p>
        </w:tc>
      </w:tr>
      <w:tr w:rsidR="0072589D" w:rsidRPr="00C8264D" w:rsidTr="00C8264D">
        <w:tc>
          <w:tcPr>
            <w:tcW w:w="1993" w:type="dxa"/>
          </w:tcPr>
          <w:p w:rsidR="0072589D" w:rsidRPr="00C8264D" w:rsidRDefault="0072589D" w:rsidP="009008DE">
            <w:pPr>
              <w:snapToGrid w:val="0"/>
              <w:rPr>
                <w:sz w:val="18"/>
                <w:szCs w:val="18"/>
              </w:rPr>
            </w:pPr>
            <w:r w:rsidRPr="00C8264D">
              <w:rPr>
                <w:sz w:val="18"/>
                <w:szCs w:val="18"/>
              </w:rPr>
              <w:t>Tipo pagamento</w:t>
            </w:r>
          </w:p>
        </w:tc>
        <w:tc>
          <w:tcPr>
            <w:tcW w:w="640" w:type="dxa"/>
          </w:tcPr>
          <w:p w:rsidR="0072589D" w:rsidRPr="00C8264D" w:rsidRDefault="0072589D" w:rsidP="009008DE">
            <w:pPr>
              <w:snapToGrid w:val="0"/>
              <w:rPr>
                <w:sz w:val="18"/>
                <w:szCs w:val="18"/>
              </w:rPr>
            </w:pPr>
            <w:r w:rsidRPr="00C8264D">
              <w:rPr>
                <w:sz w:val="18"/>
                <w:szCs w:val="18"/>
              </w:rPr>
              <w:t>128</w:t>
            </w:r>
          </w:p>
        </w:tc>
        <w:tc>
          <w:tcPr>
            <w:tcW w:w="594" w:type="dxa"/>
          </w:tcPr>
          <w:p w:rsidR="0072589D" w:rsidRPr="00C8264D" w:rsidRDefault="0072589D" w:rsidP="00694ECA">
            <w:pPr>
              <w:snapToGrid w:val="0"/>
              <w:rPr>
                <w:sz w:val="18"/>
                <w:szCs w:val="18"/>
              </w:rPr>
            </w:pPr>
            <w:r w:rsidRPr="00C8264D">
              <w:rPr>
                <w:sz w:val="18"/>
                <w:szCs w:val="18"/>
              </w:rPr>
              <w:t>0</w:t>
            </w:r>
            <w:r w:rsidR="00694ECA" w:rsidRPr="00C8264D">
              <w:rPr>
                <w:sz w:val="18"/>
                <w:szCs w:val="18"/>
              </w:rPr>
              <w:t>3</w:t>
            </w:r>
          </w:p>
        </w:tc>
        <w:tc>
          <w:tcPr>
            <w:tcW w:w="1476" w:type="dxa"/>
          </w:tcPr>
          <w:p w:rsidR="0072589D" w:rsidRPr="00C8264D" w:rsidRDefault="0072589D" w:rsidP="009008DE">
            <w:pPr>
              <w:snapToGrid w:val="0"/>
              <w:rPr>
                <w:color w:val="000000"/>
                <w:sz w:val="18"/>
                <w:szCs w:val="18"/>
              </w:rPr>
            </w:pPr>
            <w:r w:rsidRPr="00C8264D">
              <w:rPr>
                <w:color w:val="000000"/>
                <w:sz w:val="18"/>
                <w:szCs w:val="18"/>
              </w:rPr>
              <w:t>Numérico</w:t>
            </w:r>
          </w:p>
        </w:tc>
        <w:tc>
          <w:tcPr>
            <w:tcW w:w="2260" w:type="dxa"/>
          </w:tcPr>
          <w:p w:rsidR="0072589D" w:rsidRPr="00C8264D" w:rsidRDefault="0072589D" w:rsidP="009008DE">
            <w:pPr>
              <w:snapToGrid w:val="0"/>
              <w:rPr>
                <w:sz w:val="18"/>
                <w:szCs w:val="18"/>
              </w:rPr>
            </w:pPr>
            <w:r w:rsidRPr="00C8264D">
              <w:rPr>
                <w:sz w:val="18"/>
                <w:szCs w:val="18"/>
              </w:rPr>
              <w:t>Tipo de pagamento</w:t>
            </w:r>
          </w:p>
        </w:tc>
        <w:tc>
          <w:tcPr>
            <w:tcW w:w="1880" w:type="dxa"/>
          </w:tcPr>
          <w:p w:rsidR="0072589D" w:rsidRPr="00C8264D" w:rsidRDefault="0072589D" w:rsidP="009008DE">
            <w:pPr>
              <w:snapToGrid w:val="0"/>
              <w:rPr>
                <w:sz w:val="18"/>
                <w:szCs w:val="18"/>
              </w:rPr>
            </w:pPr>
            <w:r w:rsidRPr="00C8264D">
              <w:rPr>
                <w:sz w:val="18"/>
                <w:szCs w:val="18"/>
              </w:rPr>
              <w:t>Tabla 24</w:t>
            </w:r>
          </w:p>
        </w:tc>
        <w:tc>
          <w:tcPr>
            <w:tcW w:w="982" w:type="dxa"/>
          </w:tcPr>
          <w:p w:rsidR="0072589D" w:rsidRPr="00C8264D" w:rsidRDefault="0072589D" w:rsidP="009008DE">
            <w:pPr>
              <w:snapToGrid w:val="0"/>
              <w:rPr>
                <w:sz w:val="18"/>
                <w:szCs w:val="18"/>
              </w:rPr>
            </w:pPr>
            <w:r w:rsidRPr="00C8264D">
              <w:rPr>
                <w:sz w:val="18"/>
                <w:szCs w:val="18"/>
              </w:rPr>
              <w:t>99</w:t>
            </w:r>
          </w:p>
        </w:tc>
      </w:tr>
      <w:tr w:rsidR="0072589D" w:rsidRPr="00C8264D" w:rsidTr="00C8264D">
        <w:trPr>
          <w:cnfStyle w:val="000000100000"/>
        </w:trPr>
        <w:tc>
          <w:tcPr>
            <w:tcW w:w="1993" w:type="dxa"/>
          </w:tcPr>
          <w:p w:rsidR="0072589D" w:rsidRPr="00C8264D" w:rsidRDefault="0072589D" w:rsidP="009008DE">
            <w:pPr>
              <w:snapToGrid w:val="0"/>
              <w:rPr>
                <w:sz w:val="18"/>
                <w:szCs w:val="18"/>
              </w:rPr>
            </w:pPr>
            <w:r w:rsidRPr="00C8264D">
              <w:rPr>
                <w:sz w:val="18"/>
                <w:szCs w:val="18"/>
              </w:rPr>
              <w:t>Brancos</w:t>
            </w:r>
          </w:p>
        </w:tc>
        <w:tc>
          <w:tcPr>
            <w:tcW w:w="640" w:type="dxa"/>
          </w:tcPr>
          <w:p w:rsidR="0072589D" w:rsidRPr="00C8264D" w:rsidRDefault="0072589D" w:rsidP="009008DE">
            <w:pPr>
              <w:snapToGrid w:val="0"/>
              <w:rPr>
                <w:sz w:val="18"/>
                <w:szCs w:val="18"/>
              </w:rPr>
            </w:pPr>
            <w:r w:rsidRPr="00C8264D">
              <w:rPr>
                <w:sz w:val="18"/>
                <w:szCs w:val="18"/>
              </w:rPr>
              <w:t>13</w:t>
            </w:r>
            <w:r w:rsidR="00694ECA" w:rsidRPr="00C8264D">
              <w:rPr>
                <w:sz w:val="18"/>
                <w:szCs w:val="18"/>
              </w:rPr>
              <w:t>1</w:t>
            </w:r>
          </w:p>
        </w:tc>
        <w:tc>
          <w:tcPr>
            <w:tcW w:w="594" w:type="dxa"/>
          </w:tcPr>
          <w:p w:rsidR="0072589D" w:rsidRPr="00C8264D" w:rsidRDefault="0072589D" w:rsidP="00D60B6B">
            <w:pPr>
              <w:snapToGrid w:val="0"/>
              <w:rPr>
                <w:sz w:val="18"/>
                <w:szCs w:val="18"/>
              </w:rPr>
            </w:pPr>
            <w:r w:rsidRPr="00C8264D">
              <w:rPr>
                <w:sz w:val="18"/>
                <w:szCs w:val="18"/>
              </w:rPr>
              <w:t>11</w:t>
            </w:r>
            <w:r w:rsidR="00694ECA" w:rsidRPr="00C8264D">
              <w:rPr>
                <w:sz w:val="18"/>
                <w:szCs w:val="18"/>
              </w:rPr>
              <w:t>2</w:t>
            </w:r>
          </w:p>
        </w:tc>
        <w:tc>
          <w:tcPr>
            <w:tcW w:w="1476" w:type="dxa"/>
          </w:tcPr>
          <w:p w:rsidR="0072589D" w:rsidRPr="00C8264D" w:rsidRDefault="0072589D" w:rsidP="009008DE">
            <w:pPr>
              <w:snapToGrid w:val="0"/>
              <w:rPr>
                <w:color w:val="000000"/>
                <w:sz w:val="18"/>
                <w:szCs w:val="18"/>
              </w:rPr>
            </w:pPr>
          </w:p>
        </w:tc>
        <w:tc>
          <w:tcPr>
            <w:tcW w:w="2260" w:type="dxa"/>
          </w:tcPr>
          <w:p w:rsidR="0072589D" w:rsidRPr="00C8264D" w:rsidRDefault="0072589D" w:rsidP="009008DE">
            <w:pPr>
              <w:snapToGrid w:val="0"/>
              <w:rPr>
                <w:sz w:val="18"/>
                <w:szCs w:val="18"/>
              </w:rPr>
            </w:pPr>
            <w:r w:rsidRPr="00C8264D">
              <w:rPr>
                <w:sz w:val="18"/>
                <w:szCs w:val="18"/>
              </w:rPr>
              <w:t>Para uso futuro</w:t>
            </w:r>
          </w:p>
        </w:tc>
        <w:tc>
          <w:tcPr>
            <w:tcW w:w="1880" w:type="dxa"/>
          </w:tcPr>
          <w:p w:rsidR="0072589D" w:rsidRPr="00C8264D" w:rsidRDefault="0072589D" w:rsidP="009008DE">
            <w:pPr>
              <w:snapToGrid w:val="0"/>
              <w:rPr>
                <w:sz w:val="18"/>
                <w:szCs w:val="18"/>
              </w:rPr>
            </w:pPr>
            <w:r w:rsidRPr="00C8264D">
              <w:rPr>
                <w:sz w:val="18"/>
                <w:szCs w:val="18"/>
              </w:rPr>
              <w:t>Actualmente a 0’s</w:t>
            </w:r>
          </w:p>
        </w:tc>
        <w:tc>
          <w:tcPr>
            <w:tcW w:w="982" w:type="dxa"/>
          </w:tcPr>
          <w:p w:rsidR="0072589D" w:rsidRPr="00C8264D" w:rsidRDefault="0072589D" w:rsidP="009008DE">
            <w:pPr>
              <w:snapToGrid w:val="0"/>
              <w:rPr>
                <w:sz w:val="18"/>
                <w:szCs w:val="18"/>
              </w:rPr>
            </w:pPr>
            <w:r w:rsidRPr="00C8264D">
              <w:rPr>
                <w:sz w:val="18"/>
                <w:szCs w:val="18"/>
              </w:rPr>
              <w:t>Zerado</w:t>
            </w:r>
          </w:p>
        </w:tc>
      </w:tr>
    </w:tbl>
    <w:p w:rsidR="0072589D" w:rsidRDefault="0072589D" w:rsidP="005C6131">
      <w:pPr>
        <w:pStyle w:val="Ttulo4"/>
      </w:pPr>
      <w:bookmarkStart w:id="88" w:name="_Toc419711891"/>
      <w:r>
        <w:t>Rodapé</w:t>
      </w:r>
      <w:bookmarkEnd w:id="8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84"/>
        <w:gridCol w:w="1503"/>
        <w:gridCol w:w="2242"/>
        <w:gridCol w:w="1831"/>
        <w:gridCol w:w="1228"/>
      </w:tblGrid>
      <w:tr w:rsidR="0072589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Ps</w:t>
            </w:r>
          </w:p>
        </w:tc>
        <w:tc>
          <w:tcPr>
            <w:tcW w:w="584"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Ln</w:t>
            </w:r>
          </w:p>
        </w:tc>
        <w:tc>
          <w:tcPr>
            <w:tcW w:w="1503"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Comentarios</w:t>
            </w:r>
          </w:p>
        </w:tc>
        <w:tc>
          <w:tcPr>
            <w:tcW w:w="1228" w:type="dxa"/>
            <w:tcBorders>
              <w:top w:val="none" w:sz="0" w:space="0" w:color="auto"/>
              <w:left w:val="none" w:sz="0" w:space="0" w:color="auto"/>
              <w:bottom w:val="none" w:sz="0" w:space="0" w:color="auto"/>
              <w:right w:val="none" w:sz="0" w:space="0" w:color="auto"/>
            </w:tcBorders>
          </w:tcPr>
          <w:p w:rsidR="0072589D" w:rsidRPr="00C8264D" w:rsidRDefault="0072589D" w:rsidP="009008DE">
            <w:pPr>
              <w:snapToGrid w:val="0"/>
              <w:rPr>
                <w:b w:val="0"/>
                <w:sz w:val="18"/>
                <w:szCs w:val="18"/>
              </w:rPr>
            </w:pPr>
            <w:r w:rsidRPr="00C8264D">
              <w:rPr>
                <w:sz w:val="18"/>
                <w:szCs w:val="18"/>
              </w:rPr>
              <w:t>Default</w:t>
            </w:r>
          </w:p>
        </w:tc>
      </w:tr>
      <w:tr w:rsidR="0072589D" w:rsidRPr="00C8264D" w:rsidTr="00C8264D">
        <w:trPr>
          <w:cnfStyle w:val="000000100000"/>
        </w:trPr>
        <w:tc>
          <w:tcPr>
            <w:tcW w:w="1749" w:type="dxa"/>
          </w:tcPr>
          <w:p w:rsidR="0072589D" w:rsidRPr="00C8264D" w:rsidRDefault="0072589D" w:rsidP="009008DE">
            <w:pPr>
              <w:snapToGrid w:val="0"/>
              <w:rPr>
                <w:sz w:val="18"/>
                <w:szCs w:val="18"/>
              </w:rPr>
            </w:pPr>
            <w:r w:rsidRPr="00C8264D">
              <w:rPr>
                <w:sz w:val="18"/>
                <w:szCs w:val="18"/>
              </w:rPr>
              <w:t>Tipo de registro</w:t>
            </w:r>
          </w:p>
        </w:tc>
        <w:tc>
          <w:tcPr>
            <w:tcW w:w="644" w:type="dxa"/>
          </w:tcPr>
          <w:p w:rsidR="0072589D" w:rsidRPr="00C8264D" w:rsidRDefault="0072589D" w:rsidP="009008DE">
            <w:pPr>
              <w:snapToGrid w:val="0"/>
              <w:rPr>
                <w:sz w:val="18"/>
                <w:szCs w:val="18"/>
              </w:rPr>
            </w:pPr>
            <w:r w:rsidRPr="00C8264D">
              <w:rPr>
                <w:sz w:val="18"/>
                <w:szCs w:val="18"/>
              </w:rPr>
              <w:t>1</w:t>
            </w:r>
          </w:p>
        </w:tc>
        <w:tc>
          <w:tcPr>
            <w:tcW w:w="584" w:type="dxa"/>
          </w:tcPr>
          <w:p w:rsidR="0072589D" w:rsidRPr="00C8264D" w:rsidRDefault="0072589D" w:rsidP="009008DE">
            <w:pPr>
              <w:snapToGrid w:val="0"/>
              <w:rPr>
                <w:sz w:val="18"/>
                <w:szCs w:val="18"/>
              </w:rPr>
            </w:pPr>
            <w:r w:rsidRPr="00C8264D">
              <w:rPr>
                <w:sz w:val="18"/>
                <w:szCs w:val="18"/>
              </w:rPr>
              <w:t>2</w:t>
            </w:r>
          </w:p>
        </w:tc>
        <w:tc>
          <w:tcPr>
            <w:tcW w:w="1503" w:type="dxa"/>
          </w:tcPr>
          <w:p w:rsidR="0072589D" w:rsidRPr="00C8264D" w:rsidRDefault="0072589D" w:rsidP="009008DE">
            <w:pPr>
              <w:snapToGrid w:val="0"/>
              <w:rPr>
                <w:sz w:val="18"/>
                <w:szCs w:val="18"/>
              </w:rPr>
            </w:pPr>
            <w:r w:rsidRPr="00C8264D">
              <w:rPr>
                <w:sz w:val="18"/>
                <w:szCs w:val="18"/>
              </w:rPr>
              <w:t>Númerico</w:t>
            </w:r>
          </w:p>
        </w:tc>
        <w:tc>
          <w:tcPr>
            <w:tcW w:w="2242" w:type="dxa"/>
          </w:tcPr>
          <w:p w:rsidR="0072589D" w:rsidRPr="00C8264D" w:rsidRDefault="0072589D" w:rsidP="009008DE">
            <w:pPr>
              <w:snapToGrid w:val="0"/>
              <w:rPr>
                <w:sz w:val="18"/>
                <w:szCs w:val="18"/>
              </w:rPr>
            </w:pPr>
            <w:r w:rsidRPr="00C8264D">
              <w:rPr>
                <w:sz w:val="18"/>
                <w:szCs w:val="18"/>
              </w:rPr>
              <w:t>Identifica o rodapé.</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09</w:t>
            </w:r>
          </w:p>
        </w:tc>
      </w:tr>
      <w:tr w:rsidR="0072589D" w:rsidRPr="00C8264D" w:rsidTr="00C8264D">
        <w:tc>
          <w:tcPr>
            <w:tcW w:w="1749" w:type="dxa"/>
          </w:tcPr>
          <w:p w:rsidR="0072589D" w:rsidRPr="00C8264D" w:rsidRDefault="0072589D" w:rsidP="009008DE">
            <w:pPr>
              <w:snapToGrid w:val="0"/>
              <w:rPr>
                <w:sz w:val="18"/>
                <w:szCs w:val="18"/>
              </w:rPr>
            </w:pPr>
            <w:r w:rsidRPr="00C8264D">
              <w:rPr>
                <w:sz w:val="18"/>
                <w:szCs w:val="18"/>
              </w:rPr>
              <w:t>Nome do arquivo</w:t>
            </w:r>
          </w:p>
        </w:tc>
        <w:tc>
          <w:tcPr>
            <w:tcW w:w="644" w:type="dxa"/>
          </w:tcPr>
          <w:p w:rsidR="0072589D" w:rsidRPr="00C8264D" w:rsidRDefault="0072589D" w:rsidP="009008DE">
            <w:pPr>
              <w:snapToGrid w:val="0"/>
              <w:rPr>
                <w:sz w:val="18"/>
                <w:szCs w:val="18"/>
              </w:rPr>
            </w:pPr>
            <w:r w:rsidRPr="00C8264D">
              <w:rPr>
                <w:sz w:val="18"/>
                <w:szCs w:val="18"/>
              </w:rPr>
              <w:t>3</w:t>
            </w:r>
          </w:p>
        </w:tc>
        <w:tc>
          <w:tcPr>
            <w:tcW w:w="584" w:type="dxa"/>
          </w:tcPr>
          <w:p w:rsidR="0072589D" w:rsidRPr="00C8264D" w:rsidRDefault="0072589D" w:rsidP="009008DE">
            <w:pPr>
              <w:snapToGrid w:val="0"/>
              <w:rPr>
                <w:sz w:val="18"/>
                <w:szCs w:val="18"/>
              </w:rPr>
            </w:pPr>
            <w:r w:rsidRPr="00C8264D">
              <w:rPr>
                <w:sz w:val="18"/>
                <w:szCs w:val="18"/>
              </w:rPr>
              <w:t>20</w:t>
            </w:r>
          </w:p>
        </w:tc>
        <w:tc>
          <w:tcPr>
            <w:tcW w:w="1503"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r w:rsidRPr="00C8264D">
              <w:rPr>
                <w:sz w:val="18"/>
                <w:szCs w:val="18"/>
              </w:rPr>
              <w:t>Tipo de arquivo</w:t>
            </w:r>
          </w:p>
        </w:tc>
        <w:tc>
          <w:tcPr>
            <w:tcW w:w="1831" w:type="dxa"/>
          </w:tcPr>
          <w:p w:rsidR="0072589D" w:rsidRPr="00C8264D" w:rsidRDefault="0072589D" w:rsidP="009008DE">
            <w:pPr>
              <w:snapToGrid w:val="0"/>
              <w:rPr>
                <w:sz w:val="18"/>
                <w:szCs w:val="18"/>
              </w:rPr>
            </w:pPr>
            <w:r w:rsidRPr="00C8264D">
              <w:rPr>
                <w:sz w:val="18"/>
                <w:szCs w:val="18"/>
              </w:rPr>
              <w:t>Tabela 28</w:t>
            </w:r>
          </w:p>
        </w:tc>
        <w:tc>
          <w:tcPr>
            <w:tcW w:w="1228" w:type="dxa"/>
          </w:tcPr>
          <w:p w:rsidR="0072589D" w:rsidRPr="00C8264D" w:rsidRDefault="0072589D" w:rsidP="009008DE">
            <w:pPr>
              <w:snapToGrid w:val="0"/>
              <w:rPr>
                <w:sz w:val="18"/>
                <w:szCs w:val="18"/>
              </w:rPr>
            </w:pPr>
            <w:r w:rsidRPr="00C8264D">
              <w:rPr>
                <w:sz w:val="18"/>
                <w:szCs w:val="18"/>
              </w:rPr>
              <w:t>Brancos</w:t>
            </w:r>
          </w:p>
        </w:tc>
      </w:tr>
      <w:tr w:rsidR="0072589D" w:rsidRPr="00C8264D" w:rsidTr="00C8264D">
        <w:trPr>
          <w:cnfStyle w:val="000000100000"/>
        </w:trPr>
        <w:tc>
          <w:tcPr>
            <w:tcW w:w="1749" w:type="dxa"/>
          </w:tcPr>
          <w:p w:rsidR="0072589D" w:rsidRPr="00C8264D" w:rsidRDefault="0072589D" w:rsidP="009008DE">
            <w:pPr>
              <w:snapToGrid w:val="0"/>
              <w:rPr>
                <w:sz w:val="18"/>
                <w:szCs w:val="18"/>
              </w:rPr>
            </w:pPr>
            <w:r w:rsidRPr="00C8264D">
              <w:rPr>
                <w:sz w:val="18"/>
                <w:szCs w:val="18"/>
              </w:rPr>
              <w:t xml:space="preserve">Quantidade de registros </w:t>
            </w:r>
          </w:p>
        </w:tc>
        <w:tc>
          <w:tcPr>
            <w:tcW w:w="644" w:type="dxa"/>
          </w:tcPr>
          <w:p w:rsidR="0072589D" w:rsidRPr="00C8264D" w:rsidRDefault="0072589D" w:rsidP="009008DE">
            <w:pPr>
              <w:snapToGrid w:val="0"/>
              <w:rPr>
                <w:sz w:val="18"/>
                <w:szCs w:val="18"/>
              </w:rPr>
            </w:pPr>
            <w:r w:rsidRPr="00C8264D">
              <w:rPr>
                <w:sz w:val="18"/>
                <w:szCs w:val="18"/>
              </w:rPr>
              <w:t>23</w:t>
            </w:r>
          </w:p>
        </w:tc>
        <w:tc>
          <w:tcPr>
            <w:tcW w:w="584" w:type="dxa"/>
          </w:tcPr>
          <w:p w:rsidR="0072589D" w:rsidRPr="00C8264D" w:rsidRDefault="0072589D" w:rsidP="009008DE">
            <w:pPr>
              <w:snapToGrid w:val="0"/>
              <w:rPr>
                <w:sz w:val="18"/>
                <w:szCs w:val="18"/>
              </w:rPr>
            </w:pPr>
            <w:r w:rsidRPr="00C8264D">
              <w:rPr>
                <w:sz w:val="18"/>
                <w:szCs w:val="18"/>
              </w:rPr>
              <w:t>9</w:t>
            </w:r>
          </w:p>
        </w:tc>
        <w:tc>
          <w:tcPr>
            <w:tcW w:w="1503" w:type="dxa"/>
          </w:tcPr>
          <w:p w:rsidR="0072589D" w:rsidRPr="00C8264D" w:rsidRDefault="0072589D" w:rsidP="009008DE">
            <w:pPr>
              <w:snapToGrid w:val="0"/>
              <w:rPr>
                <w:sz w:val="18"/>
                <w:szCs w:val="18"/>
              </w:rPr>
            </w:pPr>
            <w:r w:rsidRPr="00C8264D">
              <w:rPr>
                <w:sz w:val="18"/>
                <w:szCs w:val="18"/>
              </w:rPr>
              <w:t>Numérico</w:t>
            </w:r>
          </w:p>
        </w:tc>
        <w:tc>
          <w:tcPr>
            <w:tcW w:w="2242" w:type="dxa"/>
          </w:tcPr>
          <w:p w:rsidR="0072589D" w:rsidRPr="00C8264D" w:rsidRDefault="0072589D" w:rsidP="009008DE">
            <w:pPr>
              <w:snapToGrid w:val="0"/>
              <w:rPr>
                <w:sz w:val="18"/>
                <w:szCs w:val="18"/>
              </w:rPr>
            </w:pPr>
            <w:r w:rsidRPr="00C8264D">
              <w:rPr>
                <w:sz w:val="18"/>
                <w:szCs w:val="18"/>
              </w:rPr>
              <w:t>Quantidade de registros enviados.</w:t>
            </w:r>
          </w:p>
        </w:tc>
        <w:tc>
          <w:tcPr>
            <w:tcW w:w="1831" w:type="dxa"/>
          </w:tcPr>
          <w:p w:rsidR="0072589D" w:rsidRPr="00C8264D" w:rsidRDefault="0072589D" w:rsidP="009008DE">
            <w:pPr>
              <w:snapToGrid w:val="0"/>
              <w:rPr>
                <w:sz w:val="18"/>
                <w:szCs w:val="18"/>
              </w:rPr>
            </w:pPr>
          </w:p>
        </w:tc>
        <w:tc>
          <w:tcPr>
            <w:tcW w:w="1228" w:type="dxa"/>
          </w:tcPr>
          <w:p w:rsidR="0072589D" w:rsidRPr="00C8264D" w:rsidRDefault="0072589D" w:rsidP="009008DE">
            <w:pPr>
              <w:snapToGrid w:val="0"/>
              <w:rPr>
                <w:sz w:val="18"/>
                <w:szCs w:val="18"/>
              </w:rPr>
            </w:pPr>
            <w:r w:rsidRPr="00C8264D">
              <w:rPr>
                <w:sz w:val="18"/>
                <w:szCs w:val="18"/>
              </w:rPr>
              <w:t>0000000000</w:t>
            </w:r>
          </w:p>
        </w:tc>
      </w:tr>
      <w:tr w:rsidR="0072589D" w:rsidRPr="00C8264D" w:rsidTr="00C8264D">
        <w:tc>
          <w:tcPr>
            <w:tcW w:w="1749" w:type="dxa"/>
          </w:tcPr>
          <w:p w:rsidR="0072589D" w:rsidRPr="00C8264D" w:rsidRDefault="0072589D" w:rsidP="009008DE">
            <w:pPr>
              <w:snapToGrid w:val="0"/>
              <w:rPr>
                <w:sz w:val="18"/>
                <w:szCs w:val="18"/>
              </w:rPr>
            </w:pPr>
            <w:r w:rsidRPr="00C8264D">
              <w:rPr>
                <w:sz w:val="18"/>
                <w:szCs w:val="18"/>
              </w:rPr>
              <w:t>Espaços em branco</w:t>
            </w:r>
          </w:p>
        </w:tc>
        <w:tc>
          <w:tcPr>
            <w:tcW w:w="644" w:type="dxa"/>
          </w:tcPr>
          <w:p w:rsidR="0072589D" w:rsidRPr="00C8264D" w:rsidRDefault="0072589D" w:rsidP="009008DE">
            <w:pPr>
              <w:snapToGrid w:val="0"/>
              <w:rPr>
                <w:sz w:val="18"/>
                <w:szCs w:val="18"/>
              </w:rPr>
            </w:pPr>
            <w:r w:rsidRPr="00C8264D">
              <w:rPr>
                <w:sz w:val="18"/>
                <w:szCs w:val="18"/>
              </w:rPr>
              <w:t>32</w:t>
            </w:r>
          </w:p>
        </w:tc>
        <w:tc>
          <w:tcPr>
            <w:tcW w:w="584" w:type="dxa"/>
          </w:tcPr>
          <w:p w:rsidR="0072589D" w:rsidRPr="00C8264D" w:rsidRDefault="0072589D" w:rsidP="009008DE">
            <w:pPr>
              <w:snapToGrid w:val="0"/>
              <w:rPr>
                <w:sz w:val="18"/>
                <w:szCs w:val="18"/>
              </w:rPr>
            </w:pPr>
            <w:r w:rsidRPr="00C8264D">
              <w:rPr>
                <w:sz w:val="18"/>
                <w:szCs w:val="18"/>
              </w:rPr>
              <w:t>211</w:t>
            </w:r>
          </w:p>
        </w:tc>
        <w:tc>
          <w:tcPr>
            <w:tcW w:w="1503" w:type="dxa"/>
          </w:tcPr>
          <w:p w:rsidR="0072589D" w:rsidRPr="00C8264D" w:rsidRDefault="0072589D" w:rsidP="009008DE">
            <w:pPr>
              <w:snapToGrid w:val="0"/>
              <w:rPr>
                <w:sz w:val="18"/>
                <w:szCs w:val="18"/>
              </w:rPr>
            </w:pPr>
            <w:r w:rsidRPr="00C8264D">
              <w:rPr>
                <w:sz w:val="18"/>
                <w:szCs w:val="18"/>
              </w:rPr>
              <w:t>Alfanumérico</w:t>
            </w:r>
          </w:p>
        </w:tc>
        <w:tc>
          <w:tcPr>
            <w:tcW w:w="2242" w:type="dxa"/>
          </w:tcPr>
          <w:p w:rsidR="0072589D" w:rsidRPr="00C8264D" w:rsidRDefault="0072589D" w:rsidP="009008DE">
            <w:pPr>
              <w:snapToGrid w:val="0"/>
              <w:rPr>
                <w:sz w:val="18"/>
                <w:szCs w:val="18"/>
              </w:rPr>
            </w:pPr>
          </w:p>
        </w:tc>
        <w:tc>
          <w:tcPr>
            <w:tcW w:w="1831" w:type="dxa"/>
          </w:tcPr>
          <w:p w:rsidR="0072589D" w:rsidRPr="00C8264D" w:rsidRDefault="0072589D" w:rsidP="009008DE">
            <w:pPr>
              <w:snapToGrid w:val="0"/>
              <w:rPr>
                <w:sz w:val="18"/>
                <w:szCs w:val="18"/>
              </w:rPr>
            </w:pPr>
            <w:r w:rsidRPr="00C8264D">
              <w:rPr>
                <w:sz w:val="18"/>
                <w:szCs w:val="18"/>
              </w:rPr>
              <w:t>Preencher com zeros</w:t>
            </w:r>
          </w:p>
        </w:tc>
        <w:tc>
          <w:tcPr>
            <w:tcW w:w="1228" w:type="dxa"/>
          </w:tcPr>
          <w:p w:rsidR="0072589D" w:rsidRPr="00C8264D" w:rsidRDefault="0072589D" w:rsidP="009008DE">
            <w:pPr>
              <w:snapToGrid w:val="0"/>
              <w:rPr>
                <w:sz w:val="18"/>
                <w:szCs w:val="18"/>
              </w:rPr>
            </w:pPr>
            <w:r w:rsidRPr="00C8264D">
              <w:rPr>
                <w:sz w:val="18"/>
                <w:szCs w:val="18"/>
              </w:rPr>
              <w:t>000000….</w:t>
            </w:r>
          </w:p>
        </w:tc>
      </w:tr>
    </w:tbl>
    <w:p w:rsidR="0072589D" w:rsidRDefault="0072589D" w:rsidP="0072589D"/>
    <w:p w:rsidR="0072589D" w:rsidRDefault="0072589D" w:rsidP="0072589D">
      <w:r>
        <w:t>Longitud del mensaje: 242</w:t>
      </w:r>
    </w:p>
    <w:p w:rsidR="009008DE" w:rsidRDefault="00AE4984" w:rsidP="00AE4984">
      <w:pPr>
        <w:pStyle w:val="Ttulo3"/>
        <w:tabs>
          <w:tab w:val="clear" w:pos="907"/>
          <w:tab w:val="left" w:pos="720"/>
        </w:tabs>
        <w:suppressAutoHyphens/>
        <w:spacing w:before="0" w:after="0" w:line="240" w:lineRule="auto"/>
        <w:jc w:val="left"/>
      </w:pPr>
      <w:bookmarkStart w:id="89" w:name="_Toc419711892"/>
      <w:r>
        <w:t>Formato de Cancelamie</w:t>
      </w:r>
      <w:r w:rsidR="00D60B6B">
        <w:t>n</w:t>
      </w:r>
      <w:r>
        <w:t>tos (OC)</w:t>
      </w:r>
      <w:bookmarkEnd w:id="89"/>
    </w:p>
    <w:p w:rsidR="00AE4984" w:rsidRPr="00AE4984" w:rsidRDefault="00AE4984" w:rsidP="005C6131">
      <w:pPr>
        <w:pStyle w:val="Ttulo4"/>
      </w:pPr>
      <w:bookmarkStart w:id="90" w:name="_Toc419711893"/>
      <w:r w:rsidRPr="00AE4984">
        <w:t>Cabe</w:t>
      </w:r>
      <w:r w:rsidRPr="00AE4984">
        <w:rPr>
          <w:rFonts w:hint="eastAsia"/>
        </w:rPr>
        <w:t>ç</w:t>
      </w:r>
      <w:r w:rsidRPr="00AE4984">
        <w:t>alho</w:t>
      </w:r>
      <w:bookmarkEnd w:id="9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2"/>
        <w:gridCol w:w="630"/>
        <w:gridCol w:w="1512"/>
        <w:gridCol w:w="2302"/>
        <w:gridCol w:w="1879"/>
        <w:gridCol w:w="1192"/>
      </w:tblGrid>
      <w:tr w:rsidR="00AE4984"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Ps</w:t>
            </w:r>
          </w:p>
        </w:tc>
        <w:tc>
          <w:tcPr>
            <w:tcW w:w="630"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Ln</w:t>
            </w:r>
          </w:p>
        </w:tc>
        <w:tc>
          <w:tcPr>
            <w:tcW w:w="151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Formato</w:t>
            </w:r>
          </w:p>
        </w:tc>
        <w:tc>
          <w:tcPr>
            <w:tcW w:w="230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Descrição</w:t>
            </w:r>
          </w:p>
        </w:tc>
        <w:tc>
          <w:tcPr>
            <w:tcW w:w="1879"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Comentarios</w:t>
            </w:r>
          </w:p>
        </w:tc>
        <w:tc>
          <w:tcPr>
            <w:tcW w:w="119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Default</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Tipo de registro</w:t>
            </w:r>
          </w:p>
        </w:tc>
        <w:tc>
          <w:tcPr>
            <w:tcW w:w="662" w:type="dxa"/>
          </w:tcPr>
          <w:p w:rsidR="00AE4984" w:rsidRPr="00C8264D" w:rsidRDefault="00AE4984" w:rsidP="00AE4984">
            <w:pPr>
              <w:snapToGrid w:val="0"/>
              <w:rPr>
                <w:sz w:val="18"/>
                <w:szCs w:val="18"/>
              </w:rPr>
            </w:pPr>
            <w:r w:rsidRPr="00C8264D">
              <w:rPr>
                <w:sz w:val="18"/>
                <w:szCs w:val="18"/>
              </w:rPr>
              <w:t>1</w:t>
            </w:r>
          </w:p>
        </w:tc>
        <w:tc>
          <w:tcPr>
            <w:tcW w:w="630" w:type="dxa"/>
          </w:tcPr>
          <w:p w:rsidR="00AE4984" w:rsidRPr="00C8264D" w:rsidRDefault="00AE4984" w:rsidP="00AE4984">
            <w:pPr>
              <w:snapToGrid w:val="0"/>
              <w:rPr>
                <w:sz w:val="18"/>
                <w:szCs w:val="18"/>
              </w:rPr>
            </w:pPr>
            <w:r w:rsidRPr="00C8264D">
              <w:rPr>
                <w:sz w:val="18"/>
                <w:szCs w:val="18"/>
              </w:rPr>
              <w:t>2</w:t>
            </w:r>
          </w:p>
        </w:tc>
        <w:tc>
          <w:tcPr>
            <w:tcW w:w="1512" w:type="dxa"/>
          </w:tcPr>
          <w:p w:rsidR="00AE4984" w:rsidRPr="00C8264D" w:rsidRDefault="00AE4984" w:rsidP="00AE4984">
            <w:pPr>
              <w:snapToGrid w:val="0"/>
              <w:rPr>
                <w:sz w:val="18"/>
                <w:szCs w:val="18"/>
              </w:rPr>
            </w:pPr>
            <w:r w:rsidRPr="00C8264D">
              <w:rPr>
                <w:sz w:val="18"/>
                <w:szCs w:val="18"/>
              </w:rPr>
              <w:t>Númerico</w:t>
            </w:r>
          </w:p>
        </w:tc>
        <w:tc>
          <w:tcPr>
            <w:tcW w:w="2302" w:type="dxa"/>
          </w:tcPr>
          <w:p w:rsidR="00AE4984" w:rsidRPr="00C8264D" w:rsidRDefault="00AE4984" w:rsidP="00AE4984">
            <w:pPr>
              <w:snapToGrid w:val="0"/>
              <w:rPr>
                <w:sz w:val="18"/>
                <w:szCs w:val="18"/>
              </w:rPr>
            </w:pPr>
            <w:r w:rsidRPr="00C8264D">
              <w:rPr>
                <w:sz w:val="18"/>
                <w:szCs w:val="18"/>
              </w:rPr>
              <w:t>Identifica o cabe</w:t>
            </w:r>
            <w:r w:rsidRPr="00C8264D">
              <w:rPr>
                <w:rFonts w:hint="eastAsia"/>
                <w:sz w:val="18"/>
                <w:szCs w:val="18"/>
              </w:rPr>
              <w:t>ç</w:t>
            </w:r>
            <w:r w:rsidRPr="00C8264D">
              <w:rPr>
                <w:sz w:val="18"/>
                <w:szCs w:val="18"/>
              </w:rPr>
              <w:t>alho.</w:t>
            </w:r>
          </w:p>
        </w:tc>
        <w:tc>
          <w:tcPr>
            <w:tcW w:w="1879" w:type="dxa"/>
          </w:tcPr>
          <w:p w:rsidR="00AE4984" w:rsidRPr="00C8264D" w:rsidRDefault="00AE4984" w:rsidP="00AE4984">
            <w:pPr>
              <w:snapToGrid w:val="0"/>
              <w:rPr>
                <w:sz w:val="18"/>
                <w:szCs w:val="18"/>
              </w:rPr>
            </w:pPr>
          </w:p>
        </w:tc>
        <w:tc>
          <w:tcPr>
            <w:tcW w:w="1192" w:type="dxa"/>
          </w:tcPr>
          <w:p w:rsidR="00AE4984" w:rsidRPr="00C8264D" w:rsidRDefault="00AE4984" w:rsidP="00AE4984">
            <w:pPr>
              <w:snapToGrid w:val="0"/>
              <w:rPr>
                <w:sz w:val="18"/>
                <w:szCs w:val="18"/>
              </w:rPr>
            </w:pPr>
            <w:r w:rsidRPr="00C8264D">
              <w:rPr>
                <w:sz w:val="18"/>
                <w:szCs w:val="18"/>
              </w:rPr>
              <w:t>00</w:t>
            </w:r>
          </w:p>
        </w:tc>
      </w:tr>
      <w:tr w:rsidR="00AE4984" w:rsidRPr="00C8264D" w:rsidTr="00C8264D">
        <w:tc>
          <w:tcPr>
            <w:tcW w:w="1793" w:type="dxa"/>
          </w:tcPr>
          <w:p w:rsidR="00AE4984" w:rsidRPr="00C8264D" w:rsidRDefault="00AE4984" w:rsidP="00AE4984">
            <w:pPr>
              <w:snapToGrid w:val="0"/>
              <w:rPr>
                <w:sz w:val="18"/>
                <w:szCs w:val="18"/>
              </w:rPr>
            </w:pPr>
            <w:r w:rsidRPr="00C8264D">
              <w:rPr>
                <w:sz w:val="18"/>
                <w:szCs w:val="18"/>
              </w:rPr>
              <w:t>Nome do arquivo</w:t>
            </w:r>
          </w:p>
        </w:tc>
        <w:tc>
          <w:tcPr>
            <w:tcW w:w="662" w:type="dxa"/>
          </w:tcPr>
          <w:p w:rsidR="00AE4984" w:rsidRPr="00C8264D" w:rsidRDefault="00AE4984" w:rsidP="00AE4984">
            <w:pPr>
              <w:snapToGrid w:val="0"/>
              <w:rPr>
                <w:sz w:val="18"/>
                <w:szCs w:val="18"/>
              </w:rPr>
            </w:pPr>
            <w:r w:rsidRPr="00C8264D">
              <w:rPr>
                <w:sz w:val="18"/>
                <w:szCs w:val="18"/>
              </w:rPr>
              <w:t>3</w:t>
            </w:r>
          </w:p>
        </w:tc>
        <w:tc>
          <w:tcPr>
            <w:tcW w:w="630" w:type="dxa"/>
          </w:tcPr>
          <w:p w:rsidR="00AE4984" w:rsidRPr="00C8264D" w:rsidRDefault="00AE4984" w:rsidP="00AE4984">
            <w:pPr>
              <w:snapToGrid w:val="0"/>
              <w:rPr>
                <w:sz w:val="18"/>
                <w:szCs w:val="18"/>
              </w:rPr>
            </w:pPr>
            <w:r w:rsidRPr="00C8264D">
              <w:rPr>
                <w:sz w:val="18"/>
                <w:szCs w:val="18"/>
              </w:rPr>
              <w:t>20</w:t>
            </w:r>
          </w:p>
        </w:tc>
        <w:tc>
          <w:tcPr>
            <w:tcW w:w="1512" w:type="dxa"/>
          </w:tcPr>
          <w:p w:rsidR="00AE4984" w:rsidRPr="00C8264D" w:rsidRDefault="00AE4984" w:rsidP="00AE4984">
            <w:pPr>
              <w:snapToGrid w:val="0"/>
              <w:rPr>
                <w:sz w:val="18"/>
                <w:szCs w:val="18"/>
              </w:rPr>
            </w:pPr>
            <w:r w:rsidRPr="00C8264D">
              <w:rPr>
                <w:sz w:val="18"/>
                <w:szCs w:val="18"/>
              </w:rPr>
              <w:t>Alfanumérico</w:t>
            </w:r>
          </w:p>
        </w:tc>
        <w:tc>
          <w:tcPr>
            <w:tcW w:w="2302" w:type="dxa"/>
          </w:tcPr>
          <w:p w:rsidR="00AE4984" w:rsidRPr="00C8264D" w:rsidRDefault="00AE4984" w:rsidP="00AE4984">
            <w:pPr>
              <w:snapToGrid w:val="0"/>
              <w:rPr>
                <w:sz w:val="18"/>
                <w:szCs w:val="18"/>
              </w:rPr>
            </w:pPr>
            <w:r w:rsidRPr="00C8264D">
              <w:rPr>
                <w:sz w:val="18"/>
                <w:szCs w:val="18"/>
              </w:rPr>
              <w:t>Tipo de arquivo</w:t>
            </w:r>
          </w:p>
        </w:tc>
        <w:tc>
          <w:tcPr>
            <w:tcW w:w="1879" w:type="dxa"/>
          </w:tcPr>
          <w:p w:rsidR="00AE4984" w:rsidRPr="00C8264D" w:rsidRDefault="00AE4984" w:rsidP="00AE4984">
            <w:pPr>
              <w:snapToGrid w:val="0"/>
              <w:rPr>
                <w:sz w:val="18"/>
                <w:szCs w:val="18"/>
              </w:rPr>
            </w:pPr>
            <w:r w:rsidRPr="00C8264D">
              <w:rPr>
                <w:sz w:val="18"/>
                <w:szCs w:val="18"/>
              </w:rPr>
              <w:t>Tabela 28</w:t>
            </w:r>
          </w:p>
        </w:tc>
        <w:tc>
          <w:tcPr>
            <w:tcW w:w="1192" w:type="dxa"/>
          </w:tcPr>
          <w:p w:rsidR="00AE4984" w:rsidRPr="00C8264D" w:rsidRDefault="00AE4984" w:rsidP="00AE4984">
            <w:pPr>
              <w:snapToGrid w:val="0"/>
              <w:rPr>
                <w:sz w:val="18"/>
                <w:szCs w:val="18"/>
              </w:rPr>
            </w:pPr>
            <w:r w:rsidRPr="00C8264D">
              <w:rPr>
                <w:sz w:val="18"/>
                <w:szCs w:val="18"/>
              </w:rPr>
              <w:t>Brancos</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t xml:space="preserve">Data  e hora da geração </w:t>
            </w:r>
          </w:p>
        </w:tc>
        <w:tc>
          <w:tcPr>
            <w:tcW w:w="662" w:type="dxa"/>
          </w:tcPr>
          <w:p w:rsidR="00AE4984" w:rsidRPr="00C8264D" w:rsidRDefault="00AE4984" w:rsidP="00AE4984">
            <w:pPr>
              <w:snapToGrid w:val="0"/>
              <w:rPr>
                <w:sz w:val="18"/>
                <w:szCs w:val="18"/>
              </w:rPr>
            </w:pPr>
            <w:r w:rsidRPr="00C8264D">
              <w:rPr>
                <w:sz w:val="18"/>
                <w:szCs w:val="18"/>
              </w:rPr>
              <w:t>23</w:t>
            </w:r>
          </w:p>
        </w:tc>
        <w:tc>
          <w:tcPr>
            <w:tcW w:w="630" w:type="dxa"/>
          </w:tcPr>
          <w:p w:rsidR="00AE4984" w:rsidRPr="00C8264D" w:rsidRDefault="00AE4984" w:rsidP="00AE4984">
            <w:pPr>
              <w:snapToGrid w:val="0"/>
              <w:rPr>
                <w:sz w:val="18"/>
                <w:szCs w:val="18"/>
              </w:rPr>
            </w:pPr>
            <w:r w:rsidRPr="00C8264D">
              <w:rPr>
                <w:sz w:val="18"/>
                <w:szCs w:val="18"/>
              </w:rPr>
              <w:t>14</w:t>
            </w:r>
          </w:p>
        </w:tc>
        <w:tc>
          <w:tcPr>
            <w:tcW w:w="1512" w:type="dxa"/>
          </w:tcPr>
          <w:p w:rsidR="00AE4984" w:rsidRPr="00C8264D" w:rsidRDefault="00AE4984" w:rsidP="00AE4984">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r w:rsidRPr="00C8264D">
              <w:rPr>
                <w:sz w:val="18"/>
                <w:szCs w:val="18"/>
              </w:rPr>
              <w:t xml:space="preserve">AAAA + BIT 07 </w:t>
            </w:r>
          </w:p>
        </w:tc>
        <w:tc>
          <w:tcPr>
            <w:tcW w:w="1879" w:type="dxa"/>
          </w:tcPr>
          <w:p w:rsidR="00AE4984" w:rsidRPr="00C8264D" w:rsidRDefault="00AE4984" w:rsidP="00AE4984">
            <w:pPr>
              <w:snapToGrid w:val="0"/>
              <w:rPr>
                <w:sz w:val="18"/>
                <w:szCs w:val="18"/>
              </w:rPr>
            </w:pPr>
            <w:r w:rsidRPr="00C8264D">
              <w:rPr>
                <w:sz w:val="18"/>
                <w:szCs w:val="18"/>
              </w:rPr>
              <w:t>Data e hora em que o arquivo foi gerado,</w:t>
            </w:r>
          </w:p>
          <w:p w:rsidR="00AE4984" w:rsidRPr="00C8264D" w:rsidRDefault="00AE4984" w:rsidP="00AE4984">
            <w:pPr>
              <w:snapToGrid w:val="0"/>
              <w:rPr>
                <w:sz w:val="18"/>
                <w:szCs w:val="18"/>
              </w:rPr>
            </w:pPr>
            <w:r w:rsidRPr="00C8264D">
              <w:rPr>
                <w:sz w:val="18"/>
                <w:szCs w:val="18"/>
              </w:rPr>
              <w:t>yyyymmddhhmiss</w:t>
            </w:r>
          </w:p>
          <w:p w:rsidR="00AE4984" w:rsidRPr="00C8264D" w:rsidRDefault="00AE4984" w:rsidP="00AE4984">
            <w:pPr>
              <w:snapToGrid w:val="0"/>
              <w:rPr>
                <w:sz w:val="18"/>
                <w:szCs w:val="18"/>
              </w:rPr>
            </w:pPr>
            <w:r w:rsidRPr="00C8264D">
              <w:rPr>
                <w:sz w:val="18"/>
                <w:szCs w:val="18"/>
              </w:rPr>
              <w:t>(hh de 00 a 23)</w:t>
            </w:r>
          </w:p>
        </w:tc>
        <w:tc>
          <w:tcPr>
            <w:tcW w:w="1192" w:type="dxa"/>
          </w:tcPr>
          <w:p w:rsidR="00AE4984" w:rsidRPr="00C8264D" w:rsidRDefault="00AE4984" w:rsidP="00AE4984">
            <w:pPr>
              <w:snapToGrid w:val="0"/>
              <w:rPr>
                <w:sz w:val="18"/>
                <w:szCs w:val="18"/>
              </w:rPr>
            </w:pPr>
          </w:p>
        </w:tc>
      </w:tr>
      <w:tr w:rsidR="00AE4984" w:rsidRPr="00C8264D" w:rsidTr="00C8264D">
        <w:tc>
          <w:tcPr>
            <w:tcW w:w="1793" w:type="dxa"/>
          </w:tcPr>
          <w:p w:rsidR="00AE4984" w:rsidRPr="00C8264D" w:rsidRDefault="00AE4984" w:rsidP="00AE4984">
            <w:pPr>
              <w:snapToGrid w:val="0"/>
              <w:rPr>
                <w:sz w:val="18"/>
                <w:szCs w:val="18"/>
              </w:rPr>
            </w:pPr>
            <w:r w:rsidRPr="00C8264D">
              <w:rPr>
                <w:sz w:val="18"/>
                <w:szCs w:val="18"/>
              </w:rPr>
              <w:t>Versão do arquivo</w:t>
            </w:r>
          </w:p>
        </w:tc>
        <w:tc>
          <w:tcPr>
            <w:tcW w:w="662" w:type="dxa"/>
          </w:tcPr>
          <w:p w:rsidR="00AE4984" w:rsidRPr="00C8264D" w:rsidRDefault="00AE4984" w:rsidP="00AE4984">
            <w:pPr>
              <w:snapToGrid w:val="0"/>
              <w:rPr>
                <w:sz w:val="18"/>
                <w:szCs w:val="18"/>
              </w:rPr>
            </w:pPr>
            <w:r w:rsidRPr="00C8264D">
              <w:rPr>
                <w:sz w:val="18"/>
                <w:szCs w:val="18"/>
              </w:rPr>
              <w:t>37</w:t>
            </w:r>
          </w:p>
        </w:tc>
        <w:tc>
          <w:tcPr>
            <w:tcW w:w="630" w:type="dxa"/>
          </w:tcPr>
          <w:p w:rsidR="00AE4984" w:rsidRPr="00C8264D" w:rsidRDefault="00AE4984" w:rsidP="00AE4984">
            <w:pPr>
              <w:snapToGrid w:val="0"/>
              <w:rPr>
                <w:sz w:val="18"/>
                <w:szCs w:val="18"/>
              </w:rPr>
            </w:pPr>
            <w:r w:rsidRPr="00C8264D">
              <w:rPr>
                <w:sz w:val="18"/>
                <w:szCs w:val="18"/>
              </w:rPr>
              <w:t>7</w:t>
            </w:r>
          </w:p>
        </w:tc>
        <w:tc>
          <w:tcPr>
            <w:tcW w:w="1512" w:type="dxa"/>
          </w:tcPr>
          <w:p w:rsidR="00AE4984" w:rsidRPr="00C8264D" w:rsidRDefault="00AE4984" w:rsidP="00AE4984">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r w:rsidRPr="00C8264D">
              <w:rPr>
                <w:sz w:val="18"/>
                <w:szCs w:val="18"/>
              </w:rPr>
              <w:t>Versão do arquivo gerado</w:t>
            </w:r>
          </w:p>
        </w:tc>
        <w:tc>
          <w:tcPr>
            <w:tcW w:w="1879" w:type="dxa"/>
          </w:tcPr>
          <w:p w:rsidR="00AE4984" w:rsidRPr="00C8264D" w:rsidRDefault="00AE4984" w:rsidP="00AE4984">
            <w:pPr>
              <w:snapToGrid w:val="0"/>
              <w:rPr>
                <w:sz w:val="18"/>
                <w:szCs w:val="18"/>
              </w:rPr>
            </w:pPr>
          </w:p>
        </w:tc>
        <w:tc>
          <w:tcPr>
            <w:tcW w:w="1192" w:type="dxa"/>
          </w:tcPr>
          <w:p w:rsidR="00AE4984" w:rsidRPr="00C8264D" w:rsidRDefault="00AE4984" w:rsidP="00AE4984">
            <w:pPr>
              <w:snapToGrid w:val="0"/>
              <w:rPr>
                <w:sz w:val="18"/>
                <w:szCs w:val="18"/>
              </w:rPr>
            </w:pPr>
            <w:r w:rsidRPr="00C8264D">
              <w:rPr>
                <w:sz w:val="18"/>
                <w:szCs w:val="18"/>
              </w:rPr>
              <w:t>0000000</w:t>
            </w:r>
          </w:p>
        </w:tc>
      </w:tr>
      <w:tr w:rsidR="00AE4984" w:rsidRPr="00C8264D" w:rsidTr="00C8264D">
        <w:trPr>
          <w:cnfStyle w:val="000000100000"/>
        </w:trPr>
        <w:tc>
          <w:tcPr>
            <w:tcW w:w="1793" w:type="dxa"/>
          </w:tcPr>
          <w:p w:rsidR="00AE4984" w:rsidRPr="00C8264D" w:rsidRDefault="00AE4984" w:rsidP="00AE4984">
            <w:pPr>
              <w:snapToGrid w:val="0"/>
              <w:rPr>
                <w:sz w:val="18"/>
                <w:szCs w:val="18"/>
              </w:rPr>
            </w:pPr>
            <w:r w:rsidRPr="00C8264D">
              <w:rPr>
                <w:sz w:val="18"/>
                <w:szCs w:val="18"/>
              </w:rPr>
              <w:lastRenderedPageBreak/>
              <w:t>Espaços em branco</w:t>
            </w:r>
          </w:p>
        </w:tc>
        <w:tc>
          <w:tcPr>
            <w:tcW w:w="662" w:type="dxa"/>
          </w:tcPr>
          <w:p w:rsidR="00AE4984" w:rsidRPr="00C8264D" w:rsidRDefault="00AE4984" w:rsidP="00AE4984">
            <w:pPr>
              <w:snapToGrid w:val="0"/>
              <w:rPr>
                <w:sz w:val="18"/>
                <w:szCs w:val="18"/>
              </w:rPr>
            </w:pPr>
            <w:r w:rsidRPr="00C8264D">
              <w:rPr>
                <w:sz w:val="18"/>
                <w:szCs w:val="18"/>
              </w:rPr>
              <w:t>44</w:t>
            </w:r>
          </w:p>
        </w:tc>
        <w:tc>
          <w:tcPr>
            <w:tcW w:w="630" w:type="dxa"/>
          </w:tcPr>
          <w:p w:rsidR="00AE4984" w:rsidRPr="00C8264D" w:rsidRDefault="00EB6657" w:rsidP="00AE4984">
            <w:pPr>
              <w:snapToGrid w:val="0"/>
              <w:rPr>
                <w:sz w:val="18"/>
                <w:szCs w:val="18"/>
              </w:rPr>
            </w:pPr>
            <w:r>
              <w:rPr>
                <w:sz w:val="18"/>
                <w:szCs w:val="18"/>
              </w:rPr>
              <w:t>307</w:t>
            </w:r>
          </w:p>
        </w:tc>
        <w:tc>
          <w:tcPr>
            <w:tcW w:w="1512" w:type="dxa"/>
          </w:tcPr>
          <w:p w:rsidR="00AE4984" w:rsidRPr="00C8264D" w:rsidRDefault="00AE4984" w:rsidP="00AE4984">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302" w:type="dxa"/>
          </w:tcPr>
          <w:p w:rsidR="00AE4984" w:rsidRPr="00C8264D" w:rsidRDefault="00AE4984" w:rsidP="00AE4984">
            <w:pPr>
              <w:snapToGrid w:val="0"/>
              <w:rPr>
                <w:sz w:val="18"/>
                <w:szCs w:val="18"/>
              </w:rPr>
            </w:pPr>
          </w:p>
        </w:tc>
        <w:tc>
          <w:tcPr>
            <w:tcW w:w="1879" w:type="dxa"/>
          </w:tcPr>
          <w:p w:rsidR="00AE4984" w:rsidRPr="00C8264D" w:rsidRDefault="00AE4984" w:rsidP="00AE4984">
            <w:pPr>
              <w:snapToGrid w:val="0"/>
              <w:rPr>
                <w:sz w:val="18"/>
                <w:szCs w:val="18"/>
              </w:rPr>
            </w:pPr>
            <w:r w:rsidRPr="00C8264D">
              <w:rPr>
                <w:sz w:val="18"/>
                <w:szCs w:val="18"/>
              </w:rPr>
              <w:t>Preencher com zeros</w:t>
            </w:r>
          </w:p>
        </w:tc>
        <w:tc>
          <w:tcPr>
            <w:tcW w:w="1192" w:type="dxa"/>
          </w:tcPr>
          <w:p w:rsidR="00AE4984" w:rsidRPr="00C8264D" w:rsidRDefault="00AE4984" w:rsidP="00AE4984">
            <w:pPr>
              <w:snapToGrid w:val="0"/>
              <w:rPr>
                <w:sz w:val="18"/>
                <w:szCs w:val="18"/>
              </w:rPr>
            </w:pPr>
            <w:r w:rsidRPr="00C8264D">
              <w:rPr>
                <w:sz w:val="18"/>
                <w:szCs w:val="18"/>
              </w:rPr>
              <w:t>0000</w:t>
            </w:r>
            <w:r w:rsidRPr="00C8264D">
              <w:rPr>
                <w:rFonts w:hint="eastAsia"/>
                <w:sz w:val="18"/>
                <w:szCs w:val="18"/>
              </w:rPr>
              <w:t>…</w:t>
            </w:r>
            <w:r w:rsidRPr="00C8264D">
              <w:rPr>
                <w:sz w:val="18"/>
                <w:szCs w:val="18"/>
              </w:rPr>
              <w:t>.</w:t>
            </w:r>
          </w:p>
        </w:tc>
      </w:tr>
    </w:tbl>
    <w:p w:rsidR="00AE4984" w:rsidRPr="00AE4984" w:rsidRDefault="00AE4984" w:rsidP="00AE4984">
      <w:pPr>
        <w:autoSpaceDE w:val="0"/>
        <w:autoSpaceDN w:val="0"/>
        <w:adjustRightInd w:val="0"/>
        <w:spacing w:after="0" w:line="240" w:lineRule="auto"/>
        <w:jc w:val="left"/>
        <w:rPr>
          <w:rFonts w:ascii="Liberation Serif" w:eastAsia="Liberation Serif" w:hAnsi="Times New Roman"/>
          <w:sz w:val="24"/>
          <w:szCs w:val="24"/>
        </w:rPr>
      </w:pPr>
    </w:p>
    <w:p w:rsidR="00B53F6F" w:rsidRDefault="000245B3">
      <w:pPr>
        <w:pStyle w:val="Ttulo4"/>
        <w:tabs>
          <w:tab w:val="clear" w:pos="864"/>
        </w:tabs>
        <w:ind w:left="0" w:firstLine="0"/>
      </w:pPr>
      <w:bookmarkStart w:id="91" w:name="_Toc419711894"/>
      <w:r w:rsidRPr="000245B3">
        <w:t>Detalhe</w:t>
      </w:r>
      <w:bookmarkEnd w:id="9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3"/>
        <w:gridCol w:w="505"/>
        <w:gridCol w:w="1637"/>
        <w:gridCol w:w="2177"/>
        <w:gridCol w:w="2004"/>
        <w:gridCol w:w="1193"/>
      </w:tblGrid>
      <w:tr w:rsidR="00EB6657" w:rsidRPr="001A28DB" w:rsidTr="00EB6657">
        <w:trPr>
          <w:cnfStyle w:val="100000000000"/>
        </w:trPr>
        <w:tc>
          <w:tcPr>
            <w:tcW w:w="1793" w:type="dxa"/>
            <w:tcBorders>
              <w:top w:val="none" w:sz="0" w:space="0" w:color="auto"/>
              <w:left w:val="none" w:sz="0" w:space="0" w:color="auto"/>
              <w:bottom w:val="none" w:sz="0" w:space="0" w:color="auto"/>
              <w:right w:val="none" w:sz="0" w:space="0" w:color="auto"/>
            </w:tcBorders>
          </w:tcPr>
          <w:p w:rsidR="00EB6657" w:rsidRPr="001A28DB" w:rsidRDefault="00EB6657" w:rsidP="00EE3156">
            <w:pPr>
              <w:jc w:val="left"/>
              <w:rPr>
                <w:sz w:val="20"/>
              </w:rPr>
            </w:pPr>
            <w:r w:rsidRPr="001A28DB">
              <w:rPr>
                <w:sz w:val="20"/>
              </w:rPr>
              <w:t>Campo</w:t>
            </w:r>
          </w:p>
        </w:tc>
        <w:tc>
          <w:tcPr>
            <w:tcW w:w="663"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Ps</w:t>
            </w:r>
          </w:p>
        </w:tc>
        <w:tc>
          <w:tcPr>
            <w:tcW w:w="505"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Ln</w:t>
            </w:r>
          </w:p>
        </w:tc>
        <w:tc>
          <w:tcPr>
            <w:tcW w:w="1637"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Formato</w:t>
            </w:r>
          </w:p>
        </w:tc>
        <w:tc>
          <w:tcPr>
            <w:tcW w:w="2177"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Descripci</w:t>
            </w:r>
            <w:r w:rsidRPr="001A28DB">
              <w:rPr>
                <w:rFonts w:hint="eastAsia"/>
                <w:sz w:val="20"/>
              </w:rPr>
              <w:t>ó</w:t>
            </w:r>
            <w:r w:rsidRPr="001A28DB">
              <w:rPr>
                <w:sz w:val="20"/>
              </w:rPr>
              <w:t>n</w:t>
            </w:r>
          </w:p>
        </w:tc>
        <w:tc>
          <w:tcPr>
            <w:tcW w:w="2004"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Comentarios</w:t>
            </w:r>
          </w:p>
        </w:tc>
        <w:tc>
          <w:tcPr>
            <w:tcW w:w="1193" w:type="dxa"/>
            <w:tcBorders>
              <w:top w:val="none" w:sz="0" w:space="0" w:color="auto"/>
              <w:left w:val="none" w:sz="0" w:space="0" w:color="auto"/>
              <w:bottom w:val="none" w:sz="0" w:space="0" w:color="auto"/>
              <w:right w:val="none" w:sz="0" w:space="0" w:color="auto"/>
            </w:tcBorders>
          </w:tcPr>
          <w:p w:rsidR="00EB6657" w:rsidRPr="001A28DB" w:rsidRDefault="00EB6657" w:rsidP="00EE3156">
            <w:pPr>
              <w:snapToGrid w:val="0"/>
              <w:rPr>
                <w:sz w:val="20"/>
              </w:rPr>
            </w:pPr>
            <w:r w:rsidRPr="001A28DB">
              <w:rPr>
                <w:sz w:val="20"/>
              </w:rPr>
              <w:t>Default</w:t>
            </w:r>
          </w:p>
        </w:tc>
      </w:tr>
      <w:tr w:rsidR="00EB6657" w:rsidRPr="001A28DB" w:rsidTr="00EB6657">
        <w:trPr>
          <w:cnfStyle w:val="000000100000"/>
        </w:trPr>
        <w:tc>
          <w:tcPr>
            <w:tcW w:w="1793" w:type="dxa"/>
          </w:tcPr>
          <w:p w:rsidR="00EB6657" w:rsidRPr="001A28DB" w:rsidRDefault="00EB6657" w:rsidP="00EE3156">
            <w:pPr>
              <w:jc w:val="center"/>
              <w:rPr>
                <w:b/>
                <w:sz w:val="18"/>
                <w:szCs w:val="18"/>
              </w:rPr>
            </w:pPr>
            <w:r w:rsidRPr="001A28DB">
              <w:rPr>
                <w:b/>
                <w:sz w:val="18"/>
                <w:szCs w:val="18"/>
              </w:rPr>
              <w:t>Tipo mensaje</w:t>
            </w:r>
          </w:p>
        </w:tc>
        <w:tc>
          <w:tcPr>
            <w:tcW w:w="663" w:type="dxa"/>
          </w:tcPr>
          <w:p w:rsidR="00EB6657" w:rsidRPr="001A28DB" w:rsidRDefault="00EB6657" w:rsidP="00EE3156">
            <w:pPr>
              <w:snapToGrid w:val="0"/>
              <w:rPr>
                <w:sz w:val="18"/>
                <w:szCs w:val="18"/>
              </w:rPr>
            </w:pPr>
            <w:r w:rsidRPr="001A28DB">
              <w:rPr>
                <w:sz w:val="18"/>
                <w:szCs w:val="18"/>
              </w:rPr>
              <w:t>1</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OC</w:t>
            </w:r>
          </w:p>
        </w:tc>
        <w:tc>
          <w:tcPr>
            <w:tcW w:w="2177" w:type="dxa"/>
          </w:tcPr>
          <w:p w:rsidR="00EB6657" w:rsidRPr="001A28DB" w:rsidRDefault="00EB6657" w:rsidP="00EE3156">
            <w:pPr>
              <w:snapToGrid w:val="0"/>
              <w:rPr>
                <w:sz w:val="18"/>
                <w:szCs w:val="18"/>
              </w:rPr>
            </w:pPr>
            <w:r w:rsidRPr="001A28DB">
              <w:rPr>
                <w:sz w:val="18"/>
                <w:szCs w:val="18"/>
              </w:rPr>
              <w:t>Identifica que el mensaje es del tipo operación (OC)</w:t>
            </w:r>
          </w:p>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Host -&gt; LynxOnLine</w:t>
            </w:r>
          </w:p>
        </w:tc>
        <w:tc>
          <w:tcPr>
            <w:tcW w:w="1193" w:type="dxa"/>
          </w:tcPr>
          <w:p w:rsidR="00EB6657" w:rsidRPr="001A28DB" w:rsidRDefault="00EB6657" w:rsidP="00EE3156">
            <w:pPr>
              <w:snapToGrid w:val="0"/>
              <w:rPr>
                <w:sz w:val="18"/>
                <w:szCs w:val="18"/>
              </w:rPr>
            </w:pP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ID Host</w:t>
            </w:r>
          </w:p>
        </w:tc>
        <w:tc>
          <w:tcPr>
            <w:tcW w:w="663" w:type="dxa"/>
          </w:tcPr>
          <w:p w:rsidR="00EB6657" w:rsidRPr="001A28DB" w:rsidRDefault="00EB6657" w:rsidP="00EE3156">
            <w:pPr>
              <w:snapToGrid w:val="0"/>
              <w:rPr>
                <w:sz w:val="18"/>
                <w:szCs w:val="18"/>
              </w:rPr>
            </w:pPr>
            <w:r w:rsidRPr="001A28DB">
              <w:rPr>
                <w:sz w:val="18"/>
                <w:szCs w:val="18"/>
              </w:rPr>
              <w:t>3</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Identifica el host desde el que se recibe el mensaje.</w:t>
            </w:r>
          </w:p>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0: host que manda mensajes offline.</w:t>
            </w:r>
          </w:p>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 xml:space="preserve">ID </w:t>
            </w:r>
            <w:r w:rsidRPr="001A28DB">
              <w:rPr>
                <w:rFonts w:hint="eastAsia"/>
                <w:b/>
                <w:sz w:val="18"/>
                <w:szCs w:val="18"/>
              </w:rPr>
              <w:t>ú</w:t>
            </w:r>
            <w:r w:rsidRPr="001A28DB">
              <w:rPr>
                <w:b/>
                <w:sz w:val="18"/>
                <w:szCs w:val="18"/>
              </w:rPr>
              <w:t>nico - Chave de controle</w:t>
            </w:r>
          </w:p>
        </w:tc>
        <w:tc>
          <w:tcPr>
            <w:tcW w:w="663" w:type="dxa"/>
          </w:tcPr>
          <w:p w:rsidR="00EB6657" w:rsidRPr="001A28DB" w:rsidRDefault="00EB6657" w:rsidP="00EE3156">
            <w:pPr>
              <w:snapToGrid w:val="0"/>
              <w:rPr>
                <w:sz w:val="18"/>
                <w:szCs w:val="18"/>
              </w:rPr>
            </w:pPr>
            <w:r w:rsidRPr="001A28DB">
              <w:rPr>
                <w:sz w:val="18"/>
                <w:szCs w:val="18"/>
              </w:rPr>
              <w:t>4</w:t>
            </w:r>
          </w:p>
        </w:tc>
        <w:tc>
          <w:tcPr>
            <w:tcW w:w="505" w:type="dxa"/>
          </w:tcPr>
          <w:p w:rsidR="00EB6657" w:rsidRPr="001A28DB" w:rsidRDefault="00EB6657" w:rsidP="00EE3156">
            <w:pPr>
              <w:snapToGrid w:val="0"/>
              <w:rPr>
                <w:sz w:val="18"/>
                <w:szCs w:val="18"/>
              </w:rPr>
            </w:pPr>
            <w:r w:rsidRPr="001A28DB">
              <w:rPr>
                <w:sz w:val="18"/>
                <w:szCs w:val="18"/>
              </w:rPr>
              <w:t>20</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 xml:space="preserve">Identificador </w:t>
            </w:r>
            <w:r w:rsidRPr="001A28DB">
              <w:rPr>
                <w:rFonts w:hint="eastAsia"/>
                <w:sz w:val="18"/>
                <w:szCs w:val="18"/>
              </w:rPr>
              <w:t>ú</w:t>
            </w:r>
            <w:r w:rsidRPr="001A28DB">
              <w:rPr>
                <w:sz w:val="18"/>
                <w:szCs w:val="18"/>
              </w:rPr>
              <w:t>nico de la operaci</w:t>
            </w:r>
            <w:r w:rsidRPr="001A28DB">
              <w:rPr>
                <w:rFonts w:hint="eastAsia"/>
                <w:sz w:val="18"/>
                <w:szCs w:val="18"/>
              </w:rPr>
              <w:t>ó</w:t>
            </w:r>
            <w:r w:rsidRPr="001A28DB">
              <w:rPr>
                <w:sz w:val="18"/>
                <w:szCs w:val="18"/>
              </w:rPr>
              <w:t>n original. La fecha debe ser la del host.</w:t>
            </w:r>
          </w:p>
        </w:tc>
        <w:tc>
          <w:tcPr>
            <w:tcW w:w="2004" w:type="dxa"/>
          </w:tcPr>
          <w:p w:rsidR="00EB6657" w:rsidRPr="001A28DB" w:rsidRDefault="00EB6657" w:rsidP="00EE3156">
            <w:pPr>
              <w:snapToGrid w:val="0"/>
              <w:rPr>
                <w:sz w:val="18"/>
                <w:szCs w:val="18"/>
              </w:rPr>
            </w:pPr>
            <w:r w:rsidRPr="001A28DB">
              <w:rPr>
                <w:sz w:val="18"/>
                <w:szCs w:val="18"/>
              </w:rPr>
              <w:t>Fecha (yymmdd)</w:t>
            </w:r>
          </w:p>
          <w:p w:rsidR="00EB6657" w:rsidRPr="001A28DB" w:rsidRDefault="00EB6657" w:rsidP="00EE3156">
            <w:pPr>
              <w:snapToGrid w:val="0"/>
              <w:rPr>
                <w:sz w:val="18"/>
                <w:szCs w:val="18"/>
              </w:rPr>
            </w:pPr>
            <w:r w:rsidRPr="001A28DB">
              <w:rPr>
                <w:sz w:val="18"/>
                <w:szCs w:val="18"/>
              </w:rPr>
              <w:t>+ Terminal (8)</w:t>
            </w:r>
          </w:p>
          <w:p w:rsidR="00EB6657" w:rsidRPr="001A28DB" w:rsidRDefault="00EB6657" w:rsidP="00EE3156">
            <w:pPr>
              <w:snapToGrid w:val="0"/>
              <w:rPr>
                <w:sz w:val="18"/>
                <w:szCs w:val="18"/>
              </w:rPr>
            </w:pPr>
            <w:r w:rsidRPr="001A28DB">
              <w:rPr>
                <w:sz w:val="18"/>
                <w:szCs w:val="18"/>
              </w:rPr>
              <w:t>+ NSU (6)</w:t>
            </w:r>
          </w:p>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00000000000000000000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Tipo de operación</w:t>
            </w:r>
          </w:p>
        </w:tc>
        <w:tc>
          <w:tcPr>
            <w:tcW w:w="663" w:type="dxa"/>
          </w:tcPr>
          <w:p w:rsidR="00EB6657" w:rsidRPr="001A28DB" w:rsidRDefault="00EB6657" w:rsidP="00EE3156">
            <w:pPr>
              <w:snapToGrid w:val="0"/>
              <w:rPr>
                <w:sz w:val="18"/>
                <w:szCs w:val="18"/>
              </w:rPr>
            </w:pPr>
            <w:r w:rsidRPr="001A28DB">
              <w:rPr>
                <w:sz w:val="18"/>
                <w:szCs w:val="18"/>
              </w:rPr>
              <w:t>24</w:t>
            </w:r>
          </w:p>
        </w:tc>
        <w:tc>
          <w:tcPr>
            <w:tcW w:w="505" w:type="dxa"/>
          </w:tcPr>
          <w:p w:rsidR="00EB6657" w:rsidRPr="001A28DB" w:rsidRDefault="00EB6657" w:rsidP="00EE3156">
            <w:pPr>
              <w:snapToGrid w:val="0"/>
              <w:rPr>
                <w:sz w:val="18"/>
                <w:szCs w:val="18"/>
              </w:rPr>
            </w:pPr>
            <w:r w:rsidRPr="001A28DB">
              <w:rPr>
                <w:sz w:val="18"/>
                <w:szCs w:val="18"/>
              </w:rPr>
              <w:t>4</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Tipo de operación</w:t>
            </w:r>
          </w:p>
        </w:tc>
        <w:tc>
          <w:tcPr>
            <w:tcW w:w="2004" w:type="dxa"/>
          </w:tcPr>
          <w:p w:rsidR="00EB6657" w:rsidRPr="001A28DB" w:rsidRDefault="00EB6657" w:rsidP="00EE3156">
            <w:pPr>
              <w:snapToGrid w:val="0"/>
              <w:rPr>
                <w:sz w:val="18"/>
                <w:szCs w:val="18"/>
              </w:rPr>
            </w:pPr>
            <w:r w:rsidRPr="001A28DB">
              <w:rPr>
                <w:sz w:val="18"/>
                <w:szCs w:val="18"/>
              </w:rPr>
              <w:t>0100: operaci</w:t>
            </w:r>
            <w:r w:rsidRPr="001A28DB">
              <w:rPr>
                <w:rFonts w:hint="eastAsia"/>
                <w:sz w:val="18"/>
                <w:szCs w:val="18"/>
              </w:rPr>
              <w:t>ó</w:t>
            </w:r>
            <w:r w:rsidRPr="001A28DB">
              <w:rPr>
                <w:sz w:val="18"/>
                <w:szCs w:val="18"/>
              </w:rPr>
              <w:t>n normal</w:t>
            </w:r>
          </w:p>
          <w:p w:rsidR="00EB6657" w:rsidRPr="001A28DB" w:rsidRDefault="00EB6657" w:rsidP="00EE3156">
            <w:pPr>
              <w:snapToGrid w:val="0"/>
              <w:rPr>
                <w:sz w:val="18"/>
                <w:szCs w:val="18"/>
              </w:rPr>
            </w:pPr>
            <w:r w:rsidRPr="001A28DB">
              <w:rPr>
                <w:sz w:val="18"/>
                <w:szCs w:val="18"/>
              </w:rPr>
              <w:t>0400: anulación</w:t>
            </w:r>
          </w:p>
        </w:tc>
        <w:tc>
          <w:tcPr>
            <w:tcW w:w="1193" w:type="dxa"/>
          </w:tcPr>
          <w:p w:rsidR="00EB6657" w:rsidRPr="001A28DB" w:rsidRDefault="00EB6657" w:rsidP="00EE3156">
            <w:pPr>
              <w:snapToGrid w:val="0"/>
              <w:rPr>
                <w:sz w:val="18"/>
                <w:szCs w:val="18"/>
              </w:rPr>
            </w:pPr>
            <w:r w:rsidRPr="001A28DB">
              <w:rPr>
                <w:sz w:val="18"/>
                <w:szCs w:val="18"/>
              </w:rPr>
              <w:t>0100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Fecha/hora operación original</w:t>
            </w:r>
          </w:p>
        </w:tc>
        <w:tc>
          <w:tcPr>
            <w:tcW w:w="663" w:type="dxa"/>
          </w:tcPr>
          <w:p w:rsidR="00EB6657" w:rsidRPr="001A28DB" w:rsidRDefault="00EB6657" w:rsidP="00EE3156">
            <w:pPr>
              <w:snapToGrid w:val="0"/>
              <w:rPr>
                <w:sz w:val="18"/>
                <w:szCs w:val="18"/>
              </w:rPr>
            </w:pPr>
            <w:r w:rsidRPr="001A28DB">
              <w:rPr>
                <w:sz w:val="18"/>
                <w:szCs w:val="18"/>
              </w:rPr>
              <w:t>28</w:t>
            </w:r>
          </w:p>
        </w:tc>
        <w:tc>
          <w:tcPr>
            <w:tcW w:w="505" w:type="dxa"/>
          </w:tcPr>
          <w:p w:rsidR="00EB6657" w:rsidRPr="001A28DB" w:rsidRDefault="00EB6657" w:rsidP="00EE3156">
            <w:pPr>
              <w:snapToGrid w:val="0"/>
              <w:rPr>
                <w:sz w:val="18"/>
                <w:szCs w:val="18"/>
              </w:rPr>
            </w:pPr>
            <w:r w:rsidRPr="001A28DB">
              <w:rPr>
                <w:sz w:val="18"/>
                <w:szCs w:val="18"/>
              </w:rPr>
              <w:t>14</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 xml:space="preserve">AAAA + BIT 07 </w:t>
            </w:r>
          </w:p>
        </w:tc>
        <w:tc>
          <w:tcPr>
            <w:tcW w:w="2004" w:type="dxa"/>
          </w:tcPr>
          <w:p w:rsidR="00EB6657" w:rsidRPr="001A28DB" w:rsidRDefault="00EB6657" w:rsidP="00EE3156">
            <w:pPr>
              <w:snapToGrid w:val="0"/>
              <w:rPr>
                <w:sz w:val="18"/>
                <w:szCs w:val="18"/>
              </w:rPr>
            </w:pPr>
            <w:r w:rsidRPr="001A28DB">
              <w:rPr>
                <w:sz w:val="18"/>
                <w:szCs w:val="18"/>
              </w:rPr>
              <w:t>Fecha/hora de la operaci</w:t>
            </w:r>
            <w:r w:rsidRPr="001A28DB">
              <w:rPr>
                <w:rFonts w:hint="eastAsia"/>
                <w:sz w:val="18"/>
                <w:szCs w:val="18"/>
              </w:rPr>
              <w:t>ó</w:t>
            </w:r>
            <w:r w:rsidRPr="001A28DB">
              <w:rPr>
                <w:sz w:val="18"/>
                <w:szCs w:val="18"/>
              </w:rPr>
              <w:t>n original.</w:t>
            </w:r>
          </w:p>
          <w:p w:rsidR="00EB6657" w:rsidRPr="001A28DB" w:rsidRDefault="00EB6657" w:rsidP="00EE3156">
            <w:pPr>
              <w:snapToGrid w:val="0"/>
              <w:rPr>
                <w:sz w:val="18"/>
                <w:szCs w:val="18"/>
              </w:rPr>
            </w:pPr>
            <w:r w:rsidRPr="001A28DB">
              <w:rPr>
                <w:sz w:val="18"/>
                <w:szCs w:val="18"/>
              </w:rPr>
              <w:t>yyyymmddhhmiss</w:t>
            </w:r>
          </w:p>
          <w:p w:rsidR="00EB6657" w:rsidRPr="001A28DB" w:rsidRDefault="00EB6657" w:rsidP="00EE3156">
            <w:pPr>
              <w:snapToGrid w:val="0"/>
              <w:rPr>
                <w:sz w:val="18"/>
                <w:szCs w:val="18"/>
              </w:rPr>
            </w:pPr>
            <w:r w:rsidRPr="001A28DB">
              <w:rPr>
                <w:sz w:val="18"/>
                <w:szCs w:val="18"/>
              </w:rPr>
              <w:t>(hh de 00 a 23)</w:t>
            </w:r>
          </w:p>
        </w:tc>
        <w:tc>
          <w:tcPr>
            <w:tcW w:w="1193" w:type="dxa"/>
          </w:tcPr>
          <w:p w:rsidR="00EB6657" w:rsidRPr="001A28DB" w:rsidRDefault="00EB6657" w:rsidP="00EE3156">
            <w:pPr>
              <w:snapToGrid w:val="0"/>
              <w:rPr>
                <w:sz w:val="18"/>
                <w:szCs w:val="18"/>
              </w:rPr>
            </w:pP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Número tarjeta</w:t>
            </w:r>
          </w:p>
        </w:tc>
        <w:tc>
          <w:tcPr>
            <w:tcW w:w="663" w:type="dxa"/>
          </w:tcPr>
          <w:p w:rsidR="00EB6657" w:rsidRPr="001A28DB" w:rsidRDefault="00EB6657" w:rsidP="00EE3156">
            <w:pPr>
              <w:snapToGrid w:val="0"/>
              <w:rPr>
                <w:sz w:val="18"/>
                <w:szCs w:val="18"/>
              </w:rPr>
            </w:pPr>
            <w:r w:rsidRPr="001A28DB">
              <w:rPr>
                <w:sz w:val="18"/>
                <w:szCs w:val="18"/>
              </w:rPr>
              <w:t>42</w:t>
            </w:r>
          </w:p>
        </w:tc>
        <w:tc>
          <w:tcPr>
            <w:tcW w:w="505" w:type="dxa"/>
          </w:tcPr>
          <w:p w:rsidR="00EB6657" w:rsidRPr="001A28DB" w:rsidRDefault="00EB6657" w:rsidP="00EE3156">
            <w:pPr>
              <w:snapToGrid w:val="0"/>
              <w:rPr>
                <w:sz w:val="18"/>
                <w:szCs w:val="18"/>
              </w:rPr>
            </w:pPr>
            <w:r w:rsidRPr="001A28DB">
              <w:rPr>
                <w:sz w:val="18"/>
                <w:szCs w:val="18"/>
              </w:rPr>
              <w:t>19</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02</w:t>
            </w:r>
          </w:p>
        </w:tc>
        <w:tc>
          <w:tcPr>
            <w:tcW w:w="2004" w:type="dxa"/>
          </w:tcPr>
          <w:p w:rsidR="00EB6657" w:rsidRPr="001A28DB" w:rsidRDefault="00EB6657" w:rsidP="00EE3156">
            <w:pPr>
              <w:snapToGrid w:val="0"/>
              <w:rPr>
                <w:sz w:val="18"/>
                <w:szCs w:val="18"/>
              </w:rPr>
            </w:pPr>
          </w:p>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p>
        </w:tc>
      </w:tr>
      <w:tr w:rsidR="00EB6657" w:rsidRPr="00FA65F0"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Importe</w:t>
            </w:r>
          </w:p>
        </w:tc>
        <w:tc>
          <w:tcPr>
            <w:tcW w:w="663" w:type="dxa"/>
          </w:tcPr>
          <w:p w:rsidR="00EB6657" w:rsidRPr="001A28DB" w:rsidRDefault="00EB6657" w:rsidP="00EE3156">
            <w:pPr>
              <w:snapToGrid w:val="0"/>
              <w:rPr>
                <w:sz w:val="18"/>
                <w:szCs w:val="18"/>
              </w:rPr>
            </w:pPr>
            <w:r w:rsidRPr="001A28DB">
              <w:rPr>
                <w:sz w:val="18"/>
                <w:szCs w:val="18"/>
              </w:rPr>
              <w:t>61</w:t>
            </w:r>
          </w:p>
        </w:tc>
        <w:tc>
          <w:tcPr>
            <w:tcW w:w="505" w:type="dxa"/>
          </w:tcPr>
          <w:p w:rsidR="00EB6657" w:rsidRPr="001A28DB" w:rsidRDefault="00EB6657" w:rsidP="00EE3156">
            <w:pPr>
              <w:snapToGrid w:val="0"/>
              <w:rPr>
                <w:sz w:val="18"/>
                <w:szCs w:val="18"/>
              </w:rPr>
            </w:pPr>
            <w:r w:rsidRPr="001A28DB">
              <w:rPr>
                <w:sz w:val="18"/>
                <w:szCs w:val="18"/>
              </w:rPr>
              <w:t>12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04</w:t>
            </w:r>
          </w:p>
        </w:tc>
        <w:tc>
          <w:tcPr>
            <w:tcW w:w="2004" w:type="dxa"/>
          </w:tcPr>
          <w:p w:rsidR="00EB6657" w:rsidRPr="001A28DB" w:rsidRDefault="00EB6657" w:rsidP="00EE3156">
            <w:pPr>
              <w:snapToGrid w:val="0"/>
              <w:rPr>
                <w:sz w:val="18"/>
                <w:szCs w:val="18"/>
              </w:rPr>
            </w:pPr>
            <w:r w:rsidRPr="001A28DB">
              <w:rPr>
                <w:sz w:val="18"/>
                <w:szCs w:val="18"/>
              </w:rPr>
              <w:t>Las últimas 2 posiciones son céntimos</w:t>
            </w:r>
          </w:p>
        </w:tc>
        <w:tc>
          <w:tcPr>
            <w:tcW w:w="1193" w:type="dxa"/>
          </w:tcPr>
          <w:p w:rsidR="00EB6657" w:rsidRPr="001A28DB" w:rsidRDefault="00EB6657" w:rsidP="00EE3156">
            <w:pPr>
              <w:snapToGrid w:val="0"/>
              <w:rPr>
                <w:sz w:val="18"/>
                <w:szCs w:val="18"/>
              </w:rPr>
            </w:pP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C</w:t>
            </w:r>
            <w:r w:rsidRPr="001A28DB">
              <w:rPr>
                <w:rFonts w:hint="eastAsia"/>
                <w:b/>
                <w:sz w:val="18"/>
                <w:szCs w:val="18"/>
              </w:rPr>
              <w:t>ó</w:t>
            </w:r>
            <w:r w:rsidRPr="001A28DB">
              <w:rPr>
                <w:b/>
                <w:sz w:val="18"/>
                <w:szCs w:val="18"/>
              </w:rPr>
              <w:t>digo de respuesta</w:t>
            </w:r>
          </w:p>
        </w:tc>
        <w:tc>
          <w:tcPr>
            <w:tcW w:w="663" w:type="dxa"/>
          </w:tcPr>
          <w:p w:rsidR="00EB6657" w:rsidRPr="001A28DB" w:rsidRDefault="00EB6657" w:rsidP="00EE3156">
            <w:pPr>
              <w:snapToGrid w:val="0"/>
              <w:rPr>
                <w:sz w:val="18"/>
                <w:szCs w:val="18"/>
              </w:rPr>
            </w:pPr>
            <w:r w:rsidRPr="001A28DB">
              <w:rPr>
                <w:sz w:val="18"/>
                <w:szCs w:val="18"/>
              </w:rPr>
              <w:t>73</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 xml:space="preserve">BIT 39 (modificado) </w:t>
            </w:r>
          </w:p>
        </w:tc>
        <w:tc>
          <w:tcPr>
            <w:tcW w:w="2004" w:type="dxa"/>
          </w:tcPr>
          <w:p w:rsidR="00EB6657" w:rsidRPr="001A28DB" w:rsidRDefault="00EB6657" w:rsidP="00EE3156">
            <w:pPr>
              <w:snapToGrid w:val="0"/>
              <w:rPr>
                <w:sz w:val="18"/>
                <w:szCs w:val="18"/>
              </w:rPr>
            </w:pPr>
            <w:r w:rsidRPr="001A28DB">
              <w:rPr>
                <w:sz w:val="18"/>
                <w:szCs w:val="18"/>
              </w:rPr>
              <w:t>Tabla 1</w:t>
            </w:r>
          </w:p>
          <w:p w:rsidR="00EB6657" w:rsidRPr="001A28DB" w:rsidRDefault="00EB6657" w:rsidP="00EE3156">
            <w:pPr>
              <w:snapToGrid w:val="0"/>
              <w:rPr>
                <w:sz w:val="18"/>
                <w:szCs w:val="18"/>
              </w:rPr>
            </w:pPr>
            <w:r w:rsidRPr="001A28DB">
              <w:rPr>
                <w:sz w:val="18"/>
                <w:szCs w:val="18"/>
              </w:rPr>
              <w:t>El campo constar</w:t>
            </w:r>
            <w:r w:rsidRPr="001A28DB">
              <w:rPr>
                <w:rFonts w:hint="eastAsia"/>
                <w:sz w:val="18"/>
                <w:szCs w:val="18"/>
              </w:rPr>
              <w:t>á</w:t>
            </w:r>
            <w:r w:rsidRPr="001A28DB">
              <w:rPr>
                <w:sz w:val="18"/>
                <w:szCs w:val="18"/>
              </w:rPr>
              <w:t xml:space="preserve"> de los 2 caracteres actuales de visanet m</w:t>
            </w:r>
            <w:r w:rsidRPr="001A28DB">
              <w:rPr>
                <w:rFonts w:hint="eastAsia"/>
                <w:sz w:val="18"/>
                <w:szCs w:val="18"/>
              </w:rPr>
              <w:t>á</w:t>
            </w:r>
            <w:r w:rsidRPr="001A28DB">
              <w:rPr>
                <w:sz w:val="18"/>
                <w:szCs w:val="18"/>
              </w:rPr>
              <w:t>s un blanco al final</w:t>
            </w:r>
          </w:p>
        </w:tc>
        <w:tc>
          <w:tcPr>
            <w:tcW w:w="1193" w:type="dxa"/>
          </w:tcPr>
          <w:p w:rsidR="00EB6657" w:rsidRPr="001A28DB" w:rsidRDefault="00EB6657" w:rsidP="00EE3156">
            <w:pPr>
              <w:snapToGrid w:val="0"/>
              <w:rPr>
                <w:sz w:val="18"/>
                <w:szCs w:val="18"/>
              </w:rPr>
            </w:pPr>
            <w:r w:rsidRPr="001A28DB">
              <w:rPr>
                <w:sz w:val="18"/>
                <w:szCs w:val="18"/>
              </w:rPr>
              <w:t>ZZb</w:t>
            </w:r>
          </w:p>
          <w:p w:rsidR="00EB6657" w:rsidRPr="001A28DB" w:rsidRDefault="00EB6657" w:rsidP="00EE3156">
            <w:pPr>
              <w:snapToGrid w:val="0"/>
              <w:rPr>
                <w:sz w:val="18"/>
                <w:szCs w:val="18"/>
              </w:rPr>
            </w:pPr>
            <w:r w:rsidRPr="001A28DB">
              <w:rPr>
                <w:sz w:val="18"/>
                <w:szCs w:val="18"/>
              </w:rPr>
              <w:t>(b: blanco a la derecha)</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lastRenderedPageBreak/>
              <w:t>Sector de actividad</w:t>
            </w:r>
          </w:p>
        </w:tc>
        <w:tc>
          <w:tcPr>
            <w:tcW w:w="663" w:type="dxa"/>
          </w:tcPr>
          <w:p w:rsidR="00EB6657" w:rsidRPr="001A28DB" w:rsidRDefault="00EB6657" w:rsidP="00EE3156">
            <w:pPr>
              <w:snapToGrid w:val="0"/>
              <w:rPr>
                <w:sz w:val="18"/>
                <w:szCs w:val="18"/>
              </w:rPr>
            </w:pPr>
            <w:r w:rsidRPr="001A28DB">
              <w:rPr>
                <w:sz w:val="18"/>
                <w:szCs w:val="18"/>
              </w:rPr>
              <w:t>76</w:t>
            </w:r>
          </w:p>
        </w:tc>
        <w:tc>
          <w:tcPr>
            <w:tcW w:w="505" w:type="dxa"/>
          </w:tcPr>
          <w:p w:rsidR="00EB6657" w:rsidRPr="001A28DB" w:rsidRDefault="00EB6657" w:rsidP="00EE3156">
            <w:pPr>
              <w:snapToGrid w:val="0"/>
              <w:rPr>
                <w:sz w:val="18"/>
                <w:szCs w:val="18"/>
              </w:rPr>
            </w:pPr>
            <w:r w:rsidRPr="001A28DB">
              <w:rPr>
                <w:sz w:val="18"/>
                <w:szCs w:val="18"/>
              </w:rPr>
              <w:t>4</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18</w:t>
            </w:r>
          </w:p>
        </w:tc>
        <w:tc>
          <w:tcPr>
            <w:tcW w:w="2004" w:type="dxa"/>
          </w:tcPr>
          <w:p w:rsidR="00EB6657" w:rsidRPr="001A28DB" w:rsidRDefault="00EB6657" w:rsidP="00EE3156">
            <w:pPr>
              <w:snapToGrid w:val="0"/>
              <w:rPr>
                <w:sz w:val="18"/>
                <w:szCs w:val="18"/>
              </w:rPr>
            </w:pPr>
            <w:r w:rsidRPr="001A28DB">
              <w:rPr>
                <w:sz w:val="18"/>
                <w:szCs w:val="18"/>
              </w:rPr>
              <w:t xml:space="preserve">Código ISO de MCC </w:t>
            </w:r>
          </w:p>
        </w:tc>
        <w:tc>
          <w:tcPr>
            <w:tcW w:w="1193" w:type="dxa"/>
          </w:tcPr>
          <w:p w:rsidR="00EB6657" w:rsidRPr="001A28DB" w:rsidRDefault="00EB6657" w:rsidP="00EE3156">
            <w:pPr>
              <w:snapToGrid w:val="0"/>
              <w:rPr>
                <w:sz w:val="18"/>
                <w:szCs w:val="18"/>
              </w:rPr>
            </w:pPr>
            <w:r w:rsidRPr="001A28DB">
              <w:rPr>
                <w:sz w:val="18"/>
                <w:szCs w:val="18"/>
              </w:rPr>
              <w:t>9900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POS Condition Code</w:t>
            </w:r>
          </w:p>
        </w:tc>
        <w:tc>
          <w:tcPr>
            <w:tcW w:w="663" w:type="dxa"/>
          </w:tcPr>
          <w:p w:rsidR="00EB6657" w:rsidRPr="001A28DB" w:rsidRDefault="00EB6657" w:rsidP="00EE3156">
            <w:pPr>
              <w:snapToGrid w:val="0"/>
              <w:rPr>
                <w:sz w:val="18"/>
                <w:szCs w:val="18"/>
              </w:rPr>
            </w:pPr>
            <w:r w:rsidRPr="001A28DB">
              <w:rPr>
                <w:sz w:val="18"/>
                <w:szCs w:val="18"/>
              </w:rPr>
              <w:t>80</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 xml:space="preserve">BIT 25 </w:t>
            </w:r>
          </w:p>
        </w:tc>
        <w:tc>
          <w:tcPr>
            <w:tcW w:w="2004" w:type="dxa"/>
          </w:tcPr>
          <w:p w:rsidR="00EB6657" w:rsidRPr="001A28DB" w:rsidRDefault="00EB6657" w:rsidP="00EE3156">
            <w:pPr>
              <w:snapToGrid w:val="0"/>
              <w:rPr>
                <w:sz w:val="18"/>
                <w:szCs w:val="18"/>
              </w:rPr>
            </w:pPr>
            <w:r w:rsidRPr="001A28DB">
              <w:rPr>
                <w:sz w:val="18"/>
                <w:szCs w:val="18"/>
              </w:rPr>
              <w:t>Tabla 2</w:t>
            </w:r>
          </w:p>
        </w:tc>
        <w:tc>
          <w:tcPr>
            <w:tcW w:w="1193" w:type="dxa"/>
          </w:tcPr>
          <w:p w:rsidR="00EB6657" w:rsidRPr="001A28DB" w:rsidRDefault="00EB6657" w:rsidP="00EE3156">
            <w:pPr>
              <w:snapToGrid w:val="0"/>
              <w:rPr>
                <w:sz w:val="18"/>
                <w:szCs w:val="18"/>
              </w:rPr>
            </w:pPr>
            <w:r w:rsidRPr="001A28DB">
              <w:rPr>
                <w:sz w:val="18"/>
                <w:szCs w:val="18"/>
              </w:rPr>
              <w:t>02</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Modo de entrada</w:t>
            </w:r>
          </w:p>
        </w:tc>
        <w:tc>
          <w:tcPr>
            <w:tcW w:w="663" w:type="dxa"/>
          </w:tcPr>
          <w:p w:rsidR="00EB6657" w:rsidRPr="001A28DB" w:rsidRDefault="00EB6657" w:rsidP="00EE3156">
            <w:pPr>
              <w:snapToGrid w:val="0"/>
              <w:rPr>
                <w:sz w:val="18"/>
                <w:szCs w:val="18"/>
              </w:rPr>
            </w:pPr>
            <w:r w:rsidRPr="001A28DB">
              <w:rPr>
                <w:sz w:val="18"/>
                <w:szCs w:val="18"/>
              </w:rPr>
              <w:t>82</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22</w:t>
            </w:r>
          </w:p>
        </w:tc>
        <w:tc>
          <w:tcPr>
            <w:tcW w:w="2004" w:type="dxa"/>
          </w:tcPr>
          <w:p w:rsidR="00EB6657" w:rsidRPr="001A28DB" w:rsidRDefault="00EB6657" w:rsidP="00EE3156">
            <w:pPr>
              <w:snapToGrid w:val="0"/>
              <w:rPr>
                <w:sz w:val="18"/>
                <w:szCs w:val="18"/>
              </w:rPr>
            </w:pPr>
            <w:r w:rsidRPr="001A28DB">
              <w:rPr>
                <w:sz w:val="18"/>
                <w:szCs w:val="18"/>
              </w:rPr>
              <w:t>Tabla 3</w:t>
            </w:r>
          </w:p>
        </w:tc>
        <w:tc>
          <w:tcPr>
            <w:tcW w:w="1193" w:type="dxa"/>
          </w:tcPr>
          <w:p w:rsidR="00EB6657" w:rsidRPr="001A28DB" w:rsidRDefault="00EB6657" w:rsidP="00EE3156">
            <w:pPr>
              <w:snapToGrid w:val="0"/>
              <w:rPr>
                <w:sz w:val="18"/>
                <w:szCs w:val="18"/>
              </w:rPr>
            </w:pPr>
            <w:r w:rsidRPr="001A28DB">
              <w:rPr>
                <w:sz w:val="18"/>
                <w:szCs w:val="18"/>
              </w:rPr>
              <w:t>80</w:t>
            </w:r>
          </w:p>
        </w:tc>
      </w:tr>
      <w:tr w:rsidR="00EB6657" w:rsidRPr="001A28DB" w:rsidTr="00EB6657">
        <w:tc>
          <w:tcPr>
            <w:tcW w:w="1793" w:type="dxa"/>
          </w:tcPr>
          <w:p w:rsidR="00EB6657" w:rsidRPr="005E4D56" w:rsidRDefault="00EB6657" w:rsidP="00EE3156">
            <w:pPr>
              <w:snapToGrid w:val="0"/>
              <w:rPr>
                <w:b/>
                <w:color w:val="F79646" w:themeColor="accent6"/>
                <w:sz w:val="18"/>
                <w:szCs w:val="18"/>
              </w:rPr>
            </w:pPr>
            <w:r w:rsidRPr="005E4D56">
              <w:rPr>
                <w:b/>
                <w:color w:val="F79646" w:themeColor="accent6"/>
                <w:sz w:val="18"/>
                <w:szCs w:val="18"/>
              </w:rPr>
              <w:t>Código EC - Varejo</w:t>
            </w:r>
          </w:p>
        </w:tc>
        <w:tc>
          <w:tcPr>
            <w:tcW w:w="663"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84</w:t>
            </w:r>
          </w:p>
        </w:tc>
        <w:tc>
          <w:tcPr>
            <w:tcW w:w="505"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10</w:t>
            </w:r>
          </w:p>
        </w:tc>
        <w:tc>
          <w:tcPr>
            <w:tcW w:w="1637"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Numérico</w:t>
            </w:r>
          </w:p>
        </w:tc>
        <w:tc>
          <w:tcPr>
            <w:tcW w:w="2177"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BIT 42</w:t>
            </w:r>
          </w:p>
        </w:tc>
        <w:tc>
          <w:tcPr>
            <w:tcW w:w="2004" w:type="dxa"/>
          </w:tcPr>
          <w:p w:rsidR="00EB6657" w:rsidRPr="005E4D56" w:rsidRDefault="00EB6657" w:rsidP="00EE3156">
            <w:pPr>
              <w:rPr>
                <w:color w:val="F79646" w:themeColor="accent6"/>
                <w:sz w:val="16"/>
                <w:szCs w:val="16"/>
              </w:rPr>
            </w:pPr>
            <w:r w:rsidRPr="005E4D56">
              <w:rPr>
                <w:color w:val="F79646" w:themeColor="accent6"/>
                <w:sz w:val="16"/>
                <w:szCs w:val="16"/>
              </w:rPr>
              <w:t>ATUALMENTE ENVIAMOS CÓDIGO DO EC OPERADORA. CONFORME SOLICITADO PASSAREMOS A ENVIAR O CÓDIGO DO EC VAREJO (POSTO DE GASOLINA)</w:t>
            </w:r>
          </w:p>
        </w:tc>
        <w:tc>
          <w:tcPr>
            <w:tcW w:w="1193" w:type="dxa"/>
          </w:tcPr>
          <w:p w:rsidR="00EB6657" w:rsidRPr="005E4D56" w:rsidRDefault="00EB6657" w:rsidP="00EE3156">
            <w:pPr>
              <w:snapToGrid w:val="0"/>
              <w:rPr>
                <w:color w:val="F79646" w:themeColor="accent6"/>
                <w:sz w:val="18"/>
                <w:szCs w:val="18"/>
              </w:rPr>
            </w:pPr>
            <w:r w:rsidRPr="005E4D56">
              <w:rPr>
                <w:color w:val="F79646" w:themeColor="accent6"/>
                <w:sz w:val="18"/>
                <w:szCs w:val="18"/>
              </w:rPr>
              <w:t>0000000000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Capacidad de terminal</w:t>
            </w:r>
          </w:p>
        </w:tc>
        <w:tc>
          <w:tcPr>
            <w:tcW w:w="663" w:type="dxa"/>
          </w:tcPr>
          <w:p w:rsidR="00EB6657" w:rsidRPr="001A28DB" w:rsidRDefault="00EB6657" w:rsidP="00EE3156">
            <w:pPr>
              <w:snapToGrid w:val="0"/>
              <w:rPr>
                <w:sz w:val="18"/>
                <w:szCs w:val="18"/>
              </w:rPr>
            </w:pPr>
            <w:r w:rsidRPr="001A28DB">
              <w:rPr>
                <w:sz w:val="18"/>
                <w:szCs w:val="18"/>
              </w:rPr>
              <w:t>94</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60 (posición 02)</w:t>
            </w:r>
          </w:p>
        </w:tc>
        <w:tc>
          <w:tcPr>
            <w:tcW w:w="2004" w:type="dxa"/>
          </w:tcPr>
          <w:p w:rsidR="00EB6657" w:rsidRPr="001A28DB" w:rsidRDefault="00EB6657" w:rsidP="00EE3156">
            <w:pPr>
              <w:snapToGrid w:val="0"/>
              <w:rPr>
                <w:sz w:val="18"/>
                <w:szCs w:val="18"/>
              </w:rPr>
            </w:pPr>
            <w:r w:rsidRPr="001A28DB">
              <w:rPr>
                <w:sz w:val="18"/>
                <w:szCs w:val="18"/>
              </w:rPr>
              <w:t>Tabla 4</w:t>
            </w:r>
          </w:p>
        </w:tc>
        <w:tc>
          <w:tcPr>
            <w:tcW w:w="1193" w:type="dxa"/>
          </w:tcPr>
          <w:p w:rsidR="00EB6657" w:rsidRPr="001A28DB" w:rsidRDefault="00EB6657" w:rsidP="00EE3156">
            <w:pPr>
              <w:snapToGrid w:val="0"/>
              <w:rPr>
                <w:sz w:val="18"/>
                <w:szCs w:val="18"/>
              </w:rPr>
            </w:pPr>
            <w:r w:rsidRPr="001A28DB">
              <w:rPr>
                <w:sz w:val="18"/>
                <w:szCs w:val="18"/>
              </w:rPr>
              <w:t>9</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Pa</w:t>
            </w:r>
            <w:r w:rsidRPr="001A28DB">
              <w:rPr>
                <w:rFonts w:hint="eastAsia"/>
                <w:b/>
                <w:sz w:val="18"/>
                <w:szCs w:val="18"/>
              </w:rPr>
              <w:t>í</w:t>
            </w:r>
            <w:r w:rsidRPr="001A28DB">
              <w:rPr>
                <w:b/>
                <w:sz w:val="18"/>
                <w:szCs w:val="18"/>
              </w:rPr>
              <w:t>s origen tarjeta</w:t>
            </w:r>
          </w:p>
        </w:tc>
        <w:tc>
          <w:tcPr>
            <w:tcW w:w="663" w:type="dxa"/>
          </w:tcPr>
          <w:p w:rsidR="00EB6657" w:rsidRPr="001A28DB" w:rsidRDefault="00EB6657" w:rsidP="00EE3156">
            <w:pPr>
              <w:snapToGrid w:val="0"/>
              <w:rPr>
                <w:sz w:val="18"/>
                <w:szCs w:val="18"/>
              </w:rPr>
            </w:pPr>
            <w:r w:rsidRPr="001A28DB">
              <w:rPr>
                <w:sz w:val="18"/>
                <w:szCs w:val="18"/>
              </w:rPr>
              <w:t>95</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19</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País origen del EC</w:t>
            </w:r>
          </w:p>
        </w:tc>
        <w:tc>
          <w:tcPr>
            <w:tcW w:w="663" w:type="dxa"/>
          </w:tcPr>
          <w:p w:rsidR="00EB6657" w:rsidRPr="001A28DB" w:rsidRDefault="00EB6657" w:rsidP="00EE3156">
            <w:pPr>
              <w:snapToGrid w:val="0"/>
              <w:rPr>
                <w:sz w:val="18"/>
                <w:szCs w:val="18"/>
              </w:rPr>
            </w:pPr>
            <w:r w:rsidRPr="001A28DB">
              <w:rPr>
                <w:sz w:val="18"/>
                <w:szCs w:val="18"/>
              </w:rPr>
              <w:t>98</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Parte del BIT 43</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076</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Débito/Crédito</w:t>
            </w:r>
          </w:p>
        </w:tc>
        <w:tc>
          <w:tcPr>
            <w:tcW w:w="663" w:type="dxa"/>
          </w:tcPr>
          <w:p w:rsidR="00EB6657" w:rsidRPr="001A28DB" w:rsidRDefault="00EB6657" w:rsidP="00EE3156">
            <w:pPr>
              <w:snapToGrid w:val="0"/>
              <w:rPr>
                <w:sz w:val="18"/>
                <w:szCs w:val="18"/>
              </w:rPr>
            </w:pPr>
            <w:r w:rsidRPr="001A28DB">
              <w:rPr>
                <w:sz w:val="18"/>
                <w:szCs w:val="18"/>
              </w:rPr>
              <w:t>101</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03</w:t>
            </w:r>
          </w:p>
        </w:tc>
        <w:tc>
          <w:tcPr>
            <w:tcW w:w="2004" w:type="dxa"/>
          </w:tcPr>
          <w:p w:rsidR="00EB6657" w:rsidRPr="001A28DB" w:rsidRDefault="00EB6657" w:rsidP="00EE3156">
            <w:pPr>
              <w:snapToGrid w:val="0"/>
              <w:rPr>
                <w:sz w:val="18"/>
                <w:szCs w:val="18"/>
              </w:rPr>
            </w:pPr>
            <w:r w:rsidRPr="001A28DB">
              <w:rPr>
                <w:sz w:val="18"/>
                <w:szCs w:val="18"/>
              </w:rPr>
              <w:t>Tabla 18</w:t>
            </w: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Parcelado</w:t>
            </w:r>
          </w:p>
        </w:tc>
        <w:tc>
          <w:tcPr>
            <w:tcW w:w="663" w:type="dxa"/>
          </w:tcPr>
          <w:p w:rsidR="00EB6657" w:rsidRPr="001A28DB" w:rsidRDefault="00EB6657" w:rsidP="00EE3156">
            <w:pPr>
              <w:snapToGrid w:val="0"/>
              <w:rPr>
                <w:sz w:val="18"/>
                <w:szCs w:val="18"/>
              </w:rPr>
            </w:pPr>
            <w:r w:rsidRPr="001A28DB">
              <w:rPr>
                <w:sz w:val="18"/>
                <w:szCs w:val="18"/>
              </w:rPr>
              <w:t>102</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43</w:t>
            </w:r>
          </w:p>
        </w:tc>
        <w:tc>
          <w:tcPr>
            <w:tcW w:w="2004" w:type="dxa"/>
          </w:tcPr>
          <w:p w:rsidR="00EB6657" w:rsidRPr="001A28DB" w:rsidRDefault="00EB6657" w:rsidP="00EE3156">
            <w:pPr>
              <w:snapToGrid w:val="0"/>
              <w:rPr>
                <w:sz w:val="18"/>
                <w:szCs w:val="18"/>
              </w:rPr>
            </w:pPr>
            <w:r w:rsidRPr="001A28DB">
              <w:rPr>
                <w:sz w:val="18"/>
                <w:szCs w:val="18"/>
              </w:rPr>
              <w:t>Tabla 5</w:t>
            </w:r>
          </w:p>
        </w:tc>
        <w:tc>
          <w:tcPr>
            <w:tcW w:w="1193" w:type="dxa"/>
          </w:tcPr>
          <w:p w:rsidR="00EB6657" w:rsidRPr="001A28DB" w:rsidRDefault="00EB6657" w:rsidP="00EE3156">
            <w:pPr>
              <w:snapToGrid w:val="0"/>
              <w:rPr>
                <w:sz w:val="18"/>
                <w:szCs w:val="18"/>
              </w:rPr>
            </w:pPr>
            <w:r w:rsidRPr="001A28DB">
              <w:rPr>
                <w:sz w:val="18"/>
                <w:szCs w:val="18"/>
              </w:rPr>
              <w:t>5</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Cantidad de parcelas</w:t>
            </w:r>
          </w:p>
        </w:tc>
        <w:tc>
          <w:tcPr>
            <w:tcW w:w="663" w:type="dxa"/>
          </w:tcPr>
          <w:p w:rsidR="00EB6657" w:rsidRPr="001A28DB" w:rsidRDefault="00EB6657" w:rsidP="00EE3156">
            <w:pPr>
              <w:snapToGrid w:val="0"/>
              <w:rPr>
                <w:sz w:val="18"/>
                <w:szCs w:val="18"/>
              </w:rPr>
            </w:pPr>
            <w:r w:rsidRPr="001A28DB">
              <w:rPr>
                <w:sz w:val="18"/>
                <w:szCs w:val="18"/>
              </w:rPr>
              <w:t>103</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43</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1</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Zip Code</w:t>
            </w:r>
          </w:p>
        </w:tc>
        <w:tc>
          <w:tcPr>
            <w:tcW w:w="663" w:type="dxa"/>
          </w:tcPr>
          <w:p w:rsidR="00EB6657" w:rsidRPr="001A28DB" w:rsidRDefault="00EB6657" w:rsidP="00EE3156">
            <w:pPr>
              <w:snapToGrid w:val="0"/>
              <w:rPr>
                <w:sz w:val="18"/>
                <w:szCs w:val="18"/>
              </w:rPr>
            </w:pPr>
            <w:r w:rsidRPr="001A28DB">
              <w:rPr>
                <w:sz w:val="18"/>
                <w:szCs w:val="18"/>
              </w:rPr>
              <w:t>105</w:t>
            </w:r>
          </w:p>
        </w:tc>
        <w:tc>
          <w:tcPr>
            <w:tcW w:w="505" w:type="dxa"/>
          </w:tcPr>
          <w:p w:rsidR="00EB6657" w:rsidRPr="001A28DB" w:rsidRDefault="00EB6657" w:rsidP="00EE3156">
            <w:pPr>
              <w:snapToGrid w:val="0"/>
              <w:rPr>
                <w:sz w:val="18"/>
                <w:szCs w:val="18"/>
              </w:rPr>
            </w:pPr>
            <w:r w:rsidRPr="001A28DB">
              <w:rPr>
                <w:sz w:val="18"/>
                <w:szCs w:val="18"/>
              </w:rPr>
              <w:t>9</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59</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Senha</w:t>
            </w:r>
          </w:p>
        </w:tc>
        <w:tc>
          <w:tcPr>
            <w:tcW w:w="663" w:type="dxa"/>
          </w:tcPr>
          <w:p w:rsidR="00EB6657" w:rsidRPr="001A28DB" w:rsidRDefault="00EB6657" w:rsidP="00EE3156">
            <w:pPr>
              <w:snapToGrid w:val="0"/>
              <w:rPr>
                <w:sz w:val="18"/>
                <w:szCs w:val="18"/>
              </w:rPr>
            </w:pPr>
            <w:r w:rsidRPr="001A28DB">
              <w:rPr>
                <w:sz w:val="18"/>
                <w:szCs w:val="18"/>
              </w:rPr>
              <w:t>114</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52</w:t>
            </w:r>
          </w:p>
        </w:tc>
        <w:tc>
          <w:tcPr>
            <w:tcW w:w="2004" w:type="dxa"/>
          </w:tcPr>
          <w:p w:rsidR="00EB6657" w:rsidRPr="001A28DB" w:rsidRDefault="00EB6657" w:rsidP="00EE3156">
            <w:pPr>
              <w:snapToGrid w:val="0"/>
              <w:rPr>
                <w:sz w:val="18"/>
                <w:szCs w:val="18"/>
              </w:rPr>
            </w:pPr>
            <w:r w:rsidRPr="001A28DB">
              <w:rPr>
                <w:sz w:val="18"/>
                <w:szCs w:val="18"/>
              </w:rPr>
              <w:t>Tabla 6</w:t>
            </w:r>
          </w:p>
        </w:tc>
        <w:tc>
          <w:tcPr>
            <w:tcW w:w="1193" w:type="dxa"/>
          </w:tcPr>
          <w:p w:rsidR="00EB6657" w:rsidRPr="001A28DB" w:rsidRDefault="00EB6657" w:rsidP="00EE3156">
            <w:pPr>
              <w:snapToGrid w:val="0"/>
              <w:rPr>
                <w:sz w:val="18"/>
                <w:szCs w:val="18"/>
              </w:rPr>
            </w:pPr>
            <w:r w:rsidRPr="001A28DB">
              <w:rPr>
                <w:sz w:val="18"/>
                <w:szCs w:val="18"/>
              </w:rPr>
              <w:t>9</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CVV2</w:t>
            </w:r>
          </w:p>
        </w:tc>
        <w:tc>
          <w:tcPr>
            <w:tcW w:w="663" w:type="dxa"/>
          </w:tcPr>
          <w:p w:rsidR="00EB6657" w:rsidRPr="001A28DB" w:rsidRDefault="00EB6657" w:rsidP="00EE3156">
            <w:pPr>
              <w:snapToGrid w:val="0"/>
              <w:rPr>
                <w:sz w:val="18"/>
                <w:szCs w:val="18"/>
              </w:rPr>
            </w:pPr>
            <w:r w:rsidRPr="001A28DB">
              <w:rPr>
                <w:sz w:val="18"/>
                <w:szCs w:val="18"/>
              </w:rPr>
              <w:t>115</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BIT 126 - Subcampo 10 - posição 1</w:t>
            </w:r>
          </w:p>
        </w:tc>
        <w:tc>
          <w:tcPr>
            <w:tcW w:w="2004" w:type="dxa"/>
          </w:tcPr>
          <w:p w:rsidR="00EB6657" w:rsidRPr="001A28DB" w:rsidRDefault="00EB6657" w:rsidP="00EE3156">
            <w:pPr>
              <w:snapToGrid w:val="0"/>
              <w:rPr>
                <w:sz w:val="18"/>
                <w:szCs w:val="18"/>
              </w:rPr>
            </w:pPr>
            <w:r w:rsidRPr="001A28DB">
              <w:rPr>
                <w:sz w:val="18"/>
                <w:szCs w:val="18"/>
              </w:rPr>
              <w:t>Tabla 7</w:t>
            </w:r>
          </w:p>
        </w:tc>
        <w:tc>
          <w:tcPr>
            <w:tcW w:w="1193" w:type="dxa"/>
          </w:tcPr>
          <w:p w:rsidR="00EB6657" w:rsidRPr="001A28DB" w:rsidRDefault="00EB6657" w:rsidP="00EE3156">
            <w:pPr>
              <w:snapToGrid w:val="0"/>
              <w:rPr>
                <w:sz w:val="18"/>
                <w:szCs w:val="18"/>
              </w:rPr>
            </w:pPr>
            <w:r w:rsidRPr="001A28DB">
              <w:rPr>
                <w:sz w:val="18"/>
                <w:szCs w:val="18"/>
              </w:rPr>
              <w:t>3</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Origen Autorizaci</w:t>
            </w:r>
            <w:r w:rsidRPr="001A28DB">
              <w:rPr>
                <w:rFonts w:hint="eastAsia"/>
                <w:b/>
                <w:sz w:val="18"/>
                <w:szCs w:val="18"/>
              </w:rPr>
              <w:t>ó</w:t>
            </w:r>
            <w:r w:rsidRPr="001A28DB">
              <w:rPr>
                <w:b/>
                <w:sz w:val="18"/>
                <w:szCs w:val="18"/>
              </w:rPr>
              <w:t>n</w:t>
            </w:r>
          </w:p>
        </w:tc>
        <w:tc>
          <w:tcPr>
            <w:tcW w:w="663" w:type="dxa"/>
          </w:tcPr>
          <w:p w:rsidR="00EB6657" w:rsidRPr="001A28DB" w:rsidRDefault="00EB6657" w:rsidP="00EE3156">
            <w:pPr>
              <w:snapToGrid w:val="0"/>
              <w:rPr>
                <w:sz w:val="18"/>
                <w:szCs w:val="18"/>
              </w:rPr>
            </w:pPr>
            <w:r w:rsidRPr="001A28DB">
              <w:rPr>
                <w:sz w:val="18"/>
                <w:szCs w:val="18"/>
              </w:rPr>
              <w:t>116</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BIT 44</w:t>
            </w:r>
          </w:p>
        </w:tc>
        <w:tc>
          <w:tcPr>
            <w:tcW w:w="2004" w:type="dxa"/>
          </w:tcPr>
          <w:p w:rsidR="00EB6657" w:rsidRPr="001A28DB" w:rsidRDefault="00EB6657" w:rsidP="00EE3156">
            <w:pPr>
              <w:snapToGrid w:val="0"/>
              <w:rPr>
                <w:sz w:val="18"/>
                <w:szCs w:val="18"/>
              </w:rPr>
            </w:pPr>
            <w:r w:rsidRPr="001A28DB">
              <w:rPr>
                <w:sz w:val="18"/>
                <w:szCs w:val="18"/>
              </w:rPr>
              <w:t>Tabla 9</w:t>
            </w:r>
          </w:p>
        </w:tc>
        <w:tc>
          <w:tcPr>
            <w:tcW w:w="1193" w:type="dxa"/>
          </w:tcPr>
          <w:p w:rsidR="00EB6657" w:rsidRPr="001A28DB" w:rsidRDefault="00EB6657" w:rsidP="00EE3156">
            <w:pPr>
              <w:snapToGrid w:val="0"/>
              <w:rPr>
                <w:sz w:val="18"/>
                <w:szCs w:val="18"/>
              </w:rPr>
            </w:pPr>
            <w:r w:rsidRPr="001A28DB">
              <w:rPr>
                <w:sz w:val="18"/>
                <w:szCs w:val="18"/>
              </w:rPr>
              <w:t>5</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TID</w:t>
            </w:r>
          </w:p>
        </w:tc>
        <w:tc>
          <w:tcPr>
            <w:tcW w:w="663" w:type="dxa"/>
          </w:tcPr>
          <w:p w:rsidR="00EB6657" w:rsidRPr="001A28DB" w:rsidRDefault="00EB6657" w:rsidP="00EE3156">
            <w:pPr>
              <w:snapToGrid w:val="0"/>
              <w:rPr>
                <w:sz w:val="18"/>
                <w:szCs w:val="18"/>
              </w:rPr>
            </w:pPr>
            <w:r w:rsidRPr="001A28DB">
              <w:rPr>
                <w:sz w:val="18"/>
                <w:szCs w:val="18"/>
              </w:rPr>
              <w:t>117</w:t>
            </w:r>
          </w:p>
        </w:tc>
        <w:tc>
          <w:tcPr>
            <w:tcW w:w="505" w:type="dxa"/>
          </w:tcPr>
          <w:p w:rsidR="00EB6657" w:rsidRPr="001A28DB" w:rsidRDefault="00EB6657" w:rsidP="00EE3156">
            <w:pPr>
              <w:snapToGrid w:val="0"/>
              <w:rPr>
                <w:sz w:val="18"/>
                <w:szCs w:val="18"/>
              </w:rPr>
            </w:pPr>
            <w:r w:rsidRPr="001A28DB">
              <w:rPr>
                <w:sz w:val="18"/>
                <w:szCs w:val="18"/>
              </w:rPr>
              <w:t>20</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Identificador de transacción elynx</w:t>
            </w:r>
          </w:p>
        </w:tc>
        <w:tc>
          <w:tcPr>
            <w:tcW w:w="1193" w:type="dxa"/>
          </w:tcPr>
          <w:p w:rsidR="00EB6657" w:rsidRPr="001A28DB" w:rsidRDefault="00EB6657" w:rsidP="00EE3156">
            <w:pPr>
              <w:snapToGrid w:val="0"/>
              <w:rPr>
                <w:sz w:val="18"/>
                <w:szCs w:val="18"/>
              </w:rPr>
            </w:pPr>
            <w:r w:rsidRPr="001A28DB">
              <w:rPr>
                <w:sz w:val="18"/>
                <w:szCs w:val="18"/>
              </w:rPr>
              <w:t>00000000000000000000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Código de servicio</w:t>
            </w:r>
          </w:p>
        </w:tc>
        <w:tc>
          <w:tcPr>
            <w:tcW w:w="663" w:type="dxa"/>
          </w:tcPr>
          <w:p w:rsidR="00EB6657" w:rsidRPr="001A28DB" w:rsidRDefault="00EB6657" w:rsidP="00EE3156">
            <w:pPr>
              <w:snapToGrid w:val="0"/>
              <w:rPr>
                <w:sz w:val="18"/>
                <w:szCs w:val="18"/>
              </w:rPr>
            </w:pPr>
            <w:r w:rsidRPr="001A28DB">
              <w:rPr>
                <w:sz w:val="18"/>
                <w:szCs w:val="18"/>
              </w:rPr>
              <w:t>137</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15</w:t>
            </w:r>
          </w:p>
        </w:tc>
        <w:tc>
          <w:tcPr>
            <w:tcW w:w="1193" w:type="dxa"/>
          </w:tcPr>
          <w:p w:rsidR="00EB6657" w:rsidRPr="001A28DB" w:rsidRDefault="00EB6657" w:rsidP="00EE3156">
            <w:pPr>
              <w:snapToGrid w:val="0"/>
              <w:rPr>
                <w:sz w:val="18"/>
                <w:szCs w:val="18"/>
              </w:rPr>
            </w:pPr>
            <w:r w:rsidRPr="001A28DB">
              <w:rPr>
                <w:sz w:val="18"/>
                <w:szCs w:val="18"/>
              </w:rPr>
              <w:t>999</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Fallback</w:t>
            </w:r>
          </w:p>
        </w:tc>
        <w:tc>
          <w:tcPr>
            <w:tcW w:w="663" w:type="dxa"/>
          </w:tcPr>
          <w:p w:rsidR="00EB6657" w:rsidRPr="001A28DB" w:rsidRDefault="00EB6657" w:rsidP="00EE3156">
            <w:pPr>
              <w:snapToGrid w:val="0"/>
              <w:rPr>
                <w:sz w:val="18"/>
                <w:szCs w:val="18"/>
              </w:rPr>
            </w:pPr>
            <w:r w:rsidRPr="001A28DB">
              <w:rPr>
                <w:sz w:val="18"/>
                <w:szCs w:val="18"/>
              </w:rPr>
              <w:t>140</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19</w:t>
            </w:r>
          </w:p>
        </w:tc>
        <w:tc>
          <w:tcPr>
            <w:tcW w:w="1193" w:type="dxa"/>
          </w:tcPr>
          <w:p w:rsidR="00EB6657" w:rsidRPr="001A28DB" w:rsidRDefault="00EB6657" w:rsidP="00EE3156">
            <w:pPr>
              <w:snapToGrid w:val="0"/>
              <w:rPr>
                <w:sz w:val="18"/>
                <w:szCs w:val="18"/>
              </w:rPr>
            </w:pPr>
            <w:r w:rsidRPr="001A28DB">
              <w:rPr>
                <w:sz w:val="18"/>
                <w:szCs w:val="18"/>
              </w:rPr>
              <w:t>b (blanco)</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CAM</w:t>
            </w:r>
          </w:p>
        </w:tc>
        <w:tc>
          <w:tcPr>
            <w:tcW w:w="663" w:type="dxa"/>
          </w:tcPr>
          <w:p w:rsidR="00EB6657" w:rsidRPr="001A28DB" w:rsidRDefault="00EB6657" w:rsidP="00EE3156">
            <w:pPr>
              <w:snapToGrid w:val="0"/>
              <w:rPr>
                <w:sz w:val="18"/>
                <w:szCs w:val="18"/>
              </w:rPr>
            </w:pPr>
            <w:r w:rsidRPr="001A28DB">
              <w:rPr>
                <w:sz w:val="18"/>
                <w:szCs w:val="18"/>
              </w:rPr>
              <w:t>141</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Validaci</w:t>
            </w:r>
            <w:r w:rsidRPr="001A28DB">
              <w:rPr>
                <w:rFonts w:hint="eastAsia"/>
                <w:sz w:val="18"/>
                <w:szCs w:val="18"/>
              </w:rPr>
              <w:t>ó</w:t>
            </w:r>
            <w:r w:rsidRPr="001A28DB">
              <w:rPr>
                <w:sz w:val="18"/>
                <w:szCs w:val="18"/>
              </w:rPr>
              <w:t>n de CAM</w:t>
            </w:r>
          </w:p>
        </w:tc>
        <w:tc>
          <w:tcPr>
            <w:tcW w:w="2004" w:type="dxa"/>
          </w:tcPr>
          <w:p w:rsidR="00EB6657" w:rsidRPr="001A28DB" w:rsidRDefault="00EB6657" w:rsidP="00EE3156">
            <w:pPr>
              <w:snapToGrid w:val="0"/>
              <w:rPr>
                <w:sz w:val="18"/>
                <w:szCs w:val="18"/>
              </w:rPr>
            </w:pPr>
            <w:r w:rsidRPr="001A28DB">
              <w:rPr>
                <w:sz w:val="18"/>
                <w:szCs w:val="18"/>
              </w:rPr>
              <w:t>Tabla 20</w:t>
            </w:r>
          </w:p>
        </w:tc>
        <w:tc>
          <w:tcPr>
            <w:tcW w:w="1193" w:type="dxa"/>
          </w:tcPr>
          <w:p w:rsidR="00EB6657" w:rsidRPr="001A28DB" w:rsidRDefault="00EB6657" w:rsidP="00EE3156">
            <w:pPr>
              <w:snapToGrid w:val="0"/>
              <w:rPr>
                <w:sz w:val="18"/>
                <w:szCs w:val="18"/>
              </w:rPr>
            </w:pPr>
            <w:r w:rsidRPr="001A28DB">
              <w:rPr>
                <w:sz w:val="18"/>
                <w:szCs w:val="18"/>
              </w:rPr>
              <w:t>b (blanco)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TVR</w:t>
            </w:r>
          </w:p>
        </w:tc>
        <w:tc>
          <w:tcPr>
            <w:tcW w:w="663" w:type="dxa"/>
          </w:tcPr>
          <w:p w:rsidR="00EB6657" w:rsidRPr="001A28DB" w:rsidRDefault="00EB6657" w:rsidP="00EE3156">
            <w:pPr>
              <w:snapToGrid w:val="0"/>
              <w:rPr>
                <w:sz w:val="18"/>
                <w:szCs w:val="18"/>
              </w:rPr>
            </w:pPr>
            <w:r w:rsidRPr="001A28DB">
              <w:rPr>
                <w:sz w:val="18"/>
                <w:szCs w:val="18"/>
              </w:rPr>
              <w:t>142</w:t>
            </w:r>
          </w:p>
        </w:tc>
        <w:tc>
          <w:tcPr>
            <w:tcW w:w="505" w:type="dxa"/>
          </w:tcPr>
          <w:p w:rsidR="00EB6657" w:rsidRPr="001A28DB" w:rsidRDefault="00EB6657" w:rsidP="00EE3156">
            <w:pPr>
              <w:snapToGrid w:val="0"/>
              <w:rPr>
                <w:sz w:val="18"/>
                <w:szCs w:val="18"/>
              </w:rPr>
            </w:pPr>
            <w:r w:rsidRPr="001A28DB">
              <w:rPr>
                <w:sz w:val="18"/>
                <w:szCs w:val="18"/>
              </w:rPr>
              <w:t>10</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C</w:t>
            </w:r>
            <w:r w:rsidRPr="001A28DB">
              <w:rPr>
                <w:rFonts w:hint="eastAsia"/>
                <w:sz w:val="18"/>
                <w:szCs w:val="18"/>
              </w:rPr>
              <w:t>ó</w:t>
            </w:r>
            <w:r w:rsidRPr="001A28DB">
              <w:rPr>
                <w:sz w:val="18"/>
                <w:szCs w:val="18"/>
              </w:rPr>
              <w:t>digo de validaci</w:t>
            </w:r>
            <w:r w:rsidRPr="001A28DB">
              <w:rPr>
                <w:rFonts w:hint="eastAsia"/>
                <w:sz w:val="18"/>
                <w:szCs w:val="18"/>
              </w:rPr>
              <w:t>ó</w:t>
            </w:r>
            <w:r w:rsidRPr="001A28DB">
              <w:rPr>
                <w:sz w:val="18"/>
                <w:szCs w:val="18"/>
              </w:rPr>
              <w:t xml:space="preserve">n de </w:t>
            </w:r>
            <w:r w:rsidRPr="001A28DB">
              <w:rPr>
                <w:sz w:val="18"/>
                <w:szCs w:val="18"/>
              </w:rPr>
              <w:lastRenderedPageBreak/>
              <w:t>chip</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w:t>
            </w:r>
            <w:r w:rsidRPr="001A28DB">
              <w:rPr>
                <w:sz w:val="18"/>
                <w:szCs w:val="18"/>
              </w:rPr>
              <w:lastRenderedPageBreak/>
              <w:t>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lastRenderedPageBreak/>
              <w:t>Quem respondeu</w:t>
            </w:r>
          </w:p>
        </w:tc>
        <w:tc>
          <w:tcPr>
            <w:tcW w:w="663" w:type="dxa"/>
          </w:tcPr>
          <w:p w:rsidR="00EB6657" w:rsidRPr="001A28DB" w:rsidRDefault="00EB6657" w:rsidP="00EE3156">
            <w:pPr>
              <w:snapToGrid w:val="0"/>
              <w:rPr>
                <w:sz w:val="18"/>
                <w:szCs w:val="18"/>
              </w:rPr>
            </w:pPr>
            <w:r w:rsidRPr="001A28DB">
              <w:rPr>
                <w:sz w:val="18"/>
                <w:szCs w:val="18"/>
              </w:rPr>
              <w:t>152</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16</w:t>
            </w:r>
          </w:p>
        </w:tc>
        <w:tc>
          <w:tcPr>
            <w:tcW w:w="1193" w:type="dxa"/>
          </w:tcPr>
          <w:p w:rsidR="00EB6657" w:rsidRPr="001A28DB" w:rsidRDefault="00EB6657" w:rsidP="00EE3156">
            <w:pPr>
              <w:snapToGrid w:val="0"/>
              <w:rPr>
                <w:sz w:val="18"/>
                <w:szCs w:val="18"/>
              </w:rPr>
            </w:pPr>
            <w:r w:rsidRPr="001A28DB">
              <w:rPr>
                <w:sz w:val="18"/>
                <w:szCs w:val="18"/>
              </w:rPr>
              <w:t>00</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ECI/VBV</w:t>
            </w:r>
          </w:p>
        </w:tc>
        <w:tc>
          <w:tcPr>
            <w:tcW w:w="663" w:type="dxa"/>
          </w:tcPr>
          <w:p w:rsidR="00EB6657" w:rsidRPr="001A28DB" w:rsidRDefault="00EB6657" w:rsidP="00EE3156">
            <w:pPr>
              <w:snapToGrid w:val="0"/>
              <w:rPr>
                <w:sz w:val="18"/>
                <w:szCs w:val="18"/>
              </w:rPr>
            </w:pPr>
            <w:r w:rsidRPr="001A28DB">
              <w:rPr>
                <w:sz w:val="18"/>
                <w:szCs w:val="18"/>
              </w:rPr>
              <w:t>154</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17</w:t>
            </w:r>
          </w:p>
        </w:tc>
        <w:tc>
          <w:tcPr>
            <w:tcW w:w="1193" w:type="dxa"/>
          </w:tcPr>
          <w:p w:rsidR="00EB6657" w:rsidRPr="001A28DB" w:rsidRDefault="00EB6657" w:rsidP="00EE3156">
            <w:pPr>
              <w:snapToGrid w:val="0"/>
              <w:rPr>
                <w:sz w:val="18"/>
                <w:szCs w:val="18"/>
              </w:rPr>
            </w:pPr>
            <w:r w:rsidRPr="001A28DB">
              <w:rPr>
                <w:sz w:val="18"/>
                <w:szCs w:val="18"/>
              </w:rPr>
              <w:t>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CDC</w:t>
            </w:r>
          </w:p>
        </w:tc>
        <w:tc>
          <w:tcPr>
            <w:tcW w:w="663" w:type="dxa"/>
          </w:tcPr>
          <w:p w:rsidR="00EB6657" w:rsidRPr="001A28DB" w:rsidRDefault="00EB6657" w:rsidP="00EE3156">
            <w:pPr>
              <w:snapToGrid w:val="0"/>
              <w:rPr>
                <w:sz w:val="18"/>
                <w:szCs w:val="18"/>
              </w:rPr>
            </w:pPr>
            <w:r w:rsidRPr="001A28DB">
              <w:rPr>
                <w:sz w:val="18"/>
                <w:szCs w:val="18"/>
              </w:rPr>
              <w:t>156</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Cr</w:t>
            </w:r>
            <w:r w:rsidRPr="001A28DB">
              <w:rPr>
                <w:rFonts w:hint="eastAsia"/>
                <w:sz w:val="18"/>
                <w:szCs w:val="18"/>
              </w:rPr>
              <w:t>é</w:t>
            </w:r>
            <w:r w:rsidRPr="001A28DB">
              <w:rPr>
                <w:sz w:val="18"/>
                <w:szCs w:val="18"/>
              </w:rPr>
              <w:t>dito pr</w:t>
            </w:r>
            <w:r w:rsidRPr="001A28DB">
              <w:rPr>
                <w:rFonts w:hint="eastAsia"/>
                <w:sz w:val="18"/>
                <w:szCs w:val="18"/>
              </w:rPr>
              <w:t>é</w:t>
            </w:r>
            <w:r w:rsidRPr="001A28DB">
              <w:rPr>
                <w:sz w:val="18"/>
                <w:szCs w:val="18"/>
              </w:rPr>
              <w:t>-aprovado para compra de material de constru</w:t>
            </w:r>
            <w:r w:rsidRPr="001A28DB">
              <w:rPr>
                <w:rFonts w:hint="eastAsia"/>
                <w:sz w:val="18"/>
                <w:szCs w:val="18"/>
              </w:rPr>
              <w:t>çã</w:t>
            </w:r>
            <w:r w:rsidRPr="001A28DB">
              <w:rPr>
                <w:sz w:val="18"/>
                <w:szCs w:val="18"/>
              </w:rPr>
              <w:t>o. Transa</w:t>
            </w:r>
            <w:r w:rsidRPr="001A28DB">
              <w:rPr>
                <w:rFonts w:hint="eastAsia"/>
                <w:sz w:val="18"/>
                <w:szCs w:val="18"/>
              </w:rPr>
              <w:t>çã</w:t>
            </w:r>
            <w:r w:rsidRPr="001A28DB">
              <w:rPr>
                <w:sz w:val="18"/>
                <w:szCs w:val="18"/>
              </w:rPr>
              <w:t>o Electron.</w:t>
            </w:r>
          </w:p>
        </w:tc>
        <w:tc>
          <w:tcPr>
            <w:tcW w:w="2004" w:type="dxa"/>
          </w:tcPr>
          <w:p w:rsidR="00EB6657" w:rsidRPr="001A28DB" w:rsidRDefault="00EB6657" w:rsidP="00EE3156">
            <w:pPr>
              <w:snapToGrid w:val="0"/>
              <w:rPr>
                <w:sz w:val="18"/>
                <w:szCs w:val="18"/>
              </w:rPr>
            </w:pPr>
            <w:r w:rsidRPr="001A28DB">
              <w:rPr>
                <w:sz w:val="18"/>
                <w:szCs w:val="18"/>
              </w:rPr>
              <w:t>Tabla 21</w:t>
            </w:r>
          </w:p>
        </w:tc>
        <w:tc>
          <w:tcPr>
            <w:tcW w:w="1193" w:type="dxa"/>
          </w:tcPr>
          <w:p w:rsidR="00EB6657" w:rsidRPr="001A28DB" w:rsidRDefault="00EB6657" w:rsidP="00EE3156">
            <w:pPr>
              <w:snapToGrid w:val="0"/>
              <w:rPr>
                <w:sz w:val="18"/>
                <w:szCs w:val="18"/>
              </w:rPr>
            </w:pPr>
            <w:r w:rsidRPr="001A28DB">
              <w:rPr>
                <w:sz w:val="18"/>
                <w:szCs w:val="18"/>
              </w:rPr>
              <w:t>N</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Número de Terminal</w:t>
            </w:r>
          </w:p>
        </w:tc>
        <w:tc>
          <w:tcPr>
            <w:tcW w:w="663" w:type="dxa"/>
          </w:tcPr>
          <w:p w:rsidR="00EB6657" w:rsidRPr="001A28DB" w:rsidRDefault="00EB6657" w:rsidP="00EE3156">
            <w:pPr>
              <w:snapToGrid w:val="0"/>
              <w:rPr>
                <w:sz w:val="18"/>
                <w:szCs w:val="18"/>
              </w:rPr>
            </w:pPr>
            <w:r w:rsidRPr="001A28DB">
              <w:rPr>
                <w:sz w:val="18"/>
                <w:szCs w:val="18"/>
              </w:rPr>
              <w:t>157</w:t>
            </w:r>
          </w:p>
        </w:tc>
        <w:tc>
          <w:tcPr>
            <w:tcW w:w="505" w:type="dxa"/>
          </w:tcPr>
          <w:p w:rsidR="00EB6657" w:rsidRPr="001A28DB" w:rsidRDefault="00EB6657" w:rsidP="00EE3156">
            <w:pPr>
              <w:snapToGrid w:val="0"/>
              <w:rPr>
                <w:sz w:val="18"/>
                <w:szCs w:val="18"/>
              </w:rPr>
            </w:pPr>
            <w:r w:rsidRPr="001A28DB">
              <w:rPr>
                <w:sz w:val="18"/>
                <w:szCs w:val="18"/>
              </w:rPr>
              <w:t>8</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Código identificador único de cada POS</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zerado</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Nombre EC</w:t>
            </w:r>
          </w:p>
        </w:tc>
        <w:tc>
          <w:tcPr>
            <w:tcW w:w="663" w:type="dxa"/>
          </w:tcPr>
          <w:p w:rsidR="00EB6657" w:rsidRPr="001A28DB" w:rsidRDefault="00EB6657" w:rsidP="00EE3156">
            <w:pPr>
              <w:snapToGrid w:val="0"/>
              <w:rPr>
                <w:sz w:val="18"/>
                <w:szCs w:val="18"/>
              </w:rPr>
            </w:pPr>
            <w:r w:rsidRPr="001A28DB">
              <w:rPr>
                <w:sz w:val="18"/>
                <w:szCs w:val="18"/>
              </w:rPr>
              <w:t>165</w:t>
            </w:r>
          </w:p>
        </w:tc>
        <w:tc>
          <w:tcPr>
            <w:tcW w:w="505" w:type="dxa"/>
          </w:tcPr>
          <w:p w:rsidR="00EB6657" w:rsidRPr="001A28DB" w:rsidRDefault="00EB6657" w:rsidP="00EE3156">
            <w:pPr>
              <w:snapToGrid w:val="0"/>
              <w:rPr>
                <w:sz w:val="18"/>
                <w:szCs w:val="18"/>
              </w:rPr>
            </w:pPr>
            <w:r w:rsidRPr="001A28DB">
              <w:rPr>
                <w:sz w:val="18"/>
                <w:szCs w:val="18"/>
              </w:rPr>
              <w:t>32</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Nombre del comercio</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em branco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Medio pagamento</w:t>
            </w:r>
          </w:p>
        </w:tc>
        <w:tc>
          <w:tcPr>
            <w:tcW w:w="663" w:type="dxa"/>
          </w:tcPr>
          <w:p w:rsidR="00EB6657" w:rsidRPr="001A28DB" w:rsidRDefault="00EB6657" w:rsidP="00EE3156">
            <w:pPr>
              <w:snapToGrid w:val="0"/>
              <w:rPr>
                <w:sz w:val="18"/>
                <w:szCs w:val="18"/>
              </w:rPr>
            </w:pPr>
            <w:r w:rsidRPr="001A28DB">
              <w:rPr>
                <w:sz w:val="18"/>
                <w:szCs w:val="18"/>
              </w:rPr>
              <w:t>197</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23</w:t>
            </w:r>
          </w:p>
        </w:tc>
        <w:tc>
          <w:tcPr>
            <w:tcW w:w="1193" w:type="dxa"/>
          </w:tcPr>
          <w:p w:rsidR="00EB6657" w:rsidRPr="001A28DB" w:rsidRDefault="00EB6657" w:rsidP="00EE3156">
            <w:pPr>
              <w:snapToGrid w:val="0"/>
              <w:rPr>
                <w:sz w:val="18"/>
                <w:szCs w:val="18"/>
              </w:rPr>
            </w:pPr>
            <w:r w:rsidRPr="001A28DB">
              <w:rPr>
                <w:sz w:val="18"/>
                <w:szCs w:val="18"/>
              </w:rPr>
              <w:t>99</w:t>
            </w:r>
          </w:p>
        </w:tc>
      </w:tr>
      <w:tr w:rsidR="00EB6657" w:rsidRPr="001A28DB" w:rsidTr="00EB6657">
        <w:tc>
          <w:tcPr>
            <w:tcW w:w="1793" w:type="dxa"/>
          </w:tcPr>
          <w:p w:rsidR="00EB6657" w:rsidRPr="001463ED" w:rsidRDefault="00EB6657" w:rsidP="00EE3156">
            <w:pPr>
              <w:snapToGrid w:val="0"/>
              <w:rPr>
                <w:b/>
                <w:color w:val="E36C0A" w:themeColor="accent6" w:themeShade="BF"/>
                <w:sz w:val="18"/>
                <w:szCs w:val="18"/>
              </w:rPr>
            </w:pPr>
            <w:r w:rsidRPr="00A51412">
              <w:rPr>
                <w:b/>
                <w:sz w:val="18"/>
                <w:szCs w:val="18"/>
              </w:rPr>
              <w:t>Tipo pagamento</w:t>
            </w:r>
          </w:p>
        </w:tc>
        <w:tc>
          <w:tcPr>
            <w:tcW w:w="663" w:type="dxa"/>
          </w:tcPr>
          <w:p w:rsidR="00EB6657" w:rsidRPr="00A51412" w:rsidRDefault="00EB6657" w:rsidP="00EE3156">
            <w:pPr>
              <w:snapToGrid w:val="0"/>
              <w:rPr>
                <w:sz w:val="18"/>
                <w:szCs w:val="18"/>
              </w:rPr>
            </w:pPr>
            <w:r w:rsidRPr="00A51412">
              <w:rPr>
                <w:sz w:val="18"/>
                <w:szCs w:val="18"/>
              </w:rPr>
              <w:t>199</w:t>
            </w:r>
          </w:p>
        </w:tc>
        <w:tc>
          <w:tcPr>
            <w:tcW w:w="505" w:type="dxa"/>
          </w:tcPr>
          <w:p w:rsidR="00EB6657" w:rsidRPr="009B75F4" w:rsidRDefault="00EB6657" w:rsidP="00EE3156">
            <w:pPr>
              <w:snapToGrid w:val="0"/>
              <w:rPr>
                <w:color w:val="E36C0A" w:themeColor="accent6" w:themeShade="BF"/>
                <w:sz w:val="18"/>
                <w:szCs w:val="18"/>
              </w:rPr>
            </w:pPr>
            <w:r w:rsidRPr="009B75F4">
              <w:rPr>
                <w:sz w:val="18"/>
                <w:szCs w:val="18"/>
              </w:rPr>
              <w:t>3</w:t>
            </w:r>
          </w:p>
        </w:tc>
        <w:tc>
          <w:tcPr>
            <w:tcW w:w="1637" w:type="dxa"/>
          </w:tcPr>
          <w:p w:rsidR="00EB6657" w:rsidRPr="00A51412" w:rsidRDefault="00EB6657" w:rsidP="00EE3156">
            <w:pPr>
              <w:snapToGrid w:val="0"/>
              <w:rPr>
                <w:sz w:val="18"/>
                <w:szCs w:val="18"/>
              </w:rPr>
            </w:pPr>
            <w:r w:rsidRPr="00A51412">
              <w:rPr>
                <w:sz w:val="18"/>
                <w:szCs w:val="18"/>
              </w:rPr>
              <w:t>Num</w:t>
            </w:r>
            <w:r w:rsidRPr="00A51412">
              <w:rPr>
                <w:rFonts w:hint="eastAsia"/>
                <w:sz w:val="18"/>
                <w:szCs w:val="18"/>
              </w:rPr>
              <w:t>é</w:t>
            </w:r>
            <w:r w:rsidRPr="00A51412">
              <w:rPr>
                <w:sz w:val="18"/>
                <w:szCs w:val="18"/>
              </w:rPr>
              <w:t>rico</w:t>
            </w:r>
          </w:p>
        </w:tc>
        <w:tc>
          <w:tcPr>
            <w:tcW w:w="2177" w:type="dxa"/>
          </w:tcPr>
          <w:p w:rsidR="00EB6657" w:rsidRPr="00A51412" w:rsidRDefault="00EB6657" w:rsidP="00EE3156">
            <w:pPr>
              <w:snapToGrid w:val="0"/>
              <w:rPr>
                <w:sz w:val="18"/>
                <w:szCs w:val="18"/>
              </w:rPr>
            </w:pPr>
          </w:p>
        </w:tc>
        <w:tc>
          <w:tcPr>
            <w:tcW w:w="2004" w:type="dxa"/>
          </w:tcPr>
          <w:p w:rsidR="00EB6657" w:rsidRPr="00A51412" w:rsidRDefault="00EB6657" w:rsidP="00EE3156">
            <w:pPr>
              <w:snapToGrid w:val="0"/>
              <w:rPr>
                <w:sz w:val="18"/>
                <w:szCs w:val="18"/>
              </w:rPr>
            </w:pPr>
            <w:r w:rsidRPr="00A51412">
              <w:rPr>
                <w:sz w:val="18"/>
                <w:szCs w:val="18"/>
              </w:rPr>
              <w:t>Tabla 24</w:t>
            </w:r>
          </w:p>
        </w:tc>
        <w:tc>
          <w:tcPr>
            <w:tcW w:w="1193" w:type="dxa"/>
          </w:tcPr>
          <w:p w:rsidR="00EB6657" w:rsidRPr="00A51412" w:rsidRDefault="00EB6657" w:rsidP="00EE3156">
            <w:pPr>
              <w:snapToGrid w:val="0"/>
              <w:rPr>
                <w:sz w:val="18"/>
                <w:szCs w:val="18"/>
              </w:rPr>
            </w:pPr>
            <w:r w:rsidRPr="00A51412">
              <w:rPr>
                <w:sz w:val="18"/>
                <w:szCs w:val="18"/>
              </w:rPr>
              <w:t>999</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Transacción recorrente</w:t>
            </w:r>
          </w:p>
        </w:tc>
        <w:tc>
          <w:tcPr>
            <w:tcW w:w="663" w:type="dxa"/>
          </w:tcPr>
          <w:p w:rsidR="00EB6657" w:rsidRPr="00A51412" w:rsidRDefault="00EB6657" w:rsidP="00EE3156">
            <w:pPr>
              <w:snapToGrid w:val="0"/>
              <w:rPr>
                <w:sz w:val="18"/>
                <w:szCs w:val="18"/>
              </w:rPr>
            </w:pPr>
            <w:r w:rsidRPr="00A51412">
              <w:rPr>
                <w:sz w:val="18"/>
                <w:szCs w:val="18"/>
              </w:rPr>
              <w:t>202</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Indicador de transaçao recorrente</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S/N</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 xml:space="preserve">ID regla host </w:t>
            </w:r>
          </w:p>
        </w:tc>
        <w:tc>
          <w:tcPr>
            <w:tcW w:w="663" w:type="dxa"/>
          </w:tcPr>
          <w:p w:rsidR="00EB6657" w:rsidRPr="00A51412" w:rsidRDefault="00EB6657" w:rsidP="00EE3156">
            <w:pPr>
              <w:snapToGrid w:val="0"/>
              <w:rPr>
                <w:sz w:val="18"/>
                <w:szCs w:val="18"/>
              </w:rPr>
            </w:pPr>
            <w:r w:rsidRPr="00A51412">
              <w:rPr>
                <w:sz w:val="18"/>
                <w:szCs w:val="18"/>
              </w:rPr>
              <w:t>203</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Identificación de la regla del host por la que se envía el mensaje online</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 (mensaje offline)</w:t>
            </w:r>
          </w:p>
        </w:tc>
      </w:tr>
      <w:tr w:rsidR="00EB6657" w:rsidRPr="00FA65F0"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Flag de confirmación</w:t>
            </w:r>
          </w:p>
        </w:tc>
        <w:tc>
          <w:tcPr>
            <w:tcW w:w="663" w:type="dxa"/>
          </w:tcPr>
          <w:p w:rsidR="00EB6657" w:rsidRPr="00A51412" w:rsidRDefault="00EB6657" w:rsidP="00EE3156">
            <w:pPr>
              <w:snapToGrid w:val="0"/>
              <w:rPr>
                <w:sz w:val="18"/>
                <w:szCs w:val="18"/>
              </w:rPr>
            </w:pPr>
            <w:r w:rsidRPr="00A51412">
              <w:rPr>
                <w:sz w:val="18"/>
                <w:szCs w:val="18"/>
              </w:rPr>
              <w:t>206</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p>
        </w:tc>
        <w:tc>
          <w:tcPr>
            <w:tcW w:w="2004" w:type="dxa"/>
          </w:tcPr>
          <w:p w:rsidR="00EB6657" w:rsidRPr="001A28DB" w:rsidRDefault="00EB6657" w:rsidP="00EE3156">
            <w:pPr>
              <w:snapToGrid w:val="0"/>
              <w:rPr>
                <w:sz w:val="18"/>
                <w:szCs w:val="18"/>
              </w:rPr>
            </w:pPr>
            <w:r w:rsidRPr="001A28DB">
              <w:rPr>
                <w:sz w:val="18"/>
                <w:szCs w:val="18"/>
              </w:rPr>
              <w:t>Tabla 25</w:t>
            </w:r>
          </w:p>
        </w:tc>
        <w:tc>
          <w:tcPr>
            <w:tcW w:w="1193" w:type="dxa"/>
          </w:tcPr>
          <w:p w:rsidR="00EB6657" w:rsidRPr="001A28DB" w:rsidRDefault="00EB6657" w:rsidP="00EE3156">
            <w:pPr>
              <w:snapToGrid w:val="0"/>
              <w:rPr>
                <w:sz w:val="18"/>
                <w:szCs w:val="18"/>
              </w:rPr>
            </w:pPr>
            <w:r w:rsidRPr="001A28DB">
              <w:rPr>
                <w:sz w:val="18"/>
                <w:szCs w:val="18"/>
              </w:rPr>
              <w:t>Para acciones RR 00 se pone por defecto a 1, para las dem</w:t>
            </w:r>
            <w:r w:rsidRPr="001A28DB">
              <w:rPr>
                <w:rFonts w:hint="eastAsia"/>
                <w:sz w:val="18"/>
                <w:szCs w:val="18"/>
              </w:rPr>
              <w:t>á</w:t>
            </w:r>
            <w:r w:rsidRPr="001A28DB">
              <w:rPr>
                <w:sz w:val="18"/>
                <w:szCs w:val="18"/>
              </w:rPr>
              <w:t>s se pone a 0</w:t>
            </w: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Tipo de Terminal</w:t>
            </w:r>
          </w:p>
        </w:tc>
        <w:tc>
          <w:tcPr>
            <w:tcW w:w="663" w:type="dxa"/>
          </w:tcPr>
          <w:p w:rsidR="00EB6657" w:rsidRPr="00A51412" w:rsidRDefault="00EB6657" w:rsidP="00EE3156">
            <w:pPr>
              <w:snapToGrid w:val="0"/>
              <w:rPr>
                <w:sz w:val="18"/>
                <w:szCs w:val="18"/>
              </w:rPr>
            </w:pPr>
            <w:r w:rsidRPr="00A51412">
              <w:rPr>
                <w:sz w:val="18"/>
                <w:szCs w:val="18"/>
              </w:rPr>
              <w:t>207</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 xml:space="preserve">Identifica el tipo de Terminal </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UF</w:t>
            </w:r>
          </w:p>
        </w:tc>
        <w:tc>
          <w:tcPr>
            <w:tcW w:w="663" w:type="dxa"/>
          </w:tcPr>
          <w:p w:rsidR="00EB6657" w:rsidRPr="00A51412" w:rsidRDefault="00EB6657" w:rsidP="00EE3156">
            <w:pPr>
              <w:snapToGrid w:val="0"/>
              <w:rPr>
                <w:sz w:val="18"/>
                <w:szCs w:val="18"/>
              </w:rPr>
            </w:pPr>
            <w:r w:rsidRPr="00A51412">
              <w:rPr>
                <w:sz w:val="18"/>
                <w:szCs w:val="18"/>
              </w:rPr>
              <w:t>209</w:t>
            </w:r>
          </w:p>
        </w:tc>
        <w:tc>
          <w:tcPr>
            <w:tcW w:w="505" w:type="dxa"/>
          </w:tcPr>
          <w:p w:rsidR="00EB6657" w:rsidRPr="001A28DB" w:rsidRDefault="00EB6657" w:rsidP="00EE3156">
            <w:pPr>
              <w:snapToGrid w:val="0"/>
              <w:rPr>
                <w:sz w:val="18"/>
                <w:szCs w:val="18"/>
              </w:rPr>
            </w:pPr>
            <w:r w:rsidRPr="001A28DB">
              <w:rPr>
                <w:sz w:val="18"/>
                <w:szCs w:val="18"/>
              </w:rPr>
              <w:t>2</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Identificación de UF</w:t>
            </w:r>
          </w:p>
        </w:tc>
        <w:tc>
          <w:tcPr>
            <w:tcW w:w="2004" w:type="dxa"/>
          </w:tcPr>
          <w:p w:rsidR="00EB6657" w:rsidRPr="001A28DB" w:rsidRDefault="00EB6657" w:rsidP="00EE3156">
            <w:pPr>
              <w:snapToGrid w:val="0"/>
              <w:rPr>
                <w:sz w:val="18"/>
                <w:szCs w:val="18"/>
              </w:rPr>
            </w:pPr>
            <w:r w:rsidRPr="001A28DB">
              <w:rPr>
                <w:sz w:val="18"/>
                <w:szCs w:val="18"/>
              </w:rPr>
              <w:t>Tabla 12</w:t>
            </w:r>
          </w:p>
        </w:tc>
        <w:tc>
          <w:tcPr>
            <w:tcW w:w="1193" w:type="dxa"/>
          </w:tcPr>
          <w:p w:rsidR="00EB6657" w:rsidRPr="001A28DB" w:rsidRDefault="00EB6657" w:rsidP="00EE3156">
            <w:pPr>
              <w:snapToGrid w:val="0"/>
              <w:rPr>
                <w:sz w:val="18"/>
                <w:szCs w:val="18"/>
              </w:rPr>
            </w:pPr>
            <w:r w:rsidRPr="001A28DB">
              <w:rPr>
                <w:sz w:val="18"/>
                <w:szCs w:val="18"/>
              </w:rPr>
              <w:t>00</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Reservado IIC</w:t>
            </w:r>
          </w:p>
        </w:tc>
        <w:tc>
          <w:tcPr>
            <w:tcW w:w="663" w:type="dxa"/>
          </w:tcPr>
          <w:p w:rsidR="00EB6657" w:rsidRPr="00A51412" w:rsidRDefault="00EB6657" w:rsidP="00EE3156">
            <w:pPr>
              <w:snapToGrid w:val="0"/>
              <w:rPr>
                <w:sz w:val="18"/>
                <w:szCs w:val="18"/>
              </w:rPr>
            </w:pPr>
            <w:r w:rsidRPr="00A51412">
              <w:rPr>
                <w:sz w:val="18"/>
                <w:szCs w:val="18"/>
              </w:rPr>
              <w:t>211</w:t>
            </w:r>
          </w:p>
        </w:tc>
        <w:tc>
          <w:tcPr>
            <w:tcW w:w="505" w:type="dxa"/>
          </w:tcPr>
          <w:p w:rsidR="00EB6657" w:rsidRPr="001A28DB" w:rsidRDefault="00EB6657" w:rsidP="00EE3156">
            <w:pPr>
              <w:snapToGrid w:val="0"/>
              <w:rPr>
                <w:sz w:val="18"/>
                <w:szCs w:val="18"/>
              </w:rPr>
            </w:pPr>
            <w:r w:rsidRPr="001A28DB">
              <w:rPr>
                <w:sz w:val="18"/>
                <w:szCs w:val="18"/>
              </w:rPr>
              <w:t xml:space="preserve"> </w:t>
            </w:r>
          </w:p>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 xml:space="preserve">Zerado </w:t>
            </w:r>
          </w:p>
        </w:tc>
        <w:tc>
          <w:tcPr>
            <w:tcW w:w="2004" w:type="dxa"/>
          </w:tcPr>
          <w:p w:rsidR="00EB6657" w:rsidRPr="001A28DB" w:rsidRDefault="00EB6657" w:rsidP="00EE3156">
            <w:pPr>
              <w:snapToGrid w:val="0"/>
              <w:rPr>
                <w:sz w:val="18"/>
                <w:szCs w:val="18"/>
              </w:rPr>
            </w:pPr>
            <w:r w:rsidRPr="001A28DB">
              <w:rPr>
                <w:sz w:val="18"/>
                <w:szCs w:val="18"/>
              </w:rPr>
              <w:t>Actualmente a 0</w:t>
            </w:r>
            <w:r w:rsidRPr="001A28DB">
              <w:rPr>
                <w:rFonts w:hint="eastAsia"/>
                <w:sz w:val="18"/>
                <w:szCs w:val="18"/>
              </w:rPr>
              <w:t>’</w:t>
            </w:r>
            <w:r w:rsidRPr="001A28DB">
              <w:rPr>
                <w:sz w:val="18"/>
                <w:szCs w:val="18"/>
              </w:rPr>
              <w:t>s</w:t>
            </w:r>
          </w:p>
        </w:tc>
        <w:tc>
          <w:tcPr>
            <w:tcW w:w="1193" w:type="dxa"/>
          </w:tcPr>
          <w:p w:rsidR="00EB6657" w:rsidRPr="001A28DB" w:rsidRDefault="00EB6657" w:rsidP="00EE3156">
            <w:pPr>
              <w:snapToGrid w:val="0"/>
              <w:rPr>
                <w:sz w:val="18"/>
                <w:szCs w:val="18"/>
              </w:rPr>
            </w:pPr>
            <w:r w:rsidRPr="001A28DB">
              <w:rPr>
                <w:sz w:val="18"/>
                <w:szCs w:val="18"/>
              </w:rPr>
              <w:t>zerado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XLS</w:t>
            </w:r>
          </w:p>
        </w:tc>
        <w:tc>
          <w:tcPr>
            <w:tcW w:w="663" w:type="dxa"/>
          </w:tcPr>
          <w:p w:rsidR="00EB6657" w:rsidRPr="00A51412" w:rsidRDefault="00EB6657" w:rsidP="00EE3156">
            <w:pPr>
              <w:snapToGrid w:val="0"/>
              <w:rPr>
                <w:sz w:val="18"/>
                <w:szCs w:val="18"/>
              </w:rPr>
            </w:pPr>
            <w:r w:rsidRPr="00A51412">
              <w:rPr>
                <w:sz w:val="18"/>
                <w:szCs w:val="18"/>
              </w:rPr>
              <w:t>212</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Tarjeta XLS en terminal XLS</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S/N</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Checkout</w:t>
            </w:r>
          </w:p>
        </w:tc>
        <w:tc>
          <w:tcPr>
            <w:tcW w:w="663" w:type="dxa"/>
          </w:tcPr>
          <w:p w:rsidR="00EB6657" w:rsidRPr="00A51412" w:rsidRDefault="00EB6657" w:rsidP="00EE3156">
            <w:pPr>
              <w:snapToGrid w:val="0"/>
              <w:rPr>
                <w:sz w:val="18"/>
                <w:szCs w:val="18"/>
              </w:rPr>
            </w:pPr>
            <w:r w:rsidRPr="00A51412">
              <w:rPr>
                <w:sz w:val="18"/>
                <w:szCs w:val="18"/>
              </w:rPr>
              <w:t>213</w:t>
            </w:r>
          </w:p>
        </w:tc>
        <w:tc>
          <w:tcPr>
            <w:tcW w:w="505" w:type="dxa"/>
          </w:tcPr>
          <w:p w:rsidR="00EB6657" w:rsidRPr="001A28DB" w:rsidRDefault="00EB6657" w:rsidP="00EE3156">
            <w:pPr>
              <w:snapToGrid w:val="0"/>
              <w:rPr>
                <w:sz w:val="18"/>
                <w:szCs w:val="18"/>
              </w:rPr>
            </w:pPr>
            <w:r w:rsidRPr="001A28DB">
              <w:rPr>
                <w:sz w:val="18"/>
                <w:szCs w:val="18"/>
              </w:rPr>
              <w:t>10</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Número de Checkout</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zerado</w:t>
            </w: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CVV2_Validado</w:t>
            </w:r>
          </w:p>
        </w:tc>
        <w:tc>
          <w:tcPr>
            <w:tcW w:w="663" w:type="dxa"/>
          </w:tcPr>
          <w:p w:rsidR="00EB6657" w:rsidRPr="00A51412" w:rsidRDefault="00EB6657" w:rsidP="00EE3156">
            <w:pPr>
              <w:snapToGrid w:val="0"/>
              <w:rPr>
                <w:sz w:val="18"/>
                <w:szCs w:val="18"/>
              </w:rPr>
            </w:pPr>
            <w:r w:rsidRPr="00A51412">
              <w:rPr>
                <w:sz w:val="18"/>
                <w:szCs w:val="18"/>
              </w:rPr>
              <w:t>223</w:t>
            </w:r>
          </w:p>
        </w:tc>
        <w:tc>
          <w:tcPr>
            <w:tcW w:w="505" w:type="dxa"/>
          </w:tcPr>
          <w:p w:rsidR="00EB6657" w:rsidRPr="001A28DB" w:rsidRDefault="00EB6657" w:rsidP="00EE3156">
            <w:pPr>
              <w:snapToGrid w:val="0"/>
              <w:rPr>
                <w:sz w:val="18"/>
                <w:szCs w:val="18"/>
              </w:rPr>
            </w:pPr>
            <w:r w:rsidRPr="001A28DB">
              <w:rPr>
                <w:sz w:val="18"/>
                <w:szCs w:val="18"/>
              </w:rPr>
              <w:t>1</w:t>
            </w:r>
          </w:p>
        </w:tc>
        <w:tc>
          <w:tcPr>
            <w:tcW w:w="1637" w:type="dxa"/>
          </w:tcPr>
          <w:p w:rsidR="00EB6657" w:rsidRPr="001A28DB" w:rsidRDefault="00EB6657" w:rsidP="00EE3156">
            <w:pPr>
              <w:snapToGrid w:val="0"/>
              <w:rPr>
                <w:sz w:val="18"/>
                <w:szCs w:val="18"/>
              </w:rPr>
            </w:pPr>
            <w:r w:rsidRPr="001A28DB">
              <w:rPr>
                <w:sz w:val="18"/>
                <w:szCs w:val="18"/>
              </w:rPr>
              <w:t>Alfanum</w:t>
            </w:r>
            <w:r w:rsidRPr="001A28DB">
              <w:rPr>
                <w:rFonts w:hint="eastAsia"/>
                <w:sz w:val="18"/>
                <w:szCs w:val="18"/>
              </w:rPr>
              <w:t>é</w:t>
            </w:r>
            <w:r w:rsidRPr="001A28DB">
              <w:rPr>
                <w:sz w:val="18"/>
                <w:szCs w:val="18"/>
              </w:rPr>
              <w:t>rico</w:t>
            </w:r>
          </w:p>
        </w:tc>
        <w:tc>
          <w:tcPr>
            <w:tcW w:w="2177" w:type="dxa"/>
          </w:tcPr>
          <w:p w:rsidR="00EB6657" w:rsidRPr="001A28DB" w:rsidRDefault="00EB6657" w:rsidP="00EE3156">
            <w:pPr>
              <w:snapToGrid w:val="0"/>
              <w:rPr>
                <w:sz w:val="18"/>
                <w:szCs w:val="18"/>
              </w:rPr>
            </w:pPr>
            <w:r w:rsidRPr="001A28DB">
              <w:rPr>
                <w:sz w:val="18"/>
                <w:szCs w:val="18"/>
              </w:rPr>
              <w:t>CVV2 Validado pelo Banco Emissor</w:t>
            </w:r>
          </w:p>
        </w:tc>
        <w:tc>
          <w:tcPr>
            <w:tcW w:w="2004" w:type="dxa"/>
          </w:tcPr>
          <w:p w:rsidR="00EB6657" w:rsidRPr="001A28DB" w:rsidRDefault="00EB6657" w:rsidP="00EE3156">
            <w:pPr>
              <w:snapToGrid w:val="0"/>
              <w:rPr>
                <w:sz w:val="18"/>
                <w:szCs w:val="18"/>
              </w:rPr>
            </w:pPr>
            <w:r w:rsidRPr="001A28DB">
              <w:rPr>
                <w:sz w:val="18"/>
                <w:szCs w:val="18"/>
              </w:rPr>
              <w:t>Tabla 27</w:t>
            </w:r>
          </w:p>
        </w:tc>
        <w:tc>
          <w:tcPr>
            <w:tcW w:w="1193" w:type="dxa"/>
          </w:tcPr>
          <w:p w:rsidR="00EB6657" w:rsidRPr="001A28DB" w:rsidRDefault="00EB6657" w:rsidP="00EE3156">
            <w:pPr>
              <w:snapToGrid w:val="0"/>
              <w:rPr>
                <w:sz w:val="18"/>
                <w:szCs w:val="18"/>
              </w:rPr>
            </w:pPr>
            <w:r w:rsidRPr="001A28DB">
              <w:rPr>
                <w:sz w:val="18"/>
                <w:szCs w:val="18"/>
              </w:rPr>
              <w:t>U</w:t>
            </w: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Valor Troco</w:t>
            </w:r>
          </w:p>
        </w:tc>
        <w:tc>
          <w:tcPr>
            <w:tcW w:w="663" w:type="dxa"/>
          </w:tcPr>
          <w:p w:rsidR="00EB6657" w:rsidRPr="00A51412" w:rsidRDefault="00EB6657" w:rsidP="00EE3156">
            <w:pPr>
              <w:snapToGrid w:val="0"/>
              <w:rPr>
                <w:sz w:val="18"/>
                <w:szCs w:val="18"/>
              </w:rPr>
            </w:pPr>
            <w:r w:rsidRPr="00A51412">
              <w:rPr>
                <w:sz w:val="18"/>
                <w:szCs w:val="18"/>
              </w:rPr>
              <w:t>224</w:t>
            </w:r>
          </w:p>
        </w:tc>
        <w:tc>
          <w:tcPr>
            <w:tcW w:w="505" w:type="dxa"/>
          </w:tcPr>
          <w:p w:rsidR="00EB6657" w:rsidRPr="001A28DB" w:rsidRDefault="00EB6657" w:rsidP="00EE3156">
            <w:pPr>
              <w:snapToGrid w:val="0"/>
              <w:rPr>
                <w:sz w:val="18"/>
                <w:szCs w:val="18"/>
              </w:rPr>
            </w:pPr>
            <w:r w:rsidRPr="001A28DB">
              <w:rPr>
                <w:sz w:val="18"/>
                <w:szCs w:val="18"/>
              </w:rPr>
              <w:t>10</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 xml:space="preserve">Valor do troco retirado </w:t>
            </w:r>
            <w:r w:rsidRPr="001A28DB">
              <w:rPr>
                <w:sz w:val="18"/>
                <w:szCs w:val="18"/>
              </w:rPr>
              <w:lastRenderedPageBreak/>
              <w:t>em dinheiro</w:t>
            </w:r>
          </w:p>
        </w:tc>
        <w:tc>
          <w:tcPr>
            <w:tcW w:w="2004" w:type="dxa"/>
          </w:tcPr>
          <w:p w:rsidR="00EB6657" w:rsidRPr="001A28DB" w:rsidRDefault="00EB6657" w:rsidP="00EE3156">
            <w:pPr>
              <w:snapToGrid w:val="0"/>
              <w:rPr>
                <w:sz w:val="18"/>
                <w:szCs w:val="18"/>
              </w:rPr>
            </w:pPr>
            <w:r w:rsidRPr="001A28DB">
              <w:rPr>
                <w:sz w:val="18"/>
                <w:szCs w:val="18"/>
              </w:rPr>
              <w:lastRenderedPageBreak/>
              <w:t xml:space="preserve">Las últimas 2 </w:t>
            </w:r>
            <w:r w:rsidRPr="001A28DB">
              <w:rPr>
                <w:sz w:val="18"/>
                <w:szCs w:val="18"/>
              </w:rPr>
              <w:lastRenderedPageBreak/>
              <w:t>posiciones son céntimos</w:t>
            </w: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lastRenderedPageBreak/>
              <w:t>N</w:t>
            </w:r>
            <w:r w:rsidRPr="001A28DB">
              <w:rPr>
                <w:rFonts w:hint="eastAsia"/>
                <w:b/>
                <w:sz w:val="18"/>
                <w:szCs w:val="18"/>
              </w:rPr>
              <w:t>ú</w:t>
            </w:r>
            <w:r w:rsidRPr="001A28DB">
              <w:rPr>
                <w:b/>
                <w:sz w:val="18"/>
                <w:szCs w:val="18"/>
              </w:rPr>
              <w:t>mero PINPAD</w:t>
            </w:r>
          </w:p>
        </w:tc>
        <w:tc>
          <w:tcPr>
            <w:tcW w:w="663" w:type="dxa"/>
          </w:tcPr>
          <w:p w:rsidR="00EB6657" w:rsidRPr="00A51412" w:rsidRDefault="00EB6657" w:rsidP="00EE3156">
            <w:pPr>
              <w:snapToGrid w:val="0"/>
              <w:rPr>
                <w:sz w:val="18"/>
                <w:szCs w:val="18"/>
              </w:rPr>
            </w:pPr>
            <w:r w:rsidRPr="00A51412">
              <w:rPr>
                <w:sz w:val="18"/>
                <w:szCs w:val="18"/>
              </w:rPr>
              <w:t>234</w:t>
            </w:r>
          </w:p>
        </w:tc>
        <w:tc>
          <w:tcPr>
            <w:tcW w:w="505" w:type="dxa"/>
          </w:tcPr>
          <w:p w:rsidR="00EB6657" w:rsidRPr="001A28DB" w:rsidRDefault="00EB6657" w:rsidP="00EE3156">
            <w:pPr>
              <w:snapToGrid w:val="0"/>
              <w:rPr>
                <w:sz w:val="18"/>
                <w:szCs w:val="18"/>
              </w:rPr>
            </w:pPr>
            <w:r w:rsidRPr="001A28DB">
              <w:rPr>
                <w:sz w:val="18"/>
                <w:szCs w:val="18"/>
              </w:rPr>
              <w:t>20</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N</w:t>
            </w:r>
            <w:r w:rsidRPr="001A28DB">
              <w:rPr>
                <w:rFonts w:hint="eastAsia"/>
                <w:sz w:val="18"/>
                <w:szCs w:val="18"/>
              </w:rPr>
              <w:t>ú</w:t>
            </w:r>
            <w:r w:rsidRPr="001A28DB">
              <w:rPr>
                <w:sz w:val="18"/>
                <w:szCs w:val="18"/>
              </w:rPr>
              <w:t>mero do PinPad</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0000000000000000000</w:t>
            </w:r>
          </w:p>
        </w:tc>
      </w:tr>
      <w:tr w:rsidR="00EB6657" w:rsidRPr="00FA65F0" w:rsidTr="00EB6657">
        <w:tc>
          <w:tcPr>
            <w:tcW w:w="1793" w:type="dxa"/>
          </w:tcPr>
          <w:p w:rsidR="00EB6657" w:rsidRPr="001A28DB" w:rsidRDefault="00EB6657" w:rsidP="00EE3156">
            <w:pPr>
              <w:snapToGrid w:val="0"/>
              <w:rPr>
                <w:b/>
                <w:sz w:val="18"/>
                <w:szCs w:val="18"/>
              </w:rPr>
            </w:pPr>
            <w:r w:rsidRPr="001A28DB">
              <w:rPr>
                <w:b/>
                <w:sz w:val="18"/>
                <w:szCs w:val="18"/>
              </w:rPr>
              <w:t>Valor AgroDebito</w:t>
            </w:r>
          </w:p>
        </w:tc>
        <w:tc>
          <w:tcPr>
            <w:tcW w:w="663" w:type="dxa"/>
          </w:tcPr>
          <w:p w:rsidR="00EB6657" w:rsidRPr="00A51412" w:rsidRDefault="00EB6657" w:rsidP="00EE3156">
            <w:pPr>
              <w:snapToGrid w:val="0"/>
              <w:rPr>
                <w:sz w:val="18"/>
                <w:szCs w:val="18"/>
              </w:rPr>
            </w:pPr>
            <w:r w:rsidRPr="00A51412">
              <w:rPr>
                <w:sz w:val="18"/>
                <w:szCs w:val="18"/>
              </w:rPr>
              <w:t>254</w:t>
            </w:r>
          </w:p>
        </w:tc>
        <w:tc>
          <w:tcPr>
            <w:tcW w:w="505" w:type="dxa"/>
          </w:tcPr>
          <w:p w:rsidR="00EB6657" w:rsidRPr="001A28DB" w:rsidRDefault="00EB6657" w:rsidP="00EE3156">
            <w:pPr>
              <w:snapToGrid w:val="0"/>
              <w:rPr>
                <w:sz w:val="18"/>
                <w:szCs w:val="18"/>
              </w:rPr>
            </w:pPr>
            <w:r w:rsidRPr="001A28DB">
              <w:rPr>
                <w:sz w:val="18"/>
                <w:szCs w:val="18"/>
              </w:rPr>
              <w:t>12</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Valor do d</w:t>
            </w:r>
            <w:r w:rsidRPr="001A28DB">
              <w:rPr>
                <w:rFonts w:hint="eastAsia"/>
                <w:sz w:val="18"/>
                <w:szCs w:val="18"/>
              </w:rPr>
              <w:t>é</w:t>
            </w:r>
            <w:r w:rsidRPr="001A28DB">
              <w:rPr>
                <w:sz w:val="18"/>
                <w:szCs w:val="18"/>
              </w:rPr>
              <w:t>bito para as transa</w:t>
            </w:r>
            <w:r w:rsidRPr="001A28DB">
              <w:rPr>
                <w:rFonts w:hint="eastAsia"/>
                <w:sz w:val="18"/>
                <w:szCs w:val="18"/>
              </w:rPr>
              <w:t>çõ</w:t>
            </w:r>
            <w:r w:rsidRPr="001A28DB">
              <w:rPr>
                <w:sz w:val="18"/>
                <w:szCs w:val="18"/>
              </w:rPr>
              <w:t>es de agroneg</w:t>
            </w:r>
            <w:r w:rsidRPr="001A28DB">
              <w:rPr>
                <w:rFonts w:hint="eastAsia"/>
                <w:sz w:val="18"/>
                <w:szCs w:val="18"/>
              </w:rPr>
              <w:t>ó</w:t>
            </w:r>
            <w:r w:rsidRPr="001A28DB">
              <w:rPr>
                <w:sz w:val="18"/>
                <w:szCs w:val="18"/>
              </w:rPr>
              <w:t>cio</w:t>
            </w:r>
          </w:p>
        </w:tc>
        <w:tc>
          <w:tcPr>
            <w:tcW w:w="2004" w:type="dxa"/>
          </w:tcPr>
          <w:p w:rsidR="00EB6657" w:rsidRPr="001A28DB" w:rsidRDefault="00EB6657" w:rsidP="00EE3156">
            <w:pPr>
              <w:snapToGrid w:val="0"/>
              <w:rPr>
                <w:sz w:val="18"/>
                <w:szCs w:val="18"/>
              </w:rPr>
            </w:pPr>
            <w:r w:rsidRPr="001A28DB">
              <w:rPr>
                <w:sz w:val="18"/>
                <w:szCs w:val="18"/>
              </w:rPr>
              <w:t>As 2 ultimas posicoes sao para centavos</w:t>
            </w:r>
          </w:p>
        </w:tc>
        <w:tc>
          <w:tcPr>
            <w:tcW w:w="1193" w:type="dxa"/>
          </w:tcPr>
          <w:p w:rsidR="00EB6657" w:rsidRPr="001A28DB" w:rsidRDefault="00EB6657" w:rsidP="00EE3156">
            <w:pPr>
              <w:snapToGrid w:val="0"/>
              <w:rPr>
                <w:sz w:val="18"/>
                <w:szCs w:val="18"/>
              </w:rPr>
            </w:pPr>
          </w:p>
        </w:tc>
      </w:tr>
      <w:tr w:rsidR="00EB6657" w:rsidRPr="001A28DB" w:rsidTr="00EB6657">
        <w:trPr>
          <w:cnfStyle w:val="000000100000"/>
        </w:trPr>
        <w:tc>
          <w:tcPr>
            <w:tcW w:w="1793" w:type="dxa"/>
          </w:tcPr>
          <w:p w:rsidR="00EB6657" w:rsidRPr="001A28DB" w:rsidRDefault="00EB6657" w:rsidP="00EE3156">
            <w:pPr>
              <w:snapToGrid w:val="0"/>
              <w:rPr>
                <w:b/>
                <w:sz w:val="18"/>
                <w:szCs w:val="18"/>
              </w:rPr>
            </w:pPr>
            <w:r w:rsidRPr="001A28DB">
              <w:rPr>
                <w:b/>
                <w:sz w:val="18"/>
                <w:szCs w:val="18"/>
              </w:rPr>
              <w:t>Bandera</w:t>
            </w:r>
          </w:p>
        </w:tc>
        <w:tc>
          <w:tcPr>
            <w:tcW w:w="663" w:type="dxa"/>
          </w:tcPr>
          <w:p w:rsidR="00EB6657" w:rsidRPr="00A51412" w:rsidRDefault="00EB6657" w:rsidP="00EE3156">
            <w:pPr>
              <w:snapToGrid w:val="0"/>
              <w:rPr>
                <w:sz w:val="18"/>
                <w:szCs w:val="18"/>
              </w:rPr>
            </w:pPr>
            <w:r w:rsidRPr="00A51412">
              <w:rPr>
                <w:sz w:val="18"/>
                <w:szCs w:val="18"/>
              </w:rPr>
              <w:t>266</w:t>
            </w:r>
          </w:p>
        </w:tc>
        <w:tc>
          <w:tcPr>
            <w:tcW w:w="505" w:type="dxa"/>
          </w:tcPr>
          <w:p w:rsidR="00EB6657" w:rsidRPr="001A28DB" w:rsidRDefault="00EB6657" w:rsidP="00EE3156">
            <w:pPr>
              <w:snapToGrid w:val="0"/>
              <w:rPr>
                <w:sz w:val="18"/>
                <w:szCs w:val="18"/>
              </w:rPr>
            </w:pPr>
            <w:r w:rsidRPr="001A28DB">
              <w:rPr>
                <w:sz w:val="18"/>
                <w:szCs w:val="18"/>
              </w:rPr>
              <w:t>3</w:t>
            </w:r>
          </w:p>
        </w:tc>
        <w:tc>
          <w:tcPr>
            <w:tcW w:w="1637" w:type="dxa"/>
          </w:tcPr>
          <w:p w:rsidR="00EB6657" w:rsidRPr="001A28DB" w:rsidRDefault="00EB6657" w:rsidP="00EE3156">
            <w:pPr>
              <w:snapToGrid w:val="0"/>
              <w:rPr>
                <w:sz w:val="18"/>
                <w:szCs w:val="18"/>
              </w:rPr>
            </w:pPr>
            <w:r w:rsidRPr="001A28DB">
              <w:rPr>
                <w:sz w:val="18"/>
                <w:szCs w:val="18"/>
              </w:rPr>
              <w:t>Numérico</w:t>
            </w:r>
          </w:p>
        </w:tc>
        <w:tc>
          <w:tcPr>
            <w:tcW w:w="2177" w:type="dxa"/>
          </w:tcPr>
          <w:p w:rsidR="00EB6657" w:rsidRPr="001A28DB" w:rsidRDefault="00EB6657" w:rsidP="00EE3156">
            <w:pPr>
              <w:snapToGrid w:val="0"/>
              <w:rPr>
                <w:sz w:val="18"/>
                <w:szCs w:val="18"/>
              </w:rPr>
            </w:pPr>
            <w:r w:rsidRPr="001A28DB">
              <w:rPr>
                <w:sz w:val="18"/>
                <w:szCs w:val="18"/>
              </w:rPr>
              <w:t>Bandeira del cart</w:t>
            </w:r>
            <w:r w:rsidRPr="001A28DB">
              <w:rPr>
                <w:rFonts w:hint="eastAsia"/>
                <w:sz w:val="18"/>
                <w:szCs w:val="18"/>
              </w:rPr>
              <w:t>ã</w:t>
            </w:r>
            <w:r w:rsidRPr="001A28DB">
              <w:rPr>
                <w:sz w:val="18"/>
                <w:szCs w:val="18"/>
              </w:rPr>
              <w:t>o</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VISA=001MC=002</w:t>
            </w:r>
          </w:p>
        </w:tc>
      </w:tr>
      <w:tr w:rsidR="00EB6657" w:rsidRPr="001A28DB" w:rsidTr="00EB6657">
        <w:tc>
          <w:tcPr>
            <w:tcW w:w="1793" w:type="dxa"/>
          </w:tcPr>
          <w:p w:rsidR="00EB6657" w:rsidRPr="001A28DB" w:rsidRDefault="00EB6657" w:rsidP="00EE3156">
            <w:pPr>
              <w:snapToGrid w:val="0"/>
              <w:rPr>
                <w:b/>
                <w:sz w:val="18"/>
                <w:szCs w:val="18"/>
              </w:rPr>
            </w:pPr>
            <w:r w:rsidRPr="001A28DB">
              <w:rPr>
                <w:b/>
                <w:sz w:val="18"/>
                <w:szCs w:val="18"/>
              </w:rPr>
              <w:t>C</w:t>
            </w:r>
            <w:r w:rsidRPr="001A28DB">
              <w:rPr>
                <w:rFonts w:hint="eastAsia"/>
                <w:b/>
                <w:sz w:val="18"/>
                <w:szCs w:val="18"/>
              </w:rPr>
              <w:t>ó</w:t>
            </w:r>
            <w:r w:rsidRPr="001A28DB">
              <w:rPr>
                <w:b/>
                <w:sz w:val="18"/>
                <w:szCs w:val="18"/>
              </w:rPr>
              <w:t>digo de Autoriza</w:t>
            </w:r>
            <w:r w:rsidRPr="001A28DB">
              <w:rPr>
                <w:rFonts w:hint="eastAsia"/>
                <w:b/>
                <w:sz w:val="18"/>
                <w:szCs w:val="18"/>
              </w:rPr>
              <w:t>çã</w:t>
            </w:r>
            <w:r w:rsidRPr="001A28DB">
              <w:rPr>
                <w:b/>
                <w:sz w:val="18"/>
                <w:szCs w:val="18"/>
              </w:rPr>
              <w:t>o</w:t>
            </w:r>
          </w:p>
        </w:tc>
        <w:tc>
          <w:tcPr>
            <w:tcW w:w="663" w:type="dxa"/>
          </w:tcPr>
          <w:p w:rsidR="00EB6657" w:rsidRPr="00A51412" w:rsidRDefault="00EB6657" w:rsidP="00EE3156">
            <w:pPr>
              <w:snapToGrid w:val="0"/>
              <w:rPr>
                <w:sz w:val="18"/>
                <w:szCs w:val="18"/>
              </w:rPr>
            </w:pPr>
            <w:r w:rsidRPr="00A51412">
              <w:rPr>
                <w:sz w:val="18"/>
                <w:szCs w:val="18"/>
              </w:rPr>
              <w:t>269</w:t>
            </w:r>
          </w:p>
        </w:tc>
        <w:tc>
          <w:tcPr>
            <w:tcW w:w="505" w:type="dxa"/>
          </w:tcPr>
          <w:p w:rsidR="00EB6657" w:rsidRPr="001A28DB" w:rsidRDefault="00EB6657" w:rsidP="00EE3156">
            <w:pPr>
              <w:snapToGrid w:val="0"/>
              <w:rPr>
                <w:sz w:val="18"/>
                <w:szCs w:val="18"/>
              </w:rPr>
            </w:pPr>
            <w:r w:rsidRPr="001A28DB">
              <w:rPr>
                <w:sz w:val="18"/>
                <w:szCs w:val="18"/>
              </w:rPr>
              <w:t>6</w:t>
            </w:r>
          </w:p>
        </w:tc>
        <w:tc>
          <w:tcPr>
            <w:tcW w:w="1637" w:type="dxa"/>
          </w:tcPr>
          <w:p w:rsidR="00EB6657" w:rsidRPr="001A28DB" w:rsidRDefault="00EB6657" w:rsidP="00EE3156">
            <w:pPr>
              <w:snapToGrid w:val="0"/>
              <w:rPr>
                <w:sz w:val="18"/>
                <w:szCs w:val="18"/>
              </w:rPr>
            </w:pPr>
            <w:r w:rsidRPr="001A28DB">
              <w:rPr>
                <w:sz w:val="18"/>
                <w:szCs w:val="18"/>
              </w:rPr>
              <w:t>Alfanumérico</w:t>
            </w:r>
          </w:p>
        </w:tc>
        <w:tc>
          <w:tcPr>
            <w:tcW w:w="2177" w:type="dxa"/>
          </w:tcPr>
          <w:p w:rsidR="00EB6657" w:rsidRPr="001A28DB" w:rsidRDefault="00EB6657" w:rsidP="00EE3156">
            <w:pPr>
              <w:snapToGrid w:val="0"/>
              <w:rPr>
                <w:sz w:val="18"/>
                <w:szCs w:val="18"/>
              </w:rPr>
            </w:pPr>
            <w:r w:rsidRPr="001A28DB">
              <w:rPr>
                <w:sz w:val="18"/>
                <w:szCs w:val="18"/>
              </w:rPr>
              <w:t>C</w:t>
            </w:r>
            <w:r w:rsidRPr="001A28DB">
              <w:rPr>
                <w:rFonts w:hint="eastAsia"/>
                <w:sz w:val="18"/>
                <w:szCs w:val="18"/>
              </w:rPr>
              <w:t>ó</w:t>
            </w:r>
            <w:r w:rsidRPr="001A28DB">
              <w:rPr>
                <w:sz w:val="18"/>
                <w:szCs w:val="18"/>
              </w:rPr>
              <w:t>digo de Autoriza</w:t>
            </w:r>
            <w:r w:rsidRPr="001A28DB">
              <w:rPr>
                <w:rFonts w:hint="eastAsia"/>
                <w:sz w:val="18"/>
                <w:szCs w:val="18"/>
              </w:rPr>
              <w:t>çã</w:t>
            </w:r>
            <w:r w:rsidRPr="001A28DB">
              <w:rPr>
                <w:sz w:val="18"/>
                <w:szCs w:val="18"/>
              </w:rPr>
              <w:t>o</w:t>
            </w:r>
          </w:p>
        </w:tc>
        <w:tc>
          <w:tcPr>
            <w:tcW w:w="2004" w:type="dxa"/>
          </w:tcPr>
          <w:p w:rsidR="00EB6657" w:rsidRPr="001A28DB" w:rsidRDefault="00EB6657" w:rsidP="00EE3156">
            <w:pPr>
              <w:snapToGrid w:val="0"/>
              <w:rPr>
                <w:sz w:val="18"/>
                <w:szCs w:val="18"/>
              </w:rPr>
            </w:pPr>
          </w:p>
        </w:tc>
        <w:tc>
          <w:tcPr>
            <w:tcW w:w="1193" w:type="dxa"/>
          </w:tcPr>
          <w:p w:rsidR="00EB6657" w:rsidRPr="001A28DB" w:rsidRDefault="00EB6657" w:rsidP="00EE3156">
            <w:pPr>
              <w:snapToGrid w:val="0"/>
              <w:rPr>
                <w:sz w:val="18"/>
                <w:szCs w:val="18"/>
              </w:rPr>
            </w:pPr>
            <w:r w:rsidRPr="001A28DB">
              <w:rPr>
                <w:sz w:val="18"/>
                <w:szCs w:val="18"/>
              </w:rPr>
              <w:t>000000</w:t>
            </w:r>
          </w:p>
        </w:tc>
      </w:tr>
      <w:tr w:rsidR="00EB6657" w:rsidRPr="001A28DB" w:rsidTr="00EB6657">
        <w:trPr>
          <w:cnfStyle w:val="000000100000"/>
        </w:trPr>
        <w:tc>
          <w:tcPr>
            <w:tcW w:w="17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Tipo de Canal</w:t>
            </w:r>
          </w:p>
        </w:tc>
        <w:tc>
          <w:tcPr>
            <w:tcW w:w="66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275</w:t>
            </w:r>
          </w:p>
        </w:tc>
        <w:tc>
          <w:tcPr>
            <w:tcW w:w="505"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w:t>
            </w:r>
          </w:p>
        </w:tc>
        <w:tc>
          <w:tcPr>
            <w:tcW w:w="163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Numérico</w:t>
            </w:r>
          </w:p>
        </w:tc>
        <w:tc>
          <w:tcPr>
            <w:tcW w:w="217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Mobile Multi</w:t>
            </w:r>
            <w:r>
              <w:rPr>
                <w:b/>
                <w:color w:val="E36C0A" w:themeColor="accent6" w:themeShade="BF"/>
                <w:sz w:val="18"/>
                <w:szCs w:val="18"/>
              </w:rPr>
              <w:t>operadora</w:t>
            </w:r>
            <w:r w:rsidRPr="00A51412">
              <w:rPr>
                <w:b/>
                <w:color w:val="E36C0A" w:themeColor="accent6" w:themeShade="BF"/>
                <w:sz w:val="18"/>
                <w:szCs w:val="18"/>
              </w:rPr>
              <w:t>. Identifica el tipo de canal de la traansaçao.</w:t>
            </w:r>
          </w:p>
        </w:tc>
        <w:tc>
          <w:tcPr>
            <w:tcW w:w="2004"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Pendiente Tabela</w:t>
            </w:r>
          </w:p>
        </w:tc>
        <w:tc>
          <w:tcPr>
            <w:tcW w:w="11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00</w:t>
            </w:r>
          </w:p>
        </w:tc>
      </w:tr>
      <w:tr w:rsidR="00EB6657" w:rsidRPr="001A28DB" w:rsidTr="00EB6657">
        <w:tc>
          <w:tcPr>
            <w:tcW w:w="17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DDD (celular)</w:t>
            </w:r>
          </w:p>
        </w:tc>
        <w:tc>
          <w:tcPr>
            <w:tcW w:w="66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277</w:t>
            </w:r>
          </w:p>
        </w:tc>
        <w:tc>
          <w:tcPr>
            <w:tcW w:w="505"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w:t>
            </w:r>
          </w:p>
        </w:tc>
        <w:tc>
          <w:tcPr>
            <w:tcW w:w="163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Numérico</w:t>
            </w:r>
          </w:p>
        </w:tc>
        <w:tc>
          <w:tcPr>
            <w:tcW w:w="217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Mobile Multi</w:t>
            </w:r>
            <w:r>
              <w:rPr>
                <w:b/>
                <w:color w:val="E36C0A" w:themeColor="accent6" w:themeShade="BF"/>
                <w:sz w:val="18"/>
                <w:szCs w:val="18"/>
              </w:rPr>
              <w:t>operadora</w:t>
            </w:r>
            <w:r w:rsidRPr="00A51412">
              <w:rPr>
                <w:b/>
                <w:color w:val="E36C0A" w:themeColor="accent6" w:themeShade="BF"/>
                <w:sz w:val="18"/>
                <w:szCs w:val="18"/>
              </w:rPr>
              <w:t>.</w:t>
            </w:r>
          </w:p>
        </w:tc>
        <w:tc>
          <w:tcPr>
            <w:tcW w:w="2004" w:type="dxa"/>
          </w:tcPr>
          <w:p w:rsidR="00EB6657" w:rsidRPr="00A51412" w:rsidRDefault="00EB6657" w:rsidP="00EE3156">
            <w:pPr>
              <w:snapToGrid w:val="0"/>
              <w:rPr>
                <w:b/>
                <w:color w:val="E36C0A" w:themeColor="accent6" w:themeShade="BF"/>
                <w:sz w:val="18"/>
                <w:szCs w:val="18"/>
              </w:rPr>
            </w:pPr>
          </w:p>
        </w:tc>
        <w:tc>
          <w:tcPr>
            <w:tcW w:w="1193" w:type="dxa"/>
          </w:tcPr>
          <w:p w:rsidR="00EB6657" w:rsidRPr="00A51412" w:rsidRDefault="00EB6657" w:rsidP="00EE3156">
            <w:pPr>
              <w:snapToGrid w:val="0"/>
              <w:rPr>
                <w:b/>
                <w:color w:val="E36C0A" w:themeColor="accent6" w:themeShade="BF"/>
                <w:sz w:val="18"/>
                <w:szCs w:val="18"/>
              </w:rPr>
            </w:pPr>
          </w:p>
        </w:tc>
      </w:tr>
      <w:tr w:rsidR="00EB6657" w:rsidRPr="00FA65F0" w:rsidTr="00EB6657">
        <w:trPr>
          <w:cnfStyle w:val="000000100000"/>
        </w:trPr>
        <w:tc>
          <w:tcPr>
            <w:tcW w:w="179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Número celular</w:t>
            </w:r>
          </w:p>
        </w:tc>
        <w:tc>
          <w:tcPr>
            <w:tcW w:w="663"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279</w:t>
            </w:r>
          </w:p>
        </w:tc>
        <w:tc>
          <w:tcPr>
            <w:tcW w:w="505"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10</w:t>
            </w:r>
          </w:p>
        </w:tc>
        <w:tc>
          <w:tcPr>
            <w:tcW w:w="163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Numérico</w:t>
            </w:r>
          </w:p>
        </w:tc>
        <w:tc>
          <w:tcPr>
            <w:tcW w:w="2177"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Mobile Multi</w:t>
            </w:r>
            <w:r>
              <w:rPr>
                <w:b/>
                <w:color w:val="E36C0A" w:themeColor="accent6" w:themeShade="BF"/>
                <w:sz w:val="18"/>
                <w:szCs w:val="18"/>
              </w:rPr>
              <w:t>operadora</w:t>
            </w:r>
            <w:r w:rsidRPr="00A51412">
              <w:rPr>
                <w:b/>
                <w:color w:val="E36C0A" w:themeColor="accent6" w:themeShade="BF"/>
                <w:sz w:val="18"/>
                <w:szCs w:val="18"/>
              </w:rPr>
              <w:t>.</w:t>
            </w:r>
          </w:p>
        </w:tc>
        <w:tc>
          <w:tcPr>
            <w:tcW w:w="2004" w:type="dxa"/>
          </w:tcPr>
          <w:p w:rsidR="00EB6657" w:rsidRPr="00A51412" w:rsidRDefault="00EB6657" w:rsidP="00EE3156">
            <w:pPr>
              <w:snapToGrid w:val="0"/>
              <w:rPr>
                <w:b/>
                <w:color w:val="E36C0A" w:themeColor="accent6" w:themeShade="BF"/>
                <w:sz w:val="18"/>
                <w:szCs w:val="18"/>
              </w:rPr>
            </w:pPr>
            <w:r w:rsidRPr="00A51412">
              <w:rPr>
                <w:b/>
                <w:color w:val="E36C0A" w:themeColor="accent6" w:themeShade="BF"/>
                <w:sz w:val="18"/>
                <w:szCs w:val="18"/>
              </w:rPr>
              <w:t>Alinhado com zeros à esquerda</w:t>
            </w:r>
          </w:p>
        </w:tc>
        <w:tc>
          <w:tcPr>
            <w:tcW w:w="1193" w:type="dxa"/>
          </w:tcPr>
          <w:p w:rsidR="00EB6657" w:rsidRPr="00A51412" w:rsidRDefault="00EB6657" w:rsidP="00EE3156">
            <w:pPr>
              <w:snapToGrid w:val="0"/>
              <w:rPr>
                <w:b/>
                <w:color w:val="E36C0A" w:themeColor="accent6" w:themeShade="BF"/>
                <w:sz w:val="18"/>
                <w:szCs w:val="18"/>
              </w:rPr>
            </w:pPr>
          </w:p>
        </w:tc>
      </w:tr>
      <w:tr w:rsidR="00EB6657" w:rsidRPr="00A51412" w:rsidTr="00EB6657">
        <w:tc>
          <w:tcPr>
            <w:tcW w:w="179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Indicador Autorizacion Parcial</w:t>
            </w:r>
          </w:p>
        </w:tc>
        <w:tc>
          <w:tcPr>
            <w:tcW w:w="66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289</w:t>
            </w:r>
          </w:p>
        </w:tc>
        <w:tc>
          <w:tcPr>
            <w:tcW w:w="505"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1</w:t>
            </w:r>
          </w:p>
        </w:tc>
        <w:tc>
          <w:tcPr>
            <w:tcW w:w="1637"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Alfanumérico</w:t>
            </w:r>
          </w:p>
        </w:tc>
        <w:tc>
          <w:tcPr>
            <w:tcW w:w="2177" w:type="dxa"/>
          </w:tcPr>
          <w:p w:rsidR="00EB6657" w:rsidRPr="009B75F4" w:rsidRDefault="00EB6657" w:rsidP="00EE3156">
            <w:pPr>
              <w:snapToGrid w:val="0"/>
              <w:rPr>
                <w:b/>
                <w:color w:val="E36C0A" w:themeColor="accent6" w:themeShade="BF"/>
                <w:sz w:val="18"/>
                <w:szCs w:val="18"/>
              </w:rPr>
            </w:pPr>
            <w:r>
              <w:rPr>
                <w:b/>
                <w:color w:val="E36C0A" w:themeColor="accent6" w:themeShade="BF"/>
                <w:sz w:val="18"/>
                <w:szCs w:val="18"/>
              </w:rPr>
              <w:t>Autorizaçao Parcial.</w:t>
            </w:r>
          </w:p>
        </w:tc>
        <w:tc>
          <w:tcPr>
            <w:tcW w:w="2004" w:type="dxa"/>
          </w:tcPr>
          <w:p w:rsidR="00EB6657" w:rsidRPr="009B75F4" w:rsidRDefault="00EB6657" w:rsidP="00EE3156">
            <w:pPr>
              <w:snapToGrid w:val="0"/>
              <w:rPr>
                <w:b/>
                <w:color w:val="E36C0A" w:themeColor="accent6" w:themeShade="BF"/>
                <w:sz w:val="18"/>
                <w:szCs w:val="18"/>
              </w:rPr>
            </w:pPr>
            <w:r>
              <w:rPr>
                <w:b/>
                <w:color w:val="E36C0A" w:themeColor="accent6" w:themeShade="BF"/>
                <w:sz w:val="18"/>
                <w:szCs w:val="18"/>
              </w:rPr>
              <w:t>Pendiente de valores</w:t>
            </w:r>
          </w:p>
        </w:tc>
        <w:tc>
          <w:tcPr>
            <w:tcW w:w="1193" w:type="dxa"/>
          </w:tcPr>
          <w:p w:rsidR="00EB6657" w:rsidRPr="009B75F4" w:rsidRDefault="00EB6657" w:rsidP="00EE3156">
            <w:pPr>
              <w:snapToGrid w:val="0"/>
              <w:rPr>
                <w:b/>
                <w:color w:val="E36C0A" w:themeColor="accent6" w:themeShade="BF"/>
                <w:sz w:val="18"/>
                <w:szCs w:val="18"/>
              </w:rPr>
            </w:pPr>
          </w:p>
        </w:tc>
      </w:tr>
      <w:tr w:rsidR="00EB6657" w:rsidRPr="00A51412" w:rsidTr="00EB6657">
        <w:trPr>
          <w:cnfStyle w:val="000000100000"/>
        </w:trPr>
        <w:tc>
          <w:tcPr>
            <w:tcW w:w="1793" w:type="dxa"/>
          </w:tcPr>
          <w:p w:rsidR="00EB6657" w:rsidRDefault="00EB6657" w:rsidP="00EE3156">
            <w:pPr>
              <w:snapToGrid w:val="0"/>
              <w:rPr>
                <w:b/>
                <w:color w:val="E36C0A" w:themeColor="accent6" w:themeShade="BF"/>
                <w:sz w:val="18"/>
                <w:szCs w:val="18"/>
              </w:rPr>
            </w:pPr>
            <w:r>
              <w:rPr>
                <w:b/>
                <w:color w:val="E36C0A" w:themeColor="accent6" w:themeShade="BF"/>
                <w:sz w:val="18"/>
                <w:szCs w:val="18"/>
              </w:rPr>
              <w:t xml:space="preserve">Codigo EC </w:t>
            </w:r>
            <w:r w:rsidRPr="005E4D56">
              <w:rPr>
                <w:b/>
                <w:color w:val="E36C0A" w:themeColor="accent6" w:themeShade="BF"/>
                <w:sz w:val="18"/>
                <w:szCs w:val="18"/>
              </w:rPr>
              <w:t>ESTAB-OPERAD</w:t>
            </w:r>
          </w:p>
        </w:tc>
        <w:tc>
          <w:tcPr>
            <w:tcW w:w="663" w:type="dxa"/>
          </w:tcPr>
          <w:p w:rsidR="00EB6657" w:rsidRDefault="00EB6657" w:rsidP="00EE3156">
            <w:pPr>
              <w:snapToGrid w:val="0"/>
              <w:rPr>
                <w:b/>
                <w:color w:val="E36C0A" w:themeColor="accent6" w:themeShade="BF"/>
                <w:sz w:val="18"/>
                <w:szCs w:val="18"/>
              </w:rPr>
            </w:pPr>
            <w:r>
              <w:rPr>
                <w:b/>
                <w:color w:val="E36C0A" w:themeColor="accent6" w:themeShade="BF"/>
                <w:sz w:val="18"/>
                <w:szCs w:val="18"/>
              </w:rPr>
              <w:t>290</w:t>
            </w:r>
          </w:p>
        </w:tc>
        <w:tc>
          <w:tcPr>
            <w:tcW w:w="505" w:type="dxa"/>
          </w:tcPr>
          <w:p w:rsidR="00EB6657" w:rsidRDefault="00EB6657" w:rsidP="00EE3156">
            <w:pPr>
              <w:snapToGrid w:val="0"/>
              <w:rPr>
                <w:b/>
                <w:color w:val="E36C0A" w:themeColor="accent6" w:themeShade="BF"/>
                <w:sz w:val="18"/>
                <w:szCs w:val="18"/>
              </w:rPr>
            </w:pPr>
            <w:r>
              <w:rPr>
                <w:b/>
                <w:color w:val="E36C0A" w:themeColor="accent6" w:themeShade="BF"/>
                <w:sz w:val="18"/>
                <w:szCs w:val="18"/>
              </w:rPr>
              <w:t>10</w:t>
            </w:r>
          </w:p>
        </w:tc>
        <w:tc>
          <w:tcPr>
            <w:tcW w:w="1637" w:type="dxa"/>
          </w:tcPr>
          <w:p w:rsidR="00EB6657" w:rsidRPr="00C5489A" w:rsidRDefault="00EB6657" w:rsidP="00EE3156">
            <w:pPr>
              <w:snapToGrid w:val="0"/>
              <w:rPr>
                <w:b/>
                <w:color w:val="E36C0A" w:themeColor="accent6" w:themeShade="BF"/>
                <w:sz w:val="18"/>
                <w:szCs w:val="18"/>
              </w:rPr>
            </w:pPr>
            <w:r w:rsidRPr="00C5489A">
              <w:rPr>
                <w:b/>
                <w:color w:val="E36C0A" w:themeColor="accent6" w:themeShade="BF"/>
                <w:sz w:val="18"/>
                <w:szCs w:val="18"/>
              </w:rPr>
              <w:t>Numérico</w:t>
            </w:r>
          </w:p>
        </w:tc>
        <w:tc>
          <w:tcPr>
            <w:tcW w:w="2177" w:type="dxa"/>
          </w:tcPr>
          <w:p w:rsidR="00EB6657" w:rsidRPr="00C5489A" w:rsidRDefault="00EB6657" w:rsidP="00EE3156">
            <w:pPr>
              <w:snapToGrid w:val="0"/>
              <w:rPr>
                <w:b/>
                <w:color w:val="E36C0A" w:themeColor="accent6" w:themeShade="BF"/>
                <w:sz w:val="18"/>
                <w:szCs w:val="18"/>
              </w:rPr>
            </w:pPr>
          </w:p>
        </w:tc>
        <w:tc>
          <w:tcPr>
            <w:tcW w:w="2004" w:type="dxa"/>
          </w:tcPr>
          <w:p w:rsidR="00EB6657" w:rsidRPr="00FD76D0" w:rsidRDefault="00EB6657" w:rsidP="00EE3156">
            <w:pPr>
              <w:snapToGrid w:val="0"/>
              <w:rPr>
                <w:b/>
                <w:color w:val="E36C0A" w:themeColor="accent6" w:themeShade="BF"/>
                <w:sz w:val="18"/>
                <w:szCs w:val="18"/>
              </w:rPr>
            </w:pPr>
            <w:r w:rsidRPr="00FD76D0">
              <w:rPr>
                <w:b/>
                <w:color w:val="E36C0A" w:themeColor="accent6" w:themeShade="BF"/>
                <w:sz w:val="18"/>
                <w:szCs w:val="18"/>
              </w:rPr>
              <w:t>NOVO CAMPO ENVIAREMOS O CÓDIGO DO EC OPERADORA (EX: CLARO SP)</w:t>
            </w:r>
          </w:p>
        </w:tc>
        <w:tc>
          <w:tcPr>
            <w:tcW w:w="1193" w:type="dxa"/>
          </w:tcPr>
          <w:p w:rsidR="00EB6657" w:rsidRPr="00C5489A" w:rsidRDefault="00EB6657" w:rsidP="00EE3156">
            <w:pPr>
              <w:snapToGrid w:val="0"/>
              <w:rPr>
                <w:b/>
                <w:color w:val="E36C0A" w:themeColor="accent6" w:themeShade="BF"/>
                <w:sz w:val="18"/>
                <w:szCs w:val="18"/>
              </w:rPr>
            </w:pPr>
            <w:r w:rsidRPr="00C5489A">
              <w:rPr>
                <w:b/>
                <w:color w:val="E36C0A" w:themeColor="accent6" w:themeShade="BF"/>
                <w:sz w:val="18"/>
                <w:szCs w:val="18"/>
              </w:rPr>
              <w:t>0000000000</w:t>
            </w:r>
          </w:p>
        </w:tc>
      </w:tr>
      <w:tr w:rsidR="00EB6657" w:rsidRPr="00A51412" w:rsidTr="00EB6657">
        <w:tc>
          <w:tcPr>
            <w:tcW w:w="179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Filler (Brancos)</w:t>
            </w:r>
          </w:p>
        </w:tc>
        <w:tc>
          <w:tcPr>
            <w:tcW w:w="663"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300</w:t>
            </w:r>
          </w:p>
        </w:tc>
        <w:tc>
          <w:tcPr>
            <w:tcW w:w="505"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51</w:t>
            </w:r>
          </w:p>
        </w:tc>
        <w:tc>
          <w:tcPr>
            <w:tcW w:w="1637" w:type="dxa"/>
          </w:tcPr>
          <w:p w:rsidR="00EB6657" w:rsidRPr="00A51412" w:rsidRDefault="00EB6657" w:rsidP="00EE3156">
            <w:pPr>
              <w:snapToGrid w:val="0"/>
              <w:rPr>
                <w:b/>
                <w:color w:val="E36C0A" w:themeColor="accent6" w:themeShade="BF"/>
                <w:sz w:val="18"/>
                <w:szCs w:val="18"/>
              </w:rPr>
            </w:pPr>
            <w:r>
              <w:rPr>
                <w:b/>
                <w:color w:val="E36C0A" w:themeColor="accent6" w:themeShade="BF"/>
                <w:sz w:val="18"/>
                <w:szCs w:val="18"/>
              </w:rPr>
              <w:t>Alfanumérico</w:t>
            </w:r>
          </w:p>
        </w:tc>
        <w:tc>
          <w:tcPr>
            <w:tcW w:w="2177" w:type="dxa"/>
          </w:tcPr>
          <w:p w:rsidR="00EB6657" w:rsidRPr="009B75F4" w:rsidRDefault="00EB6657" w:rsidP="00EE3156">
            <w:pPr>
              <w:snapToGrid w:val="0"/>
              <w:rPr>
                <w:b/>
                <w:color w:val="E36C0A" w:themeColor="accent6" w:themeShade="BF"/>
                <w:sz w:val="18"/>
                <w:szCs w:val="18"/>
              </w:rPr>
            </w:pPr>
            <w:r w:rsidRPr="009B75F4">
              <w:rPr>
                <w:b/>
                <w:color w:val="E36C0A" w:themeColor="accent6" w:themeShade="BF"/>
                <w:sz w:val="18"/>
                <w:szCs w:val="18"/>
              </w:rPr>
              <w:t>Para uso futuro</w:t>
            </w:r>
          </w:p>
        </w:tc>
        <w:tc>
          <w:tcPr>
            <w:tcW w:w="2004" w:type="dxa"/>
          </w:tcPr>
          <w:p w:rsidR="00EB6657" w:rsidRPr="009B75F4" w:rsidRDefault="00EB6657" w:rsidP="00EE3156">
            <w:pPr>
              <w:snapToGrid w:val="0"/>
              <w:rPr>
                <w:b/>
                <w:color w:val="E36C0A" w:themeColor="accent6" w:themeShade="BF"/>
                <w:sz w:val="18"/>
                <w:szCs w:val="18"/>
              </w:rPr>
            </w:pPr>
          </w:p>
        </w:tc>
        <w:tc>
          <w:tcPr>
            <w:tcW w:w="1193" w:type="dxa"/>
          </w:tcPr>
          <w:p w:rsidR="00EB6657" w:rsidRPr="009B75F4" w:rsidRDefault="00EB6657" w:rsidP="00EE3156">
            <w:pPr>
              <w:snapToGrid w:val="0"/>
              <w:rPr>
                <w:b/>
                <w:color w:val="E36C0A" w:themeColor="accent6" w:themeShade="BF"/>
                <w:sz w:val="18"/>
                <w:szCs w:val="18"/>
              </w:rPr>
            </w:pPr>
            <w:r w:rsidRPr="009B75F4">
              <w:rPr>
                <w:b/>
                <w:color w:val="E36C0A" w:themeColor="accent6" w:themeShade="BF"/>
                <w:sz w:val="18"/>
                <w:szCs w:val="18"/>
              </w:rPr>
              <w:t>Zerado</w:t>
            </w:r>
          </w:p>
        </w:tc>
      </w:tr>
    </w:tbl>
    <w:p w:rsidR="00AE4984" w:rsidRPr="00AE4984" w:rsidRDefault="00AE4984" w:rsidP="005C6131">
      <w:pPr>
        <w:pStyle w:val="Ttulo4"/>
      </w:pPr>
      <w:bookmarkStart w:id="92" w:name="_Toc419712308"/>
      <w:r w:rsidRPr="00AE4984">
        <w:t>Rodap</w:t>
      </w:r>
      <w:r w:rsidRPr="00AE4984">
        <w:rPr>
          <w:rFonts w:hint="eastAsia"/>
        </w:rPr>
        <w:t>é</w:t>
      </w:r>
      <w:bookmarkEnd w:id="9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93"/>
        <w:gridCol w:w="662"/>
        <w:gridCol w:w="630"/>
        <w:gridCol w:w="1512"/>
        <w:gridCol w:w="2302"/>
        <w:gridCol w:w="1879"/>
        <w:gridCol w:w="1192"/>
      </w:tblGrid>
      <w:tr w:rsidR="00AE4984" w:rsidRPr="00C8264D" w:rsidTr="00AE61F2">
        <w:trPr>
          <w:cnfStyle w:val="100000000000"/>
        </w:trPr>
        <w:tc>
          <w:tcPr>
            <w:tcW w:w="1793"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Ps</w:t>
            </w:r>
          </w:p>
        </w:tc>
        <w:tc>
          <w:tcPr>
            <w:tcW w:w="630"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Ln</w:t>
            </w:r>
          </w:p>
        </w:tc>
        <w:tc>
          <w:tcPr>
            <w:tcW w:w="151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Formato</w:t>
            </w:r>
          </w:p>
        </w:tc>
        <w:tc>
          <w:tcPr>
            <w:tcW w:w="230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Descrição</w:t>
            </w:r>
          </w:p>
        </w:tc>
        <w:tc>
          <w:tcPr>
            <w:tcW w:w="1879"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Comentarios</w:t>
            </w:r>
          </w:p>
        </w:tc>
        <w:tc>
          <w:tcPr>
            <w:tcW w:w="1192" w:type="dxa"/>
            <w:tcBorders>
              <w:top w:val="none" w:sz="0" w:space="0" w:color="auto"/>
              <w:left w:val="none" w:sz="0" w:space="0" w:color="auto"/>
              <w:bottom w:val="none" w:sz="0" w:space="0" w:color="auto"/>
              <w:right w:val="none" w:sz="0" w:space="0" w:color="auto"/>
            </w:tcBorders>
          </w:tcPr>
          <w:p w:rsidR="00AE4984" w:rsidRPr="00C8264D" w:rsidRDefault="00AE4984" w:rsidP="00AE4984">
            <w:pPr>
              <w:snapToGrid w:val="0"/>
              <w:rPr>
                <w:b w:val="0"/>
                <w:sz w:val="18"/>
                <w:szCs w:val="18"/>
              </w:rPr>
            </w:pPr>
            <w:r w:rsidRPr="00C8264D">
              <w:rPr>
                <w:sz w:val="18"/>
                <w:szCs w:val="18"/>
              </w:rPr>
              <w:t>Default</w:t>
            </w:r>
          </w:p>
        </w:tc>
      </w:tr>
      <w:tr w:rsidR="00AE4984" w:rsidRPr="00C8264D" w:rsidTr="00C8264D">
        <w:trPr>
          <w:cnfStyle w:val="000000100000"/>
        </w:trPr>
        <w:tc>
          <w:tcPr>
            <w:tcW w:w="1793" w:type="dxa"/>
          </w:tcPr>
          <w:p w:rsidR="00AE4984" w:rsidRPr="00C8264D" w:rsidRDefault="00AE4984" w:rsidP="001E45C0">
            <w:pPr>
              <w:snapToGrid w:val="0"/>
              <w:rPr>
                <w:sz w:val="18"/>
                <w:szCs w:val="18"/>
              </w:rPr>
            </w:pPr>
            <w:r w:rsidRPr="00C8264D">
              <w:rPr>
                <w:sz w:val="18"/>
                <w:szCs w:val="18"/>
              </w:rPr>
              <w:t>Tipo de registro</w:t>
            </w:r>
          </w:p>
        </w:tc>
        <w:tc>
          <w:tcPr>
            <w:tcW w:w="662" w:type="dxa"/>
          </w:tcPr>
          <w:p w:rsidR="00AE4984" w:rsidRPr="00C8264D" w:rsidRDefault="00AE4984" w:rsidP="001E45C0">
            <w:pPr>
              <w:snapToGrid w:val="0"/>
              <w:rPr>
                <w:sz w:val="18"/>
                <w:szCs w:val="18"/>
              </w:rPr>
            </w:pPr>
            <w:r w:rsidRPr="00C8264D">
              <w:rPr>
                <w:sz w:val="18"/>
                <w:szCs w:val="18"/>
              </w:rPr>
              <w:t>1</w:t>
            </w:r>
          </w:p>
        </w:tc>
        <w:tc>
          <w:tcPr>
            <w:tcW w:w="630" w:type="dxa"/>
          </w:tcPr>
          <w:p w:rsidR="00AE4984" w:rsidRPr="00C8264D" w:rsidRDefault="00AE4984" w:rsidP="001E45C0">
            <w:pPr>
              <w:snapToGrid w:val="0"/>
              <w:rPr>
                <w:sz w:val="18"/>
                <w:szCs w:val="18"/>
              </w:rPr>
            </w:pPr>
            <w:r w:rsidRPr="00C8264D">
              <w:rPr>
                <w:sz w:val="18"/>
                <w:szCs w:val="18"/>
              </w:rPr>
              <w:t>2</w:t>
            </w:r>
          </w:p>
        </w:tc>
        <w:tc>
          <w:tcPr>
            <w:tcW w:w="1512" w:type="dxa"/>
          </w:tcPr>
          <w:p w:rsidR="00AE4984" w:rsidRPr="00C8264D" w:rsidRDefault="00AE4984" w:rsidP="001E45C0">
            <w:pPr>
              <w:snapToGrid w:val="0"/>
              <w:rPr>
                <w:sz w:val="18"/>
                <w:szCs w:val="18"/>
              </w:rPr>
            </w:pPr>
            <w:r w:rsidRPr="00C8264D">
              <w:rPr>
                <w:sz w:val="18"/>
                <w:szCs w:val="18"/>
              </w:rPr>
              <w:t>Númerico</w:t>
            </w:r>
          </w:p>
        </w:tc>
        <w:tc>
          <w:tcPr>
            <w:tcW w:w="2302" w:type="dxa"/>
          </w:tcPr>
          <w:p w:rsidR="00AE4984" w:rsidRPr="00C8264D" w:rsidRDefault="00AE4984" w:rsidP="001E45C0">
            <w:pPr>
              <w:snapToGrid w:val="0"/>
              <w:rPr>
                <w:sz w:val="18"/>
                <w:szCs w:val="18"/>
              </w:rPr>
            </w:pPr>
            <w:r w:rsidRPr="00C8264D">
              <w:rPr>
                <w:sz w:val="18"/>
                <w:szCs w:val="18"/>
              </w:rPr>
              <w:t>Identifica o rodap</w:t>
            </w:r>
            <w:r w:rsidRPr="00C8264D">
              <w:rPr>
                <w:rFonts w:hint="eastAsia"/>
                <w:sz w:val="18"/>
                <w:szCs w:val="18"/>
              </w:rPr>
              <w:t>é</w:t>
            </w:r>
            <w:r w:rsidRPr="00C8264D">
              <w:rPr>
                <w:sz w:val="18"/>
                <w:szCs w:val="18"/>
              </w:rPr>
              <w:t>.</w:t>
            </w:r>
          </w:p>
        </w:tc>
        <w:tc>
          <w:tcPr>
            <w:tcW w:w="1879" w:type="dxa"/>
          </w:tcPr>
          <w:p w:rsidR="00AE4984" w:rsidRPr="00C8264D" w:rsidRDefault="00AE4984" w:rsidP="001E45C0">
            <w:pPr>
              <w:snapToGrid w:val="0"/>
              <w:rPr>
                <w:sz w:val="18"/>
                <w:szCs w:val="18"/>
              </w:rPr>
            </w:pPr>
          </w:p>
        </w:tc>
        <w:tc>
          <w:tcPr>
            <w:tcW w:w="1192" w:type="dxa"/>
          </w:tcPr>
          <w:p w:rsidR="00AE4984" w:rsidRPr="00C8264D" w:rsidRDefault="00AE4984" w:rsidP="001E45C0">
            <w:pPr>
              <w:snapToGrid w:val="0"/>
              <w:rPr>
                <w:sz w:val="18"/>
                <w:szCs w:val="18"/>
              </w:rPr>
            </w:pPr>
            <w:r w:rsidRPr="00C8264D">
              <w:rPr>
                <w:sz w:val="18"/>
                <w:szCs w:val="18"/>
              </w:rPr>
              <w:t>09</w:t>
            </w:r>
          </w:p>
        </w:tc>
      </w:tr>
      <w:tr w:rsidR="00AE4984" w:rsidRPr="00C8264D" w:rsidTr="00C8264D">
        <w:tc>
          <w:tcPr>
            <w:tcW w:w="1793" w:type="dxa"/>
          </w:tcPr>
          <w:p w:rsidR="00AE4984" w:rsidRPr="00C8264D" w:rsidRDefault="00AE4984" w:rsidP="001E45C0">
            <w:pPr>
              <w:snapToGrid w:val="0"/>
              <w:rPr>
                <w:sz w:val="18"/>
                <w:szCs w:val="18"/>
              </w:rPr>
            </w:pPr>
            <w:r w:rsidRPr="00C8264D">
              <w:rPr>
                <w:sz w:val="18"/>
                <w:szCs w:val="18"/>
              </w:rPr>
              <w:t>Nome do arquivo</w:t>
            </w:r>
          </w:p>
        </w:tc>
        <w:tc>
          <w:tcPr>
            <w:tcW w:w="662" w:type="dxa"/>
          </w:tcPr>
          <w:p w:rsidR="00AE4984" w:rsidRPr="00C8264D" w:rsidRDefault="00AE4984" w:rsidP="001E45C0">
            <w:pPr>
              <w:snapToGrid w:val="0"/>
              <w:rPr>
                <w:sz w:val="18"/>
                <w:szCs w:val="18"/>
              </w:rPr>
            </w:pPr>
            <w:r w:rsidRPr="00C8264D">
              <w:rPr>
                <w:sz w:val="18"/>
                <w:szCs w:val="18"/>
              </w:rPr>
              <w:t>3</w:t>
            </w:r>
          </w:p>
        </w:tc>
        <w:tc>
          <w:tcPr>
            <w:tcW w:w="630" w:type="dxa"/>
          </w:tcPr>
          <w:p w:rsidR="00AE4984" w:rsidRPr="00C8264D" w:rsidRDefault="00AE4984" w:rsidP="001E45C0">
            <w:pPr>
              <w:snapToGrid w:val="0"/>
              <w:rPr>
                <w:sz w:val="18"/>
                <w:szCs w:val="18"/>
              </w:rPr>
            </w:pPr>
            <w:r w:rsidRPr="00C8264D">
              <w:rPr>
                <w:sz w:val="18"/>
                <w:szCs w:val="18"/>
              </w:rPr>
              <w:t>20</w:t>
            </w:r>
          </w:p>
        </w:tc>
        <w:tc>
          <w:tcPr>
            <w:tcW w:w="1512" w:type="dxa"/>
          </w:tcPr>
          <w:p w:rsidR="00AE4984" w:rsidRPr="00C8264D" w:rsidRDefault="00AE4984" w:rsidP="001E45C0">
            <w:pPr>
              <w:snapToGrid w:val="0"/>
              <w:rPr>
                <w:sz w:val="18"/>
                <w:szCs w:val="18"/>
              </w:rPr>
            </w:pPr>
            <w:r w:rsidRPr="00C8264D">
              <w:rPr>
                <w:sz w:val="18"/>
                <w:szCs w:val="18"/>
              </w:rPr>
              <w:t>Alfanumérico</w:t>
            </w:r>
          </w:p>
        </w:tc>
        <w:tc>
          <w:tcPr>
            <w:tcW w:w="2302" w:type="dxa"/>
          </w:tcPr>
          <w:p w:rsidR="00AE4984" w:rsidRPr="00C8264D" w:rsidRDefault="00AE4984" w:rsidP="001E45C0">
            <w:pPr>
              <w:snapToGrid w:val="0"/>
              <w:rPr>
                <w:sz w:val="18"/>
                <w:szCs w:val="18"/>
              </w:rPr>
            </w:pPr>
            <w:r w:rsidRPr="00C8264D">
              <w:rPr>
                <w:sz w:val="18"/>
                <w:szCs w:val="18"/>
              </w:rPr>
              <w:t>Tipo de arquivo</w:t>
            </w:r>
          </w:p>
        </w:tc>
        <w:tc>
          <w:tcPr>
            <w:tcW w:w="1879" w:type="dxa"/>
          </w:tcPr>
          <w:p w:rsidR="00AE4984" w:rsidRPr="00C8264D" w:rsidRDefault="00AE4984" w:rsidP="001E45C0">
            <w:pPr>
              <w:snapToGrid w:val="0"/>
              <w:rPr>
                <w:sz w:val="18"/>
                <w:szCs w:val="18"/>
              </w:rPr>
            </w:pPr>
            <w:r w:rsidRPr="00C8264D">
              <w:rPr>
                <w:sz w:val="18"/>
                <w:szCs w:val="18"/>
              </w:rPr>
              <w:t>Tabela 28</w:t>
            </w:r>
          </w:p>
        </w:tc>
        <w:tc>
          <w:tcPr>
            <w:tcW w:w="1192" w:type="dxa"/>
          </w:tcPr>
          <w:p w:rsidR="00AE4984" w:rsidRPr="00C8264D" w:rsidRDefault="00AE4984" w:rsidP="001E45C0">
            <w:pPr>
              <w:snapToGrid w:val="0"/>
              <w:rPr>
                <w:sz w:val="18"/>
                <w:szCs w:val="18"/>
              </w:rPr>
            </w:pPr>
            <w:r w:rsidRPr="00C8264D">
              <w:rPr>
                <w:sz w:val="18"/>
                <w:szCs w:val="18"/>
              </w:rPr>
              <w:t>Brancos</w:t>
            </w:r>
          </w:p>
        </w:tc>
      </w:tr>
      <w:tr w:rsidR="00AE4984" w:rsidRPr="00C8264D" w:rsidTr="00C8264D">
        <w:trPr>
          <w:cnfStyle w:val="000000100000"/>
        </w:trPr>
        <w:tc>
          <w:tcPr>
            <w:tcW w:w="1793" w:type="dxa"/>
          </w:tcPr>
          <w:p w:rsidR="00AE4984" w:rsidRPr="00C8264D" w:rsidRDefault="00AE4984" w:rsidP="001E45C0">
            <w:pPr>
              <w:snapToGrid w:val="0"/>
              <w:rPr>
                <w:sz w:val="18"/>
                <w:szCs w:val="18"/>
              </w:rPr>
            </w:pPr>
            <w:r w:rsidRPr="00C8264D">
              <w:rPr>
                <w:sz w:val="18"/>
                <w:szCs w:val="18"/>
              </w:rPr>
              <w:t xml:space="preserve">Quantidade de registros </w:t>
            </w:r>
          </w:p>
        </w:tc>
        <w:tc>
          <w:tcPr>
            <w:tcW w:w="662" w:type="dxa"/>
          </w:tcPr>
          <w:p w:rsidR="00AE4984" w:rsidRPr="00C8264D" w:rsidRDefault="00AE4984" w:rsidP="001E45C0">
            <w:pPr>
              <w:snapToGrid w:val="0"/>
              <w:rPr>
                <w:sz w:val="18"/>
                <w:szCs w:val="18"/>
              </w:rPr>
            </w:pPr>
            <w:r w:rsidRPr="00C8264D">
              <w:rPr>
                <w:sz w:val="18"/>
                <w:szCs w:val="18"/>
              </w:rPr>
              <w:t>23</w:t>
            </w:r>
          </w:p>
        </w:tc>
        <w:tc>
          <w:tcPr>
            <w:tcW w:w="630" w:type="dxa"/>
          </w:tcPr>
          <w:p w:rsidR="00AE4984" w:rsidRPr="00C8264D" w:rsidRDefault="00AE4984" w:rsidP="001E45C0">
            <w:pPr>
              <w:snapToGrid w:val="0"/>
              <w:rPr>
                <w:sz w:val="18"/>
                <w:szCs w:val="18"/>
              </w:rPr>
            </w:pPr>
            <w:r w:rsidRPr="00C8264D">
              <w:rPr>
                <w:sz w:val="18"/>
                <w:szCs w:val="18"/>
              </w:rPr>
              <w:t>9</w:t>
            </w:r>
          </w:p>
        </w:tc>
        <w:tc>
          <w:tcPr>
            <w:tcW w:w="1512" w:type="dxa"/>
          </w:tcPr>
          <w:p w:rsidR="00AE4984" w:rsidRPr="00C8264D" w:rsidRDefault="00AE4984" w:rsidP="001E45C0">
            <w:pPr>
              <w:snapToGrid w:val="0"/>
              <w:rPr>
                <w:sz w:val="18"/>
                <w:szCs w:val="18"/>
              </w:rPr>
            </w:pPr>
            <w:r w:rsidRPr="00C8264D">
              <w:rPr>
                <w:sz w:val="18"/>
                <w:szCs w:val="18"/>
              </w:rPr>
              <w:t>Num</w:t>
            </w:r>
            <w:r w:rsidRPr="00C8264D">
              <w:rPr>
                <w:rFonts w:hint="eastAsia"/>
                <w:sz w:val="18"/>
                <w:szCs w:val="18"/>
              </w:rPr>
              <w:t>é</w:t>
            </w:r>
            <w:r w:rsidRPr="00C8264D">
              <w:rPr>
                <w:sz w:val="18"/>
                <w:szCs w:val="18"/>
              </w:rPr>
              <w:t>rico</w:t>
            </w:r>
          </w:p>
        </w:tc>
        <w:tc>
          <w:tcPr>
            <w:tcW w:w="2302" w:type="dxa"/>
          </w:tcPr>
          <w:p w:rsidR="00AE4984" w:rsidRPr="00C8264D" w:rsidRDefault="00AE4984" w:rsidP="001E45C0">
            <w:pPr>
              <w:snapToGrid w:val="0"/>
              <w:rPr>
                <w:sz w:val="18"/>
                <w:szCs w:val="18"/>
              </w:rPr>
            </w:pPr>
            <w:r w:rsidRPr="00C8264D">
              <w:rPr>
                <w:sz w:val="18"/>
                <w:szCs w:val="18"/>
              </w:rPr>
              <w:t>Quantidade de registros enviados.</w:t>
            </w:r>
          </w:p>
        </w:tc>
        <w:tc>
          <w:tcPr>
            <w:tcW w:w="1879" w:type="dxa"/>
          </w:tcPr>
          <w:p w:rsidR="00AE4984" w:rsidRPr="00C8264D" w:rsidRDefault="00AE4984" w:rsidP="001E45C0">
            <w:pPr>
              <w:snapToGrid w:val="0"/>
              <w:rPr>
                <w:sz w:val="18"/>
                <w:szCs w:val="18"/>
              </w:rPr>
            </w:pPr>
          </w:p>
        </w:tc>
        <w:tc>
          <w:tcPr>
            <w:tcW w:w="1192" w:type="dxa"/>
          </w:tcPr>
          <w:p w:rsidR="00AE4984" w:rsidRPr="00C8264D" w:rsidRDefault="00AE4984" w:rsidP="001E45C0">
            <w:pPr>
              <w:snapToGrid w:val="0"/>
              <w:rPr>
                <w:sz w:val="18"/>
                <w:szCs w:val="18"/>
              </w:rPr>
            </w:pPr>
            <w:r w:rsidRPr="00C8264D">
              <w:rPr>
                <w:sz w:val="18"/>
                <w:szCs w:val="18"/>
              </w:rPr>
              <w:t>0000000000</w:t>
            </w:r>
          </w:p>
        </w:tc>
      </w:tr>
      <w:tr w:rsidR="00AE4984" w:rsidRPr="00C8264D" w:rsidTr="00C8264D">
        <w:tc>
          <w:tcPr>
            <w:tcW w:w="1793" w:type="dxa"/>
          </w:tcPr>
          <w:p w:rsidR="00AE4984" w:rsidRPr="00C8264D" w:rsidRDefault="00AE4984" w:rsidP="001E45C0">
            <w:pPr>
              <w:snapToGrid w:val="0"/>
              <w:rPr>
                <w:sz w:val="18"/>
                <w:szCs w:val="18"/>
              </w:rPr>
            </w:pPr>
            <w:r w:rsidRPr="00C8264D">
              <w:rPr>
                <w:sz w:val="18"/>
                <w:szCs w:val="18"/>
              </w:rPr>
              <w:lastRenderedPageBreak/>
              <w:t>Espaços em branco</w:t>
            </w:r>
          </w:p>
        </w:tc>
        <w:tc>
          <w:tcPr>
            <w:tcW w:w="662" w:type="dxa"/>
          </w:tcPr>
          <w:p w:rsidR="00AE4984" w:rsidRPr="00C8264D" w:rsidRDefault="00AE4984" w:rsidP="001E45C0">
            <w:pPr>
              <w:snapToGrid w:val="0"/>
              <w:rPr>
                <w:sz w:val="18"/>
                <w:szCs w:val="18"/>
              </w:rPr>
            </w:pPr>
            <w:r w:rsidRPr="00C8264D">
              <w:rPr>
                <w:sz w:val="18"/>
                <w:szCs w:val="18"/>
              </w:rPr>
              <w:t>32</w:t>
            </w:r>
          </w:p>
        </w:tc>
        <w:tc>
          <w:tcPr>
            <w:tcW w:w="630" w:type="dxa"/>
          </w:tcPr>
          <w:p w:rsidR="00AE4984" w:rsidRPr="00C8264D" w:rsidRDefault="00EB6657" w:rsidP="001E45C0">
            <w:pPr>
              <w:snapToGrid w:val="0"/>
              <w:rPr>
                <w:sz w:val="18"/>
                <w:szCs w:val="18"/>
              </w:rPr>
            </w:pPr>
            <w:r>
              <w:rPr>
                <w:sz w:val="18"/>
                <w:szCs w:val="18"/>
              </w:rPr>
              <w:t>319</w:t>
            </w:r>
          </w:p>
        </w:tc>
        <w:tc>
          <w:tcPr>
            <w:tcW w:w="1512" w:type="dxa"/>
          </w:tcPr>
          <w:p w:rsidR="00AE4984" w:rsidRPr="00C8264D" w:rsidRDefault="00AE4984" w:rsidP="001E45C0">
            <w:pPr>
              <w:snapToGrid w:val="0"/>
              <w:rPr>
                <w:sz w:val="18"/>
                <w:szCs w:val="18"/>
              </w:rPr>
            </w:pPr>
            <w:r w:rsidRPr="00C8264D">
              <w:rPr>
                <w:sz w:val="18"/>
                <w:szCs w:val="18"/>
              </w:rPr>
              <w:t>Alfanum</w:t>
            </w:r>
            <w:r w:rsidRPr="00C8264D">
              <w:rPr>
                <w:rFonts w:hint="eastAsia"/>
                <w:sz w:val="18"/>
                <w:szCs w:val="18"/>
              </w:rPr>
              <w:t>é</w:t>
            </w:r>
            <w:r w:rsidRPr="00C8264D">
              <w:rPr>
                <w:sz w:val="18"/>
                <w:szCs w:val="18"/>
              </w:rPr>
              <w:t>rico</w:t>
            </w:r>
          </w:p>
        </w:tc>
        <w:tc>
          <w:tcPr>
            <w:tcW w:w="2302" w:type="dxa"/>
          </w:tcPr>
          <w:p w:rsidR="00AE4984" w:rsidRPr="00C8264D" w:rsidRDefault="00AE4984" w:rsidP="001E45C0">
            <w:pPr>
              <w:snapToGrid w:val="0"/>
              <w:rPr>
                <w:sz w:val="18"/>
                <w:szCs w:val="18"/>
              </w:rPr>
            </w:pPr>
          </w:p>
        </w:tc>
        <w:tc>
          <w:tcPr>
            <w:tcW w:w="1879" w:type="dxa"/>
          </w:tcPr>
          <w:p w:rsidR="00AE4984" w:rsidRPr="00C8264D" w:rsidRDefault="00AE4984" w:rsidP="001E45C0">
            <w:pPr>
              <w:snapToGrid w:val="0"/>
              <w:rPr>
                <w:sz w:val="18"/>
                <w:szCs w:val="18"/>
              </w:rPr>
            </w:pPr>
            <w:r w:rsidRPr="00C8264D">
              <w:rPr>
                <w:sz w:val="18"/>
                <w:szCs w:val="18"/>
              </w:rPr>
              <w:t>Preencher com zeros</w:t>
            </w:r>
          </w:p>
        </w:tc>
        <w:tc>
          <w:tcPr>
            <w:tcW w:w="1192" w:type="dxa"/>
          </w:tcPr>
          <w:p w:rsidR="00AE4984" w:rsidRPr="00C8264D" w:rsidRDefault="00AE4984" w:rsidP="001E45C0">
            <w:pPr>
              <w:snapToGrid w:val="0"/>
              <w:rPr>
                <w:sz w:val="18"/>
                <w:szCs w:val="18"/>
              </w:rPr>
            </w:pPr>
            <w:r w:rsidRPr="00C8264D">
              <w:rPr>
                <w:sz w:val="18"/>
                <w:szCs w:val="18"/>
              </w:rPr>
              <w:t>0000</w:t>
            </w:r>
            <w:r w:rsidRPr="00C8264D">
              <w:rPr>
                <w:rFonts w:hint="eastAsia"/>
                <w:sz w:val="18"/>
                <w:szCs w:val="18"/>
              </w:rPr>
              <w:t>…</w:t>
            </w:r>
          </w:p>
        </w:tc>
      </w:tr>
    </w:tbl>
    <w:p w:rsidR="00AE4984" w:rsidRDefault="00AE4984" w:rsidP="00AE4984">
      <w:pPr>
        <w:autoSpaceDE w:val="0"/>
        <w:autoSpaceDN w:val="0"/>
        <w:adjustRightInd w:val="0"/>
        <w:spacing w:after="0" w:line="240" w:lineRule="auto"/>
        <w:jc w:val="left"/>
        <w:rPr>
          <w:rFonts w:ascii="Liberation Serif" w:eastAsia="Liberation Serif" w:hAnsi="Times New Roman"/>
          <w:sz w:val="24"/>
          <w:szCs w:val="24"/>
        </w:rPr>
      </w:pPr>
    </w:p>
    <w:p w:rsidR="00EB6657" w:rsidRDefault="00EB6657" w:rsidP="00EB6657">
      <w:r>
        <w:t>Longitud del mensaje: 350</w:t>
      </w:r>
    </w:p>
    <w:p w:rsidR="00EB6657" w:rsidRDefault="00EB6657" w:rsidP="00AE4984">
      <w:pPr>
        <w:autoSpaceDE w:val="0"/>
        <w:autoSpaceDN w:val="0"/>
        <w:adjustRightInd w:val="0"/>
        <w:spacing w:after="0" w:line="240" w:lineRule="auto"/>
        <w:jc w:val="left"/>
        <w:rPr>
          <w:rFonts w:ascii="Liberation Serif" w:eastAsia="Liberation Serif" w:hAnsi="Times New Roman"/>
          <w:sz w:val="24"/>
          <w:szCs w:val="24"/>
        </w:rPr>
      </w:pPr>
    </w:p>
    <w:p w:rsidR="00FE3D1F" w:rsidRDefault="00FE3D1F" w:rsidP="00CF2A3A">
      <w:pPr>
        <w:pStyle w:val="Ttulo3"/>
        <w:tabs>
          <w:tab w:val="clear" w:pos="907"/>
          <w:tab w:val="left" w:pos="720"/>
        </w:tabs>
        <w:suppressAutoHyphens/>
        <w:spacing w:before="0" w:after="0" w:line="240" w:lineRule="auto"/>
        <w:jc w:val="left"/>
      </w:pPr>
      <w:bookmarkStart w:id="93" w:name="_Toc419712309"/>
      <w:r>
        <w:t>Formato de Bines (BN)</w:t>
      </w:r>
      <w:bookmarkEnd w:id="93"/>
    </w:p>
    <w:p w:rsidR="00B53F6F" w:rsidRDefault="006A0255">
      <w:pPr>
        <w:pStyle w:val="Ttulo4"/>
      </w:pPr>
      <w:bookmarkStart w:id="94" w:name="_Toc419712310"/>
      <w:r w:rsidRPr="00D4347C">
        <w:t>Registro</w:t>
      </w:r>
      <w:r w:rsidRPr="005D5298">
        <w:t xml:space="preserve"> de </w:t>
      </w:r>
      <w:r>
        <w:t>Detalle</w:t>
      </w:r>
      <w:bookmarkEnd w:id="94"/>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492"/>
        <w:gridCol w:w="492"/>
        <w:gridCol w:w="1357"/>
        <w:gridCol w:w="2127"/>
        <w:gridCol w:w="918"/>
        <w:gridCol w:w="748"/>
      </w:tblGrid>
      <w:tr w:rsidR="006A0255" w:rsidRPr="00607A69" w:rsidTr="006A0255">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Campo</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Ps</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Ln</w:t>
            </w:r>
          </w:p>
        </w:tc>
        <w:tc>
          <w:tcPr>
            <w:tcW w:w="135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jc w:val="center"/>
              <w:rPr>
                <w:b w:val="0"/>
                <w:sz w:val="20"/>
              </w:rPr>
            </w:pPr>
            <w:r w:rsidRPr="00607A69">
              <w:rPr>
                <w:sz w:val="20"/>
              </w:rPr>
              <w:t>formato</w:t>
            </w:r>
          </w:p>
        </w:tc>
        <w:tc>
          <w:tcPr>
            <w:tcW w:w="212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6A0255" w:rsidRDefault="006A0255" w:rsidP="006A0255">
            <w:pPr>
              <w:snapToGrid w:val="0"/>
              <w:jc w:val="center"/>
              <w:rPr>
                <w:sz w:val="20"/>
              </w:rPr>
            </w:pPr>
            <w:r w:rsidRPr="00607A69">
              <w:rPr>
                <w:sz w:val="20"/>
              </w:rPr>
              <w:t>Comen</w:t>
            </w:r>
          </w:p>
          <w:p w:rsidR="006A0255" w:rsidRPr="00607A69" w:rsidRDefault="006A0255" w:rsidP="006A0255">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Default</w:t>
            </w:r>
          </w:p>
        </w:tc>
      </w:tr>
      <w:tr w:rsidR="006A0255" w:rsidRPr="00607A69" w:rsidTr="006A0255">
        <w:trPr>
          <w:cnfStyle w:val="000000100000"/>
        </w:trPr>
        <w:tc>
          <w:tcPr>
            <w:tcW w:w="2235" w:type="dxa"/>
            <w:vAlign w:val="center"/>
          </w:tcPr>
          <w:p w:rsidR="006A0255" w:rsidRPr="00C20B4B" w:rsidRDefault="006A0255" w:rsidP="006A0255">
            <w:pPr>
              <w:snapToGrid w:val="0"/>
              <w:jc w:val="center"/>
              <w:rPr>
                <w:sz w:val="18"/>
                <w:szCs w:val="18"/>
              </w:rPr>
            </w:pPr>
            <w:r w:rsidRPr="009829C9">
              <w:rPr>
                <w:sz w:val="18"/>
                <w:szCs w:val="18"/>
              </w:rPr>
              <w:t>DW-COM-TP-REGISTRO2</w:t>
            </w:r>
          </w:p>
        </w:tc>
        <w:tc>
          <w:tcPr>
            <w:tcW w:w="1769" w:type="dxa"/>
            <w:vAlign w:val="center"/>
          </w:tcPr>
          <w:p w:rsidR="006A0255" w:rsidRPr="00C20B4B" w:rsidRDefault="006A0255" w:rsidP="006A0255">
            <w:pPr>
              <w:snapToGrid w:val="0"/>
              <w:jc w:val="center"/>
              <w:rPr>
                <w:sz w:val="18"/>
                <w:szCs w:val="18"/>
              </w:rPr>
            </w:pPr>
            <w:r w:rsidRPr="009829C9">
              <w:rPr>
                <w:sz w:val="18"/>
                <w:szCs w:val="18"/>
              </w:rPr>
              <w:t>Tipo mensaje</w:t>
            </w:r>
          </w:p>
        </w:tc>
        <w:tc>
          <w:tcPr>
            <w:tcW w:w="492" w:type="dxa"/>
            <w:vAlign w:val="center"/>
          </w:tcPr>
          <w:p w:rsidR="006A0255" w:rsidRPr="00C20B4B" w:rsidRDefault="006A0255" w:rsidP="006A0255">
            <w:pPr>
              <w:snapToGrid w:val="0"/>
              <w:jc w:val="center"/>
              <w:rPr>
                <w:sz w:val="18"/>
                <w:szCs w:val="18"/>
              </w:rPr>
            </w:pPr>
            <w:r w:rsidRPr="009829C9">
              <w:rPr>
                <w:sz w:val="18"/>
                <w:szCs w:val="18"/>
              </w:rPr>
              <w:t>1</w:t>
            </w:r>
          </w:p>
        </w:tc>
        <w:tc>
          <w:tcPr>
            <w:tcW w:w="492" w:type="dxa"/>
            <w:vAlign w:val="center"/>
          </w:tcPr>
          <w:p w:rsidR="006A0255" w:rsidRPr="00C20B4B" w:rsidRDefault="006A0255" w:rsidP="006A0255">
            <w:pPr>
              <w:snapToGrid w:val="0"/>
              <w:jc w:val="center"/>
              <w:rPr>
                <w:sz w:val="18"/>
                <w:szCs w:val="18"/>
              </w:rPr>
            </w:pPr>
            <w:r w:rsidRPr="009829C9">
              <w:rPr>
                <w:sz w:val="18"/>
                <w:szCs w:val="18"/>
              </w:rPr>
              <w:t>2</w:t>
            </w:r>
          </w:p>
        </w:tc>
        <w:tc>
          <w:tcPr>
            <w:tcW w:w="1357" w:type="dxa"/>
            <w:vAlign w:val="center"/>
          </w:tcPr>
          <w:p w:rsidR="006A0255" w:rsidRPr="00C20B4B" w:rsidRDefault="006A0255" w:rsidP="006A0255">
            <w:pPr>
              <w:snapToGrid w:val="0"/>
              <w:jc w:val="center"/>
              <w:rPr>
                <w:sz w:val="18"/>
                <w:szCs w:val="18"/>
              </w:rPr>
            </w:pPr>
            <w:r w:rsidRPr="009829C9">
              <w:rPr>
                <w:sz w:val="18"/>
                <w:szCs w:val="18"/>
              </w:rPr>
              <w:t>BN</w:t>
            </w:r>
          </w:p>
        </w:tc>
        <w:tc>
          <w:tcPr>
            <w:tcW w:w="2127" w:type="dxa"/>
          </w:tcPr>
          <w:p w:rsidR="006A0255" w:rsidRPr="00EA643F" w:rsidRDefault="006A0255" w:rsidP="006A0255">
            <w:pPr>
              <w:snapToGrid w:val="0"/>
              <w:rPr>
                <w:sz w:val="16"/>
                <w:szCs w:val="16"/>
              </w:rPr>
            </w:pPr>
            <w:r w:rsidRPr="009829C9">
              <w:rPr>
                <w:sz w:val="16"/>
                <w:szCs w:val="16"/>
              </w:rPr>
              <w:t>TIPO DE REGISTRO = 'BN'</w:t>
            </w:r>
          </w:p>
        </w:tc>
        <w:tc>
          <w:tcPr>
            <w:tcW w:w="918" w:type="dxa"/>
          </w:tcPr>
          <w:p w:rsidR="006A0255" w:rsidRPr="00607A69" w:rsidRDefault="006A0255" w:rsidP="006A0255">
            <w:pPr>
              <w:snapToGrid w:val="0"/>
              <w:rPr>
                <w:sz w:val="20"/>
              </w:rPr>
            </w:pPr>
          </w:p>
        </w:tc>
        <w:tc>
          <w:tcPr>
            <w:tcW w:w="748" w:type="dxa"/>
          </w:tcPr>
          <w:p w:rsidR="006A0255" w:rsidRPr="00607A69" w:rsidRDefault="006A0255" w:rsidP="006A0255">
            <w:pPr>
              <w:snapToGrid w:val="0"/>
              <w:rPr>
                <w:sz w:val="20"/>
              </w:rPr>
            </w:pPr>
          </w:p>
        </w:tc>
      </w:tr>
      <w:tr w:rsidR="006A0255" w:rsidRPr="00350DEB" w:rsidTr="006A0255">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DW-DET-BIN-INIC</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Rango Inferior</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Pr="00EA643F" w:rsidRDefault="006A0255" w:rsidP="006A0255">
            <w:pPr>
              <w:snapToGrid w:val="0"/>
              <w:rPr>
                <w:color w:val="000000"/>
                <w:sz w:val="20"/>
              </w:rPr>
            </w:pPr>
            <w:r w:rsidRPr="00117B50">
              <w:rPr>
                <w:sz w:val="16"/>
                <w:szCs w:val="16"/>
              </w:rPr>
              <w:t>NOVE PRIMEIRAS POSICOES DO CARTAO - NUMERO DO BIN / TRES ULTIMAS POSIÇÕES (RANGE)</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DW-DET-BIN-FIM</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Rango Superior</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w:t>
            </w:r>
            <w:r>
              <w:rPr>
                <w:color w:val="000000"/>
                <w:sz w:val="18"/>
                <w:szCs w:val="18"/>
              </w:rPr>
              <w:t>5</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Pr="00EA643F" w:rsidRDefault="006A0255" w:rsidP="006A0255">
            <w:pPr>
              <w:snapToGrid w:val="0"/>
              <w:rPr>
                <w:color w:val="000000"/>
                <w:sz w:val="20"/>
              </w:rPr>
            </w:pPr>
            <w:r w:rsidRPr="00117B50">
              <w:rPr>
                <w:sz w:val="16"/>
                <w:szCs w:val="16"/>
              </w:rPr>
              <w:t>NOVE PRIMEIRAS POSICOES DO CARTAO - NUMERO DO BIN / TRES ULTIMAS POSIÇÕES (RANGE)</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DW-COD-BANCO</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Entidad</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2</w:t>
            </w:r>
            <w:r>
              <w:rPr>
                <w:color w:val="000000"/>
                <w:sz w:val="18"/>
                <w:szCs w:val="18"/>
              </w:rPr>
              <w:t>7</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4</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227396" w:rsidRDefault="006A0255" w:rsidP="006A0255">
            <w:pPr>
              <w:snapToGrid w:val="0"/>
              <w:rPr>
                <w:sz w:val="16"/>
                <w:szCs w:val="16"/>
              </w:rPr>
            </w:pPr>
            <w:r w:rsidRPr="00117B50">
              <w:rPr>
                <w:sz w:val="16"/>
                <w:szCs w:val="16"/>
              </w:rPr>
              <w:t>NUMERO DO CODIGO DO BANCO DO BIN</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607A69"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DW-TIPO-CARTAO-LYNX</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Tipo de Tarjeta LYNX</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1</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r w:rsidRPr="009829C9">
              <w:rPr>
                <w:sz w:val="16"/>
                <w:szCs w:val="16"/>
              </w:rPr>
              <w:t>TIPO DE CARTÃO LYNX</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DW-COD-BANDEIRA</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Bandera</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DW-TIPO-CARTAO-SEC</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Tipo de Tarjeta SEC</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6</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r w:rsidRPr="009829C9">
              <w:rPr>
                <w:sz w:val="16"/>
                <w:szCs w:val="16"/>
              </w:rPr>
              <w:t>TIPO DE CARTÃO SEC</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350DEB" w:rsidTr="006A0255">
        <w:trPr>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DW-DESCRIPCION-TIPO-CARTAO</w:t>
            </w:r>
          </w:p>
        </w:tc>
        <w:tc>
          <w:tcPr>
            <w:tcW w:w="1769" w:type="dxa"/>
            <w:vAlign w:val="center"/>
          </w:tcPr>
          <w:p w:rsidR="006A0255" w:rsidRPr="00C20B4B" w:rsidRDefault="006A0255" w:rsidP="006A0255">
            <w:pPr>
              <w:snapToGrid w:val="0"/>
              <w:jc w:val="center"/>
              <w:rPr>
                <w:color w:val="000000"/>
                <w:sz w:val="18"/>
                <w:szCs w:val="18"/>
              </w:rPr>
            </w:pPr>
            <w:r w:rsidRPr="009829C9">
              <w:rPr>
                <w:color w:val="000000"/>
                <w:sz w:val="18"/>
                <w:szCs w:val="18"/>
              </w:rPr>
              <w:t>Descripción del Tipo de Tarjeta</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9</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50</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227396" w:rsidRDefault="006A0255" w:rsidP="006A0255">
            <w:pPr>
              <w:snapToGrid w:val="0"/>
              <w:rPr>
                <w:sz w:val="16"/>
                <w:szCs w:val="16"/>
              </w:rPr>
            </w:pPr>
            <w:r w:rsidRPr="00117B50">
              <w:rPr>
                <w:sz w:val="16"/>
                <w:szCs w:val="16"/>
              </w:rPr>
              <w:t>DESCRIPCIÓN DEL TIPO DE CARTAO</w:t>
            </w:r>
          </w:p>
        </w:tc>
        <w:tc>
          <w:tcPr>
            <w:tcW w:w="918" w:type="dxa"/>
          </w:tcPr>
          <w:p w:rsidR="006A0255" w:rsidRPr="00867616" w:rsidRDefault="006A0255" w:rsidP="006A0255">
            <w:pPr>
              <w:snapToGrid w:val="0"/>
              <w:rPr>
                <w:b/>
                <w:color w:val="000000"/>
                <w:sz w:val="20"/>
              </w:rPr>
            </w:pPr>
          </w:p>
        </w:tc>
        <w:tc>
          <w:tcPr>
            <w:tcW w:w="748" w:type="dxa"/>
          </w:tcPr>
          <w:p w:rsidR="006A0255" w:rsidRPr="00867616" w:rsidRDefault="006A0255" w:rsidP="006A0255">
            <w:pPr>
              <w:snapToGrid w:val="0"/>
              <w:rPr>
                <w:b/>
                <w:color w:val="000000"/>
                <w:sz w:val="20"/>
              </w:rPr>
            </w:pPr>
          </w:p>
        </w:tc>
      </w:tr>
      <w:tr w:rsidR="006A0255" w:rsidRPr="00607A69" w:rsidTr="006A0255">
        <w:trPr>
          <w:cnfStyle w:val="000000100000"/>
          <w:trHeight w:val="268"/>
        </w:trPr>
        <w:tc>
          <w:tcPr>
            <w:tcW w:w="2235" w:type="dxa"/>
            <w:vAlign w:val="center"/>
          </w:tcPr>
          <w:p w:rsidR="006A0255" w:rsidRPr="00C20B4B" w:rsidRDefault="006A0255" w:rsidP="006A0255">
            <w:pPr>
              <w:snapToGrid w:val="0"/>
              <w:jc w:val="center"/>
              <w:rPr>
                <w:color w:val="000000"/>
                <w:sz w:val="18"/>
                <w:szCs w:val="18"/>
              </w:rPr>
            </w:pPr>
            <w:r w:rsidRPr="009829C9">
              <w:rPr>
                <w:color w:val="000000"/>
                <w:sz w:val="18"/>
                <w:szCs w:val="18"/>
              </w:rPr>
              <w:t>DW-FILLER</w:t>
            </w:r>
          </w:p>
        </w:tc>
        <w:tc>
          <w:tcPr>
            <w:tcW w:w="1769" w:type="dxa"/>
            <w:vAlign w:val="center"/>
          </w:tcPr>
          <w:p w:rsidR="006A0255" w:rsidRPr="00C20B4B" w:rsidRDefault="006A0255" w:rsidP="006A0255">
            <w:pPr>
              <w:snapToGrid w:val="0"/>
              <w:jc w:val="center"/>
              <w:rPr>
                <w:color w:val="000000"/>
                <w:sz w:val="18"/>
                <w:szCs w:val="18"/>
              </w:rPr>
            </w:pP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8</w:t>
            </w:r>
            <w:r>
              <w:rPr>
                <w:color w:val="000000"/>
                <w:sz w:val="18"/>
                <w:szCs w:val="18"/>
              </w:rPr>
              <w:t>9</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w:t>
            </w:r>
            <w:r>
              <w:rPr>
                <w:color w:val="000000"/>
                <w:sz w:val="18"/>
                <w:szCs w:val="18"/>
              </w:rPr>
              <w:t>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C852D9" w:rsidRDefault="006A0255" w:rsidP="006A0255">
            <w:pPr>
              <w:snapToGrid w:val="0"/>
              <w:rPr>
                <w:color w:val="000000"/>
                <w:sz w:val="20"/>
              </w:rPr>
            </w:pPr>
            <w:r w:rsidRPr="00C852D9">
              <w:rPr>
                <w:color w:val="000000"/>
                <w:sz w:val="20"/>
              </w:rPr>
              <w:t>Brancos</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bl>
    <w:p w:rsidR="006A0255" w:rsidRDefault="006A0255" w:rsidP="006A0255"/>
    <w:p w:rsidR="006A0255" w:rsidRDefault="006A0255" w:rsidP="006A0255">
      <w:r>
        <w:t>La longitud del registro BN será de 100 caracteres.</w:t>
      </w:r>
    </w:p>
    <w:p w:rsidR="00B53F6F" w:rsidRDefault="006A0255">
      <w:pPr>
        <w:pStyle w:val="Ttulo4"/>
      </w:pPr>
      <w:r w:rsidRPr="00B74AC0">
        <w:t xml:space="preserve"> </w:t>
      </w:r>
      <w:bookmarkStart w:id="95" w:name="_Toc419712311"/>
      <w:r w:rsidRPr="00D4347C">
        <w:t>Registro</w:t>
      </w:r>
      <w:r w:rsidRPr="005D5298">
        <w:t xml:space="preserve"> de Cabecera</w:t>
      </w:r>
      <w:bookmarkEnd w:id="95"/>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Default</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lastRenderedPageBreak/>
              <w:t>Tipo de registro</w:t>
            </w:r>
          </w:p>
        </w:tc>
        <w:tc>
          <w:tcPr>
            <w:tcW w:w="644" w:type="dxa"/>
          </w:tcPr>
          <w:p w:rsidR="006A0255" w:rsidRPr="005D5298" w:rsidRDefault="006A0255" w:rsidP="006A0255">
            <w:pPr>
              <w:jc w:val="left"/>
              <w:rPr>
                <w:sz w:val="20"/>
              </w:rPr>
            </w:pPr>
            <w:r w:rsidRPr="005D5298">
              <w:rPr>
                <w:sz w:val="20"/>
              </w:rPr>
              <w:t>1</w:t>
            </w:r>
          </w:p>
        </w:tc>
        <w:tc>
          <w:tcPr>
            <w:tcW w:w="550" w:type="dxa"/>
          </w:tcPr>
          <w:p w:rsidR="006A0255" w:rsidRPr="005D5298" w:rsidRDefault="006A0255" w:rsidP="006A0255">
            <w:pPr>
              <w:jc w:val="left"/>
              <w:rPr>
                <w:sz w:val="20"/>
              </w:rPr>
            </w:pPr>
            <w:r w:rsidRPr="005D5298">
              <w:rPr>
                <w:sz w:val="20"/>
              </w:rPr>
              <w:t>2</w:t>
            </w:r>
          </w:p>
        </w:tc>
        <w:tc>
          <w:tcPr>
            <w:tcW w:w="1537" w:type="dxa"/>
          </w:tcPr>
          <w:p w:rsidR="006A0255" w:rsidRPr="005D5298" w:rsidRDefault="006A0255" w:rsidP="006A0255">
            <w:pPr>
              <w:jc w:val="left"/>
              <w:rPr>
                <w:sz w:val="20"/>
              </w:rPr>
            </w:pPr>
            <w:r w:rsidRPr="005D5298">
              <w:rPr>
                <w:sz w:val="20"/>
              </w:rPr>
              <w:t>Númerico</w:t>
            </w:r>
          </w:p>
        </w:tc>
        <w:tc>
          <w:tcPr>
            <w:tcW w:w="2242" w:type="dxa"/>
          </w:tcPr>
          <w:p w:rsidR="006A0255" w:rsidRPr="005D5298" w:rsidRDefault="006A0255" w:rsidP="006A0255">
            <w:pPr>
              <w:jc w:val="left"/>
              <w:rPr>
                <w:sz w:val="20"/>
              </w:rPr>
            </w:pPr>
            <w:r w:rsidRPr="005D5298">
              <w:rPr>
                <w:sz w:val="20"/>
              </w:rPr>
              <w:t>Identifica o cabeçalho.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w:t>
            </w:r>
          </w:p>
        </w:tc>
      </w:tr>
      <w:tr w:rsidR="006A0255" w:rsidTr="006A0255">
        <w:tc>
          <w:tcPr>
            <w:tcW w:w="1749" w:type="dxa"/>
          </w:tcPr>
          <w:p w:rsidR="006A0255" w:rsidRPr="005D5298" w:rsidRDefault="006A0255" w:rsidP="006A0255">
            <w:pPr>
              <w:jc w:val="left"/>
              <w:rPr>
                <w:b/>
                <w:sz w:val="20"/>
              </w:rPr>
            </w:pPr>
            <w:r w:rsidRPr="005D5298">
              <w:rPr>
                <w:b/>
                <w:sz w:val="20"/>
              </w:rPr>
              <w:t>Nome do arquivo</w:t>
            </w:r>
          </w:p>
        </w:tc>
        <w:tc>
          <w:tcPr>
            <w:tcW w:w="644" w:type="dxa"/>
          </w:tcPr>
          <w:p w:rsidR="006A0255" w:rsidRPr="005D5298" w:rsidRDefault="006A0255" w:rsidP="006A0255">
            <w:pPr>
              <w:jc w:val="left"/>
              <w:rPr>
                <w:sz w:val="20"/>
              </w:rPr>
            </w:pPr>
            <w:r w:rsidRPr="005D5298">
              <w:rPr>
                <w:sz w:val="20"/>
              </w:rPr>
              <w:t>3</w:t>
            </w:r>
          </w:p>
        </w:tc>
        <w:tc>
          <w:tcPr>
            <w:tcW w:w="550" w:type="dxa"/>
          </w:tcPr>
          <w:p w:rsidR="006A0255" w:rsidRPr="005D5298" w:rsidRDefault="006A0255" w:rsidP="006A0255">
            <w:pPr>
              <w:jc w:val="left"/>
              <w:rPr>
                <w:sz w:val="20"/>
              </w:rPr>
            </w:pPr>
            <w:r w:rsidRPr="005D5298">
              <w:rPr>
                <w:sz w:val="20"/>
              </w:rPr>
              <w:t>20</w:t>
            </w:r>
          </w:p>
        </w:tc>
        <w:tc>
          <w:tcPr>
            <w:tcW w:w="1537" w:type="dxa"/>
          </w:tcPr>
          <w:p w:rsidR="006A0255" w:rsidRPr="005D5298" w:rsidRDefault="006A0255" w:rsidP="006A0255">
            <w:pPr>
              <w:jc w:val="left"/>
              <w:rPr>
                <w:sz w:val="20"/>
              </w:rPr>
            </w:pPr>
            <w:r w:rsidRPr="005D5298">
              <w:rPr>
                <w:sz w:val="20"/>
              </w:rPr>
              <w:t>Alfanumérico</w:t>
            </w:r>
          </w:p>
        </w:tc>
        <w:tc>
          <w:tcPr>
            <w:tcW w:w="2242" w:type="dxa"/>
          </w:tcPr>
          <w:p w:rsidR="006A0255" w:rsidRPr="005D5298" w:rsidRDefault="006A0255" w:rsidP="006A0255">
            <w:pPr>
              <w:jc w:val="left"/>
              <w:rPr>
                <w:sz w:val="20"/>
              </w:rPr>
            </w:pPr>
            <w:r w:rsidRPr="005D5298">
              <w:rPr>
                <w:sz w:val="20"/>
              </w:rPr>
              <w:t>Tipo de arquivo</w:t>
            </w:r>
          </w:p>
        </w:tc>
        <w:tc>
          <w:tcPr>
            <w:tcW w:w="2175" w:type="dxa"/>
          </w:tcPr>
          <w:p w:rsidR="006A0255" w:rsidRPr="005D5298" w:rsidRDefault="006A0255" w:rsidP="006A0255">
            <w:pPr>
              <w:jc w:val="left"/>
              <w:rPr>
                <w:sz w:val="20"/>
              </w:rPr>
            </w:pPr>
            <w:r w:rsidRPr="005D5298">
              <w:rPr>
                <w:sz w:val="20"/>
              </w:rPr>
              <w:t>Tabela 28</w:t>
            </w:r>
          </w:p>
        </w:tc>
        <w:tc>
          <w:tcPr>
            <w:tcW w:w="1134" w:type="dxa"/>
          </w:tcPr>
          <w:p w:rsidR="006A0255" w:rsidRPr="005D5298" w:rsidRDefault="006A0255" w:rsidP="006A0255">
            <w:pPr>
              <w:jc w:val="left"/>
              <w:rPr>
                <w:sz w:val="20"/>
              </w:rPr>
            </w:pPr>
            <w:r w:rsidRPr="005D5298">
              <w:rPr>
                <w:sz w:val="20"/>
              </w:rPr>
              <w:t>Brancos</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 xml:space="preserve">Data  e hora da geração </w:t>
            </w:r>
          </w:p>
        </w:tc>
        <w:tc>
          <w:tcPr>
            <w:tcW w:w="644" w:type="dxa"/>
          </w:tcPr>
          <w:p w:rsidR="006A0255" w:rsidRPr="005D5298" w:rsidRDefault="006A0255" w:rsidP="006A0255">
            <w:pPr>
              <w:jc w:val="left"/>
              <w:rPr>
                <w:sz w:val="20"/>
              </w:rPr>
            </w:pPr>
            <w:r w:rsidRPr="005D5298">
              <w:rPr>
                <w:sz w:val="20"/>
              </w:rPr>
              <w:t>23</w:t>
            </w:r>
          </w:p>
        </w:tc>
        <w:tc>
          <w:tcPr>
            <w:tcW w:w="550" w:type="dxa"/>
          </w:tcPr>
          <w:p w:rsidR="006A0255" w:rsidRPr="005D5298" w:rsidRDefault="006A0255" w:rsidP="006A0255">
            <w:pPr>
              <w:jc w:val="left"/>
              <w:rPr>
                <w:sz w:val="20"/>
              </w:rPr>
            </w:pPr>
            <w:r w:rsidRPr="005D5298">
              <w:rPr>
                <w:sz w:val="20"/>
              </w:rPr>
              <w:t>14</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 xml:space="preserve">AAAA + BIT 07 </w:t>
            </w:r>
          </w:p>
        </w:tc>
        <w:tc>
          <w:tcPr>
            <w:tcW w:w="2175" w:type="dxa"/>
          </w:tcPr>
          <w:p w:rsidR="006A0255" w:rsidRPr="002F6619" w:rsidRDefault="006A0255" w:rsidP="006A0255">
            <w:pPr>
              <w:jc w:val="left"/>
              <w:rPr>
                <w:sz w:val="20"/>
              </w:rPr>
            </w:pPr>
            <w:r w:rsidRPr="002F6619">
              <w:rPr>
                <w:sz w:val="20"/>
              </w:rPr>
              <w:t>Data e hora em que o arquivo foi gerado,</w:t>
            </w:r>
          </w:p>
          <w:p w:rsidR="006A0255" w:rsidRPr="005D5298" w:rsidRDefault="006A0255" w:rsidP="006A0255">
            <w:pPr>
              <w:jc w:val="left"/>
              <w:rPr>
                <w:sz w:val="20"/>
              </w:rPr>
            </w:pPr>
            <w:r w:rsidRPr="005D5298">
              <w:rPr>
                <w:sz w:val="20"/>
              </w:rPr>
              <w:t>yyyymmddhhmiss</w:t>
            </w:r>
          </w:p>
          <w:p w:rsidR="006A0255" w:rsidRPr="005D5298" w:rsidRDefault="006A0255" w:rsidP="006A0255">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6A0255" w:rsidRPr="005D5298" w:rsidRDefault="006A0255" w:rsidP="006A0255">
            <w:pPr>
              <w:jc w:val="left"/>
              <w:rPr>
                <w:sz w:val="20"/>
              </w:rPr>
            </w:pPr>
          </w:p>
        </w:tc>
      </w:tr>
      <w:tr w:rsidR="006A0255" w:rsidTr="006A0255">
        <w:tc>
          <w:tcPr>
            <w:tcW w:w="1749" w:type="dxa"/>
          </w:tcPr>
          <w:p w:rsidR="006A0255" w:rsidRPr="005D5298" w:rsidRDefault="006A0255" w:rsidP="006A0255">
            <w:pPr>
              <w:jc w:val="left"/>
              <w:rPr>
                <w:b/>
                <w:sz w:val="20"/>
              </w:rPr>
            </w:pPr>
            <w:r w:rsidRPr="005D5298">
              <w:rPr>
                <w:b/>
                <w:sz w:val="20"/>
              </w:rPr>
              <w:t>Versão do arquivo</w:t>
            </w:r>
          </w:p>
        </w:tc>
        <w:tc>
          <w:tcPr>
            <w:tcW w:w="644" w:type="dxa"/>
          </w:tcPr>
          <w:p w:rsidR="006A0255" w:rsidRPr="005D5298" w:rsidRDefault="006A0255" w:rsidP="006A0255">
            <w:pPr>
              <w:jc w:val="left"/>
              <w:rPr>
                <w:sz w:val="20"/>
              </w:rPr>
            </w:pPr>
            <w:r w:rsidRPr="005D5298">
              <w:rPr>
                <w:sz w:val="20"/>
              </w:rPr>
              <w:t>37</w:t>
            </w:r>
          </w:p>
        </w:tc>
        <w:tc>
          <w:tcPr>
            <w:tcW w:w="550" w:type="dxa"/>
          </w:tcPr>
          <w:p w:rsidR="006A0255" w:rsidRPr="005D5298" w:rsidRDefault="006A0255" w:rsidP="006A0255">
            <w:pPr>
              <w:jc w:val="left"/>
              <w:rPr>
                <w:sz w:val="20"/>
              </w:rPr>
            </w:pPr>
            <w:r w:rsidRPr="005D5298">
              <w:rPr>
                <w:sz w:val="20"/>
              </w:rPr>
              <w:t>7</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Versão do arquivo gerado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0000000</w:t>
            </w:r>
          </w:p>
        </w:tc>
      </w:tr>
      <w:tr w:rsidR="006A0255" w:rsidTr="006A0255">
        <w:trPr>
          <w:cnfStyle w:val="000000100000"/>
        </w:trPr>
        <w:tc>
          <w:tcPr>
            <w:tcW w:w="1749" w:type="dxa"/>
          </w:tcPr>
          <w:p w:rsidR="006A0255" w:rsidRPr="005D5298" w:rsidRDefault="006A0255" w:rsidP="006A0255">
            <w:pPr>
              <w:jc w:val="left"/>
              <w:rPr>
                <w:b/>
                <w:sz w:val="20"/>
              </w:rPr>
            </w:pPr>
            <w:r>
              <w:rPr>
                <w:b/>
                <w:sz w:val="20"/>
              </w:rPr>
              <w:t>Filler</w:t>
            </w:r>
          </w:p>
        </w:tc>
        <w:tc>
          <w:tcPr>
            <w:tcW w:w="644" w:type="dxa"/>
          </w:tcPr>
          <w:p w:rsidR="006A0255" w:rsidRPr="005D5298" w:rsidRDefault="006A0255" w:rsidP="006A0255">
            <w:pPr>
              <w:jc w:val="left"/>
              <w:rPr>
                <w:sz w:val="20"/>
              </w:rPr>
            </w:pPr>
            <w:r>
              <w:rPr>
                <w:sz w:val="20"/>
              </w:rPr>
              <w:t>44</w:t>
            </w:r>
          </w:p>
        </w:tc>
        <w:tc>
          <w:tcPr>
            <w:tcW w:w="550" w:type="dxa"/>
          </w:tcPr>
          <w:p w:rsidR="006A0255" w:rsidRPr="005D5298" w:rsidRDefault="006A0255" w:rsidP="006A0255">
            <w:pPr>
              <w:jc w:val="left"/>
              <w:rPr>
                <w:sz w:val="20"/>
              </w:rPr>
            </w:pPr>
            <w:r>
              <w:rPr>
                <w:sz w:val="20"/>
              </w:rPr>
              <w:t>57</w:t>
            </w:r>
          </w:p>
        </w:tc>
        <w:tc>
          <w:tcPr>
            <w:tcW w:w="1537" w:type="dxa"/>
          </w:tcPr>
          <w:p w:rsidR="006A0255" w:rsidRPr="005D5298" w:rsidRDefault="006A0255" w:rsidP="006A0255">
            <w:pPr>
              <w:jc w:val="left"/>
              <w:rPr>
                <w:sz w:val="20"/>
              </w:rPr>
            </w:pPr>
            <w:r>
              <w:rPr>
                <w:sz w:val="20"/>
              </w:rPr>
              <w:t>Alfanumérico</w:t>
            </w:r>
          </w:p>
        </w:tc>
        <w:tc>
          <w:tcPr>
            <w:tcW w:w="2242" w:type="dxa"/>
          </w:tcPr>
          <w:p w:rsidR="006A0255" w:rsidRPr="005D5298" w:rsidRDefault="006A0255" w:rsidP="006A0255">
            <w:pPr>
              <w:jc w:val="left"/>
              <w:rPr>
                <w:sz w:val="20"/>
              </w:rPr>
            </w:pPr>
            <w:r>
              <w:rPr>
                <w:sz w:val="20"/>
              </w:rPr>
              <w:t>Zerado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p>
        </w:tc>
      </w:tr>
    </w:tbl>
    <w:p w:rsidR="006A0255" w:rsidRDefault="006A0255" w:rsidP="006A0255"/>
    <w:p w:rsidR="00B53F6F" w:rsidRDefault="006A0255">
      <w:pPr>
        <w:pStyle w:val="Ttulo4"/>
      </w:pPr>
      <w:r>
        <w:t xml:space="preserve"> </w:t>
      </w:r>
      <w:bookmarkStart w:id="96" w:name="_Toc419712312"/>
      <w:r w:rsidRPr="00551D69">
        <w:t>Registro</w:t>
      </w:r>
      <w:r w:rsidRPr="005D5298">
        <w:t xml:space="preserve"> de </w:t>
      </w:r>
      <w:r>
        <w:t>Rodapie</w:t>
      </w:r>
      <w:bookmarkEnd w:id="96"/>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Default</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Tipo de registro</w:t>
            </w:r>
          </w:p>
        </w:tc>
        <w:tc>
          <w:tcPr>
            <w:tcW w:w="644" w:type="dxa"/>
          </w:tcPr>
          <w:p w:rsidR="006A0255" w:rsidRPr="00607A69" w:rsidRDefault="006A0255" w:rsidP="006A0255">
            <w:pPr>
              <w:snapToGrid w:val="0"/>
              <w:rPr>
                <w:sz w:val="20"/>
              </w:rPr>
            </w:pPr>
            <w:r w:rsidRPr="00607A69">
              <w:rPr>
                <w:sz w:val="20"/>
              </w:rPr>
              <w:t>1</w:t>
            </w:r>
          </w:p>
        </w:tc>
        <w:tc>
          <w:tcPr>
            <w:tcW w:w="550" w:type="dxa"/>
          </w:tcPr>
          <w:p w:rsidR="006A0255" w:rsidRPr="00607A69" w:rsidRDefault="006A0255" w:rsidP="006A0255">
            <w:pPr>
              <w:snapToGrid w:val="0"/>
              <w:rPr>
                <w:sz w:val="20"/>
              </w:rPr>
            </w:pPr>
            <w:r w:rsidRPr="00607A69">
              <w:rPr>
                <w:sz w:val="20"/>
              </w:rPr>
              <w:t>2</w:t>
            </w:r>
          </w:p>
        </w:tc>
        <w:tc>
          <w:tcPr>
            <w:tcW w:w="1701" w:type="dxa"/>
          </w:tcPr>
          <w:p w:rsidR="006A0255" w:rsidRPr="00607A69" w:rsidRDefault="006A0255" w:rsidP="006A0255">
            <w:pPr>
              <w:snapToGrid w:val="0"/>
              <w:rPr>
                <w:sz w:val="20"/>
              </w:rPr>
            </w:pPr>
            <w:r w:rsidRPr="00607A69">
              <w:rPr>
                <w:sz w:val="20"/>
              </w:rPr>
              <w:t>Númerico</w:t>
            </w:r>
          </w:p>
        </w:tc>
        <w:tc>
          <w:tcPr>
            <w:tcW w:w="1985" w:type="dxa"/>
          </w:tcPr>
          <w:p w:rsidR="006A0255" w:rsidRPr="00607A69" w:rsidRDefault="006A0255" w:rsidP="006A0255">
            <w:pPr>
              <w:snapToGrid w:val="0"/>
              <w:rPr>
                <w:sz w:val="20"/>
              </w:rPr>
            </w:pPr>
            <w:r w:rsidRPr="00607A69">
              <w:rPr>
                <w:sz w:val="20"/>
              </w:rPr>
              <w:t>Identifica o rodapé.</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09</w:t>
            </w:r>
          </w:p>
        </w:tc>
      </w:tr>
      <w:tr w:rsidR="006A0255" w:rsidTr="006A0255">
        <w:tc>
          <w:tcPr>
            <w:tcW w:w="1749" w:type="dxa"/>
          </w:tcPr>
          <w:p w:rsidR="006A0255" w:rsidRPr="00607A69" w:rsidRDefault="006A0255" w:rsidP="006A0255">
            <w:pPr>
              <w:snapToGrid w:val="0"/>
              <w:rPr>
                <w:sz w:val="20"/>
              </w:rPr>
            </w:pPr>
            <w:r w:rsidRPr="00607A69">
              <w:rPr>
                <w:sz w:val="20"/>
              </w:rPr>
              <w:t>Nome do arquivo</w:t>
            </w:r>
          </w:p>
        </w:tc>
        <w:tc>
          <w:tcPr>
            <w:tcW w:w="644" w:type="dxa"/>
          </w:tcPr>
          <w:p w:rsidR="006A0255" w:rsidRPr="00607A69" w:rsidRDefault="006A0255" w:rsidP="006A0255">
            <w:pPr>
              <w:snapToGrid w:val="0"/>
              <w:rPr>
                <w:sz w:val="20"/>
              </w:rPr>
            </w:pPr>
            <w:r w:rsidRPr="00607A69">
              <w:rPr>
                <w:sz w:val="20"/>
              </w:rPr>
              <w:t>3</w:t>
            </w:r>
          </w:p>
        </w:tc>
        <w:tc>
          <w:tcPr>
            <w:tcW w:w="550" w:type="dxa"/>
          </w:tcPr>
          <w:p w:rsidR="006A0255" w:rsidRPr="00607A69" w:rsidRDefault="006A0255" w:rsidP="006A0255">
            <w:pPr>
              <w:snapToGrid w:val="0"/>
              <w:rPr>
                <w:sz w:val="20"/>
              </w:rPr>
            </w:pPr>
            <w:r w:rsidRPr="00607A69">
              <w:rPr>
                <w:sz w:val="20"/>
              </w:rPr>
              <w:t>20</w:t>
            </w:r>
          </w:p>
        </w:tc>
        <w:tc>
          <w:tcPr>
            <w:tcW w:w="1701" w:type="dxa"/>
          </w:tcPr>
          <w:p w:rsidR="006A0255" w:rsidRPr="00607A69" w:rsidRDefault="006A0255" w:rsidP="006A0255">
            <w:pPr>
              <w:snapToGrid w:val="0"/>
              <w:rPr>
                <w:sz w:val="20"/>
              </w:rPr>
            </w:pPr>
            <w:r w:rsidRPr="00607A69">
              <w:rPr>
                <w:sz w:val="20"/>
              </w:rPr>
              <w:t>Alfanumérico</w:t>
            </w:r>
          </w:p>
        </w:tc>
        <w:tc>
          <w:tcPr>
            <w:tcW w:w="1985" w:type="dxa"/>
          </w:tcPr>
          <w:p w:rsidR="006A0255" w:rsidRPr="00607A69" w:rsidRDefault="006A0255" w:rsidP="006A0255">
            <w:pPr>
              <w:snapToGrid w:val="0"/>
              <w:rPr>
                <w:sz w:val="20"/>
              </w:rPr>
            </w:pPr>
            <w:r w:rsidRPr="00607A69">
              <w:rPr>
                <w:sz w:val="20"/>
              </w:rPr>
              <w:t>Tipo de arquivo</w:t>
            </w:r>
          </w:p>
        </w:tc>
        <w:tc>
          <w:tcPr>
            <w:tcW w:w="1924" w:type="dxa"/>
          </w:tcPr>
          <w:p w:rsidR="006A0255" w:rsidRPr="00607A69" w:rsidRDefault="006A0255" w:rsidP="006A0255">
            <w:pPr>
              <w:snapToGrid w:val="0"/>
              <w:rPr>
                <w:sz w:val="20"/>
              </w:rPr>
            </w:pPr>
            <w:r w:rsidRPr="00607A69">
              <w:rPr>
                <w:sz w:val="20"/>
              </w:rPr>
              <w:t>Tabela 28</w:t>
            </w:r>
          </w:p>
        </w:tc>
        <w:tc>
          <w:tcPr>
            <w:tcW w:w="1478" w:type="dxa"/>
          </w:tcPr>
          <w:p w:rsidR="006A0255" w:rsidRPr="00607A69" w:rsidRDefault="006A0255" w:rsidP="006A0255">
            <w:pPr>
              <w:snapToGrid w:val="0"/>
              <w:rPr>
                <w:sz w:val="20"/>
              </w:rPr>
            </w:pPr>
            <w:r w:rsidRPr="00607A69">
              <w:rPr>
                <w:sz w:val="20"/>
              </w:rPr>
              <w:t>Brancos</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 xml:space="preserve">Quantidade de registros </w:t>
            </w:r>
          </w:p>
        </w:tc>
        <w:tc>
          <w:tcPr>
            <w:tcW w:w="644" w:type="dxa"/>
          </w:tcPr>
          <w:p w:rsidR="006A0255" w:rsidRPr="00607A69" w:rsidRDefault="006A0255" w:rsidP="006A0255">
            <w:pPr>
              <w:snapToGrid w:val="0"/>
              <w:rPr>
                <w:sz w:val="20"/>
              </w:rPr>
            </w:pPr>
            <w:r w:rsidRPr="00607A69">
              <w:rPr>
                <w:sz w:val="20"/>
              </w:rPr>
              <w:t>23</w:t>
            </w:r>
          </w:p>
        </w:tc>
        <w:tc>
          <w:tcPr>
            <w:tcW w:w="550" w:type="dxa"/>
          </w:tcPr>
          <w:p w:rsidR="006A0255" w:rsidRPr="00607A69" w:rsidRDefault="006A0255" w:rsidP="006A0255">
            <w:pPr>
              <w:snapToGrid w:val="0"/>
              <w:rPr>
                <w:sz w:val="20"/>
              </w:rPr>
            </w:pPr>
            <w:r w:rsidRPr="00607A69">
              <w:rPr>
                <w:sz w:val="20"/>
              </w:rPr>
              <w:t>9</w:t>
            </w:r>
          </w:p>
        </w:tc>
        <w:tc>
          <w:tcPr>
            <w:tcW w:w="1701" w:type="dxa"/>
          </w:tcPr>
          <w:p w:rsidR="006A0255" w:rsidRPr="00607A69" w:rsidRDefault="006A0255" w:rsidP="006A0255">
            <w:pPr>
              <w:snapToGrid w:val="0"/>
              <w:rPr>
                <w:sz w:val="20"/>
              </w:rPr>
            </w:pPr>
            <w:r w:rsidRPr="00607A69">
              <w:rPr>
                <w:sz w:val="20"/>
              </w:rPr>
              <w:t>Numérico</w:t>
            </w:r>
          </w:p>
        </w:tc>
        <w:tc>
          <w:tcPr>
            <w:tcW w:w="1985" w:type="dxa"/>
          </w:tcPr>
          <w:p w:rsidR="006A0255" w:rsidRPr="00607A69" w:rsidRDefault="006A0255" w:rsidP="006A0255">
            <w:pPr>
              <w:snapToGrid w:val="0"/>
              <w:rPr>
                <w:sz w:val="20"/>
              </w:rPr>
            </w:pPr>
            <w:r w:rsidRPr="00607A69">
              <w:rPr>
                <w:sz w:val="20"/>
              </w:rPr>
              <w:t>Quantidade de registros enviados.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0000000000</w:t>
            </w:r>
          </w:p>
        </w:tc>
      </w:tr>
      <w:tr w:rsidR="006A0255" w:rsidTr="006A0255">
        <w:tc>
          <w:tcPr>
            <w:tcW w:w="1749" w:type="dxa"/>
          </w:tcPr>
          <w:p w:rsidR="006A0255" w:rsidRPr="008943D5" w:rsidRDefault="006A0255" w:rsidP="006A0255">
            <w:pPr>
              <w:jc w:val="left"/>
              <w:rPr>
                <w:sz w:val="20"/>
              </w:rPr>
            </w:pPr>
            <w:r w:rsidRPr="008943D5">
              <w:rPr>
                <w:sz w:val="20"/>
              </w:rPr>
              <w:t>Filler</w:t>
            </w:r>
          </w:p>
        </w:tc>
        <w:tc>
          <w:tcPr>
            <w:tcW w:w="644" w:type="dxa"/>
          </w:tcPr>
          <w:p w:rsidR="006A0255" w:rsidRPr="005D5298" w:rsidRDefault="006A0255" w:rsidP="006A0255">
            <w:pPr>
              <w:jc w:val="left"/>
              <w:rPr>
                <w:sz w:val="20"/>
              </w:rPr>
            </w:pPr>
            <w:r>
              <w:rPr>
                <w:sz w:val="20"/>
              </w:rPr>
              <w:t>32</w:t>
            </w:r>
          </w:p>
        </w:tc>
        <w:tc>
          <w:tcPr>
            <w:tcW w:w="550" w:type="dxa"/>
          </w:tcPr>
          <w:p w:rsidR="006A0255" w:rsidRPr="005D5298" w:rsidRDefault="006A0255" w:rsidP="006A0255">
            <w:pPr>
              <w:jc w:val="left"/>
              <w:rPr>
                <w:sz w:val="20"/>
              </w:rPr>
            </w:pPr>
            <w:r>
              <w:rPr>
                <w:sz w:val="20"/>
              </w:rPr>
              <w:t>69</w:t>
            </w:r>
          </w:p>
        </w:tc>
        <w:tc>
          <w:tcPr>
            <w:tcW w:w="1701" w:type="dxa"/>
          </w:tcPr>
          <w:p w:rsidR="006A0255" w:rsidRPr="005D5298" w:rsidRDefault="006A0255" w:rsidP="006A0255">
            <w:pPr>
              <w:jc w:val="left"/>
              <w:rPr>
                <w:sz w:val="20"/>
              </w:rPr>
            </w:pPr>
            <w:r>
              <w:rPr>
                <w:sz w:val="20"/>
              </w:rPr>
              <w:t>Alfanumérico</w:t>
            </w:r>
          </w:p>
        </w:tc>
        <w:tc>
          <w:tcPr>
            <w:tcW w:w="1985" w:type="dxa"/>
          </w:tcPr>
          <w:p w:rsidR="006A0255" w:rsidRPr="005D5298" w:rsidRDefault="006A0255" w:rsidP="006A0255">
            <w:pPr>
              <w:jc w:val="left"/>
              <w:rPr>
                <w:sz w:val="20"/>
              </w:rPr>
            </w:pPr>
            <w:r>
              <w:rPr>
                <w:sz w:val="20"/>
              </w:rPr>
              <w:t>Zerado</w:t>
            </w:r>
          </w:p>
        </w:tc>
        <w:tc>
          <w:tcPr>
            <w:tcW w:w="1924" w:type="dxa"/>
          </w:tcPr>
          <w:p w:rsidR="006A0255" w:rsidRPr="005D5298" w:rsidRDefault="006A0255" w:rsidP="006A0255">
            <w:pPr>
              <w:jc w:val="left"/>
              <w:rPr>
                <w:sz w:val="20"/>
              </w:rPr>
            </w:pPr>
          </w:p>
        </w:tc>
        <w:tc>
          <w:tcPr>
            <w:tcW w:w="1478" w:type="dxa"/>
          </w:tcPr>
          <w:p w:rsidR="006A0255" w:rsidRPr="005D5298" w:rsidRDefault="006A0255" w:rsidP="006A0255">
            <w:pPr>
              <w:jc w:val="left"/>
              <w:rPr>
                <w:sz w:val="20"/>
              </w:rPr>
            </w:pPr>
          </w:p>
        </w:tc>
      </w:tr>
    </w:tbl>
    <w:p w:rsidR="006A0255" w:rsidRDefault="006A0255" w:rsidP="006A0255"/>
    <w:p w:rsidR="006A0255" w:rsidRDefault="006A0255" w:rsidP="006A0255">
      <w:r>
        <w:t>La longitud del registro BN será de 100 caracteres.</w:t>
      </w:r>
    </w:p>
    <w:p w:rsidR="006A0255" w:rsidRDefault="006A0255" w:rsidP="006A0255"/>
    <w:p w:rsidR="006A0255" w:rsidRDefault="006A0255" w:rsidP="00CF2A3A">
      <w:pPr>
        <w:pStyle w:val="Ttulo3"/>
        <w:tabs>
          <w:tab w:val="clear" w:pos="907"/>
          <w:tab w:val="left" w:pos="720"/>
        </w:tabs>
        <w:suppressAutoHyphens/>
        <w:spacing w:before="0" w:after="0" w:line="240" w:lineRule="auto"/>
        <w:jc w:val="left"/>
      </w:pPr>
      <w:bookmarkStart w:id="97" w:name="_Toc419712313"/>
      <w:r>
        <w:t>Formato de Alteraciones Catastrales (AC)</w:t>
      </w:r>
      <w:bookmarkEnd w:id="97"/>
      <w:r>
        <w:t xml:space="preserve"> </w:t>
      </w:r>
    </w:p>
    <w:p w:rsidR="00B53F6F" w:rsidRDefault="006A0255">
      <w:pPr>
        <w:pStyle w:val="Ttulo4"/>
      </w:pPr>
      <w:bookmarkStart w:id="98" w:name="_Toc419712314"/>
      <w:bookmarkStart w:id="99" w:name="_Toc419712315"/>
      <w:bookmarkStart w:id="100" w:name="_Toc419712316"/>
      <w:bookmarkStart w:id="101" w:name="_Toc419712317"/>
      <w:bookmarkEnd w:id="98"/>
      <w:bookmarkEnd w:id="99"/>
      <w:bookmarkEnd w:id="100"/>
      <w:r w:rsidRPr="00D4347C">
        <w:t>Registro</w:t>
      </w:r>
      <w:r w:rsidRPr="005D5298">
        <w:t xml:space="preserve"> de </w:t>
      </w:r>
      <w:r>
        <w:t>Detalle</w:t>
      </w:r>
      <w:bookmarkEnd w:id="101"/>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492"/>
        <w:gridCol w:w="492"/>
        <w:gridCol w:w="1357"/>
        <w:gridCol w:w="2127"/>
        <w:gridCol w:w="918"/>
        <w:gridCol w:w="748"/>
      </w:tblGrid>
      <w:tr w:rsidR="006A0255" w:rsidRPr="00607A69" w:rsidTr="006A0255">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Campo</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Ps</w:t>
            </w:r>
          </w:p>
        </w:tc>
        <w:tc>
          <w:tcPr>
            <w:tcW w:w="492"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Ln</w:t>
            </w:r>
          </w:p>
        </w:tc>
        <w:tc>
          <w:tcPr>
            <w:tcW w:w="135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jc w:val="center"/>
              <w:rPr>
                <w:b w:val="0"/>
                <w:sz w:val="20"/>
              </w:rPr>
            </w:pPr>
            <w:r w:rsidRPr="00607A69">
              <w:rPr>
                <w:sz w:val="20"/>
              </w:rPr>
              <w:t>formato</w:t>
            </w:r>
          </w:p>
        </w:tc>
        <w:tc>
          <w:tcPr>
            <w:tcW w:w="2127" w:type="dxa"/>
            <w:tcBorders>
              <w:top w:val="none" w:sz="0" w:space="0" w:color="auto"/>
              <w:left w:val="none" w:sz="0" w:space="0" w:color="auto"/>
              <w:bottom w:val="none" w:sz="0" w:space="0" w:color="auto"/>
              <w:right w:val="none" w:sz="0" w:space="0" w:color="auto"/>
            </w:tcBorders>
            <w:vAlign w:val="center"/>
          </w:tcPr>
          <w:p w:rsidR="006A0255" w:rsidRPr="00607A69" w:rsidRDefault="006A0255" w:rsidP="006A0255">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6A0255" w:rsidRDefault="006A0255" w:rsidP="006A0255">
            <w:pPr>
              <w:snapToGrid w:val="0"/>
              <w:jc w:val="center"/>
              <w:rPr>
                <w:sz w:val="20"/>
              </w:rPr>
            </w:pPr>
            <w:r w:rsidRPr="00607A69">
              <w:rPr>
                <w:sz w:val="20"/>
              </w:rPr>
              <w:t>Comen</w:t>
            </w:r>
          </w:p>
          <w:p w:rsidR="006A0255" w:rsidRPr="00607A69" w:rsidRDefault="006A0255" w:rsidP="006A0255">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Default</w:t>
            </w:r>
          </w:p>
        </w:tc>
      </w:tr>
      <w:tr w:rsidR="006A0255" w:rsidRPr="00607A69" w:rsidTr="006A0255">
        <w:trPr>
          <w:cnfStyle w:val="000000100000"/>
        </w:trPr>
        <w:tc>
          <w:tcPr>
            <w:tcW w:w="2235" w:type="dxa"/>
            <w:vAlign w:val="bottom"/>
          </w:tcPr>
          <w:p w:rsidR="006A0255" w:rsidRPr="00D66216" w:rsidRDefault="006A0255" w:rsidP="006A0255">
            <w:pPr>
              <w:jc w:val="left"/>
              <w:rPr>
                <w:b/>
                <w:sz w:val="18"/>
                <w:szCs w:val="18"/>
              </w:rPr>
            </w:pPr>
            <w:r w:rsidRPr="00D66216">
              <w:rPr>
                <w:b/>
                <w:sz w:val="18"/>
                <w:szCs w:val="18"/>
              </w:rPr>
              <w:t>NE-COM-TP-REGISTRO2</w:t>
            </w:r>
          </w:p>
        </w:tc>
        <w:tc>
          <w:tcPr>
            <w:tcW w:w="1769" w:type="dxa"/>
            <w:vAlign w:val="center"/>
          </w:tcPr>
          <w:p w:rsidR="006A0255" w:rsidRPr="00C20B4B" w:rsidRDefault="006A0255" w:rsidP="006A0255">
            <w:pPr>
              <w:snapToGrid w:val="0"/>
              <w:jc w:val="center"/>
              <w:rPr>
                <w:sz w:val="18"/>
                <w:szCs w:val="18"/>
              </w:rPr>
            </w:pPr>
            <w:r w:rsidRPr="009829C9">
              <w:rPr>
                <w:sz w:val="18"/>
                <w:szCs w:val="18"/>
              </w:rPr>
              <w:t>Tipo mensaje</w:t>
            </w:r>
          </w:p>
        </w:tc>
        <w:tc>
          <w:tcPr>
            <w:tcW w:w="492" w:type="dxa"/>
            <w:vAlign w:val="center"/>
          </w:tcPr>
          <w:p w:rsidR="006A0255" w:rsidRPr="00C20B4B" w:rsidRDefault="006A0255" w:rsidP="006A0255">
            <w:pPr>
              <w:snapToGrid w:val="0"/>
              <w:jc w:val="center"/>
              <w:rPr>
                <w:sz w:val="18"/>
                <w:szCs w:val="18"/>
              </w:rPr>
            </w:pPr>
            <w:r w:rsidRPr="009829C9">
              <w:rPr>
                <w:sz w:val="18"/>
                <w:szCs w:val="18"/>
              </w:rPr>
              <w:t>1</w:t>
            </w:r>
          </w:p>
        </w:tc>
        <w:tc>
          <w:tcPr>
            <w:tcW w:w="492" w:type="dxa"/>
            <w:vAlign w:val="center"/>
          </w:tcPr>
          <w:p w:rsidR="006A0255" w:rsidRPr="00C20B4B" w:rsidRDefault="006A0255" w:rsidP="006A0255">
            <w:pPr>
              <w:snapToGrid w:val="0"/>
              <w:jc w:val="center"/>
              <w:rPr>
                <w:sz w:val="18"/>
                <w:szCs w:val="18"/>
              </w:rPr>
            </w:pPr>
            <w:r w:rsidRPr="009829C9">
              <w:rPr>
                <w:sz w:val="18"/>
                <w:szCs w:val="18"/>
              </w:rPr>
              <w:t>2</w:t>
            </w:r>
          </w:p>
        </w:tc>
        <w:tc>
          <w:tcPr>
            <w:tcW w:w="1357" w:type="dxa"/>
            <w:vAlign w:val="center"/>
          </w:tcPr>
          <w:p w:rsidR="006A0255" w:rsidRPr="00C20B4B" w:rsidRDefault="006A0255" w:rsidP="006A0255">
            <w:pPr>
              <w:snapToGrid w:val="0"/>
              <w:jc w:val="center"/>
              <w:rPr>
                <w:sz w:val="18"/>
                <w:szCs w:val="18"/>
              </w:rPr>
            </w:pPr>
            <w:r>
              <w:rPr>
                <w:sz w:val="18"/>
                <w:szCs w:val="18"/>
              </w:rPr>
              <w:t>AC</w:t>
            </w:r>
          </w:p>
        </w:tc>
        <w:tc>
          <w:tcPr>
            <w:tcW w:w="2127" w:type="dxa"/>
          </w:tcPr>
          <w:p w:rsidR="006A0255" w:rsidRPr="00EA643F" w:rsidRDefault="006A0255" w:rsidP="006A0255">
            <w:pPr>
              <w:snapToGrid w:val="0"/>
              <w:rPr>
                <w:sz w:val="16"/>
                <w:szCs w:val="16"/>
              </w:rPr>
            </w:pPr>
            <w:r w:rsidRPr="009829C9">
              <w:rPr>
                <w:sz w:val="16"/>
                <w:szCs w:val="16"/>
              </w:rPr>
              <w:t xml:space="preserve">TIPO DE REGISTRO = </w:t>
            </w:r>
            <w:r>
              <w:rPr>
                <w:sz w:val="16"/>
                <w:szCs w:val="16"/>
              </w:rPr>
              <w:t>“AC”</w:t>
            </w:r>
          </w:p>
        </w:tc>
        <w:tc>
          <w:tcPr>
            <w:tcW w:w="918" w:type="dxa"/>
          </w:tcPr>
          <w:p w:rsidR="006A0255" w:rsidRPr="00607A69" w:rsidRDefault="006A0255" w:rsidP="006A0255">
            <w:pPr>
              <w:snapToGrid w:val="0"/>
              <w:rPr>
                <w:sz w:val="20"/>
              </w:rPr>
            </w:pPr>
          </w:p>
        </w:tc>
        <w:tc>
          <w:tcPr>
            <w:tcW w:w="748" w:type="dxa"/>
          </w:tcPr>
          <w:p w:rsidR="006A0255" w:rsidRPr="00607A69" w:rsidRDefault="006A0255" w:rsidP="006A0255">
            <w:pPr>
              <w:snapToGrid w:val="0"/>
              <w:rPr>
                <w:sz w:val="20"/>
              </w:rPr>
            </w:pPr>
          </w:p>
        </w:tc>
      </w:tr>
      <w:tr w:rsidR="006A0255" w:rsidRPr="00AD10D2" w:rsidTr="006A0255">
        <w:tc>
          <w:tcPr>
            <w:tcW w:w="2235" w:type="dxa"/>
            <w:vAlign w:val="bottom"/>
          </w:tcPr>
          <w:p w:rsidR="006A0255" w:rsidRPr="00D66216" w:rsidRDefault="006A0255" w:rsidP="006A0255">
            <w:pPr>
              <w:jc w:val="left"/>
              <w:rPr>
                <w:b/>
                <w:sz w:val="18"/>
                <w:szCs w:val="18"/>
              </w:rPr>
            </w:pPr>
            <w:r w:rsidRPr="00D66216">
              <w:rPr>
                <w:b/>
                <w:sz w:val="18"/>
                <w:szCs w:val="18"/>
              </w:rPr>
              <w:t xml:space="preserve">NE-NR-EC            </w:t>
            </w:r>
          </w:p>
        </w:tc>
        <w:tc>
          <w:tcPr>
            <w:tcW w:w="1769" w:type="dxa"/>
            <w:vAlign w:val="center"/>
          </w:tcPr>
          <w:p w:rsidR="006A0255" w:rsidRPr="00C20B4B" w:rsidRDefault="006A0255" w:rsidP="006A0255">
            <w:pPr>
              <w:snapToGrid w:val="0"/>
              <w:jc w:val="center"/>
              <w:rPr>
                <w:color w:val="000000"/>
                <w:sz w:val="18"/>
                <w:szCs w:val="18"/>
              </w:rPr>
            </w:pPr>
            <w:r>
              <w:rPr>
                <w:color w:val="000000"/>
                <w:sz w:val="18"/>
                <w:szCs w:val="18"/>
              </w:rPr>
              <w:t>Número de maquineta</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10</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Pr="00EA643F" w:rsidRDefault="006A0255" w:rsidP="006A0255">
            <w:pPr>
              <w:snapToGrid w:val="0"/>
              <w:rPr>
                <w:color w:val="000000"/>
                <w:sz w:val="20"/>
              </w:rPr>
            </w:pP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cnfStyle w:val="000000100000"/>
          <w:trHeight w:val="268"/>
        </w:trPr>
        <w:tc>
          <w:tcPr>
            <w:tcW w:w="2235" w:type="dxa"/>
            <w:vAlign w:val="center"/>
          </w:tcPr>
          <w:p w:rsidR="006A0255" w:rsidRPr="00D66216" w:rsidRDefault="006A0255" w:rsidP="006A0255">
            <w:pPr>
              <w:jc w:val="left"/>
              <w:rPr>
                <w:b/>
                <w:sz w:val="18"/>
                <w:szCs w:val="18"/>
              </w:rPr>
            </w:pPr>
            <w:r w:rsidRPr="00D66216">
              <w:rPr>
                <w:b/>
                <w:sz w:val="18"/>
                <w:szCs w:val="18"/>
              </w:rPr>
              <w:t>NE-TIPO-ALTER</w:t>
            </w:r>
          </w:p>
        </w:tc>
        <w:tc>
          <w:tcPr>
            <w:tcW w:w="1769" w:type="dxa"/>
            <w:vAlign w:val="center"/>
          </w:tcPr>
          <w:p w:rsidR="006A0255" w:rsidRDefault="006A0255" w:rsidP="006A0255">
            <w:pPr>
              <w:snapToGrid w:val="0"/>
              <w:jc w:val="center"/>
              <w:rPr>
                <w:color w:val="000000"/>
                <w:sz w:val="18"/>
                <w:szCs w:val="18"/>
              </w:rPr>
            </w:pPr>
            <w:r>
              <w:rPr>
                <w:color w:val="000000"/>
                <w:sz w:val="18"/>
                <w:szCs w:val="18"/>
              </w:rPr>
              <w:t>Código de alteración</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1</w:t>
            </w: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4</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Numérico</w:t>
            </w:r>
          </w:p>
        </w:tc>
        <w:tc>
          <w:tcPr>
            <w:tcW w:w="2127" w:type="dxa"/>
          </w:tcPr>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CAMPO DO CADASTRO QUE FOI ATUALIZADO:</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 xml:space="preserve">2001 - DOMICILIO </w:t>
            </w:r>
            <w:r>
              <w:rPr>
                <w:rFonts w:ascii="Calibri" w:hAnsi="Calibri" w:cs="Calibri"/>
                <w:i/>
                <w:iCs/>
                <w:color w:val="000000"/>
                <w:sz w:val="18"/>
                <w:szCs w:val="18"/>
              </w:rPr>
              <w:lastRenderedPageBreak/>
              <w:t>BANCÁRIO</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2002- CNPJ</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2003 - CONTATO</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2004 - RAZÃO SOCIAL</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2005 - NOME FANTASIA</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2006 - ENDEREÇO (UF, RUA, NÚMERO, COMPLEMENTO, CEP, CIDADE)</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2007 - TELEFONE</w:t>
            </w: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2080 - NOME DA PLAQUETA, MCC OU CPF</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3001 - Troca de domicílio bancário Multibandeira</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4001 - Troca de domicílio bancário Mastercard</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7001 - Troca de domicílio bancário Elo</w:t>
            </w:r>
          </w:p>
          <w:p w:rsidR="006A0255" w:rsidRPr="0097033D" w:rsidRDefault="006A0255" w:rsidP="006A0255">
            <w:pPr>
              <w:autoSpaceDE w:val="0"/>
              <w:autoSpaceDN w:val="0"/>
              <w:adjustRightInd w:val="0"/>
              <w:spacing w:after="0" w:line="240" w:lineRule="auto"/>
              <w:jc w:val="left"/>
              <w:rPr>
                <w:rFonts w:ascii="Calibri" w:hAnsi="Calibri" w:cs="Calibri"/>
                <w:i/>
                <w:iCs/>
                <w:color w:val="000000"/>
                <w:sz w:val="18"/>
                <w:szCs w:val="18"/>
              </w:rPr>
            </w:pPr>
          </w:p>
          <w:p w:rsidR="006A0255" w:rsidRDefault="006A0255" w:rsidP="006A0255">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8001 - Troca de domicílio bancário Alelo</w:t>
            </w:r>
          </w:p>
          <w:p w:rsidR="006A0255" w:rsidRPr="00EA643F" w:rsidRDefault="006A0255" w:rsidP="006A0255">
            <w:pPr>
              <w:snapToGrid w:val="0"/>
              <w:rPr>
                <w:color w:val="000000"/>
                <w:sz w:val="20"/>
              </w:rPr>
            </w:pP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350DEB" w:rsidTr="006A0255">
        <w:trPr>
          <w:trHeight w:val="268"/>
        </w:trPr>
        <w:tc>
          <w:tcPr>
            <w:tcW w:w="2235" w:type="dxa"/>
            <w:vAlign w:val="bottom"/>
          </w:tcPr>
          <w:p w:rsidR="006A0255" w:rsidRPr="00D66216" w:rsidRDefault="006A0255" w:rsidP="006A0255">
            <w:pPr>
              <w:jc w:val="left"/>
              <w:rPr>
                <w:b/>
                <w:sz w:val="18"/>
                <w:szCs w:val="18"/>
              </w:rPr>
            </w:pPr>
            <w:r w:rsidRPr="00D66216">
              <w:rPr>
                <w:b/>
                <w:sz w:val="18"/>
                <w:szCs w:val="18"/>
              </w:rPr>
              <w:lastRenderedPageBreak/>
              <w:t>NE-COD-USUA</w:t>
            </w:r>
          </w:p>
        </w:tc>
        <w:tc>
          <w:tcPr>
            <w:tcW w:w="1769" w:type="dxa"/>
            <w:vAlign w:val="center"/>
          </w:tcPr>
          <w:p w:rsidR="006A0255" w:rsidRDefault="006A0255" w:rsidP="006A0255">
            <w:pPr>
              <w:snapToGrid w:val="0"/>
              <w:jc w:val="center"/>
              <w:rPr>
                <w:color w:val="000000"/>
                <w:sz w:val="18"/>
                <w:szCs w:val="18"/>
              </w:rPr>
            </w:pPr>
            <w:r>
              <w:rPr>
                <w:color w:val="000000"/>
                <w:sz w:val="18"/>
                <w:szCs w:val="18"/>
              </w:rPr>
              <w:t>Usuario</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17</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8</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227396" w:rsidRDefault="006A0255" w:rsidP="006A0255">
            <w:pPr>
              <w:snapToGrid w:val="0"/>
              <w:rPr>
                <w:sz w:val="16"/>
                <w:szCs w:val="16"/>
              </w:rPr>
            </w:pPr>
            <w:r w:rsidRPr="00117B50">
              <w:rPr>
                <w:sz w:val="16"/>
                <w:szCs w:val="16"/>
              </w:rPr>
              <w:t>NUMERO DO CODIGO DO BANCO DO BIN</w:t>
            </w:r>
          </w:p>
        </w:tc>
        <w:tc>
          <w:tcPr>
            <w:tcW w:w="918" w:type="dxa"/>
          </w:tcPr>
          <w:p w:rsidR="006A0255" w:rsidRPr="00EA643F" w:rsidRDefault="006A0255" w:rsidP="006A0255">
            <w:pPr>
              <w:snapToGrid w:val="0"/>
              <w:rPr>
                <w:color w:val="000000"/>
                <w:sz w:val="20"/>
              </w:rPr>
            </w:pPr>
          </w:p>
        </w:tc>
        <w:tc>
          <w:tcPr>
            <w:tcW w:w="748" w:type="dxa"/>
          </w:tcPr>
          <w:p w:rsidR="006A0255" w:rsidRPr="00EA643F" w:rsidRDefault="006A0255" w:rsidP="006A0255">
            <w:pPr>
              <w:snapToGrid w:val="0"/>
              <w:rPr>
                <w:color w:val="000000"/>
                <w:sz w:val="20"/>
              </w:rPr>
            </w:pPr>
          </w:p>
        </w:tc>
      </w:tr>
      <w:tr w:rsidR="006A0255" w:rsidRPr="00607A69" w:rsidTr="006A0255">
        <w:trPr>
          <w:cnfStyle w:val="000000100000"/>
          <w:trHeight w:val="268"/>
        </w:trPr>
        <w:tc>
          <w:tcPr>
            <w:tcW w:w="2235" w:type="dxa"/>
            <w:vAlign w:val="bottom"/>
          </w:tcPr>
          <w:p w:rsidR="006A0255" w:rsidRPr="00D66216" w:rsidRDefault="006A0255" w:rsidP="006A0255">
            <w:pPr>
              <w:jc w:val="left"/>
              <w:rPr>
                <w:b/>
                <w:sz w:val="18"/>
                <w:szCs w:val="18"/>
              </w:rPr>
            </w:pPr>
            <w:r w:rsidRPr="00D66216">
              <w:rPr>
                <w:b/>
                <w:sz w:val="18"/>
                <w:szCs w:val="18"/>
              </w:rPr>
              <w:t>NE-DATA-ALTER</w:t>
            </w:r>
          </w:p>
        </w:tc>
        <w:tc>
          <w:tcPr>
            <w:tcW w:w="1769" w:type="dxa"/>
            <w:vAlign w:val="center"/>
          </w:tcPr>
          <w:p w:rsidR="006A0255" w:rsidRPr="00C20B4B" w:rsidRDefault="006A0255" w:rsidP="006A0255">
            <w:pPr>
              <w:snapToGrid w:val="0"/>
              <w:jc w:val="center"/>
              <w:rPr>
                <w:color w:val="000000"/>
                <w:sz w:val="18"/>
                <w:szCs w:val="18"/>
              </w:rPr>
            </w:pPr>
            <w:r>
              <w:rPr>
                <w:color w:val="000000"/>
                <w:sz w:val="18"/>
                <w:szCs w:val="18"/>
              </w:rPr>
              <w:t>Fecha de alteración</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25</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8</w:t>
            </w:r>
          </w:p>
        </w:tc>
        <w:tc>
          <w:tcPr>
            <w:tcW w:w="1357" w:type="dxa"/>
            <w:vAlign w:val="center"/>
          </w:tcPr>
          <w:p w:rsidR="006A0255" w:rsidRPr="00C20B4B" w:rsidRDefault="006A0255" w:rsidP="006A0255">
            <w:pPr>
              <w:snapToGrid w:val="0"/>
              <w:jc w:val="center"/>
              <w:rPr>
                <w:color w:val="000000"/>
                <w:sz w:val="18"/>
                <w:szCs w:val="18"/>
              </w:rPr>
            </w:pPr>
            <w:r>
              <w:rPr>
                <w:color w:val="000000"/>
                <w:sz w:val="18"/>
                <w:szCs w:val="18"/>
              </w:rPr>
              <w:t>DDMMYYYY</w:t>
            </w:r>
          </w:p>
        </w:tc>
        <w:tc>
          <w:tcPr>
            <w:tcW w:w="2127" w:type="dxa"/>
          </w:tcPr>
          <w:p w:rsidR="006A0255" w:rsidRPr="00867616" w:rsidRDefault="006A0255" w:rsidP="006A0255">
            <w:pPr>
              <w:snapToGrid w:val="0"/>
              <w:rPr>
                <w:sz w:val="16"/>
                <w:szCs w:val="16"/>
              </w:rPr>
            </w:pP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trHeight w:val="268"/>
        </w:trPr>
        <w:tc>
          <w:tcPr>
            <w:tcW w:w="2235" w:type="dxa"/>
            <w:vAlign w:val="bottom"/>
          </w:tcPr>
          <w:p w:rsidR="006A0255" w:rsidRPr="00D66216" w:rsidRDefault="006A0255" w:rsidP="006A0255">
            <w:pPr>
              <w:jc w:val="left"/>
              <w:rPr>
                <w:b/>
                <w:sz w:val="18"/>
                <w:szCs w:val="18"/>
              </w:rPr>
            </w:pPr>
            <w:r w:rsidRPr="00D66216">
              <w:rPr>
                <w:b/>
                <w:sz w:val="18"/>
                <w:szCs w:val="18"/>
              </w:rPr>
              <w:t>NE-HORA-ALTER</w:t>
            </w:r>
          </w:p>
        </w:tc>
        <w:tc>
          <w:tcPr>
            <w:tcW w:w="1769" w:type="dxa"/>
            <w:vAlign w:val="center"/>
          </w:tcPr>
          <w:p w:rsidR="006A0255" w:rsidRPr="00C20B4B" w:rsidRDefault="006A0255" w:rsidP="006A0255">
            <w:pPr>
              <w:snapToGrid w:val="0"/>
              <w:jc w:val="center"/>
              <w:rPr>
                <w:color w:val="000000"/>
                <w:sz w:val="18"/>
                <w:szCs w:val="18"/>
              </w:rPr>
            </w:pPr>
            <w:r>
              <w:rPr>
                <w:color w:val="000000"/>
                <w:sz w:val="18"/>
                <w:szCs w:val="18"/>
              </w:rPr>
              <w:t>Hora de alteración</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3</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6</w:t>
            </w:r>
          </w:p>
        </w:tc>
        <w:tc>
          <w:tcPr>
            <w:tcW w:w="1357" w:type="dxa"/>
            <w:vAlign w:val="center"/>
          </w:tcPr>
          <w:p w:rsidR="006A0255" w:rsidRPr="00C20B4B" w:rsidRDefault="006A0255" w:rsidP="006A0255">
            <w:pPr>
              <w:snapToGrid w:val="0"/>
              <w:jc w:val="center"/>
              <w:rPr>
                <w:color w:val="000000"/>
                <w:sz w:val="18"/>
                <w:szCs w:val="18"/>
              </w:rPr>
            </w:pPr>
            <w:r>
              <w:rPr>
                <w:color w:val="000000"/>
                <w:sz w:val="18"/>
                <w:szCs w:val="18"/>
              </w:rPr>
              <w:t>Hh24miss</w:t>
            </w:r>
          </w:p>
        </w:tc>
        <w:tc>
          <w:tcPr>
            <w:tcW w:w="2127" w:type="dxa"/>
          </w:tcPr>
          <w:p w:rsidR="006A0255" w:rsidRPr="00867616" w:rsidRDefault="006A0255" w:rsidP="006A0255">
            <w:pPr>
              <w:snapToGrid w:val="0"/>
              <w:rPr>
                <w:sz w:val="16"/>
                <w:szCs w:val="16"/>
              </w:rPr>
            </w:pP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r w:rsidR="006A0255" w:rsidRPr="00607A69" w:rsidTr="006A0255">
        <w:trPr>
          <w:cnfStyle w:val="000000100000"/>
          <w:trHeight w:val="268"/>
        </w:trPr>
        <w:tc>
          <w:tcPr>
            <w:tcW w:w="2235" w:type="dxa"/>
            <w:vAlign w:val="bottom"/>
          </w:tcPr>
          <w:p w:rsidR="006A0255" w:rsidRPr="00D66216" w:rsidRDefault="006A0255" w:rsidP="006A0255">
            <w:pPr>
              <w:jc w:val="left"/>
              <w:rPr>
                <w:b/>
                <w:sz w:val="18"/>
                <w:szCs w:val="18"/>
              </w:rPr>
            </w:pPr>
            <w:r w:rsidRPr="00D66216">
              <w:rPr>
                <w:b/>
                <w:sz w:val="18"/>
                <w:szCs w:val="18"/>
              </w:rPr>
              <w:t>NE-FILLER1</w:t>
            </w:r>
          </w:p>
        </w:tc>
        <w:tc>
          <w:tcPr>
            <w:tcW w:w="1769" w:type="dxa"/>
            <w:vAlign w:val="center"/>
          </w:tcPr>
          <w:p w:rsidR="006A0255" w:rsidRDefault="006A0255" w:rsidP="006A0255">
            <w:pPr>
              <w:snapToGrid w:val="0"/>
              <w:jc w:val="center"/>
              <w:rPr>
                <w:color w:val="000000"/>
                <w:sz w:val="18"/>
                <w:szCs w:val="18"/>
              </w:rPr>
            </w:pPr>
            <w:r w:rsidRPr="009829C9">
              <w:rPr>
                <w:color w:val="000000"/>
                <w:sz w:val="18"/>
                <w:szCs w:val="18"/>
              </w:rPr>
              <w:t>Tipo de Tarjeta SEC</w:t>
            </w:r>
          </w:p>
        </w:tc>
        <w:tc>
          <w:tcPr>
            <w:tcW w:w="492" w:type="dxa"/>
            <w:vAlign w:val="center"/>
          </w:tcPr>
          <w:p w:rsidR="006A0255" w:rsidRPr="00C20B4B" w:rsidRDefault="006A0255" w:rsidP="006A0255">
            <w:pPr>
              <w:snapToGrid w:val="0"/>
              <w:jc w:val="center"/>
              <w:rPr>
                <w:color w:val="000000"/>
                <w:sz w:val="18"/>
                <w:szCs w:val="18"/>
              </w:rPr>
            </w:pPr>
            <w:r w:rsidRPr="009829C9">
              <w:rPr>
                <w:color w:val="000000"/>
                <w:sz w:val="18"/>
                <w:szCs w:val="18"/>
              </w:rPr>
              <w:t>3</w:t>
            </w:r>
            <w:r>
              <w:rPr>
                <w:color w:val="000000"/>
                <w:sz w:val="18"/>
                <w:szCs w:val="18"/>
              </w:rPr>
              <w:t>9</w:t>
            </w:r>
          </w:p>
        </w:tc>
        <w:tc>
          <w:tcPr>
            <w:tcW w:w="492" w:type="dxa"/>
            <w:vAlign w:val="center"/>
          </w:tcPr>
          <w:p w:rsidR="006A0255" w:rsidRPr="00C20B4B" w:rsidRDefault="006A0255" w:rsidP="006A0255">
            <w:pPr>
              <w:snapToGrid w:val="0"/>
              <w:jc w:val="center"/>
              <w:rPr>
                <w:color w:val="000000"/>
                <w:sz w:val="18"/>
                <w:szCs w:val="18"/>
              </w:rPr>
            </w:pPr>
            <w:r>
              <w:rPr>
                <w:color w:val="000000"/>
                <w:sz w:val="18"/>
                <w:szCs w:val="18"/>
              </w:rPr>
              <w:t>62</w:t>
            </w:r>
          </w:p>
        </w:tc>
        <w:tc>
          <w:tcPr>
            <w:tcW w:w="1357" w:type="dxa"/>
            <w:vAlign w:val="center"/>
          </w:tcPr>
          <w:p w:rsidR="006A0255" w:rsidRPr="00C20B4B" w:rsidRDefault="006A0255" w:rsidP="006A0255">
            <w:pPr>
              <w:snapToGrid w:val="0"/>
              <w:jc w:val="center"/>
              <w:rPr>
                <w:color w:val="000000"/>
                <w:sz w:val="18"/>
                <w:szCs w:val="18"/>
              </w:rPr>
            </w:pPr>
            <w:r w:rsidRPr="009829C9">
              <w:rPr>
                <w:color w:val="000000"/>
                <w:sz w:val="18"/>
                <w:szCs w:val="18"/>
              </w:rPr>
              <w:t>Alfa</w:t>
            </w:r>
          </w:p>
        </w:tc>
        <w:tc>
          <w:tcPr>
            <w:tcW w:w="2127" w:type="dxa"/>
          </w:tcPr>
          <w:p w:rsidR="006A0255" w:rsidRPr="00867616" w:rsidRDefault="006A0255" w:rsidP="006A0255">
            <w:pPr>
              <w:snapToGrid w:val="0"/>
              <w:rPr>
                <w:sz w:val="16"/>
                <w:szCs w:val="16"/>
              </w:rPr>
            </w:pPr>
            <w:r>
              <w:rPr>
                <w:sz w:val="16"/>
                <w:szCs w:val="16"/>
              </w:rPr>
              <w:t>Espacios en blanco</w:t>
            </w:r>
          </w:p>
        </w:tc>
        <w:tc>
          <w:tcPr>
            <w:tcW w:w="918" w:type="dxa"/>
          </w:tcPr>
          <w:p w:rsidR="006A0255" w:rsidRPr="00B815A1" w:rsidRDefault="006A0255" w:rsidP="006A0255">
            <w:pPr>
              <w:snapToGrid w:val="0"/>
              <w:rPr>
                <w:b/>
                <w:color w:val="000000"/>
                <w:sz w:val="20"/>
              </w:rPr>
            </w:pPr>
          </w:p>
        </w:tc>
        <w:tc>
          <w:tcPr>
            <w:tcW w:w="748" w:type="dxa"/>
          </w:tcPr>
          <w:p w:rsidR="006A0255" w:rsidRPr="00B815A1" w:rsidRDefault="006A0255" w:rsidP="006A0255">
            <w:pPr>
              <w:snapToGrid w:val="0"/>
              <w:rPr>
                <w:b/>
                <w:color w:val="000000"/>
                <w:sz w:val="20"/>
              </w:rPr>
            </w:pPr>
          </w:p>
        </w:tc>
      </w:tr>
    </w:tbl>
    <w:p w:rsidR="006A0255" w:rsidRDefault="006A0255" w:rsidP="006A0255"/>
    <w:p w:rsidR="006A0255" w:rsidRDefault="006A0255" w:rsidP="006A0255">
      <w:r>
        <w:t>La longitud del registro AC será de 100 caracteres.</w:t>
      </w:r>
    </w:p>
    <w:p w:rsidR="00B53F6F" w:rsidRDefault="006A0255">
      <w:pPr>
        <w:pStyle w:val="Ttulo4"/>
      </w:pPr>
      <w:r w:rsidRPr="00B74AC0">
        <w:t xml:space="preserve"> </w:t>
      </w:r>
      <w:bookmarkStart w:id="102" w:name="_Toc419712318"/>
      <w:r w:rsidRPr="00D4347C">
        <w:t>Registro</w:t>
      </w:r>
      <w:r w:rsidRPr="005D5298">
        <w:t xml:space="preserve"> de Cabecera</w:t>
      </w:r>
      <w:bookmarkEnd w:id="102"/>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Default</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Tipo de registro</w:t>
            </w:r>
          </w:p>
        </w:tc>
        <w:tc>
          <w:tcPr>
            <w:tcW w:w="644" w:type="dxa"/>
          </w:tcPr>
          <w:p w:rsidR="006A0255" w:rsidRPr="005D5298" w:rsidRDefault="006A0255" w:rsidP="006A0255">
            <w:pPr>
              <w:jc w:val="left"/>
              <w:rPr>
                <w:sz w:val="20"/>
              </w:rPr>
            </w:pPr>
            <w:r w:rsidRPr="005D5298">
              <w:rPr>
                <w:sz w:val="20"/>
              </w:rPr>
              <w:t>1</w:t>
            </w:r>
          </w:p>
        </w:tc>
        <w:tc>
          <w:tcPr>
            <w:tcW w:w="550" w:type="dxa"/>
          </w:tcPr>
          <w:p w:rsidR="006A0255" w:rsidRPr="005D5298" w:rsidRDefault="006A0255" w:rsidP="006A0255">
            <w:pPr>
              <w:jc w:val="left"/>
              <w:rPr>
                <w:sz w:val="20"/>
              </w:rPr>
            </w:pPr>
            <w:r w:rsidRPr="005D5298">
              <w:rPr>
                <w:sz w:val="20"/>
              </w:rPr>
              <w:t>2</w:t>
            </w:r>
          </w:p>
        </w:tc>
        <w:tc>
          <w:tcPr>
            <w:tcW w:w="1537" w:type="dxa"/>
          </w:tcPr>
          <w:p w:rsidR="006A0255" w:rsidRPr="005D5298" w:rsidRDefault="006A0255" w:rsidP="006A0255">
            <w:pPr>
              <w:jc w:val="left"/>
              <w:rPr>
                <w:sz w:val="20"/>
              </w:rPr>
            </w:pPr>
            <w:r w:rsidRPr="005D5298">
              <w:rPr>
                <w:sz w:val="20"/>
              </w:rPr>
              <w:t>Númerico</w:t>
            </w:r>
          </w:p>
        </w:tc>
        <w:tc>
          <w:tcPr>
            <w:tcW w:w="2242" w:type="dxa"/>
          </w:tcPr>
          <w:p w:rsidR="006A0255" w:rsidRPr="005D5298" w:rsidRDefault="006A0255" w:rsidP="006A0255">
            <w:pPr>
              <w:jc w:val="left"/>
              <w:rPr>
                <w:sz w:val="20"/>
              </w:rPr>
            </w:pPr>
            <w:r w:rsidRPr="005D5298">
              <w:rPr>
                <w:sz w:val="20"/>
              </w:rPr>
              <w:t>Identifica o cabeçalho.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w:t>
            </w:r>
          </w:p>
        </w:tc>
      </w:tr>
      <w:tr w:rsidR="006A0255" w:rsidTr="006A0255">
        <w:tc>
          <w:tcPr>
            <w:tcW w:w="1749" w:type="dxa"/>
          </w:tcPr>
          <w:p w:rsidR="006A0255" w:rsidRPr="005D5298" w:rsidRDefault="006A0255" w:rsidP="006A0255">
            <w:pPr>
              <w:jc w:val="left"/>
              <w:rPr>
                <w:b/>
                <w:sz w:val="20"/>
              </w:rPr>
            </w:pPr>
            <w:r w:rsidRPr="005D5298">
              <w:rPr>
                <w:b/>
                <w:sz w:val="20"/>
              </w:rPr>
              <w:t>Nome do arquivo</w:t>
            </w:r>
          </w:p>
        </w:tc>
        <w:tc>
          <w:tcPr>
            <w:tcW w:w="644" w:type="dxa"/>
          </w:tcPr>
          <w:p w:rsidR="006A0255" w:rsidRPr="005D5298" w:rsidRDefault="006A0255" w:rsidP="006A0255">
            <w:pPr>
              <w:jc w:val="left"/>
              <w:rPr>
                <w:sz w:val="20"/>
              </w:rPr>
            </w:pPr>
            <w:r w:rsidRPr="005D5298">
              <w:rPr>
                <w:sz w:val="20"/>
              </w:rPr>
              <w:t>3</w:t>
            </w:r>
          </w:p>
        </w:tc>
        <w:tc>
          <w:tcPr>
            <w:tcW w:w="550" w:type="dxa"/>
          </w:tcPr>
          <w:p w:rsidR="006A0255" w:rsidRPr="005D5298" w:rsidRDefault="006A0255" w:rsidP="006A0255">
            <w:pPr>
              <w:jc w:val="left"/>
              <w:rPr>
                <w:sz w:val="20"/>
              </w:rPr>
            </w:pPr>
            <w:r w:rsidRPr="005D5298">
              <w:rPr>
                <w:sz w:val="20"/>
              </w:rPr>
              <w:t>20</w:t>
            </w:r>
          </w:p>
        </w:tc>
        <w:tc>
          <w:tcPr>
            <w:tcW w:w="1537" w:type="dxa"/>
          </w:tcPr>
          <w:p w:rsidR="006A0255" w:rsidRPr="005D5298" w:rsidRDefault="006A0255" w:rsidP="006A0255">
            <w:pPr>
              <w:jc w:val="left"/>
              <w:rPr>
                <w:sz w:val="20"/>
              </w:rPr>
            </w:pPr>
            <w:r w:rsidRPr="005D5298">
              <w:rPr>
                <w:sz w:val="20"/>
              </w:rPr>
              <w:t>Alfanumérico</w:t>
            </w:r>
          </w:p>
        </w:tc>
        <w:tc>
          <w:tcPr>
            <w:tcW w:w="2242" w:type="dxa"/>
          </w:tcPr>
          <w:p w:rsidR="006A0255" w:rsidRPr="005D5298" w:rsidRDefault="006A0255" w:rsidP="006A0255">
            <w:pPr>
              <w:jc w:val="left"/>
              <w:rPr>
                <w:sz w:val="20"/>
              </w:rPr>
            </w:pPr>
            <w:r w:rsidRPr="005D5298">
              <w:rPr>
                <w:sz w:val="20"/>
              </w:rPr>
              <w:t>Tipo de arquivo</w:t>
            </w:r>
          </w:p>
        </w:tc>
        <w:tc>
          <w:tcPr>
            <w:tcW w:w="2175" w:type="dxa"/>
          </w:tcPr>
          <w:p w:rsidR="006A0255" w:rsidRPr="005D5298" w:rsidRDefault="006A0255" w:rsidP="006A0255">
            <w:pPr>
              <w:jc w:val="left"/>
              <w:rPr>
                <w:sz w:val="20"/>
              </w:rPr>
            </w:pPr>
            <w:r w:rsidRPr="005D5298">
              <w:rPr>
                <w:sz w:val="20"/>
              </w:rPr>
              <w:t>Tabela 28</w:t>
            </w:r>
          </w:p>
        </w:tc>
        <w:tc>
          <w:tcPr>
            <w:tcW w:w="1134" w:type="dxa"/>
          </w:tcPr>
          <w:p w:rsidR="006A0255" w:rsidRPr="005D5298" w:rsidRDefault="006A0255" w:rsidP="006A0255">
            <w:pPr>
              <w:jc w:val="left"/>
              <w:rPr>
                <w:sz w:val="20"/>
              </w:rPr>
            </w:pPr>
            <w:r w:rsidRPr="005D5298">
              <w:rPr>
                <w:sz w:val="20"/>
              </w:rPr>
              <w:t>Brancos</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 xml:space="preserve">Data  e hora da geração </w:t>
            </w:r>
          </w:p>
        </w:tc>
        <w:tc>
          <w:tcPr>
            <w:tcW w:w="644" w:type="dxa"/>
          </w:tcPr>
          <w:p w:rsidR="006A0255" w:rsidRPr="005D5298" w:rsidRDefault="006A0255" w:rsidP="006A0255">
            <w:pPr>
              <w:jc w:val="left"/>
              <w:rPr>
                <w:sz w:val="20"/>
              </w:rPr>
            </w:pPr>
            <w:r w:rsidRPr="005D5298">
              <w:rPr>
                <w:sz w:val="20"/>
              </w:rPr>
              <w:t>23</w:t>
            </w:r>
          </w:p>
        </w:tc>
        <w:tc>
          <w:tcPr>
            <w:tcW w:w="550" w:type="dxa"/>
          </w:tcPr>
          <w:p w:rsidR="006A0255" w:rsidRPr="005D5298" w:rsidRDefault="006A0255" w:rsidP="006A0255">
            <w:pPr>
              <w:jc w:val="left"/>
              <w:rPr>
                <w:sz w:val="20"/>
              </w:rPr>
            </w:pPr>
            <w:r w:rsidRPr="005D5298">
              <w:rPr>
                <w:sz w:val="20"/>
              </w:rPr>
              <w:t>14</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 xml:space="preserve">AAAA + BIT 07 </w:t>
            </w:r>
          </w:p>
        </w:tc>
        <w:tc>
          <w:tcPr>
            <w:tcW w:w="2175" w:type="dxa"/>
          </w:tcPr>
          <w:p w:rsidR="006A0255" w:rsidRPr="002F6619" w:rsidRDefault="006A0255" w:rsidP="006A0255">
            <w:pPr>
              <w:jc w:val="left"/>
              <w:rPr>
                <w:sz w:val="20"/>
              </w:rPr>
            </w:pPr>
            <w:r w:rsidRPr="002F6619">
              <w:rPr>
                <w:sz w:val="20"/>
              </w:rPr>
              <w:t>Data e hora em que o arquivo foi gerado,</w:t>
            </w:r>
          </w:p>
          <w:p w:rsidR="006A0255" w:rsidRPr="005D5298" w:rsidRDefault="006A0255" w:rsidP="006A0255">
            <w:pPr>
              <w:jc w:val="left"/>
              <w:rPr>
                <w:sz w:val="20"/>
              </w:rPr>
            </w:pPr>
            <w:r w:rsidRPr="005D5298">
              <w:rPr>
                <w:sz w:val="20"/>
              </w:rPr>
              <w:t>yyyymmddhhmiss</w:t>
            </w:r>
          </w:p>
          <w:p w:rsidR="006A0255" w:rsidRPr="005D5298" w:rsidRDefault="006A0255" w:rsidP="006A0255">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6A0255" w:rsidRPr="005D5298" w:rsidRDefault="006A0255" w:rsidP="006A0255">
            <w:pPr>
              <w:jc w:val="left"/>
              <w:rPr>
                <w:sz w:val="20"/>
              </w:rPr>
            </w:pPr>
          </w:p>
        </w:tc>
      </w:tr>
      <w:tr w:rsidR="006A0255" w:rsidTr="006A0255">
        <w:tc>
          <w:tcPr>
            <w:tcW w:w="1749" w:type="dxa"/>
          </w:tcPr>
          <w:p w:rsidR="006A0255" w:rsidRPr="005D5298" w:rsidRDefault="006A0255" w:rsidP="006A0255">
            <w:pPr>
              <w:jc w:val="left"/>
              <w:rPr>
                <w:b/>
                <w:sz w:val="20"/>
              </w:rPr>
            </w:pPr>
            <w:r w:rsidRPr="005D5298">
              <w:rPr>
                <w:b/>
                <w:sz w:val="20"/>
              </w:rPr>
              <w:lastRenderedPageBreak/>
              <w:t>Versão do arquivo</w:t>
            </w:r>
          </w:p>
        </w:tc>
        <w:tc>
          <w:tcPr>
            <w:tcW w:w="644" w:type="dxa"/>
          </w:tcPr>
          <w:p w:rsidR="006A0255" w:rsidRPr="005D5298" w:rsidRDefault="006A0255" w:rsidP="006A0255">
            <w:pPr>
              <w:jc w:val="left"/>
              <w:rPr>
                <w:sz w:val="20"/>
              </w:rPr>
            </w:pPr>
            <w:r w:rsidRPr="005D5298">
              <w:rPr>
                <w:sz w:val="20"/>
              </w:rPr>
              <w:t>37</w:t>
            </w:r>
          </w:p>
        </w:tc>
        <w:tc>
          <w:tcPr>
            <w:tcW w:w="550" w:type="dxa"/>
          </w:tcPr>
          <w:p w:rsidR="006A0255" w:rsidRPr="005D5298" w:rsidRDefault="006A0255" w:rsidP="006A0255">
            <w:pPr>
              <w:jc w:val="left"/>
              <w:rPr>
                <w:sz w:val="20"/>
              </w:rPr>
            </w:pPr>
            <w:r w:rsidRPr="005D5298">
              <w:rPr>
                <w:sz w:val="20"/>
              </w:rPr>
              <w:t>7</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Versão do arquivo gerado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0000000</w:t>
            </w:r>
          </w:p>
        </w:tc>
      </w:tr>
    </w:tbl>
    <w:p w:rsidR="006A0255" w:rsidRDefault="006A0255" w:rsidP="006A0255"/>
    <w:p w:rsidR="00B53F6F" w:rsidRDefault="006A0255">
      <w:pPr>
        <w:pStyle w:val="Ttulo4"/>
      </w:pPr>
      <w:r>
        <w:t xml:space="preserve"> </w:t>
      </w:r>
      <w:bookmarkStart w:id="103" w:name="_Toc419712319"/>
      <w:r w:rsidRPr="00551D69">
        <w:t>Registro</w:t>
      </w:r>
      <w:r w:rsidRPr="005D5298">
        <w:t xml:space="preserve"> de </w:t>
      </w:r>
      <w:r>
        <w:t>Rodapie</w:t>
      </w:r>
      <w:bookmarkEnd w:id="103"/>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Default</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Tipo de registro</w:t>
            </w:r>
          </w:p>
        </w:tc>
        <w:tc>
          <w:tcPr>
            <w:tcW w:w="644" w:type="dxa"/>
          </w:tcPr>
          <w:p w:rsidR="006A0255" w:rsidRPr="00607A69" w:rsidRDefault="006A0255" w:rsidP="006A0255">
            <w:pPr>
              <w:snapToGrid w:val="0"/>
              <w:rPr>
                <w:sz w:val="20"/>
              </w:rPr>
            </w:pPr>
            <w:r w:rsidRPr="00607A69">
              <w:rPr>
                <w:sz w:val="20"/>
              </w:rPr>
              <w:t>1</w:t>
            </w:r>
          </w:p>
        </w:tc>
        <w:tc>
          <w:tcPr>
            <w:tcW w:w="550" w:type="dxa"/>
          </w:tcPr>
          <w:p w:rsidR="006A0255" w:rsidRPr="00607A69" w:rsidRDefault="006A0255" w:rsidP="006A0255">
            <w:pPr>
              <w:snapToGrid w:val="0"/>
              <w:rPr>
                <w:sz w:val="20"/>
              </w:rPr>
            </w:pPr>
            <w:r w:rsidRPr="00607A69">
              <w:rPr>
                <w:sz w:val="20"/>
              </w:rPr>
              <w:t>2</w:t>
            </w:r>
          </w:p>
        </w:tc>
        <w:tc>
          <w:tcPr>
            <w:tcW w:w="1701" w:type="dxa"/>
          </w:tcPr>
          <w:p w:rsidR="006A0255" w:rsidRPr="00607A69" w:rsidRDefault="006A0255" w:rsidP="006A0255">
            <w:pPr>
              <w:snapToGrid w:val="0"/>
              <w:rPr>
                <w:sz w:val="20"/>
              </w:rPr>
            </w:pPr>
            <w:r w:rsidRPr="00607A69">
              <w:rPr>
                <w:sz w:val="20"/>
              </w:rPr>
              <w:t>Númerico</w:t>
            </w:r>
          </w:p>
        </w:tc>
        <w:tc>
          <w:tcPr>
            <w:tcW w:w="1985" w:type="dxa"/>
          </w:tcPr>
          <w:p w:rsidR="006A0255" w:rsidRPr="00607A69" w:rsidRDefault="006A0255" w:rsidP="006A0255">
            <w:pPr>
              <w:snapToGrid w:val="0"/>
              <w:rPr>
                <w:sz w:val="20"/>
              </w:rPr>
            </w:pPr>
            <w:r w:rsidRPr="00607A69">
              <w:rPr>
                <w:sz w:val="20"/>
              </w:rPr>
              <w:t>Identifica o rodapé.</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09</w:t>
            </w:r>
          </w:p>
        </w:tc>
      </w:tr>
      <w:tr w:rsidR="006A0255" w:rsidTr="006A0255">
        <w:tc>
          <w:tcPr>
            <w:tcW w:w="1749" w:type="dxa"/>
          </w:tcPr>
          <w:p w:rsidR="006A0255" w:rsidRPr="00607A69" w:rsidRDefault="006A0255" w:rsidP="006A0255">
            <w:pPr>
              <w:snapToGrid w:val="0"/>
              <w:rPr>
                <w:sz w:val="20"/>
              </w:rPr>
            </w:pPr>
            <w:r w:rsidRPr="00607A69">
              <w:rPr>
                <w:sz w:val="20"/>
              </w:rPr>
              <w:t>Nome do arquivo</w:t>
            </w:r>
          </w:p>
        </w:tc>
        <w:tc>
          <w:tcPr>
            <w:tcW w:w="644" w:type="dxa"/>
          </w:tcPr>
          <w:p w:rsidR="006A0255" w:rsidRPr="00607A69" w:rsidRDefault="006A0255" w:rsidP="006A0255">
            <w:pPr>
              <w:snapToGrid w:val="0"/>
              <w:rPr>
                <w:sz w:val="20"/>
              </w:rPr>
            </w:pPr>
            <w:r w:rsidRPr="00607A69">
              <w:rPr>
                <w:sz w:val="20"/>
              </w:rPr>
              <w:t>3</w:t>
            </w:r>
          </w:p>
        </w:tc>
        <w:tc>
          <w:tcPr>
            <w:tcW w:w="550" w:type="dxa"/>
          </w:tcPr>
          <w:p w:rsidR="006A0255" w:rsidRPr="00607A69" w:rsidRDefault="006A0255" w:rsidP="006A0255">
            <w:pPr>
              <w:snapToGrid w:val="0"/>
              <w:rPr>
                <w:sz w:val="20"/>
              </w:rPr>
            </w:pPr>
            <w:r w:rsidRPr="00607A69">
              <w:rPr>
                <w:sz w:val="20"/>
              </w:rPr>
              <w:t>20</w:t>
            </w:r>
          </w:p>
        </w:tc>
        <w:tc>
          <w:tcPr>
            <w:tcW w:w="1701" w:type="dxa"/>
          </w:tcPr>
          <w:p w:rsidR="006A0255" w:rsidRPr="00607A69" w:rsidRDefault="006A0255" w:rsidP="006A0255">
            <w:pPr>
              <w:snapToGrid w:val="0"/>
              <w:rPr>
                <w:sz w:val="20"/>
              </w:rPr>
            </w:pPr>
            <w:r w:rsidRPr="00607A69">
              <w:rPr>
                <w:sz w:val="20"/>
              </w:rPr>
              <w:t>Alfanumérico</w:t>
            </w:r>
          </w:p>
        </w:tc>
        <w:tc>
          <w:tcPr>
            <w:tcW w:w="1985" w:type="dxa"/>
          </w:tcPr>
          <w:p w:rsidR="006A0255" w:rsidRPr="00607A69" w:rsidRDefault="006A0255" w:rsidP="006A0255">
            <w:pPr>
              <w:snapToGrid w:val="0"/>
              <w:rPr>
                <w:sz w:val="20"/>
              </w:rPr>
            </w:pPr>
            <w:r w:rsidRPr="00607A69">
              <w:rPr>
                <w:sz w:val="20"/>
              </w:rPr>
              <w:t>Tipo de arquivo</w:t>
            </w:r>
          </w:p>
        </w:tc>
        <w:tc>
          <w:tcPr>
            <w:tcW w:w="1924" w:type="dxa"/>
          </w:tcPr>
          <w:p w:rsidR="006A0255" w:rsidRPr="00607A69" w:rsidRDefault="006A0255" w:rsidP="006A0255">
            <w:pPr>
              <w:snapToGrid w:val="0"/>
              <w:rPr>
                <w:sz w:val="20"/>
              </w:rPr>
            </w:pPr>
            <w:r w:rsidRPr="00607A69">
              <w:rPr>
                <w:sz w:val="20"/>
              </w:rPr>
              <w:t>Tabela 28</w:t>
            </w:r>
          </w:p>
        </w:tc>
        <w:tc>
          <w:tcPr>
            <w:tcW w:w="1478" w:type="dxa"/>
          </w:tcPr>
          <w:p w:rsidR="006A0255" w:rsidRPr="00607A69" w:rsidRDefault="006A0255" w:rsidP="006A0255">
            <w:pPr>
              <w:snapToGrid w:val="0"/>
              <w:rPr>
                <w:sz w:val="20"/>
              </w:rPr>
            </w:pPr>
            <w:r w:rsidRPr="00607A69">
              <w:rPr>
                <w:sz w:val="20"/>
              </w:rPr>
              <w:t>Brancos</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 xml:space="preserve">Quantidade de registros </w:t>
            </w:r>
          </w:p>
        </w:tc>
        <w:tc>
          <w:tcPr>
            <w:tcW w:w="644" w:type="dxa"/>
          </w:tcPr>
          <w:p w:rsidR="006A0255" w:rsidRPr="00607A69" w:rsidRDefault="006A0255" w:rsidP="006A0255">
            <w:pPr>
              <w:snapToGrid w:val="0"/>
              <w:rPr>
                <w:sz w:val="20"/>
              </w:rPr>
            </w:pPr>
            <w:r w:rsidRPr="00607A69">
              <w:rPr>
                <w:sz w:val="20"/>
              </w:rPr>
              <w:t>23</w:t>
            </w:r>
          </w:p>
        </w:tc>
        <w:tc>
          <w:tcPr>
            <w:tcW w:w="550" w:type="dxa"/>
          </w:tcPr>
          <w:p w:rsidR="006A0255" w:rsidRPr="00607A69" w:rsidRDefault="006A0255" w:rsidP="006A0255">
            <w:pPr>
              <w:snapToGrid w:val="0"/>
              <w:rPr>
                <w:sz w:val="20"/>
              </w:rPr>
            </w:pPr>
            <w:r w:rsidRPr="00607A69">
              <w:rPr>
                <w:sz w:val="20"/>
              </w:rPr>
              <w:t>9</w:t>
            </w:r>
          </w:p>
        </w:tc>
        <w:tc>
          <w:tcPr>
            <w:tcW w:w="1701" w:type="dxa"/>
          </w:tcPr>
          <w:p w:rsidR="006A0255" w:rsidRPr="00607A69" w:rsidRDefault="006A0255" w:rsidP="006A0255">
            <w:pPr>
              <w:snapToGrid w:val="0"/>
              <w:rPr>
                <w:sz w:val="20"/>
              </w:rPr>
            </w:pPr>
            <w:r w:rsidRPr="00607A69">
              <w:rPr>
                <w:sz w:val="20"/>
              </w:rPr>
              <w:t>Numérico</w:t>
            </w:r>
          </w:p>
        </w:tc>
        <w:tc>
          <w:tcPr>
            <w:tcW w:w="1985" w:type="dxa"/>
          </w:tcPr>
          <w:p w:rsidR="006A0255" w:rsidRPr="00607A69" w:rsidRDefault="006A0255" w:rsidP="006A0255">
            <w:pPr>
              <w:snapToGrid w:val="0"/>
              <w:rPr>
                <w:sz w:val="20"/>
              </w:rPr>
            </w:pPr>
            <w:r w:rsidRPr="00607A69">
              <w:rPr>
                <w:sz w:val="20"/>
              </w:rPr>
              <w:t>Quantidade de registros enviados.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0000000000</w:t>
            </w:r>
          </w:p>
        </w:tc>
      </w:tr>
      <w:tr w:rsidR="006A0255" w:rsidTr="006A0255">
        <w:tc>
          <w:tcPr>
            <w:tcW w:w="1749" w:type="dxa"/>
          </w:tcPr>
          <w:p w:rsidR="006A0255" w:rsidRPr="00607A69" w:rsidRDefault="006A0255" w:rsidP="006A0255">
            <w:pPr>
              <w:snapToGrid w:val="0"/>
              <w:rPr>
                <w:sz w:val="20"/>
              </w:rPr>
            </w:pPr>
            <w:r>
              <w:rPr>
                <w:sz w:val="20"/>
              </w:rPr>
              <w:t>Filler</w:t>
            </w:r>
          </w:p>
        </w:tc>
        <w:tc>
          <w:tcPr>
            <w:tcW w:w="644" w:type="dxa"/>
          </w:tcPr>
          <w:p w:rsidR="006A0255" w:rsidRPr="00607A69" w:rsidRDefault="006A0255" w:rsidP="006A0255">
            <w:pPr>
              <w:snapToGrid w:val="0"/>
              <w:rPr>
                <w:sz w:val="20"/>
              </w:rPr>
            </w:pPr>
            <w:r>
              <w:rPr>
                <w:sz w:val="20"/>
              </w:rPr>
              <w:t>32</w:t>
            </w:r>
          </w:p>
        </w:tc>
        <w:tc>
          <w:tcPr>
            <w:tcW w:w="550" w:type="dxa"/>
          </w:tcPr>
          <w:p w:rsidR="006A0255" w:rsidRPr="00607A69" w:rsidRDefault="006A0255" w:rsidP="006A0255">
            <w:pPr>
              <w:snapToGrid w:val="0"/>
              <w:rPr>
                <w:sz w:val="20"/>
              </w:rPr>
            </w:pPr>
            <w:r>
              <w:rPr>
                <w:sz w:val="20"/>
              </w:rPr>
              <w:t>12</w:t>
            </w:r>
          </w:p>
        </w:tc>
        <w:tc>
          <w:tcPr>
            <w:tcW w:w="1701" w:type="dxa"/>
          </w:tcPr>
          <w:p w:rsidR="006A0255" w:rsidRPr="00607A69" w:rsidRDefault="006A0255" w:rsidP="006A0255">
            <w:pPr>
              <w:snapToGrid w:val="0"/>
              <w:rPr>
                <w:sz w:val="20"/>
              </w:rPr>
            </w:pPr>
            <w:r>
              <w:rPr>
                <w:sz w:val="20"/>
              </w:rPr>
              <w:t>Alfanumérico</w:t>
            </w:r>
          </w:p>
        </w:tc>
        <w:tc>
          <w:tcPr>
            <w:tcW w:w="1985" w:type="dxa"/>
          </w:tcPr>
          <w:p w:rsidR="006A0255" w:rsidRPr="00607A69" w:rsidRDefault="006A0255" w:rsidP="006A0255">
            <w:pPr>
              <w:snapToGrid w:val="0"/>
              <w:rPr>
                <w:sz w:val="20"/>
              </w:rPr>
            </w:pPr>
            <w:r>
              <w:rPr>
                <w:sz w:val="20"/>
              </w:rPr>
              <w:t>Relleno con brancos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Pr>
                <w:sz w:val="20"/>
              </w:rPr>
              <w:t>Brancos</w:t>
            </w:r>
          </w:p>
        </w:tc>
      </w:tr>
    </w:tbl>
    <w:p w:rsidR="006A0255" w:rsidRDefault="006A0255" w:rsidP="006A0255"/>
    <w:p w:rsidR="006A0255" w:rsidRDefault="006A0255" w:rsidP="006A0255">
      <w:r>
        <w:t>La longitud del registro AC será de 100 caracteres.</w:t>
      </w:r>
    </w:p>
    <w:p w:rsidR="006A0255" w:rsidRDefault="006A0255" w:rsidP="006A0255"/>
    <w:p w:rsidR="006A0255" w:rsidRDefault="006A0255" w:rsidP="006A0255">
      <w:pPr>
        <w:pStyle w:val="Ttulo3"/>
        <w:tabs>
          <w:tab w:val="clear" w:pos="907"/>
          <w:tab w:val="left" w:pos="720"/>
        </w:tabs>
        <w:suppressAutoHyphens/>
        <w:spacing w:before="0" w:after="0" w:line="240" w:lineRule="auto"/>
        <w:jc w:val="left"/>
      </w:pPr>
      <w:bookmarkStart w:id="104" w:name="_Toc419712320"/>
      <w:r>
        <w:t>Formato de Saldo de Agenda Financiera (AF)</w:t>
      </w:r>
      <w:bookmarkEnd w:id="104"/>
      <w:r>
        <w:t xml:space="preserve"> </w:t>
      </w:r>
    </w:p>
    <w:p w:rsidR="006A0255" w:rsidRPr="005D5298" w:rsidRDefault="006A0255" w:rsidP="006A0255">
      <w:pPr>
        <w:pStyle w:val="Ttulo4"/>
      </w:pPr>
      <w:bookmarkStart w:id="105" w:name="_Toc419712321"/>
      <w:r w:rsidRPr="00551D69">
        <w:t>Registro</w:t>
      </w:r>
      <w:r w:rsidRPr="005D5298">
        <w:t xml:space="preserve"> de </w:t>
      </w:r>
      <w:r>
        <w:t>Detalle</w:t>
      </w:r>
      <w:bookmarkEnd w:id="105"/>
    </w:p>
    <w:p w:rsidR="006A0255" w:rsidRDefault="006A0255" w:rsidP="006A0255">
      <w:r>
        <w:t>Los registros del detalle tendrán los siguientes campos:</w:t>
      </w:r>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518"/>
        <w:gridCol w:w="567"/>
        <w:gridCol w:w="567"/>
        <w:gridCol w:w="1418"/>
        <w:gridCol w:w="2156"/>
        <w:gridCol w:w="1907"/>
        <w:gridCol w:w="898"/>
      </w:tblGrid>
      <w:tr w:rsidR="006A0255" w:rsidRPr="00607A69" w:rsidTr="006A0255">
        <w:trPr>
          <w:cnfStyle w:val="100000000000"/>
        </w:trPr>
        <w:tc>
          <w:tcPr>
            <w:tcW w:w="251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Campo</w:t>
            </w:r>
          </w:p>
        </w:tc>
        <w:tc>
          <w:tcPr>
            <w:tcW w:w="567"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Ps</w:t>
            </w:r>
          </w:p>
        </w:tc>
        <w:tc>
          <w:tcPr>
            <w:tcW w:w="567"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Ln</w:t>
            </w:r>
          </w:p>
        </w:tc>
        <w:tc>
          <w:tcPr>
            <w:tcW w:w="1418" w:type="dxa"/>
            <w:tcBorders>
              <w:top w:val="none" w:sz="0" w:space="0" w:color="auto"/>
              <w:left w:val="none" w:sz="0" w:space="0" w:color="auto"/>
              <w:bottom w:val="none" w:sz="0" w:space="0" w:color="auto"/>
              <w:right w:val="none" w:sz="0" w:space="0" w:color="auto"/>
            </w:tcBorders>
          </w:tcPr>
          <w:p w:rsidR="006A0255" w:rsidRPr="00607A69" w:rsidRDefault="006A0255" w:rsidP="006A0255">
            <w:pPr>
              <w:jc w:val="center"/>
              <w:rPr>
                <w:b w:val="0"/>
                <w:sz w:val="20"/>
              </w:rPr>
            </w:pPr>
            <w:r w:rsidRPr="00607A69">
              <w:rPr>
                <w:sz w:val="20"/>
              </w:rPr>
              <w:t>formato</w:t>
            </w:r>
          </w:p>
        </w:tc>
        <w:tc>
          <w:tcPr>
            <w:tcW w:w="2156"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Descripción</w:t>
            </w:r>
          </w:p>
        </w:tc>
        <w:tc>
          <w:tcPr>
            <w:tcW w:w="1907"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Comentarios</w:t>
            </w:r>
          </w:p>
        </w:tc>
        <w:tc>
          <w:tcPr>
            <w:tcW w:w="89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jc w:val="center"/>
              <w:rPr>
                <w:b w:val="0"/>
                <w:sz w:val="20"/>
              </w:rPr>
            </w:pPr>
            <w:r w:rsidRPr="00607A69">
              <w:rPr>
                <w:sz w:val="20"/>
              </w:rPr>
              <w:t>Default</w:t>
            </w:r>
          </w:p>
        </w:tc>
      </w:tr>
      <w:tr w:rsidR="006A0255" w:rsidRPr="00607A69" w:rsidTr="006A0255">
        <w:trPr>
          <w:cnfStyle w:val="000000100000"/>
        </w:trPr>
        <w:tc>
          <w:tcPr>
            <w:tcW w:w="2518" w:type="dxa"/>
            <w:vAlign w:val="center"/>
          </w:tcPr>
          <w:p w:rsidR="006A0255" w:rsidRPr="00951A40" w:rsidRDefault="006A0255" w:rsidP="006A0255">
            <w:pPr>
              <w:jc w:val="center"/>
              <w:rPr>
                <w:b/>
                <w:sz w:val="18"/>
                <w:szCs w:val="18"/>
              </w:rPr>
            </w:pPr>
            <w:r w:rsidRPr="00951A40">
              <w:rPr>
                <w:b/>
                <w:sz w:val="18"/>
                <w:szCs w:val="18"/>
              </w:rPr>
              <w:t>AG-COM-TP-REGISTRO</w:t>
            </w:r>
          </w:p>
        </w:tc>
        <w:tc>
          <w:tcPr>
            <w:tcW w:w="567" w:type="dxa"/>
            <w:vAlign w:val="center"/>
          </w:tcPr>
          <w:p w:rsidR="006A0255" w:rsidRPr="00536407" w:rsidRDefault="006A0255" w:rsidP="006A0255">
            <w:pPr>
              <w:autoSpaceDE w:val="0"/>
              <w:autoSpaceDN w:val="0"/>
              <w:adjustRightInd w:val="0"/>
              <w:spacing w:after="0" w:line="240" w:lineRule="auto"/>
              <w:jc w:val="center"/>
              <w:rPr>
                <w:rFonts w:cs="Arial"/>
                <w:bCs/>
                <w:sz w:val="18"/>
                <w:szCs w:val="18"/>
              </w:rPr>
            </w:pPr>
            <w:r>
              <w:rPr>
                <w:rFonts w:cs="Arial"/>
                <w:bCs/>
                <w:sz w:val="18"/>
                <w:szCs w:val="18"/>
              </w:rPr>
              <w:t>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2</w:t>
            </w:r>
          </w:p>
        </w:tc>
        <w:tc>
          <w:tcPr>
            <w:tcW w:w="1418" w:type="dxa"/>
            <w:vAlign w:val="center"/>
          </w:tcPr>
          <w:p w:rsidR="006A0255" w:rsidRPr="00951A40" w:rsidRDefault="006A0255" w:rsidP="006A0255">
            <w:pPr>
              <w:snapToGrid w:val="0"/>
              <w:jc w:val="center"/>
              <w:rPr>
                <w:rFonts w:cs="Arial"/>
                <w:b/>
                <w:sz w:val="18"/>
                <w:szCs w:val="18"/>
              </w:rPr>
            </w:pPr>
            <w:r w:rsidRPr="00951A40">
              <w:rPr>
                <w:rFonts w:cs="Arial"/>
                <w:b/>
                <w:sz w:val="18"/>
                <w:szCs w:val="18"/>
              </w:rPr>
              <w:t>AF</w:t>
            </w:r>
          </w:p>
        </w:tc>
        <w:tc>
          <w:tcPr>
            <w:tcW w:w="2156" w:type="dxa"/>
            <w:vAlign w:val="center"/>
          </w:tcPr>
          <w:p w:rsidR="006A0255" w:rsidRPr="00607A69" w:rsidRDefault="006A0255" w:rsidP="006A0255">
            <w:pPr>
              <w:snapToGrid w:val="0"/>
              <w:rPr>
                <w:sz w:val="20"/>
              </w:rPr>
            </w:pPr>
            <w:r w:rsidRPr="009829C9">
              <w:rPr>
                <w:sz w:val="16"/>
                <w:szCs w:val="16"/>
              </w:rPr>
              <w:t xml:space="preserve">TIPO DE REGISTRO = </w:t>
            </w:r>
            <w:r>
              <w:rPr>
                <w:sz w:val="16"/>
                <w:szCs w:val="16"/>
              </w:rPr>
              <w:t>AF</w:t>
            </w:r>
          </w:p>
        </w:tc>
        <w:tc>
          <w:tcPr>
            <w:tcW w:w="1907" w:type="dxa"/>
          </w:tcPr>
          <w:p w:rsidR="006A0255" w:rsidRPr="00607A69" w:rsidRDefault="006A0255" w:rsidP="006A0255">
            <w:pPr>
              <w:snapToGrid w:val="0"/>
              <w:rPr>
                <w:sz w:val="20"/>
              </w:rPr>
            </w:pPr>
          </w:p>
        </w:tc>
        <w:tc>
          <w:tcPr>
            <w:tcW w:w="898" w:type="dxa"/>
          </w:tcPr>
          <w:p w:rsidR="006A0255" w:rsidRPr="00607A69" w:rsidRDefault="006A0255" w:rsidP="006A0255">
            <w:pPr>
              <w:snapToGrid w:val="0"/>
              <w:rPr>
                <w:sz w:val="20"/>
              </w:rPr>
            </w:pPr>
          </w:p>
        </w:tc>
      </w:tr>
      <w:tr w:rsidR="006A0255" w:rsidRPr="00607A69" w:rsidTr="006A0255">
        <w:tc>
          <w:tcPr>
            <w:tcW w:w="2518" w:type="dxa"/>
            <w:vAlign w:val="center"/>
          </w:tcPr>
          <w:p w:rsidR="006A0255" w:rsidRPr="00951A40" w:rsidRDefault="006A0255" w:rsidP="006A0255">
            <w:pPr>
              <w:jc w:val="center"/>
              <w:rPr>
                <w:b/>
                <w:sz w:val="18"/>
                <w:szCs w:val="18"/>
              </w:rPr>
            </w:pPr>
            <w:r w:rsidRPr="00951A40">
              <w:rPr>
                <w:b/>
                <w:sz w:val="18"/>
                <w:szCs w:val="18"/>
              </w:rPr>
              <w:t>AG-ESTABELECIMENTO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10</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NÚMERO DO ESTABELECIMENTO COMERCIAL</w:t>
            </w:r>
          </w:p>
        </w:tc>
        <w:tc>
          <w:tcPr>
            <w:tcW w:w="1907" w:type="dxa"/>
          </w:tcPr>
          <w:p w:rsidR="006A0255" w:rsidRPr="001A2FEC" w:rsidRDefault="006A0255" w:rsidP="006A0255">
            <w:pPr>
              <w:tabs>
                <w:tab w:val="center" w:pos="845"/>
              </w:tabs>
              <w:snapToGrid w:val="0"/>
              <w:rPr>
                <w:sz w:val="20"/>
              </w:rPr>
            </w:pPr>
          </w:p>
        </w:tc>
        <w:tc>
          <w:tcPr>
            <w:tcW w:w="898" w:type="dxa"/>
          </w:tcPr>
          <w:p w:rsidR="006A0255" w:rsidRPr="001A2FEC" w:rsidRDefault="006A0255" w:rsidP="006A0255">
            <w:pPr>
              <w:snapToGrid w:val="0"/>
              <w:rPr>
                <w:sz w:val="20"/>
              </w:rPr>
            </w:pPr>
            <w:r>
              <w:rPr>
                <w:sz w:val="20"/>
              </w:rPr>
              <w:t>0000000000</w:t>
            </w: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AG-DATA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8</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Pr>
                <w:rFonts w:cs="Arial"/>
                <w:bCs/>
                <w:sz w:val="18"/>
                <w:szCs w:val="18"/>
              </w:rPr>
              <w:t>YYYYMMDD</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DATA DO FECHAMENTO DA AGENDA AAAAMMDD</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AG-CADEIA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3</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CÓDIGO DA CADEIA DO ESTABELECIMENTO</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607A69"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AG-MATRIZ</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10</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NÚMERO DO ESTABELECIMENTO MATRIZ</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AG-NOME-FANTASIA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34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32</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NOME FANTASIA DO ESTABELECIMENTO</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AG-DB-PENDENTE</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66</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 DÉBITOS PENDENTES DEVIDOS PELO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AG-SN-PENDENTE</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83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DO TOTAL DE DÉBITOS PENDENTES</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lastRenderedPageBreak/>
              <w:t>AG-SUSPENSO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84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 RO SUSPENSOS (NÃO PAGOS AO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AG-SN-SUSPENSO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101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DO TOTAL DE RO SUSPENSOS</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AG-AGENDADO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102</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 RO AGENDADOS (AINDA NÃO PAGOS) PARA 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AG-SN-AGENDADO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119</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DO TOTAL AGENDADO</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AG-TOTAL-RECEBER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120</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QUE O EC TEM A RECEBER (AGENDADO + ENVIADO AO BANCO +DÉBITO PENDENTE)</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AG-SN-TOTAL-RECEBER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137</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A RECEBER</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AG-ENVIADO-BANCO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138</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ENVIADO AOS BANCOS PARA PAGAR O EC</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AG-SN-ENVIADO-BANCO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155</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ENVIADO AOS BANCOS</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AG-COBRANCA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156</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EM COBRANÇA (DÉBITO PENDENTE + AGENDADO + DEVOLVIDO BANCOS + SUSPENSO)</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AG-SN-COBRANCA</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173</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EM COBRANÇA</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AG-CONFIRMAR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174</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AGUARDANDO CONFIRMAÇÃO DOS BANCOS</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350DEB"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AG-SN-CONFIRMAR</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191</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A SER CONFIRMADO</w:t>
            </w:r>
          </w:p>
        </w:tc>
        <w:tc>
          <w:tcPr>
            <w:tcW w:w="1907" w:type="dxa"/>
          </w:tcPr>
          <w:p w:rsidR="006A0255" w:rsidRPr="00DC64D6" w:rsidRDefault="006A0255" w:rsidP="006A0255">
            <w:pPr>
              <w:snapToGrid w:val="0"/>
              <w:rPr>
                <w:color w:val="000000"/>
                <w:sz w:val="20"/>
              </w:rPr>
            </w:pPr>
          </w:p>
        </w:tc>
        <w:tc>
          <w:tcPr>
            <w:tcW w:w="898" w:type="dxa"/>
          </w:tcPr>
          <w:p w:rsidR="006A0255" w:rsidRPr="00DC64D6"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AG-FUTURO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192</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RO PRÉ-DATADO</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AG-SN-FUTURO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209</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SINAL TOTAL PRÉ-DATADO</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r w:rsidR="006A0255" w:rsidRPr="00350DEB" w:rsidTr="006A0255">
        <w:trPr>
          <w:cnfStyle w:val="000000100000"/>
          <w:trHeight w:val="268"/>
        </w:trPr>
        <w:tc>
          <w:tcPr>
            <w:tcW w:w="2518" w:type="dxa"/>
            <w:vAlign w:val="center"/>
          </w:tcPr>
          <w:p w:rsidR="006A0255" w:rsidRPr="00951A40" w:rsidRDefault="006A0255" w:rsidP="006A0255">
            <w:pPr>
              <w:jc w:val="center"/>
              <w:rPr>
                <w:b/>
                <w:sz w:val="18"/>
                <w:szCs w:val="18"/>
              </w:rPr>
            </w:pPr>
            <w:r w:rsidRPr="00951A40">
              <w:rPr>
                <w:b/>
                <w:sz w:val="18"/>
                <w:szCs w:val="18"/>
              </w:rPr>
              <w:t>AG-DEV-BANCO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210</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17</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5D5298">
              <w:rPr>
                <w:sz w:val="20"/>
              </w:rPr>
              <w:t>Númerico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VALOR TOTAL DEVOLVIDO PELOS BANCOS</w:t>
            </w:r>
          </w:p>
        </w:tc>
        <w:tc>
          <w:tcPr>
            <w:tcW w:w="1907" w:type="dxa"/>
          </w:tcPr>
          <w:p w:rsidR="006A0255" w:rsidRPr="00DC64D6" w:rsidRDefault="006A0255" w:rsidP="006A0255">
            <w:pPr>
              <w:snapToGrid w:val="0"/>
              <w:rPr>
                <w:color w:val="000000"/>
                <w:sz w:val="20"/>
              </w:rPr>
            </w:pPr>
            <w:r w:rsidRPr="00AE0E4D">
              <w:rPr>
                <w:sz w:val="18"/>
                <w:szCs w:val="18"/>
                <w:lang w:val="es-ES_tradnl"/>
              </w:rPr>
              <w:t>Las últimas 2 posiciones son céntimos</w:t>
            </w:r>
          </w:p>
        </w:tc>
        <w:tc>
          <w:tcPr>
            <w:tcW w:w="898" w:type="dxa"/>
          </w:tcPr>
          <w:p w:rsidR="006A0255" w:rsidRPr="00DC64D6" w:rsidRDefault="006A0255" w:rsidP="006A0255">
            <w:pPr>
              <w:snapToGrid w:val="0"/>
              <w:rPr>
                <w:color w:val="000000"/>
                <w:sz w:val="20"/>
              </w:rPr>
            </w:pPr>
          </w:p>
        </w:tc>
      </w:tr>
      <w:tr w:rsidR="006A0255" w:rsidRPr="00607A69" w:rsidTr="006A0255">
        <w:trPr>
          <w:trHeight w:val="268"/>
        </w:trPr>
        <w:tc>
          <w:tcPr>
            <w:tcW w:w="2518" w:type="dxa"/>
            <w:vAlign w:val="center"/>
          </w:tcPr>
          <w:p w:rsidR="006A0255" w:rsidRPr="00951A40" w:rsidRDefault="006A0255" w:rsidP="006A0255">
            <w:pPr>
              <w:jc w:val="center"/>
              <w:rPr>
                <w:b/>
                <w:sz w:val="18"/>
                <w:szCs w:val="18"/>
              </w:rPr>
            </w:pPr>
            <w:r w:rsidRPr="00951A40">
              <w:rPr>
                <w:b/>
                <w:sz w:val="18"/>
                <w:szCs w:val="18"/>
              </w:rPr>
              <w:t>AG-SN-DEV-BANCO</w:t>
            </w:r>
          </w:p>
        </w:tc>
        <w:tc>
          <w:tcPr>
            <w:tcW w:w="567" w:type="dxa"/>
            <w:vAlign w:val="center"/>
          </w:tcPr>
          <w:p w:rsidR="006A0255" w:rsidRPr="007605F8" w:rsidRDefault="006A0255" w:rsidP="006A0255">
            <w:pPr>
              <w:autoSpaceDE w:val="0"/>
              <w:autoSpaceDN w:val="0"/>
              <w:adjustRightInd w:val="0"/>
              <w:spacing w:after="0" w:line="240" w:lineRule="auto"/>
              <w:jc w:val="center"/>
              <w:rPr>
                <w:rFonts w:cs="Arial"/>
                <w:bCs/>
                <w:sz w:val="18"/>
                <w:szCs w:val="18"/>
              </w:rPr>
            </w:pPr>
            <w:r w:rsidRPr="007605F8">
              <w:rPr>
                <w:rFonts w:cs="Arial"/>
                <w:bCs/>
                <w:sz w:val="18"/>
                <w:szCs w:val="18"/>
              </w:rPr>
              <w:t>227</w:t>
            </w:r>
          </w:p>
        </w:tc>
        <w:tc>
          <w:tcPr>
            <w:tcW w:w="567"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951A40">
              <w:rPr>
                <w:rFonts w:cs="Arial"/>
                <w:bCs/>
                <w:sz w:val="18"/>
                <w:szCs w:val="18"/>
              </w:rPr>
              <w:t>1</w:t>
            </w:r>
          </w:p>
        </w:tc>
        <w:tc>
          <w:tcPr>
            <w:tcW w:w="1418" w:type="dxa"/>
            <w:vAlign w:val="center"/>
          </w:tcPr>
          <w:p w:rsidR="006A0255" w:rsidRPr="00951A40" w:rsidRDefault="006A0255" w:rsidP="006A0255">
            <w:pPr>
              <w:autoSpaceDE w:val="0"/>
              <w:autoSpaceDN w:val="0"/>
              <w:adjustRightInd w:val="0"/>
              <w:spacing w:after="0" w:line="240" w:lineRule="auto"/>
              <w:jc w:val="center"/>
              <w:rPr>
                <w:rFonts w:cs="Arial"/>
                <w:bCs/>
                <w:sz w:val="18"/>
                <w:szCs w:val="18"/>
              </w:rPr>
            </w:pPr>
            <w:r w:rsidRPr="00607A69">
              <w:rPr>
                <w:sz w:val="20"/>
              </w:rPr>
              <w:t>Alfanumérico</w:t>
            </w:r>
          </w:p>
        </w:tc>
        <w:tc>
          <w:tcPr>
            <w:tcW w:w="2156" w:type="dxa"/>
            <w:vAlign w:val="bottom"/>
          </w:tcPr>
          <w:p w:rsidR="006A0255" w:rsidRPr="00DC64D6" w:rsidRDefault="006A0255" w:rsidP="006A0255">
            <w:pPr>
              <w:autoSpaceDE w:val="0"/>
              <w:autoSpaceDN w:val="0"/>
              <w:adjustRightInd w:val="0"/>
              <w:spacing w:after="0" w:line="240" w:lineRule="auto"/>
              <w:jc w:val="left"/>
              <w:rPr>
                <w:rFonts w:cs="Arial"/>
                <w:i/>
                <w:iCs/>
                <w:sz w:val="18"/>
                <w:szCs w:val="18"/>
              </w:rPr>
            </w:pPr>
            <w:r w:rsidRPr="00DC64D6">
              <w:rPr>
                <w:rFonts w:cs="Arial"/>
                <w:i/>
                <w:iCs/>
                <w:sz w:val="18"/>
                <w:szCs w:val="18"/>
              </w:rPr>
              <w:t>SINTAL TOTAL DEVOLVIDO BANCOS</w:t>
            </w:r>
          </w:p>
        </w:tc>
        <w:tc>
          <w:tcPr>
            <w:tcW w:w="1907" w:type="dxa"/>
          </w:tcPr>
          <w:p w:rsidR="006A0255" w:rsidRPr="00352128" w:rsidRDefault="006A0255" w:rsidP="006A0255">
            <w:pPr>
              <w:snapToGrid w:val="0"/>
              <w:rPr>
                <w:color w:val="000000"/>
                <w:sz w:val="20"/>
              </w:rPr>
            </w:pPr>
          </w:p>
        </w:tc>
        <w:tc>
          <w:tcPr>
            <w:tcW w:w="898" w:type="dxa"/>
          </w:tcPr>
          <w:p w:rsidR="006A0255" w:rsidRPr="00607A69" w:rsidRDefault="006A0255" w:rsidP="006A0255">
            <w:pPr>
              <w:snapToGrid w:val="0"/>
              <w:rPr>
                <w:color w:val="000000"/>
                <w:sz w:val="20"/>
              </w:rPr>
            </w:pPr>
          </w:p>
        </w:tc>
      </w:tr>
    </w:tbl>
    <w:p w:rsidR="006A0255" w:rsidRDefault="006A0255" w:rsidP="006A0255"/>
    <w:p w:rsidR="006A0255" w:rsidRDefault="006A0255" w:rsidP="006A0255">
      <w:r>
        <w:t>La longitud del registro AF será de 227 caracteres.</w:t>
      </w:r>
    </w:p>
    <w:p w:rsidR="006A0255" w:rsidRPr="005D5298" w:rsidRDefault="006A0255" w:rsidP="006A0255">
      <w:pPr>
        <w:pStyle w:val="Ttulo4"/>
      </w:pPr>
      <w:bookmarkStart w:id="106" w:name="_Toc419712322"/>
      <w:r w:rsidRPr="00551D69">
        <w:lastRenderedPageBreak/>
        <w:t>Registro</w:t>
      </w:r>
      <w:r w:rsidRPr="005D5298">
        <w:t xml:space="preserve"> de Cabecera</w:t>
      </w:r>
      <w:bookmarkEnd w:id="106"/>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6A0255" w:rsidRPr="005D5298" w:rsidRDefault="006A0255" w:rsidP="006A0255">
            <w:pPr>
              <w:jc w:val="center"/>
              <w:rPr>
                <w:sz w:val="20"/>
              </w:rPr>
            </w:pPr>
            <w:r w:rsidRPr="005D5298">
              <w:rPr>
                <w:sz w:val="20"/>
              </w:rPr>
              <w:t>Default</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Tipo de registro</w:t>
            </w:r>
          </w:p>
        </w:tc>
        <w:tc>
          <w:tcPr>
            <w:tcW w:w="644" w:type="dxa"/>
          </w:tcPr>
          <w:p w:rsidR="006A0255" w:rsidRPr="005D5298" w:rsidRDefault="006A0255" w:rsidP="006A0255">
            <w:pPr>
              <w:jc w:val="left"/>
              <w:rPr>
                <w:sz w:val="20"/>
              </w:rPr>
            </w:pPr>
            <w:r w:rsidRPr="005D5298">
              <w:rPr>
                <w:sz w:val="20"/>
              </w:rPr>
              <w:t>1</w:t>
            </w:r>
          </w:p>
        </w:tc>
        <w:tc>
          <w:tcPr>
            <w:tcW w:w="550" w:type="dxa"/>
          </w:tcPr>
          <w:p w:rsidR="006A0255" w:rsidRPr="005D5298" w:rsidRDefault="006A0255" w:rsidP="006A0255">
            <w:pPr>
              <w:jc w:val="left"/>
              <w:rPr>
                <w:sz w:val="20"/>
              </w:rPr>
            </w:pPr>
            <w:r w:rsidRPr="005D5298">
              <w:rPr>
                <w:sz w:val="20"/>
              </w:rPr>
              <w:t>2</w:t>
            </w:r>
          </w:p>
        </w:tc>
        <w:tc>
          <w:tcPr>
            <w:tcW w:w="1537" w:type="dxa"/>
          </w:tcPr>
          <w:p w:rsidR="006A0255" w:rsidRPr="005D5298" w:rsidRDefault="006A0255" w:rsidP="006A0255">
            <w:pPr>
              <w:jc w:val="left"/>
              <w:rPr>
                <w:sz w:val="20"/>
              </w:rPr>
            </w:pPr>
            <w:r w:rsidRPr="005D5298">
              <w:rPr>
                <w:sz w:val="20"/>
              </w:rPr>
              <w:t>Númerico</w:t>
            </w:r>
          </w:p>
        </w:tc>
        <w:tc>
          <w:tcPr>
            <w:tcW w:w="2242" w:type="dxa"/>
          </w:tcPr>
          <w:p w:rsidR="006A0255" w:rsidRPr="005D5298" w:rsidRDefault="006A0255" w:rsidP="006A0255">
            <w:pPr>
              <w:jc w:val="left"/>
              <w:rPr>
                <w:sz w:val="20"/>
              </w:rPr>
            </w:pPr>
            <w:r w:rsidRPr="005D5298">
              <w:rPr>
                <w:sz w:val="20"/>
              </w:rPr>
              <w:t>Identifica o cabeçalho.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w:t>
            </w:r>
          </w:p>
        </w:tc>
      </w:tr>
      <w:tr w:rsidR="006A0255" w:rsidTr="006A0255">
        <w:tc>
          <w:tcPr>
            <w:tcW w:w="1749" w:type="dxa"/>
          </w:tcPr>
          <w:p w:rsidR="006A0255" w:rsidRPr="005D5298" w:rsidRDefault="006A0255" w:rsidP="006A0255">
            <w:pPr>
              <w:jc w:val="left"/>
              <w:rPr>
                <w:b/>
                <w:sz w:val="20"/>
              </w:rPr>
            </w:pPr>
            <w:r w:rsidRPr="005D5298">
              <w:rPr>
                <w:b/>
                <w:sz w:val="20"/>
              </w:rPr>
              <w:t>Nome do arquivo</w:t>
            </w:r>
          </w:p>
        </w:tc>
        <w:tc>
          <w:tcPr>
            <w:tcW w:w="644" w:type="dxa"/>
          </w:tcPr>
          <w:p w:rsidR="006A0255" w:rsidRPr="005D5298" w:rsidRDefault="006A0255" w:rsidP="006A0255">
            <w:pPr>
              <w:jc w:val="left"/>
              <w:rPr>
                <w:sz w:val="20"/>
              </w:rPr>
            </w:pPr>
            <w:r w:rsidRPr="005D5298">
              <w:rPr>
                <w:sz w:val="20"/>
              </w:rPr>
              <w:t>3</w:t>
            </w:r>
          </w:p>
        </w:tc>
        <w:tc>
          <w:tcPr>
            <w:tcW w:w="550" w:type="dxa"/>
          </w:tcPr>
          <w:p w:rsidR="006A0255" w:rsidRPr="005D5298" w:rsidRDefault="006A0255" w:rsidP="006A0255">
            <w:pPr>
              <w:jc w:val="left"/>
              <w:rPr>
                <w:sz w:val="20"/>
              </w:rPr>
            </w:pPr>
            <w:r w:rsidRPr="005D5298">
              <w:rPr>
                <w:sz w:val="20"/>
              </w:rPr>
              <w:t>20</w:t>
            </w:r>
          </w:p>
        </w:tc>
        <w:tc>
          <w:tcPr>
            <w:tcW w:w="1537" w:type="dxa"/>
          </w:tcPr>
          <w:p w:rsidR="006A0255" w:rsidRPr="005D5298" w:rsidRDefault="006A0255" w:rsidP="006A0255">
            <w:pPr>
              <w:jc w:val="left"/>
              <w:rPr>
                <w:sz w:val="20"/>
              </w:rPr>
            </w:pPr>
            <w:r w:rsidRPr="005D5298">
              <w:rPr>
                <w:sz w:val="20"/>
              </w:rPr>
              <w:t>Alfanumérico</w:t>
            </w:r>
          </w:p>
        </w:tc>
        <w:tc>
          <w:tcPr>
            <w:tcW w:w="2242" w:type="dxa"/>
          </w:tcPr>
          <w:p w:rsidR="006A0255" w:rsidRPr="005D5298" w:rsidRDefault="006A0255" w:rsidP="006A0255">
            <w:pPr>
              <w:jc w:val="left"/>
              <w:rPr>
                <w:sz w:val="20"/>
              </w:rPr>
            </w:pPr>
            <w:r w:rsidRPr="005D5298">
              <w:rPr>
                <w:sz w:val="20"/>
              </w:rPr>
              <w:t>Tipo de arquivo</w:t>
            </w:r>
          </w:p>
        </w:tc>
        <w:tc>
          <w:tcPr>
            <w:tcW w:w="2175" w:type="dxa"/>
          </w:tcPr>
          <w:p w:rsidR="006A0255" w:rsidRPr="005D5298" w:rsidRDefault="006A0255" w:rsidP="006A0255">
            <w:pPr>
              <w:jc w:val="left"/>
              <w:rPr>
                <w:sz w:val="20"/>
              </w:rPr>
            </w:pPr>
            <w:r w:rsidRPr="005D5298">
              <w:rPr>
                <w:sz w:val="20"/>
              </w:rPr>
              <w:t>Tabela 28</w:t>
            </w:r>
          </w:p>
        </w:tc>
        <w:tc>
          <w:tcPr>
            <w:tcW w:w="1134" w:type="dxa"/>
          </w:tcPr>
          <w:p w:rsidR="006A0255" w:rsidRPr="005D5298" w:rsidRDefault="006A0255" w:rsidP="006A0255">
            <w:pPr>
              <w:jc w:val="left"/>
              <w:rPr>
                <w:sz w:val="20"/>
              </w:rPr>
            </w:pPr>
            <w:r w:rsidRPr="005D5298">
              <w:rPr>
                <w:sz w:val="20"/>
              </w:rPr>
              <w:t>Brancos</w:t>
            </w:r>
          </w:p>
        </w:tc>
      </w:tr>
      <w:tr w:rsidR="006A0255" w:rsidTr="006A0255">
        <w:trPr>
          <w:cnfStyle w:val="000000100000"/>
        </w:trPr>
        <w:tc>
          <w:tcPr>
            <w:tcW w:w="1749" w:type="dxa"/>
          </w:tcPr>
          <w:p w:rsidR="006A0255" w:rsidRPr="005D5298" w:rsidRDefault="006A0255" w:rsidP="006A0255">
            <w:pPr>
              <w:jc w:val="left"/>
              <w:rPr>
                <w:b/>
                <w:sz w:val="20"/>
              </w:rPr>
            </w:pPr>
            <w:r w:rsidRPr="005D5298">
              <w:rPr>
                <w:b/>
                <w:sz w:val="20"/>
              </w:rPr>
              <w:t xml:space="preserve">Data  e hora da geração </w:t>
            </w:r>
          </w:p>
        </w:tc>
        <w:tc>
          <w:tcPr>
            <w:tcW w:w="644" w:type="dxa"/>
          </w:tcPr>
          <w:p w:rsidR="006A0255" w:rsidRPr="005D5298" w:rsidRDefault="006A0255" w:rsidP="006A0255">
            <w:pPr>
              <w:jc w:val="left"/>
              <w:rPr>
                <w:sz w:val="20"/>
              </w:rPr>
            </w:pPr>
            <w:r w:rsidRPr="005D5298">
              <w:rPr>
                <w:sz w:val="20"/>
              </w:rPr>
              <w:t>23</w:t>
            </w:r>
          </w:p>
        </w:tc>
        <w:tc>
          <w:tcPr>
            <w:tcW w:w="550" w:type="dxa"/>
          </w:tcPr>
          <w:p w:rsidR="006A0255" w:rsidRPr="005D5298" w:rsidRDefault="006A0255" w:rsidP="006A0255">
            <w:pPr>
              <w:jc w:val="left"/>
              <w:rPr>
                <w:sz w:val="20"/>
              </w:rPr>
            </w:pPr>
            <w:r w:rsidRPr="005D5298">
              <w:rPr>
                <w:sz w:val="20"/>
              </w:rPr>
              <w:t>14</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 xml:space="preserve">AAAA + BIT 07 </w:t>
            </w:r>
          </w:p>
        </w:tc>
        <w:tc>
          <w:tcPr>
            <w:tcW w:w="2175" w:type="dxa"/>
          </w:tcPr>
          <w:p w:rsidR="006A0255" w:rsidRPr="002F6619" w:rsidRDefault="006A0255" w:rsidP="006A0255">
            <w:pPr>
              <w:jc w:val="left"/>
              <w:rPr>
                <w:sz w:val="20"/>
              </w:rPr>
            </w:pPr>
            <w:r w:rsidRPr="002F6619">
              <w:rPr>
                <w:sz w:val="20"/>
              </w:rPr>
              <w:t>Data e hora em que o arquivo foi gerado,</w:t>
            </w:r>
          </w:p>
          <w:p w:rsidR="006A0255" w:rsidRPr="005D5298" w:rsidRDefault="006A0255" w:rsidP="006A0255">
            <w:pPr>
              <w:jc w:val="left"/>
              <w:rPr>
                <w:sz w:val="20"/>
              </w:rPr>
            </w:pPr>
            <w:r w:rsidRPr="005D5298">
              <w:rPr>
                <w:sz w:val="20"/>
              </w:rPr>
              <w:t>yyyymmddhhmiss</w:t>
            </w:r>
          </w:p>
          <w:p w:rsidR="006A0255" w:rsidRPr="005D5298" w:rsidRDefault="006A0255" w:rsidP="006A0255">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6A0255" w:rsidRPr="005D5298" w:rsidRDefault="006A0255" w:rsidP="006A0255">
            <w:pPr>
              <w:jc w:val="left"/>
              <w:rPr>
                <w:sz w:val="20"/>
              </w:rPr>
            </w:pPr>
          </w:p>
        </w:tc>
      </w:tr>
      <w:tr w:rsidR="006A0255" w:rsidTr="006A0255">
        <w:tc>
          <w:tcPr>
            <w:tcW w:w="1749" w:type="dxa"/>
          </w:tcPr>
          <w:p w:rsidR="006A0255" w:rsidRPr="005D5298" w:rsidRDefault="006A0255" w:rsidP="006A0255">
            <w:pPr>
              <w:jc w:val="left"/>
              <w:rPr>
                <w:b/>
                <w:sz w:val="20"/>
              </w:rPr>
            </w:pPr>
            <w:r w:rsidRPr="005D5298">
              <w:rPr>
                <w:b/>
                <w:sz w:val="20"/>
              </w:rPr>
              <w:t>Versão do arquivo</w:t>
            </w:r>
          </w:p>
        </w:tc>
        <w:tc>
          <w:tcPr>
            <w:tcW w:w="644" w:type="dxa"/>
          </w:tcPr>
          <w:p w:rsidR="006A0255" w:rsidRPr="005D5298" w:rsidRDefault="006A0255" w:rsidP="006A0255">
            <w:pPr>
              <w:jc w:val="left"/>
              <w:rPr>
                <w:sz w:val="20"/>
              </w:rPr>
            </w:pPr>
            <w:r w:rsidRPr="005D5298">
              <w:rPr>
                <w:sz w:val="20"/>
              </w:rPr>
              <w:t>37</w:t>
            </w:r>
          </w:p>
        </w:tc>
        <w:tc>
          <w:tcPr>
            <w:tcW w:w="550" w:type="dxa"/>
          </w:tcPr>
          <w:p w:rsidR="006A0255" w:rsidRPr="005D5298" w:rsidRDefault="006A0255" w:rsidP="006A0255">
            <w:pPr>
              <w:jc w:val="left"/>
              <w:rPr>
                <w:sz w:val="20"/>
              </w:rPr>
            </w:pPr>
            <w:r w:rsidRPr="005D5298">
              <w:rPr>
                <w:sz w:val="20"/>
              </w:rPr>
              <w:t>7</w:t>
            </w:r>
          </w:p>
        </w:tc>
        <w:tc>
          <w:tcPr>
            <w:tcW w:w="1537" w:type="dxa"/>
          </w:tcPr>
          <w:p w:rsidR="006A0255" w:rsidRPr="005D5298" w:rsidRDefault="006A0255" w:rsidP="006A0255">
            <w:pPr>
              <w:jc w:val="left"/>
              <w:rPr>
                <w:sz w:val="20"/>
              </w:rPr>
            </w:pPr>
            <w:r w:rsidRPr="005D5298">
              <w:rPr>
                <w:sz w:val="20"/>
              </w:rPr>
              <w:t>Numérico</w:t>
            </w:r>
          </w:p>
        </w:tc>
        <w:tc>
          <w:tcPr>
            <w:tcW w:w="2242" w:type="dxa"/>
          </w:tcPr>
          <w:p w:rsidR="006A0255" w:rsidRPr="005D5298" w:rsidRDefault="006A0255" w:rsidP="006A0255">
            <w:pPr>
              <w:jc w:val="left"/>
              <w:rPr>
                <w:sz w:val="20"/>
              </w:rPr>
            </w:pPr>
            <w:r w:rsidRPr="005D5298">
              <w:rPr>
                <w:sz w:val="20"/>
              </w:rPr>
              <w:t>Versão do arquivo gerado</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r w:rsidRPr="005D5298">
              <w:rPr>
                <w:sz w:val="20"/>
              </w:rPr>
              <w:t>0000000</w:t>
            </w:r>
          </w:p>
        </w:tc>
      </w:tr>
      <w:tr w:rsidR="006A0255" w:rsidTr="006A0255">
        <w:trPr>
          <w:cnfStyle w:val="000000100000"/>
        </w:trPr>
        <w:tc>
          <w:tcPr>
            <w:tcW w:w="1749" w:type="dxa"/>
          </w:tcPr>
          <w:p w:rsidR="006A0255" w:rsidRPr="005D5298" w:rsidRDefault="006A0255" w:rsidP="006A0255">
            <w:pPr>
              <w:jc w:val="left"/>
              <w:rPr>
                <w:b/>
                <w:sz w:val="20"/>
              </w:rPr>
            </w:pPr>
            <w:r>
              <w:rPr>
                <w:b/>
                <w:sz w:val="20"/>
              </w:rPr>
              <w:t>Filler</w:t>
            </w:r>
          </w:p>
        </w:tc>
        <w:tc>
          <w:tcPr>
            <w:tcW w:w="644" w:type="dxa"/>
          </w:tcPr>
          <w:p w:rsidR="006A0255" w:rsidRPr="005D5298" w:rsidRDefault="006A0255" w:rsidP="006A0255">
            <w:pPr>
              <w:jc w:val="left"/>
              <w:rPr>
                <w:sz w:val="20"/>
              </w:rPr>
            </w:pPr>
            <w:r>
              <w:rPr>
                <w:sz w:val="20"/>
              </w:rPr>
              <w:t>44</w:t>
            </w:r>
          </w:p>
        </w:tc>
        <w:tc>
          <w:tcPr>
            <w:tcW w:w="550" w:type="dxa"/>
          </w:tcPr>
          <w:p w:rsidR="006A0255" w:rsidRPr="005D5298" w:rsidRDefault="006A0255" w:rsidP="006A0255">
            <w:pPr>
              <w:jc w:val="left"/>
              <w:rPr>
                <w:sz w:val="20"/>
              </w:rPr>
            </w:pPr>
            <w:r>
              <w:rPr>
                <w:sz w:val="20"/>
              </w:rPr>
              <w:t>184</w:t>
            </w:r>
          </w:p>
        </w:tc>
        <w:tc>
          <w:tcPr>
            <w:tcW w:w="1537" w:type="dxa"/>
          </w:tcPr>
          <w:p w:rsidR="006A0255" w:rsidRPr="005D5298" w:rsidRDefault="006A0255" w:rsidP="006A0255">
            <w:pPr>
              <w:jc w:val="left"/>
              <w:rPr>
                <w:sz w:val="20"/>
              </w:rPr>
            </w:pPr>
            <w:r>
              <w:rPr>
                <w:sz w:val="20"/>
              </w:rPr>
              <w:t>Alfanumérico</w:t>
            </w:r>
          </w:p>
        </w:tc>
        <w:tc>
          <w:tcPr>
            <w:tcW w:w="2242" w:type="dxa"/>
          </w:tcPr>
          <w:p w:rsidR="006A0255" w:rsidRPr="005D5298" w:rsidRDefault="006A0255" w:rsidP="006A0255">
            <w:pPr>
              <w:jc w:val="left"/>
              <w:rPr>
                <w:sz w:val="20"/>
              </w:rPr>
            </w:pPr>
            <w:r>
              <w:rPr>
                <w:sz w:val="20"/>
              </w:rPr>
              <w:t>Filler  de Blancos</w:t>
            </w:r>
          </w:p>
        </w:tc>
        <w:tc>
          <w:tcPr>
            <w:tcW w:w="2175" w:type="dxa"/>
          </w:tcPr>
          <w:p w:rsidR="006A0255" w:rsidRPr="005D5298" w:rsidRDefault="006A0255" w:rsidP="006A0255">
            <w:pPr>
              <w:jc w:val="left"/>
              <w:rPr>
                <w:sz w:val="20"/>
              </w:rPr>
            </w:pPr>
          </w:p>
        </w:tc>
        <w:tc>
          <w:tcPr>
            <w:tcW w:w="1134" w:type="dxa"/>
          </w:tcPr>
          <w:p w:rsidR="006A0255" w:rsidRPr="005D5298" w:rsidRDefault="006A0255" w:rsidP="006A0255">
            <w:pPr>
              <w:jc w:val="left"/>
              <w:rPr>
                <w:sz w:val="20"/>
              </w:rPr>
            </w:pPr>
          </w:p>
        </w:tc>
      </w:tr>
    </w:tbl>
    <w:p w:rsidR="006A0255" w:rsidRDefault="006A0255" w:rsidP="006A0255"/>
    <w:p w:rsidR="006A0255" w:rsidRDefault="006A0255" w:rsidP="006A0255">
      <w:r>
        <w:t>Longitud del registro de cabecera de 227 caracteres.</w:t>
      </w:r>
    </w:p>
    <w:p w:rsidR="006A0255" w:rsidRPr="005D5298" w:rsidRDefault="006A0255" w:rsidP="006A0255">
      <w:pPr>
        <w:pStyle w:val="Ttulo4"/>
      </w:pPr>
      <w:bookmarkStart w:id="107" w:name="_Toc419712323"/>
      <w:r w:rsidRPr="00551D69">
        <w:t>Registro</w:t>
      </w:r>
      <w:r w:rsidRPr="005D5298">
        <w:t xml:space="preserve"> de </w:t>
      </w:r>
      <w:r>
        <w:t>Rodapie</w:t>
      </w:r>
      <w:bookmarkEnd w:id="107"/>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6A0255" w:rsidTr="006A0255">
        <w:trPr>
          <w:cnfStyle w:val="100000000000"/>
        </w:trPr>
        <w:tc>
          <w:tcPr>
            <w:tcW w:w="1749"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6A0255" w:rsidRPr="00607A69" w:rsidRDefault="006A0255" w:rsidP="006A0255">
            <w:pPr>
              <w:snapToGrid w:val="0"/>
              <w:rPr>
                <w:b w:val="0"/>
                <w:sz w:val="20"/>
              </w:rPr>
            </w:pPr>
            <w:r w:rsidRPr="00607A69">
              <w:rPr>
                <w:sz w:val="20"/>
              </w:rPr>
              <w:t>Default</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Tipo de registro</w:t>
            </w:r>
          </w:p>
        </w:tc>
        <w:tc>
          <w:tcPr>
            <w:tcW w:w="644" w:type="dxa"/>
          </w:tcPr>
          <w:p w:rsidR="006A0255" w:rsidRPr="00607A69" w:rsidRDefault="006A0255" w:rsidP="006A0255">
            <w:pPr>
              <w:snapToGrid w:val="0"/>
              <w:rPr>
                <w:sz w:val="20"/>
              </w:rPr>
            </w:pPr>
            <w:r w:rsidRPr="00607A69">
              <w:rPr>
                <w:sz w:val="20"/>
              </w:rPr>
              <w:t>1</w:t>
            </w:r>
          </w:p>
        </w:tc>
        <w:tc>
          <w:tcPr>
            <w:tcW w:w="550" w:type="dxa"/>
          </w:tcPr>
          <w:p w:rsidR="006A0255" w:rsidRPr="00607A69" w:rsidRDefault="006A0255" w:rsidP="006A0255">
            <w:pPr>
              <w:snapToGrid w:val="0"/>
              <w:rPr>
                <w:sz w:val="20"/>
              </w:rPr>
            </w:pPr>
            <w:r w:rsidRPr="00607A69">
              <w:rPr>
                <w:sz w:val="20"/>
              </w:rPr>
              <w:t>2</w:t>
            </w:r>
          </w:p>
        </w:tc>
        <w:tc>
          <w:tcPr>
            <w:tcW w:w="1701" w:type="dxa"/>
          </w:tcPr>
          <w:p w:rsidR="006A0255" w:rsidRPr="00607A69" w:rsidRDefault="006A0255" w:rsidP="006A0255">
            <w:pPr>
              <w:snapToGrid w:val="0"/>
              <w:rPr>
                <w:sz w:val="20"/>
              </w:rPr>
            </w:pPr>
            <w:r w:rsidRPr="00607A69">
              <w:rPr>
                <w:sz w:val="20"/>
              </w:rPr>
              <w:t>Númerico</w:t>
            </w:r>
          </w:p>
        </w:tc>
        <w:tc>
          <w:tcPr>
            <w:tcW w:w="1985" w:type="dxa"/>
          </w:tcPr>
          <w:p w:rsidR="006A0255" w:rsidRPr="00607A69" w:rsidRDefault="006A0255" w:rsidP="006A0255">
            <w:pPr>
              <w:snapToGrid w:val="0"/>
              <w:rPr>
                <w:sz w:val="20"/>
              </w:rPr>
            </w:pPr>
            <w:r w:rsidRPr="00607A69">
              <w:rPr>
                <w:sz w:val="20"/>
              </w:rPr>
              <w:t>Identifica o rodapé.</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09</w:t>
            </w:r>
          </w:p>
        </w:tc>
      </w:tr>
      <w:tr w:rsidR="006A0255" w:rsidTr="006A0255">
        <w:tc>
          <w:tcPr>
            <w:tcW w:w="1749" w:type="dxa"/>
          </w:tcPr>
          <w:p w:rsidR="006A0255" w:rsidRPr="00607A69" w:rsidRDefault="006A0255" w:rsidP="006A0255">
            <w:pPr>
              <w:snapToGrid w:val="0"/>
              <w:rPr>
                <w:sz w:val="20"/>
              </w:rPr>
            </w:pPr>
            <w:r w:rsidRPr="00607A69">
              <w:rPr>
                <w:sz w:val="20"/>
              </w:rPr>
              <w:t>Nome do arquivo</w:t>
            </w:r>
          </w:p>
        </w:tc>
        <w:tc>
          <w:tcPr>
            <w:tcW w:w="644" w:type="dxa"/>
          </w:tcPr>
          <w:p w:rsidR="006A0255" w:rsidRPr="00607A69" w:rsidRDefault="006A0255" w:rsidP="006A0255">
            <w:pPr>
              <w:snapToGrid w:val="0"/>
              <w:rPr>
                <w:sz w:val="20"/>
              </w:rPr>
            </w:pPr>
            <w:r w:rsidRPr="00607A69">
              <w:rPr>
                <w:sz w:val="20"/>
              </w:rPr>
              <w:t>3</w:t>
            </w:r>
          </w:p>
        </w:tc>
        <w:tc>
          <w:tcPr>
            <w:tcW w:w="550" w:type="dxa"/>
          </w:tcPr>
          <w:p w:rsidR="006A0255" w:rsidRPr="00607A69" w:rsidRDefault="006A0255" w:rsidP="006A0255">
            <w:pPr>
              <w:snapToGrid w:val="0"/>
              <w:rPr>
                <w:sz w:val="20"/>
              </w:rPr>
            </w:pPr>
            <w:r w:rsidRPr="00607A69">
              <w:rPr>
                <w:sz w:val="20"/>
              </w:rPr>
              <w:t>20</w:t>
            </w:r>
          </w:p>
        </w:tc>
        <w:tc>
          <w:tcPr>
            <w:tcW w:w="1701" w:type="dxa"/>
          </w:tcPr>
          <w:p w:rsidR="006A0255" w:rsidRPr="00607A69" w:rsidRDefault="006A0255" w:rsidP="006A0255">
            <w:pPr>
              <w:snapToGrid w:val="0"/>
              <w:rPr>
                <w:sz w:val="20"/>
              </w:rPr>
            </w:pPr>
            <w:r w:rsidRPr="00607A69">
              <w:rPr>
                <w:sz w:val="20"/>
              </w:rPr>
              <w:t>Alfanumérico</w:t>
            </w:r>
          </w:p>
        </w:tc>
        <w:tc>
          <w:tcPr>
            <w:tcW w:w="1985" w:type="dxa"/>
          </w:tcPr>
          <w:p w:rsidR="006A0255" w:rsidRPr="00607A69" w:rsidRDefault="006A0255" w:rsidP="006A0255">
            <w:pPr>
              <w:snapToGrid w:val="0"/>
              <w:rPr>
                <w:sz w:val="20"/>
              </w:rPr>
            </w:pPr>
            <w:r w:rsidRPr="00607A69">
              <w:rPr>
                <w:sz w:val="20"/>
              </w:rPr>
              <w:t>Tipo de arquivo</w:t>
            </w:r>
          </w:p>
        </w:tc>
        <w:tc>
          <w:tcPr>
            <w:tcW w:w="1924" w:type="dxa"/>
          </w:tcPr>
          <w:p w:rsidR="006A0255" w:rsidRPr="00607A69" w:rsidRDefault="006A0255" w:rsidP="006A0255">
            <w:pPr>
              <w:snapToGrid w:val="0"/>
              <w:rPr>
                <w:sz w:val="20"/>
              </w:rPr>
            </w:pPr>
            <w:r w:rsidRPr="00607A69">
              <w:rPr>
                <w:sz w:val="20"/>
              </w:rPr>
              <w:t>Tabela 28</w:t>
            </w:r>
          </w:p>
        </w:tc>
        <w:tc>
          <w:tcPr>
            <w:tcW w:w="1478" w:type="dxa"/>
          </w:tcPr>
          <w:p w:rsidR="006A0255" w:rsidRPr="00607A69" w:rsidRDefault="006A0255" w:rsidP="006A0255">
            <w:pPr>
              <w:snapToGrid w:val="0"/>
              <w:rPr>
                <w:sz w:val="20"/>
              </w:rPr>
            </w:pPr>
            <w:r w:rsidRPr="00607A69">
              <w:rPr>
                <w:sz w:val="20"/>
              </w:rPr>
              <w:t>Brancos</w:t>
            </w:r>
          </w:p>
        </w:tc>
      </w:tr>
      <w:tr w:rsidR="006A0255" w:rsidTr="006A0255">
        <w:trPr>
          <w:cnfStyle w:val="000000100000"/>
        </w:trPr>
        <w:tc>
          <w:tcPr>
            <w:tcW w:w="1749" w:type="dxa"/>
          </w:tcPr>
          <w:p w:rsidR="006A0255" w:rsidRPr="00607A69" w:rsidRDefault="006A0255" w:rsidP="006A0255">
            <w:pPr>
              <w:snapToGrid w:val="0"/>
              <w:rPr>
                <w:sz w:val="20"/>
              </w:rPr>
            </w:pPr>
            <w:r w:rsidRPr="00607A69">
              <w:rPr>
                <w:sz w:val="20"/>
              </w:rPr>
              <w:t xml:space="preserve">Quantidade de registros </w:t>
            </w:r>
          </w:p>
        </w:tc>
        <w:tc>
          <w:tcPr>
            <w:tcW w:w="644" w:type="dxa"/>
          </w:tcPr>
          <w:p w:rsidR="006A0255" w:rsidRPr="00607A69" w:rsidRDefault="006A0255" w:rsidP="006A0255">
            <w:pPr>
              <w:snapToGrid w:val="0"/>
              <w:rPr>
                <w:sz w:val="20"/>
              </w:rPr>
            </w:pPr>
            <w:r w:rsidRPr="00607A69">
              <w:rPr>
                <w:sz w:val="20"/>
              </w:rPr>
              <w:t>23</w:t>
            </w:r>
          </w:p>
        </w:tc>
        <w:tc>
          <w:tcPr>
            <w:tcW w:w="550" w:type="dxa"/>
          </w:tcPr>
          <w:p w:rsidR="006A0255" w:rsidRPr="00607A69" w:rsidRDefault="006A0255" w:rsidP="006A0255">
            <w:pPr>
              <w:snapToGrid w:val="0"/>
              <w:rPr>
                <w:sz w:val="20"/>
              </w:rPr>
            </w:pPr>
            <w:r w:rsidRPr="00607A69">
              <w:rPr>
                <w:sz w:val="20"/>
              </w:rPr>
              <w:t>9</w:t>
            </w:r>
          </w:p>
        </w:tc>
        <w:tc>
          <w:tcPr>
            <w:tcW w:w="1701" w:type="dxa"/>
          </w:tcPr>
          <w:p w:rsidR="006A0255" w:rsidRPr="00607A69" w:rsidRDefault="006A0255" w:rsidP="006A0255">
            <w:pPr>
              <w:snapToGrid w:val="0"/>
              <w:rPr>
                <w:sz w:val="20"/>
              </w:rPr>
            </w:pPr>
            <w:r w:rsidRPr="00607A69">
              <w:rPr>
                <w:sz w:val="20"/>
              </w:rPr>
              <w:t>Numérico</w:t>
            </w:r>
          </w:p>
        </w:tc>
        <w:tc>
          <w:tcPr>
            <w:tcW w:w="1985" w:type="dxa"/>
          </w:tcPr>
          <w:p w:rsidR="006A0255" w:rsidRPr="00607A69" w:rsidRDefault="006A0255" w:rsidP="006A0255">
            <w:pPr>
              <w:snapToGrid w:val="0"/>
              <w:rPr>
                <w:sz w:val="20"/>
              </w:rPr>
            </w:pPr>
            <w:r w:rsidRPr="00607A69">
              <w:rPr>
                <w:sz w:val="20"/>
              </w:rPr>
              <w:t>Quantidade de registros enviados.</w:t>
            </w:r>
          </w:p>
        </w:tc>
        <w:tc>
          <w:tcPr>
            <w:tcW w:w="1924" w:type="dxa"/>
          </w:tcPr>
          <w:p w:rsidR="006A0255" w:rsidRPr="00607A69" w:rsidRDefault="006A0255" w:rsidP="006A0255">
            <w:pPr>
              <w:snapToGrid w:val="0"/>
              <w:rPr>
                <w:sz w:val="20"/>
              </w:rPr>
            </w:pPr>
          </w:p>
        </w:tc>
        <w:tc>
          <w:tcPr>
            <w:tcW w:w="1478" w:type="dxa"/>
          </w:tcPr>
          <w:p w:rsidR="006A0255" w:rsidRPr="00607A69" w:rsidRDefault="006A0255" w:rsidP="006A0255">
            <w:pPr>
              <w:snapToGrid w:val="0"/>
              <w:rPr>
                <w:sz w:val="20"/>
              </w:rPr>
            </w:pPr>
            <w:r w:rsidRPr="00607A69">
              <w:rPr>
                <w:sz w:val="20"/>
              </w:rPr>
              <w:t>0000000000</w:t>
            </w:r>
          </w:p>
        </w:tc>
      </w:tr>
      <w:tr w:rsidR="006A0255" w:rsidTr="006A0255">
        <w:tc>
          <w:tcPr>
            <w:tcW w:w="1749" w:type="dxa"/>
          </w:tcPr>
          <w:p w:rsidR="006A0255" w:rsidRPr="00352128" w:rsidRDefault="006A0255" w:rsidP="006A0255">
            <w:pPr>
              <w:jc w:val="left"/>
              <w:rPr>
                <w:sz w:val="20"/>
              </w:rPr>
            </w:pPr>
            <w:r w:rsidRPr="00352128">
              <w:rPr>
                <w:sz w:val="20"/>
              </w:rPr>
              <w:t>Espaços em branco</w:t>
            </w:r>
          </w:p>
        </w:tc>
        <w:tc>
          <w:tcPr>
            <w:tcW w:w="644" w:type="dxa"/>
          </w:tcPr>
          <w:p w:rsidR="006A0255" w:rsidRPr="00352128" w:rsidRDefault="006A0255" w:rsidP="006A0255">
            <w:pPr>
              <w:jc w:val="left"/>
              <w:rPr>
                <w:sz w:val="20"/>
              </w:rPr>
            </w:pPr>
            <w:r w:rsidRPr="00352128">
              <w:rPr>
                <w:sz w:val="20"/>
              </w:rPr>
              <w:t>16</w:t>
            </w:r>
          </w:p>
        </w:tc>
        <w:tc>
          <w:tcPr>
            <w:tcW w:w="550" w:type="dxa"/>
          </w:tcPr>
          <w:p w:rsidR="006A0255" w:rsidRPr="00352128" w:rsidRDefault="006A0255" w:rsidP="006A0255">
            <w:pPr>
              <w:jc w:val="left"/>
              <w:rPr>
                <w:sz w:val="20"/>
              </w:rPr>
            </w:pPr>
            <w:r>
              <w:rPr>
                <w:sz w:val="20"/>
              </w:rPr>
              <w:t>196</w:t>
            </w:r>
          </w:p>
        </w:tc>
        <w:tc>
          <w:tcPr>
            <w:tcW w:w="1701" w:type="dxa"/>
          </w:tcPr>
          <w:p w:rsidR="006A0255" w:rsidRPr="00352128" w:rsidRDefault="006A0255" w:rsidP="006A0255">
            <w:pPr>
              <w:pStyle w:val="WW-CommentText"/>
              <w:rPr>
                <w:rFonts w:ascii="Arial" w:hAnsi="Arial"/>
                <w:lang w:val="es-ES" w:eastAsia="es-ES"/>
              </w:rPr>
            </w:pPr>
            <w:r w:rsidRPr="00352128">
              <w:rPr>
                <w:rFonts w:ascii="Arial" w:hAnsi="Arial"/>
                <w:lang w:val="es-ES" w:eastAsia="es-ES"/>
              </w:rPr>
              <w:t>Alfanumérico</w:t>
            </w:r>
          </w:p>
        </w:tc>
        <w:tc>
          <w:tcPr>
            <w:tcW w:w="1985" w:type="dxa"/>
          </w:tcPr>
          <w:p w:rsidR="006A0255" w:rsidRPr="00352128" w:rsidRDefault="006A0255" w:rsidP="006A0255">
            <w:pPr>
              <w:jc w:val="left"/>
              <w:rPr>
                <w:sz w:val="20"/>
              </w:rPr>
            </w:pPr>
            <w:r w:rsidRPr="00352128">
              <w:rPr>
                <w:sz w:val="20"/>
              </w:rPr>
              <w:t>Preencher com zeros</w:t>
            </w:r>
          </w:p>
        </w:tc>
        <w:tc>
          <w:tcPr>
            <w:tcW w:w="1924" w:type="dxa"/>
          </w:tcPr>
          <w:p w:rsidR="006A0255" w:rsidRPr="00352128" w:rsidRDefault="006A0255" w:rsidP="006A0255">
            <w:pPr>
              <w:jc w:val="left"/>
              <w:rPr>
                <w:sz w:val="20"/>
              </w:rPr>
            </w:pPr>
          </w:p>
        </w:tc>
        <w:tc>
          <w:tcPr>
            <w:tcW w:w="1478" w:type="dxa"/>
          </w:tcPr>
          <w:p w:rsidR="006A0255" w:rsidRPr="00607A69" w:rsidRDefault="006A0255" w:rsidP="006A0255">
            <w:pPr>
              <w:snapToGrid w:val="0"/>
              <w:rPr>
                <w:sz w:val="20"/>
              </w:rPr>
            </w:pPr>
          </w:p>
        </w:tc>
      </w:tr>
    </w:tbl>
    <w:p w:rsidR="006A0255" w:rsidRDefault="006A0255" w:rsidP="006A0255"/>
    <w:p w:rsidR="006A0255" w:rsidRDefault="006A0255" w:rsidP="006A0255">
      <w:r>
        <w:t>Longitud del registro de rodapié es de 227 caracteres.</w:t>
      </w:r>
    </w:p>
    <w:p w:rsidR="00B53F6F" w:rsidRDefault="00CA66DC">
      <w:pPr>
        <w:pStyle w:val="Ttulo3"/>
      </w:pPr>
      <w:bookmarkStart w:id="108" w:name="_Toc419712324"/>
      <w:r>
        <w:t>Formato</w:t>
      </w:r>
      <w:r w:rsidR="003837D2">
        <w:t xml:space="preserve"> </w:t>
      </w:r>
      <w:r>
        <w:t>de Fraude Automático</w:t>
      </w:r>
      <w:r w:rsidR="00986C86">
        <w:t xml:space="preserve"> (FA)</w:t>
      </w:r>
      <w:bookmarkEnd w:id="108"/>
      <w:r w:rsidR="00986C86">
        <w:t xml:space="preserve"> </w:t>
      </w:r>
    </w:p>
    <w:p w:rsidR="00B53F6F" w:rsidRDefault="00CA66DC">
      <w:pPr>
        <w:pStyle w:val="Ttulo4"/>
      </w:pPr>
      <w:r w:rsidRPr="00B74AC0">
        <w:t xml:space="preserve"> </w:t>
      </w:r>
      <w:bookmarkStart w:id="109" w:name="_Toc419712325"/>
      <w:r w:rsidRPr="00D4347C">
        <w:t>Registro</w:t>
      </w:r>
      <w:r w:rsidRPr="005D5298">
        <w:t xml:space="preserve"> de </w:t>
      </w:r>
      <w:r>
        <w:t>Detalle</w:t>
      </w:r>
      <w:bookmarkEnd w:id="109"/>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640"/>
        <w:gridCol w:w="567"/>
        <w:gridCol w:w="1276"/>
        <w:gridCol w:w="1985"/>
        <w:gridCol w:w="918"/>
        <w:gridCol w:w="748"/>
      </w:tblGrid>
      <w:tr w:rsidR="00CA66DC" w:rsidRPr="00607A69" w:rsidTr="00A34C19">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Campo</w:t>
            </w:r>
          </w:p>
        </w:tc>
        <w:tc>
          <w:tcPr>
            <w:tcW w:w="640"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Ps</w:t>
            </w:r>
          </w:p>
        </w:tc>
        <w:tc>
          <w:tcPr>
            <w:tcW w:w="567"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Ln</w:t>
            </w:r>
          </w:p>
        </w:tc>
        <w:tc>
          <w:tcPr>
            <w:tcW w:w="1276"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jc w:val="center"/>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CA66DC" w:rsidRDefault="00CA66DC" w:rsidP="00A34C19">
            <w:pPr>
              <w:snapToGrid w:val="0"/>
              <w:jc w:val="center"/>
              <w:rPr>
                <w:sz w:val="20"/>
              </w:rPr>
            </w:pPr>
            <w:r w:rsidRPr="00607A69">
              <w:rPr>
                <w:sz w:val="20"/>
              </w:rPr>
              <w:t>Comen</w:t>
            </w:r>
          </w:p>
          <w:p w:rsidR="00CA66DC" w:rsidRPr="00607A69" w:rsidRDefault="00CA66DC" w:rsidP="00A34C19">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jc w:val="center"/>
              <w:rPr>
                <w:b w:val="0"/>
                <w:sz w:val="20"/>
              </w:rPr>
            </w:pPr>
            <w:r w:rsidRPr="00607A69">
              <w:rPr>
                <w:sz w:val="20"/>
              </w:rPr>
              <w:t>Default</w:t>
            </w:r>
          </w:p>
        </w:tc>
      </w:tr>
      <w:tr w:rsidR="00CA66DC" w:rsidRPr="00607A69" w:rsidTr="00A34C19">
        <w:trPr>
          <w:cnfStyle w:val="000000100000"/>
        </w:trPr>
        <w:tc>
          <w:tcPr>
            <w:tcW w:w="2235" w:type="dxa"/>
            <w:vAlign w:val="bottom"/>
          </w:tcPr>
          <w:p w:rsidR="00CA66DC" w:rsidRPr="00734F0C" w:rsidRDefault="00CA66DC" w:rsidP="00A34C19">
            <w:pPr>
              <w:snapToGrid w:val="0"/>
              <w:jc w:val="left"/>
              <w:rPr>
                <w:b/>
                <w:sz w:val="18"/>
                <w:szCs w:val="18"/>
              </w:rPr>
            </w:pPr>
            <w:r w:rsidRPr="00734F0C">
              <w:rPr>
                <w:b/>
                <w:sz w:val="18"/>
                <w:szCs w:val="18"/>
              </w:rPr>
              <w:t>FR-FRAU-TP-REGISTRO2</w:t>
            </w:r>
          </w:p>
        </w:tc>
        <w:tc>
          <w:tcPr>
            <w:tcW w:w="1769" w:type="dxa"/>
            <w:vAlign w:val="center"/>
          </w:tcPr>
          <w:p w:rsidR="00CA66DC" w:rsidRPr="00C20B4B" w:rsidRDefault="00CA66DC" w:rsidP="00A34C19">
            <w:pPr>
              <w:snapToGrid w:val="0"/>
              <w:jc w:val="center"/>
              <w:rPr>
                <w:sz w:val="18"/>
                <w:szCs w:val="18"/>
              </w:rPr>
            </w:pPr>
            <w:r w:rsidRPr="009829C9">
              <w:rPr>
                <w:sz w:val="18"/>
                <w:szCs w:val="18"/>
              </w:rPr>
              <w:t>Tipo mensaje</w:t>
            </w:r>
          </w:p>
        </w:tc>
        <w:tc>
          <w:tcPr>
            <w:tcW w:w="640" w:type="dxa"/>
            <w:vAlign w:val="center"/>
          </w:tcPr>
          <w:p w:rsidR="00CA66DC" w:rsidRPr="00E04A09" w:rsidRDefault="00CA66DC" w:rsidP="00A34C19">
            <w:pPr>
              <w:snapToGrid w:val="0"/>
              <w:jc w:val="center"/>
              <w:rPr>
                <w:sz w:val="18"/>
                <w:szCs w:val="18"/>
              </w:rPr>
            </w:pPr>
            <w:r w:rsidRPr="00E04A09">
              <w:rPr>
                <w:sz w:val="18"/>
                <w:szCs w:val="18"/>
              </w:rPr>
              <w:t>1</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sz w:val="18"/>
                <w:szCs w:val="18"/>
              </w:rPr>
            </w:pPr>
            <w:r>
              <w:rPr>
                <w:sz w:val="18"/>
                <w:szCs w:val="18"/>
              </w:rPr>
              <w:t>FA</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607A69" w:rsidRDefault="00CA66DC" w:rsidP="00A34C19">
            <w:pPr>
              <w:snapToGrid w:val="0"/>
              <w:rPr>
                <w:sz w:val="20"/>
              </w:rPr>
            </w:pPr>
          </w:p>
        </w:tc>
        <w:tc>
          <w:tcPr>
            <w:tcW w:w="748" w:type="dxa"/>
          </w:tcPr>
          <w:p w:rsidR="00CA66DC" w:rsidRPr="00607A69" w:rsidRDefault="00CA66DC" w:rsidP="00A34C19">
            <w:pPr>
              <w:snapToGrid w:val="0"/>
              <w:rPr>
                <w:sz w:val="20"/>
              </w:rPr>
            </w:pPr>
          </w:p>
        </w:tc>
      </w:tr>
      <w:tr w:rsidR="00CA66DC" w:rsidRPr="00516BB7" w:rsidTr="00A34C19">
        <w:tc>
          <w:tcPr>
            <w:tcW w:w="2235" w:type="dxa"/>
            <w:vAlign w:val="bottom"/>
          </w:tcPr>
          <w:p w:rsidR="00CA66DC" w:rsidRPr="00734F0C" w:rsidRDefault="00CA66DC" w:rsidP="00A34C19">
            <w:pPr>
              <w:snapToGrid w:val="0"/>
              <w:jc w:val="left"/>
              <w:rPr>
                <w:b/>
                <w:sz w:val="18"/>
                <w:szCs w:val="18"/>
              </w:rPr>
            </w:pPr>
            <w:r w:rsidRPr="00734F0C">
              <w:rPr>
                <w:b/>
                <w:sz w:val="18"/>
                <w:szCs w:val="18"/>
              </w:rPr>
              <w:lastRenderedPageBreak/>
              <w:t>FR-FRAU-NUESTAB</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de Estabelecimento</w:t>
            </w:r>
          </w:p>
        </w:tc>
        <w:tc>
          <w:tcPr>
            <w:tcW w:w="640" w:type="dxa"/>
            <w:vAlign w:val="center"/>
          </w:tcPr>
          <w:p w:rsidR="00CA66DC" w:rsidRPr="00E04A09" w:rsidRDefault="00CA66DC" w:rsidP="00A34C19">
            <w:pPr>
              <w:snapToGrid w:val="0"/>
              <w:jc w:val="center"/>
              <w:rPr>
                <w:sz w:val="18"/>
                <w:szCs w:val="18"/>
              </w:rPr>
            </w:pPr>
            <w:r w:rsidRPr="00E04A09">
              <w:rPr>
                <w:sz w:val="18"/>
                <w:szCs w:val="18"/>
              </w:rPr>
              <w:t>3</w:t>
            </w:r>
          </w:p>
        </w:tc>
        <w:tc>
          <w:tcPr>
            <w:tcW w:w="567" w:type="dxa"/>
            <w:vAlign w:val="center"/>
          </w:tcPr>
          <w:p w:rsidR="00CA66DC" w:rsidRPr="00AE58E7" w:rsidRDefault="00CA66DC" w:rsidP="00A34C19">
            <w:pPr>
              <w:snapToGrid w:val="0"/>
              <w:jc w:val="center"/>
              <w:rPr>
                <w:sz w:val="18"/>
                <w:szCs w:val="18"/>
              </w:rPr>
            </w:pPr>
            <w:r w:rsidRPr="00AE58E7">
              <w:rPr>
                <w:sz w:val="18"/>
                <w:szCs w:val="18"/>
              </w:rPr>
              <w:t>10</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516BB7"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FR-FRAU-NOME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Nome do Estabelecimento</w:t>
            </w:r>
          </w:p>
        </w:tc>
        <w:tc>
          <w:tcPr>
            <w:tcW w:w="640" w:type="dxa"/>
            <w:vAlign w:val="center"/>
          </w:tcPr>
          <w:p w:rsidR="00CA66DC" w:rsidRPr="00E04A09" w:rsidRDefault="00CA66DC" w:rsidP="00A34C19">
            <w:pPr>
              <w:snapToGrid w:val="0"/>
              <w:jc w:val="center"/>
              <w:rPr>
                <w:sz w:val="18"/>
                <w:szCs w:val="18"/>
              </w:rPr>
            </w:pPr>
            <w:r w:rsidRPr="00E04A09">
              <w:rPr>
                <w:sz w:val="18"/>
                <w:szCs w:val="18"/>
              </w:rPr>
              <w:t>13</w:t>
            </w:r>
          </w:p>
        </w:tc>
        <w:tc>
          <w:tcPr>
            <w:tcW w:w="567" w:type="dxa"/>
            <w:vAlign w:val="center"/>
          </w:tcPr>
          <w:p w:rsidR="00CA66DC" w:rsidRPr="00AE58E7" w:rsidRDefault="00CA66DC" w:rsidP="00A34C19">
            <w:pPr>
              <w:snapToGrid w:val="0"/>
              <w:jc w:val="center"/>
              <w:rPr>
                <w:sz w:val="18"/>
                <w:szCs w:val="18"/>
              </w:rPr>
            </w:pPr>
            <w:r w:rsidRPr="00AE58E7">
              <w:rPr>
                <w:sz w:val="18"/>
                <w:szCs w:val="18"/>
              </w:rPr>
              <w:t>25</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516BB7"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FR-FRAU-CIDADE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Cidade</w:t>
            </w:r>
          </w:p>
        </w:tc>
        <w:tc>
          <w:tcPr>
            <w:tcW w:w="640" w:type="dxa"/>
            <w:vAlign w:val="center"/>
          </w:tcPr>
          <w:p w:rsidR="00CA66DC" w:rsidRPr="00E04A09" w:rsidRDefault="00CA66DC" w:rsidP="00A34C19">
            <w:pPr>
              <w:snapToGrid w:val="0"/>
              <w:jc w:val="center"/>
              <w:rPr>
                <w:sz w:val="18"/>
                <w:szCs w:val="18"/>
              </w:rPr>
            </w:pPr>
            <w:r w:rsidRPr="00E04A09">
              <w:rPr>
                <w:sz w:val="18"/>
                <w:szCs w:val="18"/>
              </w:rPr>
              <w:t>38</w:t>
            </w:r>
          </w:p>
        </w:tc>
        <w:tc>
          <w:tcPr>
            <w:tcW w:w="567" w:type="dxa"/>
            <w:vAlign w:val="center"/>
          </w:tcPr>
          <w:p w:rsidR="00CA66DC" w:rsidRPr="00AE58E7" w:rsidRDefault="00CA66DC" w:rsidP="00A34C19">
            <w:pPr>
              <w:snapToGrid w:val="0"/>
              <w:jc w:val="center"/>
              <w:rPr>
                <w:sz w:val="18"/>
                <w:szCs w:val="18"/>
              </w:rPr>
            </w:pPr>
            <w:r w:rsidRPr="00AE58E7">
              <w:rPr>
                <w:sz w:val="18"/>
                <w:szCs w:val="18"/>
              </w:rPr>
              <w:t>13</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FR-FRAU-UF</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UF</w:t>
            </w:r>
          </w:p>
        </w:tc>
        <w:tc>
          <w:tcPr>
            <w:tcW w:w="640" w:type="dxa"/>
            <w:vAlign w:val="center"/>
          </w:tcPr>
          <w:p w:rsidR="00CA66DC" w:rsidRPr="00E04A09" w:rsidRDefault="00CA66DC" w:rsidP="00A34C19">
            <w:pPr>
              <w:snapToGrid w:val="0"/>
              <w:jc w:val="center"/>
              <w:rPr>
                <w:sz w:val="18"/>
                <w:szCs w:val="18"/>
              </w:rPr>
            </w:pPr>
            <w:r w:rsidRPr="00E04A09">
              <w:rPr>
                <w:sz w:val="18"/>
                <w:szCs w:val="18"/>
              </w:rPr>
              <w:t>51</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r w:rsidRPr="00AB3054">
              <w:rPr>
                <w:sz w:val="18"/>
                <w:szCs w:val="18"/>
              </w:rPr>
              <w:t>Tabla 1</w:t>
            </w:r>
            <w:r>
              <w:rPr>
                <w:sz w:val="18"/>
                <w:szCs w:val="18"/>
              </w:rPr>
              <w:t>2</w:t>
            </w: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FR-FRAU-CEP</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CEP</w:t>
            </w:r>
          </w:p>
        </w:tc>
        <w:tc>
          <w:tcPr>
            <w:tcW w:w="640" w:type="dxa"/>
            <w:vAlign w:val="center"/>
          </w:tcPr>
          <w:p w:rsidR="00CA66DC" w:rsidRPr="00E04A09" w:rsidRDefault="00CA66DC" w:rsidP="00A34C19">
            <w:pPr>
              <w:snapToGrid w:val="0"/>
              <w:jc w:val="center"/>
              <w:rPr>
                <w:sz w:val="18"/>
                <w:szCs w:val="18"/>
              </w:rPr>
            </w:pPr>
            <w:r w:rsidRPr="00E04A09">
              <w:rPr>
                <w:sz w:val="18"/>
                <w:szCs w:val="18"/>
              </w:rPr>
              <w:t>53</w:t>
            </w:r>
          </w:p>
        </w:tc>
        <w:tc>
          <w:tcPr>
            <w:tcW w:w="567" w:type="dxa"/>
            <w:vAlign w:val="center"/>
          </w:tcPr>
          <w:p w:rsidR="00CA66DC" w:rsidRPr="00AE58E7" w:rsidRDefault="00CA66DC" w:rsidP="00A34C19">
            <w:pPr>
              <w:snapToGrid w:val="0"/>
              <w:jc w:val="center"/>
              <w:rPr>
                <w:sz w:val="18"/>
                <w:szCs w:val="18"/>
              </w:rPr>
            </w:pPr>
            <w:r w:rsidRPr="00AE58E7">
              <w:rPr>
                <w:sz w:val="18"/>
                <w:szCs w:val="18"/>
              </w:rPr>
              <w:t>9</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FR-FRAU-MCCS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Ramo de Atividade</w:t>
            </w:r>
          </w:p>
        </w:tc>
        <w:tc>
          <w:tcPr>
            <w:tcW w:w="640" w:type="dxa"/>
            <w:vAlign w:val="center"/>
          </w:tcPr>
          <w:p w:rsidR="00CA66DC" w:rsidRPr="00E04A09" w:rsidRDefault="00CA66DC" w:rsidP="00A34C19">
            <w:pPr>
              <w:snapToGrid w:val="0"/>
              <w:jc w:val="center"/>
              <w:rPr>
                <w:sz w:val="18"/>
                <w:szCs w:val="18"/>
              </w:rPr>
            </w:pPr>
            <w:r w:rsidRPr="00E04A09">
              <w:rPr>
                <w:sz w:val="18"/>
                <w:szCs w:val="18"/>
              </w:rPr>
              <w:t>62</w:t>
            </w:r>
          </w:p>
        </w:tc>
        <w:tc>
          <w:tcPr>
            <w:tcW w:w="567" w:type="dxa"/>
            <w:vAlign w:val="center"/>
          </w:tcPr>
          <w:p w:rsidR="00CA66DC" w:rsidRPr="00AE58E7" w:rsidRDefault="00CA66DC" w:rsidP="00A34C19">
            <w:pPr>
              <w:snapToGrid w:val="0"/>
              <w:jc w:val="center"/>
              <w:rPr>
                <w:sz w:val="18"/>
                <w:szCs w:val="18"/>
              </w:rPr>
            </w:pPr>
            <w:r w:rsidRPr="00AE58E7">
              <w:rPr>
                <w:sz w:val="18"/>
                <w:szCs w:val="18"/>
              </w:rPr>
              <w:t>4</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B3054" w:rsidRDefault="00CA66DC" w:rsidP="00A34C19">
            <w:pPr>
              <w:snapToGrid w:val="0"/>
              <w:rPr>
                <w:sz w:val="18"/>
                <w:szCs w:val="18"/>
              </w:rPr>
            </w:pPr>
            <w:r>
              <w:rPr>
                <w:sz w:val="18"/>
                <w:szCs w:val="18"/>
              </w:rPr>
              <w:t>Tabla 15</w:t>
            </w:r>
          </w:p>
        </w:tc>
        <w:tc>
          <w:tcPr>
            <w:tcW w:w="748" w:type="dxa"/>
          </w:tcPr>
          <w:p w:rsidR="00CA66DC" w:rsidRPr="00B815A1" w:rsidRDefault="00CA66DC" w:rsidP="00A34C19">
            <w:pPr>
              <w:snapToGrid w:val="0"/>
              <w:rPr>
                <w:b/>
                <w:color w:val="000000"/>
                <w:sz w:val="20"/>
              </w:rPr>
            </w:pPr>
          </w:p>
        </w:tc>
      </w:tr>
      <w:tr w:rsidR="00CA66DC" w:rsidRPr="00516BB7"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FR-FRAU-ENTRY</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Entry Mode</w:t>
            </w:r>
          </w:p>
        </w:tc>
        <w:tc>
          <w:tcPr>
            <w:tcW w:w="640" w:type="dxa"/>
            <w:vAlign w:val="center"/>
          </w:tcPr>
          <w:p w:rsidR="00CA66DC" w:rsidRPr="00E04A09" w:rsidRDefault="00CA66DC" w:rsidP="00A34C19">
            <w:pPr>
              <w:snapToGrid w:val="0"/>
              <w:jc w:val="center"/>
              <w:rPr>
                <w:sz w:val="18"/>
                <w:szCs w:val="18"/>
              </w:rPr>
            </w:pPr>
            <w:r w:rsidRPr="00E04A09">
              <w:rPr>
                <w:sz w:val="18"/>
                <w:szCs w:val="18"/>
              </w:rPr>
              <w:t>66</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B3054" w:rsidRDefault="00CA66DC" w:rsidP="00A34C19">
            <w:pPr>
              <w:snapToGrid w:val="0"/>
              <w:rPr>
                <w:sz w:val="18"/>
                <w:szCs w:val="18"/>
              </w:rPr>
            </w:pPr>
            <w:r w:rsidRPr="00AB3054">
              <w:rPr>
                <w:sz w:val="18"/>
                <w:szCs w:val="18"/>
              </w:rPr>
              <w:t xml:space="preserve">Tabla </w:t>
            </w:r>
            <w:r>
              <w:rPr>
                <w:sz w:val="18"/>
                <w:szCs w:val="18"/>
              </w:rPr>
              <w:t>3</w:t>
            </w:r>
          </w:p>
        </w:tc>
        <w:tc>
          <w:tcPr>
            <w:tcW w:w="748" w:type="dxa"/>
          </w:tcPr>
          <w:p w:rsidR="00CA66DC" w:rsidRPr="00867616"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FR-FRAU-DTTRAN</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Data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68</w:t>
            </w:r>
          </w:p>
        </w:tc>
        <w:tc>
          <w:tcPr>
            <w:tcW w:w="567" w:type="dxa"/>
            <w:vAlign w:val="center"/>
          </w:tcPr>
          <w:p w:rsidR="00CA66DC" w:rsidRPr="00AE58E7" w:rsidRDefault="00CA66DC" w:rsidP="00A34C19">
            <w:pPr>
              <w:snapToGrid w:val="0"/>
              <w:jc w:val="center"/>
              <w:rPr>
                <w:sz w:val="18"/>
                <w:szCs w:val="18"/>
              </w:rPr>
            </w:pPr>
            <w:r w:rsidRPr="00AE58E7">
              <w:rPr>
                <w:sz w:val="18"/>
                <w:szCs w:val="18"/>
              </w:rPr>
              <w:t>8</w:t>
            </w:r>
          </w:p>
        </w:tc>
        <w:tc>
          <w:tcPr>
            <w:tcW w:w="1276" w:type="dxa"/>
            <w:vAlign w:val="center"/>
          </w:tcPr>
          <w:p w:rsidR="00CA66DC" w:rsidRPr="00FC5C65" w:rsidRDefault="00CA66DC" w:rsidP="00A34C19">
            <w:pPr>
              <w:snapToGrid w:val="0"/>
              <w:jc w:val="center"/>
              <w:rPr>
                <w:color w:val="000000"/>
                <w:sz w:val="18"/>
                <w:szCs w:val="18"/>
              </w:rPr>
            </w:pPr>
            <w:r w:rsidRPr="00FC5C65">
              <w:rPr>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AE58E7"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FR-FRAU-VALOR</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Valor da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76</w:t>
            </w:r>
          </w:p>
        </w:tc>
        <w:tc>
          <w:tcPr>
            <w:tcW w:w="567" w:type="dxa"/>
            <w:vAlign w:val="center"/>
          </w:tcPr>
          <w:p w:rsidR="00CA66DC" w:rsidRPr="00AE58E7" w:rsidRDefault="00CA66DC" w:rsidP="00A34C19">
            <w:pPr>
              <w:snapToGrid w:val="0"/>
              <w:jc w:val="center"/>
              <w:rPr>
                <w:sz w:val="18"/>
                <w:szCs w:val="18"/>
              </w:rPr>
            </w:pPr>
            <w:r w:rsidRPr="00AE58E7">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E58E7" w:rsidRDefault="00CA66DC" w:rsidP="00A34C19">
            <w:pPr>
              <w:snapToGrid w:val="0"/>
              <w:rPr>
                <w:b/>
                <w:color w:val="000000"/>
                <w:sz w:val="20"/>
              </w:rPr>
            </w:pPr>
          </w:p>
        </w:tc>
        <w:tc>
          <w:tcPr>
            <w:tcW w:w="748" w:type="dxa"/>
          </w:tcPr>
          <w:p w:rsidR="00CA66DC" w:rsidRPr="00AE58E7"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FR-FRAU-SINAL</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Sinal do Valor da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93</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FR-FRAU-TP-FRAUDE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tipo de fraude</w:t>
            </w:r>
          </w:p>
        </w:tc>
        <w:tc>
          <w:tcPr>
            <w:tcW w:w="640" w:type="dxa"/>
            <w:vAlign w:val="center"/>
          </w:tcPr>
          <w:p w:rsidR="00CA66DC" w:rsidRPr="00E04A09" w:rsidRDefault="00CA66DC" w:rsidP="00A34C19">
            <w:pPr>
              <w:snapToGrid w:val="0"/>
              <w:jc w:val="center"/>
              <w:rPr>
                <w:sz w:val="18"/>
                <w:szCs w:val="18"/>
              </w:rPr>
            </w:pPr>
            <w:r w:rsidRPr="00E04A09">
              <w:rPr>
                <w:sz w:val="18"/>
                <w:szCs w:val="18"/>
              </w:rPr>
              <w:t>94</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5B0A63"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FR-FRAU-MANUAL</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Manual</w:t>
            </w:r>
          </w:p>
        </w:tc>
        <w:tc>
          <w:tcPr>
            <w:tcW w:w="640" w:type="dxa"/>
            <w:vAlign w:val="center"/>
          </w:tcPr>
          <w:p w:rsidR="00CA66DC" w:rsidRPr="00E04A09" w:rsidRDefault="00CA66DC" w:rsidP="00A34C19">
            <w:pPr>
              <w:snapToGrid w:val="0"/>
              <w:jc w:val="center"/>
              <w:rPr>
                <w:sz w:val="18"/>
                <w:szCs w:val="18"/>
              </w:rPr>
            </w:pPr>
            <w:r w:rsidRPr="00E04A09">
              <w:rPr>
                <w:sz w:val="18"/>
                <w:szCs w:val="18"/>
              </w:rPr>
              <w:t>96</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FR-FRAU-NUM-PORT</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do Portador do RO/CV</w:t>
            </w:r>
          </w:p>
        </w:tc>
        <w:tc>
          <w:tcPr>
            <w:tcW w:w="640" w:type="dxa"/>
            <w:vAlign w:val="center"/>
          </w:tcPr>
          <w:p w:rsidR="00CA66DC" w:rsidRPr="00E04A09" w:rsidRDefault="00CA66DC" w:rsidP="00A34C19">
            <w:pPr>
              <w:snapToGrid w:val="0"/>
              <w:jc w:val="center"/>
              <w:rPr>
                <w:sz w:val="18"/>
                <w:szCs w:val="18"/>
              </w:rPr>
            </w:pPr>
            <w:r w:rsidRPr="00E04A09">
              <w:rPr>
                <w:sz w:val="18"/>
                <w:szCs w:val="18"/>
              </w:rPr>
              <w:t>97</w:t>
            </w:r>
          </w:p>
        </w:tc>
        <w:tc>
          <w:tcPr>
            <w:tcW w:w="567" w:type="dxa"/>
            <w:vAlign w:val="center"/>
          </w:tcPr>
          <w:p w:rsidR="00CA66DC" w:rsidRPr="00AE58E7" w:rsidRDefault="00CA66DC" w:rsidP="00A34C19">
            <w:pPr>
              <w:snapToGrid w:val="0"/>
              <w:jc w:val="center"/>
              <w:rPr>
                <w:sz w:val="18"/>
                <w:szCs w:val="18"/>
              </w:rPr>
            </w:pPr>
            <w:r w:rsidRPr="00AE58E7">
              <w:rPr>
                <w:sz w:val="18"/>
                <w:szCs w:val="18"/>
              </w:rPr>
              <w:t>19</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FR-FRAU-DT-REP</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Data do Report</w:t>
            </w:r>
          </w:p>
        </w:tc>
        <w:tc>
          <w:tcPr>
            <w:tcW w:w="640" w:type="dxa"/>
            <w:vAlign w:val="center"/>
          </w:tcPr>
          <w:p w:rsidR="00CA66DC" w:rsidRPr="00E04A09" w:rsidRDefault="00CA66DC" w:rsidP="00A34C19">
            <w:pPr>
              <w:snapToGrid w:val="0"/>
              <w:jc w:val="center"/>
              <w:rPr>
                <w:sz w:val="18"/>
                <w:szCs w:val="18"/>
              </w:rPr>
            </w:pPr>
            <w:r w:rsidRPr="00E04A09">
              <w:rPr>
                <w:sz w:val="18"/>
                <w:szCs w:val="18"/>
              </w:rPr>
              <w:t>116</w:t>
            </w:r>
          </w:p>
        </w:tc>
        <w:tc>
          <w:tcPr>
            <w:tcW w:w="567" w:type="dxa"/>
            <w:vAlign w:val="center"/>
          </w:tcPr>
          <w:p w:rsidR="00CA66DC" w:rsidRPr="00AE58E7" w:rsidRDefault="00CA66DC" w:rsidP="00A34C19">
            <w:pPr>
              <w:snapToGrid w:val="0"/>
              <w:jc w:val="center"/>
              <w:rPr>
                <w:sz w:val="18"/>
                <w:szCs w:val="18"/>
              </w:rPr>
            </w:pPr>
            <w:r w:rsidRPr="00AE58E7">
              <w:rPr>
                <w:sz w:val="18"/>
                <w:szCs w:val="18"/>
              </w:rPr>
              <w:t>8</w:t>
            </w:r>
          </w:p>
        </w:tc>
        <w:tc>
          <w:tcPr>
            <w:tcW w:w="1276" w:type="dxa"/>
            <w:vAlign w:val="center"/>
          </w:tcPr>
          <w:p w:rsidR="00CA66DC" w:rsidRPr="009829C9" w:rsidRDefault="00CA66DC" w:rsidP="00A34C19">
            <w:pPr>
              <w:snapToGrid w:val="0"/>
              <w:jc w:val="center"/>
              <w:rPr>
                <w:color w:val="000000"/>
                <w:sz w:val="18"/>
                <w:szCs w:val="18"/>
              </w:rPr>
            </w:pPr>
            <w:r w:rsidRPr="00FC5C65">
              <w:rPr>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5B0A63"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FR-FRAU-REF-NUMB</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Reference Number</w:t>
            </w:r>
          </w:p>
        </w:tc>
        <w:tc>
          <w:tcPr>
            <w:tcW w:w="640" w:type="dxa"/>
            <w:vAlign w:val="center"/>
          </w:tcPr>
          <w:p w:rsidR="00CA66DC" w:rsidRPr="00E04A09" w:rsidRDefault="00CA66DC" w:rsidP="00A34C19">
            <w:pPr>
              <w:snapToGrid w:val="0"/>
              <w:jc w:val="center"/>
              <w:rPr>
                <w:sz w:val="18"/>
                <w:szCs w:val="18"/>
              </w:rPr>
            </w:pPr>
            <w:r w:rsidRPr="00E04A09">
              <w:rPr>
                <w:sz w:val="18"/>
                <w:szCs w:val="18"/>
              </w:rPr>
              <w:t>124</w:t>
            </w:r>
          </w:p>
        </w:tc>
        <w:tc>
          <w:tcPr>
            <w:tcW w:w="567" w:type="dxa"/>
            <w:vAlign w:val="center"/>
          </w:tcPr>
          <w:p w:rsidR="00CA66DC" w:rsidRPr="00AE58E7" w:rsidRDefault="00CA66DC" w:rsidP="00A34C19">
            <w:pPr>
              <w:snapToGrid w:val="0"/>
              <w:jc w:val="center"/>
              <w:rPr>
                <w:sz w:val="18"/>
                <w:szCs w:val="18"/>
              </w:rPr>
            </w:pPr>
            <w:r w:rsidRPr="00AE58E7">
              <w:rPr>
                <w:sz w:val="18"/>
                <w:szCs w:val="18"/>
              </w:rPr>
              <w:t>23</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AE58E7"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FR-FRAU-VALOR-ORIG</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Valor originado na RO/CV</w:t>
            </w:r>
          </w:p>
        </w:tc>
        <w:tc>
          <w:tcPr>
            <w:tcW w:w="640" w:type="dxa"/>
            <w:vAlign w:val="center"/>
          </w:tcPr>
          <w:p w:rsidR="00CA66DC" w:rsidRPr="00E04A09" w:rsidRDefault="00CA66DC" w:rsidP="00A34C19">
            <w:pPr>
              <w:snapToGrid w:val="0"/>
              <w:jc w:val="center"/>
              <w:rPr>
                <w:sz w:val="18"/>
                <w:szCs w:val="18"/>
              </w:rPr>
            </w:pPr>
            <w:r w:rsidRPr="00E04A09">
              <w:rPr>
                <w:sz w:val="18"/>
                <w:szCs w:val="18"/>
              </w:rPr>
              <w:t>147</w:t>
            </w:r>
          </w:p>
        </w:tc>
        <w:tc>
          <w:tcPr>
            <w:tcW w:w="567" w:type="dxa"/>
            <w:vAlign w:val="center"/>
          </w:tcPr>
          <w:p w:rsidR="00CA66DC" w:rsidRPr="00AE58E7" w:rsidRDefault="00CA66DC" w:rsidP="00A34C19">
            <w:pPr>
              <w:snapToGrid w:val="0"/>
              <w:jc w:val="center"/>
              <w:rPr>
                <w:sz w:val="18"/>
                <w:szCs w:val="18"/>
              </w:rPr>
            </w:pPr>
            <w:r w:rsidRPr="00AE58E7">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AE58E7" w:rsidRDefault="00CA66DC" w:rsidP="00A34C19">
            <w:pPr>
              <w:snapToGrid w:val="0"/>
              <w:rPr>
                <w:b/>
                <w:color w:val="000000"/>
                <w:sz w:val="20"/>
              </w:rPr>
            </w:pPr>
          </w:p>
        </w:tc>
        <w:tc>
          <w:tcPr>
            <w:tcW w:w="748" w:type="dxa"/>
          </w:tcPr>
          <w:p w:rsidR="00CA66DC" w:rsidRPr="00AE58E7"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FR-FRAU-SINAL-ORIG</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Sinal do valor original da RO/CV</w:t>
            </w:r>
          </w:p>
        </w:tc>
        <w:tc>
          <w:tcPr>
            <w:tcW w:w="640" w:type="dxa"/>
            <w:vAlign w:val="center"/>
          </w:tcPr>
          <w:p w:rsidR="00CA66DC" w:rsidRPr="00E04A09" w:rsidRDefault="00CA66DC" w:rsidP="00A34C19">
            <w:pPr>
              <w:snapToGrid w:val="0"/>
              <w:jc w:val="center"/>
              <w:rPr>
                <w:sz w:val="18"/>
                <w:szCs w:val="18"/>
              </w:rPr>
            </w:pPr>
            <w:r w:rsidRPr="00E04A09">
              <w:rPr>
                <w:sz w:val="18"/>
                <w:szCs w:val="18"/>
              </w:rPr>
              <w:t>164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FR-FRAU-MOEDA</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Moeda</w:t>
            </w:r>
          </w:p>
        </w:tc>
        <w:tc>
          <w:tcPr>
            <w:tcW w:w="640" w:type="dxa"/>
            <w:vAlign w:val="center"/>
          </w:tcPr>
          <w:p w:rsidR="00CA66DC" w:rsidRPr="00E04A09" w:rsidRDefault="00CA66DC" w:rsidP="00A34C19">
            <w:pPr>
              <w:snapToGrid w:val="0"/>
              <w:jc w:val="center"/>
              <w:rPr>
                <w:sz w:val="18"/>
                <w:szCs w:val="18"/>
              </w:rPr>
            </w:pPr>
            <w:r w:rsidRPr="00E04A09">
              <w:rPr>
                <w:sz w:val="18"/>
                <w:szCs w:val="18"/>
              </w:rPr>
              <w:t>165</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5B0A63"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FR-FRAU-NUPOR-TC40</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do cartao TC40</w:t>
            </w:r>
          </w:p>
        </w:tc>
        <w:tc>
          <w:tcPr>
            <w:tcW w:w="640" w:type="dxa"/>
            <w:vAlign w:val="center"/>
          </w:tcPr>
          <w:p w:rsidR="00CA66DC" w:rsidRPr="00E04A09" w:rsidRDefault="00CA66DC" w:rsidP="00A34C19">
            <w:pPr>
              <w:snapToGrid w:val="0"/>
              <w:jc w:val="center"/>
              <w:rPr>
                <w:sz w:val="18"/>
                <w:szCs w:val="18"/>
              </w:rPr>
            </w:pPr>
            <w:r w:rsidRPr="00E04A09">
              <w:rPr>
                <w:sz w:val="18"/>
                <w:szCs w:val="18"/>
              </w:rPr>
              <w:t>168</w:t>
            </w:r>
          </w:p>
        </w:tc>
        <w:tc>
          <w:tcPr>
            <w:tcW w:w="567" w:type="dxa"/>
            <w:vAlign w:val="center"/>
          </w:tcPr>
          <w:p w:rsidR="00CA66DC" w:rsidRPr="00AE58E7" w:rsidRDefault="00CA66DC" w:rsidP="00A34C19">
            <w:pPr>
              <w:snapToGrid w:val="0"/>
              <w:jc w:val="center"/>
              <w:rPr>
                <w:sz w:val="18"/>
                <w:szCs w:val="18"/>
              </w:rPr>
            </w:pPr>
            <w:r w:rsidRPr="00AE58E7">
              <w:rPr>
                <w:sz w:val="18"/>
                <w:szCs w:val="18"/>
              </w:rPr>
              <w:t>19</w:t>
            </w:r>
          </w:p>
        </w:tc>
        <w:tc>
          <w:tcPr>
            <w:tcW w:w="1276" w:type="dxa"/>
            <w:vAlign w:val="center"/>
          </w:tcPr>
          <w:p w:rsidR="00CA66DC" w:rsidRPr="009829C9" w:rsidRDefault="00CA66DC" w:rsidP="00A34C19">
            <w:pPr>
              <w:snapToGrid w:val="0"/>
              <w:jc w:val="center"/>
              <w:rPr>
                <w:color w:val="000000"/>
                <w:sz w:val="18"/>
                <w:szCs w:val="18"/>
              </w:rPr>
            </w:pPr>
            <w:r w:rsidRPr="00AB3054">
              <w:rPr>
                <w:sz w:val="18"/>
                <w:szCs w:val="18"/>
              </w:rPr>
              <w:t>Numérico</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350DEB" w:rsidTr="00A34C19">
        <w:trPr>
          <w:cnfStyle w:val="000000100000"/>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FR-FRAU-TIPO-TRANS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Tipo de transação</w:t>
            </w:r>
          </w:p>
        </w:tc>
        <w:tc>
          <w:tcPr>
            <w:tcW w:w="640" w:type="dxa"/>
            <w:vAlign w:val="center"/>
          </w:tcPr>
          <w:p w:rsidR="00CA66DC" w:rsidRPr="00E04A09" w:rsidRDefault="00CA66DC" w:rsidP="00A34C19">
            <w:pPr>
              <w:snapToGrid w:val="0"/>
              <w:jc w:val="center"/>
              <w:rPr>
                <w:sz w:val="18"/>
                <w:szCs w:val="18"/>
              </w:rPr>
            </w:pPr>
            <w:r w:rsidRPr="00E04A09">
              <w:rPr>
                <w:sz w:val="18"/>
                <w:szCs w:val="18"/>
              </w:rPr>
              <w:t>187</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r w:rsidRPr="005B0A63">
              <w:rPr>
                <w:rFonts w:cs="Arial"/>
                <w:i/>
                <w:iCs/>
                <w:sz w:val="18"/>
                <w:szCs w:val="18"/>
              </w:rPr>
              <w:t>**** TRANSACAO DE DEBITO = 0 OU CREDITO = 1</w:t>
            </w: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350DEB" w:rsidTr="00A34C19">
        <w:trPr>
          <w:trHeight w:val="268"/>
        </w:trPr>
        <w:tc>
          <w:tcPr>
            <w:tcW w:w="2235" w:type="dxa"/>
            <w:vAlign w:val="center"/>
          </w:tcPr>
          <w:p w:rsidR="00CA66DC" w:rsidRPr="00B74AC0" w:rsidRDefault="00CA66DC" w:rsidP="00A34C19">
            <w:pPr>
              <w:snapToGrid w:val="0"/>
              <w:jc w:val="left"/>
              <w:rPr>
                <w:b/>
                <w:sz w:val="18"/>
                <w:szCs w:val="18"/>
              </w:rPr>
            </w:pPr>
            <w:r w:rsidRPr="00B74AC0">
              <w:rPr>
                <w:b/>
                <w:sz w:val="18"/>
                <w:szCs w:val="18"/>
              </w:rPr>
              <w:t>FR-FRAU-TIPO-TRANS-BII</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ORIGEM BII</w:t>
            </w:r>
          </w:p>
        </w:tc>
        <w:tc>
          <w:tcPr>
            <w:tcW w:w="640" w:type="dxa"/>
            <w:vAlign w:val="center"/>
          </w:tcPr>
          <w:p w:rsidR="00CA66DC" w:rsidRPr="00E04A09" w:rsidRDefault="00CA66DC" w:rsidP="00A34C19">
            <w:pPr>
              <w:snapToGrid w:val="0"/>
              <w:jc w:val="center"/>
              <w:rPr>
                <w:sz w:val="18"/>
                <w:szCs w:val="18"/>
              </w:rPr>
            </w:pPr>
            <w:r w:rsidRPr="00E04A09">
              <w:rPr>
                <w:sz w:val="18"/>
                <w:szCs w:val="18"/>
              </w:rPr>
              <w:t>188</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35552D"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r w:rsidRPr="005B0A63">
              <w:rPr>
                <w:rFonts w:cs="Arial"/>
                <w:i/>
                <w:iCs/>
                <w:sz w:val="18"/>
                <w:szCs w:val="18"/>
              </w:rPr>
              <w:t>DEBITO = DB OU CREDITO = CR</w:t>
            </w:r>
          </w:p>
        </w:tc>
        <w:tc>
          <w:tcPr>
            <w:tcW w:w="918" w:type="dxa"/>
          </w:tcPr>
          <w:p w:rsidR="00CA66DC" w:rsidRPr="0035552D" w:rsidRDefault="00CA66DC" w:rsidP="00A34C19">
            <w:pPr>
              <w:snapToGrid w:val="0"/>
              <w:rPr>
                <w:b/>
                <w:color w:val="000000"/>
                <w:sz w:val="20"/>
              </w:rPr>
            </w:pPr>
          </w:p>
        </w:tc>
        <w:tc>
          <w:tcPr>
            <w:tcW w:w="748" w:type="dxa"/>
          </w:tcPr>
          <w:p w:rsidR="00CA66DC" w:rsidRPr="0035552D" w:rsidRDefault="00CA66DC" w:rsidP="00A34C19">
            <w:pPr>
              <w:snapToGrid w:val="0"/>
              <w:rPr>
                <w:b/>
                <w:color w:val="000000"/>
                <w:sz w:val="20"/>
              </w:rPr>
            </w:pPr>
          </w:p>
        </w:tc>
      </w:tr>
      <w:tr w:rsidR="00CA66DC" w:rsidRPr="005B0A63"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FR-FRAU-HORA-TRANS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Hora que a transação foi autorizada</w:t>
            </w:r>
          </w:p>
        </w:tc>
        <w:tc>
          <w:tcPr>
            <w:tcW w:w="640" w:type="dxa"/>
            <w:vAlign w:val="center"/>
          </w:tcPr>
          <w:p w:rsidR="00CA66DC" w:rsidRPr="00E04A09" w:rsidRDefault="00CA66DC" w:rsidP="00A34C19">
            <w:pPr>
              <w:snapToGrid w:val="0"/>
              <w:jc w:val="center"/>
              <w:rPr>
                <w:sz w:val="18"/>
                <w:szCs w:val="18"/>
              </w:rPr>
            </w:pPr>
            <w:r w:rsidRPr="00E04A09">
              <w:rPr>
                <w:sz w:val="18"/>
                <w:szCs w:val="18"/>
              </w:rPr>
              <w:t>190</w:t>
            </w:r>
          </w:p>
        </w:tc>
        <w:tc>
          <w:tcPr>
            <w:tcW w:w="567" w:type="dxa"/>
            <w:vAlign w:val="center"/>
          </w:tcPr>
          <w:p w:rsidR="00CA66DC" w:rsidRPr="00AE58E7" w:rsidRDefault="00CA66DC" w:rsidP="00A34C19">
            <w:pPr>
              <w:snapToGrid w:val="0"/>
              <w:jc w:val="center"/>
              <w:rPr>
                <w:sz w:val="18"/>
                <w:szCs w:val="18"/>
              </w:rPr>
            </w:pPr>
            <w:r w:rsidRPr="00AE58E7">
              <w:rPr>
                <w:sz w:val="18"/>
                <w:szCs w:val="18"/>
              </w:rPr>
              <w:t>6</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HH24miss</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5B0A63" w:rsidRDefault="00CA66DC" w:rsidP="00A34C19">
            <w:pPr>
              <w:snapToGrid w:val="0"/>
              <w:rPr>
                <w:b/>
                <w:color w:val="000000"/>
                <w:sz w:val="20"/>
              </w:rPr>
            </w:pPr>
          </w:p>
        </w:tc>
        <w:tc>
          <w:tcPr>
            <w:tcW w:w="748" w:type="dxa"/>
          </w:tcPr>
          <w:p w:rsidR="00CA66DC" w:rsidRPr="005B0A63" w:rsidRDefault="00CA66DC" w:rsidP="00A34C19">
            <w:pPr>
              <w:snapToGrid w:val="0"/>
              <w:rPr>
                <w:b/>
                <w:color w:val="000000"/>
                <w:sz w:val="20"/>
              </w:rPr>
            </w:pPr>
          </w:p>
        </w:tc>
      </w:tr>
      <w:tr w:rsidR="00CA66DC" w:rsidRPr="00350DEB" w:rsidTr="00A34C19">
        <w:trPr>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FR-FRAU-COD-NOTIF</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CODIGO NOTIFICACAO</w:t>
            </w:r>
          </w:p>
        </w:tc>
        <w:tc>
          <w:tcPr>
            <w:tcW w:w="640" w:type="dxa"/>
            <w:vAlign w:val="center"/>
          </w:tcPr>
          <w:p w:rsidR="00CA66DC" w:rsidRPr="00E04A09" w:rsidRDefault="00CA66DC" w:rsidP="00A34C19">
            <w:pPr>
              <w:snapToGrid w:val="0"/>
              <w:jc w:val="center"/>
              <w:rPr>
                <w:sz w:val="18"/>
                <w:szCs w:val="18"/>
              </w:rPr>
            </w:pPr>
            <w:r w:rsidRPr="00E04A09">
              <w:rPr>
                <w:sz w:val="18"/>
                <w:szCs w:val="18"/>
              </w:rPr>
              <w:t>196</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Default="00CA66DC" w:rsidP="00A34C19">
            <w:pPr>
              <w:snapToGrid w:val="0"/>
              <w:rPr>
                <w:rFonts w:cs="Arial"/>
                <w:i/>
                <w:iCs/>
                <w:sz w:val="18"/>
                <w:szCs w:val="18"/>
              </w:rPr>
            </w:pPr>
            <w:r w:rsidRPr="005B0A63">
              <w:rPr>
                <w:rFonts w:cs="Arial"/>
                <w:i/>
                <w:iCs/>
                <w:sz w:val="18"/>
                <w:szCs w:val="18"/>
              </w:rPr>
              <w:t>1 = ADICIONAL</w:t>
            </w:r>
          </w:p>
          <w:p w:rsidR="00CA66DC" w:rsidRDefault="00CA66DC" w:rsidP="00A34C19">
            <w:pPr>
              <w:snapToGrid w:val="0"/>
              <w:rPr>
                <w:rFonts w:cs="Arial"/>
                <w:i/>
                <w:iCs/>
                <w:sz w:val="18"/>
                <w:szCs w:val="18"/>
              </w:rPr>
            </w:pPr>
            <w:r>
              <w:rPr>
                <w:rFonts w:cs="Arial"/>
                <w:i/>
                <w:iCs/>
                <w:sz w:val="18"/>
                <w:szCs w:val="18"/>
              </w:rPr>
              <w:t>2</w:t>
            </w:r>
            <w:r w:rsidRPr="005B0A63">
              <w:rPr>
                <w:rFonts w:cs="Arial"/>
                <w:i/>
                <w:iCs/>
                <w:sz w:val="18"/>
                <w:szCs w:val="18"/>
              </w:rPr>
              <w:t xml:space="preserve"> = DUPLICADO </w:t>
            </w:r>
          </w:p>
          <w:p w:rsidR="00CA66DC" w:rsidRDefault="00CA66DC" w:rsidP="00A34C19">
            <w:pPr>
              <w:snapToGrid w:val="0"/>
              <w:rPr>
                <w:rFonts w:cs="Arial"/>
                <w:i/>
                <w:iCs/>
                <w:sz w:val="18"/>
                <w:szCs w:val="18"/>
              </w:rPr>
            </w:pPr>
            <w:r w:rsidRPr="005B0A63">
              <w:rPr>
                <w:rFonts w:cs="Arial"/>
                <w:i/>
                <w:iCs/>
                <w:sz w:val="18"/>
                <w:szCs w:val="18"/>
              </w:rPr>
              <w:t>3</w:t>
            </w:r>
            <w:r>
              <w:rPr>
                <w:rFonts w:cs="Arial"/>
                <w:i/>
                <w:iCs/>
                <w:sz w:val="18"/>
                <w:szCs w:val="18"/>
              </w:rPr>
              <w:t xml:space="preserve"> </w:t>
            </w:r>
            <w:r w:rsidRPr="005B0A63">
              <w:rPr>
                <w:rFonts w:cs="Arial"/>
                <w:i/>
                <w:iCs/>
                <w:sz w:val="18"/>
                <w:szCs w:val="18"/>
              </w:rPr>
              <w:t>=</w:t>
            </w:r>
            <w:r>
              <w:rPr>
                <w:rFonts w:cs="Arial"/>
                <w:i/>
                <w:iCs/>
                <w:sz w:val="18"/>
                <w:szCs w:val="18"/>
              </w:rPr>
              <w:t xml:space="preserve"> </w:t>
            </w:r>
            <w:r w:rsidRPr="005B0A63">
              <w:rPr>
                <w:rFonts w:cs="Arial"/>
                <w:i/>
                <w:iCs/>
                <w:sz w:val="18"/>
                <w:szCs w:val="18"/>
              </w:rPr>
              <w:t>CAMBIO</w:t>
            </w:r>
            <w:r>
              <w:rPr>
                <w:rFonts w:cs="Arial"/>
                <w:i/>
                <w:iCs/>
                <w:sz w:val="18"/>
                <w:szCs w:val="18"/>
              </w:rPr>
              <w:t xml:space="preserve"> </w:t>
            </w:r>
            <w:r w:rsidRPr="005B0A63">
              <w:rPr>
                <w:rFonts w:cs="Arial"/>
                <w:i/>
                <w:iCs/>
                <w:sz w:val="18"/>
                <w:szCs w:val="18"/>
              </w:rPr>
              <w:br/>
              <w:t xml:space="preserve">4 = BORRAR  </w:t>
            </w:r>
          </w:p>
          <w:p w:rsidR="00CA66DC" w:rsidRPr="00AC3A79" w:rsidRDefault="00CA66DC" w:rsidP="00A34C19">
            <w:pPr>
              <w:snapToGrid w:val="0"/>
              <w:rPr>
                <w:rFonts w:cs="Arial"/>
                <w:i/>
                <w:iCs/>
                <w:sz w:val="18"/>
                <w:szCs w:val="18"/>
              </w:rPr>
            </w:pPr>
            <w:r w:rsidRPr="005B0A63">
              <w:rPr>
                <w:rFonts w:cs="Arial"/>
                <w:i/>
                <w:iCs/>
                <w:sz w:val="18"/>
                <w:szCs w:val="18"/>
              </w:rPr>
              <w:lastRenderedPageBreak/>
              <w:t>5 = REATIVADO</w:t>
            </w:r>
          </w:p>
        </w:tc>
        <w:tc>
          <w:tcPr>
            <w:tcW w:w="918" w:type="dxa"/>
          </w:tcPr>
          <w:p w:rsidR="00CA66DC" w:rsidRPr="00C43DBF" w:rsidRDefault="00CA66DC" w:rsidP="00A34C19">
            <w:pPr>
              <w:snapToGrid w:val="0"/>
              <w:rPr>
                <w:b/>
                <w:color w:val="000000"/>
                <w:sz w:val="20"/>
              </w:rPr>
            </w:pPr>
          </w:p>
        </w:tc>
        <w:tc>
          <w:tcPr>
            <w:tcW w:w="748" w:type="dxa"/>
          </w:tcPr>
          <w:p w:rsidR="00CA66DC" w:rsidRPr="00C43DBF"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lastRenderedPageBreak/>
              <w:t>FR-FRAU-CDPRD</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sz w:val="18"/>
                <w:szCs w:val="18"/>
              </w:rPr>
            </w:pPr>
            <w:r w:rsidRPr="005B0A63">
              <w:rPr>
                <w:rFonts w:cs="Arial"/>
                <w:sz w:val="18"/>
                <w:szCs w:val="18"/>
              </w:rPr>
              <w:t>Codigo do Card-Type</w:t>
            </w:r>
          </w:p>
        </w:tc>
        <w:tc>
          <w:tcPr>
            <w:tcW w:w="640" w:type="dxa"/>
            <w:vAlign w:val="center"/>
          </w:tcPr>
          <w:p w:rsidR="00CA66DC" w:rsidRPr="00E04A09" w:rsidRDefault="00CA66DC" w:rsidP="00A34C19">
            <w:pPr>
              <w:snapToGrid w:val="0"/>
              <w:jc w:val="center"/>
              <w:rPr>
                <w:sz w:val="18"/>
                <w:szCs w:val="18"/>
              </w:rPr>
            </w:pPr>
            <w:r w:rsidRPr="00E04A09">
              <w:rPr>
                <w:sz w:val="18"/>
                <w:szCs w:val="18"/>
              </w:rPr>
              <w:t>197</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FR-FRAU-CD-ECOPER</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CODIGO EC OPRADORA</w:t>
            </w:r>
          </w:p>
        </w:tc>
        <w:tc>
          <w:tcPr>
            <w:tcW w:w="640" w:type="dxa"/>
            <w:vAlign w:val="center"/>
          </w:tcPr>
          <w:p w:rsidR="00CA66DC" w:rsidRPr="00E04A09" w:rsidRDefault="00CA66DC" w:rsidP="00A34C19">
            <w:pPr>
              <w:snapToGrid w:val="0"/>
              <w:jc w:val="center"/>
              <w:rPr>
                <w:sz w:val="18"/>
                <w:szCs w:val="18"/>
              </w:rPr>
            </w:pPr>
            <w:r w:rsidRPr="00E04A09">
              <w:rPr>
                <w:sz w:val="18"/>
                <w:szCs w:val="18"/>
              </w:rPr>
              <w:t>200</w:t>
            </w:r>
          </w:p>
        </w:tc>
        <w:tc>
          <w:tcPr>
            <w:tcW w:w="567" w:type="dxa"/>
            <w:vAlign w:val="center"/>
          </w:tcPr>
          <w:p w:rsidR="00CA66DC" w:rsidRPr="00AE58E7" w:rsidRDefault="00CA66DC" w:rsidP="00A34C19">
            <w:pPr>
              <w:snapToGrid w:val="0"/>
              <w:jc w:val="center"/>
              <w:rPr>
                <w:sz w:val="18"/>
                <w:szCs w:val="18"/>
              </w:rPr>
            </w:pPr>
            <w:r w:rsidRPr="00AE58E7">
              <w:rPr>
                <w:sz w:val="18"/>
                <w:szCs w:val="18"/>
              </w:rPr>
              <w:t>10</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FR-FRAU-NR-DDD</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Numero do DDD</w:t>
            </w:r>
          </w:p>
        </w:tc>
        <w:tc>
          <w:tcPr>
            <w:tcW w:w="640" w:type="dxa"/>
            <w:vAlign w:val="center"/>
          </w:tcPr>
          <w:p w:rsidR="00CA66DC" w:rsidRPr="00E04A09" w:rsidRDefault="00CA66DC" w:rsidP="00A34C19">
            <w:pPr>
              <w:snapToGrid w:val="0"/>
              <w:jc w:val="center"/>
              <w:rPr>
                <w:sz w:val="18"/>
                <w:szCs w:val="18"/>
              </w:rPr>
            </w:pPr>
            <w:r w:rsidRPr="00E04A09">
              <w:rPr>
                <w:sz w:val="18"/>
                <w:szCs w:val="18"/>
              </w:rPr>
              <w:t>210</w:t>
            </w:r>
          </w:p>
        </w:tc>
        <w:tc>
          <w:tcPr>
            <w:tcW w:w="567" w:type="dxa"/>
            <w:vAlign w:val="center"/>
          </w:tcPr>
          <w:p w:rsidR="00CA66DC" w:rsidRPr="00AE58E7" w:rsidRDefault="00CA66DC" w:rsidP="00A34C19">
            <w:pPr>
              <w:snapToGrid w:val="0"/>
              <w:jc w:val="center"/>
              <w:rPr>
                <w:sz w:val="18"/>
                <w:szCs w:val="18"/>
              </w:rPr>
            </w:pPr>
            <w:r w:rsidRPr="00AE58E7">
              <w:rPr>
                <w:sz w:val="18"/>
                <w:szCs w:val="18"/>
              </w:rPr>
              <w:t>4</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FR-FRAU-TXN-XLS</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Transação XLS</w:t>
            </w:r>
          </w:p>
        </w:tc>
        <w:tc>
          <w:tcPr>
            <w:tcW w:w="640" w:type="dxa"/>
            <w:vAlign w:val="center"/>
          </w:tcPr>
          <w:p w:rsidR="00CA66DC" w:rsidRPr="00E04A09" w:rsidRDefault="00CA66DC" w:rsidP="00A34C19">
            <w:pPr>
              <w:snapToGrid w:val="0"/>
              <w:jc w:val="center"/>
              <w:rPr>
                <w:sz w:val="18"/>
                <w:szCs w:val="18"/>
              </w:rPr>
            </w:pPr>
            <w:r w:rsidRPr="00E04A09">
              <w:rPr>
                <w:sz w:val="18"/>
                <w:szCs w:val="18"/>
              </w:rPr>
              <w:t>214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FR-FRAU-TXN-VMANIA</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TRANSACAO V-MANIA</w:t>
            </w:r>
          </w:p>
        </w:tc>
        <w:tc>
          <w:tcPr>
            <w:tcW w:w="640" w:type="dxa"/>
            <w:vAlign w:val="center"/>
          </w:tcPr>
          <w:p w:rsidR="00CA66DC" w:rsidRPr="00E04A09" w:rsidRDefault="00CA66DC" w:rsidP="00A34C19">
            <w:pPr>
              <w:snapToGrid w:val="0"/>
              <w:jc w:val="center"/>
              <w:rPr>
                <w:sz w:val="18"/>
                <w:szCs w:val="18"/>
              </w:rPr>
            </w:pPr>
            <w:r w:rsidRPr="00E04A09">
              <w:rPr>
                <w:sz w:val="18"/>
                <w:szCs w:val="18"/>
              </w:rPr>
              <w:t>215</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FR-FRAU-IND-MOBILE</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INDICADOR DE MOBILE</w:t>
            </w:r>
          </w:p>
        </w:tc>
        <w:tc>
          <w:tcPr>
            <w:tcW w:w="640" w:type="dxa"/>
            <w:vAlign w:val="center"/>
          </w:tcPr>
          <w:p w:rsidR="00CA66DC" w:rsidRPr="00E04A09" w:rsidRDefault="00CA66DC" w:rsidP="00A34C19">
            <w:pPr>
              <w:snapToGrid w:val="0"/>
              <w:jc w:val="center"/>
              <w:rPr>
                <w:sz w:val="18"/>
                <w:szCs w:val="18"/>
              </w:rPr>
            </w:pPr>
            <w:r w:rsidRPr="00E04A09">
              <w:rPr>
                <w:sz w:val="18"/>
                <w:szCs w:val="18"/>
              </w:rPr>
              <w:t>216</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r w:rsidRPr="005B0A63">
              <w:rPr>
                <w:rFonts w:cs="Arial"/>
                <w:i/>
                <w:iCs/>
                <w:sz w:val="18"/>
                <w:szCs w:val="18"/>
              </w:rPr>
              <w:t>'S' OU 'N'</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FR-FRAU-NIVEL-SEG</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NIVEL DE SEGURANCA</w:t>
            </w:r>
          </w:p>
        </w:tc>
        <w:tc>
          <w:tcPr>
            <w:tcW w:w="640" w:type="dxa"/>
            <w:vAlign w:val="center"/>
          </w:tcPr>
          <w:p w:rsidR="00CA66DC" w:rsidRPr="00E04A09" w:rsidRDefault="00CA66DC" w:rsidP="00A34C19">
            <w:pPr>
              <w:snapToGrid w:val="0"/>
              <w:jc w:val="center"/>
              <w:rPr>
                <w:sz w:val="18"/>
                <w:szCs w:val="18"/>
              </w:rPr>
            </w:pPr>
            <w:r w:rsidRPr="00E04A09">
              <w:rPr>
                <w:sz w:val="18"/>
                <w:szCs w:val="18"/>
              </w:rPr>
              <w:t>217</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FR-FRAU-TIPO-TERM</w:t>
            </w:r>
          </w:p>
        </w:tc>
        <w:tc>
          <w:tcPr>
            <w:tcW w:w="1769" w:type="dxa"/>
            <w:vAlign w:val="center"/>
          </w:tcPr>
          <w:p w:rsidR="00CA66DC" w:rsidRPr="005B0A63" w:rsidRDefault="00CA66DC" w:rsidP="00A34C19">
            <w:pPr>
              <w:autoSpaceDE w:val="0"/>
              <w:autoSpaceDN w:val="0"/>
              <w:adjustRightInd w:val="0"/>
              <w:spacing w:after="0" w:line="240" w:lineRule="auto"/>
              <w:jc w:val="center"/>
              <w:rPr>
                <w:rFonts w:cs="Arial"/>
                <w:i/>
                <w:iCs/>
                <w:sz w:val="18"/>
                <w:szCs w:val="18"/>
              </w:rPr>
            </w:pPr>
            <w:r w:rsidRPr="005B0A63">
              <w:rPr>
                <w:rFonts w:cs="Arial"/>
                <w:i/>
                <w:iCs/>
                <w:sz w:val="18"/>
                <w:szCs w:val="18"/>
              </w:rPr>
              <w:t>TIPO DE TERMINAL</w:t>
            </w:r>
          </w:p>
        </w:tc>
        <w:tc>
          <w:tcPr>
            <w:tcW w:w="640" w:type="dxa"/>
            <w:vAlign w:val="center"/>
          </w:tcPr>
          <w:p w:rsidR="00CA66DC" w:rsidRPr="00E04A09" w:rsidRDefault="00CA66DC" w:rsidP="00A34C19">
            <w:pPr>
              <w:snapToGrid w:val="0"/>
              <w:jc w:val="center"/>
              <w:rPr>
                <w:sz w:val="18"/>
                <w:szCs w:val="18"/>
              </w:rPr>
            </w:pPr>
            <w:r w:rsidRPr="00E04A09">
              <w:rPr>
                <w:sz w:val="18"/>
                <w:szCs w:val="18"/>
              </w:rPr>
              <w:t>219</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center"/>
          </w:tcPr>
          <w:p w:rsidR="00CA66DC" w:rsidRPr="00CA66DC" w:rsidRDefault="000245B3" w:rsidP="00A34C19">
            <w:pPr>
              <w:snapToGrid w:val="0"/>
              <w:jc w:val="left"/>
              <w:rPr>
                <w:b/>
                <w:sz w:val="18"/>
                <w:szCs w:val="18"/>
                <w:lang w:val="en-US"/>
              </w:rPr>
            </w:pPr>
            <w:r w:rsidRPr="000245B3">
              <w:rPr>
                <w:b/>
                <w:sz w:val="18"/>
                <w:szCs w:val="18"/>
                <w:lang w:val="en-US"/>
              </w:rPr>
              <w:t>FR-CD-GRP-SLC-CAPT</w:t>
            </w:r>
          </w:p>
        </w:tc>
        <w:tc>
          <w:tcPr>
            <w:tcW w:w="1769" w:type="dxa"/>
            <w:vAlign w:val="center"/>
          </w:tcPr>
          <w:p w:rsidR="00CA66DC" w:rsidRPr="00B74AC0" w:rsidRDefault="00CA66DC" w:rsidP="00A34C19">
            <w:pPr>
              <w:snapToGrid w:val="0"/>
              <w:jc w:val="center"/>
              <w:rPr>
                <w:sz w:val="18"/>
                <w:szCs w:val="18"/>
              </w:rPr>
            </w:pPr>
            <w:r w:rsidRPr="00B74AC0">
              <w:rPr>
                <w:sz w:val="18"/>
                <w:szCs w:val="18"/>
              </w:rPr>
              <w:t>TIPO TECNOLOGIA DO TERMINAL QUE AUTORIZOU TRANS</w:t>
            </w:r>
            <w:r w:rsidRPr="00B74AC0">
              <w:rPr>
                <w:sz w:val="18"/>
                <w:szCs w:val="18"/>
              </w:rPr>
              <w:br/>
            </w:r>
          </w:p>
        </w:tc>
        <w:tc>
          <w:tcPr>
            <w:tcW w:w="640" w:type="dxa"/>
            <w:vAlign w:val="center"/>
          </w:tcPr>
          <w:p w:rsidR="00CA66DC" w:rsidRPr="00E04A09" w:rsidRDefault="00CA66DC" w:rsidP="00A34C19">
            <w:pPr>
              <w:snapToGrid w:val="0"/>
              <w:jc w:val="center"/>
              <w:rPr>
                <w:sz w:val="18"/>
                <w:szCs w:val="18"/>
              </w:rPr>
            </w:pPr>
            <w:r w:rsidRPr="00E04A09">
              <w:rPr>
                <w:sz w:val="18"/>
                <w:szCs w:val="18"/>
              </w:rPr>
              <w:t>221</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vAlign w:val="center"/>
          </w:tcPr>
          <w:p w:rsidR="00CA66DC" w:rsidRPr="00AC3A79" w:rsidRDefault="00CA66DC" w:rsidP="00A34C19">
            <w:pPr>
              <w:snapToGrid w:val="0"/>
              <w:rPr>
                <w:rFonts w:cs="Arial"/>
                <w:i/>
                <w:iCs/>
                <w:sz w:val="18"/>
                <w:szCs w:val="18"/>
              </w:rPr>
            </w:pPr>
            <w:r w:rsidRPr="00C43DBF">
              <w:rPr>
                <w:rFonts w:cs="Arial"/>
                <w:i/>
                <w:iCs/>
                <w:sz w:val="18"/>
                <w:szCs w:val="18"/>
              </w:rPr>
              <w:t xml:space="preserve">001-POS                                     </w:t>
            </w:r>
            <w:r w:rsidRPr="00C43DBF">
              <w:rPr>
                <w:rFonts w:cs="Arial"/>
                <w:i/>
                <w:iCs/>
                <w:sz w:val="18"/>
                <w:szCs w:val="18"/>
              </w:rPr>
              <w:br/>
              <w:t>002 -TEF</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FR-CD-COND-LCHIP</w:t>
            </w:r>
          </w:p>
        </w:tc>
        <w:tc>
          <w:tcPr>
            <w:tcW w:w="1769" w:type="dxa"/>
            <w:vAlign w:val="center"/>
          </w:tcPr>
          <w:p w:rsidR="00CA66DC" w:rsidRPr="00C43DBF" w:rsidRDefault="00CA66DC" w:rsidP="00A34C19">
            <w:pPr>
              <w:snapToGrid w:val="0"/>
              <w:jc w:val="center"/>
              <w:rPr>
                <w:sz w:val="18"/>
                <w:szCs w:val="18"/>
              </w:rPr>
            </w:pPr>
            <w:r w:rsidRPr="00C43DBF">
              <w:rPr>
                <w:sz w:val="18"/>
                <w:szCs w:val="18"/>
              </w:rPr>
              <w:t>CHIP CONDITION</w:t>
            </w:r>
          </w:p>
        </w:tc>
        <w:tc>
          <w:tcPr>
            <w:tcW w:w="640" w:type="dxa"/>
            <w:vAlign w:val="center"/>
          </w:tcPr>
          <w:p w:rsidR="00CA66DC" w:rsidRPr="00E04A09" w:rsidRDefault="00CA66DC" w:rsidP="00A34C19">
            <w:pPr>
              <w:snapToGrid w:val="0"/>
              <w:jc w:val="center"/>
              <w:rPr>
                <w:sz w:val="18"/>
                <w:szCs w:val="18"/>
              </w:rPr>
            </w:pPr>
            <w:r w:rsidRPr="00E04A09">
              <w:rPr>
                <w:sz w:val="18"/>
                <w:szCs w:val="18"/>
              </w:rPr>
              <w:t>224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AC3A79" w:rsidRDefault="00CA66DC" w:rsidP="00A34C19">
            <w:pPr>
              <w:snapToGrid w:val="0"/>
              <w:rPr>
                <w:rFonts w:cs="Arial"/>
                <w:i/>
                <w:iCs/>
                <w:sz w:val="18"/>
                <w:szCs w:val="18"/>
              </w:rPr>
            </w:pPr>
            <w:r w:rsidRPr="00B74AC0">
              <w:rPr>
                <w:rFonts w:cs="Arial"/>
                <w:i/>
                <w:iCs/>
                <w:sz w:val="18"/>
                <w:szCs w:val="18"/>
                <w:lang w:val="en-US"/>
              </w:rPr>
              <w:t xml:space="preserve">- CONDICAO DO CHIP (FALLBACK)    </w:t>
            </w:r>
            <w:r w:rsidRPr="00B74AC0">
              <w:rPr>
                <w:rFonts w:cs="Arial"/>
                <w:i/>
                <w:iCs/>
                <w:sz w:val="18"/>
                <w:szCs w:val="18"/>
                <w:lang w:val="en-US"/>
              </w:rPr>
              <w:br/>
              <w:t xml:space="preserve"> '1' - LEITURA CHIP BEM SUCEDIDA OU TRANS. </w:t>
            </w:r>
            <w:r w:rsidRPr="00AC3A79">
              <w:rPr>
                <w:rFonts w:cs="Arial"/>
                <w:i/>
                <w:iCs/>
                <w:sz w:val="18"/>
                <w:szCs w:val="18"/>
              </w:rPr>
              <w:t xml:space="preserve">SEM CHIP </w:t>
            </w:r>
            <w:r w:rsidRPr="00AC3A79">
              <w:rPr>
                <w:rFonts w:cs="Arial"/>
                <w:i/>
                <w:iCs/>
                <w:sz w:val="18"/>
                <w:szCs w:val="18"/>
              </w:rPr>
              <w:br/>
              <w:t xml:space="preserve"> '2' - LEITURA CHIP MAL SUCEDIDA (FALLBACK)         </w:t>
            </w:r>
            <w:r w:rsidRPr="00AC3A79">
              <w:rPr>
                <w:rFonts w:cs="Arial"/>
                <w:i/>
                <w:iCs/>
                <w:sz w:val="18"/>
                <w:szCs w:val="18"/>
              </w:rPr>
              <w:br/>
              <w:t xml:space="preserve"> ' ' - CARTAO NAO EMV FULL</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FR-CD-SERVICE-CODE</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 A CONDICAO DO CARTAO</w:t>
            </w:r>
          </w:p>
        </w:tc>
        <w:tc>
          <w:tcPr>
            <w:tcW w:w="640" w:type="dxa"/>
            <w:vAlign w:val="center"/>
          </w:tcPr>
          <w:p w:rsidR="00CA66DC" w:rsidRPr="00E04A09" w:rsidRDefault="00CA66DC" w:rsidP="00A34C19">
            <w:pPr>
              <w:snapToGrid w:val="0"/>
              <w:jc w:val="center"/>
              <w:rPr>
                <w:sz w:val="18"/>
                <w:szCs w:val="18"/>
              </w:rPr>
            </w:pPr>
            <w:r w:rsidRPr="00E04A09">
              <w:rPr>
                <w:sz w:val="18"/>
                <w:szCs w:val="18"/>
              </w:rPr>
              <w:t>225</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FR-CD-VERSAO-APLIC</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 CAPACIDADE TERMINAL P/ LEITURA DE CHIP</w:t>
            </w:r>
          </w:p>
        </w:tc>
        <w:tc>
          <w:tcPr>
            <w:tcW w:w="640" w:type="dxa"/>
            <w:vAlign w:val="center"/>
          </w:tcPr>
          <w:p w:rsidR="00CA66DC" w:rsidRPr="00E04A09" w:rsidRDefault="00CA66DC" w:rsidP="00A34C19">
            <w:pPr>
              <w:snapToGrid w:val="0"/>
              <w:jc w:val="center"/>
              <w:rPr>
                <w:sz w:val="18"/>
                <w:szCs w:val="18"/>
              </w:rPr>
            </w:pPr>
            <w:r w:rsidRPr="00E04A09">
              <w:rPr>
                <w:sz w:val="18"/>
                <w:szCs w:val="18"/>
              </w:rPr>
              <w:t>228</w:t>
            </w:r>
          </w:p>
        </w:tc>
        <w:tc>
          <w:tcPr>
            <w:tcW w:w="567" w:type="dxa"/>
            <w:vAlign w:val="center"/>
          </w:tcPr>
          <w:p w:rsidR="00CA66DC" w:rsidRPr="00AE58E7" w:rsidRDefault="00CA66DC" w:rsidP="00A34C19">
            <w:pPr>
              <w:snapToGrid w:val="0"/>
              <w:jc w:val="center"/>
              <w:rPr>
                <w:sz w:val="18"/>
                <w:szCs w:val="18"/>
              </w:rPr>
            </w:pPr>
            <w:r w:rsidRPr="00AE58E7">
              <w:rPr>
                <w:sz w:val="18"/>
                <w:szCs w:val="18"/>
              </w:rPr>
              <w:t>12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C43DBF" w:rsidTr="00A34C19">
        <w:trPr>
          <w:cnfStyle w:val="000000100000"/>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t>FR-CD-SCAPT-VSESPC</w:t>
            </w:r>
          </w:p>
        </w:tc>
        <w:tc>
          <w:tcPr>
            <w:tcW w:w="1769" w:type="dxa"/>
            <w:vAlign w:val="center"/>
          </w:tcPr>
          <w:p w:rsidR="00CA66DC" w:rsidRPr="00B74AC0" w:rsidRDefault="00CA66DC" w:rsidP="00A34C19">
            <w:pPr>
              <w:snapToGrid w:val="0"/>
              <w:jc w:val="center"/>
              <w:rPr>
                <w:sz w:val="18"/>
                <w:szCs w:val="18"/>
              </w:rPr>
            </w:pPr>
            <w:r w:rsidRPr="00B74AC0">
              <w:rPr>
                <w:sz w:val="18"/>
                <w:szCs w:val="18"/>
              </w:rPr>
              <w:t>INDICA VERSAO TEF,ONDE FOI EFETUADA TRANSACAO</w:t>
            </w:r>
          </w:p>
        </w:tc>
        <w:tc>
          <w:tcPr>
            <w:tcW w:w="640" w:type="dxa"/>
            <w:vAlign w:val="center"/>
          </w:tcPr>
          <w:p w:rsidR="00CA66DC" w:rsidRPr="00E04A09" w:rsidRDefault="00CA66DC" w:rsidP="00A34C19">
            <w:pPr>
              <w:snapToGrid w:val="0"/>
              <w:jc w:val="center"/>
              <w:rPr>
                <w:sz w:val="18"/>
                <w:szCs w:val="18"/>
              </w:rPr>
            </w:pPr>
            <w:r w:rsidRPr="00E04A09">
              <w:rPr>
                <w:sz w:val="18"/>
                <w:szCs w:val="18"/>
              </w:rPr>
              <w:t>240</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Default="00CA66DC" w:rsidP="00A34C19">
            <w:pPr>
              <w:snapToGrid w:val="0"/>
              <w:rPr>
                <w:rFonts w:cs="Arial"/>
                <w:i/>
                <w:iCs/>
                <w:sz w:val="18"/>
                <w:szCs w:val="18"/>
              </w:rPr>
            </w:pPr>
            <w:r>
              <w:rPr>
                <w:rFonts w:cs="Arial"/>
                <w:i/>
                <w:iCs/>
                <w:sz w:val="18"/>
                <w:szCs w:val="18"/>
              </w:rPr>
              <w:t xml:space="preserve">'30' - POS V.30 </w:t>
            </w:r>
            <w:r w:rsidRPr="00C43DBF">
              <w:rPr>
                <w:rFonts w:cs="Arial"/>
                <w:i/>
                <w:iCs/>
                <w:sz w:val="18"/>
                <w:szCs w:val="18"/>
              </w:rPr>
              <w:t xml:space="preserve"> </w:t>
            </w:r>
          </w:p>
          <w:p w:rsidR="00CA66DC" w:rsidRDefault="00CA66DC" w:rsidP="00A34C19">
            <w:pPr>
              <w:snapToGrid w:val="0"/>
              <w:rPr>
                <w:rFonts w:cs="Arial"/>
                <w:i/>
                <w:iCs/>
                <w:sz w:val="18"/>
                <w:szCs w:val="18"/>
              </w:rPr>
            </w:pPr>
            <w:r>
              <w:rPr>
                <w:rFonts w:cs="Arial"/>
                <w:i/>
                <w:iCs/>
                <w:sz w:val="18"/>
                <w:szCs w:val="18"/>
              </w:rPr>
              <w:t xml:space="preserve">'31' - POS V. 31 </w:t>
            </w:r>
          </w:p>
          <w:p w:rsidR="00CA66DC" w:rsidRPr="00C43DBF" w:rsidRDefault="00CA66DC" w:rsidP="00A34C19">
            <w:pPr>
              <w:snapToGrid w:val="0"/>
              <w:rPr>
                <w:rFonts w:cs="Arial"/>
                <w:i/>
                <w:iCs/>
                <w:sz w:val="18"/>
                <w:szCs w:val="18"/>
                <w:lang w:val="en-US"/>
              </w:rPr>
            </w:pPr>
            <w:r w:rsidRPr="00C43DBF">
              <w:rPr>
                <w:rFonts w:cs="Arial"/>
                <w:i/>
                <w:iCs/>
                <w:sz w:val="18"/>
                <w:szCs w:val="18"/>
                <w:lang w:val="en-US"/>
              </w:rPr>
              <w:t>'41'-TEF4.1</w:t>
            </w:r>
          </w:p>
          <w:p w:rsidR="00CA66DC" w:rsidRPr="00C43DBF" w:rsidRDefault="00CA66DC" w:rsidP="00A34C19">
            <w:pPr>
              <w:snapToGrid w:val="0"/>
              <w:rPr>
                <w:rFonts w:cs="Arial"/>
                <w:i/>
                <w:iCs/>
                <w:sz w:val="18"/>
                <w:szCs w:val="18"/>
                <w:lang w:val="en-US"/>
              </w:rPr>
            </w:pPr>
            <w:r w:rsidRPr="00C43DBF">
              <w:rPr>
                <w:rFonts w:cs="Arial"/>
                <w:i/>
                <w:iCs/>
                <w:sz w:val="18"/>
                <w:szCs w:val="18"/>
                <w:lang w:val="en-US"/>
              </w:rPr>
              <w:t>'58' - POS V.29</w:t>
            </w:r>
          </w:p>
          <w:p w:rsidR="00CA66DC" w:rsidRPr="00C43DBF" w:rsidRDefault="00CA66DC" w:rsidP="00A34C19">
            <w:pPr>
              <w:snapToGrid w:val="0"/>
              <w:rPr>
                <w:rFonts w:cs="Arial"/>
                <w:i/>
                <w:iCs/>
                <w:sz w:val="18"/>
                <w:szCs w:val="18"/>
              </w:rPr>
            </w:pPr>
            <w:r w:rsidRPr="00C43DBF">
              <w:rPr>
                <w:rFonts w:cs="Arial"/>
                <w:i/>
                <w:iCs/>
                <w:sz w:val="18"/>
                <w:szCs w:val="18"/>
              </w:rPr>
              <w:t>'62' - TEF 2000.01 E 98</w:t>
            </w:r>
          </w:p>
        </w:tc>
        <w:tc>
          <w:tcPr>
            <w:tcW w:w="918" w:type="dxa"/>
          </w:tcPr>
          <w:p w:rsidR="00CA66DC" w:rsidRPr="00C43DBF" w:rsidRDefault="00CA66DC" w:rsidP="00A34C19">
            <w:pPr>
              <w:snapToGrid w:val="0"/>
              <w:rPr>
                <w:b/>
                <w:color w:val="000000"/>
                <w:sz w:val="20"/>
              </w:rPr>
            </w:pPr>
          </w:p>
        </w:tc>
        <w:tc>
          <w:tcPr>
            <w:tcW w:w="748" w:type="dxa"/>
          </w:tcPr>
          <w:p w:rsidR="00CA66DC" w:rsidRPr="00C43DBF" w:rsidRDefault="00CA66DC" w:rsidP="00A34C19">
            <w:pPr>
              <w:snapToGrid w:val="0"/>
              <w:rPr>
                <w:b/>
                <w:color w:val="000000"/>
                <w:sz w:val="20"/>
              </w:rPr>
            </w:pPr>
          </w:p>
        </w:tc>
      </w:tr>
      <w:tr w:rsidR="00CA66DC" w:rsidRPr="00350DEB" w:rsidTr="00A34C19">
        <w:trPr>
          <w:trHeight w:val="268"/>
        </w:trPr>
        <w:tc>
          <w:tcPr>
            <w:tcW w:w="2235" w:type="dxa"/>
            <w:vAlign w:val="center"/>
          </w:tcPr>
          <w:p w:rsidR="00CA66DC" w:rsidRPr="00734F0C" w:rsidRDefault="00CA66DC" w:rsidP="00A34C19">
            <w:pPr>
              <w:snapToGrid w:val="0"/>
              <w:jc w:val="left"/>
              <w:rPr>
                <w:b/>
                <w:sz w:val="18"/>
                <w:szCs w:val="18"/>
              </w:rPr>
            </w:pPr>
            <w:r w:rsidRPr="00734F0C">
              <w:rPr>
                <w:b/>
                <w:sz w:val="18"/>
                <w:szCs w:val="18"/>
              </w:rPr>
              <w:lastRenderedPageBreak/>
              <w:t>FR-CD-CAPC-TER</w:t>
            </w:r>
          </w:p>
        </w:tc>
        <w:tc>
          <w:tcPr>
            <w:tcW w:w="1769" w:type="dxa"/>
            <w:vAlign w:val="center"/>
          </w:tcPr>
          <w:p w:rsidR="00CA66DC" w:rsidRPr="00B74AC0" w:rsidRDefault="00CA66DC" w:rsidP="00A34C19">
            <w:pPr>
              <w:snapToGrid w:val="0"/>
              <w:jc w:val="center"/>
              <w:rPr>
                <w:sz w:val="18"/>
                <w:szCs w:val="18"/>
              </w:rPr>
            </w:pPr>
            <w:r w:rsidRPr="00B74AC0">
              <w:rPr>
                <w:sz w:val="18"/>
                <w:szCs w:val="18"/>
              </w:rPr>
              <w:t xml:space="preserve">INDICA HABILITACAO DO TERMINAL PARA LEITURA OU NAO DE CHIP    </w:t>
            </w:r>
            <w:r w:rsidRPr="00B74AC0">
              <w:rPr>
                <w:sz w:val="18"/>
                <w:szCs w:val="18"/>
              </w:rPr>
              <w:br/>
            </w:r>
          </w:p>
        </w:tc>
        <w:tc>
          <w:tcPr>
            <w:tcW w:w="640" w:type="dxa"/>
            <w:vAlign w:val="center"/>
          </w:tcPr>
          <w:p w:rsidR="00CA66DC" w:rsidRPr="00C43DBF" w:rsidRDefault="00CA66DC" w:rsidP="00A34C19">
            <w:pPr>
              <w:snapToGrid w:val="0"/>
              <w:jc w:val="center"/>
              <w:rPr>
                <w:sz w:val="18"/>
                <w:szCs w:val="18"/>
              </w:rPr>
            </w:pPr>
            <w:r w:rsidRPr="00C43DBF">
              <w:rPr>
                <w:sz w:val="18"/>
                <w:szCs w:val="18"/>
              </w:rPr>
              <w:t>242</w:t>
            </w:r>
          </w:p>
        </w:tc>
        <w:tc>
          <w:tcPr>
            <w:tcW w:w="567" w:type="dxa"/>
            <w:vAlign w:val="center"/>
          </w:tcPr>
          <w:p w:rsidR="00CA66DC" w:rsidRPr="00C43DBF" w:rsidRDefault="00CA66DC" w:rsidP="00A34C19">
            <w:pPr>
              <w:snapToGrid w:val="0"/>
              <w:jc w:val="center"/>
              <w:rPr>
                <w:sz w:val="18"/>
                <w:szCs w:val="18"/>
              </w:rPr>
            </w:pPr>
            <w:r w:rsidRPr="00C43DBF">
              <w:rPr>
                <w:sz w:val="18"/>
                <w:szCs w:val="18"/>
              </w:rPr>
              <w:t>2</w:t>
            </w:r>
          </w:p>
        </w:tc>
        <w:tc>
          <w:tcPr>
            <w:tcW w:w="1276" w:type="dxa"/>
            <w:vAlign w:val="center"/>
          </w:tcPr>
          <w:p w:rsidR="00CA66DC" w:rsidRPr="00C43DBF" w:rsidRDefault="00CA66DC" w:rsidP="00A34C19">
            <w:pPr>
              <w:snapToGrid w:val="0"/>
              <w:jc w:val="center"/>
              <w:rPr>
                <w:color w:val="000000"/>
                <w:sz w:val="18"/>
                <w:szCs w:val="18"/>
              </w:rPr>
            </w:pPr>
            <w:r>
              <w:rPr>
                <w:color w:val="000000"/>
                <w:sz w:val="18"/>
                <w:szCs w:val="18"/>
              </w:rPr>
              <w:t>Alfa</w:t>
            </w:r>
          </w:p>
        </w:tc>
        <w:tc>
          <w:tcPr>
            <w:tcW w:w="1985" w:type="dxa"/>
          </w:tcPr>
          <w:p w:rsidR="00CA66DC" w:rsidRPr="00C43DBF" w:rsidRDefault="00CA66DC" w:rsidP="00A34C19">
            <w:pPr>
              <w:snapToGrid w:val="0"/>
              <w:rPr>
                <w:color w:val="000000"/>
                <w:sz w:val="20"/>
              </w:rPr>
            </w:pPr>
            <w:r w:rsidRPr="00C43DBF">
              <w:rPr>
                <w:sz w:val="18"/>
                <w:szCs w:val="18"/>
              </w:rPr>
              <w:t xml:space="preserve">'2' - NAO TEM CAPACIDADE PARA LEITURA DE CHIP                </w:t>
            </w:r>
            <w:r w:rsidRPr="00C43DBF">
              <w:rPr>
                <w:sz w:val="18"/>
                <w:szCs w:val="18"/>
              </w:rPr>
              <w:br/>
              <w:t xml:space="preserve"> '5' - TEM CAPACIDADE PARA LEITURA DE CHIP</w:t>
            </w:r>
          </w:p>
        </w:tc>
        <w:tc>
          <w:tcPr>
            <w:tcW w:w="918" w:type="dxa"/>
          </w:tcPr>
          <w:p w:rsidR="00CA66DC" w:rsidRPr="00C43DBF" w:rsidRDefault="00CA66DC" w:rsidP="00A34C19">
            <w:pPr>
              <w:snapToGrid w:val="0"/>
              <w:rPr>
                <w:b/>
                <w:color w:val="000000"/>
                <w:sz w:val="20"/>
              </w:rPr>
            </w:pPr>
          </w:p>
        </w:tc>
        <w:tc>
          <w:tcPr>
            <w:tcW w:w="748" w:type="dxa"/>
          </w:tcPr>
          <w:p w:rsidR="00CA66DC" w:rsidRPr="00C43DBF"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FR-NTERM</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NUMERO TERMINAL</w:t>
            </w:r>
          </w:p>
        </w:tc>
        <w:tc>
          <w:tcPr>
            <w:tcW w:w="640" w:type="dxa"/>
            <w:vAlign w:val="center"/>
          </w:tcPr>
          <w:p w:rsidR="00CA66DC" w:rsidRPr="00E04A09" w:rsidRDefault="00CA66DC" w:rsidP="00A34C19">
            <w:pPr>
              <w:snapToGrid w:val="0"/>
              <w:jc w:val="center"/>
              <w:rPr>
                <w:sz w:val="18"/>
                <w:szCs w:val="18"/>
              </w:rPr>
            </w:pPr>
            <w:r w:rsidRPr="00E04A09">
              <w:rPr>
                <w:sz w:val="18"/>
                <w:szCs w:val="18"/>
              </w:rPr>
              <w:t>244</w:t>
            </w:r>
          </w:p>
        </w:tc>
        <w:tc>
          <w:tcPr>
            <w:tcW w:w="567" w:type="dxa"/>
            <w:vAlign w:val="center"/>
          </w:tcPr>
          <w:p w:rsidR="00CA66DC" w:rsidRPr="00AE58E7" w:rsidRDefault="00CA66DC" w:rsidP="00A34C19">
            <w:pPr>
              <w:snapToGrid w:val="0"/>
              <w:jc w:val="center"/>
              <w:rPr>
                <w:sz w:val="18"/>
                <w:szCs w:val="18"/>
              </w:rPr>
            </w:pPr>
            <w:r w:rsidRPr="00AE58E7">
              <w:rPr>
                <w:sz w:val="18"/>
                <w:szCs w:val="18"/>
              </w:rPr>
              <w:t>8</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FR-CVV2-ENVIO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INDICATIVO DE ENVIO CVV2</w:t>
            </w:r>
          </w:p>
        </w:tc>
        <w:tc>
          <w:tcPr>
            <w:tcW w:w="640" w:type="dxa"/>
            <w:vAlign w:val="center"/>
          </w:tcPr>
          <w:p w:rsidR="00CA66DC" w:rsidRPr="00E04A09" w:rsidRDefault="00CA66DC" w:rsidP="00A34C19">
            <w:pPr>
              <w:snapToGrid w:val="0"/>
              <w:jc w:val="center"/>
              <w:rPr>
                <w:sz w:val="18"/>
                <w:szCs w:val="18"/>
              </w:rPr>
            </w:pPr>
            <w:r w:rsidRPr="00E04A09">
              <w:rPr>
                <w:sz w:val="18"/>
                <w:szCs w:val="18"/>
              </w:rPr>
              <w:t>252</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FR-CVV2-RETORNO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INDICATIVO DE RETORNO CVV2</w:t>
            </w:r>
          </w:p>
        </w:tc>
        <w:tc>
          <w:tcPr>
            <w:tcW w:w="640" w:type="dxa"/>
            <w:vAlign w:val="center"/>
          </w:tcPr>
          <w:p w:rsidR="00CA66DC" w:rsidRPr="00E04A09" w:rsidRDefault="00CA66DC" w:rsidP="00A34C19">
            <w:pPr>
              <w:snapToGrid w:val="0"/>
              <w:jc w:val="center"/>
              <w:rPr>
                <w:sz w:val="18"/>
                <w:szCs w:val="18"/>
              </w:rPr>
            </w:pPr>
            <w:r w:rsidRPr="00E04A09">
              <w:rPr>
                <w:sz w:val="18"/>
                <w:szCs w:val="18"/>
              </w:rPr>
              <w:t>253</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FR-CDVBV</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VBV - VERIFIED BY VISA</w:t>
            </w:r>
          </w:p>
        </w:tc>
        <w:tc>
          <w:tcPr>
            <w:tcW w:w="640" w:type="dxa"/>
            <w:vAlign w:val="center"/>
          </w:tcPr>
          <w:p w:rsidR="00CA66DC" w:rsidRPr="00E04A09" w:rsidRDefault="00CA66DC" w:rsidP="00A34C19">
            <w:pPr>
              <w:snapToGrid w:val="0"/>
              <w:jc w:val="center"/>
              <w:rPr>
                <w:sz w:val="18"/>
                <w:szCs w:val="18"/>
              </w:rPr>
            </w:pPr>
            <w:r w:rsidRPr="00E04A09">
              <w:rPr>
                <w:sz w:val="18"/>
                <w:szCs w:val="18"/>
              </w:rPr>
              <w:t>254</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350DEB"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FR-VALOR-TROCO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VALOR DO TROCO FACIL</w:t>
            </w:r>
          </w:p>
        </w:tc>
        <w:tc>
          <w:tcPr>
            <w:tcW w:w="640" w:type="dxa"/>
            <w:vAlign w:val="center"/>
          </w:tcPr>
          <w:p w:rsidR="00CA66DC" w:rsidRPr="00E04A09" w:rsidRDefault="00CA66DC" w:rsidP="00A34C19">
            <w:pPr>
              <w:snapToGrid w:val="0"/>
              <w:jc w:val="center"/>
              <w:rPr>
                <w:sz w:val="18"/>
                <w:szCs w:val="18"/>
              </w:rPr>
            </w:pPr>
            <w:r w:rsidRPr="00E04A09">
              <w:rPr>
                <w:sz w:val="18"/>
                <w:szCs w:val="18"/>
              </w:rPr>
              <w:t>255</w:t>
            </w:r>
          </w:p>
        </w:tc>
        <w:tc>
          <w:tcPr>
            <w:tcW w:w="567" w:type="dxa"/>
            <w:vAlign w:val="center"/>
          </w:tcPr>
          <w:p w:rsidR="00CA66DC" w:rsidRPr="00AE58E7" w:rsidRDefault="00CA66DC" w:rsidP="00A34C19">
            <w:pPr>
              <w:snapToGrid w:val="0"/>
              <w:jc w:val="center"/>
              <w:rPr>
                <w:sz w:val="18"/>
                <w:szCs w:val="18"/>
              </w:rPr>
            </w:pPr>
            <w:r w:rsidRPr="00AE58E7">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Pr="00AE58E7" w:rsidRDefault="00CA66DC" w:rsidP="00A34C19">
            <w:pPr>
              <w:snapToGrid w:val="0"/>
              <w:rPr>
                <w:color w:val="000000"/>
                <w:sz w:val="20"/>
              </w:rPr>
            </w:pPr>
            <w:r w:rsidRPr="00AE0E4D">
              <w:rPr>
                <w:sz w:val="18"/>
                <w:szCs w:val="18"/>
                <w:lang w:val="es-ES_tradnl"/>
              </w:rPr>
              <w:t>Las últimas 2 posiciones son céntimos</w:t>
            </w:r>
          </w:p>
        </w:tc>
        <w:tc>
          <w:tcPr>
            <w:tcW w:w="918" w:type="dxa"/>
          </w:tcPr>
          <w:p w:rsidR="00CA66DC" w:rsidRPr="00AE58E7" w:rsidRDefault="00CA66DC" w:rsidP="00A34C19">
            <w:pPr>
              <w:snapToGrid w:val="0"/>
              <w:rPr>
                <w:b/>
                <w:color w:val="000000"/>
                <w:sz w:val="20"/>
              </w:rPr>
            </w:pPr>
          </w:p>
        </w:tc>
        <w:tc>
          <w:tcPr>
            <w:tcW w:w="748" w:type="dxa"/>
          </w:tcPr>
          <w:p w:rsidR="00CA66DC" w:rsidRPr="00AE58E7"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FR-SINAL-VALOR-TROCO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SINAL DO VALOR DO TROCO</w:t>
            </w:r>
          </w:p>
        </w:tc>
        <w:tc>
          <w:tcPr>
            <w:tcW w:w="640" w:type="dxa"/>
            <w:vAlign w:val="center"/>
          </w:tcPr>
          <w:p w:rsidR="00CA66DC" w:rsidRPr="00E04A09" w:rsidRDefault="00CA66DC" w:rsidP="00A34C19">
            <w:pPr>
              <w:snapToGrid w:val="0"/>
              <w:jc w:val="center"/>
              <w:rPr>
                <w:sz w:val="18"/>
                <w:szCs w:val="18"/>
              </w:rPr>
            </w:pPr>
            <w:r w:rsidRPr="00E04A09">
              <w:rPr>
                <w:sz w:val="18"/>
                <w:szCs w:val="18"/>
              </w:rPr>
              <w:t>272</w:t>
            </w:r>
          </w:p>
        </w:tc>
        <w:tc>
          <w:tcPr>
            <w:tcW w:w="567" w:type="dxa"/>
            <w:vAlign w:val="center"/>
          </w:tcPr>
          <w:p w:rsidR="00CA66DC" w:rsidRPr="00AE58E7" w:rsidRDefault="00CA66DC" w:rsidP="00A34C19">
            <w:pPr>
              <w:snapToGrid w:val="0"/>
              <w:jc w:val="center"/>
              <w:rPr>
                <w:sz w:val="18"/>
                <w:szCs w:val="18"/>
              </w:rPr>
            </w:pPr>
            <w:r w:rsidRPr="00AE58E7">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FR-FRAU-NUMERO-UNICO</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NUMERO UNICO</w:t>
            </w:r>
          </w:p>
        </w:tc>
        <w:tc>
          <w:tcPr>
            <w:tcW w:w="640" w:type="dxa"/>
            <w:vAlign w:val="center"/>
          </w:tcPr>
          <w:p w:rsidR="00CA66DC" w:rsidRPr="00E04A09" w:rsidRDefault="00CA66DC" w:rsidP="00A34C19">
            <w:pPr>
              <w:snapToGrid w:val="0"/>
              <w:jc w:val="center"/>
              <w:rPr>
                <w:sz w:val="18"/>
                <w:szCs w:val="18"/>
              </w:rPr>
            </w:pPr>
            <w:r w:rsidRPr="00E04A09">
              <w:rPr>
                <w:sz w:val="18"/>
                <w:szCs w:val="18"/>
              </w:rPr>
              <w:t>273</w:t>
            </w:r>
          </w:p>
        </w:tc>
        <w:tc>
          <w:tcPr>
            <w:tcW w:w="567" w:type="dxa"/>
            <w:vAlign w:val="center"/>
          </w:tcPr>
          <w:p w:rsidR="00CA66DC" w:rsidRPr="00AE58E7" w:rsidRDefault="00CA66DC" w:rsidP="00A34C19">
            <w:pPr>
              <w:snapToGrid w:val="0"/>
              <w:jc w:val="center"/>
              <w:rPr>
                <w:sz w:val="18"/>
                <w:szCs w:val="18"/>
              </w:rPr>
            </w:pPr>
            <w:r w:rsidRPr="00AE58E7">
              <w:rPr>
                <w:sz w:val="18"/>
                <w:szCs w:val="18"/>
              </w:rPr>
              <w:t>29</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FR-FRAU-NR-CEL</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NUMERO DO CELULAR</w:t>
            </w:r>
          </w:p>
        </w:tc>
        <w:tc>
          <w:tcPr>
            <w:tcW w:w="640" w:type="dxa"/>
            <w:vAlign w:val="center"/>
          </w:tcPr>
          <w:p w:rsidR="00CA66DC" w:rsidRPr="00E04A09" w:rsidRDefault="00CA66DC" w:rsidP="00A34C19">
            <w:pPr>
              <w:snapToGrid w:val="0"/>
              <w:jc w:val="center"/>
              <w:rPr>
                <w:sz w:val="18"/>
                <w:szCs w:val="18"/>
              </w:rPr>
            </w:pPr>
            <w:r w:rsidRPr="00E04A09">
              <w:rPr>
                <w:sz w:val="18"/>
                <w:szCs w:val="18"/>
              </w:rPr>
              <w:t>302</w:t>
            </w:r>
          </w:p>
        </w:tc>
        <w:tc>
          <w:tcPr>
            <w:tcW w:w="567" w:type="dxa"/>
            <w:vAlign w:val="center"/>
          </w:tcPr>
          <w:p w:rsidR="00CA66DC" w:rsidRPr="00AE58E7" w:rsidRDefault="00CA66DC" w:rsidP="00A34C19">
            <w:pPr>
              <w:snapToGrid w:val="0"/>
              <w:jc w:val="center"/>
              <w:rPr>
                <w:sz w:val="18"/>
                <w:szCs w:val="18"/>
              </w:rPr>
            </w:pPr>
            <w:r w:rsidRPr="00AE58E7">
              <w:rPr>
                <w:sz w:val="18"/>
                <w:szCs w:val="18"/>
              </w:rPr>
              <w:t>9</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FR-TID-VISA</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TID VISA</w:t>
            </w:r>
          </w:p>
        </w:tc>
        <w:tc>
          <w:tcPr>
            <w:tcW w:w="640" w:type="dxa"/>
            <w:vAlign w:val="center"/>
          </w:tcPr>
          <w:p w:rsidR="00CA66DC" w:rsidRPr="00E04A09" w:rsidRDefault="00CA66DC" w:rsidP="00A34C19">
            <w:pPr>
              <w:snapToGrid w:val="0"/>
              <w:jc w:val="center"/>
              <w:rPr>
                <w:sz w:val="18"/>
                <w:szCs w:val="18"/>
              </w:rPr>
            </w:pPr>
            <w:r w:rsidRPr="00E04A09">
              <w:rPr>
                <w:sz w:val="18"/>
                <w:szCs w:val="18"/>
              </w:rPr>
              <w:t>311</w:t>
            </w:r>
          </w:p>
        </w:tc>
        <w:tc>
          <w:tcPr>
            <w:tcW w:w="567" w:type="dxa"/>
            <w:vAlign w:val="center"/>
          </w:tcPr>
          <w:p w:rsidR="00CA66DC" w:rsidRPr="00AE58E7" w:rsidRDefault="00CA66DC" w:rsidP="00A34C19">
            <w:pPr>
              <w:snapToGrid w:val="0"/>
              <w:jc w:val="center"/>
              <w:rPr>
                <w:sz w:val="18"/>
                <w:szCs w:val="18"/>
              </w:rPr>
            </w:pPr>
            <w:r w:rsidRPr="00AE58E7">
              <w:rPr>
                <w:sz w:val="18"/>
                <w:szCs w:val="18"/>
              </w:rPr>
              <w:t>15</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FR-BANDEIRA</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 xml:space="preserve">CÓDIGO DA BANDEIRA </w:t>
            </w:r>
          </w:p>
        </w:tc>
        <w:tc>
          <w:tcPr>
            <w:tcW w:w="640" w:type="dxa"/>
            <w:vAlign w:val="center"/>
          </w:tcPr>
          <w:p w:rsidR="00CA66DC" w:rsidRPr="00E04A09" w:rsidRDefault="00CA66DC" w:rsidP="00A34C19">
            <w:pPr>
              <w:snapToGrid w:val="0"/>
              <w:jc w:val="center"/>
              <w:rPr>
                <w:sz w:val="18"/>
                <w:szCs w:val="18"/>
              </w:rPr>
            </w:pPr>
            <w:r w:rsidRPr="00E04A09">
              <w:rPr>
                <w:sz w:val="18"/>
                <w:szCs w:val="18"/>
              </w:rPr>
              <w:t>326</w:t>
            </w:r>
          </w:p>
        </w:tc>
        <w:tc>
          <w:tcPr>
            <w:tcW w:w="567" w:type="dxa"/>
            <w:vAlign w:val="center"/>
          </w:tcPr>
          <w:p w:rsidR="00CA66DC" w:rsidRPr="00AE58E7" w:rsidRDefault="00CA66DC" w:rsidP="00A34C19">
            <w:pPr>
              <w:snapToGrid w:val="0"/>
              <w:jc w:val="center"/>
              <w:rPr>
                <w:sz w:val="18"/>
                <w:szCs w:val="18"/>
              </w:rPr>
            </w:pPr>
            <w:r w:rsidRPr="00AE58E7">
              <w:rPr>
                <w:sz w:val="18"/>
                <w:szCs w:val="18"/>
              </w:rPr>
              <w:t>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Numérico</w:t>
            </w:r>
          </w:p>
        </w:tc>
        <w:tc>
          <w:tcPr>
            <w:tcW w:w="1985" w:type="dxa"/>
          </w:tcPr>
          <w:p w:rsidR="00CA66DC" w:rsidRDefault="00CA66DC" w:rsidP="00A34C19">
            <w:pPr>
              <w:snapToGrid w:val="0"/>
              <w:rPr>
                <w:rFonts w:cs="Arial"/>
                <w:i/>
                <w:iCs/>
                <w:sz w:val="18"/>
                <w:szCs w:val="18"/>
              </w:rPr>
            </w:pPr>
            <w:r w:rsidRPr="00C43DBF">
              <w:rPr>
                <w:rFonts w:cs="Arial"/>
                <w:i/>
                <w:iCs/>
                <w:sz w:val="18"/>
                <w:szCs w:val="18"/>
              </w:rPr>
              <w:t xml:space="preserve">001 </w:t>
            </w:r>
            <w:r>
              <w:rPr>
                <w:rFonts w:cs="Arial"/>
                <w:i/>
                <w:iCs/>
                <w:sz w:val="18"/>
                <w:szCs w:val="18"/>
              </w:rPr>
              <w:t>–</w:t>
            </w:r>
            <w:r w:rsidRPr="00C43DBF">
              <w:rPr>
                <w:rFonts w:cs="Arial"/>
                <w:i/>
                <w:iCs/>
                <w:sz w:val="18"/>
                <w:szCs w:val="18"/>
              </w:rPr>
              <w:t xml:space="preserve"> VISA</w:t>
            </w:r>
          </w:p>
          <w:p w:rsidR="00CA66DC" w:rsidRPr="00C852D9" w:rsidRDefault="00CA66DC" w:rsidP="00A34C19">
            <w:pPr>
              <w:snapToGrid w:val="0"/>
              <w:rPr>
                <w:color w:val="000000"/>
                <w:sz w:val="20"/>
              </w:rPr>
            </w:pPr>
            <w:r w:rsidRPr="00C43DBF">
              <w:rPr>
                <w:rFonts w:cs="Arial"/>
                <w:i/>
                <w:iCs/>
                <w:sz w:val="18"/>
                <w:szCs w:val="18"/>
              </w:rPr>
              <w:t>002 - MASTERCARD</w:t>
            </w: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r w:rsidR="00CA66DC" w:rsidRPr="00607A69" w:rsidTr="00A34C19">
        <w:trPr>
          <w:cnfStyle w:val="000000100000"/>
          <w:trHeight w:val="268"/>
        </w:trPr>
        <w:tc>
          <w:tcPr>
            <w:tcW w:w="2235" w:type="dxa"/>
            <w:vAlign w:val="bottom"/>
          </w:tcPr>
          <w:p w:rsidR="00CA66DC" w:rsidRPr="00734F0C" w:rsidRDefault="00CA66DC" w:rsidP="00A34C19">
            <w:pPr>
              <w:snapToGrid w:val="0"/>
              <w:jc w:val="left"/>
              <w:rPr>
                <w:b/>
                <w:sz w:val="18"/>
                <w:szCs w:val="18"/>
              </w:rPr>
            </w:pPr>
            <w:r w:rsidRPr="00734F0C">
              <w:rPr>
                <w:b/>
                <w:sz w:val="18"/>
                <w:szCs w:val="18"/>
              </w:rPr>
              <w:t>FR-FILLER</w:t>
            </w:r>
          </w:p>
        </w:tc>
        <w:tc>
          <w:tcPr>
            <w:tcW w:w="1769" w:type="dxa"/>
            <w:vAlign w:val="center"/>
          </w:tcPr>
          <w:p w:rsidR="00CA66DC" w:rsidRPr="00C43DBF" w:rsidRDefault="00CA66DC" w:rsidP="00A34C19">
            <w:pPr>
              <w:autoSpaceDE w:val="0"/>
              <w:autoSpaceDN w:val="0"/>
              <w:adjustRightInd w:val="0"/>
              <w:spacing w:after="0" w:line="240" w:lineRule="auto"/>
              <w:jc w:val="center"/>
              <w:rPr>
                <w:rFonts w:cs="Arial"/>
                <w:i/>
                <w:iCs/>
                <w:sz w:val="18"/>
                <w:szCs w:val="18"/>
              </w:rPr>
            </w:pPr>
            <w:r w:rsidRPr="00C43DBF">
              <w:rPr>
                <w:rFonts w:cs="Arial"/>
                <w:i/>
                <w:iCs/>
                <w:sz w:val="18"/>
                <w:szCs w:val="18"/>
              </w:rPr>
              <w:t>ESPAÇOS</w:t>
            </w:r>
          </w:p>
        </w:tc>
        <w:tc>
          <w:tcPr>
            <w:tcW w:w="640" w:type="dxa"/>
            <w:vAlign w:val="center"/>
          </w:tcPr>
          <w:p w:rsidR="00CA66DC" w:rsidRPr="00E04A09" w:rsidRDefault="00CA66DC" w:rsidP="00A34C19">
            <w:pPr>
              <w:snapToGrid w:val="0"/>
              <w:jc w:val="center"/>
              <w:rPr>
                <w:sz w:val="18"/>
                <w:szCs w:val="18"/>
              </w:rPr>
            </w:pPr>
            <w:r w:rsidRPr="00E04A09">
              <w:rPr>
                <w:sz w:val="18"/>
                <w:szCs w:val="18"/>
              </w:rPr>
              <w:t>329</w:t>
            </w:r>
          </w:p>
        </w:tc>
        <w:tc>
          <w:tcPr>
            <w:tcW w:w="567" w:type="dxa"/>
            <w:vAlign w:val="center"/>
          </w:tcPr>
          <w:p w:rsidR="00CA66DC" w:rsidRPr="00AE58E7" w:rsidRDefault="00CA66DC" w:rsidP="00A34C19">
            <w:pPr>
              <w:snapToGrid w:val="0"/>
              <w:jc w:val="center"/>
              <w:rPr>
                <w:sz w:val="18"/>
                <w:szCs w:val="18"/>
              </w:rPr>
            </w:pPr>
            <w:r w:rsidRPr="00AE58E7">
              <w:rPr>
                <w:sz w:val="18"/>
                <w:szCs w:val="18"/>
              </w:rPr>
              <w:t>72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tcPr>
          <w:p w:rsidR="00CA66DC" w:rsidRPr="00C852D9" w:rsidRDefault="00CA66DC" w:rsidP="00A34C19">
            <w:pPr>
              <w:snapToGrid w:val="0"/>
              <w:rPr>
                <w:color w:val="000000"/>
                <w:sz w:val="20"/>
              </w:rPr>
            </w:pPr>
          </w:p>
        </w:tc>
        <w:tc>
          <w:tcPr>
            <w:tcW w:w="918" w:type="dxa"/>
          </w:tcPr>
          <w:p w:rsidR="00CA66DC" w:rsidRPr="00B815A1" w:rsidRDefault="00CA66DC" w:rsidP="00A34C19">
            <w:pPr>
              <w:snapToGrid w:val="0"/>
              <w:rPr>
                <w:b/>
                <w:color w:val="000000"/>
                <w:sz w:val="20"/>
              </w:rPr>
            </w:pPr>
          </w:p>
        </w:tc>
        <w:tc>
          <w:tcPr>
            <w:tcW w:w="748" w:type="dxa"/>
          </w:tcPr>
          <w:p w:rsidR="00CA66DC" w:rsidRPr="00B815A1" w:rsidRDefault="00CA66DC" w:rsidP="00A34C19">
            <w:pPr>
              <w:snapToGrid w:val="0"/>
              <w:rPr>
                <w:b/>
                <w:color w:val="000000"/>
                <w:sz w:val="20"/>
              </w:rPr>
            </w:pPr>
          </w:p>
        </w:tc>
      </w:tr>
    </w:tbl>
    <w:p w:rsidR="00CA66DC" w:rsidRDefault="00CA66DC" w:rsidP="00CA66DC"/>
    <w:p w:rsidR="00CA66DC" w:rsidRDefault="00CA66DC" w:rsidP="00CA66DC">
      <w:r>
        <w:t>La longitud del registro FA será de 400 caracteres.</w:t>
      </w:r>
    </w:p>
    <w:p w:rsidR="00B53F6F" w:rsidRDefault="00CA66DC">
      <w:pPr>
        <w:pStyle w:val="Ttulo4"/>
      </w:pPr>
      <w:r w:rsidRPr="00B74AC0">
        <w:t xml:space="preserve"> </w:t>
      </w:r>
      <w:bookmarkStart w:id="110" w:name="_Toc419712326"/>
      <w:r w:rsidRPr="00D4347C">
        <w:t>Registro</w:t>
      </w:r>
      <w:r w:rsidRPr="005D5298">
        <w:t xml:space="preserve"> de Cabecera</w:t>
      </w:r>
      <w:bookmarkEnd w:id="110"/>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Default</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Tipo de registro</w:t>
            </w:r>
          </w:p>
        </w:tc>
        <w:tc>
          <w:tcPr>
            <w:tcW w:w="644" w:type="dxa"/>
          </w:tcPr>
          <w:p w:rsidR="00CA66DC" w:rsidRPr="005D5298" w:rsidRDefault="00CA66DC" w:rsidP="00A34C19">
            <w:pPr>
              <w:jc w:val="left"/>
              <w:rPr>
                <w:sz w:val="20"/>
              </w:rPr>
            </w:pPr>
            <w:r w:rsidRPr="005D5298">
              <w:rPr>
                <w:sz w:val="20"/>
              </w:rPr>
              <w:t>1</w:t>
            </w:r>
          </w:p>
        </w:tc>
        <w:tc>
          <w:tcPr>
            <w:tcW w:w="550" w:type="dxa"/>
          </w:tcPr>
          <w:p w:rsidR="00CA66DC" w:rsidRPr="005D5298" w:rsidRDefault="00CA66DC" w:rsidP="00A34C19">
            <w:pPr>
              <w:jc w:val="left"/>
              <w:rPr>
                <w:sz w:val="20"/>
              </w:rPr>
            </w:pPr>
            <w:r w:rsidRPr="005D5298">
              <w:rPr>
                <w:sz w:val="20"/>
              </w:rPr>
              <w:t>2</w:t>
            </w:r>
          </w:p>
        </w:tc>
        <w:tc>
          <w:tcPr>
            <w:tcW w:w="1537" w:type="dxa"/>
          </w:tcPr>
          <w:p w:rsidR="00CA66DC" w:rsidRPr="005D5298" w:rsidRDefault="00CA66DC" w:rsidP="00A34C19">
            <w:pPr>
              <w:jc w:val="left"/>
              <w:rPr>
                <w:sz w:val="20"/>
              </w:rPr>
            </w:pPr>
            <w:r w:rsidRPr="005D5298">
              <w:rPr>
                <w:sz w:val="20"/>
              </w:rPr>
              <w:t>Númerico</w:t>
            </w:r>
          </w:p>
        </w:tc>
        <w:tc>
          <w:tcPr>
            <w:tcW w:w="2242" w:type="dxa"/>
          </w:tcPr>
          <w:p w:rsidR="00CA66DC" w:rsidRPr="005D5298" w:rsidRDefault="00CA66DC" w:rsidP="00A34C19">
            <w:pPr>
              <w:jc w:val="left"/>
              <w:rPr>
                <w:sz w:val="20"/>
              </w:rPr>
            </w:pPr>
            <w:r w:rsidRPr="005D5298">
              <w:rPr>
                <w:sz w:val="20"/>
              </w:rPr>
              <w:t>Identifica o cabeçalho.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w:t>
            </w:r>
          </w:p>
        </w:tc>
      </w:tr>
      <w:tr w:rsidR="00CA66DC" w:rsidTr="00A34C19">
        <w:tc>
          <w:tcPr>
            <w:tcW w:w="1749" w:type="dxa"/>
          </w:tcPr>
          <w:p w:rsidR="00CA66DC" w:rsidRPr="005D5298" w:rsidRDefault="00CA66DC" w:rsidP="00A34C19">
            <w:pPr>
              <w:jc w:val="left"/>
              <w:rPr>
                <w:b/>
                <w:sz w:val="20"/>
              </w:rPr>
            </w:pPr>
            <w:r w:rsidRPr="005D5298">
              <w:rPr>
                <w:b/>
                <w:sz w:val="20"/>
              </w:rPr>
              <w:t>Nome do arquivo</w:t>
            </w:r>
          </w:p>
        </w:tc>
        <w:tc>
          <w:tcPr>
            <w:tcW w:w="644" w:type="dxa"/>
          </w:tcPr>
          <w:p w:rsidR="00CA66DC" w:rsidRPr="005D5298" w:rsidRDefault="00CA66DC" w:rsidP="00A34C19">
            <w:pPr>
              <w:jc w:val="left"/>
              <w:rPr>
                <w:sz w:val="20"/>
              </w:rPr>
            </w:pPr>
            <w:r w:rsidRPr="005D5298">
              <w:rPr>
                <w:sz w:val="20"/>
              </w:rPr>
              <w:t>3</w:t>
            </w:r>
          </w:p>
        </w:tc>
        <w:tc>
          <w:tcPr>
            <w:tcW w:w="550" w:type="dxa"/>
          </w:tcPr>
          <w:p w:rsidR="00CA66DC" w:rsidRPr="005D5298" w:rsidRDefault="00CA66DC" w:rsidP="00A34C19">
            <w:pPr>
              <w:jc w:val="left"/>
              <w:rPr>
                <w:sz w:val="20"/>
              </w:rPr>
            </w:pPr>
            <w:r w:rsidRPr="005D5298">
              <w:rPr>
                <w:sz w:val="20"/>
              </w:rPr>
              <w:t>20</w:t>
            </w:r>
          </w:p>
        </w:tc>
        <w:tc>
          <w:tcPr>
            <w:tcW w:w="1537" w:type="dxa"/>
          </w:tcPr>
          <w:p w:rsidR="00CA66DC" w:rsidRPr="005D5298" w:rsidRDefault="00CA66DC" w:rsidP="00A34C19">
            <w:pPr>
              <w:jc w:val="left"/>
              <w:rPr>
                <w:sz w:val="20"/>
              </w:rPr>
            </w:pPr>
            <w:r w:rsidRPr="005D5298">
              <w:rPr>
                <w:sz w:val="20"/>
              </w:rPr>
              <w:t>Alfanumérico</w:t>
            </w:r>
          </w:p>
        </w:tc>
        <w:tc>
          <w:tcPr>
            <w:tcW w:w="2242" w:type="dxa"/>
          </w:tcPr>
          <w:p w:rsidR="00CA66DC" w:rsidRPr="005D5298" w:rsidRDefault="00CA66DC" w:rsidP="00A34C19">
            <w:pPr>
              <w:jc w:val="left"/>
              <w:rPr>
                <w:sz w:val="20"/>
              </w:rPr>
            </w:pPr>
            <w:r w:rsidRPr="005D5298">
              <w:rPr>
                <w:sz w:val="20"/>
              </w:rPr>
              <w:t>Tipo de arquivo</w:t>
            </w:r>
          </w:p>
        </w:tc>
        <w:tc>
          <w:tcPr>
            <w:tcW w:w="2175" w:type="dxa"/>
          </w:tcPr>
          <w:p w:rsidR="00CA66DC" w:rsidRPr="005D5298" w:rsidRDefault="00CA66DC" w:rsidP="00A34C19">
            <w:pPr>
              <w:jc w:val="left"/>
              <w:rPr>
                <w:sz w:val="20"/>
              </w:rPr>
            </w:pPr>
            <w:r w:rsidRPr="005D5298">
              <w:rPr>
                <w:sz w:val="20"/>
              </w:rPr>
              <w:t>Tabela 28</w:t>
            </w:r>
          </w:p>
        </w:tc>
        <w:tc>
          <w:tcPr>
            <w:tcW w:w="1134" w:type="dxa"/>
          </w:tcPr>
          <w:p w:rsidR="00CA66DC" w:rsidRPr="005D5298" w:rsidRDefault="00CA66DC" w:rsidP="00A34C19">
            <w:pPr>
              <w:jc w:val="left"/>
              <w:rPr>
                <w:sz w:val="20"/>
              </w:rPr>
            </w:pPr>
            <w:r w:rsidRPr="005D5298">
              <w:rPr>
                <w:sz w:val="20"/>
              </w:rPr>
              <w:t>Brancos</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 xml:space="preserve">Data  e hora da geração </w:t>
            </w:r>
          </w:p>
        </w:tc>
        <w:tc>
          <w:tcPr>
            <w:tcW w:w="644" w:type="dxa"/>
          </w:tcPr>
          <w:p w:rsidR="00CA66DC" w:rsidRPr="005D5298" w:rsidRDefault="00CA66DC" w:rsidP="00A34C19">
            <w:pPr>
              <w:jc w:val="left"/>
              <w:rPr>
                <w:sz w:val="20"/>
              </w:rPr>
            </w:pPr>
            <w:r w:rsidRPr="005D5298">
              <w:rPr>
                <w:sz w:val="20"/>
              </w:rPr>
              <w:t>23</w:t>
            </w:r>
          </w:p>
        </w:tc>
        <w:tc>
          <w:tcPr>
            <w:tcW w:w="550" w:type="dxa"/>
          </w:tcPr>
          <w:p w:rsidR="00CA66DC" w:rsidRPr="005D5298" w:rsidRDefault="00CA66DC" w:rsidP="00A34C19">
            <w:pPr>
              <w:jc w:val="left"/>
              <w:rPr>
                <w:sz w:val="20"/>
              </w:rPr>
            </w:pPr>
            <w:r w:rsidRPr="005D5298">
              <w:rPr>
                <w:sz w:val="20"/>
              </w:rPr>
              <w:t>14</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 xml:space="preserve">AAAA + BIT 07 </w:t>
            </w:r>
          </w:p>
        </w:tc>
        <w:tc>
          <w:tcPr>
            <w:tcW w:w="2175" w:type="dxa"/>
          </w:tcPr>
          <w:p w:rsidR="00CA66DC" w:rsidRPr="002F6619" w:rsidRDefault="00CA66DC" w:rsidP="00A34C19">
            <w:pPr>
              <w:jc w:val="left"/>
              <w:rPr>
                <w:sz w:val="20"/>
              </w:rPr>
            </w:pPr>
            <w:r w:rsidRPr="002F6619">
              <w:rPr>
                <w:sz w:val="20"/>
              </w:rPr>
              <w:t>Data e hora em que o arquivo foi gerado,</w:t>
            </w:r>
          </w:p>
          <w:p w:rsidR="00CA66DC" w:rsidRPr="005D5298" w:rsidRDefault="00CA66DC" w:rsidP="00A34C19">
            <w:pPr>
              <w:jc w:val="left"/>
              <w:rPr>
                <w:sz w:val="20"/>
              </w:rPr>
            </w:pPr>
            <w:r w:rsidRPr="005D5298">
              <w:rPr>
                <w:sz w:val="20"/>
              </w:rPr>
              <w:t>yyyymmddhhmiss</w:t>
            </w:r>
          </w:p>
          <w:p w:rsidR="00CA66DC" w:rsidRPr="005D5298" w:rsidRDefault="00CA66DC" w:rsidP="00A34C19">
            <w:pPr>
              <w:jc w:val="left"/>
              <w:rPr>
                <w:sz w:val="20"/>
              </w:rPr>
            </w:pPr>
            <w:r w:rsidRPr="005D5298">
              <w:rPr>
                <w:sz w:val="20"/>
              </w:rPr>
              <w:lastRenderedPageBreak/>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CA66DC" w:rsidRPr="005D5298" w:rsidRDefault="00CA66DC" w:rsidP="00A34C19">
            <w:pPr>
              <w:jc w:val="left"/>
              <w:rPr>
                <w:sz w:val="20"/>
              </w:rPr>
            </w:pPr>
          </w:p>
        </w:tc>
      </w:tr>
      <w:tr w:rsidR="00CA66DC" w:rsidTr="00A34C19">
        <w:tc>
          <w:tcPr>
            <w:tcW w:w="1749" w:type="dxa"/>
          </w:tcPr>
          <w:p w:rsidR="00CA66DC" w:rsidRPr="005D5298" w:rsidRDefault="00CA66DC" w:rsidP="00A34C19">
            <w:pPr>
              <w:jc w:val="left"/>
              <w:rPr>
                <w:b/>
                <w:sz w:val="20"/>
              </w:rPr>
            </w:pPr>
            <w:r w:rsidRPr="005D5298">
              <w:rPr>
                <w:b/>
                <w:sz w:val="20"/>
              </w:rPr>
              <w:lastRenderedPageBreak/>
              <w:t>Versão do arquivo</w:t>
            </w:r>
          </w:p>
        </w:tc>
        <w:tc>
          <w:tcPr>
            <w:tcW w:w="644" w:type="dxa"/>
          </w:tcPr>
          <w:p w:rsidR="00CA66DC" w:rsidRPr="005D5298" w:rsidRDefault="00CA66DC" w:rsidP="00A34C19">
            <w:pPr>
              <w:jc w:val="left"/>
              <w:rPr>
                <w:sz w:val="20"/>
              </w:rPr>
            </w:pPr>
            <w:r w:rsidRPr="005D5298">
              <w:rPr>
                <w:sz w:val="20"/>
              </w:rPr>
              <w:t>37</w:t>
            </w:r>
          </w:p>
        </w:tc>
        <w:tc>
          <w:tcPr>
            <w:tcW w:w="550" w:type="dxa"/>
          </w:tcPr>
          <w:p w:rsidR="00CA66DC" w:rsidRPr="005D5298" w:rsidRDefault="00CA66DC" w:rsidP="00A34C19">
            <w:pPr>
              <w:jc w:val="left"/>
              <w:rPr>
                <w:sz w:val="20"/>
              </w:rPr>
            </w:pPr>
            <w:r w:rsidRPr="005D5298">
              <w:rPr>
                <w:sz w:val="20"/>
              </w:rPr>
              <w:t>7</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Versão do arquivo gerado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0000000</w:t>
            </w:r>
          </w:p>
        </w:tc>
      </w:tr>
      <w:tr w:rsidR="00CA66DC" w:rsidTr="00A34C19">
        <w:trPr>
          <w:cnfStyle w:val="000000100000"/>
        </w:trPr>
        <w:tc>
          <w:tcPr>
            <w:tcW w:w="1749" w:type="dxa"/>
          </w:tcPr>
          <w:p w:rsidR="00CA66DC" w:rsidRPr="005D5298" w:rsidRDefault="00CA66DC" w:rsidP="00A34C19">
            <w:pPr>
              <w:jc w:val="left"/>
              <w:rPr>
                <w:b/>
                <w:sz w:val="20"/>
              </w:rPr>
            </w:pPr>
            <w:r>
              <w:rPr>
                <w:b/>
                <w:sz w:val="20"/>
              </w:rPr>
              <w:t>Filler</w:t>
            </w:r>
          </w:p>
        </w:tc>
        <w:tc>
          <w:tcPr>
            <w:tcW w:w="644" w:type="dxa"/>
          </w:tcPr>
          <w:p w:rsidR="00CA66DC" w:rsidRPr="005D5298" w:rsidRDefault="00CA66DC" w:rsidP="00A34C19">
            <w:pPr>
              <w:jc w:val="left"/>
              <w:rPr>
                <w:sz w:val="20"/>
              </w:rPr>
            </w:pPr>
            <w:r>
              <w:rPr>
                <w:sz w:val="20"/>
              </w:rPr>
              <w:t>44</w:t>
            </w:r>
          </w:p>
        </w:tc>
        <w:tc>
          <w:tcPr>
            <w:tcW w:w="550" w:type="dxa"/>
          </w:tcPr>
          <w:p w:rsidR="00CA66DC" w:rsidRPr="005D5298" w:rsidRDefault="00CA66DC" w:rsidP="00A34C19">
            <w:pPr>
              <w:jc w:val="left"/>
              <w:rPr>
                <w:sz w:val="20"/>
              </w:rPr>
            </w:pPr>
            <w:r>
              <w:rPr>
                <w:sz w:val="20"/>
              </w:rPr>
              <w:t>357</w:t>
            </w:r>
          </w:p>
        </w:tc>
        <w:tc>
          <w:tcPr>
            <w:tcW w:w="1537" w:type="dxa"/>
          </w:tcPr>
          <w:p w:rsidR="00CA66DC" w:rsidRPr="005D5298" w:rsidRDefault="00CA66DC" w:rsidP="00A34C19">
            <w:pPr>
              <w:jc w:val="left"/>
              <w:rPr>
                <w:sz w:val="20"/>
              </w:rPr>
            </w:pPr>
            <w:r>
              <w:rPr>
                <w:sz w:val="20"/>
              </w:rPr>
              <w:t>Alfanumérico</w:t>
            </w:r>
          </w:p>
        </w:tc>
        <w:tc>
          <w:tcPr>
            <w:tcW w:w="2242" w:type="dxa"/>
          </w:tcPr>
          <w:p w:rsidR="00CA66DC" w:rsidRPr="005D5298" w:rsidRDefault="00CA66DC" w:rsidP="00A34C19">
            <w:pPr>
              <w:jc w:val="left"/>
              <w:rPr>
                <w:sz w:val="20"/>
              </w:rPr>
            </w:pPr>
            <w:r>
              <w:rPr>
                <w:sz w:val="20"/>
              </w:rPr>
              <w:t>Espacios</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Brancos</w:t>
            </w:r>
          </w:p>
        </w:tc>
      </w:tr>
    </w:tbl>
    <w:p w:rsidR="00B53F6F" w:rsidRDefault="00CA66DC">
      <w:pPr>
        <w:pStyle w:val="Ttulo4"/>
      </w:pPr>
      <w:r>
        <w:t xml:space="preserve"> </w:t>
      </w:r>
      <w:bookmarkStart w:id="111" w:name="_Toc419712327"/>
      <w:r w:rsidRPr="00551D69">
        <w:t>Registro</w:t>
      </w:r>
      <w:r w:rsidRPr="005D5298">
        <w:t xml:space="preserve"> de </w:t>
      </w:r>
      <w:r>
        <w:t>Rodapie</w:t>
      </w:r>
      <w:bookmarkEnd w:id="111"/>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Default</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Tipo de registro</w:t>
            </w:r>
          </w:p>
        </w:tc>
        <w:tc>
          <w:tcPr>
            <w:tcW w:w="644" w:type="dxa"/>
          </w:tcPr>
          <w:p w:rsidR="00CA66DC" w:rsidRPr="00607A69" w:rsidRDefault="00CA66DC" w:rsidP="00A34C19">
            <w:pPr>
              <w:snapToGrid w:val="0"/>
              <w:rPr>
                <w:sz w:val="20"/>
              </w:rPr>
            </w:pPr>
            <w:r w:rsidRPr="00607A69">
              <w:rPr>
                <w:sz w:val="20"/>
              </w:rPr>
              <w:t>1</w:t>
            </w:r>
          </w:p>
        </w:tc>
        <w:tc>
          <w:tcPr>
            <w:tcW w:w="550" w:type="dxa"/>
          </w:tcPr>
          <w:p w:rsidR="00CA66DC" w:rsidRPr="00607A69" w:rsidRDefault="00CA66DC" w:rsidP="00A34C19">
            <w:pPr>
              <w:snapToGrid w:val="0"/>
              <w:rPr>
                <w:sz w:val="20"/>
              </w:rPr>
            </w:pPr>
            <w:r w:rsidRPr="00607A69">
              <w:rPr>
                <w:sz w:val="20"/>
              </w:rPr>
              <w:t>2</w:t>
            </w:r>
          </w:p>
        </w:tc>
        <w:tc>
          <w:tcPr>
            <w:tcW w:w="1701" w:type="dxa"/>
          </w:tcPr>
          <w:p w:rsidR="00CA66DC" w:rsidRPr="00607A69" w:rsidRDefault="00CA66DC" w:rsidP="00A34C19">
            <w:pPr>
              <w:snapToGrid w:val="0"/>
              <w:rPr>
                <w:sz w:val="20"/>
              </w:rPr>
            </w:pPr>
            <w:r w:rsidRPr="00607A69">
              <w:rPr>
                <w:sz w:val="20"/>
              </w:rPr>
              <w:t>Númerico</w:t>
            </w:r>
          </w:p>
        </w:tc>
        <w:tc>
          <w:tcPr>
            <w:tcW w:w="1985" w:type="dxa"/>
          </w:tcPr>
          <w:p w:rsidR="00CA66DC" w:rsidRPr="00607A69" w:rsidRDefault="00CA66DC" w:rsidP="00A34C19">
            <w:pPr>
              <w:snapToGrid w:val="0"/>
              <w:rPr>
                <w:sz w:val="20"/>
              </w:rPr>
            </w:pPr>
            <w:r w:rsidRPr="00607A69">
              <w:rPr>
                <w:sz w:val="20"/>
              </w:rPr>
              <w:t>Identifica o rodapé.</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09</w:t>
            </w:r>
          </w:p>
        </w:tc>
      </w:tr>
      <w:tr w:rsidR="00CA66DC" w:rsidTr="00A34C19">
        <w:tc>
          <w:tcPr>
            <w:tcW w:w="1749" w:type="dxa"/>
          </w:tcPr>
          <w:p w:rsidR="00CA66DC" w:rsidRPr="00734F0C" w:rsidRDefault="00CA66DC" w:rsidP="00A34C19">
            <w:pPr>
              <w:snapToGrid w:val="0"/>
              <w:rPr>
                <w:b/>
                <w:sz w:val="20"/>
              </w:rPr>
            </w:pPr>
            <w:r w:rsidRPr="00734F0C">
              <w:rPr>
                <w:b/>
                <w:sz w:val="20"/>
              </w:rPr>
              <w:t>Nome do arquivo</w:t>
            </w:r>
          </w:p>
        </w:tc>
        <w:tc>
          <w:tcPr>
            <w:tcW w:w="644" w:type="dxa"/>
          </w:tcPr>
          <w:p w:rsidR="00CA66DC" w:rsidRPr="00607A69" w:rsidRDefault="00CA66DC" w:rsidP="00A34C19">
            <w:pPr>
              <w:snapToGrid w:val="0"/>
              <w:rPr>
                <w:sz w:val="20"/>
              </w:rPr>
            </w:pPr>
            <w:r w:rsidRPr="00607A69">
              <w:rPr>
                <w:sz w:val="20"/>
              </w:rPr>
              <w:t>3</w:t>
            </w:r>
          </w:p>
        </w:tc>
        <w:tc>
          <w:tcPr>
            <w:tcW w:w="550" w:type="dxa"/>
          </w:tcPr>
          <w:p w:rsidR="00CA66DC" w:rsidRPr="00607A69" w:rsidRDefault="00CA66DC" w:rsidP="00A34C19">
            <w:pPr>
              <w:snapToGrid w:val="0"/>
              <w:rPr>
                <w:sz w:val="20"/>
              </w:rPr>
            </w:pPr>
            <w:r w:rsidRPr="00607A69">
              <w:rPr>
                <w:sz w:val="20"/>
              </w:rPr>
              <w:t>20</w:t>
            </w:r>
          </w:p>
        </w:tc>
        <w:tc>
          <w:tcPr>
            <w:tcW w:w="1701" w:type="dxa"/>
          </w:tcPr>
          <w:p w:rsidR="00CA66DC" w:rsidRPr="00607A69" w:rsidRDefault="00CA66DC" w:rsidP="00A34C19">
            <w:pPr>
              <w:snapToGrid w:val="0"/>
              <w:rPr>
                <w:sz w:val="20"/>
              </w:rPr>
            </w:pPr>
            <w:r w:rsidRPr="00607A69">
              <w:rPr>
                <w:sz w:val="20"/>
              </w:rPr>
              <w:t>Alfanumérico</w:t>
            </w:r>
          </w:p>
        </w:tc>
        <w:tc>
          <w:tcPr>
            <w:tcW w:w="1985" w:type="dxa"/>
          </w:tcPr>
          <w:p w:rsidR="00CA66DC" w:rsidRPr="00607A69" w:rsidRDefault="00CA66DC" w:rsidP="00A34C19">
            <w:pPr>
              <w:snapToGrid w:val="0"/>
              <w:rPr>
                <w:sz w:val="20"/>
              </w:rPr>
            </w:pPr>
            <w:r w:rsidRPr="00607A69">
              <w:rPr>
                <w:sz w:val="20"/>
              </w:rPr>
              <w:t>Tipo de arquivo</w:t>
            </w:r>
          </w:p>
        </w:tc>
        <w:tc>
          <w:tcPr>
            <w:tcW w:w="1924" w:type="dxa"/>
          </w:tcPr>
          <w:p w:rsidR="00CA66DC" w:rsidRPr="00607A69" w:rsidRDefault="00CA66DC" w:rsidP="00A34C19">
            <w:pPr>
              <w:snapToGrid w:val="0"/>
              <w:rPr>
                <w:sz w:val="20"/>
              </w:rPr>
            </w:pPr>
            <w:r w:rsidRPr="00607A69">
              <w:rPr>
                <w:sz w:val="20"/>
              </w:rPr>
              <w:t>Tabela 28</w:t>
            </w:r>
          </w:p>
        </w:tc>
        <w:tc>
          <w:tcPr>
            <w:tcW w:w="1478" w:type="dxa"/>
          </w:tcPr>
          <w:p w:rsidR="00CA66DC" w:rsidRPr="00607A69" w:rsidRDefault="00CA66DC" w:rsidP="00A34C19">
            <w:pPr>
              <w:snapToGrid w:val="0"/>
              <w:rPr>
                <w:sz w:val="20"/>
              </w:rPr>
            </w:pPr>
            <w:r w:rsidRPr="00607A69">
              <w:rPr>
                <w:sz w:val="20"/>
              </w:rPr>
              <w:t>Brancos</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 xml:space="preserve">Quantidade de registros </w:t>
            </w:r>
          </w:p>
        </w:tc>
        <w:tc>
          <w:tcPr>
            <w:tcW w:w="644" w:type="dxa"/>
          </w:tcPr>
          <w:p w:rsidR="00CA66DC" w:rsidRPr="00607A69" w:rsidRDefault="00CA66DC" w:rsidP="00A34C19">
            <w:pPr>
              <w:snapToGrid w:val="0"/>
              <w:rPr>
                <w:sz w:val="20"/>
              </w:rPr>
            </w:pPr>
            <w:r w:rsidRPr="00607A69">
              <w:rPr>
                <w:sz w:val="20"/>
              </w:rPr>
              <w:t>23</w:t>
            </w:r>
          </w:p>
        </w:tc>
        <w:tc>
          <w:tcPr>
            <w:tcW w:w="550" w:type="dxa"/>
          </w:tcPr>
          <w:p w:rsidR="00CA66DC" w:rsidRPr="00607A69" w:rsidRDefault="00CA66DC" w:rsidP="00A34C19">
            <w:pPr>
              <w:snapToGrid w:val="0"/>
              <w:rPr>
                <w:sz w:val="20"/>
              </w:rPr>
            </w:pPr>
            <w:r w:rsidRPr="00607A69">
              <w:rPr>
                <w:sz w:val="20"/>
              </w:rPr>
              <w:t>9</w:t>
            </w:r>
          </w:p>
        </w:tc>
        <w:tc>
          <w:tcPr>
            <w:tcW w:w="1701" w:type="dxa"/>
          </w:tcPr>
          <w:p w:rsidR="00CA66DC" w:rsidRPr="00607A69" w:rsidRDefault="00CA66DC" w:rsidP="00A34C19">
            <w:pPr>
              <w:snapToGrid w:val="0"/>
              <w:rPr>
                <w:sz w:val="20"/>
              </w:rPr>
            </w:pPr>
            <w:r w:rsidRPr="00607A69">
              <w:rPr>
                <w:sz w:val="20"/>
              </w:rPr>
              <w:t>Numérico</w:t>
            </w:r>
          </w:p>
        </w:tc>
        <w:tc>
          <w:tcPr>
            <w:tcW w:w="1985" w:type="dxa"/>
          </w:tcPr>
          <w:p w:rsidR="00CA66DC" w:rsidRPr="00607A69" w:rsidRDefault="00CA66DC" w:rsidP="00A34C19">
            <w:pPr>
              <w:snapToGrid w:val="0"/>
              <w:rPr>
                <w:sz w:val="20"/>
              </w:rPr>
            </w:pPr>
            <w:r w:rsidRPr="00607A69">
              <w:rPr>
                <w:sz w:val="20"/>
              </w:rPr>
              <w:t>Quantidade de registros enviados.</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0000000000</w:t>
            </w:r>
          </w:p>
        </w:tc>
      </w:tr>
      <w:tr w:rsidR="00CA66DC" w:rsidTr="00A34C19">
        <w:tc>
          <w:tcPr>
            <w:tcW w:w="1749" w:type="dxa"/>
          </w:tcPr>
          <w:p w:rsidR="00CA66DC" w:rsidRPr="00734F0C" w:rsidRDefault="00CA66DC" w:rsidP="00A34C19">
            <w:pPr>
              <w:jc w:val="left"/>
              <w:rPr>
                <w:b/>
                <w:sz w:val="20"/>
              </w:rPr>
            </w:pPr>
            <w:r w:rsidRPr="00734F0C">
              <w:rPr>
                <w:b/>
                <w:sz w:val="20"/>
              </w:rPr>
              <w:t>Filler</w:t>
            </w:r>
          </w:p>
        </w:tc>
        <w:tc>
          <w:tcPr>
            <w:tcW w:w="644" w:type="dxa"/>
          </w:tcPr>
          <w:p w:rsidR="00CA66DC" w:rsidRPr="005D5298" w:rsidRDefault="00CA66DC" w:rsidP="00A34C19">
            <w:pPr>
              <w:jc w:val="left"/>
              <w:rPr>
                <w:sz w:val="20"/>
              </w:rPr>
            </w:pPr>
            <w:r>
              <w:rPr>
                <w:sz w:val="20"/>
              </w:rPr>
              <w:t>32</w:t>
            </w:r>
          </w:p>
        </w:tc>
        <w:tc>
          <w:tcPr>
            <w:tcW w:w="550" w:type="dxa"/>
          </w:tcPr>
          <w:p w:rsidR="00CA66DC" w:rsidRPr="005D5298" w:rsidRDefault="00CA66DC" w:rsidP="00A34C19">
            <w:pPr>
              <w:jc w:val="left"/>
              <w:rPr>
                <w:sz w:val="20"/>
              </w:rPr>
            </w:pPr>
            <w:r>
              <w:rPr>
                <w:sz w:val="20"/>
              </w:rPr>
              <w:t>369</w:t>
            </w:r>
          </w:p>
        </w:tc>
        <w:tc>
          <w:tcPr>
            <w:tcW w:w="1701" w:type="dxa"/>
          </w:tcPr>
          <w:p w:rsidR="00CA66DC" w:rsidRPr="005D5298" w:rsidRDefault="00CA66DC" w:rsidP="00A34C19">
            <w:pPr>
              <w:jc w:val="left"/>
              <w:rPr>
                <w:sz w:val="20"/>
              </w:rPr>
            </w:pPr>
            <w:r>
              <w:rPr>
                <w:sz w:val="20"/>
              </w:rPr>
              <w:t>Alfanumérico</w:t>
            </w:r>
          </w:p>
        </w:tc>
        <w:tc>
          <w:tcPr>
            <w:tcW w:w="1985" w:type="dxa"/>
          </w:tcPr>
          <w:p w:rsidR="00CA66DC" w:rsidRPr="005D5298" w:rsidRDefault="00CA66DC" w:rsidP="00A34C19">
            <w:pPr>
              <w:jc w:val="left"/>
              <w:rPr>
                <w:sz w:val="20"/>
              </w:rPr>
            </w:pPr>
            <w:r>
              <w:rPr>
                <w:sz w:val="20"/>
              </w:rPr>
              <w:t>Espacios</w:t>
            </w:r>
          </w:p>
        </w:tc>
        <w:tc>
          <w:tcPr>
            <w:tcW w:w="1924" w:type="dxa"/>
          </w:tcPr>
          <w:p w:rsidR="00CA66DC" w:rsidRPr="005D5298" w:rsidRDefault="00CA66DC" w:rsidP="00A34C19">
            <w:pPr>
              <w:jc w:val="left"/>
              <w:rPr>
                <w:sz w:val="20"/>
              </w:rPr>
            </w:pPr>
          </w:p>
        </w:tc>
        <w:tc>
          <w:tcPr>
            <w:tcW w:w="1478" w:type="dxa"/>
          </w:tcPr>
          <w:p w:rsidR="00CA66DC" w:rsidRPr="005D5298" w:rsidRDefault="00CA66DC" w:rsidP="00A34C19">
            <w:pPr>
              <w:jc w:val="left"/>
              <w:rPr>
                <w:sz w:val="20"/>
              </w:rPr>
            </w:pPr>
            <w:r w:rsidRPr="005D5298">
              <w:rPr>
                <w:sz w:val="20"/>
              </w:rPr>
              <w:t>Brancos</w:t>
            </w:r>
          </w:p>
        </w:tc>
      </w:tr>
    </w:tbl>
    <w:p w:rsidR="00CA66DC" w:rsidRDefault="00CA66DC" w:rsidP="00CA66DC">
      <w:r>
        <w:t>La longitud del registro FA será de 400 caracteres.</w:t>
      </w:r>
    </w:p>
    <w:p w:rsidR="00B53F6F" w:rsidRDefault="00CA66DC">
      <w:pPr>
        <w:pStyle w:val="Ttulo3"/>
      </w:pPr>
      <w:bookmarkStart w:id="112" w:name="_Toc419712328"/>
      <w:r>
        <w:t>Formato de Fraude Manual</w:t>
      </w:r>
      <w:r w:rsidR="00986C86">
        <w:t xml:space="preserve"> (FM)</w:t>
      </w:r>
      <w:bookmarkEnd w:id="112"/>
      <w:r w:rsidR="00986C86">
        <w:t xml:space="preserve"> </w:t>
      </w:r>
    </w:p>
    <w:p w:rsidR="00B53F6F" w:rsidRDefault="00CA66DC">
      <w:pPr>
        <w:pStyle w:val="Ttulo4"/>
      </w:pPr>
      <w:r w:rsidRPr="0080048E">
        <w:t xml:space="preserve"> </w:t>
      </w:r>
      <w:bookmarkStart w:id="113" w:name="_Toc419712329"/>
      <w:r w:rsidRPr="00D4347C">
        <w:t>Registro</w:t>
      </w:r>
      <w:r w:rsidRPr="005D5298">
        <w:t xml:space="preserve"> de </w:t>
      </w:r>
      <w:r>
        <w:t>Detalle</w:t>
      </w:r>
      <w:bookmarkEnd w:id="113"/>
      <w:r>
        <w:t xml:space="preserve"> </w:t>
      </w:r>
    </w:p>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640"/>
        <w:gridCol w:w="567"/>
        <w:gridCol w:w="1276"/>
        <w:gridCol w:w="1985"/>
        <w:gridCol w:w="918"/>
        <w:gridCol w:w="748"/>
      </w:tblGrid>
      <w:tr w:rsidR="00CA66DC" w:rsidRPr="00607A69" w:rsidTr="00A34C19">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Campo</w:t>
            </w:r>
          </w:p>
        </w:tc>
        <w:tc>
          <w:tcPr>
            <w:tcW w:w="640"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Ps</w:t>
            </w:r>
          </w:p>
        </w:tc>
        <w:tc>
          <w:tcPr>
            <w:tcW w:w="567"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Ln</w:t>
            </w:r>
          </w:p>
        </w:tc>
        <w:tc>
          <w:tcPr>
            <w:tcW w:w="1276"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jc w:val="center"/>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vAlign w:val="center"/>
          </w:tcPr>
          <w:p w:rsidR="00CA66DC" w:rsidRPr="00607A69" w:rsidRDefault="00CA66DC" w:rsidP="00A34C19">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CA66DC" w:rsidRDefault="00CA66DC" w:rsidP="00A34C19">
            <w:pPr>
              <w:snapToGrid w:val="0"/>
              <w:jc w:val="center"/>
              <w:rPr>
                <w:sz w:val="20"/>
              </w:rPr>
            </w:pPr>
            <w:r w:rsidRPr="00607A69">
              <w:rPr>
                <w:sz w:val="20"/>
              </w:rPr>
              <w:t>Comen</w:t>
            </w:r>
          </w:p>
          <w:p w:rsidR="00CA66DC" w:rsidRPr="00607A69" w:rsidRDefault="00CA66DC" w:rsidP="00A34C19">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jc w:val="center"/>
              <w:rPr>
                <w:b w:val="0"/>
                <w:sz w:val="20"/>
              </w:rPr>
            </w:pPr>
            <w:r w:rsidRPr="00607A69">
              <w:rPr>
                <w:sz w:val="20"/>
              </w:rPr>
              <w:t>Default</w:t>
            </w:r>
          </w:p>
        </w:tc>
      </w:tr>
      <w:tr w:rsidR="00CA66DC" w:rsidRPr="00607A69"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MA-COM-TP-REGISTRO2</w:t>
            </w:r>
          </w:p>
        </w:tc>
        <w:tc>
          <w:tcPr>
            <w:tcW w:w="1769" w:type="dxa"/>
            <w:vAlign w:val="center"/>
          </w:tcPr>
          <w:p w:rsidR="00CA66DC" w:rsidRPr="00C20B4B" w:rsidRDefault="00CA66DC" w:rsidP="00A34C19">
            <w:pPr>
              <w:snapToGrid w:val="0"/>
              <w:jc w:val="center"/>
              <w:rPr>
                <w:sz w:val="18"/>
                <w:szCs w:val="18"/>
              </w:rPr>
            </w:pPr>
            <w:r w:rsidRPr="009829C9">
              <w:rPr>
                <w:sz w:val="18"/>
                <w:szCs w:val="18"/>
              </w:rPr>
              <w:t>Tipo mensaje</w:t>
            </w:r>
          </w:p>
        </w:tc>
        <w:tc>
          <w:tcPr>
            <w:tcW w:w="640" w:type="dxa"/>
            <w:vAlign w:val="bottom"/>
          </w:tcPr>
          <w:p w:rsidR="00CA66DC" w:rsidRPr="00D91F0C" w:rsidRDefault="00CA66DC" w:rsidP="00A34C19">
            <w:pPr>
              <w:snapToGrid w:val="0"/>
              <w:jc w:val="center"/>
              <w:rPr>
                <w:sz w:val="18"/>
                <w:szCs w:val="18"/>
              </w:rPr>
            </w:pPr>
            <w:r w:rsidRPr="00D91F0C">
              <w:rPr>
                <w:sz w:val="18"/>
                <w:szCs w:val="18"/>
              </w:rPr>
              <w:t>1</w:t>
            </w:r>
          </w:p>
        </w:tc>
        <w:tc>
          <w:tcPr>
            <w:tcW w:w="567" w:type="dxa"/>
            <w:vAlign w:val="center"/>
          </w:tcPr>
          <w:p w:rsidR="00CA66DC" w:rsidRPr="00AE58E7" w:rsidRDefault="00CA66DC" w:rsidP="00A34C19">
            <w:pPr>
              <w:snapToGrid w:val="0"/>
              <w:jc w:val="center"/>
              <w:rPr>
                <w:sz w:val="18"/>
                <w:szCs w:val="18"/>
              </w:rPr>
            </w:pPr>
            <w:r w:rsidRPr="00AE58E7">
              <w:rPr>
                <w:sz w:val="18"/>
                <w:szCs w:val="18"/>
              </w:rPr>
              <w:t>2</w:t>
            </w:r>
          </w:p>
        </w:tc>
        <w:tc>
          <w:tcPr>
            <w:tcW w:w="1276" w:type="dxa"/>
            <w:vAlign w:val="center"/>
          </w:tcPr>
          <w:p w:rsidR="00CA66DC" w:rsidRPr="00C20B4B" w:rsidRDefault="00CA66DC" w:rsidP="00A34C19">
            <w:pPr>
              <w:snapToGrid w:val="0"/>
              <w:jc w:val="center"/>
              <w:rPr>
                <w:sz w:val="18"/>
                <w:szCs w:val="18"/>
              </w:rPr>
            </w:pPr>
            <w:r>
              <w:rPr>
                <w:sz w:val="18"/>
                <w:szCs w:val="18"/>
              </w:rPr>
              <w:t>FA</w:t>
            </w:r>
          </w:p>
        </w:tc>
        <w:tc>
          <w:tcPr>
            <w:tcW w:w="1985" w:type="dxa"/>
            <w:vAlign w:val="center"/>
          </w:tcPr>
          <w:p w:rsidR="00CA66DC" w:rsidRPr="005B0A63" w:rsidRDefault="00CA66DC" w:rsidP="00A34C19">
            <w:pPr>
              <w:snapToGrid w:val="0"/>
              <w:rPr>
                <w:rFonts w:cs="Arial"/>
                <w:i/>
                <w:iCs/>
                <w:sz w:val="18"/>
                <w:szCs w:val="18"/>
              </w:rPr>
            </w:pPr>
          </w:p>
        </w:tc>
        <w:tc>
          <w:tcPr>
            <w:tcW w:w="918" w:type="dxa"/>
          </w:tcPr>
          <w:p w:rsidR="00CA66DC" w:rsidRPr="00607A69" w:rsidRDefault="00CA66DC" w:rsidP="00A34C19">
            <w:pPr>
              <w:snapToGrid w:val="0"/>
              <w:rPr>
                <w:sz w:val="20"/>
              </w:rPr>
            </w:pPr>
          </w:p>
        </w:tc>
        <w:tc>
          <w:tcPr>
            <w:tcW w:w="748" w:type="dxa"/>
          </w:tcPr>
          <w:p w:rsidR="00CA66DC" w:rsidRPr="00607A69" w:rsidRDefault="00CA66DC" w:rsidP="00A34C19">
            <w:pPr>
              <w:snapToGrid w:val="0"/>
              <w:rPr>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MA-ESTABELECIMENTO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do Estabelecimento</w:t>
            </w:r>
          </w:p>
        </w:tc>
        <w:tc>
          <w:tcPr>
            <w:tcW w:w="640" w:type="dxa"/>
            <w:vAlign w:val="bottom"/>
          </w:tcPr>
          <w:p w:rsidR="00CA66DC" w:rsidRPr="00D91F0C" w:rsidRDefault="00CA66DC" w:rsidP="00A34C19">
            <w:pPr>
              <w:snapToGrid w:val="0"/>
              <w:jc w:val="center"/>
              <w:rPr>
                <w:sz w:val="18"/>
                <w:szCs w:val="18"/>
              </w:rPr>
            </w:pPr>
            <w:r w:rsidRPr="00D91F0C">
              <w:rPr>
                <w:sz w:val="18"/>
                <w:szCs w:val="18"/>
              </w:rPr>
              <w:t>3</w:t>
            </w:r>
          </w:p>
        </w:tc>
        <w:tc>
          <w:tcPr>
            <w:tcW w:w="567" w:type="dxa"/>
            <w:vAlign w:val="center"/>
          </w:tcPr>
          <w:p w:rsidR="00CA66DC" w:rsidRPr="00AE58E7" w:rsidRDefault="00CA66DC" w:rsidP="00A34C19">
            <w:pPr>
              <w:snapToGrid w:val="0"/>
              <w:jc w:val="center"/>
              <w:rPr>
                <w:sz w:val="18"/>
                <w:szCs w:val="18"/>
              </w:rPr>
            </w:pPr>
            <w:r w:rsidRPr="00AE58E7">
              <w:rPr>
                <w:sz w:val="18"/>
                <w:szCs w:val="18"/>
              </w:rPr>
              <w:t>10</w:t>
            </w:r>
          </w:p>
        </w:tc>
        <w:tc>
          <w:tcPr>
            <w:tcW w:w="1276" w:type="dxa"/>
            <w:vAlign w:val="center"/>
          </w:tcPr>
          <w:p w:rsidR="00CA66DC" w:rsidRPr="00C20B4B"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MA-NUMERO-CARTAO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do Cartao</w:t>
            </w:r>
          </w:p>
        </w:tc>
        <w:tc>
          <w:tcPr>
            <w:tcW w:w="640" w:type="dxa"/>
            <w:vAlign w:val="bottom"/>
          </w:tcPr>
          <w:p w:rsidR="00CA66DC" w:rsidRPr="00D91F0C" w:rsidRDefault="00CA66DC" w:rsidP="00A34C19">
            <w:pPr>
              <w:snapToGrid w:val="0"/>
              <w:jc w:val="center"/>
              <w:rPr>
                <w:sz w:val="18"/>
                <w:szCs w:val="18"/>
              </w:rPr>
            </w:pPr>
            <w:r w:rsidRPr="00D91F0C">
              <w:rPr>
                <w:sz w:val="18"/>
                <w:szCs w:val="18"/>
              </w:rPr>
              <w:t>13</w:t>
            </w:r>
          </w:p>
        </w:tc>
        <w:tc>
          <w:tcPr>
            <w:tcW w:w="567" w:type="dxa"/>
            <w:vAlign w:val="center"/>
          </w:tcPr>
          <w:p w:rsidR="00CA66DC" w:rsidRPr="00AE58E7" w:rsidRDefault="00CA66DC" w:rsidP="00A34C19">
            <w:pPr>
              <w:snapToGrid w:val="0"/>
              <w:jc w:val="center"/>
              <w:rPr>
                <w:sz w:val="18"/>
                <w:szCs w:val="18"/>
              </w:rPr>
            </w:pPr>
            <w:r>
              <w:rPr>
                <w:sz w:val="18"/>
                <w:szCs w:val="18"/>
              </w:rPr>
              <w:t>19</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MA-DATA-TRANSACAO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Data da transação</w:t>
            </w:r>
          </w:p>
        </w:tc>
        <w:tc>
          <w:tcPr>
            <w:tcW w:w="640" w:type="dxa"/>
            <w:vAlign w:val="bottom"/>
          </w:tcPr>
          <w:p w:rsidR="00CA66DC" w:rsidRPr="00D91F0C" w:rsidRDefault="00CA66DC" w:rsidP="00A34C19">
            <w:pPr>
              <w:snapToGrid w:val="0"/>
              <w:jc w:val="center"/>
              <w:rPr>
                <w:sz w:val="18"/>
                <w:szCs w:val="18"/>
              </w:rPr>
            </w:pPr>
            <w:r w:rsidRPr="00D91F0C">
              <w:rPr>
                <w:sz w:val="18"/>
                <w:szCs w:val="18"/>
              </w:rPr>
              <w:t>32</w:t>
            </w:r>
          </w:p>
        </w:tc>
        <w:tc>
          <w:tcPr>
            <w:tcW w:w="567" w:type="dxa"/>
            <w:vAlign w:val="center"/>
          </w:tcPr>
          <w:p w:rsidR="00CA66DC" w:rsidRPr="00AE58E7" w:rsidRDefault="00CA66DC" w:rsidP="00A34C19">
            <w:pPr>
              <w:snapToGrid w:val="0"/>
              <w:jc w:val="center"/>
              <w:rPr>
                <w:sz w:val="18"/>
                <w:szCs w:val="18"/>
              </w:rPr>
            </w:pPr>
            <w:r>
              <w:rPr>
                <w:sz w:val="18"/>
                <w:szCs w:val="18"/>
              </w:rPr>
              <w:t>8</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MA-VALOR-TRANSACAO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Valor da Transação</w:t>
            </w:r>
          </w:p>
        </w:tc>
        <w:tc>
          <w:tcPr>
            <w:tcW w:w="640" w:type="dxa"/>
            <w:vAlign w:val="bottom"/>
          </w:tcPr>
          <w:p w:rsidR="00CA66DC" w:rsidRPr="00D91F0C" w:rsidRDefault="00CA66DC" w:rsidP="00A34C19">
            <w:pPr>
              <w:snapToGrid w:val="0"/>
              <w:jc w:val="center"/>
              <w:rPr>
                <w:sz w:val="18"/>
                <w:szCs w:val="18"/>
              </w:rPr>
            </w:pPr>
            <w:r w:rsidRPr="00D91F0C">
              <w:rPr>
                <w:sz w:val="18"/>
                <w:szCs w:val="18"/>
              </w:rPr>
              <w:t>40</w:t>
            </w:r>
          </w:p>
        </w:tc>
        <w:tc>
          <w:tcPr>
            <w:tcW w:w="567" w:type="dxa"/>
            <w:vAlign w:val="center"/>
          </w:tcPr>
          <w:p w:rsidR="00CA66DC" w:rsidRPr="00AE58E7" w:rsidRDefault="00CA66DC" w:rsidP="00A34C19">
            <w:pPr>
              <w:snapToGrid w:val="0"/>
              <w:jc w:val="center"/>
              <w:rPr>
                <w:sz w:val="18"/>
                <w:szCs w:val="18"/>
              </w:rPr>
            </w:pPr>
            <w:r>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MA-TIPO FRAUDE</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Tipo de Fraude</w:t>
            </w:r>
          </w:p>
        </w:tc>
        <w:tc>
          <w:tcPr>
            <w:tcW w:w="640" w:type="dxa"/>
            <w:vAlign w:val="bottom"/>
          </w:tcPr>
          <w:p w:rsidR="00CA66DC" w:rsidRPr="00D91F0C" w:rsidRDefault="00CA66DC" w:rsidP="00A34C19">
            <w:pPr>
              <w:snapToGrid w:val="0"/>
              <w:jc w:val="center"/>
              <w:rPr>
                <w:sz w:val="18"/>
                <w:szCs w:val="18"/>
              </w:rPr>
            </w:pPr>
            <w:r w:rsidRPr="00D91F0C">
              <w:rPr>
                <w:sz w:val="18"/>
                <w:szCs w:val="18"/>
              </w:rPr>
              <w:t>57</w:t>
            </w:r>
          </w:p>
        </w:tc>
        <w:tc>
          <w:tcPr>
            <w:tcW w:w="567" w:type="dxa"/>
            <w:vAlign w:val="center"/>
          </w:tcPr>
          <w:p w:rsidR="00CA66DC" w:rsidRPr="00AE58E7" w:rsidRDefault="00CA66DC" w:rsidP="00A34C19">
            <w:pPr>
              <w:snapToGrid w:val="0"/>
              <w:jc w:val="center"/>
              <w:rPr>
                <w:sz w:val="18"/>
                <w:szCs w:val="18"/>
              </w:rPr>
            </w:pPr>
            <w:r>
              <w:rPr>
                <w:sz w:val="18"/>
                <w:szCs w:val="18"/>
              </w:rPr>
              <w:t>2</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MA-DATA-REPORTE</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Data do Reporte</w:t>
            </w:r>
          </w:p>
        </w:tc>
        <w:tc>
          <w:tcPr>
            <w:tcW w:w="640" w:type="dxa"/>
            <w:vAlign w:val="bottom"/>
          </w:tcPr>
          <w:p w:rsidR="00CA66DC" w:rsidRPr="00D91F0C" w:rsidRDefault="00CA66DC" w:rsidP="00A34C19">
            <w:pPr>
              <w:snapToGrid w:val="0"/>
              <w:jc w:val="center"/>
              <w:rPr>
                <w:sz w:val="18"/>
                <w:szCs w:val="18"/>
              </w:rPr>
            </w:pPr>
            <w:r w:rsidRPr="00D91F0C">
              <w:rPr>
                <w:sz w:val="18"/>
                <w:szCs w:val="18"/>
              </w:rPr>
              <w:t>59</w:t>
            </w:r>
          </w:p>
        </w:tc>
        <w:tc>
          <w:tcPr>
            <w:tcW w:w="567" w:type="dxa"/>
            <w:vAlign w:val="center"/>
          </w:tcPr>
          <w:p w:rsidR="00CA66DC" w:rsidRPr="00AE58E7" w:rsidRDefault="00CA66DC" w:rsidP="00A34C19">
            <w:pPr>
              <w:snapToGrid w:val="0"/>
              <w:jc w:val="center"/>
              <w:rPr>
                <w:sz w:val="18"/>
                <w:szCs w:val="18"/>
              </w:rPr>
            </w:pPr>
            <w:r>
              <w:rPr>
                <w:sz w:val="18"/>
                <w:szCs w:val="18"/>
              </w:rPr>
              <w:t>8</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YYYYMMDD</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MA-PRODUTO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Tipo de produto</w:t>
            </w:r>
          </w:p>
        </w:tc>
        <w:tc>
          <w:tcPr>
            <w:tcW w:w="640" w:type="dxa"/>
            <w:vAlign w:val="bottom"/>
          </w:tcPr>
          <w:p w:rsidR="00CA66DC" w:rsidRPr="00D91F0C" w:rsidRDefault="00CA66DC" w:rsidP="00A34C19">
            <w:pPr>
              <w:snapToGrid w:val="0"/>
              <w:jc w:val="center"/>
              <w:rPr>
                <w:sz w:val="18"/>
                <w:szCs w:val="18"/>
              </w:rPr>
            </w:pPr>
            <w:r w:rsidRPr="00D91F0C">
              <w:rPr>
                <w:sz w:val="18"/>
                <w:szCs w:val="18"/>
              </w:rPr>
              <w:t>67</w:t>
            </w:r>
          </w:p>
        </w:tc>
        <w:tc>
          <w:tcPr>
            <w:tcW w:w="567" w:type="dxa"/>
            <w:vAlign w:val="center"/>
          </w:tcPr>
          <w:p w:rsidR="00CA66DC" w:rsidRPr="00AE58E7" w:rsidRDefault="00CA66DC" w:rsidP="00A34C19">
            <w:pPr>
              <w:snapToGrid w:val="0"/>
              <w:jc w:val="center"/>
              <w:rPr>
                <w:sz w:val="18"/>
                <w:szCs w:val="18"/>
              </w:rPr>
            </w:pPr>
            <w:r>
              <w:rPr>
                <w:sz w:val="18"/>
                <w:szCs w:val="18"/>
              </w:rPr>
              <w:t>1</w:t>
            </w:r>
          </w:p>
        </w:tc>
        <w:tc>
          <w:tcPr>
            <w:tcW w:w="1276" w:type="dxa"/>
            <w:vAlign w:val="center"/>
          </w:tcPr>
          <w:p w:rsidR="00CA66DC" w:rsidRPr="009829C9" w:rsidRDefault="00CA66DC" w:rsidP="00A34C19">
            <w:pPr>
              <w:snapToGrid w:val="0"/>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MA-NU-CEP</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CEP</w:t>
            </w:r>
          </w:p>
        </w:tc>
        <w:tc>
          <w:tcPr>
            <w:tcW w:w="640" w:type="dxa"/>
            <w:vAlign w:val="bottom"/>
          </w:tcPr>
          <w:p w:rsidR="00CA66DC" w:rsidRPr="00D91F0C" w:rsidRDefault="00CA66DC" w:rsidP="00A34C19">
            <w:pPr>
              <w:snapToGrid w:val="0"/>
              <w:jc w:val="center"/>
              <w:rPr>
                <w:sz w:val="18"/>
                <w:szCs w:val="18"/>
              </w:rPr>
            </w:pPr>
            <w:r w:rsidRPr="00D91F0C">
              <w:rPr>
                <w:sz w:val="18"/>
                <w:szCs w:val="18"/>
              </w:rPr>
              <w:t>68</w:t>
            </w:r>
          </w:p>
        </w:tc>
        <w:tc>
          <w:tcPr>
            <w:tcW w:w="567" w:type="dxa"/>
            <w:vAlign w:val="center"/>
          </w:tcPr>
          <w:p w:rsidR="00CA66DC" w:rsidRPr="00AE58E7" w:rsidRDefault="00CA66DC" w:rsidP="00A34C19">
            <w:pPr>
              <w:snapToGrid w:val="0"/>
              <w:jc w:val="center"/>
              <w:rPr>
                <w:sz w:val="18"/>
                <w:szCs w:val="18"/>
              </w:rPr>
            </w:pPr>
            <w:r>
              <w:rPr>
                <w:sz w:val="18"/>
                <w:szCs w:val="18"/>
              </w:rPr>
              <w:t>9</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lastRenderedPageBreak/>
              <w:t>MA-NU-VAL1</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valor1</w:t>
            </w:r>
          </w:p>
        </w:tc>
        <w:tc>
          <w:tcPr>
            <w:tcW w:w="640" w:type="dxa"/>
            <w:vAlign w:val="bottom"/>
          </w:tcPr>
          <w:p w:rsidR="00CA66DC" w:rsidRPr="00D91F0C" w:rsidRDefault="00CA66DC" w:rsidP="00A34C19">
            <w:pPr>
              <w:snapToGrid w:val="0"/>
              <w:jc w:val="center"/>
              <w:rPr>
                <w:sz w:val="18"/>
                <w:szCs w:val="18"/>
              </w:rPr>
            </w:pPr>
            <w:r w:rsidRPr="00D91F0C">
              <w:rPr>
                <w:sz w:val="18"/>
                <w:szCs w:val="18"/>
              </w:rPr>
              <w:t>77</w:t>
            </w:r>
          </w:p>
        </w:tc>
        <w:tc>
          <w:tcPr>
            <w:tcW w:w="567" w:type="dxa"/>
            <w:vAlign w:val="center"/>
          </w:tcPr>
          <w:p w:rsidR="00CA66DC" w:rsidRPr="00AE58E7" w:rsidRDefault="00CA66DC" w:rsidP="00A34C19">
            <w:pPr>
              <w:snapToGrid w:val="0"/>
              <w:jc w:val="center"/>
              <w:rPr>
                <w:sz w:val="18"/>
                <w:szCs w:val="18"/>
              </w:rPr>
            </w:pPr>
            <w:r>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MA-SN-VAL1</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Sinal valor 1</w:t>
            </w:r>
          </w:p>
        </w:tc>
        <w:tc>
          <w:tcPr>
            <w:tcW w:w="640" w:type="dxa"/>
            <w:vAlign w:val="bottom"/>
          </w:tcPr>
          <w:p w:rsidR="00CA66DC" w:rsidRPr="00D91F0C" w:rsidRDefault="00CA66DC" w:rsidP="00A34C19">
            <w:pPr>
              <w:snapToGrid w:val="0"/>
              <w:jc w:val="center"/>
              <w:rPr>
                <w:sz w:val="18"/>
                <w:szCs w:val="18"/>
              </w:rPr>
            </w:pPr>
            <w:r w:rsidRPr="00D91F0C">
              <w:rPr>
                <w:sz w:val="18"/>
                <w:szCs w:val="18"/>
              </w:rPr>
              <w:t>94</w:t>
            </w:r>
          </w:p>
        </w:tc>
        <w:tc>
          <w:tcPr>
            <w:tcW w:w="567" w:type="dxa"/>
            <w:vAlign w:val="center"/>
          </w:tcPr>
          <w:p w:rsidR="00CA66DC" w:rsidRPr="00AE58E7" w:rsidRDefault="00CA66DC" w:rsidP="00A34C19">
            <w:pPr>
              <w:snapToGrid w:val="0"/>
              <w:jc w:val="center"/>
              <w:rPr>
                <w:sz w:val="18"/>
                <w:szCs w:val="18"/>
              </w:rPr>
            </w:pPr>
            <w:r>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MA-CD-CAPT</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Codigo da captura</w:t>
            </w:r>
          </w:p>
        </w:tc>
        <w:tc>
          <w:tcPr>
            <w:tcW w:w="640" w:type="dxa"/>
            <w:vAlign w:val="bottom"/>
          </w:tcPr>
          <w:p w:rsidR="00CA66DC" w:rsidRPr="00D91F0C" w:rsidRDefault="00CA66DC" w:rsidP="00A34C19">
            <w:pPr>
              <w:snapToGrid w:val="0"/>
              <w:jc w:val="center"/>
              <w:rPr>
                <w:sz w:val="18"/>
                <w:szCs w:val="18"/>
              </w:rPr>
            </w:pPr>
            <w:r w:rsidRPr="00D91F0C">
              <w:rPr>
                <w:sz w:val="18"/>
                <w:szCs w:val="18"/>
              </w:rPr>
              <w:t>95</w:t>
            </w:r>
          </w:p>
        </w:tc>
        <w:tc>
          <w:tcPr>
            <w:tcW w:w="567" w:type="dxa"/>
            <w:vAlign w:val="center"/>
          </w:tcPr>
          <w:p w:rsidR="00CA66DC" w:rsidRPr="00AE58E7" w:rsidRDefault="00CA66DC" w:rsidP="00A34C19">
            <w:pPr>
              <w:snapToGrid w:val="0"/>
              <w:jc w:val="center"/>
              <w:rPr>
                <w:sz w:val="18"/>
                <w:szCs w:val="18"/>
              </w:rPr>
            </w:pPr>
            <w:r>
              <w:rPr>
                <w:sz w:val="18"/>
                <w:szCs w:val="18"/>
              </w:rPr>
              <w:t>3</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MA-NU-REF</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Reference Number</w:t>
            </w:r>
          </w:p>
        </w:tc>
        <w:tc>
          <w:tcPr>
            <w:tcW w:w="640" w:type="dxa"/>
            <w:vAlign w:val="bottom"/>
          </w:tcPr>
          <w:p w:rsidR="00CA66DC" w:rsidRPr="00D91F0C" w:rsidRDefault="00CA66DC" w:rsidP="00A34C19">
            <w:pPr>
              <w:snapToGrid w:val="0"/>
              <w:jc w:val="center"/>
              <w:rPr>
                <w:sz w:val="18"/>
                <w:szCs w:val="18"/>
              </w:rPr>
            </w:pPr>
            <w:r w:rsidRPr="00D91F0C">
              <w:rPr>
                <w:sz w:val="18"/>
                <w:szCs w:val="18"/>
              </w:rPr>
              <w:t>98</w:t>
            </w:r>
          </w:p>
        </w:tc>
        <w:tc>
          <w:tcPr>
            <w:tcW w:w="567" w:type="dxa"/>
            <w:vAlign w:val="center"/>
          </w:tcPr>
          <w:p w:rsidR="00CA66DC" w:rsidRPr="00AE58E7" w:rsidRDefault="00CA66DC" w:rsidP="00A34C19">
            <w:pPr>
              <w:snapToGrid w:val="0"/>
              <w:jc w:val="center"/>
              <w:rPr>
                <w:sz w:val="18"/>
                <w:szCs w:val="18"/>
              </w:rPr>
            </w:pPr>
            <w:r>
              <w:rPr>
                <w:sz w:val="18"/>
                <w:szCs w:val="18"/>
              </w:rPr>
              <w:t>23</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MA-NU-VAL2</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Numero valor2</w:t>
            </w:r>
          </w:p>
        </w:tc>
        <w:tc>
          <w:tcPr>
            <w:tcW w:w="640" w:type="dxa"/>
            <w:vAlign w:val="bottom"/>
          </w:tcPr>
          <w:p w:rsidR="00CA66DC" w:rsidRPr="00D91F0C" w:rsidRDefault="00CA66DC" w:rsidP="00A34C19">
            <w:pPr>
              <w:snapToGrid w:val="0"/>
              <w:jc w:val="center"/>
              <w:rPr>
                <w:sz w:val="18"/>
                <w:szCs w:val="18"/>
              </w:rPr>
            </w:pPr>
            <w:r w:rsidRPr="00D91F0C">
              <w:rPr>
                <w:sz w:val="18"/>
                <w:szCs w:val="18"/>
              </w:rPr>
              <w:t>121</w:t>
            </w:r>
          </w:p>
        </w:tc>
        <w:tc>
          <w:tcPr>
            <w:tcW w:w="567" w:type="dxa"/>
            <w:vAlign w:val="center"/>
          </w:tcPr>
          <w:p w:rsidR="00CA66DC" w:rsidRPr="00AE58E7" w:rsidRDefault="00CA66DC" w:rsidP="00A34C19">
            <w:pPr>
              <w:snapToGrid w:val="0"/>
              <w:jc w:val="center"/>
              <w:rPr>
                <w:sz w:val="18"/>
                <w:szCs w:val="18"/>
              </w:rPr>
            </w:pPr>
            <w:r>
              <w:rPr>
                <w:sz w:val="18"/>
                <w:szCs w:val="18"/>
              </w:rPr>
              <w:t>17</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MA-SN-VAL2</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Sinal valor 2</w:t>
            </w:r>
          </w:p>
        </w:tc>
        <w:tc>
          <w:tcPr>
            <w:tcW w:w="640" w:type="dxa"/>
            <w:vAlign w:val="bottom"/>
          </w:tcPr>
          <w:p w:rsidR="00CA66DC" w:rsidRPr="00D91F0C" w:rsidRDefault="00CA66DC" w:rsidP="00A34C19">
            <w:pPr>
              <w:snapToGrid w:val="0"/>
              <w:jc w:val="center"/>
              <w:rPr>
                <w:sz w:val="18"/>
                <w:szCs w:val="18"/>
              </w:rPr>
            </w:pPr>
            <w:r w:rsidRPr="00D91F0C">
              <w:rPr>
                <w:sz w:val="18"/>
                <w:szCs w:val="18"/>
              </w:rPr>
              <w:t>138</w:t>
            </w:r>
          </w:p>
        </w:tc>
        <w:tc>
          <w:tcPr>
            <w:tcW w:w="567" w:type="dxa"/>
            <w:vAlign w:val="center"/>
          </w:tcPr>
          <w:p w:rsidR="00CA66DC" w:rsidRPr="00AE58E7" w:rsidRDefault="00CA66DC" w:rsidP="00A34C19">
            <w:pPr>
              <w:snapToGrid w:val="0"/>
              <w:jc w:val="center"/>
              <w:rPr>
                <w:sz w:val="18"/>
                <w:szCs w:val="18"/>
              </w:rPr>
            </w:pPr>
            <w:r>
              <w:rPr>
                <w:sz w:val="18"/>
                <w:szCs w:val="18"/>
              </w:rPr>
              <w:t>1</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bottom"/>
          </w:tcPr>
          <w:p w:rsidR="00CA66DC" w:rsidRPr="004E1CCE" w:rsidRDefault="00CA66DC" w:rsidP="00A34C19">
            <w:pPr>
              <w:snapToGrid w:val="0"/>
              <w:jc w:val="left"/>
              <w:rPr>
                <w:b/>
                <w:sz w:val="18"/>
                <w:szCs w:val="18"/>
              </w:rPr>
            </w:pPr>
            <w:r w:rsidRPr="004E1CCE">
              <w:rPr>
                <w:b/>
                <w:sz w:val="18"/>
                <w:szCs w:val="18"/>
              </w:rPr>
              <w:t>MA-CD-MOEDA</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Codigo Moeda</w:t>
            </w:r>
          </w:p>
        </w:tc>
        <w:tc>
          <w:tcPr>
            <w:tcW w:w="640" w:type="dxa"/>
            <w:vAlign w:val="bottom"/>
          </w:tcPr>
          <w:p w:rsidR="00CA66DC" w:rsidRPr="00D91F0C" w:rsidRDefault="00CA66DC" w:rsidP="00A34C19">
            <w:pPr>
              <w:snapToGrid w:val="0"/>
              <w:jc w:val="center"/>
              <w:rPr>
                <w:sz w:val="18"/>
                <w:szCs w:val="18"/>
              </w:rPr>
            </w:pPr>
            <w:r w:rsidRPr="00D91F0C">
              <w:rPr>
                <w:sz w:val="18"/>
                <w:szCs w:val="18"/>
              </w:rPr>
              <w:t>139</w:t>
            </w:r>
          </w:p>
        </w:tc>
        <w:tc>
          <w:tcPr>
            <w:tcW w:w="567" w:type="dxa"/>
            <w:vAlign w:val="center"/>
          </w:tcPr>
          <w:p w:rsidR="00CA66DC" w:rsidRPr="00AE58E7" w:rsidRDefault="00CA66DC" w:rsidP="00A34C19">
            <w:pPr>
              <w:snapToGrid w:val="0"/>
              <w:jc w:val="center"/>
              <w:rPr>
                <w:sz w:val="18"/>
                <w:szCs w:val="18"/>
              </w:rPr>
            </w:pPr>
            <w:r>
              <w:rPr>
                <w:sz w:val="18"/>
                <w:szCs w:val="18"/>
              </w:rPr>
              <w:t>3</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bottom"/>
          </w:tcPr>
          <w:p w:rsidR="00CA66DC" w:rsidRPr="004E1CCE" w:rsidRDefault="00CA66DC" w:rsidP="00A34C19">
            <w:pPr>
              <w:snapToGrid w:val="0"/>
              <w:jc w:val="left"/>
              <w:rPr>
                <w:b/>
                <w:sz w:val="18"/>
                <w:szCs w:val="18"/>
              </w:rPr>
            </w:pPr>
            <w:r w:rsidRPr="004E1CCE">
              <w:rPr>
                <w:b/>
                <w:sz w:val="18"/>
                <w:szCs w:val="18"/>
              </w:rPr>
              <w:t>MA-HR-TRANSAÇÃO</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Hora Transação</w:t>
            </w:r>
          </w:p>
        </w:tc>
        <w:tc>
          <w:tcPr>
            <w:tcW w:w="640" w:type="dxa"/>
            <w:vAlign w:val="bottom"/>
          </w:tcPr>
          <w:p w:rsidR="00CA66DC" w:rsidRPr="00D91F0C" w:rsidRDefault="00CA66DC" w:rsidP="00A34C19">
            <w:pPr>
              <w:snapToGrid w:val="0"/>
              <w:jc w:val="center"/>
              <w:rPr>
                <w:sz w:val="18"/>
                <w:szCs w:val="18"/>
              </w:rPr>
            </w:pPr>
            <w:r w:rsidRPr="00D91F0C">
              <w:rPr>
                <w:sz w:val="18"/>
                <w:szCs w:val="18"/>
              </w:rPr>
              <w:t>142</w:t>
            </w:r>
          </w:p>
        </w:tc>
        <w:tc>
          <w:tcPr>
            <w:tcW w:w="567" w:type="dxa"/>
            <w:vAlign w:val="center"/>
          </w:tcPr>
          <w:p w:rsidR="00CA66DC" w:rsidRPr="00AE58E7" w:rsidRDefault="00CA66DC" w:rsidP="00A34C19">
            <w:pPr>
              <w:snapToGrid w:val="0"/>
              <w:jc w:val="center"/>
              <w:rPr>
                <w:sz w:val="18"/>
                <w:szCs w:val="18"/>
              </w:rPr>
            </w:pPr>
            <w:r>
              <w:rPr>
                <w:sz w:val="18"/>
                <w:szCs w:val="18"/>
              </w:rPr>
              <w:t>6</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HH24miss</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c>
          <w:tcPr>
            <w:tcW w:w="2235" w:type="dxa"/>
            <w:vAlign w:val="center"/>
          </w:tcPr>
          <w:p w:rsidR="00CA66DC" w:rsidRPr="004E1CCE" w:rsidRDefault="00CA66DC" w:rsidP="00A34C19">
            <w:pPr>
              <w:snapToGrid w:val="0"/>
              <w:jc w:val="left"/>
              <w:rPr>
                <w:b/>
                <w:sz w:val="18"/>
                <w:szCs w:val="18"/>
              </w:rPr>
            </w:pPr>
            <w:r w:rsidRPr="004E1CCE">
              <w:rPr>
                <w:b/>
                <w:sz w:val="18"/>
                <w:szCs w:val="18"/>
              </w:rPr>
              <w:t>MA-CD-BANDEIRA</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C</w:t>
            </w:r>
            <w:r>
              <w:rPr>
                <w:sz w:val="18"/>
                <w:szCs w:val="18"/>
              </w:rPr>
              <w:t>odigo de Bandeira</w:t>
            </w:r>
          </w:p>
        </w:tc>
        <w:tc>
          <w:tcPr>
            <w:tcW w:w="640" w:type="dxa"/>
            <w:vAlign w:val="bottom"/>
          </w:tcPr>
          <w:p w:rsidR="00CA66DC" w:rsidRPr="00D91F0C" w:rsidRDefault="00CA66DC" w:rsidP="00A34C19">
            <w:pPr>
              <w:snapToGrid w:val="0"/>
              <w:jc w:val="center"/>
              <w:rPr>
                <w:sz w:val="18"/>
                <w:szCs w:val="18"/>
              </w:rPr>
            </w:pPr>
            <w:r w:rsidRPr="00D91F0C">
              <w:rPr>
                <w:sz w:val="18"/>
                <w:szCs w:val="18"/>
              </w:rPr>
              <w:t>148</w:t>
            </w:r>
          </w:p>
        </w:tc>
        <w:tc>
          <w:tcPr>
            <w:tcW w:w="567" w:type="dxa"/>
            <w:vAlign w:val="center"/>
          </w:tcPr>
          <w:p w:rsidR="00CA66DC" w:rsidRPr="00AE58E7" w:rsidRDefault="00CA66DC" w:rsidP="00A34C19">
            <w:pPr>
              <w:snapToGrid w:val="0"/>
              <w:jc w:val="center"/>
              <w:rPr>
                <w:sz w:val="18"/>
                <w:szCs w:val="18"/>
              </w:rPr>
            </w:pPr>
            <w:r>
              <w:rPr>
                <w:sz w:val="18"/>
                <w:szCs w:val="18"/>
              </w:rPr>
              <w:t>3</w:t>
            </w:r>
          </w:p>
        </w:tc>
        <w:tc>
          <w:tcPr>
            <w:tcW w:w="1276" w:type="dxa"/>
            <w:vAlign w:val="center"/>
          </w:tcPr>
          <w:p w:rsidR="00CA66DC" w:rsidRPr="009829C9" w:rsidRDefault="00CA66DC" w:rsidP="00A34C19">
            <w:pPr>
              <w:snapToGrid w:val="0"/>
              <w:jc w:val="center"/>
              <w:rPr>
                <w:color w:val="000000"/>
                <w:sz w:val="18"/>
                <w:szCs w:val="18"/>
              </w:rPr>
            </w:pPr>
            <w:r w:rsidRPr="009829C9">
              <w:rPr>
                <w:color w:val="000000"/>
                <w:sz w:val="18"/>
                <w:szCs w:val="18"/>
              </w:rPr>
              <w:t>Numérico</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r w:rsidR="00CA66DC" w:rsidRPr="00EA643F" w:rsidTr="00A34C19">
        <w:trPr>
          <w:cnfStyle w:val="000000100000"/>
        </w:trPr>
        <w:tc>
          <w:tcPr>
            <w:tcW w:w="2235" w:type="dxa"/>
            <w:vAlign w:val="center"/>
          </w:tcPr>
          <w:p w:rsidR="00CA66DC" w:rsidRPr="004E1CCE" w:rsidRDefault="00CA66DC" w:rsidP="00A34C19">
            <w:pPr>
              <w:snapToGrid w:val="0"/>
              <w:jc w:val="left"/>
              <w:rPr>
                <w:b/>
                <w:sz w:val="18"/>
                <w:szCs w:val="18"/>
              </w:rPr>
            </w:pPr>
            <w:r w:rsidRPr="004E1CCE">
              <w:rPr>
                <w:b/>
                <w:sz w:val="18"/>
                <w:szCs w:val="18"/>
              </w:rPr>
              <w:t>MA-FILLER2</w:t>
            </w:r>
          </w:p>
        </w:tc>
        <w:tc>
          <w:tcPr>
            <w:tcW w:w="1769" w:type="dxa"/>
            <w:vAlign w:val="bottom"/>
          </w:tcPr>
          <w:p w:rsidR="00CA66DC" w:rsidRPr="00D91F0C" w:rsidRDefault="00CA66DC" w:rsidP="00A34C19">
            <w:pPr>
              <w:autoSpaceDE w:val="0"/>
              <w:autoSpaceDN w:val="0"/>
              <w:adjustRightInd w:val="0"/>
              <w:spacing w:after="0" w:line="240" w:lineRule="auto"/>
              <w:jc w:val="left"/>
              <w:rPr>
                <w:sz w:val="18"/>
                <w:szCs w:val="18"/>
              </w:rPr>
            </w:pPr>
            <w:r w:rsidRPr="00D91F0C">
              <w:rPr>
                <w:sz w:val="18"/>
                <w:szCs w:val="18"/>
              </w:rPr>
              <w:t>ESPAÇO</w:t>
            </w:r>
          </w:p>
        </w:tc>
        <w:tc>
          <w:tcPr>
            <w:tcW w:w="640" w:type="dxa"/>
            <w:vAlign w:val="bottom"/>
          </w:tcPr>
          <w:p w:rsidR="00CA66DC" w:rsidRPr="00D91F0C" w:rsidRDefault="00CA66DC" w:rsidP="00A34C19">
            <w:pPr>
              <w:snapToGrid w:val="0"/>
              <w:jc w:val="center"/>
              <w:rPr>
                <w:sz w:val="18"/>
                <w:szCs w:val="18"/>
              </w:rPr>
            </w:pPr>
            <w:r w:rsidRPr="00D91F0C">
              <w:rPr>
                <w:sz w:val="18"/>
                <w:szCs w:val="18"/>
              </w:rPr>
              <w:t>151</w:t>
            </w:r>
          </w:p>
        </w:tc>
        <w:tc>
          <w:tcPr>
            <w:tcW w:w="567" w:type="dxa"/>
            <w:vAlign w:val="center"/>
          </w:tcPr>
          <w:p w:rsidR="00CA66DC" w:rsidRPr="00AE58E7" w:rsidRDefault="00CA66DC" w:rsidP="00A34C19">
            <w:pPr>
              <w:snapToGrid w:val="0"/>
              <w:jc w:val="center"/>
              <w:rPr>
                <w:sz w:val="18"/>
                <w:szCs w:val="18"/>
              </w:rPr>
            </w:pPr>
            <w:r>
              <w:rPr>
                <w:sz w:val="18"/>
                <w:szCs w:val="18"/>
              </w:rPr>
              <w:t>50</w:t>
            </w:r>
          </w:p>
        </w:tc>
        <w:tc>
          <w:tcPr>
            <w:tcW w:w="1276" w:type="dxa"/>
            <w:vAlign w:val="center"/>
          </w:tcPr>
          <w:p w:rsidR="00CA66DC" w:rsidRPr="009829C9" w:rsidRDefault="00CA66DC" w:rsidP="00A34C19">
            <w:pPr>
              <w:snapToGrid w:val="0"/>
              <w:jc w:val="center"/>
              <w:rPr>
                <w:color w:val="000000"/>
                <w:sz w:val="18"/>
                <w:szCs w:val="18"/>
              </w:rPr>
            </w:pPr>
            <w:r>
              <w:rPr>
                <w:color w:val="000000"/>
                <w:sz w:val="18"/>
                <w:szCs w:val="18"/>
              </w:rPr>
              <w:t>Alfa</w:t>
            </w:r>
          </w:p>
        </w:tc>
        <w:tc>
          <w:tcPr>
            <w:tcW w:w="1985" w:type="dxa"/>
            <w:vAlign w:val="bottom"/>
          </w:tcPr>
          <w:p w:rsidR="00CA66DC" w:rsidRPr="005B0A63" w:rsidRDefault="00CA66DC" w:rsidP="00A34C19">
            <w:pPr>
              <w:snapToGrid w:val="0"/>
              <w:rPr>
                <w:rFonts w:cs="Arial"/>
                <w:i/>
                <w:iCs/>
                <w:sz w:val="18"/>
                <w:szCs w:val="18"/>
              </w:rPr>
            </w:pPr>
          </w:p>
        </w:tc>
        <w:tc>
          <w:tcPr>
            <w:tcW w:w="918" w:type="dxa"/>
          </w:tcPr>
          <w:p w:rsidR="00CA66DC" w:rsidRPr="00EA643F" w:rsidRDefault="00CA66DC" w:rsidP="00A34C19">
            <w:pPr>
              <w:snapToGrid w:val="0"/>
              <w:rPr>
                <w:color w:val="000000"/>
                <w:sz w:val="20"/>
              </w:rPr>
            </w:pPr>
          </w:p>
        </w:tc>
        <w:tc>
          <w:tcPr>
            <w:tcW w:w="748" w:type="dxa"/>
          </w:tcPr>
          <w:p w:rsidR="00CA66DC" w:rsidRPr="00EA643F" w:rsidRDefault="00CA66DC" w:rsidP="00A34C19">
            <w:pPr>
              <w:snapToGrid w:val="0"/>
              <w:rPr>
                <w:color w:val="000000"/>
                <w:sz w:val="20"/>
              </w:rPr>
            </w:pPr>
          </w:p>
        </w:tc>
      </w:tr>
    </w:tbl>
    <w:p w:rsidR="00CA66DC" w:rsidRDefault="00CA66DC" w:rsidP="00CA66DC"/>
    <w:p w:rsidR="00CA66DC" w:rsidRDefault="00CA66DC" w:rsidP="00CA66DC">
      <w:r>
        <w:t>La longitud del registro FM será de 200 caracteres.</w:t>
      </w:r>
    </w:p>
    <w:p w:rsidR="00B53F6F" w:rsidRDefault="00CA66DC">
      <w:pPr>
        <w:pStyle w:val="Ttulo4"/>
      </w:pPr>
      <w:bookmarkStart w:id="114" w:name="_Toc419712330"/>
      <w:r w:rsidRPr="00D4347C">
        <w:t>Registro</w:t>
      </w:r>
      <w:r w:rsidRPr="005D5298">
        <w:t xml:space="preserve"> de Cabecera</w:t>
      </w:r>
      <w:bookmarkEnd w:id="114"/>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CA66DC" w:rsidRPr="005D5298" w:rsidRDefault="00CA66DC" w:rsidP="00A34C19">
            <w:pPr>
              <w:jc w:val="center"/>
              <w:rPr>
                <w:sz w:val="20"/>
              </w:rPr>
            </w:pPr>
            <w:r w:rsidRPr="005D5298">
              <w:rPr>
                <w:sz w:val="20"/>
              </w:rPr>
              <w:t>Default</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Tipo de registro</w:t>
            </w:r>
          </w:p>
        </w:tc>
        <w:tc>
          <w:tcPr>
            <w:tcW w:w="644" w:type="dxa"/>
          </w:tcPr>
          <w:p w:rsidR="00CA66DC" w:rsidRPr="005D5298" w:rsidRDefault="00CA66DC" w:rsidP="00A34C19">
            <w:pPr>
              <w:jc w:val="left"/>
              <w:rPr>
                <w:sz w:val="20"/>
              </w:rPr>
            </w:pPr>
            <w:r w:rsidRPr="005D5298">
              <w:rPr>
                <w:sz w:val="20"/>
              </w:rPr>
              <w:t>1</w:t>
            </w:r>
          </w:p>
        </w:tc>
        <w:tc>
          <w:tcPr>
            <w:tcW w:w="550" w:type="dxa"/>
          </w:tcPr>
          <w:p w:rsidR="00CA66DC" w:rsidRPr="005D5298" w:rsidRDefault="00CA66DC" w:rsidP="00A34C19">
            <w:pPr>
              <w:jc w:val="left"/>
              <w:rPr>
                <w:sz w:val="20"/>
              </w:rPr>
            </w:pPr>
            <w:r w:rsidRPr="005D5298">
              <w:rPr>
                <w:sz w:val="20"/>
              </w:rPr>
              <w:t>2</w:t>
            </w:r>
          </w:p>
        </w:tc>
        <w:tc>
          <w:tcPr>
            <w:tcW w:w="1537" w:type="dxa"/>
          </w:tcPr>
          <w:p w:rsidR="00CA66DC" w:rsidRPr="005D5298" w:rsidRDefault="00CA66DC" w:rsidP="00A34C19">
            <w:pPr>
              <w:jc w:val="left"/>
              <w:rPr>
                <w:sz w:val="20"/>
              </w:rPr>
            </w:pPr>
            <w:r w:rsidRPr="005D5298">
              <w:rPr>
                <w:sz w:val="20"/>
              </w:rPr>
              <w:t>Númerico</w:t>
            </w:r>
          </w:p>
        </w:tc>
        <w:tc>
          <w:tcPr>
            <w:tcW w:w="2242" w:type="dxa"/>
          </w:tcPr>
          <w:p w:rsidR="00CA66DC" w:rsidRPr="005D5298" w:rsidRDefault="00CA66DC" w:rsidP="00A34C19">
            <w:pPr>
              <w:jc w:val="left"/>
              <w:rPr>
                <w:sz w:val="20"/>
              </w:rPr>
            </w:pPr>
            <w:r w:rsidRPr="005D5298">
              <w:rPr>
                <w:sz w:val="20"/>
              </w:rPr>
              <w:t>Identifica o cabeçalho.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w:t>
            </w:r>
          </w:p>
        </w:tc>
      </w:tr>
      <w:tr w:rsidR="00CA66DC" w:rsidTr="00A34C19">
        <w:tc>
          <w:tcPr>
            <w:tcW w:w="1749" w:type="dxa"/>
          </w:tcPr>
          <w:p w:rsidR="00CA66DC" w:rsidRPr="005D5298" w:rsidRDefault="00CA66DC" w:rsidP="00A34C19">
            <w:pPr>
              <w:jc w:val="left"/>
              <w:rPr>
                <w:b/>
                <w:sz w:val="20"/>
              </w:rPr>
            </w:pPr>
            <w:r w:rsidRPr="005D5298">
              <w:rPr>
                <w:b/>
                <w:sz w:val="20"/>
              </w:rPr>
              <w:t>Nome do arquivo</w:t>
            </w:r>
          </w:p>
        </w:tc>
        <w:tc>
          <w:tcPr>
            <w:tcW w:w="644" w:type="dxa"/>
          </w:tcPr>
          <w:p w:rsidR="00CA66DC" w:rsidRPr="005D5298" w:rsidRDefault="00CA66DC" w:rsidP="00A34C19">
            <w:pPr>
              <w:jc w:val="left"/>
              <w:rPr>
                <w:sz w:val="20"/>
              </w:rPr>
            </w:pPr>
            <w:r w:rsidRPr="005D5298">
              <w:rPr>
                <w:sz w:val="20"/>
              </w:rPr>
              <w:t>3</w:t>
            </w:r>
          </w:p>
        </w:tc>
        <w:tc>
          <w:tcPr>
            <w:tcW w:w="550" w:type="dxa"/>
          </w:tcPr>
          <w:p w:rsidR="00CA66DC" w:rsidRPr="005D5298" w:rsidRDefault="00CA66DC" w:rsidP="00A34C19">
            <w:pPr>
              <w:jc w:val="left"/>
              <w:rPr>
                <w:sz w:val="20"/>
              </w:rPr>
            </w:pPr>
            <w:r w:rsidRPr="005D5298">
              <w:rPr>
                <w:sz w:val="20"/>
              </w:rPr>
              <w:t>20</w:t>
            </w:r>
          </w:p>
        </w:tc>
        <w:tc>
          <w:tcPr>
            <w:tcW w:w="1537" w:type="dxa"/>
          </w:tcPr>
          <w:p w:rsidR="00CA66DC" w:rsidRPr="005D5298" w:rsidRDefault="00CA66DC" w:rsidP="00A34C19">
            <w:pPr>
              <w:jc w:val="left"/>
              <w:rPr>
                <w:sz w:val="20"/>
              </w:rPr>
            </w:pPr>
            <w:r w:rsidRPr="005D5298">
              <w:rPr>
                <w:sz w:val="20"/>
              </w:rPr>
              <w:t>Alfanumérico</w:t>
            </w:r>
          </w:p>
        </w:tc>
        <w:tc>
          <w:tcPr>
            <w:tcW w:w="2242" w:type="dxa"/>
          </w:tcPr>
          <w:p w:rsidR="00CA66DC" w:rsidRPr="005D5298" w:rsidRDefault="00CA66DC" w:rsidP="00A34C19">
            <w:pPr>
              <w:jc w:val="left"/>
              <w:rPr>
                <w:sz w:val="20"/>
              </w:rPr>
            </w:pPr>
            <w:r w:rsidRPr="005D5298">
              <w:rPr>
                <w:sz w:val="20"/>
              </w:rPr>
              <w:t>Tipo de arquivo</w:t>
            </w:r>
          </w:p>
        </w:tc>
        <w:tc>
          <w:tcPr>
            <w:tcW w:w="2175" w:type="dxa"/>
          </w:tcPr>
          <w:p w:rsidR="00CA66DC" w:rsidRPr="005D5298" w:rsidRDefault="00CA66DC" w:rsidP="00A34C19">
            <w:pPr>
              <w:jc w:val="left"/>
              <w:rPr>
                <w:sz w:val="20"/>
              </w:rPr>
            </w:pPr>
            <w:r w:rsidRPr="005D5298">
              <w:rPr>
                <w:sz w:val="20"/>
              </w:rPr>
              <w:t>Tabela 28</w:t>
            </w:r>
          </w:p>
        </w:tc>
        <w:tc>
          <w:tcPr>
            <w:tcW w:w="1134" w:type="dxa"/>
          </w:tcPr>
          <w:p w:rsidR="00CA66DC" w:rsidRPr="005D5298" w:rsidRDefault="00CA66DC" w:rsidP="00A34C19">
            <w:pPr>
              <w:jc w:val="left"/>
              <w:rPr>
                <w:sz w:val="20"/>
              </w:rPr>
            </w:pPr>
            <w:r w:rsidRPr="005D5298">
              <w:rPr>
                <w:sz w:val="20"/>
              </w:rPr>
              <w:t>Brancos</w:t>
            </w:r>
          </w:p>
        </w:tc>
      </w:tr>
      <w:tr w:rsidR="00CA66DC" w:rsidTr="00A34C19">
        <w:trPr>
          <w:cnfStyle w:val="000000100000"/>
        </w:trPr>
        <w:tc>
          <w:tcPr>
            <w:tcW w:w="1749" w:type="dxa"/>
          </w:tcPr>
          <w:p w:rsidR="00CA66DC" w:rsidRPr="005D5298" w:rsidRDefault="00CA66DC" w:rsidP="00A34C19">
            <w:pPr>
              <w:jc w:val="left"/>
              <w:rPr>
                <w:b/>
                <w:sz w:val="20"/>
              </w:rPr>
            </w:pPr>
            <w:r w:rsidRPr="005D5298">
              <w:rPr>
                <w:b/>
                <w:sz w:val="20"/>
              </w:rPr>
              <w:t xml:space="preserve">Data  e hora da geração </w:t>
            </w:r>
          </w:p>
        </w:tc>
        <w:tc>
          <w:tcPr>
            <w:tcW w:w="644" w:type="dxa"/>
          </w:tcPr>
          <w:p w:rsidR="00CA66DC" w:rsidRPr="005D5298" w:rsidRDefault="00CA66DC" w:rsidP="00A34C19">
            <w:pPr>
              <w:jc w:val="left"/>
              <w:rPr>
                <w:sz w:val="20"/>
              </w:rPr>
            </w:pPr>
            <w:r w:rsidRPr="005D5298">
              <w:rPr>
                <w:sz w:val="20"/>
              </w:rPr>
              <w:t>23</w:t>
            </w:r>
          </w:p>
        </w:tc>
        <w:tc>
          <w:tcPr>
            <w:tcW w:w="550" w:type="dxa"/>
          </w:tcPr>
          <w:p w:rsidR="00CA66DC" w:rsidRPr="005D5298" w:rsidRDefault="00CA66DC" w:rsidP="00A34C19">
            <w:pPr>
              <w:jc w:val="left"/>
              <w:rPr>
                <w:sz w:val="20"/>
              </w:rPr>
            </w:pPr>
            <w:r w:rsidRPr="005D5298">
              <w:rPr>
                <w:sz w:val="20"/>
              </w:rPr>
              <w:t>14</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 xml:space="preserve">AAAA + BIT 07 </w:t>
            </w:r>
          </w:p>
        </w:tc>
        <w:tc>
          <w:tcPr>
            <w:tcW w:w="2175" w:type="dxa"/>
          </w:tcPr>
          <w:p w:rsidR="00CA66DC" w:rsidRPr="002F6619" w:rsidRDefault="00CA66DC" w:rsidP="00A34C19">
            <w:pPr>
              <w:jc w:val="left"/>
              <w:rPr>
                <w:sz w:val="20"/>
              </w:rPr>
            </w:pPr>
            <w:r w:rsidRPr="002F6619">
              <w:rPr>
                <w:sz w:val="20"/>
              </w:rPr>
              <w:t>Data e hora em que o arquivo foi gerado,</w:t>
            </w:r>
          </w:p>
          <w:p w:rsidR="00CA66DC" w:rsidRPr="005D5298" w:rsidRDefault="00CA66DC" w:rsidP="00A34C19">
            <w:pPr>
              <w:jc w:val="left"/>
              <w:rPr>
                <w:sz w:val="20"/>
              </w:rPr>
            </w:pPr>
            <w:r w:rsidRPr="005D5298">
              <w:rPr>
                <w:sz w:val="20"/>
              </w:rPr>
              <w:t>yyyymmddhhmiss</w:t>
            </w:r>
          </w:p>
          <w:p w:rsidR="00CA66DC" w:rsidRPr="005D5298" w:rsidRDefault="00CA66DC" w:rsidP="00A34C19">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CA66DC" w:rsidRPr="005D5298" w:rsidRDefault="00CA66DC" w:rsidP="00A34C19">
            <w:pPr>
              <w:jc w:val="left"/>
              <w:rPr>
                <w:sz w:val="20"/>
              </w:rPr>
            </w:pPr>
          </w:p>
        </w:tc>
      </w:tr>
      <w:tr w:rsidR="00CA66DC" w:rsidTr="00A34C19">
        <w:tc>
          <w:tcPr>
            <w:tcW w:w="1749" w:type="dxa"/>
          </w:tcPr>
          <w:p w:rsidR="00CA66DC" w:rsidRPr="005D5298" w:rsidRDefault="00CA66DC" w:rsidP="00A34C19">
            <w:pPr>
              <w:jc w:val="left"/>
              <w:rPr>
                <w:b/>
                <w:sz w:val="20"/>
              </w:rPr>
            </w:pPr>
            <w:r w:rsidRPr="005D5298">
              <w:rPr>
                <w:b/>
                <w:sz w:val="20"/>
              </w:rPr>
              <w:t>Versão do arquivo</w:t>
            </w:r>
          </w:p>
        </w:tc>
        <w:tc>
          <w:tcPr>
            <w:tcW w:w="644" w:type="dxa"/>
          </w:tcPr>
          <w:p w:rsidR="00CA66DC" w:rsidRPr="005D5298" w:rsidRDefault="00CA66DC" w:rsidP="00A34C19">
            <w:pPr>
              <w:jc w:val="left"/>
              <w:rPr>
                <w:sz w:val="20"/>
              </w:rPr>
            </w:pPr>
            <w:r w:rsidRPr="005D5298">
              <w:rPr>
                <w:sz w:val="20"/>
              </w:rPr>
              <w:t>37</w:t>
            </w:r>
          </w:p>
        </w:tc>
        <w:tc>
          <w:tcPr>
            <w:tcW w:w="550" w:type="dxa"/>
          </w:tcPr>
          <w:p w:rsidR="00CA66DC" w:rsidRPr="005D5298" w:rsidRDefault="00CA66DC" w:rsidP="00A34C19">
            <w:pPr>
              <w:jc w:val="left"/>
              <w:rPr>
                <w:sz w:val="20"/>
              </w:rPr>
            </w:pPr>
            <w:r w:rsidRPr="005D5298">
              <w:rPr>
                <w:sz w:val="20"/>
              </w:rPr>
              <w:t>7</w:t>
            </w:r>
          </w:p>
        </w:tc>
        <w:tc>
          <w:tcPr>
            <w:tcW w:w="1537" w:type="dxa"/>
          </w:tcPr>
          <w:p w:rsidR="00CA66DC" w:rsidRPr="005D5298" w:rsidRDefault="00CA66DC" w:rsidP="00A34C19">
            <w:pPr>
              <w:jc w:val="left"/>
              <w:rPr>
                <w:sz w:val="20"/>
              </w:rPr>
            </w:pPr>
            <w:r w:rsidRPr="005D5298">
              <w:rPr>
                <w:sz w:val="20"/>
              </w:rPr>
              <w:t>Numérico</w:t>
            </w:r>
          </w:p>
        </w:tc>
        <w:tc>
          <w:tcPr>
            <w:tcW w:w="2242" w:type="dxa"/>
          </w:tcPr>
          <w:p w:rsidR="00CA66DC" w:rsidRPr="005D5298" w:rsidRDefault="00CA66DC" w:rsidP="00A34C19">
            <w:pPr>
              <w:jc w:val="left"/>
              <w:rPr>
                <w:sz w:val="20"/>
              </w:rPr>
            </w:pPr>
            <w:r w:rsidRPr="005D5298">
              <w:rPr>
                <w:sz w:val="20"/>
              </w:rPr>
              <w:t>Versão do arquivo gerado</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0000000</w:t>
            </w:r>
          </w:p>
        </w:tc>
      </w:tr>
      <w:tr w:rsidR="00CA66DC" w:rsidTr="00A34C19">
        <w:trPr>
          <w:cnfStyle w:val="000000100000"/>
        </w:trPr>
        <w:tc>
          <w:tcPr>
            <w:tcW w:w="1749" w:type="dxa"/>
          </w:tcPr>
          <w:p w:rsidR="00CA66DC" w:rsidRPr="005D5298" w:rsidRDefault="00CA66DC" w:rsidP="00A34C19">
            <w:pPr>
              <w:jc w:val="left"/>
              <w:rPr>
                <w:b/>
                <w:sz w:val="20"/>
              </w:rPr>
            </w:pPr>
            <w:r>
              <w:rPr>
                <w:b/>
                <w:sz w:val="20"/>
              </w:rPr>
              <w:t>Filler</w:t>
            </w:r>
          </w:p>
        </w:tc>
        <w:tc>
          <w:tcPr>
            <w:tcW w:w="644" w:type="dxa"/>
          </w:tcPr>
          <w:p w:rsidR="00CA66DC" w:rsidRPr="005D5298" w:rsidRDefault="00CA66DC" w:rsidP="00A34C19">
            <w:pPr>
              <w:jc w:val="left"/>
              <w:rPr>
                <w:sz w:val="20"/>
              </w:rPr>
            </w:pPr>
            <w:r>
              <w:rPr>
                <w:sz w:val="20"/>
              </w:rPr>
              <w:t>44</w:t>
            </w:r>
          </w:p>
        </w:tc>
        <w:tc>
          <w:tcPr>
            <w:tcW w:w="550" w:type="dxa"/>
          </w:tcPr>
          <w:p w:rsidR="00CA66DC" w:rsidRPr="005D5298" w:rsidRDefault="00CA66DC" w:rsidP="00A34C19">
            <w:pPr>
              <w:jc w:val="left"/>
              <w:rPr>
                <w:sz w:val="20"/>
              </w:rPr>
            </w:pPr>
            <w:r>
              <w:rPr>
                <w:sz w:val="20"/>
              </w:rPr>
              <w:t>157</w:t>
            </w:r>
          </w:p>
        </w:tc>
        <w:tc>
          <w:tcPr>
            <w:tcW w:w="1537" w:type="dxa"/>
          </w:tcPr>
          <w:p w:rsidR="00CA66DC" w:rsidRPr="005D5298" w:rsidRDefault="00CA66DC" w:rsidP="00A34C19">
            <w:pPr>
              <w:jc w:val="left"/>
              <w:rPr>
                <w:sz w:val="20"/>
              </w:rPr>
            </w:pPr>
            <w:r>
              <w:rPr>
                <w:sz w:val="20"/>
              </w:rPr>
              <w:t>Alfanumérico</w:t>
            </w:r>
          </w:p>
        </w:tc>
        <w:tc>
          <w:tcPr>
            <w:tcW w:w="2242" w:type="dxa"/>
          </w:tcPr>
          <w:p w:rsidR="00CA66DC" w:rsidRPr="005D5298" w:rsidRDefault="00CA66DC" w:rsidP="00A34C19">
            <w:pPr>
              <w:jc w:val="left"/>
              <w:rPr>
                <w:sz w:val="20"/>
              </w:rPr>
            </w:pPr>
            <w:r>
              <w:rPr>
                <w:sz w:val="20"/>
              </w:rPr>
              <w:t>Espacios</w:t>
            </w:r>
          </w:p>
        </w:tc>
        <w:tc>
          <w:tcPr>
            <w:tcW w:w="2175" w:type="dxa"/>
          </w:tcPr>
          <w:p w:rsidR="00CA66DC" w:rsidRPr="005D5298" w:rsidRDefault="00CA66DC" w:rsidP="00A34C19">
            <w:pPr>
              <w:jc w:val="left"/>
              <w:rPr>
                <w:sz w:val="20"/>
              </w:rPr>
            </w:pPr>
          </w:p>
        </w:tc>
        <w:tc>
          <w:tcPr>
            <w:tcW w:w="1134" w:type="dxa"/>
          </w:tcPr>
          <w:p w:rsidR="00CA66DC" w:rsidRPr="005D5298" w:rsidRDefault="00CA66DC" w:rsidP="00A34C19">
            <w:pPr>
              <w:jc w:val="left"/>
              <w:rPr>
                <w:sz w:val="20"/>
              </w:rPr>
            </w:pPr>
            <w:r w:rsidRPr="005D5298">
              <w:rPr>
                <w:sz w:val="20"/>
              </w:rPr>
              <w:t>Brancos</w:t>
            </w:r>
          </w:p>
        </w:tc>
      </w:tr>
    </w:tbl>
    <w:p w:rsidR="00B53F6F" w:rsidRDefault="00CA66DC">
      <w:pPr>
        <w:pStyle w:val="Ttulo4"/>
      </w:pPr>
      <w:r>
        <w:t xml:space="preserve"> </w:t>
      </w:r>
      <w:bookmarkStart w:id="115" w:name="_Toc419712331"/>
      <w:r w:rsidRPr="00551D69">
        <w:t>Registro</w:t>
      </w:r>
      <w:r w:rsidRPr="005D5298">
        <w:t xml:space="preserve"> de </w:t>
      </w:r>
      <w:r>
        <w:t>Rodapie</w:t>
      </w:r>
      <w:bookmarkEnd w:id="115"/>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CA66DC" w:rsidTr="00A34C19">
        <w:trPr>
          <w:cnfStyle w:val="100000000000"/>
        </w:trPr>
        <w:tc>
          <w:tcPr>
            <w:tcW w:w="1749"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CA66DC" w:rsidRPr="00607A69" w:rsidRDefault="00CA66DC" w:rsidP="00A34C19">
            <w:pPr>
              <w:snapToGrid w:val="0"/>
              <w:rPr>
                <w:b w:val="0"/>
                <w:sz w:val="20"/>
              </w:rPr>
            </w:pPr>
            <w:r w:rsidRPr="00607A69">
              <w:rPr>
                <w:sz w:val="20"/>
              </w:rPr>
              <w:t>Default</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t>Tipo de registro</w:t>
            </w:r>
          </w:p>
        </w:tc>
        <w:tc>
          <w:tcPr>
            <w:tcW w:w="644" w:type="dxa"/>
          </w:tcPr>
          <w:p w:rsidR="00CA66DC" w:rsidRPr="00607A69" w:rsidRDefault="00CA66DC" w:rsidP="00A34C19">
            <w:pPr>
              <w:snapToGrid w:val="0"/>
              <w:rPr>
                <w:sz w:val="20"/>
              </w:rPr>
            </w:pPr>
            <w:r w:rsidRPr="00607A69">
              <w:rPr>
                <w:sz w:val="20"/>
              </w:rPr>
              <w:t>1</w:t>
            </w:r>
          </w:p>
        </w:tc>
        <w:tc>
          <w:tcPr>
            <w:tcW w:w="550" w:type="dxa"/>
          </w:tcPr>
          <w:p w:rsidR="00CA66DC" w:rsidRPr="00607A69" w:rsidRDefault="00CA66DC" w:rsidP="00A34C19">
            <w:pPr>
              <w:snapToGrid w:val="0"/>
              <w:rPr>
                <w:sz w:val="20"/>
              </w:rPr>
            </w:pPr>
            <w:r w:rsidRPr="00607A69">
              <w:rPr>
                <w:sz w:val="20"/>
              </w:rPr>
              <w:t>2</w:t>
            </w:r>
          </w:p>
        </w:tc>
        <w:tc>
          <w:tcPr>
            <w:tcW w:w="1701" w:type="dxa"/>
          </w:tcPr>
          <w:p w:rsidR="00CA66DC" w:rsidRPr="00607A69" w:rsidRDefault="00CA66DC" w:rsidP="00A34C19">
            <w:pPr>
              <w:snapToGrid w:val="0"/>
              <w:rPr>
                <w:sz w:val="20"/>
              </w:rPr>
            </w:pPr>
            <w:r w:rsidRPr="00607A69">
              <w:rPr>
                <w:sz w:val="20"/>
              </w:rPr>
              <w:t>Númerico</w:t>
            </w:r>
          </w:p>
        </w:tc>
        <w:tc>
          <w:tcPr>
            <w:tcW w:w="1985" w:type="dxa"/>
          </w:tcPr>
          <w:p w:rsidR="00CA66DC" w:rsidRPr="00607A69" w:rsidRDefault="00CA66DC" w:rsidP="00A34C19">
            <w:pPr>
              <w:snapToGrid w:val="0"/>
              <w:rPr>
                <w:sz w:val="20"/>
              </w:rPr>
            </w:pPr>
            <w:r w:rsidRPr="00607A69">
              <w:rPr>
                <w:sz w:val="20"/>
              </w:rPr>
              <w:t>Identifica o rodapé.</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09</w:t>
            </w:r>
          </w:p>
        </w:tc>
      </w:tr>
      <w:tr w:rsidR="00CA66DC" w:rsidTr="00A34C19">
        <w:tc>
          <w:tcPr>
            <w:tcW w:w="1749" w:type="dxa"/>
          </w:tcPr>
          <w:p w:rsidR="00CA66DC" w:rsidRPr="00734F0C" w:rsidRDefault="00CA66DC" w:rsidP="00A34C19">
            <w:pPr>
              <w:snapToGrid w:val="0"/>
              <w:rPr>
                <w:b/>
                <w:sz w:val="20"/>
              </w:rPr>
            </w:pPr>
            <w:r w:rsidRPr="00734F0C">
              <w:rPr>
                <w:b/>
                <w:sz w:val="20"/>
              </w:rPr>
              <w:t>Nome do arquivo</w:t>
            </w:r>
          </w:p>
        </w:tc>
        <w:tc>
          <w:tcPr>
            <w:tcW w:w="644" w:type="dxa"/>
          </w:tcPr>
          <w:p w:rsidR="00CA66DC" w:rsidRPr="00607A69" w:rsidRDefault="00CA66DC" w:rsidP="00A34C19">
            <w:pPr>
              <w:snapToGrid w:val="0"/>
              <w:rPr>
                <w:sz w:val="20"/>
              </w:rPr>
            </w:pPr>
            <w:r w:rsidRPr="00607A69">
              <w:rPr>
                <w:sz w:val="20"/>
              </w:rPr>
              <w:t>3</w:t>
            </w:r>
          </w:p>
        </w:tc>
        <w:tc>
          <w:tcPr>
            <w:tcW w:w="550" w:type="dxa"/>
          </w:tcPr>
          <w:p w:rsidR="00CA66DC" w:rsidRPr="00607A69" w:rsidRDefault="00CA66DC" w:rsidP="00A34C19">
            <w:pPr>
              <w:snapToGrid w:val="0"/>
              <w:rPr>
                <w:sz w:val="20"/>
              </w:rPr>
            </w:pPr>
            <w:r w:rsidRPr="00607A69">
              <w:rPr>
                <w:sz w:val="20"/>
              </w:rPr>
              <w:t>20</w:t>
            </w:r>
          </w:p>
        </w:tc>
        <w:tc>
          <w:tcPr>
            <w:tcW w:w="1701" w:type="dxa"/>
          </w:tcPr>
          <w:p w:rsidR="00CA66DC" w:rsidRPr="00607A69" w:rsidRDefault="00CA66DC" w:rsidP="00A34C19">
            <w:pPr>
              <w:snapToGrid w:val="0"/>
              <w:rPr>
                <w:sz w:val="20"/>
              </w:rPr>
            </w:pPr>
            <w:r w:rsidRPr="00607A69">
              <w:rPr>
                <w:sz w:val="20"/>
              </w:rPr>
              <w:t>Alfanumérico</w:t>
            </w:r>
          </w:p>
        </w:tc>
        <w:tc>
          <w:tcPr>
            <w:tcW w:w="1985" w:type="dxa"/>
          </w:tcPr>
          <w:p w:rsidR="00CA66DC" w:rsidRPr="00607A69" w:rsidRDefault="00CA66DC" w:rsidP="00A34C19">
            <w:pPr>
              <w:snapToGrid w:val="0"/>
              <w:rPr>
                <w:sz w:val="20"/>
              </w:rPr>
            </w:pPr>
            <w:r w:rsidRPr="00607A69">
              <w:rPr>
                <w:sz w:val="20"/>
              </w:rPr>
              <w:t>Tipo de arquivo</w:t>
            </w:r>
          </w:p>
        </w:tc>
        <w:tc>
          <w:tcPr>
            <w:tcW w:w="1924" w:type="dxa"/>
          </w:tcPr>
          <w:p w:rsidR="00CA66DC" w:rsidRPr="00607A69" w:rsidRDefault="00CA66DC" w:rsidP="00A34C19">
            <w:pPr>
              <w:snapToGrid w:val="0"/>
              <w:rPr>
                <w:sz w:val="20"/>
              </w:rPr>
            </w:pPr>
            <w:r w:rsidRPr="00607A69">
              <w:rPr>
                <w:sz w:val="20"/>
              </w:rPr>
              <w:t>Tabela 28</w:t>
            </w:r>
          </w:p>
        </w:tc>
        <w:tc>
          <w:tcPr>
            <w:tcW w:w="1478" w:type="dxa"/>
          </w:tcPr>
          <w:p w:rsidR="00CA66DC" w:rsidRPr="00607A69" w:rsidRDefault="00CA66DC" w:rsidP="00A34C19">
            <w:pPr>
              <w:snapToGrid w:val="0"/>
              <w:rPr>
                <w:sz w:val="20"/>
              </w:rPr>
            </w:pPr>
            <w:r w:rsidRPr="00607A69">
              <w:rPr>
                <w:sz w:val="20"/>
              </w:rPr>
              <w:t>Brancos</w:t>
            </w:r>
          </w:p>
        </w:tc>
      </w:tr>
      <w:tr w:rsidR="00CA66DC" w:rsidTr="00A34C19">
        <w:trPr>
          <w:cnfStyle w:val="000000100000"/>
        </w:trPr>
        <w:tc>
          <w:tcPr>
            <w:tcW w:w="1749" w:type="dxa"/>
          </w:tcPr>
          <w:p w:rsidR="00CA66DC" w:rsidRPr="00734F0C" w:rsidRDefault="00CA66DC" w:rsidP="00A34C19">
            <w:pPr>
              <w:snapToGrid w:val="0"/>
              <w:rPr>
                <w:b/>
                <w:sz w:val="20"/>
              </w:rPr>
            </w:pPr>
            <w:r w:rsidRPr="00734F0C">
              <w:rPr>
                <w:b/>
                <w:sz w:val="20"/>
              </w:rPr>
              <w:lastRenderedPageBreak/>
              <w:t xml:space="preserve">Quantidade de registros </w:t>
            </w:r>
          </w:p>
        </w:tc>
        <w:tc>
          <w:tcPr>
            <w:tcW w:w="644" w:type="dxa"/>
          </w:tcPr>
          <w:p w:rsidR="00CA66DC" w:rsidRPr="00607A69" w:rsidRDefault="00CA66DC" w:rsidP="00A34C19">
            <w:pPr>
              <w:snapToGrid w:val="0"/>
              <w:rPr>
                <w:sz w:val="20"/>
              </w:rPr>
            </w:pPr>
            <w:r w:rsidRPr="00607A69">
              <w:rPr>
                <w:sz w:val="20"/>
              </w:rPr>
              <w:t>23</w:t>
            </w:r>
          </w:p>
        </w:tc>
        <w:tc>
          <w:tcPr>
            <w:tcW w:w="550" w:type="dxa"/>
          </w:tcPr>
          <w:p w:rsidR="00CA66DC" w:rsidRPr="00607A69" w:rsidRDefault="00CA66DC" w:rsidP="00A34C19">
            <w:pPr>
              <w:snapToGrid w:val="0"/>
              <w:rPr>
                <w:sz w:val="20"/>
              </w:rPr>
            </w:pPr>
            <w:r w:rsidRPr="00607A69">
              <w:rPr>
                <w:sz w:val="20"/>
              </w:rPr>
              <w:t>9</w:t>
            </w:r>
          </w:p>
        </w:tc>
        <w:tc>
          <w:tcPr>
            <w:tcW w:w="1701" w:type="dxa"/>
          </w:tcPr>
          <w:p w:rsidR="00CA66DC" w:rsidRPr="00607A69" w:rsidRDefault="00CA66DC" w:rsidP="00A34C19">
            <w:pPr>
              <w:snapToGrid w:val="0"/>
              <w:rPr>
                <w:sz w:val="20"/>
              </w:rPr>
            </w:pPr>
            <w:r w:rsidRPr="00607A69">
              <w:rPr>
                <w:sz w:val="20"/>
              </w:rPr>
              <w:t>Numérico</w:t>
            </w:r>
          </w:p>
        </w:tc>
        <w:tc>
          <w:tcPr>
            <w:tcW w:w="1985" w:type="dxa"/>
          </w:tcPr>
          <w:p w:rsidR="00CA66DC" w:rsidRPr="00607A69" w:rsidRDefault="00CA66DC" w:rsidP="00A34C19">
            <w:pPr>
              <w:snapToGrid w:val="0"/>
              <w:rPr>
                <w:sz w:val="20"/>
              </w:rPr>
            </w:pPr>
            <w:r w:rsidRPr="00607A69">
              <w:rPr>
                <w:sz w:val="20"/>
              </w:rPr>
              <w:t>Quantidade de registros enviados.</w:t>
            </w:r>
          </w:p>
        </w:tc>
        <w:tc>
          <w:tcPr>
            <w:tcW w:w="1924" w:type="dxa"/>
          </w:tcPr>
          <w:p w:rsidR="00CA66DC" w:rsidRPr="00607A69" w:rsidRDefault="00CA66DC" w:rsidP="00A34C19">
            <w:pPr>
              <w:snapToGrid w:val="0"/>
              <w:rPr>
                <w:sz w:val="20"/>
              </w:rPr>
            </w:pPr>
          </w:p>
        </w:tc>
        <w:tc>
          <w:tcPr>
            <w:tcW w:w="1478" w:type="dxa"/>
          </w:tcPr>
          <w:p w:rsidR="00CA66DC" w:rsidRPr="00607A69" w:rsidRDefault="00CA66DC" w:rsidP="00A34C19">
            <w:pPr>
              <w:snapToGrid w:val="0"/>
              <w:rPr>
                <w:sz w:val="20"/>
              </w:rPr>
            </w:pPr>
            <w:r w:rsidRPr="00607A69">
              <w:rPr>
                <w:sz w:val="20"/>
              </w:rPr>
              <w:t>0000000000</w:t>
            </w:r>
          </w:p>
        </w:tc>
      </w:tr>
      <w:tr w:rsidR="00CA66DC" w:rsidTr="00A34C19">
        <w:tc>
          <w:tcPr>
            <w:tcW w:w="1749" w:type="dxa"/>
          </w:tcPr>
          <w:p w:rsidR="00CA66DC" w:rsidRPr="00734F0C" w:rsidRDefault="00CA66DC" w:rsidP="00A34C19">
            <w:pPr>
              <w:jc w:val="left"/>
              <w:rPr>
                <w:b/>
                <w:sz w:val="20"/>
              </w:rPr>
            </w:pPr>
            <w:r w:rsidRPr="00734F0C">
              <w:rPr>
                <w:b/>
                <w:sz w:val="20"/>
              </w:rPr>
              <w:t>Filler</w:t>
            </w:r>
          </w:p>
        </w:tc>
        <w:tc>
          <w:tcPr>
            <w:tcW w:w="644" w:type="dxa"/>
          </w:tcPr>
          <w:p w:rsidR="00CA66DC" w:rsidRPr="005D5298" w:rsidRDefault="00CA66DC" w:rsidP="00A34C19">
            <w:pPr>
              <w:jc w:val="left"/>
              <w:rPr>
                <w:sz w:val="20"/>
              </w:rPr>
            </w:pPr>
            <w:r>
              <w:rPr>
                <w:sz w:val="20"/>
              </w:rPr>
              <w:t>32</w:t>
            </w:r>
          </w:p>
        </w:tc>
        <w:tc>
          <w:tcPr>
            <w:tcW w:w="550" w:type="dxa"/>
          </w:tcPr>
          <w:p w:rsidR="00CA66DC" w:rsidRPr="005D5298" w:rsidRDefault="00CA66DC" w:rsidP="00A34C19">
            <w:pPr>
              <w:jc w:val="left"/>
              <w:rPr>
                <w:sz w:val="20"/>
              </w:rPr>
            </w:pPr>
            <w:r>
              <w:rPr>
                <w:sz w:val="20"/>
              </w:rPr>
              <w:t>169</w:t>
            </w:r>
          </w:p>
        </w:tc>
        <w:tc>
          <w:tcPr>
            <w:tcW w:w="1701" w:type="dxa"/>
          </w:tcPr>
          <w:p w:rsidR="00CA66DC" w:rsidRPr="005D5298" w:rsidRDefault="00CA66DC" w:rsidP="00A34C19">
            <w:pPr>
              <w:jc w:val="left"/>
              <w:rPr>
                <w:sz w:val="20"/>
              </w:rPr>
            </w:pPr>
            <w:r>
              <w:rPr>
                <w:sz w:val="20"/>
              </w:rPr>
              <w:t>Alfanumérico</w:t>
            </w:r>
          </w:p>
        </w:tc>
        <w:tc>
          <w:tcPr>
            <w:tcW w:w="1985" w:type="dxa"/>
          </w:tcPr>
          <w:p w:rsidR="00CA66DC" w:rsidRPr="005D5298" w:rsidRDefault="00CA66DC" w:rsidP="00A34C19">
            <w:pPr>
              <w:jc w:val="left"/>
              <w:rPr>
                <w:sz w:val="20"/>
              </w:rPr>
            </w:pPr>
            <w:r>
              <w:rPr>
                <w:sz w:val="20"/>
              </w:rPr>
              <w:t>Espacios</w:t>
            </w:r>
          </w:p>
        </w:tc>
        <w:tc>
          <w:tcPr>
            <w:tcW w:w="1924" w:type="dxa"/>
          </w:tcPr>
          <w:p w:rsidR="00CA66DC" w:rsidRPr="005D5298" w:rsidRDefault="00CA66DC" w:rsidP="00A34C19">
            <w:pPr>
              <w:jc w:val="left"/>
              <w:rPr>
                <w:sz w:val="20"/>
              </w:rPr>
            </w:pPr>
          </w:p>
        </w:tc>
        <w:tc>
          <w:tcPr>
            <w:tcW w:w="1478" w:type="dxa"/>
          </w:tcPr>
          <w:p w:rsidR="00CA66DC" w:rsidRPr="005D5298" w:rsidRDefault="00CA66DC" w:rsidP="00A34C19">
            <w:pPr>
              <w:jc w:val="left"/>
              <w:rPr>
                <w:sz w:val="20"/>
              </w:rPr>
            </w:pPr>
            <w:r w:rsidRPr="005D5298">
              <w:rPr>
                <w:sz w:val="20"/>
              </w:rPr>
              <w:t>Brancos</w:t>
            </w:r>
          </w:p>
        </w:tc>
      </w:tr>
    </w:tbl>
    <w:p w:rsidR="00CA66DC" w:rsidRDefault="00CA66DC" w:rsidP="00CA66DC">
      <w:r>
        <w:t>La longitud del registro FM será de 200 caracteres.</w:t>
      </w:r>
    </w:p>
    <w:p w:rsidR="00E2408D" w:rsidRDefault="00E2408D" w:rsidP="00E2408D">
      <w:pPr>
        <w:pStyle w:val="Ttulo3"/>
        <w:tabs>
          <w:tab w:val="clear" w:pos="720"/>
          <w:tab w:val="left" w:pos="737"/>
          <w:tab w:val="num" w:pos="3555"/>
        </w:tabs>
        <w:ind w:left="284" w:hanging="284"/>
        <w:jc w:val="left"/>
      </w:pPr>
      <w:bookmarkStart w:id="116" w:name="_Toc419712332"/>
      <w:r>
        <w:t>Formato de Alteraciones Catastrales (AC)</w:t>
      </w:r>
      <w:bookmarkEnd w:id="116"/>
    </w:p>
    <w:p w:rsidR="00E2408D" w:rsidRDefault="00E2408D" w:rsidP="00E2408D"/>
    <w:tbl>
      <w:tblPr>
        <w:tblStyle w:val="Sombreadomedio2-nfasis2"/>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235"/>
        <w:gridCol w:w="1769"/>
        <w:gridCol w:w="492"/>
        <w:gridCol w:w="492"/>
        <w:gridCol w:w="1357"/>
        <w:gridCol w:w="2127"/>
        <w:gridCol w:w="918"/>
        <w:gridCol w:w="748"/>
      </w:tblGrid>
      <w:tr w:rsidR="00E2408D" w:rsidRPr="00607A69" w:rsidTr="003B6299">
        <w:trPr>
          <w:cnfStyle w:val="100000000000"/>
        </w:trPr>
        <w:tc>
          <w:tcPr>
            <w:tcW w:w="2235"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sz w:val="20"/>
              </w:rPr>
            </w:pPr>
            <w:r>
              <w:rPr>
                <w:sz w:val="20"/>
              </w:rPr>
              <w:t>ID CAMPO</w:t>
            </w:r>
          </w:p>
        </w:tc>
        <w:tc>
          <w:tcPr>
            <w:tcW w:w="1769"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Campo</w:t>
            </w:r>
          </w:p>
        </w:tc>
        <w:tc>
          <w:tcPr>
            <w:tcW w:w="492"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Ps</w:t>
            </w:r>
          </w:p>
        </w:tc>
        <w:tc>
          <w:tcPr>
            <w:tcW w:w="492"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Ln</w:t>
            </w:r>
          </w:p>
        </w:tc>
        <w:tc>
          <w:tcPr>
            <w:tcW w:w="1357"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jc w:val="center"/>
              <w:rPr>
                <w:b w:val="0"/>
                <w:sz w:val="20"/>
              </w:rPr>
            </w:pPr>
            <w:r w:rsidRPr="00607A69">
              <w:rPr>
                <w:sz w:val="20"/>
              </w:rPr>
              <w:t>formato</w:t>
            </w:r>
          </w:p>
        </w:tc>
        <w:tc>
          <w:tcPr>
            <w:tcW w:w="2127" w:type="dxa"/>
            <w:tcBorders>
              <w:top w:val="none" w:sz="0" w:space="0" w:color="auto"/>
              <w:left w:val="none" w:sz="0" w:space="0" w:color="auto"/>
              <w:bottom w:val="none" w:sz="0" w:space="0" w:color="auto"/>
              <w:right w:val="none" w:sz="0" w:space="0" w:color="auto"/>
            </w:tcBorders>
            <w:vAlign w:val="center"/>
          </w:tcPr>
          <w:p w:rsidR="00E2408D" w:rsidRPr="00607A69" w:rsidRDefault="00E2408D" w:rsidP="003B6299">
            <w:pPr>
              <w:snapToGrid w:val="0"/>
              <w:jc w:val="center"/>
              <w:rPr>
                <w:b w:val="0"/>
                <w:sz w:val="20"/>
              </w:rPr>
            </w:pPr>
            <w:r w:rsidRPr="00607A69">
              <w:rPr>
                <w:sz w:val="20"/>
              </w:rPr>
              <w:t>Descripción</w:t>
            </w:r>
          </w:p>
        </w:tc>
        <w:tc>
          <w:tcPr>
            <w:tcW w:w="918" w:type="dxa"/>
            <w:tcBorders>
              <w:top w:val="none" w:sz="0" w:space="0" w:color="auto"/>
              <w:left w:val="none" w:sz="0" w:space="0" w:color="auto"/>
              <w:bottom w:val="none" w:sz="0" w:space="0" w:color="auto"/>
              <w:right w:val="none" w:sz="0" w:space="0" w:color="auto"/>
            </w:tcBorders>
          </w:tcPr>
          <w:p w:rsidR="00E2408D" w:rsidRDefault="00E2408D" w:rsidP="003B6299">
            <w:pPr>
              <w:snapToGrid w:val="0"/>
              <w:jc w:val="center"/>
              <w:rPr>
                <w:sz w:val="20"/>
              </w:rPr>
            </w:pPr>
            <w:r w:rsidRPr="00607A69">
              <w:rPr>
                <w:sz w:val="20"/>
              </w:rPr>
              <w:t>Comen</w:t>
            </w:r>
          </w:p>
          <w:p w:rsidR="00E2408D" w:rsidRPr="00607A69" w:rsidRDefault="00E2408D" w:rsidP="003B6299">
            <w:pPr>
              <w:snapToGrid w:val="0"/>
              <w:jc w:val="center"/>
              <w:rPr>
                <w:b w:val="0"/>
                <w:sz w:val="20"/>
              </w:rPr>
            </w:pPr>
            <w:r w:rsidRPr="00607A69">
              <w:rPr>
                <w:sz w:val="20"/>
              </w:rPr>
              <w:t>tarios</w:t>
            </w:r>
          </w:p>
        </w:tc>
        <w:tc>
          <w:tcPr>
            <w:tcW w:w="748"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jc w:val="center"/>
              <w:rPr>
                <w:b w:val="0"/>
                <w:sz w:val="20"/>
              </w:rPr>
            </w:pPr>
            <w:r w:rsidRPr="00607A69">
              <w:rPr>
                <w:sz w:val="20"/>
              </w:rPr>
              <w:t>Default</w:t>
            </w:r>
          </w:p>
        </w:tc>
      </w:tr>
      <w:tr w:rsidR="00E2408D" w:rsidRPr="00607A69" w:rsidTr="003B6299">
        <w:trPr>
          <w:cnfStyle w:val="000000100000"/>
        </w:trPr>
        <w:tc>
          <w:tcPr>
            <w:tcW w:w="2235" w:type="dxa"/>
            <w:vAlign w:val="bottom"/>
          </w:tcPr>
          <w:p w:rsidR="00E2408D" w:rsidRPr="00D66216" w:rsidRDefault="00E2408D" w:rsidP="003B6299">
            <w:pPr>
              <w:jc w:val="left"/>
              <w:rPr>
                <w:b/>
                <w:sz w:val="18"/>
                <w:szCs w:val="18"/>
              </w:rPr>
            </w:pPr>
            <w:r w:rsidRPr="00D66216">
              <w:rPr>
                <w:b/>
                <w:sz w:val="18"/>
                <w:szCs w:val="18"/>
              </w:rPr>
              <w:t>NE-COM-TP-REGISTRO2</w:t>
            </w:r>
          </w:p>
        </w:tc>
        <w:tc>
          <w:tcPr>
            <w:tcW w:w="1769" w:type="dxa"/>
            <w:vAlign w:val="center"/>
          </w:tcPr>
          <w:p w:rsidR="00E2408D" w:rsidRPr="00C20B4B" w:rsidRDefault="00E2408D" w:rsidP="003B6299">
            <w:pPr>
              <w:snapToGrid w:val="0"/>
              <w:jc w:val="center"/>
              <w:rPr>
                <w:sz w:val="18"/>
                <w:szCs w:val="18"/>
              </w:rPr>
            </w:pPr>
            <w:r w:rsidRPr="009829C9">
              <w:rPr>
                <w:sz w:val="18"/>
                <w:szCs w:val="18"/>
              </w:rPr>
              <w:t>Tipo mensaje</w:t>
            </w:r>
          </w:p>
        </w:tc>
        <w:tc>
          <w:tcPr>
            <w:tcW w:w="492" w:type="dxa"/>
            <w:vAlign w:val="center"/>
          </w:tcPr>
          <w:p w:rsidR="00E2408D" w:rsidRPr="00C20B4B" w:rsidRDefault="00E2408D" w:rsidP="003B6299">
            <w:pPr>
              <w:snapToGrid w:val="0"/>
              <w:jc w:val="center"/>
              <w:rPr>
                <w:sz w:val="18"/>
                <w:szCs w:val="18"/>
              </w:rPr>
            </w:pPr>
            <w:r w:rsidRPr="009829C9">
              <w:rPr>
                <w:sz w:val="18"/>
                <w:szCs w:val="18"/>
              </w:rPr>
              <w:t>1</w:t>
            </w:r>
          </w:p>
        </w:tc>
        <w:tc>
          <w:tcPr>
            <w:tcW w:w="492" w:type="dxa"/>
            <w:vAlign w:val="center"/>
          </w:tcPr>
          <w:p w:rsidR="00E2408D" w:rsidRPr="00C20B4B" w:rsidRDefault="00E2408D" w:rsidP="003B6299">
            <w:pPr>
              <w:snapToGrid w:val="0"/>
              <w:jc w:val="center"/>
              <w:rPr>
                <w:sz w:val="18"/>
                <w:szCs w:val="18"/>
              </w:rPr>
            </w:pPr>
            <w:r w:rsidRPr="009829C9">
              <w:rPr>
                <w:sz w:val="18"/>
                <w:szCs w:val="18"/>
              </w:rPr>
              <w:t>2</w:t>
            </w:r>
          </w:p>
        </w:tc>
        <w:tc>
          <w:tcPr>
            <w:tcW w:w="1357" w:type="dxa"/>
            <w:vAlign w:val="center"/>
          </w:tcPr>
          <w:p w:rsidR="00E2408D" w:rsidRPr="00C20B4B" w:rsidRDefault="00E2408D" w:rsidP="003B6299">
            <w:pPr>
              <w:snapToGrid w:val="0"/>
              <w:jc w:val="center"/>
              <w:rPr>
                <w:sz w:val="18"/>
                <w:szCs w:val="18"/>
              </w:rPr>
            </w:pPr>
            <w:r>
              <w:rPr>
                <w:sz w:val="18"/>
                <w:szCs w:val="18"/>
              </w:rPr>
              <w:t>AC</w:t>
            </w:r>
          </w:p>
        </w:tc>
        <w:tc>
          <w:tcPr>
            <w:tcW w:w="2127" w:type="dxa"/>
          </w:tcPr>
          <w:p w:rsidR="00E2408D" w:rsidRPr="00EA643F" w:rsidRDefault="00E2408D" w:rsidP="003B6299">
            <w:pPr>
              <w:snapToGrid w:val="0"/>
              <w:rPr>
                <w:sz w:val="16"/>
                <w:szCs w:val="16"/>
              </w:rPr>
            </w:pPr>
            <w:r w:rsidRPr="009829C9">
              <w:rPr>
                <w:sz w:val="16"/>
                <w:szCs w:val="16"/>
              </w:rPr>
              <w:t xml:space="preserve">TIPO DE REGISTRO = </w:t>
            </w:r>
            <w:r>
              <w:rPr>
                <w:sz w:val="16"/>
                <w:szCs w:val="16"/>
              </w:rPr>
              <w:t>“AC”</w:t>
            </w:r>
          </w:p>
        </w:tc>
        <w:tc>
          <w:tcPr>
            <w:tcW w:w="918" w:type="dxa"/>
          </w:tcPr>
          <w:p w:rsidR="00E2408D" w:rsidRPr="00607A69" w:rsidRDefault="00E2408D" w:rsidP="003B6299">
            <w:pPr>
              <w:snapToGrid w:val="0"/>
              <w:rPr>
                <w:sz w:val="20"/>
              </w:rPr>
            </w:pPr>
          </w:p>
        </w:tc>
        <w:tc>
          <w:tcPr>
            <w:tcW w:w="748" w:type="dxa"/>
          </w:tcPr>
          <w:p w:rsidR="00E2408D" w:rsidRPr="00607A69" w:rsidRDefault="00E2408D" w:rsidP="003B6299">
            <w:pPr>
              <w:snapToGrid w:val="0"/>
              <w:rPr>
                <w:sz w:val="20"/>
              </w:rPr>
            </w:pPr>
          </w:p>
        </w:tc>
      </w:tr>
      <w:tr w:rsidR="00E2408D" w:rsidRPr="00AD10D2" w:rsidTr="003B6299">
        <w:tc>
          <w:tcPr>
            <w:tcW w:w="2235" w:type="dxa"/>
            <w:vAlign w:val="bottom"/>
          </w:tcPr>
          <w:p w:rsidR="00E2408D" w:rsidRPr="00D66216" w:rsidRDefault="00E2408D" w:rsidP="003B6299">
            <w:pPr>
              <w:jc w:val="left"/>
              <w:rPr>
                <w:b/>
                <w:sz w:val="18"/>
                <w:szCs w:val="18"/>
              </w:rPr>
            </w:pPr>
            <w:r w:rsidRPr="00D66216">
              <w:rPr>
                <w:b/>
                <w:sz w:val="18"/>
                <w:szCs w:val="18"/>
              </w:rPr>
              <w:t xml:space="preserve">NE-NR-EC            </w:t>
            </w:r>
          </w:p>
        </w:tc>
        <w:tc>
          <w:tcPr>
            <w:tcW w:w="1769" w:type="dxa"/>
            <w:vAlign w:val="center"/>
          </w:tcPr>
          <w:p w:rsidR="00E2408D" w:rsidRPr="00C20B4B" w:rsidRDefault="00E2408D" w:rsidP="003B6299">
            <w:pPr>
              <w:snapToGrid w:val="0"/>
              <w:jc w:val="center"/>
              <w:rPr>
                <w:color w:val="000000"/>
                <w:sz w:val="18"/>
                <w:szCs w:val="18"/>
              </w:rPr>
            </w:pPr>
            <w:r>
              <w:rPr>
                <w:color w:val="000000"/>
                <w:sz w:val="18"/>
                <w:szCs w:val="18"/>
              </w:rPr>
              <w:t>Número de maquineta</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3</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10</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Numérico</w:t>
            </w:r>
          </w:p>
        </w:tc>
        <w:tc>
          <w:tcPr>
            <w:tcW w:w="2127" w:type="dxa"/>
          </w:tcPr>
          <w:p w:rsidR="00E2408D" w:rsidRPr="00EA643F" w:rsidRDefault="00E2408D" w:rsidP="003B6299">
            <w:pPr>
              <w:snapToGrid w:val="0"/>
              <w:rPr>
                <w:color w:val="000000"/>
                <w:sz w:val="20"/>
              </w:rPr>
            </w:pPr>
          </w:p>
        </w:tc>
        <w:tc>
          <w:tcPr>
            <w:tcW w:w="918" w:type="dxa"/>
          </w:tcPr>
          <w:p w:rsidR="00E2408D" w:rsidRPr="00EA643F" w:rsidRDefault="00E2408D" w:rsidP="003B6299">
            <w:pPr>
              <w:snapToGrid w:val="0"/>
              <w:rPr>
                <w:color w:val="000000"/>
                <w:sz w:val="20"/>
              </w:rPr>
            </w:pPr>
          </w:p>
        </w:tc>
        <w:tc>
          <w:tcPr>
            <w:tcW w:w="748" w:type="dxa"/>
          </w:tcPr>
          <w:p w:rsidR="00E2408D" w:rsidRPr="00EA643F" w:rsidRDefault="00E2408D" w:rsidP="003B6299">
            <w:pPr>
              <w:snapToGrid w:val="0"/>
              <w:rPr>
                <w:color w:val="000000"/>
                <w:sz w:val="20"/>
              </w:rPr>
            </w:pPr>
          </w:p>
        </w:tc>
      </w:tr>
      <w:tr w:rsidR="00E2408D" w:rsidRPr="00A577B6" w:rsidTr="003B6299">
        <w:trPr>
          <w:cnfStyle w:val="000000100000"/>
          <w:trHeight w:val="268"/>
        </w:trPr>
        <w:tc>
          <w:tcPr>
            <w:tcW w:w="2235" w:type="dxa"/>
            <w:vAlign w:val="center"/>
          </w:tcPr>
          <w:p w:rsidR="00E2408D" w:rsidRPr="00D66216" w:rsidRDefault="00E2408D" w:rsidP="003B6299">
            <w:pPr>
              <w:jc w:val="left"/>
              <w:rPr>
                <w:b/>
                <w:sz w:val="18"/>
                <w:szCs w:val="18"/>
              </w:rPr>
            </w:pPr>
            <w:r w:rsidRPr="00D66216">
              <w:rPr>
                <w:b/>
                <w:sz w:val="18"/>
                <w:szCs w:val="18"/>
              </w:rPr>
              <w:t>NE-TIPO-ALTER</w:t>
            </w:r>
          </w:p>
        </w:tc>
        <w:tc>
          <w:tcPr>
            <w:tcW w:w="1769" w:type="dxa"/>
            <w:vAlign w:val="center"/>
          </w:tcPr>
          <w:p w:rsidR="00E2408D" w:rsidRDefault="00E2408D" w:rsidP="003B6299">
            <w:pPr>
              <w:snapToGrid w:val="0"/>
              <w:jc w:val="center"/>
              <w:rPr>
                <w:color w:val="000000"/>
                <w:sz w:val="18"/>
                <w:szCs w:val="18"/>
              </w:rPr>
            </w:pPr>
            <w:r>
              <w:rPr>
                <w:color w:val="000000"/>
                <w:sz w:val="18"/>
                <w:szCs w:val="18"/>
              </w:rPr>
              <w:t>Código de alteración</w:t>
            </w:r>
          </w:p>
        </w:tc>
        <w:tc>
          <w:tcPr>
            <w:tcW w:w="492" w:type="dxa"/>
            <w:vAlign w:val="center"/>
          </w:tcPr>
          <w:p w:rsidR="00E2408D" w:rsidRPr="00C20B4B" w:rsidRDefault="00E2408D" w:rsidP="003B6299">
            <w:pPr>
              <w:snapToGrid w:val="0"/>
              <w:jc w:val="center"/>
              <w:rPr>
                <w:color w:val="000000"/>
                <w:sz w:val="18"/>
                <w:szCs w:val="18"/>
              </w:rPr>
            </w:pPr>
            <w:r w:rsidRPr="009829C9">
              <w:rPr>
                <w:color w:val="000000"/>
                <w:sz w:val="18"/>
                <w:szCs w:val="18"/>
              </w:rPr>
              <w:t>1</w:t>
            </w:r>
            <w:r>
              <w:rPr>
                <w:color w:val="000000"/>
                <w:sz w:val="18"/>
                <w:szCs w:val="18"/>
              </w:rPr>
              <w:t>3</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4</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Numérico</w:t>
            </w:r>
          </w:p>
        </w:tc>
        <w:tc>
          <w:tcPr>
            <w:tcW w:w="2127" w:type="dxa"/>
          </w:tcPr>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CAMPO DO CADASTRO QUE FOI ATUALIZADO:</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2001 - DOMICILIO BANCÁRIO</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2002- CNPJ</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2003 - CONTATO</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2004 - RAZÃO SOCIAL</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2005 - NOME FANTASIA</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2006 - ENDEREÇO (UF, RUA, NÚMERO, COMPLEMENTO, CEP, CIDADE)</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2007 - TELEFONE</w:t>
            </w: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Pr>
                <w:rFonts w:ascii="Calibri" w:hAnsi="Calibri" w:cs="Calibri"/>
                <w:i/>
                <w:iCs/>
                <w:color w:val="000000"/>
                <w:sz w:val="18"/>
                <w:szCs w:val="18"/>
              </w:rPr>
              <w:t>2080 - NOME DA PLAQUETA, MCC OU CPF</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3001 - Troca de domicílio bancário Multibandeira</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4001 - Troca de domicílio bancário Mastercard</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7001 - Troca de domicílio bancário Elo</w:t>
            </w:r>
          </w:p>
          <w:p w:rsidR="00E2408D" w:rsidRPr="0097033D" w:rsidRDefault="00E2408D" w:rsidP="003B6299">
            <w:pPr>
              <w:autoSpaceDE w:val="0"/>
              <w:autoSpaceDN w:val="0"/>
              <w:adjustRightInd w:val="0"/>
              <w:spacing w:after="0" w:line="240" w:lineRule="auto"/>
              <w:jc w:val="left"/>
              <w:rPr>
                <w:rFonts w:ascii="Calibri" w:hAnsi="Calibri" w:cs="Calibri"/>
                <w:i/>
                <w:iCs/>
                <w:color w:val="000000"/>
                <w:sz w:val="18"/>
                <w:szCs w:val="18"/>
              </w:rPr>
            </w:pPr>
          </w:p>
          <w:p w:rsidR="00E2408D" w:rsidRDefault="00E2408D" w:rsidP="003B6299">
            <w:pPr>
              <w:autoSpaceDE w:val="0"/>
              <w:autoSpaceDN w:val="0"/>
              <w:adjustRightInd w:val="0"/>
              <w:spacing w:after="0" w:line="240" w:lineRule="auto"/>
              <w:jc w:val="left"/>
              <w:rPr>
                <w:rFonts w:ascii="Calibri" w:hAnsi="Calibri" w:cs="Calibri"/>
                <w:i/>
                <w:iCs/>
                <w:color w:val="000000"/>
                <w:sz w:val="18"/>
                <w:szCs w:val="18"/>
              </w:rPr>
            </w:pPr>
            <w:r w:rsidRPr="0097033D">
              <w:rPr>
                <w:rFonts w:ascii="Calibri" w:hAnsi="Calibri" w:cs="Calibri"/>
                <w:i/>
                <w:iCs/>
                <w:color w:val="000000"/>
                <w:sz w:val="18"/>
                <w:szCs w:val="18"/>
              </w:rPr>
              <w:t>8001 - Troca de domicílio bancário Alelo</w:t>
            </w:r>
          </w:p>
          <w:p w:rsidR="00E2408D" w:rsidRPr="00EA643F" w:rsidRDefault="00E2408D" w:rsidP="003B6299">
            <w:pPr>
              <w:snapToGrid w:val="0"/>
              <w:rPr>
                <w:color w:val="000000"/>
                <w:sz w:val="20"/>
              </w:rPr>
            </w:pPr>
          </w:p>
        </w:tc>
        <w:tc>
          <w:tcPr>
            <w:tcW w:w="918" w:type="dxa"/>
          </w:tcPr>
          <w:p w:rsidR="00E2408D" w:rsidRPr="00EA643F" w:rsidRDefault="00E2408D" w:rsidP="003B6299">
            <w:pPr>
              <w:snapToGrid w:val="0"/>
              <w:rPr>
                <w:color w:val="000000"/>
                <w:sz w:val="20"/>
              </w:rPr>
            </w:pPr>
          </w:p>
        </w:tc>
        <w:tc>
          <w:tcPr>
            <w:tcW w:w="748" w:type="dxa"/>
          </w:tcPr>
          <w:p w:rsidR="00E2408D" w:rsidRPr="00EA643F" w:rsidRDefault="00E2408D" w:rsidP="003B6299">
            <w:pPr>
              <w:snapToGrid w:val="0"/>
              <w:rPr>
                <w:color w:val="000000"/>
                <w:sz w:val="20"/>
              </w:rPr>
            </w:pPr>
          </w:p>
        </w:tc>
      </w:tr>
      <w:tr w:rsidR="00E2408D" w:rsidRPr="00A577B6" w:rsidTr="003B6299">
        <w:trPr>
          <w:trHeight w:val="268"/>
        </w:trPr>
        <w:tc>
          <w:tcPr>
            <w:tcW w:w="2235" w:type="dxa"/>
            <w:vAlign w:val="bottom"/>
          </w:tcPr>
          <w:p w:rsidR="00E2408D" w:rsidRPr="00D66216" w:rsidRDefault="00E2408D" w:rsidP="003B6299">
            <w:pPr>
              <w:jc w:val="left"/>
              <w:rPr>
                <w:b/>
                <w:sz w:val="18"/>
                <w:szCs w:val="18"/>
              </w:rPr>
            </w:pPr>
            <w:r w:rsidRPr="00D66216">
              <w:rPr>
                <w:b/>
                <w:sz w:val="18"/>
                <w:szCs w:val="18"/>
              </w:rPr>
              <w:t>NE-COD-USUA</w:t>
            </w:r>
          </w:p>
        </w:tc>
        <w:tc>
          <w:tcPr>
            <w:tcW w:w="1769" w:type="dxa"/>
            <w:vAlign w:val="center"/>
          </w:tcPr>
          <w:p w:rsidR="00E2408D" w:rsidRDefault="00E2408D" w:rsidP="003B6299">
            <w:pPr>
              <w:snapToGrid w:val="0"/>
              <w:jc w:val="center"/>
              <w:rPr>
                <w:color w:val="000000"/>
                <w:sz w:val="18"/>
                <w:szCs w:val="18"/>
              </w:rPr>
            </w:pPr>
            <w:r>
              <w:rPr>
                <w:color w:val="000000"/>
                <w:sz w:val="18"/>
                <w:szCs w:val="18"/>
              </w:rPr>
              <w:t>Usuario</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17</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8</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Alfa</w:t>
            </w:r>
          </w:p>
        </w:tc>
        <w:tc>
          <w:tcPr>
            <w:tcW w:w="2127" w:type="dxa"/>
          </w:tcPr>
          <w:p w:rsidR="00E2408D" w:rsidRPr="00227396" w:rsidRDefault="00E2408D" w:rsidP="003B6299">
            <w:pPr>
              <w:snapToGrid w:val="0"/>
              <w:rPr>
                <w:sz w:val="16"/>
                <w:szCs w:val="16"/>
              </w:rPr>
            </w:pPr>
            <w:r w:rsidRPr="00117B50">
              <w:rPr>
                <w:sz w:val="16"/>
                <w:szCs w:val="16"/>
              </w:rPr>
              <w:t>NUMERO DO CODIGO DO BANCO DO BIN</w:t>
            </w:r>
          </w:p>
        </w:tc>
        <w:tc>
          <w:tcPr>
            <w:tcW w:w="918" w:type="dxa"/>
          </w:tcPr>
          <w:p w:rsidR="00E2408D" w:rsidRPr="00EA643F" w:rsidRDefault="00E2408D" w:rsidP="003B6299">
            <w:pPr>
              <w:snapToGrid w:val="0"/>
              <w:rPr>
                <w:color w:val="000000"/>
                <w:sz w:val="20"/>
              </w:rPr>
            </w:pPr>
          </w:p>
        </w:tc>
        <w:tc>
          <w:tcPr>
            <w:tcW w:w="748" w:type="dxa"/>
          </w:tcPr>
          <w:p w:rsidR="00E2408D" w:rsidRPr="00EA643F" w:rsidRDefault="00E2408D" w:rsidP="003B6299">
            <w:pPr>
              <w:snapToGrid w:val="0"/>
              <w:rPr>
                <w:color w:val="000000"/>
                <w:sz w:val="20"/>
              </w:rPr>
            </w:pPr>
          </w:p>
        </w:tc>
      </w:tr>
      <w:tr w:rsidR="00E2408D" w:rsidRPr="00607A69" w:rsidTr="003B6299">
        <w:trPr>
          <w:cnfStyle w:val="000000100000"/>
          <w:trHeight w:val="268"/>
        </w:trPr>
        <w:tc>
          <w:tcPr>
            <w:tcW w:w="2235" w:type="dxa"/>
            <w:vAlign w:val="bottom"/>
          </w:tcPr>
          <w:p w:rsidR="00E2408D" w:rsidRPr="00D66216" w:rsidRDefault="00E2408D" w:rsidP="003B6299">
            <w:pPr>
              <w:jc w:val="left"/>
              <w:rPr>
                <w:b/>
                <w:sz w:val="18"/>
                <w:szCs w:val="18"/>
              </w:rPr>
            </w:pPr>
            <w:r w:rsidRPr="00D66216">
              <w:rPr>
                <w:b/>
                <w:sz w:val="18"/>
                <w:szCs w:val="18"/>
              </w:rPr>
              <w:t>NE-DATA-ALTER</w:t>
            </w:r>
          </w:p>
        </w:tc>
        <w:tc>
          <w:tcPr>
            <w:tcW w:w="1769" w:type="dxa"/>
            <w:vAlign w:val="center"/>
          </w:tcPr>
          <w:p w:rsidR="00E2408D" w:rsidRPr="00C20B4B" w:rsidRDefault="00E2408D" w:rsidP="003B6299">
            <w:pPr>
              <w:snapToGrid w:val="0"/>
              <w:jc w:val="center"/>
              <w:rPr>
                <w:color w:val="000000"/>
                <w:sz w:val="18"/>
                <w:szCs w:val="18"/>
              </w:rPr>
            </w:pPr>
            <w:r>
              <w:rPr>
                <w:color w:val="000000"/>
                <w:sz w:val="18"/>
                <w:szCs w:val="18"/>
              </w:rPr>
              <w:t>Fecha de alteración</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25</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8</w:t>
            </w:r>
          </w:p>
        </w:tc>
        <w:tc>
          <w:tcPr>
            <w:tcW w:w="1357" w:type="dxa"/>
            <w:vAlign w:val="center"/>
          </w:tcPr>
          <w:p w:rsidR="00E2408D" w:rsidRPr="00C20B4B" w:rsidRDefault="00E2408D" w:rsidP="003B6299">
            <w:pPr>
              <w:snapToGrid w:val="0"/>
              <w:jc w:val="center"/>
              <w:rPr>
                <w:color w:val="000000"/>
                <w:sz w:val="18"/>
                <w:szCs w:val="18"/>
              </w:rPr>
            </w:pPr>
            <w:r>
              <w:rPr>
                <w:color w:val="000000"/>
                <w:sz w:val="18"/>
                <w:szCs w:val="18"/>
              </w:rPr>
              <w:t>DDMMYYYY</w:t>
            </w:r>
          </w:p>
        </w:tc>
        <w:tc>
          <w:tcPr>
            <w:tcW w:w="2127" w:type="dxa"/>
          </w:tcPr>
          <w:p w:rsidR="00E2408D" w:rsidRPr="00867616" w:rsidRDefault="00E2408D" w:rsidP="003B6299">
            <w:pPr>
              <w:snapToGrid w:val="0"/>
              <w:rPr>
                <w:sz w:val="16"/>
                <w:szCs w:val="16"/>
              </w:rPr>
            </w:pPr>
          </w:p>
        </w:tc>
        <w:tc>
          <w:tcPr>
            <w:tcW w:w="918" w:type="dxa"/>
          </w:tcPr>
          <w:p w:rsidR="00E2408D" w:rsidRPr="00B815A1" w:rsidRDefault="00E2408D" w:rsidP="003B6299">
            <w:pPr>
              <w:snapToGrid w:val="0"/>
              <w:rPr>
                <w:b/>
                <w:color w:val="000000"/>
                <w:sz w:val="20"/>
              </w:rPr>
            </w:pPr>
          </w:p>
        </w:tc>
        <w:tc>
          <w:tcPr>
            <w:tcW w:w="748" w:type="dxa"/>
          </w:tcPr>
          <w:p w:rsidR="00E2408D" w:rsidRPr="00B815A1" w:rsidRDefault="00E2408D" w:rsidP="003B6299">
            <w:pPr>
              <w:snapToGrid w:val="0"/>
              <w:rPr>
                <w:b/>
                <w:color w:val="000000"/>
                <w:sz w:val="20"/>
              </w:rPr>
            </w:pPr>
          </w:p>
        </w:tc>
      </w:tr>
      <w:tr w:rsidR="00E2408D" w:rsidRPr="00607A69" w:rsidTr="003B6299">
        <w:trPr>
          <w:trHeight w:val="268"/>
        </w:trPr>
        <w:tc>
          <w:tcPr>
            <w:tcW w:w="2235" w:type="dxa"/>
            <w:vAlign w:val="bottom"/>
          </w:tcPr>
          <w:p w:rsidR="00E2408D" w:rsidRPr="00D66216" w:rsidRDefault="00E2408D" w:rsidP="003B6299">
            <w:pPr>
              <w:jc w:val="left"/>
              <w:rPr>
                <w:b/>
                <w:sz w:val="18"/>
                <w:szCs w:val="18"/>
              </w:rPr>
            </w:pPr>
            <w:r w:rsidRPr="00D66216">
              <w:rPr>
                <w:b/>
                <w:sz w:val="18"/>
                <w:szCs w:val="18"/>
              </w:rPr>
              <w:t>NE-HORA-ALTER</w:t>
            </w:r>
          </w:p>
        </w:tc>
        <w:tc>
          <w:tcPr>
            <w:tcW w:w="1769" w:type="dxa"/>
            <w:vAlign w:val="center"/>
          </w:tcPr>
          <w:p w:rsidR="00E2408D" w:rsidRPr="00C20B4B" w:rsidRDefault="00E2408D" w:rsidP="003B6299">
            <w:pPr>
              <w:snapToGrid w:val="0"/>
              <w:jc w:val="center"/>
              <w:rPr>
                <w:color w:val="000000"/>
                <w:sz w:val="18"/>
                <w:szCs w:val="18"/>
              </w:rPr>
            </w:pPr>
            <w:r>
              <w:rPr>
                <w:color w:val="000000"/>
                <w:sz w:val="18"/>
                <w:szCs w:val="18"/>
              </w:rPr>
              <w:t>Hora de alteración</w:t>
            </w:r>
          </w:p>
        </w:tc>
        <w:tc>
          <w:tcPr>
            <w:tcW w:w="492" w:type="dxa"/>
            <w:vAlign w:val="center"/>
          </w:tcPr>
          <w:p w:rsidR="00E2408D" w:rsidRPr="00C20B4B" w:rsidRDefault="00E2408D" w:rsidP="003B6299">
            <w:pPr>
              <w:snapToGrid w:val="0"/>
              <w:jc w:val="center"/>
              <w:rPr>
                <w:color w:val="000000"/>
                <w:sz w:val="18"/>
                <w:szCs w:val="18"/>
              </w:rPr>
            </w:pPr>
            <w:r w:rsidRPr="009829C9">
              <w:rPr>
                <w:color w:val="000000"/>
                <w:sz w:val="18"/>
                <w:szCs w:val="18"/>
              </w:rPr>
              <w:t>3</w:t>
            </w:r>
            <w:r>
              <w:rPr>
                <w:color w:val="000000"/>
                <w:sz w:val="18"/>
                <w:szCs w:val="18"/>
              </w:rPr>
              <w:t>3</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6</w:t>
            </w:r>
          </w:p>
        </w:tc>
        <w:tc>
          <w:tcPr>
            <w:tcW w:w="1357" w:type="dxa"/>
            <w:vAlign w:val="center"/>
          </w:tcPr>
          <w:p w:rsidR="00E2408D" w:rsidRPr="00C20B4B" w:rsidRDefault="00E2408D" w:rsidP="003B6299">
            <w:pPr>
              <w:snapToGrid w:val="0"/>
              <w:jc w:val="center"/>
              <w:rPr>
                <w:color w:val="000000"/>
                <w:sz w:val="18"/>
                <w:szCs w:val="18"/>
              </w:rPr>
            </w:pPr>
            <w:r>
              <w:rPr>
                <w:color w:val="000000"/>
                <w:sz w:val="18"/>
                <w:szCs w:val="18"/>
              </w:rPr>
              <w:t>Hh24miss</w:t>
            </w:r>
          </w:p>
        </w:tc>
        <w:tc>
          <w:tcPr>
            <w:tcW w:w="2127" w:type="dxa"/>
          </w:tcPr>
          <w:p w:rsidR="00E2408D" w:rsidRPr="00867616" w:rsidRDefault="00E2408D" w:rsidP="003B6299">
            <w:pPr>
              <w:snapToGrid w:val="0"/>
              <w:rPr>
                <w:sz w:val="16"/>
                <w:szCs w:val="16"/>
              </w:rPr>
            </w:pPr>
          </w:p>
        </w:tc>
        <w:tc>
          <w:tcPr>
            <w:tcW w:w="918" w:type="dxa"/>
          </w:tcPr>
          <w:p w:rsidR="00E2408D" w:rsidRPr="00B815A1" w:rsidRDefault="00E2408D" w:rsidP="003B6299">
            <w:pPr>
              <w:snapToGrid w:val="0"/>
              <w:rPr>
                <w:b/>
                <w:color w:val="000000"/>
                <w:sz w:val="20"/>
              </w:rPr>
            </w:pPr>
          </w:p>
        </w:tc>
        <w:tc>
          <w:tcPr>
            <w:tcW w:w="748" w:type="dxa"/>
          </w:tcPr>
          <w:p w:rsidR="00E2408D" w:rsidRPr="00B815A1" w:rsidRDefault="00E2408D" w:rsidP="003B6299">
            <w:pPr>
              <w:snapToGrid w:val="0"/>
              <w:rPr>
                <w:b/>
                <w:color w:val="000000"/>
                <w:sz w:val="20"/>
              </w:rPr>
            </w:pPr>
          </w:p>
        </w:tc>
      </w:tr>
      <w:tr w:rsidR="00E2408D" w:rsidRPr="00607A69" w:rsidTr="003B6299">
        <w:trPr>
          <w:cnfStyle w:val="000000100000"/>
          <w:trHeight w:val="268"/>
        </w:trPr>
        <w:tc>
          <w:tcPr>
            <w:tcW w:w="2235" w:type="dxa"/>
            <w:vAlign w:val="bottom"/>
          </w:tcPr>
          <w:p w:rsidR="00E2408D" w:rsidRPr="00D66216" w:rsidRDefault="00E2408D" w:rsidP="003B6299">
            <w:pPr>
              <w:jc w:val="left"/>
              <w:rPr>
                <w:b/>
                <w:sz w:val="18"/>
                <w:szCs w:val="18"/>
              </w:rPr>
            </w:pPr>
            <w:r w:rsidRPr="00D66216">
              <w:rPr>
                <w:b/>
                <w:sz w:val="18"/>
                <w:szCs w:val="18"/>
              </w:rPr>
              <w:lastRenderedPageBreak/>
              <w:t>NE-FILLER1</w:t>
            </w:r>
          </w:p>
        </w:tc>
        <w:tc>
          <w:tcPr>
            <w:tcW w:w="1769" w:type="dxa"/>
            <w:vAlign w:val="center"/>
          </w:tcPr>
          <w:p w:rsidR="00E2408D" w:rsidRDefault="00E2408D" w:rsidP="003B6299">
            <w:pPr>
              <w:snapToGrid w:val="0"/>
              <w:jc w:val="center"/>
              <w:rPr>
                <w:color w:val="000000"/>
                <w:sz w:val="18"/>
                <w:szCs w:val="18"/>
              </w:rPr>
            </w:pPr>
            <w:r>
              <w:rPr>
                <w:color w:val="000000"/>
                <w:sz w:val="18"/>
                <w:szCs w:val="18"/>
              </w:rPr>
              <w:t>Blancos</w:t>
            </w:r>
          </w:p>
        </w:tc>
        <w:tc>
          <w:tcPr>
            <w:tcW w:w="492" w:type="dxa"/>
            <w:vAlign w:val="center"/>
          </w:tcPr>
          <w:p w:rsidR="00E2408D" w:rsidRPr="00C20B4B" w:rsidRDefault="00E2408D" w:rsidP="003B6299">
            <w:pPr>
              <w:snapToGrid w:val="0"/>
              <w:jc w:val="center"/>
              <w:rPr>
                <w:color w:val="000000"/>
                <w:sz w:val="18"/>
                <w:szCs w:val="18"/>
              </w:rPr>
            </w:pPr>
            <w:r w:rsidRPr="009829C9">
              <w:rPr>
                <w:color w:val="000000"/>
                <w:sz w:val="18"/>
                <w:szCs w:val="18"/>
              </w:rPr>
              <w:t>3</w:t>
            </w:r>
            <w:r>
              <w:rPr>
                <w:color w:val="000000"/>
                <w:sz w:val="18"/>
                <w:szCs w:val="18"/>
              </w:rPr>
              <w:t>9</w:t>
            </w:r>
          </w:p>
        </w:tc>
        <w:tc>
          <w:tcPr>
            <w:tcW w:w="492" w:type="dxa"/>
            <w:vAlign w:val="center"/>
          </w:tcPr>
          <w:p w:rsidR="00E2408D" w:rsidRPr="00C20B4B" w:rsidRDefault="00E2408D" w:rsidP="003B6299">
            <w:pPr>
              <w:snapToGrid w:val="0"/>
              <w:jc w:val="center"/>
              <w:rPr>
                <w:color w:val="000000"/>
                <w:sz w:val="18"/>
                <w:szCs w:val="18"/>
              </w:rPr>
            </w:pPr>
            <w:r>
              <w:rPr>
                <w:color w:val="000000"/>
                <w:sz w:val="18"/>
                <w:szCs w:val="18"/>
              </w:rPr>
              <w:t>62</w:t>
            </w:r>
          </w:p>
        </w:tc>
        <w:tc>
          <w:tcPr>
            <w:tcW w:w="1357" w:type="dxa"/>
            <w:vAlign w:val="center"/>
          </w:tcPr>
          <w:p w:rsidR="00E2408D" w:rsidRPr="00C20B4B" w:rsidRDefault="00E2408D" w:rsidP="003B6299">
            <w:pPr>
              <w:snapToGrid w:val="0"/>
              <w:jc w:val="center"/>
              <w:rPr>
                <w:color w:val="000000"/>
                <w:sz w:val="18"/>
                <w:szCs w:val="18"/>
              </w:rPr>
            </w:pPr>
            <w:r w:rsidRPr="009829C9">
              <w:rPr>
                <w:color w:val="000000"/>
                <w:sz w:val="18"/>
                <w:szCs w:val="18"/>
              </w:rPr>
              <w:t>Alfa</w:t>
            </w:r>
          </w:p>
        </w:tc>
        <w:tc>
          <w:tcPr>
            <w:tcW w:w="2127" w:type="dxa"/>
          </w:tcPr>
          <w:p w:rsidR="00E2408D" w:rsidRPr="00867616" w:rsidRDefault="00E2408D" w:rsidP="003B6299">
            <w:pPr>
              <w:snapToGrid w:val="0"/>
              <w:rPr>
                <w:sz w:val="16"/>
                <w:szCs w:val="16"/>
              </w:rPr>
            </w:pPr>
            <w:r>
              <w:rPr>
                <w:sz w:val="16"/>
                <w:szCs w:val="16"/>
              </w:rPr>
              <w:t>Espacios en blanco</w:t>
            </w:r>
          </w:p>
        </w:tc>
        <w:tc>
          <w:tcPr>
            <w:tcW w:w="918" w:type="dxa"/>
          </w:tcPr>
          <w:p w:rsidR="00E2408D" w:rsidRPr="00B815A1" w:rsidRDefault="00E2408D" w:rsidP="003B6299">
            <w:pPr>
              <w:snapToGrid w:val="0"/>
              <w:rPr>
                <w:b/>
                <w:color w:val="000000"/>
                <w:sz w:val="20"/>
              </w:rPr>
            </w:pPr>
          </w:p>
        </w:tc>
        <w:tc>
          <w:tcPr>
            <w:tcW w:w="748" w:type="dxa"/>
          </w:tcPr>
          <w:p w:rsidR="00E2408D" w:rsidRPr="00B815A1" w:rsidRDefault="00E2408D" w:rsidP="003B6299">
            <w:pPr>
              <w:snapToGrid w:val="0"/>
              <w:rPr>
                <w:b/>
                <w:color w:val="000000"/>
                <w:sz w:val="20"/>
              </w:rPr>
            </w:pPr>
          </w:p>
        </w:tc>
      </w:tr>
    </w:tbl>
    <w:p w:rsidR="00E2408D" w:rsidRPr="005D5298" w:rsidRDefault="00E2408D" w:rsidP="00E2408D">
      <w:pPr>
        <w:pStyle w:val="Ttulo5"/>
        <w:tabs>
          <w:tab w:val="num" w:pos="1008"/>
        </w:tabs>
        <w:ind w:left="1008" w:hanging="1008"/>
      </w:pPr>
      <w:bookmarkStart w:id="117" w:name="_Toc419712333"/>
      <w:r w:rsidRPr="00D4347C">
        <w:t>Registro</w:t>
      </w:r>
      <w:r w:rsidRPr="005D5298">
        <w:t xml:space="preserve"> de Cabecera</w:t>
      </w:r>
      <w:bookmarkEnd w:id="117"/>
    </w:p>
    <w:tbl>
      <w:tblPr>
        <w:tblStyle w:val="Sombreadomedio2-nfasis2"/>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537"/>
        <w:gridCol w:w="2242"/>
        <w:gridCol w:w="2175"/>
        <w:gridCol w:w="1134"/>
      </w:tblGrid>
      <w:tr w:rsidR="00E2408D" w:rsidTr="003B6299">
        <w:trPr>
          <w:cnfStyle w:val="100000000000"/>
        </w:trPr>
        <w:tc>
          <w:tcPr>
            <w:tcW w:w="1749"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Campo</w:t>
            </w:r>
          </w:p>
        </w:tc>
        <w:tc>
          <w:tcPr>
            <w:tcW w:w="644"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Ps</w:t>
            </w:r>
          </w:p>
        </w:tc>
        <w:tc>
          <w:tcPr>
            <w:tcW w:w="550"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Ln</w:t>
            </w:r>
          </w:p>
        </w:tc>
        <w:tc>
          <w:tcPr>
            <w:tcW w:w="1537"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Formato</w:t>
            </w:r>
          </w:p>
        </w:tc>
        <w:tc>
          <w:tcPr>
            <w:tcW w:w="2242"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Descrição</w:t>
            </w:r>
          </w:p>
        </w:tc>
        <w:tc>
          <w:tcPr>
            <w:tcW w:w="2175"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Comentarios</w:t>
            </w:r>
          </w:p>
        </w:tc>
        <w:tc>
          <w:tcPr>
            <w:tcW w:w="1134" w:type="dxa"/>
            <w:tcBorders>
              <w:top w:val="none" w:sz="0" w:space="0" w:color="auto"/>
              <w:left w:val="none" w:sz="0" w:space="0" w:color="auto"/>
              <w:bottom w:val="none" w:sz="0" w:space="0" w:color="auto"/>
              <w:right w:val="none" w:sz="0" w:space="0" w:color="auto"/>
            </w:tcBorders>
            <w:vAlign w:val="center"/>
          </w:tcPr>
          <w:p w:rsidR="00E2408D" w:rsidRPr="005D5298" w:rsidRDefault="00E2408D" w:rsidP="003B6299">
            <w:pPr>
              <w:jc w:val="center"/>
              <w:rPr>
                <w:sz w:val="20"/>
              </w:rPr>
            </w:pPr>
            <w:r w:rsidRPr="005D5298">
              <w:rPr>
                <w:sz w:val="20"/>
              </w:rPr>
              <w:t>Default</w:t>
            </w:r>
          </w:p>
        </w:tc>
      </w:tr>
      <w:tr w:rsidR="00E2408D" w:rsidTr="003B6299">
        <w:trPr>
          <w:cnfStyle w:val="000000100000"/>
        </w:trPr>
        <w:tc>
          <w:tcPr>
            <w:tcW w:w="1749" w:type="dxa"/>
          </w:tcPr>
          <w:p w:rsidR="00E2408D" w:rsidRPr="005D5298" w:rsidRDefault="00E2408D" w:rsidP="003B6299">
            <w:pPr>
              <w:jc w:val="left"/>
              <w:rPr>
                <w:b/>
                <w:sz w:val="20"/>
              </w:rPr>
            </w:pPr>
            <w:r w:rsidRPr="005D5298">
              <w:rPr>
                <w:b/>
                <w:sz w:val="20"/>
              </w:rPr>
              <w:t>Tipo de registro</w:t>
            </w:r>
          </w:p>
        </w:tc>
        <w:tc>
          <w:tcPr>
            <w:tcW w:w="644" w:type="dxa"/>
          </w:tcPr>
          <w:p w:rsidR="00E2408D" w:rsidRPr="005D5298" w:rsidRDefault="00E2408D" w:rsidP="003B6299">
            <w:pPr>
              <w:jc w:val="left"/>
              <w:rPr>
                <w:sz w:val="20"/>
              </w:rPr>
            </w:pPr>
            <w:r w:rsidRPr="005D5298">
              <w:rPr>
                <w:sz w:val="20"/>
              </w:rPr>
              <w:t>1</w:t>
            </w:r>
          </w:p>
        </w:tc>
        <w:tc>
          <w:tcPr>
            <w:tcW w:w="550" w:type="dxa"/>
          </w:tcPr>
          <w:p w:rsidR="00E2408D" w:rsidRPr="005D5298" w:rsidRDefault="00E2408D" w:rsidP="003B6299">
            <w:pPr>
              <w:jc w:val="left"/>
              <w:rPr>
                <w:sz w:val="20"/>
              </w:rPr>
            </w:pPr>
            <w:r w:rsidRPr="005D5298">
              <w:rPr>
                <w:sz w:val="20"/>
              </w:rPr>
              <w:t>2</w:t>
            </w:r>
          </w:p>
        </w:tc>
        <w:tc>
          <w:tcPr>
            <w:tcW w:w="1537" w:type="dxa"/>
          </w:tcPr>
          <w:p w:rsidR="00E2408D" w:rsidRPr="005D5298" w:rsidRDefault="00E2408D" w:rsidP="003B6299">
            <w:pPr>
              <w:jc w:val="left"/>
              <w:rPr>
                <w:sz w:val="20"/>
              </w:rPr>
            </w:pPr>
            <w:r w:rsidRPr="005D5298">
              <w:rPr>
                <w:sz w:val="20"/>
              </w:rPr>
              <w:t>Númerico</w:t>
            </w:r>
          </w:p>
        </w:tc>
        <w:tc>
          <w:tcPr>
            <w:tcW w:w="2242" w:type="dxa"/>
          </w:tcPr>
          <w:p w:rsidR="00E2408D" w:rsidRPr="005D5298" w:rsidRDefault="00E2408D" w:rsidP="003B6299">
            <w:pPr>
              <w:jc w:val="left"/>
              <w:rPr>
                <w:sz w:val="20"/>
              </w:rPr>
            </w:pPr>
            <w:r w:rsidRPr="005D5298">
              <w:rPr>
                <w:sz w:val="20"/>
              </w:rPr>
              <w:t>Identifica o cabeçalho.</w:t>
            </w:r>
          </w:p>
        </w:tc>
        <w:tc>
          <w:tcPr>
            <w:tcW w:w="2175" w:type="dxa"/>
          </w:tcPr>
          <w:p w:rsidR="00E2408D" w:rsidRPr="005D5298" w:rsidRDefault="00E2408D" w:rsidP="003B6299">
            <w:pPr>
              <w:jc w:val="left"/>
              <w:rPr>
                <w:sz w:val="20"/>
              </w:rPr>
            </w:pPr>
          </w:p>
        </w:tc>
        <w:tc>
          <w:tcPr>
            <w:tcW w:w="1134" w:type="dxa"/>
          </w:tcPr>
          <w:p w:rsidR="00E2408D" w:rsidRPr="005D5298" w:rsidRDefault="00E2408D" w:rsidP="003B6299">
            <w:pPr>
              <w:jc w:val="left"/>
              <w:rPr>
                <w:sz w:val="20"/>
              </w:rPr>
            </w:pPr>
            <w:r w:rsidRPr="005D5298">
              <w:rPr>
                <w:sz w:val="20"/>
              </w:rPr>
              <w:t>00</w:t>
            </w:r>
          </w:p>
        </w:tc>
      </w:tr>
      <w:tr w:rsidR="00E2408D" w:rsidTr="003B6299">
        <w:tc>
          <w:tcPr>
            <w:tcW w:w="1749" w:type="dxa"/>
          </w:tcPr>
          <w:p w:rsidR="00E2408D" w:rsidRPr="005D5298" w:rsidRDefault="00E2408D" w:rsidP="003B6299">
            <w:pPr>
              <w:jc w:val="left"/>
              <w:rPr>
                <w:b/>
                <w:sz w:val="20"/>
              </w:rPr>
            </w:pPr>
            <w:r w:rsidRPr="005D5298">
              <w:rPr>
                <w:b/>
                <w:sz w:val="20"/>
              </w:rPr>
              <w:t>Nome do arquivo</w:t>
            </w:r>
          </w:p>
        </w:tc>
        <w:tc>
          <w:tcPr>
            <w:tcW w:w="644" w:type="dxa"/>
          </w:tcPr>
          <w:p w:rsidR="00E2408D" w:rsidRPr="005D5298" w:rsidRDefault="00E2408D" w:rsidP="003B6299">
            <w:pPr>
              <w:jc w:val="left"/>
              <w:rPr>
                <w:sz w:val="20"/>
              </w:rPr>
            </w:pPr>
            <w:r w:rsidRPr="005D5298">
              <w:rPr>
                <w:sz w:val="20"/>
              </w:rPr>
              <w:t>3</w:t>
            </w:r>
          </w:p>
        </w:tc>
        <w:tc>
          <w:tcPr>
            <w:tcW w:w="550" w:type="dxa"/>
          </w:tcPr>
          <w:p w:rsidR="00E2408D" w:rsidRPr="005D5298" w:rsidRDefault="00E2408D" w:rsidP="003B6299">
            <w:pPr>
              <w:jc w:val="left"/>
              <w:rPr>
                <w:sz w:val="20"/>
              </w:rPr>
            </w:pPr>
            <w:r w:rsidRPr="005D5298">
              <w:rPr>
                <w:sz w:val="20"/>
              </w:rPr>
              <w:t>20</w:t>
            </w:r>
          </w:p>
        </w:tc>
        <w:tc>
          <w:tcPr>
            <w:tcW w:w="1537" w:type="dxa"/>
          </w:tcPr>
          <w:p w:rsidR="00E2408D" w:rsidRPr="005D5298" w:rsidRDefault="00E2408D" w:rsidP="003B6299">
            <w:pPr>
              <w:jc w:val="left"/>
              <w:rPr>
                <w:sz w:val="20"/>
              </w:rPr>
            </w:pPr>
            <w:r w:rsidRPr="005D5298">
              <w:rPr>
                <w:sz w:val="20"/>
              </w:rPr>
              <w:t>Alfanumérico</w:t>
            </w:r>
          </w:p>
        </w:tc>
        <w:tc>
          <w:tcPr>
            <w:tcW w:w="2242" w:type="dxa"/>
          </w:tcPr>
          <w:p w:rsidR="00E2408D" w:rsidRPr="005D5298" w:rsidRDefault="00E2408D" w:rsidP="003B6299">
            <w:pPr>
              <w:jc w:val="left"/>
              <w:rPr>
                <w:sz w:val="20"/>
              </w:rPr>
            </w:pPr>
            <w:r w:rsidRPr="005D5298">
              <w:rPr>
                <w:sz w:val="20"/>
              </w:rPr>
              <w:t>Tipo de arquivo</w:t>
            </w:r>
          </w:p>
        </w:tc>
        <w:tc>
          <w:tcPr>
            <w:tcW w:w="2175" w:type="dxa"/>
          </w:tcPr>
          <w:p w:rsidR="00E2408D" w:rsidRPr="005D5298" w:rsidRDefault="00E2408D" w:rsidP="003B6299">
            <w:pPr>
              <w:jc w:val="left"/>
              <w:rPr>
                <w:sz w:val="20"/>
              </w:rPr>
            </w:pPr>
            <w:r w:rsidRPr="005D5298">
              <w:rPr>
                <w:sz w:val="20"/>
              </w:rPr>
              <w:t>Tabela 28</w:t>
            </w:r>
          </w:p>
        </w:tc>
        <w:tc>
          <w:tcPr>
            <w:tcW w:w="1134" w:type="dxa"/>
          </w:tcPr>
          <w:p w:rsidR="00E2408D" w:rsidRPr="005D5298" w:rsidRDefault="00E2408D" w:rsidP="003B6299">
            <w:pPr>
              <w:jc w:val="left"/>
              <w:rPr>
                <w:sz w:val="20"/>
              </w:rPr>
            </w:pPr>
            <w:r w:rsidRPr="005D5298">
              <w:rPr>
                <w:sz w:val="20"/>
              </w:rPr>
              <w:t>Brancos</w:t>
            </w:r>
          </w:p>
        </w:tc>
      </w:tr>
      <w:tr w:rsidR="00E2408D" w:rsidTr="003B6299">
        <w:trPr>
          <w:cnfStyle w:val="000000100000"/>
        </w:trPr>
        <w:tc>
          <w:tcPr>
            <w:tcW w:w="1749" w:type="dxa"/>
          </w:tcPr>
          <w:p w:rsidR="00E2408D" w:rsidRPr="005D5298" w:rsidRDefault="00E2408D" w:rsidP="003B6299">
            <w:pPr>
              <w:jc w:val="left"/>
              <w:rPr>
                <w:b/>
                <w:sz w:val="20"/>
              </w:rPr>
            </w:pPr>
            <w:r w:rsidRPr="005D5298">
              <w:rPr>
                <w:b/>
                <w:sz w:val="20"/>
              </w:rPr>
              <w:t xml:space="preserve">Data  e hora da geração </w:t>
            </w:r>
          </w:p>
        </w:tc>
        <w:tc>
          <w:tcPr>
            <w:tcW w:w="644" w:type="dxa"/>
          </w:tcPr>
          <w:p w:rsidR="00E2408D" w:rsidRPr="005D5298" w:rsidRDefault="00E2408D" w:rsidP="003B6299">
            <w:pPr>
              <w:jc w:val="left"/>
              <w:rPr>
                <w:sz w:val="20"/>
              </w:rPr>
            </w:pPr>
            <w:r w:rsidRPr="005D5298">
              <w:rPr>
                <w:sz w:val="20"/>
              </w:rPr>
              <w:t>23</w:t>
            </w:r>
          </w:p>
        </w:tc>
        <w:tc>
          <w:tcPr>
            <w:tcW w:w="550" w:type="dxa"/>
          </w:tcPr>
          <w:p w:rsidR="00E2408D" w:rsidRPr="005D5298" w:rsidRDefault="00E2408D" w:rsidP="003B6299">
            <w:pPr>
              <w:jc w:val="left"/>
              <w:rPr>
                <w:sz w:val="20"/>
              </w:rPr>
            </w:pPr>
            <w:r w:rsidRPr="005D5298">
              <w:rPr>
                <w:sz w:val="20"/>
              </w:rPr>
              <w:t>14</w:t>
            </w:r>
          </w:p>
        </w:tc>
        <w:tc>
          <w:tcPr>
            <w:tcW w:w="1537" w:type="dxa"/>
          </w:tcPr>
          <w:p w:rsidR="00E2408D" w:rsidRPr="005D5298" w:rsidRDefault="00E2408D" w:rsidP="003B6299">
            <w:pPr>
              <w:jc w:val="left"/>
              <w:rPr>
                <w:sz w:val="20"/>
              </w:rPr>
            </w:pPr>
            <w:r w:rsidRPr="005D5298">
              <w:rPr>
                <w:sz w:val="20"/>
              </w:rPr>
              <w:t>Numérico</w:t>
            </w:r>
          </w:p>
        </w:tc>
        <w:tc>
          <w:tcPr>
            <w:tcW w:w="2242" w:type="dxa"/>
          </w:tcPr>
          <w:p w:rsidR="00E2408D" w:rsidRPr="005D5298" w:rsidRDefault="00E2408D" w:rsidP="003B6299">
            <w:pPr>
              <w:jc w:val="left"/>
              <w:rPr>
                <w:sz w:val="20"/>
              </w:rPr>
            </w:pPr>
            <w:r w:rsidRPr="005D5298">
              <w:rPr>
                <w:sz w:val="20"/>
              </w:rPr>
              <w:t xml:space="preserve">AAAA + BIT 07 </w:t>
            </w:r>
          </w:p>
        </w:tc>
        <w:tc>
          <w:tcPr>
            <w:tcW w:w="2175" w:type="dxa"/>
          </w:tcPr>
          <w:p w:rsidR="00E2408D" w:rsidRPr="002F6619" w:rsidRDefault="00E2408D" w:rsidP="003B6299">
            <w:pPr>
              <w:jc w:val="left"/>
              <w:rPr>
                <w:sz w:val="20"/>
              </w:rPr>
            </w:pPr>
            <w:r w:rsidRPr="002F6619">
              <w:rPr>
                <w:sz w:val="20"/>
              </w:rPr>
              <w:t>Data e hora em que o arquivo foi gerado,</w:t>
            </w:r>
          </w:p>
          <w:p w:rsidR="00E2408D" w:rsidRPr="005D5298" w:rsidRDefault="00E2408D" w:rsidP="003B6299">
            <w:pPr>
              <w:jc w:val="left"/>
              <w:rPr>
                <w:sz w:val="20"/>
              </w:rPr>
            </w:pPr>
            <w:r w:rsidRPr="005D5298">
              <w:rPr>
                <w:sz w:val="20"/>
              </w:rPr>
              <w:t>yyyymmddhhmiss</w:t>
            </w:r>
          </w:p>
          <w:p w:rsidR="00E2408D" w:rsidRPr="005D5298" w:rsidRDefault="00E2408D" w:rsidP="003B6299">
            <w:pPr>
              <w:jc w:val="left"/>
              <w:rPr>
                <w:sz w:val="20"/>
              </w:rPr>
            </w:pPr>
            <w:r w:rsidRPr="005D5298">
              <w:rPr>
                <w:sz w:val="20"/>
              </w:rPr>
              <w:t xml:space="preserve">(hh de </w:t>
            </w:r>
            <w:smartTag w:uri="urn:schemas-microsoft-com:office:smarttags" w:element="metricconverter">
              <w:smartTagPr>
                <w:attr w:name="ProductID" w:val="00 a"/>
              </w:smartTagPr>
              <w:r w:rsidRPr="005D5298">
                <w:rPr>
                  <w:sz w:val="20"/>
                </w:rPr>
                <w:t>00 a</w:t>
              </w:r>
            </w:smartTag>
            <w:r w:rsidRPr="005D5298">
              <w:rPr>
                <w:sz w:val="20"/>
              </w:rPr>
              <w:t xml:space="preserve"> 23)</w:t>
            </w:r>
          </w:p>
        </w:tc>
        <w:tc>
          <w:tcPr>
            <w:tcW w:w="1134" w:type="dxa"/>
          </w:tcPr>
          <w:p w:rsidR="00E2408D" w:rsidRPr="005D5298" w:rsidRDefault="00E2408D" w:rsidP="003B6299">
            <w:pPr>
              <w:jc w:val="left"/>
              <w:rPr>
                <w:sz w:val="20"/>
              </w:rPr>
            </w:pPr>
          </w:p>
        </w:tc>
      </w:tr>
      <w:tr w:rsidR="00E2408D" w:rsidTr="003B6299">
        <w:tc>
          <w:tcPr>
            <w:tcW w:w="1749" w:type="dxa"/>
          </w:tcPr>
          <w:p w:rsidR="00E2408D" w:rsidRPr="005D5298" w:rsidRDefault="00E2408D" w:rsidP="003B6299">
            <w:pPr>
              <w:jc w:val="left"/>
              <w:rPr>
                <w:b/>
                <w:sz w:val="20"/>
              </w:rPr>
            </w:pPr>
            <w:r w:rsidRPr="005D5298">
              <w:rPr>
                <w:b/>
                <w:sz w:val="20"/>
              </w:rPr>
              <w:t>Versão do arquivo</w:t>
            </w:r>
          </w:p>
        </w:tc>
        <w:tc>
          <w:tcPr>
            <w:tcW w:w="644" w:type="dxa"/>
          </w:tcPr>
          <w:p w:rsidR="00E2408D" w:rsidRPr="005D5298" w:rsidRDefault="00E2408D" w:rsidP="003B6299">
            <w:pPr>
              <w:jc w:val="left"/>
              <w:rPr>
                <w:sz w:val="20"/>
              </w:rPr>
            </w:pPr>
            <w:r w:rsidRPr="005D5298">
              <w:rPr>
                <w:sz w:val="20"/>
              </w:rPr>
              <w:t>37</w:t>
            </w:r>
          </w:p>
        </w:tc>
        <w:tc>
          <w:tcPr>
            <w:tcW w:w="550" w:type="dxa"/>
          </w:tcPr>
          <w:p w:rsidR="00E2408D" w:rsidRPr="005D5298" w:rsidRDefault="00E2408D" w:rsidP="003B6299">
            <w:pPr>
              <w:jc w:val="left"/>
              <w:rPr>
                <w:sz w:val="20"/>
              </w:rPr>
            </w:pPr>
            <w:r w:rsidRPr="005D5298">
              <w:rPr>
                <w:sz w:val="20"/>
              </w:rPr>
              <w:t>7</w:t>
            </w:r>
          </w:p>
        </w:tc>
        <w:tc>
          <w:tcPr>
            <w:tcW w:w="1537" w:type="dxa"/>
          </w:tcPr>
          <w:p w:rsidR="00E2408D" w:rsidRPr="005D5298" w:rsidRDefault="00E2408D" w:rsidP="003B6299">
            <w:pPr>
              <w:jc w:val="left"/>
              <w:rPr>
                <w:sz w:val="20"/>
              </w:rPr>
            </w:pPr>
            <w:r w:rsidRPr="005D5298">
              <w:rPr>
                <w:sz w:val="20"/>
              </w:rPr>
              <w:t>Numérico</w:t>
            </w:r>
          </w:p>
        </w:tc>
        <w:tc>
          <w:tcPr>
            <w:tcW w:w="2242" w:type="dxa"/>
          </w:tcPr>
          <w:p w:rsidR="00E2408D" w:rsidRPr="005D5298" w:rsidRDefault="00E2408D" w:rsidP="003B6299">
            <w:pPr>
              <w:jc w:val="left"/>
              <w:rPr>
                <w:sz w:val="20"/>
              </w:rPr>
            </w:pPr>
            <w:r w:rsidRPr="005D5298">
              <w:rPr>
                <w:sz w:val="20"/>
              </w:rPr>
              <w:t>Versão do arquivo gerado</w:t>
            </w:r>
          </w:p>
        </w:tc>
        <w:tc>
          <w:tcPr>
            <w:tcW w:w="2175" w:type="dxa"/>
          </w:tcPr>
          <w:p w:rsidR="00E2408D" w:rsidRPr="005D5298" w:rsidRDefault="00E2408D" w:rsidP="003B6299">
            <w:pPr>
              <w:jc w:val="left"/>
              <w:rPr>
                <w:sz w:val="20"/>
              </w:rPr>
            </w:pPr>
          </w:p>
        </w:tc>
        <w:tc>
          <w:tcPr>
            <w:tcW w:w="1134" w:type="dxa"/>
          </w:tcPr>
          <w:p w:rsidR="00E2408D" w:rsidRPr="005D5298" w:rsidRDefault="00E2408D" w:rsidP="003B6299">
            <w:pPr>
              <w:jc w:val="left"/>
              <w:rPr>
                <w:sz w:val="20"/>
              </w:rPr>
            </w:pPr>
            <w:r w:rsidRPr="005D5298">
              <w:rPr>
                <w:sz w:val="20"/>
              </w:rPr>
              <w:t>0000000</w:t>
            </w:r>
          </w:p>
        </w:tc>
      </w:tr>
    </w:tbl>
    <w:p w:rsidR="00E2408D" w:rsidRDefault="00E2408D" w:rsidP="00E2408D"/>
    <w:p w:rsidR="00E2408D" w:rsidRPr="005D5298" w:rsidRDefault="00E2408D" w:rsidP="00E2408D">
      <w:pPr>
        <w:pStyle w:val="Ttulo5"/>
        <w:tabs>
          <w:tab w:val="num" w:pos="1008"/>
        </w:tabs>
        <w:ind w:left="1008" w:hanging="1008"/>
      </w:pPr>
      <w:r>
        <w:t xml:space="preserve"> </w:t>
      </w:r>
      <w:bookmarkStart w:id="118" w:name="_Toc419712334"/>
      <w:r w:rsidRPr="00551D69">
        <w:t>Registro</w:t>
      </w:r>
      <w:r w:rsidRPr="005D5298">
        <w:t xml:space="preserve"> de </w:t>
      </w:r>
      <w:r>
        <w:t>Rodapie</w:t>
      </w:r>
      <w:bookmarkEnd w:id="118"/>
      <w:r w:rsidRPr="005D5298">
        <w:t xml:space="preserve"> </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550"/>
        <w:gridCol w:w="1701"/>
        <w:gridCol w:w="1985"/>
        <w:gridCol w:w="1924"/>
        <w:gridCol w:w="1478"/>
      </w:tblGrid>
      <w:tr w:rsidR="00E2408D" w:rsidTr="003B6299">
        <w:trPr>
          <w:cnfStyle w:val="100000000000"/>
        </w:trPr>
        <w:tc>
          <w:tcPr>
            <w:tcW w:w="1749"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Campo</w:t>
            </w:r>
          </w:p>
        </w:tc>
        <w:tc>
          <w:tcPr>
            <w:tcW w:w="644"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Ps</w:t>
            </w:r>
          </w:p>
        </w:tc>
        <w:tc>
          <w:tcPr>
            <w:tcW w:w="550"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Ln</w:t>
            </w:r>
          </w:p>
        </w:tc>
        <w:tc>
          <w:tcPr>
            <w:tcW w:w="1701"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Formato</w:t>
            </w:r>
          </w:p>
        </w:tc>
        <w:tc>
          <w:tcPr>
            <w:tcW w:w="1985"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Descrição</w:t>
            </w:r>
          </w:p>
        </w:tc>
        <w:tc>
          <w:tcPr>
            <w:tcW w:w="1924"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Comentarios</w:t>
            </w:r>
          </w:p>
        </w:tc>
        <w:tc>
          <w:tcPr>
            <w:tcW w:w="1478" w:type="dxa"/>
            <w:tcBorders>
              <w:top w:val="none" w:sz="0" w:space="0" w:color="auto"/>
              <w:left w:val="none" w:sz="0" w:space="0" w:color="auto"/>
              <w:bottom w:val="none" w:sz="0" w:space="0" w:color="auto"/>
              <w:right w:val="none" w:sz="0" w:space="0" w:color="auto"/>
            </w:tcBorders>
          </w:tcPr>
          <w:p w:rsidR="00E2408D" w:rsidRPr="00607A69" w:rsidRDefault="00E2408D" w:rsidP="003B6299">
            <w:pPr>
              <w:snapToGrid w:val="0"/>
              <w:rPr>
                <w:b w:val="0"/>
                <w:sz w:val="20"/>
              </w:rPr>
            </w:pPr>
            <w:r w:rsidRPr="00607A69">
              <w:rPr>
                <w:sz w:val="20"/>
              </w:rPr>
              <w:t>Default</w:t>
            </w:r>
          </w:p>
        </w:tc>
      </w:tr>
      <w:tr w:rsidR="00E2408D" w:rsidTr="003B6299">
        <w:trPr>
          <w:cnfStyle w:val="000000100000"/>
        </w:trPr>
        <w:tc>
          <w:tcPr>
            <w:tcW w:w="1749" w:type="dxa"/>
          </w:tcPr>
          <w:p w:rsidR="00E2408D" w:rsidRPr="00607A69" w:rsidRDefault="00E2408D" w:rsidP="003B6299">
            <w:pPr>
              <w:snapToGrid w:val="0"/>
              <w:rPr>
                <w:sz w:val="20"/>
              </w:rPr>
            </w:pPr>
            <w:r w:rsidRPr="00607A69">
              <w:rPr>
                <w:sz w:val="20"/>
              </w:rPr>
              <w:t>Tipo de registro</w:t>
            </w:r>
          </w:p>
        </w:tc>
        <w:tc>
          <w:tcPr>
            <w:tcW w:w="644" w:type="dxa"/>
          </w:tcPr>
          <w:p w:rsidR="00E2408D" w:rsidRPr="00607A69" w:rsidRDefault="00E2408D" w:rsidP="003B6299">
            <w:pPr>
              <w:snapToGrid w:val="0"/>
              <w:rPr>
                <w:sz w:val="20"/>
              </w:rPr>
            </w:pPr>
            <w:r w:rsidRPr="00607A69">
              <w:rPr>
                <w:sz w:val="20"/>
              </w:rPr>
              <w:t>1</w:t>
            </w:r>
          </w:p>
        </w:tc>
        <w:tc>
          <w:tcPr>
            <w:tcW w:w="550" w:type="dxa"/>
          </w:tcPr>
          <w:p w:rsidR="00E2408D" w:rsidRPr="00607A69" w:rsidRDefault="00E2408D" w:rsidP="003B6299">
            <w:pPr>
              <w:snapToGrid w:val="0"/>
              <w:rPr>
                <w:sz w:val="20"/>
              </w:rPr>
            </w:pPr>
            <w:r w:rsidRPr="00607A69">
              <w:rPr>
                <w:sz w:val="20"/>
              </w:rPr>
              <w:t>2</w:t>
            </w:r>
          </w:p>
        </w:tc>
        <w:tc>
          <w:tcPr>
            <w:tcW w:w="1701" w:type="dxa"/>
          </w:tcPr>
          <w:p w:rsidR="00E2408D" w:rsidRPr="00607A69" w:rsidRDefault="00E2408D" w:rsidP="003B6299">
            <w:pPr>
              <w:snapToGrid w:val="0"/>
              <w:rPr>
                <w:sz w:val="20"/>
              </w:rPr>
            </w:pPr>
            <w:r w:rsidRPr="00607A69">
              <w:rPr>
                <w:sz w:val="20"/>
              </w:rPr>
              <w:t>Númerico</w:t>
            </w:r>
          </w:p>
        </w:tc>
        <w:tc>
          <w:tcPr>
            <w:tcW w:w="1985" w:type="dxa"/>
          </w:tcPr>
          <w:p w:rsidR="00E2408D" w:rsidRPr="00607A69" w:rsidRDefault="00E2408D" w:rsidP="003B6299">
            <w:pPr>
              <w:snapToGrid w:val="0"/>
              <w:rPr>
                <w:sz w:val="20"/>
              </w:rPr>
            </w:pPr>
            <w:r w:rsidRPr="00607A69">
              <w:rPr>
                <w:sz w:val="20"/>
              </w:rPr>
              <w:t>Identifica o rodapé.</w:t>
            </w:r>
          </w:p>
        </w:tc>
        <w:tc>
          <w:tcPr>
            <w:tcW w:w="1924" w:type="dxa"/>
          </w:tcPr>
          <w:p w:rsidR="00E2408D" w:rsidRPr="00607A69" w:rsidRDefault="00E2408D" w:rsidP="003B6299">
            <w:pPr>
              <w:snapToGrid w:val="0"/>
              <w:rPr>
                <w:sz w:val="20"/>
              </w:rPr>
            </w:pPr>
          </w:p>
        </w:tc>
        <w:tc>
          <w:tcPr>
            <w:tcW w:w="1478" w:type="dxa"/>
          </w:tcPr>
          <w:p w:rsidR="00E2408D" w:rsidRPr="00607A69" w:rsidRDefault="00E2408D" w:rsidP="003B6299">
            <w:pPr>
              <w:snapToGrid w:val="0"/>
              <w:rPr>
                <w:sz w:val="20"/>
              </w:rPr>
            </w:pPr>
            <w:r w:rsidRPr="00607A69">
              <w:rPr>
                <w:sz w:val="20"/>
              </w:rPr>
              <w:t>09</w:t>
            </w:r>
          </w:p>
        </w:tc>
      </w:tr>
      <w:tr w:rsidR="00E2408D" w:rsidTr="003B6299">
        <w:tc>
          <w:tcPr>
            <w:tcW w:w="1749" w:type="dxa"/>
          </w:tcPr>
          <w:p w:rsidR="00E2408D" w:rsidRPr="00607A69" w:rsidRDefault="00E2408D" w:rsidP="003B6299">
            <w:pPr>
              <w:snapToGrid w:val="0"/>
              <w:rPr>
                <w:sz w:val="20"/>
              </w:rPr>
            </w:pPr>
            <w:r w:rsidRPr="00607A69">
              <w:rPr>
                <w:sz w:val="20"/>
              </w:rPr>
              <w:t>Nome do arquivo</w:t>
            </w:r>
          </w:p>
        </w:tc>
        <w:tc>
          <w:tcPr>
            <w:tcW w:w="644" w:type="dxa"/>
          </w:tcPr>
          <w:p w:rsidR="00E2408D" w:rsidRPr="00607A69" w:rsidRDefault="00E2408D" w:rsidP="003B6299">
            <w:pPr>
              <w:snapToGrid w:val="0"/>
              <w:rPr>
                <w:sz w:val="20"/>
              </w:rPr>
            </w:pPr>
            <w:r w:rsidRPr="00607A69">
              <w:rPr>
                <w:sz w:val="20"/>
              </w:rPr>
              <w:t>3</w:t>
            </w:r>
          </w:p>
        </w:tc>
        <w:tc>
          <w:tcPr>
            <w:tcW w:w="550" w:type="dxa"/>
          </w:tcPr>
          <w:p w:rsidR="00E2408D" w:rsidRPr="00607A69" w:rsidRDefault="00E2408D" w:rsidP="003B6299">
            <w:pPr>
              <w:snapToGrid w:val="0"/>
              <w:rPr>
                <w:sz w:val="20"/>
              </w:rPr>
            </w:pPr>
            <w:r w:rsidRPr="00607A69">
              <w:rPr>
                <w:sz w:val="20"/>
              </w:rPr>
              <w:t>20</w:t>
            </w:r>
          </w:p>
        </w:tc>
        <w:tc>
          <w:tcPr>
            <w:tcW w:w="1701" w:type="dxa"/>
          </w:tcPr>
          <w:p w:rsidR="00E2408D" w:rsidRPr="00607A69" w:rsidRDefault="00E2408D" w:rsidP="003B6299">
            <w:pPr>
              <w:snapToGrid w:val="0"/>
              <w:rPr>
                <w:sz w:val="20"/>
              </w:rPr>
            </w:pPr>
            <w:r w:rsidRPr="00607A69">
              <w:rPr>
                <w:sz w:val="20"/>
              </w:rPr>
              <w:t>Alfanumérico</w:t>
            </w:r>
          </w:p>
        </w:tc>
        <w:tc>
          <w:tcPr>
            <w:tcW w:w="1985" w:type="dxa"/>
          </w:tcPr>
          <w:p w:rsidR="00E2408D" w:rsidRPr="00607A69" w:rsidRDefault="00E2408D" w:rsidP="003B6299">
            <w:pPr>
              <w:snapToGrid w:val="0"/>
              <w:rPr>
                <w:sz w:val="20"/>
              </w:rPr>
            </w:pPr>
            <w:r w:rsidRPr="00607A69">
              <w:rPr>
                <w:sz w:val="20"/>
              </w:rPr>
              <w:t>Tipo de arquivo</w:t>
            </w:r>
          </w:p>
        </w:tc>
        <w:tc>
          <w:tcPr>
            <w:tcW w:w="1924" w:type="dxa"/>
          </w:tcPr>
          <w:p w:rsidR="00E2408D" w:rsidRPr="00607A69" w:rsidRDefault="00E2408D" w:rsidP="003B6299">
            <w:pPr>
              <w:snapToGrid w:val="0"/>
              <w:rPr>
                <w:sz w:val="20"/>
              </w:rPr>
            </w:pPr>
            <w:r w:rsidRPr="00607A69">
              <w:rPr>
                <w:sz w:val="20"/>
              </w:rPr>
              <w:t>Tabela 28</w:t>
            </w:r>
          </w:p>
        </w:tc>
        <w:tc>
          <w:tcPr>
            <w:tcW w:w="1478" w:type="dxa"/>
          </w:tcPr>
          <w:p w:rsidR="00E2408D" w:rsidRPr="00607A69" w:rsidRDefault="00E2408D" w:rsidP="003B6299">
            <w:pPr>
              <w:snapToGrid w:val="0"/>
              <w:rPr>
                <w:sz w:val="20"/>
              </w:rPr>
            </w:pPr>
            <w:r w:rsidRPr="00607A69">
              <w:rPr>
                <w:sz w:val="20"/>
              </w:rPr>
              <w:t>Brancos</w:t>
            </w:r>
          </w:p>
        </w:tc>
      </w:tr>
      <w:tr w:rsidR="00E2408D" w:rsidTr="003B6299">
        <w:trPr>
          <w:cnfStyle w:val="000000100000"/>
        </w:trPr>
        <w:tc>
          <w:tcPr>
            <w:tcW w:w="1749" w:type="dxa"/>
          </w:tcPr>
          <w:p w:rsidR="00E2408D" w:rsidRPr="00607A69" w:rsidRDefault="00E2408D" w:rsidP="003B6299">
            <w:pPr>
              <w:snapToGrid w:val="0"/>
              <w:rPr>
                <w:sz w:val="20"/>
              </w:rPr>
            </w:pPr>
            <w:r w:rsidRPr="00607A69">
              <w:rPr>
                <w:sz w:val="20"/>
              </w:rPr>
              <w:t xml:space="preserve">Quantidade de registros </w:t>
            </w:r>
          </w:p>
        </w:tc>
        <w:tc>
          <w:tcPr>
            <w:tcW w:w="644" w:type="dxa"/>
          </w:tcPr>
          <w:p w:rsidR="00E2408D" w:rsidRPr="00607A69" w:rsidRDefault="00E2408D" w:rsidP="003B6299">
            <w:pPr>
              <w:snapToGrid w:val="0"/>
              <w:rPr>
                <w:sz w:val="20"/>
              </w:rPr>
            </w:pPr>
            <w:r w:rsidRPr="00607A69">
              <w:rPr>
                <w:sz w:val="20"/>
              </w:rPr>
              <w:t>23</w:t>
            </w:r>
          </w:p>
        </w:tc>
        <w:tc>
          <w:tcPr>
            <w:tcW w:w="550" w:type="dxa"/>
          </w:tcPr>
          <w:p w:rsidR="00E2408D" w:rsidRPr="00607A69" w:rsidRDefault="00E2408D" w:rsidP="003B6299">
            <w:pPr>
              <w:snapToGrid w:val="0"/>
              <w:rPr>
                <w:sz w:val="20"/>
              </w:rPr>
            </w:pPr>
            <w:r w:rsidRPr="00607A69">
              <w:rPr>
                <w:sz w:val="20"/>
              </w:rPr>
              <w:t>9</w:t>
            </w:r>
          </w:p>
        </w:tc>
        <w:tc>
          <w:tcPr>
            <w:tcW w:w="1701" w:type="dxa"/>
          </w:tcPr>
          <w:p w:rsidR="00E2408D" w:rsidRPr="00607A69" w:rsidRDefault="00E2408D" w:rsidP="003B6299">
            <w:pPr>
              <w:snapToGrid w:val="0"/>
              <w:rPr>
                <w:sz w:val="20"/>
              </w:rPr>
            </w:pPr>
            <w:r w:rsidRPr="00607A69">
              <w:rPr>
                <w:sz w:val="20"/>
              </w:rPr>
              <w:t>Numérico</w:t>
            </w:r>
          </w:p>
        </w:tc>
        <w:tc>
          <w:tcPr>
            <w:tcW w:w="1985" w:type="dxa"/>
          </w:tcPr>
          <w:p w:rsidR="00E2408D" w:rsidRPr="00607A69" w:rsidRDefault="00E2408D" w:rsidP="003B6299">
            <w:pPr>
              <w:snapToGrid w:val="0"/>
              <w:rPr>
                <w:sz w:val="20"/>
              </w:rPr>
            </w:pPr>
            <w:r w:rsidRPr="00607A69">
              <w:rPr>
                <w:sz w:val="20"/>
              </w:rPr>
              <w:t>Quantidade de registros enviados.</w:t>
            </w:r>
          </w:p>
        </w:tc>
        <w:tc>
          <w:tcPr>
            <w:tcW w:w="1924" w:type="dxa"/>
          </w:tcPr>
          <w:p w:rsidR="00E2408D" w:rsidRPr="00607A69" w:rsidRDefault="00E2408D" w:rsidP="003B6299">
            <w:pPr>
              <w:snapToGrid w:val="0"/>
              <w:rPr>
                <w:sz w:val="20"/>
              </w:rPr>
            </w:pPr>
          </w:p>
        </w:tc>
        <w:tc>
          <w:tcPr>
            <w:tcW w:w="1478" w:type="dxa"/>
          </w:tcPr>
          <w:p w:rsidR="00E2408D" w:rsidRPr="00607A69" w:rsidRDefault="00E2408D" w:rsidP="003B6299">
            <w:pPr>
              <w:snapToGrid w:val="0"/>
              <w:rPr>
                <w:sz w:val="20"/>
              </w:rPr>
            </w:pPr>
            <w:r w:rsidRPr="00607A69">
              <w:rPr>
                <w:sz w:val="20"/>
              </w:rPr>
              <w:t>0000000000</w:t>
            </w:r>
          </w:p>
        </w:tc>
      </w:tr>
      <w:tr w:rsidR="00E2408D" w:rsidTr="003B6299">
        <w:tc>
          <w:tcPr>
            <w:tcW w:w="1749" w:type="dxa"/>
          </w:tcPr>
          <w:p w:rsidR="00E2408D" w:rsidRPr="00607A69" w:rsidRDefault="00E2408D" w:rsidP="003B6299">
            <w:pPr>
              <w:snapToGrid w:val="0"/>
              <w:rPr>
                <w:sz w:val="20"/>
              </w:rPr>
            </w:pPr>
            <w:r>
              <w:rPr>
                <w:sz w:val="20"/>
              </w:rPr>
              <w:t>Filler</w:t>
            </w:r>
          </w:p>
        </w:tc>
        <w:tc>
          <w:tcPr>
            <w:tcW w:w="644" w:type="dxa"/>
          </w:tcPr>
          <w:p w:rsidR="00E2408D" w:rsidRPr="00607A69" w:rsidRDefault="00E2408D" w:rsidP="003B6299">
            <w:pPr>
              <w:snapToGrid w:val="0"/>
              <w:rPr>
                <w:sz w:val="20"/>
              </w:rPr>
            </w:pPr>
            <w:r>
              <w:rPr>
                <w:sz w:val="20"/>
              </w:rPr>
              <w:t>32</w:t>
            </w:r>
          </w:p>
        </w:tc>
        <w:tc>
          <w:tcPr>
            <w:tcW w:w="550" w:type="dxa"/>
          </w:tcPr>
          <w:p w:rsidR="00E2408D" w:rsidRPr="00607A69" w:rsidRDefault="00E2408D" w:rsidP="003B6299">
            <w:pPr>
              <w:snapToGrid w:val="0"/>
              <w:rPr>
                <w:sz w:val="20"/>
              </w:rPr>
            </w:pPr>
            <w:r>
              <w:rPr>
                <w:sz w:val="20"/>
              </w:rPr>
              <w:t>12</w:t>
            </w:r>
          </w:p>
        </w:tc>
        <w:tc>
          <w:tcPr>
            <w:tcW w:w="1701" w:type="dxa"/>
          </w:tcPr>
          <w:p w:rsidR="00E2408D" w:rsidRPr="00607A69" w:rsidRDefault="00E2408D" w:rsidP="003B6299">
            <w:pPr>
              <w:snapToGrid w:val="0"/>
              <w:rPr>
                <w:sz w:val="20"/>
              </w:rPr>
            </w:pPr>
            <w:r>
              <w:rPr>
                <w:sz w:val="20"/>
              </w:rPr>
              <w:t>Alfanumérico</w:t>
            </w:r>
          </w:p>
        </w:tc>
        <w:tc>
          <w:tcPr>
            <w:tcW w:w="1985" w:type="dxa"/>
          </w:tcPr>
          <w:p w:rsidR="00E2408D" w:rsidRPr="00607A69" w:rsidRDefault="00E2408D" w:rsidP="003B6299">
            <w:pPr>
              <w:snapToGrid w:val="0"/>
              <w:rPr>
                <w:sz w:val="20"/>
              </w:rPr>
            </w:pPr>
            <w:r>
              <w:rPr>
                <w:sz w:val="20"/>
              </w:rPr>
              <w:t>Relleno con brancos</w:t>
            </w:r>
          </w:p>
        </w:tc>
        <w:tc>
          <w:tcPr>
            <w:tcW w:w="1924" w:type="dxa"/>
          </w:tcPr>
          <w:p w:rsidR="00E2408D" w:rsidRPr="00607A69" w:rsidRDefault="00E2408D" w:rsidP="003B6299">
            <w:pPr>
              <w:snapToGrid w:val="0"/>
              <w:rPr>
                <w:sz w:val="20"/>
              </w:rPr>
            </w:pPr>
          </w:p>
        </w:tc>
        <w:tc>
          <w:tcPr>
            <w:tcW w:w="1478" w:type="dxa"/>
          </w:tcPr>
          <w:p w:rsidR="00E2408D" w:rsidRPr="00607A69" w:rsidRDefault="00E2408D" w:rsidP="003B6299">
            <w:pPr>
              <w:snapToGrid w:val="0"/>
              <w:rPr>
                <w:sz w:val="20"/>
              </w:rPr>
            </w:pPr>
            <w:r>
              <w:rPr>
                <w:sz w:val="20"/>
              </w:rPr>
              <w:t>Brancos</w:t>
            </w:r>
          </w:p>
        </w:tc>
      </w:tr>
    </w:tbl>
    <w:p w:rsidR="00E2408D" w:rsidRDefault="00E2408D" w:rsidP="00CA66DC"/>
    <w:p w:rsidR="00E2408D" w:rsidRDefault="00E2408D" w:rsidP="00E2408D">
      <w:r>
        <w:t>La longitud del registro AC será de 100 caracteres.</w:t>
      </w:r>
    </w:p>
    <w:p w:rsidR="00A91329" w:rsidRDefault="00A91329" w:rsidP="00A91329">
      <w:r>
        <w:t>Los ficheros de alteraciones catastrales se deben enviar para Lynx después de que sean enviados los registros de catastro.</w:t>
      </w:r>
    </w:p>
    <w:p w:rsidR="009008DE" w:rsidRDefault="009008DE" w:rsidP="009008DE">
      <w:pPr>
        <w:pStyle w:val="Ttulo3"/>
        <w:tabs>
          <w:tab w:val="clear" w:pos="907"/>
          <w:tab w:val="left" w:pos="720"/>
        </w:tabs>
        <w:suppressAutoHyphens/>
        <w:spacing w:before="0" w:after="0" w:line="240" w:lineRule="auto"/>
        <w:jc w:val="left"/>
      </w:pPr>
      <w:bookmarkStart w:id="119" w:name="_Toc419712335"/>
      <w:bookmarkStart w:id="120" w:name="_Toc419712336"/>
      <w:bookmarkEnd w:id="119"/>
      <w:r>
        <w:t>Formato de Microarchivos de Lynx</w:t>
      </w:r>
      <w:bookmarkEnd w:id="120"/>
    </w:p>
    <w:p w:rsidR="005C6131" w:rsidRDefault="005C6131" w:rsidP="009008DE"/>
    <w:p w:rsidR="009008DE" w:rsidRDefault="009008DE" w:rsidP="009008DE">
      <w:r>
        <w:t>Instalado en producción</w:t>
      </w:r>
    </w:p>
    <w:p w:rsidR="009008DE" w:rsidRDefault="009008DE" w:rsidP="009008DE">
      <w:r>
        <w:t>El formato de los ficheros se caracteriza por:</w:t>
      </w:r>
    </w:p>
    <w:p w:rsidR="009008DE" w:rsidRDefault="009008DE" w:rsidP="00071DD4">
      <w:pPr>
        <w:numPr>
          <w:ilvl w:val="0"/>
          <w:numId w:val="43"/>
        </w:numPr>
        <w:tabs>
          <w:tab w:val="left" w:pos="283"/>
        </w:tabs>
        <w:suppressAutoHyphens/>
        <w:spacing w:after="0" w:line="240" w:lineRule="auto"/>
        <w:jc w:val="left"/>
      </w:pPr>
      <w:r>
        <w:t>Campos y registros de longitud variable</w:t>
      </w:r>
    </w:p>
    <w:p w:rsidR="009008DE" w:rsidRDefault="009008DE" w:rsidP="00071DD4">
      <w:pPr>
        <w:numPr>
          <w:ilvl w:val="0"/>
          <w:numId w:val="43"/>
        </w:numPr>
        <w:tabs>
          <w:tab w:val="left" w:pos="283"/>
        </w:tabs>
        <w:suppressAutoHyphens/>
        <w:spacing w:after="0" w:line="240" w:lineRule="auto"/>
        <w:jc w:val="left"/>
      </w:pPr>
      <w:r>
        <w:lastRenderedPageBreak/>
        <w:t>Separador de campo: '|'</w:t>
      </w:r>
    </w:p>
    <w:p w:rsidR="009008DE" w:rsidRDefault="009008DE" w:rsidP="009008DE"/>
    <w:p w:rsidR="009008DE" w:rsidRDefault="009008DE" w:rsidP="009008DE">
      <w:r>
        <w:t>Fichero de descarga: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308"/>
        <w:gridCol w:w="450"/>
        <w:gridCol w:w="5443"/>
      </w:tblGrid>
      <w:tr w:rsidR="009008DE" w:rsidRPr="00C8264D"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30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50"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443"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308" w:type="dxa"/>
          </w:tcPr>
          <w:p w:rsidR="009008DE" w:rsidRPr="00C8264D" w:rsidRDefault="009008DE" w:rsidP="009008DE">
            <w:pPr>
              <w:autoSpaceDE w:val="0"/>
              <w:snapToGrid w:val="0"/>
              <w:rPr>
                <w:sz w:val="18"/>
                <w:szCs w:val="18"/>
              </w:rPr>
            </w:pPr>
            <w:r w:rsidRPr="00C8264D">
              <w:rPr>
                <w:sz w:val="18"/>
                <w:szCs w:val="18"/>
              </w:rPr>
              <w:t>ORDEN</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Identificador de la transacción</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308" w:type="dxa"/>
          </w:tcPr>
          <w:p w:rsidR="009008DE" w:rsidRPr="00C8264D" w:rsidRDefault="009008DE" w:rsidP="009008DE">
            <w:pPr>
              <w:autoSpaceDE w:val="0"/>
              <w:snapToGrid w:val="0"/>
              <w:rPr>
                <w:sz w:val="18"/>
                <w:szCs w:val="18"/>
              </w:rPr>
            </w:pPr>
            <w:r w:rsidRPr="00C8264D">
              <w:rPr>
                <w:sz w:val="18"/>
                <w:szCs w:val="18"/>
              </w:rPr>
              <w:t>BIN6</w:t>
            </w:r>
          </w:p>
        </w:tc>
        <w:tc>
          <w:tcPr>
            <w:tcW w:w="450" w:type="dxa"/>
          </w:tcPr>
          <w:p w:rsidR="009008DE" w:rsidRPr="00C8264D" w:rsidRDefault="009008DE" w:rsidP="009008DE">
            <w:pPr>
              <w:autoSpaceDE w:val="0"/>
              <w:snapToGrid w:val="0"/>
              <w:rPr>
                <w:sz w:val="18"/>
                <w:szCs w:val="18"/>
              </w:rPr>
            </w:pPr>
            <w:r w:rsidRPr="00C8264D">
              <w:rPr>
                <w:sz w:val="18"/>
                <w:szCs w:val="18"/>
              </w:rPr>
              <w:t>6</w:t>
            </w:r>
          </w:p>
        </w:tc>
        <w:tc>
          <w:tcPr>
            <w:tcW w:w="5443" w:type="dxa"/>
          </w:tcPr>
          <w:p w:rsidR="009008DE" w:rsidRPr="00C8264D" w:rsidRDefault="009008DE" w:rsidP="009008DE">
            <w:pPr>
              <w:autoSpaceDE w:val="0"/>
              <w:snapToGrid w:val="0"/>
              <w:rPr>
                <w:sz w:val="18"/>
                <w:szCs w:val="18"/>
              </w:rPr>
            </w:pPr>
            <w:r w:rsidRPr="00C8264D">
              <w:rPr>
                <w:sz w:val="18"/>
                <w:szCs w:val="18"/>
              </w:rPr>
              <w:t>Bin6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308" w:type="dxa"/>
          </w:tcPr>
          <w:p w:rsidR="009008DE" w:rsidRPr="00C8264D" w:rsidRDefault="009008DE" w:rsidP="009008DE">
            <w:pPr>
              <w:autoSpaceDE w:val="0"/>
              <w:snapToGrid w:val="0"/>
              <w:rPr>
                <w:sz w:val="18"/>
                <w:szCs w:val="18"/>
              </w:rPr>
            </w:pPr>
            <w:r w:rsidRPr="00C8264D">
              <w:rPr>
                <w:sz w:val="18"/>
                <w:szCs w:val="18"/>
              </w:rPr>
              <w:t>BIN13</w:t>
            </w:r>
          </w:p>
        </w:tc>
        <w:tc>
          <w:tcPr>
            <w:tcW w:w="450" w:type="dxa"/>
          </w:tcPr>
          <w:p w:rsidR="009008DE" w:rsidRPr="00C8264D" w:rsidRDefault="009008DE" w:rsidP="009008DE">
            <w:pPr>
              <w:autoSpaceDE w:val="0"/>
              <w:snapToGrid w:val="0"/>
              <w:rPr>
                <w:sz w:val="18"/>
                <w:szCs w:val="18"/>
              </w:rPr>
            </w:pPr>
            <w:r w:rsidRPr="00C8264D">
              <w:rPr>
                <w:sz w:val="18"/>
                <w:szCs w:val="18"/>
              </w:rPr>
              <w:t>13</w:t>
            </w:r>
          </w:p>
        </w:tc>
        <w:tc>
          <w:tcPr>
            <w:tcW w:w="5443" w:type="dxa"/>
          </w:tcPr>
          <w:p w:rsidR="009008DE" w:rsidRPr="00C8264D" w:rsidRDefault="009008DE" w:rsidP="009008DE">
            <w:pPr>
              <w:autoSpaceDE w:val="0"/>
              <w:snapToGrid w:val="0"/>
              <w:rPr>
                <w:sz w:val="18"/>
                <w:szCs w:val="18"/>
              </w:rPr>
            </w:pPr>
            <w:r w:rsidRPr="00C8264D">
              <w:rPr>
                <w:sz w:val="18"/>
                <w:szCs w:val="18"/>
              </w:rPr>
              <w:t>Bin13 de la tarjeta, con espacios a la derecha si es necesario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308" w:type="dxa"/>
          </w:tcPr>
          <w:p w:rsidR="009008DE" w:rsidRPr="00C8264D" w:rsidRDefault="009008DE" w:rsidP="009008DE">
            <w:pPr>
              <w:autoSpaceDE w:val="0"/>
              <w:snapToGrid w:val="0"/>
              <w:rPr>
                <w:sz w:val="18"/>
                <w:szCs w:val="18"/>
              </w:rPr>
            </w:pPr>
            <w:r w:rsidRPr="00C8264D">
              <w:rPr>
                <w:sz w:val="18"/>
                <w:szCs w:val="18"/>
              </w:rPr>
              <w:t>FECHA</w:t>
            </w:r>
          </w:p>
        </w:tc>
        <w:tc>
          <w:tcPr>
            <w:tcW w:w="450" w:type="dxa"/>
          </w:tcPr>
          <w:p w:rsidR="009008DE" w:rsidRPr="00C8264D" w:rsidRDefault="009008DE" w:rsidP="009008DE">
            <w:pPr>
              <w:autoSpaceDE w:val="0"/>
              <w:snapToGrid w:val="0"/>
              <w:rPr>
                <w:sz w:val="18"/>
                <w:szCs w:val="18"/>
              </w:rPr>
            </w:pPr>
            <w:r w:rsidRPr="00C8264D">
              <w:rPr>
                <w:sz w:val="18"/>
                <w:szCs w:val="18"/>
              </w:rPr>
              <w:t>14</w:t>
            </w:r>
          </w:p>
        </w:tc>
        <w:tc>
          <w:tcPr>
            <w:tcW w:w="5443" w:type="dxa"/>
          </w:tcPr>
          <w:p w:rsidR="009008DE" w:rsidRPr="00C8264D" w:rsidRDefault="009008DE" w:rsidP="009008DE">
            <w:pPr>
              <w:autoSpaceDE w:val="0"/>
              <w:snapToGrid w:val="0"/>
              <w:rPr>
                <w:sz w:val="18"/>
                <w:szCs w:val="18"/>
              </w:rPr>
            </w:pPr>
            <w:r w:rsidRPr="00C8264D">
              <w:rPr>
                <w:sz w:val="18"/>
                <w:szCs w:val="18"/>
              </w:rPr>
              <w:t>yyyymmddhhmiss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308" w:type="dxa"/>
          </w:tcPr>
          <w:p w:rsidR="009008DE" w:rsidRPr="00C8264D" w:rsidRDefault="009008DE" w:rsidP="009008DE">
            <w:pPr>
              <w:autoSpaceDE w:val="0"/>
              <w:snapToGrid w:val="0"/>
              <w:rPr>
                <w:sz w:val="18"/>
                <w:szCs w:val="18"/>
              </w:rPr>
            </w:pPr>
            <w:r w:rsidRPr="00C8264D">
              <w:rPr>
                <w:sz w:val="18"/>
                <w:szCs w:val="18"/>
              </w:rPr>
              <w:t>CODIGO_COMERCIO</w:t>
            </w:r>
          </w:p>
        </w:tc>
        <w:tc>
          <w:tcPr>
            <w:tcW w:w="450" w:type="dxa"/>
          </w:tcPr>
          <w:p w:rsidR="009008DE" w:rsidRPr="00C8264D" w:rsidRDefault="009008DE" w:rsidP="009008DE">
            <w:pPr>
              <w:autoSpaceDE w:val="0"/>
              <w:snapToGrid w:val="0"/>
              <w:rPr>
                <w:sz w:val="18"/>
                <w:szCs w:val="18"/>
              </w:rPr>
            </w:pPr>
            <w:r w:rsidRPr="00C8264D">
              <w:rPr>
                <w:sz w:val="18"/>
                <w:szCs w:val="18"/>
              </w:rPr>
              <w:t>15</w:t>
            </w:r>
          </w:p>
        </w:tc>
        <w:tc>
          <w:tcPr>
            <w:tcW w:w="5443" w:type="dxa"/>
          </w:tcPr>
          <w:p w:rsidR="009008DE" w:rsidRPr="00C8264D" w:rsidRDefault="009008DE" w:rsidP="009008DE">
            <w:pPr>
              <w:autoSpaceDE w:val="0"/>
              <w:snapToGrid w:val="0"/>
              <w:rPr>
                <w:sz w:val="18"/>
                <w:szCs w:val="18"/>
              </w:rPr>
            </w:pPr>
            <w:r w:rsidRPr="00C8264D">
              <w:rPr>
                <w:sz w:val="18"/>
                <w:szCs w:val="18"/>
              </w:rPr>
              <w:t>Número del comercio (maquineta), con espacios a la derecha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6</w:t>
            </w:r>
          </w:p>
        </w:tc>
        <w:tc>
          <w:tcPr>
            <w:tcW w:w="2308" w:type="dxa"/>
          </w:tcPr>
          <w:p w:rsidR="009008DE" w:rsidRPr="00C8264D" w:rsidRDefault="009008DE" w:rsidP="009008DE">
            <w:pPr>
              <w:autoSpaceDE w:val="0"/>
              <w:snapToGrid w:val="0"/>
              <w:rPr>
                <w:sz w:val="18"/>
                <w:szCs w:val="18"/>
              </w:rPr>
            </w:pPr>
            <w:r w:rsidRPr="00C8264D">
              <w:rPr>
                <w:sz w:val="18"/>
                <w:szCs w:val="18"/>
              </w:rPr>
              <w:t>NUM_COMERCIO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del comercio, interno</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7</w:t>
            </w:r>
          </w:p>
        </w:tc>
        <w:tc>
          <w:tcPr>
            <w:tcW w:w="2308" w:type="dxa"/>
          </w:tcPr>
          <w:p w:rsidR="009008DE" w:rsidRPr="00C8264D" w:rsidRDefault="009008DE" w:rsidP="009008DE">
            <w:pPr>
              <w:autoSpaceDE w:val="0"/>
              <w:snapToGrid w:val="0"/>
              <w:rPr>
                <w:sz w:val="18"/>
                <w:szCs w:val="18"/>
              </w:rPr>
            </w:pPr>
            <w:r w:rsidRPr="00C8264D">
              <w:rPr>
                <w:sz w:val="18"/>
                <w:szCs w:val="18"/>
              </w:rPr>
              <w:t>CODIGO_POSTAL</w:t>
            </w:r>
          </w:p>
        </w:tc>
        <w:tc>
          <w:tcPr>
            <w:tcW w:w="450" w:type="dxa"/>
          </w:tcPr>
          <w:p w:rsidR="009008DE" w:rsidRPr="00C8264D" w:rsidRDefault="009008DE" w:rsidP="009008DE">
            <w:pPr>
              <w:autoSpaceDE w:val="0"/>
              <w:snapToGrid w:val="0"/>
              <w:rPr>
                <w:sz w:val="18"/>
                <w:szCs w:val="18"/>
              </w:rPr>
            </w:pPr>
            <w:r w:rsidRPr="00C8264D">
              <w:rPr>
                <w:sz w:val="18"/>
                <w:szCs w:val="18"/>
              </w:rPr>
              <w:t>9</w:t>
            </w:r>
          </w:p>
        </w:tc>
        <w:tc>
          <w:tcPr>
            <w:tcW w:w="5443" w:type="dxa"/>
          </w:tcPr>
          <w:p w:rsidR="009008DE" w:rsidRPr="00C8264D" w:rsidRDefault="009008DE" w:rsidP="009008DE">
            <w:pPr>
              <w:autoSpaceDE w:val="0"/>
              <w:snapToGrid w:val="0"/>
              <w:rPr>
                <w:sz w:val="18"/>
                <w:szCs w:val="18"/>
              </w:rPr>
            </w:pPr>
            <w:r w:rsidRPr="00C8264D">
              <w:rPr>
                <w:sz w:val="18"/>
                <w:szCs w:val="18"/>
              </w:rPr>
              <w:t>Código postal con ceros a la izquierda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8</w:t>
            </w:r>
          </w:p>
        </w:tc>
        <w:tc>
          <w:tcPr>
            <w:tcW w:w="2308" w:type="dxa"/>
          </w:tcPr>
          <w:p w:rsidR="009008DE" w:rsidRPr="00C8264D" w:rsidRDefault="009008DE" w:rsidP="009008DE">
            <w:pPr>
              <w:autoSpaceDE w:val="0"/>
              <w:snapToGrid w:val="0"/>
              <w:rPr>
                <w:sz w:val="18"/>
                <w:szCs w:val="18"/>
              </w:rPr>
            </w:pPr>
            <w:r w:rsidRPr="00C8264D">
              <w:rPr>
                <w:sz w:val="18"/>
                <w:szCs w:val="18"/>
              </w:rPr>
              <w:t>NOMBRE_COMERCIO</w:t>
            </w:r>
          </w:p>
        </w:tc>
        <w:tc>
          <w:tcPr>
            <w:tcW w:w="450" w:type="dxa"/>
          </w:tcPr>
          <w:p w:rsidR="009008DE" w:rsidRPr="00C8264D" w:rsidRDefault="009008DE" w:rsidP="009008DE">
            <w:pPr>
              <w:autoSpaceDE w:val="0"/>
              <w:snapToGrid w:val="0"/>
              <w:rPr>
                <w:sz w:val="18"/>
                <w:szCs w:val="18"/>
              </w:rPr>
            </w:pPr>
            <w:r w:rsidRPr="00C8264D">
              <w:rPr>
                <w:sz w:val="18"/>
                <w:szCs w:val="18"/>
              </w:rPr>
              <w:t>32</w:t>
            </w:r>
          </w:p>
        </w:tc>
        <w:tc>
          <w:tcPr>
            <w:tcW w:w="5443" w:type="dxa"/>
          </w:tcPr>
          <w:p w:rsidR="009008DE" w:rsidRPr="00C8264D" w:rsidRDefault="009008DE" w:rsidP="009008DE">
            <w:pPr>
              <w:autoSpaceDE w:val="0"/>
              <w:snapToGrid w:val="0"/>
              <w:rPr>
                <w:sz w:val="18"/>
                <w:szCs w:val="18"/>
              </w:rPr>
            </w:pPr>
            <w:r w:rsidRPr="00C8264D">
              <w:rPr>
                <w:sz w:val="18"/>
                <w:szCs w:val="18"/>
              </w:rPr>
              <w:t>Nombre del comercio (con blancos a la derecha)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9</w:t>
            </w:r>
          </w:p>
        </w:tc>
        <w:tc>
          <w:tcPr>
            <w:tcW w:w="2308" w:type="dxa"/>
          </w:tcPr>
          <w:p w:rsidR="009008DE" w:rsidRPr="00C8264D" w:rsidRDefault="009008DE" w:rsidP="009008DE">
            <w:pPr>
              <w:autoSpaceDE w:val="0"/>
              <w:snapToGrid w:val="0"/>
              <w:rPr>
                <w:sz w:val="18"/>
                <w:szCs w:val="18"/>
              </w:rPr>
            </w:pPr>
            <w:r w:rsidRPr="00C8264D">
              <w:rPr>
                <w:sz w:val="18"/>
                <w:szCs w:val="18"/>
              </w:rPr>
              <w:t>IMPORTE_SOLICITADO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Importe solicitado, dos decimales con separador (',')</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10</w:t>
            </w:r>
          </w:p>
        </w:tc>
        <w:tc>
          <w:tcPr>
            <w:tcW w:w="2308" w:type="dxa"/>
          </w:tcPr>
          <w:p w:rsidR="009008DE" w:rsidRPr="00C8264D" w:rsidRDefault="009008DE" w:rsidP="009008DE">
            <w:pPr>
              <w:autoSpaceDE w:val="0"/>
              <w:snapToGrid w:val="0"/>
              <w:rPr>
                <w:sz w:val="18"/>
                <w:szCs w:val="18"/>
              </w:rPr>
            </w:pPr>
            <w:r w:rsidRPr="00C8264D">
              <w:rPr>
                <w:sz w:val="18"/>
                <w:szCs w:val="18"/>
              </w:rPr>
              <w:t>IMPORTE_ACEPTADO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Importe solicitado, dos decimales con separador (',')</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11</w:t>
            </w:r>
          </w:p>
        </w:tc>
        <w:tc>
          <w:tcPr>
            <w:tcW w:w="2308" w:type="dxa"/>
          </w:tcPr>
          <w:p w:rsidR="009008DE" w:rsidRPr="00C8264D" w:rsidRDefault="009008DE" w:rsidP="009008DE">
            <w:pPr>
              <w:autoSpaceDE w:val="0"/>
              <w:snapToGrid w:val="0"/>
              <w:rPr>
                <w:sz w:val="18"/>
                <w:szCs w:val="18"/>
              </w:rPr>
            </w:pPr>
            <w:r w:rsidRPr="00C8264D">
              <w:rPr>
                <w:sz w:val="18"/>
                <w:szCs w:val="18"/>
              </w:rPr>
              <w:t>SECTOR_ACTIVIDAD</w:t>
            </w:r>
          </w:p>
        </w:tc>
        <w:tc>
          <w:tcPr>
            <w:tcW w:w="450" w:type="dxa"/>
          </w:tcPr>
          <w:p w:rsidR="009008DE" w:rsidRPr="00C8264D" w:rsidRDefault="009008DE" w:rsidP="009008DE">
            <w:pPr>
              <w:autoSpaceDE w:val="0"/>
              <w:snapToGrid w:val="0"/>
              <w:rPr>
                <w:sz w:val="18"/>
                <w:szCs w:val="18"/>
              </w:rPr>
            </w:pPr>
            <w:r w:rsidRPr="00C8264D">
              <w:rPr>
                <w:sz w:val="18"/>
                <w:szCs w:val="18"/>
              </w:rPr>
              <w:t>4</w:t>
            </w:r>
          </w:p>
        </w:tc>
        <w:tc>
          <w:tcPr>
            <w:tcW w:w="5443" w:type="dxa"/>
          </w:tcPr>
          <w:p w:rsidR="009008DE" w:rsidRPr="00C8264D" w:rsidRDefault="009008DE" w:rsidP="009008DE">
            <w:pPr>
              <w:autoSpaceDE w:val="0"/>
              <w:snapToGrid w:val="0"/>
              <w:rPr>
                <w:sz w:val="18"/>
                <w:szCs w:val="18"/>
              </w:rPr>
            </w:pPr>
            <w:r w:rsidRPr="00C8264D">
              <w:rPr>
                <w:sz w:val="18"/>
                <w:szCs w:val="18"/>
              </w:rPr>
              <w:t>Código de sector de actividad, MCC VISA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12</w:t>
            </w:r>
          </w:p>
        </w:tc>
        <w:tc>
          <w:tcPr>
            <w:tcW w:w="2308" w:type="dxa"/>
          </w:tcPr>
          <w:p w:rsidR="009008DE" w:rsidRPr="00C8264D" w:rsidRDefault="009008DE" w:rsidP="009008DE">
            <w:pPr>
              <w:autoSpaceDE w:val="0"/>
              <w:snapToGrid w:val="0"/>
              <w:rPr>
                <w:sz w:val="18"/>
                <w:szCs w:val="18"/>
              </w:rPr>
            </w:pPr>
            <w:r w:rsidRPr="00C8264D">
              <w:rPr>
                <w:sz w:val="18"/>
                <w:szCs w:val="18"/>
              </w:rPr>
              <w:t>SECTOR_NACIONAL</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Código nacional (N) o internacional (I)</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13</w:t>
            </w:r>
          </w:p>
        </w:tc>
        <w:tc>
          <w:tcPr>
            <w:tcW w:w="2308" w:type="dxa"/>
          </w:tcPr>
          <w:p w:rsidR="009008DE" w:rsidRPr="00C8264D" w:rsidRDefault="009008DE" w:rsidP="009008DE">
            <w:pPr>
              <w:autoSpaceDE w:val="0"/>
              <w:snapToGrid w:val="0"/>
              <w:rPr>
                <w:sz w:val="18"/>
                <w:szCs w:val="18"/>
              </w:rPr>
            </w:pPr>
            <w:r w:rsidRPr="00C8264D">
              <w:rPr>
                <w:sz w:val="18"/>
                <w:szCs w:val="18"/>
              </w:rPr>
              <w:t>PAIS_ORIG_COMERC</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 del país origen del comercio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14</w:t>
            </w:r>
          </w:p>
        </w:tc>
        <w:tc>
          <w:tcPr>
            <w:tcW w:w="2308" w:type="dxa"/>
          </w:tcPr>
          <w:p w:rsidR="009008DE" w:rsidRPr="00C8264D" w:rsidRDefault="009008DE" w:rsidP="009008DE">
            <w:pPr>
              <w:autoSpaceDE w:val="0"/>
              <w:snapToGrid w:val="0"/>
              <w:rPr>
                <w:sz w:val="18"/>
                <w:szCs w:val="18"/>
              </w:rPr>
            </w:pPr>
            <w:r w:rsidRPr="00C8264D">
              <w:rPr>
                <w:sz w:val="18"/>
                <w:szCs w:val="18"/>
              </w:rPr>
              <w:t>PAIS_ORIG_TARJ</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 del país origen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15</w:t>
            </w:r>
          </w:p>
        </w:tc>
        <w:tc>
          <w:tcPr>
            <w:tcW w:w="2308" w:type="dxa"/>
          </w:tcPr>
          <w:p w:rsidR="009008DE" w:rsidRPr="00C8264D" w:rsidRDefault="009008DE" w:rsidP="009008DE">
            <w:pPr>
              <w:autoSpaceDE w:val="0"/>
              <w:snapToGrid w:val="0"/>
              <w:rPr>
                <w:sz w:val="18"/>
                <w:szCs w:val="18"/>
              </w:rPr>
            </w:pPr>
            <w:r w:rsidRPr="00C8264D">
              <w:rPr>
                <w:sz w:val="18"/>
                <w:szCs w:val="18"/>
              </w:rPr>
              <w:t>CALIFICACION</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establecida por el sistema Lynx (0-100)</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16</w:t>
            </w:r>
          </w:p>
        </w:tc>
        <w:tc>
          <w:tcPr>
            <w:tcW w:w="2308" w:type="dxa"/>
          </w:tcPr>
          <w:p w:rsidR="009008DE" w:rsidRPr="00C8264D" w:rsidRDefault="009008DE" w:rsidP="009008DE">
            <w:pPr>
              <w:autoSpaceDE w:val="0"/>
              <w:snapToGrid w:val="0"/>
              <w:rPr>
                <w:sz w:val="18"/>
                <w:szCs w:val="18"/>
              </w:rPr>
            </w:pPr>
            <w:r w:rsidRPr="00C8264D">
              <w:rPr>
                <w:sz w:val="18"/>
                <w:szCs w:val="18"/>
              </w:rPr>
              <w:t>TIPO_TARJETA</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Tipo de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17</w:t>
            </w:r>
          </w:p>
        </w:tc>
        <w:tc>
          <w:tcPr>
            <w:tcW w:w="2308" w:type="dxa"/>
          </w:tcPr>
          <w:p w:rsidR="009008DE" w:rsidRPr="00C8264D" w:rsidRDefault="009008DE" w:rsidP="009008DE">
            <w:pPr>
              <w:autoSpaceDE w:val="0"/>
              <w:snapToGrid w:val="0"/>
              <w:rPr>
                <w:sz w:val="18"/>
                <w:szCs w:val="18"/>
              </w:rPr>
            </w:pPr>
            <w:r w:rsidRPr="00C8264D">
              <w:rPr>
                <w:sz w:val="18"/>
                <w:szCs w:val="18"/>
              </w:rPr>
              <w:t>CLAVE_FRAUDE</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Tipo de fraude</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18</w:t>
            </w:r>
          </w:p>
        </w:tc>
        <w:tc>
          <w:tcPr>
            <w:tcW w:w="2308" w:type="dxa"/>
          </w:tcPr>
          <w:p w:rsidR="009008DE" w:rsidRPr="00C8264D" w:rsidRDefault="009008DE" w:rsidP="009008DE">
            <w:pPr>
              <w:autoSpaceDE w:val="0"/>
              <w:snapToGrid w:val="0"/>
              <w:rPr>
                <w:sz w:val="18"/>
                <w:szCs w:val="18"/>
              </w:rPr>
            </w:pPr>
            <w:r w:rsidRPr="00C8264D">
              <w:rPr>
                <w:sz w:val="18"/>
                <w:szCs w:val="18"/>
              </w:rPr>
              <w:t>SALDO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Saldo de la tarjeta proporcionado por el emisor, en R$</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19</w:t>
            </w:r>
          </w:p>
        </w:tc>
        <w:tc>
          <w:tcPr>
            <w:tcW w:w="2308" w:type="dxa"/>
          </w:tcPr>
          <w:p w:rsidR="009008DE" w:rsidRPr="00C8264D" w:rsidRDefault="009008DE" w:rsidP="009008DE">
            <w:pPr>
              <w:autoSpaceDE w:val="0"/>
              <w:snapToGrid w:val="0"/>
              <w:rPr>
                <w:sz w:val="18"/>
                <w:szCs w:val="18"/>
              </w:rPr>
            </w:pPr>
            <w:r w:rsidRPr="00C8264D">
              <w:rPr>
                <w:sz w:val="18"/>
                <w:szCs w:val="18"/>
              </w:rPr>
              <w:t>IDUSUARIO</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identificativo del usuario que ha respondido a esta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20</w:t>
            </w:r>
          </w:p>
        </w:tc>
        <w:tc>
          <w:tcPr>
            <w:tcW w:w="2308" w:type="dxa"/>
          </w:tcPr>
          <w:p w:rsidR="009008DE" w:rsidRPr="00C8264D" w:rsidRDefault="009008DE" w:rsidP="009008DE">
            <w:pPr>
              <w:autoSpaceDE w:val="0"/>
              <w:snapToGrid w:val="0"/>
              <w:rPr>
                <w:sz w:val="18"/>
                <w:szCs w:val="18"/>
              </w:rPr>
            </w:pPr>
            <w:r w:rsidRPr="00C8264D">
              <w:rPr>
                <w:sz w:val="18"/>
                <w:szCs w:val="18"/>
              </w:rPr>
              <w:t>CODIGO_RESPUESTA</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Códigos de respuesta. Tabla 1</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21</w:t>
            </w:r>
          </w:p>
        </w:tc>
        <w:tc>
          <w:tcPr>
            <w:tcW w:w="2308" w:type="dxa"/>
          </w:tcPr>
          <w:p w:rsidR="009008DE" w:rsidRPr="00C8264D" w:rsidRDefault="009008DE" w:rsidP="009008DE">
            <w:pPr>
              <w:autoSpaceDE w:val="0"/>
              <w:snapToGrid w:val="0"/>
              <w:rPr>
                <w:sz w:val="18"/>
                <w:szCs w:val="18"/>
              </w:rPr>
            </w:pPr>
            <w:r w:rsidRPr="00C8264D">
              <w:rPr>
                <w:sz w:val="18"/>
                <w:szCs w:val="18"/>
              </w:rPr>
              <w:t>CODIGO_CALIFICADORES</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Calificador</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22</w:t>
            </w:r>
          </w:p>
        </w:tc>
        <w:tc>
          <w:tcPr>
            <w:tcW w:w="2308" w:type="dxa"/>
          </w:tcPr>
          <w:p w:rsidR="009008DE" w:rsidRPr="00C8264D" w:rsidRDefault="009008DE" w:rsidP="009008DE">
            <w:pPr>
              <w:autoSpaceDE w:val="0"/>
              <w:snapToGrid w:val="0"/>
              <w:rPr>
                <w:sz w:val="18"/>
                <w:szCs w:val="18"/>
              </w:rPr>
            </w:pPr>
            <w:r w:rsidRPr="00C8264D">
              <w:rPr>
                <w:sz w:val="18"/>
                <w:szCs w:val="18"/>
              </w:rPr>
              <w:t>CIUDAD</w:t>
            </w:r>
          </w:p>
        </w:tc>
        <w:tc>
          <w:tcPr>
            <w:tcW w:w="450" w:type="dxa"/>
          </w:tcPr>
          <w:p w:rsidR="009008DE" w:rsidRPr="00C8264D" w:rsidRDefault="009008DE" w:rsidP="009008DE">
            <w:pPr>
              <w:autoSpaceDE w:val="0"/>
              <w:snapToGrid w:val="0"/>
              <w:rPr>
                <w:sz w:val="18"/>
                <w:szCs w:val="18"/>
              </w:rPr>
            </w:pPr>
            <w:r w:rsidRPr="00C8264D">
              <w:rPr>
                <w:sz w:val="18"/>
                <w:szCs w:val="18"/>
              </w:rPr>
              <w:t>28</w:t>
            </w:r>
          </w:p>
        </w:tc>
        <w:tc>
          <w:tcPr>
            <w:tcW w:w="5443" w:type="dxa"/>
          </w:tcPr>
          <w:p w:rsidR="009008DE" w:rsidRPr="00C8264D" w:rsidRDefault="009008DE" w:rsidP="009008DE">
            <w:pPr>
              <w:autoSpaceDE w:val="0"/>
              <w:snapToGrid w:val="0"/>
              <w:rPr>
                <w:sz w:val="18"/>
                <w:szCs w:val="18"/>
              </w:rPr>
            </w:pPr>
            <w:r w:rsidRPr="00C8264D">
              <w:rPr>
                <w:sz w:val="18"/>
                <w:szCs w:val="18"/>
              </w:rPr>
              <w:t>Nombre de la ciudad</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23</w:t>
            </w:r>
          </w:p>
        </w:tc>
        <w:tc>
          <w:tcPr>
            <w:tcW w:w="2308" w:type="dxa"/>
          </w:tcPr>
          <w:p w:rsidR="009008DE" w:rsidRPr="00C8264D" w:rsidRDefault="009008DE" w:rsidP="009008DE">
            <w:pPr>
              <w:autoSpaceDE w:val="0"/>
              <w:snapToGrid w:val="0"/>
              <w:rPr>
                <w:sz w:val="18"/>
                <w:szCs w:val="18"/>
              </w:rPr>
            </w:pPr>
            <w:r w:rsidRPr="00C8264D">
              <w:rPr>
                <w:sz w:val="18"/>
                <w:szCs w:val="18"/>
              </w:rPr>
              <w:t>UF</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Unidad Federativa. Tabla 12</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24</w:t>
            </w:r>
          </w:p>
        </w:tc>
        <w:tc>
          <w:tcPr>
            <w:tcW w:w="2308" w:type="dxa"/>
          </w:tcPr>
          <w:p w:rsidR="009008DE" w:rsidRPr="00C8264D" w:rsidRDefault="009008DE" w:rsidP="009008DE">
            <w:pPr>
              <w:autoSpaceDE w:val="0"/>
              <w:snapToGrid w:val="0"/>
              <w:rPr>
                <w:sz w:val="18"/>
                <w:szCs w:val="18"/>
              </w:rPr>
            </w:pPr>
            <w:r w:rsidRPr="00C8264D">
              <w:rPr>
                <w:sz w:val="18"/>
                <w:szCs w:val="18"/>
              </w:rPr>
              <w:t>EM</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Entry Mode. Tabla 3</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25</w:t>
            </w:r>
          </w:p>
        </w:tc>
        <w:tc>
          <w:tcPr>
            <w:tcW w:w="2308" w:type="dxa"/>
          </w:tcPr>
          <w:p w:rsidR="009008DE" w:rsidRPr="00C8264D" w:rsidRDefault="009008DE" w:rsidP="009008DE">
            <w:pPr>
              <w:autoSpaceDE w:val="0"/>
              <w:snapToGrid w:val="0"/>
              <w:rPr>
                <w:sz w:val="18"/>
                <w:szCs w:val="18"/>
              </w:rPr>
            </w:pPr>
            <w:r w:rsidRPr="00C8264D">
              <w:rPr>
                <w:sz w:val="18"/>
                <w:szCs w:val="18"/>
              </w:rPr>
              <w:t>ORIGEN_AUTORIZACION</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Origen de autorización. Tabla 9</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lastRenderedPageBreak/>
              <w:t>26</w:t>
            </w:r>
          </w:p>
        </w:tc>
        <w:tc>
          <w:tcPr>
            <w:tcW w:w="2308" w:type="dxa"/>
          </w:tcPr>
          <w:p w:rsidR="009008DE" w:rsidRPr="00C8264D" w:rsidRDefault="009008DE" w:rsidP="009008DE">
            <w:pPr>
              <w:autoSpaceDE w:val="0"/>
              <w:snapToGrid w:val="0"/>
              <w:rPr>
                <w:sz w:val="18"/>
                <w:szCs w:val="18"/>
              </w:rPr>
            </w:pPr>
            <w:r w:rsidRPr="00C8264D">
              <w:rPr>
                <w:sz w:val="18"/>
                <w:szCs w:val="18"/>
              </w:rPr>
              <w:t>POS</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r w:rsidRPr="00C8264D">
              <w:rPr>
                <w:sz w:val="18"/>
                <w:szCs w:val="18"/>
              </w:rPr>
              <w:t>POS. Tabla 2</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27</w:t>
            </w:r>
          </w:p>
        </w:tc>
        <w:tc>
          <w:tcPr>
            <w:tcW w:w="2308" w:type="dxa"/>
          </w:tcPr>
          <w:p w:rsidR="009008DE" w:rsidRPr="00C8264D" w:rsidRDefault="009008DE" w:rsidP="009008DE">
            <w:pPr>
              <w:autoSpaceDE w:val="0"/>
              <w:snapToGrid w:val="0"/>
              <w:rPr>
                <w:sz w:val="18"/>
                <w:szCs w:val="18"/>
              </w:rPr>
            </w:pPr>
            <w:r w:rsidRPr="00C8264D">
              <w:rPr>
                <w:sz w:val="18"/>
                <w:szCs w:val="18"/>
              </w:rPr>
              <w:t>ID_TERMINAL</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Capacidad del terminal. Tabla 4</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28</w:t>
            </w:r>
          </w:p>
        </w:tc>
        <w:tc>
          <w:tcPr>
            <w:tcW w:w="2308" w:type="dxa"/>
          </w:tcPr>
          <w:p w:rsidR="009008DE" w:rsidRPr="00C8264D" w:rsidRDefault="009008DE" w:rsidP="009008DE">
            <w:pPr>
              <w:autoSpaceDE w:val="0"/>
              <w:snapToGrid w:val="0"/>
              <w:rPr>
                <w:sz w:val="18"/>
                <w:szCs w:val="18"/>
              </w:rPr>
            </w:pPr>
            <w:r w:rsidRPr="00C8264D">
              <w:rPr>
                <w:sz w:val="18"/>
                <w:szCs w:val="18"/>
              </w:rPr>
              <w:t>CREDITO</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0 = Crédito, 1 = Débito</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29</w:t>
            </w:r>
          </w:p>
        </w:tc>
        <w:tc>
          <w:tcPr>
            <w:tcW w:w="2308" w:type="dxa"/>
          </w:tcPr>
          <w:p w:rsidR="009008DE" w:rsidRPr="00C8264D" w:rsidRDefault="009008DE" w:rsidP="009008DE">
            <w:pPr>
              <w:autoSpaceDE w:val="0"/>
              <w:snapToGrid w:val="0"/>
              <w:rPr>
                <w:sz w:val="18"/>
                <w:szCs w:val="18"/>
              </w:rPr>
            </w:pPr>
            <w:r w:rsidRPr="00C8264D">
              <w:rPr>
                <w:sz w:val="18"/>
                <w:szCs w:val="18"/>
              </w:rPr>
              <w:t>PARCELADO</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Parcelado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30</w:t>
            </w:r>
          </w:p>
        </w:tc>
        <w:tc>
          <w:tcPr>
            <w:tcW w:w="2308" w:type="dxa"/>
          </w:tcPr>
          <w:p w:rsidR="009008DE" w:rsidRPr="00C8264D" w:rsidRDefault="009008DE" w:rsidP="009008DE">
            <w:pPr>
              <w:autoSpaceDE w:val="0"/>
              <w:snapToGrid w:val="0"/>
              <w:rPr>
                <w:sz w:val="18"/>
                <w:szCs w:val="18"/>
              </w:rPr>
            </w:pPr>
            <w:r w:rsidRPr="00C8264D">
              <w:rPr>
                <w:sz w:val="18"/>
                <w:szCs w:val="18"/>
              </w:rPr>
              <w:t>NUMERO_REGLA</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Número de la regla que intervino al calificar esta tarjeta (en caso de que el calificador ganador fuera Reglas)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31</w:t>
            </w:r>
          </w:p>
        </w:tc>
        <w:tc>
          <w:tcPr>
            <w:tcW w:w="2308" w:type="dxa"/>
          </w:tcPr>
          <w:p w:rsidR="009008DE" w:rsidRPr="00C8264D" w:rsidRDefault="009008DE" w:rsidP="009008DE">
            <w:pPr>
              <w:autoSpaceDE w:val="0"/>
              <w:snapToGrid w:val="0"/>
              <w:rPr>
                <w:sz w:val="18"/>
                <w:szCs w:val="18"/>
              </w:rPr>
            </w:pPr>
            <w:r w:rsidRPr="00C8264D">
              <w:rPr>
                <w:sz w:val="18"/>
                <w:szCs w:val="18"/>
              </w:rPr>
              <w:t>CODIGO_ENTIDAD</w:t>
            </w:r>
          </w:p>
        </w:tc>
        <w:tc>
          <w:tcPr>
            <w:tcW w:w="450" w:type="dxa"/>
          </w:tcPr>
          <w:p w:rsidR="009008DE" w:rsidRPr="00C8264D" w:rsidRDefault="009008DE" w:rsidP="009008DE">
            <w:pPr>
              <w:autoSpaceDE w:val="0"/>
              <w:snapToGrid w:val="0"/>
              <w:rPr>
                <w:sz w:val="18"/>
                <w:szCs w:val="18"/>
              </w:rPr>
            </w:pPr>
            <w:r w:rsidRPr="00C8264D">
              <w:rPr>
                <w:sz w:val="18"/>
                <w:szCs w:val="18"/>
              </w:rPr>
              <w:t>8</w:t>
            </w:r>
          </w:p>
        </w:tc>
        <w:tc>
          <w:tcPr>
            <w:tcW w:w="5443" w:type="dxa"/>
          </w:tcPr>
          <w:p w:rsidR="009008DE" w:rsidRPr="00C8264D" w:rsidRDefault="009008DE" w:rsidP="009008DE">
            <w:pPr>
              <w:autoSpaceDE w:val="0"/>
              <w:snapToGrid w:val="0"/>
              <w:rPr>
                <w:sz w:val="18"/>
                <w:szCs w:val="18"/>
              </w:rPr>
            </w:pPr>
            <w:r w:rsidRPr="00C8264D">
              <w:rPr>
                <w:sz w:val="18"/>
                <w:szCs w:val="18"/>
              </w:rPr>
              <w:t>Código del emisor</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32</w:t>
            </w:r>
          </w:p>
        </w:tc>
        <w:tc>
          <w:tcPr>
            <w:tcW w:w="2308" w:type="dxa"/>
          </w:tcPr>
          <w:p w:rsidR="009008DE" w:rsidRPr="00C8264D" w:rsidRDefault="009008DE" w:rsidP="009008DE">
            <w:pPr>
              <w:autoSpaceDE w:val="0"/>
              <w:snapToGrid w:val="0"/>
              <w:rPr>
                <w:sz w:val="18"/>
                <w:szCs w:val="18"/>
              </w:rPr>
            </w:pPr>
            <w:r w:rsidRPr="00C8264D">
              <w:rPr>
                <w:sz w:val="18"/>
                <w:szCs w:val="18"/>
              </w:rPr>
              <w:t>GRUPO_FRAUDE</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Grupo de fraude</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33</w:t>
            </w:r>
          </w:p>
        </w:tc>
        <w:tc>
          <w:tcPr>
            <w:tcW w:w="2308" w:type="dxa"/>
          </w:tcPr>
          <w:p w:rsidR="009008DE" w:rsidRPr="00C8264D" w:rsidRDefault="009008DE" w:rsidP="009008DE">
            <w:pPr>
              <w:autoSpaceDE w:val="0"/>
              <w:snapToGrid w:val="0"/>
              <w:rPr>
                <w:sz w:val="18"/>
                <w:szCs w:val="18"/>
              </w:rPr>
            </w:pPr>
            <w:r w:rsidRPr="00C8264D">
              <w:rPr>
                <w:sz w:val="18"/>
                <w:szCs w:val="18"/>
              </w:rPr>
              <w:t>CALIF_NEURONAL</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neuronal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34</w:t>
            </w:r>
          </w:p>
        </w:tc>
        <w:tc>
          <w:tcPr>
            <w:tcW w:w="2308" w:type="dxa"/>
          </w:tcPr>
          <w:p w:rsidR="009008DE" w:rsidRPr="00C8264D" w:rsidRDefault="009008DE" w:rsidP="009008DE">
            <w:pPr>
              <w:autoSpaceDE w:val="0"/>
              <w:snapToGrid w:val="0"/>
              <w:rPr>
                <w:sz w:val="18"/>
                <w:szCs w:val="18"/>
              </w:rPr>
            </w:pPr>
            <w:r w:rsidRPr="00C8264D">
              <w:rPr>
                <w:sz w:val="18"/>
                <w:szCs w:val="18"/>
              </w:rPr>
              <w:t>CALIF_PARAM</w:t>
            </w:r>
          </w:p>
        </w:tc>
        <w:tc>
          <w:tcPr>
            <w:tcW w:w="450" w:type="dxa"/>
          </w:tcPr>
          <w:p w:rsidR="009008DE" w:rsidRPr="00C8264D" w:rsidRDefault="009008DE" w:rsidP="009008DE">
            <w:pPr>
              <w:autoSpaceDE w:val="0"/>
              <w:snapToGrid w:val="0"/>
              <w:rPr>
                <w:sz w:val="18"/>
                <w:szCs w:val="18"/>
              </w:rPr>
            </w:pPr>
          </w:p>
        </w:tc>
        <w:tc>
          <w:tcPr>
            <w:tcW w:w="5443" w:type="dxa"/>
          </w:tcPr>
          <w:p w:rsidR="009008DE" w:rsidRPr="00C8264D" w:rsidRDefault="009008DE" w:rsidP="009008DE">
            <w:pPr>
              <w:autoSpaceDE w:val="0"/>
              <w:snapToGrid w:val="0"/>
              <w:rPr>
                <w:sz w:val="18"/>
                <w:szCs w:val="18"/>
              </w:rPr>
            </w:pPr>
            <w:r w:rsidRPr="00C8264D">
              <w:rPr>
                <w:sz w:val="18"/>
                <w:szCs w:val="18"/>
              </w:rPr>
              <w:t>Calificación paramétrica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35</w:t>
            </w:r>
          </w:p>
        </w:tc>
        <w:tc>
          <w:tcPr>
            <w:tcW w:w="2308" w:type="dxa"/>
          </w:tcPr>
          <w:p w:rsidR="009008DE" w:rsidRPr="00C8264D" w:rsidRDefault="009008DE" w:rsidP="009008DE">
            <w:pPr>
              <w:autoSpaceDE w:val="0"/>
              <w:snapToGrid w:val="0"/>
              <w:rPr>
                <w:sz w:val="18"/>
                <w:szCs w:val="18"/>
              </w:rPr>
            </w:pPr>
            <w:r w:rsidRPr="00C8264D">
              <w:rPr>
                <w:sz w:val="18"/>
                <w:szCs w:val="18"/>
              </w:rPr>
              <w:t>Código de servicio</w:t>
            </w:r>
          </w:p>
        </w:tc>
        <w:tc>
          <w:tcPr>
            <w:tcW w:w="450" w:type="dxa"/>
          </w:tcPr>
          <w:p w:rsidR="009008DE" w:rsidRPr="00C8264D" w:rsidRDefault="009008DE" w:rsidP="009008DE">
            <w:pPr>
              <w:autoSpaceDE w:val="0"/>
              <w:snapToGrid w:val="0"/>
              <w:rPr>
                <w:sz w:val="18"/>
                <w:szCs w:val="18"/>
              </w:rPr>
            </w:pPr>
            <w:r w:rsidRPr="00C8264D">
              <w:rPr>
                <w:sz w:val="18"/>
                <w:szCs w:val="18"/>
              </w:rPr>
              <w:t>3</w:t>
            </w:r>
          </w:p>
        </w:tc>
        <w:tc>
          <w:tcPr>
            <w:tcW w:w="5443" w:type="dxa"/>
          </w:tcPr>
          <w:p w:rsidR="009008DE" w:rsidRPr="00C8264D" w:rsidRDefault="009008DE" w:rsidP="009008DE">
            <w:pPr>
              <w:autoSpaceDE w:val="0"/>
              <w:snapToGrid w:val="0"/>
              <w:rPr>
                <w:sz w:val="18"/>
                <w:szCs w:val="18"/>
              </w:rPr>
            </w:pPr>
            <w:r w:rsidRPr="00C8264D">
              <w:rPr>
                <w:sz w:val="18"/>
                <w:szCs w:val="18"/>
              </w:rPr>
              <w:t>Tabla 15</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36</w:t>
            </w:r>
          </w:p>
        </w:tc>
        <w:tc>
          <w:tcPr>
            <w:tcW w:w="2308" w:type="dxa"/>
          </w:tcPr>
          <w:p w:rsidR="009008DE" w:rsidRPr="00C8264D" w:rsidRDefault="009008DE" w:rsidP="009008DE">
            <w:pPr>
              <w:autoSpaceDE w:val="0"/>
              <w:snapToGrid w:val="0"/>
              <w:rPr>
                <w:sz w:val="18"/>
                <w:szCs w:val="18"/>
              </w:rPr>
            </w:pPr>
            <w:r w:rsidRPr="00C8264D">
              <w:rPr>
                <w:sz w:val="18"/>
                <w:szCs w:val="18"/>
              </w:rPr>
              <w:t>Fallback</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37</w:t>
            </w:r>
          </w:p>
        </w:tc>
        <w:tc>
          <w:tcPr>
            <w:tcW w:w="2308" w:type="dxa"/>
          </w:tcPr>
          <w:p w:rsidR="009008DE" w:rsidRPr="00C8264D" w:rsidRDefault="009008DE" w:rsidP="009008DE">
            <w:pPr>
              <w:autoSpaceDE w:val="0"/>
              <w:snapToGrid w:val="0"/>
              <w:rPr>
                <w:sz w:val="18"/>
                <w:szCs w:val="18"/>
              </w:rPr>
            </w:pPr>
            <w:r w:rsidRPr="00C8264D">
              <w:rPr>
                <w:sz w:val="18"/>
                <w:szCs w:val="18"/>
              </w:rPr>
              <w:t>CAM</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r w:rsidRPr="00C8264D">
              <w:rPr>
                <w:sz w:val="18"/>
                <w:szCs w:val="18"/>
              </w:rPr>
              <w:t>Validación CAM</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38</w:t>
            </w:r>
          </w:p>
        </w:tc>
        <w:tc>
          <w:tcPr>
            <w:tcW w:w="2308" w:type="dxa"/>
          </w:tcPr>
          <w:p w:rsidR="009008DE" w:rsidRPr="00C8264D" w:rsidRDefault="009008DE" w:rsidP="009008DE">
            <w:pPr>
              <w:autoSpaceDE w:val="0"/>
              <w:snapToGrid w:val="0"/>
              <w:rPr>
                <w:sz w:val="18"/>
                <w:szCs w:val="18"/>
              </w:rPr>
            </w:pPr>
            <w:r w:rsidRPr="00C8264D">
              <w:rPr>
                <w:sz w:val="18"/>
                <w:szCs w:val="18"/>
              </w:rPr>
              <w:t>ECI/VBV</w:t>
            </w:r>
          </w:p>
        </w:tc>
        <w:tc>
          <w:tcPr>
            <w:tcW w:w="450" w:type="dxa"/>
          </w:tcPr>
          <w:p w:rsidR="009008DE" w:rsidRPr="00C8264D" w:rsidRDefault="009008DE" w:rsidP="009008DE">
            <w:pPr>
              <w:autoSpaceDE w:val="0"/>
              <w:snapToGrid w:val="0"/>
              <w:rPr>
                <w:sz w:val="18"/>
                <w:szCs w:val="18"/>
              </w:rPr>
            </w:pPr>
            <w:r w:rsidRPr="00C8264D">
              <w:rPr>
                <w:sz w:val="18"/>
                <w:szCs w:val="18"/>
              </w:rPr>
              <w:t>2</w:t>
            </w:r>
          </w:p>
        </w:tc>
        <w:tc>
          <w:tcPr>
            <w:tcW w:w="5443" w:type="dxa"/>
          </w:tcPr>
          <w:p w:rsidR="009008DE" w:rsidRPr="00C8264D" w:rsidRDefault="009008DE" w:rsidP="009008DE">
            <w:pPr>
              <w:autoSpaceDE w:val="0"/>
              <w:snapToGrid w:val="0"/>
              <w:rPr>
                <w:sz w:val="18"/>
                <w:szCs w:val="18"/>
              </w:rPr>
            </w:pP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39</w:t>
            </w:r>
          </w:p>
        </w:tc>
        <w:tc>
          <w:tcPr>
            <w:tcW w:w="2308" w:type="dxa"/>
          </w:tcPr>
          <w:p w:rsidR="009008DE" w:rsidRPr="00C8264D" w:rsidRDefault="009008DE" w:rsidP="009008DE">
            <w:pPr>
              <w:autoSpaceDE w:val="0"/>
              <w:snapToGrid w:val="0"/>
              <w:rPr>
                <w:sz w:val="18"/>
                <w:szCs w:val="18"/>
              </w:rPr>
            </w:pPr>
            <w:r w:rsidRPr="00C8264D">
              <w:rPr>
                <w:sz w:val="18"/>
                <w:szCs w:val="18"/>
              </w:rPr>
              <w:t>CDC</w:t>
            </w:r>
          </w:p>
        </w:tc>
        <w:tc>
          <w:tcPr>
            <w:tcW w:w="450" w:type="dxa"/>
          </w:tcPr>
          <w:p w:rsidR="009008DE" w:rsidRPr="00C8264D" w:rsidRDefault="009008DE" w:rsidP="009008DE">
            <w:pPr>
              <w:autoSpaceDE w:val="0"/>
              <w:snapToGrid w:val="0"/>
              <w:rPr>
                <w:sz w:val="18"/>
                <w:szCs w:val="18"/>
              </w:rPr>
            </w:pPr>
            <w:r w:rsidRPr="00C8264D">
              <w:rPr>
                <w:sz w:val="18"/>
                <w:szCs w:val="18"/>
              </w:rPr>
              <w:t>1</w:t>
            </w:r>
          </w:p>
        </w:tc>
        <w:tc>
          <w:tcPr>
            <w:tcW w:w="5443" w:type="dxa"/>
          </w:tcPr>
          <w:p w:rsidR="009008DE" w:rsidRPr="00C8264D" w:rsidRDefault="009008DE" w:rsidP="009008DE">
            <w:pPr>
              <w:autoSpaceDE w:val="0"/>
              <w:snapToGrid w:val="0"/>
              <w:rPr>
                <w:sz w:val="18"/>
                <w:szCs w:val="18"/>
              </w:rPr>
            </w:pPr>
          </w:p>
        </w:tc>
      </w:tr>
    </w:tbl>
    <w:p w:rsidR="009008DE" w:rsidRDefault="009008DE" w:rsidP="009008DE"/>
    <w:p w:rsidR="009008DE" w:rsidRDefault="009008DE" w:rsidP="009008DE">
      <w:r>
        <w:rPr>
          <w:b/>
          <w:bCs/>
        </w:rPr>
        <w:t>IMPORTANTE</w:t>
      </w:r>
      <w:r>
        <w:t>: El importe estará siempre en reales, salvo en las operaciones de tarjeta local en país extranjero, que contendrán el importe en dólares</w:t>
      </w:r>
    </w:p>
    <w:p w:rsidR="009008DE" w:rsidRDefault="009008DE" w:rsidP="009008DE">
      <w:r>
        <w:t>Fichero de subida con las respuestas: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ORDEN</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BIN6</w:t>
            </w:r>
          </w:p>
        </w:tc>
        <w:tc>
          <w:tcPr>
            <w:tcW w:w="425" w:type="dxa"/>
          </w:tcPr>
          <w:p w:rsidR="009008DE" w:rsidRPr="00C8264D" w:rsidRDefault="009008DE" w:rsidP="009008DE">
            <w:pPr>
              <w:autoSpaceDE w:val="0"/>
              <w:snapToGrid w:val="0"/>
              <w:rPr>
                <w:sz w:val="18"/>
                <w:szCs w:val="18"/>
              </w:rPr>
            </w:pPr>
            <w:r w:rsidRPr="00C8264D">
              <w:rPr>
                <w:sz w:val="18"/>
                <w:szCs w:val="18"/>
              </w:rPr>
              <w:t>6</w:t>
            </w:r>
          </w:p>
        </w:tc>
        <w:tc>
          <w:tcPr>
            <w:tcW w:w="5528" w:type="dxa"/>
          </w:tcPr>
          <w:p w:rsidR="009008DE" w:rsidRPr="00C8264D" w:rsidRDefault="009008DE" w:rsidP="009008DE">
            <w:pPr>
              <w:autoSpaceDE w:val="0"/>
              <w:snapToGrid w:val="0"/>
              <w:rPr>
                <w:sz w:val="18"/>
                <w:szCs w:val="18"/>
              </w:rPr>
            </w:pPr>
            <w:r w:rsidRPr="00C8264D">
              <w:rPr>
                <w:sz w:val="18"/>
                <w:szCs w:val="18"/>
              </w:rPr>
              <w:t>Bin6 de la tarjeta</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BIN13</w:t>
            </w:r>
          </w:p>
        </w:tc>
        <w:tc>
          <w:tcPr>
            <w:tcW w:w="425" w:type="dxa"/>
          </w:tcPr>
          <w:p w:rsidR="009008DE" w:rsidRPr="00C8264D" w:rsidRDefault="009008DE" w:rsidP="009008DE">
            <w:pPr>
              <w:autoSpaceDE w:val="0"/>
              <w:snapToGrid w:val="0"/>
              <w:rPr>
                <w:sz w:val="18"/>
                <w:szCs w:val="18"/>
              </w:rPr>
            </w:pPr>
            <w:r w:rsidRPr="00C8264D">
              <w:rPr>
                <w:sz w:val="18"/>
                <w:szCs w:val="18"/>
              </w:rPr>
              <w:t>13</w:t>
            </w:r>
          </w:p>
        </w:tc>
        <w:tc>
          <w:tcPr>
            <w:tcW w:w="5528" w:type="dxa"/>
          </w:tcPr>
          <w:p w:rsidR="009008DE" w:rsidRPr="00C8264D" w:rsidRDefault="009008DE" w:rsidP="009008DE">
            <w:pPr>
              <w:autoSpaceDE w:val="0"/>
              <w:snapToGrid w:val="0"/>
              <w:rPr>
                <w:sz w:val="18"/>
                <w:szCs w:val="18"/>
              </w:rPr>
            </w:pPr>
            <w:r w:rsidRPr="00C8264D">
              <w:rPr>
                <w:sz w:val="18"/>
                <w:szCs w:val="18"/>
              </w:rPr>
              <w:t>Bin13 de la tarjeta, con espacios a la derecha si es necesario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268" w:type="dxa"/>
          </w:tcPr>
          <w:p w:rsidR="009008DE" w:rsidRPr="00C8264D" w:rsidRDefault="009008DE" w:rsidP="009008DE">
            <w:pPr>
              <w:autoSpaceDE w:val="0"/>
              <w:snapToGrid w:val="0"/>
              <w:rPr>
                <w:sz w:val="18"/>
                <w:szCs w:val="18"/>
              </w:rPr>
            </w:pPr>
            <w:r w:rsidRPr="00C8264D">
              <w:rPr>
                <w:sz w:val="18"/>
                <w:szCs w:val="18"/>
              </w:rPr>
              <w:t>CLAVE_FRAUDE</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Ver tabla anexa: tipos_fraude</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268" w:type="dxa"/>
          </w:tcPr>
          <w:p w:rsidR="009008DE" w:rsidRPr="00C8264D" w:rsidRDefault="009008DE" w:rsidP="009008DE">
            <w:pPr>
              <w:autoSpaceDE w:val="0"/>
              <w:snapToGrid w:val="0"/>
              <w:rPr>
                <w:sz w:val="18"/>
                <w:szCs w:val="18"/>
              </w:rPr>
            </w:pPr>
            <w:r w:rsidRPr="00C8264D">
              <w:rPr>
                <w:sz w:val="18"/>
                <w:szCs w:val="18"/>
              </w:rPr>
              <w:t>SALDO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Saldo en R$. Se incluyen ceros a la izquierda</w:t>
            </w:r>
          </w:p>
        </w:tc>
      </w:tr>
    </w:tbl>
    <w:p w:rsidR="009008DE" w:rsidRDefault="009008DE" w:rsidP="009008DE"/>
    <w:p w:rsidR="009008DE" w:rsidRDefault="009008DE" w:rsidP="009008DE">
      <w:r>
        <w:t>Además, también se proveen al usuario los siguientes ficheros auxiliares:</w:t>
      </w:r>
    </w:p>
    <w:p w:rsidR="009008DE" w:rsidRDefault="009008DE" w:rsidP="009008DE">
      <w:r>
        <w:t>Tipos de fraude:</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1</w:t>
            </w:r>
          </w:p>
        </w:tc>
        <w:tc>
          <w:tcPr>
            <w:tcW w:w="2268" w:type="dxa"/>
          </w:tcPr>
          <w:p w:rsidR="009008DE" w:rsidRPr="00C8264D" w:rsidRDefault="009008DE" w:rsidP="009008DE">
            <w:pPr>
              <w:autoSpaceDE w:val="0"/>
              <w:snapToGrid w:val="0"/>
              <w:rPr>
                <w:sz w:val="18"/>
                <w:szCs w:val="18"/>
              </w:rPr>
            </w:pPr>
            <w:r w:rsidRPr="00C8264D">
              <w:rPr>
                <w:sz w:val="18"/>
                <w:szCs w:val="18"/>
              </w:rPr>
              <w:t>CLAVE_FRAUDE</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Identificador del tipo de fraude cometido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significado de este tipo de fraude</w:t>
            </w:r>
          </w:p>
        </w:tc>
      </w:tr>
    </w:tbl>
    <w:p w:rsidR="009008DE" w:rsidRDefault="009008DE" w:rsidP="009008DE"/>
    <w:p w:rsidR="009008DE" w:rsidRDefault="009008DE" w:rsidP="009008DE">
      <w:r>
        <w:t>Códigos de respuesta: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CODIGO_RESPUESTA</w:t>
            </w:r>
          </w:p>
        </w:tc>
        <w:tc>
          <w:tcPr>
            <w:tcW w:w="425" w:type="dxa"/>
          </w:tcPr>
          <w:p w:rsidR="009008DE" w:rsidRPr="00C8264D" w:rsidRDefault="009008DE" w:rsidP="009008DE">
            <w:pPr>
              <w:keepNext/>
              <w:autoSpaceDE w:val="0"/>
              <w:snapToGrid w:val="0"/>
              <w:rPr>
                <w:sz w:val="18"/>
                <w:szCs w:val="18"/>
              </w:rPr>
            </w:pPr>
            <w:r w:rsidRPr="00C8264D">
              <w:rPr>
                <w:sz w:val="18"/>
                <w:szCs w:val="18"/>
              </w:rPr>
              <w:t>3</w:t>
            </w:r>
          </w:p>
        </w:tc>
        <w:tc>
          <w:tcPr>
            <w:tcW w:w="5528" w:type="dxa"/>
          </w:tcPr>
          <w:p w:rsidR="009008DE" w:rsidRPr="00C8264D" w:rsidRDefault="009008DE" w:rsidP="009008DE">
            <w:pPr>
              <w:keepNext/>
              <w:autoSpaceDE w:val="0"/>
              <w:snapToGrid w:val="0"/>
              <w:rPr>
                <w:sz w:val="18"/>
                <w:szCs w:val="18"/>
              </w:rPr>
            </w:pPr>
            <w:r w:rsidRPr="00C8264D">
              <w:rPr>
                <w:sz w:val="18"/>
                <w:szCs w:val="18"/>
              </w:rPr>
              <w:t>Código que indica la respuesta generada por el sistema</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DESCRIPCION</w:t>
            </w:r>
          </w:p>
        </w:tc>
        <w:tc>
          <w:tcPr>
            <w:tcW w:w="425" w:type="dxa"/>
          </w:tcPr>
          <w:p w:rsidR="009008DE" w:rsidRPr="00C8264D" w:rsidRDefault="009008DE" w:rsidP="009008DE">
            <w:pPr>
              <w:keepNext/>
              <w:autoSpaceDE w:val="0"/>
              <w:snapToGrid w:val="0"/>
              <w:rPr>
                <w:sz w:val="18"/>
                <w:szCs w:val="18"/>
              </w:rPr>
            </w:pPr>
            <w:r w:rsidRPr="00C8264D">
              <w:rPr>
                <w:sz w:val="18"/>
                <w:szCs w:val="18"/>
              </w:rPr>
              <w:t>80</w:t>
            </w:r>
          </w:p>
        </w:tc>
        <w:tc>
          <w:tcPr>
            <w:tcW w:w="5528" w:type="dxa"/>
          </w:tcPr>
          <w:p w:rsidR="009008DE" w:rsidRPr="00C8264D" w:rsidRDefault="009008DE" w:rsidP="009008DE">
            <w:pPr>
              <w:keepNext/>
              <w:autoSpaceDE w:val="0"/>
              <w:snapToGrid w:val="0"/>
              <w:rPr>
                <w:sz w:val="18"/>
                <w:szCs w:val="18"/>
              </w:rPr>
            </w:pPr>
            <w:r w:rsidRPr="00C8264D">
              <w:rPr>
                <w:sz w:val="18"/>
                <w:szCs w:val="18"/>
              </w:rPr>
              <w:t>Descripción de este código</w:t>
            </w:r>
          </w:p>
        </w:tc>
      </w:tr>
    </w:tbl>
    <w:p w:rsidR="009008DE" w:rsidRDefault="009008DE" w:rsidP="009008DE">
      <w:pPr>
        <w:pStyle w:val="Textoindependiente"/>
        <w:ind w:left="-15"/>
      </w:pPr>
    </w:p>
    <w:p w:rsidR="009008DE" w:rsidRDefault="009008DE" w:rsidP="009008DE">
      <w:r>
        <w:t>Tipos de tarjeta: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TIPO_TARJETA</w:t>
            </w:r>
          </w:p>
        </w:tc>
        <w:tc>
          <w:tcPr>
            <w:tcW w:w="425" w:type="dxa"/>
          </w:tcPr>
          <w:p w:rsidR="009008DE" w:rsidRPr="00C8264D" w:rsidRDefault="009008DE" w:rsidP="009008DE">
            <w:pPr>
              <w:autoSpaceDE w:val="0"/>
              <w:snapToGrid w:val="0"/>
              <w:rPr>
                <w:sz w:val="18"/>
                <w:szCs w:val="18"/>
              </w:rPr>
            </w:pPr>
            <w:r w:rsidRPr="00C8264D">
              <w:rPr>
                <w:sz w:val="18"/>
                <w:szCs w:val="18"/>
              </w:rPr>
              <w:t>2</w:t>
            </w:r>
          </w:p>
        </w:tc>
        <w:tc>
          <w:tcPr>
            <w:tcW w:w="5528" w:type="dxa"/>
          </w:tcPr>
          <w:p w:rsidR="009008DE" w:rsidRPr="00C8264D" w:rsidRDefault="009008DE" w:rsidP="009008DE">
            <w:pPr>
              <w:autoSpaceDE w:val="0"/>
              <w:snapToGrid w:val="0"/>
              <w:rPr>
                <w:sz w:val="18"/>
                <w:szCs w:val="18"/>
              </w:rPr>
            </w:pPr>
            <w:r w:rsidRPr="00C8264D">
              <w:rPr>
                <w:sz w:val="18"/>
                <w:szCs w:val="18"/>
              </w:rPr>
              <w:t>Código del tipo de la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tipo</w:t>
            </w:r>
          </w:p>
        </w:tc>
      </w:tr>
    </w:tbl>
    <w:p w:rsidR="009008DE" w:rsidRDefault="009008DE" w:rsidP="009008DE">
      <w:pPr>
        <w:pStyle w:val="Textoindependiente"/>
        <w:ind w:left="-15"/>
      </w:pPr>
    </w:p>
    <w:p w:rsidR="009008DE" w:rsidRDefault="009008DE" w:rsidP="009008DE">
      <w:r>
        <w:t>Países de origen de la tarjeta: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PAIS</w:t>
            </w:r>
          </w:p>
        </w:tc>
        <w:tc>
          <w:tcPr>
            <w:tcW w:w="425" w:type="dxa"/>
          </w:tcPr>
          <w:p w:rsidR="009008DE" w:rsidRPr="00C8264D" w:rsidRDefault="009008DE" w:rsidP="009008DE">
            <w:pPr>
              <w:autoSpaceDE w:val="0"/>
              <w:snapToGrid w:val="0"/>
              <w:rPr>
                <w:sz w:val="18"/>
                <w:szCs w:val="18"/>
              </w:rPr>
            </w:pPr>
            <w:r w:rsidRPr="00C8264D">
              <w:rPr>
                <w:sz w:val="18"/>
                <w:szCs w:val="18"/>
              </w:rPr>
              <w:t>3</w:t>
            </w:r>
          </w:p>
        </w:tc>
        <w:tc>
          <w:tcPr>
            <w:tcW w:w="5528" w:type="dxa"/>
          </w:tcPr>
          <w:p w:rsidR="009008DE" w:rsidRPr="00C8264D" w:rsidRDefault="009008DE" w:rsidP="009008DE">
            <w:pPr>
              <w:autoSpaceDE w:val="0"/>
              <w:snapToGrid w:val="0"/>
              <w:rPr>
                <w:sz w:val="18"/>
                <w:szCs w:val="18"/>
              </w:rPr>
            </w:pPr>
            <w:r w:rsidRPr="00C8264D">
              <w:rPr>
                <w:sz w:val="18"/>
                <w:szCs w:val="18"/>
              </w:rPr>
              <w:t>Código del país originario de la tarjeta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NOMBRE</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Nombre descriptivo del país</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MODULO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De uso interno, no utilizado aquí.</w:t>
            </w:r>
          </w:p>
        </w:tc>
      </w:tr>
    </w:tbl>
    <w:p w:rsidR="009008DE" w:rsidRDefault="009008DE" w:rsidP="009008DE">
      <w:pPr>
        <w:pStyle w:val="Textoindependiente"/>
      </w:pPr>
    </w:p>
    <w:p w:rsidR="009008DE" w:rsidRDefault="009008DE" w:rsidP="009008DE">
      <w:r>
        <w:t>Países de origen del comercio</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PAIS</w:t>
            </w:r>
          </w:p>
        </w:tc>
        <w:tc>
          <w:tcPr>
            <w:tcW w:w="425" w:type="dxa"/>
          </w:tcPr>
          <w:p w:rsidR="009008DE" w:rsidRPr="00C8264D" w:rsidRDefault="009008DE" w:rsidP="009008DE">
            <w:pPr>
              <w:keepNext/>
              <w:autoSpaceDE w:val="0"/>
              <w:snapToGrid w:val="0"/>
              <w:rPr>
                <w:sz w:val="18"/>
                <w:szCs w:val="18"/>
              </w:rPr>
            </w:pPr>
            <w:r w:rsidRPr="00C8264D">
              <w:rPr>
                <w:sz w:val="18"/>
                <w:szCs w:val="18"/>
              </w:rPr>
              <w:t>3</w:t>
            </w:r>
          </w:p>
        </w:tc>
        <w:tc>
          <w:tcPr>
            <w:tcW w:w="5528" w:type="dxa"/>
          </w:tcPr>
          <w:p w:rsidR="009008DE" w:rsidRPr="00C8264D" w:rsidRDefault="009008DE" w:rsidP="009008DE">
            <w:pPr>
              <w:keepNext/>
              <w:autoSpaceDE w:val="0"/>
              <w:snapToGrid w:val="0"/>
              <w:rPr>
                <w:sz w:val="18"/>
                <w:szCs w:val="18"/>
              </w:rPr>
            </w:pPr>
            <w:r w:rsidRPr="00C8264D">
              <w:rPr>
                <w:sz w:val="18"/>
                <w:szCs w:val="18"/>
              </w:rPr>
              <w:t>Código del país originario del comercio</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NOMBRE</w:t>
            </w:r>
          </w:p>
        </w:tc>
        <w:tc>
          <w:tcPr>
            <w:tcW w:w="425" w:type="dxa"/>
          </w:tcPr>
          <w:p w:rsidR="009008DE" w:rsidRPr="00C8264D" w:rsidRDefault="009008DE" w:rsidP="009008DE">
            <w:pPr>
              <w:keepNext/>
              <w:autoSpaceDE w:val="0"/>
              <w:snapToGrid w:val="0"/>
              <w:rPr>
                <w:sz w:val="18"/>
                <w:szCs w:val="18"/>
              </w:rPr>
            </w:pPr>
            <w:r w:rsidRPr="00C8264D">
              <w:rPr>
                <w:sz w:val="18"/>
                <w:szCs w:val="18"/>
              </w:rPr>
              <w:t>50</w:t>
            </w:r>
          </w:p>
        </w:tc>
        <w:tc>
          <w:tcPr>
            <w:tcW w:w="5528" w:type="dxa"/>
          </w:tcPr>
          <w:p w:rsidR="009008DE" w:rsidRPr="00C8264D" w:rsidRDefault="009008DE" w:rsidP="009008DE">
            <w:pPr>
              <w:keepNext/>
              <w:autoSpaceDE w:val="0"/>
              <w:snapToGrid w:val="0"/>
              <w:rPr>
                <w:sz w:val="18"/>
                <w:szCs w:val="18"/>
              </w:rPr>
            </w:pPr>
            <w:r w:rsidRPr="00C8264D">
              <w:rPr>
                <w:sz w:val="18"/>
                <w:szCs w:val="18"/>
              </w:rPr>
              <w:t>Nombre descriptivo del país</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3</w:t>
            </w:r>
          </w:p>
        </w:tc>
        <w:tc>
          <w:tcPr>
            <w:tcW w:w="2268" w:type="dxa"/>
          </w:tcPr>
          <w:p w:rsidR="009008DE" w:rsidRPr="00C8264D" w:rsidRDefault="009008DE" w:rsidP="009008DE">
            <w:pPr>
              <w:keepNext/>
              <w:autoSpaceDE w:val="0"/>
              <w:snapToGrid w:val="0"/>
              <w:rPr>
                <w:sz w:val="18"/>
                <w:szCs w:val="18"/>
              </w:rPr>
            </w:pPr>
            <w:r w:rsidRPr="00C8264D">
              <w:rPr>
                <w:sz w:val="18"/>
                <w:szCs w:val="18"/>
              </w:rPr>
              <w:t>MODULO</w:t>
            </w:r>
          </w:p>
        </w:tc>
        <w:tc>
          <w:tcPr>
            <w:tcW w:w="425" w:type="dxa"/>
          </w:tcPr>
          <w:p w:rsidR="009008DE" w:rsidRPr="00C8264D" w:rsidRDefault="009008DE" w:rsidP="009008DE">
            <w:pPr>
              <w:keepNext/>
              <w:autoSpaceDE w:val="0"/>
              <w:snapToGrid w:val="0"/>
              <w:rPr>
                <w:sz w:val="18"/>
                <w:szCs w:val="18"/>
              </w:rPr>
            </w:pPr>
          </w:p>
        </w:tc>
        <w:tc>
          <w:tcPr>
            <w:tcW w:w="5528" w:type="dxa"/>
          </w:tcPr>
          <w:p w:rsidR="009008DE" w:rsidRPr="00C8264D" w:rsidRDefault="009008DE" w:rsidP="009008DE">
            <w:pPr>
              <w:keepNext/>
              <w:autoSpaceDE w:val="0"/>
              <w:snapToGrid w:val="0"/>
              <w:rPr>
                <w:sz w:val="18"/>
                <w:szCs w:val="18"/>
              </w:rPr>
            </w:pPr>
            <w:r w:rsidRPr="00C8264D">
              <w:rPr>
                <w:sz w:val="18"/>
                <w:szCs w:val="18"/>
              </w:rPr>
              <w:t>De uso interno, no utilizado aquí</w:t>
            </w:r>
          </w:p>
        </w:tc>
      </w:tr>
    </w:tbl>
    <w:p w:rsidR="009008DE" w:rsidRDefault="009008DE" w:rsidP="009008DE">
      <w:pPr>
        <w:pStyle w:val="Textoindependiente"/>
        <w:ind w:left="15"/>
      </w:pPr>
    </w:p>
    <w:p w:rsidR="009008DE" w:rsidRDefault="009008DE" w:rsidP="009008DE">
      <w:r>
        <w:t>Capacidad del terminal:</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w:t>
            </w:r>
            <w:r w:rsidRPr="00C8264D">
              <w:rPr>
                <w:sz w:val="18"/>
                <w:szCs w:val="18"/>
              </w:rPr>
              <w:lastRenderedPageBreak/>
              <w:t>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lastRenderedPageBreak/>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1</w:t>
            </w:r>
          </w:p>
        </w:tc>
        <w:tc>
          <w:tcPr>
            <w:tcW w:w="2268" w:type="dxa"/>
          </w:tcPr>
          <w:p w:rsidR="009008DE" w:rsidRPr="00C8264D" w:rsidRDefault="009008DE" w:rsidP="009008DE">
            <w:pPr>
              <w:autoSpaceDE w:val="0"/>
              <w:snapToGrid w:val="0"/>
              <w:rPr>
                <w:sz w:val="18"/>
                <w:szCs w:val="18"/>
              </w:rPr>
            </w:pPr>
            <w:r w:rsidRPr="00C8264D">
              <w:rPr>
                <w:sz w:val="18"/>
                <w:szCs w:val="18"/>
              </w:rPr>
              <w:t>ID_TERMINAL</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terminal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código</w:t>
            </w:r>
          </w:p>
        </w:tc>
      </w:tr>
    </w:tbl>
    <w:p w:rsidR="009008DE" w:rsidRDefault="009008DE" w:rsidP="009008DE">
      <w:pPr>
        <w:pStyle w:val="Textoindependiente"/>
        <w:ind w:left="15"/>
      </w:pPr>
    </w:p>
    <w:p w:rsidR="009008DE" w:rsidRDefault="009008DE" w:rsidP="009008DE">
      <w:r>
        <w:t>Modo de entrada: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EM</w:t>
            </w:r>
          </w:p>
        </w:tc>
        <w:tc>
          <w:tcPr>
            <w:tcW w:w="425" w:type="dxa"/>
          </w:tcPr>
          <w:p w:rsidR="009008DE" w:rsidRPr="00C8264D" w:rsidRDefault="009008DE" w:rsidP="009008DE">
            <w:pPr>
              <w:autoSpaceDE w:val="0"/>
              <w:snapToGrid w:val="0"/>
              <w:rPr>
                <w:sz w:val="18"/>
                <w:szCs w:val="18"/>
              </w:rPr>
            </w:pPr>
            <w:r w:rsidRPr="00C8264D">
              <w:rPr>
                <w:sz w:val="18"/>
                <w:szCs w:val="18"/>
              </w:rPr>
              <w:t>2</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modo de entrada de la transacción al sistema</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 del modo</w:t>
            </w:r>
          </w:p>
        </w:tc>
      </w:tr>
    </w:tbl>
    <w:p w:rsidR="009008DE" w:rsidRDefault="009008DE" w:rsidP="009008DE">
      <w:pPr>
        <w:pStyle w:val="Textoindependiente"/>
        <w:ind w:left="15"/>
      </w:pPr>
    </w:p>
    <w:p w:rsidR="009008DE" w:rsidRDefault="009008DE" w:rsidP="009008DE">
      <w:r>
        <w:t>Origen de autorización: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CODIGO_ORIGEN</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origen de la autorización</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Default="009008DE" w:rsidP="009008DE">
      <w:r>
        <w:t>POS: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56"/>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Ln</w:t>
            </w:r>
          </w:p>
        </w:tc>
        <w:tc>
          <w:tcPr>
            <w:tcW w:w="5556" w:type="dxa"/>
            <w:tcBorders>
              <w:top w:val="none" w:sz="0" w:space="0" w:color="auto"/>
              <w:left w:val="none" w:sz="0" w:space="0" w:color="auto"/>
              <w:bottom w:val="none" w:sz="0" w:space="0" w:color="auto"/>
              <w:right w:val="none" w:sz="0" w:space="0" w:color="auto"/>
            </w:tcBorders>
          </w:tcPr>
          <w:p w:rsidR="009008DE" w:rsidRPr="00C8264D" w:rsidRDefault="009008DE" w:rsidP="009008DE">
            <w:pPr>
              <w:keepNext/>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keepNext/>
              <w:autoSpaceDE w:val="0"/>
              <w:snapToGrid w:val="0"/>
              <w:rPr>
                <w:sz w:val="18"/>
                <w:szCs w:val="18"/>
              </w:rPr>
            </w:pPr>
            <w:r w:rsidRPr="00C8264D">
              <w:rPr>
                <w:sz w:val="18"/>
                <w:szCs w:val="18"/>
              </w:rPr>
              <w:t>1</w:t>
            </w:r>
          </w:p>
        </w:tc>
        <w:tc>
          <w:tcPr>
            <w:tcW w:w="2268" w:type="dxa"/>
          </w:tcPr>
          <w:p w:rsidR="009008DE" w:rsidRPr="00C8264D" w:rsidRDefault="009008DE" w:rsidP="009008DE">
            <w:pPr>
              <w:keepNext/>
              <w:autoSpaceDE w:val="0"/>
              <w:snapToGrid w:val="0"/>
              <w:rPr>
                <w:sz w:val="18"/>
                <w:szCs w:val="18"/>
              </w:rPr>
            </w:pPr>
            <w:r w:rsidRPr="00C8264D">
              <w:rPr>
                <w:sz w:val="18"/>
                <w:szCs w:val="18"/>
              </w:rPr>
              <w:t>POS</w:t>
            </w:r>
          </w:p>
        </w:tc>
        <w:tc>
          <w:tcPr>
            <w:tcW w:w="425" w:type="dxa"/>
          </w:tcPr>
          <w:p w:rsidR="009008DE" w:rsidRPr="00C8264D" w:rsidRDefault="009008DE" w:rsidP="009008DE">
            <w:pPr>
              <w:keepNext/>
              <w:autoSpaceDE w:val="0"/>
              <w:snapToGrid w:val="0"/>
              <w:rPr>
                <w:sz w:val="18"/>
                <w:szCs w:val="18"/>
              </w:rPr>
            </w:pPr>
            <w:r w:rsidRPr="00C8264D">
              <w:rPr>
                <w:sz w:val="18"/>
                <w:szCs w:val="18"/>
              </w:rPr>
              <w:t>2</w:t>
            </w:r>
          </w:p>
        </w:tc>
        <w:tc>
          <w:tcPr>
            <w:tcW w:w="5556" w:type="dxa"/>
          </w:tcPr>
          <w:p w:rsidR="009008DE" w:rsidRPr="00C8264D" w:rsidRDefault="009008DE" w:rsidP="009008DE">
            <w:pPr>
              <w:keepNext/>
              <w:autoSpaceDE w:val="0"/>
              <w:snapToGrid w:val="0"/>
              <w:rPr>
                <w:sz w:val="18"/>
                <w:szCs w:val="18"/>
              </w:rPr>
            </w:pPr>
            <w:r w:rsidRPr="00C8264D">
              <w:rPr>
                <w:sz w:val="18"/>
                <w:szCs w:val="18"/>
              </w:rPr>
              <w:t>Código de POS</w:t>
            </w:r>
          </w:p>
        </w:tc>
      </w:tr>
      <w:tr w:rsidR="009008DE" w:rsidRPr="00C8264D" w:rsidTr="00C8264D">
        <w:tc>
          <w:tcPr>
            <w:tcW w:w="851" w:type="dxa"/>
          </w:tcPr>
          <w:p w:rsidR="009008DE" w:rsidRPr="00C8264D" w:rsidRDefault="009008DE" w:rsidP="009008DE">
            <w:pPr>
              <w:keepNext/>
              <w:autoSpaceDE w:val="0"/>
              <w:snapToGrid w:val="0"/>
              <w:rPr>
                <w:sz w:val="18"/>
                <w:szCs w:val="18"/>
              </w:rPr>
            </w:pPr>
            <w:r w:rsidRPr="00C8264D">
              <w:rPr>
                <w:sz w:val="18"/>
                <w:szCs w:val="18"/>
              </w:rPr>
              <w:t>2</w:t>
            </w:r>
          </w:p>
        </w:tc>
        <w:tc>
          <w:tcPr>
            <w:tcW w:w="2268" w:type="dxa"/>
          </w:tcPr>
          <w:p w:rsidR="009008DE" w:rsidRPr="00C8264D" w:rsidRDefault="009008DE" w:rsidP="009008DE">
            <w:pPr>
              <w:keepNext/>
              <w:autoSpaceDE w:val="0"/>
              <w:snapToGrid w:val="0"/>
              <w:rPr>
                <w:sz w:val="18"/>
                <w:szCs w:val="18"/>
              </w:rPr>
            </w:pPr>
            <w:r w:rsidRPr="00C8264D">
              <w:rPr>
                <w:sz w:val="18"/>
                <w:szCs w:val="18"/>
              </w:rPr>
              <w:t>DESCRIPCION</w:t>
            </w:r>
          </w:p>
        </w:tc>
        <w:tc>
          <w:tcPr>
            <w:tcW w:w="425" w:type="dxa"/>
          </w:tcPr>
          <w:p w:rsidR="009008DE" w:rsidRPr="00C8264D" w:rsidRDefault="009008DE" w:rsidP="009008DE">
            <w:pPr>
              <w:keepNext/>
              <w:autoSpaceDE w:val="0"/>
              <w:snapToGrid w:val="0"/>
              <w:rPr>
                <w:sz w:val="18"/>
                <w:szCs w:val="18"/>
              </w:rPr>
            </w:pPr>
            <w:r w:rsidRPr="00C8264D">
              <w:rPr>
                <w:sz w:val="18"/>
                <w:szCs w:val="18"/>
              </w:rPr>
              <w:t>50</w:t>
            </w:r>
          </w:p>
        </w:tc>
        <w:tc>
          <w:tcPr>
            <w:tcW w:w="5556" w:type="dxa"/>
          </w:tcPr>
          <w:p w:rsidR="009008DE" w:rsidRPr="00C8264D" w:rsidRDefault="009008DE" w:rsidP="009008DE">
            <w:pPr>
              <w:keepNext/>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Default="009008DE" w:rsidP="009008DE">
      <w:r>
        <w:t>Parcelado:</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PARCELADO</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Código de Parcelado</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DESCRIPCION</w:t>
            </w:r>
          </w:p>
        </w:tc>
        <w:tc>
          <w:tcPr>
            <w:tcW w:w="425" w:type="dxa"/>
          </w:tcPr>
          <w:p w:rsidR="009008DE" w:rsidRPr="00C8264D" w:rsidRDefault="009008DE" w:rsidP="009008DE">
            <w:pPr>
              <w:autoSpaceDE w:val="0"/>
              <w:snapToGrid w:val="0"/>
              <w:rPr>
                <w:sz w:val="18"/>
                <w:szCs w:val="18"/>
              </w:rPr>
            </w:pPr>
            <w:r w:rsidRPr="00C8264D">
              <w:rPr>
                <w:sz w:val="18"/>
                <w:szCs w:val="18"/>
              </w:rPr>
              <w:t>50</w:t>
            </w:r>
          </w:p>
        </w:tc>
        <w:tc>
          <w:tcPr>
            <w:tcW w:w="5528" w:type="dxa"/>
          </w:tcPr>
          <w:p w:rsidR="009008DE" w:rsidRPr="00C8264D" w:rsidRDefault="009008DE" w:rsidP="009008DE">
            <w:pPr>
              <w:autoSpaceDE w:val="0"/>
              <w:snapToGrid w:val="0"/>
              <w:rPr>
                <w:sz w:val="18"/>
                <w:szCs w:val="18"/>
              </w:rPr>
            </w:pPr>
            <w:r w:rsidRPr="00C8264D">
              <w:rPr>
                <w:sz w:val="18"/>
                <w:szCs w:val="18"/>
              </w:rPr>
              <w:t>Descripción</w:t>
            </w:r>
          </w:p>
        </w:tc>
      </w:tr>
    </w:tbl>
    <w:p w:rsidR="009008DE" w:rsidRDefault="009008DE" w:rsidP="009008DE">
      <w:pPr>
        <w:pStyle w:val="Textoindependiente"/>
        <w:ind w:left="15"/>
      </w:pPr>
    </w:p>
    <w:p w:rsidR="009008DE" w:rsidRPr="009008DE" w:rsidRDefault="009008DE" w:rsidP="009008DE">
      <w:pPr>
        <w:pStyle w:val="Textoindependiente"/>
        <w:ind w:left="-15"/>
        <w:rPr>
          <w:rFonts w:ascii="Arial" w:hAnsi="Arial"/>
          <w:sz w:val="22"/>
          <w:lang w:val="es-ES" w:eastAsia="es-ES"/>
        </w:rPr>
      </w:pPr>
      <w:r w:rsidRPr="009008DE">
        <w:rPr>
          <w:rFonts w:ascii="Arial" w:hAnsi="Arial"/>
          <w:sz w:val="22"/>
          <w:lang w:val="es-ES" w:eastAsia="es-ES"/>
        </w:rPr>
        <w:t>Sector de actividad (MCC VISA):</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lastRenderedPageBreak/>
              <w:t>1</w:t>
            </w:r>
          </w:p>
        </w:tc>
        <w:tc>
          <w:tcPr>
            <w:tcW w:w="2268" w:type="dxa"/>
          </w:tcPr>
          <w:p w:rsidR="009008DE" w:rsidRPr="00C8264D" w:rsidRDefault="009008DE" w:rsidP="009008DE">
            <w:pPr>
              <w:autoSpaceDE w:val="0"/>
              <w:snapToGrid w:val="0"/>
              <w:rPr>
                <w:sz w:val="18"/>
                <w:szCs w:val="18"/>
              </w:rPr>
            </w:pPr>
            <w:r w:rsidRPr="00C8264D">
              <w:rPr>
                <w:sz w:val="18"/>
                <w:szCs w:val="18"/>
              </w:rPr>
              <w:t>SECTOR</w:t>
            </w:r>
          </w:p>
        </w:tc>
        <w:tc>
          <w:tcPr>
            <w:tcW w:w="425" w:type="dxa"/>
          </w:tcPr>
          <w:p w:rsidR="009008DE" w:rsidRPr="00C8264D" w:rsidRDefault="009008DE" w:rsidP="009008DE">
            <w:pPr>
              <w:autoSpaceDE w:val="0"/>
              <w:snapToGrid w:val="0"/>
              <w:rPr>
                <w:sz w:val="18"/>
                <w:szCs w:val="18"/>
              </w:rPr>
            </w:pPr>
            <w:r w:rsidRPr="00C8264D">
              <w:rPr>
                <w:sz w:val="18"/>
                <w:szCs w:val="18"/>
              </w:rPr>
              <w:t>4</w:t>
            </w:r>
          </w:p>
        </w:tc>
        <w:tc>
          <w:tcPr>
            <w:tcW w:w="5528" w:type="dxa"/>
          </w:tcPr>
          <w:p w:rsidR="009008DE" w:rsidRPr="00C8264D" w:rsidRDefault="009008DE" w:rsidP="009008DE">
            <w:pPr>
              <w:autoSpaceDE w:val="0"/>
              <w:snapToGrid w:val="0"/>
              <w:rPr>
                <w:sz w:val="18"/>
                <w:szCs w:val="18"/>
              </w:rPr>
            </w:pPr>
            <w:r w:rsidRPr="00C8264D">
              <w:rPr>
                <w:sz w:val="18"/>
                <w:szCs w:val="18"/>
              </w:rPr>
              <w:t>Código del sector de actividad comercial</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SECTOR_NACION</w:t>
            </w:r>
          </w:p>
        </w:tc>
        <w:tc>
          <w:tcPr>
            <w:tcW w:w="425" w:type="dxa"/>
          </w:tcPr>
          <w:p w:rsidR="009008DE" w:rsidRPr="00C8264D" w:rsidRDefault="009008DE" w:rsidP="009008DE">
            <w:pPr>
              <w:autoSpaceDE w:val="0"/>
              <w:snapToGrid w:val="0"/>
              <w:rPr>
                <w:sz w:val="18"/>
                <w:szCs w:val="18"/>
              </w:rPr>
            </w:pPr>
            <w:r w:rsidRPr="00C8264D">
              <w:rPr>
                <w:sz w:val="18"/>
                <w:szCs w:val="18"/>
              </w:rPr>
              <w:t>1</w:t>
            </w:r>
          </w:p>
        </w:tc>
        <w:tc>
          <w:tcPr>
            <w:tcW w:w="5528" w:type="dxa"/>
          </w:tcPr>
          <w:p w:rsidR="009008DE" w:rsidRPr="00C8264D" w:rsidRDefault="009008DE" w:rsidP="009008DE">
            <w:pPr>
              <w:autoSpaceDE w:val="0"/>
              <w:snapToGrid w:val="0"/>
              <w:rPr>
                <w:sz w:val="18"/>
                <w:szCs w:val="18"/>
              </w:rPr>
            </w:pPr>
            <w:r w:rsidRPr="00C8264D">
              <w:rPr>
                <w:sz w:val="18"/>
                <w:szCs w:val="18"/>
              </w:rPr>
              <w:t>N si el sector es Nacional, I si el sector es internacional</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DESCRIPTION</w:t>
            </w:r>
          </w:p>
        </w:tc>
        <w:tc>
          <w:tcPr>
            <w:tcW w:w="425" w:type="dxa"/>
          </w:tcPr>
          <w:p w:rsidR="009008DE" w:rsidRPr="00C8264D" w:rsidRDefault="009008DE" w:rsidP="009008DE">
            <w:pPr>
              <w:autoSpaceDE w:val="0"/>
              <w:snapToGrid w:val="0"/>
              <w:rPr>
                <w:sz w:val="18"/>
                <w:szCs w:val="18"/>
              </w:rPr>
            </w:pPr>
            <w:r w:rsidRPr="00C8264D">
              <w:rPr>
                <w:sz w:val="18"/>
                <w:szCs w:val="18"/>
              </w:rPr>
              <w:t>100</w:t>
            </w:r>
          </w:p>
        </w:tc>
        <w:tc>
          <w:tcPr>
            <w:tcW w:w="5528" w:type="dxa"/>
          </w:tcPr>
          <w:p w:rsidR="009008DE" w:rsidRPr="00C8264D" w:rsidRDefault="009008DE" w:rsidP="009008DE">
            <w:pPr>
              <w:autoSpaceDE w:val="0"/>
              <w:snapToGrid w:val="0"/>
              <w:rPr>
                <w:sz w:val="18"/>
                <w:szCs w:val="18"/>
              </w:rPr>
            </w:pPr>
            <w:r w:rsidRPr="00C8264D">
              <w:rPr>
                <w:sz w:val="18"/>
                <w:szCs w:val="18"/>
              </w:rPr>
              <w:t>Descripción del sector de actividad</w:t>
            </w:r>
          </w:p>
        </w:tc>
      </w:tr>
      <w:tr w:rsidR="009008DE" w:rsidRPr="00C8264D" w:rsidTr="00C8264D">
        <w:tc>
          <w:tcPr>
            <w:tcW w:w="851" w:type="dxa"/>
          </w:tcPr>
          <w:p w:rsidR="009008DE" w:rsidRPr="00C8264D" w:rsidRDefault="009008DE" w:rsidP="009008DE">
            <w:pPr>
              <w:autoSpaceDE w:val="0"/>
              <w:snapToGrid w:val="0"/>
              <w:rPr>
                <w:sz w:val="18"/>
                <w:szCs w:val="18"/>
              </w:rPr>
            </w:pPr>
            <w:r w:rsidRPr="00C8264D">
              <w:rPr>
                <w:sz w:val="18"/>
                <w:szCs w:val="18"/>
              </w:rPr>
              <w:t>4</w:t>
            </w:r>
          </w:p>
        </w:tc>
        <w:tc>
          <w:tcPr>
            <w:tcW w:w="2268" w:type="dxa"/>
          </w:tcPr>
          <w:p w:rsidR="009008DE" w:rsidRPr="00C8264D" w:rsidRDefault="009008DE" w:rsidP="009008DE">
            <w:pPr>
              <w:autoSpaceDE w:val="0"/>
              <w:snapToGrid w:val="0"/>
              <w:rPr>
                <w:sz w:val="18"/>
                <w:szCs w:val="18"/>
              </w:rPr>
            </w:pPr>
            <w:r w:rsidRPr="00C8264D">
              <w:rPr>
                <w:sz w:val="18"/>
                <w:szCs w:val="18"/>
              </w:rPr>
              <w:t>SECTOR_CONSOL</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No utilizado en esta aplicación</w:t>
            </w:r>
          </w:p>
        </w:tc>
      </w:tr>
      <w:tr w:rsidR="009008DE" w:rsidRPr="00C8264D" w:rsidTr="00C8264D">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5</w:t>
            </w:r>
          </w:p>
        </w:tc>
        <w:tc>
          <w:tcPr>
            <w:tcW w:w="2268" w:type="dxa"/>
          </w:tcPr>
          <w:p w:rsidR="009008DE" w:rsidRPr="00C8264D" w:rsidRDefault="009008DE" w:rsidP="009008DE">
            <w:pPr>
              <w:autoSpaceDE w:val="0"/>
              <w:snapToGrid w:val="0"/>
              <w:rPr>
                <w:sz w:val="18"/>
                <w:szCs w:val="18"/>
              </w:rPr>
            </w:pPr>
            <w:r w:rsidRPr="00C8264D">
              <w:rPr>
                <w:sz w:val="18"/>
                <w:szCs w:val="18"/>
              </w:rPr>
              <w:t>IDSEGMENTO</w:t>
            </w:r>
          </w:p>
        </w:tc>
        <w:tc>
          <w:tcPr>
            <w:tcW w:w="425" w:type="dxa"/>
          </w:tcPr>
          <w:p w:rsidR="009008DE" w:rsidRPr="00C8264D" w:rsidRDefault="009008DE" w:rsidP="009008DE">
            <w:pPr>
              <w:autoSpaceDE w:val="0"/>
              <w:snapToGrid w:val="0"/>
              <w:rPr>
                <w:sz w:val="18"/>
                <w:szCs w:val="18"/>
              </w:rPr>
            </w:pPr>
          </w:p>
        </w:tc>
        <w:tc>
          <w:tcPr>
            <w:tcW w:w="5528" w:type="dxa"/>
          </w:tcPr>
          <w:p w:rsidR="009008DE" w:rsidRPr="00C8264D" w:rsidRDefault="009008DE" w:rsidP="009008DE">
            <w:pPr>
              <w:autoSpaceDE w:val="0"/>
              <w:snapToGrid w:val="0"/>
              <w:rPr>
                <w:sz w:val="18"/>
                <w:szCs w:val="18"/>
              </w:rPr>
            </w:pPr>
            <w:r w:rsidRPr="00C8264D">
              <w:rPr>
                <w:sz w:val="18"/>
                <w:szCs w:val="18"/>
              </w:rPr>
              <w:t>Código identificativo del segmento de actividad (grupo de sectores de actividad). No utilizado en esta aplicación</w:t>
            </w:r>
          </w:p>
        </w:tc>
      </w:tr>
    </w:tbl>
    <w:p w:rsidR="009008DE" w:rsidRDefault="009008DE" w:rsidP="009008DE">
      <w:pPr>
        <w:pStyle w:val="Textoindependiente"/>
        <w:ind w:left="-15"/>
      </w:pPr>
    </w:p>
    <w:p w:rsidR="009008DE" w:rsidRDefault="009008DE" w:rsidP="009008DE">
      <w:r>
        <w:t>UF:</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425"/>
        <w:gridCol w:w="5528"/>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Campo</w:t>
            </w:r>
          </w:p>
        </w:tc>
        <w:tc>
          <w:tcPr>
            <w:tcW w:w="425"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Ln</w:t>
            </w:r>
          </w:p>
        </w:tc>
        <w:tc>
          <w:tcPr>
            <w:tcW w:w="552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ind w:left="-15"/>
              <w:rPr>
                <w:b w:val="0"/>
                <w:bCs w:val="0"/>
                <w:sz w:val="18"/>
                <w:szCs w:val="18"/>
              </w:rPr>
            </w:pPr>
            <w:r w:rsidRPr="00C8264D">
              <w:rPr>
                <w:sz w:val="18"/>
                <w:szCs w:val="18"/>
              </w:rPr>
              <w:t>Descripción</w:t>
            </w:r>
          </w:p>
        </w:tc>
      </w:tr>
      <w:tr w:rsidR="009008DE" w:rsidRPr="00C8264D" w:rsidTr="00C8264D">
        <w:trPr>
          <w:cnfStyle w:val="000000100000"/>
        </w:trPr>
        <w:tc>
          <w:tcPr>
            <w:tcW w:w="851" w:type="dxa"/>
          </w:tcPr>
          <w:p w:rsidR="009008DE" w:rsidRPr="00C8264D" w:rsidRDefault="009008DE" w:rsidP="009008DE">
            <w:pPr>
              <w:autoSpaceDE w:val="0"/>
              <w:snapToGrid w:val="0"/>
              <w:ind w:left="-15"/>
              <w:rPr>
                <w:sz w:val="18"/>
                <w:szCs w:val="18"/>
              </w:rPr>
            </w:pPr>
            <w:r w:rsidRPr="00C8264D">
              <w:rPr>
                <w:sz w:val="18"/>
                <w:szCs w:val="18"/>
              </w:rPr>
              <w:t>1</w:t>
            </w:r>
          </w:p>
        </w:tc>
        <w:tc>
          <w:tcPr>
            <w:tcW w:w="2268" w:type="dxa"/>
          </w:tcPr>
          <w:p w:rsidR="009008DE" w:rsidRPr="00C8264D" w:rsidRDefault="009008DE" w:rsidP="009008DE">
            <w:pPr>
              <w:autoSpaceDE w:val="0"/>
              <w:snapToGrid w:val="0"/>
              <w:ind w:left="-15"/>
              <w:rPr>
                <w:sz w:val="18"/>
                <w:szCs w:val="18"/>
              </w:rPr>
            </w:pPr>
            <w:r w:rsidRPr="00C8264D">
              <w:rPr>
                <w:sz w:val="18"/>
                <w:szCs w:val="18"/>
              </w:rPr>
              <w:t>SECTOR</w:t>
            </w:r>
          </w:p>
        </w:tc>
        <w:tc>
          <w:tcPr>
            <w:tcW w:w="425" w:type="dxa"/>
          </w:tcPr>
          <w:p w:rsidR="009008DE" w:rsidRPr="00C8264D" w:rsidRDefault="009008DE" w:rsidP="009008DE">
            <w:pPr>
              <w:autoSpaceDE w:val="0"/>
              <w:snapToGrid w:val="0"/>
              <w:ind w:left="-15"/>
              <w:rPr>
                <w:sz w:val="18"/>
                <w:szCs w:val="18"/>
              </w:rPr>
            </w:pPr>
            <w:r w:rsidRPr="00C8264D">
              <w:rPr>
                <w:sz w:val="18"/>
                <w:szCs w:val="18"/>
              </w:rPr>
              <w:t>2</w:t>
            </w:r>
          </w:p>
        </w:tc>
        <w:tc>
          <w:tcPr>
            <w:tcW w:w="5528" w:type="dxa"/>
          </w:tcPr>
          <w:p w:rsidR="009008DE" w:rsidRPr="00C8264D" w:rsidRDefault="009008DE" w:rsidP="009008DE">
            <w:pPr>
              <w:autoSpaceDE w:val="0"/>
              <w:snapToGrid w:val="0"/>
              <w:ind w:left="-15"/>
              <w:rPr>
                <w:sz w:val="18"/>
                <w:szCs w:val="18"/>
              </w:rPr>
            </w:pPr>
            <w:r w:rsidRPr="00C8264D">
              <w:rPr>
                <w:sz w:val="18"/>
                <w:szCs w:val="18"/>
              </w:rPr>
              <w:t>Código de la Unidad Federativa</w:t>
            </w:r>
          </w:p>
        </w:tc>
      </w:tr>
      <w:tr w:rsidR="009008DE" w:rsidRPr="00C8264D" w:rsidTr="00C8264D">
        <w:tc>
          <w:tcPr>
            <w:tcW w:w="851" w:type="dxa"/>
          </w:tcPr>
          <w:p w:rsidR="009008DE" w:rsidRPr="00C8264D" w:rsidRDefault="009008DE" w:rsidP="009008DE">
            <w:pPr>
              <w:autoSpaceDE w:val="0"/>
              <w:snapToGrid w:val="0"/>
              <w:ind w:left="-15"/>
              <w:rPr>
                <w:sz w:val="18"/>
                <w:szCs w:val="18"/>
              </w:rPr>
            </w:pPr>
            <w:r w:rsidRPr="00C8264D">
              <w:rPr>
                <w:sz w:val="18"/>
                <w:szCs w:val="18"/>
              </w:rPr>
              <w:t>2</w:t>
            </w:r>
          </w:p>
        </w:tc>
        <w:tc>
          <w:tcPr>
            <w:tcW w:w="2268" w:type="dxa"/>
          </w:tcPr>
          <w:p w:rsidR="009008DE" w:rsidRPr="00C8264D" w:rsidRDefault="009008DE" w:rsidP="009008DE">
            <w:pPr>
              <w:autoSpaceDE w:val="0"/>
              <w:snapToGrid w:val="0"/>
              <w:ind w:left="-15"/>
              <w:rPr>
                <w:sz w:val="18"/>
                <w:szCs w:val="18"/>
              </w:rPr>
            </w:pPr>
            <w:r w:rsidRPr="00C8264D">
              <w:rPr>
                <w:sz w:val="18"/>
                <w:szCs w:val="18"/>
              </w:rPr>
              <w:t>NOMBRE</w:t>
            </w:r>
          </w:p>
        </w:tc>
        <w:tc>
          <w:tcPr>
            <w:tcW w:w="425" w:type="dxa"/>
          </w:tcPr>
          <w:p w:rsidR="009008DE" w:rsidRPr="00C8264D" w:rsidRDefault="009008DE" w:rsidP="009008DE">
            <w:pPr>
              <w:autoSpaceDE w:val="0"/>
              <w:snapToGrid w:val="0"/>
              <w:ind w:left="-15"/>
              <w:rPr>
                <w:sz w:val="18"/>
                <w:szCs w:val="18"/>
              </w:rPr>
            </w:pPr>
            <w:r w:rsidRPr="00C8264D">
              <w:rPr>
                <w:sz w:val="18"/>
                <w:szCs w:val="18"/>
              </w:rPr>
              <w:t>50</w:t>
            </w:r>
          </w:p>
        </w:tc>
        <w:tc>
          <w:tcPr>
            <w:tcW w:w="5528" w:type="dxa"/>
          </w:tcPr>
          <w:p w:rsidR="009008DE" w:rsidRPr="00C8264D" w:rsidRDefault="009008DE" w:rsidP="009008DE">
            <w:pPr>
              <w:autoSpaceDE w:val="0"/>
              <w:snapToGrid w:val="0"/>
              <w:ind w:left="-15"/>
              <w:rPr>
                <w:sz w:val="18"/>
                <w:szCs w:val="18"/>
              </w:rPr>
            </w:pPr>
            <w:r w:rsidRPr="00C8264D">
              <w:rPr>
                <w:sz w:val="18"/>
                <w:szCs w:val="18"/>
              </w:rPr>
              <w:t>Nombre de la Unidad Federativa</w:t>
            </w:r>
          </w:p>
        </w:tc>
      </w:tr>
      <w:tr w:rsidR="009008DE" w:rsidRPr="00C8264D" w:rsidTr="00C8264D">
        <w:trPr>
          <w:cnfStyle w:val="000000100000"/>
        </w:trPr>
        <w:tc>
          <w:tcPr>
            <w:tcW w:w="851" w:type="dxa"/>
          </w:tcPr>
          <w:p w:rsidR="009008DE" w:rsidRPr="00C8264D" w:rsidRDefault="009008DE" w:rsidP="009008DE">
            <w:pPr>
              <w:autoSpaceDE w:val="0"/>
              <w:snapToGrid w:val="0"/>
              <w:ind w:left="-15"/>
              <w:rPr>
                <w:sz w:val="18"/>
                <w:szCs w:val="18"/>
              </w:rPr>
            </w:pPr>
            <w:r w:rsidRPr="00C8264D">
              <w:rPr>
                <w:sz w:val="18"/>
                <w:szCs w:val="18"/>
              </w:rPr>
              <w:t>3</w:t>
            </w:r>
          </w:p>
        </w:tc>
        <w:tc>
          <w:tcPr>
            <w:tcW w:w="2268" w:type="dxa"/>
          </w:tcPr>
          <w:p w:rsidR="009008DE" w:rsidRPr="00C8264D" w:rsidRDefault="009008DE" w:rsidP="009008DE">
            <w:pPr>
              <w:autoSpaceDE w:val="0"/>
              <w:snapToGrid w:val="0"/>
              <w:ind w:left="-15"/>
              <w:rPr>
                <w:sz w:val="18"/>
                <w:szCs w:val="18"/>
              </w:rPr>
            </w:pPr>
            <w:r w:rsidRPr="00C8264D">
              <w:rPr>
                <w:sz w:val="18"/>
                <w:szCs w:val="18"/>
              </w:rPr>
              <w:t>IDREGION</w:t>
            </w:r>
          </w:p>
        </w:tc>
        <w:tc>
          <w:tcPr>
            <w:tcW w:w="425" w:type="dxa"/>
          </w:tcPr>
          <w:p w:rsidR="009008DE" w:rsidRPr="00C8264D" w:rsidRDefault="009008DE" w:rsidP="009008DE">
            <w:pPr>
              <w:autoSpaceDE w:val="0"/>
              <w:snapToGrid w:val="0"/>
              <w:ind w:left="-15"/>
              <w:rPr>
                <w:sz w:val="18"/>
                <w:szCs w:val="18"/>
              </w:rPr>
            </w:pPr>
          </w:p>
        </w:tc>
        <w:tc>
          <w:tcPr>
            <w:tcW w:w="5528" w:type="dxa"/>
          </w:tcPr>
          <w:p w:rsidR="009008DE" w:rsidRPr="00C8264D" w:rsidRDefault="009008DE" w:rsidP="009008DE">
            <w:pPr>
              <w:autoSpaceDE w:val="0"/>
              <w:snapToGrid w:val="0"/>
              <w:ind w:left="-15"/>
              <w:rPr>
                <w:sz w:val="18"/>
                <w:szCs w:val="18"/>
              </w:rPr>
            </w:pPr>
            <w:r w:rsidRPr="00C8264D">
              <w:rPr>
                <w:sz w:val="18"/>
                <w:szCs w:val="18"/>
              </w:rPr>
              <w:t>Código identificativo de la Regional a la que pertenece. No utilizado para esta aplicación</w:t>
            </w:r>
          </w:p>
        </w:tc>
      </w:tr>
    </w:tbl>
    <w:p w:rsidR="009008DE" w:rsidRDefault="009008DE" w:rsidP="009008DE">
      <w:pPr>
        <w:pStyle w:val="Textoindependiente"/>
        <w:ind w:left="-15"/>
      </w:pPr>
    </w:p>
    <w:p w:rsidR="009008DE" w:rsidRDefault="009008DE" w:rsidP="009008DE">
      <w:r>
        <w:t>Calificador:</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268"/>
        <w:gridCol w:w="533"/>
        <w:gridCol w:w="5420"/>
      </w:tblGrid>
      <w:tr w:rsidR="009008DE" w:rsidRPr="00C8264D" w:rsidTr="005C6131">
        <w:trPr>
          <w:cnfStyle w:val="100000000000"/>
        </w:trPr>
        <w:tc>
          <w:tcPr>
            <w:tcW w:w="851"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Orden</w:t>
            </w:r>
          </w:p>
        </w:tc>
        <w:tc>
          <w:tcPr>
            <w:tcW w:w="2268"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Campo</w:t>
            </w:r>
          </w:p>
        </w:tc>
        <w:tc>
          <w:tcPr>
            <w:tcW w:w="533"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Ln</w:t>
            </w:r>
          </w:p>
        </w:tc>
        <w:tc>
          <w:tcPr>
            <w:tcW w:w="5420" w:type="dxa"/>
            <w:tcBorders>
              <w:top w:val="none" w:sz="0" w:space="0" w:color="auto"/>
              <w:left w:val="none" w:sz="0" w:space="0" w:color="auto"/>
              <w:bottom w:val="none" w:sz="0" w:space="0" w:color="auto"/>
              <w:right w:val="none" w:sz="0" w:space="0" w:color="auto"/>
            </w:tcBorders>
          </w:tcPr>
          <w:p w:rsidR="009008DE" w:rsidRPr="00C8264D" w:rsidRDefault="009008DE" w:rsidP="009008DE">
            <w:pPr>
              <w:autoSpaceDE w:val="0"/>
              <w:snapToGrid w:val="0"/>
              <w:rPr>
                <w:b w:val="0"/>
                <w:bCs w:val="0"/>
                <w:sz w:val="18"/>
                <w:szCs w:val="18"/>
              </w:rPr>
            </w:pPr>
            <w:r w:rsidRPr="00C8264D">
              <w:rPr>
                <w:sz w:val="18"/>
                <w:szCs w:val="18"/>
              </w:rPr>
              <w:t>Descripción</w:t>
            </w:r>
          </w:p>
        </w:tc>
      </w:tr>
      <w:tr w:rsidR="009008DE" w:rsidRPr="00C8264D" w:rsidTr="005C6131">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1</w:t>
            </w:r>
          </w:p>
        </w:tc>
        <w:tc>
          <w:tcPr>
            <w:tcW w:w="2268" w:type="dxa"/>
          </w:tcPr>
          <w:p w:rsidR="009008DE" w:rsidRPr="00C8264D" w:rsidRDefault="009008DE" w:rsidP="009008DE">
            <w:pPr>
              <w:autoSpaceDE w:val="0"/>
              <w:snapToGrid w:val="0"/>
              <w:rPr>
                <w:sz w:val="18"/>
                <w:szCs w:val="18"/>
              </w:rPr>
            </w:pPr>
            <w:r w:rsidRPr="00C8264D">
              <w:rPr>
                <w:sz w:val="18"/>
                <w:szCs w:val="18"/>
              </w:rPr>
              <w:t>COD</w:t>
            </w:r>
          </w:p>
        </w:tc>
        <w:tc>
          <w:tcPr>
            <w:tcW w:w="533" w:type="dxa"/>
          </w:tcPr>
          <w:p w:rsidR="009008DE" w:rsidRPr="00C8264D" w:rsidRDefault="009008DE" w:rsidP="009008DE">
            <w:pPr>
              <w:autoSpaceDE w:val="0"/>
              <w:snapToGrid w:val="0"/>
              <w:rPr>
                <w:sz w:val="18"/>
                <w:szCs w:val="18"/>
              </w:rPr>
            </w:pPr>
          </w:p>
        </w:tc>
        <w:tc>
          <w:tcPr>
            <w:tcW w:w="5420" w:type="dxa"/>
          </w:tcPr>
          <w:p w:rsidR="009008DE" w:rsidRPr="00C8264D" w:rsidRDefault="009008DE" w:rsidP="009008DE">
            <w:pPr>
              <w:autoSpaceDE w:val="0"/>
              <w:snapToGrid w:val="0"/>
              <w:rPr>
                <w:sz w:val="18"/>
                <w:szCs w:val="18"/>
              </w:rPr>
            </w:pPr>
            <w:r w:rsidRPr="00C8264D">
              <w:rPr>
                <w:sz w:val="18"/>
                <w:szCs w:val="18"/>
              </w:rPr>
              <w:t>Identificador de una combinación de calificadores que han intervenido en una calificación de transacción</w:t>
            </w:r>
          </w:p>
        </w:tc>
      </w:tr>
      <w:tr w:rsidR="009008DE" w:rsidRPr="00C8264D" w:rsidTr="005C6131">
        <w:tc>
          <w:tcPr>
            <w:tcW w:w="851" w:type="dxa"/>
          </w:tcPr>
          <w:p w:rsidR="009008DE" w:rsidRPr="00C8264D" w:rsidRDefault="009008DE" w:rsidP="009008DE">
            <w:pPr>
              <w:autoSpaceDE w:val="0"/>
              <w:snapToGrid w:val="0"/>
              <w:rPr>
                <w:sz w:val="18"/>
                <w:szCs w:val="18"/>
              </w:rPr>
            </w:pPr>
            <w:r w:rsidRPr="00C8264D">
              <w:rPr>
                <w:sz w:val="18"/>
                <w:szCs w:val="18"/>
              </w:rPr>
              <w:t>2</w:t>
            </w:r>
          </w:p>
        </w:tc>
        <w:tc>
          <w:tcPr>
            <w:tcW w:w="2268" w:type="dxa"/>
          </w:tcPr>
          <w:p w:rsidR="009008DE" w:rsidRPr="00C8264D" w:rsidRDefault="009008DE" w:rsidP="009008DE">
            <w:pPr>
              <w:autoSpaceDE w:val="0"/>
              <w:snapToGrid w:val="0"/>
              <w:rPr>
                <w:sz w:val="18"/>
                <w:szCs w:val="18"/>
              </w:rPr>
            </w:pPr>
            <w:r w:rsidRPr="00C8264D">
              <w:rPr>
                <w:sz w:val="18"/>
                <w:szCs w:val="18"/>
              </w:rPr>
              <w:t>CALIFICADORES</w:t>
            </w:r>
          </w:p>
        </w:tc>
        <w:tc>
          <w:tcPr>
            <w:tcW w:w="533" w:type="dxa"/>
          </w:tcPr>
          <w:p w:rsidR="009008DE" w:rsidRPr="00C8264D" w:rsidRDefault="009008DE" w:rsidP="009008DE">
            <w:pPr>
              <w:autoSpaceDE w:val="0"/>
              <w:snapToGrid w:val="0"/>
              <w:rPr>
                <w:sz w:val="18"/>
                <w:szCs w:val="18"/>
              </w:rPr>
            </w:pPr>
            <w:r w:rsidRPr="00C8264D">
              <w:rPr>
                <w:sz w:val="18"/>
                <w:szCs w:val="18"/>
              </w:rPr>
              <w:t>50</w:t>
            </w:r>
          </w:p>
        </w:tc>
        <w:tc>
          <w:tcPr>
            <w:tcW w:w="5420" w:type="dxa"/>
          </w:tcPr>
          <w:p w:rsidR="009008DE" w:rsidRPr="00C8264D" w:rsidRDefault="009008DE" w:rsidP="009008DE">
            <w:pPr>
              <w:autoSpaceDE w:val="0"/>
              <w:snapToGrid w:val="0"/>
              <w:rPr>
                <w:sz w:val="18"/>
                <w:szCs w:val="18"/>
              </w:rPr>
            </w:pPr>
            <w:r w:rsidRPr="00C8264D">
              <w:rPr>
                <w:sz w:val="18"/>
                <w:szCs w:val="18"/>
              </w:rPr>
              <w:t>Nombre de esta combinación (por ejemplo: Redes y Reglas)</w:t>
            </w:r>
          </w:p>
        </w:tc>
      </w:tr>
      <w:tr w:rsidR="009008DE" w:rsidRPr="00C8264D" w:rsidTr="005C6131">
        <w:trPr>
          <w:cnfStyle w:val="000000100000"/>
        </w:trPr>
        <w:tc>
          <w:tcPr>
            <w:tcW w:w="851" w:type="dxa"/>
          </w:tcPr>
          <w:p w:rsidR="009008DE" w:rsidRPr="00C8264D" w:rsidRDefault="009008DE" w:rsidP="009008DE">
            <w:pPr>
              <w:autoSpaceDE w:val="0"/>
              <w:snapToGrid w:val="0"/>
              <w:rPr>
                <w:sz w:val="18"/>
                <w:szCs w:val="18"/>
              </w:rPr>
            </w:pPr>
            <w:r w:rsidRPr="00C8264D">
              <w:rPr>
                <w:sz w:val="18"/>
                <w:szCs w:val="18"/>
              </w:rPr>
              <w:t>3</w:t>
            </w:r>
          </w:p>
        </w:tc>
        <w:tc>
          <w:tcPr>
            <w:tcW w:w="2268" w:type="dxa"/>
          </w:tcPr>
          <w:p w:rsidR="009008DE" w:rsidRPr="00C8264D" w:rsidRDefault="009008DE" w:rsidP="009008DE">
            <w:pPr>
              <w:autoSpaceDE w:val="0"/>
              <w:snapToGrid w:val="0"/>
              <w:rPr>
                <w:sz w:val="18"/>
                <w:szCs w:val="18"/>
              </w:rPr>
            </w:pPr>
            <w:r w:rsidRPr="00C8264D">
              <w:rPr>
                <w:sz w:val="18"/>
                <w:szCs w:val="18"/>
              </w:rPr>
              <w:t>GANADOR</w:t>
            </w:r>
          </w:p>
        </w:tc>
        <w:tc>
          <w:tcPr>
            <w:tcW w:w="533" w:type="dxa"/>
          </w:tcPr>
          <w:p w:rsidR="009008DE" w:rsidRPr="00C8264D" w:rsidRDefault="009008DE" w:rsidP="009008DE">
            <w:pPr>
              <w:autoSpaceDE w:val="0"/>
              <w:snapToGrid w:val="0"/>
              <w:rPr>
                <w:sz w:val="18"/>
                <w:szCs w:val="18"/>
              </w:rPr>
            </w:pPr>
            <w:r w:rsidRPr="00C8264D">
              <w:rPr>
                <w:sz w:val="18"/>
                <w:szCs w:val="18"/>
              </w:rPr>
              <w:t>50</w:t>
            </w:r>
          </w:p>
        </w:tc>
        <w:tc>
          <w:tcPr>
            <w:tcW w:w="5420" w:type="dxa"/>
          </w:tcPr>
          <w:p w:rsidR="009008DE" w:rsidRPr="00C8264D" w:rsidRDefault="009008DE" w:rsidP="009008DE">
            <w:pPr>
              <w:autoSpaceDE w:val="0"/>
              <w:snapToGrid w:val="0"/>
              <w:rPr>
                <w:sz w:val="18"/>
                <w:szCs w:val="18"/>
              </w:rPr>
            </w:pPr>
            <w:r w:rsidRPr="00C8264D">
              <w:rPr>
                <w:sz w:val="18"/>
                <w:szCs w:val="18"/>
              </w:rPr>
              <w:t>Cuál de los calificadores que han intervenido ha resultado el ganador (es decir, ha obtenido mayor probabilidad de fraude)</w:t>
            </w:r>
          </w:p>
        </w:tc>
      </w:tr>
    </w:tbl>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121" w:name="_Toc419712337"/>
      <w:r>
        <w:t>Formato de Microarchivos de e-Lynx</w:t>
      </w:r>
      <w:bookmarkEnd w:id="121"/>
    </w:p>
    <w:p w:rsidR="0050553A" w:rsidRDefault="0050553A" w:rsidP="0050553A"/>
    <w:p w:rsidR="0050553A" w:rsidRDefault="0050553A" w:rsidP="0050553A">
      <w:r>
        <w:t>El formato de los ficheros se caracteriza por:</w:t>
      </w:r>
    </w:p>
    <w:p w:rsidR="0050553A" w:rsidRDefault="0050553A" w:rsidP="00071DD4">
      <w:pPr>
        <w:numPr>
          <w:ilvl w:val="0"/>
          <w:numId w:val="45"/>
        </w:numPr>
        <w:tabs>
          <w:tab w:val="left" w:pos="283"/>
        </w:tabs>
        <w:suppressAutoHyphens/>
        <w:spacing w:after="0" w:line="240" w:lineRule="auto"/>
        <w:jc w:val="left"/>
      </w:pPr>
      <w:r>
        <w:t>Campos y registros de longitud variable</w:t>
      </w:r>
    </w:p>
    <w:p w:rsidR="0050553A" w:rsidRDefault="0050553A" w:rsidP="00071DD4">
      <w:pPr>
        <w:numPr>
          <w:ilvl w:val="0"/>
          <w:numId w:val="45"/>
        </w:numPr>
        <w:tabs>
          <w:tab w:val="left" w:pos="283"/>
        </w:tabs>
        <w:suppressAutoHyphens/>
        <w:spacing w:after="0" w:line="240" w:lineRule="auto"/>
        <w:jc w:val="left"/>
      </w:pPr>
      <w:r>
        <w:t>Separador de campo: '|'</w:t>
      </w:r>
    </w:p>
    <w:p w:rsidR="0050553A" w:rsidRDefault="0050553A" w:rsidP="0050553A">
      <w:pPr>
        <w:tabs>
          <w:tab w:val="left" w:pos="283"/>
        </w:tabs>
        <w:suppressAutoHyphens/>
        <w:spacing w:after="0" w:line="240" w:lineRule="auto"/>
        <w:jc w:val="left"/>
      </w:pPr>
    </w:p>
    <w:p w:rsidR="0050553A" w:rsidRDefault="0050553A" w:rsidP="0050553A">
      <w:pPr>
        <w:tabs>
          <w:tab w:val="left" w:pos="283"/>
        </w:tabs>
        <w:suppressAutoHyphens/>
        <w:spacing w:after="0" w:line="240" w:lineRule="auto"/>
        <w:jc w:val="left"/>
      </w:pPr>
      <w:r>
        <w:t>Fichero de descarga:</w:t>
      </w:r>
    </w:p>
    <w:p w:rsidR="0050553A" w:rsidRDefault="0050553A" w:rsidP="0050553A">
      <w:pPr>
        <w:keepNext/>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308"/>
        <w:gridCol w:w="450"/>
        <w:gridCol w:w="5443"/>
      </w:tblGrid>
      <w:tr w:rsidR="0050553A" w:rsidRPr="00C8264D"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Orden</w:t>
            </w:r>
          </w:p>
        </w:tc>
        <w:tc>
          <w:tcPr>
            <w:tcW w:w="2308"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Campo</w:t>
            </w:r>
          </w:p>
        </w:tc>
        <w:tc>
          <w:tcPr>
            <w:tcW w:w="450"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Ln</w:t>
            </w:r>
          </w:p>
        </w:tc>
        <w:tc>
          <w:tcPr>
            <w:tcW w:w="5443" w:type="dxa"/>
            <w:tcBorders>
              <w:top w:val="none" w:sz="0" w:space="0" w:color="auto"/>
              <w:left w:val="none" w:sz="0" w:space="0" w:color="auto"/>
              <w:bottom w:val="none" w:sz="0" w:space="0" w:color="auto"/>
              <w:right w:val="none" w:sz="0" w:space="0" w:color="auto"/>
            </w:tcBorders>
          </w:tcPr>
          <w:p w:rsidR="0050553A" w:rsidRPr="00C8264D" w:rsidRDefault="0050553A" w:rsidP="003A47B5">
            <w:pPr>
              <w:keepNext/>
              <w:autoSpaceDE w:val="0"/>
              <w:snapToGrid w:val="0"/>
              <w:rPr>
                <w:b w:val="0"/>
                <w:bCs w:val="0"/>
                <w:sz w:val="18"/>
                <w:szCs w:val="18"/>
              </w:rPr>
            </w:pPr>
            <w:r w:rsidRPr="00C8264D">
              <w:rPr>
                <w:sz w:val="18"/>
                <w:szCs w:val="18"/>
              </w:rPr>
              <w:t>Descripción</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1</w:t>
            </w:r>
          </w:p>
        </w:tc>
        <w:tc>
          <w:tcPr>
            <w:tcW w:w="2308" w:type="dxa"/>
          </w:tcPr>
          <w:p w:rsidR="0050553A" w:rsidRPr="00C8264D" w:rsidRDefault="0050553A" w:rsidP="003A47B5">
            <w:pPr>
              <w:keepNext/>
              <w:autoSpaceDE w:val="0"/>
              <w:snapToGrid w:val="0"/>
              <w:rPr>
                <w:sz w:val="18"/>
                <w:szCs w:val="18"/>
              </w:rPr>
            </w:pPr>
            <w:r w:rsidRPr="00C8264D">
              <w:rPr>
                <w:sz w:val="18"/>
                <w:szCs w:val="18"/>
              </w:rPr>
              <w:t>ORDEN</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Identificador de la transacción </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2</w:t>
            </w:r>
          </w:p>
        </w:tc>
        <w:tc>
          <w:tcPr>
            <w:tcW w:w="2308" w:type="dxa"/>
          </w:tcPr>
          <w:p w:rsidR="0050553A" w:rsidRPr="00C8264D" w:rsidRDefault="0050553A" w:rsidP="003A47B5">
            <w:pPr>
              <w:keepNext/>
              <w:autoSpaceDE w:val="0"/>
              <w:snapToGrid w:val="0"/>
              <w:rPr>
                <w:sz w:val="18"/>
                <w:szCs w:val="18"/>
              </w:rPr>
            </w:pPr>
            <w:r w:rsidRPr="00C8264D">
              <w:rPr>
                <w:sz w:val="18"/>
                <w:szCs w:val="18"/>
              </w:rPr>
              <w:t>TARJETA o TID</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Tarjeta o TID</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3</w:t>
            </w:r>
          </w:p>
        </w:tc>
        <w:tc>
          <w:tcPr>
            <w:tcW w:w="2308" w:type="dxa"/>
          </w:tcPr>
          <w:p w:rsidR="0050553A" w:rsidRPr="00C8264D" w:rsidRDefault="0050553A" w:rsidP="003A47B5">
            <w:pPr>
              <w:keepNext/>
              <w:autoSpaceDE w:val="0"/>
              <w:snapToGrid w:val="0"/>
              <w:rPr>
                <w:sz w:val="18"/>
                <w:szCs w:val="18"/>
              </w:rPr>
            </w:pPr>
            <w:r w:rsidRPr="00C8264D">
              <w:rPr>
                <w:sz w:val="18"/>
                <w:szCs w:val="18"/>
              </w:rPr>
              <w:t>FECHA</w:t>
            </w:r>
          </w:p>
        </w:tc>
        <w:tc>
          <w:tcPr>
            <w:tcW w:w="450" w:type="dxa"/>
          </w:tcPr>
          <w:p w:rsidR="0050553A" w:rsidRPr="00C8264D" w:rsidRDefault="0050553A" w:rsidP="003A47B5">
            <w:pPr>
              <w:keepNext/>
              <w:autoSpaceDE w:val="0"/>
              <w:snapToGrid w:val="0"/>
              <w:rPr>
                <w:sz w:val="18"/>
                <w:szCs w:val="18"/>
              </w:rPr>
            </w:pPr>
            <w:r w:rsidRPr="00C8264D">
              <w:rPr>
                <w:sz w:val="18"/>
                <w:szCs w:val="18"/>
              </w:rPr>
              <w:t>14</w:t>
            </w:r>
          </w:p>
        </w:tc>
        <w:tc>
          <w:tcPr>
            <w:tcW w:w="5443" w:type="dxa"/>
          </w:tcPr>
          <w:p w:rsidR="0050553A" w:rsidRPr="00C8264D" w:rsidRDefault="0050553A" w:rsidP="003A47B5">
            <w:pPr>
              <w:keepNext/>
              <w:autoSpaceDE w:val="0"/>
              <w:snapToGrid w:val="0"/>
              <w:rPr>
                <w:sz w:val="18"/>
                <w:szCs w:val="18"/>
              </w:rPr>
            </w:pPr>
            <w:r w:rsidRPr="00C8264D">
              <w:rPr>
                <w:sz w:val="18"/>
                <w:szCs w:val="18"/>
              </w:rPr>
              <w:t>yyyymmddhhmiss</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4</w:t>
            </w:r>
          </w:p>
        </w:tc>
        <w:tc>
          <w:tcPr>
            <w:tcW w:w="2308" w:type="dxa"/>
          </w:tcPr>
          <w:p w:rsidR="0050553A" w:rsidRPr="00C8264D" w:rsidRDefault="0050553A" w:rsidP="003A47B5">
            <w:pPr>
              <w:keepNext/>
              <w:autoSpaceDE w:val="0"/>
              <w:snapToGrid w:val="0"/>
              <w:rPr>
                <w:sz w:val="18"/>
                <w:szCs w:val="18"/>
              </w:rPr>
            </w:pPr>
            <w:r w:rsidRPr="00C8264D">
              <w:rPr>
                <w:sz w:val="18"/>
                <w:szCs w:val="18"/>
              </w:rPr>
              <w:t>IMPORTE_SOLICITADO</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Importe solicitado en R$, dos decimales con separador (',')</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5</w:t>
            </w:r>
          </w:p>
        </w:tc>
        <w:tc>
          <w:tcPr>
            <w:tcW w:w="2308" w:type="dxa"/>
          </w:tcPr>
          <w:p w:rsidR="0050553A" w:rsidRPr="00C8264D" w:rsidRDefault="0050553A" w:rsidP="003A47B5">
            <w:pPr>
              <w:keepNext/>
              <w:autoSpaceDE w:val="0"/>
              <w:snapToGrid w:val="0"/>
              <w:rPr>
                <w:sz w:val="18"/>
                <w:szCs w:val="18"/>
              </w:rPr>
            </w:pPr>
            <w:r w:rsidRPr="00C8264D">
              <w:rPr>
                <w:sz w:val="18"/>
                <w:szCs w:val="18"/>
              </w:rPr>
              <w:t>PAIS_ORIG_TARJ</w:t>
            </w:r>
          </w:p>
        </w:tc>
        <w:tc>
          <w:tcPr>
            <w:tcW w:w="450" w:type="dxa"/>
          </w:tcPr>
          <w:p w:rsidR="0050553A" w:rsidRPr="00C8264D" w:rsidRDefault="0050553A" w:rsidP="003A47B5">
            <w:pPr>
              <w:keepNext/>
              <w:autoSpaceDE w:val="0"/>
              <w:snapToGrid w:val="0"/>
              <w:rPr>
                <w:sz w:val="18"/>
                <w:szCs w:val="18"/>
              </w:rPr>
            </w:pPr>
            <w:r w:rsidRPr="00C8264D">
              <w:rPr>
                <w:sz w:val="18"/>
                <w:szCs w:val="18"/>
              </w:rPr>
              <w:t>3</w:t>
            </w:r>
          </w:p>
        </w:tc>
        <w:tc>
          <w:tcPr>
            <w:tcW w:w="5443" w:type="dxa"/>
          </w:tcPr>
          <w:p w:rsidR="0050553A" w:rsidRPr="00C8264D" w:rsidRDefault="0050553A" w:rsidP="003A47B5">
            <w:pPr>
              <w:keepNext/>
              <w:autoSpaceDE w:val="0"/>
              <w:snapToGrid w:val="0"/>
              <w:rPr>
                <w:sz w:val="18"/>
                <w:szCs w:val="18"/>
              </w:rPr>
            </w:pPr>
            <w:r w:rsidRPr="00C8264D">
              <w:rPr>
                <w:sz w:val="18"/>
                <w:szCs w:val="18"/>
              </w:rPr>
              <w:t>Código del país origen de la tarjeta</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6</w:t>
            </w:r>
          </w:p>
        </w:tc>
        <w:tc>
          <w:tcPr>
            <w:tcW w:w="2308" w:type="dxa"/>
          </w:tcPr>
          <w:p w:rsidR="0050553A" w:rsidRPr="00C8264D" w:rsidRDefault="0050553A" w:rsidP="003A47B5">
            <w:pPr>
              <w:keepNext/>
              <w:autoSpaceDE w:val="0"/>
              <w:snapToGrid w:val="0"/>
              <w:rPr>
                <w:sz w:val="18"/>
                <w:szCs w:val="18"/>
              </w:rPr>
            </w:pPr>
            <w:r w:rsidRPr="00C8264D">
              <w:rPr>
                <w:sz w:val="18"/>
                <w:szCs w:val="18"/>
              </w:rPr>
              <w:t>CALIFICACION</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Calificación establecida por el sistema Lynx (0-100)</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7</w:t>
            </w:r>
          </w:p>
        </w:tc>
        <w:tc>
          <w:tcPr>
            <w:tcW w:w="2308" w:type="dxa"/>
          </w:tcPr>
          <w:p w:rsidR="0050553A" w:rsidRPr="00C8264D" w:rsidRDefault="0050553A" w:rsidP="003A47B5">
            <w:pPr>
              <w:keepNext/>
              <w:autoSpaceDE w:val="0"/>
              <w:snapToGrid w:val="0"/>
              <w:rPr>
                <w:sz w:val="18"/>
                <w:szCs w:val="18"/>
              </w:rPr>
            </w:pPr>
            <w:r w:rsidRPr="00C8264D">
              <w:rPr>
                <w:sz w:val="18"/>
                <w:szCs w:val="18"/>
              </w:rPr>
              <w:t>TIPO_TARJETA</w:t>
            </w:r>
          </w:p>
        </w:tc>
        <w:tc>
          <w:tcPr>
            <w:tcW w:w="450" w:type="dxa"/>
          </w:tcPr>
          <w:p w:rsidR="0050553A" w:rsidRPr="00C8264D" w:rsidRDefault="0050553A" w:rsidP="003A47B5">
            <w:pPr>
              <w:keepNext/>
              <w:autoSpaceDE w:val="0"/>
              <w:snapToGrid w:val="0"/>
              <w:rPr>
                <w:sz w:val="18"/>
                <w:szCs w:val="18"/>
              </w:rPr>
            </w:pPr>
            <w:r w:rsidRPr="00C8264D">
              <w:rPr>
                <w:sz w:val="18"/>
                <w:szCs w:val="18"/>
              </w:rPr>
              <w:t>2</w:t>
            </w:r>
          </w:p>
        </w:tc>
        <w:tc>
          <w:tcPr>
            <w:tcW w:w="5443" w:type="dxa"/>
          </w:tcPr>
          <w:p w:rsidR="0050553A" w:rsidRPr="00C8264D" w:rsidRDefault="0050553A" w:rsidP="003A47B5">
            <w:pPr>
              <w:keepNext/>
              <w:autoSpaceDE w:val="0"/>
              <w:snapToGrid w:val="0"/>
              <w:rPr>
                <w:sz w:val="18"/>
                <w:szCs w:val="18"/>
              </w:rPr>
            </w:pPr>
            <w:r w:rsidRPr="00C8264D">
              <w:rPr>
                <w:sz w:val="18"/>
                <w:szCs w:val="18"/>
              </w:rPr>
              <w:t>Tipo de tarjeta</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8</w:t>
            </w:r>
          </w:p>
        </w:tc>
        <w:tc>
          <w:tcPr>
            <w:tcW w:w="2308" w:type="dxa"/>
          </w:tcPr>
          <w:p w:rsidR="0050553A" w:rsidRPr="00C8264D" w:rsidRDefault="0050553A" w:rsidP="003A47B5">
            <w:pPr>
              <w:keepNext/>
              <w:autoSpaceDE w:val="0"/>
              <w:snapToGrid w:val="0"/>
              <w:rPr>
                <w:sz w:val="18"/>
                <w:szCs w:val="18"/>
              </w:rPr>
            </w:pPr>
            <w:r w:rsidRPr="00C8264D">
              <w:rPr>
                <w:sz w:val="18"/>
                <w:szCs w:val="18"/>
              </w:rPr>
              <w:t>CLAVE_FRAUDE</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Tipo de fraude</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9</w:t>
            </w:r>
          </w:p>
        </w:tc>
        <w:tc>
          <w:tcPr>
            <w:tcW w:w="2308" w:type="dxa"/>
          </w:tcPr>
          <w:p w:rsidR="0050553A" w:rsidRPr="00C8264D" w:rsidRDefault="0050553A" w:rsidP="003A47B5">
            <w:pPr>
              <w:keepNext/>
              <w:autoSpaceDE w:val="0"/>
              <w:snapToGrid w:val="0"/>
              <w:rPr>
                <w:sz w:val="18"/>
                <w:szCs w:val="18"/>
              </w:rPr>
            </w:pPr>
            <w:r w:rsidRPr="00C8264D">
              <w:rPr>
                <w:sz w:val="18"/>
                <w:szCs w:val="18"/>
              </w:rPr>
              <w:t>CODIGO_RESPUESTA</w:t>
            </w:r>
          </w:p>
        </w:tc>
        <w:tc>
          <w:tcPr>
            <w:tcW w:w="450" w:type="dxa"/>
          </w:tcPr>
          <w:p w:rsidR="0050553A" w:rsidRPr="00C8264D" w:rsidRDefault="0050553A" w:rsidP="003A47B5">
            <w:pPr>
              <w:keepNext/>
              <w:autoSpaceDE w:val="0"/>
              <w:snapToGrid w:val="0"/>
              <w:rPr>
                <w:sz w:val="18"/>
                <w:szCs w:val="18"/>
              </w:rPr>
            </w:pPr>
            <w:r w:rsidRPr="00C8264D">
              <w:rPr>
                <w:sz w:val="18"/>
                <w:szCs w:val="18"/>
              </w:rPr>
              <w:t>3</w:t>
            </w:r>
          </w:p>
        </w:tc>
        <w:tc>
          <w:tcPr>
            <w:tcW w:w="5443" w:type="dxa"/>
          </w:tcPr>
          <w:p w:rsidR="0050553A" w:rsidRPr="00C8264D" w:rsidRDefault="0050553A" w:rsidP="003A47B5">
            <w:pPr>
              <w:keepNext/>
              <w:autoSpaceDE w:val="0"/>
              <w:snapToGrid w:val="0"/>
              <w:rPr>
                <w:sz w:val="18"/>
                <w:szCs w:val="18"/>
              </w:rPr>
            </w:pPr>
            <w:r w:rsidRPr="00C8264D">
              <w:rPr>
                <w:sz w:val="18"/>
                <w:szCs w:val="18"/>
              </w:rPr>
              <w:t>Códigos de respuesta. Tabla 1</w:t>
            </w:r>
          </w:p>
        </w:tc>
      </w:tr>
      <w:tr w:rsidR="0050553A" w:rsidRPr="00C8264D" w:rsidTr="00C8264D">
        <w:tc>
          <w:tcPr>
            <w:tcW w:w="851" w:type="dxa"/>
          </w:tcPr>
          <w:p w:rsidR="0050553A" w:rsidRPr="00C8264D" w:rsidRDefault="0050553A" w:rsidP="003A47B5">
            <w:pPr>
              <w:keepNext/>
              <w:autoSpaceDE w:val="0"/>
              <w:snapToGrid w:val="0"/>
              <w:rPr>
                <w:sz w:val="18"/>
                <w:szCs w:val="18"/>
              </w:rPr>
            </w:pPr>
            <w:r w:rsidRPr="00C8264D">
              <w:rPr>
                <w:sz w:val="18"/>
                <w:szCs w:val="18"/>
              </w:rPr>
              <w:t>10</w:t>
            </w:r>
          </w:p>
        </w:tc>
        <w:tc>
          <w:tcPr>
            <w:tcW w:w="2308" w:type="dxa"/>
          </w:tcPr>
          <w:p w:rsidR="0050553A" w:rsidRPr="00C8264D" w:rsidRDefault="0050553A" w:rsidP="003A47B5">
            <w:pPr>
              <w:keepNext/>
              <w:autoSpaceDE w:val="0"/>
              <w:snapToGrid w:val="0"/>
              <w:rPr>
                <w:sz w:val="18"/>
                <w:szCs w:val="18"/>
              </w:rPr>
            </w:pPr>
            <w:r w:rsidRPr="00C8264D">
              <w:rPr>
                <w:sz w:val="18"/>
                <w:szCs w:val="18"/>
              </w:rPr>
              <w:t>CODIGO_CALIFICADORES</w:t>
            </w:r>
          </w:p>
        </w:tc>
        <w:tc>
          <w:tcPr>
            <w:tcW w:w="450" w:type="dxa"/>
          </w:tcPr>
          <w:p w:rsidR="0050553A" w:rsidRPr="00C8264D" w:rsidRDefault="0050553A" w:rsidP="003A47B5">
            <w:pPr>
              <w:keepNext/>
              <w:autoSpaceDE w:val="0"/>
              <w:snapToGrid w:val="0"/>
              <w:rPr>
                <w:sz w:val="18"/>
                <w:szCs w:val="18"/>
              </w:rPr>
            </w:pPr>
          </w:p>
        </w:tc>
        <w:tc>
          <w:tcPr>
            <w:tcW w:w="5443" w:type="dxa"/>
          </w:tcPr>
          <w:p w:rsidR="0050553A" w:rsidRPr="00C8264D" w:rsidRDefault="0050553A" w:rsidP="003A47B5">
            <w:pPr>
              <w:keepNext/>
              <w:autoSpaceDE w:val="0"/>
              <w:snapToGrid w:val="0"/>
              <w:rPr>
                <w:sz w:val="18"/>
                <w:szCs w:val="18"/>
              </w:rPr>
            </w:pPr>
            <w:r w:rsidRPr="00C8264D">
              <w:rPr>
                <w:sz w:val="18"/>
                <w:szCs w:val="18"/>
              </w:rPr>
              <w:t>Calificador</w:t>
            </w:r>
          </w:p>
        </w:tc>
      </w:tr>
      <w:tr w:rsidR="0050553A" w:rsidRPr="00C8264D" w:rsidTr="00C8264D">
        <w:trPr>
          <w:cnfStyle w:val="000000100000"/>
        </w:trPr>
        <w:tc>
          <w:tcPr>
            <w:tcW w:w="851" w:type="dxa"/>
          </w:tcPr>
          <w:p w:rsidR="0050553A" w:rsidRPr="00C8264D" w:rsidRDefault="0050553A" w:rsidP="003A47B5">
            <w:pPr>
              <w:keepNext/>
              <w:autoSpaceDE w:val="0"/>
              <w:snapToGrid w:val="0"/>
              <w:rPr>
                <w:sz w:val="18"/>
                <w:szCs w:val="18"/>
              </w:rPr>
            </w:pPr>
            <w:r w:rsidRPr="00C8264D">
              <w:rPr>
                <w:sz w:val="18"/>
                <w:szCs w:val="18"/>
              </w:rPr>
              <w:t>11</w:t>
            </w:r>
          </w:p>
        </w:tc>
        <w:tc>
          <w:tcPr>
            <w:tcW w:w="2308" w:type="dxa"/>
          </w:tcPr>
          <w:p w:rsidR="0050553A" w:rsidRPr="00C8264D" w:rsidRDefault="0050553A" w:rsidP="003A47B5">
            <w:pPr>
              <w:keepNext/>
              <w:autoSpaceDE w:val="0"/>
              <w:snapToGrid w:val="0"/>
              <w:rPr>
                <w:sz w:val="18"/>
                <w:szCs w:val="18"/>
              </w:rPr>
            </w:pPr>
            <w:r w:rsidRPr="00C8264D">
              <w:rPr>
                <w:sz w:val="18"/>
                <w:szCs w:val="18"/>
              </w:rPr>
              <w:t>CODIGO_ENTIDAD</w:t>
            </w:r>
          </w:p>
        </w:tc>
        <w:tc>
          <w:tcPr>
            <w:tcW w:w="450" w:type="dxa"/>
          </w:tcPr>
          <w:p w:rsidR="0050553A" w:rsidRPr="00C8264D" w:rsidRDefault="0050553A" w:rsidP="003A47B5">
            <w:pPr>
              <w:keepNext/>
              <w:autoSpaceDE w:val="0"/>
              <w:snapToGrid w:val="0"/>
              <w:rPr>
                <w:sz w:val="18"/>
                <w:szCs w:val="18"/>
              </w:rPr>
            </w:pPr>
            <w:r w:rsidRPr="00C8264D">
              <w:rPr>
                <w:sz w:val="18"/>
                <w:szCs w:val="18"/>
              </w:rPr>
              <w:t>8</w:t>
            </w:r>
          </w:p>
        </w:tc>
        <w:tc>
          <w:tcPr>
            <w:tcW w:w="5443" w:type="dxa"/>
          </w:tcPr>
          <w:p w:rsidR="0050553A" w:rsidRPr="00C8264D" w:rsidRDefault="0050553A" w:rsidP="003A47B5">
            <w:pPr>
              <w:keepNext/>
              <w:autoSpaceDE w:val="0"/>
              <w:snapToGrid w:val="0"/>
              <w:rPr>
                <w:sz w:val="18"/>
                <w:szCs w:val="18"/>
              </w:rPr>
            </w:pPr>
            <w:r w:rsidRPr="00C8264D">
              <w:rPr>
                <w:sz w:val="18"/>
                <w:szCs w:val="18"/>
              </w:rPr>
              <w:t>Código del emisor</w:t>
            </w:r>
          </w:p>
        </w:tc>
      </w:tr>
    </w:tbl>
    <w:p w:rsidR="0050553A" w:rsidRDefault="0050553A" w:rsidP="0050553A">
      <w:pPr>
        <w:keepNext/>
      </w:pPr>
    </w:p>
    <w:p w:rsidR="0050553A" w:rsidRDefault="0050553A" w:rsidP="0050553A">
      <w:r>
        <w:t>Además se provee al usuario con los siguientes ficheros auxiliares, análogos en formato a los de e-Lynx:</w:t>
      </w:r>
    </w:p>
    <w:p w:rsidR="0050553A" w:rsidRDefault="0050553A" w:rsidP="00071DD4">
      <w:pPr>
        <w:numPr>
          <w:ilvl w:val="0"/>
          <w:numId w:val="44"/>
        </w:numPr>
        <w:tabs>
          <w:tab w:val="left" w:pos="283"/>
        </w:tabs>
        <w:suppressAutoHyphens/>
        <w:spacing w:after="0" w:line="240" w:lineRule="auto"/>
        <w:jc w:val="left"/>
      </w:pPr>
      <w:r>
        <w:t>Tipos de fraude e-Lynx</w:t>
      </w:r>
    </w:p>
    <w:p w:rsidR="0050553A" w:rsidRDefault="0050553A" w:rsidP="00071DD4">
      <w:pPr>
        <w:numPr>
          <w:ilvl w:val="0"/>
          <w:numId w:val="44"/>
        </w:numPr>
        <w:tabs>
          <w:tab w:val="left" w:pos="283"/>
        </w:tabs>
        <w:suppressAutoHyphens/>
        <w:spacing w:after="0" w:line="240" w:lineRule="auto"/>
        <w:jc w:val="left"/>
      </w:pPr>
      <w:r>
        <w:t>Códigos de respuesta e-Lynx</w:t>
      </w:r>
    </w:p>
    <w:p w:rsidR="0050553A" w:rsidRDefault="0050553A" w:rsidP="00071DD4">
      <w:pPr>
        <w:numPr>
          <w:ilvl w:val="0"/>
          <w:numId w:val="44"/>
        </w:numPr>
        <w:tabs>
          <w:tab w:val="left" w:pos="283"/>
        </w:tabs>
        <w:suppressAutoHyphens/>
        <w:spacing w:after="0" w:line="240" w:lineRule="auto"/>
        <w:jc w:val="left"/>
      </w:pPr>
      <w:r>
        <w:t>Tipos de tarjeta</w:t>
      </w:r>
    </w:p>
    <w:p w:rsidR="0050553A" w:rsidRDefault="0050553A" w:rsidP="00071DD4">
      <w:pPr>
        <w:numPr>
          <w:ilvl w:val="0"/>
          <w:numId w:val="44"/>
        </w:numPr>
        <w:tabs>
          <w:tab w:val="left" w:pos="283"/>
        </w:tabs>
        <w:suppressAutoHyphens/>
        <w:spacing w:after="0" w:line="240" w:lineRule="auto"/>
        <w:jc w:val="left"/>
      </w:pPr>
      <w:r>
        <w:t>Países de origen de tarjeta</w:t>
      </w:r>
    </w:p>
    <w:p w:rsidR="0050553A" w:rsidRDefault="0050553A" w:rsidP="00071DD4">
      <w:pPr>
        <w:numPr>
          <w:ilvl w:val="0"/>
          <w:numId w:val="44"/>
        </w:numPr>
        <w:tabs>
          <w:tab w:val="left" w:pos="283"/>
        </w:tabs>
        <w:suppressAutoHyphens/>
        <w:spacing w:after="0" w:line="240" w:lineRule="auto"/>
        <w:jc w:val="left"/>
      </w:pPr>
      <w:r>
        <w:t>Calificador de e-Lynx</w:t>
      </w:r>
    </w:p>
    <w:p w:rsidR="0050553A" w:rsidRDefault="0050553A" w:rsidP="00F900B7"/>
    <w:p w:rsidR="0050553A" w:rsidRDefault="0050553A" w:rsidP="0050553A">
      <w:pPr>
        <w:pStyle w:val="Ttulo3"/>
        <w:tabs>
          <w:tab w:val="clear" w:pos="907"/>
          <w:tab w:val="left" w:pos="720"/>
        </w:tabs>
        <w:suppressAutoHyphens/>
        <w:spacing w:before="0" w:after="0" w:line="240" w:lineRule="auto"/>
        <w:jc w:val="left"/>
      </w:pPr>
      <w:bookmarkStart w:id="122" w:name="_Toc419712338"/>
      <w:r>
        <w:t>Formato de Facturación e-Lynx</w:t>
      </w:r>
      <w:bookmarkEnd w:id="122"/>
    </w:p>
    <w:p w:rsidR="0050553A" w:rsidRDefault="0050553A" w:rsidP="005C6131">
      <w:pPr>
        <w:pStyle w:val="Ttulo4"/>
      </w:pPr>
      <w:bookmarkStart w:id="123" w:name="_Toc419712339"/>
      <w:r>
        <w:t>Cabeçalho</w:t>
      </w:r>
      <w:bookmarkEnd w:id="12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370"/>
      </w:tblGrid>
      <w:tr w:rsidR="0050553A"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37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Tipo de registro</w:t>
            </w:r>
          </w:p>
        </w:tc>
        <w:tc>
          <w:tcPr>
            <w:tcW w:w="644" w:type="dxa"/>
          </w:tcPr>
          <w:p w:rsidR="0050553A" w:rsidRPr="00C8264D" w:rsidRDefault="0050553A" w:rsidP="003A47B5">
            <w:pPr>
              <w:snapToGrid w:val="0"/>
              <w:rPr>
                <w:sz w:val="18"/>
                <w:szCs w:val="18"/>
              </w:rPr>
            </w:pPr>
            <w:r w:rsidRPr="00C8264D">
              <w:rPr>
                <w:sz w:val="18"/>
                <w:szCs w:val="18"/>
              </w:rPr>
              <w:t>1</w:t>
            </w:r>
          </w:p>
        </w:tc>
        <w:tc>
          <w:tcPr>
            <w:tcW w:w="491" w:type="dxa"/>
          </w:tcPr>
          <w:p w:rsidR="0050553A" w:rsidRPr="00C8264D" w:rsidRDefault="0050553A" w:rsidP="003A47B5">
            <w:pPr>
              <w:snapToGrid w:val="0"/>
              <w:rPr>
                <w:sz w:val="18"/>
                <w:szCs w:val="18"/>
              </w:rPr>
            </w:pPr>
            <w:r w:rsidRPr="00C8264D">
              <w:rPr>
                <w:sz w:val="18"/>
                <w:szCs w:val="18"/>
              </w:rPr>
              <w:t>2</w:t>
            </w:r>
          </w:p>
        </w:tc>
        <w:tc>
          <w:tcPr>
            <w:tcW w:w="1596" w:type="dxa"/>
          </w:tcPr>
          <w:p w:rsidR="0050553A" w:rsidRPr="00C8264D" w:rsidRDefault="0050553A" w:rsidP="003A47B5">
            <w:pPr>
              <w:snapToGrid w:val="0"/>
              <w:rPr>
                <w:sz w:val="18"/>
                <w:szCs w:val="18"/>
              </w:rPr>
            </w:pPr>
            <w:r w:rsidRPr="00C8264D">
              <w:rPr>
                <w:sz w:val="18"/>
                <w:szCs w:val="18"/>
              </w:rPr>
              <w:t>Númerico</w:t>
            </w:r>
          </w:p>
        </w:tc>
        <w:tc>
          <w:tcPr>
            <w:tcW w:w="2242" w:type="dxa"/>
          </w:tcPr>
          <w:p w:rsidR="0050553A" w:rsidRPr="00C8264D" w:rsidRDefault="0050553A" w:rsidP="003A47B5">
            <w:pPr>
              <w:snapToGrid w:val="0"/>
              <w:rPr>
                <w:sz w:val="18"/>
                <w:szCs w:val="18"/>
              </w:rPr>
            </w:pPr>
            <w:r w:rsidRPr="00C8264D">
              <w:rPr>
                <w:sz w:val="18"/>
                <w:szCs w:val="18"/>
              </w:rPr>
              <w:t>Identifica o cabeçalho.</w:t>
            </w:r>
          </w:p>
        </w:tc>
        <w:tc>
          <w:tcPr>
            <w:tcW w:w="1831" w:type="dxa"/>
          </w:tcPr>
          <w:p w:rsidR="0050553A" w:rsidRPr="00C8264D" w:rsidRDefault="0050553A" w:rsidP="003A47B5">
            <w:pPr>
              <w:snapToGrid w:val="0"/>
              <w:rPr>
                <w:sz w:val="18"/>
                <w:szCs w:val="18"/>
              </w:rPr>
            </w:pPr>
          </w:p>
        </w:tc>
        <w:tc>
          <w:tcPr>
            <w:tcW w:w="1370" w:type="dxa"/>
          </w:tcPr>
          <w:p w:rsidR="0050553A" w:rsidRPr="00C8264D" w:rsidRDefault="0050553A" w:rsidP="003A47B5">
            <w:pPr>
              <w:snapToGrid w:val="0"/>
              <w:rPr>
                <w:sz w:val="18"/>
                <w:szCs w:val="18"/>
              </w:rPr>
            </w:pPr>
            <w:r w:rsidRPr="00C8264D">
              <w:rPr>
                <w:sz w:val="18"/>
                <w:szCs w:val="18"/>
              </w:rPr>
              <w:t>00</w:t>
            </w: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Nome do arquivo</w:t>
            </w:r>
          </w:p>
        </w:tc>
        <w:tc>
          <w:tcPr>
            <w:tcW w:w="644" w:type="dxa"/>
          </w:tcPr>
          <w:p w:rsidR="0050553A" w:rsidRPr="00C8264D" w:rsidRDefault="0050553A" w:rsidP="003A47B5">
            <w:pPr>
              <w:snapToGrid w:val="0"/>
              <w:rPr>
                <w:sz w:val="18"/>
                <w:szCs w:val="18"/>
              </w:rPr>
            </w:pPr>
            <w:r w:rsidRPr="00C8264D">
              <w:rPr>
                <w:sz w:val="18"/>
                <w:szCs w:val="18"/>
              </w:rPr>
              <w:t>3</w:t>
            </w:r>
          </w:p>
        </w:tc>
        <w:tc>
          <w:tcPr>
            <w:tcW w:w="491" w:type="dxa"/>
          </w:tcPr>
          <w:p w:rsidR="0050553A" w:rsidRPr="00C8264D" w:rsidRDefault="0050553A" w:rsidP="003A47B5">
            <w:pPr>
              <w:snapToGrid w:val="0"/>
              <w:rPr>
                <w:sz w:val="18"/>
                <w:szCs w:val="18"/>
              </w:rPr>
            </w:pPr>
            <w:r w:rsidRPr="00C8264D">
              <w:rPr>
                <w:sz w:val="18"/>
                <w:szCs w:val="18"/>
              </w:rPr>
              <w:t>20</w:t>
            </w:r>
          </w:p>
        </w:tc>
        <w:tc>
          <w:tcPr>
            <w:tcW w:w="1596" w:type="dxa"/>
          </w:tcPr>
          <w:p w:rsidR="0050553A" w:rsidRPr="00C8264D" w:rsidRDefault="0050553A" w:rsidP="003A47B5">
            <w:pPr>
              <w:snapToGrid w:val="0"/>
              <w:rPr>
                <w:sz w:val="18"/>
                <w:szCs w:val="18"/>
              </w:rPr>
            </w:pPr>
            <w:r w:rsidRPr="00C8264D">
              <w:rPr>
                <w:sz w:val="18"/>
                <w:szCs w:val="18"/>
              </w:rPr>
              <w:t>Alfanumérico</w:t>
            </w:r>
          </w:p>
        </w:tc>
        <w:tc>
          <w:tcPr>
            <w:tcW w:w="2242" w:type="dxa"/>
          </w:tcPr>
          <w:p w:rsidR="0050553A" w:rsidRPr="00C8264D" w:rsidRDefault="0050553A" w:rsidP="003A47B5">
            <w:pPr>
              <w:snapToGrid w:val="0"/>
              <w:rPr>
                <w:sz w:val="18"/>
                <w:szCs w:val="18"/>
              </w:rPr>
            </w:pPr>
            <w:r w:rsidRPr="00C8264D">
              <w:rPr>
                <w:sz w:val="18"/>
                <w:szCs w:val="18"/>
              </w:rPr>
              <w:t>Tipo de arquivo</w:t>
            </w:r>
          </w:p>
        </w:tc>
        <w:tc>
          <w:tcPr>
            <w:tcW w:w="1831" w:type="dxa"/>
          </w:tcPr>
          <w:p w:rsidR="0050553A" w:rsidRPr="00C8264D" w:rsidRDefault="0050553A" w:rsidP="003A47B5">
            <w:pPr>
              <w:snapToGrid w:val="0"/>
              <w:rPr>
                <w:sz w:val="18"/>
                <w:szCs w:val="18"/>
              </w:rPr>
            </w:pPr>
            <w:r w:rsidRPr="00C8264D">
              <w:rPr>
                <w:sz w:val="18"/>
                <w:szCs w:val="18"/>
              </w:rPr>
              <w:t>Tabela 28</w:t>
            </w:r>
          </w:p>
        </w:tc>
        <w:tc>
          <w:tcPr>
            <w:tcW w:w="1370" w:type="dxa"/>
          </w:tcPr>
          <w:p w:rsidR="0050553A" w:rsidRPr="00C8264D" w:rsidRDefault="0050553A" w:rsidP="003A47B5">
            <w:pPr>
              <w:snapToGrid w:val="0"/>
              <w:rPr>
                <w:sz w:val="18"/>
                <w:szCs w:val="18"/>
              </w:rPr>
            </w:pPr>
            <w:r w:rsidRPr="00C8264D">
              <w:rPr>
                <w:sz w:val="18"/>
                <w:szCs w:val="18"/>
              </w:rPr>
              <w:t>Brancos</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 xml:space="preserve">Data  e hora da geração </w:t>
            </w:r>
          </w:p>
        </w:tc>
        <w:tc>
          <w:tcPr>
            <w:tcW w:w="644" w:type="dxa"/>
          </w:tcPr>
          <w:p w:rsidR="0050553A" w:rsidRPr="00C8264D" w:rsidRDefault="0050553A" w:rsidP="003A47B5">
            <w:pPr>
              <w:snapToGrid w:val="0"/>
              <w:rPr>
                <w:sz w:val="18"/>
                <w:szCs w:val="18"/>
              </w:rPr>
            </w:pPr>
            <w:r w:rsidRPr="00C8264D">
              <w:rPr>
                <w:sz w:val="18"/>
                <w:szCs w:val="18"/>
              </w:rPr>
              <w:t>23</w:t>
            </w:r>
          </w:p>
        </w:tc>
        <w:tc>
          <w:tcPr>
            <w:tcW w:w="491" w:type="dxa"/>
          </w:tcPr>
          <w:p w:rsidR="0050553A" w:rsidRPr="00C8264D" w:rsidRDefault="0050553A" w:rsidP="003A47B5">
            <w:pPr>
              <w:snapToGrid w:val="0"/>
              <w:rPr>
                <w:sz w:val="18"/>
                <w:szCs w:val="18"/>
              </w:rPr>
            </w:pPr>
            <w:r w:rsidRPr="00C8264D">
              <w:rPr>
                <w:sz w:val="18"/>
                <w:szCs w:val="18"/>
              </w:rPr>
              <w:t>14</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 xml:space="preserve">AAAA + BIT 07 </w:t>
            </w:r>
          </w:p>
        </w:tc>
        <w:tc>
          <w:tcPr>
            <w:tcW w:w="1831" w:type="dxa"/>
          </w:tcPr>
          <w:p w:rsidR="0050553A" w:rsidRPr="00C8264D" w:rsidRDefault="0050553A" w:rsidP="003A47B5">
            <w:pPr>
              <w:snapToGrid w:val="0"/>
              <w:rPr>
                <w:sz w:val="18"/>
                <w:szCs w:val="18"/>
              </w:rPr>
            </w:pPr>
            <w:r w:rsidRPr="00C8264D">
              <w:rPr>
                <w:sz w:val="18"/>
                <w:szCs w:val="18"/>
              </w:rPr>
              <w:t>Data e hora em que o arquivo foi gerado,</w:t>
            </w:r>
          </w:p>
          <w:p w:rsidR="0050553A" w:rsidRPr="00C8264D" w:rsidRDefault="0050553A" w:rsidP="003A47B5">
            <w:pPr>
              <w:rPr>
                <w:sz w:val="18"/>
                <w:szCs w:val="18"/>
              </w:rPr>
            </w:pPr>
            <w:r w:rsidRPr="00C8264D">
              <w:rPr>
                <w:sz w:val="18"/>
                <w:szCs w:val="18"/>
              </w:rPr>
              <w:t>yyyymmddhhmiss</w:t>
            </w:r>
          </w:p>
          <w:p w:rsidR="0050553A" w:rsidRPr="00C8264D" w:rsidRDefault="0050553A" w:rsidP="003A47B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370" w:type="dxa"/>
          </w:tcPr>
          <w:p w:rsidR="0050553A" w:rsidRPr="00C8264D" w:rsidRDefault="0050553A" w:rsidP="003A47B5">
            <w:pPr>
              <w:snapToGrid w:val="0"/>
              <w:rPr>
                <w:sz w:val="18"/>
                <w:szCs w:val="18"/>
              </w:rPr>
            </w:pP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lastRenderedPageBreak/>
              <w:t>Versão do arquivo</w:t>
            </w:r>
          </w:p>
        </w:tc>
        <w:tc>
          <w:tcPr>
            <w:tcW w:w="644" w:type="dxa"/>
          </w:tcPr>
          <w:p w:rsidR="0050553A" w:rsidRPr="00C8264D" w:rsidRDefault="0050553A" w:rsidP="003A47B5">
            <w:pPr>
              <w:snapToGrid w:val="0"/>
              <w:rPr>
                <w:sz w:val="18"/>
                <w:szCs w:val="18"/>
              </w:rPr>
            </w:pPr>
            <w:r w:rsidRPr="00C8264D">
              <w:rPr>
                <w:sz w:val="18"/>
                <w:szCs w:val="18"/>
              </w:rPr>
              <w:t>37</w:t>
            </w:r>
          </w:p>
        </w:tc>
        <w:tc>
          <w:tcPr>
            <w:tcW w:w="491" w:type="dxa"/>
          </w:tcPr>
          <w:p w:rsidR="0050553A" w:rsidRPr="00C8264D" w:rsidRDefault="0050553A" w:rsidP="003A47B5">
            <w:pPr>
              <w:snapToGrid w:val="0"/>
              <w:rPr>
                <w:sz w:val="18"/>
                <w:szCs w:val="18"/>
              </w:rPr>
            </w:pPr>
            <w:r w:rsidRPr="00C8264D">
              <w:rPr>
                <w:sz w:val="18"/>
                <w:szCs w:val="18"/>
              </w:rPr>
              <w:t>7</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Versão do arquivo gerado</w:t>
            </w:r>
          </w:p>
        </w:tc>
        <w:tc>
          <w:tcPr>
            <w:tcW w:w="1831" w:type="dxa"/>
          </w:tcPr>
          <w:p w:rsidR="0050553A" w:rsidRPr="00C8264D" w:rsidRDefault="0050553A" w:rsidP="003A47B5">
            <w:pPr>
              <w:snapToGrid w:val="0"/>
              <w:rPr>
                <w:sz w:val="18"/>
                <w:szCs w:val="18"/>
              </w:rPr>
            </w:pPr>
          </w:p>
        </w:tc>
        <w:tc>
          <w:tcPr>
            <w:tcW w:w="1370" w:type="dxa"/>
          </w:tcPr>
          <w:p w:rsidR="0050553A" w:rsidRPr="00C8264D" w:rsidRDefault="0050553A" w:rsidP="003A47B5">
            <w:pPr>
              <w:snapToGrid w:val="0"/>
              <w:rPr>
                <w:sz w:val="18"/>
                <w:szCs w:val="18"/>
              </w:rPr>
            </w:pPr>
            <w:r w:rsidRPr="00C8264D">
              <w:rPr>
                <w:sz w:val="18"/>
                <w:szCs w:val="18"/>
              </w:rPr>
              <w:t>0000000</w:t>
            </w:r>
          </w:p>
        </w:tc>
      </w:tr>
      <w:tr w:rsidR="0050553A" w:rsidRPr="00C8264D" w:rsidTr="00C8264D">
        <w:trPr>
          <w:cnfStyle w:val="000000100000"/>
        </w:trPr>
        <w:tc>
          <w:tcPr>
            <w:tcW w:w="1749"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Espaços em branco</w:t>
            </w:r>
          </w:p>
        </w:tc>
        <w:tc>
          <w:tcPr>
            <w:tcW w:w="644"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44</w:t>
            </w:r>
          </w:p>
        </w:tc>
        <w:tc>
          <w:tcPr>
            <w:tcW w:w="49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19</w:t>
            </w:r>
          </w:p>
        </w:tc>
        <w:tc>
          <w:tcPr>
            <w:tcW w:w="1596"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Alfanumérico</w:t>
            </w:r>
          </w:p>
        </w:tc>
        <w:tc>
          <w:tcPr>
            <w:tcW w:w="2242" w:type="dxa"/>
          </w:tcPr>
          <w:p w:rsidR="0050553A" w:rsidRPr="00C8264D" w:rsidRDefault="0050553A" w:rsidP="003A47B5">
            <w:pPr>
              <w:snapToGrid w:val="0"/>
              <w:rPr>
                <w:sz w:val="18"/>
                <w:szCs w:val="18"/>
                <w:shd w:val="clear" w:color="auto" w:fill="C0C0C0"/>
              </w:rPr>
            </w:pPr>
          </w:p>
        </w:tc>
        <w:tc>
          <w:tcPr>
            <w:tcW w:w="183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Preencher com zeros</w:t>
            </w:r>
          </w:p>
        </w:tc>
        <w:tc>
          <w:tcPr>
            <w:tcW w:w="1370"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00000….</w:t>
            </w:r>
          </w:p>
        </w:tc>
      </w:tr>
    </w:tbl>
    <w:p w:rsidR="0050553A" w:rsidRDefault="0050553A" w:rsidP="005C6131">
      <w:pPr>
        <w:pStyle w:val="Ttulo4"/>
      </w:pPr>
      <w:bookmarkStart w:id="124" w:name="_Toc419712340"/>
      <w:r>
        <w:t>Detalhe</w:t>
      </w:r>
      <w:bookmarkEnd w:id="12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13"/>
        <w:gridCol w:w="630"/>
        <w:gridCol w:w="490"/>
        <w:gridCol w:w="1600"/>
        <w:gridCol w:w="2250"/>
        <w:gridCol w:w="1830"/>
        <w:gridCol w:w="1142"/>
      </w:tblGrid>
      <w:tr w:rsidR="0050553A" w:rsidRPr="00C8264D" w:rsidTr="00AE61F2">
        <w:trPr>
          <w:cnfStyle w:val="100000000000"/>
        </w:trPr>
        <w:tc>
          <w:tcPr>
            <w:tcW w:w="2013"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3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600" w:type="dxa"/>
            <w:tcBorders>
              <w:top w:val="none" w:sz="0" w:space="0" w:color="auto"/>
              <w:left w:val="none" w:sz="0" w:space="0" w:color="auto"/>
              <w:bottom w:val="none" w:sz="0" w:space="0" w:color="auto"/>
              <w:right w:val="none" w:sz="0" w:space="0" w:color="auto"/>
            </w:tcBorders>
          </w:tcPr>
          <w:p w:rsidR="0050553A" w:rsidRPr="00C8264D" w:rsidRDefault="0050553A" w:rsidP="0050553A">
            <w:pPr>
              <w:snapToGrid w:val="0"/>
              <w:rPr>
                <w:b w:val="0"/>
                <w:sz w:val="18"/>
                <w:szCs w:val="18"/>
              </w:rPr>
            </w:pPr>
            <w:r w:rsidRPr="00C8264D">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Descripción</w:t>
            </w:r>
          </w:p>
        </w:tc>
        <w:tc>
          <w:tcPr>
            <w:tcW w:w="1830"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1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Número da maquineta</w:t>
            </w:r>
          </w:p>
        </w:tc>
        <w:tc>
          <w:tcPr>
            <w:tcW w:w="630" w:type="dxa"/>
          </w:tcPr>
          <w:p w:rsidR="0050553A" w:rsidRPr="00C8264D" w:rsidRDefault="0050553A" w:rsidP="003A47B5">
            <w:pPr>
              <w:snapToGrid w:val="0"/>
              <w:rPr>
                <w:sz w:val="18"/>
                <w:szCs w:val="18"/>
              </w:rPr>
            </w:pPr>
            <w:r w:rsidRPr="00C8264D">
              <w:rPr>
                <w:sz w:val="18"/>
                <w:szCs w:val="18"/>
              </w:rPr>
              <w:t>1</w:t>
            </w:r>
          </w:p>
        </w:tc>
        <w:tc>
          <w:tcPr>
            <w:tcW w:w="490" w:type="dxa"/>
          </w:tcPr>
          <w:p w:rsidR="0050553A" w:rsidRPr="00C8264D" w:rsidRDefault="0050553A" w:rsidP="003A47B5">
            <w:pPr>
              <w:snapToGrid w:val="0"/>
              <w:rPr>
                <w:sz w:val="18"/>
                <w:szCs w:val="18"/>
              </w:rPr>
            </w:pPr>
            <w:r w:rsidRPr="00C8264D">
              <w:rPr>
                <w:sz w:val="18"/>
                <w:szCs w:val="18"/>
              </w:rPr>
              <w:t>10</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c>
          <w:tcPr>
            <w:tcW w:w="2013" w:type="dxa"/>
          </w:tcPr>
          <w:p w:rsidR="0050553A" w:rsidRPr="00C8264D" w:rsidRDefault="0050553A" w:rsidP="003A47B5">
            <w:pPr>
              <w:snapToGrid w:val="0"/>
              <w:rPr>
                <w:sz w:val="18"/>
                <w:szCs w:val="18"/>
              </w:rPr>
            </w:pPr>
            <w:r w:rsidRPr="00C8264D">
              <w:rPr>
                <w:sz w:val="18"/>
                <w:szCs w:val="18"/>
              </w:rPr>
              <w:t>Número de operaciones</w:t>
            </w:r>
          </w:p>
        </w:tc>
        <w:tc>
          <w:tcPr>
            <w:tcW w:w="630" w:type="dxa"/>
          </w:tcPr>
          <w:p w:rsidR="0050553A" w:rsidRPr="00C8264D" w:rsidRDefault="0050553A" w:rsidP="003A47B5">
            <w:pPr>
              <w:snapToGrid w:val="0"/>
              <w:rPr>
                <w:sz w:val="18"/>
                <w:szCs w:val="18"/>
              </w:rPr>
            </w:pPr>
            <w:r w:rsidRPr="00C8264D">
              <w:rPr>
                <w:sz w:val="18"/>
                <w:szCs w:val="18"/>
              </w:rPr>
              <w:t>11</w:t>
            </w:r>
          </w:p>
        </w:tc>
        <w:tc>
          <w:tcPr>
            <w:tcW w:w="490" w:type="dxa"/>
          </w:tcPr>
          <w:p w:rsidR="0050553A" w:rsidRPr="00C8264D" w:rsidRDefault="0050553A" w:rsidP="003A47B5">
            <w:pPr>
              <w:snapToGrid w:val="0"/>
              <w:rPr>
                <w:sz w:val="18"/>
                <w:szCs w:val="18"/>
              </w:rPr>
            </w:pPr>
            <w:r w:rsidRPr="00C8264D">
              <w:rPr>
                <w:sz w:val="18"/>
                <w:szCs w:val="18"/>
              </w:rPr>
              <w:t>10</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Facturación</w:t>
            </w:r>
          </w:p>
        </w:tc>
        <w:tc>
          <w:tcPr>
            <w:tcW w:w="630" w:type="dxa"/>
          </w:tcPr>
          <w:p w:rsidR="0050553A" w:rsidRPr="00C8264D" w:rsidRDefault="0050553A" w:rsidP="003A47B5">
            <w:pPr>
              <w:snapToGrid w:val="0"/>
              <w:rPr>
                <w:sz w:val="18"/>
                <w:szCs w:val="18"/>
              </w:rPr>
            </w:pPr>
            <w:r w:rsidRPr="00C8264D">
              <w:rPr>
                <w:sz w:val="18"/>
                <w:szCs w:val="18"/>
              </w:rPr>
              <w:t>21</w:t>
            </w:r>
          </w:p>
        </w:tc>
        <w:tc>
          <w:tcPr>
            <w:tcW w:w="490" w:type="dxa"/>
          </w:tcPr>
          <w:p w:rsidR="0050553A" w:rsidRPr="00C8264D" w:rsidRDefault="0050553A" w:rsidP="003A47B5">
            <w:pPr>
              <w:snapToGrid w:val="0"/>
              <w:rPr>
                <w:sz w:val="18"/>
                <w:szCs w:val="18"/>
              </w:rPr>
            </w:pPr>
            <w:r w:rsidRPr="00C8264D">
              <w:rPr>
                <w:sz w:val="18"/>
                <w:szCs w:val="18"/>
              </w:rPr>
              <w:t>16</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En R$, sin céntimos</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c>
          <w:tcPr>
            <w:tcW w:w="2013" w:type="dxa"/>
          </w:tcPr>
          <w:p w:rsidR="0050553A" w:rsidRPr="00C8264D" w:rsidRDefault="0050553A" w:rsidP="003A47B5">
            <w:pPr>
              <w:snapToGrid w:val="0"/>
              <w:rPr>
                <w:sz w:val="18"/>
                <w:szCs w:val="18"/>
              </w:rPr>
            </w:pPr>
            <w:r w:rsidRPr="00C8264D">
              <w:rPr>
                <w:sz w:val="18"/>
                <w:szCs w:val="18"/>
              </w:rPr>
              <w:t>Precio por operación</w:t>
            </w:r>
          </w:p>
        </w:tc>
        <w:tc>
          <w:tcPr>
            <w:tcW w:w="630" w:type="dxa"/>
          </w:tcPr>
          <w:p w:rsidR="0050553A" w:rsidRPr="00C8264D" w:rsidRDefault="0050553A" w:rsidP="003A47B5">
            <w:pPr>
              <w:snapToGrid w:val="0"/>
              <w:rPr>
                <w:sz w:val="18"/>
                <w:szCs w:val="18"/>
              </w:rPr>
            </w:pPr>
            <w:r w:rsidRPr="00C8264D">
              <w:rPr>
                <w:sz w:val="18"/>
                <w:szCs w:val="18"/>
              </w:rPr>
              <w:t>37</w:t>
            </w:r>
          </w:p>
        </w:tc>
        <w:tc>
          <w:tcPr>
            <w:tcW w:w="490" w:type="dxa"/>
          </w:tcPr>
          <w:p w:rsidR="0050553A" w:rsidRPr="00C8264D" w:rsidRDefault="0050553A" w:rsidP="003A47B5">
            <w:pPr>
              <w:snapToGrid w:val="0"/>
              <w:rPr>
                <w:sz w:val="18"/>
                <w:szCs w:val="18"/>
              </w:rPr>
            </w:pPr>
            <w:r w:rsidRPr="00C8264D">
              <w:rPr>
                <w:sz w:val="18"/>
                <w:szCs w:val="18"/>
              </w:rPr>
              <w:t>13</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Con 3 decimales, sin separador</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r w:rsidR="0050553A" w:rsidRPr="00C8264D" w:rsidTr="00C8264D">
        <w:trPr>
          <w:cnfStyle w:val="000000100000"/>
        </w:trPr>
        <w:tc>
          <w:tcPr>
            <w:tcW w:w="2013" w:type="dxa"/>
          </w:tcPr>
          <w:p w:rsidR="0050553A" w:rsidRPr="00C8264D" w:rsidRDefault="0050553A" w:rsidP="003A47B5">
            <w:pPr>
              <w:snapToGrid w:val="0"/>
              <w:rPr>
                <w:sz w:val="18"/>
                <w:szCs w:val="18"/>
              </w:rPr>
            </w:pPr>
            <w:r w:rsidRPr="00C8264D">
              <w:rPr>
                <w:sz w:val="18"/>
                <w:szCs w:val="18"/>
              </w:rPr>
              <w:t>Valor a cobrar</w:t>
            </w:r>
          </w:p>
        </w:tc>
        <w:tc>
          <w:tcPr>
            <w:tcW w:w="630" w:type="dxa"/>
          </w:tcPr>
          <w:p w:rsidR="0050553A" w:rsidRPr="00C8264D" w:rsidRDefault="0050553A" w:rsidP="003A47B5">
            <w:pPr>
              <w:snapToGrid w:val="0"/>
              <w:rPr>
                <w:sz w:val="18"/>
                <w:szCs w:val="18"/>
              </w:rPr>
            </w:pPr>
            <w:r w:rsidRPr="00C8264D">
              <w:rPr>
                <w:sz w:val="18"/>
                <w:szCs w:val="18"/>
              </w:rPr>
              <w:t>50</w:t>
            </w:r>
          </w:p>
        </w:tc>
        <w:tc>
          <w:tcPr>
            <w:tcW w:w="490" w:type="dxa"/>
          </w:tcPr>
          <w:p w:rsidR="0050553A" w:rsidRPr="00C8264D" w:rsidRDefault="0050553A" w:rsidP="003A47B5">
            <w:pPr>
              <w:snapToGrid w:val="0"/>
              <w:rPr>
                <w:sz w:val="18"/>
                <w:szCs w:val="18"/>
              </w:rPr>
            </w:pPr>
            <w:r w:rsidRPr="00C8264D">
              <w:rPr>
                <w:sz w:val="18"/>
                <w:szCs w:val="18"/>
              </w:rPr>
              <w:t>13</w:t>
            </w:r>
          </w:p>
        </w:tc>
        <w:tc>
          <w:tcPr>
            <w:tcW w:w="1600" w:type="dxa"/>
          </w:tcPr>
          <w:p w:rsidR="0050553A" w:rsidRPr="00C8264D" w:rsidRDefault="0050553A" w:rsidP="003A47B5">
            <w:pPr>
              <w:pStyle w:val="WW-CommentText"/>
              <w:snapToGrid w:val="0"/>
              <w:rPr>
                <w:sz w:val="18"/>
                <w:szCs w:val="18"/>
              </w:rPr>
            </w:pPr>
            <w:r w:rsidRPr="00C8264D">
              <w:rPr>
                <w:sz w:val="18"/>
                <w:szCs w:val="18"/>
              </w:rPr>
              <w:t>Numérico</w:t>
            </w:r>
          </w:p>
        </w:tc>
        <w:tc>
          <w:tcPr>
            <w:tcW w:w="2250" w:type="dxa"/>
          </w:tcPr>
          <w:p w:rsidR="0050553A" w:rsidRPr="00C8264D" w:rsidRDefault="0050553A" w:rsidP="003A47B5">
            <w:pPr>
              <w:snapToGrid w:val="0"/>
              <w:rPr>
                <w:sz w:val="18"/>
                <w:szCs w:val="18"/>
              </w:rPr>
            </w:pPr>
            <w:r w:rsidRPr="00C8264D">
              <w:rPr>
                <w:sz w:val="18"/>
                <w:szCs w:val="18"/>
              </w:rPr>
              <w:t>Con 3 decimales, sin separador</w:t>
            </w:r>
          </w:p>
        </w:tc>
        <w:tc>
          <w:tcPr>
            <w:tcW w:w="1830" w:type="dxa"/>
          </w:tcPr>
          <w:p w:rsidR="0050553A" w:rsidRPr="00C8264D" w:rsidRDefault="0050553A" w:rsidP="003A47B5">
            <w:pPr>
              <w:snapToGrid w:val="0"/>
              <w:rPr>
                <w:sz w:val="18"/>
                <w:szCs w:val="18"/>
              </w:rPr>
            </w:pPr>
          </w:p>
        </w:tc>
        <w:tc>
          <w:tcPr>
            <w:tcW w:w="1142" w:type="dxa"/>
          </w:tcPr>
          <w:p w:rsidR="0050553A" w:rsidRPr="00C8264D" w:rsidRDefault="0050553A" w:rsidP="003A47B5">
            <w:pPr>
              <w:snapToGrid w:val="0"/>
              <w:rPr>
                <w:sz w:val="18"/>
                <w:szCs w:val="18"/>
              </w:rPr>
            </w:pPr>
          </w:p>
        </w:tc>
      </w:tr>
    </w:tbl>
    <w:p w:rsidR="0050553A" w:rsidRDefault="0050553A" w:rsidP="005C6131">
      <w:pPr>
        <w:pStyle w:val="Ttulo4"/>
      </w:pPr>
      <w:bookmarkStart w:id="125" w:name="_Toc419712341"/>
      <w:r>
        <w:t>Rodapé</w:t>
      </w:r>
      <w:bookmarkEnd w:id="12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50553A"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50553A" w:rsidRPr="00C8264D" w:rsidRDefault="0050553A" w:rsidP="003A47B5">
            <w:pPr>
              <w:snapToGrid w:val="0"/>
              <w:rPr>
                <w:b w:val="0"/>
                <w:sz w:val="18"/>
                <w:szCs w:val="18"/>
              </w:rPr>
            </w:pPr>
            <w:r w:rsidRPr="00C8264D">
              <w:rPr>
                <w:sz w:val="18"/>
                <w:szCs w:val="18"/>
              </w:rPr>
              <w:t>Default</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Tipo de registro</w:t>
            </w:r>
          </w:p>
        </w:tc>
        <w:tc>
          <w:tcPr>
            <w:tcW w:w="644" w:type="dxa"/>
          </w:tcPr>
          <w:p w:rsidR="0050553A" w:rsidRPr="00C8264D" w:rsidRDefault="0050553A" w:rsidP="003A47B5">
            <w:pPr>
              <w:snapToGrid w:val="0"/>
              <w:rPr>
                <w:sz w:val="18"/>
                <w:szCs w:val="18"/>
              </w:rPr>
            </w:pPr>
            <w:r w:rsidRPr="00C8264D">
              <w:rPr>
                <w:sz w:val="18"/>
                <w:szCs w:val="18"/>
              </w:rPr>
              <w:t>1</w:t>
            </w:r>
          </w:p>
        </w:tc>
        <w:tc>
          <w:tcPr>
            <w:tcW w:w="491" w:type="dxa"/>
          </w:tcPr>
          <w:p w:rsidR="0050553A" w:rsidRPr="00C8264D" w:rsidRDefault="0050553A" w:rsidP="003A47B5">
            <w:pPr>
              <w:snapToGrid w:val="0"/>
              <w:rPr>
                <w:sz w:val="18"/>
                <w:szCs w:val="18"/>
              </w:rPr>
            </w:pPr>
            <w:r w:rsidRPr="00C8264D">
              <w:rPr>
                <w:sz w:val="18"/>
                <w:szCs w:val="18"/>
              </w:rPr>
              <w:t>2</w:t>
            </w:r>
          </w:p>
        </w:tc>
        <w:tc>
          <w:tcPr>
            <w:tcW w:w="1596" w:type="dxa"/>
          </w:tcPr>
          <w:p w:rsidR="0050553A" w:rsidRPr="00C8264D" w:rsidRDefault="0050553A" w:rsidP="003A47B5">
            <w:pPr>
              <w:snapToGrid w:val="0"/>
              <w:rPr>
                <w:sz w:val="18"/>
                <w:szCs w:val="18"/>
              </w:rPr>
            </w:pPr>
            <w:r w:rsidRPr="00C8264D">
              <w:rPr>
                <w:sz w:val="18"/>
                <w:szCs w:val="18"/>
              </w:rPr>
              <w:t>Númerico</w:t>
            </w:r>
          </w:p>
        </w:tc>
        <w:tc>
          <w:tcPr>
            <w:tcW w:w="2242" w:type="dxa"/>
          </w:tcPr>
          <w:p w:rsidR="0050553A" w:rsidRPr="00C8264D" w:rsidRDefault="0050553A" w:rsidP="003A47B5">
            <w:pPr>
              <w:snapToGrid w:val="0"/>
              <w:rPr>
                <w:sz w:val="18"/>
                <w:szCs w:val="18"/>
              </w:rPr>
            </w:pPr>
            <w:r w:rsidRPr="00C8264D">
              <w:rPr>
                <w:sz w:val="18"/>
                <w:szCs w:val="18"/>
              </w:rPr>
              <w:t>Identifica o rodapé.</w:t>
            </w:r>
          </w:p>
        </w:tc>
        <w:tc>
          <w:tcPr>
            <w:tcW w:w="1831" w:type="dxa"/>
          </w:tcPr>
          <w:p w:rsidR="0050553A" w:rsidRPr="00C8264D" w:rsidRDefault="0050553A" w:rsidP="003A47B5">
            <w:pPr>
              <w:snapToGrid w:val="0"/>
              <w:rPr>
                <w:sz w:val="18"/>
                <w:szCs w:val="18"/>
              </w:rPr>
            </w:pPr>
          </w:p>
        </w:tc>
        <w:tc>
          <w:tcPr>
            <w:tcW w:w="1158" w:type="dxa"/>
          </w:tcPr>
          <w:p w:rsidR="0050553A" w:rsidRPr="00C8264D" w:rsidRDefault="0050553A" w:rsidP="003A47B5">
            <w:pPr>
              <w:snapToGrid w:val="0"/>
              <w:rPr>
                <w:sz w:val="18"/>
                <w:szCs w:val="18"/>
              </w:rPr>
            </w:pPr>
            <w:r w:rsidRPr="00C8264D">
              <w:rPr>
                <w:sz w:val="18"/>
                <w:szCs w:val="18"/>
              </w:rPr>
              <w:t>09</w:t>
            </w:r>
          </w:p>
        </w:tc>
      </w:tr>
      <w:tr w:rsidR="0050553A" w:rsidRPr="00C8264D" w:rsidTr="00C8264D">
        <w:tc>
          <w:tcPr>
            <w:tcW w:w="1749" w:type="dxa"/>
          </w:tcPr>
          <w:p w:rsidR="0050553A" w:rsidRPr="00C8264D" w:rsidRDefault="0050553A" w:rsidP="003A47B5">
            <w:pPr>
              <w:snapToGrid w:val="0"/>
              <w:rPr>
                <w:sz w:val="18"/>
                <w:szCs w:val="18"/>
              </w:rPr>
            </w:pPr>
            <w:r w:rsidRPr="00C8264D">
              <w:rPr>
                <w:sz w:val="18"/>
                <w:szCs w:val="18"/>
              </w:rPr>
              <w:t>Nome do arquivo</w:t>
            </w:r>
          </w:p>
        </w:tc>
        <w:tc>
          <w:tcPr>
            <w:tcW w:w="644" w:type="dxa"/>
          </w:tcPr>
          <w:p w:rsidR="0050553A" w:rsidRPr="00C8264D" w:rsidRDefault="0050553A" w:rsidP="003A47B5">
            <w:pPr>
              <w:snapToGrid w:val="0"/>
              <w:rPr>
                <w:sz w:val="18"/>
                <w:szCs w:val="18"/>
              </w:rPr>
            </w:pPr>
            <w:r w:rsidRPr="00C8264D">
              <w:rPr>
                <w:sz w:val="18"/>
                <w:szCs w:val="18"/>
              </w:rPr>
              <w:t>3</w:t>
            </w:r>
          </w:p>
        </w:tc>
        <w:tc>
          <w:tcPr>
            <w:tcW w:w="491" w:type="dxa"/>
          </w:tcPr>
          <w:p w:rsidR="0050553A" w:rsidRPr="00C8264D" w:rsidRDefault="0050553A" w:rsidP="003A47B5">
            <w:pPr>
              <w:snapToGrid w:val="0"/>
              <w:rPr>
                <w:sz w:val="18"/>
                <w:szCs w:val="18"/>
              </w:rPr>
            </w:pPr>
            <w:r w:rsidRPr="00C8264D">
              <w:rPr>
                <w:sz w:val="18"/>
                <w:szCs w:val="18"/>
              </w:rPr>
              <w:t>20</w:t>
            </w:r>
          </w:p>
        </w:tc>
        <w:tc>
          <w:tcPr>
            <w:tcW w:w="1596" w:type="dxa"/>
          </w:tcPr>
          <w:p w:rsidR="0050553A" w:rsidRPr="00C8264D" w:rsidRDefault="0050553A" w:rsidP="003A47B5">
            <w:pPr>
              <w:snapToGrid w:val="0"/>
              <w:rPr>
                <w:sz w:val="18"/>
                <w:szCs w:val="18"/>
              </w:rPr>
            </w:pPr>
            <w:r w:rsidRPr="00C8264D">
              <w:rPr>
                <w:sz w:val="18"/>
                <w:szCs w:val="18"/>
              </w:rPr>
              <w:t>Alfanumérico</w:t>
            </w:r>
          </w:p>
        </w:tc>
        <w:tc>
          <w:tcPr>
            <w:tcW w:w="2242" w:type="dxa"/>
          </w:tcPr>
          <w:p w:rsidR="0050553A" w:rsidRPr="00C8264D" w:rsidRDefault="0050553A" w:rsidP="003A47B5">
            <w:pPr>
              <w:snapToGrid w:val="0"/>
              <w:rPr>
                <w:sz w:val="18"/>
                <w:szCs w:val="18"/>
              </w:rPr>
            </w:pPr>
            <w:r w:rsidRPr="00C8264D">
              <w:rPr>
                <w:sz w:val="18"/>
                <w:szCs w:val="18"/>
              </w:rPr>
              <w:t>Tipo de arquivo</w:t>
            </w:r>
          </w:p>
        </w:tc>
        <w:tc>
          <w:tcPr>
            <w:tcW w:w="1831" w:type="dxa"/>
          </w:tcPr>
          <w:p w:rsidR="0050553A" w:rsidRPr="00C8264D" w:rsidRDefault="0050553A" w:rsidP="003A47B5">
            <w:pPr>
              <w:snapToGrid w:val="0"/>
              <w:rPr>
                <w:sz w:val="18"/>
                <w:szCs w:val="18"/>
              </w:rPr>
            </w:pPr>
            <w:r w:rsidRPr="00C8264D">
              <w:rPr>
                <w:sz w:val="18"/>
                <w:szCs w:val="18"/>
              </w:rPr>
              <w:t>Tabela 28</w:t>
            </w:r>
          </w:p>
        </w:tc>
        <w:tc>
          <w:tcPr>
            <w:tcW w:w="1158" w:type="dxa"/>
          </w:tcPr>
          <w:p w:rsidR="0050553A" w:rsidRPr="00C8264D" w:rsidRDefault="0050553A" w:rsidP="003A47B5">
            <w:pPr>
              <w:snapToGrid w:val="0"/>
              <w:rPr>
                <w:sz w:val="18"/>
                <w:szCs w:val="18"/>
              </w:rPr>
            </w:pPr>
            <w:r w:rsidRPr="00C8264D">
              <w:rPr>
                <w:sz w:val="18"/>
                <w:szCs w:val="18"/>
              </w:rPr>
              <w:t>Brancos</w:t>
            </w:r>
          </w:p>
        </w:tc>
      </w:tr>
      <w:tr w:rsidR="0050553A" w:rsidRPr="00C8264D" w:rsidTr="00C8264D">
        <w:trPr>
          <w:cnfStyle w:val="000000100000"/>
        </w:trPr>
        <w:tc>
          <w:tcPr>
            <w:tcW w:w="1749" w:type="dxa"/>
          </w:tcPr>
          <w:p w:rsidR="0050553A" w:rsidRPr="00C8264D" w:rsidRDefault="0050553A" w:rsidP="003A47B5">
            <w:pPr>
              <w:snapToGrid w:val="0"/>
              <w:rPr>
                <w:sz w:val="18"/>
                <w:szCs w:val="18"/>
              </w:rPr>
            </w:pPr>
            <w:r w:rsidRPr="00C8264D">
              <w:rPr>
                <w:sz w:val="18"/>
                <w:szCs w:val="18"/>
              </w:rPr>
              <w:t xml:space="preserve">Quantidade de registros </w:t>
            </w:r>
          </w:p>
        </w:tc>
        <w:tc>
          <w:tcPr>
            <w:tcW w:w="644" w:type="dxa"/>
          </w:tcPr>
          <w:p w:rsidR="0050553A" w:rsidRPr="00C8264D" w:rsidRDefault="0050553A" w:rsidP="003A47B5">
            <w:pPr>
              <w:snapToGrid w:val="0"/>
              <w:rPr>
                <w:sz w:val="18"/>
                <w:szCs w:val="18"/>
              </w:rPr>
            </w:pPr>
            <w:r w:rsidRPr="00C8264D">
              <w:rPr>
                <w:sz w:val="18"/>
                <w:szCs w:val="18"/>
              </w:rPr>
              <w:t>23</w:t>
            </w:r>
          </w:p>
        </w:tc>
        <w:tc>
          <w:tcPr>
            <w:tcW w:w="491" w:type="dxa"/>
          </w:tcPr>
          <w:p w:rsidR="0050553A" w:rsidRPr="00C8264D" w:rsidRDefault="0050553A" w:rsidP="003A47B5">
            <w:pPr>
              <w:snapToGrid w:val="0"/>
              <w:rPr>
                <w:sz w:val="18"/>
                <w:szCs w:val="18"/>
              </w:rPr>
            </w:pPr>
            <w:r w:rsidRPr="00C8264D">
              <w:rPr>
                <w:sz w:val="18"/>
                <w:szCs w:val="18"/>
              </w:rPr>
              <w:t>9</w:t>
            </w:r>
          </w:p>
        </w:tc>
        <w:tc>
          <w:tcPr>
            <w:tcW w:w="1596" w:type="dxa"/>
          </w:tcPr>
          <w:p w:rsidR="0050553A" w:rsidRPr="00C8264D" w:rsidRDefault="0050553A" w:rsidP="003A47B5">
            <w:pPr>
              <w:snapToGrid w:val="0"/>
              <w:rPr>
                <w:sz w:val="18"/>
                <w:szCs w:val="18"/>
              </w:rPr>
            </w:pPr>
            <w:r w:rsidRPr="00C8264D">
              <w:rPr>
                <w:sz w:val="18"/>
                <w:szCs w:val="18"/>
              </w:rPr>
              <w:t>Numérico</w:t>
            </w:r>
          </w:p>
        </w:tc>
        <w:tc>
          <w:tcPr>
            <w:tcW w:w="2242" w:type="dxa"/>
          </w:tcPr>
          <w:p w:rsidR="0050553A" w:rsidRPr="00C8264D" w:rsidRDefault="0050553A" w:rsidP="003A47B5">
            <w:pPr>
              <w:snapToGrid w:val="0"/>
              <w:rPr>
                <w:sz w:val="18"/>
                <w:szCs w:val="18"/>
              </w:rPr>
            </w:pPr>
            <w:r w:rsidRPr="00C8264D">
              <w:rPr>
                <w:sz w:val="18"/>
                <w:szCs w:val="18"/>
              </w:rPr>
              <w:t>Quantidade de registros enviados.</w:t>
            </w:r>
          </w:p>
        </w:tc>
        <w:tc>
          <w:tcPr>
            <w:tcW w:w="1831" w:type="dxa"/>
          </w:tcPr>
          <w:p w:rsidR="0050553A" w:rsidRPr="00C8264D" w:rsidRDefault="0050553A" w:rsidP="003A47B5">
            <w:pPr>
              <w:snapToGrid w:val="0"/>
              <w:rPr>
                <w:sz w:val="18"/>
                <w:szCs w:val="18"/>
              </w:rPr>
            </w:pPr>
          </w:p>
        </w:tc>
        <w:tc>
          <w:tcPr>
            <w:tcW w:w="1158" w:type="dxa"/>
          </w:tcPr>
          <w:p w:rsidR="0050553A" w:rsidRPr="00C8264D" w:rsidRDefault="0050553A" w:rsidP="003A47B5">
            <w:pPr>
              <w:snapToGrid w:val="0"/>
              <w:rPr>
                <w:sz w:val="18"/>
                <w:szCs w:val="18"/>
              </w:rPr>
            </w:pPr>
            <w:r w:rsidRPr="00C8264D">
              <w:rPr>
                <w:sz w:val="18"/>
                <w:szCs w:val="18"/>
              </w:rPr>
              <w:t>0000000000</w:t>
            </w:r>
          </w:p>
        </w:tc>
      </w:tr>
      <w:tr w:rsidR="0050553A" w:rsidRPr="00C8264D" w:rsidTr="00C8264D">
        <w:tc>
          <w:tcPr>
            <w:tcW w:w="1749"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Espaços em branco</w:t>
            </w:r>
          </w:p>
        </w:tc>
        <w:tc>
          <w:tcPr>
            <w:tcW w:w="644"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32</w:t>
            </w:r>
          </w:p>
        </w:tc>
        <w:tc>
          <w:tcPr>
            <w:tcW w:w="49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31</w:t>
            </w:r>
          </w:p>
        </w:tc>
        <w:tc>
          <w:tcPr>
            <w:tcW w:w="1596"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Alfanumérico</w:t>
            </w:r>
          </w:p>
        </w:tc>
        <w:tc>
          <w:tcPr>
            <w:tcW w:w="2242" w:type="dxa"/>
          </w:tcPr>
          <w:p w:rsidR="0050553A" w:rsidRPr="00C8264D" w:rsidRDefault="0050553A" w:rsidP="003A47B5">
            <w:pPr>
              <w:snapToGrid w:val="0"/>
              <w:rPr>
                <w:sz w:val="18"/>
                <w:szCs w:val="18"/>
                <w:shd w:val="clear" w:color="auto" w:fill="C0C0C0"/>
              </w:rPr>
            </w:pPr>
          </w:p>
        </w:tc>
        <w:tc>
          <w:tcPr>
            <w:tcW w:w="1831"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Preencher com zeros</w:t>
            </w:r>
          </w:p>
        </w:tc>
        <w:tc>
          <w:tcPr>
            <w:tcW w:w="1158" w:type="dxa"/>
          </w:tcPr>
          <w:p w:rsidR="0050553A" w:rsidRPr="00C8264D" w:rsidRDefault="0050553A" w:rsidP="003A47B5">
            <w:pPr>
              <w:snapToGrid w:val="0"/>
              <w:rPr>
                <w:sz w:val="18"/>
                <w:szCs w:val="18"/>
                <w:shd w:val="clear" w:color="auto" w:fill="C0C0C0"/>
              </w:rPr>
            </w:pPr>
            <w:r w:rsidRPr="00C8264D">
              <w:rPr>
                <w:sz w:val="18"/>
                <w:szCs w:val="18"/>
                <w:shd w:val="clear" w:color="auto" w:fill="C0C0C0"/>
              </w:rPr>
              <w:t>00000….</w:t>
            </w:r>
          </w:p>
        </w:tc>
      </w:tr>
    </w:tbl>
    <w:p w:rsidR="0050553A" w:rsidRDefault="0050553A" w:rsidP="0050553A"/>
    <w:p w:rsidR="0050553A" w:rsidRDefault="0050553A" w:rsidP="0050553A">
      <w:r>
        <w:t>Longitud del mensaje: 62</w:t>
      </w:r>
    </w:p>
    <w:p w:rsidR="00E8391D" w:rsidRDefault="00E8391D" w:rsidP="00E8391D">
      <w:pPr>
        <w:pStyle w:val="Ttulo3"/>
        <w:tabs>
          <w:tab w:val="clear" w:pos="907"/>
          <w:tab w:val="left" w:pos="720"/>
        </w:tabs>
        <w:suppressAutoHyphens/>
        <w:spacing w:before="0" w:after="0" w:line="240" w:lineRule="auto"/>
        <w:jc w:val="left"/>
      </w:pPr>
      <w:bookmarkStart w:id="126" w:name="_Toc419712342"/>
      <w:r>
        <w:t>Formato de Fichero de Productos</w:t>
      </w:r>
      <w:bookmarkEnd w:id="126"/>
    </w:p>
    <w:p w:rsidR="00E8391D" w:rsidRPr="00C8264D" w:rsidRDefault="00E8391D" w:rsidP="005C6131">
      <w:pPr>
        <w:pStyle w:val="Ttulo4"/>
      </w:pPr>
      <w:bookmarkStart w:id="127" w:name="_Toc419712343"/>
      <w:r w:rsidRPr="00C8264D">
        <w:t>Cabeçalho</w:t>
      </w:r>
      <w:bookmarkEnd w:id="12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820F07"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820F07" w:rsidRDefault="00E8391D" w:rsidP="003A47B5">
            <w:pPr>
              <w:snapToGrid w:val="0"/>
              <w:rPr>
                <w:b w:val="0"/>
                <w:sz w:val="18"/>
                <w:szCs w:val="18"/>
              </w:rPr>
            </w:pPr>
            <w:r w:rsidRPr="00820F07">
              <w:rPr>
                <w:sz w:val="18"/>
                <w:szCs w:val="18"/>
              </w:rPr>
              <w:t>Default</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Tipo de registro</w:t>
            </w:r>
          </w:p>
        </w:tc>
        <w:tc>
          <w:tcPr>
            <w:tcW w:w="644" w:type="dxa"/>
          </w:tcPr>
          <w:p w:rsidR="00E8391D" w:rsidRPr="00820F07" w:rsidRDefault="00E8391D" w:rsidP="003A47B5">
            <w:pPr>
              <w:snapToGrid w:val="0"/>
              <w:rPr>
                <w:sz w:val="18"/>
                <w:szCs w:val="18"/>
              </w:rPr>
            </w:pPr>
            <w:r w:rsidRPr="00820F07">
              <w:rPr>
                <w:sz w:val="18"/>
                <w:szCs w:val="18"/>
              </w:rPr>
              <w:t>1</w:t>
            </w:r>
          </w:p>
        </w:tc>
        <w:tc>
          <w:tcPr>
            <w:tcW w:w="491" w:type="dxa"/>
          </w:tcPr>
          <w:p w:rsidR="00E8391D" w:rsidRPr="00820F07" w:rsidRDefault="00E8391D" w:rsidP="003A47B5">
            <w:pPr>
              <w:snapToGrid w:val="0"/>
              <w:rPr>
                <w:sz w:val="18"/>
                <w:szCs w:val="18"/>
              </w:rPr>
            </w:pPr>
            <w:r w:rsidRPr="00820F07">
              <w:rPr>
                <w:sz w:val="18"/>
                <w:szCs w:val="18"/>
              </w:rPr>
              <w:t>2</w:t>
            </w:r>
          </w:p>
        </w:tc>
        <w:tc>
          <w:tcPr>
            <w:tcW w:w="1596" w:type="dxa"/>
          </w:tcPr>
          <w:p w:rsidR="00E8391D" w:rsidRPr="00820F07" w:rsidRDefault="00E8391D" w:rsidP="003A47B5">
            <w:pPr>
              <w:snapToGrid w:val="0"/>
              <w:rPr>
                <w:sz w:val="18"/>
                <w:szCs w:val="18"/>
              </w:rPr>
            </w:pPr>
            <w:r w:rsidRPr="00820F07">
              <w:rPr>
                <w:sz w:val="18"/>
                <w:szCs w:val="18"/>
              </w:rPr>
              <w:t>Númerico</w:t>
            </w:r>
          </w:p>
        </w:tc>
        <w:tc>
          <w:tcPr>
            <w:tcW w:w="2242" w:type="dxa"/>
          </w:tcPr>
          <w:p w:rsidR="00E8391D" w:rsidRPr="00820F07" w:rsidRDefault="00E8391D" w:rsidP="003A47B5">
            <w:pPr>
              <w:snapToGrid w:val="0"/>
              <w:rPr>
                <w:sz w:val="18"/>
                <w:szCs w:val="18"/>
              </w:rPr>
            </w:pPr>
            <w:r w:rsidRPr="00820F07">
              <w:rPr>
                <w:sz w:val="18"/>
                <w:szCs w:val="18"/>
              </w:rPr>
              <w:t>Identifica o cabeçalho.</w:t>
            </w:r>
          </w:p>
        </w:tc>
        <w:tc>
          <w:tcPr>
            <w:tcW w:w="1831" w:type="dxa"/>
          </w:tcPr>
          <w:p w:rsidR="00E8391D" w:rsidRPr="00820F07" w:rsidRDefault="00E8391D" w:rsidP="003A47B5">
            <w:pPr>
              <w:snapToGrid w:val="0"/>
              <w:rPr>
                <w:sz w:val="18"/>
                <w:szCs w:val="18"/>
              </w:rPr>
            </w:pPr>
          </w:p>
        </w:tc>
        <w:tc>
          <w:tcPr>
            <w:tcW w:w="1158" w:type="dxa"/>
          </w:tcPr>
          <w:p w:rsidR="00E8391D" w:rsidRPr="00820F07" w:rsidRDefault="00E8391D" w:rsidP="003A47B5">
            <w:pPr>
              <w:snapToGrid w:val="0"/>
              <w:rPr>
                <w:sz w:val="18"/>
                <w:szCs w:val="18"/>
              </w:rPr>
            </w:pPr>
            <w:r w:rsidRPr="00820F07">
              <w:rPr>
                <w:sz w:val="18"/>
                <w:szCs w:val="18"/>
              </w:rPr>
              <w:t>00</w:t>
            </w:r>
          </w:p>
        </w:tc>
      </w:tr>
      <w:tr w:rsidR="00E8391D" w:rsidRPr="00820F07" w:rsidTr="00820F07">
        <w:tc>
          <w:tcPr>
            <w:tcW w:w="1749" w:type="dxa"/>
          </w:tcPr>
          <w:p w:rsidR="00E8391D" w:rsidRPr="00820F07" w:rsidRDefault="00E8391D" w:rsidP="003A47B5">
            <w:pPr>
              <w:snapToGrid w:val="0"/>
              <w:rPr>
                <w:sz w:val="18"/>
                <w:szCs w:val="18"/>
              </w:rPr>
            </w:pPr>
            <w:r w:rsidRPr="00820F07">
              <w:rPr>
                <w:sz w:val="18"/>
                <w:szCs w:val="18"/>
              </w:rPr>
              <w:t>Nome do arquivo</w:t>
            </w:r>
          </w:p>
        </w:tc>
        <w:tc>
          <w:tcPr>
            <w:tcW w:w="644" w:type="dxa"/>
          </w:tcPr>
          <w:p w:rsidR="00E8391D" w:rsidRPr="00820F07" w:rsidRDefault="00E8391D" w:rsidP="003A47B5">
            <w:pPr>
              <w:snapToGrid w:val="0"/>
              <w:rPr>
                <w:sz w:val="18"/>
                <w:szCs w:val="18"/>
              </w:rPr>
            </w:pPr>
            <w:r w:rsidRPr="00820F07">
              <w:rPr>
                <w:sz w:val="18"/>
                <w:szCs w:val="18"/>
              </w:rPr>
              <w:t>3</w:t>
            </w:r>
          </w:p>
        </w:tc>
        <w:tc>
          <w:tcPr>
            <w:tcW w:w="491" w:type="dxa"/>
          </w:tcPr>
          <w:p w:rsidR="00E8391D" w:rsidRPr="00820F07" w:rsidRDefault="00E8391D" w:rsidP="003A47B5">
            <w:pPr>
              <w:snapToGrid w:val="0"/>
              <w:rPr>
                <w:sz w:val="18"/>
                <w:szCs w:val="18"/>
              </w:rPr>
            </w:pPr>
            <w:r w:rsidRPr="00820F07">
              <w:rPr>
                <w:sz w:val="18"/>
                <w:szCs w:val="18"/>
              </w:rPr>
              <w:t>20</w:t>
            </w:r>
          </w:p>
        </w:tc>
        <w:tc>
          <w:tcPr>
            <w:tcW w:w="1596" w:type="dxa"/>
          </w:tcPr>
          <w:p w:rsidR="00E8391D" w:rsidRPr="00820F07" w:rsidRDefault="00E8391D" w:rsidP="003A47B5">
            <w:pPr>
              <w:snapToGrid w:val="0"/>
              <w:rPr>
                <w:sz w:val="18"/>
                <w:szCs w:val="18"/>
              </w:rPr>
            </w:pPr>
            <w:r w:rsidRPr="00820F07">
              <w:rPr>
                <w:sz w:val="18"/>
                <w:szCs w:val="18"/>
              </w:rPr>
              <w:t>Alfanumérico</w:t>
            </w:r>
          </w:p>
        </w:tc>
        <w:tc>
          <w:tcPr>
            <w:tcW w:w="2242" w:type="dxa"/>
          </w:tcPr>
          <w:p w:rsidR="00E8391D" w:rsidRPr="00820F07" w:rsidRDefault="00E8391D" w:rsidP="003A47B5">
            <w:pPr>
              <w:snapToGrid w:val="0"/>
              <w:rPr>
                <w:sz w:val="18"/>
                <w:szCs w:val="18"/>
              </w:rPr>
            </w:pPr>
            <w:r w:rsidRPr="00820F07">
              <w:rPr>
                <w:sz w:val="18"/>
                <w:szCs w:val="18"/>
              </w:rPr>
              <w:t>Tipo de arquivo</w:t>
            </w:r>
          </w:p>
        </w:tc>
        <w:tc>
          <w:tcPr>
            <w:tcW w:w="1831" w:type="dxa"/>
          </w:tcPr>
          <w:p w:rsidR="00E8391D" w:rsidRPr="00820F07" w:rsidRDefault="00E8391D" w:rsidP="003A47B5">
            <w:pPr>
              <w:snapToGrid w:val="0"/>
              <w:rPr>
                <w:sz w:val="18"/>
                <w:szCs w:val="18"/>
              </w:rPr>
            </w:pPr>
            <w:r w:rsidRPr="00820F07">
              <w:rPr>
                <w:sz w:val="18"/>
                <w:szCs w:val="18"/>
              </w:rPr>
              <w:t>Tabela 28</w:t>
            </w:r>
          </w:p>
        </w:tc>
        <w:tc>
          <w:tcPr>
            <w:tcW w:w="1158" w:type="dxa"/>
          </w:tcPr>
          <w:p w:rsidR="00E8391D" w:rsidRPr="00820F07" w:rsidRDefault="00E8391D" w:rsidP="003A47B5">
            <w:pPr>
              <w:snapToGrid w:val="0"/>
              <w:rPr>
                <w:sz w:val="18"/>
                <w:szCs w:val="18"/>
              </w:rPr>
            </w:pPr>
            <w:r w:rsidRPr="00820F07">
              <w:rPr>
                <w:sz w:val="18"/>
                <w:szCs w:val="18"/>
              </w:rPr>
              <w:t>Brancos</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 xml:space="preserve">Data  e hora da geração </w:t>
            </w:r>
          </w:p>
        </w:tc>
        <w:tc>
          <w:tcPr>
            <w:tcW w:w="644" w:type="dxa"/>
          </w:tcPr>
          <w:p w:rsidR="00E8391D" w:rsidRPr="00820F07" w:rsidRDefault="00E8391D" w:rsidP="003A47B5">
            <w:pPr>
              <w:snapToGrid w:val="0"/>
              <w:rPr>
                <w:sz w:val="18"/>
                <w:szCs w:val="18"/>
              </w:rPr>
            </w:pPr>
            <w:r w:rsidRPr="00820F07">
              <w:rPr>
                <w:sz w:val="18"/>
                <w:szCs w:val="18"/>
              </w:rPr>
              <w:t>23</w:t>
            </w:r>
          </w:p>
        </w:tc>
        <w:tc>
          <w:tcPr>
            <w:tcW w:w="491" w:type="dxa"/>
          </w:tcPr>
          <w:p w:rsidR="00E8391D" w:rsidRPr="00820F07" w:rsidRDefault="00E8391D" w:rsidP="003A47B5">
            <w:pPr>
              <w:snapToGrid w:val="0"/>
              <w:rPr>
                <w:sz w:val="18"/>
                <w:szCs w:val="18"/>
              </w:rPr>
            </w:pPr>
            <w:r w:rsidRPr="00820F07">
              <w:rPr>
                <w:sz w:val="18"/>
                <w:szCs w:val="18"/>
              </w:rPr>
              <w:t>14</w:t>
            </w:r>
          </w:p>
        </w:tc>
        <w:tc>
          <w:tcPr>
            <w:tcW w:w="1596" w:type="dxa"/>
          </w:tcPr>
          <w:p w:rsidR="00E8391D" w:rsidRPr="00820F07" w:rsidRDefault="00E8391D" w:rsidP="003A47B5">
            <w:pPr>
              <w:snapToGrid w:val="0"/>
              <w:rPr>
                <w:sz w:val="18"/>
                <w:szCs w:val="18"/>
              </w:rPr>
            </w:pPr>
            <w:r w:rsidRPr="00820F07">
              <w:rPr>
                <w:sz w:val="18"/>
                <w:szCs w:val="18"/>
              </w:rPr>
              <w:t>Numérico</w:t>
            </w:r>
          </w:p>
        </w:tc>
        <w:tc>
          <w:tcPr>
            <w:tcW w:w="2242" w:type="dxa"/>
          </w:tcPr>
          <w:p w:rsidR="00E8391D" w:rsidRPr="00820F07" w:rsidRDefault="00E8391D" w:rsidP="003A47B5">
            <w:pPr>
              <w:snapToGrid w:val="0"/>
              <w:rPr>
                <w:sz w:val="18"/>
                <w:szCs w:val="18"/>
              </w:rPr>
            </w:pPr>
            <w:r w:rsidRPr="00820F07">
              <w:rPr>
                <w:sz w:val="18"/>
                <w:szCs w:val="18"/>
              </w:rPr>
              <w:t xml:space="preserve">AAAA + BIT 07 </w:t>
            </w:r>
          </w:p>
        </w:tc>
        <w:tc>
          <w:tcPr>
            <w:tcW w:w="1831" w:type="dxa"/>
          </w:tcPr>
          <w:p w:rsidR="00E8391D" w:rsidRPr="00820F07" w:rsidRDefault="00E8391D" w:rsidP="003A47B5">
            <w:pPr>
              <w:snapToGrid w:val="0"/>
              <w:rPr>
                <w:sz w:val="18"/>
                <w:szCs w:val="18"/>
              </w:rPr>
            </w:pPr>
            <w:r w:rsidRPr="00820F07">
              <w:rPr>
                <w:sz w:val="18"/>
                <w:szCs w:val="18"/>
              </w:rPr>
              <w:t>Data e hora em que o arquivo foi gerado,</w:t>
            </w:r>
          </w:p>
          <w:p w:rsidR="00E8391D" w:rsidRPr="00820F07" w:rsidRDefault="00E8391D" w:rsidP="003A47B5">
            <w:pPr>
              <w:rPr>
                <w:sz w:val="18"/>
                <w:szCs w:val="18"/>
              </w:rPr>
            </w:pPr>
            <w:r w:rsidRPr="00820F07">
              <w:rPr>
                <w:sz w:val="18"/>
                <w:szCs w:val="18"/>
              </w:rPr>
              <w:lastRenderedPageBreak/>
              <w:t>yyyymmddhhmiss</w:t>
            </w:r>
          </w:p>
          <w:p w:rsidR="00E8391D" w:rsidRPr="00820F07" w:rsidRDefault="00E8391D" w:rsidP="003A47B5">
            <w:pPr>
              <w:rPr>
                <w:sz w:val="18"/>
                <w:szCs w:val="18"/>
              </w:rPr>
            </w:pPr>
            <w:r w:rsidRPr="00820F07">
              <w:rPr>
                <w:sz w:val="18"/>
                <w:szCs w:val="18"/>
              </w:rPr>
              <w:t xml:space="preserve">(hh de </w:t>
            </w:r>
            <w:smartTag w:uri="urn:schemas-microsoft-com:office:smarttags" w:element="metricconverter">
              <w:smartTagPr>
                <w:attr w:name="ProductID" w:val="00 a"/>
              </w:smartTagPr>
              <w:r w:rsidRPr="00820F07">
                <w:rPr>
                  <w:sz w:val="18"/>
                  <w:szCs w:val="18"/>
                </w:rPr>
                <w:t>00 a</w:t>
              </w:r>
            </w:smartTag>
            <w:r w:rsidRPr="00820F07">
              <w:rPr>
                <w:sz w:val="18"/>
                <w:szCs w:val="18"/>
              </w:rPr>
              <w:t xml:space="preserve"> 23)</w:t>
            </w:r>
          </w:p>
        </w:tc>
        <w:tc>
          <w:tcPr>
            <w:tcW w:w="1158" w:type="dxa"/>
          </w:tcPr>
          <w:p w:rsidR="00E8391D" w:rsidRPr="00820F07" w:rsidRDefault="00E8391D" w:rsidP="003A47B5">
            <w:pPr>
              <w:snapToGrid w:val="0"/>
              <w:rPr>
                <w:sz w:val="18"/>
                <w:szCs w:val="18"/>
              </w:rPr>
            </w:pPr>
          </w:p>
        </w:tc>
      </w:tr>
      <w:tr w:rsidR="00E8391D" w:rsidRPr="00820F07" w:rsidTr="00820F07">
        <w:tc>
          <w:tcPr>
            <w:tcW w:w="1749" w:type="dxa"/>
          </w:tcPr>
          <w:p w:rsidR="00E8391D" w:rsidRPr="00820F07" w:rsidRDefault="00E8391D" w:rsidP="003A47B5">
            <w:pPr>
              <w:snapToGrid w:val="0"/>
              <w:rPr>
                <w:sz w:val="18"/>
                <w:szCs w:val="18"/>
              </w:rPr>
            </w:pPr>
            <w:r w:rsidRPr="00820F07">
              <w:rPr>
                <w:sz w:val="18"/>
                <w:szCs w:val="18"/>
              </w:rPr>
              <w:lastRenderedPageBreak/>
              <w:t>Versão do arquivo</w:t>
            </w:r>
          </w:p>
        </w:tc>
        <w:tc>
          <w:tcPr>
            <w:tcW w:w="644" w:type="dxa"/>
          </w:tcPr>
          <w:p w:rsidR="00E8391D" w:rsidRPr="00820F07" w:rsidRDefault="00E8391D" w:rsidP="003A47B5">
            <w:pPr>
              <w:snapToGrid w:val="0"/>
              <w:rPr>
                <w:sz w:val="18"/>
                <w:szCs w:val="18"/>
              </w:rPr>
            </w:pPr>
            <w:r w:rsidRPr="00820F07">
              <w:rPr>
                <w:sz w:val="18"/>
                <w:szCs w:val="18"/>
              </w:rPr>
              <w:t>37</w:t>
            </w:r>
          </w:p>
        </w:tc>
        <w:tc>
          <w:tcPr>
            <w:tcW w:w="491" w:type="dxa"/>
          </w:tcPr>
          <w:p w:rsidR="00E8391D" w:rsidRPr="00820F07" w:rsidRDefault="00E8391D" w:rsidP="003A47B5">
            <w:pPr>
              <w:snapToGrid w:val="0"/>
              <w:rPr>
                <w:sz w:val="18"/>
                <w:szCs w:val="18"/>
              </w:rPr>
            </w:pPr>
            <w:r w:rsidRPr="00820F07">
              <w:rPr>
                <w:sz w:val="18"/>
                <w:szCs w:val="18"/>
              </w:rPr>
              <w:t>7</w:t>
            </w:r>
          </w:p>
        </w:tc>
        <w:tc>
          <w:tcPr>
            <w:tcW w:w="1596" w:type="dxa"/>
          </w:tcPr>
          <w:p w:rsidR="00E8391D" w:rsidRPr="00820F07" w:rsidRDefault="00E8391D" w:rsidP="003A47B5">
            <w:pPr>
              <w:snapToGrid w:val="0"/>
              <w:rPr>
                <w:sz w:val="18"/>
                <w:szCs w:val="18"/>
              </w:rPr>
            </w:pPr>
            <w:r w:rsidRPr="00820F07">
              <w:rPr>
                <w:sz w:val="18"/>
                <w:szCs w:val="18"/>
              </w:rPr>
              <w:t>Numérico</w:t>
            </w:r>
          </w:p>
        </w:tc>
        <w:tc>
          <w:tcPr>
            <w:tcW w:w="2242" w:type="dxa"/>
          </w:tcPr>
          <w:p w:rsidR="00E8391D" w:rsidRPr="00820F07" w:rsidRDefault="00E8391D" w:rsidP="003A47B5">
            <w:pPr>
              <w:snapToGrid w:val="0"/>
              <w:rPr>
                <w:sz w:val="18"/>
                <w:szCs w:val="18"/>
              </w:rPr>
            </w:pPr>
            <w:r w:rsidRPr="00820F07">
              <w:rPr>
                <w:sz w:val="18"/>
                <w:szCs w:val="18"/>
              </w:rPr>
              <w:t>Versão do arquivo gerado</w:t>
            </w:r>
          </w:p>
        </w:tc>
        <w:tc>
          <w:tcPr>
            <w:tcW w:w="1831" w:type="dxa"/>
          </w:tcPr>
          <w:p w:rsidR="00E8391D" w:rsidRPr="00820F07" w:rsidRDefault="00E8391D" w:rsidP="003A47B5">
            <w:pPr>
              <w:snapToGrid w:val="0"/>
              <w:rPr>
                <w:sz w:val="18"/>
                <w:szCs w:val="18"/>
              </w:rPr>
            </w:pPr>
          </w:p>
        </w:tc>
        <w:tc>
          <w:tcPr>
            <w:tcW w:w="1158" w:type="dxa"/>
          </w:tcPr>
          <w:p w:rsidR="00E8391D" w:rsidRPr="00820F07" w:rsidRDefault="00E8391D" w:rsidP="003A47B5">
            <w:pPr>
              <w:snapToGrid w:val="0"/>
              <w:rPr>
                <w:sz w:val="18"/>
                <w:szCs w:val="18"/>
              </w:rPr>
            </w:pPr>
            <w:r w:rsidRPr="00820F07">
              <w:rPr>
                <w:sz w:val="18"/>
                <w:szCs w:val="18"/>
              </w:rPr>
              <w:t>0000000</w:t>
            </w:r>
          </w:p>
        </w:tc>
      </w:tr>
      <w:tr w:rsidR="00E8391D" w:rsidRPr="00820F07" w:rsidTr="00820F07">
        <w:trPr>
          <w:cnfStyle w:val="000000100000"/>
        </w:trPr>
        <w:tc>
          <w:tcPr>
            <w:tcW w:w="1749" w:type="dxa"/>
          </w:tcPr>
          <w:p w:rsidR="00E8391D" w:rsidRPr="00820F07" w:rsidRDefault="00E8391D" w:rsidP="003A47B5">
            <w:pPr>
              <w:snapToGrid w:val="0"/>
              <w:rPr>
                <w:sz w:val="18"/>
                <w:szCs w:val="18"/>
              </w:rPr>
            </w:pPr>
            <w:r w:rsidRPr="00820F07">
              <w:rPr>
                <w:sz w:val="18"/>
                <w:szCs w:val="18"/>
              </w:rPr>
              <w:t>Espaços em branco</w:t>
            </w:r>
          </w:p>
        </w:tc>
        <w:tc>
          <w:tcPr>
            <w:tcW w:w="644" w:type="dxa"/>
          </w:tcPr>
          <w:p w:rsidR="00E8391D" w:rsidRPr="00820F07" w:rsidRDefault="00E8391D" w:rsidP="003A47B5">
            <w:pPr>
              <w:snapToGrid w:val="0"/>
              <w:rPr>
                <w:sz w:val="18"/>
                <w:szCs w:val="18"/>
              </w:rPr>
            </w:pPr>
            <w:r w:rsidRPr="00820F07">
              <w:rPr>
                <w:sz w:val="18"/>
                <w:szCs w:val="18"/>
              </w:rPr>
              <w:t>44</w:t>
            </w:r>
          </w:p>
        </w:tc>
        <w:tc>
          <w:tcPr>
            <w:tcW w:w="491" w:type="dxa"/>
          </w:tcPr>
          <w:p w:rsidR="00E8391D" w:rsidRPr="00820F07" w:rsidRDefault="00E8391D" w:rsidP="003A47B5">
            <w:pPr>
              <w:snapToGrid w:val="0"/>
              <w:rPr>
                <w:sz w:val="18"/>
                <w:szCs w:val="18"/>
              </w:rPr>
            </w:pPr>
            <w:r w:rsidRPr="00820F07">
              <w:rPr>
                <w:sz w:val="18"/>
                <w:szCs w:val="18"/>
              </w:rPr>
              <w:t>12</w:t>
            </w:r>
          </w:p>
        </w:tc>
        <w:tc>
          <w:tcPr>
            <w:tcW w:w="1596" w:type="dxa"/>
          </w:tcPr>
          <w:p w:rsidR="00E8391D" w:rsidRPr="00820F07" w:rsidRDefault="00E8391D" w:rsidP="003A47B5">
            <w:pPr>
              <w:snapToGrid w:val="0"/>
              <w:rPr>
                <w:sz w:val="18"/>
                <w:szCs w:val="18"/>
              </w:rPr>
            </w:pPr>
            <w:r w:rsidRPr="00820F07">
              <w:rPr>
                <w:sz w:val="18"/>
                <w:szCs w:val="18"/>
              </w:rPr>
              <w:t>Alfanumérico</w:t>
            </w:r>
          </w:p>
        </w:tc>
        <w:tc>
          <w:tcPr>
            <w:tcW w:w="2242" w:type="dxa"/>
          </w:tcPr>
          <w:p w:rsidR="00E8391D" w:rsidRPr="00820F07" w:rsidRDefault="00E8391D" w:rsidP="003A47B5">
            <w:pPr>
              <w:snapToGrid w:val="0"/>
              <w:rPr>
                <w:sz w:val="18"/>
                <w:szCs w:val="18"/>
              </w:rPr>
            </w:pPr>
          </w:p>
        </w:tc>
        <w:tc>
          <w:tcPr>
            <w:tcW w:w="1831" w:type="dxa"/>
          </w:tcPr>
          <w:p w:rsidR="00E8391D" w:rsidRPr="00820F07" w:rsidRDefault="00E8391D" w:rsidP="003A47B5">
            <w:pPr>
              <w:snapToGrid w:val="0"/>
              <w:rPr>
                <w:sz w:val="18"/>
                <w:szCs w:val="18"/>
              </w:rPr>
            </w:pPr>
            <w:r w:rsidRPr="00820F07">
              <w:rPr>
                <w:sz w:val="18"/>
                <w:szCs w:val="18"/>
              </w:rPr>
              <w:t>Preencher com zeros</w:t>
            </w:r>
          </w:p>
        </w:tc>
        <w:tc>
          <w:tcPr>
            <w:tcW w:w="1158" w:type="dxa"/>
          </w:tcPr>
          <w:p w:rsidR="00E8391D" w:rsidRPr="00820F07" w:rsidRDefault="00E8391D" w:rsidP="003A47B5">
            <w:pPr>
              <w:snapToGrid w:val="0"/>
              <w:rPr>
                <w:sz w:val="18"/>
                <w:szCs w:val="18"/>
              </w:rPr>
            </w:pPr>
            <w:r w:rsidRPr="00820F07">
              <w:rPr>
                <w:sz w:val="18"/>
                <w:szCs w:val="18"/>
              </w:rPr>
              <w:t>00000….</w:t>
            </w:r>
          </w:p>
        </w:tc>
      </w:tr>
    </w:tbl>
    <w:p w:rsidR="00E8391D" w:rsidRDefault="00E8391D" w:rsidP="005C6131">
      <w:pPr>
        <w:pStyle w:val="Ttulo4"/>
      </w:pPr>
      <w:bookmarkStart w:id="128" w:name="_Toc419712344"/>
      <w:r>
        <w:t>Detalhe</w:t>
      </w:r>
      <w:bookmarkEnd w:id="128"/>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10"/>
        <w:gridCol w:w="660"/>
        <w:gridCol w:w="480"/>
        <w:gridCol w:w="1600"/>
        <w:gridCol w:w="2250"/>
        <w:gridCol w:w="1820"/>
        <w:gridCol w:w="1261"/>
      </w:tblGrid>
      <w:tr w:rsidR="00E8391D" w:rsidRPr="00C8264D" w:rsidTr="00AE61F2">
        <w:trPr>
          <w:cnfStyle w:val="100000000000"/>
        </w:trPr>
        <w:tc>
          <w:tcPr>
            <w:tcW w:w="171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Campo</w:t>
            </w:r>
          </w:p>
        </w:tc>
        <w:tc>
          <w:tcPr>
            <w:tcW w:w="66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Ps</w:t>
            </w:r>
          </w:p>
        </w:tc>
        <w:tc>
          <w:tcPr>
            <w:tcW w:w="48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Ln</w:t>
            </w:r>
          </w:p>
        </w:tc>
        <w:tc>
          <w:tcPr>
            <w:tcW w:w="160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rPr>
                <w:b w:val="0"/>
                <w:sz w:val="18"/>
                <w:szCs w:val="18"/>
              </w:rPr>
            </w:pPr>
            <w:r w:rsidRPr="00C8264D">
              <w:rPr>
                <w:sz w:val="18"/>
                <w:szCs w:val="18"/>
              </w:rPr>
              <w:t>Formato</w:t>
            </w:r>
          </w:p>
        </w:tc>
        <w:tc>
          <w:tcPr>
            <w:tcW w:w="225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Descripción</w:t>
            </w:r>
          </w:p>
        </w:tc>
        <w:tc>
          <w:tcPr>
            <w:tcW w:w="1820"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Comentarios</w:t>
            </w:r>
          </w:p>
        </w:tc>
        <w:tc>
          <w:tcPr>
            <w:tcW w:w="1261" w:type="dxa"/>
            <w:tcBorders>
              <w:top w:val="none" w:sz="0" w:space="0" w:color="auto"/>
              <w:left w:val="none" w:sz="0" w:space="0" w:color="auto"/>
              <w:bottom w:val="none" w:sz="0" w:space="0" w:color="auto"/>
              <w:right w:val="none" w:sz="0" w:space="0" w:color="auto"/>
            </w:tcBorders>
          </w:tcPr>
          <w:p w:rsidR="00E8391D" w:rsidRPr="00C8264D" w:rsidRDefault="00E8391D" w:rsidP="003A47B5">
            <w:pPr>
              <w:keepNext/>
              <w:snapToGrid w:val="0"/>
              <w:rPr>
                <w:b w:val="0"/>
                <w:sz w:val="18"/>
                <w:szCs w:val="18"/>
              </w:rPr>
            </w:pPr>
            <w:r w:rsidRPr="00C8264D">
              <w:rPr>
                <w:sz w:val="18"/>
                <w:szCs w:val="18"/>
              </w:rPr>
              <w:t>Default</w:t>
            </w:r>
          </w:p>
        </w:tc>
      </w:tr>
      <w:tr w:rsidR="00E8391D" w:rsidRPr="00C8264D" w:rsidTr="00C8264D">
        <w:trPr>
          <w:cnfStyle w:val="000000100000"/>
        </w:trPr>
        <w:tc>
          <w:tcPr>
            <w:tcW w:w="1710" w:type="dxa"/>
          </w:tcPr>
          <w:p w:rsidR="00E8391D" w:rsidRPr="00C8264D" w:rsidRDefault="00E8391D" w:rsidP="003A47B5">
            <w:pPr>
              <w:keepNext/>
              <w:snapToGrid w:val="0"/>
              <w:rPr>
                <w:sz w:val="18"/>
                <w:szCs w:val="18"/>
              </w:rPr>
            </w:pPr>
            <w:r w:rsidRPr="00C8264D">
              <w:rPr>
                <w:sz w:val="18"/>
                <w:szCs w:val="18"/>
              </w:rPr>
              <w:t>Tipo mensaje</w:t>
            </w:r>
          </w:p>
        </w:tc>
        <w:tc>
          <w:tcPr>
            <w:tcW w:w="660" w:type="dxa"/>
          </w:tcPr>
          <w:p w:rsidR="00E8391D" w:rsidRPr="00C8264D" w:rsidRDefault="00E8391D" w:rsidP="003A47B5">
            <w:pPr>
              <w:keepNext/>
              <w:snapToGrid w:val="0"/>
              <w:rPr>
                <w:sz w:val="18"/>
                <w:szCs w:val="18"/>
              </w:rPr>
            </w:pPr>
            <w:r w:rsidRPr="00C8264D">
              <w:rPr>
                <w:sz w:val="18"/>
                <w:szCs w:val="18"/>
              </w:rPr>
              <w:t>1</w:t>
            </w:r>
          </w:p>
        </w:tc>
        <w:tc>
          <w:tcPr>
            <w:tcW w:w="480" w:type="dxa"/>
          </w:tcPr>
          <w:p w:rsidR="00E8391D" w:rsidRPr="00C8264D" w:rsidRDefault="00E8391D" w:rsidP="003A47B5">
            <w:pPr>
              <w:keepNext/>
              <w:snapToGrid w:val="0"/>
              <w:rPr>
                <w:sz w:val="18"/>
                <w:szCs w:val="18"/>
              </w:rPr>
            </w:pPr>
            <w:r w:rsidRPr="00C8264D">
              <w:rPr>
                <w:sz w:val="18"/>
                <w:szCs w:val="18"/>
              </w:rPr>
              <w:t>2</w:t>
            </w:r>
          </w:p>
        </w:tc>
        <w:tc>
          <w:tcPr>
            <w:tcW w:w="1600" w:type="dxa"/>
          </w:tcPr>
          <w:p w:rsidR="00E8391D" w:rsidRPr="00C8264D" w:rsidRDefault="00E8391D" w:rsidP="003A47B5">
            <w:pPr>
              <w:keepNext/>
              <w:snapToGrid w:val="0"/>
              <w:rPr>
                <w:b/>
                <w:sz w:val="18"/>
                <w:szCs w:val="18"/>
              </w:rPr>
            </w:pPr>
            <w:r w:rsidRPr="00C8264D">
              <w:rPr>
                <w:b/>
                <w:sz w:val="18"/>
                <w:szCs w:val="18"/>
              </w:rPr>
              <w:t>PR</w:t>
            </w:r>
          </w:p>
        </w:tc>
        <w:tc>
          <w:tcPr>
            <w:tcW w:w="2250" w:type="dxa"/>
          </w:tcPr>
          <w:p w:rsidR="00E8391D" w:rsidRPr="00C8264D" w:rsidRDefault="00E8391D" w:rsidP="003A47B5">
            <w:pPr>
              <w:keepNext/>
              <w:snapToGrid w:val="0"/>
              <w:rPr>
                <w:sz w:val="18"/>
                <w:szCs w:val="18"/>
              </w:rPr>
            </w:pPr>
            <w:r w:rsidRPr="00C8264D">
              <w:rPr>
                <w:sz w:val="18"/>
                <w:szCs w:val="18"/>
              </w:rPr>
              <w:t>Host -&gt; Lynx OffLine</w:t>
            </w:r>
          </w:p>
        </w:tc>
        <w:tc>
          <w:tcPr>
            <w:tcW w:w="1820" w:type="dxa"/>
          </w:tcPr>
          <w:p w:rsidR="00E8391D" w:rsidRPr="00C8264D" w:rsidRDefault="00E8391D" w:rsidP="003A47B5">
            <w:pPr>
              <w:keepNext/>
              <w:snapToGrid w:val="0"/>
              <w:rPr>
                <w:sz w:val="18"/>
                <w:szCs w:val="18"/>
              </w:rPr>
            </w:pPr>
          </w:p>
        </w:tc>
        <w:tc>
          <w:tcPr>
            <w:tcW w:w="1261" w:type="dxa"/>
          </w:tcPr>
          <w:p w:rsidR="00E8391D" w:rsidRPr="00C8264D" w:rsidRDefault="00E8391D" w:rsidP="003A47B5">
            <w:pPr>
              <w:keepNext/>
              <w:snapToGrid w:val="0"/>
              <w:rPr>
                <w:sz w:val="18"/>
                <w:szCs w:val="18"/>
              </w:rPr>
            </w:pPr>
          </w:p>
        </w:tc>
      </w:tr>
      <w:tr w:rsidR="00E8391D" w:rsidRPr="00C8264D" w:rsidTr="00C8264D">
        <w:tc>
          <w:tcPr>
            <w:tcW w:w="1710" w:type="dxa"/>
          </w:tcPr>
          <w:p w:rsidR="00E8391D" w:rsidRPr="00C8264D" w:rsidRDefault="00E8391D" w:rsidP="003A47B5">
            <w:pPr>
              <w:keepNext/>
              <w:snapToGrid w:val="0"/>
              <w:rPr>
                <w:sz w:val="18"/>
                <w:szCs w:val="18"/>
              </w:rPr>
            </w:pPr>
            <w:r w:rsidRPr="00C8264D">
              <w:rPr>
                <w:sz w:val="18"/>
                <w:szCs w:val="18"/>
              </w:rPr>
              <w:t>Código do Produto</w:t>
            </w:r>
          </w:p>
        </w:tc>
        <w:tc>
          <w:tcPr>
            <w:tcW w:w="660" w:type="dxa"/>
          </w:tcPr>
          <w:p w:rsidR="00E8391D" w:rsidRPr="00C8264D" w:rsidRDefault="00E8391D" w:rsidP="003A47B5">
            <w:pPr>
              <w:keepNext/>
              <w:snapToGrid w:val="0"/>
              <w:rPr>
                <w:sz w:val="18"/>
                <w:szCs w:val="18"/>
              </w:rPr>
            </w:pPr>
            <w:r w:rsidRPr="00C8264D">
              <w:rPr>
                <w:sz w:val="18"/>
                <w:szCs w:val="18"/>
              </w:rPr>
              <w:t>3</w:t>
            </w:r>
          </w:p>
        </w:tc>
        <w:tc>
          <w:tcPr>
            <w:tcW w:w="480" w:type="dxa"/>
          </w:tcPr>
          <w:p w:rsidR="00E8391D" w:rsidRPr="00C8264D" w:rsidRDefault="00E8391D" w:rsidP="003A47B5">
            <w:pPr>
              <w:keepNext/>
              <w:snapToGrid w:val="0"/>
              <w:rPr>
                <w:sz w:val="18"/>
                <w:szCs w:val="18"/>
              </w:rPr>
            </w:pPr>
            <w:r w:rsidRPr="00C8264D">
              <w:rPr>
                <w:sz w:val="18"/>
                <w:szCs w:val="18"/>
              </w:rPr>
              <w:t>3</w:t>
            </w:r>
          </w:p>
        </w:tc>
        <w:tc>
          <w:tcPr>
            <w:tcW w:w="1600" w:type="dxa"/>
          </w:tcPr>
          <w:p w:rsidR="00E8391D" w:rsidRPr="00C8264D" w:rsidRDefault="00E8391D" w:rsidP="003A47B5">
            <w:pPr>
              <w:pStyle w:val="WW-CommentText"/>
              <w:keepNext/>
              <w:snapToGrid w:val="0"/>
              <w:rPr>
                <w:sz w:val="18"/>
                <w:szCs w:val="18"/>
              </w:rPr>
            </w:pPr>
            <w:r w:rsidRPr="00C8264D">
              <w:rPr>
                <w:sz w:val="18"/>
                <w:szCs w:val="18"/>
              </w:rPr>
              <w:t>Alfanumérico</w:t>
            </w:r>
          </w:p>
        </w:tc>
        <w:tc>
          <w:tcPr>
            <w:tcW w:w="2250" w:type="dxa"/>
          </w:tcPr>
          <w:p w:rsidR="00E8391D" w:rsidRPr="00C8264D" w:rsidRDefault="00E8391D" w:rsidP="003A47B5">
            <w:pPr>
              <w:keepNext/>
              <w:snapToGrid w:val="0"/>
              <w:rPr>
                <w:sz w:val="18"/>
                <w:szCs w:val="18"/>
              </w:rPr>
            </w:pPr>
            <w:r w:rsidRPr="00C8264D">
              <w:rPr>
                <w:sz w:val="18"/>
                <w:szCs w:val="18"/>
              </w:rPr>
              <w:t>Código do Produto formatado com 3 posições com Zeros a esquerda</w:t>
            </w:r>
          </w:p>
        </w:tc>
        <w:tc>
          <w:tcPr>
            <w:tcW w:w="1820" w:type="dxa"/>
          </w:tcPr>
          <w:p w:rsidR="00E8391D" w:rsidRPr="00C8264D" w:rsidRDefault="00E8391D" w:rsidP="003A47B5">
            <w:pPr>
              <w:keepNext/>
              <w:snapToGrid w:val="0"/>
              <w:rPr>
                <w:sz w:val="18"/>
                <w:szCs w:val="18"/>
              </w:rPr>
            </w:pPr>
          </w:p>
        </w:tc>
        <w:tc>
          <w:tcPr>
            <w:tcW w:w="1261" w:type="dxa"/>
          </w:tcPr>
          <w:p w:rsidR="00E8391D" w:rsidRPr="00C8264D" w:rsidRDefault="00E8391D" w:rsidP="003A47B5">
            <w:pPr>
              <w:keepNext/>
              <w:snapToGrid w:val="0"/>
              <w:rPr>
                <w:sz w:val="18"/>
                <w:szCs w:val="18"/>
              </w:rPr>
            </w:pPr>
          </w:p>
        </w:tc>
      </w:tr>
      <w:tr w:rsidR="00E8391D" w:rsidRPr="00C8264D" w:rsidTr="00C8264D">
        <w:trPr>
          <w:cnfStyle w:val="000000100000"/>
        </w:trPr>
        <w:tc>
          <w:tcPr>
            <w:tcW w:w="1710" w:type="dxa"/>
          </w:tcPr>
          <w:p w:rsidR="00E8391D" w:rsidRPr="00820F07" w:rsidRDefault="00E8391D" w:rsidP="003A47B5">
            <w:pPr>
              <w:keepNext/>
              <w:snapToGrid w:val="0"/>
              <w:rPr>
                <w:b/>
                <w:sz w:val="18"/>
                <w:szCs w:val="18"/>
              </w:rPr>
            </w:pPr>
            <w:r w:rsidRPr="00820F07">
              <w:rPr>
                <w:b/>
                <w:sz w:val="18"/>
                <w:szCs w:val="18"/>
              </w:rPr>
              <w:t>Descrição do Produto</w:t>
            </w:r>
          </w:p>
        </w:tc>
        <w:tc>
          <w:tcPr>
            <w:tcW w:w="660" w:type="dxa"/>
          </w:tcPr>
          <w:p w:rsidR="00E8391D" w:rsidRPr="00820F07" w:rsidRDefault="00E8391D" w:rsidP="003A47B5">
            <w:pPr>
              <w:keepNext/>
              <w:snapToGrid w:val="0"/>
              <w:rPr>
                <w:b/>
                <w:sz w:val="18"/>
                <w:szCs w:val="18"/>
              </w:rPr>
            </w:pPr>
            <w:r w:rsidRPr="00820F07">
              <w:rPr>
                <w:b/>
                <w:sz w:val="18"/>
                <w:szCs w:val="18"/>
              </w:rPr>
              <w:t>6</w:t>
            </w:r>
          </w:p>
        </w:tc>
        <w:tc>
          <w:tcPr>
            <w:tcW w:w="480" w:type="dxa"/>
          </w:tcPr>
          <w:p w:rsidR="00E8391D" w:rsidRPr="00820F07" w:rsidRDefault="00E8391D" w:rsidP="003A47B5">
            <w:pPr>
              <w:keepNext/>
              <w:snapToGrid w:val="0"/>
              <w:rPr>
                <w:b/>
                <w:sz w:val="18"/>
                <w:szCs w:val="18"/>
              </w:rPr>
            </w:pPr>
            <w:r w:rsidRPr="00820F07">
              <w:rPr>
                <w:b/>
                <w:sz w:val="18"/>
                <w:szCs w:val="18"/>
              </w:rPr>
              <w:t>50</w:t>
            </w:r>
          </w:p>
        </w:tc>
        <w:tc>
          <w:tcPr>
            <w:tcW w:w="1600" w:type="dxa"/>
          </w:tcPr>
          <w:p w:rsidR="00E8391D" w:rsidRPr="00820F07" w:rsidRDefault="00E8391D" w:rsidP="003A47B5">
            <w:pPr>
              <w:pStyle w:val="WW-CommentText"/>
              <w:keepNext/>
              <w:snapToGrid w:val="0"/>
              <w:rPr>
                <w:rFonts w:ascii="Arial" w:hAnsi="Arial"/>
                <w:b/>
                <w:sz w:val="18"/>
                <w:szCs w:val="18"/>
                <w:lang w:val="es-ES" w:eastAsia="es-ES"/>
              </w:rPr>
            </w:pPr>
            <w:r w:rsidRPr="00820F07">
              <w:rPr>
                <w:rFonts w:ascii="Arial" w:hAnsi="Arial"/>
                <w:b/>
                <w:sz w:val="18"/>
                <w:szCs w:val="18"/>
                <w:lang w:val="es-ES" w:eastAsia="es-ES"/>
              </w:rPr>
              <w:t>Alfanumérico</w:t>
            </w:r>
          </w:p>
        </w:tc>
        <w:tc>
          <w:tcPr>
            <w:tcW w:w="2250" w:type="dxa"/>
          </w:tcPr>
          <w:p w:rsidR="00E8391D" w:rsidRPr="00820F07" w:rsidRDefault="00E8391D" w:rsidP="003A47B5">
            <w:pPr>
              <w:keepNext/>
              <w:snapToGrid w:val="0"/>
              <w:rPr>
                <w:b/>
                <w:sz w:val="18"/>
                <w:szCs w:val="18"/>
              </w:rPr>
            </w:pPr>
          </w:p>
        </w:tc>
        <w:tc>
          <w:tcPr>
            <w:tcW w:w="1820" w:type="dxa"/>
          </w:tcPr>
          <w:p w:rsidR="00E8391D" w:rsidRPr="00820F07" w:rsidRDefault="00E8391D" w:rsidP="003A47B5">
            <w:pPr>
              <w:keepNext/>
              <w:snapToGrid w:val="0"/>
              <w:rPr>
                <w:b/>
                <w:sz w:val="18"/>
                <w:szCs w:val="18"/>
              </w:rPr>
            </w:pPr>
          </w:p>
        </w:tc>
        <w:tc>
          <w:tcPr>
            <w:tcW w:w="1261" w:type="dxa"/>
          </w:tcPr>
          <w:p w:rsidR="00E8391D" w:rsidRPr="00820F07" w:rsidRDefault="00E8391D" w:rsidP="003A47B5">
            <w:pPr>
              <w:keepNext/>
              <w:snapToGrid w:val="0"/>
              <w:rPr>
                <w:b/>
                <w:sz w:val="18"/>
                <w:szCs w:val="18"/>
              </w:rPr>
            </w:pPr>
          </w:p>
        </w:tc>
      </w:tr>
    </w:tbl>
    <w:p w:rsidR="00E8391D" w:rsidRDefault="00E8391D" w:rsidP="005C6131">
      <w:pPr>
        <w:pStyle w:val="Ttulo4"/>
      </w:pPr>
      <w:bookmarkStart w:id="129" w:name="_Toc419712345"/>
      <w:r>
        <w:t>Rodapé</w:t>
      </w:r>
      <w:bookmarkEnd w:id="12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rodapé.</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09</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Quantidade de registros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9</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Quantidade de registros enviados.</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0000000000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Espaços em branco</w:t>
            </w:r>
          </w:p>
        </w:tc>
        <w:tc>
          <w:tcPr>
            <w:tcW w:w="644" w:type="dxa"/>
          </w:tcPr>
          <w:p w:rsidR="00E8391D" w:rsidRPr="00C8264D" w:rsidRDefault="00E8391D" w:rsidP="003A47B5">
            <w:pPr>
              <w:snapToGrid w:val="0"/>
              <w:rPr>
                <w:sz w:val="18"/>
                <w:szCs w:val="18"/>
              </w:rPr>
            </w:pPr>
            <w:r w:rsidRPr="00C8264D">
              <w:rPr>
                <w:sz w:val="18"/>
                <w:szCs w:val="18"/>
              </w:rPr>
              <w:t>32</w:t>
            </w:r>
          </w:p>
        </w:tc>
        <w:tc>
          <w:tcPr>
            <w:tcW w:w="491" w:type="dxa"/>
          </w:tcPr>
          <w:p w:rsidR="00E8391D" w:rsidRPr="00C8264D" w:rsidRDefault="00E8391D" w:rsidP="003A47B5">
            <w:pPr>
              <w:snapToGrid w:val="0"/>
              <w:rPr>
                <w:sz w:val="18"/>
                <w:szCs w:val="18"/>
              </w:rPr>
            </w:pPr>
            <w:r w:rsidRPr="00C8264D">
              <w:rPr>
                <w:sz w:val="18"/>
                <w:szCs w:val="18"/>
              </w:rPr>
              <w:t>24</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p>
        </w:tc>
        <w:tc>
          <w:tcPr>
            <w:tcW w:w="1831" w:type="dxa"/>
          </w:tcPr>
          <w:p w:rsidR="00E8391D" w:rsidRPr="00C8264D" w:rsidRDefault="00E8391D" w:rsidP="003A47B5">
            <w:pPr>
              <w:snapToGrid w:val="0"/>
              <w:rPr>
                <w:sz w:val="18"/>
                <w:szCs w:val="18"/>
              </w:rPr>
            </w:pPr>
            <w:r w:rsidRPr="00C8264D">
              <w:rPr>
                <w:sz w:val="18"/>
                <w:szCs w:val="18"/>
              </w:rPr>
              <w:t>Preencher com zeros</w:t>
            </w:r>
          </w:p>
        </w:tc>
        <w:tc>
          <w:tcPr>
            <w:tcW w:w="1158" w:type="dxa"/>
          </w:tcPr>
          <w:p w:rsidR="00E8391D" w:rsidRPr="00C8264D" w:rsidRDefault="00E8391D" w:rsidP="003A47B5">
            <w:pPr>
              <w:snapToGrid w:val="0"/>
              <w:rPr>
                <w:sz w:val="18"/>
                <w:szCs w:val="18"/>
              </w:rPr>
            </w:pPr>
            <w:r w:rsidRPr="00C8264D">
              <w:rPr>
                <w:sz w:val="18"/>
                <w:szCs w:val="18"/>
              </w:rPr>
              <w:t>00000….</w:t>
            </w:r>
          </w:p>
        </w:tc>
      </w:tr>
    </w:tbl>
    <w:p w:rsidR="00E8391D" w:rsidRDefault="00E8391D" w:rsidP="00E8391D"/>
    <w:p w:rsidR="00E8391D" w:rsidRPr="00E8391D" w:rsidRDefault="00E8391D" w:rsidP="00E8391D">
      <w:r w:rsidRPr="00E8391D">
        <w:t>Tamanho do registro: 55</w:t>
      </w:r>
    </w:p>
    <w:p w:rsidR="00E8391D" w:rsidRDefault="00E8391D" w:rsidP="00E8391D">
      <w:pPr>
        <w:pStyle w:val="Ttulo3"/>
        <w:tabs>
          <w:tab w:val="clear" w:pos="907"/>
          <w:tab w:val="left" w:pos="720"/>
        </w:tabs>
        <w:suppressAutoHyphens/>
        <w:spacing w:before="0" w:after="0" w:line="240" w:lineRule="auto"/>
        <w:jc w:val="left"/>
      </w:pPr>
      <w:bookmarkStart w:id="130" w:name="_Toc419712346"/>
      <w:r>
        <w:t>Formato de Fichero de Eventos de Comercio</w:t>
      </w:r>
      <w:bookmarkEnd w:id="130"/>
    </w:p>
    <w:p w:rsidR="00E8391D" w:rsidRDefault="00E8391D" w:rsidP="005C6131">
      <w:pPr>
        <w:pStyle w:val="Ttulo4"/>
      </w:pPr>
      <w:bookmarkStart w:id="131" w:name="_Toc419712347"/>
      <w:r>
        <w:t>Cabeçalho</w:t>
      </w:r>
      <w:bookmarkEnd w:id="13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cabeçalho.</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Data  e hora da geração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14</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 xml:space="preserve">AAAA + BIT 07 </w:t>
            </w:r>
          </w:p>
        </w:tc>
        <w:tc>
          <w:tcPr>
            <w:tcW w:w="1831" w:type="dxa"/>
          </w:tcPr>
          <w:p w:rsidR="00E8391D" w:rsidRPr="00C8264D" w:rsidRDefault="00E8391D" w:rsidP="003A47B5">
            <w:pPr>
              <w:snapToGrid w:val="0"/>
              <w:rPr>
                <w:sz w:val="18"/>
                <w:szCs w:val="18"/>
              </w:rPr>
            </w:pPr>
            <w:r w:rsidRPr="00C8264D">
              <w:rPr>
                <w:sz w:val="18"/>
                <w:szCs w:val="18"/>
              </w:rPr>
              <w:t xml:space="preserve">Data e hora em que o arquivo foi </w:t>
            </w:r>
            <w:r w:rsidRPr="00C8264D">
              <w:rPr>
                <w:sz w:val="18"/>
                <w:szCs w:val="18"/>
              </w:rPr>
              <w:lastRenderedPageBreak/>
              <w:t>gerado,</w:t>
            </w:r>
          </w:p>
          <w:p w:rsidR="00E8391D" w:rsidRPr="00C8264D" w:rsidRDefault="00E8391D" w:rsidP="003A47B5">
            <w:pPr>
              <w:rPr>
                <w:sz w:val="18"/>
                <w:szCs w:val="18"/>
              </w:rPr>
            </w:pPr>
            <w:r w:rsidRPr="00C8264D">
              <w:rPr>
                <w:sz w:val="18"/>
                <w:szCs w:val="18"/>
              </w:rPr>
              <w:t>yyyymmddhhmiss</w:t>
            </w:r>
          </w:p>
          <w:p w:rsidR="00E8391D" w:rsidRPr="00C8264D" w:rsidRDefault="00E8391D" w:rsidP="003A47B5">
            <w:pPr>
              <w:rPr>
                <w:sz w:val="18"/>
                <w:szCs w:val="18"/>
              </w:rPr>
            </w:pPr>
            <w:r w:rsidRPr="00C8264D">
              <w:rPr>
                <w:sz w:val="18"/>
                <w:szCs w:val="18"/>
              </w:rPr>
              <w:t xml:space="preserve">(hh de </w:t>
            </w:r>
            <w:smartTag w:uri="urn:schemas-microsoft-com:office:smarttags" w:element="metricconverter">
              <w:smartTagPr>
                <w:attr w:name="ProductID" w:val="00 a"/>
              </w:smartTagPr>
              <w:r w:rsidRPr="00C8264D">
                <w:rPr>
                  <w:sz w:val="18"/>
                  <w:szCs w:val="18"/>
                </w:rPr>
                <w:t>00 a</w:t>
              </w:r>
            </w:smartTag>
            <w:r w:rsidRPr="00C8264D">
              <w:rPr>
                <w:sz w:val="18"/>
                <w:szCs w:val="18"/>
              </w:rPr>
              <w:t xml:space="preserve"> 23)</w:t>
            </w:r>
          </w:p>
        </w:tc>
        <w:tc>
          <w:tcPr>
            <w:tcW w:w="1158" w:type="dxa"/>
          </w:tcPr>
          <w:p w:rsidR="00E8391D" w:rsidRPr="00C8264D" w:rsidRDefault="00E8391D" w:rsidP="003A47B5">
            <w:pPr>
              <w:snapToGrid w:val="0"/>
              <w:rPr>
                <w:sz w:val="18"/>
                <w:szCs w:val="18"/>
              </w:rPr>
            </w:pP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lastRenderedPageBreak/>
              <w:t>Versão do arquivo</w:t>
            </w:r>
          </w:p>
        </w:tc>
        <w:tc>
          <w:tcPr>
            <w:tcW w:w="644" w:type="dxa"/>
          </w:tcPr>
          <w:p w:rsidR="00E8391D" w:rsidRPr="00C8264D" w:rsidRDefault="00E8391D" w:rsidP="003A47B5">
            <w:pPr>
              <w:snapToGrid w:val="0"/>
              <w:rPr>
                <w:sz w:val="18"/>
                <w:szCs w:val="18"/>
              </w:rPr>
            </w:pPr>
            <w:r w:rsidRPr="00C8264D">
              <w:rPr>
                <w:sz w:val="18"/>
                <w:szCs w:val="18"/>
              </w:rPr>
              <w:t>37</w:t>
            </w:r>
          </w:p>
        </w:tc>
        <w:tc>
          <w:tcPr>
            <w:tcW w:w="491" w:type="dxa"/>
          </w:tcPr>
          <w:p w:rsidR="00E8391D" w:rsidRPr="00C8264D" w:rsidRDefault="00E8391D" w:rsidP="003A47B5">
            <w:pPr>
              <w:snapToGrid w:val="0"/>
              <w:rPr>
                <w:sz w:val="18"/>
                <w:szCs w:val="18"/>
              </w:rPr>
            </w:pPr>
            <w:r w:rsidRPr="00C8264D">
              <w:rPr>
                <w:sz w:val="18"/>
                <w:szCs w:val="18"/>
              </w:rPr>
              <w:t>7</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Versão do arquivo gerado</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w:t>
            </w:r>
          </w:p>
        </w:tc>
      </w:tr>
    </w:tbl>
    <w:p w:rsidR="00E8391D" w:rsidRDefault="00E8391D" w:rsidP="005C6131">
      <w:pPr>
        <w:pStyle w:val="Ttulo4"/>
      </w:pPr>
      <w:bookmarkStart w:id="132" w:name="_Toc419712348"/>
      <w:r>
        <w:t>Detalhe</w:t>
      </w:r>
      <w:bookmarkEnd w:id="13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767"/>
        <w:gridCol w:w="662"/>
        <w:gridCol w:w="524"/>
        <w:gridCol w:w="1726"/>
        <w:gridCol w:w="4035"/>
      </w:tblGrid>
      <w:tr w:rsidR="00E8391D" w:rsidRPr="00C8264D" w:rsidTr="00AE61F2">
        <w:trPr>
          <w:cnfStyle w:val="100000000000"/>
        </w:trPr>
        <w:tc>
          <w:tcPr>
            <w:tcW w:w="2767"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6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52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726" w:type="dxa"/>
            <w:tcBorders>
              <w:top w:val="none" w:sz="0" w:space="0" w:color="auto"/>
              <w:left w:val="none" w:sz="0" w:space="0" w:color="auto"/>
              <w:bottom w:val="none" w:sz="0" w:space="0" w:color="auto"/>
              <w:right w:val="none" w:sz="0" w:space="0" w:color="auto"/>
            </w:tcBorders>
          </w:tcPr>
          <w:p w:rsidR="00E8391D" w:rsidRPr="00C8264D" w:rsidRDefault="00E8391D" w:rsidP="00E8391D">
            <w:pPr>
              <w:snapToGrid w:val="0"/>
              <w:rPr>
                <w:b w:val="0"/>
                <w:sz w:val="18"/>
                <w:szCs w:val="18"/>
              </w:rPr>
            </w:pPr>
            <w:r w:rsidRPr="00C8264D">
              <w:rPr>
                <w:sz w:val="18"/>
                <w:szCs w:val="18"/>
              </w:rPr>
              <w:t>Formato</w:t>
            </w:r>
          </w:p>
        </w:tc>
        <w:tc>
          <w:tcPr>
            <w:tcW w:w="4035"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Descripción</w:t>
            </w:r>
          </w:p>
        </w:tc>
      </w:tr>
      <w:tr w:rsidR="00E8391D" w:rsidRPr="00C8264D" w:rsidTr="00C8264D">
        <w:trPr>
          <w:cnfStyle w:val="000000100000"/>
        </w:trPr>
        <w:tc>
          <w:tcPr>
            <w:tcW w:w="2767" w:type="dxa"/>
          </w:tcPr>
          <w:p w:rsidR="00E8391D" w:rsidRPr="00C8264D" w:rsidRDefault="00E8391D" w:rsidP="003A47B5">
            <w:pPr>
              <w:snapToGrid w:val="0"/>
              <w:rPr>
                <w:sz w:val="18"/>
                <w:szCs w:val="18"/>
              </w:rPr>
            </w:pPr>
            <w:r w:rsidRPr="00C8264D">
              <w:rPr>
                <w:sz w:val="18"/>
                <w:szCs w:val="18"/>
              </w:rPr>
              <w:t>Número da maquineta</w:t>
            </w:r>
          </w:p>
        </w:tc>
        <w:tc>
          <w:tcPr>
            <w:tcW w:w="662" w:type="dxa"/>
          </w:tcPr>
          <w:p w:rsidR="00E8391D" w:rsidRPr="00C8264D" w:rsidRDefault="00E8391D" w:rsidP="003A47B5">
            <w:pPr>
              <w:snapToGrid w:val="0"/>
              <w:rPr>
                <w:sz w:val="18"/>
                <w:szCs w:val="18"/>
              </w:rPr>
            </w:pPr>
            <w:r w:rsidRPr="00C8264D">
              <w:rPr>
                <w:sz w:val="18"/>
                <w:szCs w:val="18"/>
              </w:rPr>
              <w:t>1</w:t>
            </w:r>
          </w:p>
        </w:tc>
        <w:tc>
          <w:tcPr>
            <w:tcW w:w="524" w:type="dxa"/>
          </w:tcPr>
          <w:p w:rsidR="00E8391D" w:rsidRPr="00C8264D" w:rsidRDefault="00E8391D" w:rsidP="003A47B5">
            <w:pPr>
              <w:snapToGrid w:val="0"/>
              <w:rPr>
                <w:sz w:val="18"/>
                <w:szCs w:val="18"/>
              </w:rPr>
            </w:pPr>
            <w:r w:rsidRPr="00C8264D">
              <w:rPr>
                <w:sz w:val="18"/>
                <w:szCs w:val="18"/>
              </w:rPr>
              <w:t>10</w:t>
            </w:r>
          </w:p>
        </w:tc>
        <w:tc>
          <w:tcPr>
            <w:tcW w:w="1726" w:type="dxa"/>
          </w:tcPr>
          <w:p w:rsidR="00E8391D" w:rsidRPr="00C8264D" w:rsidRDefault="00E8391D" w:rsidP="003A47B5">
            <w:pPr>
              <w:pStyle w:val="WW-CommentText"/>
              <w:snapToGrid w:val="0"/>
              <w:rPr>
                <w:rFonts w:ascii="Arial" w:hAnsi="Arial" w:cs="Arial"/>
                <w:sz w:val="18"/>
                <w:szCs w:val="18"/>
              </w:rPr>
            </w:pPr>
            <w:r w:rsidRPr="00C8264D">
              <w:rPr>
                <w:rFonts w:ascii="Arial" w:hAnsi="Arial" w:cs="Arial"/>
                <w:sz w:val="18"/>
                <w:szCs w:val="18"/>
              </w:rPr>
              <w:t>Numérico</w:t>
            </w:r>
          </w:p>
        </w:tc>
        <w:tc>
          <w:tcPr>
            <w:tcW w:w="4035" w:type="dxa"/>
          </w:tcPr>
          <w:p w:rsidR="00E8391D" w:rsidRPr="00C8264D" w:rsidRDefault="00E8391D" w:rsidP="003A47B5">
            <w:pPr>
              <w:snapToGrid w:val="0"/>
              <w:rPr>
                <w:sz w:val="18"/>
                <w:szCs w:val="18"/>
              </w:rPr>
            </w:pPr>
          </w:p>
        </w:tc>
      </w:tr>
      <w:tr w:rsidR="00E8391D" w:rsidRPr="00C8264D" w:rsidTr="00C8264D">
        <w:tc>
          <w:tcPr>
            <w:tcW w:w="2767" w:type="dxa"/>
          </w:tcPr>
          <w:p w:rsidR="00E8391D" w:rsidRPr="00C8264D" w:rsidRDefault="00E8391D" w:rsidP="003A47B5">
            <w:pPr>
              <w:snapToGrid w:val="0"/>
              <w:rPr>
                <w:sz w:val="18"/>
                <w:szCs w:val="18"/>
              </w:rPr>
            </w:pPr>
            <w:r w:rsidRPr="00C8264D">
              <w:rPr>
                <w:sz w:val="18"/>
                <w:szCs w:val="18"/>
              </w:rPr>
              <w:t>Código do Evento</w:t>
            </w:r>
          </w:p>
        </w:tc>
        <w:tc>
          <w:tcPr>
            <w:tcW w:w="662" w:type="dxa"/>
          </w:tcPr>
          <w:p w:rsidR="00E8391D" w:rsidRPr="00C8264D" w:rsidRDefault="00E8391D" w:rsidP="003A47B5">
            <w:pPr>
              <w:snapToGrid w:val="0"/>
              <w:rPr>
                <w:sz w:val="18"/>
                <w:szCs w:val="18"/>
              </w:rPr>
            </w:pPr>
            <w:r w:rsidRPr="00C8264D">
              <w:rPr>
                <w:sz w:val="18"/>
                <w:szCs w:val="18"/>
              </w:rPr>
              <w:t>11</w:t>
            </w:r>
          </w:p>
        </w:tc>
        <w:tc>
          <w:tcPr>
            <w:tcW w:w="524" w:type="dxa"/>
          </w:tcPr>
          <w:p w:rsidR="00E8391D" w:rsidRPr="00C8264D" w:rsidRDefault="00E8391D" w:rsidP="003A47B5">
            <w:pPr>
              <w:snapToGrid w:val="0"/>
              <w:rPr>
                <w:sz w:val="18"/>
                <w:szCs w:val="18"/>
              </w:rPr>
            </w:pPr>
            <w:r w:rsidRPr="00C8264D">
              <w:rPr>
                <w:sz w:val="18"/>
                <w:szCs w:val="18"/>
              </w:rPr>
              <w:t>4</w:t>
            </w:r>
          </w:p>
        </w:tc>
        <w:tc>
          <w:tcPr>
            <w:tcW w:w="1726" w:type="dxa"/>
          </w:tcPr>
          <w:p w:rsidR="00E8391D" w:rsidRPr="00C8264D" w:rsidRDefault="00E8391D" w:rsidP="003A47B5">
            <w:pPr>
              <w:pStyle w:val="WW-CommentText"/>
              <w:snapToGrid w:val="0"/>
              <w:rPr>
                <w:rFonts w:ascii="Arial" w:hAnsi="Arial" w:cs="Arial"/>
                <w:sz w:val="18"/>
                <w:szCs w:val="18"/>
              </w:rPr>
            </w:pPr>
            <w:r w:rsidRPr="00C8264D">
              <w:rPr>
                <w:rFonts w:ascii="Arial" w:hAnsi="Arial" w:cs="Arial"/>
                <w:sz w:val="18"/>
                <w:szCs w:val="18"/>
              </w:rPr>
              <w:t>Numérico</w:t>
            </w:r>
          </w:p>
        </w:tc>
        <w:tc>
          <w:tcPr>
            <w:tcW w:w="4035" w:type="dxa"/>
          </w:tcPr>
          <w:p w:rsidR="00E8391D" w:rsidRPr="00C8264D" w:rsidRDefault="00E8391D" w:rsidP="003A47B5">
            <w:pPr>
              <w:snapToGrid w:val="0"/>
              <w:rPr>
                <w:sz w:val="18"/>
                <w:szCs w:val="18"/>
              </w:rPr>
            </w:pPr>
          </w:p>
        </w:tc>
      </w:tr>
      <w:tr w:rsidR="00E8391D" w:rsidRPr="00C8264D" w:rsidTr="00C8264D">
        <w:trPr>
          <w:cnfStyle w:val="000000100000"/>
        </w:trPr>
        <w:tc>
          <w:tcPr>
            <w:tcW w:w="2767" w:type="dxa"/>
          </w:tcPr>
          <w:p w:rsidR="00E8391D" w:rsidRPr="00C8264D" w:rsidRDefault="00E8391D" w:rsidP="003A47B5">
            <w:pPr>
              <w:snapToGrid w:val="0"/>
              <w:rPr>
                <w:sz w:val="18"/>
                <w:szCs w:val="18"/>
              </w:rPr>
            </w:pPr>
            <w:r w:rsidRPr="00C8264D">
              <w:rPr>
                <w:sz w:val="18"/>
                <w:szCs w:val="18"/>
              </w:rPr>
              <w:t>Espaços em branco</w:t>
            </w:r>
          </w:p>
        </w:tc>
        <w:tc>
          <w:tcPr>
            <w:tcW w:w="662" w:type="dxa"/>
          </w:tcPr>
          <w:p w:rsidR="00E8391D" w:rsidRPr="00C8264D" w:rsidRDefault="00E8391D" w:rsidP="003A47B5">
            <w:pPr>
              <w:snapToGrid w:val="0"/>
              <w:rPr>
                <w:sz w:val="18"/>
                <w:szCs w:val="18"/>
              </w:rPr>
            </w:pPr>
            <w:r w:rsidRPr="00C8264D">
              <w:rPr>
                <w:sz w:val="18"/>
                <w:szCs w:val="18"/>
              </w:rPr>
              <w:t>15</w:t>
            </w:r>
          </w:p>
        </w:tc>
        <w:tc>
          <w:tcPr>
            <w:tcW w:w="524" w:type="dxa"/>
          </w:tcPr>
          <w:p w:rsidR="00E8391D" w:rsidRPr="00C8264D" w:rsidRDefault="00E8391D" w:rsidP="003A47B5">
            <w:pPr>
              <w:snapToGrid w:val="0"/>
              <w:rPr>
                <w:sz w:val="18"/>
                <w:szCs w:val="18"/>
              </w:rPr>
            </w:pPr>
            <w:r w:rsidRPr="00C8264D">
              <w:rPr>
                <w:sz w:val="18"/>
                <w:szCs w:val="18"/>
              </w:rPr>
              <w:t>29</w:t>
            </w:r>
          </w:p>
        </w:tc>
        <w:tc>
          <w:tcPr>
            <w:tcW w:w="1726" w:type="dxa"/>
          </w:tcPr>
          <w:p w:rsidR="00E8391D" w:rsidRPr="00C8264D" w:rsidRDefault="00E8391D" w:rsidP="003A47B5">
            <w:pPr>
              <w:pStyle w:val="WW-CommentText"/>
              <w:snapToGrid w:val="0"/>
              <w:rPr>
                <w:rFonts w:ascii="Arial" w:hAnsi="Arial"/>
                <w:sz w:val="18"/>
                <w:szCs w:val="18"/>
                <w:lang w:val="es-ES" w:eastAsia="es-ES"/>
              </w:rPr>
            </w:pPr>
          </w:p>
        </w:tc>
        <w:tc>
          <w:tcPr>
            <w:tcW w:w="4035" w:type="dxa"/>
          </w:tcPr>
          <w:p w:rsidR="00E8391D" w:rsidRPr="00C8264D" w:rsidRDefault="00E8391D" w:rsidP="003A47B5">
            <w:pPr>
              <w:snapToGrid w:val="0"/>
              <w:rPr>
                <w:sz w:val="18"/>
                <w:szCs w:val="18"/>
              </w:rPr>
            </w:pPr>
          </w:p>
        </w:tc>
      </w:tr>
    </w:tbl>
    <w:p w:rsidR="00E8391D" w:rsidRDefault="00E8391D" w:rsidP="005C6131">
      <w:pPr>
        <w:pStyle w:val="Ttulo4"/>
      </w:pPr>
      <w:bookmarkStart w:id="133" w:name="_Toc419712349"/>
      <w:r>
        <w:t>Rodapé</w:t>
      </w:r>
      <w:bookmarkEnd w:id="13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58"/>
      </w:tblGrid>
      <w:tr w:rsidR="00E8391D" w:rsidRPr="00C8264D" w:rsidTr="00AE61F2">
        <w:trPr>
          <w:cnfStyle w:val="100000000000"/>
        </w:trPr>
        <w:tc>
          <w:tcPr>
            <w:tcW w:w="1749"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Campo</w:t>
            </w:r>
          </w:p>
        </w:tc>
        <w:tc>
          <w:tcPr>
            <w:tcW w:w="644"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Ps</w:t>
            </w:r>
          </w:p>
        </w:tc>
        <w:tc>
          <w:tcPr>
            <w:tcW w:w="49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Ln</w:t>
            </w:r>
          </w:p>
        </w:tc>
        <w:tc>
          <w:tcPr>
            <w:tcW w:w="1596"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Formato</w:t>
            </w:r>
          </w:p>
        </w:tc>
        <w:tc>
          <w:tcPr>
            <w:tcW w:w="2242"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Descrição</w:t>
            </w:r>
          </w:p>
        </w:tc>
        <w:tc>
          <w:tcPr>
            <w:tcW w:w="1831"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Comentarios</w:t>
            </w:r>
          </w:p>
        </w:tc>
        <w:tc>
          <w:tcPr>
            <w:tcW w:w="1158" w:type="dxa"/>
            <w:tcBorders>
              <w:top w:val="none" w:sz="0" w:space="0" w:color="auto"/>
              <w:left w:val="none" w:sz="0" w:space="0" w:color="auto"/>
              <w:bottom w:val="none" w:sz="0" w:space="0" w:color="auto"/>
              <w:right w:val="none" w:sz="0" w:space="0" w:color="auto"/>
            </w:tcBorders>
          </w:tcPr>
          <w:p w:rsidR="00E8391D" w:rsidRPr="00C8264D" w:rsidRDefault="00E8391D" w:rsidP="003A47B5">
            <w:pPr>
              <w:snapToGrid w:val="0"/>
              <w:rPr>
                <w:b w:val="0"/>
                <w:sz w:val="18"/>
                <w:szCs w:val="18"/>
              </w:rPr>
            </w:pPr>
            <w:r w:rsidRPr="00C8264D">
              <w:rPr>
                <w:sz w:val="18"/>
                <w:szCs w:val="18"/>
              </w:rPr>
              <w:t>Default</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Tipo de registro</w:t>
            </w:r>
          </w:p>
        </w:tc>
        <w:tc>
          <w:tcPr>
            <w:tcW w:w="644" w:type="dxa"/>
          </w:tcPr>
          <w:p w:rsidR="00E8391D" w:rsidRPr="00C8264D" w:rsidRDefault="00E8391D" w:rsidP="003A47B5">
            <w:pPr>
              <w:snapToGrid w:val="0"/>
              <w:rPr>
                <w:sz w:val="18"/>
                <w:szCs w:val="18"/>
              </w:rPr>
            </w:pPr>
            <w:r w:rsidRPr="00C8264D">
              <w:rPr>
                <w:sz w:val="18"/>
                <w:szCs w:val="18"/>
              </w:rPr>
              <w:t>1</w:t>
            </w:r>
          </w:p>
        </w:tc>
        <w:tc>
          <w:tcPr>
            <w:tcW w:w="491" w:type="dxa"/>
          </w:tcPr>
          <w:p w:rsidR="00E8391D" w:rsidRPr="00C8264D" w:rsidRDefault="00E8391D" w:rsidP="003A47B5">
            <w:pPr>
              <w:snapToGrid w:val="0"/>
              <w:rPr>
                <w:sz w:val="18"/>
                <w:szCs w:val="18"/>
              </w:rPr>
            </w:pPr>
            <w:r w:rsidRPr="00C8264D">
              <w:rPr>
                <w:sz w:val="18"/>
                <w:szCs w:val="18"/>
              </w:rPr>
              <w:t>2</w:t>
            </w:r>
          </w:p>
        </w:tc>
        <w:tc>
          <w:tcPr>
            <w:tcW w:w="1596" w:type="dxa"/>
          </w:tcPr>
          <w:p w:rsidR="00E8391D" w:rsidRPr="00C8264D" w:rsidRDefault="00E8391D" w:rsidP="003A47B5">
            <w:pPr>
              <w:snapToGrid w:val="0"/>
              <w:rPr>
                <w:sz w:val="18"/>
                <w:szCs w:val="18"/>
              </w:rPr>
            </w:pPr>
            <w:r w:rsidRPr="00C8264D">
              <w:rPr>
                <w:sz w:val="18"/>
                <w:szCs w:val="18"/>
              </w:rPr>
              <w:t>Númerico</w:t>
            </w:r>
          </w:p>
        </w:tc>
        <w:tc>
          <w:tcPr>
            <w:tcW w:w="2242" w:type="dxa"/>
          </w:tcPr>
          <w:p w:rsidR="00E8391D" w:rsidRPr="00C8264D" w:rsidRDefault="00E8391D" w:rsidP="003A47B5">
            <w:pPr>
              <w:snapToGrid w:val="0"/>
              <w:rPr>
                <w:sz w:val="18"/>
                <w:szCs w:val="18"/>
              </w:rPr>
            </w:pPr>
            <w:r w:rsidRPr="00C8264D">
              <w:rPr>
                <w:sz w:val="18"/>
                <w:szCs w:val="18"/>
              </w:rPr>
              <w:t>Identifica o rodapé.</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09</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Nome do arquivo</w:t>
            </w:r>
          </w:p>
        </w:tc>
        <w:tc>
          <w:tcPr>
            <w:tcW w:w="644" w:type="dxa"/>
          </w:tcPr>
          <w:p w:rsidR="00E8391D" w:rsidRPr="00C8264D" w:rsidRDefault="00E8391D" w:rsidP="003A47B5">
            <w:pPr>
              <w:snapToGrid w:val="0"/>
              <w:rPr>
                <w:sz w:val="18"/>
                <w:szCs w:val="18"/>
              </w:rPr>
            </w:pPr>
            <w:r w:rsidRPr="00C8264D">
              <w:rPr>
                <w:sz w:val="18"/>
                <w:szCs w:val="18"/>
              </w:rPr>
              <w:t>3</w:t>
            </w:r>
          </w:p>
        </w:tc>
        <w:tc>
          <w:tcPr>
            <w:tcW w:w="491" w:type="dxa"/>
          </w:tcPr>
          <w:p w:rsidR="00E8391D" w:rsidRPr="00C8264D" w:rsidRDefault="00E8391D" w:rsidP="003A47B5">
            <w:pPr>
              <w:snapToGrid w:val="0"/>
              <w:rPr>
                <w:sz w:val="18"/>
                <w:szCs w:val="18"/>
              </w:rPr>
            </w:pPr>
            <w:r w:rsidRPr="00C8264D">
              <w:rPr>
                <w:sz w:val="18"/>
                <w:szCs w:val="18"/>
              </w:rPr>
              <w:t>20</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r w:rsidRPr="00C8264D">
              <w:rPr>
                <w:sz w:val="18"/>
                <w:szCs w:val="18"/>
              </w:rPr>
              <w:t>Tipo de arquivo</w:t>
            </w:r>
          </w:p>
        </w:tc>
        <w:tc>
          <w:tcPr>
            <w:tcW w:w="1831" w:type="dxa"/>
          </w:tcPr>
          <w:p w:rsidR="00E8391D" w:rsidRPr="00C8264D" w:rsidRDefault="00E8391D" w:rsidP="003A47B5">
            <w:pPr>
              <w:snapToGrid w:val="0"/>
              <w:rPr>
                <w:sz w:val="18"/>
                <w:szCs w:val="18"/>
              </w:rPr>
            </w:pPr>
            <w:r w:rsidRPr="00C8264D">
              <w:rPr>
                <w:sz w:val="18"/>
                <w:szCs w:val="18"/>
              </w:rPr>
              <w:t>Tabela 28</w:t>
            </w:r>
          </w:p>
        </w:tc>
        <w:tc>
          <w:tcPr>
            <w:tcW w:w="1158" w:type="dxa"/>
          </w:tcPr>
          <w:p w:rsidR="00E8391D" w:rsidRPr="00C8264D" w:rsidRDefault="00E8391D" w:rsidP="003A47B5">
            <w:pPr>
              <w:snapToGrid w:val="0"/>
              <w:rPr>
                <w:sz w:val="18"/>
                <w:szCs w:val="18"/>
              </w:rPr>
            </w:pPr>
            <w:r w:rsidRPr="00C8264D">
              <w:rPr>
                <w:sz w:val="18"/>
                <w:szCs w:val="18"/>
              </w:rPr>
              <w:t>Brancos</w:t>
            </w:r>
          </w:p>
        </w:tc>
      </w:tr>
      <w:tr w:rsidR="00E8391D" w:rsidRPr="00C8264D" w:rsidTr="00C8264D">
        <w:trPr>
          <w:cnfStyle w:val="000000100000"/>
        </w:trPr>
        <w:tc>
          <w:tcPr>
            <w:tcW w:w="1749" w:type="dxa"/>
          </w:tcPr>
          <w:p w:rsidR="00E8391D" w:rsidRPr="00C8264D" w:rsidRDefault="00E8391D" w:rsidP="003A47B5">
            <w:pPr>
              <w:snapToGrid w:val="0"/>
              <w:rPr>
                <w:sz w:val="18"/>
                <w:szCs w:val="18"/>
              </w:rPr>
            </w:pPr>
            <w:r w:rsidRPr="00C8264D">
              <w:rPr>
                <w:sz w:val="18"/>
                <w:szCs w:val="18"/>
              </w:rPr>
              <w:t xml:space="preserve">Quantidade de registros </w:t>
            </w:r>
          </w:p>
        </w:tc>
        <w:tc>
          <w:tcPr>
            <w:tcW w:w="644" w:type="dxa"/>
          </w:tcPr>
          <w:p w:rsidR="00E8391D" w:rsidRPr="00C8264D" w:rsidRDefault="00E8391D" w:rsidP="003A47B5">
            <w:pPr>
              <w:snapToGrid w:val="0"/>
              <w:rPr>
                <w:sz w:val="18"/>
                <w:szCs w:val="18"/>
              </w:rPr>
            </w:pPr>
            <w:r w:rsidRPr="00C8264D">
              <w:rPr>
                <w:sz w:val="18"/>
                <w:szCs w:val="18"/>
              </w:rPr>
              <w:t>23</w:t>
            </w:r>
          </w:p>
        </w:tc>
        <w:tc>
          <w:tcPr>
            <w:tcW w:w="491" w:type="dxa"/>
          </w:tcPr>
          <w:p w:rsidR="00E8391D" w:rsidRPr="00C8264D" w:rsidRDefault="00E8391D" w:rsidP="003A47B5">
            <w:pPr>
              <w:snapToGrid w:val="0"/>
              <w:rPr>
                <w:sz w:val="18"/>
                <w:szCs w:val="18"/>
              </w:rPr>
            </w:pPr>
            <w:r w:rsidRPr="00C8264D">
              <w:rPr>
                <w:sz w:val="18"/>
                <w:szCs w:val="18"/>
              </w:rPr>
              <w:t>9</w:t>
            </w:r>
          </w:p>
        </w:tc>
        <w:tc>
          <w:tcPr>
            <w:tcW w:w="1596" w:type="dxa"/>
          </w:tcPr>
          <w:p w:rsidR="00E8391D" w:rsidRPr="00C8264D" w:rsidRDefault="00E8391D" w:rsidP="003A47B5">
            <w:pPr>
              <w:snapToGrid w:val="0"/>
              <w:rPr>
                <w:sz w:val="18"/>
                <w:szCs w:val="18"/>
              </w:rPr>
            </w:pPr>
            <w:r w:rsidRPr="00C8264D">
              <w:rPr>
                <w:sz w:val="18"/>
                <w:szCs w:val="18"/>
              </w:rPr>
              <w:t>Numérico</w:t>
            </w:r>
          </w:p>
        </w:tc>
        <w:tc>
          <w:tcPr>
            <w:tcW w:w="2242" w:type="dxa"/>
          </w:tcPr>
          <w:p w:rsidR="00E8391D" w:rsidRPr="00C8264D" w:rsidRDefault="00E8391D" w:rsidP="003A47B5">
            <w:pPr>
              <w:snapToGrid w:val="0"/>
              <w:rPr>
                <w:sz w:val="18"/>
                <w:szCs w:val="18"/>
              </w:rPr>
            </w:pPr>
            <w:r w:rsidRPr="00C8264D">
              <w:rPr>
                <w:sz w:val="18"/>
                <w:szCs w:val="18"/>
              </w:rPr>
              <w:t>Quantidade de registros enviados.</w:t>
            </w:r>
          </w:p>
        </w:tc>
        <w:tc>
          <w:tcPr>
            <w:tcW w:w="1831" w:type="dxa"/>
          </w:tcPr>
          <w:p w:rsidR="00E8391D" w:rsidRPr="00C8264D" w:rsidRDefault="00E8391D" w:rsidP="003A47B5">
            <w:pPr>
              <w:snapToGrid w:val="0"/>
              <w:rPr>
                <w:sz w:val="18"/>
                <w:szCs w:val="18"/>
              </w:rPr>
            </w:pPr>
          </w:p>
        </w:tc>
        <w:tc>
          <w:tcPr>
            <w:tcW w:w="1158" w:type="dxa"/>
          </w:tcPr>
          <w:p w:rsidR="00E8391D" w:rsidRPr="00C8264D" w:rsidRDefault="00E8391D" w:rsidP="003A47B5">
            <w:pPr>
              <w:snapToGrid w:val="0"/>
              <w:rPr>
                <w:sz w:val="18"/>
                <w:szCs w:val="18"/>
              </w:rPr>
            </w:pPr>
            <w:r w:rsidRPr="00C8264D">
              <w:rPr>
                <w:sz w:val="18"/>
                <w:szCs w:val="18"/>
              </w:rPr>
              <w:t>0000000000</w:t>
            </w:r>
          </w:p>
        </w:tc>
      </w:tr>
      <w:tr w:rsidR="00E8391D" w:rsidRPr="00C8264D" w:rsidTr="00C8264D">
        <w:tc>
          <w:tcPr>
            <w:tcW w:w="1749" w:type="dxa"/>
          </w:tcPr>
          <w:p w:rsidR="00E8391D" w:rsidRPr="00C8264D" w:rsidRDefault="00E8391D" w:rsidP="003A47B5">
            <w:pPr>
              <w:snapToGrid w:val="0"/>
              <w:rPr>
                <w:sz w:val="18"/>
                <w:szCs w:val="18"/>
              </w:rPr>
            </w:pPr>
            <w:r w:rsidRPr="00C8264D">
              <w:rPr>
                <w:sz w:val="18"/>
                <w:szCs w:val="18"/>
              </w:rPr>
              <w:t>Espaços em branco</w:t>
            </w:r>
          </w:p>
        </w:tc>
        <w:tc>
          <w:tcPr>
            <w:tcW w:w="644" w:type="dxa"/>
          </w:tcPr>
          <w:p w:rsidR="00E8391D" w:rsidRPr="00C8264D" w:rsidRDefault="00E8391D" w:rsidP="003A47B5">
            <w:pPr>
              <w:snapToGrid w:val="0"/>
              <w:rPr>
                <w:sz w:val="18"/>
                <w:szCs w:val="18"/>
              </w:rPr>
            </w:pPr>
            <w:r w:rsidRPr="00C8264D">
              <w:rPr>
                <w:sz w:val="18"/>
                <w:szCs w:val="18"/>
              </w:rPr>
              <w:t>32</w:t>
            </w:r>
          </w:p>
        </w:tc>
        <w:tc>
          <w:tcPr>
            <w:tcW w:w="491" w:type="dxa"/>
          </w:tcPr>
          <w:p w:rsidR="00E8391D" w:rsidRPr="00C8264D" w:rsidRDefault="00E8391D" w:rsidP="003A47B5">
            <w:pPr>
              <w:snapToGrid w:val="0"/>
              <w:rPr>
                <w:sz w:val="18"/>
                <w:szCs w:val="18"/>
              </w:rPr>
            </w:pPr>
            <w:r w:rsidRPr="00C8264D">
              <w:rPr>
                <w:sz w:val="18"/>
                <w:szCs w:val="18"/>
              </w:rPr>
              <w:t>12</w:t>
            </w:r>
          </w:p>
        </w:tc>
        <w:tc>
          <w:tcPr>
            <w:tcW w:w="1596" w:type="dxa"/>
          </w:tcPr>
          <w:p w:rsidR="00E8391D" w:rsidRPr="00C8264D" w:rsidRDefault="00E8391D" w:rsidP="003A47B5">
            <w:pPr>
              <w:snapToGrid w:val="0"/>
              <w:rPr>
                <w:sz w:val="18"/>
                <w:szCs w:val="18"/>
              </w:rPr>
            </w:pPr>
            <w:r w:rsidRPr="00C8264D">
              <w:rPr>
                <w:sz w:val="18"/>
                <w:szCs w:val="18"/>
              </w:rPr>
              <w:t>Alfanumérico</w:t>
            </w:r>
          </w:p>
        </w:tc>
        <w:tc>
          <w:tcPr>
            <w:tcW w:w="2242" w:type="dxa"/>
          </w:tcPr>
          <w:p w:rsidR="00E8391D" w:rsidRPr="00C8264D" w:rsidRDefault="00E8391D" w:rsidP="003A47B5">
            <w:pPr>
              <w:snapToGrid w:val="0"/>
              <w:rPr>
                <w:sz w:val="18"/>
                <w:szCs w:val="18"/>
              </w:rPr>
            </w:pPr>
          </w:p>
        </w:tc>
        <w:tc>
          <w:tcPr>
            <w:tcW w:w="1831" w:type="dxa"/>
          </w:tcPr>
          <w:p w:rsidR="00E8391D" w:rsidRPr="00C8264D" w:rsidRDefault="00E8391D" w:rsidP="003A47B5">
            <w:pPr>
              <w:snapToGrid w:val="0"/>
              <w:rPr>
                <w:sz w:val="18"/>
                <w:szCs w:val="18"/>
              </w:rPr>
            </w:pPr>
            <w:r w:rsidRPr="00C8264D">
              <w:rPr>
                <w:sz w:val="18"/>
                <w:szCs w:val="18"/>
              </w:rPr>
              <w:t>Preencher com zeros</w:t>
            </w:r>
          </w:p>
        </w:tc>
        <w:tc>
          <w:tcPr>
            <w:tcW w:w="1158" w:type="dxa"/>
          </w:tcPr>
          <w:p w:rsidR="00E8391D" w:rsidRPr="00C8264D" w:rsidRDefault="00E8391D" w:rsidP="003A47B5">
            <w:pPr>
              <w:snapToGrid w:val="0"/>
              <w:rPr>
                <w:sz w:val="18"/>
                <w:szCs w:val="18"/>
              </w:rPr>
            </w:pPr>
            <w:r w:rsidRPr="00C8264D">
              <w:rPr>
                <w:sz w:val="18"/>
                <w:szCs w:val="18"/>
              </w:rPr>
              <w:t>000000…</w:t>
            </w:r>
          </w:p>
        </w:tc>
      </w:tr>
    </w:tbl>
    <w:p w:rsidR="00E8391D" w:rsidRDefault="00E8391D" w:rsidP="00E8391D"/>
    <w:p w:rsidR="00E8391D" w:rsidRDefault="00E8391D" w:rsidP="00E8391D">
      <w:r w:rsidRPr="00E8391D">
        <w:t>Tamanho do registro: 43</w:t>
      </w:r>
    </w:p>
    <w:p w:rsidR="00E8391D" w:rsidRDefault="00E8391D" w:rsidP="00E8391D">
      <w:pPr>
        <w:pStyle w:val="Ttulo3"/>
        <w:tabs>
          <w:tab w:val="clear" w:pos="907"/>
          <w:tab w:val="left" w:pos="720"/>
        </w:tabs>
        <w:suppressAutoHyphens/>
        <w:spacing w:before="0" w:after="0" w:line="240" w:lineRule="auto"/>
        <w:jc w:val="left"/>
      </w:pPr>
      <w:bookmarkStart w:id="134" w:name="_Toc419712350"/>
      <w:r>
        <w:t>Formato de fichero de alertas de emisor</w:t>
      </w:r>
      <w:bookmarkEnd w:id="134"/>
    </w:p>
    <w:p w:rsidR="00E8391D" w:rsidRDefault="00E8391D" w:rsidP="00E8391D"/>
    <w:p w:rsidR="00E8391D" w:rsidRDefault="00E8391D" w:rsidP="00E8391D">
      <w:r>
        <w:t>Estos ficheros contienen las alertas de emisor que son consideradas obsoletas.</w:t>
      </w:r>
    </w:p>
    <w:p w:rsidR="00E8391D" w:rsidRDefault="00E8391D" w:rsidP="00E8391D">
      <w:r>
        <w:t>La nomenclatura de los ficheros es FDxxYYYYMMDDHHMISS.back.gz, donde:</w:t>
      </w:r>
    </w:p>
    <w:p w:rsidR="00E8391D" w:rsidRDefault="00E8391D" w:rsidP="00071DD4">
      <w:pPr>
        <w:numPr>
          <w:ilvl w:val="0"/>
          <w:numId w:val="46"/>
        </w:numPr>
        <w:tabs>
          <w:tab w:val="left" w:pos="283"/>
        </w:tabs>
        <w:suppressAutoHyphens/>
        <w:spacing w:after="0" w:line="240" w:lineRule="auto"/>
        <w:jc w:val="left"/>
      </w:pPr>
      <w:r>
        <w:t>xx: puede ser R para alertas revisadas, NR para no revisadas ó NL para alertas respondidas como 'no localizado'</w:t>
      </w:r>
    </w:p>
    <w:p w:rsidR="00E8391D" w:rsidRDefault="00E8391D" w:rsidP="00071DD4">
      <w:pPr>
        <w:numPr>
          <w:ilvl w:val="0"/>
          <w:numId w:val="46"/>
        </w:numPr>
        <w:tabs>
          <w:tab w:val="left" w:pos="283"/>
        </w:tabs>
        <w:suppressAutoHyphens/>
        <w:spacing w:after="0" w:line="240" w:lineRule="auto"/>
        <w:jc w:val="left"/>
      </w:pPr>
      <w:r>
        <w:t xml:space="preserve">YYYYMMDDHHMISS: fecha y hora  en que generó el fichero (año, mes, día, hora de </w:t>
      </w:r>
      <w:smartTag w:uri="urn:schemas-microsoft-com:office:smarttags" w:element="metricconverter">
        <w:smartTagPr>
          <w:attr w:name="ProductID" w:val="00 a"/>
        </w:smartTagPr>
        <w:r>
          <w:t>00 a</w:t>
        </w:r>
      </w:smartTag>
      <w:r>
        <w:t xml:space="preserve"> 23, minutos, segundos)</w:t>
      </w:r>
    </w:p>
    <w:p w:rsidR="00E8391D" w:rsidRDefault="00E8391D" w:rsidP="00E8391D"/>
    <w:p w:rsidR="00E8391D" w:rsidRDefault="00E8391D" w:rsidP="00E8391D">
      <w:r>
        <w:t>El formato de registro de estos ficheros es común y se caracteriza por:</w:t>
      </w:r>
    </w:p>
    <w:p w:rsidR="00E8391D" w:rsidRDefault="00E8391D" w:rsidP="00071DD4">
      <w:pPr>
        <w:numPr>
          <w:ilvl w:val="0"/>
          <w:numId w:val="47"/>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Pr="00E8391D" w:rsidRDefault="00E8391D" w:rsidP="00E8391D"/>
    <w:p w:rsidR="0050553A" w:rsidRDefault="0050553A" w:rsidP="0050553A"/>
    <w:tbl>
      <w:tblPr>
        <w:tblStyle w:val="Sombreadomedio2-nfasis2"/>
        <w:tblW w:w="10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2693"/>
        <w:gridCol w:w="6735"/>
      </w:tblGrid>
      <w:tr w:rsidR="00E8391D" w:rsidRPr="00820F07" w:rsidTr="00AE61F2">
        <w:trPr>
          <w:cnfStyle w:val="100000000000"/>
        </w:trPr>
        <w:tc>
          <w:tcPr>
            <w:tcW w:w="851"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lastRenderedPageBreak/>
              <w:t>Orden</w:t>
            </w:r>
          </w:p>
        </w:tc>
        <w:tc>
          <w:tcPr>
            <w:tcW w:w="2693"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t xml:space="preserve">Código </w:t>
            </w:r>
          </w:p>
        </w:tc>
        <w:tc>
          <w:tcPr>
            <w:tcW w:w="6735" w:type="dxa"/>
            <w:tcBorders>
              <w:top w:val="none" w:sz="0" w:space="0" w:color="auto"/>
              <w:left w:val="none" w:sz="0" w:space="0" w:color="auto"/>
              <w:bottom w:val="none" w:sz="0" w:space="0" w:color="auto"/>
              <w:right w:val="none" w:sz="0" w:space="0" w:color="auto"/>
            </w:tcBorders>
          </w:tcPr>
          <w:p w:rsidR="00E8391D" w:rsidRPr="00820F07" w:rsidRDefault="00E8391D" w:rsidP="003A47B5">
            <w:pPr>
              <w:keepNext/>
              <w:snapToGrid w:val="0"/>
              <w:rPr>
                <w:b w:val="0"/>
                <w:sz w:val="18"/>
                <w:szCs w:val="18"/>
              </w:rPr>
            </w:pPr>
            <w:r w:rsidRPr="00820F07">
              <w:rPr>
                <w:sz w:val="18"/>
                <w:szCs w:val="18"/>
              </w:rPr>
              <w:t>Descripción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w:t>
            </w:r>
          </w:p>
        </w:tc>
        <w:tc>
          <w:tcPr>
            <w:tcW w:w="2693" w:type="dxa"/>
          </w:tcPr>
          <w:p w:rsidR="00E8391D" w:rsidRPr="00820F07" w:rsidRDefault="00E8391D" w:rsidP="003A47B5">
            <w:pPr>
              <w:keepNext/>
              <w:snapToGrid w:val="0"/>
              <w:rPr>
                <w:sz w:val="18"/>
                <w:szCs w:val="18"/>
              </w:rPr>
            </w:pPr>
            <w:r w:rsidRPr="00820F07">
              <w:rPr>
                <w:sz w:val="18"/>
                <w:szCs w:val="18"/>
              </w:rPr>
              <w:t>TIPO_MENSAJE</w:t>
            </w:r>
          </w:p>
        </w:tc>
        <w:tc>
          <w:tcPr>
            <w:tcW w:w="6735" w:type="dxa"/>
          </w:tcPr>
          <w:p w:rsidR="00E8391D" w:rsidRPr="00820F07" w:rsidRDefault="00E8391D" w:rsidP="003A47B5">
            <w:pPr>
              <w:keepNext/>
              <w:snapToGrid w:val="0"/>
              <w:rPr>
                <w:b/>
                <w:bCs/>
                <w:sz w:val="18"/>
                <w:szCs w:val="18"/>
              </w:rPr>
            </w:pPr>
            <w:r w:rsidRPr="00820F07">
              <w:rPr>
                <w:b/>
                <w:bCs/>
                <w:sz w:val="18"/>
                <w:szCs w:val="18"/>
              </w:rPr>
              <w:t>Wf: prefijo de mensaje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w:t>
            </w:r>
          </w:p>
        </w:tc>
        <w:tc>
          <w:tcPr>
            <w:tcW w:w="2693" w:type="dxa"/>
          </w:tcPr>
          <w:p w:rsidR="00E8391D" w:rsidRPr="00820F07" w:rsidRDefault="00E8391D" w:rsidP="003A47B5">
            <w:pPr>
              <w:keepNext/>
              <w:snapToGrid w:val="0"/>
              <w:rPr>
                <w:sz w:val="18"/>
                <w:szCs w:val="18"/>
              </w:rPr>
            </w:pPr>
            <w:r w:rsidRPr="00820F07">
              <w:rPr>
                <w:sz w:val="18"/>
                <w:szCs w:val="18"/>
              </w:rPr>
              <w:t>ORDEN</w:t>
            </w:r>
          </w:p>
        </w:tc>
        <w:tc>
          <w:tcPr>
            <w:tcW w:w="6735" w:type="dxa"/>
          </w:tcPr>
          <w:p w:rsidR="00E8391D" w:rsidRPr="00820F07" w:rsidRDefault="00E8391D" w:rsidP="003A47B5">
            <w:pPr>
              <w:keepNext/>
              <w:snapToGrid w:val="0"/>
              <w:rPr>
                <w:sz w:val="18"/>
                <w:szCs w:val="18"/>
              </w:rPr>
            </w:pPr>
            <w:r w:rsidRPr="00820F07">
              <w:rPr>
                <w:sz w:val="18"/>
                <w:szCs w:val="18"/>
              </w:rPr>
              <w:t>Identificador Lynx de la operación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w:t>
            </w:r>
          </w:p>
        </w:tc>
        <w:tc>
          <w:tcPr>
            <w:tcW w:w="2693" w:type="dxa"/>
          </w:tcPr>
          <w:p w:rsidR="00E8391D" w:rsidRPr="00820F07" w:rsidRDefault="00E8391D" w:rsidP="003A47B5">
            <w:pPr>
              <w:keepNext/>
              <w:snapToGrid w:val="0"/>
              <w:rPr>
                <w:sz w:val="18"/>
                <w:szCs w:val="18"/>
              </w:rPr>
            </w:pPr>
            <w:r w:rsidRPr="00820F07">
              <w:rPr>
                <w:sz w:val="18"/>
                <w:szCs w:val="18"/>
              </w:rPr>
              <w:t>BIN6</w:t>
            </w:r>
          </w:p>
        </w:tc>
        <w:tc>
          <w:tcPr>
            <w:tcW w:w="6735" w:type="dxa"/>
          </w:tcPr>
          <w:p w:rsidR="00E8391D" w:rsidRPr="00820F07" w:rsidRDefault="00E8391D" w:rsidP="003A47B5">
            <w:pPr>
              <w:keepNext/>
              <w:snapToGrid w:val="0"/>
              <w:rPr>
                <w:sz w:val="18"/>
                <w:szCs w:val="18"/>
              </w:rPr>
            </w:pPr>
            <w:r w:rsidRPr="00820F07">
              <w:rPr>
                <w:sz w:val="18"/>
                <w:szCs w:val="18"/>
              </w:rPr>
              <w:t>BIN de tarjeta. 6 primeros dígitos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w:t>
            </w:r>
          </w:p>
        </w:tc>
        <w:tc>
          <w:tcPr>
            <w:tcW w:w="2693" w:type="dxa"/>
          </w:tcPr>
          <w:p w:rsidR="00E8391D" w:rsidRPr="00820F07" w:rsidRDefault="00E8391D" w:rsidP="003A47B5">
            <w:pPr>
              <w:keepNext/>
              <w:snapToGrid w:val="0"/>
              <w:rPr>
                <w:sz w:val="18"/>
                <w:szCs w:val="18"/>
              </w:rPr>
            </w:pPr>
            <w:r w:rsidRPr="00820F07">
              <w:rPr>
                <w:sz w:val="18"/>
                <w:szCs w:val="18"/>
              </w:rPr>
              <w:t>BIN13</w:t>
            </w:r>
          </w:p>
        </w:tc>
        <w:tc>
          <w:tcPr>
            <w:tcW w:w="6735" w:type="dxa"/>
          </w:tcPr>
          <w:p w:rsidR="00E8391D" w:rsidRPr="00820F07" w:rsidRDefault="00E8391D" w:rsidP="003A47B5">
            <w:pPr>
              <w:keepNext/>
              <w:snapToGrid w:val="0"/>
              <w:rPr>
                <w:sz w:val="18"/>
                <w:szCs w:val="18"/>
              </w:rPr>
            </w:pPr>
            <w:r w:rsidRPr="00820F07">
              <w:rPr>
                <w:sz w:val="18"/>
                <w:szCs w:val="18"/>
              </w:rPr>
              <w:t>Resto de número de tarjeta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w:t>
            </w:r>
          </w:p>
        </w:tc>
        <w:tc>
          <w:tcPr>
            <w:tcW w:w="2693" w:type="dxa"/>
          </w:tcPr>
          <w:p w:rsidR="00E8391D" w:rsidRPr="00820F07" w:rsidRDefault="00E8391D" w:rsidP="003A47B5">
            <w:pPr>
              <w:keepNext/>
              <w:snapToGrid w:val="0"/>
              <w:rPr>
                <w:sz w:val="18"/>
                <w:szCs w:val="18"/>
              </w:rPr>
            </w:pPr>
            <w:r w:rsidRPr="00820F07">
              <w:rPr>
                <w:sz w:val="18"/>
                <w:szCs w:val="18"/>
              </w:rPr>
              <w:t>TARJETA_TIPO_ID</w:t>
            </w:r>
          </w:p>
        </w:tc>
        <w:tc>
          <w:tcPr>
            <w:tcW w:w="6735" w:type="dxa"/>
          </w:tcPr>
          <w:p w:rsidR="00E8391D" w:rsidRPr="00820F07" w:rsidRDefault="00E8391D" w:rsidP="003A47B5">
            <w:pPr>
              <w:keepNext/>
              <w:snapToGrid w:val="0"/>
              <w:rPr>
                <w:sz w:val="18"/>
                <w:szCs w:val="18"/>
              </w:rPr>
            </w:pPr>
            <w:r w:rsidRPr="00820F07">
              <w:rPr>
                <w:sz w:val="18"/>
                <w:szCs w:val="18"/>
              </w:rPr>
              <w:t>Tipo de tarjeta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w:t>
            </w:r>
          </w:p>
        </w:tc>
        <w:tc>
          <w:tcPr>
            <w:tcW w:w="2693" w:type="dxa"/>
          </w:tcPr>
          <w:p w:rsidR="00E8391D" w:rsidRPr="00820F07" w:rsidRDefault="00E8391D" w:rsidP="003A47B5">
            <w:pPr>
              <w:keepNext/>
              <w:snapToGrid w:val="0"/>
              <w:rPr>
                <w:sz w:val="18"/>
                <w:szCs w:val="18"/>
              </w:rPr>
            </w:pPr>
            <w:r w:rsidRPr="00820F07">
              <w:rPr>
                <w:sz w:val="18"/>
                <w:szCs w:val="18"/>
              </w:rPr>
              <w:t>ENTIDAD_ID</w:t>
            </w:r>
          </w:p>
        </w:tc>
        <w:tc>
          <w:tcPr>
            <w:tcW w:w="6735" w:type="dxa"/>
          </w:tcPr>
          <w:p w:rsidR="00E8391D" w:rsidRPr="00820F07" w:rsidRDefault="00E8391D" w:rsidP="003A47B5">
            <w:pPr>
              <w:keepNext/>
              <w:snapToGrid w:val="0"/>
              <w:rPr>
                <w:sz w:val="18"/>
                <w:szCs w:val="18"/>
              </w:rPr>
            </w:pPr>
            <w:r w:rsidRPr="00820F07">
              <w:rPr>
                <w:sz w:val="18"/>
                <w:szCs w:val="18"/>
              </w:rPr>
              <w:t>Código de entidad. Emisor de tarjeta, 8 dígitos.</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w:t>
            </w:r>
          </w:p>
        </w:tc>
        <w:tc>
          <w:tcPr>
            <w:tcW w:w="2693" w:type="dxa"/>
          </w:tcPr>
          <w:p w:rsidR="00E8391D" w:rsidRPr="00820F07" w:rsidRDefault="00E8391D" w:rsidP="003A47B5">
            <w:pPr>
              <w:keepNext/>
              <w:snapToGrid w:val="0"/>
              <w:rPr>
                <w:sz w:val="18"/>
                <w:szCs w:val="18"/>
              </w:rPr>
            </w:pPr>
            <w:r w:rsidRPr="00820F07">
              <w:rPr>
                <w:sz w:val="18"/>
                <w:szCs w:val="18"/>
              </w:rPr>
              <w:t>FECHA</w:t>
            </w:r>
          </w:p>
        </w:tc>
        <w:tc>
          <w:tcPr>
            <w:tcW w:w="6735" w:type="dxa"/>
          </w:tcPr>
          <w:p w:rsidR="00E8391D" w:rsidRPr="00820F07" w:rsidRDefault="00E8391D" w:rsidP="003A47B5">
            <w:pPr>
              <w:keepNext/>
              <w:snapToGrid w:val="0"/>
              <w:rPr>
                <w:sz w:val="18"/>
                <w:szCs w:val="18"/>
              </w:rPr>
            </w:pPr>
            <w:r w:rsidRPr="00820F07">
              <w:rPr>
                <w:sz w:val="18"/>
                <w:szCs w:val="18"/>
              </w:rPr>
              <w:t xml:space="preserve">Fecha y hora en formato yyyymmddhhmiss (horas de </w:t>
            </w:r>
            <w:smartTag w:uri="urn:schemas-microsoft-com:office:smarttags" w:element="metricconverter">
              <w:smartTagPr>
                <w:attr w:name="ProductID" w:val="00 a"/>
              </w:smartTagPr>
              <w:r w:rsidRPr="00820F07">
                <w:rPr>
                  <w:sz w:val="18"/>
                  <w:szCs w:val="18"/>
                </w:rPr>
                <w:t>00 a</w:t>
              </w:r>
            </w:smartTag>
            <w:r w:rsidRPr="00820F07">
              <w:rPr>
                <w:sz w:val="18"/>
                <w:szCs w:val="18"/>
              </w:rPr>
              <w:t xml:space="preserve"> 23)</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w:t>
            </w:r>
          </w:p>
        </w:tc>
        <w:tc>
          <w:tcPr>
            <w:tcW w:w="2693" w:type="dxa"/>
          </w:tcPr>
          <w:p w:rsidR="00E8391D" w:rsidRPr="00820F07" w:rsidRDefault="00E8391D" w:rsidP="003A47B5">
            <w:pPr>
              <w:keepNext/>
              <w:snapToGrid w:val="0"/>
              <w:rPr>
                <w:sz w:val="18"/>
                <w:szCs w:val="18"/>
              </w:rPr>
            </w:pPr>
            <w:r w:rsidRPr="00820F07">
              <w:rPr>
                <w:sz w:val="18"/>
                <w:szCs w:val="18"/>
              </w:rPr>
              <w:t>PAIS_ORIG_TARJ_ID</w:t>
            </w:r>
          </w:p>
        </w:tc>
        <w:tc>
          <w:tcPr>
            <w:tcW w:w="6735" w:type="dxa"/>
          </w:tcPr>
          <w:p w:rsidR="00E8391D" w:rsidRPr="00820F07" w:rsidRDefault="00E8391D" w:rsidP="003A47B5">
            <w:pPr>
              <w:keepNext/>
              <w:snapToGrid w:val="0"/>
              <w:rPr>
                <w:sz w:val="18"/>
                <w:szCs w:val="18"/>
              </w:rPr>
            </w:pPr>
            <w:r w:rsidRPr="00820F07">
              <w:rPr>
                <w:sz w:val="18"/>
                <w:szCs w:val="18"/>
              </w:rPr>
              <w:t>País de tarjeta. Código ISO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9</w:t>
            </w:r>
          </w:p>
        </w:tc>
        <w:tc>
          <w:tcPr>
            <w:tcW w:w="2693" w:type="dxa"/>
          </w:tcPr>
          <w:p w:rsidR="00E8391D" w:rsidRPr="00820F07" w:rsidRDefault="00E8391D" w:rsidP="003A47B5">
            <w:pPr>
              <w:keepNext/>
              <w:snapToGrid w:val="0"/>
              <w:rPr>
                <w:sz w:val="18"/>
                <w:szCs w:val="18"/>
              </w:rPr>
            </w:pPr>
            <w:r w:rsidRPr="00820F07">
              <w:rPr>
                <w:sz w:val="18"/>
                <w:szCs w:val="18"/>
              </w:rPr>
              <w:t>IMPORTE_SOLICITADO</w:t>
            </w:r>
          </w:p>
        </w:tc>
        <w:tc>
          <w:tcPr>
            <w:tcW w:w="6735" w:type="dxa"/>
          </w:tcPr>
          <w:p w:rsidR="00E8391D" w:rsidRPr="00820F07" w:rsidRDefault="00E8391D" w:rsidP="003A47B5">
            <w:pPr>
              <w:keepNext/>
              <w:snapToGrid w:val="0"/>
              <w:rPr>
                <w:sz w:val="18"/>
                <w:szCs w:val="18"/>
              </w:rPr>
            </w:pPr>
            <w:r w:rsidRPr="00820F07">
              <w:rPr>
                <w:sz w:val="18"/>
                <w:szCs w:val="18"/>
              </w:rPr>
              <w:t>Valor solicitado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10</w:t>
            </w:r>
          </w:p>
        </w:tc>
        <w:tc>
          <w:tcPr>
            <w:tcW w:w="2693" w:type="dxa"/>
          </w:tcPr>
          <w:p w:rsidR="00E8391D" w:rsidRPr="00820F07" w:rsidRDefault="00E8391D" w:rsidP="003A47B5">
            <w:pPr>
              <w:keepNext/>
              <w:snapToGrid w:val="0"/>
              <w:rPr>
                <w:sz w:val="18"/>
                <w:szCs w:val="18"/>
              </w:rPr>
            </w:pPr>
            <w:r w:rsidRPr="00820F07">
              <w:rPr>
                <w:sz w:val="18"/>
                <w:szCs w:val="18"/>
              </w:rPr>
              <w:t>IMPORTE_ACEPTADO</w:t>
            </w:r>
          </w:p>
        </w:tc>
        <w:tc>
          <w:tcPr>
            <w:tcW w:w="6735" w:type="dxa"/>
          </w:tcPr>
          <w:p w:rsidR="00E8391D" w:rsidRPr="00820F07" w:rsidRDefault="00E8391D" w:rsidP="003A47B5">
            <w:pPr>
              <w:keepNext/>
              <w:snapToGrid w:val="0"/>
              <w:rPr>
                <w:sz w:val="18"/>
                <w:szCs w:val="18"/>
              </w:rPr>
            </w:pPr>
            <w:r w:rsidRPr="00820F07">
              <w:rPr>
                <w:sz w:val="18"/>
                <w:szCs w:val="18"/>
              </w:rPr>
              <w:t>Valor aceptado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11</w:t>
            </w:r>
          </w:p>
        </w:tc>
        <w:tc>
          <w:tcPr>
            <w:tcW w:w="2693" w:type="dxa"/>
          </w:tcPr>
          <w:p w:rsidR="00E8391D" w:rsidRPr="00820F07" w:rsidRDefault="00E8391D" w:rsidP="003A47B5">
            <w:pPr>
              <w:keepNext/>
              <w:snapToGrid w:val="0"/>
              <w:rPr>
                <w:sz w:val="18"/>
                <w:szCs w:val="18"/>
              </w:rPr>
            </w:pPr>
            <w:r w:rsidRPr="00820F07">
              <w:rPr>
                <w:sz w:val="18"/>
                <w:szCs w:val="18"/>
              </w:rPr>
              <w:t>CODIGO_RESPUESTA_ID</w:t>
            </w:r>
          </w:p>
        </w:tc>
        <w:tc>
          <w:tcPr>
            <w:tcW w:w="6735" w:type="dxa"/>
          </w:tcPr>
          <w:p w:rsidR="00E8391D" w:rsidRPr="00820F07" w:rsidRDefault="00E8391D" w:rsidP="003A47B5">
            <w:pPr>
              <w:keepNext/>
              <w:snapToGrid w:val="0"/>
              <w:rPr>
                <w:sz w:val="18"/>
                <w:szCs w:val="18"/>
              </w:rPr>
            </w:pPr>
            <w:r w:rsidRPr="00820F07">
              <w:rPr>
                <w:sz w:val="18"/>
                <w:szCs w:val="18"/>
              </w:rPr>
              <w:t>Código de respuesta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12</w:t>
            </w:r>
          </w:p>
        </w:tc>
        <w:tc>
          <w:tcPr>
            <w:tcW w:w="2693" w:type="dxa"/>
          </w:tcPr>
          <w:p w:rsidR="00E8391D" w:rsidRPr="00820F07" w:rsidRDefault="00E8391D" w:rsidP="003A47B5">
            <w:pPr>
              <w:keepNext/>
              <w:snapToGrid w:val="0"/>
              <w:rPr>
                <w:sz w:val="18"/>
                <w:szCs w:val="18"/>
              </w:rPr>
            </w:pPr>
            <w:r w:rsidRPr="00820F07">
              <w:rPr>
                <w:sz w:val="18"/>
                <w:szCs w:val="18"/>
              </w:rPr>
              <w:t>SECTOR_ACTIVIDAD_ID</w:t>
            </w:r>
          </w:p>
        </w:tc>
        <w:tc>
          <w:tcPr>
            <w:tcW w:w="6735" w:type="dxa"/>
          </w:tcPr>
          <w:p w:rsidR="00E8391D" w:rsidRPr="00820F07" w:rsidRDefault="00E8391D" w:rsidP="003A47B5">
            <w:pPr>
              <w:keepNext/>
              <w:snapToGrid w:val="0"/>
              <w:rPr>
                <w:sz w:val="18"/>
                <w:szCs w:val="18"/>
              </w:rPr>
            </w:pPr>
            <w:r w:rsidRPr="00820F07">
              <w:rPr>
                <w:sz w:val="18"/>
                <w:szCs w:val="18"/>
              </w:rPr>
              <w:t>MCC visa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13</w:t>
            </w:r>
          </w:p>
        </w:tc>
        <w:tc>
          <w:tcPr>
            <w:tcW w:w="2693" w:type="dxa"/>
          </w:tcPr>
          <w:p w:rsidR="00E8391D" w:rsidRPr="00820F07" w:rsidRDefault="00E8391D" w:rsidP="003A47B5">
            <w:pPr>
              <w:keepNext/>
              <w:snapToGrid w:val="0"/>
              <w:rPr>
                <w:sz w:val="18"/>
                <w:szCs w:val="18"/>
              </w:rPr>
            </w:pPr>
            <w:r w:rsidRPr="00820F07">
              <w:rPr>
                <w:sz w:val="18"/>
                <w:szCs w:val="18"/>
              </w:rPr>
              <w:t>SECTOR_NACIONAL</w:t>
            </w:r>
          </w:p>
        </w:tc>
        <w:tc>
          <w:tcPr>
            <w:tcW w:w="6735" w:type="dxa"/>
          </w:tcPr>
          <w:p w:rsidR="00E8391D" w:rsidRPr="00820F07" w:rsidRDefault="00E8391D" w:rsidP="003A47B5">
            <w:pPr>
              <w:keepNext/>
              <w:snapToGrid w:val="0"/>
              <w:rPr>
                <w:sz w:val="18"/>
                <w:szCs w:val="18"/>
              </w:rPr>
            </w:pPr>
            <w:r w:rsidRPr="00820F07">
              <w:rPr>
                <w:sz w:val="18"/>
                <w:szCs w:val="18"/>
              </w:rPr>
              <w:t>N: nacional, I: internacional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14</w:t>
            </w:r>
          </w:p>
        </w:tc>
        <w:tc>
          <w:tcPr>
            <w:tcW w:w="2693" w:type="dxa"/>
          </w:tcPr>
          <w:p w:rsidR="00E8391D" w:rsidRPr="00820F07" w:rsidRDefault="00E8391D" w:rsidP="003A47B5">
            <w:pPr>
              <w:keepNext/>
              <w:snapToGrid w:val="0"/>
              <w:rPr>
                <w:sz w:val="18"/>
                <w:szCs w:val="18"/>
              </w:rPr>
            </w:pPr>
            <w:r w:rsidRPr="00820F07">
              <w:rPr>
                <w:sz w:val="18"/>
                <w:szCs w:val="18"/>
              </w:rPr>
              <w:t>COMERCIO_ID</w:t>
            </w:r>
          </w:p>
        </w:tc>
        <w:tc>
          <w:tcPr>
            <w:tcW w:w="6735" w:type="dxa"/>
          </w:tcPr>
          <w:p w:rsidR="00E8391D" w:rsidRPr="00820F07" w:rsidRDefault="00E8391D" w:rsidP="003A47B5">
            <w:pPr>
              <w:keepNext/>
              <w:snapToGrid w:val="0"/>
              <w:rPr>
                <w:sz w:val="18"/>
                <w:szCs w:val="18"/>
              </w:rPr>
            </w:pPr>
            <w:r w:rsidRPr="00820F07">
              <w:rPr>
                <w:sz w:val="18"/>
                <w:szCs w:val="18"/>
              </w:rPr>
              <w:t>Identificador Lynx del comercio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15</w:t>
            </w:r>
          </w:p>
        </w:tc>
        <w:tc>
          <w:tcPr>
            <w:tcW w:w="2693" w:type="dxa"/>
          </w:tcPr>
          <w:p w:rsidR="00E8391D" w:rsidRPr="00820F07" w:rsidRDefault="00E8391D" w:rsidP="003A47B5">
            <w:pPr>
              <w:keepNext/>
              <w:snapToGrid w:val="0"/>
              <w:rPr>
                <w:sz w:val="18"/>
                <w:szCs w:val="18"/>
              </w:rPr>
            </w:pPr>
            <w:r w:rsidRPr="00820F07">
              <w:rPr>
                <w:sz w:val="18"/>
                <w:szCs w:val="18"/>
              </w:rPr>
              <w:t>COMERCIO_CODIGO</w:t>
            </w:r>
          </w:p>
        </w:tc>
        <w:tc>
          <w:tcPr>
            <w:tcW w:w="6735" w:type="dxa"/>
          </w:tcPr>
          <w:p w:rsidR="00E8391D" w:rsidRPr="00820F07" w:rsidRDefault="00E8391D" w:rsidP="003A47B5">
            <w:pPr>
              <w:keepNext/>
              <w:snapToGrid w:val="0"/>
              <w:rPr>
                <w:sz w:val="18"/>
                <w:szCs w:val="18"/>
              </w:rPr>
            </w:pPr>
            <w:r w:rsidRPr="00820F07">
              <w:rPr>
                <w:sz w:val="18"/>
                <w:szCs w:val="18"/>
              </w:rPr>
              <w:t>Código del EC</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16</w:t>
            </w:r>
          </w:p>
        </w:tc>
        <w:tc>
          <w:tcPr>
            <w:tcW w:w="2693" w:type="dxa"/>
          </w:tcPr>
          <w:p w:rsidR="00E8391D" w:rsidRPr="00820F07" w:rsidRDefault="00E8391D" w:rsidP="003A47B5">
            <w:pPr>
              <w:keepNext/>
              <w:snapToGrid w:val="0"/>
              <w:rPr>
                <w:sz w:val="18"/>
                <w:szCs w:val="18"/>
              </w:rPr>
            </w:pPr>
            <w:r w:rsidRPr="00820F07">
              <w:rPr>
                <w:sz w:val="18"/>
                <w:szCs w:val="18"/>
              </w:rPr>
              <w:t>CODIGO_POSTAL</w:t>
            </w:r>
          </w:p>
        </w:tc>
        <w:tc>
          <w:tcPr>
            <w:tcW w:w="6735" w:type="dxa"/>
          </w:tcPr>
          <w:p w:rsidR="00E8391D" w:rsidRPr="00820F07" w:rsidRDefault="00E8391D" w:rsidP="003A47B5">
            <w:pPr>
              <w:keepNext/>
              <w:snapToGrid w:val="0"/>
              <w:rPr>
                <w:sz w:val="18"/>
                <w:szCs w:val="18"/>
              </w:rPr>
            </w:pPr>
            <w:r w:rsidRPr="00820F07">
              <w:rPr>
                <w:sz w:val="18"/>
                <w:szCs w:val="18"/>
              </w:rPr>
              <w:t>CEP</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17</w:t>
            </w:r>
          </w:p>
        </w:tc>
        <w:tc>
          <w:tcPr>
            <w:tcW w:w="2693" w:type="dxa"/>
          </w:tcPr>
          <w:p w:rsidR="00E8391D" w:rsidRPr="00820F07" w:rsidRDefault="00E8391D" w:rsidP="003A47B5">
            <w:pPr>
              <w:keepNext/>
              <w:snapToGrid w:val="0"/>
              <w:rPr>
                <w:sz w:val="18"/>
                <w:szCs w:val="18"/>
              </w:rPr>
            </w:pPr>
            <w:r w:rsidRPr="00820F07">
              <w:rPr>
                <w:sz w:val="18"/>
                <w:szCs w:val="18"/>
              </w:rPr>
              <w:t>UF_ID</w:t>
            </w:r>
          </w:p>
        </w:tc>
        <w:tc>
          <w:tcPr>
            <w:tcW w:w="6735" w:type="dxa"/>
          </w:tcPr>
          <w:p w:rsidR="00E8391D" w:rsidRPr="00820F07" w:rsidRDefault="00E8391D" w:rsidP="003A47B5">
            <w:pPr>
              <w:keepNext/>
              <w:snapToGrid w:val="0"/>
              <w:rPr>
                <w:sz w:val="18"/>
                <w:szCs w:val="18"/>
              </w:rPr>
            </w:pPr>
            <w:r w:rsidRPr="00820F07">
              <w:rPr>
                <w:sz w:val="18"/>
                <w:szCs w:val="18"/>
              </w:rPr>
              <w:t>UF</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18</w:t>
            </w:r>
          </w:p>
        </w:tc>
        <w:tc>
          <w:tcPr>
            <w:tcW w:w="2693" w:type="dxa"/>
          </w:tcPr>
          <w:p w:rsidR="00E8391D" w:rsidRPr="00820F07" w:rsidRDefault="00E8391D" w:rsidP="003A47B5">
            <w:pPr>
              <w:keepNext/>
              <w:snapToGrid w:val="0"/>
              <w:rPr>
                <w:sz w:val="18"/>
                <w:szCs w:val="18"/>
              </w:rPr>
            </w:pPr>
            <w:r w:rsidRPr="00820F07">
              <w:rPr>
                <w:sz w:val="18"/>
                <w:szCs w:val="18"/>
              </w:rPr>
              <w:t>PAIS_ORIG_COMERC_ID</w:t>
            </w:r>
          </w:p>
        </w:tc>
        <w:tc>
          <w:tcPr>
            <w:tcW w:w="6735" w:type="dxa"/>
          </w:tcPr>
          <w:p w:rsidR="00E8391D" w:rsidRPr="00820F07" w:rsidRDefault="00E8391D" w:rsidP="003A47B5">
            <w:pPr>
              <w:keepNext/>
              <w:snapToGrid w:val="0"/>
              <w:rPr>
                <w:sz w:val="18"/>
                <w:szCs w:val="18"/>
              </w:rPr>
            </w:pPr>
            <w:r w:rsidRPr="00820F07">
              <w:rPr>
                <w:sz w:val="18"/>
                <w:szCs w:val="18"/>
              </w:rPr>
              <w:t>País de EC. Código  ISO.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19</w:t>
            </w:r>
          </w:p>
        </w:tc>
        <w:tc>
          <w:tcPr>
            <w:tcW w:w="2693" w:type="dxa"/>
          </w:tcPr>
          <w:p w:rsidR="00E8391D" w:rsidRPr="00820F07" w:rsidRDefault="00E8391D" w:rsidP="003A47B5">
            <w:pPr>
              <w:keepNext/>
              <w:snapToGrid w:val="0"/>
              <w:rPr>
                <w:sz w:val="18"/>
                <w:szCs w:val="18"/>
              </w:rPr>
            </w:pPr>
            <w:r w:rsidRPr="00820F07">
              <w:rPr>
                <w:sz w:val="18"/>
                <w:szCs w:val="18"/>
              </w:rPr>
              <w:t>CALIFICACION</w:t>
            </w:r>
          </w:p>
        </w:tc>
        <w:tc>
          <w:tcPr>
            <w:tcW w:w="6735" w:type="dxa"/>
          </w:tcPr>
          <w:p w:rsidR="00E8391D" w:rsidRPr="00820F07" w:rsidRDefault="00E8391D" w:rsidP="003A47B5">
            <w:pPr>
              <w:keepNext/>
              <w:snapToGrid w:val="0"/>
              <w:rPr>
                <w:sz w:val="18"/>
                <w:szCs w:val="18"/>
              </w:rPr>
            </w:pPr>
            <w:r w:rsidRPr="00820F07">
              <w:rPr>
                <w:sz w:val="18"/>
                <w:szCs w:val="18"/>
              </w:rPr>
              <w:t>Calificación Lynx total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20</w:t>
            </w:r>
          </w:p>
        </w:tc>
        <w:tc>
          <w:tcPr>
            <w:tcW w:w="2693" w:type="dxa"/>
          </w:tcPr>
          <w:p w:rsidR="00E8391D" w:rsidRPr="00820F07" w:rsidRDefault="00E8391D" w:rsidP="003A47B5">
            <w:pPr>
              <w:keepNext/>
              <w:snapToGrid w:val="0"/>
              <w:rPr>
                <w:sz w:val="18"/>
                <w:szCs w:val="18"/>
              </w:rPr>
            </w:pPr>
            <w:r w:rsidRPr="00820F07">
              <w:rPr>
                <w:sz w:val="18"/>
                <w:szCs w:val="18"/>
              </w:rPr>
              <w:t>C_NEURONAL</w:t>
            </w:r>
          </w:p>
        </w:tc>
        <w:tc>
          <w:tcPr>
            <w:tcW w:w="6735" w:type="dxa"/>
          </w:tcPr>
          <w:p w:rsidR="00E8391D" w:rsidRPr="00820F07" w:rsidRDefault="00E8391D" w:rsidP="003A47B5">
            <w:pPr>
              <w:keepNext/>
              <w:snapToGrid w:val="0"/>
              <w:rPr>
                <w:sz w:val="18"/>
                <w:szCs w:val="18"/>
              </w:rPr>
            </w:pPr>
            <w:r w:rsidRPr="00820F07">
              <w:rPr>
                <w:sz w:val="18"/>
                <w:szCs w:val="18"/>
              </w:rPr>
              <w:t>Calificación neuronal</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21</w:t>
            </w:r>
          </w:p>
        </w:tc>
        <w:tc>
          <w:tcPr>
            <w:tcW w:w="2693" w:type="dxa"/>
          </w:tcPr>
          <w:p w:rsidR="00E8391D" w:rsidRPr="00820F07" w:rsidRDefault="00E8391D" w:rsidP="003A47B5">
            <w:pPr>
              <w:keepNext/>
              <w:snapToGrid w:val="0"/>
              <w:rPr>
                <w:sz w:val="18"/>
                <w:szCs w:val="18"/>
              </w:rPr>
            </w:pPr>
            <w:r w:rsidRPr="00820F07">
              <w:rPr>
                <w:sz w:val="18"/>
                <w:szCs w:val="18"/>
              </w:rPr>
              <w:t>C_PARAM</w:t>
            </w:r>
          </w:p>
        </w:tc>
        <w:tc>
          <w:tcPr>
            <w:tcW w:w="6735" w:type="dxa"/>
          </w:tcPr>
          <w:p w:rsidR="00E8391D" w:rsidRPr="00820F07" w:rsidRDefault="00E8391D" w:rsidP="003A47B5">
            <w:pPr>
              <w:keepNext/>
              <w:snapToGrid w:val="0"/>
              <w:rPr>
                <w:sz w:val="18"/>
                <w:szCs w:val="18"/>
              </w:rPr>
            </w:pPr>
            <w:r w:rsidRPr="00820F07">
              <w:rPr>
                <w:sz w:val="18"/>
                <w:szCs w:val="18"/>
              </w:rPr>
              <w:t>Calificación paramétrica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22</w:t>
            </w:r>
          </w:p>
        </w:tc>
        <w:tc>
          <w:tcPr>
            <w:tcW w:w="2693" w:type="dxa"/>
          </w:tcPr>
          <w:p w:rsidR="00E8391D" w:rsidRPr="00820F07" w:rsidRDefault="00E8391D" w:rsidP="003A47B5">
            <w:pPr>
              <w:keepNext/>
              <w:snapToGrid w:val="0"/>
              <w:rPr>
                <w:sz w:val="18"/>
                <w:szCs w:val="18"/>
              </w:rPr>
            </w:pPr>
            <w:r w:rsidRPr="00820F07">
              <w:rPr>
                <w:sz w:val="18"/>
                <w:szCs w:val="18"/>
              </w:rPr>
              <w:t>CALIFICADOR_ID</w:t>
            </w:r>
          </w:p>
        </w:tc>
        <w:tc>
          <w:tcPr>
            <w:tcW w:w="6735" w:type="dxa"/>
          </w:tcPr>
          <w:p w:rsidR="00E8391D" w:rsidRPr="00820F07" w:rsidRDefault="00E8391D" w:rsidP="003A47B5">
            <w:pPr>
              <w:keepNext/>
              <w:snapToGrid w:val="0"/>
              <w:rPr>
                <w:sz w:val="18"/>
                <w:szCs w:val="18"/>
              </w:rPr>
            </w:pPr>
            <w:r w:rsidRPr="00820F07">
              <w:rPr>
                <w:sz w:val="18"/>
                <w:szCs w:val="18"/>
              </w:rPr>
              <w:t>Identificador Lynx de origen de calificación: paramétrico, neuronal, etc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23</w:t>
            </w:r>
          </w:p>
        </w:tc>
        <w:tc>
          <w:tcPr>
            <w:tcW w:w="2693" w:type="dxa"/>
          </w:tcPr>
          <w:p w:rsidR="00E8391D" w:rsidRPr="00820F07" w:rsidRDefault="00E8391D" w:rsidP="003A47B5">
            <w:pPr>
              <w:keepNext/>
              <w:snapToGrid w:val="0"/>
              <w:rPr>
                <w:sz w:val="18"/>
                <w:szCs w:val="18"/>
              </w:rPr>
            </w:pPr>
            <w:r w:rsidRPr="00820F07">
              <w:rPr>
                <w:sz w:val="18"/>
                <w:szCs w:val="18"/>
              </w:rPr>
              <w:t>USUARIO_ID</w:t>
            </w:r>
          </w:p>
        </w:tc>
        <w:tc>
          <w:tcPr>
            <w:tcW w:w="6735" w:type="dxa"/>
          </w:tcPr>
          <w:p w:rsidR="00E8391D" w:rsidRPr="00820F07" w:rsidRDefault="00E8391D" w:rsidP="003A47B5">
            <w:pPr>
              <w:keepNext/>
              <w:snapToGrid w:val="0"/>
              <w:rPr>
                <w:sz w:val="18"/>
                <w:szCs w:val="18"/>
              </w:rPr>
            </w:pPr>
            <w:r w:rsidRPr="00820F07">
              <w:rPr>
                <w:sz w:val="18"/>
                <w:szCs w:val="18"/>
              </w:rPr>
              <w:t>Identificador Lynx del usuario que generó o revisó la alerta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24</w:t>
            </w:r>
          </w:p>
        </w:tc>
        <w:tc>
          <w:tcPr>
            <w:tcW w:w="2693" w:type="dxa"/>
          </w:tcPr>
          <w:p w:rsidR="00E8391D" w:rsidRPr="00820F07" w:rsidRDefault="00E8391D" w:rsidP="003A47B5">
            <w:pPr>
              <w:keepNext/>
              <w:snapToGrid w:val="0"/>
              <w:rPr>
                <w:sz w:val="18"/>
                <w:szCs w:val="18"/>
              </w:rPr>
            </w:pPr>
            <w:r w:rsidRPr="00820F07">
              <w:rPr>
                <w:sz w:val="18"/>
                <w:szCs w:val="18"/>
              </w:rPr>
              <w:t>FRAUDE_TIPO_ID</w:t>
            </w:r>
          </w:p>
        </w:tc>
        <w:tc>
          <w:tcPr>
            <w:tcW w:w="6735" w:type="dxa"/>
          </w:tcPr>
          <w:p w:rsidR="00E8391D" w:rsidRPr="00820F07" w:rsidRDefault="00E8391D" w:rsidP="003A47B5">
            <w:pPr>
              <w:keepNext/>
              <w:snapToGrid w:val="0"/>
              <w:rPr>
                <w:sz w:val="18"/>
                <w:szCs w:val="18"/>
              </w:rPr>
            </w:pPr>
            <w:r w:rsidRPr="00820F07">
              <w:rPr>
                <w:sz w:val="18"/>
                <w:szCs w:val="18"/>
              </w:rPr>
              <w:t>Clave de fraude. Identificador del tipo.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25</w:t>
            </w:r>
          </w:p>
        </w:tc>
        <w:tc>
          <w:tcPr>
            <w:tcW w:w="2693" w:type="dxa"/>
          </w:tcPr>
          <w:p w:rsidR="00E8391D" w:rsidRPr="00820F07" w:rsidRDefault="00E8391D" w:rsidP="003A47B5">
            <w:pPr>
              <w:keepNext/>
              <w:snapToGrid w:val="0"/>
              <w:rPr>
                <w:sz w:val="18"/>
                <w:szCs w:val="18"/>
              </w:rPr>
            </w:pPr>
            <w:r w:rsidRPr="00820F07">
              <w:rPr>
                <w:sz w:val="18"/>
                <w:szCs w:val="18"/>
              </w:rPr>
              <w:t>FRAUDE_GRUPO_ID</w:t>
            </w:r>
          </w:p>
        </w:tc>
        <w:tc>
          <w:tcPr>
            <w:tcW w:w="6735" w:type="dxa"/>
          </w:tcPr>
          <w:p w:rsidR="00E8391D" w:rsidRPr="00820F07" w:rsidRDefault="00E8391D" w:rsidP="003A47B5">
            <w:pPr>
              <w:keepNext/>
              <w:snapToGrid w:val="0"/>
              <w:rPr>
                <w:sz w:val="18"/>
                <w:szCs w:val="18"/>
              </w:rPr>
            </w:pPr>
            <w:r w:rsidRPr="00820F07">
              <w:rPr>
                <w:sz w:val="18"/>
                <w:szCs w:val="18"/>
              </w:rPr>
              <w:t>Grupo de fraude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26</w:t>
            </w:r>
          </w:p>
        </w:tc>
        <w:tc>
          <w:tcPr>
            <w:tcW w:w="2693" w:type="dxa"/>
          </w:tcPr>
          <w:p w:rsidR="00E8391D" w:rsidRPr="00820F07" w:rsidRDefault="00E8391D" w:rsidP="003A47B5">
            <w:pPr>
              <w:keepNext/>
              <w:snapToGrid w:val="0"/>
              <w:rPr>
                <w:sz w:val="18"/>
                <w:szCs w:val="18"/>
              </w:rPr>
            </w:pPr>
            <w:r w:rsidRPr="00820F07">
              <w:rPr>
                <w:sz w:val="18"/>
                <w:szCs w:val="18"/>
              </w:rPr>
              <w:t>SALDO</w:t>
            </w:r>
          </w:p>
        </w:tc>
        <w:tc>
          <w:tcPr>
            <w:tcW w:w="6735" w:type="dxa"/>
          </w:tcPr>
          <w:p w:rsidR="00E8391D" w:rsidRPr="00820F07" w:rsidRDefault="00E8391D" w:rsidP="003A47B5">
            <w:pPr>
              <w:keepNext/>
              <w:snapToGrid w:val="0"/>
              <w:rPr>
                <w:sz w:val="18"/>
                <w:szCs w:val="18"/>
              </w:rPr>
            </w:pPr>
            <w:r w:rsidRPr="00820F07">
              <w:rPr>
                <w:sz w:val="18"/>
                <w:szCs w:val="18"/>
              </w:rPr>
              <w:t>Saldo introducido en revisión de alerta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27</w:t>
            </w:r>
          </w:p>
        </w:tc>
        <w:tc>
          <w:tcPr>
            <w:tcW w:w="2693" w:type="dxa"/>
          </w:tcPr>
          <w:p w:rsidR="00E8391D" w:rsidRPr="00820F07" w:rsidRDefault="00E8391D" w:rsidP="003A47B5">
            <w:pPr>
              <w:keepNext/>
              <w:snapToGrid w:val="0"/>
              <w:rPr>
                <w:sz w:val="18"/>
                <w:szCs w:val="18"/>
              </w:rPr>
            </w:pPr>
            <w:r w:rsidRPr="00820F07">
              <w:rPr>
                <w:sz w:val="18"/>
                <w:szCs w:val="18"/>
              </w:rPr>
              <w:t>REGLA_ID</w:t>
            </w:r>
          </w:p>
        </w:tc>
        <w:tc>
          <w:tcPr>
            <w:tcW w:w="6735" w:type="dxa"/>
          </w:tcPr>
          <w:p w:rsidR="00E8391D" w:rsidRPr="00820F07" w:rsidRDefault="00E8391D" w:rsidP="003A47B5">
            <w:pPr>
              <w:keepNext/>
              <w:snapToGrid w:val="0"/>
              <w:rPr>
                <w:sz w:val="18"/>
                <w:szCs w:val="18"/>
              </w:rPr>
            </w:pPr>
            <w:r w:rsidRPr="00820F07">
              <w:rPr>
                <w:sz w:val="18"/>
                <w:szCs w:val="18"/>
              </w:rPr>
              <w:t>Número de regla Lynx que dio calificación paramétrica (-1 si no se disparó ninguna)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28</w:t>
            </w:r>
          </w:p>
        </w:tc>
        <w:tc>
          <w:tcPr>
            <w:tcW w:w="2693" w:type="dxa"/>
          </w:tcPr>
          <w:p w:rsidR="00E8391D" w:rsidRPr="00820F07" w:rsidRDefault="00E8391D" w:rsidP="003A47B5">
            <w:pPr>
              <w:keepNext/>
              <w:snapToGrid w:val="0"/>
              <w:rPr>
                <w:sz w:val="18"/>
                <w:szCs w:val="18"/>
              </w:rPr>
            </w:pPr>
            <w:r w:rsidRPr="00820F07">
              <w:rPr>
                <w:sz w:val="18"/>
                <w:szCs w:val="18"/>
              </w:rPr>
              <w:t>CAU_001_ID</w:t>
            </w:r>
          </w:p>
        </w:tc>
        <w:tc>
          <w:tcPr>
            <w:tcW w:w="6735" w:type="dxa"/>
          </w:tcPr>
          <w:p w:rsidR="00E8391D" w:rsidRPr="00820F07" w:rsidRDefault="00E8391D" w:rsidP="003A47B5">
            <w:pPr>
              <w:keepNext/>
              <w:snapToGrid w:val="0"/>
              <w:rPr>
                <w:sz w:val="18"/>
                <w:szCs w:val="18"/>
              </w:rPr>
            </w:pPr>
            <w:r w:rsidRPr="00820F07">
              <w:rPr>
                <w:sz w:val="18"/>
                <w:szCs w:val="18"/>
              </w:rPr>
              <w:t>EM: Entry Mode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29</w:t>
            </w:r>
          </w:p>
        </w:tc>
        <w:tc>
          <w:tcPr>
            <w:tcW w:w="2693" w:type="dxa"/>
          </w:tcPr>
          <w:p w:rsidR="00E8391D" w:rsidRPr="00820F07" w:rsidRDefault="00E8391D" w:rsidP="003A47B5">
            <w:pPr>
              <w:keepNext/>
              <w:snapToGrid w:val="0"/>
              <w:rPr>
                <w:sz w:val="18"/>
                <w:szCs w:val="18"/>
              </w:rPr>
            </w:pPr>
            <w:r w:rsidRPr="00820F07">
              <w:rPr>
                <w:sz w:val="18"/>
                <w:szCs w:val="18"/>
              </w:rPr>
              <w:t>CAU_002_ID</w:t>
            </w:r>
          </w:p>
        </w:tc>
        <w:tc>
          <w:tcPr>
            <w:tcW w:w="6735" w:type="dxa"/>
          </w:tcPr>
          <w:p w:rsidR="00E8391D" w:rsidRPr="00820F07" w:rsidRDefault="00E8391D" w:rsidP="003A47B5">
            <w:pPr>
              <w:keepNext/>
              <w:snapToGrid w:val="0"/>
              <w:rPr>
                <w:sz w:val="18"/>
                <w:szCs w:val="18"/>
              </w:rPr>
            </w:pPr>
            <w:r w:rsidRPr="00820F07">
              <w:rPr>
                <w:sz w:val="18"/>
                <w:szCs w:val="18"/>
              </w:rPr>
              <w:t>Origen de autorización</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lastRenderedPageBreak/>
              <w:t>30</w:t>
            </w:r>
          </w:p>
        </w:tc>
        <w:tc>
          <w:tcPr>
            <w:tcW w:w="2693" w:type="dxa"/>
          </w:tcPr>
          <w:p w:rsidR="00E8391D" w:rsidRPr="00820F07" w:rsidRDefault="00E8391D" w:rsidP="003A47B5">
            <w:pPr>
              <w:keepNext/>
              <w:snapToGrid w:val="0"/>
              <w:rPr>
                <w:sz w:val="18"/>
                <w:szCs w:val="18"/>
              </w:rPr>
            </w:pPr>
            <w:r w:rsidRPr="00820F07">
              <w:rPr>
                <w:sz w:val="18"/>
                <w:szCs w:val="18"/>
              </w:rPr>
              <w:t>CAU_003_ID</w:t>
            </w:r>
          </w:p>
        </w:tc>
        <w:tc>
          <w:tcPr>
            <w:tcW w:w="6735" w:type="dxa"/>
          </w:tcPr>
          <w:p w:rsidR="00E8391D" w:rsidRPr="00820F07" w:rsidRDefault="00E8391D" w:rsidP="003A47B5">
            <w:pPr>
              <w:keepNext/>
              <w:snapToGrid w:val="0"/>
              <w:rPr>
                <w:sz w:val="18"/>
                <w:szCs w:val="18"/>
              </w:rPr>
            </w:pPr>
            <w:r w:rsidRPr="00820F07">
              <w:rPr>
                <w:sz w:val="18"/>
                <w:szCs w:val="18"/>
              </w:rPr>
              <w:t>POS</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31</w:t>
            </w:r>
          </w:p>
        </w:tc>
        <w:tc>
          <w:tcPr>
            <w:tcW w:w="2693" w:type="dxa"/>
          </w:tcPr>
          <w:p w:rsidR="00E8391D" w:rsidRPr="00820F07" w:rsidRDefault="00E8391D" w:rsidP="003A47B5">
            <w:pPr>
              <w:keepNext/>
              <w:snapToGrid w:val="0"/>
              <w:rPr>
                <w:sz w:val="18"/>
                <w:szCs w:val="18"/>
              </w:rPr>
            </w:pPr>
            <w:r w:rsidRPr="00820F07">
              <w:rPr>
                <w:sz w:val="18"/>
                <w:szCs w:val="18"/>
              </w:rPr>
              <w:t>CAU_004_ID</w:t>
            </w:r>
          </w:p>
        </w:tc>
        <w:tc>
          <w:tcPr>
            <w:tcW w:w="6735" w:type="dxa"/>
          </w:tcPr>
          <w:p w:rsidR="00E8391D" w:rsidRPr="00820F07" w:rsidRDefault="00E8391D" w:rsidP="003A47B5">
            <w:pPr>
              <w:keepNext/>
              <w:snapToGrid w:val="0"/>
              <w:rPr>
                <w:sz w:val="18"/>
                <w:szCs w:val="18"/>
              </w:rPr>
            </w:pPr>
            <w:r w:rsidRPr="00820F07">
              <w:rPr>
                <w:sz w:val="18"/>
                <w:szCs w:val="18"/>
              </w:rPr>
              <w:t>Capacidad de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32</w:t>
            </w:r>
          </w:p>
        </w:tc>
        <w:tc>
          <w:tcPr>
            <w:tcW w:w="2693" w:type="dxa"/>
          </w:tcPr>
          <w:p w:rsidR="00E8391D" w:rsidRPr="00820F07" w:rsidRDefault="00E8391D" w:rsidP="003A47B5">
            <w:pPr>
              <w:keepNext/>
              <w:snapToGrid w:val="0"/>
              <w:rPr>
                <w:sz w:val="18"/>
                <w:szCs w:val="18"/>
              </w:rPr>
            </w:pPr>
            <w:r w:rsidRPr="00820F07">
              <w:rPr>
                <w:sz w:val="18"/>
                <w:szCs w:val="18"/>
              </w:rPr>
              <w:t>CAU_005_ID</w:t>
            </w:r>
          </w:p>
        </w:tc>
        <w:tc>
          <w:tcPr>
            <w:tcW w:w="6735" w:type="dxa"/>
          </w:tcPr>
          <w:p w:rsidR="00E8391D" w:rsidRPr="00820F07" w:rsidRDefault="00E8391D" w:rsidP="003A47B5">
            <w:pPr>
              <w:keepNext/>
              <w:snapToGrid w:val="0"/>
              <w:rPr>
                <w:sz w:val="18"/>
                <w:szCs w:val="18"/>
              </w:rPr>
            </w:pPr>
            <w:r w:rsidRPr="00820F07">
              <w:rPr>
                <w:sz w:val="18"/>
                <w:szCs w:val="18"/>
              </w:rPr>
              <w:t>Débito/Crédito (1 es crédito)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33</w:t>
            </w:r>
          </w:p>
        </w:tc>
        <w:tc>
          <w:tcPr>
            <w:tcW w:w="2693" w:type="dxa"/>
          </w:tcPr>
          <w:p w:rsidR="00E8391D" w:rsidRPr="00820F07" w:rsidRDefault="00E8391D" w:rsidP="003A47B5">
            <w:pPr>
              <w:keepNext/>
              <w:snapToGrid w:val="0"/>
              <w:rPr>
                <w:sz w:val="18"/>
                <w:szCs w:val="18"/>
              </w:rPr>
            </w:pPr>
            <w:r w:rsidRPr="00820F07">
              <w:rPr>
                <w:sz w:val="18"/>
                <w:szCs w:val="18"/>
              </w:rPr>
              <w:t>CAU_006_ID</w:t>
            </w:r>
          </w:p>
        </w:tc>
        <w:tc>
          <w:tcPr>
            <w:tcW w:w="6735" w:type="dxa"/>
          </w:tcPr>
          <w:p w:rsidR="00E8391D" w:rsidRPr="00820F07" w:rsidRDefault="00E8391D" w:rsidP="003A47B5">
            <w:pPr>
              <w:keepNext/>
              <w:snapToGrid w:val="0"/>
              <w:rPr>
                <w:sz w:val="18"/>
                <w:szCs w:val="18"/>
              </w:rPr>
            </w:pPr>
            <w:r w:rsidRPr="00820F07">
              <w:rPr>
                <w:sz w:val="18"/>
                <w:szCs w:val="18"/>
              </w:rPr>
              <w:t>Parcelado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34</w:t>
            </w:r>
          </w:p>
        </w:tc>
        <w:tc>
          <w:tcPr>
            <w:tcW w:w="2693" w:type="dxa"/>
          </w:tcPr>
          <w:p w:rsidR="00E8391D" w:rsidRPr="00820F07" w:rsidRDefault="00E8391D" w:rsidP="003A47B5">
            <w:pPr>
              <w:keepNext/>
              <w:snapToGrid w:val="0"/>
              <w:rPr>
                <w:sz w:val="18"/>
                <w:szCs w:val="18"/>
              </w:rPr>
            </w:pPr>
            <w:r w:rsidRPr="00820F07">
              <w:rPr>
                <w:sz w:val="18"/>
                <w:szCs w:val="18"/>
              </w:rPr>
              <w:t>CAU_007_ID</w:t>
            </w:r>
          </w:p>
        </w:tc>
        <w:tc>
          <w:tcPr>
            <w:tcW w:w="6735" w:type="dxa"/>
          </w:tcPr>
          <w:p w:rsidR="00E8391D" w:rsidRPr="00820F07" w:rsidRDefault="00E8391D" w:rsidP="003A47B5">
            <w:pPr>
              <w:keepNext/>
              <w:snapToGrid w:val="0"/>
              <w:rPr>
                <w:sz w:val="18"/>
                <w:szCs w:val="18"/>
              </w:rPr>
            </w:pPr>
            <w:r w:rsidRPr="00820F07">
              <w:rPr>
                <w:sz w:val="18"/>
                <w:szCs w:val="18"/>
              </w:rPr>
              <w:t>TID: Identificador de operación e-Lynx</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35</w:t>
            </w:r>
          </w:p>
        </w:tc>
        <w:tc>
          <w:tcPr>
            <w:tcW w:w="2693" w:type="dxa"/>
          </w:tcPr>
          <w:p w:rsidR="00E8391D" w:rsidRPr="00820F07" w:rsidRDefault="00E8391D" w:rsidP="003A47B5">
            <w:pPr>
              <w:keepNext/>
              <w:snapToGrid w:val="0"/>
              <w:rPr>
                <w:sz w:val="18"/>
                <w:szCs w:val="18"/>
              </w:rPr>
            </w:pPr>
            <w:r w:rsidRPr="00820F07">
              <w:rPr>
                <w:sz w:val="18"/>
                <w:szCs w:val="18"/>
              </w:rPr>
              <w:t>CAU_008_ID</w:t>
            </w:r>
          </w:p>
        </w:tc>
        <w:tc>
          <w:tcPr>
            <w:tcW w:w="6735" w:type="dxa"/>
          </w:tcPr>
          <w:p w:rsidR="00E8391D" w:rsidRPr="00820F07" w:rsidRDefault="00E8391D" w:rsidP="003A47B5">
            <w:pPr>
              <w:keepNext/>
              <w:snapToGrid w:val="0"/>
              <w:rPr>
                <w:sz w:val="18"/>
                <w:szCs w:val="18"/>
              </w:rPr>
            </w:pPr>
            <w:r w:rsidRPr="00820F07">
              <w:rPr>
                <w:sz w:val="18"/>
                <w:szCs w:val="18"/>
              </w:rPr>
              <w:t>ID de usuario adquirente que envió alerta. Identificador Lynx de regla de adquirente por la que se envió alerta a  emisor.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36</w:t>
            </w:r>
          </w:p>
        </w:tc>
        <w:tc>
          <w:tcPr>
            <w:tcW w:w="2693" w:type="dxa"/>
          </w:tcPr>
          <w:p w:rsidR="00E8391D" w:rsidRPr="00820F07" w:rsidRDefault="00E8391D" w:rsidP="003A47B5">
            <w:pPr>
              <w:keepNext/>
              <w:snapToGrid w:val="0"/>
              <w:rPr>
                <w:sz w:val="18"/>
                <w:szCs w:val="18"/>
              </w:rPr>
            </w:pPr>
            <w:r w:rsidRPr="00820F07">
              <w:rPr>
                <w:sz w:val="18"/>
                <w:szCs w:val="18"/>
              </w:rPr>
              <w:t>CAU_009_ID</w:t>
            </w:r>
          </w:p>
        </w:tc>
        <w:tc>
          <w:tcPr>
            <w:tcW w:w="6735" w:type="dxa"/>
          </w:tcPr>
          <w:p w:rsidR="00E8391D" w:rsidRPr="00820F07" w:rsidRDefault="00E8391D" w:rsidP="003A47B5">
            <w:pPr>
              <w:keepNext/>
              <w:snapToGrid w:val="0"/>
              <w:rPr>
                <w:sz w:val="18"/>
                <w:szCs w:val="18"/>
              </w:rPr>
            </w:pPr>
            <w:r w:rsidRPr="00820F07">
              <w:rPr>
                <w:sz w:val="18"/>
                <w:szCs w:val="18"/>
              </w:rPr>
              <w:t>Flag de estornado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37</w:t>
            </w:r>
          </w:p>
        </w:tc>
        <w:tc>
          <w:tcPr>
            <w:tcW w:w="2693" w:type="dxa"/>
          </w:tcPr>
          <w:p w:rsidR="00E8391D" w:rsidRPr="00820F07" w:rsidRDefault="00E8391D" w:rsidP="003A47B5">
            <w:pPr>
              <w:keepNext/>
              <w:snapToGrid w:val="0"/>
              <w:rPr>
                <w:sz w:val="18"/>
                <w:szCs w:val="18"/>
              </w:rPr>
            </w:pPr>
            <w:r w:rsidRPr="00820F07">
              <w:rPr>
                <w:sz w:val="18"/>
                <w:szCs w:val="18"/>
              </w:rPr>
              <w:t>CAU_010_ID</w:t>
            </w:r>
          </w:p>
        </w:tc>
        <w:tc>
          <w:tcPr>
            <w:tcW w:w="6735" w:type="dxa"/>
          </w:tcPr>
          <w:p w:rsidR="00E8391D" w:rsidRPr="00820F07" w:rsidRDefault="00E8391D" w:rsidP="003A47B5">
            <w:pPr>
              <w:keepNext/>
              <w:snapToGrid w:val="0"/>
              <w:rPr>
                <w:sz w:val="18"/>
                <w:szCs w:val="18"/>
              </w:rPr>
            </w:pPr>
            <w:r w:rsidRPr="00820F07">
              <w:rPr>
                <w:sz w:val="18"/>
                <w:szCs w:val="18"/>
              </w:rPr>
              <w:t>Tipo de respuesta de analista de  monitoría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38</w:t>
            </w:r>
          </w:p>
        </w:tc>
        <w:tc>
          <w:tcPr>
            <w:tcW w:w="2693" w:type="dxa"/>
          </w:tcPr>
          <w:p w:rsidR="00E8391D" w:rsidRPr="00820F07" w:rsidRDefault="00E8391D" w:rsidP="003A47B5">
            <w:pPr>
              <w:keepNext/>
              <w:snapToGrid w:val="0"/>
              <w:rPr>
                <w:sz w:val="18"/>
                <w:szCs w:val="18"/>
              </w:rPr>
            </w:pPr>
            <w:r w:rsidRPr="00820F07">
              <w:rPr>
                <w:sz w:val="18"/>
                <w:szCs w:val="18"/>
              </w:rPr>
              <w:t>CAU_011_ID</w:t>
            </w:r>
          </w:p>
        </w:tc>
        <w:tc>
          <w:tcPr>
            <w:tcW w:w="6735" w:type="dxa"/>
          </w:tcPr>
          <w:p w:rsidR="00E8391D" w:rsidRPr="00820F07" w:rsidRDefault="00E8391D" w:rsidP="003A47B5">
            <w:pPr>
              <w:keepNext/>
              <w:snapToGrid w:val="0"/>
              <w:rPr>
                <w:sz w:val="18"/>
                <w:szCs w:val="18"/>
              </w:rPr>
            </w:pPr>
            <w:r w:rsidRPr="00820F07">
              <w:rPr>
                <w:sz w:val="18"/>
                <w:szCs w:val="18"/>
              </w:rPr>
              <w:t>Para mastercard (uso futuro)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39</w:t>
            </w:r>
          </w:p>
        </w:tc>
        <w:tc>
          <w:tcPr>
            <w:tcW w:w="2693" w:type="dxa"/>
          </w:tcPr>
          <w:p w:rsidR="00E8391D" w:rsidRPr="00820F07" w:rsidRDefault="00E8391D" w:rsidP="003A47B5">
            <w:pPr>
              <w:keepNext/>
              <w:snapToGrid w:val="0"/>
              <w:rPr>
                <w:sz w:val="18"/>
                <w:szCs w:val="18"/>
              </w:rPr>
            </w:pPr>
            <w:r w:rsidRPr="00820F07">
              <w:rPr>
                <w:sz w:val="18"/>
                <w:szCs w:val="18"/>
              </w:rPr>
              <w:t>CAU_012_ID</w:t>
            </w:r>
          </w:p>
        </w:tc>
        <w:tc>
          <w:tcPr>
            <w:tcW w:w="6735" w:type="dxa"/>
          </w:tcPr>
          <w:p w:rsidR="00E8391D" w:rsidRPr="00820F07" w:rsidRDefault="00E8391D" w:rsidP="003A47B5">
            <w:pPr>
              <w:keepNext/>
              <w:snapToGrid w:val="0"/>
              <w:rPr>
                <w:sz w:val="18"/>
                <w:szCs w:val="18"/>
              </w:rPr>
            </w:pPr>
            <w:r w:rsidRPr="00820F07">
              <w:rPr>
                <w:sz w:val="18"/>
                <w:szCs w:val="18"/>
              </w:rPr>
              <w:t>Número de cambios en respuesta alerta (obsoleto)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40</w:t>
            </w:r>
          </w:p>
        </w:tc>
        <w:tc>
          <w:tcPr>
            <w:tcW w:w="2693" w:type="dxa"/>
          </w:tcPr>
          <w:p w:rsidR="00E8391D" w:rsidRPr="00820F07" w:rsidRDefault="00E8391D" w:rsidP="003A47B5">
            <w:pPr>
              <w:keepNext/>
              <w:snapToGrid w:val="0"/>
              <w:rPr>
                <w:sz w:val="18"/>
                <w:szCs w:val="18"/>
              </w:rPr>
            </w:pPr>
            <w:r w:rsidRPr="00820F07">
              <w:rPr>
                <w:sz w:val="18"/>
                <w:szCs w:val="18"/>
              </w:rPr>
              <w:t>CAU_013_ID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A): Tabla 15</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41</w:t>
            </w:r>
          </w:p>
        </w:tc>
        <w:tc>
          <w:tcPr>
            <w:tcW w:w="2693" w:type="dxa"/>
          </w:tcPr>
          <w:p w:rsidR="00E8391D" w:rsidRPr="00820F07" w:rsidRDefault="00E8391D" w:rsidP="003A47B5">
            <w:pPr>
              <w:keepNext/>
              <w:snapToGrid w:val="0"/>
              <w:rPr>
                <w:sz w:val="18"/>
                <w:szCs w:val="18"/>
              </w:rPr>
            </w:pPr>
            <w:r w:rsidRPr="00820F07">
              <w:rPr>
                <w:sz w:val="18"/>
                <w:szCs w:val="18"/>
              </w:rPr>
              <w:t>CAU_014_ID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B): Tabla 15</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42</w:t>
            </w:r>
          </w:p>
        </w:tc>
        <w:tc>
          <w:tcPr>
            <w:tcW w:w="2693" w:type="dxa"/>
          </w:tcPr>
          <w:p w:rsidR="00E8391D" w:rsidRPr="00820F07" w:rsidRDefault="00E8391D" w:rsidP="003A47B5">
            <w:pPr>
              <w:keepNext/>
              <w:snapToGrid w:val="0"/>
              <w:rPr>
                <w:sz w:val="18"/>
                <w:szCs w:val="18"/>
              </w:rPr>
            </w:pPr>
            <w:r w:rsidRPr="00820F07">
              <w:rPr>
                <w:sz w:val="18"/>
                <w:szCs w:val="18"/>
              </w:rPr>
              <w:t>CAU_015_ID</w:t>
            </w:r>
          </w:p>
        </w:tc>
        <w:tc>
          <w:tcPr>
            <w:tcW w:w="6735" w:type="dxa"/>
          </w:tcPr>
          <w:p w:rsidR="00E8391D" w:rsidRPr="00820F07" w:rsidRDefault="00E8391D" w:rsidP="003A47B5">
            <w:pPr>
              <w:keepNext/>
              <w:snapToGrid w:val="0"/>
              <w:rPr>
                <w:sz w:val="18"/>
                <w:szCs w:val="18"/>
              </w:rPr>
            </w:pPr>
            <w:r w:rsidRPr="00820F07">
              <w:rPr>
                <w:sz w:val="18"/>
                <w:szCs w:val="18"/>
              </w:rPr>
              <w:t>Código de Servicio (dígito C): Tabla 15</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43</w:t>
            </w:r>
          </w:p>
        </w:tc>
        <w:tc>
          <w:tcPr>
            <w:tcW w:w="2693" w:type="dxa"/>
          </w:tcPr>
          <w:p w:rsidR="00E8391D" w:rsidRPr="00820F07" w:rsidRDefault="00E8391D" w:rsidP="003A47B5">
            <w:pPr>
              <w:keepNext/>
              <w:snapToGrid w:val="0"/>
              <w:rPr>
                <w:sz w:val="18"/>
                <w:szCs w:val="18"/>
              </w:rPr>
            </w:pPr>
            <w:r w:rsidRPr="00820F07">
              <w:rPr>
                <w:sz w:val="18"/>
                <w:szCs w:val="18"/>
              </w:rPr>
              <w:t>CAU_016_ID</w:t>
            </w:r>
          </w:p>
        </w:tc>
        <w:tc>
          <w:tcPr>
            <w:tcW w:w="6735" w:type="dxa"/>
          </w:tcPr>
          <w:p w:rsidR="00E8391D" w:rsidRPr="00820F07" w:rsidRDefault="00E8391D" w:rsidP="003A47B5">
            <w:pPr>
              <w:keepNext/>
              <w:autoSpaceDE w:val="0"/>
              <w:snapToGrid w:val="0"/>
              <w:rPr>
                <w:sz w:val="18"/>
                <w:szCs w:val="18"/>
              </w:rPr>
            </w:pPr>
            <w:r w:rsidRPr="00820F07">
              <w:rPr>
                <w:sz w:val="18"/>
                <w:szCs w:val="18"/>
              </w:rPr>
              <w:t>Fallback</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44</w:t>
            </w:r>
          </w:p>
        </w:tc>
        <w:tc>
          <w:tcPr>
            <w:tcW w:w="2693" w:type="dxa"/>
          </w:tcPr>
          <w:p w:rsidR="00E8391D" w:rsidRPr="00820F07" w:rsidRDefault="00E8391D" w:rsidP="003A47B5">
            <w:pPr>
              <w:keepNext/>
              <w:snapToGrid w:val="0"/>
              <w:rPr>
                <w:sz w:val="18"/>
                <w:szCs w:val="18"/>
              </w:rPr>
            </w:pPr>
            <w:r w:rsidRPr="00820F07">
              <w:rPr>
                <w:sz w:val="18"/>
                <w:szCs w:val="18"/>
              </w:rPr>
              <w:t>CAU_017_ID</w:t>
            </w:r>
          </w:p>
        </w:tc>
        <w:tc>
          <w:tcPr>
            <w:tcW w:w="6735" w:type="dxa"/>
          </w:tcPr>
          <w:p w:rsidR="00E8391D" w:rsidRPr="00820F07" w:rsidRDefault="00E8391D" w:rsidP="003A47B5">
            <w:pPr>
              <w:keepNext/>
              <w:autoSpaceDE w:val="0"/>
              <w:snapToGrid w:val="0"/>
              <w:rPr>
                <w:sz w:val="18"/>
                <w:szCs w:val="18"/>
              </w:rPr>
            </w:pPr>
            <w:r w:rsidRPr="00820F07">
              <w:rPr>
                <w:sz w:val="18"/>
                <w:szCs w:val="18"/>
              </w:rPr>
              <w:t>CAM: Validación CAM</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45</w:t>
            </w:r>
          </w:p>
        </w:tc>
        <w:tc>
          <w:tcPr>
            <w:tcW w:w="2693" w:type="dxa"/>
          </w:tcPr>
          <w:p w:rsidR="00E8391D" w:rsidRPr="00820F07" w:rsidRDefault="00E8391D" w:rsidP="003A47B5">
            <w:pPr>
              <w:keepNext/>
              <w:snapToGrid w:val="0"/>
              <w:rPr>
                <w:sz w:val="18"/>
                <w:szCs w:val="18"/>
              </w:rPr>
            </w:pPr>
            <w:r w:rsidRPr="00820F07">
              <w:rPr>
                <w:sz w:val="18"/>
                <w:szCs w:val="18"/>
              </w:rPr>
              <w:t>CAU_018_ID</w:t>
            </w:r>
          </w:p>
        </w:tc>
        <w:tc>
          <w:tcPr>
            <w:tcW w:w="6735" w:type="dxa"/>
          </w:tcPr>
          <w:p w:rsidR="00E8391D" w:rsidRPr="00820F07" w:rsidRDefault="00E8391D" w:rsidP="003A47B5">
            <w:pPr>
              <w:keepNext/>
              <w:autoSpaceDE w:val="0"/>
              <w:snapToGrid w:val="0"/>
              <w:rPr>
                <w:sz w:val="18"/>
                <w:szCs w:val="18"/>
              </w:rPr>
            </w:pPr>
            <w:r w:rsidRPr="00820F07">
              <w:rPr>
                <w:sz w:val="18"/>
                <w:szCs w:val="18"/>
              </w:rPr>
              <w:t>ECI/VBV</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46</w:t>
            </w:r>
          </w:p>
        </w:tc>
        <w:tc>
          <w:tcPr>
            <w:tcW w:w="2693" w:type="dxa"/>
          </w:tcPr>
          <w:p w:rsidR="00E8391D" w:rsidRPr="00820F07" w:rsidRDefault="00E8391D" w:rsidP="003A47B5">
            <w:pPr>
              <w:keepNext/>
              <w:snapToGrid w:val="0"/>
              <w:rPr>
                <w:sz w:val="18"/>
                <w:szCs w:val="18"/>
              </w:rPr>
            </w:pPr>
            <w:r w:rsidRPr="00820F07">
              <w:rPr>
                <w:sz w:val="18"/>
                <w:szCs w:val="18"/>
              </w:rPr>
              <w:t>CAU_019_ID</w:t>
            </w:r>
          </w:p>
        </w:tc>
        <w:tc>
          <w:tcPr>
            <w:tcW w:w="6735" w:type="dxa"/>
          </w:tcPr>
          <w:p w:rsidR="00E8391D" w:rsidRPr="00820F07" w:rsidRDefault="00E8391D" w:rsidP="003A47B5">
            <w:pPr>
              <w:keepNext/>
              <w:autoSpaceDE w:val="0"/>
              <w:snapToGrid w:val="0"/>
              <w:rPr>
                <w:sz w:val="18"/>
                <w:szCs w:val="18"/>
              </w:rPr>
            </w:pPr>
            <w:r w:rsidRPr="00820F07">
              <w:rPr>
                <w:sz w:val="18"/>
                <w:szCs w:val="18"/>
              </w:rPr>
              <w:t>CDC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47</w:t>
            </w:r>
          </w:p>
        </w:tc>
        <w:tc>
          <w:tcPr>
            <w:tcW w:w="2693" w:type="dxa"/>
          </w:tcPr>
          <w:p w:rsidR="00E8391D" w:rsidRPr="00820F07" w:rsidRDefault="00E8391D" w:rsidP="003A47B5">
            <w:pPr>
              <w:keepNext/>
              <w:snapToGrid w:val="0"/>
              <w:rPr>
                <w:sz w:val="18"/>
                <w:szCs w:val="18"/>
              </w:rPr>
            </w:pPr>
            <w:r w:rsidRPr="00820F07">
              <w:rPr>
                <w:sz w:val="18"/>
                <w:szCs w:val="18"/>
              </w:rPr>
              <w:t>CAU_020_ID</w:t>
            </w:r>
          </w:p>
        </w:tc>
        <w:tc>
          <w:tcPr>
            <w:tcW w:w="6735" w:type="dxa"/>
          </w:tcPr>
          <w:p w:rsidR="00E8391D" w:rsidRPr="00820F07" w:rsidRDefault="00E8391D" w:rsidP="003A47B5">
            <w:pPr>
              <w:keepNext/>
              <w:snapToGrid w:val="0"/>
              <w:rPr>
                <w:sz w:val="18"/>
                <w:szCs w:val="18"/>
              </w:rPr>
            </w:pPr>
            <w:r w:rsidRPr="00820F07">
              <w:rPr>
                <w:sz w:val="18"/>
                <w:szCs w:val="18"/>
              </w:rPr>
              <w:t>Anulación: 0 normal, 1 anulación, 2 anulada.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48</w:t>
            </w:r>
          </w:p>
        </w:tc>
        <w:tc>
          <w:tcPr>
            <w:tcW w:w="2693" w:type="dxa"/>
          </w:tcPr>
          <w:p w:rsidR="00E8391D" w:rsidRPr="00820F07" w:rsidRDefault="00E8391D" w:rsidP="003A47B5">
            <w:pPr>
              <w:keepNext/>
              <w:snapToGrid w:val="0"/>
              <w:rPr>
                <w:sz w:val="18"/>
                <w:szCs w:val="18"/>
              </w:rPr>
            </w:pPr>
            <w:r w:rsidRPr="00820F07">
              <w:rPr>
                <w:sz w:val="18"/>
                <w:szCs w:val="18"/>
              </w:rPr>
              <w:t>CAU_021_ID</w:t>
            </w:r>
          </w:p>
        </w:tc>
        <w:tc>
          <w:tcPr>
            <w:tcW w:w="6735" w:type="dxa"/>
          </w:tcPr>
          <w:p w:rsidR="00E8391D" w:rsidRPr="00820F07" w:rsidRDefault="00E8391D" w:rsidP="003A47B5">
            <w:pPr>
              <w:keepNext/>
              <w:snapToGrid w:val="0"/>
              <w:rPr>
                <w:sz w:val="18"/>
                <w:szCs w:val="18"/>
              </w:rPr>
            </w:pPr>
            <w:r w:rsidRPr="00820F07">
              <w:rPr>
                <w:sz w:val="18"/>
                <w:szCs w:val="18"/>
              </w:rPr>
              <w:t>Quem Respondeu</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49</w:t>
            </w:r>
          </w:p>
        </w:tc>
        <w:tc>
          <w:tcPr>
            <w:tcW w:w="2693" w:type="dxa"/>
          </w:tcPr>
          <w:p w:rsidR="00E8391D" w:rsidRPr="00820F07" w:rsidRDefault="00E8391D" w:rsidP="003A47B5">
            <w:pPr>
              <w:keepNext/>
              <w:snapToGrid w:val="0"/>
              <w:rPr>
                <w:sz w:val="18"/>
                <w:szCs w:val="18"/>
              </w:rPr>
            </w:pPr>
            <w:r w:rsidRPr="00820F07">
              <w:rPr>
                <w:sz w:val="18"/>
                <w:szCs w:val="18"/>
              </w:rPr>
              <w:t>CAU_022_ID</w:t>
            </w:r>
          </w:p>
        </w:tc>
        <w:tc>
          <w:tcPr>
            <w:tcW w:w="6735" w:type="dxa"/>
          </w:tcPr>
          <w:p w:rsidR="00E8391D" w:rsidRPr="00820F07" w:rsidRDefault="00E8391D" w:rsidP="003A47B5">
            <w:pPr>
              <w:keepNext/>
              <w:snapToGrid w:val="0"/>
              <w:rPr>
                <w:sz w:val="18"/>
                <w:szCs w:val="18"/>
              </w:rPr>
            </w:pPr>
            <w:r w:rsidRPr="00820F07">
              <w:rPr>
                <w:sz w:val="18"/>
                <w:szCs w:val="18"/>
              </w:rPr>
              <w:t>Estado confirmación datos e-Lynx</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50</w:t>
            </w:r>
          </w:p>
        </w:tc>
        <w:tc>
          <w:tcPr>
            <w:tcW w:w="2693" w:type="dxa"/>
          </w:tcPr>
          <w:p w:rsidR="00E8391D" w:rsidRPr="00820F07" w:rsidRDefault="00E8391D" w:rsidP="003A47B5">
            <w:pPr>
              <w:keepNext/>
              <w:snapToGrid w:val="0"/>
              <w:rPr>
                <w:sz w:val="18"/>
                <w:szCs w:val="18"/>
              </w:rPr>
            </w:pPr>
            <w:r w:rsidRPr="00820F07">
              <w:rPr>
                <w:sz w:val="18"/>
                <w:szCs w:val="18"/>
              </w:rPr>
              <w:t>CAU_023_ID</w:t>
            </w:r>
          </w:p>
        </w:tc>
        <w:tc>
          <w:tcPr>
            <w:tcW w:w="6735" w:type="dxa"/>
          </w:tcPr>
          <w:p w:rsidR="00E8391D" w:rsidRPr="00820F07" w:rsidRDefault="00E8391D" w:rsidP="003A47B5">
            <w:pPr>
              <w:keepNext/>
              <w:snapToGrid w:val="0"/>
              <w:rPr>
                <w:sz w:val="18"/>
                <w:szCs w:val="18"/>
              </w:rPr>
            </w:pPr>
            <w:r w:rsidRPr="00820F07">
              <w:rPr>
                <w:sz w:val="18"/>
                <w:szCs w:val="18"/>
              </w:rPr>
              <w:t>Segmento de EC</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51</w:t>
            </w:r>
          </w:p>
        </w:tc>
        <w:tc>
          <w:tcPr>
            <w:tcW w:w="2693" w:type="dxa"/>
          </w:tcPr>
          <w:p w:rsidR="00E8391D" w:rsidRPr="00820F07" w:rsidRDefault="00E8391D" w:rsidP="003A47B5">
            <w:pPr>
              <w:keepNext/>
              <w:snapToGrid w:val="0"/>
              <w:rPr>
                <w:sz w:val="18"/>
                <w:szCs w:val="18"/>
              </w:rPr>
            </w:pPr>
            <w:r w:rsidRPr="00820F07">
              <w:rPr>
                <w:sz w:val="18"/>
                <w:szCs w:val="18"/>
              </w:rPr>
              <w:t>CAU_024_ID</w:t>
            </w:r>
          </w:p>
        </w:tc>
        <w:tc>
          <w:tcPr>
            <w:tcW w:w="6735" w:type="dxa"/>
          </w:tcPr>
          <w:p w:rsidR="00E8391D" w:rsidRPr="00820F07" w:rsidRDefault="00E8391D" w:rsidP="003A47B5">
            <w:pPr>
              <w:keepNext/>
              <w:snapToGrid w:val="0"/>
              <w:rPr>
                <w:sz w:val="18"/>
                <w:szCs w:val="18"/>
              </w:rPr>
            </w:pPr>
            <w:r w:rsidRPr="00820F07">
              <w:rPr>
                <w:sz w:val="18"/>
                <w:szCs w:val="18"/>
              </w:rPr>
              <w:t>Nombre alternativo EC (mensaje OP)</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52</w:t>
            </w:r>
          </w:p>
        </w:tc>
        <w:tc>
          <w:tcPr>
            <w:tcW w:w="2693" w:type="dxa"/>
          </w:tcPr>
          <w:p w:rsidR="00E8391D" w:rsidRPr="00820F07" w:rsidRDefault="00E8391D" w:rsidP="003A47B5">
            <w:pPr>
              <w:keepNext/>
              <w:snapToGrid w:val="0"/>
              <w:rPr>
                <w:sz w:val="18"/>
                <w:szCs w:val="18"/>
              </w:rPr>
            </w:pPr>
            <w:r w:rsidRPr="00820F07">
              <w:rPr>
                <w:sz w:val="18"/>
                <w:szCs w:val="18"/>
              </w:rPr>
              <w:t>CAU_025_ID</w:t>
            </w:r>
          </w:p>
        </w:tc>
        <w:tc>
          <w:tcPr>
            <w:tcW w:w="6735" w:type="dxa"/>
          </w:tcPr>
          <w:p w:rsidR="00E8391D" w:rsidRPr="00820F07" w:rsidRDefault="00E8391D" w:rsidP="003A47B5">
            <w:pPr>
              <w:keepNext/>
              <w:snapToGrid w:val="0"/>
              <w:rPr>
                <w:sz w:val="18"/>
                <w:szCs w:val="18"/>
              </w:rPr>
            </w:pPr>
            <w:r w:rsidRPr="00820F07">
              <w:rPr>
                <w:sz w:val="18"/>
                <w:szCs w:val="18"/>
              </w:rPr>
              <w:t>Comportamiento: 0 fuera de perfil, mayor que 0 dentro de perfil.</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53</w:t>
            </w:r>
          </w:p>
        </w:tc>
        <w:tc>
          <w:tcPr>
            <w:tcW w:w="2693" w:type="dxa"/>
          </w:tcPr>
          <w:p w:rsidR="00E8391D" w:rsidRPr="00820F07" w:rsidRDefault="00E8391D" w:rsidP="003A47B5">
            <w:pPr>
              <w:keepNext/>
              <w:snapToGrid w:val="0"/>
              <w:rPr>
                <w:sz w:val="18"/>
                <w:szCs w:val="18"/>
              </w:rPr>
            </w:pPr>
            <w:r w:rsidRPr="00820F07">
              <w:rPr>
                <w:sz w:val="18"/>
                <w:szCs w:val="18"/>
              </w:rPr>
              <w:t>CAU_026_ID</w:t>
            </w:r>
          </w:p>
        </w:tc>
        <w:tc>
          <w:tcPr>
            <w:tcW w:w="6735" w:type="dxa"/>
          </w:tcPr>
          <w:p w:rsidR="00E8391D" w:rsidRPr="00820F07" w:rsidRDefault="00E8391D" w:rsidP="003A47B5">
            <w:pPr>
              <w:keepNext/>
              <w:snapToGrid w:val="0"/>
              <w:rPr>
                <w:sz w:val="18"/>
                <w:szCs w:val="18"/>
              </w:rPr>
            </w:pPr>
            <w:r w:rsidRPr="00820F07">
              <w:rPr>
                <w:sz w:val="18"/>
                <w:szCs w:val="18"/>
              </w:rPr>
              <w:t>Cantidad de Parcelas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54</w:t>
            </w:r>
          </w:p>
        </w:tc>
        <w:tc>
          <w:tcPr>
            <w:tcW w:w="2693" w:type="dxa"/>
          </w:tcPr>
          <w:p w:rsidR="00E8391D" w:rsidRPr="00820F07" w:rsidRDefault="00E8391D" w:rsidP="003A47B5">
            <w:pPr>
              <w:keepNext/>
              <w:snapToGrid w:val="0"/>
              <w:rPr>
                <w:sz w:val="18"/>
                <w:szCs w:val="18"/>
              </w:rPr>
            </w:pPr>
            <w:r w:rsidRPr="00820F07">
              <w:rPr>
                <w:sz w:val="18"/>
                <w:szCs w:val="18"/>
              </w:rPr>
              <w:t>CAU_027_ID</w:t>
            </w:r>
          </w:p>
        </w:tc>
        <w:tc>
          <w:tcPr>
            <w:tcW w:w="6735" w:type="dxa"/>
          </w:tcPr>
          <w:p w:rsidR="00E8391D" w:rsidRPr="00820F07" w:rsidRDefault="00E8391D" w:rsidP="003A47B5">
            <w:pPr>
              <w:keepNext/>
              <w:snapToGrid w:val="0"/>
              <w:rPr>
                <w:sz w:val="18"/>
                <w:szCs w:val="18"/>
              </w:rPr>
            </w:pPr>
            <w:r w:rsidRPr="00820F07">
              <w:rPr>
                <w:sz w:val="18"/>
                <w:szCs w:val="18"/>
              </w:rPr>
              <w:t>Senha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55</w:t>
            </w:r>
          </w:p>
        </w:tc>
        <w:tc>
          <w:tcPr>
            <w:tcW w:w="2693" w:type="dxa"/>
          </w:tcPr>
          <w:p w:rsidR="00E8391D" w:rsidRPr="00820F07" w:rsidRDefault="00E8391D" w:rsidP="003A47B5">
            <w:pPr>
              <w:keepNext/>
              <w:snapToGrid w:val="0"/>
              <w:rPr>
                <w:sz w:val="18"/>
                <w:szCs w:val="18"/>
              </w:rPr>
            </w:pPr>
            <w:r w:rsidRPr="00820F07">
              <w:rPr>
                <w:sz w:val="18"/>
                <w:szCs w:val="18"/>
              </w:rPr>
              <w:t>CAU_028_ID</w:t>
            </w:r>
          </w:p>
        </w:tc>
        <w:tc>
          <w:tcPr>
            <w:tcW w:w="6735" w:type="dxa"/>
          </w:tcPr>
          <w:p w:rsidR="00E8391D" w:rsidRPr="00820F07" w:rsidRDefault="00E8391D" w:rsidP="003A47B5">
            <w:pPr>
              <w:keepNext/>
              <w:snapToGrid w:val="0"/>
              <w:rPr>
                <w:sz w:val="18"/>
                <w:szCs w:val="18"/>
              </w:rPr>
            </w:pPr>
            <w:r w:rsidRPr="00820F07">
              <w:rPr>
                <w:sz w:val="18"/>
                <w:szCs w:val="18"/>
              </w:rPr>
              <w:t>CVV2</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56</w:t>
            </w:r>
          </w:p>
        </w:tc>
        <w:tc>
          <w:tcPr>
            <w:tcW w:w="2693" w:type="dxa"/>
          </w:tcPr>
          <w:p w:rsidR="00E8391D" w:rsidRPr="00820F07" w:rsidRDefault="00E8391D" w:rsidP="003A47B5">
            <w:pPr>
              <w:keepNext/>
              <w:snapToGrid w:val="0"/>
              <w:rPr>
                <w:sz w:val="18"/>
                <w:szCs w:val="18"/>
              </w:rPr>
            </w:pPr>
            <w:r w:rsidRPr="00820F07">
              <w:rPr>
                <w:sz w:val="18"/>
                <w:szCs w:val="18"/>
              </w:rPr>
              <w:t>CAU_029_ID</w:t>
            </w:r>
          </w:p>
        </w:tc>
        <w:tc>
          <w:tcPr>
            <w:tcW w:w="6735" w:type="dxa"/>
          </w:tcPr>
          <w:p w:rsidR="00E8391D" w:rsidRPr="00820F07" w:rsidRDefault="00E8391D" w:rsidP="003A47B5">
            <w:pPr>
              <w:keepNext/>
              <w:snapToGrid w:val="0"/>
              <w:rPr>
                <w:sz w:val="18"/>
                <w:szCs w:val="18"/>
              </w:rPr>
            </w:pPr>
            <w:r w:rsidRPr="00820F07">
              <w:rPr>
                <w:sz w:val="18"/>
                <w:szCs w:val="18"/>
              </w:rPr>
              <w:t>TVR</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57</w:t>
            </w:r>
          </w:p>
        </w:tc>
        <w:tc>
          <w:tcPr>
            <w:tcW w:w="2693" w:type="dxa"/>
          </w:tcPr>
          <w:p w:rsidR="00E8391D" w:rsidRPr="00820F07" w:rsidRDefault="00E8391D" w:rsidP="003A47B5">
            <w:pPr>
              <w:keepNext/>
              <w:snapToGrid w:val="0"/>
              <w:rPr>
                <w:sz w:val="18"/>
                <w:szCs w:val="18"/>
              </w:rPr>
            </w:pPr>
            <w:r w:rsidRPr="00820F07">
              <w:rPr>
                <w:sz w:val="18"/>
                <w:szCs w:val="18"/>
              </w:rPr>
              <w:t>CAU_030_ID</w:t>
            </w:r>
          </w:p>
        </w:tc>
        <w:tc>
          <w:tcPr>
            <w:tcW w:w="6735" w:type="dxa"/>
          </w:tcPr>
          <w:p w:rsidR="00E8391D" w:rsidRPr="00820F07" w:rsidRDefault="00E8391D" w:rsidP="003A47B5">
            <w:pPr>
              <w:keepNext/>
              <w:snapToGrid w:val="0"/>
              <w:rPr>
                <w:sz w:val="18"/>
                <w:szCs w:val="18"/>
              </w:rPr>
            </w:pPr>
            <w:r w:rsidRPr="00820F07">
              <w:rPr>
                <w:sz w:val="18"/>
                <w:szCs w:val="18"/>
              </w:rPr>
              <w:t>Numero do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58</w:t>
            </w:r>
          </w:p>
        </w:tc>
        <w:tc>
          <w:tcPr>
            <w:tcW w:w="2693" w:type="dxa"/>
          </w:tcPr>
          <w:p w:rsidR="00E8391D" w:rsidRPr="00820F07" w:rsidRDefault="00E8391D" w:rsidP="003A47B5">
            <w:pPr>
              <w:keepNext/>
              <w:snapToGrid w:val="0"/>
              <w:rPr>
                <w:sz w:val="18"/>
                <w:szCs w:val="18"/>
              </w:rPr>
            </w:pPr>
            <w:r w:rsidRPr="00820F07">
              <w:rPr>
                <w:sz w:val="18"/>
                <w:szCs w:val="18"/>
              </w:rPr>
              <w:t>CAU_031_ID</w:t>
            </w:r>
          </w:p>
        </w:tc>
        <w:tc>
          <w:tcPr>
            <w:tcW w:w="6735" w:type="dxa"/>
          </w:tcPr>
          <w:p w:rsidR="00E8391D" w:rsidRPr="00820F07" w:rsidRDefault="00E8391D" w:rsidP="003A47B5">
            <w:pPr>
              <w:keepNext/>
              <w:snapToGrid w:val="0"/>
              <w:rPr>
                <w:sz w:val="18"/>
                <w:szCs w:val="18"/>
              </w:rPr>
            </w:pPr>
            <w:r w:rsidRPr="00820F07">
              <w:rPr>
                <w:sz w:val="18"/>
                <w:szCs w:val="18"/>
              </w:rPr>
              <w:t>Medio pagamento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59</w:t>
            </w:r>
          </w:p>
        </w:tc>
        <w:tc>
          <w:tcPr>
            <w:tcW w:w="2693" w:type="dxa"/>
          </w:tcPr>
          <w:p w:rsidR="00E8391D" w:rsidRPr="00820F07" w:rsidRDefault="00E8391D" w:rsidP="003A47B5">
            <w:pPr>
              <w:keepNext/>
              <w:snapToGrid w:val="0"/>
              <w:rPr>
                <w:sz w:val="18"/>
                <w:szCs w:val="18"/>
              </w:rPr>
            </w:pPr>
            <w:r w:rsidRPr="00820F07">
              <w:rPr>
                <w:sz w:val="18"/>
                <w:szCs w:val="18"/>
              </w:rPr>
              <w:t>CAU_032_ID</w:t>
            </w:r>
          </w:p>
        </w:tc>
        <w:tc>
          <w:tcPr>
            <w:tcW w:w="6735" w:type="dxa"/>
          </w:tcPr>
          <w:p w:rsidR="00E8391D" w:rsidRPr="00820F07" w:rsidRDefault="00E8391D" w:rsidP="003A47B5">
            <w:pPr>
              <w:keepNext/>
              <w:snapToGrid w:val="0"/>
              <w:rPr>
                <w:sz w:val="18"/>
                <w:szCs w:val="18"/>
              </w:rPr>
            </w:pPr>
            <w:r w:rsidRPr="00820F07">
              <w:rPr>
                <w:sz w:val="18"/>
                <w:szCs w:val="18"/>
              </w:rPr>
              <w:t>Tipo pagamento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lastRenderedPageBreak/>
              <w:t>60</w:t>
            </w:r>
          </w:p>
        </w:tc>
        <w:tc>
          <w:tcPr>
            <w:tcW w:w="2693" w:type="dxa"/>
          </w:tcPr>
          <w:p w:rsidR="00E8391D" w:rsidRPr="00820F07" w:rsidRDefault="00E8391D" w:rsidP="003A47B5">
            <w:pPr>
              <w:keepNext/>
              <w:snapToGrid w:val="0"/>
              <w:rPr>
                <w:sz w:val="18"/>
                <w:szCs w:val="18"/>
              </w:rPr>
            </w:pPr>
            <w:r w:rsidRPr="00820F07">
              <w:rPr>
                <w:sz w:val="18"/>
                <w:szCs w:val="18"/>
              </w:rPr>
              <w:t>CAU_033_ID</w:t>
            </w:r>
          </w:p>
        </w:tc>
        <w:tc>
          <w:tcPr>
            <w:tcW w:w="6735" w:type="dxa"/>
          </w:tcPr>
          <w:p w:rsidR="00E8391D" w:rsidRPr="00820F07" w:rsidRDefault="00E8391D" w:rsidP="003A47B5">
            <w:pPr>
              <w:keepNext/>
              <w:snapToGrid w:val="0"/>
              <w:rPr>
                <w:sz w:val="18"/>
                <w:szCs w:val="18"/>
              </w:rPr>
            </w:pPr>
            <w:r w:rsidRPr="00820F07">
              <w:rPr>
                <w:sz w:val="18"/>
                <w:szCs w:val="18"/>
              </w:rPr>
              <w:t>Transacción recurrente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61</w:t>
            </w:r>
          </w:p>
        </w:tc>
        <w:tc>
          <w:tcPr>
            <w:tcW w:w="2693" w:type="dxa"/>
          </w:tcPr>
          <w:p w:rsidR="00E8391D" w:rsidRPr="00820F07" w:rsidRDefault="00E8391D" w:rsidP="003A47B5">
            <w:pPr>
              <w:keepNext/>
              <w:snapToGrid w:val="0"/>
              <w:rPr>
                <w:sz w:val="18"/>
                <w:szCs w:val="18"/>
              </w:rPr>
            </w:pPr>
            <w:r w:rsidRPr="00820F07">
              <w:rPr>
                <w:sz w:val="18"/>
                <w:szCs w:val="18"/>
              </w:rPr>
              <w:t>CAU_034_ID</w:t>
            </w:r>
          </w:p>
        </w:tc>
        <w:tc>
          <w:tcPr>
            <w:tcW w:w="6735" w:type="dxa"/>
          </w:tcPr>
          <w:p w:rsidR="00E8391D" w:rsidRPr="00820F07" w:rsidRDefault="00E8391D" w:rsidP="003A47B5">
            <w:pPr>
              <w:keepNext/>
              <w:snapToGrid w:val="0"/>
              <w:rPr>
                <w:sz w:val="18"/>
                <w:szCs w:val="18"/>
              </w:rPr>
            </w:pPr>
            <w:r w:rsidRPr="00820F07">
              <w:rPr>
                <w:sz w:val="18"/>
                <w:szCs w:val="18"/>
              </w:rPr>
              <w:t>Regra do Host</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62</w:t>
            </w:r>
          </w:p>
        </w:tc>
        <w:tc>
          <w:tcPr>
            <w:tcW w:w="2693" w:type="dxa"/>
          </w:tcPr>
          <w:p w:rsidR="00E8391D" w:rsidRPr="00820F07" w:rsidRDefault="00E8391D" w:rsidP="003A47B5">
            <w:pPr>
              <w:keepNext/>
              <w:snapToGrid w:val="0"/>
              <w:rPr>
                <w:sz w:val="18"/>
                <w:szCs w:val="18"/>
              </w:rPr>
            </w:pPr>
            <w:r w:rsidRPr="00820F07">
              <w:rPr>
                <w:sz w:val="18"/>
                <w:szCs w:val="18"/>
              </w:rPr>
              <w:t>CAU_035_ID</w:t>
            </w:r>
          </w:p>
        </w:tc>
        <w:tc>
          <w:tcPr>
            <w:tcW w:w="6735" w:type="dxa"/>
          </w:tcPr>
          <w:p w:rsidR="00E8391D" w:rsidRPr="00820F07" w:rsidRDefault="00E8391D" w:rsidP="003A47B5">
            <w:pPr>
              <w:keepNext/>
              <w:snapToGrid w:val="0"/>
              <w:rPr>
                <w:sz w:val="18"/>
                <w:szCs w:val="18"/>
              </w:rPr>
            </w:pPr>
            <w:r w:rsidRPr="00820F07">
              <w:rPr>
                <w:sz w:val="18"/>
                <w:szCs w:val="18"/>
              </w:rPr>
              <w:t>Flag de confirmación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63</w:t>
            </w:r>
          </w:p>
        </w:tc>
        <w:tc>
          <w:tcPr>
            <w:tcW w:w="2693" w:type="dxa"/>
          </w:tcPr>
          <w:p w:rsidR="00E8391D" w:rsidRPr="00820F07" w:rsidRDefault="00E8391D" w:rsidP="003A47B5">
            <w:pPr>
              <w:keepNext/>
              <w:snapToGrid w:val="0"/>
              <w:rPr>
                <w:sz w:val="18"/>
                <w:szCs w:val="18"/>
              </w:rPr>
            </w:pPr>
            <w:r w:rsidRPr="00820F07">
              <w:rPr>
                <w:sz w:val="18"/>
                <w:szCs w:val="18"/>
              </w:rPr>
              <w:t>CAU_036_ID</w:t>
            </w:r>
          </w:p>
        </w:tc>
        <w:tc>
          <w:tcPr>
            <w:tcW w:w="6735" w:type="dxa"/>
          </w:tcPr>
          <w:p w:rsidR="00E8391D" w:rsidRPr="00820F07" w:rsidRDefault="00E8391D" w:rsidP="003A47B5">
            <w:pPr>
              <w:keepNext/>
              <w:snapToGrid w:val="0"/>
              <w:rPr>
                <w:sz w:val="18"/>
                <w:szCs w:val="18"/>
              </w:rPr>
            </w:pPr>
            <w:r w:rsidRPr="00820F07">
              <w:rPr>
                <w:sz w:val="18"/>
                <w:szCs w:val="18"/>
              </w:rPr>
              <w:t>Tipo terminal</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64</w:t>
            </w:r>
          </w:p>
        </w:tc>
        <w:tc>
          <w:tcPr>
            <w:tcW w:w="2693" w:type="dxa"/>
          </w:tcPr>
          <w:p w:rsidR="00E8391D" w:rsidRPr="00820F07" w:rsidRDefault="00E8391D" w:rsidP="003A47B5">
            <w:pPr>
              <w:keepNext/>
              <w:snapToGrid w:val="0"/>
              <w:rPr>
                <w:sz w:val="18"/>
                <w:szCs w:val="18"/>
              </w:rPr>
            </w:pPr>
            <w:r w:rsidRPr="00820F07">
              <w:rPr>
                <w:sz w:val="18"/>
                <w:szCs w:val="18"/>
              </w:rPr>
              <w:t>CAU_037_ID</w:t>
            </w:r>
          </w:p>
        </w:tc>
        <w:tc>
          <w:tcPr>
            <w:tcW w:w="6735" w:type="dxa"/>
          </w:tcPr>
          <w:p w:rsidR="00E8391D" w:rsidRPr="00820F07" w:rsidRDefault="00E8391D" w:rsidP="003A47B5">
            <w:pPr>
              <w:keepNext/>
              <w:snapToGrid w:val="0"/>
              <w:rPr>
                <w:sz w:val="18"/>
                <w:szCs w:val="18"/>
              </w:rPr>
            </w:pPr>
            <w:r w:rsidRPr="00820F07">
              <w:rPr>
                <w:sz w:val="18"/>
                <w:szCs w:val="18"/>
              </w:rPr>
              <w:t>Host ID</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65</w:t>
            </w:r>
          </w:p>
        </w:tc>
        <w:tc>
          <w:tcPr>
            <w:tcW w:w="2693" w:type="dxa"/>
          </w:tcPr>
          <w:p w:rsidR="00E8391D" w:rsidRPr="00820F07" w:rsidRDefault="00E8391D" w:rsidP="003A47B5">
            <w:pPr>
              <w:keepNext/>
              <w:snapToGrid w:val="0"/>
              <w:rPr>
                <w:sz w:val="18"/>
                <w:szCs w:val="18"/>
              </w:rPr>
            </w:pPr>
            <w:r w:rsidRPr="00820F07">
              <w:rPr>
                <w:sz w:val="18"/>
                <w:szCs w:val="18"/>
              </w:rPr>
              <w:t>CAU_038_ID</w:t>
            </w:r>
          </w:p>
        </w:tc>
        <w:tc>
          <w:tcPr>
            <w:tcW w:w="6735" w:type="dxa"/>
          </w:tcPr>
          <w:p w:rsidR="00E8391D" w:rsidRPr="00820F07" w:rsidRDefault="00E8391D" w:rsidP="003A47B5">
            <w:pPr>
              <w:keepNext/>
              <w:snapToGrid w:val="0"/>
              <w:rPr>
                <w:sz w:val="18"/>
                <w:szCs w:val="18"/>
              </w:rPr>
            </w:pPr>
            <w:r w:rsidRPr="00820F07">
              <w:rPr>
                <w:sz w:val="18"/>
                <w:szCs w:val="18"/>
              </w:rPr>
              <w:t>Regra do lynx autorizador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66</w:t>
            </w:r>
          </w:p>
        </w:tc>
        <w:tc>
          <w:tcPr>
            <w:tcW w:w="2693" w:type="dxa"/>
          </w:tcPr>
          <w:p w:rsidR="00E8391D" w:rsidRPr="00820F07" w:rsidRDefault="00E8391D" w:rsidP="003A47B5">
            <w:pPr>
              <w:keepNext/>
              <w:snapToGrid w:val="0"/>
              <w:rPr>
                <w:sz w:val="18"/>
                <w:szCs w:val="18"/>
              </w:rPr>
            </w:pPr>
            <w:r w:rsidRPr="00820F07">
              <w:rPr>
                <w:sz w:val="18"/>
                <w:szCs w:val="18"/>
              </w:rPr>
              <w:t>CAU_039_ID</w:t>
            </w:r>
          </w:p>
        </w:tc>
        <w:tc>
          <w:tcPr>
            <w:tcW w:w="6735" w:type="dxa"/>
          </w:tcPr>
          <w:p w:rsidR="00E8391D" w:rsidRPr="00820F07" w:rsidRDefault="00E8391D" w:rsidP="003A47B5">
            <w:pPr>
              <w:keepNext/>
              <w:snapToGrid w:val="0"/>
              <w:rPr>
                <w:sz w:val="18"/>
                <w:szCs w:val="18"/>
              </w:rPr>
            </w:pPr>
            <w:r w:rsidRPr="00820F07">
              <w:rPr>
                <w:sz w:val="18"/>
                <w:szCs w:val="18"/>
              </w:rPr>
              <w:t>Açao do Lynx autorizador</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67</w:t>
            </w:r>
          </w:p>
        </w:tc>
        <w:tc>
          <w:tcPr>
            <w:tcW w:w="2693" w:type="dxa"/>
          </w:tcPr>
          <w:p w:rsidR="00E8391D" w:rsidRPr="00820F07" w:rsidRDefault="00E8391D" w:rsidP="003A47B5">
            <w:pPr>
              <w:keepNext/>
              <w:snapToGrid w:val="0"/>
              <w:rPr>
                <w:sz w:val="18"/>
                <w:szCs w:val="18"/>
              </w:rPr>
            </w:pPr>
            <w:r w:rsidRPr="00820F07">
              <w:rPr>
                <w:sz w:val="18"/>
                <w:szCs w:val="18"/>
              </w:rPr>
              <w:t>CAU_040_ID</w:t>
            </w:r>
          </w:p>
        </w:tc>
        <w:tc>
          <w:tcPr>
            <w:tcW w:w="6735" w:type="dxa"/>
          </w:tcPr>
          <w:p w:rsidR="00E8391D" w:rsidRPr="00820F07" w:rsidRDefault="00E8391D" w:rsidP="003A47B5">
            <w:pPr>
              <w:keepNext/>
              <w:snapToGrid w:val="0"/>
              <w:rPr>
                <w:sz w:val="18"/>
                <w:szCs w:val="18"/>
              </w:rPr>
            </w:pPr>
            <w:r w:rsidRPr="00820F07">
              <w:rPr>
                <w:sz w:val="18"/>
                <w:szCs w:val="18"/>
              </w:rPr>
              <w:t>Codigo resposta do lynx autorizador</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68</w:t>
            </w:r>
          </w:p>
        </w:tc>
        <w:tc>
          <w:tcPr>
            <w:tcW w:w="2693" w:type="dxa"/>
          </w:tcPr>
          <w:p w:rsidR="00E8391D" w:rsidRPr="00820F07" w:rsidRDefault="00E8391D" w:rsidP="003A47B5">
            <w:pPr>
              <w:keepNext/>
              <w:snapToGrid w:val="0"/>
              <w:rPr>
                <w:sz w:val="18"/>
                <w:szCs w:val="18"/>
              </w:rPr>
            </w:pPr>
            <w:r w:rsidRPr="00820F07">
              <w:rPr>
                <w:sz w:val="18"/>
                <w:szCs w:val="18"/>
              </w:rPr>
              <w:t>CAU_041_ID</w:t>
            </w:r>
          </w:p>
        </w:tc>
        <w:tc>
          <w:tcPr>
            <w:tcW w:w="6735" w:type="dxa"/>
          </w:tcPr>
          <w:p w:rsidR="00E8391D" w:rsidRPr="00820F07" w:rsidRDefault="00E8391D" w:rsidP="003A47B5">
            <w:pPr>
              <w:keepNext/>
              <w:snapToGrid w:val="0"/>
              <w:rPr>
                <w:sz w:val="18"/>
                <w:szCs w:val="18"/>
              </w:rPr>
            </w:pPr>
            <w:r w:rsidRPr="00820F07">
              <w:rPr>
                <w:sz w:val="18"/>
                <w:szCs w:val="18"/>
              </w:rPr>
              <w:t>Id unico de la transacción. Enviado por VISANET.</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69</w:t>
            </w:r>
          </w:p>
        </w:tc>
        <w:tc>
          <w:tcPr>
            <w:tcW w:w="2693" w:type="dxa"/>
          </w:tcPr>
          <w:p w:rsidR="00E8391D" w:rsidRPr="00820F07" w:rsidRDefault="00E8391D" w:rsidP="003A47B5">
            <w:pPr>
              <w:keepNext/>
              <w:snapToGrid w:val="0"/>
              <w:rPr>
                <w:sz w:val="18"/>
                <w:szCs w:val="18"/>
              </w:rPr>
            </w:pPr>
            <w:r w:rsidRPr="00820F07">
              <w:rPr>
                <w:sz w:val="18"/>
                <w:szCs w:val="18"/>
              </w:rPr>
              <w:t>CAU_042_ID</w:t>
            </w:r>
          </w:p>
        </w:tc>
        <w:tc>
          <w:tcPr>
            <w:tcW w:w="6735" w:type="dxa"/>
          </w:tcPr>
          <w:p w:rsidR="00E8391D" w:rsidRPr="00820F07" w:rsidRDefault="00E8391D" w:rsidP="003A47B5">
            <w:pPr>
              <w:keepNext/>
              <w:snapToGrid w:val="0"/>
              <w:rPr>
                <w:sz w:val="18"/>
                <w:szCs w:val="18"/>
              </w:rPr>
            </w:pPr>
            <w:r w:rsidRPr="00820F07">
              <w:rPr>
                <w:sz w:val="18"/>
                <w:szCs w:val="18"/>
              </w:rPr>
              <w:t>Identificador POC</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70</w:t>
            </w:r>
          </w:p>
        </w:tc>
        <w:tc>
          <w:tcPr>
            <w:tcW w:w="2693" w:type="dxa"/>
          </w:tcPr>
          <w:p w:rsidR="00E8391D" w:rsidRPr="00820F07" w:rsidRDefault="00E8391D" w:rsidP="003A47B5">
            <w:pPr>
              <w:keepNext/>
              <w:snapToGrid w:val="0"/>
              <w:rPr>
                <w:sz w:val="18"/>
                <w:szCs w:val="18"/>
              </w:rPr>
            </w:pPr>
            <w:r w:rsidRPr="00820F07">
              <w:rPr>
                <w:sz w:val="18"/>
                <w:szCs w:val="18"/>
              </w:rPr>
              <w:t>CAU_043_ID</w:t>
            </w:r>
          </w:p>
        </w:tc>
        <w:tc>
          <w:tcPr>
            <w:tcW w:w="6735" w:type="dxa"/>
          </w:tcPr>
          <w:p w:rsidR="00E8391D" w:rsidRPr="00820F07" w:rsidRDefault="00E8391D" w:rsidP="003A47B5">
            <w:pPr>
              <w:keepNext/>
              <w:snapToGrid w:val="0"/>
              <w:rPr>
                <w:sz w:val="18"/>
                <w:szCs w:val="18"/>
              </w:rPr>
            </w:pPr>
            <w:r w:rsidRPr="00820F07">
              <w:rPr>
                <w:sz w:val="18"/>
                <w:szCs w:val="18"/>
              </w:rPr>
              <w:t>Checkout</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71</w:t>
            </w:r>
          </w:p>
        </w:tc>
        <w:tc>
          <w:tcPr>
            <w:tcW w:w="2693" w:type="dxa"/>
          </w:tcPr>
          <w:p w:rsidR="00E8391D" w:rsidRPr="00820F07" w:rsidRDefault="00E8391D" w:rsidP="003A47B5">
            <w:pPr>
              <w:keepNext/>
              <w:snapToGrid w:val="0"/>
              <w:rPr>
                <w:sz w:val="18"/>
                <w:szCs w:val="18"/>
              </w:rPr>
            </w:pPr>
            <w:r w:rsidRPr="00820F07">
              <w:rPr>
                <w:sz w:val="18"/>
                <w:szCs w:val="18"/>
              </w:rPr>
              <w:t>CAU_044_ID</w:t>
            </w:r>
          </w:p>
        </w:tc>
        <w:tc>
          <w:tcPr>
            <w:tcW w:w="6735" w:type="dxa"/>
          </w:tcPr>
          <w:p w:rsidR="00E8391D" w:rsidRPr="00820F07" w:rsidRDefault="00E8391D" w:rsidP="003A47B5">
            <w:pPr>
              <w:keepNext/>
              <w:snapToGrid w:val="0"/>
              <w:rPr>
                <w:sz w:val="18"/>
                <w:szCs w:val="18"/>
              </w:rPr>
            </w:pPr>
            <w:r w:rsidRPr="00820F07">
              <w:rPr>
                <w:sz w:val="18"/>
                <w:szCs w:val="18"/>
              </w:rPr>
              <w:t>XLS</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72</w:t>
            </w:r>
          </w:p>
        </w:tc>
        <w:tc>
          <w:tcPr>
            <w:tcW w:w="2693" w:type="dxa"/>
          </w:tcPr>
          <w:p w:rsidR="00E8391D" w:rsidRPr="00820F07" w:rsidRDefault="00E8391D" w:rsidP="003A47B5">
            <w:pPr>
              <w:keepNext/>
              <w:snapToGrid w:val="0"/>
              <w:rPr>
                <w:sz w:val="18"/>
                <w:szCs w:val="18"/>
              </w:rPr>
            </w:pPr>
            <w:r w:rsidRPr="00820F07">
              <w:rPr>
                <w:sz w:val="18"/>
                <w:szCs w:val="18"/>
              </w:rPr>
              <w:t>CAU_045_ID</w:t>
            </w:r>
          </w:p>
        </w:tc>
        <w:tc>
          <w:tcPr>
            <w:tcW w:w="6735" w:type="dxa"/>
          </w:tcPr>
          <w:p w:rsidR="00E8391D" w:rsidRPr="00820F07" w:rsidRDefault="00E8391D" w:rsidP="003A47B5">
            <w:pPr>
              <w:snapToGrid w:val="0"/>
              <w:rPr>
                <w:sz w:val="18"/>
                <w:szCs w:val="18"/>
              </w:rPr>
            </w:pPr>
            <w:r w:rsidRPr="00820F07">
              <w:rPr>
                <w:sz w:val="18"/>
                <w:szCs w:val="18"/>
              </w:rPr>
              <w:t>VMANIA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73</w:t>
            </w:r>
          </w:p>
        </w:tc>
        <w:tc>
          <w:tcPr>
            <w:tcW w:w="2693" w:type="dxa"/>
          </w:tcPr>
          <w:p w:rsidR="00E8391D" w:rsidRPr="00820F07" w:rsidRDefault="00E8391D" w:rsidP="003A47B5">
            <w:pPr>
              <w:keepNext/>
              <w:snapToGrid w:val="0"/>
              <w:rPr>
                <w:sz w:val="18"/>
                <w:szCs w:val="18"/>
              </w:rPr>
            </w:pPr>
            <w:r w:rsidRPr="00820F07">
              <w:rPr>
                <w:sz w:val="18"/>
                <w:szCs w:val="18"/>
              </w:rPr>
              <w:t>CAU_046_ID</w:t>
            </w:r>
          </w:p>
        </w:tc>
        <w:tc>
          <w:tcPr>
            <w:tcW w:w="6735" w:type="dxa"/>
          </w:tcPr>
          <w:p w:rsidR="00E8391D" w:rsidRPr="00820F07" w:rsidRDefault="00E8391D" w:rsidP="003A47B5">
            <w:pPr>
              <w:snapToGrid w:val="0"/>
              <w:rPr>
                <w:sz w:val="18"/>
                <w:szCs w:val="18"/>
              </w:rPr>
            </w:pPr>
            <w:r w:rsidRPr="00820F07">
              <w:rPr>
                <w:sz w:val="18"/>
                <w:szCs w:val="18"/>
              </w:rPr>
              <w:t>Pos Condition Code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74</w:t>
            </w:r>
          </w:p>
        </w:tc>
        <w:tc>
          <w:tcPr>
            <w:tcW w:w="2693" w:type="dxa"/>
          </w:tcPr>
          <w:p w:rsidR="00E8391D" w:rsidRPr="00820F07" w:rsidRDefault="00E8391D" w:rsidP="003A47B5">
            <w:pPr>
              <w:keepNext/>
              <w:snapToGrid w:val="0"/>
              <w:rPr>
                <w:sz w:val="18"/>
                <w:szCs w:val="18"/>
              </w:rPr>
            </w:pPr>
            <w:r w:rsidRPr="00820F07">
              <w:rPr>
                <w:sz w:val="18"/>
                <w:szCs w:val="18"/>
              </w:rPr>
              <w:t>CAU_047_ID</w:t>
            </w:r>
          </w:p>
        </w:tc>
        <w:tc>
          <w:tcPr>
            <w:tcW w:w="6735" w:type="dxa"/>
          </w:tcPr>
          <w:p w:rsidR="00E8391D" w:rsidRPr="00820F07" w:rsidRDefault="00E8391D" w:rsidP="003A47B5">
            <w:pPr>
              <w:keepNext/>
              <w:snapToGrid w:val="0"/>
              <w:rPr>
                <w:sz w:val="18"/>
                <w:szCs w:val="18"/>
              </w:rPr>
            </w:pPr>
            <w:r w:rsidRPr="00820F07">
              <w:rPr>
                <w:sz w:val="18"/>
                <w:szCs w:val="18"/>
              </w:rPr>
              <w:t>CVV2 Verificación</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75</w:t>
            </w:r>
          </w:p>
        </w:tc>
        <w:tc>
          <w:tcPr>
            <w:tcW w:w="2693" w:type="dxa"/>
          </w:tcPr>
          <w:p w:rsidR="00E8391D" w:rsidRPr="00820F07" w:rsidRDefault="00E8391D" w:rsidP="003A47B5">
            <w:pPr>
              <w:keepNext/>
              <w:snapToGrid w:val="0"/>
              <w:rPr>
                <w:sz w:val="18"/>
                <w:szCs w:val="18"/>
              </w:rPr>
            </w:pPr>
            <w:r w:rsidRPr="00820F07">
              <w:rPr>
                <w:sz w:val="18"/>
                <w:szCs w:val="18"/>
              </w:rPr>
              <w:t>CAU_048_ID</w:t>
            </w:r>
          </w:p>
        </w:tc>
        <w:tc>
          <w:tcPr>
            <w:tcW w:w="6735" w:type="dxa"/>
          </w:tcPr>
          <w:p w:rsidR="00E8391D" w:rsidRPr="00820F07" w:rsidRDefault="00E8391D" w:rsidP="003A47B5">
            <w:pPr>
              <w:keepNext/>
              <w:snapToGrid w:val="0"/>
              <w:rPr>
                <w:sz w:val="18"/>
                <w:szCs w:val="18"/>
              </w:rPr>
            </w:pPr>
            <w:r w:rsidRPr="00820F07">
              <w:rPr>
                <w:sz w:val="18"/>
                <w:szCs w:val="18"/>
              </w:rPr>
              <w:t>Status Lynx OnLine</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76</w:t>
            </w:r>
          </w:p>
        </w:tc>
        <w:tc>
          <w:tcPr>
            <w:tcW w:w="2693" w:type="dxa"/>
          </w:tcPr>
          <w:p w:rsidR="00E8391D" w:rsidRPr="00820F07" w:rsidRDefault="00E8391D" w:rsidP="003A47B5">
            <w:pPr>
              <w:keepNext/>
              <w:snapToGrid w:val="0"/>
              <w:rPr>
                <w:sz w:val="18"/>
                <w:szCs w:val="18"/>
              </w:rPr>
            </w:pPr>
            <w:r w:rsidRPr="00820F07">
              <w:rPr>
                <w:sz w:val="18"/>
                <w:szCs w:val="18"/>
              </w:rPr>
              <w:t>CAU_049_ID</w:t>
            </w:r>
          </w:p>
        </w:tc>
        <w:tc>
          <w:tcPr>
            <w:tcW w:w="6735" w:type="dxa"/>
          </w:tcPr>
          <w:p w:rsidR="00E8391D" w:rsidRPr="00820F07" w:rsidRDefault="00E8391D" w:rsidP="003A47B5">
            <w:pPr>
              <w:keepNext/>
              <w:snapToGrid w:val="0"/>
              <w:rPr>
                <w:sz w:val="18"/>
                <w:szCs w:val="18"/>
              </w:rPr>
            </w:pPr>
            <w:r w:rsidRPr="00820F07">
              <w:rPr>
                <w:sz w:val="18"/>
                <w:szCs w:val="18"/>
              </w:rPr>
              <w:t>Usuario_id Lynx Online</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77</w:t>
            </w:r>
          </w:p>
        </w:tc>
        <w:tc>
          <w:tcPr>
            <w:tcW w:w="2693" w:type="dxa"/>
          </w:tcPr>
          <w:p w:rsidR="00E8391D" w:rsidRPr="00820F07" w:rsidRDefault="00E8391D" w:rsidP="003A47B5">
            <w:pPr>
              <w:keepNext/>
              <w:snapToGrid w:val="0"/>
              <w:rPr>
                <w:sz w:val="18"/>
                <w:szCs w:val="18"/>
              </w:rPr>
            </w:pPr>
            <w:r w:rsidRPr="00820F07">
              <w:rPr>
                <w:sz w:val="18"/>
                <w:szCs w:val="18"/>
              </w:rPr>
              <w:t>CAU_050_ID</w:t>
            </w:r>
          </w:p>
        </w:tc>
        <w:tc>
          <w:tcPr>
            <w:tcW w:w="6735" w:type="dxa"/>
          </w:tcPr>
          <w:p w:rsidR="00E8391D" w:rsidRPr="00820F07" w:rsidRDefault="00E8391D" w:rsidP="003A47B5">
            <w:pPr>
              <w:keepNext/>
              <w:snapToGrid w:val="0"/>
              <w:rPr>
                <w:sz w:val="18"/>
                <w:szCs w:val="18"/>
              </w:rPr>
            </w:pPr>
            <w:r w:rsidRPr="00820F07">
              <w:rPr>
                <w:sz w:val="18"/>
                <w:szCs w:val="18"/>
              </w:rPr>
              <w:t>Valor de Troco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78</w:t>
            </w:r>
          </w:p>
        </w:tc>
        <w:tc>
          <w:tcPr>
            <w:tcW w:w="2693" w:type="dxa"/>
          </w:tcPr>
          <w:p w:rsidR="00E8391D" w:rsidRPr="00820F07" w:rsidRDefault="00E8391D" w:rsidP="003A47B5">
            <w:pPr>
              <w:keepNext/>
              <w:snapToGrid w:val="0"/>
              <w:rPr>
                <w:sz w:val="18"/>
                <w:szCs w:val="18"/>
              </w:rPr>
            </w:pPr>
            <w:r w:rsidRPr="00820F07">
              <w:rPr>
                <w:sz w:val="18"/>
                <w:szCs w:val="18"/>
              </w:rPr>
              <w:t>CAU_051_ID</w:t>
            </w:r>
          </w:p>
        </w:tc>
        <w:tc>
          <w:tcPr>
            <w:tcW w:w="6735" w:type="dxa"/>
          </w:tcPr>
          <w:p w:rsidR="00E8391D" w:rsidRPr="00820F07" w:rsidRDefault="00E8391D" w:rsidP="003A47B5">
            <w:pPr>
              <w:keepNext/>
              <w:snapToGrid w:val="0"/>
              <w:rPr>
                <w:sz w:val="18"/>
                <w:szCs w:val="18"/>
              </w:rPr>
            </w:pPr>
            <w:r w:rsidRPr="00820F07">
              <w:rPr>
                <w:sz w:val="18"/>
                <w:szCs w:val="18"/>
              </w:rPr>
              <w:t>Número de PinPad</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79</w:t>
            </w:r>
          </w:p>
        </w:tc>
        <w:tc>
          <w:tcPr>
            <w:tcW w:w="2693" w:type="dxa"/>
          </w:tcPr>
          <w:p w:rsidR="00E8391D" w:rsidRPr="00820F07" w:rsidRDefault="00E8391D" w:rsidP="003A47B5">
            <w:pPr>
              <w:keepNext/>
              <w:snapToGrid w:val="0"/>
              <w:rPr>
                <w:sz w:val="18"/>
                <w:szCs w:val="18"/>
              </w:rPr>
            </w:pPr>
            <w:r w:rsidRPr="00820F07">
              <w:rPr>
                <w:sz w:val="18"/>
                <w:szCs w:val="18"/>
              </w:rPr>
              <w:t>CAU_052_ID</w:t>
            </w:r>
          </w:p>
        </w:tc>
        <w:tc>
          <w:tcPr>
            <w:tcW w:w="6735" w:type="dxa"/>
          </w:tcPr>
          <w:p w:rsidR="00E8391D" w:rsidRPr="00820F07" w:rsidRDefault="00E8391D" w:rsidP="003A47B5">
            <w:pPr>
              <w:keepNext/>
              <w:snapToGrid w:val="0"/>
              <w:rPr>
                <w:sz w:val="18"/>
                <w:szCs w:val="18"/>
              </w:rPr>
            </w:pPr>
            <w:r w:rsidRPr="00820F07">
              <w:rPr>
                <w:sz w:val="18"/>
                <w:szCs w:val="18"/>
              </w:rPr>
              <w:t>Valor Agrodébito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80</w:t>
            </w:r>
          </w:p>
        </w:tc>
        <w:tc>
          <w:tcPr>
            <w:tcW w:w="2693" w:type="dxa"/>
          </w:tcPr>
          <w:p w:rsidR="00E8391D" w:rsidRPr="00820F07" w:rsidRDefault="00E8391D" w:rsidP="003A47B5">
            <w:pPr>
              <w:keepNext/>
              <w:snapToGrid w:val="0"/>
              <w:rPr>
                <w:sz w:val="18"/>
                <w:szCs w:val="18"/>
              </w:rPr>
            </w:pPr>
            <w:r w:rsidRPr="00820F07">
              <w:rPr>
                <w:sz w:val="18"/>
                <w:szCs w:val="18"/>
              </w:rPr>
              <w:t>CAU_053_ID</w:t>
            </w:r>
          </w:p>
        </w:tc>
        <w:tc>
          <w:tcPr>
            <w:tcW w:w="6735" w:type="dxa"/>
          </w:tcPr>
          <w:p w:rsidR="00E8391D" w:rsidRPr="00820F07" w:rsidRDefault="00E8391D" w:rsidP="003A47B5">
            <w:pPr>
              <w:keepNext/>
              <w:snapToGrid w:val="0"/>
              <w:rPr>
                <w:sz w:val="18"/>
                <w:szCs w:val="18"/>
              </w:rPr>
            </w:pPr>
            <w:r w:rsidRPr="00820F07">
              <w:rPr>
                <w:sz w:val="18"/>
                <w:szCs w:val="18"/>
              </w:rPr>
              <w:t>Identificador de Modelo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81</w:t>
            </w:r>
          </w:p>
        </w:tc>
        <w:tc>
          <w:tcPr>
            <w:tcW w:w="2693" w:type="dxa"/>
          </w:tcPr>
          <w:p w:rsidR="00E8391D" w:rsidRPr="00820F07" w:rsidRDefault="00E8391D" w:rsidP="003A47B5">
            <w:pPr>
              <w:keepNext/>
              <w:snapToGrid w:val="0"/>
              <w:rPr>
                <w:sz w:val="18"/>
                <w:szCs w:val="18"/>
              </w:rPr>
            </w:pPr>
            <w:r w:rsidRPr="00820F07">
              <w:rPr>
                <w:sz w:val="18"/>
                <w:szCs w:val="18"/>
              </w:rPr>
              <w:t>CAU_054_ID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82</w:t>
            </w:r>
          </w:p>
        </w:tc>
        <w:tc>
          <w:tcPr>
            <w:tcW w:w="2693" w:type="dxa"/>
          </w:tcPr>
          <w:p w:rsidR="00E8391D" w:rsidRPr="00820F07" w:rsidRDefault="00E8391D" w:rsidP="003A47B5">
            <w:pPr>
              <w:keepNext/>
              <w:snapToGrid w:val="0"/>
              <w:rPr>
                <w:sz w:val="18"/>
                <w:szCs w:val="18"/>
              </w:rPr>
            </w:pPr>
            <w:r w:rsidRPr="00820F07">
              <w:rPr>
                <w:sz w:val="18"/>
                <w:szCs w:val="18"/>
              </w:rPr>
              <w:t>CAU_055_ID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83</w:t>
            </w:r>
          </w:p>
        </w:tc>
        <w:tc>
          <w:tcPr>
            <w:tcW w:w="2693" w:type="dxa"/>
          </w:tcPr>
          <w:p w:rsidR="00E8391D" w:rsidRPr="00820F07" w:rsidRDefault="00E8391D" w:rsidP="003A47B5">
            <w:pPr>
              <w:keepNext/>
              <w:snapToGrid w:val="0"/>
              <w:rPr>
                <w:sz w:val="18"/>
                <w:szCs w:val="18"/>
              </w:rPr>
            </w:pPr>
            <w:r w:rsidRPr="00820F07">
              <w:rPr>
                <w:sz w:val="18"/>
                <w:szCs w:val="18"/>
              </w:rPr>
              <w:t>CAU_056_ID</w:t>
            </w:r>
          </w:p>
        </w:tc>
        <w:tc>
          <w:tcPr>
            <w:tcW w:w="6735" w:type="dxa"/>
          </w:tcPr>
          <w:p w:rsidR="00E8391D" w:rsidRPr="00820F07" w:rsidRDefault="00E8391D" w:rsidP="003A47B5">
            <w:pPr>
              <w:keepNext/>
              <w:snapToGrid w:val="0"/>
              <w:rPr>
                <w:sz w:val="18"/>
                <w:szCs w:val="18"/>
              </w:rPr>
            </w:pPr>
            <w:r w:rsidRPr="00820F07">
              <w:rPr>
                <w:sz w:val="18"/>
                <w:szCs w:val="18"/>
              </w:rPr>
              <w:t>Vacio para uso futuro.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84</w:t>
            </w:r>
          </w:p>
        </w:tc>
        <w:tc>
          <w:tcPr>
            <w:tcW w:w="2693" w:type="dxa"/>
          </w:tcPr>
          <w:p w:rsidR="00E8391D" w:rsidRPr="00820F07" w:rsidRDefault="00E8391D" w:rsidP="003A47B5">
            <w:pPr>
              <w:keepNext/>
              <w:snapToGrid w:val="0"/>
              <w:rPr>
                <w:sz w:val="18"/>
                <w:szCs w:val="18"/>
              </w:rPr>
            </w:pPr>
            <w:r w:rsidRPr="00820F07">
              <w:rPr>
                <w:sz w:val="18"/>
                <w:szCs w:val="18"/>
              </w:rPr>
              <w:t>NOMBRE_COMERCIO</w:t>
            </w:r>
          </w:p>
        </w:tc>
        <w:tc>
          <w:tcPr>
            <w:tcW w:w="6735" w:type="dxa"/>
          </w:tcPr>
          <w:p w:rsidR="00E8391D" w:rsidRPr="00820F07" w:rsidRDefault="00E8391D" w:rsidP="003A47B5">
            <w:pPr>
              <w:keepNext/>
              <w:snapToGrid w:val="0"/>
              <w:rPr>
                <w:sz w:val="18"/>
                <w:szCs w:val="18"/>
              </w:rPr>
            </w:pPr>
            <w:r w:rsidRPr="00820F07">
              <w:rPr>
                <w:sz w:val="18"/>
                <w:szCs w:val="18"/>
              </w:rPr>
              <w:t>Nombre del comercio</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85</w:t>
            </w:r>
          </w:p>
        </w:tc>
        <w:tc>
          <w:tcPr>
            <w:tcW w:w="2693" w:type="dxa"/>
          </w:tcPr>
          <w:p w:rsidR="00E8391D" w:rsidRPr="00820F07" w:rsidRDefault="00E8391D" w:rsidP="003A47B5">
            <w:pPr>
              <w:keepNext/>
              <w:snapToGrid w:val="0"/>
              <w:rPr>
                <w:sz w:val="18"/>
                <w:szCs w:val="18"/>
              </w:rPr>
            </w:pPr>
            <w:r w:rsidRPr="00820F07">
              <w:rPr>
                <w:sz w:val="18"/>
                <w:szCs w:val="18"/>
              </w:rPr>
              <w:t>CIUDAD</w:t>
            </w:r>
          </w:p>
        </w:tc>
        <w:tc>
          <w:tcPr>
            <w:tcW w:w="6735" w:type="dxa"/>
          </w:tcPr>
          <w:p w:rsidR="00E8391D" w:rsidRPr="00820F07" w:rsidRDefault="00E8391D" w:rsidP="003A47B5">
            <w:pPr>
              <w:keepNext/>
              <w:snapToGrid w:val="0"/>
              <w:rPr>
                <w:sz w:val="18"/>
                <w:szCs w:val="18"/>
              </w:rPr>
            </w:pPr>
            <w:r w:rsidRPr="00820F07">
              <w:rPr>
                <w:sz w:val="18"/>
                <w:szCs w:val="18"/>
              </w:rPr>
              <w:t>Ciudad del comercio</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86</w:t>
            </w:r>
          </w:p>
        </w:tc>
        <w:tc>
          <w:tcPr>
            <w:tcW w:w="2693" w:type="dxa"/>
          </w:tcPr>
          <w:p w:rsidR="00E8391D" w:rsidRPr="00820F07" w:rsidRDefault="00E8391D" w:rsidP="003A47B5">
            <w:pPr>
              <w:keepNext/>
              <w:snapToGrid w:val="0"/>
              <w:rPr>
                <w:sz w:val="18"/>
                <w:szCs w:val="18"/>
              </w:rPr>
            </w:pPr>
            <w:r w:rsidRPr="00820F07">
              <w:rPr>
                <w:sz w:val="18"/>
                <w:szCs w:val="18"/>
              </w:rPr>
              <w:t>FECHA_ENVIO</w:t>
            </w:r>
          </w:p>
        </w:tc>
        <w:tc>
          <w:tcPr>
            <w:tcW w:w="6735" w:type="dxa"/>
          </w:tcPr>
          <w:p w:rsidR="00E8391D" w:rsidRPr="00820F07" w:rsidRDefault="00E8391D" w:rsidP="003A47B5">
            <w:pPr>
              <w:keepNext/>
              <w:snapToGrid w:val="0"/>
              <w:rPr>
                <w:sz w:val="18"/>
                <w:szCs w:val="18"/>
              </w:rPr>
            </w:pPr>
            <w:r w:rsidRPr="00820F07">
              <w:rPr>
                <w:sz w:val="18"/>
                <w:szCs w:val="18"/>
              </w:rPr>
              <w:t>Fecha y hora de generación de alerta</w:t>
            </w:r>
          </w:p>
        </w:tc>
      </w:tr>
      <w:tr w:rsidR="00E8391D" w:rsidRPr="00820F07" w:rsidTr="00820F07">
        <w:trPr>
          <w:cnfStyle w:val="000000100000"/>
        </w:trPr>
        <w:tc>
          <w:tcPr>
            <w:tcW w:w="851" w:type="dxa"/>
          </w:tcPr>
          <w:p w:rsidR="00E8391D" w:rsidRPr="00820F07" w:rsidRDefault="00E8391D" w:rsidP="003A47B5">
            <w:pPr>
              <w:keepNext/>
              <w:snapToGrid w:val="0"/>
              <w:rPr>
                <w:sz w:val="18"/>
                <w:szCs w:val="18"/>
              </w:rPr>
            </w:pPr>
            <w:r w:rsidRPr="00820F07">
              <w:rPr>
                <w:sz w:val="18"/>
                <w:szCs w:val="18"/>
              </w:rPr>
              <w:t>87</w:t>
            </w:r>
          </w:p>
        </w:tc>
        <w:tc>
          <w:tcPr>
            <w:tcW w:w="2693" w:type="dxa"/>
          </w:tcPr>
          <w:p w:rsidR="00E8391D" w:rsidRPr="00820F07" w:rsidRDefault="00E8391D" w:rsidP="003A47B5">
            <w:pPr>
              <w:keepNext/>
              <w:snapToGrid w:val="0"/>
              <w:rPr>
                <w:sz w:val="18"/>
                <w:szCs w:val="18"/>
              </w:rPr>
            </w:pPr>
            <w:r w:rsidRPr="00820F07">
              <w:rPr>
                <w:sz w:val="18"/>
                <w:szCs w:val="18"/>
              </w:rPr>
              <w:t>FECHA_RESPUESTA</w:t>
            </w:r>
          </w:p>
        </w:tc>
        <w:tc>
          <w:tcPr>
            <w:tcW w:w="6735" w:type="dxa"/>
          </w:tcPr>
          <w:p w:rsidR="00E8391D" w:rsidRPr="00820F07" w:rsidRDefault="00E8391D" w:rsidP="003A47B5">
            <w:pPr>
              <w:keepNext/>
              <w:snapToGrid w:val="0"/>
              <w:rPr>
                <w:sz w:val="18"/>
                <w:szCs w:val="18"/>
              </w:rPr>
            </w:pPr>
            <w:r w:rsidRPr="00820F07">
              <w:rPr>
                <w:sz w:val="18"/>
                <w:szCs w:val="18"/>
              </w:rPr>
              <w:t>Fecha y hora de última revisión de alerta</w:t>
            </w:r>
          </w:p>
        </w:tc>
      </w:tr>
      <w:tr w:rsidR="00E8391D" w:rsidRPr="00820F07" w:rsidTr="00820F07">
        <w:tc>
          <w:tcPr>
            <w:tcW w:w="851" w:type="dxa"/>
          </w:tcPr>
          <w:p w:rsidR="00E8391D" w:rsidRPr="00820F07" w:rsidRDefault="00E8391D" w:rsidP="003A47B5">
            <w:pPr>
              <w:keepNext/>
              <w:snapToGrid w:val="0"/>
              <w:rPr>
                <w:sz w:val="18"/>
                <w:szCs w:val="18"/>
              </w:rPr>
            </w:pPr>
            <w:r w:rsidRPr="00820F07">
              <w:rPr>
                <w:sz w:val="18"/>
                <w:szCs w:val="18"/>
              </w:rPr>
              <w:t>88</w:t>
            </w:r>
          </w:p>
        </w:tc>
        <w:tc>
          <w:tcPr>
            <w:tcW w:w="2693" w:type="dxa"/>
          </w:tcPr>
          <w:p w:rsidR="00E8391D" w:rsidRPr="00820F07" w:rsidRDefault="00E8391D" w:rsidP="003A47B5">
            <w:pPr>
              <w:keepNext/>
              <w:snapToGrid w:val="0"/>
              <w:rPr>
                <w:sz w:val="18"/>
                <w:szCs w:val="18"/>
              </w:rPr>
            </w:pPr>
            <w:r w:rsidRPr="00820F07">
              <w:rPr>
                <w:sz w:val="18"/>
                <w:szCs w:val="18"/>
              </w:rPr>
              <w:t>USUARIO_ADQ_ID</w:t>
            </w:r>
          </w:p>
        </w:tc>
        <w:tc>
          <w:tcPr>
            <w:tcW w:w="6735" w:type="dxa"/>
          </w:tcPr>
          <w:p w:rsidR="00E8391D" w:rsidRPr="00820F07" w:rsidRDefault="00E8391D" w:rsidP="003A47B5">
            <w:pPr>
              <w:keepNext/>
              <w:snapToGrid w:val="0"/>
              <w:rPr>
                <w:sz w:val="18"/>
                <w:szCs w:val="18"/>
              </w:rPr>
            </w:pPr>
            <w:r w:rsidRPr="00820F07">
              <w:rPr>
                <w:sz w:val="18"/>
                <w:szCs w:val="18"/>
              </w:rPr>
              <w:t>Identificador Lynx de usuario de adquirente que envió la alerta</w:t>
            </w:r>
          </w:p>
        </w:tc>
      </w:tr>
    </w:tbl>
    <w:p w:rsidR="00E8391D" w:rsidRDefault="00E8391D" w:rsidP="00F900B7"/>
    <w:p w:rsidR="00E8391D" w:rsidRDefault="00E8391D" w:rsidP="00E8391D">
      <w:r>
        <w:rPr>
          <w:b/>
          <w:bCs/>
          <w:shd w:val="clear" w:color="auto" w:fill="FFFF00"/>
        </w:rPr>
        <w:lastRenderedPageBreak/>
        <w:t>IMPORTANTE</w:t>
      </w:r>
      <w:r>
        <w:rPr>
          <w:b/>
          <w:bCs/>
        </w:rPr>
        <w:t>:</w:t>
      </w:r>
      <w:r>
        <w:t xml:space="preserve"> Todos los importes están en reales (ó dólares si son operaciones en EC extranjero) con dos dígitos de céntimos, sin separador.</w:t>
      </w:r>
    </w:p>
    <w:p w:rsidR="00E8391D" w:rsidRDefault="00E8391D" w:rsidP="00E8391D">
      <w:pPr>
        <w:pStyle w:val="Ttulo3"/>
        <w:tabs>
          <w:tab w:val="clear" w:pos="907"/>
          <w:tab w:val="left" w:pos="720"/>
        </w:tabs>
        <w:suppressAutoHyphens/>
        <w:spacing w:before="0" w:after="0" w:line="240" w:lineRule="auto"/>
        <w:jc w:val="left"/>
      </w:pPr>
      <w:bookmarkStart w:id="135" w:name="_Toc419712351"/>
      <w:r>
        <w:t>Formato de Lynx-listado, alertas de tarjetas de test</w:t>
      </w:r>
      <w:bookmarkEnd w:id="135"/>
    </w:p>
    <w:p w:rsidR="00E8391D" w:rsidRDefault="00E8391D" w:rsidP="00E8391D"/>
    <w:p w:rsidR="00E8391D" w:rsidRDefault="00E8391D" w:rsidP="00E8391D">
      <w:r>
        <w:t>Este es el formato de registro de los ficheros generados con las operaciones de tarjetas de test alertadas (ficheros /home/lynx/t2/adqsave2/Log/LogCardWatch/cardwatch.done.*.log)</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4387"/>
        <w:gridCol w:w="1257"/>
        <w:gridCol w:w="1341"/>
      </w:tblGrid>
      <w:tr w:rsidR="00E8391D" w:rsidRPr="00820F07" w:rsidTr="00AE61F2">
        <w:trPr>
          <w:cnfStyle w:val="100000000000"/>
          <w:trHeight w:val="432"/>
        </w:trPr>
        <w:tc>
          <w:tcPr>
            <w:tcW w:w="4387"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Campo</w:t>
            </w:r>
          </w:p>
        </w:tc>
        <w:tc>
          <w:tcPr>
            <w:tcW w:w="1257"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Posición</w:t>
            </w:r>
          </w:p>
        </w:tc>
        <w:tc>
          <w:tcPr>
            <w:tcW w:w="1341" w:type="dxa"/>
            <w:tcBorders>
              <w:top w:val="none" w:sz="0" w:space="0" w:color="auto"/>
              <w:left w:val="none" w:sz="0" w:space="0" w:color="auto"/>
              <w:bottom w:val="none" w:sz="0" w:space="0" w:color="auto"/>
              <w:right w:val="none" w:sz="0" w:space="0" w:color="auto"/>
            </w:tcBorders>
          </w:tcPr>
          <w:p w:rsidR="00E8391D" w:rsidRPr="00820F07" w:rsidRDefault="00E8391D" w:rsidP="003A47B5">
            <w:pPr>
              <w:autoSpaceDE w:val="0"/>
              <w:snapToGrid w:val="0"/>
              <w:rPr>
                <w:b w:val="0"/>
                <w:bCs w:val="0"/>
                <w:sz w:val="18"/>
                <w:szCs w:val="18"/>
              </w:rPr>
            </w:pPr>
            <w:r w:rsidRPr="00820F07">
              <w:rPr>
                <w:sz w:val="18"/>
                <w:szCs w:val="18"/>
              </w:rPr>
              <w:t>Longitud</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identificador del host </w:t>
            </w:r>
          </w:p>
        </w:tc>
        <w:tc>
          <w:tcPr>
            <w:tcW w:w="1257" w:type="dxa"/>
          </w:tcPr>
          <w:p w:rsidR="00E8391D" w:rsidRPr="00820F07" w:rsidRDefault="00E8391D" w:rsidP="003A47B5">
            <w:pPr>
              <w:autoSpaceDE w:val="0"/>
              <w:snapToGrid w:val="0"/>
              <w:jc w:val="right"/>
              <w:rPr>
                <w:sz w:val="18"/>
                <w:szCs w:val="18"/>
              </w:rPr>
            </w:pPr>
            <w:r w:rsidRPr="00820F07">
              <w:rPr>
                <w:sz w:val="18"/>
                <w:szCs w:val="18"/>
              </w:rPr>
              <w:t>1</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identificador único dado por el host </w:t>
            </w:r>
          </w:p>
        </w:tc>
        <w:tc>
          <w:tcPr>
            <w:tcW w:w="1257" w:type="dxa"/>
          </w:tcPr>
          <w:p w:rsidR="00E8391D" w:rsidRPr="00820F07" w:rsidRDefault="00E8391D" w:rsidP="003A47B5">
            <w:pPr>
              <w:autoSpaceDE w:val="0"/>
              <w:snapToGrid w:val="0"/>
              <w:jc w:val="right"/>
              <w:rPr>
                <w:sz w:val="18"/>
                <w:szCs w:val="18"/>
              </w:rPr>
            </w:pPr>
            <w:r w:rsidRPr="00820F07">
              <w:rPr>
                <w:sz w:val="18"/>
                <w:szCs w:val="18"/>
              </w:rPr>
              <w:t>2</w:t>
            </w:r>
          </w:p>
        </w:tc>
        <w:tc>
          <w:tcPr>
            <w:tcW w:w="1341" w:type="dxa"/>
          </w:tcPr>
          <w:p w:rsidR="00E8391D" w:rsidRPr="00820F07" w:rsidRDefault="00E8391D" w:rsidP="003A47B5">
            <w:pPr>
              <w:autoSpaceDE w:val="0"/>
              <w:snapToGrid w:val="0"/>
              <w:jc w:val="right"/>
              <w:rPr>
                <w:sz w:val="18"/>
                <w:szCs w:val="18"/>
              </w:rPr>
            </w:pPr>
            <w:r w:rsidRPr="00820F07">
              <w:rPr>
                <w:sz w:val="18"/>
                <w:szCs w:val="18"/>
              </w:rPr>
              <w:t>20</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Tipo de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22</w:t>
            </w:r>
          </w:p>
        </w:tc>
        <w:tc>
          <w:tcPr>
            <w:tcW w:w="1341" w:type="dxa"/>
          </w:tcPr>
          <w:p w:rsidR="00E8391D" w:rsidRPr="00820F07" w:rsidRDefault="00E8391D" w:rsidP="003A47B5">
            <w:pPr>
              <w:autoSpaceDE w:val="0"/>
              <w:snapToGrid w:val="0"/>
              <w:jc w:val="right"/>
              <w:rPr>
                <w:sz w:val="18"/>
                <w:szCs w:val="18"/>
              </w:rPr>
            </w:pPr>
            <w:r w:rsidRPr="00820F07">
              <w:rPr>
                <w:sz w:val="18"/>
                <w:szCs w:val="18"/>
              </w:rPr>
              <w:t>4</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Fecha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26</w:t>
            </w:r>
          </w:p>
        </w:tc>
        <w:tc>
          <w:tcPr>
            <w:tcW w:w="1341" w:type="dxa"/>
          </w:tcPr>
          <w:p w:rsidR="00E8391D" w:rsidRPr="00820F07" w:rsidRDefault="00E8391D" w:rsidP="003A47B5">
            <w:pPr>
              <w:autoSpaceDE w:val="0"/>
              <w:snapToGrid w:val="0"/>
              <w:jc w:val="right"/>
              <w:rPr>
                <w:sz w:val="18"/>
                <w:szCs w:val="18"/>
              </w:rPr>
            </w:pPr>
            <w:r w:rsidRPr="00820F07">
              <w:rPr>
                <w:sz w:val="18"/>
                <w:szCs w:val="18"/>
              </w:rPr>
              <w:t>8</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Hora operación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34</w:t>
            </w:r>
          </w:p>
        </w:tc>
        <w:tc>
          <w:tcPr>
            <w:tcW w:w="1341" w:type="dxa"/>
          </w:tcPr>
          <w:p w:rsidR="00E8391D" w:rsidRPr="00820F07" w:rsidRDefault="00E8391D" w:rsidP="003A47B5">
            <w:pPr>
              <w:autoSpaceDE w:val="0"/>
              <w:snapToGrid w:val="0"/>
              <w:jc w:val="right"/>
              <w:rPr>
                <w:sz w:val="18"/>
                <w:szCs w:val="18"/>
              </w:rPr>
            </w:pPr>
            <w:r w:rsidRPr="00820F07">
              <w:rPr>
                <w:sz w:val="18"/>
                <w:szCs w:val="18"/>
              </w:rPr>
              <w:t>6</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Tarjeta </w:t>
            </w:r>
          </w:p>
        </w:tc>
        <w:tc>
          <w:tcPr>
            <w:tcW w:w="1257" w:type="dxa"/>
          </w:tcPr>
          <w:p w:rsidR="00E8391D" w:rsidRPr="00820F07" w:rsidRDefault="00E8391D" w:rsidP="003A47B5">
            <w:pPr>
              <w:autoSpaceDE w:val="0"/>
              <w:snapToGrid w:val="0"/>
              <w:jc w:val="right"/>
              <w:rPr>
                <w:sz w:val="18"/>
                <w:szCs w:val="18"/>
              </w:rPr>
            </w:pPr>
            <w:r w:rsidRPr="00820F07">
              <w:rPr>
                <w:sz w:val="18"/>
                <w:szCs w:val="18"/>
              </w:rPr>
              <w:t>40</w:t>
            </w:r>
          </w:p>
        </w:tc>
        <w:tc>
          <w:tcPr>
            <w:tcW w:w="1341" w:type="dxa"/>
          </w:tcPr>
          <w:p w:rsidR="00E8391D" w:rsidRPr="00820F07" w:rsidRDefault="00E8391D" w:rsidP="003A47B5">
            <w:pPr>
              <w:autoSpaceDE w:val="0"/>
              <w:snapToGrid w:val="0"/>
              <w:jc w:val="right"/>
              <w:rPr>
                <w:sz w:val="18"/>
                <w:szCs w:val="18"/>
              </w:rPr>
            </w:pPr>
            <w:r w:rsidRPr="00820F07">
              <w:rPr>
                <w:sz w:val="18"/>
                <w:szCs w:val="18"/>
              </w:rPr>
              <w:t>19</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Importe </w:t>
            </w:r>
          </w:p>
        </w:tc>
        <w:tc>
          <w:tcPr>
            <w:tcW w:w="1257" w:type="dxa"/>
          </w:tcPr>
          <w:p w:rsidR="00E8391D" w:rsidRPr="00820F07" w:rsidRDefault="00E8391D" w:rsidP="003A47B5">
            <w:pPr>
              <w:autoSpaceDE w:val="0"/>
              <w:snapToGrid w:val="0"/>
              <w:jc w:val="right"/>
              <w:rPr>
                <w:sz w:val="18"/>
                <w:szCs w:val="18"/>
              </w:rPr>
            </w:pPr>
            <w:r w:rsidRPr="00820F07">
              <w:rPr>
                <w:sz w:val="18"/>
                <w:szCs w:val="18"/>
              </w:rPr>
              <w:t>59</w:t>
            </w:r>
          </w:p>
        </w:tc>
        <w:tc>
          <w:tcPr>
            <w:tcW w:w="1341" w:type="dxa"/>
          </w:tcPr>
          <w:p w:rsidR="00E8391D" w:rsidRPr="00820F07" w:rsidRDefault="00E8391D" w:rsidP="003A47B5">
            <w:pPr>
              <w:autoSpaceDE w:val="0"/>
              <w:snapToGrid w:val="0"/>
              <w:jc w:val="right"/>
              <w:rPr>
                <w:sz w:val="18"/>
                <w:szCs w:val="18"/>
              </w:rPr>
            </w:pPr>
            <w:r w:rsidRPr="00820F07">
              <w:rPr>
                <w:sz w:val="18"/>
                <w:szCs w:val="18"/>
              </w:rPr>
              <w:t>12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respuesta </w:t>
            </w:r>
          </w:p>
        </w:tc>
        <w:tc>
          <w:tcPr>
            <w:tcW w:w="1257" w:type="dxa"/>
          </w:tcPr>
          <w:p w:rsidR="00E8391D" w:rsidRPr="00820F07" w:rsidRDefault="00E8391D" w:rsidP="003A47B5">
            <w:pPr>
              <w:autoSpaceDE w:val="0"/>
              <w:snapToGrid w:val="0"/>
              <w:jc w:val="right"/>
              <w:rPr>
                <w:sz w:val="18"/>
                <w:szCs w:val="18"/>
              </w:rPr>
            </w:pPr>
            <w:r w:rsidRPr="00820F07">
              <w:rPr>
                <w:sz w:val="18"/>
                <w:szCs w:val="18"/>
              </w:rPr>
              <w:t>71</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Sector </w:t>
            </w:r>
          </w:p>
        </w:tc>
        <w:tc>
          <w:tcPr>
            <w:tcW w:w="1257" w:type="dxa"/>
          </w:tcPr>
          <w:p w:rsidR="00E8391D" w:rsidRPr="00820F07" w:rsidRDefault="00E8391D" w:rsidP="003A47B5">
            <w:pPr>
              <w:autoSpaceDE w:val="0"/>
              <w:snapToGrid w:val="0"/>
              <w:jc w:val="right"/>
              <w:rPr>
                <w:sz w:val="18"/>
                <w:szCs w:val="18"/>
              </w:rPr>
            </w:pPr>
            <w:r w:rsidRPr="00820F07">
              <w:rPr>
                <w:sz w:val="18"/>
                <w:szCs w:val="18"/>
              </w:rPr>
              <w:t>74</w:t>
            </w:r>
          </w:p>
        </w:tc>
        <w:tc>
          <w:tcPr>
            <w:tcW w:w="1341" w:type="dxa"/>
          </w:tcPr>
          <w:p w:rsidR="00E8391D" w:rsidRPr="00820F07" w:rsidRDefault="00E8391D" w:rsidP="003A47B5">
            <w:pPr>
              <w:autoSpaceDE w:val="0"/>
              <w:snapToGrid w:val="0"/>
              <w:jc w:val="right"/>
              <w:rPr>
                <w:sz w:val="18"/>
                <w:szCs w:val="18"/>
              </w:rPr>
            </w:pPr>
            <w:r w:rsidRPr="00820F07">
              <w:rPr>
                <w:sz w:val="18"/>
                <w:szCs w:val="18"/>
              </w:rPr>
              <w:t>4</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POS </w:t>
            </w:r>
          </w:p>
        </w:tc>
        <w:tc>
          <w:tcPr>
            <w:tcW w:w="1257" w:type="dxa"/>
          </w:tcPr>
          <w:p w:rsidR="00E8391D" w:rsidRPr="00820F07" w:rsidRDefault="00E8391D" w:rsidP="003A47B5">
            <w:pPr>
              <w:autoSpaceDE w:val="0"/>
              <w:snapToGrid w:val="0"/>
              <w:jc w:val="right"/>
              <w:rPr>
                <w:sz w:val="18"/>
                <w:szCs w:val="18"/>
              </w:rPr>
            </w:pPr>
            <w:r w:rsidRPr="00820F07">
              <w:rPr>
                <w:sz w:val="18"/>
                <w:szCs w:val="18"/>
              </w:rPr>
              <w:t>78</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EM </w:t>
            </w:r>
          </w:p>
        </w:tc>
        <w:tc>
          <w:tcPr>
            <w:tcW w:w="1257" w:type="dxa"/>
          </w:tcPr>
          <w:p w:rsidR="00E8391D" w:rsidRPr="00820F07" w:rsidRDefault="00E8391D" w:rsidP="003A47B5">
            <w:pPr>
              <w:autoSpaceDE w:val="0"/>
              <w:snapToGrid w:val="0"/>
              <w:jc w:val="right"/>
              <w:rPr>
                <w:sz w:val="18"/>
                <w:szCs w:val="18"/>
              </w:rPr>
            </w:pPr>
            <w:r w:rsidRPr="00820F07">
              <w:rPr>
                <w:sz w:val="18"/>
                <w:szCs w:val="18"/>
              </w:rPr>
              <w:t>80</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comercio </w:t>
            </w:r>
          </w:p>
        </w:tc>
        <w:tc>
          <w:tcPr>
            <w:tcW w:w="1257" w:type="dxa"/>
          </w:tcPr>
          <w:p w:rsidR="00E8391D" w:rsidRPr="00820F07" w:rsidRDefault="00E8391D" w:rsidP="003A47B5">
            <w:pPr>
              <w:autoSpaceDE w:val="0"/>
              <w:snapToGrid w:val="0"/>
              <w:jc w:val="right"/>
              <w:rPr>
                <w:sz w:val="18"/>
                <w:szCs w:val="18"/>
              </w:rPr>
            </w:pPr>
            <w:r w:rsidRPr="00820F07">
              <w:rPr>
                <w:sz w:val="18"/>
                <w:szCs w:val="18"/>
              </w:rPr>
              <w:t>82</w:t>
            </w:r>
          </w:p>
        </w:tc>
        <w:tc>
          <w:tcPr>
            <w:tcW w:w="1341" w:type="dxa"/>
          </w:tcPr>
          <w:p w:rsidR="00E8391D" w:rsidRPr="00820F07" w:rsidRDefault="00E8391D" w:rsidP="003A47B5">
            <w:pPr>
              <w:autoSpaceDE w:val="0"/>
              <w:snapToGrid w:val="0"/>
              <w:jc w:val="right"/>
              <w:rPr>
                <w:sz w:val="18"/>
                <w:szCs w:val="18"/>
              </w:rPr>
            </w:pPr>
            <w:r w:rsidRPr="00820F07">
              <w:rPr>
                <w:sz w:val="18"/>
                <w:szCs w:val="18"/>
              </w:rPr>
              <w:t>10</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ID Terminal </w:t>
            </w:r>
          </w:p>
        </w:tc>
        <w:tc>
          <w:tcPr>
            <w:tcW w:w="1257" w:type="dxa"/>
          </w:tcPr>
          <w:p w:rsidR="00E8391D" w:rsidRPr="00820F07" w:rsidRDefault="00E8391D" w:rsidP="003A47B5">
            <w:pPr>
              <w:autoSpaceDE w:val="0"/>
              <w:snapToGrid w:val="0"/>
              <w:jc w:val="right"/>
              <w:rPr>
                <w:sz w:val="18"/>
                <w:szCs w:val="18"/>
              </w:rPr>
            </w:pPr>
            <w:r w:rsidRPr="00820F07">
              <w:rPr>
                <w:sz w:val="18"/>
                <w:szCs w:val="18"/>
              </w:rPr>
              <w:t>92</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País tarjeta </w:t>
            </w:r>
          </w:p>
        </w:tc>
        <w:tc>
          <w:tcPr>
            <w:tcW w:w="1257" w:type="dxa"/>
          </w:tcPr>
          <w:p w:rsidR="00E8391D" w:rsidRPr="00820F07" w:rsidRDefault="00E8391D" w:rsidP="003A47B5">
            <w:pPr>
              <w:autoSpaceDE w:val="0"/>
              <w:snapToGrid w:val="0"/>
              <w:jc w:val="right"/>
              <w:rPr>
                <w:sz w:val="18"/>
                <w:szCs w:val="18"/>
              </w:rPr>
            </w:pPr>
            <w:r w:rsidRPr="00820F07">
              <w:rPr>
                <w:sz w:val="18"/>
                <w:szCs w:val="18"/>
              </w:rPr>
              <w:t>93</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País comercio </w:t>
            </w:r>
          </w:p>
        </w:tc>
        <w:tc>
          <w:tcPr>
            <w:tcW w:w="1257" w:type="dxa"/>
          </w:tcPr>
          <w:p w:rsidR="00E8391D" w:rsidRPr="00820F07" w:rsidRDefault="00E8391D" w:rsidP="003A47B5">
            <w:pPr>
              <w:autoSpaceDE w:val="0"/>
              <w:snapToGrid w:val="0"/>
              <w:jc w:val="right"/>
              <w:rPr>
                <w:sz w:val="18"/>
                <w:szCs w:val="18"/>
              </w:rPr>
            </w:pPr>
            <w:r w:rsidRPr="00820F07">
              <w:rPr>
                <w:sz w:val="18"/>
                <w:szCs w:val="18"/>
              </w:rPr>
              <w:t>96</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Crédito </w:t>
            </w:r>
          </w:p>
        </w:tc>
        <w:tc>
          <w:tcPr>
            <w:tcW w:w="1257" w:type="dxa"/>
          </w:tcPr>
          <w:p w:rsidR="00E8391D" w:rsidRPr="00820F07" w:rsidRDefault="00E8391D" w:rsidP="003A47B5">
            <w:pPr>
              <w:autoSpaceDE w:val="0"/>
              <w:snapToGrid w:val="0"/>
              <w:jc w:val="right"/>
              <w:rPr>
                <w:sz w:val="18"/>
                <w:szCs w:val="18"/>
              </w:rPr>
            </w:pPr>
            <w:r w:rsidRPr="00820F07">
              <w:rPr>
                <w:sz w:val="18"/>
                <w:szCs w:val="18"/>
              </w:rPr>
              <w:t>99</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Aplazado </w:t>
            </w:r>
          </w:p>
        </w:tc>
        <w:tc>
          <w:tcPr>
            <w:tcW w:w="1257" w:type="dxa"/>
          </w:tcPr>
          <w:p w:rsidR="00E8391D" w:rsidRPr="00820F07" w:rsidRDefault="00E8391D" w:rsidP="003A47B5">
            <w:pPr>
              <w:autoSpaceDE w:val="0"/>
              <w:snapToGrid w:val="0"/>
              <w:jc w:val="right"/>
              <w:rPr>
                <w:sz w:val="18"/>
                <w:szCs w:val="18"/>
              </w:rPr>
            </w:pPr>
            <w:r w:rsidRPr="00820F07">
              <w:rPr>
                <w:sz w:val="18"/>
                <w:szCs w:val="18"/>
              </w:rPr>
              <w:t>100</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Número de plazos </w:t>
            </w:r>
          </w:p>
        </w:tc>
        <w:tc>
          <w:tcPr>
            <w:tcW w:w="1257" w:type="dxa"/>
          </w:tcPr>
          <w:p w:rsidR="00E8391D" w:rsidRPr="00820F07" w:rsidRDefault="00E8391D" w:rsidP="003A47B5">
            <w:pPr>
              <w:autoSpaceDE w:val="0"/>
              <w:snapToGrid w:val="0"/>
              <w:jc w:val="right"/>
              <w:rPr>
                <w:sz w:val="18"/>
                <w:szCs w:val="18"/>
              </w:rPr>
            </w:pPr>
            <w:r w:rsidRPr="00820F07">
              <w:rPr>
                <w:sz w:val="18"/>
                <w:szCs w:val="18"/>
              </w:rPr>
              <w:t>101</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postal </w:t>
            </w:r>
          </w:p>
        </w:tc>
        <w:tc>
          <w:tcPr>
            <w:tcW w:w="1257" w:type="dxa"/>
          </w:tcPr>
          <w:p w:rsidR="00E8391D" w:rsidRPr="00820F07" w:rsidRDefault="00E8391D" w:rsidP="003A47B5">
            <w:pPr>
              <w:autoSpaceDE w:val="0"/>
              <w:snapToGrid w:val="0"/>
              <w:jc w:val="right"/>
              <w:rPr>
                <w:sz w:val="18"/>
                <w:szCs w:val="18"/>
              </w:rPr>
            </w:pPr>
            <w:r w:rsidRPr="00820F07">
              <w:rPr>
                <w:sz w:val="18"/>
                <w:szCs w:val="18"/>
              </w:rPr>
              <w:t>103</w:t>
            </w:r>
          </w:p>
        </w:tc>
        <w:tc>
          <w:tcPr>
            <w:tcW w:w="1341" w:type="dxa"/>
          </w:tcPr>
          <w:p w:rsidR="00E8391D" w:rsidRPr="00820F07" w:rsidRDefault="00E8391D" w:rsidP="003A47B5">
            <w:pPr>
              <w:autoSpaceDE w:val="0"/>
              <w:snapToGrid w:val="0"/>
              <w:jc w:val="right"/>
              <w:rPr>
                <w:sz w:val="18"/>
                <w:szCs w:val="18"/>
              </w:rPr>
            </w:pPr>
            <w:r w:rsidRPr="00820F07">
              <w:rPr>
                <w:sz w:val="18"/>
                <w:szCs w:val="18"/>
              </w:rPr>
              <w:t>9</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Senha </w:t>
            </w:r>
          </w:p>
        </w:tc>
        <w:tc>
          <w:tcPr>
            <w:tcW w:w="1257" w:type="dxa"/>
          </w:tcPr>
          <w:p w:rsidR="00E8391D" w:rsidRPr="00820F07" w:rsidRDefault="00E8391D" w:rsidP="003A47B5">
            <w:pPr>
              <w:autoSpaceDE w:val="0"/>
              <w:snapToGrid w:val="0"/>
              <w:jc w:val="right"/>
              <w:rPr>
                <w:sz w:val="18"/>
                <w:szCs w:val="18"/>
              </w:rPr>
            </w:pPr>
            <w:r w:rsidRPr="00820F07">
              <w:rPr>
                <w:sz w:val="18"/>
                <w:szCs w:val="18"/>
              </w:rPr>
              <w:t>112</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CVV2 </w:t>
            </w:r>
          </w:p>
        </w:tc>
        <w:tc>
          <w:tcPr>
            <w:tcW w:w="1257" w:type="dxa"/>
          </w:tcPr>
          <w:p w:rsidR="00E8391D" w:rsidRPr="00820F07" w:rsidRDefault="00E8391D" w:rsidP="003A47B5">
            <w:pPr>
              <w:autoSpaceDE w:val="0"/>
              <w:snapToGrid w:val="0"/>
              <w:jc w:val="right"/>
              <w:rPr>
                <w:sz w:val="18"/>
                <w:szCs w:val="18"/>
              </w:rPr>
            </w:pPr>
            <w:r w:rsidRPr="00820F07">
              <w:rPr>
                <w:sz w:val="18"/>
                <w:szCs w:val="18"/>
              </w:rPr>
              <w:t>113</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Origen autorización </w:t>
            </w:r>
          </w:p>
        </w:tc>
        <w:tc>
          <w:tcPr>
            <w:tcW w:w="1257" w:type="dxa"/>
          </w:tcPr>
          <w:p w:rsidR="00E8391D" w:rsidRPr="00820F07" w:rsidRDefault="00E8391D" w:rsidP="003A47B5">
            <w:pPr>
              <w:autoSpaceDE w:val="0"/>
              <w:snapToGrid w:val="0"/>
              <w:jc w:val="right"/>
              <w:rPr>
                <w:sz w:val="18"/>
                <w:szCs w:val="18"/>
              </w:rPr>
            </w:pPr>
            <w:r w:rsidRPr="00820F07">
              <w:rPr>
                <w:sz w:val="18"/>
                <w:szCs w:val="18"/>
              </w:rPr>
              <w:t>114</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TID </w:t>
            </w:r>
          </w:p>
        </w:tc>
        <w:tc>
          <w:tcPr>
            <w:tcW w:w="1257" w:type="dxa"/>
          </w:tcPr>
          <w:p w:rsidR="00E8391D" w:rsidRPr="00820F07" w:rsidRDefault="00E8391D" w:rsidP="003A47B5">
            <w:pPr>
              <w:autoSpaceDE w:val="0"/>
              <w:snapToGrid w:val="0"/>
              <w:jc w:val="right"/>
              <w:rPr>
                <w:sz w:val="18"/>
                <w:szCs w:val="18"/>
              </w:rPr>
            </w:pPr>
            <w:r w:rsidRPr="00820F07">
              <w:rPr>
                <w:sz w:val="18"/>
                <w:szCs w:val="18"/>
              </w:rPr>
              <w:t>115</w:t>
            </w:r>
          </w:p>
        </w:tc>
        <w:tc>
          <w:tcPr>
            <w:tcW w:w="1341" w:type="dxa"/>
          </w:tcPr>
          <w:p w:rsidR="00E8391D" w:rsidRPr="00820F07" w:rsidRDefault="00E8391D" w:rsidP="003A47B5">
            <w:pPr>
              <w:autoSpaceDE w:val="0"/>
              <w:snapToGrid w:val="0"/>
              <w:jc w:val="right"/>
              <w:rPr>
                <w:sz w:val="18"/>
                <w:szCs w:val="18"/>
              </w:rPr>
            </w:pPr>
            <w:r w:rsidRPr="00820F07">
              <w:rPr>
                <w:sz w:val="18"/>
                <w:szCs w:val="18"/>
              </w:rPr>
              <w:t>20</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Código de servicio </w:t>
            </w:r>
          </w:p>
        </w:tc>
        <w:tc>
          <w:tcPr>
            <w:tcW w:w="1257" w:type="dxa"/>
          </w:tcPr>
          <w:p w:rsidR="00E8391D" w:rsidRPr="00820F07" w:rsidRDefault="00E8391D" w:rsidP="003A47B5">
            <w:pPr>
              <w:autoSpaceDE w:val="0"/>
              <w:snapToGrid w:val="0"/>
              <w:jc w:val="right"/>
              <w:rPr>
                <w:sz w:val="18"/>
                <w:szCs w:val="18"/>
              </w:rPr>
            </w:pPr>
            <w:r w:rsidRPr="00820F07">
              <w:rPr>
                <w:sz w:val="18"/>
                <w:szCs w:val="18"/>
              </w:rPr>
              <w:t>135</w:t>
            </w:r>
          </w:p>
        </w:tc>
        <w:tc>
          <w:tcPr>
            <w:tcW w:w="1341" w:type="dxa"/>
          </w:tcPr>
          <w:p w:rsidR="00E8391D" w:rsidRPr="00820F07" w:rsidRDefault="00E8391D" w:rsidP="003A47B5">
            <w:pPr>
              <w:autoSpaceDE w:val="0"/>
              <w:snapToGrid w:val="0"/>
              <w:jc w:val="right"/>
              <w:rPr>
                <w:sz w:val="18"/>
                <w:szCs w:val="18"/>
              </w:rPr>
            </w:pPr>
            <w:r w:rsidRPr="00820F07">
              <w:rPr>
                <w:sz w:val="18"/>
                <w:szCs w:val="18"/>
              </w:rPr>
              <w:t>3</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lastRenderedPageBreak/>
              <w:t xml:space="preserve">Fallback </w:t>
            </w:r>
          </w:p>
        </w:tc>
        <w:tc>
          <w:tcPr>
            <w:tcW w:w="1257" w:type="dxa"/>
          </w:tcPr>
          <w:p w:rsidR="00E8391D" w:rsidRPr="00820F07" w:rsidRDefault="00E8391D" w:rsidP="003A47B5">
            <w:pPr>
              <w:autoSpaceDE w:val="0"/>
              <w:snapToGrid w:val="0"/>
              <w:jc w:val="right"/>
              <w:rPr>
                <w:sz w:val="18"/>
                <w:szCs w:val="18"/>
              </w:rPr>
            </w:pPr>
            <w:r w:rsidRPr="00820F07">
              <w:rPr>
                <w:sz w:val="18"/>
                <w:szCs w:val="18"/>
              </w:rPr>
              <w:t>138</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Validación de CAM </w:t>
            </w:r>
          </w:p>
        </w:tc>
        <w:tc>
          <w:tcPr>
            <w:tcW w:w="1257" w:type="dxa"/>
          </w:tcPr>
          <w:p w:rsidR="00E8391D" w:rsidRPr="00820F07" w:rsidRDefault="00E8391D" w:rsidP="003A47B5">
            <w:pPr>
              <w:autoSpaceDE w:val="0"/>
              <w:snapToGrid w:val="0"/>
              <w:jc w:val="right"/>
              <w:rPr>
                <w:sz w:val="18"/>
                <w:szCs w:val="18"/>
              </w:rPr>
            </w:pPr>
            <w:r w:rsidRPr="00820F07">
              <w:rPr>
                <w:sz w:val="18"/>
                <w:szCs w:val="18"/>
              </w:rPr>
              <w:t>139</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TVR </w:t>
            </w:r>
          </w:p>
        </w:tc>
        <w:tc>
          <w:tcPr>
            <w:tcW w:w="1257" w:type="dxa"/>
          </w:tcPr>
          <w:p w:rsidR="00E8391D" w:rsidRPr="00820F07" w:rsidRDefault="00E8391D" w:rsidP="003A47B5">
            <w:pPr>
              <w:autoSpaceDE w:val="0"/>
              <w:snapToGrid w:val="0"/>
              <w:jc w:val="right"/>
              <w:rPr>
                <w:sz w:val="18"/>
                <w:szCs w:val="18"/>
              </w:rPr>
            </w:pPr>
            <w:r w:rsidRPr="00820F07">
              <w:rPr>
                <w:sz w:val="18"/>
                <w:szCs w:val="18"/>
              </w:rPr>
              <w:t>140</w:t>
            </w:r>
          </w:p>
        </w:tc>
        <w:tc>
          <w:tcPr>
            <w:tcW w:w="1341" w:type="dxa"/>
          </w:tcPr>
          <w:p w:rsidR="00E8391D" w:rsidRPr="00820F07" w:rsidRDefault="00E8391D" w:rsidP="003A47B5">
            <w:pPr>
              <w:autoSpaceDE w:val="0"/>
              <w:snapToGrid w:val="0"/>
              <w:jc w:val="right"/>
              <w:rPr>
                <w:sz w:val="18"/>
                <w:szCs w:val="18"/>
              </w:rPr>
            </w:pPr>
            <w:r w:rsidRPr="00820F07">
              <w:rPr>
                <w:sz w:val="18"/>
                <w:szCs w:val="18"/>
              </w:rPr>
              <w:t>10</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Quién respondió </w:t>
            </w:r>
          </w:p>
        </w:tc>
        <w:tc>
          <w:tcPr>
            <w:tcW w:w="1257" w:type="dxa"/>
          </w:tcPr>
          <w:p w:rsidR="00E8391D" w:rsidRPr="00820F07" w:rsidRDefault="00E8391D" w:rsidP="003A47B5">
            <w:pPr>
              <w:autoSpaceDE w:val="0"/>
              <w:snapToGrid w:val="0"/>
              <w:jc w:val="right"/>
              <w:rPr>
                <w:sz w:val="18"/>
                <w:szCs w:val="18"/>
              </w:rPr>
            </w:pPr>
            <w:r w:rsidRPr="00820F07">
              <w:rPr>
                <w:sz w:val="18"/>
                <w:szCs w:val="18"/>
              </w:rPr>
              <w:t>150</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ECI/VBV </w:t>
            </w:r>
          </w:p>
        </w:tc>
        <w:tc>
          <w:tcPr>
            <w:tcW w:w="1257" w:type="dxa"/>
          </w:tcPr>
          <w:p w:rsidR="00E8391D" w:rsidRPr="00820F07" w:rsidRDefault="00E8391D" w:rsidP="003A47B5">
            <w:pPr>
              <w:autoSpaceDE w:val="0"/>
              <w:snapToGrid w:val="0"/>
              <w:jc w:val="right"/>
              <w:rPr>
                <w:sz w:val="18"/>
                <w:szCs w:val="18"/>
              </w:rPr>
            </w:pPr>
            <w:r w:rsidRPr="00820F07">
              <w:rPr>
                <w:sz w:val="18"/>
                <w:szCs w:val="18"/>
              </w:rPr>
              <w:t>152</w:t>
            </w:r>
          </w:p>
        </w:tc>
        <w:tc>
          <w:tcPr>
            <w:tcW w:w="1341" w:type="dxa"/>
          </w:tcPr>
          <w:p w:rsidR="00E8391D" w:rsidRPr="00820F07" w:rsidRDefault="00E8391D" w:rsidP="003A47B5">
            <w:pPr>
              <w:autoSpaceDE w:val="0"/>
              <w:snapToGrid w:val="0"/>
              <w:jc w:val="right"/>
              <w:rPr>
                <w:sz w:val="18"/>
                <w:szCs w:val="18"/>
              </w:rPr>
            </w:pPr>
            <w:r w:rsidRPr="00820F07">
              <w:rPr>
                <w:sz w:val="18"/>
                <w:szCs w:val="18"/>
              </w:rPr>
              <w:t>2</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CDC </w:t>
            </w:r>
          </w:p>
        </w:tc>
        <w:tc>
          <w:tcPr>
            <w:tcW w:w="1257" w:type="dxa"/>
          </w:tcPr>
          <w:p w:rsidR="00E8391D" w:rsidRPr="00820F07" w:rsidRDefault="00E8391D" w:rsidP="003A47B5">
            <w:pPr>
              <w:autoSpaceDE w:val="0"/>
              <w:snapToGrid w:val="0"/>
              <w:jc w:val="right"/>
              <w:rPr>
                <w:sz w:val="18"/>
                <w:szCs w:val="18"/>
              </w:rPr>
            </w:pPr>
            <w:r w:rsidRPr="00820F07">
              <w:rPr>
                <w:sz w:val="18"/>
                <w:szCs w:val="18"/>
              </w:rPr>
              <w:t>154</w:t>
            </w:r>
          </w:p>
        </w:tc>
        <w:tc>
          <w:tcPr>
            <w:tcW w:w="1341" w:type="dxa"/>
          </w:tcPr>
          <w:p w:rsidR="00E8391D" w:rsidRPr="00820F07" w:rsidRDefault="00E8391D" w:rsidP="003A47B5">
            <w:pPr>
              <w:autoSpaceDE w:val="0"/>
              <w:snapToGrid w:val="0"/>
              <w:jc w:val="right"/>
              <w:rPr>
                <w:sz w:val="18"/>
                <w:szCs w:val="18"/>
              </w:rPr>
            </w:pPr>
            <w:r w:rsidRPr="00820F07">
              <w:rPr>
                <w:sz w:val="18"/>
                <w:szCs w:val="18"/>
              </w:rPr>
              <w:t>1</w:t>
            </w:r>
          </w:p>
        </w:tc>
      </w:tr>
      <w:tr w:rsidR="00E8391D" w:rsidRPr="00820F07" w:rsidTr="00820F07">
        <w:trPr>
          <w:cnfStyle w:val="000000100000"/>
          <w:trHeight w:val="298"/>
        </w:trPr>
        <w:tc>
          <w:tcPr>
            <w:tcW w:w="4387" w:type="dxa"/>
          </w:tcPr>
          <w:p w:rsidR="00E8391D" w:rsidRPr="00820F07" w:rsidRDefault="00E8391D" w:rsidP="003A47B5">
            <w:pPr>
              <w:autoSpaceDE w:val="0"/>
              <w:snapToGrid w:val="0"/>
              <w:rPr>
                <w:sz w:val="18"/>
                <w:szCs w:val="18"/>
              </w:rPr>
            </w:pPr>
            <w:r w:rsidRPr="00820F07">
              <w:rPr>
                <w:sz w:val="18"/>
                <w:szCs w:val="18"/>
              </w:rPr>
              <w:t xml:space="preserve">Terminal </w:t>
            </w:r>
          </w:p>
        </w:tc>
        <w:tc>
          <w:tcPr>
            <w:tcW w:w="1257" w:type="dxa"/>
          </w:tcPr>
          <w:p w:rsidR="00E8391D" w:rsidRPr="00820F07" w:rsidRDefault="00E8391D" w:rsidP="003A47B5">
            <w:pPr>
              <w:autoSpaceDE w:val="0"/>
              <w:snapToGrid w:val="0"/>
              <w:jc w:val="right"/>
              <w:rPr>
                <w:sz w:val="18"/>
                <w:szCs w:val="18"/>
              </w:rPr>
            </w:pPr>
            <w:r w:rsidRPr="00820F07">
              <w:rPr>
                <w:sz w:val="18"/>
                <w:szCs w:val="18"/>
              </w:rPr>
              <w:t>155</w:t>
            </w:r>
          </w:p>
        </w:tc>
        <w:tc>
          <w:tcPr>
            <w:tcW w:w="1341" w:type="dxa"/>
          </w:tcPr>
          <w:p w:rsidR="00E8391D" w:rsidRPr="00820F07" w:rsidRDefault="00E8391D" w:rsidP="003A47B5">
            <w:pPr>
              <w:autoSpaceDE w:val="0"/>
              <w:snapToGrid w:val="0"/>
              <w:jc w:val="right"/>
              <w:rPr>
                <w:sz w:val="18"/>
                <w:szCs w:val="18"/>
              </w:rPr>
            </w:pPr>
            <w:r w:rsidRPr="00820F07">
              <w:rPr>
                <w:sz w:val="18"/>
                <w:szCs w:val="18"/>
              </w:rPr>
              <w:t>8</w:t>
            </w:r>
          </w:p>
        </w:tc>
      </w:tr>
      <w:tr w:rsidR="00E8391D" w:rsidRPr="00820F07" w:rsidTr="00820F07">
        <w:trPr>
          <w:trHeight w:val="298"/>
        </w:trPr>
        <w:tc>
          <w:tcPr>
            <w:tcW w:w="4387" w:type="dxa"/>
          </w:tcPr>
          <w:p w:rsidR="00E8391D" w:rsidRPr="00820F07" w:rsidRDefault="00E8391D" w:rsidP="003A47B5">
            <w:pPr>
              <w:autoSpaceDE w:val="0"/>
              <w:snapToGrid w:val="0"/>
              <w:rPr>
                <w:sz w:val="18"/>
                <w:szCs w:val="18"/>
              </w:rPr>
            </w:pPr>
            <w:r w:rsidRPr="00820F07">
              <w:rPr>
                <w:sz w:val="18"/>
                <w:szCs w:val="18"/>
              </w:rPr>
              <w:t>Nombre del EC</w:t>
            </w:r>
          </w:p>
        </w:tc>
        <w:tc>
          <w:tcPr>
            <w:tcW w:w="1257" w:type="dxa"/>
          </w:tcPr>
          <w:p w:rsidR="00E8391D" w:rsidRPr="00820F07" w:rsidRDefault="00E8391D" w:rsidP="003A47B5">
            <w:pPr>
              <w:autoSpaceDE w:val="0"/>
              <w:snapToGrid w:val="0"/>
              <w:jc w:val="right"/>
              <w:rPr>
                <w:sz w:val="18"/>
                <w:szCs w:val="18"/>
              </w:rPr>
            </w:pPr>
            <w:r w:rsidRPr="00820F07">
              <w:rPr>
                <w:sz w:val="18"/>
                <w:szCs w:val="18"/>
              </w:rPr>
              <w:t>163</w:t>
            </w:r>
          </w:p>
        </w:tc>
        <w:tc>
          <w:tcPr>
            <w:tcW w:w="1341" w:type="dxa"/>
          </w:tcPr>
          <w:p w:rsidR="00E8391D" w:rsidRPr="00820F07" w:rsidRDefault="00E8391D" w:rsidP="003A47B5">
            <w:pPr>
              <w:autoSpaceDE w:val="0"/>
              <w:snapToGrid w:val="0"/>
              <w:jc w:val="right"/>
              <w:rPr>
                <w:sz w:val="18"/>
                <w:szCs w:val="18"/>
              </w:rPr>
            </w:pPr>
            <w:r w:rsidRPr="00820F07">
              <w:rPr>
                <w:sz w:val="18"/>
                <w:szCs w:val="18"/>
              </w:rPr>
              <w:t>32</w:t>
            </w:r>
          </w:p>
        </w:tc>
      </w:tr>
    </w:tbl>
    <w:p w:rsidR="00E8391D" w:rsidRDefault="00E8391D" w:rsidP="00F900B7"/>
    <w:p w:rsidR="00E8391D" w:rsidRDefault="00E8391D" w:rsidP="00E8391D">
      <w:pPr>
        <w:pStyle w:val="Ttulo3"/>
        <w:tabs>
          <w:tab w:val="clear" w:pos="907"/>
          <w:tab w:val="left" w:pos="720"/>
        </w:tabs>
        <w:suppressAutoHyphens/>
        <w:spacing w:before="0" w:after="0" w:line="240" w:lineRule="auto"/>
        <w:jc w:val="left"/>
      </w:pPr>
      <w:bookmarkStart w:id="136" w:name="_Toc419712352"/>
      <w:r>
        <w:t>Formato de marcas de tiempo</w:t>
      </w:r>
      <w:bookmarkEnd w:id="136"/>
    </w:p>
    <w:p w:rsidR="00E8391D" w:rsidRDefault="00E8391D" w:rsidP="00E8391D"/>
    <w:p w:rsidR="00E8391D" w:rsidRDefault="00E8391D" w:rsidP="00E8391D">
      <w:r>
        <w:t>Este es el formato de los ficheros generados con las marcas de tiempo para las operaciones procesadas OnLine. Se trata de los ficheros /home/lynx/Log/LogMT/mt.done.*.log</w:t>
      </w:r>
    </w:p>
    <w:p w:rsidR="00E8391D" w:rsidRDefault="00E8391D" w:rsidP="00E8391D">
      <w:r>
        <w:t>El formato de registro de estos ficheros es común y se caracteriza por:</w:t>
      </w:r>
    </w:p>
    <w:p w:rsidR="00E8391D" w:rsidRDefault="00E8391D" w:rsidP="00071DD4">
      <w:pPr>
        <w:numPr>
          <w:ilvl w:val="0"/>
          <w:numId w:val="48"/>
        </w:numPr>
        <w:tabs>
          <w:tab w:val="left" w:pos="283"/>
        </w:tabs>
        <w:suppressAutoHyphens/>
        <w:spacing w:after="0" w:line="240" w:lineRule="auto"/>
        <w:jc w:val="left"/>
      </w:pPr>
      <w:r>
        <w:t>Campos y registros de longitud variable</w:t>
      </w:r>
    </w:p>
    <w:p w:rsidR="00E8391D" w:rsidRDefault="00E8391D" w:rsidP="00071DD4">
      <w:pPr>
        <w:numPr>
          <w:ilvl w:val="0"/>
          <w:numId w:val="45"/>
        </w:numPr>
        <w:tabs>
          <w:tab w:val="left" w:pos="283"/>
        </w:tabs>
        <w:suppressAutoHyphens/>
        <w:spacing w:after="0" w:line="240" w:lineRule="auto"/>
        <w:jc w:val="left"/>
      </w:pPr>
      <w:r>
        <w:t>Cada registro ocupa una línea</w:t>
      </w:r>
    </w:p>
    <w:p w:rsidR="00E8391D" w:rsidRDefault="00E8391D" w:rsidP="00071DD4">
      <w:pPr>
        <w:numPr>
          <w:ilvl w:val="0"/>
          <w:numId w:val="45"/>
        </w:numPr>
        <w:tabs>
          <w:tab w:val="left" w:pos="283"/>
        </w:tabs>
        <w:suppressAutoHyphens/>
        <w:spacing w:after="0" w:line="240" w:lineRule="auto"/>
        <w:jc w:val="left"/>
      </w:pPr>
      <w:r>
        <w:t>Separador de campo: ';'</w:t>
      </w:r>
    </w:p>
    <w:p w:rsidR="00E8391D" w:rsidRDefault="00E8391D" w:rsidP="00E8391D"/>
    <w:p w:rsidR="00E8391D" w:rsidRDefault="00E8391D" w:rsidP="00E8391D">
      <w:pPr>
        <w:keepNext/>
      </w:pPr>
      <w:r>
        <w:t>Los campos del registro son:</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51"/>
        <w:gridCol w:w="1984"/>
        <w:gridCol w:w="6521"/>
      </w:tblGrid>
      <w:tr w:rsidR="00E8391D" w:rsidRPr="00820F07" w:rsidTr="008F6E7C">
        <w:trPr>
          <w:cnfStyle w:val="100000000000"/>
        </w:trPr>
        <w:tc>
          <w:tcPr>
            <w:tcW w:w="851"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Orden</w:t>
            </w:r>
          </w:p>
        </w:tc>
        <w:tc>
          <w:tcPr>
            <w:tcW w:w="1984"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Código</w:t>
            </w:r>
          </w:p>
        </w:tc>
        <w:tc>
          <w:tcPr>
            <w:tcW w:w="6521" w:type="dxa"/>
            <w:tcBorders>
              <w:top w:val="none" w:sz="0" w:space="0" w:color="auto"/>
              <w:left w:val="none" w:sz="0" w:space="0" w:color="auto"/>
              <w:bottom w:val="none" w:sz="0" w:space="0" w:color="auto"/>
              <w:right w:val="none" w:sz="0" w:space="0" w:color="auto"/>
            </w:tcBorders>
          </w:tcPr>
          <w:p w:rsidR="00E8391D" w:rsidRPr="00820F07" w:rsidRDefault="00E8391D" w:rsidP="00E8391D">
            <w:pPr>
              <w:autoSpaceDE w:val="0"/>
              <w:snapToGrid w:val="0"/>
              <w:rPr>
                <w:b w:val="0"/>
                <w:sz w:val="18"/>
                <w:szCs w:val="18"/>
              </w:rPr>
            </w:pPr>
            <w:r w:rsidRPr="00820F07">
              <w:rPr>
                <w:sz w:val="18"/>
                <w:szCs w:val="18"/>
              </w:rPr>
              <w:t>Descripción</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1</w:t>
            </w:r>
          </w:p>
        </w:tc>
        <w:tc>
          <w:tcPr>
            <w:tcW w:w="1984" w:type="dxa"/>
          </w:tcPr>
          <w:p w:rsidR="00E8391D" w:rsidRPr="00820F07" w:rsidRDefault="00E8391D" w:rsidP="00E8391D">
            <w:pPr>
              <w:autoSpaceDE w:val="0"/>
              <w:snapToGrid w:val="0"/>
              <w:rPr>
                <w:sz w:val="18"/>
                <w:szCs w:val="18"/>
              </w:rPr>
            </w:pPr>
            <w:r w:rsidRPr="00820F07">
              <w:rPr>
                <w:sz w:val="18"/>
                <w:szCs w:val="18"/>
              </w:rPr>
              <w:t>RR</w:t>
            </w:r>
          </w:p>
        </w:tc>
        <w:tc>
          <w:tcPr>
            <w:tcW w:w="6521" w:type="dxa"/>
          </w:tcPr>
          <w:p w:rsidR="00E8391D" w:rsidRPr="00820F07" w:rsidRDefault="00E8391D" w:rsidP="00E8391D">
            <w:pPr>
              <w:autoSpaceDE w:val="0"/>
              <w:snapToGrid w:val="0"/>
              <w:rPr>
                <w:sz w:val="18"/>
                <w:szCs w:val="18"/>
              </w:rPr>
            </w:pPr>
            <w:r w:rsidRPr="00820F07">
              <w:rPr>
                <w:sz w:val="18"/>
                <w:szCs w:val="18"/>
              </w:rPr>
              <w:t>Identificador del mensaje</w:t>
            </w:r>
          </w:p>
        </w:tc>
      </w:tr>
      <w:tr w:rsidR="00E8391D" w:rsidRPr="00820F07" w:rsidTr="00820F07">
        <w:tc>
          <w:tcPr>
            <w:tcW w:w="851" w:type="dxa"/>
          </w:tcPr>
          <w:p w:rsidR="00E8391D" w:rsidRPr="00820F07" w:rsidRDefault="00E8391D" w:rsidP="00E8391D">
            <w:pPr>
              <w:autoSpaceDE w:val="0"/>
              <w:snapToGrid w:val="0"/>
              <w:rPr>
                <w:sz w:val="18"/>
                <w:szCs w:val="18"/>
              </w:rPr>
            </w:pPr>
            <w:r w:rsidRPr="00820F07">
              <w:rPr>
                <w:sz w:val="18"/>
                <w:szCs w:val="18"/>
              </w:rPr>
              <w:t>2</w:t>
            </w:r>
          </w:p>
        </w:tc>
        <w:tc>
          <w:tcPr>
            <w:tcW w:w="1984" w:type="dxa"/>
          </w:tcPr>
          <w:p w:rsidR="00E8391D" w:rsidRPr="00820F07" w:rsidRDefault="00E8391D" w:rsidP="00E8391D">
            <w:pPr>
              <w:autoSpaceDE w:val="0"/>
              <w:snapToGrid w:val="0"/>
              <w:rPr>
                <w:sz w:val="18"/>
                <w:szCs w:val="18"/>
              </w:rPr>
            </w:pPr>
            <w:r w:rsidRPr="00820F07">
              <w:rPr>
                <w:sz w:val="18"/>
                <w:szCs w:val="18"/>
              </w:rPr>
              <w:t>ID_HOST</w:t>
            </w:r>
          </w:p>
        </w:tc>
        <w:tc>
          <w:tcPr>
            <w:tcW w:w="6521" w:type="dxa"/>
          </w:tcPr>
          <w:p w:rsidR="00E8391D" w:rsidRPr="00820F07" w:rsidRDefault="00E8391D" w:rsidP="00E8391D">
            <w:pPr>
              <w:autoSpaceDE w:val="0"/>
              <w:snapToGrid w:val="0"/>
              <w:rPr>
                <w:sz w:val="18"/>
                <w:szCs w:val="18"/>
              </w:rPr>
            </w:pPr>
            <w:r w:rsidRPr="00820F07">
              <w:rPr>
                <w:sz w:val="18"/>
                <w:szCs w:val="18"/>
              </w:rPr>
              <w:t>Identificador de host.</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3</w:t>
            </w:r>
          </w:p>
        </w:tc>
        <w:tc>
          <w:tcPr>
            <w:tcW w:w="1984" w:type="dxa"/>
          </w:tcPr>
          <w:p w:rsidR="00E8391D" w:rsidRPr="00820F07" w:rsidRDefault="00E8391D" w:rsidP="00E8391D">
            <w:pPr>
              <w:autoSpaceDE w:val="0"/>
              <w:snapToGrid w:val="0"/>
              <w:rPr>
                <w:sz w:val="18"/>
                <w:szCs w:val="18"/>
              </w:rPr>
            </w:pPr>
            <w:r w:rsidRPr="00820F07">
              <w:rPr>
                <w:sz w:val="18"/>
                <w:szCs w:val="18"/>
              </w:rPr>
              <w:t>ID_UNICO</w:t>
            </w:r>
          </w:p>
        </w:tc>
        <w:tc>
          <w:tcPr>
            <w:tcW w:w="6521" w:type="dxa"/>
          </w:tcPr>
          <w:p w:rsidR="00E8391D" w:rsidRPr="00820F07" w:rsidRDefault="00E8391D" w:rsidP="00E8391D">
            <w:pPr>
              <w:autoSpaceDE w:val="0"/>
              <w:snapToGrid w:val="0"/>
              <w:rPr>
                <w:sz w:val="18"/>
                <w:szCs w:val="18"/>
              </w:rPr>
            </w:pPr>
            <w:r w:rsidRPr="00820F07">
              <w:rPr>
                <w:sz w:val="18"/>
                <w:szCs w:val="18"/>
              </w:rPr>
              <w:t>Identificador único de la operación</w:t>
            </w:r>
          </w:p>
        </w:tc>
      </w:tr>
      <w:tr w:rsidR="00E8391D" w:rsidRPr="00820F07" w:rsidTr="00820F07">
        <w:tc>
          <w:tcPr>
            <w:tcW w:w="851" w:type="dxa"/>
          </w:tcPr>
          <w:p w:rsidR="00E8391D" w:rsidRPr="00820F07" w:rsidRDefault="00E8391D" w:rsidP="00E8391D">
            <w:pPr>
              <w:autoSpaceDE w:val="0"/>
              <w:snapToGrid w:val="0"/>
              <w:rPr>
                <w:sz w:val="18"/>
                <w:szCs w:val="18"/>
              </w:rPr>
            </w:pPr>
            <w:r w:rsidRPr="00820F07">
              <w:rPr>
                <w:sz w:val="18"/>
                <w:szCs w:val="18"/>
              </w:rPr>
              <w:t>4</w:t>
            </w:r>
          </w:p>
        </w:tc>
        <w:tc>
          <w:tcPr>
            <w:tcW w:w="1984" w:type="dxa"/>
          </w:tcPr>
          <w:p w:rsidR="00E8391D" w:rsidRPr="00820F07" w:rsidRDefault="00E8391D" w:rsidP="00E8391D">
            <w:pPr>
              <w:autoSpaceDE w:val="0"/>
              <w:snapToGrid w:val="0"/>
              <w:rPr>
                <w:sz w:val="18"/>
                <w:szCs w:val="18"/>
              </w:rPr>
            </w:pPr>
            <w:r w:rsidRPr="00820F07">
              <w:rPr>
                <w:sz w:val="18"/>
                <w:szCs w:val="18"/>
              </w:rPr>
              <w:t>TIEMPO</w:t>
            </w:r>
          </w:p>
        </w:tc>
        <w:tc>
          <w:tcPr>
            <w:tcW w:w="6521" w:type="dxa"/>
          </w:tcPr>
          <w:p w:rsidR="00E8391D" w:rsidRPr="00820F07" w:rsidRDefault="00E8391D" w:rsidP="00E8391D">
            <w:pPr>
              <w:autoSpaceDE w:val="0"/>
              <w:snapToGrid w:val="0"/>
              <w:rPr>
                <w:sz w:val="18"/>
                <w:szCs w:val="18"/>
              </w:rPr>
            </w:pPr>
            <w:r w:rsidRPr="00820F07">
              <w:rPr>
                <w:sz w:val="18"/>
                <w:szCs w:val="18"/>
              </w:rPr>
              <w:t>Tiempo de proceso de Lynx en milisegundos, con punto decimal.</w:t>
            </w:r>
          </w:p>
        </w:tc>
      </w:tr>
      <w:tr w:rsidR="00E8391D" w:rsidRPr="00820F07" w:rsidTr="00820F07">
        <w:trPr>
          <w:cnfStyle w:val="000000100000"/>
        </w:trPr>
        <w:tc>
          <w:tcPr>
            <w:tcW w:w="851" w:type="dxa"/>
          </w:tcPr>
          <w:p w:rsidR="00E8391D" w:rsidRPr="00820F07" w:rsidRDefault="00E8391D" w:rsidP="00E8391D">
            <w:pPr>
              <w:autoSpaceDE w:val="0"/>
              <w:snapToGrid w:val="0"/>
              <w:rPr>
                <w:sz w:val="18"/>
                <w:szCs w:val="18"/>
              </w:rPr>
            </w:pPr>
            <w:r w:rsidRPr="00820F07">
              <w:rPr>
                <w:sz w:val="18"/>
                <w:szCs w:val="18"/>
              </w:rPr>
              <w:t>5</w:t>
            </w:r>
          </w:p>
        </w:tc>
        <w:tc>
          <w:tcPr>
            <w:tcW w:w="1984" w:type="dxa"/>
          </w:tcPr>
          <w:p w:rsidR="00E8391D" w:rsidRPr="00820F07" w:rsidRDefault="00E8391D" w:rsidP="00E8391D">
            <w:pPr>
              <w:autoSpaceDE w:val="0"/>
              <w:snapToGrid w:val="0"/>
              <w:rPr>
                <w:sz w:val="18"/>
                <w:szCs w:val="18"/>
              </w:rPr>
            </w:pPr>
            <w:r w:rsidRPr="00820F07">
              <w:rPr>
                <w:sz w:val="18"/>
                <w:szCs w:val="18"/>
              </w:rPr>
              <w:t>FECHA_ENTRADA</w:t>
            </w:r>
          </w:p>
        </w:tc>
        <w:tc>
          <w:tcPr>
            <w:tcW w:w="6521" w:type="dxa"/>
          </w:tcPr>
          <w:p w:rsidR="00E8391D" w:rsidRPr="00820F07" w:rsidRDefault="00E8391D" w:rsidP="00E8391D">
            <w:pPr>
              <w:autoSpaceDE w:val="0"/>
              <w:snapToGrid w:val="0"/>
              <w:rPr>
                <w:sz w:val="18"/>
                <w:szCs w:val="18"/>
              </w:rPr>
            </w:pPr>
            <w:r w:rsidRPr="00820F07">
              <w:rPr>
                <w:sz w:val="18"/>
                <w:szCs w:val="18"/>
              </w:rPr>
              <w:t>Fecha de entrada de la OP en LynxOnLine, YYYYMMDDhh(24)mmss</w:t>
            </w:r>
          </w:p>
        </w:tc>
      </w:tr>
      <w:tr w:rsidR="00D10C21" w:rsidRPr="00820F07" w:rsidTr="00820F07">
        <w:tc>
          <w:tcPr>
            <w:tcW w:w="851" w:type="dxa"/>
          </w:tcPr>
          <w:p w:rsidR="00D10C21" w:rsidRPr="00820F07" w:rsidRDefault="00D10C21" w:rsidP="00E8391D">
            <w:pPr>
              <w:autoSpaceDE w:val="0"/>
              <w:snapToGrid w:val="0"/>
              <w:rPr>
                <w:sz w:val="18"/>
                <w:szCs w:val="18"/>
              </w:rPr>
            </w:pPr>
            <w:r w:rsidRPr="00820F07">
              <w:rPr>
                <w:sz w:val="18"/>
                <w:szCs w:val="18"/>
              </w:rPr>
              <w:t>6</w:t>
            </w:r>
          </w:p>
        </w:tc>
        <w:tc>
          <w:tcPr>
            <w:tcW w:w="1984" w:type="dxa"/>
          </w:tcPr>
          <w:p w:rsidR="00D10C21" w:rsidRPr="00820F07" w:rsidRDefault="00D10C21" w:rsidP="00E8391D">
            <w:pPr>
              <w:autoSpaceDE w:val="0"/>
              <w:snapToGrid w:val="0"/>
              <w:rPr>
                <w:sz w:val="18"/>
                <w:szCs w:val="18"/>
              </w:rPr>
            </w:pPr>
            <w:r w:rsidRPr="00820F07">
              <w:rPr>
                <w:sz w:val="18"/>
                <w:szCs w:val="18"/>
              </w:rPr>
              <w:t>TIMESTAMP ENTRADA</w:t>
            </w:r>
          </w:p>
        </w:tc>
        <w:tc>
          <w:tcPr>
            <w:tcW w:w="6521" w:type="dxa"/>
          </w:tcPr>
          <w:p w:rsidR="00D10C21" w:rsidRPr="00820F07" w:rsidRDefault="00D10C21" w:rsidP="00E8391D">
            <w:pPr>
              <w:autoSpaceDE w:val="0"/>
              <w:snapToGrid w:val="0"/>
              <w:rPr>
                <w:sz w:val="18"/>
                <w:szCs w:val="18"/>
              </w:rPr>
            </w:pPr>
            <w:r w:rsidRPr="00820F07">
              <w:rPr>
                <w:sz w:val="18"/>
                <w:szCs w:val="18"/>
              </w:rPr>
              <w:t>Timestamp en el que la transacción llegó a Lynx desde Stratus</w:t>
            </w:r>
          </w:p>
        </w:tc>
      </w:tr>
      <w:tr w:rsidR="00D10C21" w:rsidRPr="00820F07" w:rsidTr="00820F07">
        <w:trPr>
          <w:cnfStyle w:val="000000100000"/>
        </w:trPr>
        <w:tc>
          <w:tcPr>
            <w:tcW w:w="851" w:type="dxa"/>
          </w:tcPr>
          <w:p w:rsidR="00D10C21" w:rsidRPr="00820F07" w:rsidRDefault="00D10C21" w:rsidP="00E8391D">
            <w:pPr>
              <w:autoSpaceDE w:val="0"/>
              <w:snapToGrid w:val="0"/>
              <w:rPr>
                <w:sz w:val="18"/>
                <w:szCs w:val="18"/>
              </w:rPr>
            </w:pPr>
            <w:r w:rsidRPr="00820F07">
              <w:rPr>
                <w:sz w:val="18"/>
                <w:szCs w:val="18"/>
              </w:rPr>
              <w:t>7</w:t>
            </w:r>
          </w:p>
        </w:tc>
        <w:tc>
          <w:tcPr>
            <w:tcW w:w="1984" w:type="dxa"/>
          </w:tcPr>
          <w:p w:rsidR="00D10C21" w:rsidRPr="00820F07" w:rsidRDefault="00D10C21" w:rsidP="00E8391D">
            <w:pPr>
              <w:autoSpaceDE w:val="0"/>
              <w:snapToGrid w:val="0"/>
              <w:rPr>
                <w:sz w:val="18"/>
                <w:szCs w:val="18"/>
              </w:rPr>
            </w:pPr>
            <w:r w:rsidRPr="00820F07">
              <w:rPr>
                <w:sz w:val="18"/>
                <w:szCs w:val="18"/>
              </w:rPr>
              <w:t>TIMESTAMP SALIDA</w:t>
            </w:r>
          </w:p>
        </w:tc>
        <w:tc>
          <w:tcPr>
            <w:tcW w:w="6521" w:type="dxa"/>
          </w:tcPr>
          <w:p w:rsidR="00D10C21" w:rsidRPr="00820F07" w:rsidRDefault="00D10C21" w:rsidP="00E8391D">
            <w:pPr>
              <w:autoSpaceDE w:val="0"/>
              <w:snapToGrid w:val="0"/>
              <w:rPr>
                <w:sz w:val="18"/>
                <w:szCs w:val="18"/>
              </w:rPr>
            </w:pPr>
            <w:r w:rsidRPr="00820F07">
              <w:rPr>
                <w:sz w:val="18"/>
                <w:szCs w:val="18"/>
              </w:rPr>
              <w:t>Timestamp en el que la transacción se envió desde Lynx hacia Stratus</w:t>
            </w:r>
          </w:p>
        </w:tc>
      </w:tr>
    </w:tbl>
    <w:p w:rsidR="005144E1" w:rsidRDefault="005144E1" w:rsidP="00F900B7"/>
    <w:p w:rsidR="00F06549" w:rsidRDefault="00F06549" w:rsidP="00F06549">
      <w:pPr>
        <w:pStyle w:val="Ttulo3"/>
        <w:tabs>
          <w:tab w:val="clear" w:pos="720"/>
          <w:tab w:val="left" w:pos="737"/>
          <w:tab w:val="num" w:pos="3555"/>
        </w:tabs>
        <w:ind w:left="284" w:hanging="284"/>
        <w:jc w:val="left"/>
      </w:pPr>
      <w:bookmarkStart w:id="137" w:name="_Toc419712353"/>
      <w:r>
        <w:t xml:space="preserve">Fichero de </w:t>
      </w:r>
      <w:r w:rsidR="000B57FF">
        <w:t xml:space="preserve">Catálogo </w:t>
      </w:r>
      <w:r>
        <w:t xml:space="preserve">Tipos de Fraude </w:t>
      </w:r>
      <w:r w:rsidR="000B57FF">
        <w:t xml:space="preserve">de Lynx </w:t>
      </w:r>
      <w:r>
        <w:t>(En Homologación)</w:t>
      </w:r>
      <w:bookmarkEnd w:id="137"/>
    </w:p>
    <w:p w:rsidR="00F06549" w:rsidRPr="00D24C24" w:rsidRDefault="00F06549" w:rsidP="00F06549">
      <w:pPr>
        <w:rPr>
          <w:b/>
        </w:rPr>
      </w:pPr>
      <w:r w:rsidRPr="00D24C24">
        <w:rPr>
          <w:b/>
        </w:rPr>
        <w:t xml:space="preserve">Considerações Gerais </w:t>
      </w:r>
    </w:p>
    <w:p w:rsidR="00F06549" w:rsidRPr="00D24C24" w:rsidRDefault="00F06549" w:rsidP="00F06549">
      <w:pPr>
        <w:pStyle w:val="Prrafodelista"/>
        <w:numPr>
          <w:ilvl w:val="0"/>
          <w:numId w:val="61"/>
        </w:numPr>
      </w:pPr>
      <w:r w:rsidRPr="00D24C24">
        <w:t>Todos os campos devem ser inicializados de acordo com sua característica.</w:t>
      </w:r>
    </w:p>
    <w:p w:rsidR="00F06549" w:rsidRPr="00D24C24" w:rsidRDefault="00F06549" w:rsidP="00F06549">
      <w:pPr>
        <w:pStyle w:val="Prrafodelista"/>
        <w:numPr>
          <w:ilvl w:val="0"/>
          <w:numId w:val="61"/>
        </w:numPr>
      </w:pPr>
      <w:r w:rsidRPr="00D24C24">
        <w:lastRenderedPageBreak/>
        <w:t>Todas as DATAS devem ser formatadas como AAAAMMDD.</w:t>
      </w:r>
    </w:p>
    <w:p w:rsidR="00F06549" w:rsidRPr="00D24C24" w:rsidRDefault="00F06549" w:rsidP="00F06549">
      <w:pPr>
        <w:pStyle w:val="Prrafodelista"/>
        <w:numPr>
          <w:ilvl w:val="0"/>
          <w:numId w:val="61"/>
        </w:numPr>
      </w:pPr>
      <w:r w:rsidRPr="00D24C24">
        <w:t>Para os campos de valores com conteúdo igual a zeros, o sinal deve ser sempre positivo (+).</w:t>
      </w:r>
    </w:p>
    <w:p w:rsidR="00F06549" w:rsidRPr="00D24C24" w:rsidRDefault="00F06549" w:rsidP="00F06549">
      <w:pPr>
        <w:pStyle w:val="Prrafodelista"/>
        <w:numPr>
          <w:ilvl w:val="0"/>
          <w:numId w:val="61"/>
        </w:numPr>
      </w:pPr>
      <w:r w:rsidRPr="00D24C24">
        <w:t>arquivo será composto de um (1) registro tipo HEADER, N registros tipo DETALHE e um (1) registro tipo TRAILER. O campo “TOTAL DE REGISTROS” no TRAILER, deve conter o total geral de registros do arquivo, ou seja, inclusive HEADER E TRAILER.</w:t>
      </w:r>
    </w:p>
    <w:p w:rsidR="00F06549" w:rsidRPr="00D24C24" w:rsidRDefault="00F06549" w:rsidP="00F06549">
      <w:pPr>
        <w:pStyle w:val="Prrafodelista"/>
        <w:numPr>
          <w:ilvl w:val="0"/>
          <w:numId w:val="61"/>
        </w:numPr>
      </w:pPr>
      <w:r w:rsidRPr="00D24C24">
        <w:t>Todos os campos devem ter tamanho fixo ser seguidos de “;”.  Preencher os campos numéricos com zeros à esquerda e campos alfanuméricos com brancos à direita.</w:t>
      </w:r>
    </w:p>
    <w:p w:rsidR="00F06549" w:rsidRPr="00D24C24" w:rsidRDefault="00F06549" w:rsidP="00F06549">
      <w:pPr>
        <w:pStyle w:val="Prrafodelista"/>
        <w:numPr>
          <w:ilvl w:val="0"/>
          <w:numId w:val="61"/>
        </w:numPr>
      </w:pPr>
      <w:r w:rsidRPr="00D24C24">
        <w:t>Sistema origem dos dados deve ter um controle de versão de dados para o arquivo gerado para o SIE e, a cada geração de dados, este número de versão deve ser incrementado de um.</w:t>
      </w:r>
    </w:p>
    <w:p w:rsidR="00F06549" w:rsidRPr="005D5298" w:rsidRDefault="00F06549" w:rsidP="00F06549">
      <w:pPr>
        <w:pStyle w:val="Ttulo4"/>
      </w:pPr>
      <w:bookmarkStart w:id="138" w:name="_Toc419712354"/>
      <w:r w:rsidRPr="00551D69">
        <w:t>Registro</w:t>
      </w:r>
      <w:r w:rsidRPr="005D5298">
        <w:t xml:space="preserve"> de </w:t>
      </w:r>
      <w:r>
        <w:t>Cabecera</w:t>
      </w:r>
      <w:bookmarkEnd w:id="138"/>
    </w:p>
    <w:p w:rsidR="00F06549" w:rsidRPr="00925E70" w:rsidRDefault="00F06549" w:rsidP="00F06549">
      <w:pPr>
        <w:rPr>
          <w:rFonts w:ascii="Verdana" w:hAnsi="Verdana"/>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F06549" w:rsidTr="00A34C19">
        <w:trPr>
          <w:cnfStyle w:val="100000000000"/>
        </w:trPr>
        <w:tc>
          <w:tcPr>
            <w:tcW w:w="3261"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vAlign w:val="center"/>
          </w:tcPr>
          <w:p w:rsidR="00F06549" w:rsidRPr="00925E70" w:rsidRDefault="00F06549"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Comentarios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DW_COM_TP_REGISTRO</w:t>
            </w:r>
          </w:p>
        </w:tc>
        <w:tc>
          <w:tcPr>
            <w:tcW w:w="2551" w:type="dxa"/>
          </w:tcPr>
          <w:p w:rsidR="00F06549" w:rsidRPr="00925E70" w:rsidRDefault="00F06549" w:rsidP="00A34C19">
            <w:pPr>
              <w:rPr>
                <w:rFonts w:ascii="Verdana" w:hAnsi="Verdana"/>
                <w:sz w:val="16"/>
              </w:rPr>
            </w:pPr>
            <w:r w:rsidRPr="00925E70">
              <w:rPr>
                <w:rFonts w:ascii="Verdana" w:hAnsi="Verdana"/>
                <w:sz w:val="16"/>
              </w:rPr>
              <w:t>IDENTIFICAÇÃO DO TIPO DE REGISTRO</w:t>
            </w:r>
          </w:p>
        </w:tc>
        <w:tc>
          <w:tcPr>
            <w:tcW w:w="4353" w:type="dxa"/>
          </w:tcPr>
          <w:p w:rsidR="00F06549" w:rsidRDefault="00F06549" w:rsidP="00A34C19">
            <w:pPr>
              <w:rPr>
                <w:rFonts w:ascii="Verdana" w:hAnsi="Verdana"/>
                <w:sz w:val="16"/>
              </w:rPr>
            </w:pPr>
            <w:r>
              <w:rPr>
                <w:rFonts w:ascii="Verdana" w:hAnsi="Verdana"/>
                <w:sz w:val="16"/>
              </w:rPr>
              <w:t xml:space="preserve">Constante = </w:t>
            </w:r>
            <w:r>
              <w:rPr>
                <w:rFonts w:ascii="Verdana" w:hAnsi="Verdana"/>
                <w:b/>
                <w:sz w:val="16"/>
              </w:rPr>
              <w:t>0</w:t>
            </w:r>
          </w:p>
        </w:tc>
      </w:tr>
      <w:tr w:rsidR="00F06549" w:rsidRPr="00350DEB" w:rsidTr="00A34C19">
        <w:tc>
          <w:tcPr>
            <w:tcW w:w="3261" w:type="dxa"/>
          </w:tcPr>
          <w:p w:rsidR="00F06549" w:rsidRPr="00F06549"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F06549" w:rsidRPr="00925E70" w:rsidRDefault="00F06549" w:rsidP="00A34C19">
            <w:pPr>
              <w:rPr>
                <w:rFonts w:ascii="Verdana" w:hAnsi="Verdana"/>
                <w:sz w:val="16"/>
              </w:rPr>
            </w:pPr>
            <w:r w:rsidRPr="00925E70">
              <w:rPr>
                <w:rFonts w:ascii="Verdana" w:hAnsi="Verdana"/>
                <w:sz w:val="16"/>
              </w:rPr>
              <w:t>NÚMERO DE SEQUÊNCIA DOS REGISTROS</w:t>
            </w:r>
          </w:p>
        </w:tc>
        <w:tc>
          <w:tcPr>
            <w:tcW w:w="4353" w:type="dxa"/>
          </w:tcPr>
          <w:p w:rsidR="00F06549" w:rsidRPr="00925E70" w:rsidRDefault="00F06549" w:rsidP="00A34C19">
            <w:pPr>
              <w:rPr>
                <w:rFonts w:ascii="Verdana" w:hAnsi="Verdana"/>
                <w:sz w:val="16"/>
              </w:rPr>
            </w:pPr>
            <w:r w:rsidRPr="00925E70">
              <w:rPr>
                <w:rFonts w:ascii="Verdana" w:hAnsi="Verdana"/>
                <w:sz w:val="16"/>
              </w:rPr>
              <w:t>&lt;Número seqüencial do registro no arquivo&gt;</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DW_COM_CD_ARQUIVO</w:t>
            </w:r>
          </w:p>
        </w:tc>
        <w:tc>
          <w:tcPr>
            <w:tcW w:w="2551" w:type="dxa"/>
          </w:tcPr>
          <w:p w:rsidR="00F06549" w:rsidRDefault="00F06549" w:rsidP="00A34C19">
            <w:pPr>
              <w:rPr>
                <w:rFonts w:ascii="Verdana" w:hAnsi="Verdana"/>
                <w:sz w:val="16"/>
              </w:rPr>
            </w:pPr>
            <w:r>
              <w:rPr>
                <w:rFonts w:ascii="Verdana" w:hAnsi="Verdana"/>
                <w:sz w:val="16"/>
              </w:rPr>
              <w:t>NOME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Constante = </w:t>
            </w:r>
            <w:r w:rsidRPr="00925E70">
              <w:rPr>
                <w:rFonts w:ascii="Verdana" w:hAnsi="Verdana"/>
                <w:b/>
                <w:sz w:val="16"/>
              </w:rPr>
              <w:t>ARQ-PSTPFR</w:t>
            </w:r>
            <w:r w:rsidRPr="00925E70">
              <w:rPr>
                <w:rFonts w:ascii="Verdana" w:hAnsi="Verdana"/>
                <w:sz w:val="16"/>
              </w:rPr>
              <w:t xml:space="preserve"> </w:t>
            </w:r>
          </w:p>
          <w:p w:rsidR="00F06549" w:rsidRPr="00925E70" w:rsidRDefault="00F06549" w:rsidP="00A34C19">
            <w:pPr>
              <w:rPr>
                <w:i/>
              </w:rPr>
            </w:pPr>
            <w:r w:rsidRPr="00925E70">
              <w:rPr>
                <w:i/>
              </w:rPr>
              <w:t>Alfabético de 10 posições</w:t>
            </w:r>
          </w:p>
        </w:tc>
      </w:tr>
      <w:tr w:rsidR="00F06549" w:rsidTr="00A34C19">
        <w:tc>
          <w:tcPr>
            <w:tcW w:w="3261" w:type="dxa"/>
          </w:tcPr>
          <w:p w:rsidR="00F06549" w:rsidRDefault="00F06549" w:rsidP="00A34C19">
            <w:pPr>
              <w:rPr>
                <w:rFonts w:ascii="Verdana" w:hAnsi="Verdana"/>
                <w:sz w:val="16"/>
              </w:rPr>
            </w:pPr>
            <w:r>
              <w:rPr>
                <w:rFonts w:ascii="Verdana" w:hAnsi="Verdana"/>
                <w:sz w:val="16"/>
              </w:rPr>
              <w:t>DW_COM_DT_GERACAO</w:t>
            </w:r>
          </w:p>
        </w:tc>
        <w:tc>
          <w:tcPr>
            <w:tcW w:w="2551" w:type="dxa"/>
          </w:tcPr>
          <w:p w:rsidR="00F06549" w:rsidRDefault="00F06549" w:rsidP="00A34C19">
            <w:pPr>
              <w:rPr>
                <w:rFonts w:ascii="Verdana" w:hAnsi="Verdana"/>
                <w:sz w:val="16"/>
              </w:rPr>
            </w:pPr>
            <w:r>
              <w:rPr>
                <w:rFonts w:ascii="Verdana" w:hAnsi="Verdana"/>
                <w:sz w:val="16"/>
              </w:rPr>
              <w:t>DATA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Data de digitação das informações no arquivo no formato </w:t>
            </w:r>
            <w:r w:rsidRPr="00925E70">
              <w:rPr>
                <w:rFonts w:ascii="Verdana" w:hAnsi="Verdana"/>
                <w:b/>
                <w:sz w:val="16"/>
              </w:rPr>
              <w:t>AAAAMMDD</w:t>
            </w:r>
          </w:p>
          <w:p w:rsidR="00F06549" w:rsidRDefault="00F06549" w:rsidP="00A34C19">
            <w:pPr>
              <w:rPr>
                <w:i/>
              </w:rPr>
            </w:pPr>
            <w:r w:rsidRPr="00925E70">
              <w:rPr>
                <w:rFonts w:ascii="Verdana" w:hAnsi="Verdana"/>
                <w:sz w:val="16"/>
              </w:rPr>
              <w:t>Numérico de 08 posições</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DW_COM_HR_GERACAO</w:t>
            </w:r>
          </w:p>
        </w:tc>
        <w:tc>
          <w:tcPr>
            <w:tcW w:w="2551" w:type="dxa"/>
          </w:tcPr>
          <w:p w:rsidR="00F06549" w:rsidRPr="00925E70" w:rsidRDefault="00F06549" w:rsidP="00A34C19">
            <w:pPr>
              <w:rPr>
                <w:rFonts w:ascii="Verdana" w:hAnsi="Verdana"/>
                <w:sz w:val="16"/>
              </w:rPr>
            </w:pPr>
            <w:r w:rsidRPr="00925E70">
              <w:rPr>
                <w:rFonts w:ascii="Verdana" w:hAnsi="Verdana"/>
                <w:sz w:val="16"/>
              </w:rPr>
              <w:t>HORA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Hora de digitação das informações no formato </w:t>
            </w:r>
            <w:r w:rsidRPr="00925E70">
              <w:rPr>
                <w:rFonts w:ascii="Verdana" w:hAnsi="Verdana"/>
                <w:b/>
                <w:sz w:val="16"/>
              </w:rPr>
              <w:t>HHMMSS</w:t>
            </w:r>
          </w:p>
        </w:tc>
      </w:tr>
      <w:tr w:rsidR="00F06549" w:rsidRPr="00350DEB" w:rsidTr="00A34C19">
        <w:tc>
          <w:tcPr>
            <w:tcW w:w="3261" w:type="dxa"/>
          </w:tcPr>
          <w:p w:rsidR="00F06549" w:rsidRDefault="00F06549" w:rsidP="00A34C19">
            <w:pPr>
              <w:rPr>
                <w:rFonts w:ascii="Verdana" w:hAnsi="Verdana"/>
                <w:sz w:val="16"/>
              </w:rPr>
            </w:pPr>
            <w:r>
              <w:rPr>
                <w:rFonts w:ascii="Verdana" w:hAnsi="Verdana"/>
                <w:sz w:val="16"/>
              </w:rPr>
              <w:t>DW_HDR_NU_ROTINA</w:t>
            </w:r>
          </w:p>
        </w:tc>
        <w:tc>
          <w:tcPr>
            <w:tcW w:w="2551" w:type="dxa"/>
          </w:tcPr>
          <w:p w:rsidR="00F06549" w:rsidRDefault="00F06549" w:rsidP="00A34C19">
            <w:pPr>
              <w:rPr>
                <w:rFonts w:ascii="Verdana" w:hAnsi="Verdana"/>
                <w:sz w:val="16"/>
              </w:rPr>
            </w:pPr>
            <w:r>
              <w:rPr>
                <w:rFonts w:ascii="Verdana" w:hAnsi="Verdana"/>
                <w:sz w:val="16"/>
              </w:rPr>
              <w:t>CONTROLE DA ROTINA</w:t>
            </w:r>
          </w:p>
        </w:tc>
        <w:tc>
          <w:tcPr>
            <w:tcW w:w="4353" w:type="dxa"/>
          </w:tcPr>
          <w:p w:rsidR="00F06549" w:rsidRPr="00925E70" w:rsidRDefault="00F06549" w:rsidP="00A34C19">
            <w:pPr>
              <w:rPr>
                <w:rFonts w:ascii="Courier New" w:hAnsi="Courier New" w:cs="Courier New"/>
                <w:color w:val="0000F0"/>
                <w:sz w:val="16"/>
                <w:szCs w:val="16"/>
              </w:rPr>
            </w:pPr>
            <w:r w:rsidRPr="00925E70">
              <w:rPr>
                <w:rFonts w:ascii="Verdana" w:hAnsi="Verdana"/>
                <w:sz w:val="16"/>
              </w:rPr>
              <w:t xml:space="preserve">Constante = </w:t>
            </w:r>
            <w:r w:rsidRPr="00925E70">
              <w:rPr>
                <w:rFonts w:ascii="Verdana" w:hAnsi="Verdana"/>
                <w:b/>
                <w:sz w:val="16"/>
              </w:rPr>
              <w:t>MOV-PSTPFR</w:t>
            </w:r>
            <w:r w:rsidRPr="00925E70">
              <w:rPr>
                <w:rFonts w:ascii="Courier New" w:hAnsi="Courier New" w:cs="Courier New"/>
                <w:color w:val="0000F0"/>
                <w:sz w:val="16"/>
                <w:szCs w:val="16"/>
              </w:rPr>
              <w:t xml:space="preserve"> </w:t>
            </w:r>
          </w:p>
          <w:p w:rsidR="00F06549" w:rsidRPr="00925E70" w:rsidRDefault="00F06549" w:rsidP="00A34C19">
            <w:pPr>
              <w:rPr>
                <w:rFonts w:ascii="Verdana" w:hAnsi="Verdana"/>
                <w:sz w:val="16"/>
              </w:rPr>
            </w:pPr>
            <w:r w:rsidRPr="00925E70">
              <w:rPr>
                <w:i/>
              </w:rPr>
              <w:t>Alfabético de 10 posições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DW_HDR_NU_VERSAO</w:t>
            </w:r>
          </w:p>
        </w:tc>
        <w:tc>
          <w:tcPr>
            <w:tcW w:w="2551" w:type="dxa"/>
          </w:tcPr>
          <w:p w:rsidR="00F06549" w:rsidRDefault="00F06549" w:rsidP="00A34C19">
            <w:pPr>
              <w:rPr>
                <w:rFonts w:ascii="Verdana" w:hAnsi="Verdana"/>
                <w:sz w:val="16"/>
              </w:rPr>
            </w:pPr>
            <w:r>
              <w:rPr>
                <w:rFonts w:ascii="Verdana" w:hAnsi="Verdana"/>
                <w:sz w:val="16"/>
              </w:rPr>
              <w:t>VERSÃO DO ARQUIVO GERADO</w:t>
            </w:r>
          </w:p>
        </w:tc>
        <w:tc>
          <w:tcPr>
            <w:tcW w:w="4353" w:type="dxa"/>
          </w:tcPr>
          <w:p w:rsidR="00F06549" w:rsidRPr="00925E70" w:rsidRDefault="00F06549" w:rsidP="00A34C19">
            <w:pPr>
              <w:rPr>
                <w:rFonts w:ascii="Verdana" w:hAnsi="Verdana"/>
                <w:sz w:val="16"/>
              </w:rPr>
            </w:pPr>
            <w:r w:rsidRPr="00925E70">
              <w:rPr>
                <w:rFonts w:ascii="Verdana" w:hAnsi="Verdana"/>
                <w:sz w:val="16"/>
              </w:rPr>
              <w:t>Número seqüencial somado de 1 a cada movimento</w:t>
            </w:r>
          </w:p>
          <w:p w:rsidR="00F06549" w:rsidRDefault="00F06549" w:rsidP="00A34C19">
            <w:pPr>
              <w:rPr>
                <w:rFonts w:ascii="Verdana" w:hAnsi="Verdana"/>
                <w:b/>
                <w:sz w:val="16"/>
              </w:rPr>
            </w:pPr>
            <w:r>
              <w:rPr>
                <w:rFonts w:ascii="Verdana" w:hAnsi="Verdana"/>
                <w:b/>
                <w:sz w:val="16"/>
              </w:rPr>
              <w:t>Numérico 07 posições</w:t>
            </w:r>
          </w:p>
        </w:tc>
      </w:tr>
      <w:tr w:rsidR="00F06549" w:rsidTr="00A34C19">
        <w:tc>
          <w:tcPr>
            <w:tcW w:w="3261" w:type="dxa"/>
          </w:tcPr>
          <w:p w:rsidR="00F06549" w:rsidRPr="00925E70" w:rsidRDefault="00F06549" w:rsidP="00A34C19">
            <w:pPr>
              <w:rPr>
                <w:rFonts w:ascii="Verdana" w:hAnsi="Verdana"/>
                <w:sz w:val="16"/>
              </w:rPr>
            </w:pPr>
            <w:r w:rsidRPr="00925E70">
              <w:rPr>
                <w:rFonts w:ascii="Verdana" w:hAnsi="Verdana"/>
                <w:sz w:val="16"/>
              </w:rPr>
              <w:t>DW_DET_CD_TIPO_FRAUDE</w:t>
            </w:r>
          </w:p>
        </w:tc>
        <w:tc>
          <w:tcPr>
            <w:tcW w:w="2551" w:type="dxa"/>
          </w:tcPr>
          <w:p w:rsidR="00F06549" w:rsidRPr="00925E70" w:rsidRDefault="00F06549" w:rsidP="00A34C19">
            <w:pPr>
              <w:rPr>
                <w:rFonts w:ascii="Verdana" w:hAnsi="Verdana"/>
                <w:sz w:val="16"/>
              </w:rPr>
            </w:pPr>
          </w:p>
        </w:tc>
        <w:tc>
          <w:tcPr>
            <w:tcW w:w="4353" w:type="dxa"/>
          </w:tcPr>
          <w:p w:rsidR="00F06549" w:rsidRPr="00925E70" w:rsidRDefault="00F06549" w:rsidP="00A34C19">
            <w:pPr>
              <w:rPr>
                <w:rFonts w:ascii="Verdana" w:hAnsi="Verdana"/>
                <w:sz w:val="16"/>
              </w:rPr>
            </w:pPr>
            <w:r w:rsidRPr="00925E70">
              <w:rPr>
                <w:rFonts w:ascii="Verdana" w:hAnsi="Verdana"/>
                <w:sz w:val="16"/>
              </w:rPr>
              <w:t>Branco com 06 posições</w:t>
            </w:r>
          </w:p>
        </w:tc>
      </w:tr>
      <w:tr w:rsidR="00F06549" w:rsidTr="00A34C19">
        <w:trPr>
          <w:cnfStyle w:val="000000100000"/>
        </w:trPr>
        <w:tc>
          <w:tcPr>
            <w:tcW w:w="3261" w:type="dxa"/>
          </w:tcPr>
          <w:p w:rsidR="00F06549" w:rsidRPr="00925E70" w:rsidRDefault="00F06549" w:rsidP="00A34C19">
            <w:pPr>
              <w:rPr>
                <w:rFonts w:ascii="Verdana" w:hAnsi="Verdana"/>
                <w:sz w:val="16"/>
              </w:rPr>
            </w:pPr>
            <w:r w:rsidRPr="00925E70">
              <w:rPr>
                <w:rFonts w:ascii="Verdana" w:hAnsi="Verdana"/>
                <w:sz w:val="16"/>
              </w:rPr>
              <w:t>DW_DET_DC_TIPO_FRAUDE</w:t>
            </w:r>
          </w:p>
        </w:tc>
        <w:tc>
          <w:tcPr>
            <w:tcW w:w="2551" w:type="dxa"/>
          </w:tcPr>
          <w:p w:rsidR="00F06549" w:rsidRPr="00925E70" w:rsidRDefault="00F06549" w:rsidP="00A34C19">
            <w:pPr>
              <w:rPr>
                <w:rFonts w:ascii="Verdana" w:hAnsi="Verdana"/>
                <w:sz w:val="16"/>
              </w:rPr>
            </w:pPr>
          </w:p>
        </w:tc>
        <w:tc>
          <w:tcPr>
            <w:tcW w:w="4353" w:type="dxa"/>
          </w:tcPr>
          <w:p w:rsidR="00F06549" w:rsidRPr="00925E70" w:rsidRDefault="00F06549" w:rsidP="00A34C19">
            <w:pPr>
              <w:rPr>
                <w:rFonts w:ascii="Verdana" w:hAnsi="Verdana"/>
                <w:sz w:val="16"/>
              </w:rPr>
            </w:pPr>
            <w:r w:rsidRPr="00925E70">
              <w:rPr>
                <w:rFonts w:ascii="Verdana" w:hAnsi="Verdana"/>
                <w:sz w:val="16"/>
              </w:rPr>
              <w:t>Branco com 50 posições</w:t>
            </w:r>
          </w:p>
        </w:tc>
      </w:tr>
      <w:tr w:rsidR="00F06549" w:rsidTr="00A34C19">
        <w:tc>
          <w:tcPr>
            <w:tcW w:w="3261" w:type="dxa"/>
          </w:tcPr>
          <w:p w:rsidR="00F06549" w:rsidRPr="00062B16" w:rsidRDefault="00F06549" w:rsidP="00A34C19">
            <w:pPr>
              <w:rPr>
                <w:rFonts w:ascii="Verdana" w:hAnsi="Verdana"/>
                <w:sz w:val="16"/>
                <w:lang w:val="en-US"/>
              </w:rPr>
            </w:pPr>
            <w:r w:rsidRPr="00062B16">
              <w:rPr>
                <w:rFonts w:ascii="Verdana" w:hAnsi="Verdana"/>
                <w:sz w:val="16"/>
                <w:lang w:val="en-US"/>
              </w:rPr>
              <w:t>DW_TRL_QT_REG_TOTAL</w:t>
            </w:r>
          </w:p>
        </w:tc>
        <w:tc>
          <w:tcPr>
            <w:tcW w:w="2551" w:type="dxa"/>
          </w:tcPr>
          <w:p w:rsidR="00F06549" w:rsidRPr="00062B16" w:rsidRDefault="00F06549" w:rsidP="00A34C19">
            <w:pPr>
              <w:rPr>
                <w:rFonts w:ascii="Verdana" w:hAnsi="Verdana"/>
                <w:sz w:val="16"/>
                <w:lang w:val="en-US"/>
              </w:rPr>
            </w:pPr>
          </w:p>
        </w:tc>
        <w:tc>
          <w:tcPr>
            <w:tcW w:w="4353" w:type="dxa"/>
          </w:tcPr>
          <w:p w:rsidR="00F06549" w:rsidRPr="00925E70" w:rsidRDefault="00F06549" w:rsidP="00A34C19">
            <w:pPr>
              <w:rPr>
                <w:rFonts w:ascii="Verdana" w:hAnsi="Verdana"/>
                <w:sz w:val="16"/>
              </w:rPr>
            </w:pPr>
            <w:r w:rsidRPr="00925E70">
              <w:rPr>
                <w:rFonts w:ascii="Verdana" w:hAnsi="Verdana"/>
                <w:sz w:val="16"/>
              </w:rPr>
              <w:t>Branco com 09 posições</w:t>
            </w:r>
          </w:p>
        </w:tc>
      </w:tr>
    </w:tbl>
    <w:p w:rsidR="00F06549" w:rsidRDefault="00F06549" w:rsidP="00F06549">
      <w:pPr>
        <w:ind w:left="5685" w:hanging="5685"/>
        <w:rPr>
          <w:rFonts w:ascii="Verdana" w:hAnsi="Verdana"/>
          <w:sz w:val="16"/>
        </w:rPr>
      </w:pPr>
      <w:r>
        <w:rPr>
          <w:rFonts w:ascii="Verdana" w:hAnsi="Verdana"/>
          <w:sz w:val="16"/>
        </w:rPr>
        <w:tab/>
      </w:r>
    </w:p>
    <w:p w:rsidR="00F06549" w:rsidRPr="005D5298" w:rsidRDefault="00F06549" w:rsidP="00F06549">
      <w:pPr>
        <w:pStyle w:val="Ttulo4"/>
      </w:pPr>
      <w:bookmarkStart w:id="139" w:name="_Toc419712355"/>
      <w:r w:rsidRPr="00551D69">
        <w:lastRenderedPageBreak/>
        <w:t>Registro</w:t>
      </w:r>
      <w:r w:rsidRPr="005D5298">
        <w:t xml:space="preserve"> de </w:t>
      </w:r>
      <w:r>
        <w:t>Detalle</w:t>
      </w:r>
      <w:bookmarkEnd w:id="139"/>
    </w:p>
    <w:p w:rsidR="00F06549" w:rsidRPr="00925E70" w:rsidRDefault="00F06549" w:rsidP="00F06549">
      <w:pPr>
        <w:rPr>
          <w:rFonts w:ascii="Verdana" w:hAnsi="Verdana"/>
          <w:b/>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F06549" w:rsidTr="00A34C19">
        <w:trPr>
          <w:cnfStyle w:val="100000000000"/>
        </w:trPr>
        <w:tc>
          <w:tcPr>
            <w:tcW w:w="3261"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vAlign w:val="center"/>
          </w:tcPr>
          <w:p w:rsidR="00F06549" w:rsidRPr="00925E70" w:rsidRDefault="00F06549"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vAlign w:val="center"/>
          </w:tcPr>
          <w:p w:rsidR="00F06549" w:rsidRDefault="00F06549" w:rsidP="00A34C19">
            <w:pPr>
              <w:jc w:val="center"/>
              <w:rPr>
                <w:rFonts w:ascii="Verdana" w:hAnsi="Verdana"/>
                <w:sz w:val="16"/>
              </w:rPr>
            </w:pPr>
            <w:r>
              <w:rPr>
                <w:rFonts w:ascii="Verdana" w:hAnsi="Verdana"/>
                <w:sz w:val="16"/>
              </w:rPr>
              <w:t>Comentarios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DW_COM_TP_REGISTRO</w:t>
            </w:r>
          </w:p>
        </w:tc>
        <w:tc>
          <w:tcPr>
            <w:tcW w:w="2551" w:type="dxa"/>
          </w:tcPr>
          <w:p w:rsidR="00F06549" w:rsidRPr="00925E70" w:rsidRDefault="00F06549" w:rsidP="00A34C19">
            <w:pPr>
              <w:rPr>
                <w:rFonts w:ascii="Verdana" w:hAnsi="Verdana"/>
                <w:sz w:val="16"/>
              </w:rPr>
            </w:pPr>
            <w:r w:rsidRPr="00925E70">
              <w:rPr>
                <w:rFonts w:ascii="Verdana" w:hAnsi="Verdana"/>
                <w:sz w:val="16"/>
              </w:rPr>
              <w:t>IDENTIFICAÇÃO DO TIPO DE REGISTRO</w:t>
            </w:r>
          </w:p>
        </w:tc>
        <w:tc>
          <w:tcPr>
            <w:tcW w:w="4353" w:type="dxa"/>
          </w:tcPr>
          <w:p w:rsidR="00F06549" w:rsidRDefault="00F06549" w:rsidP="00A34C19">
            <w:pPr>
              <w:rPr>
                <w:rFonts w:ascii="Verdana" w:hAnsi="Verdana"/>
                <w:sz w:val="16"/>
              </w:rPr>
            </w:pPr>
            <w:r>
              <w:rPr>
                <w:rFonts w:ascii="Verdana" w:hAnsi="Verdana"/>
                <w:sz w:val="16"/>
              </w:rPr>
              <w:t xml:space="preserve">Constante = </w:t>
            </w:r>
            <w:r>
              <w:rPr>
                <w:rFonts w:ascii="Verdana" w:hAnsi="Verdana"/>
                <w:b/>
                <w:sz w:val="16"/>
              </w:rPr>
              <w:t>1</w:t>
            </w:r>
          </w:p>
        </w:tc>
      </w:tr>
      <w:tr w:rsidR="00F06549" w:rsidRPr="00350DEB" w:rsidTr="00A34C19">
        <w:tc>
          <w:tcPr>
            <w:tcW w:w="3261" w:type="dxa"/>
          </w:tcPr>
          <w:p w:rsidR="00F06549" w:rsidRPr="00F06549"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F06549" w:rsidRPr="00925E70" w:rsidRDefault="00F06549" w:rsidP="00A34C19">
            <w:pPr>
              <w:rPr>
                <w:rFonts w:ascii="Verdana" w:hAnsi="Verdana"/>
                <w:sz w:val="16"/>
              </w:rPr>
            </w:pPr>
            <w:r w:rsidRPr="00925E70">
              <w:rPr>
                <w:rFonts w:ascii="Verdana" w:hAnsi="Verdana"/>
                <w:sz w:val="16"/>
              </w:rPr>
              <w:t>NÚMERO DE SEQUÊNCIA DOS REGISTROS</w:t>
            </w:r>
          </w:p>
        </w:tc>
        <w:tc>
          <w:tcPr>
            <w:tcW w:w="4353" w:type="dxa"/>
          </w:tcPr>
          <w:p w:rsidR="00F06549" w:rsidRPr="00925E70" w:rsidRDefault="00F06549" w:rsidP="00A34C19">
            <w:pPr>
              <w:rPr>
                <w:rFonts w:ascii="Verdana" w:hAnsi="Verdana"/>
                <w:sz w:val="16"/>
              </w:rPr>
            </w:pPr>
            <w:r w:rsidRPr="00925E70">
              <w:rPr>
                <w:rFonts w:ascii="Verdana" w:hAnsi="Verdana"/>
                <w:sz w:val="16"/>
              </w:rPr>
              <w:t>&lt;Número seqüencial do registro no arquivo&gt;</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DW_COM_CD_ARQUIVO</w:t>
            </w:r>
          </w:p>
        </w:tc>
        <w:tc>
          <w:tcPr>
            <w:tcW w:w="2551" w:type="dxa"/>
          </w:tcPr>
          <w:p w:rsidR="00F06549" w:rsidRDefault="00F06549" w:rsidP="00A34C19">
            <w:pPr>
              <w:rPr>
                <w:rFonts w:ascii="Verdana" w:hAnsi="Verdana"/>
                <w:sz w:val="16"/>
              </w:rPr>
            </w:pPr>
            <w:r>
              <w:rPr>
                <w:rFonts w:ascii="Verdana" w:hAnsi="Verdana"/>
                <w:sz w:val="16"/>
              </w:rPr>
              <w:t>NOME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Constante = </w:t>
            </w:r>
            <w:r w:rsidRPr="00925E70">
              <w:rPr>
                <w:rFonts w:ascii="Verdana" w:hAnsi="Verdana"/>
                <w:b/>
                <w:sz w:val="16"/>
              </w:rPr>
              <w:t>ARQ-PSTPFR</w:t>
            </w:r>
            <w:r w:rsidRPr="00925E70">
              <w:rPr>
                <w:rFonts w:ascii="Verdana" w:hAnsi="Verdana"/>
                <w:sz w:val="16"/>
              </w:rPr>
              <w:t xml:space="preserve"> </w:t>
            </w:r>
          </w:p>
          <w:p w:rsidR="00F06549" w:rsidRPr="00925E70" w:rsidRDefault="00F06549" w:rsidP="00A34C19">
            <w:pPr>
              <w:rPr>
                <w:i/>
              </w:rPr>
            </w:pPr>
            <w:r w:rsidRPr="00925E70">
              <w:rPr>
                <w:i/>
              </w:rPr>
              <w:t>Alfabético de 10 posições</w:t>
            </w:r>
          </w:p>
        </w:tc>
      </w:tr>
      <w:tr w:rsidR="00F06549" w:rsidTr="00A34C19">
        <w:tc>
          <w:tcPr>
            <w:tcW w:w="3261" w:type="dxa"/>
          </w:tcPr>
          <w:p w:rsidR="00F06549" w:rsidRDefault="00F06549" w:rsidP="00A34C19">
            <w:pPr>
              <w:rPr>
                <w:rFonts w:ascii="Verdana" w:hAnsi="Verdana"/>
                <w:sz w:val="16"/>
              </w:rPr>
            </w:pPr>
            <w:r>
              <w:rPr>
                <w:rFonts w:ascii="Verdana" w:hAnsi="Verdana"/>
                <w:sz w:val="16"/>
              </w:rPr>
              <w:t>DW_COM_DT_GERACAO</w:t>
            </w:r>
          </w:p>
        </w:tc>
        <w:tc>
          <w:tcPr>
            <w:tcW w:w="2551" w:type="dxa"/>
          </w:tcPr>
          <w:p w:rsidR="00F06549" w:rsidRDefault="00F06549" w:rsidP="00A34C19">
            <w:pPr>
              <w:rPr>
                <w:rFonts w:ascii="Verdana" w:hAnsi="Verdana"/>
                <w:sz w:val="16"/>
              </w:rPr>
            </w:pPr>
            <w:r>
              <w:rPr>
                <w:rFonts w:ascii="Verdana" w:hAnsi="Verdana"/>
                <w:sz w:val="16"/>
              </w:rPr>
              <w:t>DATA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Data de digitação das informações no arquivo no formato </w:t>
            </w:r>
            <w:r w:rsidRPr="00925E70">
              <w:rPr>
                <w:rFonts w:ascii="Verdana" w:hAnsi="Verdana"/>
                <w:b/>
                <w:sz w:val="16"/>
              </w:rPr>
              <w:t>AAAAMMDD</w:t>
            </w:r>
          </w:p>
          <w:p w:rsidR="00F06549" w:rsidRDefault="00F06549" w:rsidP="00A34C19">
            <w:pPr>
              <w:pStyle w:val="Ttulo9"/>
              <w:numPr>
                <w:ilvl w:val="0"/>
                <w:numId w:val="0"/>
              </w:numPr>
              <w:ind w:left="1584" w:hanging="1584"/>
              <w:jc w:val="both"/>
              <w:outlineLvl w:val="8"/>
              <w:rPr>
                <w:i w:val="0"/>
              </w:rPr>
            </w:pPr>
            <w:r>
              <w:rPr>
                <w:i w:val="0"/>
              </w:rPr>
              <w:t>Numérico de 08 posições</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DW_COM_HR_GERACAO</w:t>
            </w:r>
          </w:p>
        </w:tc>
        <w:tc>
          <w:tcPr>
            <w:tcW w:w="2551" w:type="dxa"/>
          </w:tcPr>
          <w:p w:rsidR="00F06549" w:rsidRPr="00925E70" w:rsidRDefault="00F06549" w:rsidP="00A34C19">
            <w:pPr>
              <w:rPr>
                <w:rFonts w:ascii="Verdana" w:hAnsi="Verdana"/>
                <w:sz w:val="16"/>
              </w:rPr>
            </w:pPr>
            <w:r w:rsidRPr="00925E70">
              <w:rPr>
                <w:rFonts w:ascii="Verdana" w:hAnsi="Verdana"/>
                <w:sz w:val="16"/>
              </w:rPr>
              <w:t>HORA DE GERAÇÃO DO ARQUIVO</w:t>
            </w:r>
          </w:p>
        </w:tc>
        <w:tc>
          <w:tcPr>
            <w:tcW w:w="4353" w:type="dxa"/>
          </w:tcPr>
          <w:p w:rsidR="00F06549" w:rsidRPr="00925E70" w:rsidRDefault="00F06549" w:rsidP="00A34C19">
            <w:pPr>
              <w:rPr>
                <w:rFonts w:ascii="Verdana" w:hAnsi="Verdana"/>
                <w:sz w:val="16"/>
              </w:rPr>
            </w:pPr>
            <w:r w:rsidRPr="00925E70">
              <w:rPr>
                <w:rFonts w:ascii="Verdana" w:hAnsi="Verdana"/>
                <w:sz w:val="16"/>
              </w:rPr>
              <w:t xml:space="preserve">Hora de digitação das informações no formato </w:t>
            </w:r>
            <w:r w:rsidRPr="00925E70">
              <w:rPr>
                <w:rFonts w:ascii="Verdana" w:hAnsi="Verdana"/>
                <w:b/>
                <w:sz w:val="16"/>
              </w:rPr>
              <w:t>HHMMSS</w:t>
            </w:r>
          </w:p>
        </w:tc>
      </w:tr>
      <w:tr w:rsidR="00F06549" w:rsidRPr="00350DEB" w:rsidTr="00A34C19">
        <w:tc>
          <w:tcPr>
            <w:tcW w:w="3261" w:type="dxa"/>
          </w:tcPr>
          <w:p w:rsidR="00F06549" w:rsidRDefault="00F06549" w:rsidP="00A34C19">
            <w:pPr>
              <w:rPr>
                <w:rFonts w:ascii="Verdana" w:hAnsi="Verdana"/>
                <w:sz w:val="16"/>
              </w:rPr>
            </w:pPr>
            <w:r>
              <w:rPr>
                <w:rFonts w:ascii="Verdana" w:hAnsi="Verdana"/>
                <w:sz w:val="16"/>
              </w:rPr>
              <w:t>DW_HDR_NU_ROTINA</w:t>
            </w:r>
          </w:p>
        </w:tc>
        <w:tc>
          <w:tcPr>
            <w:tcW w:w="2551" w:type="dxa"/>
          </w:tcPr>
          <w:p w:rsidR="00F06549" w:rsidRDefault="00F06549" w:rsidP="00A34C19">
            <w:pPr>
              <w:rPr>
                <w:rFonts w:ascii="Verdana" w:hAnsi="Verdana"/>
                <w:sz w:val="16"/>
              </w:rPr>
            </w:pPr>
          </w:p>
        </w:tc>
        <w:tc>
          <w:tcPr>
            <w:tcW w:w="4353" w:type="dxa"/>
          </w:tcPr>
          <w:p w:rsidR="00F06549" w:rsidRPr="00925E70" w:rsidRDefault="00F06549" w:rsidP="00A34C19">
            <w:pPr>
              <w:rPr>
                <w:rFonts w:ascii="Courier New" w:hAnsi="Courier New" w:cs="Courier New"/>
                <w:color w:val="0000F0"/>
                <w:sz w:val="16"/>
                <w:szCs w:val="16"/>
              </w:rPr>
            </w:pPr>
            <w:r w:rsidRPr="00925E70">
              <w:rPr>
                <w:rFonts w:ascii="Verdana" w:hAnsi="Verdana"/>
                <w:sz w:val="16"/>
              </w:rPr>
              <w:t xml:space="preserve">Constante = </w:t>
            </w:r>
            <w:r w:rsidRPr="00925E70">
              <w:rPr>
                <w:rFonts w:ascii="Verdana" w:hAnsi="Verdana"/>
                <w:b/>
                <w:sz w:val="16"/>
              </w:rPr>
              <w:t>MOV-PSTPFR</w:t>
            </w:r>
            <w:r w:rsidRPr="00925E70">
              <w:rPr>
                <w:rFonts w:ascii="Courier New" w:hAnsi="Courier New" w:cs="Courier New"/>
                <w:color w:val="0000F0"/>
                <w:sz w:val="16"/>
                <w:szCs w:val="16"/>
              </w:rPr>
              <w:t xml:space="preserve"> </w:t>
            </w:r>
          </w:p>
          <w:p w:rsidR="00F06549" w:rsidRPr="00925E70" w:rsidRDefault="00F06549" w:rsidP="00A34C19">
            <w:pPr>
              <w:rPr>
                <w:rFonts w:ascii="Verdana" w:hAnsi="Verdana"/>
                <w:sz w:val="16"/>
              </w:rPr>
            </w:pPr>
            <w:r w:rsidRPr="00925E70">
              <w:rPr>
                <w:i/>
              </w:rPr>
              <w:t>Alfabético de 10 posições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DW_HDR_NU_VERSAO</w:t>
            </w:r>
          </w:p>
        </w:tc>
        <w:tc>
          <w:tcPr>
            <w:tcW w:w="2551" w:type="dxa"/>
          </w:tcPr>
          <w:p w:rsidR="00F06549" w:rsidRDefault="00F06549" w:rsidP="00A34C19">
            <w:pPr>
              <w:rPr>
                <w:rFonts w:ascii="Verdana" w:hAnsi="Verdana"/>
                <w:sz w:val="16"/>
              </w:rPr>
            </w:pPr>
            <w:r>
              <w:rPr>
                <w:rFonts w:ascii="Verdana" w:hAnsi="Verdana"/>
                <w:sz w:val="16"/>
              </w:rPr>
              <w:t>VERSÃO DO ARQUIVO GERADO</w:t>
            </w:r>
          </w:p>
        </w:tc>
        <w:tc>
          <w:tcPr>
            <w:tcW w:w="4353" w:type="dxa"/>
          </w:tcPr>
          <w:p w:rsidR="00F06549" w:rsidRDefault="00F06549" w:rsidP="00A34C19">
            <w:pPr>
              <w:rPr>
                <w:rFonts w:ascii="Verdana" w:hAnsi="Verdana"/>
                <w:b/>
                <w:sz w:val="16"/>
              </w:rPr>
            </w:pPr>
            <w:r>
              <w:rPr>
                <w:rFonts w:ascii="Verdana" w:hAnsi="Verdana"/>
                <w:sz w:val="16"/>
              </w:rPr>
              <w:t>Branco com 07 posições</w:t>
            </w:r>
          </w:p>
        </w:tc>
      </w:tr>
      <w:tr w:rsidR="00F06549" w:rsidRPr="00350DEB" w:rsidTr="00A34C19">
        <w:tc>
          <w:tcPr>
            <w:tcW w:w="3261" w:type="dxa"/>
          </w:tcPr>
          <w:p w:rsidR="00F06549" w:rsidRPr="00925E70" w:rsidRDefault="00F06549" w:rsidP="00A34C19">
            <w:pPr>
              <w:rPr>
                <w:rFonts w:ascii="Verdana" w:hAnsi="Verdana"/>
                <w:sz w:val="16"/>
              </w:rPr>
            </w:pPr>
            <w:r w:rsidRPr="00925E70">
              <w:rPr>
                <w:rFonts w:ascii="Verdana" w:hAnsi="Verdana"/>
                <w:sz w:val="16"/>
              </w:rPr>
              <w:t>DW_DET_CD_TIPO_FRAUDE</w:t>
            </w:r>
          </w:p>
        </w:tc>
        <w:tc>
          <w:tcPr>
            <w:tcW w:w="2551" w:type="dxa"/>
          </w:tcPr>
          <w:p w:rsidR="00F06549" w:rsidRPr="00925E70" w:rsidRDefault="00F06549" w:rsidP="00A34C19">
            <w:pPr>
              <w:rPr>
                <w:rFonts w:ascii="Verdana" w:hAnsi="Verdana"/>
                <w:sz w:val="16"/>
              </w:rPr>
            </w:pPr>
            <w:r w:rsidRPr="00925E70">
              <w:rPr>
                <w:rFonts w:ascii="Verdana" w:hAnsi="Verdana"/>
                <w:sz w:val="16"/>
              </w:rPr>
              <w:t>CODIGO TIPO AÇÃO DE FRAUDE</w:t>
            </w:r>
          </w:p>
        </w:tc>
        <w:tc>
          <w:tcPr>
            <w:tcW w:w="4353" w:type="dxa"/>
          </w:tcPr>
          <w:p w:rsidR="00F06549" w:rsidRPr="00F06549" w:rsidRDefault="000245B3" w:rsidP="00A34C19">
            <w:pPr>
              <w:pStyle w:val="Ttulo9"/>
              <w:numPr>
                <w:ilvl w:val="0"/>
                <w:numId w:val="0"/>
              </w:numPr>
              <w:ind w:left="1584" w:hanging="1584"/>
              <w:jc w:val="both"/>
              <w:outlineLvl w:val="8"/>
              <w:rPr>
                <w:i w:val="0"/>
                <w:sz w:val="18"/>
                <w:szCs w:val="18"/>
              </w:rPr>
            </w:pPr>
            <w:r w:rsidRPr="000245B3">
              <w:rPr>
                <w:i w:val="0"/>
                <w:sz w:val="18"/>
                <w:szCs w:val="18"/>
              </w:rPr>
              <w:t>Numérico com 06 posições</w:t>
            </w:r>
          </w:p>
          <w:p w:rsidR="00F06549" w:rsidRPr="00F06549" w:rsidRDefault="000245B3" w:rsidP="00A34C19">
            <w:pPr>
              <w:rPr>
                <w:sz w:val="18"/>
                <w:szCs w:val="18"/>
              </w:rPr>
            </w:pPr>
            <w:r w:rsidRPr="000245B3">
              <w:rPr>
                <w:sz w:val="18"/>
                <w:szCs w:val="18"/>
              </w:rPr>
              <w:t>Exemplo domínios:</w:t>
            </w:r>
          </w:p>
          <w:p w:rsidR="00F06549" w:rsidRPr="00F06549" w:rsidRDefault="000245B3" w:rsidP="00A34C19">
            <w:pPr>
              <w:rPr>
                <w:sz w:val="18"/>
                <w:szCs w:val="18"/>
              </w:rPr>
            </w:pPr>
            <w:r w:rsidRPr="000245B3">
              <w:rPr>
                <w:sz w:val="18"/>
                <w:szCs w:val="18"/>
              </w:rPr>
              <w:t xml:space="preserve">-00999 - Pendente microarchivos              </w:t>
            </w:r>
          </w:p>
          <w:p w:rsidR="00F06549" w:rsidRPr="00F06549" w:rsidRDefault="000245B3" w:rsidP="00A34C19">
            <w:pPr>
              <w:rPr>
                <w:sz w:val="18"/>
                <w:szCs w:val="18"/>
              </w:rPr>
            </w:pPr>
            <w:r w:rsidRPr="000245B3">
              <w:rPr>
                <w:sz w:val="18"/>
                <w:szCs w:val="18"/>
              </w:rPr>
              <w:t xml:space="preserve">-00100 - Esta na lista positiva              </w:t>
            </w:r>
          </w:p>
          <w:p w:rsidR="00F06549" w:rsidRPr="00F06549" w:rsidRDefault="000245B3" w:rsidP="00A34C19">
            <w:pPr>
              <w:rPr>
                <w:sz w:val="18"/>
                <w:szCs w:val="18"/>
              </w:rPr>
            </w:pPr>
            <w:r w:rsidRPr="000245B3">
              <w:rPr>
                <w:sz w:val="18"/>
                <w:szCs w:val="18"/>
              </w:rPr>
              <w:t xml:space="preserve">-00099 - Nao qualificado                     </w:t>
            </w:r>
          </w:p>
          <w:p w:rsidR="00F06549" w:rsidRPr="00F06549" w:rsidRDefault="000245B3" w:rsidP="00A34C19">
            <w:pPr>
              <w:rPr>
                <w:sz w:val="18"/>
                <w:szCs w:val="18"/>
              </w:rPr>
            </w:pPr>
            <w:r w:rsidRPr="000245B3">
              <w:rPr>
                <w:sz w:val="18"/>
                <w:szCs w:val="18"/>
              </w:rPr>
              <w:t xml:space="preserve">-00014 - Referida Adquirente                 </w:t>
            </w:r>
          </w:p>
          <w:p w:rsidR="00F06549" w:rsidRPr="00F06549" w:rsidRDefault="000245B3" w:rsidP="00A34C19">
            <w:pPr>
              <w:rPr>
                <w:sz w:val="18"/>
                <w:szCs w:val="18"/>
              </w:rPr>
            </w:pPr>
            <w:r w:rsidRPr="000245B3">
              <w:rPr>
                <w:sz w:val="18"/>
                <w:szCs w:val="18"/>
              </w:rPr>
              <w:t xml:space="preserve">-00013 - Perfil do cliente                   </w:t>
            </w:r>
          </w:p>
          <w:p w:rsidR="00F06549" w:rsidRPr="00F06549" w:rsidRDefault="000245B3" w:rsidP="00A34C19">
            <w:pPr>
              <w:rPr>
                <w:sz w:val="18"/>
                <w:szCs w:val="18"/>
              </w:rPr>
            </w:pPr>
            <w:r w:rsidRPr="000245B3">
              <w:rPr>
                <w:sz w:val="18"/>
                <w:szCs w:val="18"/>
              </w:rPr>
              <w:t xml:space="preserve">-00012 - Mensagem deixada                    </w:t>
            </w:r>
          </w:p>
          <w:p w:rsidR="00F06549" w:rsidRPr="00F06549" w:rsidRDefault="000245B3" w:rsidP="00A34C19">
            <w:pPr>
              <w:rPr>
                <w:sz w:val="18"/>
                <w:szCs w:val="18"/>
              </w:rPr>
            </w:pPr>
            <w:r w:rsidRPr="000245B3">
              <w:rPr>
                <w:sz w:val="18"/>
                <w:szCs w:val="18"/>
              </w:rPr>
              <w:t xml:space="preserve">-00011 - Alertas nao revisados (Monitoria)   </w:t>
            </w:r>
          </w:p>
          <w:p w:rsidR="00F06549" w:rsidRPr="00F06549" w:rsidRDefault="000245B3" w:rsidP="00A34C19">
            <w:pPr>
              <w:rPr>
                <w:sz w:val="18"/>
                <w:szCs w:val="18"/>
              </w:rPr>
            </w:pPr>
            <w:r w:rsidRPr="000245B3">
              <w:rPr>
                <w:sz w:val="18"/>
                <w:szCs w:val="18"/>
              </w:rPr>
              <w:t xml:space="preserve">-00010 - Cartoes descartados                 </w:t>
            </w:r>
          </w:p>
          <w:p w:rsidR="00F06549" w:rsidRPr="00F06549" w:rsidRDefault="000245B3" w:rsidP="00A34C19">
            <w:pPr>
              <w:rPr>
                <w:sz w:val="18"/>
                <w:szCs w:val="18"/>
              </w:rPr>
            </w:pPr>
            <w:r w:rsidRPr="000245B3">
              <w:rPr>
                <w:sz w:val="18"/>
                <w:szCs w:val="18"/>
              </w:rPr>
              <w:t xml:space="preserve">-00009 - Cartao em monitoracao               </w:t>
            </w:r>
          </w:p>
          <w:p w:rsidR="00F06549" w:rsidRPr="00F06549" w:rsidRDefault="000245B3" w:rsidP="00A34C19">
            <w:pPr>
              <w:rPr>
                <w:sz w:val="18"/>
                <w:szCs w:val="18"/>
              </w:rPr>
            </w:pPr>
            <w:r w:rsidRPr="000245B3">
              <w:rPr>
                <w:sz w:val="18"/>
                <w:szCs w:val="18"/>
              </w:rPr>
              <w:t xml:space="preserve">-00008 - Cartao ativo                        </w:t>
            </w:r>
          </w:p>
          <w:p w:rsidR="00F06549" w:rsidRPr="00F06549" w:rsidRDefault="000245B3" w:rsidP="00A34C19">
            <w:pPr>
              <w:rPr>
                <w:sz w:val="18"/>
                <w:szCs w:val="18"/>
              </w:rPr>
            </w:pPr>
            <w:r w:rsidRPr="000245B3">
              <w:rPr>
                <w:sz w:val="18"/>
                <w:szCs w:val="18"/>
              </w:rPr>
              <w:t xml:space="preserve">-00007 - Cartao bloqueado - fraude           </w:t>
            </w:r>
          </w:p>
          <w:p w:rsidR="00F06549" w:rsidRPr="00F06549" w:rsidRDefault="000245B3" w:rsidP="00A34C19">
            <w:pPr>
              <w:rPr>
                <w:sz w:val="18"/>
                <w:szCs w:val="18"/>
              </w:rPr>
            </w:pPr>
            <w:r w:rsidRPr="000245B3">
              <w:rPr>
                <w:sz w:val="18"/>
                <w:szCs w:val="18"/>
              </w:rPr>
              <w:t xml:space="preserve">-00006 - Cartao bloqueado - preventivo       </w:t>
            </w:r>
          </w:p>
          <w:p w:rsidR="00F06549" w:rsidRPr="00F06549" w:rsidRDefault="000245B3" w:rsidP="00A34C19">
            <w:pPr>
              <w:rPr>
                <w:sz w:val="18"/>
                <w:szCs w:val="18"/>
              </w:rPr>
            </w:pPr>
            <w:r w:rsidRPr="000245B3">
              <w:rPr>
                <w:sz w:val="18"/>
                <w:szCs w:val="18"/>
              </w:rPr>
              <w:t xml:space="preserve">-00005 - Alertas nao revisados (Utilizacao)  </w:t>
            </w:r>
          </w:p>
          <w:p w:rsidR="00F06549" w:rsidRPr="00F06549" w:rsidRDefault="000245B3" w:rsidP="00A34C19">
            <w:pPr>
              <w:rPr>
                <w:sz w:val="18"/>
                <w:szCs w:val="18"/>
              </w:rPr>
            </w:pPr>
            <w:r w:rsidRPr="000245B3">
              <w:rPr>
                <w:sz w:val="18"/>
                <w:szCs w:val="18"/>
              </w:rPr>
              <w:lastRenderedPageBreak/>
              <w:t xml:space="preserve">-00004 - Alertas nao revisados (POC)         </w:t>
            </w:r>
          </w:p>
          <w:p w:rsidR="00F06549" w:rsidRPr="00F06549" w:rsidRDefault="000245B3" w:rsidP="00A34C19">
            <w:pPr>
              <w:rPr>
                <w:sz w:val="18"/>
                <w:szCs w:val="18"/>
              </w:rPr>
            </w:pPr>
            <w:r w:rsidRPr="000245B3">
              <w:rPr>
                <w:sz w:val="18"/>
                <w:szCs w:val="18"/>
              </w:rPr>
              <w:t xml:space="preserve">-00003 - Titular nao localizado e bloqueado  </w:t>
            </w:r>
          </w:p>
          <w:p w:rsidR="00F06549" w:rsidRPr="00F06549" w:rsidRDefault="000245B3" w:rsidP="00A34C19">
            <w:pPr>
              <w:rPr>
                <w:sz w:val="18"/>
                <w:szCs w:val="18"/>
              </w:rPr>
            </w:pPr>
            <w:r w:rsidRPr="000245B3">
              <w:rPr>
                <w:sz w:val="18"/>
                <w:szCs w:val="18"/>
              </w:rPr>
              <w:t xml:space="preserve">-00002 - Titular nao localizado              </w:t>
            </w:r>
          </w:p>
          <w:p w:rsidR="00F06549" w:rsidRPr="00F06549" w:rsidRDefault="000245B3" w:rsidP="00A34C19">
            <w:pPr>
              <w:rPr>
                <w:sz w:val="18"/>
                <w:szCs w:val="18"/>
              </w:rPr>
            </w:pPr>
            <w:r w:rsidRPr="000245B3">
              <w:rPr>
                <w:sz w:val="18"/>
                <w:szCs w:val="18"/>
              </w:rPr>
              <w:t xml:space="preserve">-00001 - Nao e fraude                        </w:t>
            </w:r>
          </w:p>
          <w:p w:rsidR="00F06549" w:rsidRPr="00F06549" w:rsidRDefault="000245B3" w:rsidP="00A34C19">
            <w:pPr>
              <w:rPr>
                <w:sz w:val="18"/>
                <w:szCs w:val="18"/>
              </w:rPr>
            </w:pPr>
            <w:r w:rsidRPr="000245B3">
              <w:rPr>
                <w:sz w:val="18"/>
                <w:szCs w:val="18"/>
              </w:rPr>
              <w:t xml:space="preserve">000000 - Perda                               </w:t>
            </w:r>
          </w:p>
          <w:p w:rsidR="00F06549" w:rsidRPr="00F06549" w:rsidRDefault="000245B3" w:rsidP="00A34C19">
            <w:pPr>
              <w:rPr>
                <w:sz w:val="18"/>
                <w:szCs w:val="18"/>
              </w:rPr>
            </w:pPr>
            <w:r w:rsidRPr="000245B3">
              <w:rPr>
                <w:sz w:val="18"/>
                <w:szCs w:val="18"/>
              </w:rPr>
              <w:t xml:space="preserve">000001 - Roubo                               </w:t>
            </w:r>
          </w:p>
          <w:p w:rsidR="00F06549" w:rsidRPr="00F06549" w:rsidRDefault="000245B3" w:rsidP="00A34C19">
            <w:pPr>
              <w:rPr>
                <w:sz w:val="18"/>
                <w:szCs w:val="18"/>
              </w:rPr>
            </w:pPr>
            <w:r w:rsidRPr="000245B3">
              <w:rPr>
                <w:sz w:val="18"/>
                <w:szCs w:val="18"/>
              </w:rPr>
              <w:t xml:space="preserve">000002 - Extravio                            </w:t>
            </w:r>
          </w:p>
          <w:p w:rsidR="00F06549" w:rsidRPr="00F06549" w:rsidRDefault="000245B3" w:rsidP="00A34C19">
            <w:pPr>
              <w:rPr>
                <w:sz w:val="18"/>
                <w:szCs w:val="18"/>
              </w:rPr>
            </w:pPr>
            <w:r w:rsidRPr="000245B3">
              <w:rPr>
                <w:sz w:val="18"/>
                <w:szCs w:val="18"/>
              </w:rPr>
              <w:t xml:space="preserve">000003 - Falsidade Ideologica                </w:t>
            </w:r>
          </w:p>
          <w:p w:rsidR="00F06549" w:rsidRPr="00F06549" w:rsidRDefault="000245B3" w:rsidP="00A34C19">
            <w:pPr>
              <w:rPr>
                <w:sz w:val="18"/>
                <w:szCs w:val="18"/>
              </w:rPr>
            </w:pPr>
            <w:r w:rsidRPr="000245B3">
              <w:rPr>
                <w:sz w:val="18"/>
                <w:szCs w:val="18"/>
              </w:rPr>
              <w:t xml:space="preserve">000004 - Falsificacao                        </w:t>
            </w:r>
          </w:p>
          <w:p w:rsidR="00F06549" w:rsidRPr="00F06549" w:rsidRDefault="000245B3" w:rsidP="00A34C19">
            <w:pPr>
              <w:rPr>
                <w:sz w:val="18"/>
                <w:szCs w:val="18"/>
              </w:rPr>
            </w:pPr>
            <w:r w:rsidRPr="000245B3">
              <w:rPr>
                <w:sz w:val="18"/>
                <w:szCs w:val="18"/>
              </w:rPr>
              <w:t xml:space="preserve">000005 - Outros - Invasao de Contas          </w:t>
            </w:r>
          </w:p>
          <w:p w:rsidR="00F06549" w:rsidRPr="00F06549" w:rsidRDefault="000245B3" w:rsidP="00A34C19">
            <w:pPr>
              <w:rPr>
                <w:sz w:val="18"/>
                <w:szCs w:val="18"/>
              </w:rPr>
            </w:pPr>
            <w:r w:rsidRPr="000245B3">
              <w:rPr>
                <w:sz w:val="18"/>
                <w:szCs w:val="18"/>
              </w:rPr>
              <w:t xml:space="preserve">000006 - Uso Ind Numeracao                   </w:t>
            </w:r>
          </w:p>
          <w:p w:rsidR="00F06549" w:rsidRPr="00F06549" w:rsidRDefault="000245B3" w:rsidP="00A34C19">
            <w:pPr>
              <w:rPr>
                <w:sz w:val="18"/>
                <w:szCs w:val="18"/>
              </w:rPr>
            </w:pPr>
            <w:r w:rsidRPr="000245B3">
              <w:rPr>
                <w:sz w:val="18"/>
                <w:szCs w:val="18"/>
              </w:rPr>
              <w:t xml:space="preserve">000008 - Cartao inexistente                  </w:t>
            </w:r>
          </w:p>
          <w:p w:rsidR="00F06549" w:rsidRPr="00F06549" w:rsidRDefault="000245B3" w:rsidP="00A34C19">
            <w:pPr>
              <w:rPr>
                <w:sz w:val="18"/>
                <w:szCs w:val="18"/>
              </w:rPr>
            </w:pPr>
            <w:r w:rsidRPr="000245B3">
              <w:rPr>
                <w:sz w:val="18"/>
                <w:szCs w:val="18"/>
              </w:rPr>
              <w:t xml:space="preserve">000009 - Falsificacao Aquirer                </w:t>
            </w:r>
          </w:p>
          <w:p w:rsidR="00F06549" w:rsidRPr="00F06549" w:rsidRDefault="000245B3" w:rsidP="00A34C19">
            <w:pPr>
              <w:rPr>
                <w:sz w:val="18"/>
                <w:szCs w:val="18"/>
              </w:rPr>
            </w:pPr>
            <w:r w:rsidRPr="000245B3">
              <w:rPr>
                <w:sz w:val="18"/>
                <w:szCs w:val="18"/>
              </w:rPr>
              <w:t xml:space="preserve">000010 - Fraude                              </w:t>
            </w:r>
          </w:p>
          <w:p w:rsidR="00F06549" w:rsidRPr="00F06549" w:rsidRDefault="000245B3" w:rsidP="00A34C19">
            <w:pPr>
              <w:rPr>
                <w:sz w:val="18"/>
                <w:szCs w:val="18"/>
              </w:rPr>
            </w:pPr>
            <w:r w:rsidRPr="000245B3">
              <w:rPr>
                <w:sz w:val="18"/>
                <w:szCs w:val="18"/>
              </w:rPr>
              <w:t xml:space="preserve">000011 - Sequestro relampago                 </w:t>
            </w:r>
          </w:p>
          <w:p w:rsidR="00F06549" w:rsidRPr="00F06549" w:rsidRDefault="000245B3" w:rsidP="00A34C19">
            <w:pPr>
              <w:rPr>
                <w:sz w:val="18"/>
                <w:szCs w:val="18"/>
              </w:rPr>
            </w:pPr>
            <w:r w:rsidRPr="000245B3">
              <w:rPr>
                <w:sz w:val="18"/>
                <w:szCs w:val="18"/>
              </w:rPr>
              <w:t xml:space="preserve">000099 - Esta na lista negativa     </w:t>
            </w:r>
          </w:p>
        </w:tc>
      </w:tr>
      <w:tr w:rsidR="00F06549" w:rsidRPr="00350DEB" w:rsidTr="00A34C19">
        <w:trPr>
          <w:cnfStyle w:val="000000100000"/>
        </w:trPr>
        <w:tc>
          <w:tcPr>
            <w:tcW w:w="3261" w:type="dxa"/>
          </w:tcPr>
          <w:p w:rsidR="00F06549" w:rsidRPr="00925E70" w:rsidRDefault="00F06549" w:rsidP="00A34C19">
            <w:pPr>
              <w:rPr>
                <w:rFonts w:ascii="Verdana" w:hAnsi="Verdana"/>
                <w:sz w:val="16"/>
              </w:rPr>
            </w:pPr>
            <w:r w:rsidRPr="00925E70">
              <w:rPr>
                <w:rFonts w:ascii="Verdana" w:hAnsi="Verdana"/>
                <w:sz w:val="16"/>
              </w:rPr>
              <w:lastRenderedPageBreak/>
              <w:t>DW_DET_DC_TIPO_FRAUDE</w:t>
            </w:r>
          </w:p>
        </w:tc>
        <w:tc>
          <w:tcPr>
            <w:tcW w:w="2551" w:type="dxa"/>
          </w:tcPr>
          <w:p w:rsidR="00F06549" w:rsidRPr="00925E70" w:rsidRDefault="00F06549" w:rsidP="00A34C19">
            <w:pPr>
              <w:rPr>
                <w:rFonts w:ascii="Verdana" w:hAnsi="Verdana"/>
                <w:sz w:val="16"/>
              </w:rPr>
            </w:pPr>
            <w:r w:rsidRPr="00925E70">
              <w:rPr>
                <w:rFonts w:ascii="Verdana" w:hAnsi="Verdana"/>
                <w:sz w:val="16"/>
              </w:rPr>
              <w:t>DESCRIÇÃO TIPO AÇÃO DE FRAUDE</w:t>
            </w:r>
          </w:p>
        </w:tc>
        <w:tc>
          <w:tcPr>
            <w:tcW w:w="4353" w:type="dxa"/>
          </w:tcPr>
          <w:p w:rsidR="00F06549" w:rsidRPr="00F06549"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50 posições</w:t>
            </w:r>
          </w:p>
          <w:p w:rsidR="00F06549" w:rsidRPr="00F06549" w:rsidRDefault="000245B3" w:rsidP="00A34C19">
            <w:pPr>
              <w:rPr>
                <w:sz w:val="18"/>
                <w:szCs w:val="18"/>
              </w:rPr>
            </w:pPr>
            <w:r w:rsidRPr="000245B3">
              <w:rPr>
                <w:sz w:val="18"/>
                <w:szCs w:val="18"/>
              </w:rPr>
              <w:t>Exemplo domínios:</w:t>
            </w:r>
          </w:p>
          <w:p w:rsidR="00F06549" w:rsidRPr="00F06549" w:rsidRDefault="000245B3" w:rsidP="00A34C19">
            <w:pPr>
              <w:rPr>
                <w:sz w:val="18"/>
                <w:szCs w:val="18"/>
              </w:rPr>
            </w:pPr>
            <w:r w:rsidRPr="000245B3">
              <w:rPr>
                <w:sz w:val="18"/>
                <w:szCs w:val="18"/>
              </w:rPr>
              <w:t>- Pendente microarchivos</w:t>
            </w:r>
          </w:p>
          <w:p w:rsidR="00F06549" w:rsidRPr="00F06549" w:rsidRDefault="000245B3" w:rsidP="00A34C19">
            <w:pPr>
              <w:rPr>
                <w:sz w:val="18"/>
                <w:szCs w:val="18"/>
              </w:rPr>
            </w:pPr>
            <w:r w:rsidRPr="000245B3">
              <w:rPr>
                <w:sz w:val="18"/>
                <w:szCs w:val="18"/>
              </w:rPr>
              <w:t>- Esta na lista positiva</w:t>
            </w:r>
          </w:p>
          <w:p w:rsidR="00F06549" w:rsidRPr="00F06549" w:rsidRDefault="000245B3" w:rsidP="00A34C19">
            <w:pPr>
              <w:rPr>
                <w:sz w:val="18"/>
                <w:szCs w:val="18"/>
              </w:rPr>
            </w:pPr>
            <w:r w:rsidRPr="000245B3">
              <w:rPr>
                <w:sz w:val="18"/>
                <w:szCs w:val="18"/>
              </w:rPr>
              <w:t xml:space="preserve">- Nao qualificado       </w:t>
            </w:r>
          </w:p>
          <w:p w:rsidR="00F06549" w:rsidRPr="00F06549" w:rsidRDefault="000245B3" w:rsidP="00A34C19">
            <w:pPr>
              <w:rPr>
                <w:sz w:val="18"/>
                <w:szCs w:val="18"/>
              </w:rPr>
            </w:pPr>
            <w:r w:rsidRPr="000245B3">
              <w:rPr>
                <w:sz w:val="18"/>
                <w:szCs w:val="18"/>
              </w:rPr>
              <w:t xml:space="preserve">- Referida Adquirente   </w:t>
            </w:r>
          </w:p>
          <w:p w:rsidR="00F06549" w:rsidRPr="00F06549" w:rsidRDefault="000245B3" w:rsidP="00A34C19">
            <w:pPr>
              <w:rPr>
                <w:sz w:val="18"/>
                <w:szCs w:val="18"/>
              </w:rPr>
            </w:pPr>
            <w:r w:rsidRPr="000245B3">
              <w:rPr>
                <w:sz w:val="18"/>
                <w:szCs w:val="18"/>
              </w:rPr>
              <w:t xml:space="preserve">- Perfil do cliente     </w:t>
            </w:r>
          </w:p>
        </w:tc>
      </w:tr>
      <w:tr w:rsidR="00F06549" w:rsidTr="00A34C19">
        <w:tc>
          <w:tcPr>
            <w:tcW w:w="3261" w:type="dxa"/>
          </w:tcPr>
          <w:p w:rsidR="00F06549" w:rsidRPr="00062B16" w:rsidRDefault="00F06549" w:rsidP="00A34C19">
            <w:pPr>
              <w:rPr>
                <w:rFonts w:ascii="Verdana" w:hAnsi="Verdana"/>
                <w:sz w:val="16"/>
                <w:lang w:val="en-US"/>
              </w:rPr>
            </w:pPr>
            <w:r w:rsidRPr="00062B16">
              <w:rPr>
                <w:rFonts w:ascii="Verdana" w:hAnsi="Verdana"/>
                <w:sz w:val="16"/>
                <w:lang w:val="en-US"/>
              </w:rPr>
              <w:t>DW_TRL_QT_REG_TOTAL</w:t>
            </w:r>
          </w:p>
        </w:tc>
        <w:tc>
          <w:tcPr>
            <w:tcW w:w="2551" w:type="dxa"/>
          </w:tcPr>
          <w:p w:rsidR="00F06549" w:rsidRPr="00062B16" w:rsidRDefault="00F06549" w:rsidP="00A34C19">
            <w:pPr>
              <w:rPr>
                <w:rFonts w:ascii="Verdana" w:hAnsi="Verdana"/>
                <w:sz w:val="16"/>
                <w:lang w:val="en-US"/>
              </w:rPr>
            </w:pPr>
          </w:p>
        </w:tc>
        <w:tc>
          <w:tcPr>
            <w:tcW w:w="4353" w:type="dxa"/>
          </w:tcPr>
          <w:p w:rsidR="00F06549" w:rsidRPr="00F06549"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09 posições</w:t>
            </w:r>
          </w:p>
        </w:tc>
      </w:tr>
    </w:tbl>
    <w:p w:rsidR="00F06549" w:rsidRDefault="00F06549" w:rsidP="00F06549">
      <w:pPr>
        <w:rPr>
          <w:rFonts w:ascii="Verdana" w:hAnsi="Verdana"/>
          <w:b/>
          <w:color w:val="0000FF"/>
          <w:sz w:val="16"/>
        </w:rPr>
      </w:pPr>
    </w:p>
    <w:p w:rsidR="00F06549" w:rsidRPr="005D5298" w:rsidRDefault="00F06549" w:rsidP="00F06549">
      <w:pPr>
        <w:pStyle w:val="Ttulo4"/>
      </w:pPr>
      <w:bookmarkStart w:id="140" w:name="_Hlt507497155"/>
      <w:bookmarkStart w:id="141" w:name="_Toc419712356"/>
      <w:bookmarkEnd w:id="140"/>
      <w:r w:rsidRPr="00551D69">
        <w:t>Registro</w:t>
      </w:r>
      <w:r w:rsidRPr="005D5298">
        <w:t xml:space="preserve"> de </w:t>
      </w:r>
      <w:r>
        <w:t>Rodapie</w:t>
      </w:r>
      <w:bookmarkEnd w:id="141"/>
    </w:p>
    <w:p w:rsidR="00F06549" w:rsidRPr="00925E70" w:rsidRDefault="00F06549" w:rsidP="00F06549">
      <w:pPr>
        <w:rPr>
          <w:rFonts w:ascii="Verdana" w:hAnsi="Verdana"/>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F06549"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F06549" w:rsidRDefault="00F06549"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F06549" w:rsidRPr="00925E70" w:rsidRDefault="00F06549"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F06549" w:rsidRDefault="00F06549" w:rsidP="00A34C19">
            <w:pPr>
              <w:jc w:val="center"/>
              <w:rPr>
                <w:rFonts w:ascii="Verdana" w:hAnsi="Verdana"/>
                <w:sz w:val="16"/>
              </w:rPr>
            </w:pPr>
            <w:r>
              <w:rPr>
                <w:rFonts w:ascii="Verdana" w:hAnsi="Verdana"/>
                <w:sz w:val="16"/>
              </w:rPr>
              <w:t>Comentarios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DW_COM_TP_REGISTRO</w:t>
            </w:r>
          </w:p>
        </w:tc>
        <w:tc>
          <w:tcPr>
            <w:tcW w:w="2551" w:type="dxa"/>
          </w:tcPr>
          <w:p w:rsidR="00F06549" w:rsidRPr="00925E70" w:rsidRDefault="00F06549" w:rsidP="00A34C19">
            <w:pPr>
              <w:rPr>
                <w:rFonts w:ascii="Verdana" w:hAnsi="Verdana"/>
                <w:sz w:val="16"/>
              </w:rPr>
            </w:pPr>
            <w:r w:rsidRPr="00925E70">
              <w:rPr>
                <w:rFonts w:ascii="Verdana" w:hAnsi="Verdana"/>
                <w:sz w:val="16"/>
              </w:rPr>
              <w:t>IDENTIFICAÇÃO DO TIPO DE REGISTRO</w:t>
            </w:r>
          </w:p>
        </w:tc>
        <w:tc>
          <w:tcPr>
            <w:tcW w:w="4353" w:type="dxa"/>
          </w:tcPr>
          <w:p w:rsidR="00F06549" w:rsidRDefault="00F06549" w:rsidP="00A34C19">
            <w:pPr>
              <w:rPr>
                <w:rFonts w:ascii="Verdana" w:hAnsi="Verdana"/>
                <w:sz w:val="16"/>
              </w:rPr>
            </w:pPr>
            <w:r>
              <w:rPr>
                <w:rFonts w:ascii="Verdana" w:hAnsi="Verdana"/>
                <w:sz w:val="16"/>
              </w:rPr>
              <w:t xml:space="preserve">Constante = </w:t>
            </w:r>
            <w:r>
              <w:rPr>
                <w:rFonts w:ascii="Verdana" w:hAnsi="Verdana"/>
                <w:b/>
                <w:sz w:val="16"/>
              </w:rPr>
              <w:t>9</w:t>
            </w:r>
          </w:p>
        </w:tc>
      </w:tr>
      <w:tr w:rsidR="00F06549" w:rsidRPr="00350DEB" w:rsidTr="00A34C19">
        <w:tc>
          <w:tcPr>
            <w:tcW w:w="3261" w:type="dxa"/>
          </w:tcPr>
          <w:p w:rsidR="00F06549" w:rsidRPr="00F06549"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F06549" w:rsidRPr="00925E70" w:rsidRDefault="00F06549" w:rsidP="00A34C19">
            <w:pPr>
              <w:rPr>
                <w:rFonts w:ascii="Verdana" w:hAnsi="Verdana"/>
                <w:sz w:val="16"/>
              </w:rPr>
            </w:pPr>
            <w:r w:rsidRPr="00925E70">
              <w:rPr>
                <w:rFonts w:ascii="Verdana" w:hAnsi="Verdana"/>
                <w:sz w:val="16"/>
              </w:rPr>
              <w:t>NÚMERO DE SEQUÊNCIA DOS REGISTROS</w:t>
            </w:r>
          </w:p>
        </w:tc>
        <w:tc>
          <w:tcPr>
            <w:tcW w:w="4353" w:type="dxa"/>
          </w:tcPr>
          <w:p w:rsidR="00F06549" w:rsidRPr="00925E70" w:rsidRDefault="00F06549" w:rsidP="00A34C19">
            <w:pPr>
              <w:rPr>
                <w:rFonts w:ascii="Verdana" w:hAnsi="Verdana"/>
                <w:sz w:val="16"/>
              </w:rPr>
            </w:pPr>
            <w:r w:rsidRPr="00925E70">
              <w:rPr>
                <w:rFonts w:ascii="Verdana" w:hAnsi="Verdana"/>
                <w:sz w:val="16"/>
              </w:rPr>
              <w:t>&lt;Número seqüencial do registro no arquivo&gt;</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lastRenderedPageBreak/>
              <w:t>DW_COM_CD_ARQUIVO</w:t>
            </w:r>
          </w:p>
        </w:tc>
        <w:tc>
          <w:tcPr>
            <w:tcW w:w="2551" w:type="dxa"/>
          </w:tcPr>
          <w:p w:rsidR="00F06549" w:rsidRDefault="00F06549" w:rsidP="00A34C19">
            <w:pPr>
              <w:rPr>
                <w:rFonts w:ascii="Verdana" w:hAnsi="Verdana"/>
                <w:sz w:val="16"/>
              </w:rPr>
            </w:pPr>
            <w:r>
              <w:rPr>
                <w:rFonts w:ascii="Verdana" w:hAnsi="Verdana"/>
                <w:sz w:val="16"/>
              </w:rPr>
              <w:t>NOME DO ARQUIVO</w:t>
            </w:r>
          </w:p>
        </w:tc>
        <w:tc>
          <w:tcPr>
            <w:tcW w:w="4353" w:type="dxa"/>
          </w:tcPr>
          <w:p w:rsidR="00F06549" w:rsidRPr="000B57FF" w:rsidRDefault="000245B3" w:rsidP="00A34C19">
            <w:pPr>
              <w:rPr>
                <w:rFonts w:ascii="Verdana" w:hAnsi="Verdana"/>
                <w:sz w:val="18"/>
                <w:szCs w:val="18"/>
              </w:rPr>
            </w:pPr>
            <w:r w:rsidRPr="000245B3">
              <w:rPr>
                <w:rFonts w:ascii="Verdana" w:hAnsi="Verdana"/>
                <w:sz w:val="18"/>
                <w:szCs w:val="18"/>
              </w:rPr>
              <w:t xml:space="preserve">Constante = </w:t>
            </w:r>
            <w:r w:rsidRPr="000245B3">
              <w:rPr>
                <w:rFonts w:ascii="Verdana" w:hAnsi="Verdana"/>
                <w:b/>
                <w:sz w:val="18"/>
                <w:szCs w:val="18"/>
              </w:rPr>
              <w:t>ARQ-PSTPFR</w:t>
            </w:r>
            <w:r w:rsidRPr="000245B3">
              <w:rPr>
                <w:rFonts w:ascii="Verdana" w:hAnsi="Verdana"/>
                <w:sz w:val="18"/>
                <w:szCs w:val="18"/>
              </w:rPr>
              <w:t xml:space="preserve"> </w:t>
            </w:r>
          </w:p>
          <w:p w:rsidR="00F06549" w:rsidRPr="000B57FF" w:rsidRDefault="000245B3" w:rsidP="00A34C19">
            <w:pPr>
              <w:rPr>
                <w:i/>
                <w:sz w:val="18"/>
                <w:szCs w:val="18"/>
              </w:rPr>
            </w:pPr>
            <w:r w:rsidRPr="000245B3">
              <w:rPr>
                <w:i/>
                <w:sz w:val="18"/>
                <w:szCs w:val="18"/>
              </w:rPr>
              <w:t>Alfabético de 10 posições</w:t>
            </w:r>
          </w:p>
        </w:tc>
      </w:tr>
      <w:tr w:rsidR="00F06549" w:rsidTr="00A34C19">
        <w:tc>
          <w:tcPr>
            <w:tcW w:w="3261" w:type="dxa"/>
          </w:tcPr>
          <w:p w:rsidR="00F06549" w:rsidRDefault="00F06549" w:rsidP="00A34C19">
            <w:pPr>
              <w:rPr>
                <w:rFonts w:ascii="Verdana" w:hAnsi="Verdana"/>
                <w:sz w:val="16"/>
              </w:rPr>
            </w:pPr>
            <w:r>
              <w:rPr>
                <w:rFonts w:ascii="Verdana" w:hAnsi="Verdana"/>
                <w:sz w:val="16"/>
              </w:rPr>
              <w:t>DW_COM_DT_GERACAO</w:t>
            </w:r>
          </w:p>
        </w:tc>
        <w:tc>
          <w:tcPr>
            <w:tcW w:w="2551" w:type="dxa"/>
          </w:tcPr>
          <w:p w:rsidR="00F06549" w:rsidRDefault="00F06549" w:rsidP="00A34C19">
            <w:pPr>
              <w:rPr>
                <w:rFonts w:ascii="Verdana" w:hAnsi="Verdana"/>
                <w:sz w:val="16"/>
              </w:rPr>
            </w:pPr>
            <w:r>
              <w:rPr>
                <w:rFonts w:ascii="Verdana" w:hAnsi="Verdana"/>
                <w:sz w:val="16"/>
              </w:rPr>
              <w:t>DATA DE GERAÇÃO DO ARQUIVO</w:t>
            </w:r>
          </w:p>
        </w:tc>
        <w:tc>
          <w:tcPr>
            <w:tcW w:w="4353" w:type="dxa"/>
          </w:tcPr>
          <w:p w:rsidR="00F06549" w:rsidRPr="000B57FF" w:rsidRDefault="000245B3" w:rsidP="00A34C19">
            <w:pPr>
              <w:rPr>
                <w:rFonts w:ascii="Verdana" w:hAnsi="Verdana"/>
                <w:sz w:val="18"/>
                <w:szCs w:val="18"/>
              </w:rPr>
            </w:pPr>
            <w:r w:rsidRPr="000245B3">
              <w:rPr>
                <w:rFonts w:ascii="Verdana" w:hAnsi="Verdana"/>
                <w:sz w:val="18"/>
                <w:szCs w:val="18"/>
              </w:rPr>
              <w:t xml:space="preserve">Data de digitação das informações no arquivo no formato </w:t>
            </w:r>
            <w:r w:rsidRPr="000245B3">
              <w:rPr>
                <w:rFonts w:ascii="Verdana" w:hAnsi="Verdana"/>
                <w:b/>
                <w:sz w:val="18"/>
                <w:szCs w:val="18"/>
              </w:rPr>
              <w:t>AAAAMMDD</w:t>
            </w:r>
          </w:p>
          <w:p w:rsidR="00F06549"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Numérico de 08 posições</w:t>
            </w:r>
          </w:p>
        </w:tc>
      </w:tr>
      <w:tr w:rsidR="00F06549" w:rsidRPr="00350DEB"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DW_COM_HR_GERACAO</w:t>
            </w:r>
          </w:p>
        </w:tc>
        <w:tc>
          <w:tcPr>
            <w:tcW w:w="2551" w:type="dxa"/>
          </w:tcPr>
          <w:p w:rsidR="00F06549" w:rsidRPr="00925E70" w:rsidRDefault="00F06549" w:rsidP="00A34C19">
            <w:pPr>
              <w:rPr>
                <w:rFonts w:ascii="Verdana" w:hAnsi="Verdana"/>
                <w:sz w:val="16"/>
              </w:rPr>
            </w:pPr>
            <w:r w:rsidRPr="00925E70">
              <w:rPr>
                <w:rFonts w:ascii="Verdana" w:hAnsi="Verdana"/>
                <w:sz w:val="16"/>
              </w:rPr>
              <w:t>HORA DE GERAÇÃO DO ARQUIVO</w:t>
            </w:r>
          </w:p>
        </w:tc>
        <w:tc>
          <w:tcPr>
            <w:tcW w:w="4353" w:type="dxa"/>
          </w:tcPr>
          <w:p w:rsidR="00F06549" w:rsidRPr="000B57FF" w:rsidRDefault="000245B3" w:rsidP="00A34C19">
            <w:pPr>
              <w:rPr>
                <w:rFonts w:ascii="Verdana" w:hAnsi="Verdana"/>
                <w:sz w:val="18"/>
                <w:szCs w:val="18"/>
              </w:rPr>
            </w:pPr>
            <w:r w:rsidRPr="000245B3">
              <w:rPr>
                <w:rFonts w:ascii="Verdana" w:hAnsi="Verdana"/>
                <w:sz w:val="18"/>
                <w:szCs w:val="18"/>
              </w:rPr>
              <w:t xml:space="preserve">Hora de digitação das informações no formato </w:t>
            </w:r>
            <w:r w:rsidRPr="000245B3">
              <w:rPr>
                <w:rFonts w:ascii="Verdana" w:hAnsi="Verdana"/>
                <w:b/>
                <w:sz w:val="18"/>
                <w:szCs w:val="18"/>
              </w:rPr>
              <w:t>HHMMSS</w:t>
            </w:r>
          </w:p>
        </w:tc>
      </w:tr>
      <w:tr w:rsidR="00F06549" w:rsidRPr="00350DEB" w:rsidTr="00A34C19">
        <w:tc>
          <w:tcPr>
            <w:tcW w:w="3261" w:type="dxa"/>
          </w:tcPr>
          <w:p w:rsidR="00F06549" w:rsidRDefault="00F06549" w:rsidP="00A34C19">
            <w:pPr>
              <w:rPr>
                <w:rFonts w:ascii="Verdana" w:hAnsi="Verdana"/>
                <w:sz w:val="16"/>
              </w:rPr>
            </w:pPr>
            <w:r>
              <w:rPr>
                <w:rFonts w:ascii="Verdana" w:hAnsi="Verdana"/>
                <w:sz w:val="16"/>
              </w:rPr>
              <w:t>DW_HDR_NU_ROTINA</w:t>
            </w:r>
          </w:p>
        </w:tc>
        <w:tc>
          <w:tcPr>
            <w:tcW w:w="2551" w:type="dxa"/>
          </w:tcPr>
          <w:p w:rsidR="00F06549" w:rsidRDefault="00F06549" w:rsidP="00A34C19">
            <w:pPr>
              <w:rPr>
                <w:rFonts w:ascii="Verdana" w:hAnsi="Verdana"/>
                <w:sz w:val="16"/>
              </w:rPr>
            </w:pPr>
          </w:p>
        </w:tc>
        <w:tc>
          <w:tcPr>
            <w:tcW w:w="4353" w:type="dxa"/>
          </w:tcPr>
          <w:p w:rsidR="00F06549" w:rsidRPr="000B57FF" w:rsidRDefault="000245B3" w:rsidP="00A34C19">
            <w:pPr>
              <w:rPr>
                <w:rFonts w:ascii="Courier New" w:hAnsi="Courier New" w:cs="Courier New"/>
                <w:color w:val="0000F0"/>
                <w:sz w:val="18"/>
                <w:szCs w:val="18"/>
              </w:rPr>
            </w:pPr>
            <w:r w:rsidRPr="000245B3">
              <w:rPr>
                <w:rFonts w:ascii="Verdana" w:hAnsi="Verdana"/>
                <w:sz w:val="18"/>
                <w:szCs w:val="18"/>
              </w:rPr>
              <w:t xml:space="preserve">Constante = </w:t>
            </w:r>
            <w:r w:rsidRPr="000245B3">
              <w:rPr>
                <w:rFonts w:ascii="Verdana" w:hAnsi="Verdana"/>
                <w:b/>
                <w:sz w:val="18"/>
                <w:szCs w:val="18"/>
              </w:rPr>
              <w:t>MOV-PSTPFR</w:t>
            </w:r>
            <w:r w:rsidRPr="000245B3">
              <w:rPr>
                <w:rFonts w:ascii="Courier New" w:hAnsi="Courier New" w:cs="Courier New"/>
                <w:color w:val="0000F0"/>
                <w:sz w:val="18"/>
                <w:szCs w:val="18"/>
              </w:rPr>
              <w:t xml:space="preserve"> </w:t>
            </w:r>
          </w:p>
          <w:p w:rsidR="00F06549" w:rsidRPr="000B57FF" w:rsidRDefault="000245B3" w:rsidP="00A34C19">
            <w:pPr>
              <w:rPr>
                <w:rFonts w:ascii="Verdana" w:hAnsi="Verdana"/>
                <w:sz w:val="18"/>
                <w:szCs w:val="18"/>
              </w:rPr>
            </w:pPr>
            <w:r w:rsidRPr="000245B3">
              <w:rPr>
                <w:i/>
                <w:sz w:val="18"/>
                <w:szCs w:val="18"/>
              </w:rPr>
              <w:t>Alfabético de 10 posições</w:t>
            </w:r>
          </w:p>
        </w:tc>
      </w:tr>
      <w:tr w:rsidR="00F06549" w:rsidTr="00A34C19">
        <w:trPr>
          <w:cnfStyle w:val="000000100000"/>
        </w:trPr>
        <w:tc>
          <w:tcPr>
            <w:tcW w:w="3261" w:type="dxa"/>
          </w:tcPr>
          <w:p w:rsidR="00F06549" w:rsidRDefault="00F06549" w:rsidP="00A34C19">
            <w:pPr>
              <w:rPr>
                <w:rFonts w:ascii="Verdana" w:hAnsi="Verdana"/>
                <w:sz w:val="16"/>
              </w:rPr>
            </w:pPr>
            <w:r>
              <w:rPr>
                <w:rFonts w:ascii="Verdana" w:hAnsi="Verdana"/>
                <w:sz w:val="16"/>
              </w:rPr>
              <w:t>DW_HDR_NU_VERSAO</w:t>
            </w:r>
          </w:p>
        </w:tc>
        <w:tc>
          <w:tcPr>
            <w:tcW w:w="2551" w:type="dxa"/>
          </w:tcPr>
          <w:p w:rsidR="00F06549" w:rsidRDefault="00F06549" w:rsidP="00A34C19">
            <w:pPr>
              <w:rPr>
                <w:rFonts w:ascii="Verdana" w:hAnsi="Verdana"/>
                <w:sz w:val="16"/>
              </w:rPr>
            </w:pPr>
          </w:p>
        </w:tc>
        <w:tc>
          <w:tcPr>
            <w:tcW w:w="4353" w:type="dxa"/>
          </w:tcPr>
          <w:p w:rsidR="00F06549" w:rsidRPr="000B57FF" w:rsidRDefault="000245B3" w:rsidP="00A34C19">
            <w:pPr>
              <w:rPr>
                <w:i/>
                <w:sz w:val="18"/>
                <w:szCs w:val="18"/>
              </w:rPr>
            </w:pPr>
            <w:r w:rsidRPr="000245B3">
              <w:rPr>
                <w:i/>
                <w:sz w:val="18"/>
                <w:szCs w:val="18"/>
              </w:rPr>
              <w:t>Branco com 07 posições</w:t>
            </w:r>
          </w:p>
        </w:tc>
      </w:tr>
      <w:tr w:rsidR="00F06549" w:rsidTr="00A34C19">
        <w:tc>
          <w:tcPr>
            <w:tcW w:w="3261" w:type="dxa"/>
          </w:tcPr>
          <w:p w:rsidR="00F06549" w:rsidRPr="00925E70" w:rsidRDefault="00F06549" w:rsidP="00A34C19">
            <w:pPr>
              <w:rPr>
                <w:rFonts w:ascii="Verdana" w:hAnsi="Verdana"/>
                <w:sz w:val="16"/>
              </w:rPr>
            </w:pPr>
            <w:r w:rsidRPr="00925E70">
              <w:rPr>
                <w:rFonts w:ascii="Verdana" w:hAnsi="Verdana"/>
                <w:sz w:val="16"/>
              </w:rPr>
              <w:t>DW_DET_CD_TIPO_FRAUDE</w:t>
            </w:r>
          </w:p>
        </w:tc>
        <w:tc>
          <w:tcPr>
            <w:tcW w:w="2551" w:type="dxa"/>
          </w:tcPr>
          <w:p w:rsidR="00F06549" w:rsidRPr="00925E70" w:rsidRDefault="00F06549" w:rsidP="00A34C19">
            <w:pPr>
              <w:rPr>
                <w:rFonts w:ascii="Verdana" w:hAnsi="Verdana"/>
                <w:sz w:val="16"/>
              </w:rPr>
            </w:pPr>
          </w:p>
        </w:tc>
        <w:tc>
          <w:tcPr>
            <w:tcW w:w="4353" w:type="dxa"/>
          </w:tcPr>
          <w:p w:rsidR="00F06549" w:rsidRPr="000B57FF" w:rsidRDefault="000245B3" w:rsidP="00A34C19">
            <w:pPr>
              <w:rPr>
                <w:i/>
                <w:sz w:val="18"/>
                <w:szCs w:val="18"/>
              </w:rPr>
            </w:pPr>
            <w:r w:rsidRPr="000245B3">
              <w:rPr>
                <w:i/>
                <w:sz w:val="18"/>
                <w:szCs w:val="18"/>
              </w:rPr>
              <w:t>Branco com 06 posições</w:t>
            </w:r>
          </w:p>
        </w:tc>
      </w:tr>
      <w:tr w:rsidR="00F06549" w:rsidTr="00A34C19">
        <w:trPr>
          <w:cnfStyle w:val="000000100000"/>
        </w:trPr>
        <w:tc>
          <w:tcPr>
            <w:tcW w:w="3261" w:type="dxa"/>
          </w:tcPr>
          <w:p w:rsidR="00F06549" w:rsidRPr="002F563C" w:rsidRDefault="00F06549" w:rsidP="00A34C19">
            <w:pPr>
              <w:rPr>
                <w:rFonts w:ascii="Verdana" w:hAnsi="Verdana"/>
                <w:sz w:val="16"/>
                <w:lang w:val="en-US"/>
              </w:rPr>
            </w:pPr>
            <w:r w:rsidRPr="002F563C">
              <w:rPr>
                <w:rFonts w:ascii="Verdana" w:hAnsi="Verdana"/>
                <w:sz w:val="16"/>
                <w:lang w:val="en-US"/>
              </w:rPr>
              <w:t>DW_DET_DC_ACAO_FRAUDE</w:t>
            </w:r>
          </w:p>
        </w:tc>
        <w:tc>
          <w:tcPr>
            <w:tcW w:w="2551" w:type="dxa"/>
          </w:tcPr>
          <w:p w:rsidR="00F06549" w:rsidRPr="00124C0A" w:rsidRDefault="00F06549" w:rsidP="00A34C19">
            <w:pPr>
              <w:rPr>
                <w:rFonts w:ascii="Verdana" w:hAnsi="Verdana"/>
                <w:sz w:val="16"/>
                <w:lang w:val="en-US"/>
              </w:rPr>
            </w:pPr>
          </w:p>
        </w:tc>
        <w:tc>
          <w:tcPr>
            <w:tcW w:w="4353" w:type="dxa"/>
          </w:tcPr>
          <w:p w:rsidR="00F06549" w:rsidRPr="000B57FF" w:rsidRDefault="000245B3" w:rsidP="00A34C19">
            <w:pPr>
              <w:rPr>
                <w:i/>
                <w:sz w:val="18"/>
                <w:szCs w:val="18"/>
              </w:rPr>
            </w:pPr>
            <w:r w:rsidRPr="000245B3">
              <w:rPr>
                <w:i/>
                <w:sz w:val="18"/>
                <w:szCs w:val="18"/>
              </w:rPr>
              <w:t>Branco com 50 posições</w:t>
            </w:r>
          </w:p>
        </w:tc>
      </w:tr>
      <w:tr w:rsidR="00F06549" w:rsidTr="00A34C19">
        <w:tc>
          <w:tcPr>
            <w:tcW w:w="3261" w:type="dxa"/>
          </w:tcPr>
          <w:p w:rsidR="00F06549" w:rsidRPr="00062B16" w:rsidRDefault="00F06549" w:rsidP="00A34C19">
            <w:pPr>
              <w:rPr>
                <w:rFonts w:ascii="Verdana" w:hAnsi="Verdana"/>
                <w:sz w:val="16"/>
                <w:lang w:val="en-US"/>
              </w:rPr>
            </w:pPr>
            <w:r w:rsidRPr="00062B16">
              <w:rPr>
                <w:rFonts w:ascii="Verdana" w:hAnsi="Verdana"/>
                <w:sz w:val="16"/>
                <w:lang w:val="en-US"/>
              </w:rPr>
              <w:t>DW_TRL_QT_REG_TOTAL</w:t>
            </w:r>
          </w:p>
        </w:tc>
        <w:tc>
          <w:tcPr>
            <w:tcW w:w="2551" w:type="dxa"/>
          </w:tcPr>
          <w:p w:rsidR="00F06549" w:rsidRPr="00925E70" w:rsidRDefault="00F06549" w:rsidP="00A34C19">
            <w:pPr>
              <w:rPr>
                <w:rFonts w:ascii="Verdana" w:hAnsi="Verdana"/>
                <w:sz w:val="16"/>
              </w:rPr>
            </w:pPr>
            <w:r w:rsidRPr="00925E70">
              <w:rPr>
                <w:rFonts w:ascii="Verdana" w:hAnsi="Verdana"/>
                <w:sz w:val="16"/>
              </w:rPr>
              <w:t>QUANTIDADE TOTAL DE REGISTROS DO ARQUIVO</w:t>
            </w:r>
          </w:p>
        </w:tc>
        <w:tc>
          <w:tcPr>
            <w:tcW w:w="4353" w:type="dxa"/>
          </w:tcPr>
          <w:p w:rsidR="00F06549" w:rsidRPr="000B57FF" w:rsidRDefault="000245B3" w:rsidP="00A34C19">
            <w:pPr>
              <w:rPr>
                <w:i/>
                <w:sz w:val="18"/>
                <w:szCs w:val="18"/>
              </w:rPr>
            </w:pPr>
            <w:r w:rsidRPr="000245B3">
              <w:rPr>
                <w:i/>
                <w:sz w:val="18"/>
                <w:szCs w:val="18"/>
              </w:rPr>
              <w:t>Quantidade total de registros no arquivo, inclusive Header e Trailer.</w:t>
            </w:r>
          </w:p>
          <w:p w:rsidR="00F06549" w:rsidRPr="000B57FF" w:rsidRDefault="000245B3" w:rsidP="00A34C19">
            <w:pPr>
              <w:rPr>
                <w:i/>
                <w:sz w:val="18"/>
                <w:szCs w:val="18"/>
              </w:rPr>
            </w:pPr>
            <w:r w:rsidRPr="000245B3">
              <w:rPr>
                <w:i/>
                <w:sz w:val="18"/>
                <w:szCs w:val="18"/>
              </w:rPr>
              <w:t>Numérico com 09 posições</w:t>
            </w:r>
          </w:p>
        </w:tc>
      </w:tr>
    </w:tbl>
    <w:p w:rsidR="00F06549" w:rsidRDefault="00F06549" w:rsidP="00F06549">
      <w:pPr>
        <w:rPr>
          <w:rFonts w:ascii="Verdana" w:hAnsi="Verdana"/>
          <w:color w:val="0000FF"/>
          <w:sz w:val="16"/>
        </w:rPr>
      </w:pPr>
    </w:p>
    <w:p w:rsidR="000B57FF" w:rsidRDefault="000B57FF" w:rsidP="000B57FF">
      <w:pPr>
        <w:pStyle w:val="Ttulo3"/>
        <w:tabs>
          <w:tab w:val="clear" w:pos="720"/>
          <w:tab w:val="left" w:pos="737"/>
          <w:tab w:val="num" w:pos="3555"/>
        </w:tabs>
        <w:ind w:left="284" w:hanging="284"/>
        <w:jc w:val="left"/>
      </w:pPr>
      <w:bookmarkStart w:id="142" w:name="_Toc419712357"/>
      <w:r>
        <w:t>Fichero de Catalógo de Acciones de EC de Lynx (En Homologación)</w:t>
      </w:r>
      <w:bookmarkEnd w:id="142"/>
    </w:p>
    <w:p w:rsidR="000B57FF" w:rsidRPr="00D24C24" w:rsidRDefault="000B57FF" w:rsidP="000B57FF">
      <w:pPr>
        <w:rPr>
          <w:b/>
        </w:rPr>
      </w:pPr>
      <w:r w:rsidRPr="00D24C24">
        <w:rPr>
          <w:b/>
        </w:rPr>
        <w:t>Considerações Gerais</w:t>
      </w:r>
      <w:r>
        <w:rPr>
          <w:b/>
        </w:rPr>
        <w:t>:</w:t>
      </w:r>
      <w:r w:rsidRPr="00D24C24">
        <w:rPr>
          <w:b/>
        </w:rPr>
        <w:t xml:space="preserve"> </w:t>
      </w:r>
    </w:p>
    <w:p w:rsidR="000B57FF" w:rsidRPr="00D24C24" w:rsidRDefault="000B57FF" w:rsidP="000B57FF">
      <w:pPr>
        <w:pStyle w:val="Prrafodelista"/>
        <w:numPr>
          <w:ilvl w:val="0"/>
          <w:numId w:val="62"/>
        </w:numPr>
      </w:pPr>
      <w:r w:rsidRPr="00D24C24">
        <w:t>Todos os campos devem ser inicializados de acordo com sua característica.</w:t>
      </w:r>
    </w:p>
    <w:p w:rsidR="000B57FF" w:rsidRPr="00D24C24" w:rsidRDefault="000B57FF" w:rsidP="000B57FF">
      <w:pPr>
        <w:pStyle w:val="Prrafodelista"/>
        <w:numPr>
          <w:ilvl w:val="0"/>
          <w:numId w:val="62"/>
        </w:numPr>
      </w:pPr>
      <w:r w:rsidRPr="00D24C24">
        <w:t>Todas as DATAS devem ser formatadas como AAAAMMDD.</w:t>
      </w:r>
    </w:p>
    <w:p w:rsidR="000B57FF" w:rsidRPr="00D24C24" w:rsidRDefault="000B57FF" w:rsidP="000B57FF">
      <w:pPr>
        <w:pStyle w:val="Prrafodelista"/>
        <w:numPr>
          <w:ilvl w:val="0"/>
          <w:numId w:val="62"/>
        </w:numPr>
      </w:pPr>
      <w:r w:rsidRPr="00D24C24">
        <w:t>Para os campos de valores com conteúdo igual a zeros, o sinal deve ser sempre positivo (+).</w:t>
      </w:r>
    </w:p>
    <w:p w:rsidR="000B57FF" w:rsidRPr="00D24C24" w:rsidRDefault="000B57FF" w:rsidP="000B57FF">
      <w:pPr>
        <w:pStyle w:val="Prrafodelista"/>
        <w:numPr>
          <w:ilvl w:val="0"/>
          <w:numId w:val="62"/>
        </w:numPr>
      </w:pPr>
      <w:r w:rsidRPr="00D24C24">
        <w:t>O arquivo será composto de um (1) registro tipo HEADER, N registros tipo DETALHE e um (1) registro tipo TRAILER. O campo “TOTAL DE REGISTROS” no TRAILER, deve conter o total geral de registros do arquivo, ou seja, inclusive HEADER E TRAILER.</w:t>
      </w:r>
    </w:p>
    <w:p w:rsidR="000B57FF" w:rsidRPr="00D24C24" w:rsidRDefault="000B57FF" w:rsidP="000B57FF">
      <w:pPr>
        <w:pStyle w:val="Prrafodelista"/>
        <w:numPr>
          <w:ilvl w:val="0"/>
          <w:numId w:val="62"/>
        </w:numPr>
      </w:pPr>
      <w:r w:rsidRPr="00D24C24">
        <w:t>Todos os campos devem ter tamanho fixo ser seguidos de “;”.  Preencher os campos numéricos com zeros à esquerda e campos alfanuméricos com brancos à direita.</w:t>
      </w:r>
    </w:p>
    <w:p w:rsidR="000B57FF" w:rsidRPr="00D24C24" w:rsidRDefault="000B57FF" w:rsidP="000B57FF">
      <w:pPr>
        <w:pStyle w:val="Prrafodelista"/>
        <w:numPr>
          <w:ilvl w:val="0"/>
          <w:numId w:val="62"/>
        </w:numPr>
      </w:pPr>
      <w:r w:rsidRPr="00D24C24">
        <w:t>O Sistema origem dos dados deve ter um controle de versão de dados para o arquivo gerado para o SIE e, a cada geração de dados, este número de versão deve ser incrementado de um.</w:t>
      </w:r>
    </w:p>
    <w:p w:rsidR="000B57FF" w:rsidRPr="005D5298" w:rsidRDefault="000B57FF" w:rsidP="000B57FF">
      <w:pPr>
        <w:pStyle w:val="Ttulo4"/>
      </w:pPr>
      <w:bookmarkStart w:id="143" w:name="_Toc419712358"/>
      <w:r w:rsidRPr="00551D69">
        <w:t>Registro</w:t>
      </w:r>
      <w:r w:rsidRPr="005D5298">
        <w:t xml:space="preserve"> de </w:t>
      </w:r>
      <w:r>
        <w:t>Cabecera</w:t>
      </w:r>
      <w:bookmarkEnd w:id="143"/>
    </w:p>
    <w:p w:rsidR="000B57FF" w:rsidRPr="00BF63D3" w:rsidRDefault="000B57FF" w:rsidP="000B57FF">
      <w:pPr>
        <w:rPr>
          <w:rFonts w:ascii="Verdana" w:hAnsi="Verdana"/>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0B57FF"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0B57FF" w:rsidRPr="00925E70" w:rsidRDefault="000B57FF"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Comentarios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lastRenderedPageBreak/>
              <w:t>DW_COM_TP_REGISTRO</w:t>
            </w:r>
          </w:p>
        </w:tc>
        <w:tc>
          <w:tcPr>
            <w:tcW w:w="2551" w:type="dxa"/>
          </w:tcPr>
          <w:p w:rsidR="000B57FF" w:rsidRPr="00BF63D3" w:rsidRDefault="000B57FF" w:rsidP="00A34C19">
            <w:pPr>
              <w:rPr>
                <w:rFonts w:ascii="Verdana" w:hAnsi="Verdana"/>
                <w:sz w:val="16"/>
              </w:rPr>
            </w:pPr>
            <w:r w:rsidRPr="00BF63D3">
              <w:rPr>
                <w:rFonts w:ascii="Verdana" w:hAnsi="Verdana"/>
                <w:sz w:val="16"/>
              </w:rPr>
              <w:t>IDENTIFICAÇÃO DO TIPO DE REGISTRO</w:t>
            </w:r>
          </w:p>
        </w:tc>
        <w:tc>
          <w:tcPr>
            <w:tcW w:w="4353" w:type="dxa"/>
          </w:tcPr>
          <w:p w:rsidR="000B57FF" w:rsidRDefault="000B57FF" w:rsidP="00A34C19">
            <w:pPr>
              <w:rPr>
                <w:rFonts w:ascii="Verdana" w:hAnsi="Verdana"/>
                <w:sz w:val="16"/>
              </w:rPr>
            </w:pPr>
            <w:r>
              <w:rPr>
                <w:rFonts w:ascii="Verdana" w:hAnsi="Verdana"/>
                <w:sz w:val="16"/>
              </w:rPr>
              <w:t xml:space="preserve">Constante = </w:t>
            </w:r>
            <w:r>
              <w:rPr>
                <w:rFonts w:ascii="Verdana" w:hAnsi="Verdana"/>
                <w:b/>
                <w:sz w:val="16"/>
              </w:rPr>
              <w:t>0</w:t>
            </w:r>
          </w:p>
        </w:tc>
      </w:tr>
      <w:tr w:rsidR="000B57FF" w:rsidRPr="00350DEB"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0B57FF" w:rsidRPr="00BF63D3" w:rsidRDefault="000B57FF" w:rsidP="00A34C19">
            <w:pPr>
              <w:rPr>
                <w:rFonts w:ascii="Verdana" w:hAnsi="Verdana"/>
                <w:sz w:val="16"/>
              </w:rPr>
            </w:pPr>
            <w:r w:rsidRPr="00BF63D3">
              <w:rPr>
                <w:rFonts w:ascii="Verdana" w:hAnsi="Verdana"/>
                <w:sz w:val="16"/>
              </w:rPr>
              <w:t>NÚMERO DE SEQUÊNCIA DOS REGISTROS</w:t>
            </w:r>
          </w:p>
        </w:tc>
        <w:tc>
          <w:tcPr>
            <w:tcW w:w="4353" w:type="dxa"/>
          </w:tcPr>
          <w:p w:rsidR="000B57FF" w:rsidRPr="00BF63D3" w:rsidRDefault="000B57FF" w:rsidP="00A34C19">
            <w:pPr>
              <w:rPr>
                <w:rFonts w:ascii="Verdana" w:hAnsi="Verdana"/>
                <w:sz w:val="16"/>
              </w:rPr>
            </w:pPr>
            <w:r w:rsidRPr="00BF63D3">
              <w:rPr>
                <w:rFonts w:ascii="Verdana" w:hAnsi="Verdana"/>
                <w:sz w:val="16"/>
              </w:rPr>
              <w:t>&lt;Número seqüencial do registro no arquivo&gt;</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DW_COM_CD_ARQUIVO</w:t>
            </w:r>
          </w:p>
        </w:tc>
        <w:tc>
          <w:tcPr>
            <w:tcW w:w="2551" w:type="dxa"/>
          </w:tcPr>
          <w:p w:rsidR="000B57FF" w:rsidRDefault="000B57FF" w:rsidP="00A34C19">
            <w:pPr>
              <w:rPr>
                <w:rFonts w:ascii="Verdana" w:hAnsi="Verdana"/>
                <w:sz w:val="16"/>
              </w:rPr>
            </w:pPr>
            <w:r>
              <w:rPr>
                <w:rFonts w:ascii="Verdana" w:hAnsi="Verdana"/>
                <w:sz w:val="16"/>
              </w:rPr>
              <w:t>NOME DO ARQUIVO</w:t>
            </w:r>
          </w:p>
        </w:tc>
        <w:tc>
          <w:tcPr>
            <w:tcW w:w="4353" w:type="dxa"/>
          </w:tcPr>
          <w:p w:rsidR="000B57FF" w:rsidRPr="00BF63D3" w:rsidRDefault="000B57FF"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0B57FF" w:rsidTr="00A34C19">
        <w:tc>
          <w:tcPr>
            <w:tcW w:w="3261" w:type="dxa"/>
          </w:tcPr>
          <w:p w:rsidR="000B57FF" w:rsidRDefault="000B57FF" w:rsidP="00A34C19">
            <w:pPr>
              <w:rPr>
                <w:rFonts w:ascii="Verdana" w:hAnsi="Verdana"/>
                <w:sz w:val="16"/>
              </w:rPr>
            </w:pPr>
            <w:r>
              <w:rPr>
                <w:rFonts w:ascii="Verdana" w:hAnsi="Verdana"/>
                <w:sz w:val="16"/>
              </w:rPr>
              <w:t>DW_COM_DT_GERACAO</w:t>
            </w:r>
          </w:p>
        </w:tc>
        <w:tc>
          <w:tcPr>
            <w:tcW w:w="2551" w:type="dxa"/>
          </w:tcPr>
          <w:p w:rsidR="000B57FF" w:rsidRDefault="000B57FF" w:rsidP="00A34C19">
            <w:pPr>
              <w:rPr>
                <w:rFonts w:ascii="Verdana" w:hAnsi="Verdana"/>
                <w:sz w:val="16"/>
              </w:rPr>
            </w:pPr>
            <w:r>
              <w:rPr>
                <w:rFonts w:ascii="Verdana" w:hAnsi="Verdana"/>
                <w:sz w:val="16"/>
              </w:rPr>
              <w:t>DATA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0B57FF" w:rsidRDefault="000B57FF" w:rsidP="00A34C19">
            <w:pPr>
              <w:pStyle w:val="Ttulo9"/>
              <w:numPr>
                <w:ilvl w:val="0"/>
                <w:numId w:val="0"/>
              </w:numPr>
              <w:ind w:left="1584" w:hanging="1584"/>
              <w:jc w:val="both"/>
              <w:outlineLvl w:val="8"/>
              <w:rPr>
                <w:i w:val="0"/>
              </w:rPr>
            </w:pPr>
            <w:r>
              <w:rPr>
                <w:i w:val="0"/>
              </w:rPr>
              <w:t>Numérico de 08 posições</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DW_COM_HR_GERACAO</w:t>
            </w:r>
          </w:p>
        </w:tc>
        <w:tc>
          <w:tcPr>
            <w:tcW w:w="2551" w:type="dxa"/>
          </w:tcPr>
          <w:p w:rsidR="000B57FF" w:rsidRPr="00BF63D3" w:rsidRDefault="000B57FF" w:rsidP="00A34C19">
            <w:pPr>
              <w:rPr>
                <w:rFonts w:ascii="Verdana" w:hAnsi="Verdana"/>
                <w:sz w:val="16"/>
              </w:rPr>
            </w:pPr>
            <w:r w:rsidRPr="00BF63D3">
              <w:rPr>
                <w:rFonts w:ascii="Verdana" w:hAnsi="Verdana"/>
                <w:sz w:val="16"/>
              </w:rPr>
              <w:t>HORA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0B57FF" w:rsidRPr="00350DEB" w:rsidTr="00A34C19">
        <w:tc>
          <w:tcPr>
            <w:tcW w:w="3261" w:type="dxa"/>
          </w:tcPr>
          <w:p w:rsidR="000B57FF" w:rsidRDefault="000B57FF" w:rsidP="00A34C19">
            <w:pPr>
              <w:rPr>
                <w:rFonts w:ascii="Verdana" w:hAnsi="Verdana"/>
                <w:sz w:val="16"/>
              </w:rPr>
            </w:pPr>
            <w:r>
              <w:rPr>
                <w:rFonts w:ascii="Verdana" w:hAnsi="Verdana"/>
                <w:sz w:val="16"/>
              </w:rPr>
              <w:t>DW_HDR_NU_ROTINA</w:t>
            </w:r>
          </w:p>
        </w:tc>
        <w:tc>
          <w:tcPr>
            <w:tcW w:w="2551" w:type="dxa"/>
          </w:tcPr>
          <w:p w:rsidR="000B57FF" w:rsidRDefault="000B57FF" w:rsidP="00A34C19">
            <w:pPr>
              <w:rPr>
                <w:rFonts w:ascii="Verdana" w:hAnsi="Verdana"/>
                <w:sz w:val="16"/>
              </w:rPr>
            </w:pPr>
            <w:r>
              <w:rPr>
                <w:rFonts w:ascii="Verdana" w:hAnsi="Verdana"/>
                <w:sz w:val="16"/>
              </w:rPr>
              <w:t>CONTROLE DA ROTINA</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DW_HDR_NU_VERSAO</w:t>
            </w:r>
          </w:p>
        </w:tc>
        <w:tc>
          <w:tcPr>
            <w:tcW w:w="2551" w:type="dxa"/>
          </w:tcPr>
          <w:p w:rsidR="000B57FF" w:rsidRDefault="000B57FF" w:rsidP="00A34C19">
            <w:pPr>
              <w:rPr>
                <w:rFonts w:ascii="Verdana" w:hAnsi="Verdana"/>
                <w:sz w:val="16"/>
              </w:rPr>
            </w:pPr>
            <w:r>
              <w:rPr>
                <w:rFonts w:ascii="Verdana" w:hAnsi="Verdana"/>
                <w:sz w:val="16"/>
              </w:rPr>
              <w:t>VERSÃO DO ARQUIVO GERADO</w:t>
            </w:r>
          </w:p>
        </w:tc>
        <w:tc>
          <w:tcPr>
            <w:tcW w:w="4353" w:type="dxa"/>
          </w:tcPr>
          <w:p w:rsidR="000B57FF" w:rsidRPr="00BF63D3" w:rsidRDefault="000B57FF" w:rsidP="00A34C19">
            <w:pPr>
              <w:rPr>
                <w:rFonts w:ascii="Verdana" w:hAnsi="Verdana"/>
                <w:sz w:val="16"/>
              </w:rPr>
            </w:pPr>
            <w:r w:rsidRPr="00BF63D3">
              <w:rPr>
                <w:rFonts w:ascii="Verdana" w:hAnsi="Verdana"/>
                <w:sz w:val="16"/>
              </w:rPr>
              <w:t>Número seqüencial  somado de 1 a cada movimento</w:t>
            </w:r>
          </w:p>
          <w:p w:rsidR="000B57FF" w:rsidRDefault="000B57FF" w:rsidP="00A34C19">
            <w:pPr>
              <w:rPr>
                <w:rFonts w:ascii="Verdana" w:hAnsi="Verdana"/>
                <w:b/>
                <w:sz w:val="16"/>
              </w:rPr>
            </w:pPr>
            <w:r>
              <w:rPr>
                <w:rFonts w:ascii="Verdana" w:hAnsi="Verdana"/>
                <w:b/>
                <w:sz w:val="16"/>
              </w:rPr>
              <w:t>Numérico 07 posições</w:t>
            </w:r>
          </w:p>
        </w:tc>
      </w:tr>
      <w:tr w:rsidR="000B57FF" w:rsidTr="00A34C19">
        <w:tc>
          <w:tcPr>
            <w:tcW w:w="3261" w:type="dxa"/>
          </w:tcPr>
          <w:p w:rsidR="000B57FF" w:rsidRPr="00124C0A" w:rsidRDefault="000245B3" w:rsidP="00A34C19">
            <w:pPr>
              <w:rPr>
                <w:rFonts w:ascii="Verdana" w:hAnsi="Verdana"/>
                <w:sz w:val="16"/>
                <w:lang w:val="en-US"/>
              </w:rPr>
            </w:pPr>
            <w:r w:rsidRPr="000245B3">
              <w:rPr>
                <w:rFonts w:ascii="Verdana" w:hAnsi="Verdana"/>
                <w:sz w:val="16"/>
                <w:lang w:val="en-US"/>
              </w:rPr>
              <w:t>DW_DET_CD_ACAO_FRAUDE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04 posições</w:t>
            </w:r>
          </w:p>
        </w:tc>
      </w:tr>
      <w:tr w:rsidR="000B57FF"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DW_DET_DC_ACAO_FRAUDE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50 posições</w:t>
            </w:r>
          </w:p>
        </w:tc>
      </w:tr>
      <w:tr w:rsidR="000B57FF"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DW_DET_IN_ACAO_CANC</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01 posições</w:t>
            </w:r>
          </w:p>
        </w:tc>
      </w:tr>
      <w:tr w:rsidR="000B57FF"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DW_DET_CD_RLC_PRODUTO</w:t>
            </w:r>
          </w:p>
        </w:tc>
        <w:tc>
          <w:tcPr>
            <w:tcW w:w="2551" w:type="dxa"/>
          </w:tcPr>
          <w:p w:rsidR="000B57FF" w:rsidRPr="000B57FF"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02 posições</w:t>
            </w:r>
          </w:p>
        </w:tc>
      </w:tr>
      <w:tr w:rsidR="000B57FF" w:rsidTr="00A34C19">
        <w:tc>
          <w:tcPr>
            <w:tcW w:w="3261" w:type="dxa"/>
          </w:tcPr>
          <w:p w:rsidR="000B57FF" w:rsidRPr="00062B16" w:rsidRDefault="000B57FF" w:rsidP="00A34C19">
            <w:pPr>
              <w:rPr>
                <w:rFonts w:ascii="Verdana" w:hAnsi="Verdana"/>
                <w:sz w:val="16"/>
                <w:lang w:val="en-US"/>
              </w:rPr>
            </w:pPr>
            <w:r w:rsidRPr="00062B16">
              <w:rPr>
                <w:rFonts w:ascii="Verdana" w:hAnsi="Verdana"/>
                <w:sz w:val="16"/>
                <w:lang w:val="en-US"/>
              </w:rPr>
              <w:t>DW_TRL_QT_REG_TOTAL</w:t>
            </w:r>
          </w:p>
        </w:tc>
        <w:tc>
          <w:tcPr>
            <w:tcW w:w="2551" w:type="dxa"/>
          </w:tcPr>
          <w:p w:rsidR="000B57FF" w:rsidRPr="00062B16"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09 posições</w:t>
            </w:r>
          </w:p>
        </w:tc>
      </w:tr>
    </w:tbl>
    <w:p w:rsidR="000B57FF" w:rsidRDefault="000B57FF" w:rsidP="000B57FF">
      <w:pPr>
        <w:rPr>
          <w:rFonts w:ascii="Verdana" w:hAnsi="Verdana"/>
          <w:sz w:val="16"/>
        </w:rPr>
      </w:pPr>
      <w:bookmarkStart w:id="144" w:name="_Hlt508076804"/>
      <w:bookmarkEnd w:id="144"/>
    </w:p>
    <w:p w:rsidR="000B57FF" w:rsidRPr="005D5298" w:rsidRDefault="000B57FF" w:rsidP="000B57FF">
      <w:pPr>
        <w:pStyle w:val="Ttulo4"/>
      </w:pPr>
      <w:bookmarkStart w:id="145" w:name="_Toc419712359"/>
      <w:r w:rsidRPr="00551D69">
        <w:t>Registro</w:t>
      </w:r>
      <w:r w:rsidRPr="005D5298">
        <w:t xml:space="preserve"> de </w:t>
      </w:r>
      <w:r>
        <w:t>Detalle</w:t>
      </w:r>
      <w:bookmarkEnd w:id="145"/>
    </w:p>
    <w:p w:rsidR="000B57FF" w:rsidRPr="00BF63D3" w:rsidRDefault="000B57FF" w:rsidP="000B57FF">
      <w:pPr>
        <w:rPr>
          <w:rFonts w:ascii="Verdana" w:hAnsi="Verdana"/>
          <w:b/>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0B57FF"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0B57FF" w:rsidRPr="00925E70" w:rsidRDefault="000B57FF"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Comentarios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DW_COM_TP_REGISTRO</w:t>
            </w:r>
          </w:p>
        </w:tc>
        <w:tc>
          <w:tcPr>
            <w:tcW w:w="2551" w:type="dxa"/>
          </w:tcPr>
          <w:p w:rsidR="000B57FF" w:rsidRPr="00BF63D3" w:rsidRDefault="000B57FF" w:rsidP="00A34C19">
            <w:pPr>
              <w:rPr>
                <w:rFonts w:ascii="Verdana" w:hAnsi="Verdana"/>
                <w:sz w:val="16"/>
              </w:rPr>
            </w:pPr>
            <w:r w:rsidRPr="00BF63D3">
              <w:rPr>
                <w:rFonts w:ascii="Verdana" w:hAnsi="Verdana"/>
                <w:sz w:val="16"/>
              </w:rPr>
              <w:t>IDENTIFICAÇÃO DO TIPO DE REGISTRO</w:t>
            </w:r>
          </w:p>
        </w:tc>
        <w:tc>
          <w:tcPr>
            <w:tcW w:w="4353" w:type="dxa"/>
          </w:tcPr>
          <w:p w:rsidR="000B57FF" w:rsidRDefault="000B57FF" w:rsidP="00A34C19">
            <w:pPr>
              <w:rPr>
                <w:rFonts w:ascii="Verdana" w:hAnsi="Verdana"/>
                <w:sz w:val="16"/>
              </w:rPr>
            </w:pPr>
            <w:r>
              <w:rPr>
                <w:rFonts w:ascii="Verdana" w:hAnsi="Verdana"/>
                <w:sz w:val="16"/>
              </w:rPr>
              <w:t xml:space="preserve">Constante = </w:t>
            </w:r>
            <w:r>
              <w:rPr>
                <w:rFonts w:ascii="Verdana" w:hAnsi="Verdana"/>
                <w:b/>
                <w:sz w:val="16"/>
              </w:rPr>
              <w:t>1</w:t>
            </w:r>
          </w:p>
        </w:tc>
      </w:tr>
      <w:tr w:rsidR="000B57FF" w:rsidRPr="00350DEB"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0B57FF" w:rsidRPr="00BF63D3" w:rsidRDefault="000B57FF" w:rsidP="00A34C19">
            <w:pPr>
              <w:rPr>
                <w:rFonts w:ascii="Verdana" w:hAnsi="Verdana"/>
                <w:sz w:val="16"/>
              </w:rPr>
            </w:pPr>
            <w:r w:rsidRPr="00BF63D3">
              <w:rPr>
                <w:rFonts w:ascii="Verdana" w:hAnsi="Verdana"/>
                <w:sz w:val="16"/>
              </w:rPr>
              <w:t>NÚMERO DE SEQUÊNCIA DOS REGISTROS</w:t>
            </w:r>
          </w:p>
        </w:tc>
        <w:tc>
          <w:tcPr>
            <w:tcW w:w="4353" w:type="dxa"/>
          </w:tcPr>
          <w:p w:rsidR="000B57FF" w:rsidRPr="00BF63D3" w:rsidRDefault="000B57FF" w:rsidP="00A34C19">
            <w:pPr>
              <w:rPr>
                <w:rFonts w:ascii="Verdana" w:hAnsi="Verdana"/>
                <w:sz w:val="16"/>
              </w:rPr>
            </w:pPr>
            <w:r w:rsidRPr="00BF63D3">
              <w:rPr>
                <w:rFonts w:ascii="Verdana" w:hAnsi="Verdana"/>
                <w:sz w:val="16"/>
              </w:rPr>
              <w:t>&lt;Número seqüencial do registro no arquivo&gt;</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DW_COM_CD_ARQUIVO</w:t>
            </w:r>
          </w:p>
        </w:tc>
        <w:tc>
          <w:tcPr>
            <w:tcW w:w="2551" w:type="dxa"/>
          </w:tcPr>
          <w:p w:rsidR="000B57FF" w:rsidRDefault="000B57FF" w:rsidP="00A34C19">
            <w:pPr>
              <w:rPr>
                <w:rFonts w:ascii="Verdana" w:hAnsi="Verdana"/>
                <w:sz w:val="16"/>
              </w:rPr>
            </w:pPr>
            <w:r>
              <w:rPr>
                <w:rFonts w:ascii="Verdana" w:hAnsi="Verdana"/>
                <w:sz w:val="16"/>
              </w:rPr>
              <w:t>NOME DO ARQUIVO</w:t>
            </w:r>
          </w:p>
        </w:tc>
        <w:tc>
          <w:tcPr>
            <w:tcW w:w="4353" w:type="dxa"/>
          </w:tcPr>
          <w:p w:rsidR="000B57FF" w:rsidRPr="00BF63D3" w:rsidRDefault="000B57FF"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0B57FF" w:rsidTr="00A34C19">
        <w:tc>
          <w:tcPr>
            <w:tcW w:w="3261" w:type="dxa"/>
          </w:tcPr>
          <w:p w:rsidR="000B57FF" w:rsidRDefault="000B57FF" w:rsidP="00A34C19">
            <w:pPr>
              <w:rPr>
                <w:rFonts w:ascii="Verdana" w:hAnsi="Verdana"/>
                <w:sz w:val="16"/>
              </w:rPr>
            </w:pPr>
            <w:r>
              <w:rPr>
                <w:rFonts w:ascii="Verdana" w:hAnsi="Verdana"/>
                <w:sz w:val="16"/>
              </w:rPr>
              <w:t>DW_COM_DT_GERACAO</w:t>
            </w:r>
          </w:p>
        </w:tc>
        <w:tc>
          <w:tcPr>
            <w:tcW w:w="2551" w:type="dxa"/>
          </w:tcPr>
          <w:p w:rsidR="000B57FF" w:rsidRDefault="000B57FF" w:rsidP="00A34C19">
            <w:pPr>
              <w:rPr>
                <w:rFonts w:ascii="Verdana" w:hAnsi="Verdana"/>
                <w:sz w:val="16"/>
              </w:rPr>
            </w:pPr>
            <w:r>
              <w:rPr>
                <w:rFonts w:ascii="Verdana" w:hAnsi="Verdana"/>
                <w:sz w:val="16"/>
              </w:rPr>
              <w:t>DATA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0B57FF" w:rsidRDefault="000B57FF" w:rsidP="00A34C19">
            <w:pPr>
              <w:pStyle w:val="Ttulo9"/>
              <w:numPr>
                <w:ilvl w:val="0"/>
                <w:numId w:val="0"/>
              </w:numPr>
              <w:ind w:left="1584" w:hanging="1584"/>
              <w:jc w:val="both"/>
              <w:outlineLvl w:val="8"/>
              <w:rPr>
                <w:i w:val="0"/>
              </w:rPr>
            </w:pPr>
            <w:r>
              <w:rPr>
                <w:i w:val="0"/>
              </w:rPr>
              <w:lastRenderedPageBreak/>
              <w:t>Numérico de 08 posições</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lastRenderedPageBreak/>
              <w:t>DW_COM_HR_GERACAO</w:t>
            </w:r>
          </w:p>
        </w:tc>
        <w:tc>
          <w:tcPr>
            <w:tcW w:w="2551" w:type="dxa"/>
          </w:tcPr>
          <w:p w:rsidR="000B57FF" w:rsidRPr="00BF63D3" w:rsidRDefault="000B57FF" w:rsidP="00A34C19">
            <w:pPr>
              <w:rPr>
                <w:rFonts w:ascii="Verdana" w:hAnsi="Verdana"/>
                <w:sz w:val="16"/>
              </w:rPr>
            </w:pPr>
            <w:r w:rsidRPr="00BF63D3">
              <w:rPr>
                <w:rFonts w:ascii="Verdana" w:hAnsi="Verdana"/>
                <w:sz w:val="16"/>
              </w:rPr>
              <w:t>HORA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0B57FF" w:rsidRPr="00350DEB" w:rsidTr="00A34C19">
        <w:tc>
          <w:tcPr>
            <w:tcW w:w="3261" w:type="dxa"/>
          </w:tcPr>
          <w:p w:rsidR="000B57FF" w:rsidRDefault="000B57FF" w:rsidP="00A34C19">
            <w:pPr>
              <w:rPr>
                <w:rFonts w:ascii="Verdana" w:hAnsi="Verdana"/>
                <w:sz w:val="16"/>
              </w:rPr>
            </w:pPr>
            <w:r>
              <w:rPr>
                <w:rFonts w:ascii="Verdana" w:hAnsi="Verdana"/>
                <w:sz w:val="16"/>
              </w:rPr>
              <w:t>DW_HDR_NU_ROTINA</w:t>
            </w:r>
          </w:p>
        </w:tc>
        <w:tc>
          <w:tcPr>
            <w:tcW w:w="2551" w:type="dxa"/>
          </w:tcPr>
          <w:p w:rsidR="000B57FF" w:rsidRDefault="000B57FF" w:rsidP="00A34C19">
            <w:pPr>
              <w:rPr>
                <w:rFonts w:ascii="Verdana" w:hAnsi="Verdana"/>
                <w:sz w:val="16"/>
              </w:rPr>
            </w:pP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DW_HDR_NU_VERSAO</w:t>
            </w:r>
          </w:p>
        </w:tc>
        <w:tc>
          <w:tcPr>
            <w:tcW w:w="2551" w:type="dxa"/>
          </w:tcPr>
          <w:p w:rsidR="000B57FF" w:rsidRDefault="000B57FF" w:rsidP="00A34C19">
            <w:pPr>
              <w:rPr>
                <w:rFonts w:ascii="Verdana" w:hAnsi="Verdana"/>
                <w:sz w:val="16"/>
              </w:rPr>
            </w:pPr>
            <w:r>
              <w:rPr>
                <w:rFonts w:ascii="Verdana" w:hAnsi="Verdana"/>
                <w:sz w:val="16"/>
              </w:rPr>
              <w:t>VERSÃO DO ARQUIVO GERADO</w:t>
            </w:r>
          </w:p>
        </w:tc>
        <w:tc>
          <w:tcPr>
            <w:tcW w:w="4353" w:type="dxa"/>
          </w:tcPr>
          <w:p w:rsidR="000B57FF" w:rsidRDefault="000B57FF" w:rsidP="00A34C19">
            <w:pPr>
              <w:rPr>
                <w:rFonts w:ascii="Verdana" w:hAnsi="Verdana"/>
                <w:b/>
                <w:sz w:val="16"/>
              </w:rPr>
            </w:pPr>
            <w:r>
              <w:rPr>
                <w:rFonts w:ascii="Verdana" w:hAnsi="Verdana"/>
                <w:sz w:val="16"/>
              </w:rPr>
              <w:t>Branco com 07 posições</w:t>
            </w:r>
          </w:p>
        </w:tc>
      </w:tr>
      <w:tr w:rsidR="000B57FF" w:rsidTr="00A34C19">
        <w:tc>
          <w:tcPr>
            <w:tcW w:w="3261" w:type="dxa"/>
          </w:tcPr>
          <w:p w:rsidR="000B57FF" w:rsidRPr="00124C0A" w:rsidRDefault="000B57FF" w:rsidP="00A34C19">
            <w:pPr>
              <w:rPr>
                <w:rFonts w:ascii="Verdana" w:hAnsi="Verdana"/>
                <w:sz w:val="16"/>
                <w:lang w:val="en-US"/>
              </w:rPr>
            </w:pPr>
            <w:r w:rsidRPr="0068764F">
              <w:rPr>
                <w:rFonts w:ascii="Verdana" w:hAnsi="Verdana"/>
                <w:sz w:val="16"/>
                <w:lang w:val="en-US"/>
              </w:rPr>
              <w:t>DW_DET_CD_ACAO_FRAUDE</w:t>
            </w:r>
          </w:p>
        </w:tc>
        <w:tc>
          <w:tcPr>
            <w:tcW w:w="2551" w:type="dxa"/>
          </w:tcPr>
          <w:p w:rsidR="000B57FF" w:rsidRPr="00BF63D3" w:rsidRDefault="000B57FF" w:rsidP="00A34C19">
            <w:pPr>
              <w:rPr>
                <w:rFonts w:ascii="Verdana" w:hAnsi="Verdana"/>
                <w:sz w:val="16"/>
              </w:rPr>
            </w:pPr>
            <w:r w:rsidRPr="00BF63D3">
              <w:rPr>
                <w:rFonts w:ascii="Verdana" w:hAnsi="Verdana"/>
                <w:sz w:val="16"/>
              </w:rPr>
              <w:t>CODIGO DA AÇÃO DE FRAUDE</w:t>
            </w:r>
          </w:p>
        </w:tc>
        <w:tc>
          <w:tcPr>
            <w:tcW w:w="4353" w:type="dxa"/>
          </w:tcPr>
          <w:p w:rsidR="000B57FF" w:rsidRPr="000B57FF" w:rsidRDefault="000245B3" w:rsidP="00A34C19">
            <w:pPr>
              <w:pStyle w:val="Ttulo9"/>
              <w:numPr>
                <w:ilvl w:val="0"/>
                <w:numId w:val="0"/>
              </w:numPr>
              <w:jc w:val="both"/>
              <w:outlineLvl w:val="8"/>
              <w:rPr>
                <w:i w:val="0"/>
                <w:sz w:val="18"/>
                <w:szCs w:val="18"/>
              </w:rPr>
            </w:pPr>
            <w:r w:rsidRPr="000245B3">
              <w:rPr>
                <w:i w:val="0"/>
                <w:sz w:val="18"/>
                <w:szCs w:val="18"/>
              </w:rPr>
              <w:t>Numérico com 04 posições</w:t>
            </w:r>
          </w:p>
          <w:p w:rsidR="000B57FF" w:rsidRPr="000B57FF" w:rsidRDefault="000245B3" w:rsidP="00A34C19">
            <w:pPr>
              <w:rPr>
                <w:sz w:val="18"/>
                <w:szCs w:val="18"/>
              </w:rPr>
            </w:pPr>
            <w:r w:rsidRPr="000245B3">
              <w:rPr>
                <w:sz w:val="18"/>
                <w:szCs w:val="18"/>
              </w:rPr>
              <w:t>Exemplo domínios:</w:t>
            </w:r>
          </w:p>
          <w:p w:rsidR="000B57FF" w:rsidRPr="000B57FF" w:rsidRDefault="000245B3" w:rsidP="00A34C19">
            <w:pPr>
              <w:rPr>
                <w:sz w:val="18"/>
                <w:szCs w:val="18"/>
              </w:rPr>
            </w:pPr>
            <w:r w:rsidRPr="000245B3">
              <w:rPr>
                <w:sz w:val="18"/>
                <w:szCs w:val="18"/>
              </w:rPr>
              <w:t xml:space="preserve">2000 - RECLAMACAO DE PROCESSOS PELA SUPERV.              </w:t>
            </w:r>
          </w:p>
          <w:p w:rsidR="000B57FF" w:rsidRPr="000B57FF" w:rsidRDefault="000245B3" w:rsidP="00A34C19">
            <w:pPr>
              <w:rPr>
                <w:sz w:val="18"/>
                <w:szCs w:val="18"/>
              </w:rPr>
            </w:pPr>
            <w:r w:rsidRPr="000245B3">
              <w:rPr>
                <w:sz w:val="18"/>
                <w:szCs w:val="18"/>
              </w:rPr>
              <w:t xml:space="preserve">2017 - REABERTURA DE EC                                  </w:t>
            </w:r>
          </w:p>
          <w:p w:rsidR="000B57FF" w:rsidRPr="000B57FF" w:rsidRDefault="000245B3" w:rsidP="00A34C19">
            <w:pPr>
              <w:rPr>
                <w:sz w:val="18"/>
                <w:szCs w:val="18"/>
              </w:rPr>
            </w:pPr>
            <w:r w:rsidRPr="000245B3">
              <w:rPr>
                <w:sz w:val="18"/>
                <w:szCs w:val="18"/>
              </w:rPr>
              <w:t xml:space="preserve">2030 - TESTE                                             </w:t>
            </w:r>
          </w:p>
          <w:p w:rsidR="000B57FF" w:rsidRPr="000B57FF" w:rsidRDefault="000245B3" w:rsidP="00A34C19">
            <w:pPr>
              <w:rPr>
                <w:sz w:val="18"/>
                <w:szCs w:val="18"/>
              </w:rPr>
            </w:pPr>
            <w:r w:rsidRPr="000245B3">
              <w:rPr>
                <w:sz w:val="18"/>
                <w:szCs w:val="18"/>
              </w:rPr>
              <w:t xml:space="preserve">2031 - NAO UTILIZAR                                      </w:t>
            </w:r>
          </w:p>
          <w:p w:rsidR="000B57FF" w:rsidRPr="000B57FF" w:rsidRDefault="000245B3" w:rsidP="00A34C19">
            <w:pPr>
              <w:rPr>
                <w:sz w:val="18"/>
                <w:szCs w:val="18"/>
              </w:rPr>
            </w:pPr>
            <w:r w:rsidRPr="000245B3">
              <w:rPr>
                <w:sz w:val="18"/>
                <w:szCs w:val="18"/>
              </w:rPr>
              <w:t xml:space="preserve">2035 - LIBERADO -ANALISE DE CANCEL. Ñ SOLICITADO PELO EC </w:t>
            </w:r>
          </w:p>
          <w:p w:rsidR="000B57FF" w:rsidRPr="000B57FF" w:rsidRDefault="000245B3" w:rsidP="00A34C19">
            <w:pPr>
              <w:rPr>
                <w:sz w:val="18"/>
                <w:szCs w:val="18"/>
              </w:rPr>
            </w:pPr>
            <w:r w:rsidRPr="000245B3">
              <w:rPr>
                <w:sz w:val="18"/>
                <w:szCs w:val="18"/>
              </w:rPr>
              <w:t xml:space="preserve">2049 - ANTECIPACAO BLOQUEADA. OUTROS                     </w:t>
            </w:r>
          </w:p>
        </w:tc>
      </w:tr>
      <w:tr w:rsidR="000B57FF" w:rsidRPr="00350DEB" w:rsidTr="00A34C19">
        <w:trPr>
          <w:cnfStyle w:val="000000100000"/>
        </w:trPr>
        <w:tc>
          <w:tcPr>
            <w:tcW w:w="3261" w:type="dxa"/>
          </w:tcPr>
          <w:p w:rsidR="000B57FF" w:rsidRPr="0068764F" w:rsidRDefault="000B57FF" w:rsidP="00A34C19">
            <w:pPr>
              <w:rPr>
                <w:rFonts w:ascii="Verdana" w:hAnsi="Verdana"/>
                <w:sz w:val="16"/>
                <w:lang w:val="en-US"/>
              </w:rPr>
            </w:pPr>
            <w:r w:rsidRPr="0068764F">
              <w:rPr>
                <w:rFonts w:ascii="Verdana" w:hAnsi="Verdana"/>
                <w:sz w:val="16"/>
                <w:lang w:val="en-US"/>
              </w:rPr>
              <w:t>DW_DET_DC_ACAO_FRAUDE</w:t>
            </w:r>
          </w:p>
        </w:tc>
        <w:tc>
          <w:tcPr>
            <w:tcW w:w="2551" w:type="dxa"/>
          </w:tcPr>
          <w:p w:rsidR="000B57FF" w:rsidRPr="00BF63D3" w:rsidRDefault="000B57FF" w:rsidP="00A34C19">
            <w:pPr>
              <w:rPr>
                <w:rFonts w:ascii="Verdana" w:hAnsi="Verdana"/>
                <w:sz w:val="16"/>
              </w:rPr>
            </w:pPr>
            <w:r w:rsidRPr="00BF63D3">
              <w:rPr>
                <w:rFonts w:ascii="Verdana" w:hAnsi="Verdana"/>
                <w:sz w:val="16"/>
              </w:rPr>
              <w:t>DESCRIÇÃO DA AÇÃO DE FRAUDE</w:t>
            </w: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50 posições</w:t>
            </w:r>
          </w:p>
          <w:p w:rsidR="000B57FF" w:rsidRPr="000B57FF" w:rsidRDefault="000245B3" w:rsidP="00A34C19">
            <w:pPr>
              <w:rPr>
                <w:sz w:val="18"/>
                <w:szCs w:val="18"/>
              </w:rPr>
            </w:pPr>
            <w:r w:rsidRPr="000245B3">
              <w:rPr>
                <w:sz w:val="18"/>
                <w:szCs w:val="18"/>
              </w:rPr>
              <w:t>Exemplo domínios:</w:t>
            </w:r>
          </w:p>
          <w:p w:rsidR="000B57FF" w:rsidRPr="000B57FF" w:rsidRDefault="000245B3" w:rsidP="00A34C19">
            <w:pPr>
              <w:rPr>
                <w:sz w:val="18"/>
                <w:szCs w:val="18"/>
              </w:rPr>
            </w:pPr>
            <w:r w:rsidRPr="000245B3">
              <w:rPr>
                <w:sz w:val="18"/>
                <w:szCs w:val="18"/>
              </w:rPr>
              <w:t xml:space="preserve">- RECLAMACAO DE PROCESSOS PELA SUPERV.              </w:t>
            </w:r>
          </w:p>
          <w:p w:rsidR="000B57FF" w:rsidRPr="000B57FF" w:rsidRDefault="000245B3" w:rsidP="00A34C19">
            <w:pPr>
              <w:rPr>
                <w:sz w:val="18"/>
                <w:szCs w:val="18"/>
              </w:rPr>
            </w:pPr>
            <w:r w:rsidRPr="000245B3">
              <w:rPr>
                <w:sz w:val="18"/>
                <w:szCs w:val="18"/>
              </w:rPr>
              <w:t xml:space="preserve">- REABERTURA DE EC                                  </w:t>
            </w:r>
          </w:p>
          <w:p w:rsidR="000B57FF" w:rsidRPr="000B57FF" w:rsidRDefault="000245B3" w:rsidP="00A34C19">
            <w:pPr>
              <w:rPr>
                <w:sz w:val="18"/>
                <w:szCs w:val="18"/>
              </w:rPr>
            </w:pPr>
            <w:r w:rsidRPr="000245B3">
              <w:rPr>
                <w:sz w:val="18"/>
                <w:szCs w:val="18"/>
              </w:rPr>
              <w:t xml:space="preserve">- TESTE                                             </w:t>
            </w:r>
          </w:p>
          <w:p w:rsidR="000B57FF" w:rsidRPr="000B57FF" w:rsidRDefault="000245B3" w:rsidP="00A34C19">
            <w:pPr>
              <w:rPr>
                <w:sz w:val="18"/>
                <w:szCs w:val="18"/>
              </w:rPr>
            </w:pPr>
            <w:r w:rsidRPr="000245B3">
              <w:rPr>
                <w:sz w:val="18"/>
                <w:szCs w:val="18"/>
              </w:rPr>
              <w:t xml:space="preserve">- NAO UTILIZAR                                      </w:t>
            </w:r>
          </w:p>
        </w:tc>
      </w:tr>
      <w:tr w:rsidR="000B57FF" w:rsidTr="00A34C19">
        <w:tc>
          <w:tcPr>
            <w:tcW w:w="3261" w:type="dxa"/>
          </w:tcPr>
          <w:p w:rsidR="000B57FF" w:rsidRPr="0068764F" w:rsidRDefault="000B57FF" w:rsidP="00A34C19">
            <w:pPr>
              <w:rPr>
                <w:rFonts w:ascii="Verdana" w:hAnsi="Verdana"/>
                <w:sz w:val="16"/>
                <w:lang w:val="en-US"/>
              </w:rPr>
            </w:pPr>
            <w:r w:rsidRPr="0068764F">
              <w:rPr>
                <w:rFonts w:ascii="Verdana" w:hAnsi="Verdana"/>
                <w:sz w:val="16"/>
                <w:lang w:val="en-US"/>
              </w:rPr>
              <w:t>DW_DET_IN_ACAO_CANC</w:t>
            </w:r>
          </w:p>
        </w:tc>
        <w:tc>
          <w:tcPr>
            <w:tcW w:w="2551" w:type="dxa"/>
          </w:tcPr>
          <w:p w:rsidR="000B57FF" w:rsidRPr="00B00491" w:rsidRDefault="000B57FF" w:rsidP="00A34C19">
            <w:pPr>
              <w:rPr>
                <w:rFonts w:ascii="Verdana" w:hAnsi="Verdana"/>
                <w:sz w:val="16"/>
              </w:rPr>
            </w:pPr>
            <w:r w:rsidRPr="00B00491">
              <w:rPr>
                <w:rFonts w:ascii="Verdana" w:hAnsi="Verdana"/>
                <w:sz w:val="16"/>
              </w:rPr>
              <w:t xml:space="preserve">INDICADOR AÇÃO FRAUDE </w:t>
            </w:r>
          </w:p>
          <w:p w:rsidR="000B57FF" w:rsidRPr="00B00491" w:rsidRDefault="000B57FF" w:rsidP="00A34C19">
            <w:pPr>
              <w:rPr>
                <w:rFonts w:ascii="Verdana" w:hAnsi="Verdana"/>
                <w:sz w:val="16"/>
              </w:rPr>
            </w:pPr>
            <w:r w:rsidRPr="00B00491">
              <w:rPr>
                <w:rFonts w:ascii="Verdana" w:hAnsi="Verdana"/>
                <w:sz w:val="16"/>
              </w:rPr>
              <w:t>S ou N.</w:t>
            </w: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Alfabético com 1 posição</w:t>
            </w:r>
          </w:p>
        </w:tc>
      </w:tr>
      <w:tr w:rsidR="000B57FF" w:rsidRPr="00350DEB"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DW_DET_CD_RLC_PRODUTO</w:t>
            </w:r>
            <w:r w:rsidRPr="000245B3">
              <w:rPr>
                <w:rFonts w:ascii="Verdana" w:hAnsi="Verdana"/>
                <w:color w:val="FF0000"/>
                <w:sz w:val="28"/>
                <w:lang w:val="en-US"/>
              </w:rPr>
              <w:t>*</w:t>
            </w:r>
          </w:p>
        </w:tc>
        <w:tc>
          <w:tcPr>
            <w:tcW w:w="2551" w:type="dxa"/>
          </w:tcPr>
          <w:p w:rsidR="000B57FF" w:rsidRDefault="000B57FF" w:rsidP="00A34C19">
            <w:pPr>
              <w:rPr>
                <w:rFonts w:ascii="Verdana" w:hAnsi="Verdana"/>
                <w:sz w:val="16"/>
              </w:rPr>
            </w:pPr>
            <w:r>
              <w:rPr>
                <w:rFonts w:ascii="Verdana" w:hAnsi="Verdana"/>
                <w:sz w:val="16"/>
              </w:rPr>
              <w:t>CODIGO RELACIONAMENTO PRODUTO BANCO.</w:t>
            </w: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Numérico com 02 posições</w:t>
            </w:r>
          </w:p>
          <w:p w:rsidR="000B57FF" w:rsidRPr="000B57FF" w:rsidRDefault="000245B3" w:rsidP="00A34C19">
            <w:pPr>
              <w:rPr>
                <w:sz w:val="18"/>
                <w:szCs w:val="18"/>
              </w:rPr>
            </w:pPr>
            <w:r w:rsidRPr="000245B3">
              <w:rPr>
                <w:sz w:val="18"/>
                <w:szCs w:val="18"/>
              </w:rPr>
              <w:t>Exemplo domínios:</w:t>
            </w:r>
          </w:p>
          <w:p w:rsidR="000B57FF" w:rsidRPr="000B57FF" w:rsidRDefault="000245B3" w:rsidP="00A34C19">
            <w:pPr>
              <w:rPr>
                <w:sz w:val="18"/>
                <w:szCs w:val="18"/>
              </w:rPr>
            </w:pPr>
            <w:r w:rsidRPr="000245B3">
              <w:rPr>
                <w:sz w:val="18"/>
                <w:szCs w:val="18"/>
              </w:rPr>
              <w:t>01 - VISA</w:t>
            </w:r>
          </w:p>
          <w:p w:rsidR="000B57FF" w:rsidRPr="000B57FF" w:rsidRDefault="000245B3" w:rsidP="00A34C19">
            <w:pPr>
              <w:rPr>
                <w:sz w:val="18"/>
                <w:szCs w:val="18"/>
              </w:rPr>
            </w:pPr>
            <w:r w:rsidRPr="000245B3">
              <w:rPr>
                <w:sz w:val="18"/>
                <w:szCs w:val="18"/>
              </w:rPr>
              <w:t>02 - VISA VALE</w:t>
            </w:r>
          </w:p>
          <w:p w:rsidR="000B57FF" w:rsidRPr="000B57FF" w:rsidRDefault="000245B3" w:rsidP="00A34C19">
            <w:pPr>
              <w:rPr>
                <w:sz w:val="18"/>
                <w:szCs w:val="18"/>
              </w:rPr>
            </w:pPr>
            <w:r w:rsidRPr="000245B3">
              <w:rPr>
                <w:sz w:val="18"/>
                <w:szCs w:val="18"/>
              </w:rPr>
              <w:t>03 - JCB</w:t>
            </w:r>
          </w:p>
          <w:p w:rsidR="000B57FF" w:rsidRPr="000B57FF" w:rsidRDefault="000245B3" w:rsidP="00A34C19">
            <w:pPr>
              <w:rPr>
                <w:sz w:val="18"/>
                <w:szCs w:val="18"/>
              </w:rPr>
            </w:pPr>
            <w:r w:rsidRPr="000245B3">
              <w:rPr>
                <w:sz w:val="18"/>
                <w:szCs w:val="18"/>
              </w:rPr>
              <w:t>04 - CORRESPONDENTE BANCARIO</w:t>
            </w:r>
          </w:p>
        </w:tc>
      </w:tr>
      <w:tr w:rsidR="000B57FF" w:rsidTr="00A34C19">
        <w:tc>
          <w:tcPr>
            <w:tcW w:w="3261" w:type="dxa"/>
          </w:tcPr>
          <w:p w:rsidR="000B57FF" w:rsidRPr="00062B16" w:rsidRDefault="000B57FF" w:rsidP="00A34C19">
            <w:pPr>
              <w:rPr>
                <w:rFonts w:ascii="Verdana" w:hAnsi="Verdana"/>
                <w:sz w:val="16"/>
                <w:lang w:val="en-US"/>
              </w:rPr>
            </w:pPr>
            <w:r w:rsidRPr="00062B16">
              <w:rPr>
                <w:rFonts w:ascii="Verdana" w:hAnsi="Verdana"/>
                <w:sz w:val="16"/>
                <w:lang w:val="en-US"/>
              </w:rPr>
              <w:t>DW_TRL_QT_REG_TOTAL</w:t>
            </w:r>
          </w:p>
        </w:tc>
        <w:tc>
          <w:tcPr>
            <w:tcW w:w="2551" w:type="dxa"/>
          </w:tcPr>
          <w:p w:rsidR="000B57FF" w:rsidRPr="00062B16" w:rsidRDefault="000B57FF" w:rsidP="00A34C19">
            <w:pPr>
              <w:rPr>
                <w:rFonts w:ascii="Verdana" w:hAnsi="Verdana"/>
                <w:sz w:val="16"/>
                <w:lang w:val="en-US"/>
              </w:rPr>
            </w:pPr>
          </w:p>
        </w:tc>
        <w:tc>
          <w:tcPr>
            <w:tcW w:w="4353" w:type="dxa"/>
          </w:tcPr>
          <w:p w:rsidR="000B57FF" w:rsidRPr="000B57FF" w:rsidRDefault="000245B3" w:rsidP="00A34C19">
            <w:pPr>
              <w:pStyle w:val="Ttulo9"/>
              <w:numPr>
                <w:ilvl w:val="0"/>
                <w:numId w:val="0"/>
              </w:numPr>
              <w:ind w:left="1584" w:hanging="1584"/>
              <w:jc w:val="both"/>
              <w:outlineLvl w:val="8"/>
              <w:rPr>
                <w:i w:val="0"/>
                <w:sz w:val="18"/>
                <w:szCs w:val="18"/>
              </w:rPr>
            </w:pPr>
            <w:r w:rsidRPr="000245B3">
              <w:rPr>
                <w:i w:val="0"/>
                <w:sz w:val="18"/>
                <w:szCs w:val="18"/>
              </w:rPr>
              <w:t>Branco com 09 posições</w:t>
            </w:r>
          </w:p>
        </w:tc>
      </w:tr>
    </w:tbl>
    <w:p w:rsidR="000B57FF" w:rsidRPr="00D24C24" w:rsidRDefault="000B57FF" w:rsidP="000B57FF">
      <w:pPr>
        <w:rPr>
          <w:rFonts w:ascii="Verdana" w:hAnsi="Verdana"/>
          <w:sz w:val="16"/>
        </w:rPr>
      </w:pPr>
      <w:r w:rsidRPr="00D24C24">
        <w:rPr>
          <w:rFonts w:ascii="Verdana" w:hAnsi="Verdana"/>
          <w:color w:val="FF0000"/>
          <w:sz w:val="24"/>
        </w:rPr>
        <w:lastRenderedPageBreak/>
        <w:t>*</w:t>
      </w:r>
      <w:r w:rsidRPr="00D24C24">
        <w:rPr>
          <w:rFonts w:ascii="Verdana" w:hAnsi="Verdana"/>
          <w:sz w:val="16"/>
        </w:rPr>
        <w:t>DW_DET_CD_RLC_PRODUTO</w:t>
      </w:r>
      <w:proofErr w:type="gramStart"/>
      <w:r w:rsidRPr="00D24C24">
        <w:rPr>
          <w:rFonts w:ascii="Verdana" w:hAnsi="Verdana"/>
          <w:sz w:val="16"/>
        </w:rPr>
        <w:t>:El</w:t>
      </w:r>
      <w:proofErr w:type="gramEnd"/>
      <w:r w:rsidRPr="00D24C24">
        <w:rPr>
          <w:rFonts w:ascii="Verdana" w:hAnsi="Verdana"/>
          <w:sz w:val="16"/>
        </w:rPr>
        <w:t xml:space="preserve"> campo se rellenar</w:t>
      </w:r>
      <w:r>
        <w:rPr>
          <w:rFonts w:ascii="Verdana" w:hAnsi="Verdana"/>
          <w:sz w:val="16"/>
        </w:rPr>
        <w:t>á siempre a valor 01 ya que no existe en Lynx ninguna relación entre el CÓDIGO DE ACCIÓN y el TIPO DE PRODUCTO.</w:t>
      </w:r>
    </w:p>
    <w:p w:rsidR="000B57FF" w:rsidRDefault="000B57FF" w:rsidP="000B57FF">
      <w:pPr>
        <w:rPr>
          <w:rFonts w:ascii="Verdana" w:hAnsi="Verdana"/>
          <w:color w:val="0000FF"/>
          <w:sz w:val="16"/>
        </w:rPr>
      </w:pPr>
    </w:p>
    <w:p w:rsidR="000B57FF" w:rsidRPr="005D5298" w:rsidRDefault="000B57FF" w:rsidP="000B57FF">
      <w:pPr>
        <w:pStyle w:val="Ttulo4"/>
      </w:pPr>
      <w:bookmarkStart w:id="146" w:name="_Toc419712360"/>
      <w:r w:rsidRPr="00551D69">
        <w:t>Registro</w:t>
      </w:r>
      <w:r w:rsidRPr="005D5298">
        <w:t xml:space="preserve"> de </w:t>
      </w:r>
      <w:r>
        <w:t>Rodapie</w:t>
      </w:r>
      <w:bookmarkEnd w:id="146"/>
    </w:p>
    <w:p w:rsidR="000B57FF" w:rsidRPr="00BF63D3" w:rsidRDefault="000B57FF" w:rsidP="000B57FF">
      <w:pPr>
        <w:rPr>
          <w:rFonts w:ascii="Verdana" w:hAnsi="Verdana"/>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0B57FF"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0B57FF" w:rsidRPr="00925E70" w:rsidRDefault="000B57FF"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0B57FF" w:rsidRDefault="000B57FF" w:rsidP="00A34C19">
            <w:pPr>
              <w:jc w:val="center"/>
              <w:rPr>
                <w:rFonts w:ascii="Verdana" w:hAnsi="Verdana"/>
                <w:sz w:val="16"/>
              </w:rPr>
            </w:pPr>
            <w:r>
              <w:rPr>
                <w:rFonts w:ascii="Verdana" w:hAnsi="Verdana"/>
                <w:sz w:val="16"/>
              </w:rPr>
              <w:t>Comentarios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DW_COM_TP_REGISTRO</w:t>
            </w:r>
          </w:p>
        </w:tc>
        <w:tc>
          <w:tcPr>
            <w:tcW w:w="2551" w:type="dxa"/>
          </w:tcPr>
          <w:p w:rsidR="000B57FF" w:rsidRPr="00BF63D3" w:rsidRDefault="000B57FF" w:rsidP="00A34C19">
            <w:pPr>
              <w:rPr>
                <w:rFonts w:ascii="Verdana" w:hAnsi="Verdana"/>
                <w:sz w:val="16"/>
              </w:rPr>
            </w:pPr>
            <w:r w:rsidRPr="00BF63D3">
              <w:rPr>
                <w:rFonts w:ascii="Verdana" w:hAnsi="Verdana"/>
                <w:sz w:val="16"/>
              </w:rPr>
              <w:t>IDENTIFICAÇÃO DO TIPO DE REGISTRO</w:t>
            </w:r>
          </w:p>
        </w:tc>
        <w:tc>
          <w:tcPr>
            <w:tcW w:w="4353" w:type="dxa"/>
          </w:tcPr>
          <w:p w:rsidR="000B57FF" w:rsidRDefault="000B57FF" w:rsidP="00A34C19">
            <w:pPr>
              <w:rPr>
                <w:rFonts w:ascii="Verdana" w:hAnsi="Verdana"/>
                <w:sz w:val="16"/>
              </w:rPr>
            </w:pPr>
            <w:r>
              <w:rPr>
                <w:rFonts w:ascii="Verdana" w:hAnsi="Verdana"/>
                <w:sz w:val="16"/>
              </w:rPr>
              <w:t xml:space="preserve">Constante = </w:t>
            </w:r>
            <w:r>
              <w:rPr>
                <w:rFonts w:ascii="Verdana" w:hAnsi="Verdana"/>
                <w:b/>
                <w:sz w:val="16"/>
              </w:rPr>
              <w:t>9</w:t>
            </w:r>
          </w:p>
        </w:tc>
      </w:tr>
      <w:tr w:rsidR="000B57FF" w:rsidRPr="00350DEB" w:rsidTr="00A34C19">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0B57FF" w:rsidRPr="00BF63D3" w:rsidRDefault="000B57FF" w:rsidP="00A34C19">
            <w:pPr>
              <w:rPr>
                <w:rFonts w:ascii="Verdana" w:hAnsi="Verdana"/>
                <w:sz w:val="16"/>
              </w:rPr>
            </w:pPr>
            <w:r w:rsidRPr="00BF63D3">
              <w:rPr>
                <w:rFonts w:ascii="Verdana" w:hAnsi="Verdana"/>
                <w:sz w:val="16"/>
              </w:rPr>
              <w:t>NÚMERO DE SEQUÊNCIA DOS REGISTROS</w:t>
            </w:r>
          </w:p>
        </w:tc>
        <w:tc>
          <w:tcPr>
            <w:tcW w:w="4353" w:type="dxa"/>
          </w:tcPr>
          <w:p w:rsidR="000B57FF" w:rsidRPr="00BF63D3" w:rsidRDefault="000B57FF" w:rsidP="00A34C19">
            <w:pPr>
              <w:rPr>
                <w:rFonts w:ascii="Verdana" w:hAnsi="Verdana"/>
                <w:sz w:val="16"/>
              </w:rPr>
            </w:pPr>
            <w:r w:rsidRPr="00BF63D3">
              <w:rPr>
                <w:rFonts w:ascii="Verdana" w:hAnsi="Verdana"/>
                <w:sz w:val="16"/>
              </w:rPr>
              <w:t>&lt;Número seqüencial do registro no arquivo&gt;</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DW_COM_CD_ARQUIVO</w:t>
            </w:r>
          </w:p>
        </w:tc>
        <w:tc>
          <w:tcPr>
            <w:tcW w:w="2551" w:type="dxa"/>
          </w:tcPr>
          <w:p w:rsidR="000B57FF" w:rsidRDefault="000B57FF" w:rsidP="00A34C19">
            <w:pPr>
              <w:rPr>
                <w:rFonts w:ascii="Verdana" w:hAnsi="Verdana"/>
                <w:sz w:val="16"/>
              </w:rPr>
            </w:pPr>
            <w:r>
              <w:rPr>
                <w:rFonts w:ascii="Verdana" w:hAnsi="Verdana"/>
                <w:sz w:val="16"/>
              </w:rPr>
              <w:t>NOME DO ARQUIVO</w:t>
            </w:r>
          </w:p>
        </w:tc>
        <w:tc>
          <w:tcPr>
            <w:tcW w:w="4353" w:type="dxa"/>
          </w:tcPr>
          <w:p w:rsidR="000B57FF" w:rsidRPr="00BF63D3" w:rsidRDefault="000B57FF"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0B57FF" w:rsidTr="00A34C19">
        <w:tc>
          <w:tcPr>
            <w:tcW w:w="3261" w:type="dxa"/>
          </w:tcPr>
          <w:p w:rsidR="000B57FF" w:rsidRDefault="000B57FF" w:rsidP="00A34C19">
            <w:pPr>
              <w:rPr>
                <w:rFonts w:ascii="Verdana" w:hAnsi="Verdana"/>
                <w:sz w:val="16"/>
              </w:rPr>
            </w:pPr>
            <w:r>
              <w:rPr>
                <w:rFonts w:ascii="Verdana" w:hAnsi="Verdana"/>
                <w:sz w:val="16"/>
              </w:rPr>
              <w:t>DW_COM_DT_GERACAO</w:t>
            </w:r>
          </w:p>
        </w:tc>
        <w:tc>
          <w:tcPr>
            <w:tcW w:w="2551" w:type="dxa"/>
          </w:tcPr>
          <w:p w:rsidR="000B57FF" w:rsidRDefault="000B57FF" w:rsidP="00A34C19">
            <w:pPr>
              <w:rPr>
                <w:rFonts w:ascii="Verdana" w:hAnsi="Verdana"/>
                <w:sz w:val="16"/>
              </w:rPr>
            </w:pPr>
            <w:r>
              <w:rPr>
                <w:rFonts w:ascii="Verdana" w:hAnsi="Verdana"/>
                <w:sz w:val="16"/>
              </w:rPr>
              <w:t>DATA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0B57FF" w:rsidRDefault="000B57FF" w:rsidP="00A34C19">
            <w:pPr>
              <w:pStyle w:val="Ttulo9"/>
              <w:numPr>
                <w:ilvl w:val="0"/>
                <w:numId w:val="0"/>
              </w:numPr>
              <w:ind w:left="1584" w:hanging="1584"/>
              <w:jc w:val="both"/>
              <w:outlineLvl w:val="8"/>
              <w:rPr>
                <w:i w:val="0"/>
              </w:rPr>
            </w:pPr>
            <w:r>
              <w:rPr>
                <w:i w:val="0"/>
              </w:rPr>
              <w:t>Numérico de 08 posições</w:t>
            </w:r>
          </w:p>
        </w:tc>
      </w:tr>
      <w:tr w:rsidR="000B57FF" w:rsidRPr="00350DEB"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DW_COM_HR_GERACAO</w:t>
            </w:r>
          </w:p>
        </w:tc>
        <w:tc>
          <w:tcPr>
            <w:tcW w:w="2551" w:type="dxa"/>
          </w:tcPr>
          <w:p w:rsidR="000B57FF" w:rsidRPr="00BF63D3" w:rsidRDefault="000B57FF" w:rsidP="00A34C19">
            <w:pPr>
              <w:rPr>
                <w:rFonts w:ascii="Verdana" w:hAnsi="Verdana"/>
                <w:sz w:val="16"/>
              </w:rPr>
            </w:pPr>
            <w:r w:rsidRPr="00BF63D3">
              <w:rPr>
                <w:rFonts w:ascii="Verdana" w:hAnsi="Verdana"/>
                <w:sz w:val="16"/>
              </w:rPr>
              <w:t>HORA DE GERAÇÃO DO ARQUIVO</w:t>
            </w: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0B57FF" w:rsidRPr="00350DEB" w:rsidTr="00A34C19">
        <w:tc>
          <w:tcPr>
            <w:tcW w:w="3261" w:type="dxa"/>
          </w:tcPr>
          <w:p w:rsidR="000B57FF" w:rsidRDefault="000B57FF" w:rsidP="00A34C19">
            <w:pPr>
              <w:rPr>
                <w:rFonts w:ascii="Verdana" w:hAnsi="Verdana"/>
                <w:sz w:val="16"/>
              </w:rPr>
            </w:pPr>
            <w:r>
              <w:rPr>
                <w:rFonts w:ascii="Verdana" w:hAnsi="Verdana"/>
                <w:sz w:val="16"/>
              </w:rPr>
              <w:t>DW_HDR_NU_ROTINA</w:t>
            </w:r>
          </w:p>
        </w:tc>
        <w:tc>
          <w:tcPr>
            <w:tcW w:w="2551" w:type="dxa"/>
          </w:tcPr>
          <w:p w:rsidR="000B57FF" w:rsidRDefault="000B57FF" w:rsidP="00A34C19">
            <w:pPr>
              <w:rPr>
                <w:rFonts w:ascii="Verdana" w:hAnsi="Verdana"/>
                <w:sz w:val="16"/>
              </w:rPr>
            </w:pPr>
          </w:p>
        </w:tc>
        <w:tc>
          <w:tcPr>
            <w:tcW w:w="4353" w:type="dxa"/>
          </w:tcPr>
          <w:p w:rsidR="000B57FF" w:rsidRPr="00BF63D3" w:rsidRDefault="000B57FF"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0B57FF" w:rsidTr="00A34C19">
        <w:trPr>
          <w:cnfStyle w:val="000000100000"/>
        </w:trPr>
        <w:tc>
          <w:tcPr>
            <w:tcW w:w="3261" w:type="dxa"/>
          </w:tcPr>
          <w:p w:rsidR="000B57FF" w:rsidRDefault="000B57FF" w:rsidP="00A34C19">
            <w:pPr>
              <w:rPr>
                <w:rFonts w:ascii="Verdana" w:hAnsi="Verdana"/>
                <w:sz w:val="16"/>
              </w:rPr>
            </w:pPr>
            <w:r>
              <w:rPr>
                <w:rFonts w:ascii="Verdana" w:hAnsi="Verdana"/>
                <w:sz w:val="16"/>
              </w:rPr>
              <w:t>DW_HDR_NU_VERSAO</w:t>
            </w:r>
          </w:p>
        </w:tc>
        <w:tc>
          <w:tcPr>
            <w:tcW w:w="2551" w:type="dxa"/>
          </w:tcPr>
          <w:p w:rsidR="000B57FF" w:rsidRDefault="000B57FF" w:rsidP="00A34C19">
            <w:pPr>
              <w:rPr>
                <w:rFonts w:ascii="Verdana" w:hAnsi="Verdana"/>
                <w:sz w:val="16"/>
              </w:rPr>
            </w:pPr>
          </w:p>
        </w:tc>
        <w:tc>
          <w:tcPr>
            <w:tcW w:w="4353" w:type="dxa"/>
          </w:tcPr>
          <w:p w:rsidR="000B57FF" w:rsidRDefault="000B57FF" w:rsidP="00A34C19">
            <w:pPr>
              <w:pStyle w:val="Ttulo9"/>
              <w:numPr>
                <w:ilvl w:val="0"/>
                <w:numId w:val="0"/>
              </w:numPr>
              <w:ind w:left="1584" w:hanging="1584"/>
              <w:jc w:val="both"/>
              <w:outlineLvl w:val="8"/>
              <w:rPr>
                <w:b/>
              </w:rPr>
            </w:pPr>
            <w:r>
              <w:rPr>
                <w:i w:val="0"/>
              </w:rPr>
              <w:t>Branco com 07 posições</w:t>
            </w:r>
          </w:p>
        </w:tc>
      </w:tr>
      <w:tr w:rsidR="000B57FF" w:rsidTr="00A34C19">
        <w:tc>
          <w:tcPr>
            <w:tcW w:w="3261" w:type="dxa"/>
          </w:tcPr>
          <w:p w:rsidR="000B57FF" w:rsidRPr="00124C0A" w:rsidRDefault="000B57FF" w:rsidP="00A34C19">
            <w:pPr>
              <w:rPr>
                <w:rFonts w:ascii="Verdana" w:hAnsi="Verdana"/>
                <w:sz w:val="16"/>
                <w:lang w:val="en-US"/>
              </w:rPr>
            </w:pPr>
            <w:r w:rsidRPr="002F563C">
              <w:rPr>
                <w:rFonts w:ascii="Verdana" w:hAnsi="Verdana"/>
                <w:sz w:val="16"/>
                <w:lang w:val="en-US"/>
              </w:rPr>
              <w:t>DW_DET_CD_ACAO_FRAUDE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04 posições</w:t>
            </w:r>
          </w:p>
        </w:tc>
      </w:tr>
      <w:tr w:rsidR="000B57FF" w:rsidTr="00A34C19">
        <w:trPr>
          <w:cnfStyle w:val="000000100000"/>
        </w:trPr>
        <w:tc>
          <w:tcPr>
            <w:tcW w:w="3261" w:type="dxa"/>
          </w:tcPr>
          <w:p w:rsidR="000B57FF" w:rsidRPr="002F563C" w:rsidRDefault="000B57FF" w:rsidP="00A34C19">
            <w:pPr>
              <w:rPr>
                <w:rFonts w:ascii="Verdana" w:hAnsi="Verdana"/>
                <w:sz w:val="16"/>
                <w:lang w:val="en-US"/>
              </w:rPr>
            </w:pPr>
            <w:r w:rsidRPr="002F563C">
              <w:rPr>
                <w:rFonts w:ascii="Verdana" w:hAnsi="Verdana"/>
                <w:sz w:val="16"/>
                <w:lang w:val="en-US"/>
              </w:rPr>
              <w:t>DW_DET_DC_ACAO_FRAUDE</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50 posições</w:t>
            </w:r>
          </w:p>
        </w:tc>
      </w:tr>
      <w:tr w:rsidR="000B57FF" w:rsidTr="00A34C19">
        <w:tc>
          <w:tcPr>
            <w:tcW w:w="3261" w:type="dxa"/>
          </w:tcPr>
          <w:p w:rsidR="000B57FF" w:rsidRPr="002F563C" w:rsidRDefault="000B57FF" w:rsidP="00A34C19">
            <w:pPr>
              <w:rPr>
                <w:rFonts w:ascii="Verdana" w:hAnsi="Verdana"/>
                <w:sz w:val="16"/>
                <w:lang w:val="en-US"/>
              </w:rPr>
            </w:pPr>
            <w:r w:rsidRPr="002F563C">
              <w:rPr>
                <w:rFonts w:ascii="Verdana" w:hAnsi="Verdana"/>
                <w:sz w:val="16"/>
                <w:lang w:val="en-US"/>
              </w:rPr>
              <w:t>DW_DET_IN_ACAO_CANC</w:t>
            </w:r>
          </w:p>
        </w:tc>
        <w:tc>
          <w:tcPr>
            <w:tcW w:w="2551" w:type="dxa"/>
          </w:tcPr>
          <w:p w:rsidR="000B57FF" w:rsidRPr="00124C0A"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01 posições</w:t>
            </w:r>
          </w:p>
        </w:tc>
      </w:tr>
      <w:tr w:rsidR="000B57FF" w:rsidTr="00A34C19">
        <w:trPr>
          <w:cnfStyle w:val="000000100000"/>
        </w:trPr>
        <w:tc>
          <w:tcPr>
            <w:tcW w:w="3261" w:type="dxa"/>
          </w:tcPr>
          <w:p w:rsidR="000B57FF" w:rsidRPr="000B57FF" w:rsidRDefault="000245B3" w:rsidP="00A34C19">
            <w:pPr>
              <w:rPr>
                <w:rFonts w:ascii="Verdana" w:hAnsi="Verdana"/>
                <w:sz w:val="16"/>
                <w:lang w:val="en-US"/>
              </w:rPr>
            </w:pPr>
            <w:r w:rsidRPr="000245B3">
              <w:rPr>
                <w:rFonts w:ascii="Verdana" w:hAnsi="Verdana"/>
                <w:sz w:val="16"/>
                <w:lang w:val="en-US"/>
              </w:rPr>
              <w:t>DW_DET_CD_RLC_PRODUTO</w:t>
            </w:r>
          </w:p>
        </w:tc>
        <w:tc>
          <w:tcPr>
            <w:tcW w:w="2551" w:type="dxa"/>
          </w:tcPr>
          <w:p w:rsidR="000B57FF" w:rsidRPr="000B57FF" w:rsidRDefault="000B57FF" w:rsidP="00A34C19">
            <w:pPr>
              <w:rPr>
                <w:rFonts w:ascii="Verdana" w:hAnsi="Verdana"/>
                <w:sz w:val="16"/>
                <w:lang w:val="en-US"/>
              </w:rPr>
            </w:pPr>
          </w:p>
        </w:tc>
        <w:tc>
          <w:tcPr>
            <w:tcW w:w="4353" w:type="dxa"/>
          </w:tcPr>
          <w:p w:rsidR="000B57FF" w:rsidRDefault="000B57FF" w:rsidP="00A34C19">
            <w:pPr>
              <w:pStyle w:val="Ttulo9"/>
              <w:numPr>
                <w:ilvl w:val="0"/>
                <w:numId w:val="0"/>
              </w:numPr>
              <w:ind w:left="1584" w:hanging="1584"/>
              <w:jc w:val="both"/>
              <w:outlineLvl w:val="8"/>
              <w:rPr>
                <w:i w:val="0"/>
              </w:rPr>
            </w:pPr>
            <w:r>
              <w:rPr>
                <w:i w:val="0"/>
              </w:rPr>
              <w:t>Branco com 02 posições</w:t>
            </w:r>
          </w:p>
        </w:tc>
      </w:tr>
      <w:tr w:rsidR="000B57FF" w:rsidTr="00A34C19">
        <w:tc>
          <w:tcPr>
            <w:tcW w:w="3261" w:type="dxa"/>
          </w:tcPr>
          <w:p w:rsidR="000B57FF" w:rsidRPr="00062B16" w:rsidRDefault="000B57FF" w:rsidP="00A34C19">
            <w:pPr>
              <w:rPr>
                <w:rFonts w:ascii="Verdana" w:hAnsi="Verdana"/>
                <w:sz w:val="16"/>
                <w:lang w:val="en-US"/>
              </w:rPr>
            </w:pPr>
            <w:r w:rsidRPr="00062B16">
              <w:rPr>
                <w:rFonts w:ascii="Verdana" w:hAnsi="Verdana"/>
                <w:sz w:val="16"/>
                <w:lang w:val="en-US"/>
              </w:rPr>
              <w:t>DW_TRL_QT_REG_TOTAL</w:t>
            </w:r>
          </w:p>
        </w:tc>
        <w:tc>
          <w:tcPr>
            <w:tcW w:w="2551" w:type="dxa"/>
          </w:tcPr>
          <w:p w:rsidR="000B57FF" w:rsidRPr="00BF63D3" w:rsidRDefault="000B57FF" w:rsidP="00A34C19">
            <w:pPr>
              <w:rPr>
                <w:rFonts w:ascii="Verdana" w:hAnsi="Verdana"/>
                <w:sz w:val="16"/>
              </w:rPr>
            </w:pPr>
            <w:r w:rsidRPr="00BF63D3">
              <w:rPr>
                <w:rFonts w:ascii="Verdana" w:hAnsi="Verdana"/>
                <w:sz w:val="16"/>
              </w:rPr>
              <w:t>QUANTIDADE TOTAL DE REGISTROS DO ARQUIVO</w:t>
            </w:r>
          </w:p>
        </w:tc>
        <w:tc>
          <w:tcPr>
            <w:tcW w:w="4353" w:type="dxa"/>
          </w:tcPr>
          <w:p w:rsidR="000B57FF" w:rsidRPr="00BF63D3" w:rsidRDefault="000B57FF" w:rsidP="00A34C19">
            <w:pPr>
              <w:pStyle w:val="Ttulo9"/>
              <w:numPr>
                <w:ilvl w:val="0"/>
                <w:numId w:val="0"/>
              </w:numPr>
              <w:ind w:left="1584" w:hanging="1584"/>
              <w:jc w:val="both"/>
              <w:outlineLvl w:val="8"/>
              <w:rPr>
                <w:i w:val="0"/>
              </w:rPr>
            </w:pPr>
            <w:r w:rsidRPr="00BF63D3">
              <w:rPr>
                <w:i w:val="0"/>
              </w:rPr>
              <w:t>Quantidade total de registros no arquivo, inclusive Header e Trailer.</w:t>
            </w:r>
          </w:p>
          <w:p w:rsidR="000B57FF" w:rsidRDefault="000B57FF" w:rsidP="00A34C19">
            <w:pPr>
              <w:pStyle w:val="Ttulo9"/>
              <w:numPr>
                <w:ilvl w:val="0"/>
                <w:numId w:val="0"/>
              </w:numPr>
              <w:jc w:val="both"/>
              <w:outlineLvl w:val="8"/>
              <w:rPr>
                <w:i w:val="0"/>
              </w:rPr>
            </w:pPr>
            <w:r>
              <w:rPr>
                <w:i w:val="0"/>
              </w:rPr>
              <w:t>Numérico com 09 posições</w:t>
            </w:r>
          </w:p>
        </w:tc>
      </w:tr>
    </w:tbl>
    <w:p w:rsidR="000B57FF" w:rsidRDefault="000B57FF" w:rsidP="000B57FF">
      <w:pPr>
        <w:rPr>
          <w:rFonts w:ascii="Verdana" w:hAnsi="Verdana"/>
          <w:color w:val="0000FF"/>
          <w:sz w:val="16"/>
        </w:rPr>
      </w:pPr>
    </w:p>
    <w:p w:rsidR="004361B6" w:rsidRDefault="004361B6" w:rsidP="004361B6">
      <w:pPr>
        <w:pStyle w:val="Ttulo3"/>
        <w:tabs>
          <w:tab w:val="clear" w:pos="720"/>
          <w:tab w:val="left" w:pos="737"/>
          <w:tab w:val="num" w:pos="3555"/>
        </w:tabs>
        <w:ind w:left="284" w:hanging="284"/>
        <w:jc w:val="left"/>
      </w:pPr>
      <w:bookmarkStart w:id="147" w:name="_Toc419712361"/>
      <w:r>
        <w:lastRenderedPageBreak/>
        <w:t>Formato de Catálogo de Motivos de Cancelamento  de Lynx (En Homologación)</w:t>
      </w:r>
      <w:bookmarkEnd w:id="147"/>
    </w:p>
    <w:p w:rsidR="004361B6" w:rsidRPr="005D5298" w:rsidRDefault="004361B6" w:rsidP="004361B6">
      <w:pPr>
        <w:pStyle w:val="Ttulo4"/>
      </w:pPr>
      <w:bookmarkStart w:id="148" w:name="_Toc419712362"/>
      <w:r w:rsidRPr="00551D69">
        <w:t>Registro</w:t>
      </w:r>
      <w:r w:rsidRPr="005D5298">
        <w:t xml:space="preserve"> de </w:t>
      </w:r>
      <w:r>
        <w:t>Cabecera</w:t>
      </w:r>
      <w:bookmarkEnd w:id="148"/>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4361B6"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4361B6" w:rsidRPr="00925E70" w:rsidRDefault="004361B6"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Comentarios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DW_COM_TP_REGISTRO</w:t>
            </w:r>
          </w:p>
        </w:tc>
        <w:tc>
          <w:tcPr>
            <w:tcW w:w="2551" w:type="dxa"/>
          </w:tcPr>
          <w:p w:rsidR="004361B6" w:rsidRPr="00BF63D3" w:rsidRDefault="004361B6" w:rsidP="00A34C19">
            <w:pPr>
              <w:rPr>
                <w:rFonts w:ascii="Verdana" w:hAnsi="Verdana"/>
                <w:sz w:val="16"/>
              </w:rPr>
            </w:pPr>
            <w:r w:rsidRPr="00BF63D3">
              <w:rPr>
                <w:rFonts w:ascii="Verdana" w:hAnsi="Verdana"/>
                <w:sz w:val="16"/>
              </w:rPr>
              <w:t>IDENTIFICAÇÃO DO TIPO DE REGISTRO</w:t>
            </w:r>
          </w:p>
        </w:tc>
        <w:tc>
          <w:tcPr>
            <w:tcW w:w="4353" w:type="dxa"/>
          </w:tcPr>
          <w:p w:rsidR="004361B6" w:rsidRDefault="004361B6" w:rsidP="00A34C19">
            <w:pPr>
              <w:rPr>
                <w:rFonts w:ascii="Verdana" w:hAnsi="Verdana"/>
                <w:sz w:val="16"/>
              </w:rPr>
            </w:pPr>
            <w:r>
              <w:rPr>
                <w:rFonts w:ascii="Verdana" w:hAnsi="Verdana"/>
                <w:sz w:val="16"/>
              </w:rPr>
              <w:t xml:space="preserve">Constante = </w:t>
            </w:r>
            <w:r>
              <w:rPr>
                <w:rFonts w:ascii="Verdana" w:hAnsi="Verdana"/>
                <w:b/>
                <w:sz w:val="16"/>
              </w:rPr>
              <w:t>0</w:t>
            </w:r>
          </w:p>
        </w:tc>
      </w:tr>
      <w:tr w:rsidR="004361B6" w:rsidRPr="00350DEB" w:rsidTr="00A34C19">
        <w:tc>
          <w:tcPr>
            <w:tcW w:w="3261" w:type="dxa"/>
          </w:tcPr>
          <w:p w:rsidR="004361B6" w:rsidRPr="004361B6"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4361B6" w:rsidRPr="00BF63D3" w:rsidRDefault="004361B6" w:rsidP="00A34C19">
            <w:pPr>
              <w:rPr>
                <w:rFonts w:ascii="Verdana" w:hAnsi="Verdana"/>
                <w:sz w:val="16"/>
              </w:rPr>
            </w:pPr>
            <w:r w:rsidRPr="00BF63D3">
              <w:rPr>
                <w:rFonts w:ascii="Verdana" w:hAnsi="Verdana"/>
                <w:sz w:val="16"/>
              </w:rPr>
              <w:t>NÚMERO DE SEQUÊNCIA DOS REGISTROS</w:t>
            </w:r>
          </w:p>
        </w:tc>
        <w:tc>
          <w:tcPr>
            <w:tcW w:w="4353" w:type="dxa"/>
          </w:tcPr>
          <w:p w:rsidR="004361B6" w:rsidRPr="00BF63D3" w:rsidRDefault="004361B6" w:rsidP="00A34C19">
            <w:pPr>
              <w:rPr>
                <w:rFonts w:ascii="Verdana" w:hAnsi="Verdana"/>
                <w:sz w:val="16"/>
              </w:rPr>
            </w:pPr>
            <w:r w:rsidRPr="00BF63D3">
              <w:rPr>
                <w:rFonts w:ascii="Verdana" w:hAnsi="Verdana"/>
                <w:sz w:val="16"/>
              </w:rPr>
              <w:t>&lt;Número seqüencial do registro no arquivo&gt;</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DW_COM_CD_ARQUIVO</w:t>
            </w:r>
          </w:p>
        </w:tc>
        <w:tc>
          <w:tcPr>
            <w:tcW w:w="2551" w:type="dxa"/>
          </w:tcPr>
          <w:p w:rsidR="004361B6" w:rsidRDefault="004361B6" w:rsidP="00A34C19">
            <w:pPr>
              <w:rPr>
                <w:rFonts w:ascii="Verdana" w:hAnsi="Verdana"/>
                <w:sz w:val="16"/>
              </w:rPr>
            </w:pPr>
            <w:r>
              <w:rPr>
                <w:rFonts w:ascii="Verdana" w:hAnsi="Verdana"/>
                <w:sz w:val="16"/>
              </w:rPr>
              <w:t>NOME DO ARQUIVO</w:t>
            </w:r>
          </w:p>
        </w:tc>
        <w:tc>
          <w:tcPr>
            <w:tcW w:w="4353" w:type="dxa"/>
          </w:tcPr>
          <w:p w:rsidR="004361B6" w:rsidRPr="00BF63D3" w:rsidRDefault="004361B6"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4361B6" w:rsidTr="00A34C19">
        <w:tc>
          <w:tcPr>
            <w:tcW w:w="3261" w:type="dxa"/>
          </w:tcPr>
          <w:p w:rsidR="004361B6" w:rsidRDefault="004361B6" w:rsidP="00A34C19">
            <w:pPr>
              <w:rPr>
                <w:rFonts w:ascii="Verdana" w:hAnsi="Verdana"/>
                <w:sz w:val="16"/>
              </w:rPr>
            </w:pPr>
            <w:r>
              <w:rPr>
                <w:rFonts w:ascii="Verdana" w:hAnsi="Verdana"/>
                <w:sz w:val="16"/>
              </w:rPr>
              <w:t>DW_COM_DT_GERACAO</w:t>
            </w:r>
          </w:p>
        </w:tc>
        <w:tc>
          <w:tcPr>
            <w:tcW w:w="2551" w:type="dxa"/>
          </w:tcPr>
          <w:p w:rsidR="004361B6" w:rsidRDefault="004361B6" w:rsidP="00A34C19">
            <w:pPr>
              <w:rPr>
                <w:rFonts w:ascii="Verdana" w:hAnsi="Verdana"/>
                <w:sz w:val="16"/>
              </w:rPr>
            </w:pPr>
            <w:r>
              <w:rPr>
                <w:rFonts w:ascii="Verdana" w:hAnsi="Verdana"/>
                <w:sz w:val="16"/>
              </w:rPr>
              <w:t>DATA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4361B6" w:rsidRDefault="004361B6" w:rsidP="00A34C19">
            <w:pPr>
              <w:pStyle w:val="Ttulo9"/>
              <w:numPr>
                <w:ilvl w:val="0"/>
                <w:numId w:val="0"/>
              </w:numPr>
              <w:ind w:left="1584" w:hanging="1584"/>
              <w:jc w:val="both"/>
              <w:outlineLvl w:val="8"/>
              <w:rPr>
                <w:i w:val="0"/>
              </w:rPr>
            </w:pPr>
            <w:r>
              <w:rPr>
                <w:i w:val="0"/>
              </w:rPr>
              <w:t>Numérico de 08 posições</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DW_COM_HR_GERACAO</w:t>
            </w:r>
          </w:p>
        </w:tc>
        <w:tc>
          <w:tcPr>
            <w:tcW w:w="2551" w:type="dxa"/>
          </w:tcPr>
          <w:p w:rsidR="004361B6" w:rsidRPr="00BF63D3" w:rsidRDefault="004361B6" w:rsidP="00A34C19">
            <w:pPr>
              <w:rPr>
                <w:rFonts w:ascii="Verdana" w:hAnsi="Verdana"/>
                <w:sz w:val="16"/>
              </w:rPr>
            </w:pPr>
            <w:r w:rsidRPr="00BF63D3">
              <w:rPr>
                <w:rFonts w:ascii="Verdana" w:hAnsi="Verdana"/>
                <w:sz w:val="16"/>
              </w:rPr>
              <w:t>HORA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4361B6" w:rsidRPr="00350DEB" w:rsidTr="00A34C19">
        <w:tc>
          <w:tcPr>
            <w:tcW w:w="3261" w:type="dxa"/>
          </w:tcPr>
          <w:p w:rsidR="004361B6" w:rsidRDefault="004361B6" w:rsidP="00A34C19">
            <w:pPr>
              <w:rPr>
                <w:rFonts w:ascii="Verdana" w:hAnsi="Verdana"/>
                <w:sz w:val="16"/>
              </w:rPr>
            </w:pPr>
            <w:r>
              <w:rPr>
                <w:rFonts w:ascii="Verdana" w:hAnsi="Verdana"/>
                <w:sz w:val="16"/>
              </w:rPr>
              <w:t>DW_HDR_NU_ROTINA</w:t>
            </w:r>
          </w:p>
        </w:tc>
        <w:tc>
          <w:tcPr>
            <w:tcW w:w="2551" w:type="dxa"/>
          </w:tcPr>
          <w:p w:rsidR="004361B6" w:rsidRDefault="004361B6" w:rsidP="00A34C19">
            <w:pPr>
              <w:rPr>
                <w:rFonts w:ascii="Verdana" w:hAnsi="Verdana"/>
                <w:sz w:val="16"/>
              </w:rPr>
            </w:pPr>
            <w:r>
              <w:rPr>
                <w:rFonts w:ascii="Verdana" w:hAnsi="Verdana"/>
                <w:sz w:val="16"/>
              </w:rPr>
              <w:t>CONTROLE DA ROTINA</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DW_HDR_NU_VERSAO</w:t>
            </w:r>
          </w:p>
        </w:tc>
        <w:tc>
          <w:tcPr>
            <w:tcW w:w="2551" w:type="dxa"/>
          </w:tcPr>
          <w:p w:rsidR="004361B6" w:rsidRDefault="004361B6" w:rsidP="00A34C19">
            <w:pPr>
              <w:rPr>
                <w:rFonts w:ascii="Verdana" w:hAnsi="Verdana"/>
                <w:sz w:val="16"/>
              </w:rPr>
            </w:pPr>
            <w:r>
              <w:rPr>
                <w:rFonts w:ascii="Verdana" w:hAnsi="Verdana"/>
                <w:sz w:val="16"/>
              </w:rPr>
              <w:t>VERSÃO DO ARQUIVO GERADO</w:t>
            </w:r>
          </w:p>
        </w:tc>
        <w:tc>
          <w:tcPr>
            <w:tcW w:w="4353" w:type="dxa"/>
          </w:tcPr>
          <w:p w:rsidR="004361B6" w:rsidRPr="00BF63D3" w:rsidRDefault="004361B6" w:rsidP="00A34C19">
            <w:pPr>
              <w:rPr>
                <w:rFonts w:ascii="Verdana" w:hAnsi="Verdana"/>
                <w:sz w:val="16"/>
              </w:rPr>
            </w:pPr>
            <w:r w:rsidRPr="00BF63D3">
              <w:rPr>
                <w:rFonts w:ascii="Verdana" w:hAnsi="Verdana"/>
                <w:sz w:val="16"/>
              </w:rPr>
              <w:t>Número seqüencial  somado de 1 a cada movimento</w:t>
            </w:r>
          </w:p>
          <w:p w:rsidR="004361B6" w:rsidRDefault="004361B6" w:rsidP="00A34C19">
            <w:pPr>
              <w:rPr>
                <w:rFonts w:ascii="Verdana" w:hAnsi="Verdana"/>
                <w:b/>
                <w:sz w:val="16"/>
              </w:rPr>
            </w:pPr>
            <w:r>
              <w:rPr>
                <w:rFonts w:ascii="Verdana" w:hAnsi="Verdana"/>
                <w:b/>
                <w:sz w:val="16"/>
              </w:rPr>
              <w:t>Numérico 07 posições</w:t>
            </w:r>
          </w:p>
        </w:tc>
      </w:tr>
      <w:tr w:rsidR="004361B6" w:rsidTr="00A34C19">
        <w:tc>
          <w:tcPr>
            <w:tcW w:w="3261" w:type="dxa"/>
          </w:tcPr>
          <w:p w:rsidR="004361B6" w:rsidRPr="00124C0A" w:rsidRDefault="004361B6" w:rsidP="00A34C19">
            <w:pPr>
              <w:rPr>
                <w:rFonts w:ascii="Verdana" w:hAnsi="Verdana"/>
                <w:sz w:val="16"/>
                <w:lang w:val="en-US"/>
              </w:rPr>
            </w:pPr>
            <w:r>
              <w:rPr>
                <w:rFonts w:ascii="Verdana" w:hAnsi="Verdana"/>
                <w:sz w:val="16"/>
                <w:lang w:val="en-US"/>
              </w:rPr>
              <w:t>DW_DET_CD_MOTIVO_CANC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06 posições</w:t>
            </w:r>
          </w:p>
        </w:tc>
      </w:tr>
      <w:tr w:rsidR="004361B6" w:rsidTr="00A34C19">
        <w:trPr>
          <w:cnfStyle w:val="000000100000"/>
        </w:trPr>
        <w:tc>
          <w:tcPr>
            <w:tcW w:w="3261" w:type="dxa"/>
          </w:tcPr>
          <w:p w:rsidR="004361B6" w:rsidRPr="00975353" w:rsidRDefault="004361B6" w:rsidP="004361B6">
            <w:pPr>
              <w:keepNext/>
              <w:numPr>
                <w:ilvl w:val="1"/>
                <w:numId w:val="1"/>
              </w:numPr>
              <w:tabs>
                <w:tab w:val="left" w:pos="454"/>
                <w:tab w:val="left" w:pos="737"/>
                <w:tab w:val="right" w:leader="dot" w:pos="9912"/>
              </w:tabs>
              <w:spacing w:before="600"/>
              <w:outlineLvl w:val="1"/>
              <w:rPr>
                <w:rFonts w:ascii="Verdana" w:hAnsi="Verdana"/>
                <w:sz w:val="16"/>
                <w:lang w:val="en-US"/>
              </w:rPr>
            </w:pPr>
            <w:r>
              <w:rPr>
                <w:rFonts w:ascii="Verdana" w:hAnsi="Verdana"/>
                <w:sz w:val="16"/>
                <w:lang w:val="en-US"/>
              </w:rPr>
              <w:t>DW_DET_NM_MOTIVO_CANC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50 posições</w:t>
            </w:r>
          </w:p>
        </w:tc>
      </w:tr>
      <w:tr w:rsidR="004361B6" w:rsidTr="00A34C19">
        <w:tc>
          <w:tcPr>
            <w:tcW w:w="3261" w:type="dxa"/>
          </w:tcPr>
          <w:p w:rsidR="004361B6" w:rsidRPr="00062B16" w:rsidRDefault="004361B6" w:rsidP="00A34C19">
            <w:pPr>
              <w:rPr>
                <w:rFonts w:ascii="Verdana" w:hAnsi="Verdana"/>
                <w:sz w:val="16"/>
                <w:lang w:val="en-US"/>
              </w:rPr>
            </w:pPr>
            <w:r w:rsidRPr="00062B16">
              <w:rPr>
                <w:rFonts w:ascii="Verdana" w:hAnsi="Verdana"/>
                <w:sz w:val="16"/>
                <w:lang w:val="en-US"/>
              </w:rPr>
              <w:t>DW_TRL_QT_REG_TOTAL</w:t>
            </w:r>
          </w:p>
        </w:tc>
        <w:tc>
          <w:tcPr>
            <w:tcW w:w="2551" w:type="dxa"/>
          </w:tcPr>
          <w:p w:rsidR="004361B6" w:rsidRPr="00062B16"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09 posições</w:t>
            </w:r>
          </w:p>
        </w:tc>
      </w:tr>
    </w:tbl>
    <w:p w:rsidR="004361B6" w:rsidRDefault="004361B6" w:rsidP="004361B6"/>
    <w:p w:rsidR="004361B6" w:rsidRPr="005D5298" w:rsidRDefault="004361B6" w:rsidP="004361B6">
      <w:pPr>
        <w:pStyle w:val="Ttulo4"/>
      </w:pPr>
      <w:bookmarkStart w:id="149" w:name="_Toc419712363"/>
      <w:r w:rsidRPr="00551D69">
        <w:t>Registro</w:t>
      </w:r>
      <w:r w:rsidRPr="005D5298">
        <w:t xml:space="preserve"> de </w:t>
      </w:r>
      <w:r>
        <w:t>Detalle</w:t>
      </w:r>
      <w:bookmarkEnd w:id="149"/>
    </w:p>
    <w:p w:rsidR="004361B6" w:rsidRDefault="004361B6" w:rsidP="004361B6"/>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4361B6"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4361B6" w:rsidRPr="00925E70" w:rsidRDefault="004361B6"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Comentarios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DW_COM_TP_REGISTRO</w:t>
            </w:r>
          </w:p>
        </w:tc>
        <w:tc>
          <w:tcPr>
            <w:tcW w:w="2551" w:type="dxa"/>
          </w:tcPr>
          <w:p w:rsidR="004361B6" w:rsidRPr="00BF63D3" w:rsidRDefault="004361B6" w:rsidP="00A34C19">
            <w:pPr>
              <w:rPr>
                <w:rFonts w:ascii="Verdana" w:hAnsi="Verdana"/>
                <w:sz w:val="16"/>
              </w:rPr>
            </w:pPr>
            <w:r w:rsidRPr="00BF63D3">
              <w:rPr>
                <w:rFonts w:ascii="Verdana" w:hAnsi="Verdana"/>
                <w:sz w:val="16"/>
              </w:rPr>
              <w:t>IDENTIFICAÇÃO DO TIPO DE REGISTRO</w:t>
            </w:r>
          </w:p>
        </w:tc>
        <w:tc>
          <w:tcPr>
            <w:tcW w:w="4353" w:type="dxa"/>
          </w:tcPr>
          <w:p w:rsidR="004361B6" w:rsidRDefault="004361B6" w:rsidP="00A34C19">
            <w:pPr>
              <w:rPr>
                <w:rFonts w:ascii="Verdana" w:hAnsi="Verdana"/>
                <w:sz w:val="16"/>
              </w:rPr>
            </w:pPr>
            <w:r>
              <w:rPr>
                <w:rFonts w:ascii="Verdana" w:hAnsi="Verdana"/>
                <w:sz w:val="16"/>
              </w:rPr>
              <w:t xml:space="preserve">Constante = </w:t>
            </w:r>
            <w:r>
              <w:rPr>
                <w:rFonts w:ascii="Verdana" w:hAnsi="Verdana"/>
                <w:b/>
                <w:sz w:val="16"/>
              </w:rPr>
              <w:t>1</w:t>
            </w:r>
          </w:p>
        </w:tc>
      </w:tr>
      <w:tr w:rsidR="004361B6" w:rsidRPr="00350DEB" w:rsidTr="00A34C19">
        <w:tc>
          <w:tcPr>
            <w:tcW w:w="3261" w:type="dxa"/>
          </w:tcPr>
          <w:p w:rsidR="004361B6" w:rsidRPr="004361B6"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4361B6" w:rsidRPr="00BF63D3" w:rsidRDefault="004361B6" w:rsidP="00A34C19">
            <w:pPr>
              <w:rPr>
                <w:rFonts w:ascii="Verdana" w:hAnsi="Verdana"/>
                <w:sz w:val="16"/>
              </w:rPr>
            </w:pPr>
            <w:r w:rsidRPr="00BF63D3">
              <w:rPr>
                <w:rFonts w:ascii="Verdana" w:hAnsi="Verdana"/>
                <w:sz w:val="16"/>
              </w:rPr>
              <w:t>NÚMERO DE SEQUÊNCIA DOS REGISTROS</w:t>
            </w:r>
          </w:p>
        </w:tc>
        <w:tc>
          <w:tcPr>
            <w:tcW w:w="4353" w:type="dxa"/>
          </w:tcPr>
          <w:p w:rsidR="004361B6" w:rsidRPr="00BF63D3" w:rsidRDefault="004361B6" w:rsidP="00A34C19">
            <w:pPr>
              <w:rPr>
                <w:rFonts w:ascii="Verdana" w:hAnsi="Verdana"/>
                <w:sz w:val="16"/>
              </w:rPr>
            </w:pPr>
            <w:r w:rsidRPr="00BF63D3">
              <w:rPr>
                <w:rFonts w:ascii="Verdana" w:hAnsi="Verdana"/>
                <w:sz w:val="16"/>
              </w:rPr>
              <w:t>&lt;Número seqüencial do registro no arquivo&gt;</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DW_COM_CD_ARQUIVO</w:t>
            </w:r>
          </w:p>
        </w:tc>
        <w:tc>
          <w:tcPr>
            <w:tcW w:w="2551" w:type="dxa"/>
          </w:tcPr>
          <w:p w:rsidR="004361B6" w:rsidRDefault="004361B6" w:rsidP="00A34C19">
            <w:pPr>
              <w:rPr>
                <w:rFonts w:ascii="Verdana" w:hAnsi="Verdana"/>
                <w:sz w:val="16"/>
              </w:rPr>
            </w:pPr>
            <w:r>
              <w:rPr>
                <w:rFonts w:ascii="Verdana" w:hAnsi="Verdana"/>
                <w:sz w:val="16"/>
              </w:rPr>
              <w:t>NOME DO ARQUIVO</w:t>
            </w:r>
          </w:p>
        </w:tc>
        <w:tc>
          <w:tcPr>
            <w:tcW w:w="4353" w:type="dxa"/>
          </w:tcPr>
          <w:p w:rsidR="004361B6" w:rsidRPr="00BF63D3" w:rsidRDefault="004361B6"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 xml:space="preserve">Alfabético de 10 </w:t>
            </w:r>
            <w:r w:rsidRPr="00BF63D3">
              <w:rPr>
                <w:i/>
              </w:rPr>
              <w:lastRenderedPageBreak/>
              <w:t>posições</w:t>
            </w:r>
          </w:p>
        </w:tc>
      </w:tr>
      <w:tr w:rsidR="004361B6" w:rsidTr="00A34C19">
        <w:tc>
          <w:tcPr>
            <w:tcW w:w="3261" w:type="dxa"/>
          </w:tcPr>
          <w:p w:rsidR="004361B6" w:rsidRDefault="004361B6" w:rsidP="00A34C19">
            <w:pPr>
              <w:rPr>
                <w:rFonts w:ascii="Verdana" w:hAnsi="Verdana"/>
                <w:sz w:val="16"/>
              </w:rPr>
            </w:pPr>
            <w:r>
              <w:rPr>
                <w:rFonts w:ascii="Verdana" w:hAnsi="Verdana"/>
                <w:sz w:val="16"/>
              </w:rPr>
              <w:lastRenderedPageBreak/>
              <w:t>DW_COM_DT_GERACAO</w:t>
            </w:r>
          </w:p>
        </w:tc>
        <w:tc>
          <w:tcPr>
            <w:tcW w:w="2551" w:type="dxa"/>
          </w:tcPr>
          <w:p w:rsidR="004361B6" w:rsidRDefault="004361B6" w:rsidP="00A34C19">
            <w:pPr>
              <w:rPr>
                <w:rFonts w:ascii="Verdana" w:hAnsi="Verdana"/>
                <w:sz w:val="16"/>
              </w:rPr>
            </w:pPr>
            <w:r>
              <w:rPr>
                <w:rFonts w:ascii="Verdana" w:hAnsi="Verdana"/>
                <w:sz w:val="16"/>
              </w:rPr>
              <w:t>DATA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4361B6" w:rsidRDefault="004361B6" w:rsidP="00A34C19">
            <w:pPr>
              <w:pStyle w:val="Ttulo9"/>
              <w:numPr>
                <w:ilvl w:val="0"/>
                <w:numId w:val="0"/>
              </w:numPr>
              <w:ind w:left="1584" w:hanging="1584"/>
              <w:jc w:val="both"/>
              <w:outlineLvl w:val="8"/>
              <w:rPr>
                <w:i w:val="0"/>
              </w:rPr>
            </w:pPr>
            <w:r>
              <w:rPr>
                <w:i w:val="0"/>
              </w:rPr>
              <w:t>Numérico de 08 posições</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DW_COM_HR_GERACAO</w:t>
            </w:r>
          </w:p>
        </w:tc>
        <w:tc>
          <w:tcPr>
            <w:tcW w:w="2551" w:type="dxa"/>
          </w:tcPr>
          <w:p w:rsidR="004361B6" w:rsidRPr="00BF63D3" w:rsidRDefault="004361B6" w:rsidP="00A34C19">
            <w:pPr>
              <w:rPr>
                <w:rFonts w:ascii="Verdana" w:hAnsi="Verdana"/>
                <w:sz w:val="16"/>
              </w:rPr>
            </w:pPr>
            <w:r w:rsidRPr="00BF63D3">
              <w:rPr>
                <w:rFonts w:ascii="Verdana" w:hAnsi="Verdana"/>
                <w:sz w:val="16"/>
              </w:rPr>
              <w:t>HORA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4361B6" w:rsidRPr="00350DEB" w:rsidTr="00A34C19">
        <w:tc>
          <w:tcPr>
            <w:tcW w:w="3261" w:type="dxa"/>
          </w:tcPr>
          <w:p w:rsidR="004361B6" w:rsidRDefault="004361B6" w:rsidP="00A34C19">
            <w:pPr>
              <w:rPr>
                <w:rFonts w:ascii="Verdana" w:hAnsi="Verdana"/>
                <w:sz w:val="16"/>
              </w:rPr>
            </w:pPr>
            <w:r>
              <w:rPr>
                <w:rFonts w:ascii="Verdana" w:hAnsi="Verdana"/>
                <w:sz w:val="16"/>
              </w:rPr>
              <w:t>DW_HDR_NU_ROTINA</w:t>
            </w:r>
          </w:p>
        </w:tc>
        <w:tc>
          <w:tcPr>
            <w:tcW w:w="2551" w:type="dxa"/>
          </w:tcPr>
          <w:p w:rsidR="004361B6" w:rsidRDefault="004361B6" w:rsidP="00A34C19">
            <w:pPr>
              <w:rPr>
                <w:rFonts w:ascii="Verdana" w:hAnsi="Verdana"/>
                <w:sz w:val="16"/>
              </w:rPr>
            </w:pP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4361B6" w:rsidTr="00A34C19">
        <w:trPr>
          <w:cnfStyle w:val="000000100000"/>
        </w:trPr>
        <w:tc>
          <w:tcPr>
            <w:tcW w:w="3261" w:type="dxa"/>
          </w:tcPr>
          <w:p w:rsidR="004361B6" w:rsidRPr="005354A8" w:rsidRDefault="004361B6" w:rsidP="00A34C19">
            <w:pPr>
              <w:tabs>
                <w:tab w:val="left" w:pos="454"/>
                <w:tab w:val="right" w:leader="dot" w:pos="9912"/>
              </w:tabs>
              <w:spacing w:before="600"/>
              <w:rPr>
                <w:rFonts w:ascii="Verdana" w:hAnsi="Verdana"/>
                <w:sz w:val="16"/>
                <w:lang w:val="en-US"/>
              </w:rPr>
            </w:pPr>
            <w:r w:rsidRPr="00117B50">
              <w:rPr>
                <w:rFonts w:ascii="Verdana" w:hAnsi="Verdana"/>
                <w:sz w:val="16"/>
                <w:lang w:val="en-US"/>
              </w:rPr>
              <w:t>DW_HDR_NU_VERSAO</w:t>
            </w:r>
          </w:p>
        </w:tc>
        <w:tc>
          <w:tcPr>
            <w:tcW w:w="2551" w:type="dxa"/>
          </w:tcPr>
          <w:p w:rsidR="004361B6" w:rsidRDefault="004361B6" w:rsidP="00A34C19">
            <w:pPr>
              <w:rPr>
                <w:rFonts w:ascii="Verdana" w:hAnsi="Verdana"/>
                <w:sz w:val="16"/>
              </w:rPr>
            </w:pPr>
            <w:r>
              <w:rPr>
                <w:rFonts w:ascii="Verdana" w:hAnsi="Verdana"/>
                <w:sz w:val="16"/>
              </w:rPr>
              <w:t>VERSÃO DO ARQUIVO GERADO</w:t>
            </w:r>
          </w:p>
        </w:tc>
        <w:tc>
          <w:tcPr>
            <w:tcW w:w="4353" w:type="dxa"/>
          </w:tcPr>
          <w:p w:rsidR="004361B6" w:rsidRDefault="004361B6" w:rsidP="00A34C19">
            <w:pPr>
              <w:rPr>
                <w:rFonts w:ascii="Verdana" w:hAnsi="Verdana"/>
                <w:b/>
                <w:sz w:val="16"/>
              </w:rPr>
            </w:pPr>
            <w:r>
              <w:rPr>
                <w:rFonts w:ascii="Verdana" w:hAnsi="Verdana"/>
                <w:sz w:val="16"/>
              </w:rPr>
              <w:t>Branco com 07 posições</w:t>
            </w:r>
          </w:p>
        </w:tc>
      </w:tr>
      <w:tr w:rsidR="004361B6" w:rsidTr="00A34C19">
        <w:tc>
          <w:tcPr>
            <w:tcW w:w="3261" w:type="dxa"/>
          </w:tcPr>
          <w:p w:rsidR="004361B6" w:rsidRDefault="004361B6" w:rsidP="00A34C19">
            <w:pPr>
              <w:rPr>
                <w:rFonts w:ascii="Verdana" w:hAnsi="Verdana"/>
                <w:sz w:val="16"/>
                <w:lang w:val="en-US"/>
              </w:rPr>
            </w:pPr>
            <w:r>
              <w:rPr>
                <w:rFonts w:ascii="Verdana" w:hAnsi="Verdana"/>
                <w:sz w:val="16"/>
                <w:lang w:val="en-US"/>
              </w:rPr>
              <w:t>DW_DET_CD_MOTIVO_CANC</w:t>
            </w:r>
          </w:p>
        </w:tc>
        <w:tc>
          <w:tcPr>
            <w:tcW w:w="2551" w:type="dxa"/>
          </w:tcPr>
          <w:p w:rsidR="004361B6" w:rsidRDefault="004361B6" w:rsidP="00A34C19">
            <w:pPr>
              <w:rPr>
                <w:rFonts w:ascii="Verdana" w:hAnsi="Verdana"/>
                <w:sz w:val="16"/>
              </w:rPr>
            </w:pPr>
            <w:r w:rsidRPr="00BF63D3">
              <w:rPr>
                <w:rFonts w:ascii="Verdana" w:hAnsi="Verdana"/>
                <w:sz w:val="16"/>
              </w:rPr>
              <w:t xml:space="preserve">CODIGO </w:t>
            </w:r>
            <w:r>
              <w:rPr>
                <w:rFonts w:ascii="Verdana" w:hAnsi="Verdana"/>
                <w:sz w:val="16"/>
              </w:rPr>
              <w:t>DE MOTIVO DE CANCELAMENTO</w:t>
            </w:r>
          </w:p>
        </w:tc>
        <w:tc>
          <w:tcPr>
            <w:tcW w:w="4353" w:type="dxa"/>
          </w:tcPr>
          <w:p w:rsidR="004361B6" w:rsidRDefault="004361B6" w:rsidP="00A34C19">
            <w:pPr>
              <w:pStyle w:val="Ttulo9"/>
              <w:numPr>
                <w:ilvl w:val="0"/>
                <w:numId w:val="0"/>
              </w:numPr>
              <w:jc w:val="both"/>
              <w:outlineLvl w:val="8"/>
            </w:pPr>
            <w:r>
              <w:rPr>
                <w:i w:val="0"/>
              </w:rPr>
              <w:t>Numérico com 06</w:t>
            </w:r>
            <w:r w:rsidRPr="00BF63D3">
              <w:rPr>
                <w:i w:val="0"/>
              </w:rPr>
              <w:t xml:space="preserve"> posições</w:t>
            </w:r>
            <w:r>
              <w:t xml:space="preserve"> </w:t>
            </w:r>
          </w:p>
        </w:tc>
      </w:tr>
      <w:tr w:rsidR="004361B6" w:rsidRPr="0090228D" w:rsidTr="00A34C19">
        <w:trPr>
          <w:cnfStyle w:val="000000100000"/>
        </w:trPr>
        <w:tc>
          <w:tcPr>
            <w:tcW w:w="3261" w:type="dxa"/>
          </w:tcPr>
          <w:p w:rsidR="004361B6" w:rsidRDefault="004361B6" w:rsidP="00A34C19">
            <w:pPr>
              <w:rPr>
                <w:rFonts w:ascii="Verdana" w:hAnsi="Verdana"/>
                <w:sz w:val="16"/>
                <w:lang w:val="en-US"/>
              </w:rPr>
            </w:pPr>
            <w:r>
              <w:rPr>
                <w:rFonts w:ascii="Verdana" w:hAnsi="Verdana"/>
                <w:sz w:val="16"/>
                <w:lang w:val="en-US"/>
              </w:rPr>
              <w:t>DW_DET_NM_MOTIVO_CANC</w:t>
            </w:r>
          </w:p>
          <w:p w:rsidR="004361B6" w:rsidRDefault="004361B6" w:rsidP="00A34C19">
            <w:pPr>
              <w:rPr>
                <w:rFonts w:ascii="Verdana" w:hAnsi="Verdana"/>
                <w:sz w:val="16"/>
                <w:lang w:val="en-US"/>
              </w:rPr>
            </w:pPr>
          </w:p>
        </w:tc>
        <w:tc>
          <w:tcPr>
            <w:tcW w:w="2551" w:type="dxa"/>
          </w:tcPr>
          <w:p w:rsidR="004361B6" w:rsidRPr="00BF63D3" w:rsidRDefault="004361B6" w:rsidP="00A34C19">
            <w:pPr>
              <w:rPr>
                <w:rFonts w:ascii="Verdana" w:hAnsi="Verdana"/>
                <w:sz w:val="16"/>
              </w:rPr>
            </w:pPr>
            <w:r>
              <w:rPr>
                <w:rFonts w:ascii="Verdana" w:hAnsi="Verdana"/>
                <w:sz w:val="16"/>
              </w:rPr>
              <w:t>Descripción del motivo de cancelamento</w:t>
            </w:r>
          </w:p>
        </w:tc>
        <w:tc>
          <w:tcPr>
            <w:tcW w:w="4353" w:type="dxa"/>
          </w:tcPr>
          <w:p w:rsidR="004361B6" w:rsidRDefault="004361B6" w:rsidP="00A34C19">
            <w:pPr>
              <w:pStyle w:val="Ttulo9"/>
              <w:numPr>
                <w:ilvl w:val="0"/>
                <w:numId w:val="0"/>
              </w:numPr>
              <w:ind w:left="1584" w:hanging="1584"/>
              <w:jc w:val="both"/>
              <w:outlineLvl w:val="8"/>
              <w:rPr>
                <w:noProof/>
              </w:rPr>
            </w:pPr>
            <w:r w:rsidRPr="00BF63D3">
              <w:rPr>
                <w:i w:val="0"/>
              </w:rPr>
              <w:t>Branco com 50 posições</w:t>
            </w:r>
            <w:r w:rsidRPr="00BF63D3">
              <w:t xml:space="preserve">                                   </w:t>
            </w:r>
          </w:p>
        </w:tc>
      </w:tr>
      <w:tr w:rsidR="004361B6" w:rsidTr="00A34C19">
        <w:tc>
          <w:tcPr>
            <w:tcW w:w="3261" w:type="dxa"/>
          </w:tcPr>
          <w:p w:rsidR="004361B6" w:rsidRPr="00062B16" w:rsidRDefault="004361B6" w:rsidP="00A34C19">
            <w:pPr>
              <w:rPr>
                <w:rFonts w:ascii="Verdana" w:hAnsi="Verdana"/>
                <w:sz w:val="16"/>
                <w:lang w:val="en-US"/>
              </w:rPr>
            </w:pPr>
            <w:r w:rsidRPr="00062B16">
              <w:rPr>
                <w:rFonts w:ascii="Verdana" w:hAnsi="Verdana"/>
                <w:sz w:val="16"/>
                <w:lang w:val="en-US"/>
              </w:rPr>
              <w:t>DW_TRL_QT_REG_TOTAL</w:t>
            </w:r>
          </w:p>
        </w:tc>
        <w:tc>
          <w:tcPr>
            <w:tcW w:w="2551" w:type="dxa"/>
          </w:tcPr>
          <w:p w:rsidR="004361B6" w:rsidRPr="00062B16"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09 posições</w:t>
            </w:r>
          </w:p>
        </w:tc>
      </w:tr>
    </w:tbl>
    <w:p w:rsidR="004361B6" w:rsidRDefault="004361B6" w:rsidP="004361B6">
      <w:pPr>
        <w:rPr>
          <w:rFonts w:ascii="Verdana" w:hAnsi="Verdana"/>
          <w:color w:val="0000FF"/>
          <w:sz w:val="16"/>
        </w:rPr>
      </w:pPr>
    </w:p>
    <w:p w:rsidR="004361B6" w:rsidRPr="005D5298" w:rsidRDefault="004361B6" w:rsidP="004361B6">
      <w:pPr>
        <w:pStyle w:val="Ttulo4"/>
      </w:pPr>
      <w:bookmarkStart w:id="150" w:name="_Toc419712364"/>
      <w:r w:rsidRPr="00551D69">
        <w:t>Registro</w:t>
      </w:r>
      <w:r w:rsidRPr="005D5298">
        <w:t xml:space="preserve"> de </w:t>
      </w:r>
      <w:r>
        <w:t>Rodapie</w:t>
      </w:r>
      <w:bookmarkEnd w:id="150"/>
    </w:p>
    <w:p w:rsidR="004361B6" w:rsidRPr="00BF63D3" w:rsidRDefault="004361B6" w:rsidP="004361B6">
      <w:pPr>
        <w:rPr>
          <w:rFonts w:ascii="Verdana" w:hAnsi="Verdana"/>
          <w:color w:val="0000FF"/>
          <w:sz w:val="16"/>
        </w:rPr>
      </w:pPr>
    </w:p>
    <w:tbl>
      <w:tblPr>
        <w:tblStyle w:val="Sombreadomedio2-nfasis21"/>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261"/>
        <w:gridCol w:w="2551"/>
        <w:gridCol w:w="4353"/>
      </w:tblGrid>
      <w:tr w:rsidR="004361B6" w:rsidTr="00A34C19">
        <w:trPr>
          <w:cnfStyle w:val="100000000000"/>
        </w:trPr>
        <w:tc>
          <w:tcPr>
            <w:tcW w:w="3261"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Código de Campo</w:t>
            </w:r>
          </w:p>
        </w:tc>
        <w:tc>
          <w:tcPr>
            <w:tcW w:w="2551" w:type="dxa"/>
            <w:tcBorders>
              <w:top w:val="none" w:sz="0" w:space="0" w:color="auto"/>
              <w:left w:val="none" w:sz="0" w:space="0" w:color="auto"/>
              <w:bottom w:val="none" w:sz="0" w:space="0" w:color="auto"/>
              <w:right w:val="none" w:sz="0" w:space="0" w:color="auto"/>
            </w:tcBorders>
          </w:tcPr>
          <w:p w:rsidR="004361B6" w:rsidRPr="00925E70" w:rsidRDefault="004361B6" w:rsidP="00A34C19">
            <w:pPr>
              <w:jc w:val="center"/>
              <w:rPr>
                <w:rFonts w:ascii="Verdana" w:hAnsi="Verdana"/>
                <w:sz w:val="16"/>
              </w:rPr>
            </w:pPr>
            <w:r>
              <w:rPr>
                <w:rFonts w:ascii="Verdana" w:hAnsi="Verdana"/>
                <w:sz w:val="16"/>
              </w:rPr>
              <w:t>Descripción</w:t>
            </w:r>
          </w:p>
        </w:tc>
        <w:tc>
          <w:tcPr>
            <w:tcW w:w="4353" w:type="dxa"/>
            <w:tcBorders>
              <w:top w:val="none" w:sz="0" w:space="0" w:color="auto"/>
              <w:left w:val="none" w:sz="0" w:space="0" w:color="auto"/>
              <w:bottom w:val="none" w:sz="0" w:space="0" w:color="auto"/>
              <w:right w:val="none" w:sz="0" w:space="0" w:color="auto"/>
            </w:tcBorders>
          </w:tcPr>
          <w:p w:rsidR="004361B6" w:rsidRDefault="004361B6" w:rsidP="00A34C19">
            <w:pPr>
              <w:jc w:val="center"/>
              <w:rPr>
                <w:rFonts w:ascii="Verdana" w:hAnsi="Verdana"/>
                <w:sz w:val="16"/>
              </w:rPr>
            </w:pPr>
            <w:r>
              <w:rPr>
                <w:rFonts w:ascii="Verdana" w:hAnsi="Verdana"/>
                <w:sz w:val="16"/>
              </w:rPr>
              <w:t>Comentarios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DW_COM_TP_REGISTRO</w:t>
            </w:r>
          </w:p>
        </w:tc>
        <w:tc>
          <w:tcPr>
            <w:tcW w:w="2551" w:type="dxa"/>
          </w:tcPr>
          <w:p w:rsidR="004361B6" w:rsidRPr="00BF63D3" w:rsidRDefault="004361B6" w:rsidP="00A34C19">
            <w:pPr>
              <w:rPr>
                <w:rFonts w:ascii="Verdana" w:hAnsi="Verdana"/>
                <w:sz w:val="16"/>
              </w:rPr>
            </w:pPr>
            <w:r w:rsidRPr="00BF63D3">
              <w:rPr>
                <w:rFonts w:ascii="Verdana" w:hAnsi="Verdana"/>
                <w:sz w:val="16"/>
              </w:rPr>
              <w:t>IDENTIFICAÇÃO DO TIPO DE REGISTRO</w:t>
            </w:r>
          </w:p>
        </w:tc>
        <w:tc>
          <w:tcPr>
            <w:tcW w:w="4353" w:type="dxa"/>
          </w:tcPr>
          <w:p w:rsidR="004361B6" w:rsidRDefault="004361B6" w:rsidP="00A34C19">
            <w:pPr>
              <w:rPr>
                <w:rFonts w:ascii="Verdana" w:hAnsi="Verdana"/>
                <w:sz w:val="16"/>
              </w:rPr>
            </w:pPr>
            <w:r>
              <w:rPr>
                <w:rFonts w:ascii="Verdana" w:hAnsi="Verdana"/>
                <w:sz w:val="16"/>
              </w:rPr>
              <w:t xml:space="preserve">Constante = </w:t>
            </w:r>
            <w:r>
              <w:rPr>
                <w:rFonts w:ascii="Verdana" w:hAnsi="Verdana"/>
                <w:b/>
                <w:sz w:val="16"/>
              </w:rPr>
              <w:t>9</w:t>
            </w:r>
          </w:p>
        </w:tc>
      </w:tr>
      <w:tr w:rsidR="004361B6" w:rsidRPr="00350DEB" w:rsidTr="00A34C19">
        <w:tc>
          <w:tcPr>
            <w:tcW w:w="3261" w:type="dxa"/>
          </w:tcPr>
          <w:p w:rsidR="004361B6" w:rsidRPr="004361B6" w:rsidRDefault="000245B3" w:rsidP="00A34C19">
            <w:pPr>
              <w:rPr>
                <w:rFonts w:ascii="Verdana" w:hAnsi="Verdana"/>
                <w:sz w:val="16"/>
                <w:lang w:val="en-US"/>
              </w:rPr>
            </w:pPr>
            <w:r w:rsidRPr="000245B3">
              <w:rPr>
                <w:rFonts w:ascii="Verdana" w:hAnsi="Verdana"/>
                <w:sz w:val="16"/>
                <w:lang w:val="en-US"/>
              </w:rPr>
              <w:t>DW_COM_NU_SEQ_REG</w:t>
            </w:r>
          </w:p>
        </w:tc>
        <w:tc>
          <w:tcPr>
            <w:tcW w:w="2551" w:type="dxa"/>
          </w:tcPr>
          <w:p w:rsidR="004361B6" w:rsidRPr="00BF63D3" w:rsidRDefault="004361B6" w:rsidP="00A34C19">
            <w:pPr>
              <w:rPr>
                <w:rFonts w:ascii="Verdana" w:hAnsi="Verdana"/>
                <w:sz w:val="16"/>
              </w:rPr>
            </w:pPr>
            <w:r w:rsidRPr="00BF63D3">
              <w:rPr>
                <w:rFonts w:ascii="Verdana" w:hAnsi="Verdana"/>
                <w:sz w:val="16"/>
              </w:rPr>
              <w:t>NÚMERO DE SEQUÊNCIA DOS REGISTROS</w:t>
            </w:r>
          </w:p>
        </w:tc>
        <w:tc>
          <w:tcPr>
            <w:tcW w:w="4353" w:type="dxa"/>
          </w:tcPr>
          <w:p w:rsidR="004361B6" w:rsidRPr="00BF63D3" w:rsidRDefault="004361B6" w:rsidP="00A34C19">
            <w:pPr>
              <w:rPr>
                <w:rFonts w:ascii="Verdana" w:hAnsi="Verdana"/>
                <w:sz w:val="16"/>
              </w:rPr>
            </w:pPr>
            <w:r w:rsidRPr="00BF63D3">
              <w:rPr>
                <w:rFonts w:ascii="Verdana" w:hAnsi="Verdana"/>
                <w:sz w:val="16"/>
              </w:rPr>
              <w:t>&lt;Número seqüencial do registro no arquivo&gt;</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DW_COM_CD_ARQUIVO</w:t>
            </w:r>
          </w:p>
        </w:tc>
        <w:tc>
          <w:tcPr>
            <w:tcW w:w="2551" w:type="dxa"/>
          </w:tcPr>
          <w:p w:rsidR="004361B6" w:rsidRDefault="004361B6" w:rsidP="00A34C19">
            <w:pPr>
              <w:rPr>
                <w:rFonts w:ascii="Verdana" w:hAnsi="Verdana"/>
                <w:sz w:val="16"/>
              </w:rPr>
            </w:pPr>
            <w:r>
              <w:rPr>
                <w:rFonts w:ascii="Verdana" w:hAnsi="Verdana"/>
                <w:sz w:val="16"/>
              </w:rPr>
              <w:t>NOME DO ARQUIVO</w:t>
            </w:r>
          </w:p>
        </w:tc>
        <w:tc>
          <w:tcPr>
            <w:tcW w:w="4353" w:type="dxa"/>
          </w:tcPr>
          <w:p w:rsidR="004361B6" w:rsidRPr="00BF63D3" w:rsidRDefault="004361B6" w:rsidP="00A34C19">
            <w:pPr>
              <w:rPr>
                <w:i/>
              </w:rPr>
            </w:pPr>
            <w:r w:rsidRPr="00BF63D3">
              <w:rPr>
                <w:rFonts w:ascii="Verdana" w:hAnsi="Verdana"/>
                <w:sz w:val="16"/>
              </w:rPr>
              <w:t xml:space="preserve">Constante = </w:t>
            </w:r>
            <w:r w:rsidRPr="00BF63D3">
              <w:rPr>
                <w:rFonts w:ascii="Verdana" w:hAnsi="Verdana"/>
                <w:b/>
                <w:sz w:val="16"/>
              </w:rPr>
              <w:t>ARQ-PSACAO</w:t>
            </w:r>
            <w:r w:rsidRPr="00BF63D3">
              <w:rPr>
                <w:rFonts w:ascii="Verdana" w:hAnsi="Verdana"/>
                <w:sz w:val="16"/>
              </w:rPr>
              <w:t xml:space="preserve"> </w:t>
            </w:r>
            <w:r w:rsidRPr="00BF63D3">
              <w:rPr>
                <w:i/>
              </w:rPr>
              <w:t>Alfabético de 10 posições</w:t>
            </w:r>
          </w:p>
        </w:tc>
      </w:tr>
      <w:tr w:rsidR="004361B6" w:rsidTr="00A34C19">
        <w:tc>
          <w:tcPr>
            <w:tcW w:w="3261" w:type="dxa"/>
          </w:tcPr>
          <w:p w:rsidR="004361B6" w:rsidRDefault="004361B6" w:rsidP="00A34C19">
            <w:pPr>
              <w:rPr>
                <w:rFonts w:ascii="Verdana" w:hAnsi="Verdana"/>
                <w:sz w:val="16"/>
              </w:rPr>
            </w:pPr>
            <w:r>
              <w:rPr>
                <w:rFonts w:ascii="Verdana" w:hAnsi="Verdana"/>
                <w:sz w:val="16"/>
              </w:rPr>
              <w:t>DW_COM_DT_GERACAO</w:t>
            </w:r>
          </w:p>
        </w:tc>
        <w:tc>
          <w:tcPr>
            <w:tcW w:w="2551" w:type="dxa"/>
          </w:tcPr>
          <w:p w:rsidR="004361B6" w:rsidRDefault="004361B6" w:rsidP="00A34C19">
            <w:pPr>
              <w:rPr>
                <w:rFonts w:ascii="Verdana" w:hAnsi="Verdana"/>
                <w:sz w:val="16"/>
              </w:rPr>
            </w:pPr>
            <w:r>
              <w:rPr>
                <w:rFonts w:ascii="Verdana" w:hAnsi="Verdana"/>
                <w:sz w:val="16"/>
              </w:rPr>
              <w:t>DATA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Data de digitação das informações no arquivo no formato </w:t>
            </w:r>
            <w:r w:rsidRPr="00BF63D3">
              <w:rPr>
                <w:rFonts w:ascii="Verdana" w:hAnsi="Verdana"/>
                <w:b/>
                <w:sz w:val="16"/>
              </w:rPr>
              <w:t>AAAAMMDD</w:t>
            </w:r>
          </w:p>
          <w:p w:rsidR="004361B6" w:rsidRDefault="004361B6" w:rsidP="00A34C19">
            <w:pPr>
              <w:pStyle w:val="Ttulo9"/>
              <w:numPr>
                <w:ilvl w:val="0"/>
                <w:numId w:val="0"/>
              </w:numPr>
              <w:ind w:left="1584" w:hanging="1584"/>
              <w:jc w:val="both"/>
              <w:outlineLvl w:val="8"/>
              <w:rPr>
                <w:i w:val="0"/>
              </w:rPr>
            </w:pPr>
            <w:r>
              <w:rPr>
                <w:i w:val="0"/>
              </w:rPr>
              <w:t>Numérico de 08 posições</w:t>
            </w:r>
          </w:p>
        </w:tc>
      </w:tr>
      <w:tr w:rsidR="004361B6" w:rsidRPr="00350DEB" w:rsidTr="00A34C19">
        <w:trPr>
          <w:cnfStyle w:val="000000100000"/>
        </w:trPr>
        <w:tc>
          <w:tcPr>
            <w:tcW w:w="3261" w:type="dxa"/>
          </w:tcPr>
          <w:p w:rsidR="004361B6" w:rsidRDefault="004361B6" w:rsidP="00A34C19">
            <w:pPr>
              <w:rPr>
                <w:rFonts w:ascii="Verdana" w:hAnsi="Verdana"/>
                <w:sz w:val="16"/>
              </w:rPr>
            </w:pPr>
            <w:r>
              <w:rPr>
                <w:rFonts w:ascii="Verdana" w:hAnsi="Verdana"/>
                <w:sz w:val="16"/>
              </w:rPr>
              <w:t>DW_COM_HR_GERACAO</w:t>
            </w:r>
          </w:p>
        </w:tc>
        <w:tc>
          <w:tcPr>
            <w:tcW w:w="2551" w:type="dxa"/>
          </w:tcPr>
          <w:p w:rsidR="004361B6" w:rsidRPr="00BF63D3" w:rsidRDefault="004361B6" w:rsidP="00A34C19">
            <w:pPr>
              <w:rPr>
                <w:rFonts w:ascii="Verdana" w:hAnsi="Verdana"/>
                <w:sz w:val="16"/>
              </w:rPr>
            </w:pPr>
            <w:r w:rsidRPr="00BF63D3">
              <w:rPr>
                <w:rFonts w:ascii="Verdana" w:hAnsi="Verdana"/>
                <w:sz w:val="16"/>
              </w:rPr>
              <w:t>HORA DE GERAÇÃO DO ARQUIVO</w:t>
            </w: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Hora de digitação das informações no formato </w:t>
            </w:r>
            <w:r w:rsidRPr="00BF63D3">
              <w:rPr>
                <w:rFonts w:ascii="Verdana" w:hAnsi="Verdana"/>
                <w:b/>
                <w:sz w:val="16"/>
              </w:rPr>
              <w:t>HHMMSS</w:t>
            </w:r>
          </w:p>
        </w:tc>
      </w:tr>
      <w:tr w:rsidR="004361B6" w:rsidRPr="00350DEB" w:rsidTr="00A34C19">
        <w:tc>
          <w:tcPr>
            <w:tcW w:w="3261" w:type="dxa"/>
          </w:tcPr>
          <w:p w:rsidR="004361B6" w:rsidRDefault="004361B6" w:rsidP="00A34C19">
            <w:pPr>
              <w:rPr>
                <w:rFonts w:ascii="Verdana" w:hAnsi="Verdana"/>
                <w:sz w:val="16"/>
              </w:rPr>
            </w:pPr>
            <w:r>
              <w:rPr>
                <w:rFonts w:ascii="Verdana" w:hAnsi="Verdana"/>
                <w:sz w:val="16"/>
              </w:rPr>
              <w:t>DW_HDR_NU_ROTINA</w:t>
            </w:r>
          </w:p>
        </w:tc>
        <w:tc>
          <w:tcPr>
            <w:tcW w:w="2551" w:type="dxa"/>
          </w:tcPr>
          <w:p w:rsidR="004361B6" w:rsidRDefault="004361B6" w:rsidP="00A34C19">
            <w:pPr>
              <w:rPr>
                <w:rFonts w:ascii="Verdana" w:hAnsi="Verdana"/>
                <w:sz w:val="16"/>
              </w:rPr>
            </w:pPr>
          </w:p>
        </w:tc>
        <w:tc>
          <w:tcPr>
            <w:tcW w:w="4353" w:type="dxa"/>
          </w:tcPr>
          <w:p w:rsidR="004361B6" w:rsidRPr="00BF63D3" w:rsidRDefault="004361B6" w:rsidP="00A34C19">
            <w:pPr>
              <w:rPr>
                <w:rFonts w:ascii="Verdana" w:hAnsi="Verdana"/>
                <w:sz w:val="16"/>
              </w:rPr>
            </w:pPr>
            <w:r w:rsidRPr="00BF63D3">
              <w:rPr>
                <w:rFonts w:ascii="Verdana" w:hAnsi="Verdana"/>
                <w:sz w:val="16"/>
              </w:rPr>
              <w:t xml:space="preserve">Constante = </w:t>
            </w:r>
            <w:r w:rsidRPr="00BF63D3">
              <w:rPr>
                <w:rFonts w:ascii="Verdana" w:hAnsi="Verdana"/>
                <w:b/>
                <w:sz w:val="16"/>
              </w:rPr>
              <w:t>MOV-PSACAO</w:t>
            </w:r>
            <w:r w:rsidRPr="00BF63D3">
              <w:rPr>
                <w:rFonts w:ascii="Verdana" w:hAnsi="Verdana"/>
                <w:sz w:val="16"/>
              </w:rPr>
              <w:t xml:space="preserve"> </w:t>
            </w:r>
            <w:r w:rsidRPr="00BF63D3">
              <w:rPr>
                <w:i/>
              </w:rPr>
              <w:t>Alfabético de 10 posições</w:t>
            </w:r>
          </w:p>
        </w:tc>
      </w:tr>
      <w:tr w:rsidR="004361B6" w:rsidTr="00A34C19">
        <w:trPr>
          <w:cnfStyle w:val="000000100000"/>
        </w:trPr>
        <w:tc>
          <w:tcPr>
            <w:tcW w:w="3261" w:type="dxa"/>
          </w:tcPr>
          <w:p w:rsidR="004361B6" w:rsidRDefault="004361B6" w:rsidP="00A34C19">
            <w:pPr>
              <w:rPr>
                <w:rFonts w:ascii="Verdana" w:hAnsi="Verdana"/>
                <w:sz w:val="16"/>
              </w:rPr>
            </w:pPr>
            <w:r>
              <w:rPr>
                <w:rFonts w:ascii="Verdana" w:hAnsi="Verdana"/>
                <w:sz w:val="16"/>
              </w:rPr>
              <w:lastRenderedPageBreak/>
              <w:t>DW_HDR_NU_VERSAO</w:t>
            </w:r>
          </w:p>
        </w:tc>
        <w:tc>
          <w:tcPr>
            <w:tcW w:w="2551" w:type="dxa"/>
          </w:tcPr>
          <w:p w:rsidR="004361B6" w:rsidRDefault="004361B6" w:rsidP="00A34C19">
            <w:pPr>
              <w:rPr>
                <w:rFonts w:ascii="Verdana" w:hAnsi="Verdana"/>
                <w:sz w:val="16"/>
              </w:rPr>
            </w:pPr>
          </w:p>
        </w:tc>
        <w:tc>
          <w:tcPr>
            <w:tcW w:w="4353" w:type="dxa"/>
          </w:tcPr>
          <w:p w:rsidR="004361B6" w:rsidRDefault="004361B6" w:rsidP="00A34C19">
            <w:pPr>
              <w:pStyle w:val="Ttulo9"/>
              <w:numPr>
                <w:ilvl w:val="0"/>
                <w:numId w:val="0"/>
              </w:numPr>
              <w:ind w:left="1584" w:hanging="1584"/>
              <w:jc w:val="both"/>
              <w:outlineLvl w:val="8"/>
              <w:rPr>
                <w:b/>
              </w:rPr>
            </w:pPr>
            <w:r>
              <w:rPr>
                <w:i w:val="0"/>
              </w:rPr>
              <w:t>Branco com 07 posições</w:t>
            </w:r>
          </w:p>
        </w:tc>
      </w:tr>
      <w:tr w:rsidR="004361B6" w:rsidTr="00A34C19">
        <w:tc>
          <w:tcPr>
            <w:tcW w:w="3261" w:type="dxa"/>
          </w:tcPr>
          <w:p w:rsidR="004361B6" w:rsidRPr="00124C0A" w:rsidRDefault="004361B6" w:rsidP="00A34C19">
            <w:pPr>
              <w:rPr>
                <w:rFonts w:ascii="Verdana" w:hAnsi="Verdana"/>
                <w:sz w:val="16"/>
                <w:lang w:val="en-US"/>
              </w:rPr>
            </w:pPr>
            <w:r>
              <w:rPr>
                <w:rFonts w:ascii="Verdana" w:hAnsi="Verdana"/>
                <w:sz w:val="16"/>
                <w:lang w:val="en-US"/>
              </w:rPr>
              <w:t>DW_DET_CD_MOTIVO_CANC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04 posições</w:t>
            </w:r>
          </w:p>
        </w:tc>
      </w:tr>
      <w:tr w:rsidR="004361B6" w:rsidTr="00A34C19">
        <w:trPr>
          <w:cnfStyle w:val="000000100000"/>
        </w:trPr>
        <w:tc>
          <w:tcPr>
            <w:tcW w:w="3261" w:type="dxa"/>
          </w:tcPr>
          <w:p w:rsidR="004361B6" w:rsidRPr="002F563C" w:rsidRDefault="004361B6" w:rsidP="00A34C19">
            <w:pPr>
              <w:rPr>
                <w:rFonts w:ascii="Verdana" w:hAnsi="Verdana"/>
                <w:sz w:val="16"/>
                <w:lang w:val="en-US"/>
              </w:rPr>
            </w:pPr>
            <w:r>
              <w:rPr>
                <w:rFonts w:ascii="Verdana" w:hAnsi="Verdana"/>
                <w:sz w:val="16"/>
                <w:lang w:val="en-US"/>
              </w:rPr>
              <w:t>DW_DET_NM_MOTIVO_CANC</w:t>
            </w:r>
          </w:p>
        </w:tc>
        <w:tc>
          <w:tcPr>
            <w:tcW w:w="2551" w:type="dxa"/>
          </w:tcPr>
          <w:p w:rsidR="004361B6" w:rsidRPr="00124C0A" w:rsidRDefault="004361B6" w:rsidP="00A34C19">
            <w:pPr>
              <w:rPr>
                <w:rFonts w:ascii="Verdana" w:hAnsi="Verdana"/>
                <w:sz w:val="16"/>
                <w:lang w:val="en-US"/>
              </w:rPr>
            </w:pPr>
          </w:p>
        </w:tc>
        <w:tc>
          <w:tcPr>
            <w:tcW w:w="4353" w:type="dxa"/>
          </w:tcPr>
          <w:p w:rsidR="004361B6" w:rsidRDefault="004361B6" w:rsidP="00A34C19">
            <w:pPr>
              <w:pStyle w:val="Ttulo9"/>
              <w:numPr>
                <w:ilvl w:val="0"/>
                <w:numId w:val="0"/>
              </w:numPr>
              <w:ind w:left="1584" w:hanging="1584"/>
              <w:jc w:val="both"/>
              <w:outlineLvl w:val="8"/>
              <w:rPr>
                <w:i w:val="0"/>
              </w:rPr>
            </w:pPr>
            <w:r>
              <w:rPr>
                <w:i w:val="0"/>
              </w:rPr>
              <w:t>Branco com 50 posições</w:t>
            </w:r>
          </w:p>
        </w:tc>
      </w:tr>
      <w:tr w:rsidR="004361B6" w:rsidTr="00A34C19">
        <w:tc>
          <w:tcPr>
            <w:tcW w:w="3261" w:type="dxa"/>
          </w:tcPr>
          <w:p w:rsidR="004361B6" w:rsidRPr="00062B16" w:rsidRDefault="004361B6" w:rsidP="00A34C19">
            <w:pPr>
              <w:rPr>
                <w:rFonts w:ascii="Verdana" w:hAnsi="Verdana"/>
                <w:sz w:val="16"/>
                <w:lang w:val="en-US"/>
              </w:rPr>
            </w:pPr>
            <w:r w:rsidRPr="00062B16">
              <w:rPr>
                <w:rFonts w:ascii="Verdana" w:hAnsi="Verdana"/>
                <w:sz w:val="16"/>
                <w:lang w:val="en-US"/>
              </w:rPr>
              <w:t>DW_TRL_QT_REG_TOTAL</w:t>
            </w:r>
          </w:p>
        </w:tc>
        <w:tc>
          <w:tcPr>
            <w:tcW w:w="2551" w:type="dxa"/>
          </w:tcPr>
          <w:p w:rsidR="004361B6" w:rsidRPr="00BF63D3" w:rsidRDefault="004361B6" w:rsidP="00A34C19">
            <w:pPr>
              <w:rPr>
                <w:rFonts w:ascii="Verdana" w:hAnsi="Verdana"/>
                <w:sz w:val="16"/>
              </w:rPr>
            </w:pPr>
            <w:r w:rsidRPr="00BF63D3">
              <w:rPr>
                <w:rFonts w:ascii="Verdana" w:hAnsi="Verdana"/>
                <w:sz w:val="16"/>
              </w:rPr>
              <w:t>QUANTIDADE TOTAL DE REGISTROS DO ARQUIVO</w:t>
            </w:r>
          </w:p>
        </w:tc>
        <w:tc>
          <w:tcPr>
            <w:tcW w:w="4353" w:type="dxa"/>
          </w:tcPr>
          <w:p w:rsidR="004361B6" w:rsidRPr="00BF63D3" w:rsidRDefault="004361B6" w:rsidP="00A34C19">
            <w:pPr>
              <w:pStyle w:val="Ttulo9"/>
              <w:numPr>
                <w:ilvl w:val="0"/>
                <w:numId w:val="0"/>
              </w:numPr>
              <w:ind w:left="1584" w:hanging="1584"/>
              <w:jc w:val="both"/>
              <w:outlineLvl w:val="8"/>
              <w:rPr>
                <w:i w:val="0"/>
              </w:rPr>
            </w:pPr>
            <w:r w:rsidRPr="00BF63D3">
              <w:rPr>
                <w:i w:val="0"/>
              </w:rPr>
              <w:t>Quantidade total de registros no arquivo, inclusive Header e Trailer.</w:t>
            </w:r>
          </w:p>
          <w:p w:rsidR="004361B6" w:rsidRDefault="004361B6" w:rsidP="00A34C19">
            <w:pPr>
              <w:pStyle w:val="Ttulo9"/>
              <w:numPr>
                <w:ilvl w:val="0"/>
                <w:numId w:val="0"/>
              </w:numPr>
              <w:jc w:val="both"/>
              <w:outlineLvl w:val="8"/>
              <w:rPr>
                <w:i w:val="0"/>
              </w:rPr>
            </w:pPr>
            <w:r>
              <w:rPr>
                <w:i w:val="0"/>
              </w:rPr>
              <w:t>Numérico com 09 posições</w:t>
            </w:r>
          </w:p>
        </w:tc>
      </w:tr>
    </w:tbl>
    <w:p w:rsidR="004361B6" w:rsidRDefault="004361B6" w:rsidP="004361B6">
      <w:pPr>
        <w:rPr>
          <w:rFonts w:ascii="Verdana" w:hAnsi="Verdana"/>
          <w:color w:val="0000FF"/>
          <w:sz w:val="16"/>
        </w:rPr>
      </w:pPr>
    </w:p>
    <w:p w:rsidR="00F06549" w:rsidRDefault="00F06549" w:rsidP="00F900B7"/>
    <w:p w:rsidR="008F6E7C" w:rsidRDefault="008F6E7C" w:rsidP="00502F33">
      <w:pPr>
        <w:pStyle w:val="Ttulo1"/>
        <w:tabs>
          <w:tab w:val="clear" w:pos="432"/>
        </w:tabs>
        <w:ind w:left="0" w:firstLine="0"/>
      </w:pPr>
      <w:bookmarkStart w:id="151" w:name="_Toc419712365"/>
      <w:r>
        <w:t>Tablas de Datos</w:t>
      </w:r>
      <w:bookmarkEnd w:id="151"/>
    </w:p>
    <w:p w:rsidR="00502F33" w:rsidRDefault="00D35E27" w:rsidP="008F6E7C">
      <w:pPr>
        <w:pStyle w:val="Ttulo2"/>
      </w:pPr>
      <w:bookmarkStart w:id="152" w:name="_Toc419712366"/>
      <w:r>
        <w:t xml:space="preserve">Tabla 1: </w:t>
      </w:r>
      <w:r w:rsidR="00502F33">
        <w:t>Códigos de Respuesta</w:t>
      </w:r>
      <w:bookmarkEnd w:id="15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39"/>
        <w:gridCol w:w="8517"/>
      </w:tblGrid>
      <w:tr w:rsidR="00502F33" w:rsidRPr="00820F07" w:rsidTr="008F6E7C">
        <w:trPr>
          <w:cnfStyle w:val="100000000000"/>
        </w:trPr>
        <w:tc>
          <w:tcPr>
            <w:tcW w:w="839" w:type="dxa"/>
            <w:tcBorders>
              <w:top w:val="none" w:sz="0" w:space="0" w:color="auto"/>
              <w:left w:val="none" w:sz="0" w:space="0" w:color="auto"/>
              <w:bottom w:val="none" w:sz="0" w:space="0" w:color="auto"/>
              <w:right w:val="none" w:sz="0" w:space="0" w:color="auto"/>
            </w:tcBorders>
          </w:tcPr>
          <w:p w:rsidR="00502F33" w:rsidRPr="00820F07" w:rsidRDefault="00502F33" w:rsidP="00502F33">
            <w:pPr>
              <w:snapToGrid w:val="0"/>
              <w:rPr>
                <w:b w:val="0"/>
                <w:sz w:val="18"/>
                <w:szCs w:val="18"/>
              </w:rPr>
            </w:pPr>
            <w:r w:rsidRPr="00820F07">
              <w:rPr>
                <w:sz w:val="18"/>
                <w:szCs w:val="18"/>
              </w:rPr>
              <w:t xml:space="preserve">Código </w:t>
            </w:r>
          </w:p>
        </w:tc>
        <w:tc>
          <w:tcPr>
            <w:tcW w:w="8517" w:type="dxa"/>
            <w:tcBorders>
              <w:top w:val="none" w:sz="0" w:space="0" w:color="auto"/>
              <w:left w:val="none" w:sz="0" w:space="0" w:color="auto"/>
              <w:bottom w:val="none" w:sz="0" w:space="0" w:color="auto"/>
              <w:right w:val="none" w:sz="0" w:space="0" w:color="auto"/>
            </w:tcBorders>
          </w:tcPr>
          <w:p w:rsidR="00502F33" w:rsidRPr="00820F07" w:rsidRDefault="00502F33" w:rsidP="00502F33">
            <w:pPr>
              <w:snapToGrid w:val="0"/>
              <w:rPr>
                <w:b w:val="0"/>
                <w:sz w:val="18"/>
                <w:szCs w:val="18"/>
              </w:rPr>
            </w:pPr>
            <w:r w:rsidRPr="00820F07">
              <w:rPr>
                <w:sz w:val="18"/>
                <w:szCs w:val="18"/>
              </w:rPr>
              <w:t>Descripción</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AA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TEMPO EXCEDIDO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AB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FUNC.CREDITO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AC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 DEBITO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AD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USE SENHA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AE </w:t>
            </w:r>
          </w:p>
        </w:tc>
        <w:tc>
          <w:tcPr>
            <w:tcW w:w="8517" w:type="dxa"/>
          </w:tcPr>
          <w:p w:rsidR="00502F33" w:rsidRPr="00820F07" w:rsidRDefault="00502F33" w:rsidP="00502F33">
            <w:pPr>
              <w:snapToGrid w:val="0"/>
              <w:rPr>
                <w:color w:val="000000"/>
                <w:sz w:val="18"/>
                <w:szCs w:val="18"/>
              </w:rPr>
            </w:pPr>
            <w:r w:rsidRPr="00820F07">
              <w:rPr>
                <w:color w:val="000000"/>
                <w:sz w:val="18"/>
                <w:szCs w:val="18"/>
              </w:rPr>
              <w:t>TENTE MAIS TARDE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AF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TENTE DE NOVO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AG </w:t>
            </w:r>
          </w:p>
        </w:tc>
        <w:tc>
          <w:tcPr>
            <w:tcW w:w="8517" w:type="dxa"/>
          </w:tcPr>
          <w:p w:rsidR="00502F33" w:rsidRPr="00820F07" w:rsidRDefault="00502F33" w:rsidP="00502F33">
            <w:pPr>
              <w:snapToGrid w:val="0"/>
              <w:rPr>
                <w:color w:val="000000"/>
                <w:sz w:val="18"/>
                <w:szCs w:val="18"/>
              </w:rPr>
            </w:pPr>
            <w:r w:rsidRPr="00820F07">
              <w:rPr>
                <w:color w:val="000000"/>
                <w:sz w:val="18"/>
                <w:szCs w:val="18"/>
              </w:rPr>
              <w:t>ERRO SISTEMA-06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AH </w:t>
            </w:r>
          </w:p>
        </w:tc>
        <w:tc>
          <w:tcPr>
            <w:tcW w:w="8517" w:type="dxa"/>
          </w:tcPr>
          <w:p w:rsidR="00502F33" w:rsidRPr="00820F07" w:rsidRDefault="00502F33" w:rsidP="00502F33">
            <w:pPr>
              <w:snapToGrid w:val="0"/>
              <w:rPr>
                <w:color w:val="000000"/>
                <w:sz w:val="18"/>
                <w:szCs w:val="18"/>
              </w:rPr>
            </w:pPr>
            <w:r w:rsidRPr="00820F07">
              <w:rPr>
                <w:color w:val="000000"/>
                <w:sz w:val="18"/>
                <w:szCs w:val="18"/>
              </w:rPr>
              <w:t>USE FUNC CREDITO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BA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TRANSACAO OK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BB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INPUT INVALIDO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BC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AGE. NAO INST.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BD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TERM. NAO CAD.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BE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SENHA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BF </w:t>
            </w:r>
          </w:p>
        </w:tc>
        <w:tc>
          <w:tcPr>
            <w:tcW w:w="8517" w:type="dxa"/>
          </w:tcPr>
          <w:p w:rsidR="00502F33" w:rsidRPr="00820F07" w:rsidRDefault="00502F33" w:rsidP="00502F33">
            <w:pPr>
              <w:snapToGrid w:val="0"/>
              <w:rPr>
                <w:color w:val="000000"/>
                <w:sz w:val="18"/>
                <w:szCs w:val="18"/>
              </w:rPr>
            </w:pPr>
            <w:r w:rsidRPr="00820F07">
              <w:rPr>
                <w:color w:val="000000"/>
                <w:sz w:val="18"/>
                <w:szCs w:val="18"/>
              </w:rPr>
              <w:t>AGENCIA INATIVA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BG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BH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7</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BI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8</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BJ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9</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BK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SALDO INSUFIC.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BL </w:t>
            </w:r>
          </w:p>
        </w:tc>
        <w:tc>
          <w:tcPr>
            <w:tcW w:w="8517" w:type="dxa"/>
          </w:tcPr>
          <w:p w:rsidR="00502F33" w:rsidRPr="00820F07" w:rsidRDefault="00502F33" w:rsidP="00502F33">
            <w:pPr>
              <w:snapToGrid w:val="0"/>
              <w:rPr>
                <w:color w:val="000000"/>
                <w:sz w:val="18"/>
                <w:szCs w:val="18"/>
              </w:rPr>
            </w:pPr>
            <w:r w:rsidRPr="00820F07">
              <w:rPr>
                <w:color w:val="000000"/>
                <w:sz w:val="18"/>
                <w:szCs w:val="18"/>
              </w:rPr>
              <w:t>LIM.DIA EXCEDIDO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BM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CARTAO INVALIDO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BN </w:t>
            </w:r>
          </w:p>
        </w:tc>
        <w:tc>
          <w:tcPr>
            <w:tcW w:w="8517" w:type="dxa"/>
          </w:tcPr>
          <w:p w:rsidR="00502F33" w:rsidRPr="00820F07" w:rsidRDefault="00502F33" w:rsidP="00502F33">
            <w:pPr>
              <w:snapToGrid w:val="0"/>
              <w:rPr>
                <w:color w:val="000000"/>
                <w:sz w:val="18"/>
                <w:szCs w:val="18"/>
              </w:rPr>
            </w:pPr>
            <w:r w:rsidRPr="00820F07">
              <w:rPr>
                <w:color w:val="000000"/>
                <w:sz w:val="18"/>
                <w:szCs w:val="18"/>
              </w:rPr>
              <w:t>CTA/CARTAO BLOQ</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BO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 E</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BP </w:t>
            </w:r>
          </w:p>
        </w:tc>
        <w:tc>
          <w:tcPr>
            <w:tcW w:w="8517" w:type="dxa"/>
          </w:tcPr>
          <w:p w:rsidR="00502F33" w:rsidRPr="00820F07" w:rsidRDefault="00502F33" w:rsidP="00502F33">
            <w:pPr>
              <w:snapToGrid w:val="0"/>
              <w:rPr>
                <w:color w:val="000000"/>
                <w:sz w:val="18"/>
                <w:szCs w:val="18"/>
              </w:rPr>
            </w:pPr>
            <w:r w:rsidRPr="00820F07">
              <w:rPr>
                <w:color w:val="000000"/>
                <w:sz w:val="18"/>
                <w:szCs w:val="18"/>
              </w:rPr>
              <w:t>C/C INEXISTENTE</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BQ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NAO PERMITIDO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BR </w:t>
            </w:r>
          </w:p>
        </w:tc>
        <w:tc>
          <w:tcPr>
            <w:tcW w:w="8517" w:type="dxa"/>
          </w:tcPr>
          <w:p w:rsidR="00502F33" w:rsidRPr="00820F07" w:rsidRDefault="00502F33" w:rsidP="00502F33">
            <w:pPr>
              <w:snapToGrid w:val="0"/>
              <w:rPr>
                <w:color w:val="000000"/>
                <w:sz w:val="18"/>
                <w:szCs w:val="18"/>
              </w:rPr>
            </w:pPr>
            <w:r w:rsidRPr="00820F07">
              <w:rPr>
                <w:color w:val="000000"/>
                <w:sz w:val="18"/>
                <w:szCs w:val="18"/>
              </w:rPr>
              <w:t>CONTA ENCERRADA</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BS </w:t>
            </w:r>
          </w:p>
        </w:tc>
        <w:tc>
          <w:tcPr>
            <w:tcW w:w="8517" w:type="dxa"/>
          </w:tcPr>
          <w:p w:rsidR="00502F33" w:rsidRPr="00820F07" w:rsidRDefault="00502F33" w:rsidP="00502F33">
            <w:pPr>
              <w:snapToGrid w:val="0"/>
              <w:rPr>
                <w:color w:val="000000"/>
                <w:sz w:val="18"/>
                <w:szCs w:val="18"/>
              </w:rPr>
            </w:pPr>
            <w:r w:rsidRPr="00820F07">
              <w:rPr>
                <w:color w:val="000000"/>
                <w:sz w:val="18"/>
                <w:szCs w:val="18"/>
              </w:rPr>
              <w:t>COMPRA BLOQUEADA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BT </w:t>
            </w:r>
          </w:p>
        </w:tc>
        <w:tc>
          <w:tcPr>
            <w:tcW w:w="8517" w:type="dxa"/>
          </w:tcPr>
          <w:p w:rsidR="00502F33" w:rsidRPr="00820F07" w:rsidRDefault="00502F33" w:rsidP="00502F33">
            <w:pPr>
              <w:snapToGrid w:val="0"/>
              <w:rPr>
                <w:color w:val="000000"/>
                <w:sz w:val="18"/>
                <w:szCs w:val="18"/>
              </w:rPr>
            </w:pPr>
            <w:r w:rsidRPr="00820F07">
              <w:rPr>
                <w:color w:val="000000"/>
                <w:sz w:val="18"/>
                <w:szCs w:val="18"/>
              </w:rPr>
              <w:t>LIMITE EXCEDIDO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BU </w:t>
            </w:r>
          </w:p>
        </w:tc>
        <w:tc>
          <w:tcPr>
            <w:tcW w:w="8517" w:type="dxa"/>
          </w:tcPr>
          <w:p w:rsidR="00502F33" w:rsidRPr="00820F07" w:rsidRDefault="00502F33" w:rsidP="00502F33">
            <w:pPr>
              <w:snapToGrid w:val="0"/>
              <w:rPr>
                <w:color w:val="000000"/>
                <w:sz w:val="18"/>
                <w:szCs w:val="18"/>
              </w:rPr>
            </w:pPr>
            <w:r w:rsidRPr="00820F07">
              <w:rPr>
                <w:color w:val="000000"/>
                <w:sz w:val="18"/>
                <w:szCs w:val="18"/>
              </w:rPr>
              <w:t>DTA PRE INVALIDA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BV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CARTAO VENCIDO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BX </w:t>
            </w:r>
          </w:p>
        </w:tc>
        <w:tc>
          <w:tcPr>
            <w:tcW w:w="8517" w:type="dxa"/>
          </w:tcPr>
          <w:p w:rsidR="00502F33" w:rsidRPr="00820F07" w:rsidRDefault="00502F33" w:rsidP="00502F33">
            <w:pPr>
              <w:snapToGrid w:val="0"/>
              <w:rPr>
                <w:color w:val="000000"/>
                <w:sz w:val="18"/>
                <w:szCs w:val="18"/>
              </w:rPr>
            </w:pPr>
            <w:r w:rsidRPr="00820F07">
              <w:rPr>
                <w:color w:val="000000"/>
                <w:sz w:val="18"/>
                <w:szCs w:val="18"/>
              </w:rPr>
              <w:t>SALDO VINCULADO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BY </w:t>
            </w:r>
          </w:p>
        </w:tc>
        <w:tc>
          <w:tcPr>
            <w:tcW w:w="8517" w:type="dxa"/>
          </w:tcPr>
          <w:p w:rsidR="00502F33" w:rsidRPr="00820F07" w:rsidRDefault="00502F33" w:rsidP="00502F33">
            <w:pPr>
              <w:snapToGrid w:val="0"/>
              <w:rPr>
                <w:color w:val="000000"/>
                <w:sz w:val="18"/>
                <w:szCs w:val="18"/>
              </w:rPr>
            </w:pPr>
            <w:r w:rsidRPr="00820F07">
              <w:rPr>
                <w:color w:val="000000"/>
                <w:sz w:val="18"/>
                <w:szCs w:val="18"/>
              </w:rPr>
              <w:t>VERIF.CONEX.BRAD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BZ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APROVADA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B0 </w:t>
            </w:r>
          </w:p>
        </w:tc>
        <w:tc>
          <w:tcPr>
            <w:tcW w:w="8517" w:type="dxa"/>
          </w:tcPr>
          <w:p w:rsidR="00502F33" w:rsidRPr="00820F07" w:rsidRDefault="00502F33" w:rsidP="00502F33">
            <w:pPr>
              <w:snapToGrid w:val="0"/>
              <w:rPr>
                <w:color w:val="000000"/>
                <w:sz w:val="18"/>
                <w:szCs w:val="18"/>
              </w:rPr>
            </w:pPr>
            <w:r w:rsidRPr="00820F07">
              <w:rPr>
                <w:color w:val="000000"/>
                <w:sz w:val="18"/>
                <w:szCs w:val="18"/>
              </w:rPr>
              <w:t>INICIALIZE  POS</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B1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JA CANCELADA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B2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SEM RESPOSTA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B4 </w:t>
            </w:r>
          </w:p>
        </w:tc>
        <w:tc>
          <w:tcPr>
            <w:tcW w:w="8517" w:type="dxa"/>
          </w:tcPr>
          <w:p w:rsidR="00502F33" w:rsidRPr="00820F07" w:rsidRDefault="00502F33" w:rsidP="00502F33">
            <w:pPr>
              <w:snapToGrid w:val="0"/>
              <w:rPr>
                <w:color w:val="000000"/>
                <w:sz w:val="18"/>
                <w:szCs w:val="18"/>
              </w:rPr>
            </w:pPr>
            <w:r w:rsidRPr="00820F07">
              <w:rPr>
                <w:color w:val="000000"/>
                <w:sz w:val="18"/>
                <w:szCs w:val="18"/>
              </w:rPr>
              <w:t>EXCEDE LIMITE-61</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B5 </w:t>
            </w:r>
          </w:p>
        </w:tc>
        <w:tc>
          <w:tcPr>
            <w:tcW w:w="8517" w:type="dxa"/>
          </w:tcPr>
          <w:p w:rsidR="00502F33" w:rsidRPr="00820F07" w:rsidRDefault="00502F33" w:rsidP="00502F33">
            <w:pPr>
              <w:snapToGrid w:val="0"/>
              <w:rPr>
                <w:color w:val="000000"/>
                <w:sz w:val="18"/>
                <w:szCs w:val="18"/>
              </w:rPr>
            </w:pPr>
            <w:r w:rsidRPr="00820F07">
              <w:rPr>
                <w:color w:val="000000"/>
                <w:sz w:val="18"/>
                <w:szCs w:val="18"/>
              </w:rPr>
              <w:t>MSG 0610 RECEBID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B6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TRANS.-85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B7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VENDA OFF-LINE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B8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VIA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B9 </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N/PERMITID</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CA</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CB</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CC</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CD</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AUTORIZADA6</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CE</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AUTORIZADA7</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CF</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CG</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AUTORIZADA2</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CH</w:t>
            </w:r>
          </w:p>
        </w:tc>
        <w:tc>
          <w:tcPr>
            <w:tcW w:w="8517" w:type="dxa"/>
          </w:tcPr>
          <w:p w:rsidR="00502F33" w:rsidRPr="00820F07" w:rsidRDefault="00502F33" w:rsidP="00502F33">
            <w:pPr>
              <w:snapToGrid w:val="0"/>
              <w:rPr>
                <w:color w:val="000000"/>
                <w:sz w:val="18"/>
                <w:szCs w:val="18"/>
              </w:rPr>
            </w:pPr>
            <w:r w:rsidRPr="00820F07">
              <w:rPr>
                <w:color w:val="000000"/>
                <w:sz w:val="18"/>
                <w:szCs w:val="18"/>
              </w:rPr>
              <w:t>NAO AUTORIZADA3</w:t>
            </w:r>
          </w:p>
        </w:tc>
      </w:tr>
      <w:tr w:rsidR="00851E38" w:rsidRPr="00820F07" w:rsidTr="00820F07">
        <w:trPr>
          <w:cnfStyle w:val="000000100000"/>
        </w:trPr>
        <w:tc>
          <w:tcPr>
            <w:tcW w:w="839" w:type="dxa"/>
          </w:tcPr>
          <w:p w:rsidR="00851E38" w:rsidRPr="00820F07" w:rsidRDefault="00851E38" w:rsidP="00502F33">
            <w:pPr>
              <w:snapToGrid w:val="0"/>
              <w:rPr>
                <w:color w:val="000000"/>
                <w:sz w:val="18"/>
                <w:szCs w:val="18"/>
              </w:rPr>
            </w:pPr>
            <w:r w:rsidRPr="00820F07">
              <w:rPr>
                <w:color w:val="000000"/>
                <w:sz w:val="18"/>
                <w:szCs w:val="18"/>
              </w:rPr>
              <w:t>CL</w:t>
            </w:r>
          </w:p>
        </w:tc>
        <w:tc>
          <w:tcPr>
            <w:tcW w:w="8517" w:type="dxa"/>
          </w:tcPr>
          <w:p w:rsidR="00851E38" w:rsidRPr="00820F07" w:rsidRDefault="00851E38" w:rsidP="00502F33">
            <w:pPr>
              <w:snapToGrid w:val="0"/>
              <w:rPr>
                <w:color w:val="000000"/>
                <w:sz w:val="18"/>
                <w:szCs w:val="18"/>
              </w:rPr>
            </w:pPr>
            <w:r w:rsidRPr="00820F07">
              <w:rPr>
                <w:color w:val="000000"/>
                <w:sz w:val="18"/>
                <w:szCs w:val="18"/>
              </w:rPr>
              <w:t>CANCELAMIENTO</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DA </w:t>
            </w:r>
          </w:p>
        </w:tc>
        <w:tc>
          <w:tcPr>
            <w:tcW w:w="8517" w:type="dxa"/>
          </w:tcPr>
          <w:p w:rsidR="00502F33" w:rsidRPr="00820F07" w:rsidRDefault="00502F33" w:rsidP="00502F33">
            <w:pPr>
              <w:snapToGrid w:val="0"/>
              <w:rPr>
                <w:color w:val="000000"/>
                <w:sz w:val="18"/>
                <w:szCs w:val="18"/>
              </w:rPr>
            </w:pPr>
            <w:r w:rsidRPr="00820F07">
              <w:rPr>
                <w:color w:val="000000"/>
                <w:sz w:val="18"/>
                <w:szCs w:val="18"/>
              </w:rPr>
              <w:t>ESTAB. INVAL -03</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DB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TRANS.-06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DC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TRANS.INVALID-12</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DD </w:t>
            </w:r>
          </w:p>
        </w:tc>
        <w:tc>
          <w:tcPr>
            <w:tcW w:w="8517" w:type="dxa"/>
          </w:tcPr>
          <w:p w:rsidR="00502F33" w:rsidRPr="00820F07" w:rsidRDefault="00502F33" w:rsidP="00502F33">
            <w:pPr>
              <w:snapToGrid w:val="0"/>
              <w:rPr>
                <w:color w:val="000000"/>
                <w:sz w:val="18"/>
                <w:szCs w:val="18"/>
              </w:rPr>
            </w:pPr>
            <w:r w:rsidRPr="00820F07">
              <w:rPr>
                <w:color w:val="000000"/>
                <w:sz w:val="18"/>
                <w:szCs w:val="18"/>
              </w:rPr>
              <w:t>VALOR INVALID-13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DE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CARTAO-14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DF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CARTAO INVALI-15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DG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TRANS.-19</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DH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TRANS.-30</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DI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CARTAO-31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DJ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CARTAO-38</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DK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CARTAO-41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DL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CARTAO-43</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DM </w:t>
            </w:r>
          </w:p>
        </w:tc>
        <w:tc>
          <w:tcPr>
            <w:tcW w:w="8517" w:type="dxa"/>
          </w:tcPr>
          <w:p w:rsidR="00502F33" w:rsidRPr="00820F07" w:rsidRDefault="00502F33" w:rsidP="00502F33">
            <w:pPr>
              <w:snapToGrid w:val="0"/>
              <w:rPr>
                <w:color w:val="000000"/>
                <w:sz w:val="18"/>
                <w:szCs w:val="18"/>
              </w:rPr>
            </w:pPr>
            <w:r w:rsidRPr="00820F07">
              <w:rPr>
                <w:color w:val="000000"/>
                <w:sz w:val="18"/>
                <w:szCs w:val="18"/>
              </w:rPr>
              <w:t>EXCEDE LIMITE-51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DN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CARTAO-52</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DO </w:t>
            </w:r>
          </w:p>
        </w:tc>
        <w:tc>
          <w:tcPr>
            <w:tcW w:w="8517" w:type="dxa"/>
          </w:tcPr>
          <w:p w:rsidR="00502F33" w:rsidRPr="00820F07" w:rsidRDefault="00502F33" w:rsidP="00502F33">
            <w:pPr>
              <w:snapToGrid w:val="0"/>
              <w:rPr>
                <w:color w:val="000000"/>
                <w:sz w:val="18"/>
                <w:szCs w:val="18"/>
              </w:rPr>
            </w:pPr>
            <w:r w:rsidRPr="00820F07">
              <w:rPr>
                <w:color w:val="000000"/>
                <w:sz w:val="18"/>
                <w:szCs w:val="18"/>
              </w:rPr>
              <w:t>CART. VENCIDO-54</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DP </w:t>
            </w:r>
          </w:p>
        </w:tc>
        <w:tc>
          <w:tcPr>
            <w:tcW w:w="8517" w:type="dxa"/>
          </w:tcPr>
          <w:p w:rsidR="00502F33" w:rsidRPr="00820F07" w:rsidRDefault="00502F33" w:rsidP="00502F33">
            <w:pPr>
              <w:snapToGrid w:val="0"/>
              <w:rPr>
                <w:color w:val="000000"/>
                <w:sz w:val="18"/>
                <w:szCs w:val="18"/>
              </w:rPr>
            </w:pPr>
            <w:r w:rsidRPr="00820F07">
              <w:rPr>
                <w:color w:val="000000"/>
                <w:sz w:val="18"/>
                <w:szCs w:val="18"/>
              </w:rPr>
              <w:t>SENHA INVAL. -55</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DQ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CARTAO-56</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DR </w:t>
            </w:r>
          </w:p>
        </w:tc>
        <w:tc>
          <w:tcPr>
            <w:tcW w:w="8517" w:type="dxa"/>
          </w:tcPr>
          <w:p w:rsidR="00502F33" w:rsidRPr="00820F07" w:rsidRDefault="00502F33" w:rsidP="00502F33">
            <w:pPr>
              <w:snapToGrid w:val="0"/>
              <w:rPr>
                <w:color w:val="000000"/>
                <w:sz w:val="18"/>
                <w:szCs w:val="18"/>
              </w:rPr>
            </w:pPr>
            <w:r w:rsidRPr="00820F07">
              <w:rPr>
                <w:color w:val="000000"/>
                <w:sz w:val="18"/>
                <w:szCs w:val="18"/>
              </w:rPr>
              <w:t>TRANS.N/PERM.-57</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DS </w:t>
            </w:r>
          </w:p>
        </w:tc>
        <w:tc>
          <w:tcPr>
            <w:tcW w:w="8517" w:type="dxa"/>
          </w:tcPr>
          <w:p w:rsidR="00502F33" w:rsidRPr="00820F07" w:rsidRDefault="00502F33" w:rsidP="00502F33">
            <w:pPr>
              <w:snapToGrid w:val="0"/>
              <w:rPr>
                <w:color w:val="000000"/>
                <w:sz w:val="18"/>
                <w:szCs w:val="18"/>
              </w:rPr>
            </w:pPr>
            <w:r w:rsidRPr="00820F07">
              <w:rPr>
                <w:color w:val="000000"/>
                <w:sz w:val="18"/>
                <w:szCs w:val="18"/>
              </w:rPr>
              <w:t>LIGUE CARTAO -60</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DT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TRANS.-61</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DU </w:t>
            </w:r>
          </w:p>
        </w:tc>
        <w:tc>
          <w:tcPr>
            <w:tcW w:w="8517" w:type="dxa"/>
          </w:tcPr>
          <w:p w:rsidR="00502F33" w:rsidRPr="00820F07" w:rsidRDefault="00502F33" w:rsidP="00502F33">
            <w:pPr>
              <w:snapToGrid w:val="0"/>
              <w:rPr>
                <w:color w:val="000000"/>
                <w:sz w:val="18"/>
                <w:szCs w:val="18"/>
              </w:rPr>
            </w:pPr>
            <w:r w:rsidRPr="00820F07">
              <w:rPr>
                <w:color w:val="000000"/>
                <w:sz w:val="18"/>
                <w:szCs w:val="18"/>
              </w:rPr>
              <w:t>REFACA TRANS.-65</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DV </w:t>
            </w:r>
          </w:p>
        </w:tc>
        <w:tc>
          <w:tcPr>
            <w:tcW w:w="8517" w:type="dxa"/>
          </w:tcPr>
          <w:p w:rsidR="00502F33" w:rsidRPr="00820F07" w:rsidRDefault="00502F33" w:rsidP="00502F33">
            <w:pPr>
              <w:snapToGrid w:val="0"/>
              <w:rPr>
                <w:color w:val="000000"/>
                <w:sz w:val="18"/>
                <w:szCs w:val="18"/>
              </w:rPr>
            </w:pPr>
            <w:r w:rsidRPr="00820F07">
              <w:rPr>
                <w:color w:val="000000"/>
                <w:sz w:val="18"/>
                <w:szCs w:val="18"/>
              </w:rPr>
              <w:t>PROBL. CARTAO-76</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DW </w:t>
            </w:r>
          </w:p>
        </w:tc>
        <w:tc>
          <w:tcPr>
            <w:tcW w:w="8517" w:type="dxa"/>
          </w:tcPr>
          <w:p w:rsidR="00502F33" w:rsidRPr="00820F07" w:rsidRDefault="00502F33" w:rsidP="00502F33">
            <w:pPr>
              <w:snapToGrid w:val="0"/>
              <w:rPr>
                <w:color w:val="000000"/>
                <w:sz w:val="18"/>
                <w:szCs w:val="18"/>
              </w:rPr>
            </w:pPr>
            <w:r w:rsidRPr="00820F07">
              <w:rPr>
                <w:color w:val="000000"/>
                <w:sz w:val="18"/>
                <w:szCs w:val="18"/>
              </w:rPr>
              <w:t>BANCO FORA AR-91</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FA </w:t>
            </w:r>
          </w:p>
        </w:tc>
        <w:tc>
          <w:tcPr>
            <w:tcW w:w="8517" w:type="dxa"/>
          </w:tcPr>
          <w:p w:rsidR="00502F33" w:rsidRPr="00820F07" w:rsidRDefault="00502F33" w:rsidP="00502F33">
            <w:pPr>
              <w:snapToGrid w:val="0"/>
              <w:rPr>
                <w:color w:val="000000"/>
                <w:sz w:val="18"/>
                <w:szCs w:val="18"/>
              </w:rPr>
            </w:pPr>
            <w:r w:rsidRPr="00820F07">
              <w:rPr>
                <w:color w:val="000000"/>
                <w:sz w:val="18"/>
                <w:szCs w:val="18"/>
              </w:rPr>
              <w:t>NEGADA</w:t>
            </w:r>
            <w:r w:rsidRPr="00820F07">
              <w:rPr>
                <w:color w:val="000000"/>
                <w:sz w:val="18"/>
                <w:szCs w:val="18"/>
              </w:rPr>
              <w:tab/>
              <w:t xml:space="preserve">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FB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CARTAO VENCIDO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FC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LIGUE EMISSOR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FD </w:t>
            </w:r>
          </w:p>
        </w:tc>
        <w:tc>
          <w:tcPr>
            <w:tcW w:w="8517" w:type="dxa"/>
          </w:tcPr>
          <w:p w:rsidR="00502F33" w:rsidRPr="00820F07" w:rsidRDefault="00502F33" w:rsidP="00502F33">
            <w:pPr>
              <w:snapToGrid w:val="0"/>
              <w:rPr>
                <w:color w:val="000000"/>
                <w:sz w:val="18"/>
                <w:szCs w:val="18"/>
              </w:rPr>
            </w:pPr>
            <w:r w:rsidRPr="00820F07">
              <w:rPr>
                <w:color w:val="000000"/>
                <w:sz w:val="18"/>
                <w:szCs w:val="18"/>
              </w:rPr>
              <w:t>RECOLHA O CARTAO</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FE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DATA INVALIDA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lastRenderedPageBreak/>
              <w:t xml:space="preserve">FF </w:t>
            </w:r>
          </w:p>
        </w:tc>
        <w:tc>
          <w:tcPr>
            <w:tcW w:w="8517" w:type="dxa"/>
          </w:tcPr>
          <w:p w:rsidR="00502F33" w:rsidRPr="00820F07" w:rsidRDefault="00502F33" w:rsidP="00502F33">
            <w:pPr>
              <w:snapToGrid w:val="0"/>
              <w:rPr>
                <w:color w:val="000000"/>
                <w:sz w:val="18"/>
                <w:szCs w:val="18"/>
              </w:rPr>
            </w:pPr>
            <w:r w:rsidRPr="00820F07">
              <w:rPr>
                <w:color w:val="000000"/>
                <w:sz w:val="18"/>
                <w:szCs w:val="18"/>
              </w:rPr>
              <w:t>CANCELAMENTO OK</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FG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REFERENCIA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FH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00PREMIO       </w:t>
            </w:r>
          </w:p>
        </w:tc>
      </w:tr>
      <w:tr w:rsidR="00502F33" w:rsidRPr="00820F07" w:rsidTr="00820F07">
        <w:trPr>
          <w:cnfStyle w:val="000000100000"/>
        </w:trPr>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FI </w:t>
            </w:r>
          </w:p>
        </w:tc>
        <w:tc>
          <w:tcPr>
            <w:tcW w:w="8517" w:type="dxa"/>
          </w:tcPr>
          <w:p w:rsidR="00502F33" w:rsidRPr="00820F07" w:rsidRDefault="00502F33" w:rsidP="00502F33">
            <w:pPr>
              <w:snapToGrid w:val="0"/>
              <w:rPr>
                <w:color w:val="000000"/>
                <w:sz w:val="18"/>
                <w:szCs w:val="18"/>
              </w:rPr>
            </w:pPr>
            <w:r w:rsidRPr="00820F07">
              <w:rPr>
                <w:color w:val="000000"/>
                <w:sz w:val="18"/>
                <w:szCs w:val="18"/>
              </w:rPr>
              <w:t xml:space="preserve">00PREMI0       </w:t>
            </w:r>
          </w:p>
        </w:tc>
      </w:tr>
      <w:tr w:rsidR="00502F33" w:rsidRPr="00820F07" w:rsidTr="00820F07">
        <w:tc>
          <w:tcPr>
            <w:tcW w:w="839" w:type="dxa"/>
          </w:tcPr>
          <w:p w:rsidR="00502F33" w:rsidRPr="00820F07" w:rsidRDefault="00502F33" w:rsidP="00502F33">
            <w:pPr>
              <w:snapToGrid w:val="0"/>
              <w:rPr>
                <w:color w:val="000000"/>
                <w:sz w:val="18"/>
                <w:szCs w:val="18"/>
              </w:rPr>
            </w:pPr>
            <w:r w:rsidRPr="00820F07">
              <w:rPr>
                <w:color w:val="000000"/>
                <w:sz w:val="18"/>
                <w:szCs w:val="18"/>
              </w:rPr>
              <w:t xml:space="preserve">GA </w:t>
            </w:r>
          </w:p>
        </w:tc>
        <w:tc>
          <w:tcPr>
            <w:tcW w:w="8517" w:type="dxa"/>
          </w:tcPr>
          <w:p w:rsidR="00502F33" w:rsidRPr="00820F07" w:rsidRDefault="00502F33" w:rsidP="00502F33">
            <w:pPr>
              <w:snapToGrid w:val="0"/>
              <w:rPr>
                <w:color w:val="000000"/>
                <w:sz w:val="18"/>
                <w:szCs w:val="18"/>
              </w:rPr>
            </w:pPr>
            <w:r w:rsidRPr="00820F07">
              <w:rPr>
                <w:color w:val="000000"/>
                <w:sz w:val="18"/>
                <w:szCs w:val="18"/>
              </w:rPr>
              <w:t>AGUARDE CONTATO</w:t>
            </w:r>
          </w:p>
        </w:tc>
      </w:tr>
      <w:tr w:rsidR="005E0ACF" w:rsidRPr="00820F07" w:rsidTr="00820F07">
        <w:trPr>
          <w:cnfStyle w:val="000000100000"/>
        </w:trPr>
        <w:tc>
          <w:tcPr>
            <w:tcW w:w="839" w:type="dxa"/>
          </w:tcPr>
          <w:p w:rsidR="005E0ACF" w:rsidRPr="00820F07" w:rsidRDefault="005E0ACF" w:rsidP="00502F33">
            <w:pPr>
              <w:snapToGrid w:val="0"/>
              <w:rPr>
                <w:color w:val="000000"/>
                <w:sz w:val="18"/>
                <w:szCs w:val="18"/>
              </w:rPr>
            </w:pPr>
            <w:r>
              <w:rPr>
                <w:color w:val="000000"/>
                <w:sz w:val="18"/>
                <w:szCs w:val="18"/>
              </w:rPr>
              <w:t>GC</w:t>
            </w:r>
          </w:p>
        </w:tc>
        <w:tc>
          <w:tcPr>
            <w:tcW w:w="8517" w:type="dxa"/>
          </w:tcPr>
          <w:p w:rsidR="005E0ACF" w:rsidRPr="00820F07" w:rsidRDefault="005E0ACF" w:rsidP="00502F33">
            <w:pPr>
              <w:snapToGrid w:val="0"/>
              <w:rPr>
                <w:color w:val="000000"/>
                <w:sz w:val="18"/>
                <w:szCs w:val="18"/>
              </w:rPr>
            </w:pPr>
            <w:r>
              <w:rPr>
                <w:color w:val="000000"/>
                <w:sz w:val="18"/>
                <w:szCs w:val="18"/>
              </w:rPr>
              <w:t>CANCELAMENTO DENEGADO</w:t>
            </w:r>
          </w:p>
        </w:tc>
      </w:tr>
      <w:tr w:rsidR="00D35E27" w:rsidRPr="00820F07" w:rsidTr="00820F07">
        <w:tc>
          <w:tcPr>
            <w:tcW w:w="839" w:type="dxa"/>
          </w:tcPr>
          <w:p w:rsidR="00D35E27" w:rsidRDefault="00D35E27" w:rsidP="00502F33">
            <w:pPr>
              <w:snapToGrid w:val="0"/>
              <w:rPr>
                <w:color w:val="000000"/>
                <w:sz w:val="18"/>
                <w:szCs w:val="18"/>
              </w:rPr>
            </w:pPr>
            <w:r>
              <w:rPr>
                <w:color w:val="000000"/>
                <w:sz w:val="18"/>
                <w:szCs w:val="18"/>
              </w:rPr>
              <w:t>GD</w:t>
            </w:r>
          </w:p>
        </w:tc>
        <w:tc>
          <w:tcPr>
            <w:tcW w:w="8517" w:type="dxa"/>
          </w:tcPr>
          <w:p w:rsidR="00CF2A3A" w:rsidRDefault="00D35E27">
            <w:pPr>
              <w:snapToGrid w:val="0"/>
              <w:rPr>
                <w:color w:val="000000"/>
                <w:sz w:val="18"/>
                <w:szCs w:val="18"/>
              </w:rPr>
            </w:pPr>
            <w:r>
              <w:rPr>
                <w:color w:val="000000"/>
                <w:sz w:val="18"/>
                <w:szCs w:val="18"/>
              </w:rPr>
              <w:t>TRANSAÇAO DENEGADA</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HA</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HB</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HC</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HD</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HE</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HF</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HG</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HH</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HI</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HJ</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HK</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HL</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HM</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HN</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HO</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HP</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HQ</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HR</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HS</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HT</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HU</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HV</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HW</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HX</w:t>
            </w:r>
          </w:p>
        </w:tc>
        <w:tc>
          <w:tcPr>
            <w:tcW w:w="8517" w:type="dxa"/>
          </w:tcPr>
          <w:p w:rsidR="00D35E27" w:rsidRPr="00820F07" w:rsidRDefault="00D35E27" w:rsidP="00502F33">
            <w:pPr>
              <w:snapToGrid w:val="0"/>
              <w:rPr>
                <w:sz w:val="18"/>
                <w:szCs w:val="18"/>
              </w:rPr>
            </w:pPr>
            <w:r w:rsidRPr="00820F07">
              <w:rPr>
                <w:sz w:val="18"/>
                <w:szCs w:val="18"/>
              </w:rPr>
              <w:t>DOCUMENTO VENCID DOCUMENTO VENCID</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lastRenderedPageBreak/>
              <w:t>HY</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HZ</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H0</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H1</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H2</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H3</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H4</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H5</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H6</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H7</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H8</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H9</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IA</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IB</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IC</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ID</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IE</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IF</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IG</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IH</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II</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IJ</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IK</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IL</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IM</w:t>
            </w:r>
          </w:p>
        </w:tc>
        <w:tc>
          <w:tcPr>
            <w:tcW w:w="8517" w:type="dxa"/>
          </w:tcPr>
          <w:p w:rsidR="00D35E27" w:rsidRPr="00820F07" w:rsidRDefault="00D35E27" w:rsidP="00502F33">
            <w:pPr>
              <w:snapToGrid w:val="0"/>
              <w:rPr>
                <w:sz w:val="18"/>
                <w:szCs w:val="18"/>
              </w:rPr>
            </w:pPr>
            <w:r w:rsidRPr="00820F07">
              <w:rPr>
                <w:sz w:val="18"/>
                <w:szCs w:val="18"/>
              </w:rPr>
              <w:t xml:space="preserve">PAGTO EFETUADO   PAGTO EFETUADO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IN</w:t>
            </w:r>
          </w:p>
        </w:tc>
        <w:tc>
          <w:tcPr>
            <w:tcW w:w="8517" w:type="dxa"/>
          </w:tcPr>
          <w:p w:rsidR="00D35E27" w:rsidRPr="00820F07" w:rsidRDefault="00D35E27" w:rsidP="00502F33">
            <w:pPr>
              <w:snapToGrid w:val="0"/>
              <w:rPr>
                <w:sz w:val="18"/>
                <w:szCs w:val="18"/>
              </w:rPr>
            </w:pPr>
            <w:r w:rsidRPr="00820F07">
              <w:rPr>
                <w:sz w:val="18"/>
                <w:szCs w:val="18"/>
              </w:rPr>
              <w:t>PGTO EM DINHEIRO PGTO EM DINHEIRO</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IO</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IP</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IQ</w:t>
            </w:r>
          </w:p>
        </w:tc>
        <w:tc>
          <w:tcPr>
            <w:tcW w:w="8517" w:type="dxa"/>
          </w:tcPr>
          <w:p w:rsidR="00D35E27" w:rsidRPr="00820F07" w:rsidRDefault="00D35E27" w:rsidP="00502F33">
            <w:pPr>
              <w:snapToGrid w:val="0"/>
              <w:rPr>
                <w:sz w:val="18"/>
                <w:szCs w:val="18"/>
              </w:rPr>
            </w:pPr>
            <w:r w:rsidRPr="00820F07">
              <w:rPr>
                <w:sz w:val="18"/>
                <w:szCs w:val="18"/>
              </w:rPr>
              <w:t>SO HORARIO BANC. SO HORARIO BANC.</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IR</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IS</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lastRenderedPageBreak/>
              <w:t>IT</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IU</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IV</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IW</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IX</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IY</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3B6299" w:rsidTr="00820F07">
        <w:tc>
          <w:tcPr>
            <w:tcW w:w="839" w:type="dxa"/>
          </w:tcPr>
          <w:p w:rsidR="00D35E27" w:rsidRPr="00820F07" w:rsidRDefault="00D35E27" w:rsidP="00502F33">
            <w:pPr>
              <w:snapToGrid w:val="0"/>
              <w:rPr>
                <w:sz w:val="18"/>
                <w:szCs w:val="18"/>
              </w:rPr>
            </w:pPr>
            <w:r w:rsidRPr="00820F07">
              <w:rPr>
                <w:sz w:val="18"/>
                <w:szCs w:val="18"/>
              </w:rPr>
              <w:t>IZ</w:t>
            </w:r>
          </w:p>
        </w:tc>
        <w:tc>
          <w:tcPr>
            <w:tcW w:w="8517" w:type="dxa"/>
          </w:tcPr>
          <w:p w:rsidR="00D35E27" w:rsidRPr="00820F07" w:rsidRDefault="00D35E27" w:rsidP="00502F33">
            <w:pPr>
              <w:snapToGrid w:val="0"/>
              <w:rPr>
                <w:sz w:val="18"/>
                <w:szCs w:val="18"/>
                <w:lang w:val="en-GB"/>
              </w:rPr>
            </w:pPr>
            <w:r w:rsidRPr="00820F07">
              <w:rPr>
                <w:sz w:val="18"/>
                <w:szCs w:val="18"/>
                <w:lang w:val="en-GB"/>
              </w:rPr>
              <w:t>TRANS NAO PERMIT TRANS NAO PERMIT</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I0</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I1</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I2</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I3</w:t>
            </w:r>
          </w:p>
        </w:tc>
        <w:tc>
          <w:tcPr>
            <w:tcW w:w="8517" w:type="dxa"/>
          </w:tcPr>
          <w:p w:rsidR="00D35E27" w:rsidRPr="00820F07" w:rsidRDefault="00D35E27" w:rsidP="00502F33">
            <w:pPr>
              <w:snapToGrid w:val="0"/>
              <w:rPr>
                <w:sz w:val="18"/>
                <w:szCs w:val="18"/>
              </w:rPr>
            </w:pPr>
            <w:r w:rsidRPr="00820F07">
              <w:rPr>
                <w:sz w:val="18"/>
                <w:szCs w:val="18"/>
              </w:rPr>
              <w:t>COD BARRA INVAL. COD BARRA INVAL.</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I4</w:t>
            </w:r>
          </w:p>
        </w:tc>
        <w:tc>
          <w:tcPr>
            <w:tcW w:w="8517" w:type="dxa"/>
          </w:tcPr>
          <w:p w:rsidR="00D35E27" w:rsidRPr="00820F07" w:rsidRDefault="00D35E27" w:rsidP="00502F33">
            <w:pPr>
              <w:snapToGrid w:val="0"/>
              <w:rPr>
                <w:sz w:val="18"/>
                <w:szCs w:val="18"/>
                <w:lang w:val="pt-BR"/>
              </w:rPr>
            </w:pPr>
            <w:r w:rsidRPr="00820F07">
              <w:rPr>
                <w:sz w:val="18"/>
                <w:szCs w:val="18"/>
                <w:lang w:val="pt-BR"/>
              </w:rPr>
              <w:t>TRANS NAO DISPON TRANS NAO DISPON</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I5</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I6</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I7</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3B6299"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I8</w:t>
            </w:r>
          </w:p>
        </w:tc>
        <w:tc>
          <w:tcPr>
            <w:tcW w:w="8517" w:type="dxa"/>
          </w:tcPr>
          <w:p w:rsidR="00D35E27" w:rsidRPr="00820F07" w:rsidRDefault="00D35E27" w:rsidP="00502F33">
            <w:pPr>
              <w:snapToGrid w:val="0"/>
              <w:rPr>
                <w:sz w:val="18"/>
                <w:szCs w:val="18"/>
                <w:lang w:val="en-GB"/>
              </w:rPr>
            </w:pPr>
            <w:r w:rsidRPr="00820F07">
              <w:rPr>
                <w:sz w:val="18"/>
                <w:szCs w:val="18"/>
                <w:lang w:val="en-GB"/>
              </w:rPr>
              <w:t>LIGUE CENTRAL AT LIGUE CENTRAL AT</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I9</w:t>
            </w:r>
          </w:p>
        </w:tc>
        <w:tc>
          <w:tcPr>
            <w:tcW w:w="8517" w:type="dxa"/>
          </w:tcPr>
          <w:p w:rsidR="00D35E27" w:rsidRPr="00820F07" w:rsidRDefault="00D35E27" w:rsidP="00502F33">
            <w:pPr>
              <w:snapToGrid w:val="0"/>
              <w:rPr>
                <w:sz w:val="18"/>
                <w:szCs w:val="18"/>
              </w:rPr>
            </w:pPr>
            <w:r w:rsidRPr="00820F07">
              <w:rPr>
                <w:sz w:val="18"/>
                <w:szCs w:val="18"/>
              </w:rPr>
              <w:t xml:space="preserve">CONTATE BCO CB   CONTATE BCO CB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JA</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JB</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JC</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JD</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JE</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JF</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JG</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JH</w:t>
            </w:r>
          </w:p>
        </w:tc>
        <w:tc>
          <w:tcPr>
            <w:tcW w:w="8517" w:type="dxa"/>
          </w:tcPr>
          <w:p w:rsidR="00D35E27" w:rsidRPr="00820F07" w:rsidRDefault="00D35E27" w:rsidP="00502F33">
            <w:pPr>
              <w:snapToGrid w:val="0"/>
              <w:rPr>
                <w:sz w:val="18"/>
                <w:szCs w:val="18"/>
              </w:rPr>
            </w:pPr>
            <w:r w:rsidRPr="00820F07">
              <w:rPr>
                <w:sz w:val="18"/>
                <w:szCs w:val="18"/>
              </w:rPr>
              <w:t xml:space="preserve">FACA CONSULTA    FACA CONSULTA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JI</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JJ</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JK</w:t>
            </w:r>
          </w:p>
        </w:tc>
        <w:tc>
          <w:tcPr>
            <w:tcW w:w="8517" w:type="dxa"/>
          </w:tcPr>
          <w:p w:rsidR="00D35E27" w:rsidRPr="00820F07" w:rsidRDefault="00D35E27" w:rsidP="00502F33">
            <w:pPr>
              <w:snapToGrid w:val="0"/>
              <w:rPr>
                <w:sz w:val="18"/>
                <w:szCs w:val="18"/>
              </w:rPr>
            </w:pPr>
            <w:r w:rsidRPr="00820F07">
              <w:rPr>
                <w:sz w:val="18"/>
                <w:szCs w:val="18"/>
              </w:rPr>
              <w:t xml:space="preserve">VALOR INVALIDO   VALOR INVALIDO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JL</w:t>
            </w:r>
          </w:p>
        </w:tc>
        <w:tc>
          <w:tcPr>
            <w:tcW w:w="8517" w:type="dxa"/>
          </w:tcPr>
          <w:p w:rsidR="00D35E27" w:rsidRPr="00820F07" w:rsidRDefault="00D35E27" w:rsidP="00502F33">
            <w:pPr>
              <w:snapToGrid w:val="0"/>
              <w:rPr>
                <w:sz w:val="18"/>
                <w:szCs w:val="18"/>
              </w:rPr>
            </w:pPr>
            <w:r w:rsidRPr="00820F07">
              <w:rPr>
                <w:sz w:val="18"/>
                <w:szCs w:val="18"/>
              </w:rPr>
              <w:t xml:space="preserve">LIMITE EXCEDIDO  LIMITE EXCEDIDO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J1</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J2</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lastRenderedPageBreak/>
              <w:t>J3</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J4</w:t>
            </w:r>
          </w:p>
        </w:tc>
        <w:tc>
          <w:tcPr>
            <w:tcW w:w="8517" w:type="dxa"/>
          </w:tcPr>
          <w:p w:rsidR="00D35E27" w:rsidRPr="00820F07" w:rsidRDefault="00D35E27" w:rsidP="00502F33">
            <w:pPr>
              <w:snapToGrid w:val="0"/>
              <w:rPr>
                <w:sz w:val="18"/>
                <w:szCs w:val="18"/>
              </w:rPr>
            </w:pPr>
            <w:r w:rsidRPr="00820F07">
              <w:rPr>
                <w:sz w:val="18"/>
                <w:szCs w:val="18"/>
              </w:rPr>
              <w:t>COD BARRA INVALI COD BARRA INVALI</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J5</w:t>
            </w:r>
          </w:p>
        </w:tc>
        <w:tc>
          <w:tcPr>
            <w:tcW w:w="8517" w:type="dxa"/>
          </w:tcPr>
          <w:p w:rsidR="00D35E27" w:rsidRPr="00820F07" w:rsidRDefault="00D35E27" w:rsidP="00502F33">
            <w:pPr>
              <w:snapToGrid w:val="0"/>
              <w:rPr>
                <w:sz w:val="18"/>
                <w:szCs w:val="18"/>
              </w:rPr>
            </w:pPr>
            <w:r w:rsidRPr="00820F07">
              <w:rPr>
                <w:sz w:val="18"/>
                <w:szCs w:val="18"/>
                <w:lang w:val="pt-BR"/>
              </w:rPr>
              <w:t xml:space="preserve">NAO RECEB. EM CB NAO RECEB. </w:t>
            </w:r>
            <w:r w:rsidRPr="00820F07">
              <w:rPr>
                <w:sz w:val="18"/>
                <w:szCs w:val="18"/>
              </w:rPr>
              <w:t>EM CB</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J6</w:t>
            </w:r>
          </w:p>
        </w:tc>
        <w:tc>
          <w:tcPr>
            <w:tcW w:w="8517" w:type="dxa"/>
          </w:tcPr>
          <w:p w:rsidR="00D35E27" w:rsidRPr="00820F07" w:rsidRDefault="00D35E27" w:rsidP="00502F33">
            <w:pPr>
              <w:snapToGrid w:val="0"/>
              <w:rPr>
                <w:sz w:val="18"/>
                <w:szCs w:val="18"/>
              </w:rPr>
            </w:pPr>
            <w:r w:rsidRPr="00820F07">
              <w:rPr>
                <w:sz w:val="18"/>
                <w:szCs w:val="18"/>
              </w:rPr>
              <w:t xml:space="preserve">DOC VENCIDO      DOC VENCIDO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J7</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c>
          <w:tcPr>
            <w:tcW w:w="839" w:type="dxa"/>
          </w:tcPr>
          <w:p w:rsidR="00D35E27" w:rsidRPr="00820F07" w:rsidRDefault="00D35E27" w:rsidP="00502F33">
            <w:pPr>
              <w:snapToGrid w:val="0"/>
              <w:rPr>
                <w:sz w:val="18"/>
                <w:szCs w:val="18"/>
              </w:rPr>
            </w:pPr>
            <w:r w:rsidRPr="00820F07">
              <w:rPr>
                <w:sz w:val="18"/>
                <w:szCs w:val="18"/>
              </w:rPr>
              <w:t>J8</w:t>
            </w:r>
          </w:p>
        </w:tc>
        <w:tc>
          <w:tcPr>
            <w:tcW w:w="8517" w:type="dxa"/>
          </w:tcPr>
          <w:p w:rsidR="00D35E27" w:rsidRPr="00820F07" w:rsidRDefault="00D35E27" w:rsidP="00502F33">
            <w:pPr>
              <w:snapToGrid w:val="0"/>
              <w:rPr>
                <w:sz w:val="18"/>
                <w:szCs w:val="18"/>
              </w:rPr>
            </w:pPr>
            <w:r w:rsidRPr="00820F07">
              <w:rPr>
                <w:sz w:val="18"/>
                <w:szCs w:val="18"/>
              </w:rPr>
              <w:t xml:space="preserve">TENTE DE NOVO    TENTE DE NOVO   </w:t>
            </w:r>
          </w:p>
        </w:tc>
      </w:tr>
      <w:tr w:rsidR="00D35E27" w:rsidRPr="00820F07" w:rsidTr="00820F07">
        <w:trPr>
          <w:cnfStyle w:val="000000100000"/>
        </w:trPr>
        <w:tc>
          <w:tcPr>
            <w:tcW w:w="839" w:type="dxa"/>
          </w:tcPr>
          <w:p w:rsidR="00D35E27" w:rsidRPr="00820F07" w:rsidRDefault="00D35E27" w:rsidP="00502F33">
            <w:pPr>
              <w:snapToGrid w:val="0"/>
              <w:rPr>
                <w:sz w:val="18"/>
                <w:szCs w:val="18"/>
              </w:rPr>
            </w:pPr>
            <w:r w:rsidRPr="00820F07">
              <w:rPr>
                <w:sz w:val="18"/>
                <w:szCs w:val="18"/>
              </w:rPr>
              <w:t>J9</w:t>
            </w:r>
          </w:p>
        </w:tc>
        <w:tc>
          <w:tcPr>
            <w:tcW w:w="8517" w:type="dxa"/>
          </w:tcPr>
          <w:p w:rsidR="00D35E27" w:rsidRPr="00820F07" w:rsidRDefault="00D35E27" w:rsidP="00502F33">
            <w:pPr>
              <w:snapToGrid w:val="0"/>
              <w:rPr>
                <w:sz w:val="18"/>
                <w:szCs w:val="18"/>
              </w:rPr>
            </w:pPr>
            <w:r w:rsidRPr="00820F07">
              <w:rPr>
                <w:sz w:val="18"/>
                <w:szCs w:val="18"/>
              </w:rPr>
              <w:t>CANC NAO PERMITI CANC NAO PERMITI</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NA</w:t>
            </w:r>
          </w:p>
        </w:tc>
        <w:tc>
          <w:tcPr>
            <w:tcW w:w="8517" w:type="dxa"/>
          </w:tcPr>
          <w:p w:rsidR="00D35E27" w:rsidRPr="00820F07" w:rsidRDefault="00D35E27" w:rsidP="00502F33">
            <w:pPr>
              <w:snapToGrid w:val="0"/>
              <w:rPr>
                <w:color w:val="000000"/>
                <w:sz w:val="18"/>
                <w:szCs w:val="18"/>
              </w:rPr>
            </w:pPr>
            <w:r w:rsidRPr="00820F07">
              <w:rPr>
                <w:color w:val="000000"/>
                <w:sz w:val="18"/>
                <w:szCs w:val="18"/>
              </w:rPr>
              <w:t>N4 VLR.N/PERMIT.</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NZ</w:t>
            </w:r>
          </w:p>
        </w:tc>
        <w:tc>
          <w:tcPr>
            <w:tcW w:w="8517" w:type="dxa"/>
          </w:tcPr>
          <w:p w:rsidR="00D35E27" w:rsidRPr="00820F07" w:rsidRDefault="00D35E27" w:rsidP="00502F33">
            <w:pPr>
              <w:snapToGrid w:val="0"/>
              <w:rPr>
                <w:color w:val="000000"/>
                <w:sz w:val="18"/>
                <w:szCs w:val="18"/>
              </w:rPr>
            </w:pPr>
            <w:r w:rsidRPr="00820F07">
              <w:rPr>
                <w:color w:val="000000"/>
                <w:sz w:val="18"/>
                <w:szCs w:val="18"/>
              </w:rPr>
              <w:t>NZBOLET.PROTETOR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N3 </w:t>
            </w:r>
          </w:p>
        </w:tc>
        <w:tc>
          <w:tcPr>
            <w:tcW w:w="8517" w:type="dxa"/>
          </w:tcPr>
          <w:p w:rsidR="00D35E27" w:rsidRPr="00820F07" w:rsidRDefault="00D35E27" w:rsidP="00502F33">
            <w:pPr>
              <w:snapToGrid w:val="0"/>
              <w:rPr>
                <w:color w:val="000000"/>
                <w:sz w:val="18"/>
                <w:szCs w:val="18"/>
              </w:rPr>
            </w:pPr>
            <w:r w:rsidRPr="00820F07">
              <w:rPr>
                <w:color w:val="000000"/>
                <w:sz w:val="18"/>
                <w:szCs w:val="18"/>
              </w:rPr>
              <w:t>N3BCO N/HABILIT.</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N4 </w:t>
            </w:r>
          </w:p>
        </w:tc>
        <w:tc>
          <w:tcPr>
            <w:tcW w:w="8517" w:type="dxa"/>
          </w:tcPr>
          <w:p w:rsidR="00D35E27" w:rsidRPr="00820F07" w:rsidRDefault="00D35E27" w:rsidP="00502F33">
            <w:pPr>
              <w:snapToGrid w:val="0"/>
              <w:rPr>
                <w:color w:val="000000"/>
                <w:sz w:val="18"/>
                <w:szCs w:val="18"/>
              </w:rPr>
            </w:pPr>
            <w:r w:rsidRPr="00820F07">
              <w:rPr>
                <w:color w:val="000000"/>
                <w:sz w:val="18"/>
                <w:szCs w:val="18"/>
              </w:rPr>
              <w:t>BOLETIM PROTETOR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N7 </w:t>
            </w:r>
          </w:p>
        </w:tc>
        <w:tc>
          <w:tcPr>
            <w:tcW w:w="8517" w:type="dxa"/>
          </w:tcPr>
          <w:p w:rsidR="00D35E27" w:rsidRPr="00820F07" w:rsidRDefault="00D35E27" w:rsidP="00502F33">
            <w:pPr>
              <w:snapToGrid w:val="0"/>
              <w:rPr>
                <w:color w:val="000000"/>
                <w:sz w:val="18"/>
                <w:szCs w:val="18"/>
              </w:rPr>
            </w:pPr>
            <w:r w:rsidRPr="00820F07">
              <w:rPr>
                <w:color w:val="000000"/>
                <w:sz w:val="18"/>
                <w:szCs w:val="18"/>
              </w:rPr>
              <w:t>CVV2 INVÁLIDO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OF </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 negada off line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R1 </w:t>
            </w:r>
          </w:p>
        </w:tc>
        <w:tc>
          <w:tcPr>
            <w:tcW w:w="8517" w:type="dxa"/>
          </w:tcPr>
          <w:p w:rsidR="00D35E27" w:rsidRPr="00820F07" w:rsidRDefault="00D35E27" w:rsidP="00502F33">
            <w:pPr>
              <w:snapToGrid w:val="0"/>
              <w:rPr>
                <w:color w:val="000000"/>
                <w:sz w:val="18"/>
                <w:szCs w:val="18"/>
              </w:rPr>
            </w:pPr>
            <w:r w:rsidRPr="00820F07">
              <w:rPr>
                <w:color w:val="000000"/>
                <w:sz w:val="18"/>
                <w:szCs w:val="18"/>
              </w:rPr>
              <w:t>NAO AUT.TRILHA 1</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SA</w:t>
            </w:r>
          </w:p>
        </w:tc>
        <w:tc>
          <w:tcPr>
            <w:tcW w:w="8517" w:type="dxa"/>
          </w:tcPr>
          <w:p w:rsidR="00D35E27" w:rsidRPr="00820F07" w:rsidRDefault="00D35E27" w:rsidP="00502F33">
            <w:pPr>
              <w:snapToGrid w:val="0"/>
              <w:rPr>
                <w:color w:val="000000"/>
                <w:sz w:val="18"/>
                <w:szCs w:val="18"/>
              </w:rPr>
            </w:pPr>
            <w:r w:rsidRPr="00820F07">
              <w:rPr>
                <w:color w:val="000000"/>
                <w:sz w:val="18"/>
                <w:szCs w:val="18"/>
              </w:rPr>
              <w:t>DEPOSITO SEM AUTORIZACAO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X5</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CONTATE BCO CB   CONTATE BCO CB</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Y1</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Aprobada off-line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Y3</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Aprobada off-line pero antes intentó enviar on-line</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Z1</w:t>
            </w:r>
          </w:p>
        </w:tc>
        <w:tc>
          <w:tcPr>
            <w:tcW w:w="8517" w:type="dxa"/>
          </w:tcPr>
          <w:p w:rsidR="00D35E27" w:rsidRPr="00820F07" w:rsidRDefault="00D35E27" w:rsidP="00502F33">
            <w:pPr>
              <w:snapToGrid w:val="0"/>
              <w:rPr>
                <w:color w:val="000000"/>
                <w:sz w:val="18"/>
                <w:szCs w:val="18"/>
              </w:rPr>
            </w:pPr>
            <w:r w:rsidRPr="00820F07">
              <w:rPr>
                <w:color w:val="000000"/>
                <w:sz w:val="18"/>
                <w:szCs w:val="18"/>
              </w:rPr>
              <w:t>Negada off-line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Z3</w:t>
            </w:r>
          </w:p>
        </w:tc>
        <w:tc>
          <w:tcPr>
            <w:tcW w:w="8517" w:type="dxa"/>
          </w:tcPr>
          <w:p w:rsidR="00D35E27" w:rsidRPr="00820F07" w:rsidRDefault="00D35E27" w:rsidP="00502F33">
            <w:pPr>
              <w:snapToGrid w:val="0"/>
              <w:rPr>
                <w:color w:val="000000"/>
                <w:sz w:val="18"/>
                <w:szCs w:val="18"/>
              </w:rPr>
            </w:pPr>
            <w:r w:rsidRPr="00820F07">
              <w:rPr>
                <w:color w:val="000000"/>
                <w:sz w:val="18"/>
                <w:szCs w:val="18"/>
              </w:rPr>
              <w:t>Negada off-line pero antes intentó enviar on-line</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 xml:space="preserve">ZZ </w:t>
            </w:r>
          </w:p>
        </w:tc>
        <w:tc>
          <w:tcPr>
            <w:tcW w:w="8517" w:type="dxa"/>
          </w:tcPr>
          <w:p w:rsidR="00D35E27" w:rsidRPr="00820F07" w:rsidRDefault="00D35E27" w:rsidP="00502F33">
            <w:pPr>
              <w:snapToGrid w:val="0"/>
              <w:rPr>
                <w:color w:val="000000"/>
                <w:sz w:val="18"/>
                <w:szCs w:val="18"/>
              </w:rPr>
            </w:pPr>
            <w:r w:rsidRPr="00820F07">
              <w:rPr>
                <w:color w:val="000000"/>
                <w:sz w:val="18"/>
                <w:szCs w:val="18"/>
              </w:rPr>
              <w:t>Desconhecido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00</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APROVADO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01</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CONTATE CENTRO EMISSOR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02</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CONTATE CENTRO EMISSOR - CONDIÇÃO ESPECIAL</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03</w:t>
            </w:r>
          </w:p>
        </w:tc>
        <w:tc>
          <w:tcPr>
            <w:tcW w:w="8517" w:type="dxa"/>
          </w:tcPr>
          <w:p w:rsidR="00D35E27" w:rsidRPr="00820F07" w:rsidRDefault="00D35E27" w:rsidP="00502F33">
            <w:pPr>
              <w:snapToGrid w:val="0"/>
              <w:rPr>
                <w:color w:val="000000"/>
                <w:sz w:val="18"/>
                <w:szCs w:val="18"/>
              </w:rPr>
            </w:pPr>
            <w:r w:rsidRPr="00820F07">
              <w:rPr>
                <w:color w:val="000000"/>
                <w:sz w:val="18"/>
                <w:szCs w:val="18"/>
              </w:rPr>
              <w:t>ESTABELECIMENTO INVÁLIDO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04</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COM PROBLEMA - RETER O CARTÃO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05</w:t>
            </w:r>
          </w:p>
        </w:tc>
        <w:tc>
          <w:tcPr>
            <w:tcW w:w="8517" w:type="dxa"/>
          </w:tcPr>
          <w:p w:rsidR="00D35E27" w:rsidRPr="00820F07" w:rsidRDefault="00D35E27" w:rsidP="00502F33">
            <w:pPr>
              <w:snapToGrid w:val="0"/>
              <w:rPr>
                <w:color w:val="000000"/>
                <w:sz w:val="18"/>
                <w:szCs w:val="18"/>
              </w:rPr>
            </w:pPr>
            <w:r w:rsidRPr="00820F07">
              <w:rPr>
                <w:color w:val="000000"/>
                <w:sz w:val="18"/>
                <w:szCs w:val="18"/>
              </w:rPr>
              <w:t>AUTORIZAÇÃO NEGADA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06</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ERRO </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07</w:t>
            </w:r>
          </w:p>
        </w:tc>
        <w:tc>
          <w:tcPr>
            <w:tcW w:w="8517" w:type="dxa"/>
          </w:tcPr>
          <w:p w:rsidR="00D35E27" w:rsidRPr="00820F07" w:rsidRDefault="00D35E27" w:rsidP="00502F33">
            <w:pPr>
              <w:snapToGrid w:val="0"/>
              <w:rPr>
                <w:color w:val="000000"/>
                <w:sz w:val="18"/>
                <w:szCs w:val="18"/>
              </w:rPr>
            </w:pPr>
            <w:r w:rsidRPr="00820F07">
              <w:rPr>
                <w:color w:val="000000"/>
                <w:sz w:val="18"/>
                <w:szCs w:val="18"/>
              </w:rPr>
              <w:t>RETER O CARTÃO - CONDIÇÃO ESPECIAL</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08</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APROVADA COM IDENTIFICACAO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11</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APROVADA       </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lastRenderedPageBreak/>
              <w:t>12</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INVÁLIDA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13</w:t>
            </w:r>
          </w:p>
        </w:tc>
        <w:tc>
          <w:tcPr>
            <w:tcW w:w="8517" w:type="dxa"/>
          </w:tcPr>
          <w:p w:rsidR="00D35E27" w:rsidRPr="00820F07" w:rsidRDefault="00D35E27" w:rsidP="00502F33">
            <w:pPr>
              <w:snapToGrid w:val="0"/>
              <w:rPr>
                <w:color w:val="000000"/>
                <w:sz w:val="18"/>
                <w:szCs w:val="18"/>
              </w:rPr>
            </w:pPr>
            <w:r w:rsidRPr="00820F07">
              <w:rPr>
                <w:color w:val="000000"/>
                <w:sz w:val="18"/>
                <w:szCs w:val="18"/>
              </w:rPr>
              <w:t>VALOR INVÁLIDO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14</w:t>
            </w:r>
          </w:p>
        </w:tc>
        <w:tc>
          <w:tcPr>
            <w:tcW w:w="8517" w:type="dxa"/>
          </w:tcPr>
          <w:p w:rsidR="00D35E27" w:rsidRPr="00820F07" w:rsidRDefault="00D35E27" w:rsidP="00502F33">
            <w:pPr>
              <w:snapToGrid w:val="0"/>
              <w:rPr>
                <w:color w:val="000000"/>
                <w:sz w:val="18"/>
                <w:szCs w:val="18"/>
              </w:rPr>
            </w:pPr>
            <w:r w:rsidRPr="00820F07">
              <w:rPr>
                <w:color w:val="000000"/>
                <w:sz w:val="18"/>
                <w:szCs w:val="18"/>
              </w:rPr>
              <w:t>NÚMERO DE CARTÃO INVÁLIDO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15</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NO SUCH ISSUER </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19</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DE SINTAXE - REFAÇA A TRANSAÇÃO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21</w:t>
            </w:r>
          </w:p>
        </w:tc>
        <w:tc>
          <w:tcPr>
            <w:tcW w:w="8517" w:type="dxa"/>
          </w:tcPr>
          <w:p w:rsidR="00D35E27" w:rsidRPr="00820F07" w:rsidRDefault="00D35E27" w:rsidP="00502F33">
            <w:pPr>
              <w:snapToGrid w:val="0"/>
              <w:rPr>
                <w:color w:val="000000"/>
                <w:sz w:val="18"/>
                <w:szCs w:val="18"/>
              </w:rPr>
            </w:pPr>
            <w:r w:rsidRPr="00820F07">
              <w:rPr>
                <w:color w:val="000000"/>
                <w:sz w:val="18"/>
                <w:szCs w:val="18"/>
              </w:rPr>
              <w:t>NÃO FOI ENCONTRADA AUTORIZAÇÃO NO EMISSOR</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22</w:t>
            </w:r>
          </w:p>
        </w:tc>
        <w:tc>
          <w:tcPr>
            <w:tcW w:w="8517" w:type="dxa"/>
          </w:tcPr>
          <w:p w:rsidR="00D35E27" w:rsidRPr="00820F07" w:rsidRDefault="00D35E27" w:rsidP="00502F33">
            <w:pPr>
              <w:snapToGrid w:val="0"/>
              <w:rPr>
                <w:color w:val="000000"/>
                <w:sz w:val="18"/>
                <w:szCs w:val="18"/>
              </w:rPr>
            </w:pPr>
            <w:r w:rsidRPr="00820F07">
              <w:rPr>
                <w:color w:val="000000"/>
                <w:sz w:val="18"/>
                <w:szCs w:val="18"/>
              </w:rPr>
              <w:t>22PARC. INVALIDO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25</w:t>
            </w:r>
          </w:p>
        </w:tc>
        <w:tc>
          <w:tcPr>
            <w:tcW w:w="8517" w:type="dxa"/>
          </w:tcPr>
          <w:p w:rsidR="00D35E27" w:rsidRPr="00820F07" w:rsidRDefault="00D35E27" w:rsidP="00502F33">
            <w:pPr>
              <w:snapToGrid w:val="0"/>
              <w:rPr>
                <w:color w:val="000000"/>
                <w:sz w:val="18"/>
                <w:szCs w:val="18"/>
              </w:rPr>
            </w:pPr>
            <w:r w:rsidRPr="00820F07">
              <w:rPr>
                <w:color w:val="000000"/>
                <w:sz w:val="18"/>
                <w:szCs w:val="18"/>
              </w:rPr>
              <w:t>IMPOSSIBILITADO DE ENCONTRAR REGISTRO OU NÚMERO DA CONTA ESTÁ OMISSO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27</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CMP</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28</w:t>
            </w:r>
          </w:p>
        </w:tc>
        <w:tc>
          <w:tcPr>
            <w:tcW w:w="8517" w:type="dxa"/>
          </w:tcPr>
          <w:p w:rsidR="00D35E27" w:rsidRPr="00820F07" w:rsidRDefault="00D35E27" w:rsidP="00502F33">
            <w:pPr>
              <w:snapToGrid w:val="0"/>
              <w:rPr>
                <w:color w:val="000000"/>
                <w:sz w:val="18"/>
                <w:szCs w:val="18"/>
              </w:rPr>
            </w:pPr>
            <w:r w:rsidRPr="00820F07">
              <w:rPr>
                <w:color w:val="000000"/>
                <w:sz w:val="18"/>
                <w:szCs w:val="18"/>
              </w:rPr>
              <w:t>28LIG.0800781133</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30</w:t>
            </w:r>
          </w:p>
        </w:tc>
        <w:tc>
          <w:tcPr>
            <w:tcW w:w="8517" w:type="dxa"/>
          </w:tcPr>
          <w:p w:rsidR="00D35E27" w:rsidRPr="00820F07" w:rsidRDefault="00D35E27" w:rsidP="00502F33">
            <w:pPr>
              <w:snapToGrid w:val="0"/>
              <w:rPr>
                <w:color w:val="000000"/>
                <w:sz w:val="18"/>
                <w:szCs w:val="18"/>
              </w:rPr>
            </w:pPr>
            <w:r w:rsidRPr="00820F07">
              <w:rPr>
                <w:color w:val="000000"/>
                <w:sz w:val="18"/>
                <w:szCs w:val="18"/>
              </w:rPr>
              <w:t>AUTORIZAÇÃO NEGADA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35</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NEGADA 1015</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40</w:t>
            </w:r>
          </w:p>
        </w:tc>
        <w:tc>
          <w:tcPr>
            <w:tcW w:w="8517" w:type="dxa"/>
          </w:tcPr>
          <w:p w:rsidR="00D35E27" w:rsidRPr="00820F07" w:rsidRDefault="00D35E27" w:rsidP="00502F33">
            <w:pPr>
              <w:snapToGrid w:val="0"/>
              <w:rPr>
                <w:color w:val="000000"/>
                <w:sz w:val="18"/>
                <w:szCs w:val="18"/>
              </w:rPr>
            </w:pPr>
            <w:r w:rsidRPr="00820F07">
              <w:rPr>
                <w:color w:val="000000"/>
                <w:sz w:val="18"/>
                <w:szCs w:val="18"/>
              </w:rPr>
              <w:t>FUNCAO INEXECUTADA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41</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PERDIDO - RETER O CARTÃO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43</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ROUBADO - RETER O CARTÃO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51</w:t>
            </w:r>
          </w:p>
        </w:tc>
        <w:tc>
          <w:tcPr>
            <w:tcW w:w="8517" w:type="dxa"/>
          </w:tcPr>
          <w:p w:rsidR="00D35E27" w:rsidRPr="00820F07" w:rsidRDefault="00D35E27" w:rsidP="00502F33">
            <w:pPr>
              <w:snapToGrid w:val="0"/>
              <w:rPr>
                <w:color w:val="000000"/>
                <w:sz w:val="18"/>
                <w:szCs w:val="18"/>
              </w:rPr>
            </w:pPr>
            <w:r w:rsidRPr="00820F07">
              <w:rPr>
                <w:color w:val="000000"/>
                <w:sz w:val="18"/>
                <w:szCs w:val="18"/>
              </w:rPr>
              <w:t>FUNDOS INSUFICIENTES</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52</w:t>
            </w:r>
          </w:p>
        </w:tc>
        <w:tc>
          <w:tcPr>
            <w:tcW w:w="8517" w:type="dxa"/>
          </w:tcPr>
          <w:p w:rsidR="00D35E27" w:rsidRPr="00820F07" w:rsidRDefault="00D35E27" w:rsidP="00502F33">
            <w:pPr>
              <w:snapToGrid w:val="0"/>
              <w:rPr>
                <w:color w:val="000000"/>
                <w:sz w:val="18"/>
                <w:szCs w:val="18"/>
              </w:rPr>
            </w:pPr>
            <w:r w:rsidRPr="00820F07">
              <w:rPr>
                <w:color w:val="000000"/>
                <w:sz w:val="18"/>
                <w:szCs w:val="18"/>
              </w:rPr>
              <w:t>SEM CONTA CORRENTE</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53</w:t>
            </w:r>
          </w:p>
        </w:tc>
        <w:tc>
          <w:tcPr>
            <w:tcW w:w="8517" w:type="dxa"/>
          </w:tcPr>
          <w:p w:rsidR="00D35E27" w:rsidRPr="00820F07" w:rsidRDefault="00D35E27" w:rsidP="00502F33">
            <w:pPr>
              <w:snapToGrid w:val="0"/>
              <w:rPr>
                <w:color w:val="000000"/>
                <w:sz w:val="18"/>
                <w:szCs w:val="18"/>
              </w:rPr>
            </w:pPr>
            <w:r w:rsidRPr="00820F07">
              <w:rPr>
                <w:color w:val="000000"/>
                <w:sz w:val="18"/>
                <w:szCs w:val="18"/>
              </w:rPr>
              <w:t>SEM CONTA POUPANÇA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54</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VENCIDO OU DATA DE VENCIMENTO ERRADA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55</w:t>
            </w:r>
          </w:p>
        </w:tc>
        <w:tc>
          <w:tcPr>
            <w:tcW w:w="8517" w:type="dxa"/>
          </w:tcPr>
          <w:p w:rsidR="00D35E27" w:rsidRPr="00820F07" w:rsidRDefault="00D35E27" w:rsidP="00502F33">
            <w:pPr>
              <w:snapToGrid w:val="0"/>
              <w:rPr>
                <w:color w:val="000000"/>
                <w:sz w:val="18"/>
                <w:szCs w:val="18"/>
              </w:rPr>
            </w:pPr>
            <w:r w:rsidRPr="00820F07">
              <w:rPr>
                <w:color w:val="000000"/>
                <w:sz w:val="18"/>
                <w:szCs w:val="18"/>
              </w:rPr>
              <w:t>SENHA INCORRETA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57</w:t>
            </w:r>
          </w:p>
        </w:tc>
        <w:tc>
          <w:tcPr>
            <w:tcW w:w="8517" w:type="dxa"/>
          </w:tcPr>
          <w:p w:rsidR="00D35E27" w:rsidRPr="00820F07" w:rsidRDefault="00D35E27" w:rsidP="00502F33">
            <w:pPr>
              <w:snapToGrid w:val="0"/>
              <w:rPr>
                <w:color w:val="000000"/>
                <w:sz w:val="18"/>
                <w:szCs w:val="18"/>
              </w:rPr>
            </w:pPr>
            <w:r w:rsidRPr="00820F07">
              <w:rPr>
                <w:color w:val="000000"/>
                <w:sz w:val="18"/>
                <w:szCs w:val="18"/>
              </w:rPr>
              <w:t>NÃO PERMITIDA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58</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NÃO PERMITIDA PARA O TERMINAL</w:t>
            </w:r>
          </w:p>
        </w:tc>
      </w:tr>
      <w:tr w:rsidR="00D35E27" w:rsidRPr="00820F07" w:rsidTr="00820F07">
        <w:tc>
          <w:tcPr>
            <w:tcW w:w="839" w:type="dxa"/>
          </w:tcPr>
          <w:p w:rsidR="00D35E27" w:rsidRPr="00820F07" w:rsidRDefault="00D35E27" w:rsidP="00502F33">
            <w:pPr>
              <w:snapToGrid w:val="0"/>
              <w:rPr>
                <w:strike/>
                <w:color w:val="000000"/>
                <w:sz w:val="18"/>
                <w:szCs w:val="18"/>
              </w:rPr>
            </w:pPr>
            <w:r w:rsidRPr="00820F07">
              <w:rPr>
                <w:strike/>
                <w:color w:val="000000"/>
                <w:sz w:val="18"/>
                <w:szCs w:val="18"/>
              </w:rPr>
              <w:t>60</w:t>
            </w:r>
          </w:p>
        </w:tc>
        <w:tc>
          <w:tcPr>
            <w:tcW w:w="8517" w:type="dxa"/>
          </w:tcPr>
          <w:p w:rsidR="00D35E27" w:rsidRPr="00820F07" w:rsidRDefault="00D35E27" w:rsidP="00502F33">
            <w:pPr>
              <w:snapToGrid w:val="0"/>
              <w:rPr>
                <w:strike/>
                <w:color w:val="000000"/>
                <w:sz w:val="18"/>
                <w:szCs w:val="18"/>
              </w:rPr>
            </w:pPr>
            <w:r w:rsidRPr="00820F07">
              <w:rPr>
                <w:strike/>
                <w:color w:val="000000"/>
                <w:sz w:val="18"/>
                <w:szCs w:val="18"/>
              </w:rPr>
              <w:t>REFERIDA PDV</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61</w:t>
            </w:r>
          </w:p>
        </w:tc>
        <w:tc>
          <w:tcPr>
            <w:tcW w:w="8517" w:type="dxa"/>
          </w:tcPr>
          <w:p w:rsidR="00D35E27" w:rsidRPr="00820F07" w:rsidRDefault="00D35E27" w:rsidP="00502F33">
            <w:pPr>
              <w:snapToGrid w:val="0"/>
              <w:rPr>
                <w:color w:val="000000"/>
                <w:sz w:val="18"/>
                <w:szCs w:val="18"/>
              </w:rPr>
            </w:pPr>
            <w:r w:rsidRPr="00820F07">
              <w:rPr>
                <w:color w:val="000000"/>
                <w:sz w:val="18"/>
                <w:szCs w:val="18"/>
              </w:rPr>
              <w:t>61NAO AUTORIZADA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62</w:t>
            </w:r>
          </w:p>
        </w:tc>
        <w:tc>
          <w:tcPr>
            <w:tcW w:w="8517" w:type="dxa"/>
          </w:tcPr>
          <w:p w:rsidR="00D35E27" w:rsidRPr="00820F07" w:rsidRDefault="00D35E27" w:rsidP="00502F33">
            <w:pPr>
              <w:snapToGrid w:val="0"/>
              <w:rPr>
                <w:color w:val="000000"/>
                <w:sz w:val="18"/>
                <w:szCs w:val="18"/>
              </w:rPr>
            </w:pPr>
            <w:r w:rsidRPr="00820F07">
              <w:rPr>
                <w:color w:val="000000"/>
                <w:sz w:val="18"/>
                <w:szCs w:val="18"/>
              </w:rPr>
              <w:t>CARTÃO RESTRITO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63</w:t>
            </w:r>
          </w:p>
        </w:tc>
        <w:tc>
          <w:tcPr>
            <w:tcW w:w="8517" w:type="dxa"/>
          </w:tcPr>
          <w:p w:rsidR="00D35E27" w:rsidRPr="00820F07" w:rsidRDefault="00D35E27" w:rsidP="00502F33">
            <w:pPr>
              <w:snapToGrid w:val="0"/>
              <w:rPr>
                <w:color w:val="000000"/>
                <w:sz w:val="18"/>
                <w:szCs w:val="18"/>
              </w:rPr>
            </w:pPr>
            <w:r w:rsidRPr="00820F07">
              <w:rPr>
                <w:color w:val="000000"/>
                <w:sz w:val="18"/>
                <w:szCs w:val="18"/>
              </w:rPr>
              <w:t>63NAO AUTORIZADA</w:t>
            </w:r>
          </w:p>
        </w:tc>
      </w:tr>
      <w:tr w:rsidR="00D35E27" w:rsidRPr="00820F07" w:rsidTr="00820F07">
        <w:tc>
          <w:tcPr>
            <w:tcW w:w="839" w:type="dxa"/>
          </w:tcPr>
          <w:p w:rsidR="00D35E27" w:rsidRPr="00820F07" w:rsidRDefault="00D35E27" w:rsidP="00502F33">
            <w:pPr>
              <w:snapToGrid w:val="0"/>
              <w:rPr>
                <w:strike/>
                <w:color w:val="000000"/>
                <w:sz w:val="18"/>
                <w:szCs w:val="18"/>
              </w:rPr>
            </w:pPr>
            <w:r w:rsidRPr="00820F07">
              <w:rPr>
                <w:strike/>
                <w:color w:val="000000"/>
                <w:sz w:val="18"/>
                <w:szCs w:val="18"/>
              </w:rPr>
              <w:t>64</w:t>
            </w:r>
          </w:p>
        </w:tc>
        <w:tc>
          <w:tcPr>
            <w:tcW w:w="8517" w:type="dxa"/>
          </w:tcPr>
          <w:p w:rsidR="00D35E27" w:rsidRPr="00820F07" w:rsidRDefault="00D35E27" w:rsidP="00502F33">
            <w:pPr>
              <w:snapToGrid w:val="0"/>
              <w:rPr>
                <w:strike/>
                <w:color w:val="000000"/>
                <w:sz w:val="18"/>
                <w:szCs w:val="18"/>
              </w:rPr>
            </w:pPr>
            <w:r w:rsidRPr="00820F07">
              <w:rPr>
                <w:strike/>
                <w:color w:val="000000"/>
                <w:sz w:val="18"/>
                <w:szCs w:val="18"/>
              </w:rPr>
              <w:t>VLR ABAIXO MIN</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65</w:t>
            </w:r>
          </w:p>
        </w:tc>
        <w:tc>
          <w:tcPr>
            <w:tcW w:w="8517" w:type="dxa"/>
          </w:tcPr>
          <w:p w:rsidR="00D35E27" w:rsidRPr="00820F07" w:rsidRDefault="00D35E27" w:rsidP="00502F33">
            <w:pPr>
              <w:snapToGrid w:val="0"/>
              <w:rPr>
                <w:color w:val="000000"/>
                <w:sz w:val="18"/>
                <w:szCs w:val="18"/>
              </w:rPr>
            </w:pPr>
            <w:r w:rsidRPr="00820F07">
              <w:rPr>
                <w:color w:val="000000"/>
                <w:sz w:val="18"/>
                <w:szCs w:val="18"/>
              </w:rPr>
              <w:t>65NAO AUTORIZADA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68</w:t>
            </w:r>
          </w:p>
        </w:tc>
        <w:tc>
          <w:tcPr>
            <w:tcW w:w="8517" w:type="dxa"/>
          </w:tcPr>
          <w:p w:rsidR="00D35E27" w:rsidRPr="00820F07" w:rsidRDefault="00D35E27" w:rsidP="00502F33">
            <w:pPr>
              <w:snapToGrid w:val="0"/>
              <w:rPr>
                <w:color w:val="000000"/>
                <w:sz w:val="18"/>
                <w:szCs w:val="18"/>
              </w:rPr>
            </w:pPr>
            <w:r w:rsidRPr="00820F07">
              <w:rPr>
                <w:color w:val="000000"/>
                <w:sz w:val="18"/>
                <w:szCs w:val="18"/>
              </w:rPr>
              <w:t>RESPOSTA TARDIA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75</w:t>
            </w:r>
          </w:p>
        </w:tc>
        <w:tc>
          <w:tcPr>
            <w:tcW w:w="8517" w:type="dxa"/>
          </w:tcPr>
          <w:p w:rsidR="00D35E27" w:rsidRPr="00820F07" w:rsidRDefault="00D35E27" w:rsidP="00502F33">
            <w:pPr>
              <w:snapToGrid w:val="0"/>
              <w:rPr>
                <w:color w:val="000000"/>
                <w:sz w:val="18"/>
                <w:szCs w:val="18"/>
              </w:rPr>
            </w:pPr>
            <w:r w:rsidRPr="00820F07">
              <w:rPr>
                <w:color w:val="000000"/>
                <w:sz w:val="18"/>
                <w:szCs w:val="18"/>
              </w:rPr>
              <w:t>NÚMERO DE TENTATIVAS PARA SENHA EXCEDIDA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76</w:t>
            </w:r>
          </w:p>
        </w:tc>
        <w:tc>
          <w:tcPr>
            <w:tcW w:w="8517" w:type="dxa"/>
          </w:tcPr>
          <w:p w:rsidR="00D35E27" w:rsidRPr="00820F07" w:rsidRDefault="00D35E27" w:rsidP="00502F33">
            <w:pPr>
              <w:snapToGrid w:val="0"/>
              <w:rPr>
                <w:color w:val="000000"/>
                <w:sz w:val="18"/>
                <w:szCs w:val="18"/>
              </w:rPr>
            </w:pPr>
            <w:r w:rsidRPr="00820F07">
              <w:rPr>
                <w:color w:val="000000"/>
                <w:sz w:val="18"/>
                <w:szCs w:val="18"/>
              </w:rPr>
              <w:t xml:space="preserve">IMPOSSIBILITADO DE ENCONTRAR MENSAGEM ORIGINAL </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lastRenderedPageBreak/>
              <w:t>77</w:t>
            </w:r>
          </w:p>
        </w:tc>
        <w:tc>
          <w:tcPr>
            <w:tcW w:w="8517" w:type="dxa"/>
          </w:tcPr>
          <w:p w:rsidR="00D35E27" w:rsidRPr="00820F07" w:rsidRDefault="00D35E27" w:rsidP="00502F33">
            <w:pPr>
              <w:snapToGrid w:val="0"/>
              <w:rPr>
                <w:color w:val="000000"/>
                <w:sz w:val="18"/>
                <w:szCs w:val="18"/>
              </w:rPr>
            </w:pPr>
            <w:r w:rsidRPr="00820F07">
              <w:rPr>
                <w:color w:val="000000"/>
                <w:sz w:val="18"/>
                <w:szCs w:val="18"/>
              </w:rPr>
              <w:t>MENSAGEM DIFERE DA MENSAGEM ORIGINAL</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78</w:t>
            </w:r>
          </w:p>
        </w:tc>
        <w:tc>
          <w:tcPr>
            <w:tcW w:w="8517" w:type="dxa"/>
          </w:tcPr>
          <w:p w:rsidR="00D35E27" w:rsidRPr="00820F07" w:rsidRDefault="00D35E27" w:rsidP="00502F33">
            <w:pPr>
              <w:snapToGrid w:val="0"/>
              <w:rPr>
                <w:color w:val="000000"/>
                <w:sz w:val="18"/>
                <w:szCs w:val="18"/>
              </w:rPr>
            </w:pPr>
            <w:r w:rsidRPr="00820F07">
              <w:rPr>
                <w:color w:val="000000"/>
                <w:sz w:val="18"/>
                <w:szCs w:val="18"/>
              </w:rPr>
              <w:t>CONTA INVALIDA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79</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DE CHAVE</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80</w:t>
            </w:r>
          </w:p>
        </w:tc>
        <w:tc>
          <w:tcPr>
            <w:tcW w:w="8517" w:type="dxa"/>
          </w:tcPr>
          <w:p w:rsidR="00D35E27" w:rsidRPr="00820F07" w:rsidRDefault="00D35E27" w:rsidP="00502F33">
            <w:pPr>
              <w:snapToGrid w:val="0"/>
              <w:rPr>
                <w:color w:val="000000"/>
                <w:sz w:val="18"/>
                <w:szCs w:val="18"/>
              </w:rPr>
            </w:pPr>
            <w:r w:rsidRPr="00820F07">
              <w:rPr>
                <w:color w:val="000000"/>
                <w:sz w:val="18"/>
                <w:szCs w:val="18"/>
              </w:rPr>
              <w:t>DATA INVÁLIDA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81</w:t>
            </w:r>
          </w:p>
        </w:tc>
        <w:tc>
          <w:tcPr>
            <w:tcW w:w="8517" w:type="dxa"/>
          </w:tcPr>
          <w:p w:rsidR="00D35E27" w:rsidRPr="00820F07" w:rsidRDefault="00D35E27" w:rsidP="00502F33">
            <w:pPr>
              <w:snapToGrid w:val="0"/>
              <w:rPr>
                <w:color w:val="000000"/>
                <w:sz w:val="18"/>
                <w:szCs w:val="18"/>
              </w:rPr>
            </w:pPr>
            <w:r w:rsidRPr="00820F07">
              <w:rPr>
                <w:color w:val="000000"/>
                <w:sz w:val="18"/>
                <w:szCs w:val="18"/>
              </w:rPr>
              <w:t>ERRO DE CRIPTOGRAFIA DE PIN OU CVV</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82</w:t>
            </w:r>
          </w:p>
        </w:tc>
        <w:tc>
          <w:tcPr>
            <w:tcW w:w="8517" w:type="dxa"/>
          </w:tcPr>
          <w:p w:rsidR="00D35E27" w:rsidRPr="00820F07" w:rsidRDefault="00D35E27" w:rsidP="00502F33">
            <w:pPr>
              <w:snapToGrid w:val="0"/>
              <w:rPr>
                <w:color w:val="000000"/>
                <w:sz w:val="18"/>
                <w:szCs w:val="18"/>
              </w:rPr>
            </w:pPr>
            <w:r w:rsidRPr="00820F07">
              <w:rPr>
                <w:color w:val="000000"/>
                <w:sz w:val="18"/>
                <w:szCs w:val="18"/>
              </w:rPr>
              <w:t>CVV INVÁLIDO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83</w:t>
            </w:r>
          </w:p>
        </w:tc>
        <w:tc>
          <w:tcPr>
            <w:tcW w:w="8517" w:type="dxa"/>
          </w:tcPr>
          <w:p w:rsidR="00D35E27" w:rsidRPr="00820F07" w:rsidRDefault="00D35E27" w:rsidP="00502F33">
            <w:pPr>
              <w:snapToGrid w:val="0"/>
              <w:rPr>
                <w:color w:val="000000"/>
                <w:sz w:val="18"/>
                <w:szCs w:val="18"/>
              </w:rPr>
            </w:pPr>
            <w:r w:rsidRPr="00820F07">
              <w:rPr>
                <w:color w:val="000000"/>
                <w:sz w:val="18"/>
                <w:szCs w:val="18"/>
              </w:rPr>
              <w:t>IMPOSSIBILITADO DE VERIFICAR PIN</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84</w:t>
            </w:r>
          </w:p>
        </w:tc>
        <w:tc>
          <w:tcPr>
            <w:tcW w:w="8517" w:type="dxa"/>
          </w:tcPr>
          <w:p w:rsidR="00D35E27" w:rsidRPr="00820F07" w:rsidRDefault="00D35E27" w:rsidP="00502F33">
            <w:pPr>
              <w:snapToGrid w:val="0"/>
              <w:rPr>
                <w:color w:val="000000"/>
                <w:sz w:val="18"/>
                <w:szCs w:val="18"/>
              </w:rPr>
            </w:pPr>
            <w:r w:rsidRPr="00820F07">
              <w:rPr>
                <w:color w:val="000000"/>
                <w:sz w:val="18"/>
                <w:szCs w:val="18"/>
              </w:rPr>
              <w:t>CICLO INVALIDO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85</w:t>
            </w:r>
          </w:p>
        </w:tc>
        <w:tc>
          <w:tcPr>
            <w:tcW w:w="8517" w:type="dxa"/>
          </w:tcPr>
          <w:p w:rsidR="00D35E27" w:rsidRPr="00820F07" w:rsidRDefault="00D35E27" w:rsidP="00502F33">
            <w:pPr>
              <w:snapToGrid w:val="0"/>
              <w:rPr>
                <w:color w:val="000000"/>
                <w:sz w:val="18"/>
                <w:szCs w:val="18"/>
              </w:rPr>
            </w:pPr>
            <w:r w:rsidRPr="00820F07">
              <w:rPr>
                <w:color w:val="000000"/>
                <w:sz w:val="18"/>
                <w:szCs w:val="18"/>
              </w:rPr>
              <w:t>SEM RAZÃO PARA NEGAR PEDIDO DE VERIFICAÇÃO DE NÚMERO DE CONTA OU ENDEREÇO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86</w:t>
            </w:r>
          </w:p>
        </w:tc>
        <w:tc>
          <w:tcPr>
            <w:tcW w:w="8517" w:type="dxa"/>
          </w:tcPr>
          <w:p w:rsidR="00D35E27" w:rsidRPr="00820F07" w:rsidRDefault="00D35E27" w:rsidP="00502F33">
            <w:pPr>
              <w:snapToGrid w:val="0"/>
              <w:rPr>
                <w:color w:val="000000"/>
                <w:sz w:val="18"/>
                <w:szCs w:val="18"/>
              </w:rPr>
            </w:pPr>
            <w:r w:rsidRPr="00820F07">
              <w:rPr>
                <w:color w:val="000000"/>
                <w:sz w:val="18"/>
                <w:szCs w:val="18"/>
              </w:rPr>
              <w:t>86ERRO SIS.SENHA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91</w:t>
            </w:r>
          </w:p>
        </w:tc>
        <w:tc>
          <w:tcPr>
            <w:tcW w:w="8517" w:type="dxa"/>
          </w:tcPr>
          <w:p w:rsidR="00D35E27" w:rsidRPr="00820F07" w:rsidRDefault="00D35E27" w:rsidP="00502F33">
            <w:pPr>
              <w:snapToGrid w:val="0"/>
              <w:rPr>
                <w:color w:val="000000"/>
                <w:sz w:val="18"/>
                <w:szCs w:val="18"/>
              </w:rPr>
            </w:pPr>
            <w:r w:rsidRPr="00820F07">
              <w:rPr>
                <w:color w:val="000000"/>
                <w:sz w:val="18"/>
                <w:szCs w:val="18"/>
              </w:rPr>
              <w:t>BANCO EMISSOR SEM COMUNICAÇÃO</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92</w:t>
            </w:r>
          </w:p>
        </w:tc>
        <w:tc>
          <w:tcPr>
            <w:tcW w:w="8517" w:type="dxa"/>
          </w:tcPr>
          <w:p w:rsidR="00D35E27" w:rsidRPr="00820F07" w:rsidRDefault="00D35E27" w:rsidP="00502F33">
            <w:pPr>
              <w:snapToGrid w:val="0"/>
              <w:rPr>
                <w:color w:val="000000"/>
                <w:sz w:val="18"/>
                <w:szCs w:val="18"/>
              </w:rPr>
            </w:pPr>
            <w:r w:rsidRPr="00820F07">
              <w:rPr>
                <w:color w:val="000000"/>
                <w:sz w:val="18"/>
                <w:szCs w:val="18"/>
              </w:rPr>
              <w:t>INC ROTEAMENTO</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93</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TRANSAÇÃO NÃO PODE SER COMPLETADA - VIOLAÇÃO DE LEI</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94</w:t>
            </w:r>
          </w:p>
        </w:tc>
        <w:tc>
          <w:tcPr>
            <w:tcW w:w="8517" w:type="dxa"/>
          </w:tcPr>
          <w:p w:rsidR="00D35E27" w:rsidRPr="00820F07" w:rsidRDefault="00D35E27" w:rsidP="00502F33">
            <w:pPr>
              <w:snapToGrid w:val="0"/>
              <w:rPr>
                <w:color w:val="000000"/>
                <w:sz w:val="18"/>
                <w:szCs w:val="18"/>
              </w:rPr>
            </w:pPr>
            <w:r w:rsidRPr="00820F07">
              <w:rPr>
                <w:color w:val="000000"/>
                <w:sz w:val="18"/>
                <w:szCs w:val="18"/>
              </w:rPr>
              <w:t>TRANSACAO DUPLICADA</w:t>
            </w:r>
          </w:p>
        </w:tc>
      </w:tr>
      <w:tr w:rsidR="00D35E27" w:rsidRPr="00820F07" w:rsidTr="00820F07">
        <w:trPr>
          <w:cnfStyle w:val="000000100000"/>
        </w:trPr>
        <w:tc>
          <w:tcPr>
            <w:tcW w:w="839" w:type="dxa"/>
          </w:tcPr>
          <w:p w:rsidR="00D35E27" w:rsidRPr="00820F07" w:rsidRDefault="00D35E27" w:rsidP="00502F33">
            <w:pPr>
              <w:snapToGrid w:val="0"/>
              <w:rPr>
                <w:color w:val="000000"/>
                <w:sz w:val="18"/>
                <w:szCs w:val="18"/>
              </w:rPr>
            </w:pPr>
            <w:r w:rsidRPr="00820F07">
              <w:rPr>
                <w:color w:val="000000"/>
                <w:sz w:val="18"/>
                <w:szCs w:val="18"/>
              </w:rPr>
              <w:t>96</w:t>
            </w:r>
          </w:p>
        </w:tc>
        <w:tc>
          <w:tcPr>
            <w:tcW w:w="8517" w:type="dxa"/>
          </w:tcPr>
          <w:p w:rsidR="00D35E27" w:rsidRPr="00820F07" w:rsidRDefault="00D35E27" w:rsidP="00502F33">
            <w:pPr>
              <w:snapToGrid w:val="0"/>
              <w:rPr>
                <w:color w:val="000000"/>
                <w:sz w:val="18"/>
                <w:szCs w:val="18"/>
              </w:rPr>
            </w:pPr>
            <w:r w:rsidRPr="00820F07">
              <w:rPr>
                <w:color w:val="000000"/>
                <w:sz w:val="18"/>
                <w:szCs w:val="18"/>
              </w:rPr>
              <w:t>FALHA DE SISTEMA</w:t>
            </w:r>
          </w:p>
        </w:tc>
      </w:tr>
      <w:tr w:rsidR="00D35E27" w:rsidRPr="00820F07" w:rsidTr="00820F07">
        <w:tc>
          <w:tcPr>
            <w:tcW w:w="839" w:type="dxa"/>
          </w:tcPr>
          <w:p w:rsidR="00D35E27" w:rsidRPr="00820F07" w:rsidRDefault="00D35E27" w:rsidP="00502F33">
            <w:pPr>
              <w:snapToGrid w:val="0"/>
              <w:rPr>
                <w:color w:val="000000"/>
                <w:sz w:val="18"/>
                <w:szCs w:val="18"/>
              </w:rPr>
            </w:pPr>
            <w:r w:rsidRPr="00820F07">
              <w:rPr>
                <w:color w:val="000000"/>
                <w:sz w:val="18"/>
                <w:szCs w:val="18"/>
              </w:rPr>
              <w:t>99</w:t>
            </w:r>
          </w:p>
        </w:tc>
        <w:tc>
          <w:tcPr>
            <w:tcW w:w="8517" w:type="dxa"/>
          </w:tcPr>
          <w:p w:rsidR="00D35E27" w:rsidRPr="00820F07" w:rsidRDefault="00D35E27" w:rsidP="00502F33">
            <w:pPr>
              <w:snapToGrid w:val="0"/>
              <w:rPr>
                <w:color w:val="000000"/>
                <w:sz w:val="18"/>
                <w:szCs w:val="18"/>
              </w:rPr>
            </w:pPr>
            <w:r w:rsidRPr="00820F07">
              <w:rPr>
                <w:color w:val="000000"/>
                <w:sz w:val="18"/>
                <w:szCs w:val="18"/>
              </w:rPr>
              <w:t>APROVADAS E NÃO COMPLETADAS</w:t>
            </w:r>
          </w:p>
        </w:tc>
      </w:tr>
    </w:tbl>
    <w:p w:rsidR="00502F33" w:rsidRDefault="00502F33" w:rsidP="008F6E7C">
      <w:pPr>
        <w:pStyle w:val="Ttulo2"/>
      </w:pPr>
      <w:bookmarkStart w:id="153" w:name="_Toc419712367"/>
      <w:r>
        <w:t>Tabla 2: POS Condition Code</w:t>
      </w:r>
      <w:bookmarkEnd w:id="15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00</w:t>
            </w:r>
          </w:p>
        </w:tc>
        <w:tc>
          <w:tcPr>
            <w:tcW w:w="7813" w:type="dxa"/>
          </w:tcPr>
          <w:p w:rsidR="00592C97" w:rsidRPr="00820F07" w:rsidRDefault="00592C97" w:rsidP="001A4D8B">
            <w:pPr>
              <w:autoSpaceDE w:val="0"/>
              <w:snapToGrid w:val="0"/>
              <w:rPr>
                <w:sz w:val="18"/>
                <w:szCs w:val="18"/>
              </w:rPr>
            </w:pPr>
            <w:r w:rsidRPr="00820F07">
              <w:rPr>
                <w:sz w:val="18"/>
                <w:szCs w:val="18"/>
              </w:rPr>
              <w:t>Transação Normal</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01</w:t>
            </w:r>
          </w:p>
        </w:tc>
        <w:tc>
          <w:tcPr>
            <w:tcW w:w="7813" w:type="dxa"/>
          </w:tcPr>
          <w:p w:rsidR="00592C97" w:rsidRPr="00820F07" w:rsidRDefault="00592C97" w:rsidP="001A4D8B">
            <w:pPr>
              <w:autoSpaceDE w:val="0"/>
              <w:snapToGrid w:val="0"/>
              <w:rPr>
                <w:sz w:val="18"/>
                <w:szCs w:val="18"/>
              </w:rPr>
            </w:pPr>
            <w:r w:rsidRPr="00820F07">
              <w:rPr>
                <w:sz w:val="18"/>
                <w:szCs w:val="18"/>
              </w:rPr>
              <w:t>Cliente não presente (Transação Manual com Flag de Assinatura em Arquivo)</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02</w:t>
            </w:r>
          </w:p>
        </w:tc>
        <w:tc>
          <w:tcPr>
            <w:tcW w:w="7813" w:type="dxa"/>
          </w:tcPr>
          <w:p w:rsidR="00592C97" w:rsidRPr="00820F07" w:rsidRDefault="00592C97" w:rsidP="001A4D8B">
            <w:pPr>
              <w:autoSpaceDE w:val="0"/>
              <w:snapToGrid w:val="0"/>
              <w:rPr>
                <w:sz w:val="18"/>
                <w:szCs w:val="18"/>
              </w:rPr>
            </w:pPr>
            <w:r w:rsidRPr="00820F07">
              <w:rPr>
                <w:sz w:val="18"/>
                <w:szCs w:val="18"/>
              </w:rPr>
              <w:t>Desconhecido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03</w:t>
            </w:r>
          </w:p>
        </w:tc>
        <w:tc>
          <w:tcPr>
            <w:tcW w:w="7813" w:type="dxa"/>
          </w:tcPr>
          <w:p w:rsidR="00592C97" w:rsidRPr="00820F07" w:rsidRDefault="00592C97" w:rsidP="001A4D8B">
            <w:pPr>
              <w:autoSpaceDE w:val="0"/>
              <w:snapToGrid w:val="0"/>
              <w:rPr>
                <w:sz w:val="18"/>
                <w:szCs w:val="18"/>
              </w:rPr>
            </w:pPr>
            <w:r w:rsidRPr="00820F07">
              <w:rPr>
                <w:sz w:val="18"/>
                <w:szCs w:val="18"/>
              </w:rPr>
              <w:t>Operacion Mobile</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05</w:t>
            </w:r>
          </w:p>
        </w:tc>
        <w:tc>
          <w:tcPr>
            <w:tcW w:w="7813" w:type="dxa"/>
          </w:tcPr>
          <w:p w:rsidR="00592C97" w:rsidRPr="00820F07" w:rsidRDefault="00592C97" w:rsidP="001A4D8B">
            <w:pPr>
              <w:autoSpaceDE w:val="0"/>
              <w:snapToGrid w:val="0"/>
              <w:rPr>
                <w:sz w:val="18"/>
                <w:szCs w:val="18"/>
              </w:rPr>
            </w:pPr>
            <w:r w:rsidRPr="00820F07">
              <w:rPr>
                <w:sz w:val="18"/>
                <w:szCs w:val="18"/>
              </w:rPr>
              <w:t>Cliente presente, Cartão não presente (Transação digitada/POS)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08</w:t>
            </w:r>
          </w:p>
        </w:tc>
        <w:tc>
          <w:tcPr>
            <w:tcW w:w="7813" w:type="dxa"/>
          </w:tcPr>
          <w:p w:rsidR="00592C97" w:rsidRPr="00820F07" w:rsidRDefault="00592C97" w:rsidP="001A4D8B">
            <w:pPr>
              <w:autoSpaceDE w:val="0"/>
              <w:snapToGrid w:val="0"/>
              <w:rPr>
                <w:sz w:val="18"/>
                <w:szCs w:val="18"/>
              </w:rPr>
            </w:pPr>
            <w:r w:rsidRPr="00820F07">
              <w:rPr>
                <w:sz w:val="18"/>
                <w:szCs w:val="18"/>
              </w:rPr>
              <w:t>Transações MO&amp;TO em EC´s que tem MCCs cadastrados como MO&amp;TO</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51</w:t>
            </w:r>
          </w:p>
        </w:tc>
        <w:tc>
          <w:tcPr>
            <w:tcW w:w="7813" w:type="dxa"/>
          </w:tcPr>
          <w:p w:rsidR="00592C97" w:rsidRPr="00820F07" w:rsidRDefault="00592C97" w:rsidP="001A4D8B">
            <w:pPr>
              <w:autoSpaceDE w:val="0"/>
              <w:snapToGrid w:val="0"/>
              <w:rPr>
                <w:sz w:val="18"/>
                <w:szCs w:val="18"/>
              </w:rPr>
            </w:pPr>
            <w:r w:rsidRPr="00820F07">
              <w:rPr>
                <w:sz w:val="18"/>
                <w:szCs w:val="18"/>
              </w:rPr>
              <w:t>AVS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59</w:t>
            </w:r>
          </w:p>
        </w:tc>
        <w:tc>
          <w:tcPr>
            <w:tcW w:w="7813" w:type="dxa"/>
          </w:tcPr>
          <w:p w:rsidR="00592C97" w:rsidRPr="00820F07" w:rsidRDefault="00592C97" w:rsidP="001A4D8B">
            <w:pPr>
              <w:autoSpaceDE w:val="0"/>
              <w:snapToGrid w:val="0"/>
              <w:rPr>
                <w:sz w:val="18"/>
                <w:szCs w:val="18"/>
              </w:rPr>
            </w:pPr>
            <w:r w:rsidRPr="00820F07">
              <w:rPr>
                <w:sz w:val="18"/>
                <w:szCs w:val="18"/>
              </w:rPr>
              <w:t>Comércio Eletrônico</w:t>
            </w:r>
          </w:p>
        </w:tc>
      </w:tr>
    </w:tbl>
    <w:p w:rsidR="00592C97" w:rsidRDefault="00592C97" w:rsidP="008F6E7C">
      <w:pPr>
        <w:pStyle w:val="Ttulo2"/>
      </w:pPr>
      <w:bookmarkStart w:id="154" w:name="_Toc419712368"/>
      <w:r>
        <w:t>Tabla 3: Modo de Entrada</w:t>
      </w:r>
      <w:bookmarkEnd w:id="154"/>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lastRenderedPageBreak/>
              <w:t>00</w:t>
            </w:r>
          </w:p>
        </w:tc>
        <w:tc>
          <w:tcPr>
            <w:tcW w:w="7813" w:type="dxa"/>
          </w:tcPr>
          <w:p w:rsidR="00592C97" w:rsidRPr="00820F07" w:rsidRDefault="00592C97" w:rsidP="001A4D8B">
            <w:pPr>
              <w:autoSpaceDE w:val="0"/>
              <w:snapToGrid w:val="0"/>
              <w:rPr>
                <w:sz w:val="18"/>
                <w:szCs w:val="18"/>
              </w:rPr>
            </w:pPr>
            <w:r w:rsidRPr="00820F07">
              <w:rPr>
                <w:sz w:val="18"/>
                <w:szCs w:val="18"/>
              </w:rPr>
              <w:t>Manual</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01</w:t>
            </w:r>
          </w:p>
        </w:tc>
        <w:tc>
          <w:tcPr>
            <w:tcW w:w="7813" w:type="dxa"/>
          </w:tcPr>
          <w:p w:rsidR="00592C97" w:rsidRPr="00820F07" w:rsidRDefault="00592C97" w:rsidP="001A4D8B">
            <w:pPr>
              <w:autoSpaceDE w:val="0"/>
              <w:snapToGrid w:val="0"/>
              <w:rPr>
                <w:sz w:val="18"/>
                <w:szCs w:val="18"/>
              </w:rPr>
            </w:pPr>
            <w:r w:rsidRPr="00820F07">
              <w:rPr>
                <w:sz w:val="18"/>
                <w:szCs w:val="18"/>
              </w:rPr>
              <w:t>Captura Manual com Transmissão Eletrôncia</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02</w:t>
            </w:r>
          </w:p>
        </w:tc>
        <w:tc>
          <w:tcPr>
            <w:tcW w:w="7813" w:type="dxa"/>
          </w:tcPr>
          <w:p w:rsidR="00592C97" w:rsidRPr="00820F07" w:rsidRDefault="00592C97" w:rsidP="001A4D8B">
            <w:pPr>
              <w:autoSpaceDE w:val="0"/>
              <w:snapToGrid w:val="0"/>
              <w:rPr>
                <w:sz w:val="18"/>
                <w:szCs w:val="18"/>
              </w:rPr>
            </w:pPr>
            <w:r w:rsidRPr="00820F07">
              <w:rPr>
                <w:sz w:val="18"/>
                <w:szCs w:val="18"/>
              </w:rPr>
              <w:t>Tarja Parcialmente Lida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03</w:t>
            </w:r>
          </w:p>
        </w:tc>
        <w:tc>
          <w:tcPr>
            <w:tcW w:w="7813" w:type="dxa"/>
          </w:tcPr>
          <w:p w:rsidR="00592C97" w:rsidRPr="00820F07" w:rsidRDefault="00592C97" w:rsidP="001A4D8B">
            <w:pPr>
              <w:autoSpaceDE w:val="0"/>
              <w:snapToGrid w:val="0"/>
              <w:rPr>
                <w:sz w:val="18"/>
                <w:szCs w:val="18"/>
              </w:rPr>
            </w:pPr>
            <w:r w:rsidRPr="00820F07">
              <w:rPr>
                <w:sz w:val="18"/>
                <w:szCs w:val="18"/>
              </w:rPr>
              <w:t>Código de barra lido</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04</w:t>
            </w:r>
          </w:p>
        </w:tc>
        <w:tc>
          <w:tcPr>
            <w:tcW w:w="7813" w:type="dxa"/>
          </w:tcPr>
          <w:p w:rsidR="00592C97" w:rsidRPr="00820F07" w:rsidRDefault="00592C97" w:rsidP="001A4D8B">
            <w:pPr>
              <w:autoSpaceDE w:val="0"/>
              <w:snapToGrid w:val="0"/>
              <w:rPr>
                <w:sz w:val="18"/>
                <w:szCs w:val="18"/>
              </w:rPr>
            </w:pPr>
            <w:r w:rsidRPr="00820F07">
              <w:rPr>
                <w:sz w:val="18"/>
                <w:szCs w:val="18"/>
              </w:rPr>
              <w:t>Reconhecimento Óptico</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05</w:t>
            </w:r>
          </w:p>
        </w:tc>
        <w:tc>
          <w:tcPr>
            <w:tcW w:w="7813" w:type="dxa"/>
          </w:tcPr>
          <w:p w:rsidR="00592C97" w:rsidRPr="00820F07" w:rsidRDefault="00592C97" w:rsidP="001A4D8B">
            <w:pPr>
              <w:autoSpaceDE w:val="0"/>
              <w:snapToGrid w:val="0"/>
              <w:rPr>
                <w:sz w:val="18"/>
                <w:szCs w:val="18"/>
              </w:rPr>
            </w:pPr>
            <w:r w:rsidRPr="00820F07">
              <w:rPr>
                <w:sz w:val="18"/>
                <w:szCs w:val="18"/>
              </w:rPr>
              <w:t>Chip</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06</w:t>
            </w:r>
          </w:p>
        </w:tc>
        <w:tc>
          <w:tcPr>
            <w:tcW w:w="7813" w:type="dxa"/>
          </w:tcPr>
          <w:p w:rsidR="00592C97" w:rsidRPr="00820F07" w:rsidRDefault="00592C97" w:rsidP="001A4D8B">
            <w:pPr>
              <w:autoSpaceDE w:val="0"/>
              <w:snapToGrid w:val="0"/>
              <w:rPr>
                <w:sz w:val="18"/>
                <w:szCs w:val="18"/>
              </w:rPr>
            </w:pPr>
            <w:r w:rsidRPr="00820F07">
              <w:rPr>
                <w:sz w:val="18"/>
                <w:szCs w:val="18"/>
              </w:rPr>
              <w:t>Trilha 1 lida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80</w:t>
            </w:r>
          </w:p>
        </w:tc>
        <w:tc>
          <w:tcPr>
            <w:tcW w:w="7813" w:type="dxa"/>
          </w:tcPr>
          <w:p w:rsidR="00592C97" w:rsidRPr="00820F07" w:rsidRDefault="00592C97" w:rsidP="001A4D8B">
            <w:pPr>
              <w:autoSpaceDE w:val="0"/>
              <w:snapToGrid w:val="0"/>
              <w:rPr>
                <w:sz w:val="18"/>
                <w:szCs w:val="18"/>
              </w:rPr>
            </w:pPr>
            <w:r w:rsidRPr="00820F07">
              <w:rPr>
                <w:sz w:val="18"/>
                <w:szCs w:val="18"/>
              </w:rPr>
              <w:t>Desconhecido</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z w:val="18"/>
                <w:szCs w:val="18"/>
              </w:rPr>
            </w:pPr>
            <w:r w:rsidRPr="00820F07">
              <w:rPr>
                <w:sz w:val="18"/>
                <w:szCs w:val="18"/>
              </w:rPr>
              <w:t>90</w:t>
            </w:r>
          </w:p>
        </w:tc>
        <w:tc>
          <w:tcPr>
            <w:tcW w:w="7813" w:type="dxa"/>
          </w:tcPr>
          <w:p w:rsidR="00592C97" w:rsidRPr="00820F07" w:rsidRDefault="00592C97" w:rsidP="001A4D8B">
            <w:pPr>
              <w:autoSpaceDE w:val="0"/>
              <w:snapToGrid w:val="0"/>
              <w:rPr>
                <w:sz w:val="18"/>
                <w:szCs w:val="18"/>
              </w:rPr>
            </w:pPr>
            <w:r w:rsidRPr="00820F07">
              <w:rPr>
                <w:sz w:val="18"/>
                <w:szCs w:val="18"/>
              </w:rPr>
              <w:t>Eletrônica</w:t>
            </w:r>
          </w:p>
        </w:tc>
      </w:tr>
      <w:tr w:rsidR="00592C97" w:rsidRPr="00820F07" w:rsidTr="00820F07">
        <w:tc>
          <w:tcPr>
            <w:tcW w:w="1543" w:type="dxa"/>
          </w:tcPr>
          <w:p w:rsidR="00592C97" w:rsidRPr="00820F07" w:rsidRDefault="00592C97" w:rsidP="001A4D8B">
            <w:pPr>
              <w:autoSpaceDE w:val="0"/>
              <w:snapToGrid w:val="0"/>
              <w:jc w:val="center"/>
              <w:rPr>
                <w:sz w:val="18"/>
                <w:szCs w:val="18"/>
              </w:rPr>
            </w:pPr>
            <w:r w:rsidRPr="00820F07">
              <w:rPr>
                <w:sz w:val="18"/>
                <w:szCs w:val="18"/>
              </w:rPr>
              <w:t>95</w:t>
            </w:r>
          </w:p>
        </w:tc>
        <w:tc>
          <w:tcPr>
            <w:tcW w:w="7813" w:type="dxa"/>
          </w:tcPr>
          <w:p w:rsidR="00592C97" w:rsidRPr="00820F07" w:rsidRDefault="00592C97" w:rsidP="001A4D8B">
            <w:pPr>
              <w:autoSpaceDE w:val="0"/>
              <w:snapToGrid w:val="0"/>
              <w:rPr>
                <w:sz w:val="18"/>
                <w:szCs w:val="18"/>
              </w:rPr>
            </w:pPr>
            <w:r w:rsidRPr="00820F07">
              <w:rPr>
                <w:sz w:val="18"/>
                <w:szCs w:val="18"/>
              </w:rPr>
              <w:t>Chip sem validação (off negada)</w:t>
            </w:r>
          </w:p>
        </w:tc>
      </w:tr>
      <w:tr w:rsidR="00592C97" w:rsidRPr="00820F07" w:rsidTr="00820F07">
        <w:trPr>
          <w:cnfStyle w:val="000000100000"/>
        </w:trPr>
        <w:tc>
          <w:tcPr>
            <w:tcW w:w="1543" w:type="dxa"/>
          </w:tcPr>
          <w:p w:rsidR="00592C97" w:rsidRPr="00820F07" w:rsidRDefault="00592C97" w:rsidP="001A4D8B">
            <w:pPr>
              <w:autoSpaceDE w:val="0"/>
              <w:snapToGrid w:val="0"/>
              <w:jc w:val="center"/>
              <w:rPr>
                <w:strike/>
                <w:sz w:val="18"/>
                <w:szCs w:val="18"/>
              </w:rPr>
            </w:pPr>
            <w:r w:rsidRPr="00820F07">
              <w:rPr>
                <w:strike/>
                <w:sz w:val="18"/>
                <w:szCs w:val="18"/>
              </w:rPr>
              <w:t xml:space="preserve"> nu</w:t>
            </w:r>
          </w:p>
        </w:tc>
        <w:tc>
          <w:tcPr>
            <w:tcW w:w="7813" w:type="dxa"/>
          </w:tcPr>
          <w:p w:rsidR="00592C97" w:rsidRPr="00820F07" w:rsidRDefault="00592C97" w:rsidP="001A4D8B">
            <w:pPr>
              <w:autoSpaceDE w:val="0"/>
              <w:snapToGrid w:val="0"/>
              <w:rPr>
                <w:sz w:val="18"/>
                <w:szCs w:val="18"/>
              </w:rPr>
            </w:pPr>
            <w:r w:rsidRPr="00820F07">
              <w:rPr>
                <w:strike/>
                <w:sz w:val="18"/>
                <w:szCs w:val="18"/>
              </w:rPr>
              <w:t xml:space="preserve">Desconhecido </w:t>
            </w:r>
            <w:r w:rsidRPr="00820F07">
              <w:rPr>
                <w:sz w:val="18"/>
                <w:szCs w:val="18"/>
              </w:rPr>
              <w:t>(eliminado)</w:t>
            </w:r>
          </w:p>
        </w:tc>
      </w:tr>
    </w:tbl>
    <w:p w:rsidR="00592C97" w:rsidRDefault="00592C97" w:rsidP="00592C97"/>
    <w:p w:rsidR="00592C97" w:rsidRDefault="00592C97" w:rsidP="008F6E7C">
      <w:pPr>
        <w:pStyle w:val="Ttulo2"/>
      </w:pPr>
      <w:bookmarkStart w:id="155" w:name="_Toc419712369"/>
      <w:r>
        <w:t>Tabla 4: Capacidad del terminal</w:t>
      </w:r>
      <w:bookmarkEnd w:id="155"/>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 (E-commerce se for MCC de MOTO)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rPr>
            </w:pPr>
            <w:r w:rsidRPr="00820F07">
              <w:rPr>
                <w:color w:val="000000"/>
                <w:sz w:val="18"/>
                <w:szCs w:val="18"/>
              </w:rPr>
              <w:t>Digitação habilitada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Leitor de trilha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color w:val="000000"/>
                <w:sz w:val="18"/>
                <w:szCs w:val="18"/>
              </w:rPr>
            </w:pPr>
            <w:r w:rsidRPr="00820F07">
              <w:rPr>
                <w:color w:val="000000"/>
                <w:sz w:val="18"/>
                <w:szCs w:val="18"/>
              </w:rPr>
              <w:t>Código de barras</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POS Habilitado para Chip</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bl>
    <w:p w:rsidR="00592C97" w:rsidRDefault="00592C97" w:rsidP="008F6E7C">
      <w:pPr>
        <w:pStyle w:val="Ttulo2"/>
      </w:pPr>
      <w:bookmarkStart w:id="156" w:name="_Toc419712370"/>
      <w:r>
        <w:t>Tabla 5: Parcelado</w:t>
      </w:r>
      <w:bookmarkEnd w:id="156"/>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À vista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rPr>
            </w:pPr>
            <w:r w:rsidRPr="00820F07">
              <w:rPr>
                <w:color w:val="000000"/>
                <w:sz w:val="18"/>
                <w:szCs w:val="18"/>
              </w:rPr>
              <w:t>Parcelado lojista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Parcelado Emissor</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color w:val="000000"/>
                <w:sz w:val="18"/>
                <w:szCs w:val="18"/>
              </w:rPr>
            </w:pPr>
            <w:r w:rsidRPr="00820F07">
              <w:rPr>
                <w:color w:val="000000"/>
                <w:sz w:val="18"/>
                <w:szCs w:val="18"/>
              </w:rPr>
              <w:t>Pré-datado* (débito)</w:t>
            </w:r>
          </w:p>
        </w:tc>
      </w:tr>
      <w:tr w:rsidR="00592C97" w:rsidRPr="00820F07" w:rsidTr="00820F07">
        <w:trPr>
          <w:cnfStyle w:val="000000100000"/>
        </w:trPr>
        <w:tc>
          <w:tcPr>
            <w:tcW w:w="1543" w:type="dxa"/>
          </w:tcPr>
          <w:p w:rsidR="00592C97" w:rsidRPr="00820F07" w:rsidRDefault="00592C97" w:rsidP="001A4D8B">
            <w:pPr>
              <w:autoSpaceDE w:val="0"/>
              <w:snapToGrid w:val="0"/>
              <w:rPr>
                <w:sz w:val="18"/>
                <w:szCs w:val="18"/>
              </w:rPr>
            </w:pPr>
            <w:r w:rsidRPr="00820F07">
              <w:rPr>
                <w:sz w:val="18"/>
                <w:szCs w:val="18"/>
              </w:rPr>
              <w:t>4</w:t>
            </w:r>
          </w:p>
        </w:tc>
        <w:tc>
          <w:tcPr>
            <w:tcW w:w="7813" w:type="dxa"/>
          </w:tcPr>
          <w:p w:rsidR="00592C97" w:rsidRPr="00820F07" w:rsidRDefault="00592C97" w:rsidP="001A4D8B">
            <w:pPr>
              <w:autoSpaceDE w:val="0"/>
              <w:snapToGrid w:val="0"/>
              <w:rPr>
                <w:sz w:val="18"/>
                <w:szCs w:val="18"/>
              </w:rPr>
            </w:pPr>
            <w:r w:rsidRPr="00820F07">
              <w:rPr>
                <w:sz w:val="18"/>
                <w:szCs w:val="18"/>
              </w:rPr>
              <w:t>Parcelado Pague-conta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lastRenderedPageBreak/>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bl>
    <w:p w:rsidR="00592C97" w:rsidRDefault="00592C97" w:rsidP="008F6E7C">
      <w:pPr>
        <w:pStyle w:val="Ttulo2"/>
      </w:pPr>
      <w:bookmarkStart w:id="157" w:name="_Toc419712371"/>
      <w:r>
        <w:t>Tabla 6: Senha</w:t>
      </w:r>
      <w:bookmarkEnd w:id="157"/>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sz w:val="18"/>
                <w:szCs w:val="18"/>
              </w:rPr>
            </w:pPr>
            <w:r w:rsidRPr="00820F07">
              <w:rPr>
                <w:sz w:val="18"/>
                <w:szCs w:val="18"/>
              </w:rPr>
              <w:t>0</w:t>
            </w:r>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Sem captura de senha</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1</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Com captura de senha</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5</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Senha off-line</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9</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Desconhecido</w:t>
            </w:r>
          </w:p>
        </w:tc>
      </w:tr>
    </w:tbl>
    <w:p w:rsidR="00592C97" w:rsidRDefault="00592C97" w:rsidP="008F6E7C">
      <w:pPr>
        <w:pStyle w:val="Ttulo2"/>
      </w:pPr>
      <w:bookmarkStart w:id="158" w:name="_Toc419712372"/>
      <w:r>
        <w:t>Tabla 7: CVV2</w:t>
      </w:r>
      <w:bookmarkEnd w:id="158"/>
    </w:p>
    <w:p w:rsidR="00592C97" w:rsidRDefault="00592C97" w:rsidP="00592C97">
      <w:r>
        <w:t>Todas las listas de valores están abiertas para ampliaciones.</w:t>
      </w:r>
    </w:p>
    <w:p w:rsidR="00592C97" w:rsidRDefault="00592C97" w:rsidP="00592C97">
      <w:pPr>
        <w:rPr>
          <w:color w:val="000000"/>
        </w:rPr>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sz w:val="18"/>
                <w:szCs w:val="18"/>
              </w:rPr>
            </w:pPr>
            <w:r w:rsidRPr="00820F07">
              <w:rPr>
                <w:sz w:val="18"/>
                <w:szCs w:val="18"/>
              </w:rPr>
              <w:t>0</w:t>
            </w:r>
          </w:p>
        </w:tc>
        <w:tc>
          <w:tcPr>
            <w:tcW w:w="7813" w:type="dxa"/>
          </w:tcPr>
          <w:p w:rsidR="00592C97" w:rsidRPr="00820F07" w:rsidRDefault="00592C97" w:rsidP="001A4D8B">
            <w:pPr>
              <w:snapToGrid w:val="0"/>
              <w:rPr>
                <w:color w:val="000000"/>
                <w:sz w:val="18"/>
                <w:szCs w:val="18"/>
                <w:lang w:val="pt-BR"/>
              </w:rPr>
            </w:pPr>
            <w:r w:rsidRPr="00820F07">
              <w:rPr>
                <w:color w:val="000000"/>
                <w:sz w:val="18"/>
                <w:szCs w:val="18"/>
                <w:lang w:val="pt-BR"/>
              </w:rPr>
              <w:t>EC não quis informar</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1</w:t>
            </w:r>
            <w:proofErr w:type="gramEnd"/>
          </w:p>
        </w:tc>
        <w:tc>
          <w:tcPr>
            <w:tcW w:w="7813" w:type="dxa"/>
          </w:tcPr>
          <w:p w:rsidR="00592C97" w:rsidRPr="00820F07" w:rsidRDefault="00592C97" w:rsidP="001A4D8B">
            <w:pPr>
              <w:snapToGrid w:val="0"/>
              <w:rPr>
                <w:color w:val="000000"/>
                <w:sz w:val="18"/>
                <w:szCs w:val="18"/>
                <w:lang w:val="pt-BR"/>
              </w:rPr>
            </w:pPr>
            <w:r w:rsidRPr="00820F07">
              <w:rPr>
                <w:color w:val="000000"/>
                <w:sz w:val="18"/>
                <w:szCs w:val="18"/>
                <w:lang w:val="pt-BR"/>
              </w:rPr>
              <w:t>Válido</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2</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Ilegível</w:t>
            </w:r>
          </w:p>
        </w:tc>
      </w:tr>
      <w:tr w:rsidR="00592C97" w:rsidRPr="00820F07" w:rsidTr="00820F07">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3</w:t>
            </w:r>
            <w:proofErr w:type="gramEnd"/>
          </w:p>
        </w:tc>
        <w:tc>
          <w:tcPr>
            <w:tcW w:w="7813" w:type="dxa"/>
          </w:tcPr>
          <w:p w:rsidR="00592C97" w:rsidRPr="00820F07" w:rsidRDefault="00592C97" w:rsidP="001A4D8B">
            <w:pPr>
              <w:snapToGrid w:val="0"/>
              <w:rPr>
                <w:color w:val="000000"/>
                <w:sz w:val="18"/>
                <w:szCs w:val="18"/>
                <w:lang w:val="en-US"/>
              </w:rPr>
            </w:pPr>
            <w:r w:rsidRPr="00820F07">
              <w:rPr>
                <w:color w:val="000000"/>
                <w:sz w:val="18"/>
                <w:szCs w:val="18"/>
                <w:lang w:val="en-US"/>
              </w:rPr>
              <w:t>Desconhecido</w:t>
            </w:r>
          </w:p>
        </w:tc>
      </w:tr>
      <w:tr w:rsidR="00592C97" w:rsidRPr="00820F07" w:rsidTr="00820F07">
        <w:trPr>
          <w:cnfStyle w:val="000000100000"/>
        </w:trPr>
        <w:tc>
          <w:tcPr>
            <w:tcW w:w="1543" w:type="dxa"/>
          </w:tcPr>
          <w:p w:rsidR="00592C97" w:rsidRPr="00820F07" w:rsidRDefault="00592C97" w:rsidP="001A4D8B">
            <w:pPr>
              <w:snapToGrid w:val="0"/>
              <w:rPr>
                <w:sz w:val="18"/>
                <w:szCs w:val="18"/>
                <w:lang w:val="pt-BR"/>
              </w:rPr>
            </w:pPr>
            <w:proofErr w:type="gramStart"/>
            <w:r w:rsidRPr="00820F07">
              <w:rPr>
                <w:sz w:val="18"/>
                <w:szCs w:val="18"/>
                <w:lang w:val="pt-BR"/>
              </w:rPr>
              <w:t>9</w:t>
            </w:r>
            <w:proofErr w:type="gramEnd"/>
          </w:p>
        </w:tc>
        <w:tc>
          <w:tcPr>
            <w:tcW w:w="7813" w:type="dxa"/>
          </w:tcPr>
          <w:p w:rsidR="00592C97" w:rsidRPr="00820F07" w:rsidRDefault="00592C97" w:rsidP="001A4D8B">
            <w:pPr>
              <w:snapToGrid w:val="0"/>
              <w:rPr>
                <w:color w:val="000000"/>
                <w:sz w:val="18"/>
                <w:szCs w:val="18"/>
              </w:rPr>
            </w:pPr>
            <w:r w:rsidRPr="00820F07">
              <w:rPr>
                <w:color w:val="000000"/>
                <w:sz w:val="18"/>
                <w:szCs w:val="18"/>
              </w:rPr>
              <w:t>Portador informa que não existe o CVV2</w:t>
            </w:r>
          </w:p>
        </w:tc>
      </w:tr>
    </w:tbl>
    <w:p w:rsidR="00592C97" w:rsidRDefault="00592C97" w:rsidP="008F6E7C">
      <w:pPr>
        <w:pStyle w:val="Ttulo2"/>
      </w:pPr>
      <w:bookmarkStart w:id="159" w:name="_Toc419712373"/>
      <w:r>
        <w:t>Tabla 9: Origen de Autorización</w:t>
      </w:r>
      <w:bookmarkEnd w:id="159"/>
    </w:p>
    <w:p w:rsidR="00592C97" w:rsidRDefault="00592C97" w:rsidP="00592C9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813"/>
      </w:tblGrid>
      <w:tr w:rsidR="00592C9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 xml:space="preserve">Código </w:t>
            </w:r>
          </w:p>
        </w:tc>
        <w:tc>
          <w:tcPr>
            <w:tcW w:w="7813" w:type="dxa"/>
            <w:tcBorders>
              <w:top w:val="none" w:sz="0" w:space="0" w:color="auto"/>
              <w:left w:val="none" w:sz="0" w:space="0" w:color="auto"/>
              <w:bottom w:val="none" w:sz="0" w:space="0" w:color="auto"/>
              <w:right w:val="none" w:sz="0" w:space="0" w:color="auto"/>
            </w:tcBorders>
          </w:tcPr>
          <w:p w:rsidR="00592C97" w:rsidRPr="00820F07" w:rsidRDefault="00592C97" w:rsidP="001A4D8B">
            <w:pPr>
              <w:snapToGrid w:val="0"/>
              <w:rPr>
                <w:b w:val="0"/>
                <w:sz w:val="18"/>
                <w:szCs w:val="18"/>
              </w:rPr>
            </w:pPr>
            <w:r w:rsidRPr="00820F07">
              <w:rPr>
                <w:sz w:val="18"/>
                <w:szCs w:val="18"/>
              </w:rPr>
              <w:t>Descripción</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0</w:t>
            </w:r>
          </w:p>
        </w:tc>
        <w:tc>
          <w:tcPr>
            <w:tcW w:w="7813" w:type="dxa"/>
          </w:tcPr>
          <w:p w:rsidR="00592C97" w:rsidRPr="00820F07" w:rsidRDefault="00592C97" w:rsidP="001A4D8B">
            <w:pPr>
              <w:snapToGrid w:val="0"/>
              <w:rPr>
                <w:color w:val="000000"/>
                <w:sz w:val="18"/>
                <w:szCs w:val="18"/>
              </w:rPr>
            </w:pPr>
            <w:r w:rsidRPr="00820F07">
              <w:rPr>
                <w:color w:val="000000"/>
                <w:sz w:val="18"/>
                <w:szCs w:val="18"/>
              </w:rPr>
              <w:t>Rede Visanet</w:t>
            </w:r>
          </w:p>
        </w:tc>
      </w:tr>
      <w:tr w:rsidR="00592C97" w:rsidRPr="003B6299"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1</w:t>
            </w:r>
          </w:p>
        </w:tc>
        <w:tc>
          <w:tcPr>
            <w:tcW w:w="7813" w:type="dxa"/>
          </w:tcPr>
          <w:p w:rsidR="00592C97" w:rsidRPr="00820F07" w:rsidRDefault="00592C97" w:rsidP="001A4D8B">
            <w:pPr>
              <w:snapToGrid w:val="0"/>
              <w:rPr>
                <w:color w:val="000000"/>
                <w:sz w:val="18"/>
                <w:szCs w:val="18"/>
                <w:lang w:val="en-GB"/>
              </w:rPr>
            </w:pPr>
            <w:r w:rsidRPr="00820F07">
              <w:rPr>
                <w:color w:val="000000"/>
                <w:sz w:val="18"/>
                <w:szCs w:val="18"/>
                <w:lang w:val="en-GB"/>
              </w:rPr>
              <w:t>PCAS respondeu Time out Emissor</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2</w:t>
            </w:r>
          </w:p>
        </w:tc>
        <w:tc>
          <w:tcPr>
            <w:tcW w:w="7813" w:type="dxa"/>
          </w:tcPr>
          <w:p w:rsidR="00592C97" w:rsidRPr="00820F07" w:rsidRDefault="00592C97" w:rsidP="001A4D8B">
            <w:pPr>
              <w:snapToGrid w:val="0"/>
              <w:rPr>
                <w:color w:val="000000"/>
                <w:sz w:val="18"/>
                <w:szCs w:val="18"/>
              </w:rPr>
            </w:pPr>
            <w:r w:rsidRPr="00820F07">
              <w:rPr>
                <w:color w:val="000000"/>
                <w:sz w:val="18"/>
                <w:szCs w:val="18"/>
              </w:rPr>
              <w:t>PCAS respondeu - parâmetros</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3</w:t>
            </w:r>
          </w:p>
        </w:tc>
        <w:tc>
          <w:tcPr>
            <w:tcW w:w="7813" w:type="dxa"/>
          </w:tcPr>
          <w:p w:rsidR="00592C97" w:rsidRPr="00820F07" w:rsidRDefault="00592C97" w:rsidP="001A4D8B">
            <w:pPr>
              <w:snapToGrid w:val="0"/>
              <w:rPr>
                <w:rFonts w:eastAsia="Arial" w:cs="Arial"/>
                <w:sz w:val="18"/>
                <w:szCs w:val="18"/>
              </w:rPr>
            </w:pPr>
            <w:r w:rsidRPr="00820F07">
              <w:rPr>
                <w:rFonts w:eastAsia="Arial" w:cs="Arial"/>
                <w:sz w:val="18"/>
                <w:szCs w:val="18"/>
              </w:rPr>
              <w:t>PCAS respondeu ( supress inquire mode do emissor )</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4</w:t>
            </w:r>
          </w:p>
        </w:tc>
        <w:tc>
          <w:tcPr>
            <w:tcW w:w="7813" w:type="dxa"/>
          </w:tcPr>
          <w:p w:rsidR="00592C97" w:rsidRPr="00820F07" w:rsidRDefault="00592C97" w:rsidP="001A4D8B">
            <w:pPr>
              <w:snapToGrid w:val="0"/>
              <w:rPr>
                <w:color w:val="000000"/>
                <w:sz w:val="18"/>
                <w:szCs w:val="18"/>
              </w:rPr>
            </w:pPr>
            <w:r w:rsidRPr="00820F07">
              <w:rPr>
                <w:color w:val="000000"/>
                <w:sz w:val="18"/>
                <w:szCs w:val="18"/>
              </w:rPr>
              <w:t>PCAS respondeu emissor fora do ar</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5</w:t>
            </w:r>
          </w:p>
        </w:tc>
        <w:tc>
          <w:tcPr>
            <w:tcW w:w="7813" w:type="dxa"/>
          </w:tcPr>
          <w:p w:rsidR="00592C97" w:rsidRPr="00820F07" w:rsidRDefault="00592C97" w:rsidP="001A4D8B">
            <w:pPr>
              <w:snapToGrid w:val="0"/>
              <w:rPr>
                <w:color w:val="000000"/>
                <w:sz w:val="18"/>
                <w:szCs w:val="18"/>
              </w:rPr>
            </w:pPr>
            <w:r w:rsidRPr="00820F07">
              <w:rPr>
                <w:color w:val="000000"/>
                <w:sz w:val="18"/>
                <w:szCs w:val="18"/>
              </w:rPr>
              <w:t xml:space="preserve">Emissor respondeu </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t>6</w:t>
            </w:r>
          </w:p>
        </w:tc>
        <w:tc>
          <w:tcPr>
            <w:tcW w:w="7813" w:type="dxa"/>
          </w:tcPr>
          <w:p w:rsidR="00592C97" w:rsidRPr="00820F07" w:rsidRDefault="00592C97" w:rsidP="001A4D8B">
            <w:pPr>
              <w:snapToGrid w:val="0"/>
              <w:rPr>
                <w:color w:val="000000"/>
                <w:sz w:val="18"/>
                <w:szCs w:val="18"/>
              </w:rPr>
            </w:pPr>
            <w:r w:rsidRPr="00820F07">
              <w:rPr>
                <w:color w:val="000000"/>
                <w:sz w:val="18"/>
                <w:szCs w:val="18"/>
              </w:rPr>
              <w:t>Inválida</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7</w:t>
            </w:r>
          </w:p>
        </w:tc>
        <w:tc>
          <w:tcPr>
            <w:tcW w:w="7813" w:type="dxa"/>
          </w:tcPr>
          <w:p w:rsidR="00592C97" w:rsidRPr="00820F07" w:rsidRDefault="00592C97" w:rsidP="001A4D8B">
            <w:pPr>
              <w:snapToGrid w:val="0"/>
              <w:rPr>
                <w:color w:val="000000"/>
                <w:sz w:val="18"/>
                <w:szCs w:val="18"/>
              </w:rPr>
            </w:pPr>
            <w:r w:rsidRPr="00820F07">
              <w:rPr>
                <w:color w:val="000000"/>
                <w:sz w:val="18"/>
                <w:szCs w:val="18"/>
              </w:rPr>
              <w:t>Forçada</w:t>
            </w:r>
          </w:p>
        </w:tc>
      </w:tr>
      <w:tr w:rsidR="00592C97" w:rsidRPr="00820F07" w:rsidTr="00820F07">
        <w:trPr>
          <w:cnfStyle w:val="000000100000"/>
        </w:trPr>
        <w:tc>
          <w:tcPr>
            <w:tcW w:w="1543" w:type="dxa"/>
          </w:tcPr>
          <w:p w:rsidR="00592C97" w:rsidRPr="00820F07" w:rsidRDefault="00592C97" w:rsidP="001A4D8B">
            <w:pPr>
              <w:snapToGrid w:val="0"/>
              <w:rPr>
                <w:color w:val="000000"/>
                <w:sz w:val="18"/>
                <w:szCs w:val="18"/>
              </w:rPr>
            </w:pPr>
            <w:r w:rsidRPr="00820F07">
              <w:rPr>
                <w:color w:val="000000"/>
                <w:sz w:val="18"/>
                <w:szCs w:val="18"/>
              </w:rPr>
              <w:lastRenderedPageBreak/>
              <w:t>8</w:t>
            </w:r>
          </w:p>
        </w:tc>
        <w:tc>
          <w:tcPr>
            <w:tcW w:w="7813" w:type="dxa"/>
          </w:tcPr>
          <w:p w:rsidR="00592C97" w:rsidRPr="00820F07" w:rsidRDefault="00592C97" w:rsidP="001A4D8B">
            <w:pPr>
              <w:snapToGrid w:val="0"/>
              <w:rPr>
                <w:color w:val="000000"/>
                <w:sz w:val="18"/>
                <w:szCs w:val="18"/>
              </w:rPr>
            </w:pPr>
            <w:r w:rsidRPr="00820F07">
              <w:rPr>
                <w:color w:val="000000"/>
                <w:sz w:val="18"/>
                <w:szCs w:val="18"/>
              </w:rPr>
              <w:t>Desconhecido</w:t>
            </w:r>
          </w:p>
        </w:tc>
      </w:tr>
      <w:tr w:rsidR="00592C97" w:rsidRPr="00820F07" w:rsidTr="00820F07">
        <w:tc>
          <w:tcPr>
            <w:tcW w:w="1543" w:type="dxa"/>
          </w:tcPr>
          <w:p w:rsidR="00592C97" w:rsidRPr="00820F07" w:rsidRDefault="00592C97" w:rsidP="001A4D8B">
            <w:pPr>
              <w:snapToGrid w:val="0"/>
              <w:rPr>
                <w:color w:val="000000"/>
                <w:sz w:val="18"/>
                <w:szCs w:val="18"/>
              </w:rPr>
            </w:pPr>
            <w:r w:rsidRPr="00820F07">
              <w:rPr>
                <w:color w:val="000000"/>
                <w:sz w:val="18"/>
                <w:szCs w:val="18"/>
              </w:rPr>
              <w:t>9</w:t>
            </w:r>
          </w:p>
        </w:tc>
        <w:tc>
          <w:tcPr>
            <w:tcW w:w="7813" w:type="dxa"/>
          </w:tcPr>
          <w:p w:rsidR="00592C97" w:rsidRPr="00820F07" w:rsidRDefault="00592C97" w:rsidP="001A4D8B">
            <w:pPr>
              <w:snapToGrid w:val="0"/>
              <w:rPr>
                <w:color w:val="000000"/>
                <w:sz w:val="18"/>
                <w:szCs w:val="18"/>
              </w:rPr>
            </w:pPr>
            <w:r w:rsidRPr="00820F07">
              <w:rPr>
                <w:color w:val="000000"/>
                <w:sz w:val="18"/>
                <w:szCs w:val="18"/>
              </w:rPr>
              <w:t>Capturadoras</w:t>
            </w:r>
          </w:p>
        </w:tc>
      </w:tr>
    </w:tbl>
    <w:p w:rsidR="001E539D" w:rsidRDefault="001E539D" w:rsidP="008F6E7C">
      <w:pPr>
        <w:pStyle w:val="Ttulo2"/>
      </w:pPr>
      <w:bookmarkStart w:id="160" w:name="_Toc419712374"/>
      <w:r>
        <w:t>Tabla 10: Tipos fraude</w:t>
      </w:r>
      <w:bookmarkEnd w:id="160"/>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1E539D"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Descripción</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0</w:t>
            </w:r>
          </w:p>
        </w:tc>
        <w:tc>
          <w:tcPr>
            <w:tcW w:w="7886" w:type="dxa"/>
          </w:tcPr>
          <w:p w:rsidR="001E539D" w:rsidRPr="00820F07" w:rsidRDefault="001E539D" w:rsidP="001A4D8B">
            <w:pPr>
              <w:snapToGrid w:val="0"/>
              <w:rPr>
                <w:color w:val="000000"/>
                <w:sz w:val="18"/>
                <w:szCs w:val="18"/>
              </w:rPr>
            </w:pPr>
            <w:r w:rsidRPr="00820F07">
              <w:rPr>
                <w:color w:val="000000"/>
                <w:sz w:val="18"/>
                <w:szCs w:val="18"/>
              </w:rPr>
              <w:t>Perda</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1</w:t>
            </w:r>
          </w:p>
        </w:tc>
        <w:tc>
          <w:tcPr>
            <w:tcW w:w="7886" w:type="dxa"/>
          </w:tcPr>
          <w:p w:rsidR="001E539D" w:rsidRPr="00820F07" w:rsidRDefault="001E539D" w:rsidP="001A4D8B">
            <w:pPr>
              <w:snapToGrid w:val="0"/>
              <w:rPr>
                <w:color w:val="000000"/>
                <w:sz w:val="18"/>
                <w:szCs w:val="18"/>
              </w:rPr>
            </w:pPr>
            <w:r w:rsidRPr="00820F07">
              <w:rPr>
                <w:color w:val="000000"/>
                <w:sz w:val="18"/>
                <w:szCs w:val="18"/>
              </w:rPr>
              <w:t>Roubo</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2</w:t>
            </w:r>
          </w:p>
        </w:tc>
        <w:tc>
          <w:tcPr>
            <w:tcW w:w="7886" w:type="dxa"/>
          </w:tcPr>
          <w:p w:rsidR="001E539D" w:rsidRPr="00820F07" w:rsidRDefault="001E539D" w:rsidP="001A4D8B">
            <w:pPr>
              <w:snapToGrid w:val="0"/>
              <w:rPr>
                <w:color w:val="000000"/>
                <w:sz w:val="18"/>
                <w:szCs w:val="18"/>
              </w:rPr>
            </w:pPr>
            <w:r w:rsidRPr="00820F07">
              <w:rPr>
                <w:color w:val="000000"/>
                <w:sz w:val="18"/>
                <w:szCs w:val="18"/>
              </w:rPr>
              <w:t>Extravio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3</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Falsidade Ideologica</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4</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Falsificação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5</w:t>
            </w:r>
          </w:p>
        </w:tc>
        <w:tc>
          <w:tcPr>
            <w:tcW w:w="7886" w:type="dxa"/>
          </w:tcPr>
          <w:p w:rsidR="001E539D" w:rsidRPr="00820F07" w:rsidRDefault="001E539D" w:rsidP="001A4D8B">
            <w:pPr>
              <w:snapToGrid w:val="0"/>
              <w:rPr>
                <w:color w:val="000000"/>
                <w:sz w:val="18"/>
                <w:szCs w:val="18"/>
              </w:rPr>
            </w:pPr>
            <w:r w:rsidRPr="00820F07">
              <w:rPr>
                <w:color w:val="000000"/>
                <w:sz w:val="18"/>
                <w:szCs w:val="18"/>
              </w:rPr>
              <w:t>Outros</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6</w:t>
            </w:r>
          </w:p>
        </w:tc>
        <w:tc>
          <w:tcPr>
            <w:tcW w:w="7886" w:type="dxa"/>
          </w:tcPr>
          <w:p w:rsidR="001E539D" w:rsidRPr="00820F07" w:rsidRDefault="001E539D" w:rsidP="001A4D8B">
            <w:pPr>
              <w:snapToGrid w:val="0"/>
              <w:rPr>
                <w:color w:val="000000"/>
                <w:sz w:val="18"/>
                <w:szCs w:val="18"/>
              </w:rPr>
            </w:pPr>
            <w:r w:rsidRPr="00820F07">
              <w:rPr>
                <w:color w:val="000000"/>
                <w:sz w:val="18"/>
                <w:szCs w:val="18"/>
              </w:rPr>
              <w:t>Uso Ind Numeração</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8</w:t>
            </w:r>
          </w:p>
        </w:tc>
        <w:tc>
          <w:tcPr>
            <w:tcW w:w="7886" w:type="dxa"/>
          </w:tcPr>
          <w:p w:rsidR="001E539D" w:rsidRPr="00820F07" w:rsidRDefault="001E539D" w:rsidP="001A4D8B">
            <w:pPr>
              <w:snapToGrid w:val="0"/>
              <w:rPr>
                <w:color w:val="000000"/>
                <w:sz w:val="18"/>
                <w:szCs w:val="18"/>
              </w:rPr>
            </w:pPr>
            <w:r w:rsidRPr="00820F07">
              <w:rPr>
                <w:color w:val="000000"/>
                <w:sz w:val="18"/>
                <w:szCs w:val="18"/>
              </w:rPr>
              <w:t>Cartão inexistente</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9</w:t>
            </w:r>
          </w:p>
        </w:tc>
        <w:tc>
          <w:tcPr>
            <w:tcW w:w="7886" w:type="dxa"/>
          </w:tcPr>
          <w:p w:rsidR="001E539D" w:rsidRPr="00820F07" w:rsidRDefault="001E539D" w:rsidP="001A4D8B">
            <w:pPr>
              <w:snapToGrid w:val="0"/>
              <w:rPr>
                <w:color w:val="000000"/>
                <w:sz w:val="18"/>
                <w:szCs w:val="18"/>
              </w:rPr>
            </w:pPr>
            <w:r w:rsidRPr="00820F07">
              <w:rPr>
                <w:color w:val="000000"/>
                <w:sz w:val="18"/>
                <w:szCs w:val="18"/>
              </w:rPr>
              <w:t>Falsificação Aquirer</w:t>
            </w:r>
          </w:p>
        </w:tc>
      </w:tr>
      <w:tr w:rsidR="001E539D" w:rsidRPr="00820F07" w:rsidTr="00820F07">
        <w:tc>
          <w:tcPr>
            <w:tcW w:w="1470" w:type="dxa"/>
          </w:tcPr>
          <w:p w:rsidR="001E539D" w:rsidRPr="00820F07" w:rsidRDefault="001E539D" w:rsidP="001A4D8B">
            <w:pPr>
              <w:snapToGrid w:val="0"/>
              <w:rPr>
                <w:color w:val="000000"/>
                <w:sz w:val="18"/>
                <w:szCs w:val="18"/>
              </w:rPr>
            </w:pPr>
            <w:r w:rsidRPr="00820F07">
              <w:rPr>
                <w:color w:val="000000"/>
                <w:sz w:val="18"/>
                <w:szCs w:val="18"/>
              </w:rPr>
              <w:t>10</w:t>
            </w:r>
          </w:p>
        </w:tc>
        <w:tc>
          <w:tcPr>
            <w:tcW w:w="7886" w:type="dxa"/>
          </w:tcPr>
          <w:p w:rsidR="001E539D" w:rsidRPr="00820F07" w:rsidRDefault="001E539D" w:rsidP="001A4D8B">
            <w:pPr>
              <w:snapToGrid w:val="0"/>
              <w:rPr>
                <w:color w:val="000000"/>
                <w:sz w:val="18"/>
                <w:szCs w:val="18"/>
              </w:rPr>
            </w:pPr>
            <w:r w:rsidRPr="00820F07">
              <w:rPr>
                <w:color w:val="000000"/>
                <w:sz w:val="18"/>
                <w:szCs w:val="18"/>
              </w:rPr>
              <w:t>Fraude</w:t>
            </w:r>
          </w:p>
        </w:tc>
      </w:tr>
      <w:tr w:rsidR="001E539D" w:rsidRPr="00820F07" w:rsidTr="00820F07">
        <w:trPr>
          <w:cnfStyle w:val="000000100000"/>
        </w:trPr>
        <w:tc>
          <w:tcPr>
            <w:tcW w:w="1470" w:type="dxa"/>
          </w:tcPr>
          <w:p w:rsidR="001E539D" w:rsidRPr="00820F07" w:rsidRDefault="001E539D" w:rsidP="001A4D8B">
            <w:pPr>
              <w:snapToGrid w:val="0"/>
              <w:rPr>
                <w:color w:val="000000"/>
                <w:sz w:val="18"/>
                <w:szCs w:val="18"/>
              </w:rPr>
            </w:pPr>
            <w:r w:rsidRPr="00820F07">
              <w:rPr>
                <w:color w:val="000000"/>
                <w:sz w:val="18"/>
                <w:szCs w:val="18"/>
              </w:rPr>
              <w:t>11</w:t>
            </w:r>
          </w:p>
        </w:tc>
        <w:tc>
          <w:tcPr>
            <w:tcW w:w="7886" w:type="dxa"/>
          </w:tcPr>
          <w:p w:rsidR="001E539D" w:rsidRPr="00820F07" w:rsidRDefault="001E539D" w:rsidP="001A4D8B">
            <w:pPr>
              <w:snapToGrid w:val="0"/>
              <w:rPr>
                <w:color w:val="000000"/>
                <w:sz w:val="18"/>
                <w:szCs w:val="18"/>
              </w:rPr>
            </w:pPr>
            <w:r w:rsidRPr="00820F07">
              <w:rPr>
                <w:color w:val="000000"/>
                <w:sz w:val="18"/>
                <w:szCs w:val="18"/>
              </w:rPr>
              <w:t>Sequestro relâmpago</w:t>
            </w:r>
          </w:p>
        </w:tc>
      </w:tr>
    </w:tbl>
    <w:p w:rsidR="001E539D" w:rsidRDefault="001E539D" w:rsidP="008F6E7C">
      <w:pPr>
        <w:pStyle w:val="Ttulo2"/>
      </w:pPr>
      <w:bookmarkStart w:id="161" w:name="_Toc419712375"/>
      <w:r>
        <w:t>Tabla 11: Grupos de Special Handling</w:t>
      </w:r>
      <w:bookmarkEnd w:id="161"/>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68"/>
        <w:gridCol w:w="7888"/>
      </w:tblGrid>
      <w:tr w:rsidR="001E539D" w:rsidRPr="00820F07" w:rsidTr="008F6E7C">
        <w:trPr>
          <w:cnfStyle w:val="100000000000"/>
        </w:trPr>
        <w:tc>
          <w:tcPr>
            <w:tcW w:w="1468"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Código</w:t>
            </w:r>
          </w:p>
        </w:tc>
        <w:tc>
          <w:tcPr>
            <w:tcW w:w="7888" w:type="dxa"/>
            <w:tcBorders>
              <w:top w:val="none" w:sz="0" w:space="0" w:color="auto"/>
              <w:left w:val="none" w:sz="0" w:space="0" w:color="auto"/>
              <w:bottom w:val="none" w:sz="0" w:space="0" w:color="auto"/>
              <w:right w:val="none" w:sz="0" w:space="0" w:color="auto"/>
            </w:tcBorders>
          </w:tcPr>
          <w:p w:rsidR="001E539D" w:rsidRPr="00820F07" w:rsidRDefault="001E539D" w:rsidP="001A4D8B">
            <w:pPr>
              <w:snapToGrid w:val="0"/>
              <w:rPr>
                <w:b w:val="0"/>
                <w:sz w:val="18"/>
                <w:szCs w:val="18"/>
              </w:rPr>
            </w:pPr>
            <w:r w:rsidRPr="00820F07">
              <w:rPr>
                <w:sz w:val="18"/>
                <w:szCs w:val="18"/>
              </w:rPr>
              <w:t>Descripción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001</w:t>
            </w:r>
          </w:p>
        </w:tc>
        <w:tc>
          <w:tcPr>
            <w:tcW w:w="7888" w:type="dxa"/>
          </w:tcPr>
          <w:p w:rsidR="001E539D" w:rsidRPr="00820F07" w:rsidRDefault="001E539D" w:rsidP="001A4D8B">
            <w:pPr>
              <w:snapToGrid w:val="0"/>
              <w:rPr>
                <w:color w:val="000000"/>
                <w:sz w:val="18"/>
                <w:szCs w:val="18"/>
              </w:rPr>
            </w:pPr>
            <w:r w:rsidRPr="00820F07">
              <w:rPr>
                <w:color w:val="000000"/>
                <w:sz w:val="18"/>
                <w:szCs w:val="18"/>
              </w:rPr>
              <w:t>ABRIL COLEÇÕES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010</w:t>
            </w:r>
          </w:p>
        </w:tc>
        <w:tc>
          <w:tcPr>
            <w:tcW w:w="7888" w:type="dxa"/>
          </w:tcPr>
          <w:p w:rsidR="001E539D" w:rsidRPr="00820F07" w:rsidRDefault="001E539D" w:rsidP="001A4D8B">
            <w:pPr>
              <w:snapToGrid w:val="0"/>
              <w:rPr>
                <w:color w:val="000000"/>
                <w:sz w:val="18"/>
                <w:szCs w:val="18"/>
              </w:rPr>
            </w:pPr>
            <w:r w:rsidRPr="00820F07">
              <w:rPr>
                <w:color w:val="000000"/>
                <w:sz w:val="18"/>
                <w:szCs w:val="18"/>
              </w:rPr>
              <w:t>CASA &amp; VIDEO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091</w:t>
            </w:r>
          </w:p>
        </w:tc>
        <w:tc>
          <w:tcPr>
            <w:tcW w:w="7888" w:type="dxa"/>
          </w:tcPr>
          <w:p w:rsidR="001E539D" w:rsidRPr="00820F07" w:rsidRDefault="001E539D" w:rsidP="001A4D8B">
            <w:pPr>
              <w:snapToGrid w:val="0"/>
              <w:rPr>
                <w:color w:val="000000"/>
                <w:sz w:val="18"/>
                <w:szCs w:val="18"/>
              </w:rPr>
            </w:pPr>
            <w:r w:rsidRPr="00820F07">
              <w:rPr>
                <w:color w:val="000000"/>
                <w:sz w:val="18"/>
                <w:szCs w:val="18"/>
              </w:rPr>
              <w:t>G BARBOSA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004</w:t>
            </w:r>
          </w:p>
        </w:tc>
        <w:tc>
          <w:tcPr>
            <w:tcW w:w="7888" w:type="dxa"/>
          </w:tcPr>
          <w:p w:rsidR="001E539D" w:rsidRPr="00820F07" w:rsidRDefault="001E539D" w:rsidP="001A4D8B">
            <w:pPr>
              <w:snapToGrid w:val="0"/>
              <w:rPr>
                <w:color w:val="000000"/>
                <w:sz w:val="18"/>
                <w:szCs w:val="18"/>
              </w:rPr>
            </w:pPr>
            <w:r w:rsidRPr="00820F07">
              <w:rPr>
                <w:color w:val="000000"/>
                <w:sz w:val="18"/>
                <w:szCs w:val="18"/>
              </w:rPr>
              <w:t>ANGELONI</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005</w:t>
            </w:r>
          </w:p>
        </w:tc>
        <w:tc>
          <w:tcPr>
            <w:tcW w:w="7888" w:type="dxa"/>
          </w:tcPr>
          <w:p w:rsidR="001E539D" w:rsidRPr="00820F07" w:rsidRDefault="001E539D" w:rsidP="001A4D8B">
            <w:pPr>
              <w:snapToGrid w:val="0"/>
              <w:rPr>
                <w:color w:val="000000"/>
                <w:sz w:val="18"/>
                <w:szCs w:val="18"/>
              </w:rPr>
            </w:pPr>
            <w:r w:rsidRPr="00820F07">
              <w:rPr>
                <w:color w:val="000000"/>
                <w:sz w:val="18"/>
                <w:szCs w:val="18"/>
              </w:rPr>
              <w:t>BOMPREÇO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006</w:t>
            </w:r>
          </w:p>
        </w:tc>
        <w:tc>
          <w:tcPr>
            <w:tcW w:w="7888" w:type="dxa"/>
          </w:tcPr>
          <w:p w:rsidR="001E539D" w:rsidRPr="00820F07" w:rsidRDefault="001E539D" w:rsidP="001A4D8B">
            <w:pPr>
              <w:snapToGrid w:val="0"/>
              <w:rPr>
                <w:color w:val="000000"/>
                <w:sz w:val="18"/>
                <w:szCs w:val="18"/>
              </w:rPr>
            </w:pPr>
            <w:r w:rsidRPr="00820F07">
              <w:rPr>
                <w:color w:val="000000"/>
                <w:sz w:val="18"/>
                <w:szCs w:val="18"/>
              </w:rPr>
              <w:t>BON MARCHE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007</w:t>
            </w:r>
          </w:p>
        </w:tc>
        <w:tc>
          <w:tcPr>
            <w:tcW w:w="7888" w:type="dxa"/>
          </w:tcPr>
          <w:p w:rsidR="001E539D" w:rsidRPr="00820F07" w:rsidRDefault="001E539D" w:rsidP="001A4D8B">
            <w:pPr>
              <w:snapToGrid w:val="0"/>
              <w:rPr>
                <w:color w:val="000000"/>
                <w:sz w:val="18"/>
                <w:szCs w:val="18"/>
              </w:rPr>
            </w:pPr>
            <w:r w:rsidRPr="00820F07">
              <w:rPr>
                <w:color w:val="000000"/>
                <w:sz w:val="18"/>
                <w:szCs w:val="18"/>
              </w:rPr>
              <w:t>BRASIF</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008</w:t>
            </w:r>
          </w:p>
        </w:tc>
        <w:tc>
          <w:tcPr>
            <w:tcW w:w="7888" w:type="dxa"/>
          </w:tcPr>
          <w:p w:rsidR="001E539D" w:rsidRPr="00820F07" w:rsidRDefault="001E539D" w:rsidP="001A4D8B">
            <w:pPr>
              <w:snapToGrid w:val="0"/>
              <w:rPr>
                <w:color w:val="000000"/>
                <w:sz w:val="18"/>
                <w:szCs w:val="18"/>
              </w:rPr>
            </w:pPr>
            <w:r w:rsidRPr="00820F07">
              <w:rPr>
                <w:color w:val="000000"/>
                <w:sz w:val="18"/>
                <w:szCs w:val="18"/>
              </w:rPr>
              <w:t>C &amp; A</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009</w:t>
            </w:r>
          </w:p>
        </w:tc>
        <w:tc>
          <w:tcPr>
            <w:tcW w:w="7888" w:type="dxa"/>
          </w:tcPr>
          <w:p w:rsidR="001E539D" w:rsidRPr="00820F07" w:rsidRDefault="001E539D" w:rsidP="001A4D8B">
            <w:pPr>
              <w:snapToGrid w:val="0"/>
              <w:rPr>
                <w:color w:val="000000"/>
                <w:sz w:val="18"/>
                <w:szCs w:val="18"/>
              </w:rPr>
            </w:pPr>
            <w:r w:rsidRPr="00820F07">
              <w:rPr>
                <w:color w:val="000000"/>
                <w:sz w:val="18"/>
                <w:szCs w:val="18"/>
              </w:rPr>
              <w:t>CARREFOUR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021</w:t>
            </w:r>
          </w:p>
        </w:tc>
        <w:tc>
          <w:tcPr>
            <w:tcW w:w="7888" w:type="dxa"/>
          </w:tcPr>
          <w:p w:rsidR="001E539D" w:rsidRPr="00820F07" w:rsidRDefault="001E539D" w:rsidP="001A4D8B">
            <w:pPr>
              <w:snapToGrid w:val="0"/>
              <w:rPr>
                <w:color w:val="000000"/>
                <w:sz w:val="18"/>
                <w:szCs w:val="18"/>
              </w:rPr>
            </w:pPr>
            <w:r w:rsidRPr="00820F07">
              <w:rPr>
                <w:color w:val="000000"/>
                <w:sz w:val="18"/>
                <w:szCs w:val="18"/>
              </w:rPr>
              <w:t>ITAPEMIRIM</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011</w:t>
            </w:r>
          </w:p>
        </w:tc>
        <w:tc>
          <w:tcPr>
            <w:tcW w:w="7888" w:type="dxa"/>
          </w:tcPr>
          <w:p w:rsidR="001E539D" w:rsidRPr="00820F07" w:rsidRDefault="001E539D" w:rsidP="001A4D8B">
            <w:pPr>
              <w:snapToGrid w:val="0"/>
              <w:rPr>
                <w:color w:val="000000"/>
                <w:sz w:val="18"/>
                <w:szCs w:val="18"/>
              </w:rPr>
            </w:pPr>
            <w:r w:rsidRPr="00820F07">
              <w:rPr>
                <w:color w:val="000000"/>
                <w:sz w:val="18"/>
                <w:szCs w:val="18"/>
              </w:rPr>
              <w:t>CONTINENTE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012</w:t>
            </w:r>
          </w:p>
        </w:tc>
        <w:tc>
          <w:tcPr>
            <w:tcW w:w="7888" w:type="dxa"/>
          </w:tcPr>
          <w:p w:rsidR="001E539D" w:rsidRPr="00820F07" w:rsidRDefault="001E539D" w:rsidP="001A4D8B">
            <w:pPr>
              <w:snapToGrid w:val="0"/>
              <w:rPr>
                <w:color w:val="000000"/>
                <w:sz w:val="18"/>
                <w:szCs w:val="18"/>
              </w:rPr>
            </w:pPr>
            <w:r w:rsidRPr="00820F07">
              <w:rPr>
                <w:color w:val="000000"/>
                <w:sz w:val="18"/>
                <w:szCs w:val="18"/>
              </w:rPr>
              <w:t>DALLAS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lastRenderedPageBreak/>
              <w:t>013</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AMERICANAS.OI</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014</w:t>
            </w:r>
          </w:p>
        </w:tc>
        <w:tc>
          <w:tcPr>
            <w:tcW w:w="7888" w:type="dxa"/>
          </w:tcPr>
          <w:p w:rsidR="001E539D" w:rsidRPr="00820F07" w:rsidRDefault="001E539D" w:rsidP="001A4D8B">
            <w:pPr>
              <w:snapToGrid w:val="0"/>
              <w:rPr>
                <w:color w:val="000000"/>
                <w:sz w:val="18"/>
                <w:szCs w:val="18"/>
              </w:rPr>
            </w:pPr>
            <w:r w:rsidRPr="00820F07">
              <w:rPr>
                <w:color w:val="000000"/>
                <w:sz w:val="18"/>
                <w:szCs w:val="18"/>
              </w:rPr>
              <w:t>DIRECTV</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015</w:t>
            </w:r>
          </w:p>
        </w:tc>
        <w:tc>
          <w:tcPr>
            <w:tcW w:w="7888" w:type="dxa"/>
          </w:tcPr>
          <w:p w:rsidR="001E539D" w:rsidRPr="00820F07" w:rsidRDefault="001E539D" w:rsidP="001A4D8B">
            <w:pPr>
              <w:snapToGrid w:val="0"/>
              <w:rPr>
                <w:color w:val="000000"/>
                <w:sz w:val="18"/>
                <w:szCs w:val="18"/>
              </w:rPr>
            </w:pPr>
            <w:r w:rsidRPr="00820F07">
              <w:rPr>
                <w:color w:val="000000"/>
                <w:sz w:val="18"/>
                <w:szCs w:val="18"/>
              </w:rPr>
              <w:t>Drogaria São Paulo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016</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ABRIL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092</w:t>
            </w:r>
          </w:p>
        </w:tc>
        <w:tc>
          <w:tcPr>
            <w:tcW w:w="7888" w:type="dxa"/>
          </w:tcPr>
          <w:p w:rsidR="001E539D" w:rsidRPr="00820F07" w:rsidRDefault="001E539D" w:rsidP="001A4D8B">
            <w:pPr>
              <w:snapToGrid w:val="0"/>
              <w:rPr>
                <w:color w:val="000000"/>
                <w:sz w:val="18"/>
                <w:szCs w:val="18"/>
              </w:rPr>
            </w:pPr>
            <w:r w:rsidRPr="00820F07">
              <w:rPr>
                <w:color w:val="000000"/>
                <w:sz w:val="18"/>
                <w:szCs w:val="18"/>
              </w:rPr>
              <w:t>CASAS BAHIA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018</w:t>
            </w:r>
          </w:p>
        </w:tc>
        <w:tc>
          <w:tcPr>
            <w:tcW w:w="7888" w:type="dxa"/>
          </w:tcPr>
          <w:p w:rsidR="001E539D" w:rsidRPr="00820F07" w:rsidRDefault="001E539D" w:rsidP="001A4D8B">
            <w:pPr>
              <w:snapToGrid w:val="0"/>
              <w:rPr>
                <w:color w:val="000000"/>
                <w:sz w:val="18"/>
                <w:szCs w:val="18"/>
              </w:rPr>
            </w:pPr>
            <w:r w:rsidRPr="00820F07">
              <w:rPr>
                <w:color w:val="000000"/>
                <w:sz w:val="18"/>
                <w:szCs w:val="18"/>
              </w:rPr>
              <w:t>HSTERN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019</w:t>
            </w:r>
          </w:p>
        </w:tc>
        <w:tc>
          <w:tcPr>
            <w:tcW w:w="7888" w:type="dxa"/>
          </w:tcPr>
          <w:p w:rsidR="001E539D" w:rsidRPr="00820F07" w:rsidRDefault="001E539D" w:rsidP="001A4D8B">
            <w:pPr>
              <w:snapToGrid w:val="0"/>
              <w:rPr>
                <w:color w:val="000000"/>
                <w:sz w:val="18"/>
                <w:szCs w:val="18"/>
              </w:rPr>
            </w:pPr>
            <w:r w:rsidRPr="00820F07">
              <w:rPr>
                <w:color w:val="000000"/>
                <w:sz w:val="18"/>
                <w:szCs w:val="18"/>
              </w:rPr>
              <w:t>HSTERN SÃO PAULO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022</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023</w:t>
            </w:r>
          </w:p>
        </w:tc>
        <w:tc>
          <w:tcPr>
            <w:tcW w:w="7888" w:type="dxa"/>
          </w:tcPr>
          <w:p w:rsidR="001E539D" w:rsidRPr="00820F07" w:rsidRDefault="001E539D" w:rsidP="001A4D8B">
            <w:pPr>
              <w:snapToGrid w:val="0"/>
              <w:rPr>
                <w:color w:val="000000"/>
                <w:sz w:val="18"/>
                <w:szCs w:val="18"/>
              </w:rPr>
            </w:pPr>
            <w:r w:rsidRPr="00820F07">
              <w:rPr>
                <w:color w:val="000000"/>
                <w:sz w:val="18"/>
                <w:szCs w:val="18"/>
              </w:rPr>
              <w:t>LOJAS AMERICANAS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024</w:t>
            </w:r>
          </w:p>
        </w:tc>
        <w:tc>
          <w:tcPr>
            <w:tcW w:w="7888" w:type="dxa"/>
          </w:tcPr>
          <w:p w:rsidR="001E539D" w:rsidRPr="00820F07" w:rsidRDefault="001E539D" w:rsidP="001A4D8B">
            <w:pPr>
              <w:snapToGrid w:val="0"/>
              <w:rPr>
                <w:color w:val="000000"/>
                <w:sz w:val="18"/>
                <w:szCs w:val="18"/>
              </w:rPr>
            </w:pPr>
            <w:r w:rsidRPr="00820F07">
              <w:rPr>
                <w:color w:val="000000"/>
                <w:sz w:val="18"/>
                <w:szCs w:val="18"/>
              </w:rPr>
              <w:t>MINEIRÃO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026</w:t>
            </w:r>
          </w:p>
        </w:tc>
        <w:tc>
          <w:tcPr>
            <w:tcW w:w="7888" w:type="dxa"/>
          </w:tcPr>
          <w:p w:rsidR="001E539D" w:rsidRPr="00820F07" w:rsidRDefault="001E539D" w:rsidP="001A4D8B">
            <w:pPr>
              <w:snapToGrid w:val="0"/>
              <w:rPr>
                <w:color w:val="000000"/>
                <w:sz w:val="18"/>
                <w:szCs w:val="18"/>
              </w:rPr>
            </w:pPr>
            <w:r w:rsidRPr="00820F07">
              <w:rPr>
                <w:color w:val="000000"/>
                <w:sz w:val="18"/>
                <w:szCs w:val="18"/>
              </w:rPr>
              <w:t>PÃO DE AÇUCAR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027</w:t>
            </w:r>
          </w:p>
        </w:tc>
        <w:tc>
          <w:tcPr>
            <w:tcW w:w="7888" w:type="dxa"/>
          </w:tcPr>
          <w:p w:rsidR="001E539D" w:rsidRPr="00820F07" w:rsidRDefault="001E539D" w:rsidP="001A4D8B">
            <w:pPr>
              <w:snapToGrid w:val="0"/>
              <w:rPr>
                <w:color w:val="000000"/>
                <w:sz w:val="18"/>
                <w:szCs w:val="18"/>
              </w:rPr>
            </w:pPr>
            <w:r w:rsidRPr="00820F07">
              <w:rPr>
                <w:color w:val="000000"/>
                <w:sz w:val="18"/>
                <w:szCs w:val="18"/>
              </w:rPr>
              <w:t>PONTO FRIO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028</w:t>
            </w:r>
          </w:p>
        </w:tc>
        <w:tc>
          <w:tcPr>
            <w:tcW w:w="7888" w:type="dxa"/>
          </w:tcPr>
          <w:p w:rsidR="001E539D" w:rsidRPr="00820F07" w:rsidRDefault="001E539D" w:rsidP="001A4D8B">
            <w:pPr>
              <w:snapToGrid w:val="0"/>
              <w:rPr>
                <w:color w:val="000000"/>
                <w:sz w:val="18"/>
                <w:szCs w:val="18"/>
              </w:rPr>
            </w:pPr>
            <w:r w:rsidRPr="00820F07">
              <w:rPr>
                <w:color w:val="000000"/>
                <w:sz w:val="18"/>
                <w:szCs w:val="18"/>
              </w:rPr>
              <w:t>RAINHA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035</w:t>
            </w:r>
          </w:p>
        </w:tc>
        <w:tc>
          <w:tcPr>
            <w:tcW w:w="7888" w:type="dxa"/>
          </w:tcPr>
          <w:p w:rsidR="001E539D" w:rsidRPr="00820F07" w:rsidRDefault="001E539D" w:rsidP="001A4D8B">
            <w:pPr>
              <w:snapToGrid w:val="0"/>
              <w:rPr>
                <w:color w:val="000000"/>
                <w:sz w:val="18"/>
                <w:szCs w:val="18"/>
              </w:rPr>
            </w:pPr>
            <w:r w:rsidRPr="00820F07">
              <w:rPr>
                <w:color w:val="000000"/>
                <w:sz w:val="18"/>
                <w:szCs w:val="18"/>
              </w:rPr>
              <w:t>SONAE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036</w:t>
            </w:r>
          </w:p>
        </w:tc>
        <w:tc>
          <w:tcPr>
            <w:tcW w:w="7888" w:type="dxa"/>
          </w:tcPr>
          <w:p w:rsidR="001E539D" w:rsidRPr="00820F07" w:rsidRDefault="001E539D" w:rsidP="001A4D8B">
            <w:pPr>
              <w:snapToGrid w:val="0"/>
              <w:rPr>
                <w:color w:val="000000"/>
                <w:sz w:val="18"/>
                <w:szCs w:val="18"/>
              </w:rPr>
            </w:pPr>
            <w:r w:rsidRPr="00820F07">
              <w:rPr>
                <w:color w:val="000000"/>
                <w:sz w:val="18"/>
                <w:szCs w:val="18"/>
              </w:rPr>
              <w:t>STOC</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046</w:t>
            </w:r>
          </w:p>
        </w:tc>
        <w:tc>
          <w:tcPr>
            <w:tcW w:w="7888" w:type="dxa"/>
          </w:tcPr>
          <w:p w:rsidR="001E539D" w:rsidRPr="00820F07" w:rsidRDefault="001E539D" w:rsidP="001A4D8B">
            <w:pPr>
              <w:snapToGrid w:val="0"/>
              <w:rPr>
                <w:color w:val="000000"/>
                <w:sz w:val="18"/>
                <w:szCs w:val="18"/>
              </w:rPr>
            </w:pPr>
            <w:r w:rsidRPr="00820F07">
              <w:rPr>
                <w:color w:val="000000"/>
                <w:sz w:val="18"/>
                <w:szCs w:val="18"/>
              </w:rPr>
              <w:t>WAL MART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057</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 - SEMI NOVOS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058</w:t>
            </w:r>
          </w:p>
        </w:tc>
        <w:tc>
          <w:tcPr>
            <w:tcW w:w="7888" w:type="dxa"/>
          </w:tcPr>
          <w:p w:rsidR="001E539D" w:rsidRPr="00820F07" w:rsidRDefault="001E539D" w:rsidP="001A4D8B">
            <w:pPr>
              <w:snapToGrid w:val="0"/>
              <w:rPr>
                <w:color w:val="000000"/>
                <w:sz w:val="18"/>
                <w:szCs w:val="18"/>
              </w:rPr>
            </w:pPr>
            <w:r w:rsidRPr="00820F07">
              <w:rPr>
                <w:color w:val="000000"/>
                <w:sz w:val="18"/>
                <w:szCs w:val="18"/>
              </w:rPr>
              <w:t>LOCALIZA - TOTAL FLEET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063</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AMERICANAS.COM</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064</w:t>
            </w:r>
          </w:p>
        </w:tc>
        <w:tc>
          <w:tcPr>
            <w:tcW w:w="7888" w:type="dxa"/>
          </w:tcPr>
          <w:p w:rsidR="001E539D" w:rsidRPr="00820F07" w:rsidRDefault="001E539D" w:rsidP="001A4D8B">
            <w:pPr>
              <w:snapToGrid w:val="0"/>
              <w:rPr>
                <w:color w:val="000000"/>
                <w:sz w:val="18"/>
                <w:szCs w:val="18"/>
              </w:rPr>
            </w:pPr>
            <w:r w:rsidRPr="00820F07">
              <w:rPr>
                <w:color w:val="000000"/>
                <w:sz w:val="18"/>
                <w:szCs w:val="18"/>
              </w:rPr>
              <w:t>AMERICEL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065</w:t>
            </w:r>
          </w:p>
        </w:tc>
        <w:tc>
          <w:tcPr>
            <w:tcW w:w="7888" w:type="dxa"/>
          </w:tcPr>
          <w:p w:rsidR="001E539D" w:rsidRPr="00820F07" w:rsidRDefault="001E539D" w:rsidP="001A4D8B">
            <w:pPr>
              <w:snapToGrid w:val="0"/>
              <w:rPr>
                <w:color w:val="000000"/>
                <w:sz w:val="18"/>
                <w:szCs w:val="18"/>
              </w:rPr>
            </w:pPr>
            <w:r w:rsidRPr="00820F07">
              <w:rPr>
                <w:color w:val="000000"/>
                <w:sz w:val="18"/>
                <w:szCs w:val="18"/>
              </w:rPr>
              <w:t>ASSAI ATACADISTA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066</w:t>
            </w:r>
          </w:p>
        </w:tc>
        <w:tc>
          <w:tcPr>
            <w:tcW w:w="7888" w:type="dxa"/>
          </w:tcPr>
          <w:p w:rsidR="001E539D" w:rsidRPr="00820F07" w:rsidRDefault="001E539D" w:rsidP="001A4D8B">
            <w:pPr>
              <w:snapToGrid w:val="0"/>
              <w:rPr>
                <w:color w:val="000000"/>
                <w:sz w:val="18"/>
                <w:szCs w:val="18"/>
              </w:rPr>
            </w:pPr>
            <w:r w:rsidRPr="00820F07">
              <w:rPr>
                <w:color w:val="000000"/>
                <w:sz w:val="18"/>
                <w:szCs w:val="18"/>
              </w:rPr>
              <w:t>ATL</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067</w:t>
            </w:r>
          </w:p>
        </w:tc>
        <w:tc>
          <w:tcPr>
            <w:tcW w:w="7888" w:type="dxa"/>
          </w:tcPr>
          <w:p w:rsidR="001E539D" w:rsidRPr="00820F07" w:rsidRDefault="001E539D" w:rsidP="001A4D8B">
            <w:pPr>
              <w:snapToGrid w:val="0"/>
              <w:rPr>
                <w:color w:val="000000"/>
                <w:sz w:val="18"/>
                <w:szCs w:val="18"/>
              </w:rPr>
            </w:pPr>
            <w:r w:rsidRPr="00820F07">
              <w:rPr>
                <w:color w:val="000000"/>
                <w:sz w:val="18"/>
                <w:szCs w:val="18"/>
              </w:rPr>
              <w:t>BRAZIL CONNECTION</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068</w:t>
            </w:r>
          </w:p>
        </w:tc>
        <w:tc>
          <w:tcPr>
            <w:tcW w:w="7888" w:type="dxa"/>
          </w:tcPr>
          <w:p w:rsidR="001E539D" w:rsidRPr="00820F07" w:rsidRDefault="001E539D" w:rsidP="001A4D8B">
            <w:pPr>
              <w:snapToGrid w:val="0"/>
              <w:rPr>
                <w:color w:val="000000"/>
                <w:sz w:val="18"/>
                <w:szCs w:val="18"/>
              </w:rPr>
            </w:pPr>
            <w:r w:rsidRPr="00820F07">
              <w:rPr>
                <w:color w:val="000000"/>
                <w:sz w:val="18"/>
                <w:szCs w:val="18"/>
              </w:rPr>
              <w:t>C&amp;C</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069</w:t>
            </w:r>
          </w:p>
        </w:tc>
        <w:tc>
          <w:tcPr>
            <w:tcW w:w="7888" w:type="dxa"/>
          </w:tcPr>
          <w:p w:rsidR="001E539D" w:rsidRPr="00820F07" w:rsidRDefault="001E539D" w:rsidP="001A4D8B">
            <w:pPr>
              <w:snapToGrid w:val="0"/>
              <w:rPr>
                <w:color w:val="000000"/>
                <w:sz w:val="18"/>
                <w:szCs w:val="18"/>
              </w:rPr>
            </w:pPr>
            <w:r w:rsidRPr="00820F07">
              <w:rPr>
                <w:color w:val="000000"/>
                <w:sz w:val="18"/>
                <w:szCs w:val="18"/>
              </w:rPr>
              <w:t>COMMCENTER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070</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TRÊS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071</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GLOBO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072</w:t>
            </w:r>
          </w:p>
        </w:tc>
        <w:tc>
          <w:tcPr>
            <w:tcW w:w="7888" w:type="dxa"/>
          </w:tcPr>
          <w:p w:rsidR="001E539D" w:rsidRPr="00820F07" w:rsidRDefault="001E539D" w:rsidP="001A4D8B">
            <w:pPr>
              <w:snapToGrid w:val="0"/>
              <w:rPr>
                <w:color w:val="000000"/>
                <w:sz w:val="18"/>
                <w:szCs w:val="18"/>
              </w:rPr>
            </w:pPr>
            <w:r w:rsidRPr="00820F07">
              <w:rPr>
                <w:color w:val="000000"/>
                <w:sz w:val="18"/>
                <w:szCs w:val="18"/>
              </w:rPr>
              <w:t>EDITORA PEIXES</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074</w:t>
            </w:r>
          </w:p>
        </w:tc>
        <w:tc>
          <w:tcPr>
            <w:tcW w:w="7888" w:type="dxa"/>
          </w:tcPr>
          <w:p w:rsidR="001E539D" w:rsidRPr="00820F07" w:rsidRDefault="001E539D" w:rsidP="001A4D8B">
            <w:pPr>
              <w:snapToGrid w:val="0"/>
              <w:rPr>
                <w:color w:val="000000"/>
                <w:sz w:val="18"/>
                <w:szCs w:val="18"/>
              </w:rPr>
            </w:pPr>
            <w:r w:rsidRPr="00820F07">
              <w:rPr>
                <w:color w:val="000000"/>
                <w:sz w:val="18"/>
                <w:szCs w:val="18"/>
              </w:rPr>
              <w:t>GRADIENTE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075</w:t>
            </w:r>
          </w:p>
        </w:tc>
        <w:tc>
          <w:tcPr>
            <w:tcW w:w="7888" w:type="dxa"/>
          </w:tcPr>
          <w:p w:rsidR="001E539D" w:rsidRPr="00820F07" w:rsidRDefault="001E539D" w:rsidP="001A4D8B">
            <w:pPr>
              <w:snapToGrid w:val="0"/>
              <w:rPr>
                <w:color w:val="000000"/>
                <w:sz w:val="18"/>
                <w:szCs w:val="18"/>
              </w:rPr>
            </w:pPr>
            <w:r w:rsidRPr="00820F07">
              <w:rPr>
                <w:color w:val="000000"/>
                <w:sz w:val="18"/>
                <w:szCs w:val="18"/>
              </w:rPr>
              <w:t>HPT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076</w:t>
            </w:r>
          </w:p>
        </w:tc>
        <w:tc>
          <w:tcPr>
            <w:tcW w:w="7888" w:type="dxa"/>
          </w:tcPr>
          <w:p w:rsidR="001E539D" w:rsidRPr="00820F07" w:rsidRDefault="001E539D" w:rsidP="001A4D8B">
            <w:pPr>
              <w:snapToGrid w:val="0"/>
              <w:rPr>
                <w:color w:val="000000"/>
                <w:sz w:val="18"/>
                <w:szCs w:val="18"/>
              </w:rPr>
            </w:pPr>
            <w:r w:rsidRPr="00820F07">
              <w:rPr>
                <w:color w:val="000000"/>
                <w:sz w:val="18"/>
                <w:szCs w:val="18"/>
              </w:rPr>
              <w:t>ITAUTEC PHILCO</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lastRenderedPageBreak/>
              <w:t>077</w:t>
            </w:r>
          </w:p>
        </w:tc>
        <w:tc>
          <w:tcPr>
            <w:tcW w:w="7888" w:type="dxa"/>
          </w:tcPr>
          <w:p w:rsidR="001E539D" w:rsidRPr="00820F07" w:rsidRDefault="001E539D" w:rsidP="001A4D8B">
            <w:pPr>
              <w:snapToGrid w:val="0"/>
              <w:rPr>
                <w:color w:val="000000"/>
                <w:sz w:val="18"/>
                <w:szCs w:val="18"/>
              </w:rPr>
            </w:pPr>
            <w:r w:rsidRPr="00820F07">
              <w:rPr>
                <w:color w:val="000000"/>
                <w:sz w:val="18"/>
                <w:szCs w:val="18"/>
              </w:rPr>
              <w:t>LEROY MERLIN</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078</w:t>
            </w:r>
          </w:p>
        </w:tc>
        <w:tc>
          <w:tcPr>
            <w:tcW w:w="7888" w:type="dxa"/>
          </w:tcPr>
          <w:p w:rsidR="001E539D" w:rsidRPr="00820F07" w:rsidRDefault="001E539D" w:rsidP="001A4D8B">
            <w:pPr>
              <w:snapToGrid w:val="0"/>
              <w:rPr>
                <w:color w:val="000000"/>
                <w:sz w:val="18"/>
                <w:szCs w:val="18"/>
              </w:rPr>
            </w:pPr>
            <w:r w:rsidRPr="00820F07">
              <w:rPr>
                <w:color w:val="000000"/>
                <w:sz w:val="18"/>
                <w:szCs w:val="18"/>
              </w:rPr>
              <w:t>MAGAZINE LUIZA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079</w:t>
            </w:r>
          </w:p>
        </w:tc>
        <w:tc>
          <w:tcPr>
            <w:tcW w:w="7888" w:type="dxa"/>
          </w:tcPr>
          <w:p w:rsidR="001E539D" w:rsidRPr="00820F07" w:rsidRDefault="001E539D" w:rsidP="001A4D8B">
            <w:pPr>
              <w:snapToGrid w:val="0"/>
              <w:rPr>
                <w:color w:val="000000"/>
                <w:sz w:val="18"/>
                <w:szCs w:val="18"/>
              </w:rPr>
            </w:pPr>
            <w:r w:rsidRPr="00820F07">
              <w:rPr>
                <w:color w:val="000000"/>
                <w:sz w:val="18"/>
                <w:szCs w:val="18"/>
              </w:rPr>
              <w:t>OFFICE NET</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081</w:t>
            </w:r>
          </w:p>
        </w:tc>
        <w:tc>
          <w:tcPr>
            <w:tcW w:w="7888" w:type="dxa"/>
          </w:tcPr>
          <w:p w:rsidR="001E539D" w:rsidRPr="00820F07" w:rsidRDefault="001E539D" w:rsidP="001A4D8B">
            <w:pPr>
              <w:snapToGrid w:val="0"/>
              <w:rPr>
                <w:color w:val="000000"/>
                <w:sz w:val="18"/>
                <w:szCs w:val="18"/>
              </w:rPr>
            </w:pPr>
            <w:r w:rsidRPr="00820F07">
              <w:rPr>
                <w:color w:val="000000"/>
                <w:sz w:val="18"/>
                <w:szCs w:val="18"/>
              </w:rPr>
              <w:t>PLUG USE</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082</w:t>
            </w:r>
          </w:p>
        </w:tc>
        <w:tc>
          <w:tcPr>
            <w:tcW w:w="7888" w:type="dxa"/>
          </w:tcPr>
          <w:p w:rsidR="001E539D" w:rsidRPr="00820F07" w:rsidRDefault="001E539D" w:rsidP="001A4D8B">
            <w:pPr>
              <w:snapToGrid w:val="0"/>
              <w:rPr>
                <w:color w:val="000000"/>
                <w:sz w:val="18"/>
                <w:szCs w:val="18"/>
              </w:rPr>
            </w:pPr>
            <w:r w:rsidRPr="00820F07">
              <w:rPr>
                <w:color w:val="000000"/>
                <w:sz w:val="18"/>
                <w:szCs w:val="18"/>
              </w:rPr>
              <w:t>SUBMARINO</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083</w:t>
            </w:r>
          </w:p>
        </w:tc>
        <w:tc>
          <w:tcPr>
            <w:tcW w:w="7888" w:type="dxa"/>
          </w:tcPr>
          <w:p w:rsidR="001E539D" w:rsidRPr="00820F07" w:rsidRDefault="001E539D" w:rsidP="001A4D8B">
            <w:pPr>
              <w:snapToGrid w:val="0"/>
              <w:rPr>
                <w:color w:val="000000"/>
                <w:sz w:val="18"/>
                <w:szCs w:val="18"/>
              </w:rPr>
            </w:pPr>
            <w:r w:rsidRPr="00820F07">
              <w:rPr>
                <w:color w:val="000000"/>
                <w:sz w:val="18"/>
                <w:szCs w:val="18"/>
              </w:rPr>
              <w:t>GUANABARA</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084</w:t>
            </w:r>
          </w:p>
        </w:tc>
        <w:tc>
          <w:tcPr>
            <w:tcW w:w="7888" w:type="dxa"/>
          </w:tcPr>
          <w:p w:rsidR="001E539D" w:rsidRPr="00820F07" w:rsidRDefault="001E539D" w:rsidP="001A4D8B">
            <w:pPr>
              <w:snapToGrid w:val="0"/>
              <w:rPr>
                <w:color w:val="000000"/>
                <w:sz w:val="18"/>
                <w:szCs w:val="18"/>
              </w:rPr>
            </w:pPr>
            <w:r w:rsidRPr="00820F07">
              <w:rPr>
                <w:color w:val="000000"/>
                <w:sz w:val="18"/>
                <w:szCs w:val="18"/>
              </w:rPr>
              <w:t>TELESP CELULAR</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085</w:t>
            </w:r>
          </w:p>
        </w:tc>
        <w:tc>
          <w:tcPr>
            <w:tcW w:w="7888" w:type="dxa"/>
          </w:tcPr>
          <w:p w:rsidR="001E539D" w:rsidRPr="00820F07" w:rsidRDefault="001E539D" w:rsidP="001A4D8B">
            <w:pPr>
              <w:snapToGrid w:val="0"/>
              <w:rPr>
                <w:color w:val="000000"/>
                <w:sz w:val="18"/>
                <w:szCs w:val="18"/>
              </w:rPr>
            </w:pPr>
            <w:r w:rsidRPr="00820F07">
              <w:rPr>
                <w:color w:val="000000"/>
                <w:sz w:val="18"/>
                <w:szCs w:val="18"/>
              </w:rPr>
              <w:t>TESS</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086</w:t>
            </w:r>
          </w:p>
        </w:tc>
        <w:tc>
          <w:tcPr>
            <w:tcW w:w="7888" w:type="dxa"/>
          </w:tcPr>
          <w:p w:rsidR="001E539D" w:rsidRPr="00820F07" w:rsidRDefault="001E539D" w:rsidP="001A4D8B">
            <w:pPr>
              <w:snapToGrid w:val="0"/>
              <w:rPr>
                <w:color w:val="000000"/>
                <w:sz w:val="18"/>
                <w:szCs w:val="18"/>
              </w:rPr>
            </w:pPr>
            <w:r w:rsidRPr="00820F07">
              <w:rPr>
                <w:color w:val="000000"/>
                <w:sz w:val="18"/>
                <w:szCs w:val="18"/>
              </w:rPr>
              <w:t>TIM</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088</w:t>
            </w:r>
          </w:p>
        </w:tc>
        <w:tc>
          <w:tcPr>
            <w:tcW w:w="7888" w:type="dxa"/>
          </w:tcPr>
          <w:p w:rsidR="001E539D" w:rsidRPr="00820F07" w:rsidRDefault="001E539D" w:rsidP="001A4D8B">
            <w:pPr>
              <w:snapToGrid w:val="0"/>
              <w:rPr>
                <w:color w:val="000000"/>
                <w:sz w:val="18"/>
                <w:szCs w:val="18"/>
              </w:rPr>
            </w:pPr>
            <w:r w:rsidRPr="00820F07">
              <w:rPr>
                <w:color w:val="000000"/>
                <w:sz w:val="18"/>
                <w:szCs w:val="18"/>
              </w:rPr>
              <w:t>VESPER</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089</w:t>
            </w:r>
          </w:p>
        </w:tc>
        <w:tc>
          <w:tcPr>
            <w:tcW w:w="7888" w:type="dxa"/>
          </w:tcPr>
          <w:p w:rsidR="001E539D" w:rsidRPr="00820F07" w:rsidRDefault="001E539D" w:rsidP="001A4D8B">
            <w:pPr>
              <w:snapToGrid w:val="0"/>
              <w:rPr>
                <w:color w:val="000000"/>
                <w:sz w:val="18"/>
                <w:szCs w:val="18"/>
              </w:rPr>
            </w:pPr>
            <w:r w:rsidRPr="00820F07">
              <w:rPr>
                <w:color w:val="000000"/>
                <w:sz w:val="18"/>
                <w:szCs w:val="18"/>
              </w:rPr>
              <w:t>VIP MARINE</w:t>
            </w:r>
          </w:p>
        </w:tc>
      </w:tr>
      <w:tr w:rsidR="001E539D" w:rsidRPr="00820F07" w:rsidTr="00820F07">
        <w:trPr>
          <w:cnfStyle w:val="000000100000"/>
        </w:trPr>
        <w:tc>
          <w:tcPr>
            <w:tcW w:w="1468" w:type="dxa"/>
          </w:tcPr>
          <w:p w:rsidR="001E539D" w:rsidRPr="00820F07" w:rsidRDefault="001E539D" w:rsidP="001A4D8B">
            <w:pPr>
              <w:snapToGrid w:val="0"/>
              <w:rPr>
                <w:color w:val="000000"/>
                <w:sz w:val="18"/>
                <w:szCs w:val="18"/>
              </w:rPr>
            </w:pPr>
            <w:r w:rsidRPr="00820F07">
              <w:rPr>
                <w:color w:val="000000"/>
                <w:sz w:val="18"/>
                <w:szCs w:val="18"/>
              </w:rPr>
              <w:t>090</w:t>
            </w:r>
          </w:p>
        </w:tc>
        <w:tc>
          <w:tcPr>
            <w:tcW w:w="7888" w:type="dxa"/>
          </w:tcPr>
          <w:p w:rsidR="001E539D" w:rsidRPr="00820F07" w:rsidRDefault="001E539D" w:rsidP="001A4D8B">
            <w:pPr>
              <w:snapToGrid w:val="0"/>
              <w:rPr>
                <w:color w:val="000000"/>
                <w:sz w:val="18"/>
                <w:szCs w:val="18"/>
              </w:rPr>
            </w:pPr>
            <w:r w:rsidRPr="00820F07">
              <w:rPr>
                <w:color w:val="000000"/>
                <w:sz w:val="18"/>
                <w:szCs w:val="18"/>
              </w:rPr>
              <w:t>XEROX DO BRASIL</w:t>
            </w:r>
          </w:p>
        </w:tc>
      </w:tr>
      <w:tr w:rsidR="001E539D" w:rsidRPr="00820F07" w:rsidTr="00820F07">
        <w:tc>
          <w:tcPr>
            <w:tcW w:w="1468" w:type="dxa"/>
          </w:tcPr>
          <w:p w:rsidR="001E539D" w:rsidRPr="00820F07" w:rsidRDefault="001E539D" w:rsidP="001A4D8B">
            <w:pPr>
              <w:snapToGrid w:val="0"/>
              <w:rPr>
                <w:color w:val="000000"/>
                <w:sz w:val="18"/>
                <w:szCs w:val="18"/>
              </w:rPr>
            </w:pPr>
            <w:r w:rsidRPr="00820F07">
              <w:rPr>
                <w:color w:val="000000"/>
                <w:sz w:val="18"/>
                <w:szCs w:val="18"/>
              </w:rPr>
              <w:t>093</w:t>
            </w:r>
          </w:p>
        </w:tc>
        <w:tc>
          <w:tcPr>
            <w:tcW w:w="7888" w:type="dxa"/>
          </w:tcPr>
          <w:p w:rsidR="001E539D" w:rsidRPr="00820F07" w:rsidRDefault="001E539D" w:rsidP="001A4D8B">
            <w:pPr>
              <w:snapToGrid w:val="0"/>
              <w:rPr>
                <w:color w:val="000000"/>
                <w:sz w:val="18"/>
                <w:szCs w:val="18"/>
              </w:rPr>
            </w:pPr>
            <w:r w:rsidRPr="00820F07">
              <w:rPr>
                <w:color w:val="000000"/>
                <w:sz w:val="18"/>
                <w:szCs w:val="18"/>
              </w:rPr>
              <w:t>SICILIANO.COM.BR</w:t>
            </w:r>
          </w:p>
        </w:tc>
      </w:tr>
    </w:tbl>
    <w:p w:rsidR="001E539D" w:rsidRDefault="001E539D" w:rsidP="008F6E7C">
      <w:pPr>
        <w:pStyle w:val="Ttulo2"/>
      </w:pPr>
      <w:bookmarkStart w:id="162" w:name="_Toc419712376"/>
      <w:r>
        <w:t>Tabla 12: UF</w:t>
      </w:r>
      <w:bookmarkEnd w:id="162"/>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294CE7"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294CE7" w:rsidRPr="00820F07" w:rsidRDefault="00294CE7"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294CE7" w:rsidRPr="00820F07" w:rsidRDefault="00294CE7" w:rsidP="001A4D8B">
            <w:pPr>
              <w:snapToGrid w:val="0"/>
              <w:rPr>
                <w:b w:val="0"/>
                <w:sz w:val="18"/>
                <w:szCs w:val="18"/>
              </w:rPr>
            </w:pPr>
            <w:r w:rsidRPr="00820F07">
              <w:rPr>
                <w:sz w:val="18"/>
                <w:szCs w:val="18"/>
              </w:rPr>
              <w:t>Descripción</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AC</w:t>
            </w:r>
          </w:p>
        </w:tc>
        <w:tc>
          <w:tcPr>
            <w:tcW w:w="7886" w:type="dxa"/>
          </w:tcPr>
          <w:p w:rsidR="00294CE7" w:rsidRPr="00820F07" w:rsidRDefault="00294CE7" w:rsidP="001A4D8B">
            <w:pPr>
              <w:snapToGrid w:val="0"/>
              <w:rPr>
                <w:color w:val="000000"/>
                <w:sz w:val="18"/>
                <w:szCs w:val="18"/>
              </w:rPr>
            </w:pPr>
            <w:r w:rsidRPr="00820F07">
              <w:rPr>
                <w:color w:val="000000"/>
                <w:sz w:val="18"/>
                <w:szCs w:val="18"/>
              </w:rPr>
              <w:t>Acre</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AL</w:t>
            </w:r>
          </w:p>
        </w:tc>
        <w:tc>
          <w:tcPr>
            <w:tcW w:w="7886" w:type="dxa"/>
          </w:tcPr>
          <w:p w:rsidR="00294CE7" w:rsidRPr="00820F07" w:rsidRDefault="00294CE7" w:rsidP="001A4D8B">
            <w:pPr>
              <w:snapToGrid w:val="0"/>
              <w:rPr>
                <w:color w:val="000000"/>
                <w:sz w:val="18"/>
                <w:szCs w:val="18"/>
              </w:rPr>
            </w:pPr>
            <w:r w:rsidRPr="00820F07">
              <w:rPr>
                <w:color w:val="000000"/>
                <w:sz w:val="18"/>
                <w:szCs w:val="18"/>
              </w:rPr>
              <w:t>Alagoas</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AM</w:t>
            </w:r>
          </w:p>
        </w:tc>
        <w:tc>
          <w:tcPr>
            <w:tcW w:w="7886" w:type="dxa"/>
          </w:tcPr>
          <w:p w:rsidR="00294CE7" w:rsidRPr="00820F07" w:rsidRDefault="00294CE7" w:rsidP="001A4D8B">
            <w:pPr>
              <w:snapToGrid w:val="0"/>
              <w:rPr>
                <w:color w:val="000000"/>
                <w:sz w:val="18"/>
                <w:szCs w:val="18"/>
              </w:rPr>
            </w:pPr>
            <w:r w:rsidRPr="00820F07">
              <w:rPr>
                <w:color w:val="000000"/>
                <w:sz w:val="18"/>
                <w:szCs w:val="18"/>
              </w:rPr>
              <w:t>Amazonas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AP</w:t>
            </w:r>
          </w:p>
        </w:tc>
        <w:tc>
          <w:tcPr>
            <w:tcW w:w="7886" w:type="dxa"/>
          </w:tcPr>
          <w:p w:rsidR="00294CE7" w:rsidRPr="00820F07" w:rsidRDefault="00294CE7" w:rsidP="001A4D8B">
            <w:pPr>
              <w:snapToGrid w:val="0"/>
              <w:rPr>
                <w:color w:val="000000"/>
                <w:sz w:val="18"/>
                <w:szCs w:val="18"/>
              </w:rPr>
            </w:pPr>
            <w:r w:rsidRPr="00820F07">
              <w:rPr>
                <w:color w:val="000000"/>
                <w:sz w:val="18"/>
                <w:szCs w:val="18"/>
              </w:rPr>
              <w:t>Amapá</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BA</w:t>
            </w:r>
          </w:p>
        </w:tc>
        <w:tc>
          <w:tcPr>
            <w:tcW w:w="7886" w:type="dxa"/>
          </w:tcPr>
          <w:p w:rsidR="00294CE7" w:rsidRPr="00820F07" w:rsidRDefault="00294CE7" w:rsidP="001A4D8B">
            <w:pPr>
              <w:snapToGrid w:val="0"/>
              <w:rPr>
                <w:color w:val="000000"/>
                <w:sz w:val="18"/>
                <w:szCs w:val="18"/>
              </w:rPr>
            </w:pPr>
            <w:r w:rsidRPr="00820F07">
              <w:rPr>
                <w:color w:val="000000"/>
                <w:sz w:val="18"/>
                <w:szCs w:val="18"/>
              </w:rPr>
              <w:t>Bahia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CE</w:t>
            </w:r>
          </w:p>
        </w:tc>
        <w:tc>
          <w:tcPr>
            <w:tcW w:w="7886" w:type="dxa"/>
          </w:tcPr>
          <w:p w:rsidR="00294CE7" w:rsidRPr="00820F07" w:rsidRDefault="00294CE7" w:rsidP="001A4D8B">
            <w:pPr>
              <w:snapToGrid w:val="0"/>
              <w:rPr>
                <w:color w:val="000000"/>
                <w:sz w:val="18"/>
                <w:szCs w:val="18"/>
              </w:rPr>
            </w:pPr>
            <w:r w:rsidRPr="00820F07">
              <w:rPr>
                <w:color w:val="000000"/>
                <w:sz w:val="18"/>
                <w:szCs w:val="18"/>
              </w:rPr>
              <w:t>Ceara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DF</w:t>
            </w:r>
          </w:p>
        </w:tc>
        <w:tc>
          <w:tcPr>
            <w:tcW w:w="7886" w:type="dxa"/>
          </w:tcPr>
          <w:p w:rsidR="00294CE7" w:rsidRPr="00820F07" w:rsidRDefault="00294CE7" w:rsidP="001A4D8B">
            <w:pPr>
              <w:snapToGrid w:val="0"/>
              <w:rPr>
                <w:color w:val="000000"/>
                <w:sz w:val="18"/>
                <w:szCs w:val="18"/>
              </w:rPr>
            </w:pPr>
            <w:r w:rsidRPr="00820F07">
              <w:rPr>
                <w:color w:val="000000"/>
                <w:sz w:val="18"/>
                <w:szCs w:val="18"/>
              </w:rPr>
              <w:t>Distrito Federal</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ES</w:t>
            </w:r>
          </w:p>
        </w:tc>
        <w:tc>
          <w:tcPr>
            <w:tcW w:w="7886" w:type="dxa"/>
          </w:tcPr>
          <w:p w:rsidR="00294CE7" w:rsidRPr="00820F07" w:rsidRDefault="00294CE7" w:rsidP="001A4D8B">
            <w:pPr>
              <w:snapToGrid w:val="0"/>
              <w:rPr>
                <w:color w:val="000000"/>
                <w:sz w:val="18"/>
                <w:szCs w:val="18"/>
              </w:rPr>
            </w:pPr>
            <w:r w:rsidRPr="00820F07">
              <w:rPr>
                <w:color w:val="000000"/>
                <w:sz w:val="18"/>
                <w:szCs w:val="18"/>
              </w:rPr>
              <w:t>Espírito Santo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GO</w:t>
            </w:r>
          </w:p>
        </w:tc>
        <w:tc>
          <w:tcPr>
            <w:tcW w:w="7886" w:type="dxa"/>
          </w:tcPr>
          <w:p w:rsidR="00294CE7" w:rsidRPr="00820F07" w:rsidRDefault="00294CE7" w:rsidP="001A4D8B">
            <w:pPr>
              <w:snapToGrid w:val="0"/>
              <w:rPr>
                <w:color w:val="000000"/>
                <w:sz w:val="18"/>
                <w:szCs w:val="18"/>
              </w:rPr>
            </w:pPr>
            <w:r w:rsidRPr="00820F07">
              <w:rPr>
                <w:color w:val="000000"/>
                <w:sz w:val="18"/>
                <w:szCs w:val="18"/>
              </w:rPr>
              <w:t>Goias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MA</w:t>
            </w:r>
          </w:p>
        </w:tc>
        <w:tc>
          <w:tcPr>
            <w:tcW w:w="7886" w:type="dxa"/>
          </w:tcPr>
          <w:p w:rsidR="00294CE7" w:rsidRPr="00820F07" w:rsidRDefault="00294CE7" w:rsidP="001A4D8B">
            <w:pPr>
              <w:snapToGrid w:val="0"/>
              <w:rPr>
                <w:color w:val="000000"/>
                <w:sz w:val="18"/>
                <w:szCs w:val="18"/>
              </w:rPr>
            </w:pPr>
            <w:r w:rsidRPr="00820F07">
              <w:rPr>
                <w:color w:val="000000"/>
                <w:sz w:val="18"/>
                <w:szCs w:val="18"/>
              </w:rPr>
              <w:t>Maranhão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MG</w:t>
            </w:r>
          </w:p>
        </w:tc>
        <w:tc>
          <w:tcPr>
            <w:tcW w:w="7886" w:type="dxa"/>
          </w:tcPr>
          <w:p w:rsidR="00294CE7" w:rsidRPr="00820F07" w:rsidRDefault="00294CE7" w:rsidP="001A4D8B">
            <w:pPr>
              <w:snapToGrid w:val="0"/>
              <w:rPr>
                <w:color w:val="000000"/>
                <w:sz w:val="18"/>
                <w:szCs w:val="18"/>
              </w:rPr>
            </w:pPr>
            <w:r w:rsidRPr="00820F07">
              <w:rPr>
                <w:color w:val="000000"/>
                <w:sz w:val="18"/>
                <w:szCs w:val="18"/>
              </w:rPr>
              <w:t>Minas Gerais</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MS</w:t>
            </w:r>
          </w:p>
        </w:tc>
        <w:tc>
          <w:tcPr>
            <w:tcW w:w="7886" w:type="dxa"/>
          </w:tcPr>
          <w:p w:rsidR="00294CE7" w:rsidRPr="00820F07" w:rsidRDefault="00294CE7" w:rsidP="001A4D8B">
            <w:pPr>
              <w:snapToGrid w:val="0"/>
              <w:rPr>
                <w:color w:val="000000"/>
                <w:sz w:val="18"/>
                <w:szCs w:val="18"/>
              </w:rPr>
            </w:pPr>
            <w:r w:rsidRPr="00820F07">
              <w:rPr>
                <w:color w:val="000000"/>
                <w:sz w:val="18"/>
                <w:szCs w:val="18"/>
              </w:rPr>
              <w:t>Mato Grosso do Sul</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MT</w:t>
            </w:r>
          </w:p>
        </w:tc>
        <w:tc>
          <w:tcPr>
            <w:tcW w:w="7886" w:type="dxa"/>
          </w:tcPr>
          <w:p w:rsidR="00294CE7" w:rsidRPr="00820F07" w:rsidRDefault="00294CE7" w:rsidP="001A4D8B">
            <w:pPr>
              <w:snapToGrid w:val="0"/>
              <w:rPr>
                <w:color w:val="000000"/>
                <w:sz w:val="18"/>
                <w:szCs w:val="18"/>
              </w:rPr>
            </w:pPr>
            <w:r w:rsidRPr="00820F07">
              <w:rPr>
                <w:color w:val="000000"/>
                <w:sz w:val="18"/>
                <w:szCs w:val="18"/>
              </w:rPr>
              <w:t>Mato Grosso</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PA</w:t>
            </w:r>
          </w:p>
        </w:tc>
        <w:tc>
          <w:tcPr>
            <w:tcW w:w="7886" w:type="dxa"/>
          </w:tcPr>
          <w:p w:rsidR="00294CE7" w:rsidRPr="00820F07" w:rsidRDefault="00294CE7" w:rsidP="001A4D8B">
            <w:pPr>
              <w:snapToGrid w:val="0"/>
              <w:rPr>
                <w:color w:val="000000"/>
                <w:sz w:val="18"/>
                <w:szCs w:val="18"/>
              </w:rPr>
            </w:pPr>
            <w:r w:rsidRPr="00820F07">
              <w:rPr>
                <w:color w:val="000000"/>
                <w:sz w:val="18"/>
                <w:szCs w:val="18"/>
              </w:rPr>
              <w:t>Pará</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PB</w:t>
            </w:r>
          </w:p>
        </w:tc>
        <w:tc>
          <w:tcPr>
            <w:tcW w:w="7886" w:type="dxa"/>
          </w:tcPr>
          <w:p w:rsidR="00294CE7" w:rsidRPr="00820F07" w:rsidRDefault="00294CE7" w:rsidP="001A4D8B">
            <w:pPr>
              <w:snapToGrid w:val="0"/>
              <w:rPr>
                <w:color w:val="000000"/>
                <w:sz w:val="18"/>
                <w:szCs w:val="18"/>
              </w:rPr>
            </w:pPr>
            <w:r w:rsidRPr="00820F07">
              <w:rPr>
                <w:color w:val="000000"/>
                <w:sz w:val="18"/>
                <w:szCs w:val="18"/>
              </w:rPr>
              <w:t>Paraíba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lastRenderedPageBreak/>
              <w:t>PE</w:t>
            </w:r>
          </w:p>
        </w:tc>
        <w:tc>
          <w:tcPr>
            <w:tcW w:w="7886" w:type="dxa"/>
          </w:tcPr>
          <w:p w:rsidR="00294CE7" w:rsidRPr="00820F07" w:rsidRDefault="00294CE7" w:rsidP="001A4D8B">
            <w:pPr>
              <w:snapToGrid w:val="0"/>
              <w:rPr>
                <w:color w:val="000000"/>
                <w:sz w:val="18"/>
                <w:szCs w:val="18"/>
              </w:rPr>
            </w:pPr>
            <w:r w:rsidRPr="00820F07">
              <w:rPr>
                <w:color w:val="000000"/>
                <w:sz w:val="18"/>
                <w:szCs w:val="18"/>
              </w:rPr>
              <w:t>Pernambuco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PI</w:t>
            </w:r>
          </w:p>
        </w:tc>
        <w:tc>
          <w:tcPr>
            <w:tcW w:w="7886" w:type="dxa"/>
          </w:tcPr>
          <w:p w:rsidR="00294CE7" w:rsidRPr="00820F07" w:rsidRDefault="00294CE7" w:rsidP="001A4D8B">
            <w:pPr>
              <w:snapToGrid w:val="0"/>
              <w:rPr>
                <w:color w:val="000000"/>
                <w:sz w:val="18"/>
                <w:szCs w:val="18"/>
              </w:rPr>
            </w:pPr>
            <w:r w:rsidRPr="00820F07">
              <w:rPr>
                <w:color w:val="000000"/>
                <w:sz w:val="18"/>
                <w:szCs w:val="18"/>
              </w:rPr>
              <w:t>Piauí</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PR</w:t>
            </w:r>
          </w:p>
        </w:tc>
        <w:tc>
          <w:tcPr>
            <w:tcW w:w="7886" w:type="dxa"/>
          </w:tcPr>
          <w:p w:rsidR="00294CE7" w:rsidRPr="00820F07" w:rsidRDefault="00294CE7" w:rsidP="001A4D8B">
            <w:pPr>
              <w:snapToGrid w:val="0"/>
              <w:rPr>
                <w:color w:val="000000"/>
                <w:sz w:val="18"/>
                <w:szCs w:val="18"/>
              </w:rPr>
            </w:pPr>
            <w:r w:rsidRPr="00820F07">
              <w:rPr>
                <w:color w:val="000000"/>
                <w:sz w:val="18"/>
                <w:szCs w:val="18"/>
              </w:rPr>
              <w:t>Parana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RJ</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de Janeiro</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RN</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Grande do Norte</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RO</w:t>
            </w:r>
          </w:p>
        </w:tc>
        <w:tc>
          <w:tcPr>
            <w:tcW w:w="7886" w:type="dxa"/>
          </w:tcPr>
          <w:p w:rsidR="00294CE7" w:rsidRPr="00820F07" w:rsidRDefault="00294CE7" w:rsidP="001A4D8B">
            <w:pPr>
              <w:snapToGrid w:val="0"/>
              <w:rPr>
                <w:color w:val="000000"/>
                <w:sz w:val="18"/>
                <w:szCs w:val="18"/>
              </w:rPr>
            </w:pPr>
            <w:r w:rsidRPr="00820F07">
              <w:rPr>
                <w:color w:val="000000"/>
                <w:sz w:val="18"/>
                <w:szCs w:val="18"/>
              </w:rPr>
              <w:t>Rondônia</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RR</w:t>
            </w:r>
          </w:p>
        </w:tc>
        <w:tc>
          <w:tcPr>
            <w:tcW w:w="7886" w:type="dxa"/>
          </w:tcPr>
          <w:p w:rsidR="00294CE7" w:rsidRPr="00820F07" w:rsidRDefault="00294CE7" w:rsidP="001A4D8B">
            <w:pPr>
              <w:snapToGrid w:val="0"/>
              <w:rPr>
                <w:color w:val="000000"/>
                <w:sz w:val="18"/>
                <w:szCs w:val="18"/>
              </w:rPr>
            </w:pPr>
            <w:r w:rsidRPr="00820F07">
              <w:rPr>
                <w:color w:val="000000"/>
                <w:sz w:val="18"/>
                <w:szCs w:val="18"/>
              </w:rPr>
              <w:t>Roraima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RS</w:t>
            </w:r>
          </w:p>
        </w:tc>
        <w:tc>
          <w:tcPr>
            <w:tcW w:w="7886" w:type="dxa"/>
          </w:tcPr>
          <w:p w:rsidR="00294CE7" w:rsidRPr="00820F07" w:rsidRDefault="00294CE7" w:rsidP="001A4D8B">
            <w:pPr>
              <w:snapToGrid w:val="0"/>
              <w:rPr>
                <w:color w:val="000000"/>
                <w:sz w:val="18"/>
                <w:szCs w:val="18"/>
              </w:rPr>
            </w:pPr>
            <w:r w:rsidRPr="00820F07">
              <w:rPr>
                <w:color w:val="000000"/>
                <w:sz w:val="18"/>
                <w:szCs w:val="18"/>
              </w:rPr>
              <w:t>Rio Grande do Sul</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SC</w:t>
            </w:r>
          </w:p>
        </w:tc>
        <w:tc>
          <w:tcPr>
            <w:tcW w:w="7886" w:type="dxa"/>
          </w:tcPr>
          <w:p w:rsidR="00294CE7" w:rsidRPr="00820F07" w:rsidRDefault="00294CE7" w:rsidP="001A4D8B">
            <w:pPr>
              <w:snapToGrid w:val="0"/>
              <w:rPr>
                <w:color w:val="000000"/>
                <w:sz w:val="18"/>
                <w:szCs w:val="18"/>
              </w:rPr>
            </w:pPr>
            <w:r w:rsidRPr="00820F07">
              <w:rPr>
                <w:color w:val="000000"/>
                <w:sz w:val="18"/>
                <w:szCs w:val="18"/>
              </w:rPr>
              <w:t>Santa Catarina</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SE</w:t>
            </w:r>
          </w:p>
        </w:tc>
        <w:tc>
          <w:tcPr>
            <w:tcW w:w="7886" w:type="dxa"/>
          </w:tcPr>
          <w:p w:rsidR="00294CE7" w:rsidRPr="00820F07" w:rsidRDefault="00294CE7" w:rsidP="001A4D8B">
            <w:pPr>
              <w:snapToGrid w:val="0"/>
              <w:rPr>
                <w:color w:val="000000"/>
                <w:sz w:val="18"/>
                <w:szCs w:val="18"/>
              </w:rPr>
            </w:pPr>
            <w:r w:rsidRPr="00820F07">
              <w:rPr>
                <w:color w:val="000000"/>
                <w:sz w:val="18"/>
                <w:szCs w:val="18"/>
              </w:rPr>
              <w:t>Sergipe</w:t>
            </w:r>
          </w:p>
        </w:tc>
      </w:tr>
      <w:tr w:rsidR="00294CE7" w:rsidRPr="00820F07" w:rsidTr="00820F07">
        <w:tc>
          <w:tcPr>
            <w:tcW w:w="1470" w:type="dxa"/>
          </w:tcPr>
          <w:p w:rsidR="00294CE7" w:rsidRPr="00820F07" w:rsidRDefault="00294CE7" w:rsidP="001A4D8B">
            <w:pPr>
              <w:snapToGrid w:val="0"/>
              <w:rPr>
                <w:color w:val="000000"/>
                <w:sz w:val="18"/>
                <w:szCs w:val="18"/>
              </w:rPr>
            </w:pPr>
            <w:r w:rsidRPr="00820F07">
              <w:rPr>
                <w:color w:val="000000"/>
                <w:sz w:val="18"/>
                <w:szCs w:val="18"/>
              </w:rPr>
              <w:t>SP</w:t>
            </w:r>
          </w:p>
        </w:tc>
        <w:tc>
          <w:tcPr>
            <w:tcW w:w="7886" w:type="dxa"/>
          </w:tcPr>
          <w:p w:rsidR="00294CE7" w:rsidRPr="00820F07" w:rsidRDefault="00294CE7" w:rsidP="001A4D8B">
            <w:pPr>
              <w:snapToGrid w:val="0"/>
              <w:rPr>
                <w:color w:val="000000"/>
                <w:sz w:val="18"/>
                <w:szCs w:val="18"/>
              </w:rPr>
            </w:pPr>
            <w:r w:rsidRPr="00820F07">
              <w:rPr>
                <w:color w:val="000000"/>
                <w:sz w:val="18"/>
                <w:szCs w:val="18"/>
              </w:rPr>
              <w:t>São Paulo</w:t>
            </w:r>
          </w:p>
        </w:tc>
      </w:tr>
      <w:tr w:rsidR="00294CE7" w:rsidRPr="00820F07" w:rsidTr="00820F07">
        <w:trPr>
          <w:cnfStyle w:val="000000100000"/>
        </w:trPr>
        <w:tc>
          <w:tcPr>
            <w:tcW w:w="1470" w:type="dxa"/>
          </w:tcPr>
          <w:p w:rsidR="00294CE7" w:rsidRPr="00820F07" w:rsidRDefault="00294CE7" w:rsidP="001A4D8B">
            <w:pPr>
              <w:snapToGrid w:val="0"/>
              <w:rPr>
                <w:color w:val="000000"/>
                <w:sz w:val="18"/>
                <w:szCs w:val="18"/>
              </w:rPr>
            </w:pPr>
            <w:r w:rsidRPr="00820F07">
              <w:rPr>
                <w:color w:val="000000"/>
                <w:sz w:val="18"/>
                <w:szCs w:val="18"/>
              </w:rPr>
              <w:t>TO</w:t>
            </w:r>
          </w:p>
        </w:tc>
        <w:tc>
          <w:tcPr>
            <w:tcW w:w="7886" w:type="dxa"/>
          </w:tcPr>
          <w:p w:rsidR="00294CE7" w:rsidRPr="00820F07" w:rsidRDefault="00294CE7" w:rsidP="001A4D8B">
            <w:pPr>
              <w:snapToGrid w:val="0"/>
              <w:rPr>
                <w:color w:val="000000"/>
                <w:sz w:val="18"/>
                <w:szCs w:val="18"/>
              </w:rPr>
            </w:pPr>
            <w:r w:rsidRPr="00820F07">
              <w:rPr>
                <w:color w:val="000000"/>
                <w:sz w:val="18"/>
                <w:szCs w:val="18"/>
              </w:rPr>
              <w:t>Tocantins</w:t>
            </w:r>
          </w:p>
        </w:tc>
      </w:tr>
    </w:tbl>
    <w:p w:rsidR="00294CE7" w:rsidRDefault="00294CE7" w:rsidP="008F6E7C">
      <w:pPr>
        <w:pStyle w:val="Ttulo2"/>
      </w:pPr>
      <w:bookmarkStart w:id="163" w:name="_Toc419712377"/>
      <w:r>
        <w:lastRenderedPageBreak/>
        <w:t>Tabla 13: Razones de Chargeback</w:t>
      </w:r>
      <w:bookmarkEnd w:id="16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294CE7"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294CE7" w:rsidRPr="00820F07" w:rsidRDefault="00294CE7" w:rsidP="001A4D8B">
            <w:pPr>
              <w:keepNext/>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294CE7" w:rsidRPr="00820F07" w:rsidRDefault="00294CE7" w:rsidP="001A4D8B">
            <w:pPr>
              <w:keepNext/>
              <w:snapToGrid w:val="0"/>
              <w:rPr>
                <w:b w:val="0"/>
                <w:sz w:val="18"/>
                <w:szCs w:val="18"/>
              </w:rPr>
            </w:pPr>
            <w:r w:rsidRPr="00820F07">
              <w:rPr>
                <w:sz w:val="18"/>
                <w:szCs w:val="18"/>
              </w:rPr>
              <w:t>Descripción</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autorização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Apresentação tardia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Vencido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T &amp; E inválida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Erros do Estabelecimento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Erros de Processos T &amp;E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C.V.  não fornecido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Documento T &amp; E não fornecido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28</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no Boletim de cartões cancelados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29</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Autorização negada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30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Serviços não prestados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41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recorrente cancelada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53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é o descrito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56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Mercadoria defeituosa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57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Transações múltiplas fraudulentas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60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Cópia recebida ilegível</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62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com falsificação de Tarja Magnética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63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Cartão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no Boletim de cartões cancelados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Autorização negada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 xml:space="preserve">Transação acima do limite </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Vencido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Apresentação tardia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é a transação via Base II</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Cartão inexistente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78</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 xml:space="preserve">Transação inelegível </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79</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C.V.  não fornecido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Erro de Processamento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81</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Falta Dados</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lastRenderedPageBreak/>
              <w:t>82</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Processado duas vezes</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Sem possuir Cartão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Falta assinatura</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Não se recebeu o recibo de transação de crédito</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86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O montante está alterado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87</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Violação de processamento do recibo de transação doméstica</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90</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Portador não recebeu a mercadoria/dinheiro</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93</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Identificação do serviço de risco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94</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Reserva garantida cancelada T&amp;E</w:t>
            </w:r>
          </w:p>
        </w:tc>
      </w:tr>
      <w:tr w:rsidR="00294CE7" w:rsidRPr="00820F07" w:rsidTr="00820F07">
        <w:trPr>
          <w:cnfStyle w:val="000000100000"/>
        </w:trPr>
        <w:tc>
          <w:tcPr>
            <w:tcW w:w="1470" w:type="dxa"/>
          </w:tcPr>
          <w:p w:rsidR="00294CE7" w:rsidRPr="00820F07" w:rsidRDefault="00294CE7" w:rsidP="001A4D8B">
            <w:pPr>
              <w:keepNext/>
              <w:snapToGrid w:val="0"/>
              <w:rPr>
                <w:color w:val="000000"/>
                <w:sz w:val="18"/>
                <w:szCs w:val="18"/>
              </w:rPr>
            </w:pPr>
            <w:r w:rsidRPr="00820F07">
              <w:rPr>
                <w:color w:val="000000"/>
                <w:sz w:val="18"/>
                <w:szCs w:val="18"/>
              </w:rPr>
              <w:t>95</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Depósito prévio por garantia T&amp;E</w:t>
            </w:r>
          </w:p>
        </w:tc>
      </w:tr>
      <w:tr w:rsidR="00294CE7" w:rsidRPr="00820F07" w:rsidTr="00820F07">
        <w:tc>
          <w:tcPr>
            <w:tcW w:w="1470" w:type="dxa"/>
          </w:tcPr>
          <w:p w:rsidR="00294CE7" w:rsidRPr="00820F07" w:rsidRDefault="00294CE7" w:rsidP="001A4D8B">
            <w:pPr>
              <w:keepNext/>
              <w:snapToGrid w:val="0"/>
              <w:rPr>
                <w:color w:val="000000"/>
                <w:sz w:val="18"/>
                <w:szCs w:val="18"/>
              </w:rPr>
            </w:pPr>
            <w:r w:rsidRPr="00820F07">
              <w:rPr>
                <w:color w:val="000000"/>
                <w:sz w:val="18"/>
                <w:szCs w:val="18"/>
              </w:rPr>
              <w:t>96</w:t>
            </w:r>
          </w:p>
        </w:tc>
        <w:tc>
          <w:tcPr>
            <w:tcW w:w="7886" w:type="dxa"/>
          </w:tcPr>
          <w:p w:rsidR="00294CE7" w:rsidRPr="00820F07" w:rsidRDefault="00294CE7" w:rsidP="001A4D8B">
            <w:pPr>
              <w:keepNext/>
              <w:snapToGrid w:val="0"/>
              <w:rPr>
                <w:color w:val="000000"/>
                <w:sz w:val="18"/>
                <w:szCs w:val="18"/>
              </w:rPr>
            </w:pPr>
            <w:r w:rsidRPr="00820F07">
              <w:rPr>
                <w:color w:val="000000"/>
                <w:sz w:val="18"/>
                <w:szCs w:val="18"/>
              </w:rPr>
              <w:t>Transação excedeu o limite</w:t>
            </w:r>
          </w:p>
        </w:tc>
      </w:tr>
    </w:tbl>
    <w:p w:rsidR="00592C97" w:rsidRDefault="00294CE7" w:rsidP="008F6E7C">
      <w:pPr>
        <w:pStyle w:val="Ttulo2"/>
      </w:pPr>
      <w:bookmarkStart w:id="164" w:name="_Toc419712378"/>
      <w:r>
        <w:t>Tabla 14: Razones de Solicitud de copia</w:t>
      </w:r>
      <w:bookmarkEnd w:id="16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70"/>
        <w:gridCol w:w="7886"/>
      </w:tblGrid>
      <w:tr w:rsidR="00F34D1F" w:rsidRPr="00820F07" w:rsidTr="008F6E7C">
        <w:trPr>
          <w:cnfStyle w:val="100000000000"/>
        </w:trPr>
        <w:tc>
          <w:tcPr>
            <w:tcW w:w="14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Código</w:t>
            </w:r>
          </w:p>
        </w:tc>
        <w:tc>
          <w:tcPr>
            <w:tcW w:w="7886"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28</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para conferência de assinatura</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29</w:t>
            </w:r>
          </w:p>
        </w:tc>
        <w:tc>
          <w:tcPr>
            <w:tcW w:w="7886" w:type="dxa"/>
          </w:tcPr>
          <w:p w:rsidR="00F34D1F" w:rsidRPr="00820F07" w:rsidRDefault="00F34D1F" w:rsidP="001A4D8B">
            <w:pPr>
              <w:snapToGrid w:val="0"/>
              <w:rPr>
                <w:color w:val="000000"/>
                <w:sz w:val="18"/>
                <w:szCs w:val="18"/>
              </w:rPr>
            </w:pPr>
            <w:r w:rsidRPr="00820F07">
              <w:rPr>
                <w:color w:val="000000"/>
                <w:sz w:val="18"/>
                <w:szCs w:val="18"/>
              </w:rPr>
              <w:t>Pedido de documentação T ||&amp;|| E</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30</w:t>
            </w:r>
          </w:p>
        </w:tc>
        <w:tc>
          <w:tcPr>
            <w:tcW w:w="7886" w:type="dxa"/>
          </w:tcPr>
          <w:p w:rsidR="00F34D1F" w:rsidRPr="00820F07" w:rsidRDefault="00F34D1F" w:rsidP="001A4D8B">
            <w:pPr>
              <w:snapToGrid w:val="0"/>
              <w:rPr>
                <w:color w:val="000000"/>
                <w:sz w:val="18"/>
                <w:szCs w:val="18"/>
              </w:rPr>
            </w:pPr>
            <w:r w:rsidRPr="00820F07">
              <w:rPr>
                <w:color w:val="000000"/>
                <w:sz w:val="18"/>
                <w:szCs w:val="18"/>
              </w:rPr>
              <w:t>Cliente não reconhece transação</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32</w:t>
            </w:r>
          </w:p>
        </w:tc>
        <w:tc>
          <w:tcPr>
            <w:tcW w:w="7886" w:type="dxa"/>
          </w:tcPr>
          <w:p w:rsidR="00F34D1F" w:rsidRPr="00820F07" w:rsidRDefault="00F34D1F" w:rsidP="001A4D8B">
            <w:pPr>
              <w:snapToGrid w:val="0"/>
              <w:rPr>
                <w:color w:val="000000"/>
                <w:sz w:val="18"/>
                <w:szCs w:val="18"/>
              </w:rPr>
            </w:pPr>
            <w:r w:rsidRPr="00820F07">
              <w:rPr>
                <w:color w:val="000000"/>
                <w:sz w:val="18"/>
                <w:szCs w:val="18"/>
              </w:rPr>
              <w:t>Pedido de cópia devido original ter sido perdido em trânsito</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33</w:t>
            </w:r>
          </w:p>
        </w:tc>
        <w:tc>
          <w:tcPr>
            <w:tcW w:w="7886" w:type="dxa"/>
          </w:tcPr>
          <w:p w:rsidR="00F34D1F" w:rsidRPr="00820F07" w:rsidRDefault="00F34D1F" w:rsidP="001A4D8B">
            <w:pPr>
              <w:snapToGrid w:val="0"/>
              <w:rPr>
                <w:color w:val="000000"/>
                <w:sz w:val="18"/>
                <w:szCs w:val="18"/>
              </w:rPr>
            </w:pPr>
            <w:r w:rsidRPr="00820F07">
              <w:rPr>
                <w:color w:val="000000"/>
                <w:sz w:val="18"/>
                <w:szCs w:val="18"/>
              </w:rPr>
              <w:t>Análise de fraude ou processo judicial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34</w:t>
            </w:r>
          </w:p>
        </w:tc>
        <w:tc>
          <w:tcPr>
            <w:tcW w:w="7886" w:type="dxa"/>
          </w:tcPr>
          <w:p w:rsidR="00F34D1F" w:rsidRPr="00820F07" w:rsidRDefault="00F34D1F" w:rsidP="001A4D8B">
            <w:pPr>
              <w:snapToGrid w:val="0"/>
              <w:rPr>
                <w:color w:val="000000"/>
                <w:sz w:val="18"/>
                <w:szCs w:val="18"/>
              </w:rPr>
            </w:pPr>
            <w:r w:rsidRPr="00820F07">
              <w:rPr>
                <w:color w:val="000000"/>
                <w:sz w:val="18"/>
                <w:szCs w:val="18"/>
              </w:rPr>
              <w:t>Segunda solicitação de cópia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35</w:t>
            </w:r>
          </w:p>
        </w:tc>
        <w:tc>
          <w:tcPr>
            <w:tcW w:w="7886" w:type="dxa"/>
          </w:tcPr>
          <w:p w:rsidR="00F34D1F" w:rsidRPr="00820F07" w:rsidRDefault="00F34D1F" w:rsidP="001A4D8B">
            <w:pPr>
              <w:snapToGrid w:val="0"/>
              <w:rPr>
                <w:color w:val="000000"/>
                <w:sz w:val="18"/>
                <w:szCs w:val="18"/>
              </w:rPr>
            </w:pPr>
            <w:r w:rsidRPr="00820F07">
              <w:rPr>
                <w:color w:val="000000"/>
                <w:sz w:val="18"/>
                <w:szCs w:val="18"/>
              </w:rPr>
              <w:t>Cliente solicita original devido a cópia estar inadequada</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36</w:t>
            </w:r>
          </w:p>
        </w:tc>
        <w:tc>
          <w:tcPr>
            <w:tcW w:w="7886" w:type="dxa"/>
          </w:tcPr>
          <w:p w:rsidR="00F34D1F" w:rsidRPr="00820F07" w:rsidRDefault="00F34D1F" w:rsidP="001A4D8B">
            <w:pPr>
              <w:snapToGrid w:val="0"/>
              <w:rPr>
                <w:color w:val="000000"/>
                <w:sz w:val="18"/>
                <w:szCs w:val="18"/>
              </w:rPr>
            </w:pPr>
            <w:r w:rsidRPr="00820F07">
              <w:rPr>
                <w:color w:val="000000"/>
                <w:sz w:val="18"/>
                <w:szCs w:val="18"/>
              </w:rPr>
              <w:t>Processo judicial</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37</w:t>
            </w:r>
          </w:p>
        </w:tc>
        <w:tc>
          <w:tcPr>
            <w:tcW w:w="7886" w:type="dxa"/>
          </w:tcPr>
          <w:p w:rsidR="00F34D1F" w:rsidRPr="00820F07" w:rsidRDefault="00F34D1F" w:rsidP="001A4D8B">
            <w:pPr>
              <w:snapToGrid w:val="0"/>
              <w:rPr>
                <w:color w:val="000000"/>
                <w:sz w:val="18"/>
                <w:szCs w:val="18"/>
              </w:rPr>
            </w:pPr>
            <w:r w:rsidRPr="00820F07">
              <w:rPr>
                <w:color w:val="000000"/>
                <w:sz w:val="18"/>
                <w:szCs w:val="18"/>
              </w:rPr>
              <w:t>Recebida cópia ilegível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38</w:t>
            </w:r>
          </w:p>
        </w:tc>
        <w:tc>
          <w:tcPr>
            <w:tcW w:w="7886" w:type="dxa"/>
          </w:tcPr>
          <w:p w:rsidR="00F34D1F" w:rsidRPr="00820F07" w:rsidRDefault="00F34D1F" w:rsidP="001A4D8B">
            <w:pPr>
              <w:snapToGrid w:val="0"/>
              <w:rPr>
                <w:color w:val="000000"/>
                <w:sz w:val="18"/>
                <w:szCs w:val="18"/>
              </w:rPr>
            </w:pPr>
            <w:r w:rsidRPr="00820F07">
              <w:rPr>
                <w:color w:val="000000"/>
                <w:sz w:val="18"/>
                <w:szCs w:val="18"/>
              </w:rPr>
              <w:t>Análise de comprovante manuscrito</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39</w:t>
            </w:r>
          </w:p>
        </w:tc>
        <w:tc>
          <w:tcPr>
            <w:tcW w:w="7886" w:type="dxa"/>
          </w:tcPr>
          <w:p w:rsidR="00F34D1F" w:rsidRPr="00820F07" w:rsidRDefault="00F34D1F" w:rsidP="001A4D8B">
            <w:pPr>
              <w:snapToGrid w:val="0"/>
              <w:rPr>
                <w:color w:val="000000"/>
                <w:sz w:val="18"/>
                <w:szCs w:val="18"/>
              </w:rPr>
            </w:pPr>
            <w:r w:rsidRPr="00820F07">
              <w:rPr>
                <w:color w:val="000000"/>
                <w:sz w:val="18"/>
                <w:szCs w:val="18"/>
              </w:rPr>
              <w:t>Segunda solicitação de original</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40</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arbitrária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31</w:t>
            </w:r>
          </w:p>
        </w:tc>
        <w:tc>
          <w:tcPr>
            <w:tcW w:w="7886" w:type="dxa"/>
          </w:tcPr>
          <w:p w:rsidR="00F34D1F" w:rsidRPr="00820F07" w:rsidRDefault="00F34D1F" w:rsidP="001A4D8B">
            <w:pPr>
              <w:snapToGrid w:val="0"/>
              <w:rPr>
                <w:color w:val="000000"/>
                <w:sz w:val="18"/>
                <w:szCs w:val="18"/>
              </w:rPr>
            </w:pPr>
            <w:r w:rsidRPr="00820F07">
              <w:rPr>
                <w:color w:val="000000"/>
                <w:sz w:val="18"/>
                <w:szCs w:val="18"/>
              </w:rPr>
              <w:t>Solicitação relacionada com cahrgeback</w:t>
            </w:r>
          </w:p>
        </w:tc>
      </w:tr>
      <w:tr w:rsidR="00F34D1F" w:rsidRPr="00820F07" w:rsidTr="00820F07">
        <w:tc>
          <w:tcPr>
            <w:tcW w:w="1470" w:type="dxa"/>
          </w:tcPr>
          <w:p w:rsidR="00F34D1F" w:rsidRPr="00820F07" w:rsidRDefault="00F34D1F" w:rsidP="001A4D8B">
            <w:pPr>
              <w:snapToGrid w:val="0"/>
              <w:rPr>
                <w:color w:val="000000"/>
                <w:sz w:val="18"/>
                <w:szCs w:val="18"/>
              </w:rPr>
            </w:pPr>
            <w:r w:rsidRPr="00820F07">
              <w:rPr>
                <w:color w:val="000000"/>
                <w:sz w:val="18"/>
                <w:szCs w:val="18"/>
              </w:rPr>
              <w:t>00</w:t>
            </w:r>
          </w:p>
        </w:tc>
        <w:tc>
          <w:tcPr>
            <w:tcW w:w="7886" w:type="dxa"/>
          </w:tcPr>
          <w:p w:rsidR="00F34D1F" w:rsidRPr="00820F07" w:rsidRDefault="00F34D1F" w:rsidP="001A4D8B">
            <w:pPr>
              <w:snapToGrid w:val="0"/>
              <w:rPr>
                <w:color w:val="000000"/>
                <w:sz w:val="18"/>
                <w:szCs w:val="18"/>
              </w:rPr>
            </w:pPr>
            <w:r w:rsidRPr="00820F07">
              <w:rPr>
                <w:color w:val="000000"/>
                <w:sz w:val="18"/>
                <w:szCs w:val="18"/>
              </w:rPr>
              <w:t>Desconhecida</w:t>
            </w:r>
          </w:p>
        </w:tc>
      </w:tr>
      <w:tr w:rsidR="00F34D1F" w:rsidRPr="00820F07" w:rsidTr="00820F07">
        <w:trPr>
          <w:cnfStyle w:val="000000100000"/>
        </w:trPr>
        <w:tc>
          <w:tcPr>
            <w:tcW w:w="1470" w:type="dxa"/>
          </w:tcPr>
          <w:p w:rsidR="00F34D1F" w:rsidRPr="00820F07" w:rsidRDefault="00F34D1F" w:rsidP="001A4D8B">
            <w:pPr>
              <w:snapToGrid w:val="0"/>
              <w:rPr>
                <w:color w:val="000000"/>
                <w:sz w:val="18"/>
                <w:szCs w:val="18"/>
              </w:rPr>
            </w:pPr>
            <w:r w:rsidRPr="00820F07">
              <w:rPr>
                <w:color w:val="000000"/>
                <w:sz w:val="18"/>
                <w:szCs w:val="18"/>
              </w:rPr>
              <w:t>77</w:t>
            </w:r>
          </w:p>
        </w:tc>
        <w:tc>
          <w:tcPr>
            <w:tcW w:w="7886" w:type="dxa"/>
          </w:tcPr>
          <w:p w:rsidR="00F34D1F" w:rsidRPr="00820F07" w:rsidRDefault="00F34D1F" w:rsidP="001A4D8B">
            <w:pPr>
              <w:snapToGrid w:val="0"/>
              <w:rPr>
                <w:color w:val="000000"/>
                <w:sz w:val="18"/>
                <w:szCs w:val="18"/>
              </w:rPr>
            </w:pPr>
            <w:r w:rsidRPr="00820F07">
              <w:rPr>
                <w:color w:val="000000"/>
                <w:sz w:val="18"/>
                <w:szCs w:val="18"/>
              </w:rPr>
              <w:t>Débito por venda CT inexistente</w:t>
            </w:r>
          </w:p>
        </w:tc>
      </w:tr>
    </w:tbl>
    <w:p w:rsidR="00F34D1F" w:rsidRDefault="00F34D1F" w:rsidP="00F34D1F"/>
    <w:p w:rsidR="00F34D1F" w:rsidRDefault="00F34D1F" w:rsidP="008F6E7C">
      <w:pPr>
        <w:pStyle w:val="Ttulo2"/>
      </w:pPr>
      <w:bookmarkStart w:id="165" w:name="_Toc419712379"/>
      <w:r>
        <w:lastRenderedPageBreak/>
        <w:t>Tabla 15: Código de servicio</w:t>
      </w:r>
      <w:bookmarkEnd w:id="165"/>
    </w:p>
    <w:p w:rsidR="00F34D1F" w:rsidRDefault="00F34D1F" w:rsidP="00F34D1F">
      <w:r>
        <w:t>El código</w:t>
      </w:r>
      <w:r w:rsidR="00C05B35">
        <w:t xml:space="preserve"> </w:t>
      </w:r>
      <w:r>
        <w:t>de servicio está formado por 3 dígitos: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Primer Dígito (A)</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1</w:t>
            </w:r>
          </w:p>
        </w:tc>
        <w:tc>
          <w:tcPr>
            <w:tcW w:w="5670" w:type="dxa"/>
          </w:tcPr>
          <w:p w:rsidR="00F34D1F" w:rsidRPr="00820F07" w:rsidRDefault="00F34D1F" w:rsidP="001A4D8B">
            <w:pPr>
              <w:snapToGrid w:val="0"/>
              <w:rPr>
                <w:sz w:val="18"/>
                <w:szCs w:val="18"/>
              </w:rPr>
            </w:pPr>
            <w:r w:rsidRPr="00820F07">
              <w:rPr>
                <w:sz w:val="18"/>
                <w:szCs w:val="18"/>
              </w:rPr>
              <w:t>Cartão Internacional.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2</w:t>
            </w:r>
          </w:p>
        </w:tc>
        <w:tc>
          <w:tcPr>
            <w:tcW w:w="5670" w:type="dxa"/>
          </w:tcPr>
          <w:p w:rsidR="00F34D1F" w:rsidRPr="00820F07" w:rsidRDefault="00F34D1F" w:rsidP="001A4D8B">
            <w:pPr>
              <w:snapToGrid w:val="0"/>
              <w:rPr>
                <w:sz w:val="18"/>
                <w:szCs w:val="18"/>
              </w:rPr>
            </w:pPr>
            <w:r w:rsidRPr="00820F07">
              <w:rPr>
                <w:sz w:val="18"/>
                <w:szCs w:val="18"/>
              </w:rPr>
              <w:t>Cartão Internacional com Chip padrão EMV.</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5</w:t>
            </w:r>
          </w:p>
        </w:tc>
        <w:tc>
          <w:tcPr>
            <w:tcW w:w="5670" w:type="dxa"/>
          </w:tcPr>
          <w:p w:rsidR="00F34D1F" w:rsidRPr="00820F07" w:rsidRDefault="00F34D1F" w:rsidP="001A4D8B">
            <w:pPr>
              <w:snapToGrid w:val="0"/>
              <w:rPr>
                <w:sz w:val="18"/>
                <w:szCs w:val="18"/>
              </w:rPr>
            </w:pPr>
            <w:r w:rsidRPr="00820F07">
              <w:rPr>
                <w:sz w:val="18"/>
                <w:szCs w:val="18"/>
              </w:rPr>
              <w:t>Cartão Nacional.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6</w:t>
            </w:r>
          </w:p>
        </w:tc>
        <w:tc>
          <w:tcPr>
            <w:tcW w:w="5670" w:type="dxa"/>
          </w:tcPr>
          <w:p w:rsidR="00F34D1F" w:rsidRPr="00820F07" w:rsidRDefault="00F34D1F" w:rsidP="001A4D8B">
            <w:pPr>
              <w:snapToGrid w:val="0"/>
              <w:rPr>
                <w:sz w:val="18"/>
                <w:szCs w:val="18"/>
              </w:rPr>
            </w:pPr>
            <w:r w:rsidRPr="00820F07">
              <w:rPr>
                <w:sz w:val="18"/>
                <w:szCs w:val="18"/>
              </w:rPr>
              <w:t>Cartão Nacional com Chip Padrão EMV.</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15"/>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Segundo Dígito (B)</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0</w:t>
            </w:r>
          </w:p>
        </w:tc>
        <w:tc>
          <w:tcPr>
            <w:tcW w:w="5670" w:type="dxa"/>
          </w:tcPr>
          <w:p w:rsidR="00F34D1F" w:rsidRPr="00820F07" w:rsidRDefault="00F34D1F" w:rsidP="001A4D8B">
            <w:pPr>
              <w:snapToGrid w:val="0"/>
              <w:rPr>
                <w:sz w:val="18"/>
                <w:szCs w:val="18"/>
              </w:rPr>
            </w:pPr>
            <w:r w:rsidRPr="00820F07">
              <w:rPr>
                <w:sz w:val="18"/>
                <w:szCs w:val="18"/>
              </w:rPr>
              <w:t>Autorização Normal.</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2</w:t>
            </w:r>
          </w:p>
        </w:tc>
        <w:tc>
          <w:tcPr>
            <w:tcW w:w="5670" w:type="dxa"/>
          </w:tcPr>
          <w:p w:rsidR="00F34D1F" w:rsidRPr="00820F07" w:rsidRDefault="00F34D1F" w:rsidP="001A4D8B">
            <w:pPr>
              <w:snapToGrid w:val="0"/>
              <w:rPr>
                <w:sz w:val="18"/>
                <w:szCs w:val="18"/>
              </w:rPr>
            </w:pPr>
            <w:r w:rsidRPr="00820F07">
              <w:rPr>
                <w:sz w:val="18"/>
                <w:szCs w:val="18"/>
              </w:rPr>
              <w:t>Autorização “On Line” mandatória.</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15"/>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686"/>
        <w:gridCol w:w="5670"/>
      </w:tblGrid>
      <w:tr w:rsidR="00F34D1F" w:rsidRPr="00820F07" w:rsidTr="008F6E7C">
        <w:trPr>
          <w:cnfStyle w:val="100000000000"/>
        </w:trPr>
        <w:tc>
          <w:tcPr>
            <w:tcW w:w="3686" w:type="dxa"/>
            <w:tcBorders>
              <w:top w:val="none" w:sz="0" w:space="0" w:color="auto"/>
              <w:left w:val="none" w:sz="0" w:space="0" w:color="auto"/>
              <w:bottom w:val="none" w:sz="0" w:space="0" w:color="auto"/>
              <w:right w:val="none" w:sz="0" w:space="0" w:color="auto"/>
            </w:tcBorders>
          </w:tcPr>
          <w:p w:rsidR="00F34D1F" w:rsidRPr="00820F07" w:rsidRDefault="00F34D1F" w:rsidP="001A4D8B">
            <w:pPr>
              <w:rPr>
                <w:b w:val="0"/>
                <w:sz w:val="18"/>
                <w:szCs w:val="18"/>
              </w:rPr>
            </w:pPr>
            <w:r w:rsidRPr="00820F07">
              <w:rPr>
                <w:sz w:val="18"/>
                <w:szCs w:val="18"/>
              </w:rPr>
              <w:t>Valores posibles Tercer Dígito (C)</w:t>
            </w:r>
          </w:p>
        </w:tc>
        <w:tc>
          <w:tcPr>
            <w:tcW w:w="5670" w:type="dxa"/>
            <w:tcBorders>
              <w:top w:val="none" w:sz="0" w:space="0" w:color="auto"/>
              <w:left w:val="none" w:sz="0" w:space="0" w:color="auto"/>
              <w:bottom w:val="none" w:sz="0" w:space="0" w:color="auto"/>
              <w:right w:val="none" w:sz="0" w:space="0" w:color="auto"/>
            </w:tcBorders>
          </w:tcPr>
          <w:p w:rsidR="00F34D1F" w:rsidRPr="00820F07" w:rsidRDefault="00F34D1F" w:rsidP="001A4D8B">
            <w:pPr>
              <w:snapToGrid w:val="0"/>
              <w:rPr>
                <w:b w:val="0"/>
                <w:sz w:val="18"/>
                <w:szCs w:val="18"/>
              </w:rPr>
            </w:pPr>
            <w:r w:rsidRPr="00820F07">
              <w:rPr>
                <w:sz w:val="18"/>
                <w:szCs w:val="18"/>
              </w:rPr>
              <w:t>Descripción</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0 e 5</w:t>
            </w:r>
          </w:p>
        </w:tc>
        <w:tc>
          <w:tcPr>
            <w:tcW w:w="5670" w:type="dxa"/>
          </w:tcPr>
          <w:p w:rsidR="00F34D1F" w:rsidRPr="00820F07" w:rsidRDefault="00F34D1F" w:rsidP="001A4D8B">
            <w:pPr>
              <w:snapToGrid w:val="0"/>
              <w:rPr>
                <w:sz w:val="18"/>
                <w:szCs w:val="18"/>
              </w:rPr>
            </w:pPr>
            <w:r w:rsidRPr="00820F07">
              <w:rPr>
                <w:sz w:val="18"/>
                <w:szCs w:val="18"/>
              </w:rPr>
              <w:t xml:space="preserve">Obrigatoriedade da captura de senha no PIN Pad. </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1 e 2</w:t>
            </w:r>
          </w:p>
        </w:tc>
        <w:tc>
          <w:tcPr>
            <w:tcW w:w="5670" w:type="dxa"/>
          </w:tcPr>
          <w:p w:rsidR="00F34D1F" w:rsidRPr="00820F07" w:rsidRDefault="00F34D1F" w:rsidP="001A4D8B">
            <w:pPr>
              <w:snapToGrid w:val="0"/>
              <w:rPr>
                <w:sz w:val="18"/>
                <w:szCs w:val="18"/>
              </w:rPr>
            </w:pPr>
            <w:r w:rsidRPr="00820F07">
              <w:rPr>
                <w:sz w:val="18"/>
                <w:szCs w:val="18"/>
              </w:rPr>
              <w:t>Não pede senha.</w:t>
            </w:r>
          </w:p>
        </w:tc>
      </w:tr>
      <w:tr w:rsidR="00F34D1F" w:rsidRPr="00820F07" w:rsidTr="00820F07">
        <w:trPr>
          <w:cnfStyle w:val="000000100000"/>
        </w:trPr>
        <w:tc>
          <w:tcPr>
            <w:tcW w:w="3686" w:type="dxa"/>
          </w:tcPr>
          <w:p w:rsidR="00F34D1F" w:rsidRPr="00820F07" w:rsidRDefault="00F34D1F" w:rsidP="001A4D8B">
            <w:pPr>
              <w:snapToGrid w:val="0"/>
              <w:jc w:val="center"/>
              <w:rPr>
                <w:sz w:val="18"/>
                <w:szCs w:val="18"/>
              </w:rPr>
            </w:pPr>
            <w:r w:rsidRPr="00820F07">
              <w:rPr>
                <w:sz w:val="18"/>
                <w:szCs w:val="18"/>
              </w:rPr>
              <w:t>6 e 7</w:t>
            </w:r>
          </w:p>
        </w:tc>
        <w:tc>
          <w:tcPr>
            <w:tcW w:w="5670" w:type="dxa"/>
          </w:tcPr>
          <w:p w:rsidR="00F34D1F" w:rsidRPr="00820F07" w:rsidRDefault="00F34D1F" w:rsidP="001A4D8B">
            <w:pPr>
              <w:snapToGrid w:val="0"/>
              <w:rPr>
                <w:sz w:val="18"/>
                <w:szCs w:val="18"/>
              </w:rPr>
            </w:pPr>
            <w:r w:rsidRPr="00820F07">
              <w:rPr>
                <w:sz w:val="18"/>
                <w:szCs w:val="18"/>
              </w:rPr>
              <w:t>Solicitação da digitação da senha se o terminal possuir PIN Pad.</w:t>
            </w:r>
          </w:p>
        </w:tc>
      </w:tr>
      <w:tr w:rsidR="00F34D1F" w:rsidRPr="00820F07" w:rsidTr="00820F07">
        <w:tc>
          <w:tcPr>
            <w:tcW w:w="3686" w:type="dxa"/>
          </w:tcPr>
          <w:p w:rsidR="00F34D1F" w:rsidRPr="00820F07" w:rsidRDefault="00F34D1F" w:rsidP="001A4D8B">
            <w:pPr>
              <w:snapToGrid w:val="0"/>
              <w:jc w:val="center"/>
              <w:rPr>
                <w:sz w:val="18"/>
                <w:szCs w:val="18"/>
              </w:rPr>
            </w:pPr>
            <w:r w:rsidRPr="00820F07">
              <w:rPr>
                <w:sz w:val="18"/>
                <w:szCs w:val="18"/>
              </w:rPr>
              <w:t>9</w:t>
            </w:r>
          </w:p>
        </w:tc>
        <w:tc>
          <w:tcPr>
            <w:tcW w:w="5670" w:type="dxa"/>
          </w:tcPr>
          <w:p w:rsidR="00F34D1F" w:rsidRPr="00820F07" w:rsidRDefault="00F34D1F" w:rsidP="001A4D8B">
            <w:pPr>
              <w:snapToGrid w:val="0"/>
              <w:rPr>
                <w:sz w:val="18"/>
                <w:szCs w:val="18"/>
              </w:rPr>
            </w:pPr>
            <w:r w:rsidRPr="00820F07">
              <w:rPr>
                <w:sz w:val="18"/>
                <w:szCs w:val="18"/>
              </w:rPr>
              <w:t>Deconhecido</w:t>
            </w:r>
          </w:p>
        </w:tc>
      </w:tr>
    </w:tbl>
    <w:p w:rsidR="00F34D1F" w:rsidRDefault="00F34D1F" w:rsidP="00F34D1F">
      <w:pPr>
        <w:pStyle w:val="Textoindependiente"/>
        <w:ind w:left="-30"/>
      </w:pPr>
    </w:p>
    <w:p w:rsidR="00F34D1F" w:rsidRDefault="00F34D1F" w:rsidP="00F34D1F">
      <w:r w:rsidRPr="00F34D1F">
        <w:rPr>
          <w:highlight w:val="yellow"/>
        </w:rPr>
        <w:t>IMPORTANTE</w:t>
      </w:r>
      <w:r w:rsidRPr="00F34D1F">
        <w:t>: Não temos esse campo quando a transação for digitada ou chip (EMV).</w:t>
      </w:r>
    </w:p>
    <w:p w:rsidR="00E87F87" w:rsidRDefault="00E87F87" w:rsidP="008F6E7C">
      <w:pPr>
        <w:pStyle w:val="Ttulo2"/>
      </w:pPr>
      <w:bookmarkStart w:id="166" w:name="_Toc419712380"/>
      <w:r>
        <w:t>Tabla 16: Quem respondeu</w:t>
      </w:r>
      <w:bookmarkEnd w:id="16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5"/>
        <w:gridCol w:w="7811"/>
      </w:tblGrid>
      <w:tr w:rsidR="00E87F87" w:rsidRPr="00820F07" w:rsidTr="008F6E7C">
        <w:trPr>
          <w:cnfStyle w:val="100000000000"/>
        </w:trPr>
        <w:tc>
          <w:tcPr>
            <w:tcW w:w="1545"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 xml:space="preserve">Código </w:t>
            </w:r>
          </w:p>
        </w:tc>
        <w:tc>
          <w:tcPr>
            <w:tcW w:w="7811"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Descripción</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AB</w:t>
            </w:r>
          </w:p>
        </w:tc>
        <w:tc>
          <w:tcPr>
            <w:tcW w:w="7811" w:type="dxa"/>
          </w:tcPr>
          <w:p w:rsidR="00E87F87" w:rsidRPr="00820F07" w:rsidRDefault="00E87F87" w:rsidP="001A4D8B">
            <w:pPr>
              <w:snapToGrid w:val="0"/>
              <w:rPr>
                <w:sz w:val="18"/>
                <w:szCs w:val="18"/>
              </w:rPr>
            </w:pPr>
            <w:r w:rsidRPr="00820F07">
              <w:rPr>
                <w:sz w:val="18"/>
                <w:szCs w:val="18"/>
              </w:rPr>
              <w:t xml:space="preserve">ABN/REAL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AL</w:t>
            </w:r>
          </w:p>
        </w:tc>
        <w:tc>
          <w:tcPr>
            <w:tcW w:w="7811" w:type="dxa"/>
          </w:tcPr>
          <w:p w:rsidR="00E87F87" w:rsidRPr="00820F07" w:rsidRDefault="00E87F87" w:rsidP="001A4D8B">
            <w:pPr>
              <w:snapToGrid w:val="0"/>
              <w:rPr>
                <w:sz w:val="18"/>
                <w:szCs w:val="18"/>
              </w:rPr>
            </w:pPr>
            <w:r w:rsidRPr="00820F07">
              <w:rPr>
                <w:sz w:val="18"/>
                <w:szCs w:val="18"/>
              </w:rPr>
              <w:t xml:space="preserve">ALFA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BB</w:t>
            </w:r>
          </w:p>
        </w:tc>
        <w:tc>
          <w:tcPr>
            <w:tcW w:w="7811" w:type="dxa"/>
          </w:tcPr>
          <w:p w:rsidR="00E87F87" w:rsidRPr="00820F07" w:rsidRDefault="00E87F87" w:rsidP="001A4D8B">
            <w:pPr>
              <w:snapToGrid w:val="0"/>
              <w:rPr>
                <w:sz w:val="18"/>
                <w:szCs w:val="18"/>
              </w:rPr>
            </w:pPr>
            <w:r w:rsidRPr="00820F07">
              <w:rPr>
                <w:sz w:val="18"/>
                <w:szCs w:val="18"/>
              </w:rPr>
              <w:t xml:space="preserve">BANCO DO BRASIL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BD</w:t>
            </w:r>
          </w:p>
        </w:tc>
        <w:tc>
          <w:tcPr>
            <w:tcW w:w="7811" w:type="dxa"/>
          </w:tcPr>
          <w:p w:rsidR="00E87F87" w:rsidRPr="00820F07" w:rsidRDefault="00E87F87" w:rsidP="001A4D8B">
            <w:pPr>
              <w:snapToGrid w:val="0"/>
              <w:rPr>
                <w:sz w:val="18"/>
                <w:szCs w:val="18"/>
              </w:rPr>
            </w:pPr>
            <w:r w:rsidRPr="00820F07">
              <w:rPr>
                <w:sz w:val="18"/>
                <w:szCs w:val="18"/>
              </w:rPr>
              <w:t xml:space="preserve">BRADESCO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BF</w:t>
            </w:r>
          </w:p>
        </w:tc>
        <w:tc>
          <w:tcPr>
            <w:tcW w:w="7811" w:type="dxa"/>
          </w:tcPr>
          <w:p w:rsidR="00E87F87" w:rsidRPr="00820F07" w:rsidRDefault="00E87F87" w:rsidP="001A4D8B">
            <w:pPr>
              <w:snapToGrid w:val="0"/>
              <w:rPr>
                <w:sz w:val="18"/>
                <w:szCs w:val="18"/>
              </w:rPr>
            </w:pPr>
            <w:r w:rsidRPr="00820F07">
              <w:rPr>
                <w:sz w:val="18"/>
                <w:szCs w:val="18"/>
              </w:rPr>
              <w:t xml:space="preserve">BFB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BM</w:t>
            </w:r>
          </w:p>
        </w:tc>
        <w:tc>
          <w:tcPr>
            <w:tcW w:w="7811" w:type="dxa"/>
          </w:tcPr>
          <w:p w:rsidR="00E87F87" w:rsidRPr="00820F07" w:rsidRDefault="00E87F87" w:rsidP="001A4D8B">
            <w:pPr>
              <w:snapToGrid w:val="0"/>
              <w:rPr>
                <w:sz w:val="18"/>
                <w:szCs w:val="18"/>
              </w:rPr>
            </w:pPr>
            <w:r w:rsidRPr="00820F07">
              <w:rPr>
                <w:sz w:val="18"/>
                <w:szCs w:val="18"/>
              </w:rPr>
              <w:t xml:space="preserve">BMB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BN</w:t>
            </w:r>
          </w:p>
        </w:tc>
        <w:tc>
          <w:tcPr>
            <w:tcW w:w="7811" w:type="dxa"/>
          </w:tcPr>
          <w:p w:rsidR="00E87F87" w:rsidRPr="00820F07" w:rsidRDefault="00E87F87" w:rsidP="001A4D8B">
            <w:pPr>
              <w:snapToGrid w:val="0"/>
              <w:rPr>
                <w:sz w:val="18"/>
                <w:szCs w:val="18"/>
              </w:rPr>
            </w:pPr>
            <w:r w:rsidRPr="00820F07">
              <w:rPr>
                <w:sz w:val="18"/>
                <w:szCs w:val="18"/>
              </w:rPr>
              <w:t xml:space="preserve">BANESPA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lastRenderedPageBreak/>
              <w:t>BR</w:t>
            </w:r>
          </w:p>
        </w:tc>
        <w:tc>
          <w:tcPr>
            <w:tcW w:w="7811" w:type="dxa"/>
          </w:tcPr>
          <w:p w:rsidR="00E87F87" w:rsidRPr="00820F07" w:rsidRDefault="00E87F87" w:rsidP="001A4D8B">
            <w:pPr>
              <w:snapToGrid w:val="0"/>
              <w:rPr>
                <w:sz w:val="18"/>
                <w:szCs w:val="18"/>
              </w:rPr>
            </w:pPr>
            <w:r w:rsidRPr="00820F07">
              <w:rPr>
                <w:sz w:val="18"/>
                <w:szCs w:val="18"/>
              </w:rPr>
              <w:t xml:space="preserve">BRB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BT</w:t>
            </w:r>
          </w:p>
        </w:tc>
        <w:tc>
          <w:tcPr>
            <w:tcW w:w="7811" w:type="dxa"/>
          </w:tcPr>
          <w:p w:rsidR="00E87F87" w:rsidRPr="00820F07" w:rsidRDefault="00E87F87" w:rsidP="001A4D8B">
            <w:pPr>
              <w:snapToGrid w:val="0"/>
              <w:rPr>
                <w:sz w:val="18"/>
                <w:szCs w:val="18"/>
              </w:rPr>
            </w:pPr>
            <w:r w:rsidRPr="00820F07">
              <w:rPr>
                <w:sz w:val="18"/>
                <w:szCs w:val="18"/>
              </w:rPr>
              <w:t xml:space="preserve">BANDEIRANTES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DP</w:t>
            </w:r>
          </w:p>
        </w:tc>
        <w:tc>
          <w:tcPr>
            <w:tcW w:w="7811" w:type="dxa"/>
          </w:tcPr>
          <w:p w:rsidR="00E87F87" w:rsidRPr="00820F07" w:rsidRDefault="00E87F87" w:rsidP="001A4D8B">
            <w:pPr>
              <w:snapToGrid w:val="0"/>
              <w:rPr>
                <w:sz w:val="18"/>
                <w:szCs w:val="18"/>
              </w:rPr>
            </w:pPr>
            <w:r w:rsidRPr="00820F07">
              <w:rPr>
                <w:sz w:val="18"/>
                <w:szCs w:val="18"/>
              </w:rPr>
              <w:t xml:space="preserve">BANDEPE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EL</w:t>
            </w:r>
          </w:p>
        </w:tc>
        <w:tc>
          <w:tcPr>
            <w:tcW w:w="7811" w:type="dxa"/>
          </w:tcPr>
          <w:p w:rsidR="00E87F87" w:rsidRPr="00820F07" w:rsidRDefault="00E87F87" w:rsidP="001A4D8B">
            <w:pPr>
              <w:snapToGrid w:val="0"/>
              <w:rPr>
                <w:sz w:val="18"/>
                <w:szCs w:val="18"/>
              </w:rPr>
            </w:pPr>
            <w:r w:rsidRPr="00820F07">
              <w:rPr>
                <w:sz w:val="18"/>
                <w:szCs w:val="18"/>
              </w:rPr>
              <w:t xml:space="preserve">POS4000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LE</w:t>
            </w:r>
          </w:p>
        </w:tc>
        <w:tc>
          <w:tcPr>
            <w:tcW w:w="7811" w:type="dxa"/>
          </w:tcPr>
          <w:p w:rsidR="00E87F87" w:rsidRPr="00820F07" w:rsidRDefault="00E87F87" w:rsidP="001A4D8B">
            <w:pPr>
              <w:snapToGrid w:val="0"/>
              <w:rPr>
                <w:sz w:val="18"/>
                <w:szCs w:val="18"/>
              </w:rPr>
            </w:pPr>
            <w:r w:rsidRPr="00820F07">
              <w:rPr>
                <w:sz w:val="18"/>
                <w:szCs w:val="18"/>
              </w:rPr>
              <w:t xml:space="preserve">BANK LEMON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MF</w:t>
            </w:r>
          </w:p>
        </w:tc>
        <w:tc>
          <w:tcPr>
            <w:tcW w:w="7811" w:type="dxa"/>
          </w:tcPr>
          <w:p w:rsidR="00E87F87" w:rsidRPr="00820F07" w:rsidRDefault="00E87F87" w:rsidP="001A4D8B">
            <w:pPr>
              <w:snapToGrid w:val="0"/>
              <w:rPr>
                <w:sz w:val="18"/>
                <w:szCs w:val="18"/>
              </w:rPr>
            </w:pPr>
            <w:r w:rsidRPr="00820F07">
              <w:rPr>
                <w:sz w:val="18"/>
                <w:szCs w:val="18"/>
              </w:rPr>
              <w:t xml:space="preserve">MERCANTIL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PT</w:t>
            </w:r>
          </w:p>
        </w:tc>
        <w:tc>
          <w:tcPr>
            <w:tcW w:w="7811" w:type="dxa"/>
          </w:tcPr>
          <w:p w:rsidR="00E87F87" w:rsidRPr="00820F07" w:rsidRDefault="00E87F87" w:rsidP="001A4D8B">
            <w:pPr>
              <w:snapToGrid w:val="0"/>
              <w:rPr>
                <w:sz w:val="18"/>
                <w:szCs w:val="18"/>
              </w:rPr>
            </w:pPr>
            <w:r w:rsidRPr="00820F07">
              <w:rPr>
                <w:sz w:val="18"/>
                <w:szCs w:val="18"/>
              </w:rPr>
              <w:t xml:space="preserve">PATAGON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RU</w:t>
            </w:r>
          </w:p>
        </w:tc>
        <w:tc>
          <w:tcPr>
            <w:tcW w:w="7811" w:type="dxa"/>
          </w:tcPr>
          <w:p w:rsidR="00E87F87" w:rsidRPr="00820F07" w:rsidRDefault="00E87F87" w:rsidP="001A4D8B">
            <w:pPr>
              <w:snapToGrid w:val="0"/>
              <w:rPr>
                <w:sz w:val="18"/>
                <w:szCs w:val="18"/>
              </w:rPr>
            </w:pPr>
            <w:r w:rsidRPr="00820F07">
              <w:rPr>
                <w:sz w:val="18"/>
                <w:szCs w:val="18"/>
              </w:rPr>
              <w:t xml:space="preserve">BANCO RURAL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SA</w:t>
            </w:r>
          </w:p>
        </w:tc>
        <w:tc>
          <w:tcPr>
            <w:tcW w:w="7811" w:type="dxa"/>
          </w:tcPr>
          <w:p w:rsidR="00E87F87" w:rsidRPr="00820F07" w:rsidRDefault="00E87F87" w:rsidP="001A4D8B">
            <w:pPr>
              <w:snapToGrid w:val="0"/>
              <w:rPr>
                <w:sz w:val="18"/>
                <w:szCs w:val="18"/>
              </w:rPr>
            </w:pPr>
            <w:r w:rsidRPr="00820F07">
              <w:rPr>
                <w:sz w:val="18"/>
                <w:szCs w:val="18"/>
              </w:rPr>
              <w:t xml:space="preserve">BANCO SANTOS      </w:t>
            </w:r>
          </w:p>
        </w:tc>
      </w:tr>
      <w:tr w:rsidR="00E87F87" w:rsidRPr="00820F07" w:rsidTr="00820F07">
        <w:trPr>
          <w:cnfStyle w:val="000000100000"/>
        </w:trPr>
        <w:tc>
          <w:tcPr>
            <w:tcW w:w="1545" w:type="dxa"/>
          </w:tcPr>
          <w:p w:rsidR="00E87F87" w:rsidRPr="00820F07" w:rsidRDefault="00E87F87" w:rsidP="001A4D8B">
            <w:pPr>
              <w:snapToGrid w:val="0"/>
              <w:rPr>
                <w:sz w:val="18"/>
                <w:szCs w:val="18"/>
                <w:lang w:val="en-US"/>
              </w:rPr>
            </w:pPr>
            <w:r w:rsidRPr="00820F07">
              <w:rPr>
                <w:sz w:val="18"/>
                <w:szCs w:val="18"/>
                <w:lang w:val="en-US"/>
              </w:rPr>
              <w:t>SD</w:t>
            </w:r>
          </w:p>
        </w:tc>
        <w:tc>
          <w:tcPr>
            <w:tcW w:w="7811" w:type="dxa"/>
          </w:tcPr>
          <w:p w:rsidR="00E87F87" w:rsidRPr="00820F07" w:rsidRDefault="00E87F87" w:rsidP="001A4D8B">
            <w:pPr>
              <w:snapToGrid w:val="0"/>
              <w:rPr>
                <w:sz w:val="18"/>
                <w:szCs w:val="18"/>
                <w:lang w:val="en-US"/>
              </w:rPr>
            </w:pPr>
            <w:r w:rsidRPr="00820F07">
              <w:rPr>
                <w:sz w:val="18"/>
                <w:szCs w:val="18"/>
                <w:lang w:val="en-US"/>
              </w:rPr>
              <w:t xml:space="preserve">SUDAMERIS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SI</w:t>
            </w:r>
          </w:p>
        </w:tc>
        <w:tc>
          <w:tcPr>
            <w:tcW w:w="7811" w:type="dxa"/>
          </w:tcPr>
          <w:p w:rsidR="00E87F87" w:rsidRPr="00820F07" w:rsidRDefault="00E87F87" w:rsidP="001A4D8B">
            <w:pPr>
              <w:snapToGrid w:val="0"/>
              <w:rPr>
                <w:sz w:val="18"/>
                <w:szCs w:val="18"/>
              </w:rPr>
            </w:pPr>
            <w:r w:rsidRPr="00820F07">
              <w:rPr>
                <w:sz w:val="18"/>
                <w:szCs w:val="18"/>
              </w:rPr>
              <w:t xml:space="preserve">STAND IN DEBITO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S0</w:t>
            </w:r>
          </w:p>
        </w:tc>
        <w:tc>
          <w:tcPr>
            <w:tcW w:w="7811" w:type="dxa"/>
          </w:tcPr>
          <w:p w:rsidR="00E87F87" w:rsidRPr="00820F07" w:rsidRDefault="00E87F87" w:rsidP="001A4D8B">
            <w:pPr>
              <w:snapToGrid w:val="0"/>
              <w:rPr>
                <w:sz w:val="18"/>
                <w:szCs w:val="18"/>
              </w:rPr>
            </w:pPr>
            <w:r w:rsidRPr="00820F07">
              <w:rPr>
                <w:sz w:val="18"/>
                <w:szCs w:val="18"/>
              </w:rPr>
              <w:t xml:space="preserve">STRATUS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TB</w:t>
            </w:r>
          </w:p>
        </w:tc>
        <w:tc>
          <w:tcPr>
            <w:tcW w:w="7811" w:type="dxa"/>
          </w:tcPr>
          <w:p w:rsidR="00E87F87" w:rsidRPr="00820F07" w:rsidRDefault="00E87F87" w:rsidP="001A4D8B">
            <w:pPr>
              <w:snapToGrid w:val="0"/>
              <w:rPr>
                <w:sz w:val="18"/>
                <w:szCs w:val="18"/>
              </w:rPr>
            </w:pPr>
            <w:r w:rsidRPr="00820F07">
              <w:rPr>
                <w:sz w:val="18"/>
                <w:szCs w:val="18"/>
              </w:rPr>
              <w:t xml:space="preserve">BANESTADO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UB</w:t>
            </w:r>
          </w:p>
        </w:tc>
        <w:tc>
          <w:tcPr>
            <w:tcW w:w="7811" w:type="dxa"/>
          </w:tcPr>
          <w:p w:rsidR="00E87F87" w:rsidRPr="00820F07" w:rsidRDefault="00E87F87" w:rsidP="001A4D8B">
            <w:pPr>
              <w:snapToGrid w:val="0"/>
              <w:rPr>
                <w:sz w:val="18"/>
                <w:szCs w:val="18"/>
              </w:rPr>
            </w:pPr>
            <w:r w:rsidRPr="00820F07">
              <w:rPr>
                <w:sz w:val="18"/>
                <w:szCs w:val="18"/>
              </w:rPr>
              <w:t xml:space="preserve">UNIBANCO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VI</w:t>
            </w:r>
          </w:p>
        </w:tc>
        <w:tc>
          <w:tcPr>
            <w:tcW w:w="7811" w:type="dxa"/>
          </w:tcPr>
          <w:p w:rsidR="00E87F87" w:rsidRPr="00820F07" w:rsidRDefault="00E87F87" w:rsidP="001A4D8B">
            <w:pPr>
              <w:snapToGrid w:val="0"/>
              <w:rPr>
                <w:sz w:val="18"/>
                <w:szCs w:val="18"/>
              </w:rPr>
            </w:pPr>
            <w:r w:rsidRPr="00820F07">
              <w:rPr>
                <w:sz w:val="18"/>
                <w:szCs w:val="18"/>
              </w:rPr>
              <w:t xml:space="preserve">VISA              </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VV</w:t>
            </w:r>
          </w:p>
        </w:tc>
        <w:tc>
          <w:tcPr>
            <w:tcW w:w="7811" w:type="dxa"/>
          </w:tcPr>
          <w:p w:rsidR="00E87F87" w:rsidRPr="00820F07" w:rsidRDefault="00E87F87" w:rsidP="001A4D8B">
            <w:pPr>
              <w:snapToGrid w:val="0"/>
              <w:rPr>
                <w:sz w:val="18"/>
                <w:szCs w:val="18"/>
              </w:rPr>
            </w:pPr>
            <w:r w:rsidRPr="00820F07">
              <w:rPr>
                <w:sz w:val="18"/>
                <w:szCs w:val="18"/>
              </w:rPr>
              <w:t xml:space="preserve">VISAVALE                   </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GS</w:t>
            </w:r>
          </w:p>
        </w:tc>
        <w:tc>
          <w:tcPr>
            <w:tcW w:w="7811" w:type="dxa"/>
          </w:tcPr>
          <w:p w:rsidR="00E87F87" w:rsidRPr="00820F07" w:rsidRDefault="00E87F87" w:rsidP="001A4D8B">
            <w:pPr>
              <w:snapToGrid w:val="0"/>
              <w:rPr>
                <w:sz w:val="18"/>
                <w:szCs w:val="18"/>
              </w:rPr>
            </w:pPr>
            <w:r w:rsidRPr="00820F07">
              <w:rPr>
                <w:sz w:val="18"/>
                <w:szCs w:val="18"/>
              </w:rPr>
              <w:t>Gateway de Serviços</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LX</w:t>
            </w:r>
          </w:p>
        </w:tc>
        <w:tc>
          <w:tcPr>
            <w:tcW w:w="7811" w:type="dxa"/>
          </w:tcPr>
          <w:p w:rsidR="00E87F87" w:rsidRPr="00820F07" w:rsidRDefault="00E87F87" w:rsidP="001A4D8B">
            <w:pPr>
              <w:snapToGrid w:val="0"/>
              <w:rPr>
                <w:sz w:val="18"/>
                <w:szCs w:val="18"/>
              </w:rPr>
            </w:pPr>
            <w:r w:rsidRPr="00820F07">
              <w:rPr>
                <w:sz w:val="18"/>
                <w:szCs w:val="18"/>
              </w:rPr>
              <w:t>Lynx Online</w:t>
            </w:r>
          </w:p>
        </w:tc>
      </w:tr>
      <w:tr w:rsidR="00E87F87" w:rsidRPr="00820F07" w:rsidTr="00820F07">
        <w:tc>
          <w:tcPr>
            <w:tcW w:w="1545" w:type="dxa"/>
          </w:tcPr>
          <w:p w:rsidR="00E87F87" w:rsidRPr="00820F07" w:rsidRDefault="00E87F87" w:rsidP="001A4D8B">
            <w:pPr>
              <w:snapToGrid w:val="0"/>
              <w:rPr>
                <w:sz w:val="18"/>
                <w:szCs w:val="18"/>
              </w:rPr>
            </w:pPr>
            <w:r w:rsidRPr="00820F07">
              <w:rPr>
                <w:sz w:val="18"/>
                <w:szCs w:val="18"/>
              </w:rPr>
              <w:t>ZZ</w:t>
            </w:r>
          </w:p>
        </w:tc>
        <w:tc>
          <w:tcPr>
            <w:tcW w:w="7811" w:type="dxa"/>
          </w:tcPr>
          <w:p w:rsidR="00E87F87" w:rsidRPr="00820F07" w:rsidRDefault="00E87F87" w:rsidP="001A4D8B">
            <w:pPr>
              <w:snapToGrid w:val="0"/>
              <w:rPr>
                <w:sz w:val="18"/>
                <w:szCs w:val="18"/>
              </w:rPr>
            </w:pPr>
            <w:r w:rsidRPr="00820F07">
              <w:rPr>
                <w:sz w:val="18"/>
                <w:szCs w:val="18"/>
              </w:rPr>
              <w:t>Emisor por defecto.</w:t>
            </w:r>
          </w:p>
        </w:tc>
      </w:tr>
      <w:tr w:rsidR="00E87F87" w:rsidRPr="00820F07" w:rsidTr="00820F07">
        <w:trPr>
          <w:cnfStyle w:val="000000100000"/>
        </w:trPr>
        <w:tc>
          <w:tcPr>
            <w:tcW w:w="1545" w:type="dxa"/>
          </w:tcPr>
          <w:p w:rsidR="00E87F87" w:rsidRPr="00820F07" w:rsidRDefault="00E87F87" w:rsidP="001A4D8B">
            <w:pPr>
              <w:snapToGrid w:val="0"/>
              <w:rPr>
                <w:sz w:val="18"/>
                <w:szCs w:val="18"/>
              </w:rPr>
            </w:pPr>
            <w:r w:rsidRPr="00820F07">
              <w:rPr>
                <w:sz w:val="18"/>
                <w:szCs w:val="18"/>
              </w:rPr>
              <w:t>00</w:t>
            </w:r>
          </w:p>
        </w:tc>
        <w:tc>
          <w:tcPr>
            <w:tcW w:w="7811" w:type="dxa"/>
          </w:tcPr>
          <w:p w:rsidR="00E87F87" w:rsidRPr="00820F07" w:rsidRDefault="00E87F87" w:rsidP="001A4D8B">
            <w:pPr>
              <w:snapToGrid w:val="0"/>
              <w:rPr>
                <w:sz w:val="18"/>
                <w:szCs w:val="18"/>
              </w:rPr>
            </w:pPr>
            <w:r w:rsidRPr="00820F07">
              <w:rPr>
                <w:sz w:val="18"/>
                <w:szCs w:val="18"/>
              </w:rPr>
              <w:t>Deconhecido</w:t>
            </w:r>
          </w:p>
        </w:tc>
      </w:tr>
    </w:tbl>
    <w:p w:rsidR="00E87F87" w:rsidRDefault="00E87F87" w:rsidP="008F6E7C">
      <w:pPr>
        <w:pStyle w:val="Ttulo2"/>
      </w:pPr>
      <w:bookmarkStart w:id="167" w:name="_Toc419712381"/>
      <w:r>
        <w:lastRenderedPageBreak/>
        <w:t>Tabla 17: ECI/VBV</w:t>
      </w:r>
      <w:bookmarkEnd w:id="16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685"/>
        <w:gridCol w:w="687"/>
        <w:gridCol w:w="7984"/>
      </w:tblGrid>
      <w:tr w:rsidR="00E87F87" w:rsidRPr="00820F07" w:rsidTr="008F6E7C">
        <w:trPr>
          <w:cnfStyle w:val="100000000000"/>
          <w:trHeight w:hRule="exact" w:val="441"/>
        </w:trPr>
        <w:tc>
          <w:tcPr>
            <w:tcW w:w="1372" w:type="dxa"/>
            <w:gridSpan w:val="2"/>
            <w:tcBorders>
              <w:top w:val="none" w:sz="0" w:space="0" w:color="auto"/>
              <w:left w:val="none" w:sz="0" w:space="0" w:color="auto"/>
              <w:bottom w:val="none" w:sz="0" w:space="0" w:color="auto"/>
              <w:right w:val="none" w:sz="0" w:space="0" w:color="auto"/>
            </w:tcBorders>
          </w:tcPr>
          <w:p w:rsidR="00E87F87" w:rsidRPr="00820F07" w:rsidRDefault="00E87F87" w:rsidP="001A4D8B">
            <w:pPr>
              <w:keepNext/>
              <w:autoSpaceDE w:val="0"/>
              <w:snapToGrid w:val="0"/>
              <w:jc w:val="center"/>
              <w:rPr>
                <w:b w:val="0"/>
                <w:bCs w:val="0"/>
                <w:sz w:val="18"/>
                <w:szCs w:val="18"/>
              </w:rPr>
            </w:pPr>
            <w:r w:rsidRPr="00820F07">
              <w:rPr>
                <w:sz w:val="18"/>
                <w:szCs w:val="18"/>
              </w:rPr>
              <w:t>Código</w:t>
            </w:r>
          </w:p>
        </w:tc>
        <w:tc>
          <w:tcPr>
            <w:tcW w:w="7984" w:type="dxa"/>
            <w:vMerge w:val="restart"/>
            <w:tcBorders>
              <w:top w:val="none" w:sz="0" w:space="0" w:color="auto"/>
              <w:left w:val="none" w:sz="0" w:space="0" w:color="auto"/>
              <w:bottom w:val="none" w:sz="0" w:space="0" w:color="auto"/>
              <w:right w:val="none" w:sz="0" w:space="0" w:color="auto"/>
            </w:tcBorders>
          </w:tcPr>
          <w:p w:rsidR="00E87F87" w:rsidRPr="00820F07" w:rsidRDefault="00E87F87" w:rsidP="001A4D8B">
            <w:pPr>
              <w:keepNext/>
              <w:autoSpaceDE w:val="0"/>
              <w:snapToGrid w:val="0"/>
              <w:rPr>
                <w:b w:val="0"/>
                <w:sz w:val="18"/>
                <w:szCs w:val="18"/>
              </w:rPr>
            </w:pPr>
            <w:r w:rsidRPr="00820F07">
              <w:rPr>
                <w:sz w:val="18"/>
                <w:szCs w:val="18"/>
              </w:rPr>
              <w:t>Descripción</w:t>
            </w:r>
          </w:p>
        </w:tc>
      </w:tr>
      <w:tr w:rsidR="00E87F87" w:rsidRPr="00820F07" w:rsidTr="00863F8E">
        <w:trPr>
          <w:cnfStyle w:val="000000100000"/>
          <w:trHeight w:hRule="exact" w:val="441"/>
        </w:trPr>
        <w:tc>
          <w:tcPr>
            <w:tcW w:w="685" w:type="dxa"/>
            <w:shd w:val="clear" w:color="auto" w:fill="C00000"/>
          </w:tcPr>
          <w:p w:rsidR="00E87F87" w:rsidRPr="00863F8E" w:rsidRDefault="00E87F87" w:rsidP="00863F8E">
            <w:pPr>
              <w:keepNext/>
              <w:autoSpaceDE w:val="0"/>
              <w:snapToGrid w:val="0"/>
              <w:rPr>
                <w:b/>
                <w:bCs/>
                <w:color w:val="FFFFFF" w:themeColor="background1"/>
                <w:sz w:val="18"/>
                <w:szCs w:val="18"/>
              </w:rPr>
            </w:pPr>
            <w:r w:rsidRPr="00863F8E">
              <w:rPr>
                <w:b/>
                <w:bCs/>
                <w:color w:val="FFFFFF" w:themeColor="background1"/>
                <w:sz w:val="18"/>
                <w:szCs w:val="18"/>
              </w:rPr>
              <w:t>ECI</w:t>
            </w:r>
          </w:p>
        </w:tc>
        <w:tc>
          <w:tcPr>
            <w:tcW w:w="687" w:type="dxa"/>
            <w:shd w:val="clear" w:color="auto" w:fill="C00000"/>
          </w:tcPr>
          <w:p w:rsidR="00E87F87" w:rsidRPr="00863F8E" w:rsidRDefault="00E87F87" w:rsidP="00863F8E">
            <w:pPr>
              <w:keepNext/>
              <w:autoSpaceDE w:val="0"/>
              <w:snapToGrid w:val="0"/>
              <w:rPr>
                <w:b/>
                <w:bCs/>
                <w:color w:val="FFFFFF" w:themeColor="background1"/>
                <w:sz w:val="18"/>
                <w:szCs w:val="18"/>
              </w:rPr>
            </w:pPr>
            <w:r w:rsidRPr="00863F8E">
              <w:rPr>
                <w:b/>
                <w:bCs/>
                <w:color w:val="FFFFFF" w:themeColor="background1"/>
                <w:sz w:val="18"/>
                <w:szCs w:val="18"/>
              </w:rPr>
              <w:t>VBV</w:t>
            </w:r>
          </w:p>
        </w:tc>
        <w:tc>
          <w:tcPr>
            <w:tcW w:w="7984" w:type="dxa"/>
            <w:vMerge/>
          </w:tcPr>
          <w:p w:rsidR="00E87F87" w:rsidRPr="00820F07" w:rsidRDefault="00E87F87" w:rsidP="001A4D8B">
            <w:pPr>
              <w:snapToGrid w:val="0"/>
              <w:rPr>
                <w:sz w:val="18"/>
                <w:szCs w:val="18"/>
              </w:rPr>
            </w:pP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5</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A</w:t>
            </w:r>
          </w:p>
        </w:tc>
        <w:tc>
          <w:tcPr>
            <w:tcW w:w="7984" w:type="dxa"/>
          </w:tcPr>
          <w:p w:rsidR="00E87F87" w:rsidRPr="00820F07" w:rsidRDefault="00E87F87" w:rsidP="001A4D8B">
            <w:pPr>
              <w:keepNext/>
              <w:autoSpaceDE w:val="0"/>
              <w:snapToGrid w:val="0"/>
              <w:rPr>
                <w:sz w:val="18"/>
                <w:szCs w:val="18"/>
              </w:rPr>
            </w:pPr>
            <w:r w:rsidRPr="00820F07">
              <w:rPr>
                <w:sz w:val="18"/>
                <w:szCs w:val="18"/>
              </w:rPr>
              <w:t>Transação autenticada</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5</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6</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D</w:t>
            </w:r>
          </w:p>
        </w:tc>
        <w:tc>
          <w:tcPr>
            <w:tcW w:w="7984" w:type="dxa"/>
          </w:tcPr>
          <w:p w:rsidR="00E87F87" w:rsidRPr="00820F07" w:rsidRDefault="00E87F87" w:rsidP="001A4D8B">
            <w:pPr>
              <w:keepNext/>
              <w:autoSpaceDE w:val="0"/>
              <w:snapToGrid w:val="0"/>
              <w:rPr>
                <w:sz w:val="18"/>
                <w:szCs w:val="18"/>
              </w:rPr>
            </w:pPr>
            <w:r w:rsidRPr="00820F07">
              <w:rPr>
                <w:sz w:val="18"/>
                <w:szCs w:val="18"/>
              </w:rPr>
              <w:t>Attempt (tentativa de autenticação)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6</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E</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captura posterior</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F</w:t>
            </w:r>
          </w:p>
        </w:tc>
        <w:tc>
          <w:tcPr>
            <w:tcW w:w="7984" w:type="dxa"/>
          </w:tcPr>
          <w:p w:rsidR="00E87F87" w:rsidRPr="00820F07" w:rsidRDefault="00E87F87" w:rsidP="001A4D8B">
            <w:pPr>
              <w:keepNext/>
              <w:autoSpaceDE w:val="0"/>
              <w:snapToGrid w:val="0"/>
              <w:rPr>
                <w:sz w:val="18"/>
                <w:szCs w:val="18"/>
              </w:rPr>
            </w:pPr>
            <w:r w:rsidRPr="00820F07">
              <w:rPr>
                <w:sz w:val="18"/>
                <w:szCs w:val="18"/>
              </w:rPr>
              <w:t>Falha técnica não permitiu efetuar autenticação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G</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re-submissão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7</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MOSET/SSL</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A</w:t>
            </w:r>
          </w:p>
        </w:tc>
        <w:tc>
          <w:tcPr>
            <w:tcW w:w="7984" w:type="dxa"/>
          </w:tcPr>
          <w:p w:rsidR="00E87F87" w:rsidRPr="00820F07" w:rsidRDefault="00E87F87" w:rsidP="001A4D8B">
            <w:pPr>
              <w:keepNext/>
              <w:autoSpaceDE w:val="0"/>
              <w:snapToGrid w:val="0"/>
              <w:rPr>
                <w:sz w:val="18"/>
                <w:szCs w:val="18"/>
              </w:rPr>
            </w:pPr>
            <w:r w:rsidRPr="00820F07">
              <w:rPr>
                <w:sz w:val="18"/>
                <w:szCs w:val="18"/>
              </w:rPr>
              <w:t>Transação autenticada</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B</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negada</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C</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não efetuada (BIN não faz parte)</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D</w:t>
            </w:r>
          </w:p>
        </w:tc>
        <w:tc>
          <w:tcPr>
            <w:tcW w:w="7984" w:type="dxa"/>
          </w:tcPr>
          <w:p w:rsidR="00E87F87" w:rsidRPr="00820F07" w:rsidRDefault="00E87F87" w:rsidP="001A4D8B">
            <w:pPr>
              <w:keepNext/>
              <w:autoSpaceDE w:val="0"/>
              <w:snapToGrid w:val="0"/>
              <w:rPr>
                <w:sz w:val="18"/>
                <w:szCs w:val="18"/>
              </w:rPr>
            </w:pPr>
            <w:r w:rsidRPr="00820F07">
              <w:rPr>
                <w:sz w:val="18"/>
                <w:szCs w:val="18"/>
              </w:rPr>
              <w:t>Falha técnica não permitiu efetuar autenticação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E</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captura posterior</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F</w:t>
            </w:r>
          </w:p>
        </w:tc>
        <w:tc>
          <w:tcPr>
            <w:tcW w:w="7984" w:type="dxa"/>
          </w:tcPr>
          <w:p w:rsidR="00E87F87" w:rsidRPr="00820F07" w:rsidRDefault="00E87F87" w:rsidP="001A4D8B">
            <w:pPr>
              <w:keepNext/>
              <w:autoSpaceDE w:val="0"/>
              <w:snapToGrid w:val="0"/>
              <w:rPr>
                <w:sz w:val="18"/>
                <w:szCs w:val="18"/>
              </w:rPr>
            </w:pPr>
            <w:r w:rsidRPr="00820F07">
              <w:rPr>
                <w:sz w:val="18"/>
                <w:szCs w:val="18"/>
              </w:rPr>
              <w:t>Autenticação não efetuada (Banco não faz parte)</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G</w:t>
            </w:r>
          </w:p>
        </w:tc>
        <w:tc>
          <w:tcPr>
            <w:tcW w:w="7984" w:type="dxa"/>
          </w:tcPr>
          <w:p w:rsidR="00E87F87" w:rsidRPr="00820F07" w:rsidRDefault="00E87F87" w:rsidP="001A4D8B">
            <w:pPr>
              <w:keepNext/>
              <w:autoSpaceDE w:val="0"/>
              <w:snapToGrid w:val="0"/>
              <w:rPr>
                <w:sz w:val="18"/>
                <w:szCs w:val="18"/>
              </w:rPr>
            </w:pPr>
            <w:r w:rsidRPr="00820F07">
              <w:rPr>
                <w:sz w:val="18"/>
                <w:szCs w:val="18"/>
              </w:rPr>
              <w:t>Originada de re-submissão</w:t>
            </w:r>
          </w:p>
        </w:tc>
      </w:tr>
      <w:tr w:rsidR="00E87F87" w:rsidRPr="00820F07" w:rsidTr="00863F8E">
        <w:trPr>
          <w:cnfStyle w:val="000000100000"/>
        </w:trPr>
        <w:tc>
          <w:tcPr>
            <w:tcW w:w="685" w:type="dxa"/>
          </w:tcPr>
          <w:p w:rsidR="00E87F87" w:rsidRPr="00820F07" w:rsidRDefault="00E87F87" w:rsidP="001A4D8B">
            <w:pPr>
              <w:keepNext/>
              <w:autoSpaceDE w:val="0"/>
              <w:snapToGrid w:val="0"/>
              <w:jc w:val="center"/>
              <w:rPr>
                <w:sz w:val="18"/>
                <w:szCs w:val="18"/>
              </w:rPr>
            </w:pPr>
            <w:r w:rsidRPr="00820F07">
              <w:rPr>
                <w:sz w:val="18"/>
                <w:szCs w:val="18"/>
              </w:rPr>
              <w:t>9</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E87F87" w:rsidRPr="00820F07" w:rsidRDefault="00E87F87" w:rsidP="001A4D8B">
            <w:pPr>
              <w:keepNext/>
              <w:autoSpaceDE w:val="0"/>
              <w:snapToGrid w:val="0"/>
              <w:rPr>
                <w:sz w:val="18"/>
                <w:szCs w:val="18"/>
              </w:rPr>
            </w:pPr>
            <w:r w:rsidRPr="00820F07">
              <w:rPr>
                <w:sz w:val="18"/>
                <w:szCs w:val="18"/>
              </w:rPr>
              <w:t>Desconhecido</w:t>
            </w:r>
          </w:p>
        </w:tc>
      </w:tr>
      <w:tr w:rsidR="00E87F87" w:rsidRPr="00820F07" w:rsidTr="00863F8E">
        <w:tc>
          <w:tcPr>
            <w:tcW w:w="685"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687" w:type="dxa"/>
          </w:tcPr>
          <w:p w:rsidR="00E87F87" w:rsidRPr="00820F07" w:rsidRDefault="00E87F87"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Autorização Direta</w:t>
            </w:r>
          </w:p>
        </w:tc>
      </w:tr>
      <w:tr w:rsidR="00D57863" w:rsidRPr="00820F07" w:rsidTr="00863F8E">
        <w:trPr>
          <w:cnfStyle w:val="000000100000"/>
        </w:trPr>
        <w:tc>
          <w:tcPr>
            <w:tcW w:w="685" w:type="dxa"/>
          </w:tcPr>
          <w:p w:rsidR="00D57863" w:rsidRPr="00820F07" w:rsidRDefault="00D57863" w:rsidP="001A4D8B">
            <w:pPr>
              <w:keepNext/>
              <w:autoSpaceDE w:val="0"/>
              <w:snapToGrid w:val="0"/>
              <w:jc w:val="center"/>
              <w:rPr>
                <w:sz w:val="18"/>
                <w:szCs w:val="18"/>
              </w:rPr>
            </w:pPr>
            <w:r w:rsidRPr="00820F07">
              <w:rPr>
                <w:sz w:val="18"/>
                <w:szCs w:val="18"/>
              </w:rPr>
              <w:t>1</w:t>
            </w:r>
          </w:p>
        </w:tc>
        <w:tc>
          <w:tcPr>
            <w:tcW w:w="687" w:type="dxa"/>
          </w:tcPr>
          <w:p w:rsidR="00D57863" w:rsidRPr="00820F07" w:rsidRDefault="00D57863"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Transação não autenticada</w:t>
            </w:r>
          </w:p>
        </w:tc>
      </w:tr>
      <w:tr w:rsidR="00D57863" w:rsidRPr="00820F07" w:rsidTr="00863F8E">
        <w:tc>
          <w:tcPr>
            <w:tcW w:w="685" w:type="dxa"/>
          </w:tcPr>
          <w:p w:rsidR="00D57863" w:rsidRPr="00820F07" w:rsidRDefault="00D57863" w:rsidP="001A4D8B">
            <w:pPr>
              <w:keepNext/>
              <w:autoSpaceDE w:val="0"/>
              <w:snapToGrid w:val="0"/>
              <w:jc w:val="center"/>
              <w:rPr>
                <w:sz w:val="18"/>
                <w:szCs w:val="18"/>
              </w:rPr>
            </w:pPr>
            <w:r w:rsidRPr="00820F07">
              <w:rPr>
                <w:sz w:val="18"/>
                <w:szCs w:val="18"/>
              </w:rPr>
              <w:t>2</w:t>
            </w:r>
          </w:p>
        </w:tc>
        <w:tc>
          <w:tcPr>
            <w:tcW w:w="687" w:type="dxa"/>
          </w:tcPr>
          <w:p w:rsidR="00D57863" w:rsidRPr="00820F07" w:rsidRDefault="00D57863" w:rsidP="001A4D8B">
            <w:pPr>
              <w:keepNext/>
              <w:autoSpaceDE w:val="0"/>
              <w:snapToGrid w:val="0"/>
              <w:jc w:val="center"/>
              <w:rPr>
                <w:sz w:val="18"/>
                <w:szCs w:val="18"/>
              </w:rPr>
            </w:pPr>
            <w:r w:rsidRPr="00820F07">
              <w:rPr>
                <w:sz w:val="18"/>
                <w:szCs w:val="18"/>
              </w:rPr>
              <w:t>0</w:t>
            </w:r>
          </w:p>
        </w:tc>
        <w:tc>
          <w:tcPr>
            <w:tcW w:w="7984" w:type="dxa"/>
          </w:tcPr>
          <w:p w:rsidR="00D57863" w:rsidRPr="00820F07" w:rsidRDefault="00E5337F" w:rsidP="001A4D8B">
            <w:pPr>
              <w:keepNext/>
              <w:autoSpaceDE w:val="0"/>
              <w:snapToGrid w:val="0"/>
              <w:rPr>
                <w:sz w:val="18"/>
                <w:szCs w:val="18"/>
              </w:rPr>
            </w:pPr>
            <w:r w:rsidRPr="00820F07">
              <w:rPr>
                <w:sz w:val="18"/>
                <w:szCs w:val="18"/>
              </w:rPr>
              <w:t>Transação Autenticada</w:t>
            </w:r>
          </w:p>
        </w:tc>
      </w:tr>
    </w:tbl>
    <w:p w:rsidR="00E87F87" w:rsidRDefault="00E87F87" w:rsidP="00E87F87">
      <w:pPr>
        <w:pStyle w:val="Textoindependiente"/>
      </w:pPr>
    </w:p>
    <w:p w:rsidR="00E87F87" w:rsidRDefault="00E87F87" w:rsidP="008F6E7C">
      <w:pPr>
        <w:pStyle w:val="Ttulo2"/>
      </w:pPr>
      <w:bookmarkStart w:id="168" w:name="_Toc419712382"/>
      <w:r>
        <w:t>Tabla 18: Crédito/Débito</w:t>
      </w:r>
      <w:bookmarkEnd w:id="168"/>
    </w:p>
    <w:p w:rsidR="00E87F87" w:rsidRDefault="00E87F87" w:rsidP="00E87F87">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E87F87"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E87F87" w:rsidRPr="00820F07" w:rsidRDefault="00E87F87" w:rsidP="001A4D8B">
            <w:pPr>
              <w:snapToGrid w:val="0"/>
              <w:rPr>
                <w:b w:val="0"/>
                <w:sz w:val="18"/>
                <w:szCs w:val="18"/>
              </w:rPr>
            </w:pPr>
            <w:r w:rsidRPr="00820F07">
              <w:rPr>
                <w:sz w:val="18"/>
                <w:szCs w:val="18"/>
              </w:rPr>
              <w:t>Descripción</w:t>
            </w:r>
          </w:p>
        </w:tc>
      </w:tr>
      <w:tr w:rsidR="00E87F87" w:rsidRPr="00820F07" w:rsidTr="00820F07">
        <w:trPr>
          <w:cnfStyle w:val="000000100000"/>
        </w:trPr>
        <w:tc>
          <w:tcPr>
            <w:tcW w:w="1543" w:type="dxa"/>
          </w:tcPr>
          <w:p w:rsidR="00E87F87" w:rsidRPr="00820F07" w:rsidRDefault="00E87F87" w:rsidP="001A4D8B">
            <w:pPr>
              <w:snapToGrid w:val="0"/>
              <w:rPr>
                <w:sz w:val="18"/>
                <w:szCs w:val="18"/>
              </w:rPr>
            </w:pPr>
            <w:r w:rsidRPr="00820F07">
              <w:rPr>
                <w:sz w:val="18"/>
                <w:szCs w:val="18"/>
              </w:rPr>
              <w:t>0</w:t>
            </w:r>
          </w:p>
        </w:tc>
        <w:tc>
          <w:tcPr>
            <w:tcW w:w="7050" w:type="dxa"/>
          </w:tcPr>
          <w:p w:rsidR="00E87F87" w:rsidRPr="00820F07" w:rsidRDefault="00E87F87" w:rsidP="001A4D8B">
            <w:pPr>
              <w:snapToGrid w:val="0"/>
              <w:rPr>
                <w:color w:val="000000"/>
                <w:sz w:val="18"/>
                <w:szCs w:val="18"/>
                <w:lang w:val="en-US"/>
              </w:rPr>
            </w:pPr>
            <w:r w:rsidRPr="00820F07">
              <w:rPr>
                <w:color w:val="000000"/>
                <w:sz w:val="18"/>
                <w:szCs w:val="18"/>
                <w:lang w:val="en-US"/>
              </w:rPr>
              <w:t>Débito</w:t>
            </w:r>
          </w:p>
        </w:tc>
      </w:tr>
      <w:tr w:rsidR="00E87F87" w:rsidRPr="00820F07" w:rsidTr="00820F07">
        <w:tc>
          <w:tcPr>
            <w:tcW w:w="1543" w:type="dxa"/>
          </w:tcPr>
          <w:p w:rsidR="00E87F87" w:rsidRPr="00820F07" w:rsidRDefault="00E87F87" w:rsidP="001A4D8B">
            <w:pPr>
              <w:snapToGrid w:val="0"/>
              <w:rPr>
                <w:sz w:val="18"/>
                <w:szCs w:val="18"/>
                <w:lang w:val="pt-BR"/>
              </w:rPr>
            </w:pPr>
            <w:proofErr w:type="gramStart"/>
            <w:r w:rsidRPr="00820F07">
              <w:rPr>
                <w:sz w:val="18"/>
                <w:szCs w:val="18"/>
                <w:lang w:val="pt-BR"/>
              </w:rPr>
              <w:t>1</w:t>
            </w:r>
            <w:proofErr w:type="gramEnd"/>
          </w:p>
        </w:tc>
        <w:tc>
          <w:tcPr>
            <w:tcW w:w="7050" w:type="dxa"/>
          </w:tcPr>
          <w:p w:rsidR="00E87F87" w:rsidRPr="00820F07" w:rsidRDefault="00E87F87" w:rsidP="001A4D8B">
            <w:pPr>
              <w:snapToGrid w:val="0"/>
              <w:rPr>
                <w:color w:val="000000"/>
                <w:sz w:val="18"/>
                <w:szCs w:val="18"/>
                <w:lang w:val="en-US"/>
              </w:rPr>
            </w:pPr>
            <w:r w:rsidRPr="00820F07">
              <w:rPr>
                <w:color w:val="000000"/>
                <w:sz w:val="18"/>
                <w:szCs w:val="18"/>
                <w:lang w:val="en-US"/>
              </w:rPr>
              <w:t>Crédito</w:t>
            </w:r>
          </w:p>
        </w:tc>
      </w:tr>
    </w:tbl>
    <w:p w:rsidR="00F34D1F" w:rsidRPr="00F34D1F" w:rsidRDefault="00F34D1F" w:rsidP="00F34D1F"/>
    <w:p w:rsidR="00D413DD" w:rsidRDefault="00D413DD" w:rsidP="008F6E7C">
      <w:pPr>
        <w:pStyle w:val="Ttulo2"/>
      </w:pPr>
      <w:bookmarkStart w:id="169" w:name="_Toc419712383"/>
      <w:r>
        <w:lastRenderedPageBreak/>
        <w:t>Tabla 19: Fallback</w:t>
      </w:r>
      <w:bookmarkEnd w:id="169"/>
    </w:p>
    <w:p w:rsidR="00D413DD" w:rsidRDefault="00D413DD" w:rsidP="00D413DD">
      <w:r>
        <w:t>Todas las</w:t>
      </w:r>
      <w:r w:rsidR="00C05B35">
        <w:t xml:space="preserve"> </w:t>
      </w:r>
      <w:r>
        <w:t>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branco</w:t>
            </w:r>
          </w:p>
        </w:tc>
        <w:tc>
          <w:tcPr>
            <w:tcW w:w="7050" w:type="dxa"/>
          </w:tcPr>
          <w:p w:rsidR="00D413DD" w:rsidRPr="00820F07" w:rsidRDefault="00D413DD" w:rsidP="001A4D8B">
            <w:pPr>
              <w:snapToGrid w:val="0"/>
              <w:rPr>
                <w:sz w:val="18"/>
                <w:szCs w:val="18"/>
              </w:rPr>
            </w:pPr>
            <w:r w:rsidRPr="00820F07">
              <w:rPr>
                <w:sz w:val="18"/>
                <w:szCs w:val="18"/>
              </w:rPr>
              <w:t>Ausência da informação</w:t>
            </w:r>
          </w:p>
        </w:tc>
      </w:tr>
      <w:tr w:rsidR="00D413DD" w:rsidRPr="00820F07" w:rsidTr="00820F07">
        <w:tc>
          <w:tcPr>
            <w:tcW w:w="1543" w:type="dxa"/>
          </w:tcPr>
          <w:p w:rsidR="00D413DD" w:rsidRPr="00820F07" w:rsidRDefault="00D413DD" w:rsidP="001A4D8B">
            <w:pPr>
              <w:snapToGrid w:val="0"/>
              <w:rPr>
                <w:sz w:val="18"/>
                <w:szCs w:val="18"/>
                <w:lang w:val="pt-BR"/>
              </w:rPr>
            </w:pPr>
            <w:proofErr w:type="gramStart"/>
            <w:r w:rsidRPr="00820F07">
              <w:rPr>
                <w:sz w:val="18"/>
                <w:szCs w:val="18"/>
                <w:lang w:val="pt-BR"/>
              </w:rPr>
              <w:t>1</w:t>
            </w:r>
            <w:proofErr w:type="gramEnd"/>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fallback</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proofErr w:type="gramStart"/>
            <w:r w:rsidRPr="00820F07">
              <w:rPr>
                <w:sz w:val="18"/>
                <w:szCs w:val="18"/>
                <w:lang w:val="pt-BR"/>
              </w:rPr>
              <w:t>2</w:t>
            </w:r>
            <w:proofErr w:type="gramEnd"/>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Fallback</w:t>
            </w:r>
          </w:p>
        </w:tc>
      </w:tr>
    </w:tbl>
    <w:p w:rsidR="00D413DD" w:rsidRDefault="00D413DD" w:rsidP="008F6E7C">
      <w:pPr>
        <w:pStyle w:val="Ttulo2"/>
      </w:pPr>
      <w:bookmarkStart w:id="170" w:name="_Toc419712384"/>
      <w:r>
        <w:t>Tabla 20: CAM</w:t>
      </w:r>
      <w:bookmarkEnd w:id="170"/>
    </w:p>
    <w:p w:rsidR="00D413DD" w:rsidRDefault="00D413DD" w:rsidP="00D413D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branco</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existe validação</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N</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Não existe validação</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L</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Validação Local (Visanet)</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E</w:t>
            </w:r>
          </w:p>
        </w:tc>
        <w:tc>
          <w:tcPr>
            <w:tcW w:w="7050" w:type="dxa"/>
          </w:tcPr>
          <w:p w:rsidR="00D413DD" w:rsidRPr="00820F07" w:rsidRDefault="00D413DD" w:rsidP="001A4D8B">
            <w:pPr>
              <w:snapToGrid w:val="0"/>
              <w:rPr>
                <w:color w:val="000000"/>
                <w:sz w:val="18"/>
                <w:szCs w:val="18"/>
                <w:lang w:val="pt-BR"/>
              </w:rPr>
            </w:pPr>
            <w:r w:rsidRPr="00820F07">
              <w:rPr>
                <w:color w:val="000000"/>
                <w:sz w:val="18"/>
                <w:szCs w:val="18"/>
                <w:lang w:val="pt-BR"/>
              </w:rPr>
              <w:t>Validação do emissor com link direto</w:t>
            </w:r>
          </w:p>
        </w:tc>
      </w:tr>
      <w:tr w:rsidR="00D413DD" w:rsidRPr="00820F07" w:rsidTr="00820F07">
        <w:trPr>
          <w:cnfStyle w:val="000000100000"/>
        </w:trPr>
        <w:tc>
          <w:tcPr>
            <w:tcW w:w="1543" w:type="dxa"/>
          </w:tcPr>
          <w:p w:rsidR="00D413DD" w:rsidRPr="00820F07" w:rsidRDefault="00D413DD" w:rsidP="001A4D8B">
            <w:pPr>
              <w:snapToGrid w:val="0"/>
              <w:rPr>
                <w:sz w:val="18"/>
                <w:szCs w:val="18"/>
                <w:lang w:val="pt-BR"/>
              </w:rPr>
            </w:pPr>
            <w:r w:rsidRPr="00820F07">
              <w:rPr>
                <w:sz w:val="18"/>
                <w:szCs w:val="18"/>
                <w:lang w:val="pt-BR"/>
              </w:rPr>
              <w:t>V</w:t>
            </w:r>
          </w:p>
        </w:tc>
        <w:tc>
          <w:tcPr>
            <w:tcW w:w="7050" w:type="dxa"/>
          </w:tcPr>
          <w:p w:rsidR="00D413DD" w:rsidRPr="00820F07" w:rsidRDefault="00D413DD" w:rsidP="001A4D8B">
            <w:pPr>
              <w:snapToGrid w:val="0"/>
              <w:rPr>
                <w:color w:val="000000"/>
                <w:sz w:val="18"/>
                <w:szCs w:val="18"/>
              </w:rPr>
            </w:pPr>
            <w:r w:rsidRPr="00820F07">
              <w:rPr>
                <w:color w:val="000000"/>
                <w:sz w:val="18"/>
                <w:szCs w:val="18"/>
              </w:rPr>
              <w:t>Validação da Visa/Emissor (Link da Visa)</w:t>
            </w:r>
          </w:p>
        </w:tc>
      </w:tr>
    </w:tbl>
    <w:p w:rsidR="00D413DD" w:rsidRDefault="00D413DD" w:rsidP="008F6E7C">
      <w:pPr>
        <w:pStyle w:val="Ttulo2"/>
      </w:pPr>
      <w:bookmarkStart w:id="171" w:name="_Toc419712385"/>
      <w:r>
        <w:t>Tabla 21: CDC</w:t>
      </w:r>
      <w:bookmarkEnd w:id="171"/>
    </w:p>
    <w:p w:rsidR="00D413DD" w:rsidRDefault="00D413DD" w:rsidP="00D413DD">
      <w:r>
        <w:t>Todas las listas de valores están abiertas para ampliaciones.</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43"/>
        <w:gridCol w:w="7050"/>
      </w:tblGrid>
      <w:tr w:rsidR="00D413DD" w:rsidRPr="00820F07" w:rsidTr="008F6E7C">
        <w:trPr>
          <w:cnfStyle w:val="100000000000"/>
        </w:trPr>
        <w:tc>
          <w:tcPr>
            <w:tcW w:w="1543"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 xml:space="preserve">Código </w:t>
            </w:r>
          </w:p>
        </w:tc>
        <w:tc>
          <w:tcPr>
            <w:tcW w:w="7050" w:type="dxa"/>
            <w:tcBorders>
              <w:top w:val="none" w:sz="0" w:space="0" w:color="auto"/>
              <w:left w:val="none" w:sz="0" w:space="0" w:color="auto"/>
              <w:bottom w:val="none" w:sz="0" w:space="0" w:color="auto"/>
              <w:right w:val="none" w:sz="0" w:space="0" w:color="auto"/>
            </w:tcBorders>
          </w:tcPr>
          <w:p w:rsidR="00D413DD" w:rsidRPr="00820F07" w:rsidRDefault="00D413DD" w:rsidP="001A4D8B">
            <w:pPr>
              <w:snapToGrid w:val="0"/>
              <w:rPr>
                <w:b w:val="0"/>
                <w:sz w:val="18"/>
                <w:szCs w:val="18"/>
              </w:rPr>
            </w:pPr>
            <w:r w:rsidRPr="00820F07">
              <w:rPr>
                <w:sz w:val="18"/>
                <w:szCs w:val="18"/>
              </w:rPr>
              <w:t>Descripción</w:t>
            </w:r>
          </w:p>
        </w:tc>
      </w:tr>
      <w:tr w:rsidR="00D413DD" w:rsidRPr="00820F07" w:rsidTr="00820F07">
        <w:trPr>
          <w:cnfStyle w:val="000000100000"/>
        </w:trPr>
        <w:tc>
          <w:tcPr>
            <w:tcW w:w="1543" w:type="dxa"/>
          </w:tcPr>
          <w:p w:rsidR="00D413DD" w:rsidRPr="00820F07" w:rsidRDefault="00D413DD" w:rsidP="001A4D8B">
            <w:pPr>
              <w:snapToGrid w:val="0"/>
              <w:rPr>
                <w:sz w:val="18"/>
                <w:szCs w:val="18"/>
              </w:rPr>
            </w:pPr>
            <w:r w:rsidRPr="00820F07">
              <w:rPr>
                <w:sz w:val="18"/>
                <w:szCs w:val="18"/>
              </w:rPr>
              <w:t>S</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CDC</w:t>
            </w:r>
          </w:p>
        </w:tc>
      </w:tr>
      <w:tr w:rsidR="00D413DD" w:rsidRPr="00820F07" w:rsidTr="00820F07">
        <w:tc>
          <w:tcPr>
            <w:tcW w:w="1543" w:type="dxa"/>
          </w:tcPr>
          <w:p w:rsidR="00D413DD" w:rsidRPr="00820F07" w:rsidRDefault="00D413DD" w:rsidP="001A4D8B">
            <w:pPr>
              <w:snapToGrid w:val="0"/>
              <w:rPr>
                <w:sz w:val="18"/>
                <w:szCs w:val="18"/>
                <w:lang w:val="pt-BR"/>
              </w:rPr>
            </w:pPr>
            <w:r w:rsidRPr="00820F07">
              <w:rPr>
                <w:sz w:val="18"/>
                <w:szCs w:val="18"/>
                <w:lang w:val="pt-BR"/>
              </w:rPr>
              <w:t>N</w:t>
            </w:r>
          </w:p>
        </w:tc>
        <w:tc>
          <w:tcPr>
            <w:tcW w:w="7050" w:type="dxa"/>
          </w:tcPr>
          <w:p w:rsidR="00D413DD" w:rsidRPr="00820F07" w:rsidRDefault="00D413DD" w:rsidP="001A4D8B">
            <w:pPr>
              <w:snapToGrid w:val="0"/>
              <w:rPr>
                <w:color w:val="000000"/>
                <w:sz w:val="18"/>
                <w:szCs w:val="18"/>
                <w:lang w:val="en-US"/>
              </w:rPr>
            </w:pPr>
            <w:r w:rsidRPr="00820F07">
              <w:rPr>
                <w:color w:val="000000"/>
                <w:sz w:val="18"/>
                <w:szCs w:val="18"/>
                <w:lang w:val="en-US"/>
              </w:rPr>
              <w:t>Branco / Nulo</w:t>
            </w:r>
          </w:p>
        </w:tc>
      </w:tr>
    </w:tbl>
    <w:p w:rsidR="00D413DD" w:rsidRDefault="00D413DD" w:rsidP="00D413DD"/>
    <w:p w:rsidR="001A4D8B" w:rsidRDefault="001A4D8B" w:rsidP="008F6E7C">
      <w:pPr>
        <w:pStyle w:val="Ttulo2"/>
      </w:pPr>
      <w:bookmarkStart w:id="172" w:name="_Toc419712386"/>
      <w:r>
        <w:t>Tabla 22: Conversión entre códigos de país alfabético a numérico</w:t>
      </w:r>
      <w:bookmarkEnd w:id="172"/>
    </w:p>
    <w:p w:rsidR="001A4D8B" w:rsidRDefault="001A4D8B" w:rsidP="001A4D8B">
      <w:r>
        <w:t xml:space="preserve">Esta lista detalla la tabla de conversión entre códigos de país de comercio alfabético, empleados en los ficheros inter, de  operaciones de tarjeta local en comercio extranjero, a los códigos de país numéricos </w:t>
      </w:r>
      <w:proofErr w:type="gramStart"/>
      <w:r>
        <w:t>estándar usados</w:t>
      </w:r>
      <w:proofErr w:type="gramEnd"/>
      <w:r>
        <w:t xml:space="preserve"> en Lynx.</w:t>
      </w:r>
    </w:p>
    <w:p w:rsidR="001A4D8B" w:rsidRDefault="001A4D8B" w:rsidP="001A4D8B">
      <w:r>
        <w:t>El uso de esta tabla es coyuntural, y debería intentarse que las operaciones llegaran con códigos numéricos, como el resto de operaciones.</w:t>
      </w:r>
    </w:p>
    <w:p w:rsidR="001A4D8B" w:rsidRDefault="001A4D8B" w:rsidP="001A4D8B">
      <w:r>
        <w:rPr>
          <w:b/>
          <w:bCs/>
          <w:shd w:val="clear" w:color="auto" w:fill="FFFF00"/>
        </w:rPr>
        <w:t>IMPORTANTE</w:t>
      </w:r>
      <w:r>
        <w:rPr>
          <w:shd w:val="clear" w:color="auto" w:fill="FFFF00"/>
        </w:rPr>
        <w:t>:</w:t>
      </w:r>
      <w:r>
        <w:t xml:space="preserve"> Los cambios en esta tabla deben ser comunicados al IIC para implementarlos en Lynx.</w:t>
      </w:r>
    </w:p>
    <w:p w:rsidR="001A4D8B" w:rsidRDefault="001A4D8B" w:rsidP="001A4D8B"/>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039"/>
        <w:gridCol w:w="1985"/>
      </w:tblGrid>
      <w:tr w:rsidR="001A4D8B" w:rsidRPr="00820F07" w:rsidTr="008F6E7C">
        <w:trPr>
          <w:cnfStyle w:val="100000000000"/>
          <w:trHeight w:val="272"/>
        </w:trPr>
        <w:tc>
          <w:tcPr>
            <w:tcW w:w="2039" w:type="dxa"/>
            <w:tcBorders>
              <w:top w:val="none" w:sz="0" w:space="0" w:color="auto"/>
              <w:left w:val="none" w:sz="0" w:space="0" w:color="auto"/>
              <w:bottom w:val="none" w:sz="0" w:space="0" w:color="auto"/>
              <w:right w:val="none" w:sz="0" w:space="0" w:color="auto"/>
            </w:tcBorders>
          </w:tcPr>
          <w:p w:rsidR="001A4D8B" w:rsidRPr="00820F07" w:rsidRDefault="001A4D8B" w:rsidP="001A4D8B">
            <w:pPr>
              <w:snapToGrid w:val="0"/>
              <w:rPr>
                <w:b w:val="0"/>
                <w:sz w:val="18"/>
                <w:szCs w:val="18"/>
              </w:rPr>
            </w:pPr>
            <w:r w:rsidRPr="00820F07">
              <w:rPr>
                <w:sz w:val="18"/>
                <w:szCs w:val="18"/>
              </w:rPr>
              <w:lastRenderedPageBreak/>
              <w:t xml:space="preserve">Código alfabético </w:t>
            </w:r>
          </w:p>
        </w:tc>
        <w:tc>
          <w:tcPr>
            <w:tcW w:w="1985" w:type="dxa"/>
            <w:tcBorders>
              <w:top w:val="none" w:sz="0" w:space="0" w:color="auto"/>
              <w:left w:val="none" w:sz="0" w:space="0" w:color="auto"/>
              <w:bottom w:val="none" w:sz="0" w:space="0" w:color="auto"/>
              <w:right w:val="none" w:sz="0" w:space="0" w:color="auto"/>
            </w:tcBorders>
          </w:tcPr>
          <w:p w:rsidR="001A4D8B" w:rsidRPr="00820F07" w:rsidRDefault="001A4D8B" w:rsidP="001A4D8B">
            <w:pPr>
              <w:snapToGrid w:val="0"/>
              <w:rPr>
                <w:b w:val="0"/>
                <w:sz w:val="18"/>
                <w:szCs w:val="18"/>
              </w:rPr>
            </w:pPr>
            <w:r w:rsidRPr="00820F07">
              <w:rPr>
                <w:sz w:val="18"/>
                <w:szCs w:val="18"/>
              </w:rPr>
              <w:t>Código numérico</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AF </w:t>
            </w:r>
          </w:p>
        </w:tc>
        <w:tc>
          <w:tcPr>
            <w:tcW w:w="1985" w:type="dxa"/>
          </w:tcPr>
          <w:p w:rsidR="001A4D8B" w:rsidRPr="00820F07" w:rsidRDefault="001A4D8B" w:rsidP="001A4D8B">
            <w:pPr>
              <w:autoSpaceDE w:val="0"/>
              <w:snapToGrid w:val="0"/>
              <w:rPr>
                <w:sz w:val="18"/>
                <w:szCs w:val="18"/>
              </w:rPr>
            </w:pPr>
            <w:r w:rsidRPr="00820F07">
              <w:rPr>
                <w:sz w:val="18"/>
                <w:szCs w:val="18"/>
              </w:rPr>
              <w:t>004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AL </w:t>
            </w:r>
          </w:p>
        </w:tc>
        <w:tc>
          <w:tcPr>
            <w:tcW w:w="1985" w:type="dxa"/>
          </w:tcPr>
          <w:p w:rsidR="001A4D8B" w:rsidRPr="00820F07" w:rsidRDefault="001A4D8B" w:rsidP="001A4D8B">
            <w:pPr>
              <w:autoSpaceDE w:val="0"/>
              <w:snapToGrid w:val="0"/>
              <w:rPr>
                <w:sz w:val="18"/>
                <w:szCs w:val="18"/>
              </w:rPr>
            </w:pPr>
            <w:r w:rsidRPr="00820F07">
              <w:rPr>
                <w:sz w:val="18"/>
                <w:szCs w:val="18"/>
              </w:rPr>
              <w:t>008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DZ </w:t>
            </w:r>
          </w:p>
        </w:tc>
        <w:tc>
          <w:tcPr>
            <w:tcW w:w="1985" w:type="dxa"/>
          </w:tcPr>
          <w:p w:rsidR="001A4D8B" w:rsidRPr="00820F07" w:rsidRDefault="001A4D8B" w:rsidP="001A4D8B">
            <w:pPr>
              <w:autoSpaceDE w:val="0"/>
              <w:snapToGrid w:val="0"/>
              <w:rPr>
                <w:sz w:val="18"/>
                <w:szCs w:val="18"/>
              </w:rPr>
            </w:pPr>
            <w:r w:rsidRPr="00820F07">
              <w:rPr>
                <w:sz w:val="18"/>
                <w:szCs w:val="18"/>
              </w:rPr>
              <w:t>012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AS </w:t>
            </w:r>
          </w:p>
        </w:tc>
        <w:tc>
          <w:tcPr>
            <w:tcW w:w="1985" w:type="dxa"/>
          </w:tcPr>
          <w:p w:rsidR="001A4D8B" w:rsidRPr="00820F07" w:rsidRDefault="001A4D8B" w:rsidP="001A4D8B">
            <w:pPr>
              <w:autoSpaceDE w:val="0"/>
              <w:snapToGrid w:val="0"/>
              <w:rPr>
                <w:sz w:val="18"/>
                <w:szCs w:val="18"/>
              </w:rPr>
            </w:pPr>
            <w:r w:rsidRPr="00820F07">
              <w:rPr>
                <w:sz w:val="18"/>
                <w:szCs w:val="18"/>
              </w:rPr>
              <w:t>840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AD </w:t>
            </w:r>
          </w:p>
        </w:tc>
        <w:tc>
          <w:tcPr>
            <w:tcW w:w="1985" w:type="dxa"/>
          </w:tcPr>
          <w:p w:rsidR="001A4D8B" w:rsidRPr="00820F07" w:rsidRDefault="001A4D8B" w:rsidP="001A4D8B">
            <w:pPr>
              <w:autoSpaceDE w:val="0"/>
              <w:snapToGrid w:val="0"/>
              <w:rPr>
                <w:sz w:val="18"/>
                <w:szCs w:val="18"/>
              </w:rPr>
            </w:pPr>
            <w:r w:rsidRPr="00820F07">
              <w:rPr>
                <w:sz w:val="18"/>
                <w:szCs w:val="18"/>
              </w:rPr>
              <w:t>020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AO </w:t>
            </w:r>
          </w:p>
        </w:tc>
        <w:tc>
          <w:tcPr>
            <w:tcW w:w="1985" w:type="dxa"/>
          </w:tcPr>
          <w:p w:rsidR="001A4D8B" w:rsidRPr="00820F07" w:rsidRDefault="001A4D8B" w:rsidP="001A4D8B">
            <w:pPr>
              <w:autoSpaceDE w:val="0"/>
              <w:snapToGrid w:val="0"/>
              <w:rPr>
                <w:sz w:val="18"/>
                <w:szCs w:val="18"/>
              </w:rPr>
            </w:pPr>
            <w:r w:rsidRPr="00820F07">
              <w:rPr>
                <w:sz w:val="18"/>
                <w:szCs w:val="18"/>
              </w:rPr>
              <w:t>024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AI </w:t>
            </w:r>
          </w:p>
        </w:tc>
        <w:tc>
          <w:tcPr>
            <w:tcW w:w="1985" w:type="dxa"/>
          </w:tcPr>
          <w:p w:rsidR="001A4D8B" w:rsidRPr="00820F07" w:rsidRDefault="001A4D8B" w:rsidP="001A4D8B">
            <w:pPr>
              <w:autoSpaceDE w:val="0"/>
              <w:snapToGrid w:val="0"/>
              <w:rPr>
                <w:sz w:val="18"/>
                <w:szCs w:val="18"/>
              </w:rPr>
            </w:pPr>
            <w:r w:rsidRPr="00820F07">
              <w:rPr>
                <w:sz w:val="18"/>
                <w:szCs w:val="18"/>
              </w:rPr>
              <w:t>660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AQ </w:t>
            </w:r>
          </w:p>
        </w:tc>
        <w:tc>
          <w:tcPr>
            <w:tcW w:w="1985" w:type="dxa"/>
          </w:tcPr>
          <w:p w:rsidR="001A4D8B" w:rsidRPr="00820F07" w:rsidRDefault="001A4D8B" w:rsidP="001A4D8B">
            <w:pPr>
              <w:autoSpaceDE w:val="0"/>
              <w:snapToGrid w:val="0"/>
              <w:rPr>
                <w:sz w:val="18"/>
                <w:szCs w:val="18"/>
              </w:rPr>
            </w:pPr>
            <w:r w:rsidRPr="00820F07">
              <w:rPr>
                <w:sz w:val="18"/>
                <w:szCs w:val="18"/>
              </w:rPr>
              <w:t>000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AG </w:t>
            </w:r>
          </w:p>
        </w:tc>
        <w:tc>
          <w:tcPr>
            <w:tcW w:w="1985" w:type="dxa"/>
          </w:tcPr>
          <w:p w:rsidR="001A4D8B" w:rsidRPr="00820F07" w:rsidRDefault="001A4D8B" w:rsidP="001A4D8B">
            <w:pPr>
              <w:autoSpaceDE w:val="0"/>
              <w:snapToGrid w:val="0"/>
              <w:rPr>
                <w:sz w:val="18"/>
                <w:szCs w:val="18"/>
              </w:rPr>
            </w:pPr>
            <w:r w:rsidRPr="00820F07">
              <w:rPr>
                <w:sz w:val="18"/>
                <w:szCs w:val="18"/>
              </w:rPr>
              <w:t>028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AR </w:t>
            </w:r>
          </w:p>
        </w:tc>
        <w:tc>
          <w:tcPr>
            <w:tcW w:w="1985" w:type="dxa"/>
          </w:tcPr>
          <w:p w:rsidR="001A4D8B" w:rsidRPr="00820F07" w:rsidRDefault="001A4D8B" w:rsidP="001A4D8B">
            <w:pPr>
              <w:autoSpaceDE w:val="0"/>
              <w:snapToGrid w:val="0"/>
              <w:rPr>
                <w:sz w:val="18"/>
                <w:szCs w:val="18"/>
              </w:rPr>
            </w:pPr>
            <w:r w:rsidRPr="00820F07">
              <w:rPr>
                <w:sz w:val="18"/>
                <w:szCs w:val="18"/>
              </w:rPr>
              <w:t>032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AM </w:t>
            </w:r>
          </w:p>
        </w:tc>
        <w:tc>
          <w:tcPr>
            <w:tcW w:w="1985" w:type="dxa"/>
          </w:tcPr>
          <w:p w:rsidR="001A4D8B" w:rsidRPr="00820F07" w:rsidRDefault="001A4D8B" w:rsidP="001A4D8B">
            <w:pPr>
              <w:autoSpaceDE w:val="0"/>
              <w:snapToGrid w:val="0"/>
              <w:rPr>
                <w:sz w:val="18"/>
                <w:szCs w:val="18"/>
              </w:rPr>
            </w:pPr>
            <w:r w:rsidRPr="00820F07">
              <w:rPr>
                <w:sz w:val="18"/>
                <w:szCs w:val="18"/>
              </w:rPr>
              <w:t>051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AW </w:t>
            </w:r>
          </w:p>
        </w:tc>
        <w:tc>
          <w:tcPr>
            <w:tcW w:w="1985" w:type="dxa"/>
          </w:tcPr>
          <w:p w:rsidR="001A4D8B" w:rsidRPr="00820F07" w:rsidRDefault="001A4D8B" w:rsidP="001A4D8B">
            <w:pPr>
              <w:autoSpaceDE w:val="0"/>
              <w:snapToGrid w:val="0"/>
              <w:rPr>
                <w:sz w:val="18"/>
                <w:szCs w:val="18"/>
              </w:rPr>
            </w:pPr>
            <w:r w:rsidRPr="00820F07">
              <w:rPr>
                <w:sz w:val="18"/>
                <w:szCs w:val="18"/>
              </w:rPr>
              <w:t>533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AU </w:t>
            </w:r>
          </w:p>
        </w:tc>
        <w:tc>
          <w:tcPr>
            <w:tcW w:w="1985" w:type="dxa"/>
          </w:tcPr>
          <w:p w:rsidR="001A4D8B" w:rsidRPr="00820F07" w:rsidRDefault="001A4D8B" w:rsidP="001A4D8B">
            <w:pPr>
              <w:autoSpaceDE w:val="0"/>
              <w:snapToGrid w:val="0"/>
              <w:rPr>
                <w:sz w:val="18"/>
                <w:szCs w:val="18"/>
              </w:rPr>
            </w:pPr>
            <w:r w:rsidRPr="00820F07">
              <w:rPr>
                <w:sz w:val="18"/>
                <w:szCs w:val="18"/>
              </w:rPr>
              <w:t>036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AT </w:t>
            </w:r>
          </w:p>
        </w:tc>
        <w:tc>
          <w:tcPr>
            <w:tcW w:w="1985" w:type="dxa"/>
          </w:tcPr>
          <w:p w:rsidR="001A4D8B" w:rsidRPr="00820F07" w:rsidRDefault="001A4D8B" w:rsidP="001A4D8B">
            <w:pPr>
              <w:autoSpaceDE w:val="0"/>
              <w:snapToGrid w:val="0"/>
              <w:rPr>
                <w:sz w:val="18"/>
                <w:szCs w:val="18"/>
              </w:rPr>
            </w:pPr>
            <w:r w:rsidRPr="00820F07">
              <w:rPr>
                <w:sz w:val="18"/>
                <w:szCs w:val="18"/>
              </w:rPr>
              <w:t>040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AZ </w:t>
            </w:r>
          </w:p>
        </w:tc>
        <w:tc>
          <w:tcPr>
            <w:tcW w:w="1985" w:type="dxa"/>
          </w:tcPr>
          <w:p w:rsidR="001A4D8B" w:rsidRPr="00820F07" w:rsidRDefault="001A4D8B" w:rsidP="001A4D8B">
            <w:pPr>
              <w:autoSpaceDE w:val="0"/>
              <w:snapToGrid w:val="0"/>
              <w:rPr>
                <w:sz w:val="18"/>
                <w:szCs w:val="18"/>
              </w:rPr>
            </w:pPr>
            <w:r w:rsidRPr="00820F07">
              <w:rPr>
                <w:sz w:val="18"/>
                <w:szCs w:val="18"/>
              </w:rPr>
              <w:t>031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BS </w:t>
            </w:r>
          </w:p>
        </w:tc>
        <w:tc>
          <w:tcPr>
            <w:tcW w:w="1985" w:type="dxa"/>
          </w:tcPr>
          <w:p w:rsidR="001A4D8B" w:rsidRPr="00820F07" w:rsidRDefault="001A4D8B" w:rsidP="001A4D8B">
            <w:pPr>
              <w:autoSpaceDE w:val="0"/>
              <w:snapToGrid w:val="0"/>
              <w:rPr>
                <w:sz w:val="18"/>
                <w:szCs w:val="18"/>
              </w:rPr>
            </w:pPr>
            <w:r w:rsidRPr="00820F07">
              <w:rPr>
                <w:sz w:val="18"/>
                <w:szCs w:val="18"/>
              </w:rPr>
              <w:t>044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BH </w:t>
            </w:r>
          </w:p>
        </w:tc>
        <w:tc>
          <w:tcPr>
            <w:tcW w:w="1985" w:type="dxa"/>
          </w:tcPr>
          <w:p w:rsidR="001A4D8B" w:rsidRPr="00820F07" w:rsidRDefault="001A4D8B" w:rsidP="001A4D8B">
            <w:pPr>
              <w:autoSpaceDE w:val="0"/>
              <w:snapToGrid w:val="0"/>
              <w:rPr>
                <w:sz w:val="18"/>
                <w:szCs w:val="18"/>
              </w:rPr>
            </w:pPr>
            <w:r w:rsidRPr="00820F07">
              <w:rPr>
                <w:sz w:val="18"/>
                <w:szCs w:val="18"/>
              </w:rPr>
              <w:t>048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BD </w:t>
            </w:r>
          </w:p>
        </w:tc>
        <w:tc>
          <w:tcPr>
            <w:tcW w:w="1985" w:type="dxa"/>
          </w:tcPr>
          <w:p w:rsidR="001A4D8B" w:rsidRPr="00820F07" w:rsidRDefault="001A4D8B" w:rsidP="001A4D8B">
            <w:pPr>
              <w:autoSpaceDE w:val="0"/>
              <w:snapToGrid w:val="0"/>
              <w:rPr>
                <w:sz w:val="18"/>
                <w:szCs w:val="18"/>
              </w:rPr>
            </w:pPr>
            <w:r w:rsidRPr="00820F07">
              <w:rPr>
                <w:sz w:val="18"/>
                <w:szCs w:val="18"/>
              </w:rPr>
              <w:t>050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BB </w:t>
            </w:r>
          </w:p>
        </w:tc>
        <w:tc>
          <w:tcPr>
            <w:tcW w:w="1985" w:type="dxa"/>
          </w:tcPr>
          <w:p w:rsidR="001A4D8B" w:rsidRPr="00820F07" w:rsidRDefault="001A4D8B" w:rsidP="001A4D8B">
            <w:pPr>
              <w:autoSpaceDE w:val="0"/>
              <w:snapToGrid w:val="0"/>
              <w:rPr>
                <w:sz w:val="18"/>
                <w:szCs w:val="18"/>
              </w:rPr>
            </w:pPr>
            <w:r w:rsidRPr="00820F07">
              <w:rPr>
                <w:sz w:val="18"/>
                <w:szCs w:val="18"/>
              </w:rPr>
              <w:t>052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BY </w:t>
            </w:r>
          </w:p>
        </w:tc>
        <w:tc>
          <w:tcPr>
            <w:tcW w:w="1985" w:type="dxa"/>
          </w:tcPr>
          <w:p w:rsidR="001A4D8B" w:rsidRPr="00820F07" w:rsidRDefault="001A4D8B" w:rsidP="001A4D8B">
            <w:pPr>
              <w:autoSpaceDE w:val="0"/>
              <w:snapToGrid w:val="0"/>
              <w:rPr>
                <w:sz w:val="18"/>
                <w:szCs w:val="18"/>
              </w:rPr>
            </w:pPr>
            <w:r w:rsidRPr="00820F07">
              <w:rPr>
                <w:sz w:val="18"/>
                <w:szCs w:val="18"/>
              </w:rPr>
              <w:t>112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BE </w:t>
            </w:r>
          </w:p>
        </w:tc>
        <w:tc>
          <w:tcPr>
            <w:tcW w:w="1985" w:type="dxa"/>
          </w:tcPr>
          <w:p w:rsidR="001A4D8B" w:rsidRPr="00820F07" w:rsidRDefault="001A4D8B" w:rsidP="001A4D8B">
            <w:pPr>
              <w:autoSpaceDE w:val="0"/>
              <w:snapToGrid w:val="0"/>
              <w:rPr>
                <w:sz w:val="18"/>
                <w:szCs w:val="18"/>
              </w:rPr>
            </w:pPr>
            <w:r w:rsidRPr="00820F07">
              <w:rPr>
                <w:sz w:val="18"/>
                <w:szCs w:val="18"/>
              </w:rPr>
              <w:t>056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BZ </w:t>
            </w:r>
          </w:p>
        </w:tc>
        <w:tc>
          <w:tcPr>
            <w:tcW w:w="1985" w:type="dxa"/>
          </w:tcPr>
          <w:p w:rsidR="001A4D8B" w:rsidRPr="00820F07" w:rsidRDefault="001A4D8B" w:rsidP="001A4D8B">
            <w:pPr>
              <w:autoSpaceDE w:val="0"/>
              <w:snapToGrid w:val="0"/>
              <w:rPr>
                <w:sz w:val="18"/>
                <w:szCs w:val="18"/>
              </w:rPr>
            </w:pPr>
            <w:r w:rsidRPr="00820F07">
              <w:rPr>
                <w:sz w:val="18"/>
                <w:szCs w:val="18"/>
              </w:rPr>
              <w:t>084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BJ </w:t>
            </w:r>
          </w:p>
        </w:tc>
        <w:tc>
          <w:tcPr>
            <w:tcW w:w="1985" w:type="dxa"/>
          </w:tcPr>
          <w:p w:rsidR="001A4D8B" w:rsidRPr="00820F07" w:rsidRDefault="001A4D8B" w:rsidP="001A4D8B">
            <w:pPr>
              <w:autoSpaceDE w:val="0"/>
              <w:snapToGrid w:val="0"/>
              <w:rPr>
                <w:sz w:val="18"/>
                <w:szCs w:val="18"/>
              </w:rPr>
            </w:pPr>
            <w:r w:rsidRPr="00820F07">
              <w:rPr>
                <w:sz w:val="18"/>
                <w:szCs w:val="18"/>
              </w:rPr>
              <w:t>204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BM </w:t>
            </w:r>
          </w:p>
        </w:tc>
        <w:tc>
          <w:tcPr>
            <w:tcW w:w="1985" w:type="dxa"/>
          </w:tcPr>
          <w:p w:rsidR="001A4D8B" w:rsidRPr="00820F07" w:rsidRDefault="001A4D8B" w:rsidP="001A4D8B">
            <w:pPr>
              <w:autoSpaceDE w:val="0"/>
              <w:snapToGrid w:val="0"/>
              <w:rPr>
                <w:sz w:val="18"/>
                <w:szCs w:val="18"/>
              </w:rPr>
            </w:pPr>
            <w:r w:rsidRPr="00820F07">
              <w:rPr>
                <w:sz w:val="18"/>
                <w:szCs w:val="18"/>
              </w:rPr>
              <w:t>060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BT </w:t>
            </w:r>
          </w:p>
        </w:tc>
        <w:tc>
          <w:tcPr>
            <w:tcW w:w="1985" w:type="dxa"/>
          </w:tcPr>
          <w:p w:rsidR="001A4D8B" w:rsidRPr="00820F07" w:rsidRDefault="001A4D8B" w:rsidP="001A4D8B">
            <w:pPr>
              <w:autoSpaceDE w:val="0"/>
              <w:snapToGrid w:val="0"/>
              <w:rPr>
                <w:sz w:val="18"/>
                <w:szCs w:val="18"/>
              </w:rPr>
            </w:pPr>
            <w:r w:rsidRPr="00820F07">
              <w:rPr>
                <w:sz w:val="18"/>
                <w:szCs w:val="18"/>
              </w:rPr>
              <w:t>064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BO </w:t>
            </w:r>
          </w:p>
        </w:tc>
        <w:tc>
          <w:tcPr>
            <w:tcW w:w="1985" w:type="dxa"/>
          </w:tcPr>
          <w:p w:rsidR="001A4D8B" w:rsidRPr="00820F07" w:rsidRDefault="001A4D8B" w:rsidP="001A4D8B">
            <w:pPr>
              <w:autoSpaceDE w:val="0"/>
              <w:snapToGrid w:val="0"/>
              <w:rPr>
                <w:sz w:val="18"/>
                <w:szCs w:val="18"/>
              </w:rPr>
            </w:pPr>
            <w:r w:rsidRPr="00820F07">
              <w:rPr>
                <w:sz w:val="18"/>
                <w:szCs w:val="18"/>
              </w:rPr>
              <w:t>068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BA </w:t>
            </w:r>
          </w:p>
        </w:tc>
        <w:tc>
          <w:tcPr>
            <w:tcW w:w="1985" w:type="dxa"/>
          </w:tcPr>
          <w:p w:rsidR="001A4D8B" w:rsidRPr="00820F07" w:rsidRDefault="001A4D8B" w:rsidP="001A4D8B">
            <w:pPr>
              <w:autoSpaceDE w:val="0"/>
              <w:snapToGrid w:val="0"/>
              <w:rPr>
                <w:sz w:val="18"/>
                <w:szCs w:val="18"/>
              </w:rPr>
            </w:pPr>
            <w:r w:rsidRPr="00820F07">
              <w:rPr>
                <w:sz w:val="18"/>
                <w:szCs w:val="18"/>
              </w:rPr>
              <w:t>070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BW </w:t>
            </w:r>
          </w:p>
        </w:tc>
        <w:tc>
          <w:tcPr>
            <w:tcW w:w="1985" w:type="dxa"/>
          </w:tcPr>
          <w:p w:rsidR="001A4D8B" w:rsidRPr="00820F07" w:rsidRDefault="001A4D8B" w:rsidP="001A4D8B">
            <w:pPr>
              <w:autoSpaceDE w:val="0"/>
              <w:snapToGrid w:val="0"/>
              <w:rPr>
                <w:sz w:val="18"/>
                <w:szCs w:val="18"/>
              </w:rPr>
            </w:pPr>
            <w:r w:rsidRPr="00820F07">
              <w:rPr>
                <w:sz w:val="18"/>
                <w:szCs w:val="18"/>
              </w:rPr>
              <w:t>072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BV </w:t>
            </w:r>
          </w:p>
        </w:tc>
        <w:tc>
          <w:tcPr>
            <w:tcW w:w="1985" w:type="dxa"/>
          </w:tcPr>
          <w:p w:rsidR="001A4D8B" w:rsidRPr="00820F07" w:rsidRDefault="001A4D8B" w:rsidP="001A4D8B">
            <w:pPr>
              <w:autoSpaceDE w:val="0"/>
              <w:snapToGrid w:val="0"/>
              <w:rPr>
                <w:sz w:val="18"/>
                <w:szCs w:val="18"/>
              </w:rPr>
            </w:pPr>
            <w:r w:rsidRPr="00820F07">
              <w:rPr>
                <w:sz w:val="18"/>
                <w:szCs w:val="18"/>
              </w:rPr>
              <w:t>074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BR </w:t>
            </w:r>
          </w:p>
        </w:tc>
        <w:tc>
          <w:tcPr>
            <w:tcW w:w="1985" w:type="dxa"/>
          </w:tcPr>
          <w:p w:rsidR="001A4D8B" w:rsidRPr="00820F07" w:rsidRDefault="001A4D8B" w:rsidP="001A4D8B">
            <w:pPr>
              <w:autoSpaceDE w:val="0"/>
              <w:snapToGrid w:val="0"/>
              <w:rPr>
                <w:sz w:val="18"/>
                <w:szCs w:val="18"/>
              </w:rPr>
            </w:pPr>
            <w:r w:rsidRPr="00820F07">
              <w:rPr>
                <w:sz w:val="18"/>
                <w:szCs w:val="18"/>
              </w:rPr>
              <w:t>076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IO </w:t>
            </w:r>
          </w:p>
        </w:tc>
        <w:tc>
          <w:tcPr>
            <w:tcW w:w="1985" w:type="dxa"/>
          </w:tcPr>
          <w:p w:rsidR="001A4D8B" w:rsidRPr="00820F07" w:rsidRDefault="001A4D8B" w:rsidP="001A4D8B">
            <w:pPr>
              <w:autoSpaceDE w:val="0"/>
              <w:snapToGrid w:val="0"/>
              <w:rPr>
                <w:sz w:val="18"/>
                <w:szCs w:val="18"/>
              </w:rPr>
            </w:pPr>
            <w:r w:rsidRPr="00820F07">
              <w:rPr>
                <w:sz w:val="18"/>
                <w:szCs w:val="18"/>
              </w:rPr>
              <w:t>086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VG </w:t>
            </w:r>
          </w:p>
        </w:tc>
        <w:tc>
          <w:tcPr>
            <w:tcW w:w="1985" w:type="dxa"/>
          </w:tcPr>
          <w:p w:rsidR="001A4D8B" w:rsidRPr="00820F07" w:rsidRDefault="001A4D8B" w:rsidP="001A4D8B">
            <w:pPr>
              <w:autoSpaceDE w:val="0"/>
              <w:snapToGrid w:val="0"/>
              <w:rPr>
                <w:sz w:val="18"/>
                <w:szCs w:val="18"/>
              </w:rPr>
            </w:pPr>
            <w:r w:rsidRPr="00820F07">
              <w:rPr>
                <w:sz w:val="18"/>
                <w:szCs w:val="18"/>
              </w:rPr>
              <w:t>092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BN </w:t>
            </w:r>
          </w:p>
        </w:tc>
        <w:tc>
          <w:tcPr>
            <w:tcW w:w="1985" w:type="dxa"/>
          </w:tcPr>
          <w:p w:rsidR="001A4D8B" w:rsidRPr="00820F07" w:rsidRDefault="001A4D8B" w:rsidP="001A4D8B">
            <w:pPr>
              <w:autoSpaceDE w:val="0"/>
              <w:snapToGrid w:val="0"/>
              <w:rPr>
                <w:sz w:val="18"/>
                <w:szCs w:val="18"/>
              </w:rPr>
            </w:pPr>
            <w:r w:rsidRPr="00820F07">
              <w:rPr>
                <w:sz w:val="18"/>
                <w:szCs w:val="18"/>
              </w:rPr>
              <w:t>096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BG </w:t>
            </w:r>
          </w:p>
        </w:tc>
        <w:tc>
          <w:tcPr>
            <w:tcW w:w="1985" w:type="dxa"/>
          </w:tcPr>
          <w:p w:rsidR="001A4D8B" w:rsidRPr="00820F07" w:rsidRDefault="001A4D8B" w:rsidP="001A4D8B">
            <w:pPr>
              <w:autoSpaceDE w:val="0"/>
              <w:snapToGrid w:val="0"/>
              <w:rPr>
                <w:sz w:val="18"/>
                <w:szCs w:val="18"/>
              </w:rPr>
            </w:pPr>
            <w:r w:rsidRPr="00820F07">
              <w:rPr>
                <w:sz w:val="18"/>
                <w:szCs w:val="18"/>
              </w:rPr>
              <w:t>100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BF </w:t>
            </w:r>
          </w:p>
        </w:tc>
        <w:tc>
          <w:tcPr>
            <w:tcW w:w="1985" w:type="dxa"/>
          </w:tcPr>
          <w:p w:rsidR="001A4D8B" w:rsidRPr="00820F07" w:rsidRDefault="001A4D8B" w:rsidP="001A4D8B">
            <w:pPr>
              <w:autoSpaceDE w:val="0"/>
              <w:snapToGrid w:val="0"/>
              <w:rPr>
                <w:sz w:val="18"/>
                <w:szCs w:val="18"/>
              </w:rPr>
            </w:pPr>
            <w:r w:rsidRPr="00820F07">
              <w:rPr>
                <w:sz w:val="18"/>
                <w:szCs w:val="18"/>
              </w:rPr>
              <w:t>854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BI </w:t>
            </w:r>
          </w:p>
        </w:tc>
        <w:tc>
          <w:tcPr>
            <w:tcW w:w="1985" w:type="dxa"/>
          </w:tcPr>
          <w:p w:rsidR="001A4D8B" w:rsidRPr="00820F07" w:rsidRDefault="001A4D8B" w:rsidP="001A4D8B">
            <w:pPr>
              <w:autoSpaceDE w:val="0"/>
              <w:snapToGrid w:val="0"/>
              <w:rPr>
                <w:sz w:val="18"/>
                <w:szCs w:val="18"/>
              </w:rPr>
            </w:pPr>
            <w:r w:rsidRPr="00820F07">
              <w:rPr>
                <w:sz w:val="18"/>
                <w:szCs w:val="18"/>
              </w:rPr>
              <w:t>108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KH </w:t>
            </w:r>
          </w:p>
        </w:tc>
        <w:tc>
          <w:tcPr>
            <w:tcW w:w="1985" w:type="dxa"/>
          </w:tcPr>
          <w:p w:rsidR="001A4D8B" w:rsidRPr="00820F07" w:rsidRDefault="001A4D8B" w:rsidP="001A4D8B">
            <w:pPr>
              <w:autoSpaceDE w:val="0"/>
              <w:snapToGrid w:val="0"/>
              <w:rPr>
                <w:sz w:val="18"/>
                <w:szCs w:val="18"/>
              </w:rPr>
            </w:pPr>
            <w:r w:rsidRPr="00820F07">
              <w:rPr>
                <w:sz w:val="18"/>
                <w:szCs w:val="18"/>
              </w:rPr>
              <w:t>116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CM </w:t>
            </w:r>
          </w:p>
        </w:tc>
        <w:tc>
          <w:tcPr>
            <w:tcW w:w="1985" w:type="dxa"/>
          </w:tcPr>
          <w:p w:rsidR="001A4D8B" w:rsidRPr="00820F07" w:rsidRDefault="001A4D8B" w:rsidP="001A4D8B">
            <w:pPr>
              <w:autoSpaceDE w:val="0"/>
              <w:snapToGrid w:val="0"/>
              <w:rPr>
                <w:sz w:val="18"/>
                <w:szCs w:val="18"/>
              </w:rPr>
            </w:pPr>
            <w:r w:rsidRPr="00820F07">
              <w:rPr>
                <w:sz w:val="18"/>
                <w:szCs w:val="18"/>
              </w:rPr>
              <w:t>120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CA </w:t>
            </w:r>
          </w:p>
        </w:tc>
        <w:tc>
          <w:tcPr>
            <w:tcW w:w="1985" w:type="dxa"/>
          </w:tcPr>
          <w:p w:rsidR="001A4D8B" w:rsidRPr="00820F07" w:rsidRDefault="001A4D8B" w:rsidP="001A4D8B">
            <w:pPr>
              <w:autoSpaceDE w:val="0"/>
              <w:snapToGrid w:val="0"/>
              <w:rPr>
                <w:sz w:val="18"/>
                <w:szCs w:val="18"/>
              </w:rPr>
            </w:pPr>
            <w:r w:rsidRPr="00820F07">
              <w:rPr>
                <w:sz w:val="18"/>
                <w:szCs w:val="18"/>
              </w:rPr>
              <w:t>124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CV </w:t>
            </w:r>
          </w:p>
        </w:tc>
        <w:tc>
          <w:tcPr>
            <w:tcW w:w="1985" w:type="dxa"/>
          </w:tcPr>
          <w:p w:rsidR="001A4D8B" w:rsidRPr="00820F07" w:rsidRDefault="001A4D8B" w:rsidP="001A4D8B">
            <w:pPr>
              <w:autoSpaceDE w:val="0"/>
              <w:snapToGrid w:val="0"/>
              <w:rPr>
                <w:sz w:val="18"/>
                <w:szCs w:val="18"/>
              </w:rPr>
            </w:pPr>
            <w:r w:rsidRPr="00820F07">
              <w:rPr>
                <w:sz w:val="18"/>
                <w:szCs w:val="18"/>
              </w:rPr>
              <w:t>132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KY </w:t>
            </w:r>
          </w:p>
        </w:tc>
        <w:tc>
          <w:tcPr>
            <w:tcW w:w="1985" w:type="dxa"/>
          </w:tcPr>
          <w:p w:rsidR="001A4D8B" w:rsidRPr="00820F07" w:rsidRDefault="001A4D8B" w:rsidP="001A4D8B">
            <w:pPr>
              <w:autoSpaceDE w:val="0"/>
              <w:snapToGrid w:val="0"/>
              <w:rPr>
                <w:sz w:val="18"/>
                <w:szCs w:val="18"/>
              </w:rPr>
            </w:pPr>
            <w:r w:rsidRPr="00820F07">
              <w:rPr>
                <w:sz w:val="18"/>
                <w:szCs w:val="18"/>
              </w:rPr>
              <w:t>136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CF </w:t>
            </w:r>
          </w:p>
        </w:tc>
        <w:tc>
          <w:tcPr>
            <w:tcW w:w="1985" w:type="dxa"/>
          </w:tcPr>
          <w:p w:rsidR="001A4D8B" w:rsidRPr="00820F07" w:rsidRDefault="001A4D8B" w:rsidP="001A4D8B">
            <w:pPr>
              <w:autoSpaceDE w:val="0"/>
              <w:snapToGrid w:val="0"/>
              <w:rPr>
                <w:sz w:val="18"/>
                <w:szCs w:val="18"/>
              </w:rPr>
            </w:pPr>
            <w:r w:rsidRPr="00820F07">
              <w:rPr>
                <w:sz w:val="18"/>
                <w:szCs w:val="18"/>
              </w:rPr>
              <w:t>140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TD </w:t>
            </w:r>
          </w:p>
        </w:tc>
        <w:tc>
          <w:tcPr>
            <w:tcW w:w="1985" w:type="dxa"/>
          </w:tcPr>
          <w:p w:rsidR="001A4D8B" w:rsidRPr="00820F07" w:rsidRDefault="001A4D8B" w:rsidP="001A4D8B">
            <w:pPr>
              <w:autoSpaceDE w:val="0"/>
              <w:snapToGrid w:val="0"/>
              <w:rPr>
                <w:sz w:val="18"/>
                <w:szCs w:val="18"/>
              </w:rPr>
            </w:pPr>
            <w:r w:rsidRPr="00820F07">
              <w:rPr>
                <w:sz w:val="18"/>
                <w:szCs w:val="18"/>
              </w:rPr>
              <w:t>148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CL </w:t>
            </w:r>
          </w:p>
        </w:tc>
        <w:tc>
          <w:tcPr>
            <w:tcW w:w="1985" w:type="dxa"/>
          </w:tcPr>
          <w:p w:rsidR="001A4D8B" w:rsidRPr="00820F07" w:rsidRDefault="001A4D8B" w:rsidP="001A4D8B">
            <w:pPr>
              <w:autoSpaceDE w:val="0"/>
              <w:snapToGrid w:val="0"/>
              <w:rPr>
                <w:sz w:val="18"/>
                <w:szCs w:val="18"/>
              </w:rPr>
            </w:pPr>
            <w:r w:rsidRPr="00820F07">
              <w:rPr>
                <w:sz w:val="18"/>
                <w:szCs w:val="18"/>
              </w:rPr>
              <w:t>152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CN </w:t>
            </w:r>
          </w:p>
        </w:tc>
        <w:tc>
          <w:tcPr>
            <w:tcW w:w="1985" w:type="dxa"/>
          </w:tcPr>
          <w:p w:rsidR="001A4D8B" w:rsidRPr="00820F07" w:rsidRDefault="001A4D8B" w:rsidP="001A4D8B">
            <w:pPr>
              <w:autoSpaceDE w:val="0"/>
              <w:snapToGrid w:val="0"/>
              <w:rPr>
                <w:sz w:val="18"/>
                <w:szCs w:val="18"/>
              </w:rPr>
            </w:pPr>
            <w:r w:rsidRPr="00820F07">
              <w:rPr>
                <w:sz w:val="18"/>
                <w:szCs w:val="18"/>
              </w:rPr>
              <w:t>156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CX </w:t>
            </w:r>
          </w:p>
        </w:tc>
        <w:tc>
          <w:tcPr>
            <w:tcW w:w="1985" w:type="dxa"/>
          </w:tcPr>
          <w:p w:rsidR="001A4D8B" w:rsidRPr="00820F07" w:rsidRDefault="001A4D8B" w:rsidP="001A4D8B">
            <w:pPr>
              <w:autoSpaceDE w:val="0"/>
              <w:snapToGrid w:val="0"/>
              <w:rPr>
                <w:sz w:val="18"/>
                <w:szCs w:val="18"/>
              </w:rPr>
            </w:pPr>
            <w:r w:rsidRPr="00820F07">
              <w:rPr>
                <w:sz w:val="18"/>
                <w:szCs w:val="18"/>
              </w:rPr>
              <w:t>162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CC </w:t>
            </w:r>
          </w:p>
        </w:tc>
        <w:tc>
          <w:tcPr>
            <w:tcW w:w="1985" w:type="dxa"/>
          </w:tcPr>
          <w:p w:rsidR="001A4D8B" w:rsidRPr="00820F07" w:rsidRDefault="001A4D8B" w:rsidP="001A4D8B">
            <w:pPr>
              <w:autoSpaceDE w:val="0"/>
              <w:snapToGrid w:val="0"/>
              <w:rPr>
                <w:sz w:val="18"/>
                <w:szCs w:val="18"/>
              </w:rPr>
            </w:pPr>
            <w:r w:rsidRPr="00820F07">
              <w:rPr>
                <w:sz w:val="18"/>
                <w:szCs w:val="18"/>
              </w:rPr>
              <w:t>166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CO </w:t>
            </w:r>
          </w:p>
        </w:tc>
        <w:tc>
          <w:tcPr>
            <w:tcW w:w="1985" w:type="dxa"/>
          </w:tcPr>
          <w:p w:rsidR="001A4D8B" w:rsidRPr="00820F07" w:rsidRDefault="001A4D8B" w:rsidP="001A4D8B">
            <w:pPr>
              <w:autoSpaceDE w:val="0"/>
              <w:snapToGrid w:val="0"/>
              <w:rPr>
                <w:sz w:val="18"/>
                <w:szCs w:val="18"/>
              </w:rPr>
            </w:pPr>
            <w:r w:rsidRPr="00820F07">
              <w:rPr>
                <w:sz w:val="18"/>
                <w:szCs w:val="18"/>
              </w:rPr>
              <w:t>170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KM </w:t>
            </w:r>
          </w:p>
        </w:tc>
        <w:tc>
          <w:tcPr>
            <w:tcW w:w="1985" w:type="dxa"/>
          </w:tcPr>
          <w:p w:rsidR="001A4D8B" w:rsidRPr="00820F07" w:rsidRDefault="001A4D8B" w:rsidP="001A4D8B">
            <w:pPr>
              <w:autoSpaceDE w:val="0"/>
              <w:snapToGrid w:val="0"/>
              <w:rPr>
                <w:sz w:val="18"/>
                <w:szCs w:val="18"/>
              </w:rPr>
            </w:pPr>
            <w:r w:rsidRPr="00820F07">
              <w:rPr>
                <w:sz w:val="18"/>
                <w:szCs w:val="18"/>
              </w:rPr>
              <w:t>174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CG </w:t>
            </w:r>
          </w:p>
        </w:tc>
        <w:tc>
          <w:tcPr>
            <w:tcW w:w="1985" w:type="dxa"/>
          </w:tcPr>
          <w:p w:rsidR="001A4D8B" w:rsidRPr="00820F07" w:rsidRDefault="001A4D8B" w:rsidP="001A4D8B">
            <w:pPr>
              <w:autoSpaceDE w:val="0"/>
              <w:snapToGrid w:val="0"/>
              <w:rPr>
                <w:sz w:val="18"/>
                <w:szCs w:val="18"/>
              </w:rPr>
            </w:pPr>
            <w:r w:rsidRPr="00820F07">
              <w:rPr>
                <w:sz w:val="18"/>
                <w:szCs w:val="18"/>
              </w:rPr>
              <w:t>178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CK </w:t>
            </w:r>
          </w:p>
        </w:tc>
        <w:tc>
          <w:tcPr>
            <w:tcW w:w="1985" w:type="dxa"/>
          </w:tcPr>
          <w:p w:rsidR="001A4D8B" w:rsidRPr="00820F07" w:rsidRDefault="001A4D8B" w:rsidP="001A4D8B">
            <w:pPr>
              <w:autoSpaceDE w:val="0"/>
              <w:snapToGrid w:val="0"/>
              <w:rPr>
                <w:sz w:val="18"/>
                <w:szCs w:val="18"/>
              </w:rPr>
            </w:pPr>
            <w:r w:rsidRPr="00820F07">
              <w:rPr>
                <w:sz w:val="18"/>
                <w:szCs w:val="18"/>
              </w:rPr>
              <w:t>184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CR </w:t>
            </w:r>
          </w:p>
        </w:tc>
        <w:tc>
          <w:tcPr>
            <w:tcW w:w="1985" w:type="dxa"/>
          </w:tcPr>
          <w:p w:rsidR="001A4D8B" w:rsidRPr="00820F07" w:rsidRDefault="001A4D8B" w:rsidP="001A4D8B">
            <w:pPr>
              <w:autoSpaceDE w:val="0"/>
              <w:snapToGrid w:val="0"/>
              <w:rPr>
                <w:sz w:val="18"/>
                <w:szCs w:val="18"/>
              </w:rPr>
            </w:pPr>
            <w:r w:rsidRPr="00820F07">
              <w:rPr>
                <w:sz w:val="18"/>
                <w:szCs w:val="18"/>
              </w:rPr>
              <w:t>188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HR </w:t>
            </w:r>
          </w:p>
        </w:tc>
        <w:tc>
          <w:tcPr>
            <w:tcW w:w="1985" w:type="dxa"/>
          </w:tcPr>
          <w:p w:rsidR="001A4D8B" w:rsidRPr="00820F07" w:rsidRDefault="001A4D8B" w:rsidP="001A4D8B">
            <w:pPr>
              <w:autoSpaceDE w:val="0"/>
              <w:snapToGrid w:val="0"/>
              <w:rPr>
                <w:sz w:val="18"/>
                <w:szCs w:val="18"/>
              </w:rPr>
            </w:pPr>
            <w:r w:rsidRPr="00820F07">
              <w:rPr>
                <w:sz w:val="18"/>
                <w:szCs w:val="18"/>
              </w:rPr>
              <w:t>191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CU </w:t>
            </w:r>
          </w:p>
        </w:tc>
        <w:tc>
          <w:tcPr>
            <w:tcW w:w="1985" w:type="dxa"/>
          </w:tcPr>
          <w:p w:rsidR="001A4D8B" w:rsidRPr="00820F07" w:rsidRDefault="001A4D8B" w:rsidP="001A4D8B">
            <w:pPr>
              <w:autoSpaceDE w:val="0"/>
              <w:snapToGrid w:val="0"/>
              <w:rPr>
                <w:sz w:val="18"/>
                <w:szCs w:val="18"/>
              </w:rPr>
            </w:pPr>
            <w:r w:rsidRPr="00820F07">
              <w:rPr>
                <w:sz w:val="18"/>
                <w:szCs w:val="18"/>
              </w:rPr>
              <w:t>192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CY </w:t>
            </w:r>
          </w:p>
        </w:tc>
        <w:tc>
          <w:tcPr>
            <w:tcW w:w="1985" w:type="dxa"/>
          </w:tcPr>
          <w:p w:rsidR="001A4D8B" w:rsidRPr="00820F07" w:rsidRDefault="001A4D8B" w:rsidP="001A4D8B">
            <w:pPr>
              <w:autoSpaceDE w:val="0"/>
              <w:snapToGrid w:val="0"/>
              <w:rPr>
                <w:sz w:val="18"/>
                <w:szCs w:val="18"/>
              </w:rPr>
            </w:pPr>
            <w:r w:rsidRPr="00820F07">
              <w:rPr>
                <w:sz w:val="18"/>
                <w:szCs w:val="18"/>
              </w:rPr>
              <w:t>196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CZ </w:t>
            </w:r>
          </w:p>
        </w:tc>
        <w:tc>
          <w:tcPr>
            <w:tcW w:w="1985" w:type="dxa"/>
          </w:tcPr>
          <w:p w:rsidR="001A4D8B" w:rsidRPr="00820F07" w:rsidRDefault="001A4D8B" w:rsidP="001A4D8B">
            <w:pPr>
              <w:autoSpaceDE w:val="0"/>
              <w:snapToGrid w:val="0"/>
              <w:rPr>
                <w:sz w:val="18"/>
                <w:szCs w:val="18"/>
              </w:rPr>
            </w:pPr>
            <w:r w:rsidRPr="00820F07">
              <w:rPr>
                <w:sz w:val="18"/>
                <w:szCs w:val="18"/>
              </w:rPr>
              <w:t>203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CD </w:t>
            </w:r>
          </w:p>
        </w:tc>
        <w:tc>
          <w:tcPr>
            <w:tcW w:w="1985" w:type="dxa"/>
          </w:tcPr>
          <w:p w:rsidR="001A4D8B" w:rsidRPr="00820F07" w:rsidRDefault="001A4D8B" w:rsidP="001A4D8B">
            <w:pPr>
              <w:autoSpaceDE w:val="0"/>
              <w:snapToGrid w:val="0"/>
              <w:rPr>
                <w:sz w:val="18"/>
                <w:szCs w:val="18"/>
              </w:rPr>
            </w:pPr>
            <w:r w:rsidRPr="00820F07">
              <w:rPr>
                <w:sz w:val="18"/>
                <w:szCs w:val="18"/>
              </w:rPr>
              <w:t>180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DK </w:t>
            </w:r>
          </w:p>
        </w:tc>
        <w:tc>
          <w:tcPr>
            <w:tcW w:w="1985" w:type="dxa"/>
          </w:tcPr>
          <w:p w:rsidR="001A4D8B" w:rsidRPr="00820F07" w:rsidRDefault="001A4D8B" w:rsidP="001A4D8B">
            <w:pPr>
              <w:autoSpaceDE w:val="0"/>
              <w:snapToGrid w:val="0"/>
              <w:rPr>
                <w:sz w:val="18"/>
                <w:szCs w:val="18"/>
              </w:rPr>
            </w:pPr>
            <w:r w:rsidRPr="00820F07">
              <w:rPr>
                <w:sz w:val="18"/>
                <w:szCs w:val="18"/>
              </w:rPr>
              <w:t>208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DJ </w:t>
            </w:r>
          </w:p>
        </w:tc>
        <w:tc>
          <w:tcPr>
            <w:tcW w:w="1985" w:type="dxa"/>
          </w:tcPr>
          <w:p w:rsidR="001A4D8B" w:rsidRPr="00820F07" w:rsidRDefault="001A4D8B" w:rsidP="001A4D8B">
            <w:pPr>
              <w:autoSpaceDE w:val="0"/>
              <w:snapToGrid w:val="0"/>
              <w:rPr>
                <w:sz w:val="18"/>
                <w:szCs w:val="18"/>
              </w:rPr>
            </w:pPr>
            <w:r w:rsidRPr="00820F07">
              <w:rPr>
                <w:sz w:val="18"/>
                <w:szCs w:val="18"/>
              </w:rPr>
              <w:t>262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DM </w:t>
            </w:r>
          </w:p>
        </w:tc>
        <w:tc>
          <w:tcPr>
            <w:tcW w:w="1985" w:type="dxa"/>
          </w:tcPr>
          <w:p w:rsidR="001A4D8B" w:rsidRPr="00820F07" w:rsidRDefault="001A4D8B" w:rsidP="001A4D8B">
            <w:pPr>
              <w:autoSpaceDE w:val="0"/>
              <w:snapToGrid w:val="0"/>
              <w:rPr>
                <w:sz w:val="18"/>
                <w:szCs w:val="18"/>
              </w:rPr>
            </w:pPr>
            <w:r w:rsidRPr="00820F07">
              <w:rPr>
                <w:sz w:val="18"/>
                <w:szCs w:val="18"/>
              </w:rPr>
              <w:t>212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DO </w:t>
            </w:r>
          </w:p>
        </w:tc>
        <w:tc>
          <w:tcPr>
            <w:tcW w:w="1985" w:type="dxa"/>
          </w:tcPr>
          <w:p w:rsidR="001A4D8B" w:rsidRPr="00820F07" w:rsidRDefault="001A4D8B" w:rsidP="001A4D8B">
            <w:pPr>
              <w:autoSpaceDE w:val="0"/>
              <w:snapToGrid w:val="0"/>
              <w:rPr>
                <w:sz w:val="18"/>
                <w:szCs w:val="18"/>
              </w:rPr>
            </w:pPr>
            <w:r w:rsidRPr="00820F07">
              <w:rPr>
                <w:sz w:val="18"/>
                <w:szCs w:val="18"/>
              </w:rPr>
              <w:t>214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TL </w:t>
            </w:r>
          </w:p>
        </w:tc>
        <w:tc>
          <w:tcPr>
            <w:tcW w:w="1985" w:type="dxa"/>
          </w:tcPr>
          <w:p w:rsidR="001A4D8B" w:rsidRPr="00820F07" w:rsidRDefault="001A4D8B" w:rsidP="001A4D8B">
            <w:pPr>
              <w:autoSpaceDE w:val="0"/>
              <w:snapToGrid w:val="0"/>
              <w:rPr>
                <w:sz w:val="18"/>
                <w:szCs w:val="18"/>
              </w:rPr>
            </w:pPr>
            <w:r w:rsidRPr="00820F07">
              <w:rPr>
                <w:sz w:val="18"/>
                <w:szCs w:val="18"/>
              </w:rPr>
              <w:t>626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EC </w:t>
            </w:r>
          </w:p>
        </w:tc>
        <w:tc>
          <w:tcPr>
            <w:tcW w:w="1985" w:type="dxa"/>
          </w:tcPr>
          <w:p w:rsidR="001A4D8B" w:rsidRPr="00820F07" w:rsidRDefault="001A4D8B" w:rsidP="001A4D8B">
            <w:pPr>
              <w:autoSpaceDE w:val="0"/>
              <w:snapToGrid w:val="0"/>
              <w:rPr>
                <w:sz w:val="18"/>
                <w:szCs w:val="18"/>
              </w:rPr>
            </w:pPr>
            <w:r w:rsidRPr="00820F07">
              <w:rPr>
                <w:sz w:val="18"/>
                <w:szCs w:val="18"/>
              </w:rPr>
              <w:t>218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EG </w:t>
            </w:r>
          </w:p>
        </w:tc>
        <w:tc>
          <w:tcPr>
            <w:tcW w:w="1985" w:type="dxa"/>
          </w:tcPr>
          <w:p w:rsidR="001A4D8B" w:rsidRPr="00820F07" w:rsidRDefault="001A4D8B" w:rsidP="001A4D8B">
            <w:pPr>
              <w:autoSpaceDE w:val="0"/>
              <w:snapToGrid w:val="0"/>
              <w:rPr>
                <w:sz w:val="18"/>
                <w:szCs w:val="18"/>
              </w:rPr>
            </w:pPr>
            <w:r w:rsidRPr="00820F07">
              <w:rPr>
                <w:sz w:val="18"/>
                <w:szCs w:val="18"/>
              </w:rPr>
              <w:t>818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SV </w:t>
            </w:r>
          </w:p>
        </w:tc>
        <w:tc>
          <w:tcPr>
            <w:tcW w:w="1985" w:type="dxa"/>
          </w:tcPr>
          <w:p w:rsidR="001A4D8B" w:rsidRPr="00820F07" w:rsidRDefault="001A4D8B" w:rsidP="001A4D8B">
            <w:pPr>
              <w:autoSpaceDE w:val="0"/>
              <w:snapToGrid w:val="0"/>
              <w:rPr>
                <w:sz w:val="18"/>
                <w:szCs w:val="18"/>
              </w:rPr>
            </w:pPr>
            <w:r w:rsidRPr="00820F07">
              <w:rPr>
                <w:sz w:val="18"/>
                <w:szCs w:val="18"/>
              </w:rPr>
              <w:t>222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GQ </w:t>
            </w:r>
          </w:p>
        </w:tc>
        <w:tc>
          <w:tcPr>
            <w:tcW w:w="1985" w:type="dxa"/>
          </w:tcPr>
          <w:p w:rsidR="001A4D8B" w:rsidRPr="00820F07" w:rsidRDefault="001A4D8B" w:rsidP="001A4D8B">
            <w:pPr>
              <w:autoSpaceDE w:val="0"/>
              <w:snapToGrid w:val="0"/>
              <w:rPr>
                <w:sz w:val="18"/>
                <w:szCs w:val="18"/>
              </w:rPr>
            </w:pPr>
            <w:r w:rsidRPr="00820F07">
              <w:rPr>
                <w:sz w:val="18"/>
                <w:szCs w:val="18"/>
              </w:rPr>
              <w:t>226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ER </w:t>
            </w:r>
          </w:p>
        </w:tc>
        <w:tc>
          <w:tcPr>
            <w:tcW w:w="1985" w:type="dxa"/>
          </w:tcPr>
          <w:p w:rsidR="001A4D8B" w:rsidRPr="00820F07" w:rsidRDefault="001A4D8B" w:rsidP="001A4D8B">
            <w:pPr>
              <w:autoSpaceDE w:val="0"/>
              <w:snapToGrid w:val="0"/>
              <w:rPr>
                <w:sz w:val="18"/>
                <w:szCs w:val="18"/>
              </w:rPr>
            </w:pPr>
            <w:r w:rsidRPr="00820F07">
              <w:rPr>
                <w:sz w:val="18"/>
                <w:szCs w:val="18"/>
              </w:rPr>
              <w:t>232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EE </w:t>
            </w:r>
          </w:p>
        </w:tc>
        <w:tc>
          <w:tcPr>
            <w:tcW w:w="1985" w:type="dxa"/>
          </w:tcPr>
          <w:p w:rsidR="001A4D8B" w:rsidRPr="00820F07" w:rsidRDefault="001A4D8B" w:rsidP="001A4D8B">
            <w:pPr>
              <w:autoSpaceDE w:val="0"/>
              <w:snapToGrid w:val="0"/>
              <w:rPr>
                <w:sz w:val="18"/>
                <w:szCs w:val="18"/>
              </w:rPr>
            </w:pPr>
            <w:r w:rsidRPr="00820F07">
              <w:rPr>
                <w:sz w:val="18"/>
                <w:szCs w:val="18"/>
              </w:rPr>
              <w:t>233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ET </w:t>
            </w:r>
          </w:p>
        </w:tc>
        <w:tc>
          <w:tcPr>
            <w:tcW w:w="1985" w:type="dxa"/>
          </w:tcPr>
          <w:p w:rsidR="001A4D8B" w:rsidRPr="00820F07" w:rsidRDefault="001A4D8B" w:rsidP="001A4D8B">
            <w:pPr>
              <w:autoSpaceDE w:val="0"/>
              <w:snapToGrid w:val="0"/>
              <w:rPr>
                <w:sz w:val="18"/>
                <w:szCs w:val="18"/>
              </w:rPr>
            </w:pPr>
            <w:r w:rsidRPr="00820F07">
              <w:rPr>
                <w:sz w:val="18"/>
                <w:szCs w:val="18"/>
              </w:rPr>
              <w:t>231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FO </w:t>
            </w:r>
          </w:p>
        </w:tc>
        <w:tc>
          <w:tcPr>
            <w:tcW w:w="1985" w:type="dxa"/>
          </w:tcPr>
          <w:p w:rsidR="001A4D8B" w:rsidRPr="00820F07" w:rsidRDefault="001A4D8B" w:rsidP="001A4D8B">
            <w:pPr>
              <w:autoSpaceDE w:val="0"/>
              <w:snapToGrid w:val="0"/>
              <w:rPr>
                <w:sz w:val="18"/>
                <w:szCs w:val="18"/>
              </w:rPr>
            </w:pPr>
            <w:r w:rsidRPr="00820F07">
              <w:rPr>
                <w:sz w:val="18"/>
                <w:szCs w:val="18"/>
              </w:rPr>
              <w:t>234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FK </w:t>
            </w:r>
          </w:p>
        </w:tc>
        <w:tc>
          <w:tcPr>
            <w:tcW w:w="1985" w:type="dxa"/>
          </w:tcPr>
          <w:p w:rsidR="001A4D8B" w:rsidRPr="00820F07" w:rsidRDefault="001A4D8B" w:rsidP="001A4D8B">
            <w:pPr>
              <w:autoSpaceDE w:val="0"/>
              <w:snapToGrid w:val="0"/>
              <w:rPr>
                <w:sz w:val="18"/>
                <w:szCs w:val="18"/>
              </w:rPr>
            </w:pPr>
            <w:r w:rsidRPr="00820F07">
              <w:rPr>
                <w:sz w:val="18"/>
                <w:szCs w:val="18"/>
              </w:rPr>
              <w:t>238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FJ </w:t>
            </w:r>
          </w:p>
        </w:tc>
        <w:tc>
          <w:tcPr>
            <w:tcW w:w="1985" w:type="dxa"/>
          </w:tcPr>
          <w:p w:rsidR="001A4D8B" w:rsidRPr="00820F07" w:rsidRDefault="001A4D8B" w:rsidP="001A4D8B">
            <w:pPr>
              <w:autoSpaceDE w:val="0"/>
              <w:snapToGrid w:val="0"/>
              <w:rPr>
                <w:sz w:val="18"/>
                <w:szCs w:val="18"/>
              </w:rPr>
            </w:pPr>
            <w:r w:rsidRPr="00820F07">
              <w:rPr>
                <w:sz w:val="18"/>
                <w:szCs w:val="18"/>
              </w:rPr>
              <w:t>242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FI </w:t>
            </w:r>
          </w:p>
        </w:tc>
        <w:tc>
          <w:tcPr>
            <w:tcW w:w="1985" w:type="dxa"/>
          </w:tcPr>
          <w:p w:rsidR="001A4D8B" w:rsidRPr="00820F07" w:rsidRDefault="001A4D8B" w:rsidP="001A4D8B">
            <w:pPr>
              <w:autoSpaceDE w:val="0"/>
              <w:snapToGrid w:val="0"/>
              <w:rPr>
                <w:sz w:val="18"/>
                <w:szCs w:val="18"/>
              </w:rPr>
            </w:pPr>
            <w:r w:rsidRPr="00820F07">
              <w:rPr>
                <w:sz w:val="18"/>
                <w:szCs w:val="18"/>
              </w:rPr>
              <w:t>246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FR </w:t>
            </w:r>
          </w:p>
        </w:tc>
        <w:tc>
          <w:tcPr>
            <w:tcW w:w="1985" w:type="dxa"/>
          </w:tcPr>
          <w:p w:rsidR="001A4D8B" w:rsidRPr="00820F07" w:rsidRDefault="001A4D8B" w:rsidP="001A4D8B">
            <w:pPr>
              <w:autoSpaceDE w:val="0"/>
              <w:snapToGrid w:val="0"/>
              <w:rPr>
                <w:sz w:val="18"/>
                <w:szCs w:val="18"/>
              </w:rPr>
            </w:pPr>
            <w:r w:rsidRPr="00820F07">
              <w:rPr>
                <w:sz w:val="18"/>
                <w:szCs w:val="18"/>
              </w:rPr>
              <w:t>250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FX </w:t>
            </w:r>
          </w:p>
        </w:tc>
        <w:tc>
          <w:tcPr>
            <w:tcW w:w="1985" w:type="dxa"/>
          </w:tcPr>
          <w:p w:rsidR="001A4D8B" w:rsidRPr="00820F07" w:rsidRDefault="001A4D8B" w:rsidP="001A4D8B">
            <w:pPr>
              <w:autoSpaceDE w:val="0"/>
              <w:snapToGrid w:val="0"/>
              <w:rPr>
                <w:sz w:val="18"/>
                <w:szCs w:val="18"/>
              </w:rPr>
            </w:pPr>
            <w:r w:rsidRPr="00820F07">
              <w:rPr>
                <w:sz w:val="18"/>
                <w:szCs w:val="18"/>
              </w:rPr>
              <w:t>249</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GF </w:t>
            </w:r>
          </w:p>
        </w:tc>
        <w:tc>
          <w:tcPr>
            <w:tcW w:w="1985" w:type="dxa"/>
          </w:tcPr>
          <w:p w:rsidR="001A4D8B" w:rsidRPr="00820F07" w:rsidRDefault="001A4D8B" w:rsidP="001A4D8B">
            <w:pPr>
              <w:autoSpaceDE w:val="0"/>
              <w:snapToGrid w:val="0"/>
              <w:rPr>
                <w:sz w:val="18"/>
                <w:szCs w:val="18"/>
              </w:rPr>
            </w:pPr>
            <w:r w:rsidRPr="00820F07">
              <w:rPr>
                <w:sz w:val="18"/>
                <w:szCs w:val="18"/>
              </w:rPr>
              <w:t>254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PF </w:t>
            </w:r>
          </w:p>
        </w:tc>
        <w:tc>
          <w:tcPr>
            <w:tcW w:w="1985" w:type="dxa"/>
          </w:tcPr>
          <w:p w:rsidR="001A4D8B" w:rsidRPr="00820F07" w:rsidRDefault="001A4D8B" w:rsidP="001A4D8B">
            <w:pPr>
              <w:autoSpaceDE w:val="0"/>
              <w:snapToGrid w:val="0"/>
              <w:rPr>
                <w:sz w:val="18"/>
                <w:szCs w:val="18"/>
              </w:rPr>
            </w:pPr>
            <w:r w:rsidRPr="00820F07">
              <w:rPr>
                <w:sz w:val="18"/>
                <w:szCs w:val="18"/>
              </w:rPr>
              <w:t>258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TF </w:t>
            </w:r>
          </w:p>
        </w:tc>
        <w:tc>
          <w:tcPr>
            <w:tcW w:w="1985" w:type="dxa"/>
          </w:tcPr>
          <w:p w:rsidR="001A4D8B" w:rsidRPr="00820F07" w:rsidRDefault="001A4D8B" w:rsidP="001A4D8B">
            <w:pPr>
              <w:autoSpaceDE w:val="0"/>
              <w:snapToGrid w:val="0"/>
              <w:rPr>
                <w:sz w:val="18"/>
                <w:szCs w:val="18"/>
              </w:rPr>
            </w:pPr>
            <w:r w:rsidRPr="00820F07">
              <w:rPr>
                <w:sz w:val="18"/>
                <w:szCs w:val="18"/>
              </w:rPr>
              <w:t>260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GA </w:t>
            </w:r>
          </w:p>
        </w:tc>
        <w:tc>
          <w:tcPr>
            <w:tcW w:w="1985" w:type="dxa"/>
          </w:tcPr>
          <w:p w:rsidR="001A4D8B" w:rsidRPr="00820F07" w:rsidRDefault="001A4D8B" w:rsidP="001A4D8B">
            <w:pPr>
              <w:autoSpaceDE w:val="0"/>
              <w:snapToGrid w:val="0"/>
              <w:rPr>
                <w:sz w:val="18"/>
                <w:szCs w:val="18"/>
              </w:rPr>
            </w:pPr>
            <w:r w:rsidRPr="00820F07">
              <w:rPr>
                <w:sz w:val="18"/>
                <w:szCs w:val="18"/>
              </w:rPr>
              <w:t>266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GM </w:t>
            </w:r>
          </w:p>
        </w:tc>
        <w:tc>
          <w:tcPr>
            <w:tcW w:w="1985" w:type="dxa"/>
          </w:tcPr>
          <w:p w:rsidR="001A4D8B" w:rsidRPr="00820F07" w:rsidRDefault="001A4D8B" w:rsidP="001A4D8B">
            <w:pPr>
              <w:autoSpaceDE w:val="0"/>
              <w:snapToGrid w:val="0"/>
              <w:rPr>
                <w:sz w:val="18"/>
                <w:szCs w:val="18"/>
              </w:rPr>
            </w:pPr>
            <w:r w:rsidRPr="00820F07">
              <w:rPr>
                <w:sz w:val="18"/>
                <w:szCs w:val="18"/>
              </w:rPr>
              <w:t>270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GE </w:t>
            </w:r>
          </w:p>
        </w:tc>
        <w:tc>
          <w:tcPr>
            <w:tcW w:w="1985" w:type="dxa"/>
          </w:tcPr>
          <w:p w:rsidR="001A4D8B" w:rsidRPr="00820F07" w:rsidRDefault="001A4D8B" w:rsidP="001A4D8B">
            <w:pPr>
              <w:autoSpaceDE w:val="0"/>
              <w:snapToGrid w:val="0"/>
              <w:rPr>
                <w:sz w:val="18"/>
                <w:szCs w:val="18"/>
              </w:rPr>
            </w:pPr>
            <w:r w:rsidRPr="00820F07">
              <w:rPr>
                <w:sz w:val="18"/>
                <w:szCs w:val="18"/>
              </w:rPr>
              <w:t>268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DE </w:t>
            </w:r>
          </w:p>
        </w:tc>
        <w:tc>
          <w:tcPr>
            <w:tcW w:w="1985" w:type="dxa"/>
          </w:tcPr>
          <w:p w:rsidR="001A4D8B" w:rsidRPr="00820F07" w:rsidRDefault="001A4D8B" w:rsidP="001A4D8B">
            <w:pPr>
              <w:autoSpaceDE w:val="0"/>
              <w:snapToGrid w:val="0"/>
              <w:rPr>
                <w:sz w:val="18"/>
                <w:szCs w:val="18"/>
              </w:rPr>
            </w:pPr>
            <w:r w:rsidRPr="00820F07">
              <w:rPr>
                <w:sz w:val="18"/>
                <w:szCs w:val="18"/>
              </w:rPr>
              <w:t>276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GH </w:t>
            </w:r>
          </w:p>
        </w:tc>
        <w:tc>
          <w:tcPr>
            <w:tcW w:w="1985" w:type="dxa"/>
          </w:tcPr>
          <w:p w:rsidR="001A4D8B" w:rsidRPr="00820F07" w:rsidRDefault="001A4D8B" w:rsidP="001A4D8B">
            <w:pPr>
              <w:autoSpaceDE w:val="0"/>
              <w:snapToGrid w:val="0"/>
              <w:rPr>
                <w:sz w:val="18"/>
                <w:szCs w:val="18"/>
              </w:rPr>
            </w:pPr>
            <w:r w:rsidRPr="00820F07">
              <w:rPr>
                <w:sz w:val="18"/>
                <w:szCs w:val="18"/>
              </w:rPr>
              <w:t>288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GI </w:t>
            </w:r>
          </w:p>
        </w:tc>
        <w:tc>
          <w:tcPr>
            <w:tcW w:w="1985" w:type="dxa"/>
          </w:tcPr>
          <w:p w:rsidR="001A4D8B" w:rsidRPr="00820F07" w:rsidRDefault="001A4D8B" w:rsidP="001A4D8B">
            <w:pPr>
              <w:autoSpaceDE w:val="0"/>
              <w:snapToGrid w:val="0"/>
              <w:rPr>
                <w:sz w:val="18"/>
                <w:szCs w:val="18"/>
              </w:rPr>
            </w:pPr>
            <w:r w:rsidRPr="00820F07">
              <w:rPr>
                <w:sz w:val="18"/>
                <w:szCs w:val="18"/>
              </w:rPr>
              <w:t>292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GR </w:t>
            </w:r>
          </w:p>
        </w:tc>
        <w:tc>
          <w:tcPr>
            <w:tcW w:w="1985" w:type="dxa"/>
          </w:tcPr>
          <w:p w:rsidR="001A4D8B" w:rsidRPr="00820F07" w:rsidRDefault="001A4D8B" w:rsidP="001A4D8B">
            <w:pPr>
              <w:autoSpaceDE w:val="0"/>
              <w:snapToGrid w:val="0"/>
              <w:rPr>
                <w:sz w:val="18"/>
                <w:szCs w:val="18"/>
              </w:rPr>
            </w:pPr>
            <w:r w:rsidRPr="00820F07">
              <w:rPr>
                <w:sz w:val="18"/>
                <w:szCs w:val="18"/>
              </w:rPr>
              <w:t>300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GL </w:t>
            </w:r>
          </w:p>
        </w:tc>
        <w:tc>
          <w:tcPr>
            <w:tcW w:w="1985" w:type="dxa"/>
          </w:tcPr>
          <w:p w:rsidR="001A4D8B" w:rsidRPr="00820F07" w:rsidRDefault="001A4D8B" w:rsidP="001A4D8B">
            <w:pPr>
              <w:autoSpaceDE w:val="0"/>
              <w:snapToGrid w:val="0"/>
              <w:rPr>
                <w:sz w:val="18"/>
                <w:szCs w:val="18"/>
              </w:rPr>
            </w:pPr>
            <w:r w:rsidRPr="00820F07">
              <w:rPr>
                <w:sz w:val="18"/>
                <w:szCs w:val="18"/>
              </w:rPr>
              <w:t>304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GD </w:t>
            </w:r>
          </w:p>
        </w:tc>
        <w:tc>
          <w:tcPr>
            <w:tcW w:w="1985" w:type="dxa"/>
          </w:tcPr>
          <w:p w:rsidR="001A4D8B" w:rsidRPr="00820F07" w:rsidRDefault="001A4D8B" w:rsidP="001A4D8B">
            <w:pPr>
              <w:autoSpaceDE w:val="0"/>
              <w:snapToGrid w:val="0"/>
              <w:rPr>
                <w:sz w:val="18"/>
                <w:szCs w:val="18"/>
              </w:rPr>
            </w:pPr>
            <w:r w:rsidRPr="00820F07">
              <w:rPr>
                <w:sz w:val="18"/>
                <w:szCs w:val="18"/>
              </w:rPr>
              <w:t>308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GP </w:t>
            </w:r>
          </w:p>
        </w:tc>
        <w:tc>
          <w:tcPr>
            <w:tcW w:w="1985" w:type="dxa"/>
          </w:tcPr>
          <w:p w:rsidR="001A4D8B" w:rsidRPr="00820F07" w:rsidRDefault="001A4D8B" w:rsidP="001A4D8B">
            <w:pPr>
              <w:autoSpaceDE w:val="0"/>
              <w:snapToGrid w:val="0"/>
              <w:rPr>
                <w:sz w:val="18"/>
                <w:szCs w:val="18"/>
              </w:rPr>
            </w:pPr>
            <w:r w:rsidRPr="00820F07">
              <w:rPr>
                <w:sz w:val="18"/>
                <w:szCs w:val="18"/>
              </w:rPr>
              <w:t>312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GU </w:t>
            </w:r>
          </w:p>
        </w:tc>
        <w:tc>
          <w:tcPr>
            <w:tcW w:w="1985" w:type="dxa"/>
          </w:tcPr>
          <w:p w:rsidR="001A4D8B" w:rsidRPr="00820F07" w:rsidRDefault="001A4D8B" w:rsidP="001A4D8B">
            <w:pPr>
              <w:autoSpaceDE w:val="0"/>
              <w:snapToGrid w:val="0"/>
              <w:rPr>
                <w:sz w:val="18"/>
                <w:szCs w:val="18"/>
              </w:rPr>
            </w:pPr>
            <w:r w:rsidRPr="00820F07">
              <w:rPr>
                <w:sz w:val="18"/>
                <w:szCs w:val="18"/>
              </w:rPr>
              <w:t>316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GT </w:t>
            </w:r>
          </w:p>
        </w:tc>
        <w:tc>
          <w:tcPr>
            <w:tcW w:w="1985" w:type="dxa"/>
          </w:tcPr>
          <w:p w:rsidR="001A4D8B" w:rsidRPr="00820F07" w:rsidRDefault="001A4D8B" w:rsidP="001A4D8B">
            <w:pPr>
              <w:autoSpaceDE w:val="0"/>
              <w:snapToGrid w:val="0"/>
              <w:rPr>
                <w:sz w:val="18"/>
                <w:szCs w:val="18"/>
              </w:rPr>
            </w:pPr>
            <w:r w:rsidRPr="00820F07">
              <w:rPr>
                <w:sz w:val="18"/>
                <w:szCs w:val="18"/>
              </w:rPr>
              <w:t>320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GN </w:t>
            </w:r>
          </w:p>
        </w:tc>
        <w:tc>
          <w:tcPr>
            <w:tcW w:w="1985" w:type="dxa"/>
          </w:tcPr>
          <w:p w:rsidR="001A4D8B" w:rsidRPr="00820F07" w:rsidRDefault="001A4D8B" w:rsidP="001A4D8B">
            <w:pPr>
              <w:autoSpaceDE w:val="0"/>
              <w:snapToGrid w:val="0"/>
              <w:rPr>
                <w:sz w:val="18"/>
                <w:szCs w:val="18"/>
              </w:rPr>
            </w:pPr>
            <w:r w:rsidRPr="00820F07">
              <w:rPr>
                <w:sz w:val="18"/>
                <w:szCs w:val="18"/>
              </w:rPr>
              <w:t>324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GW </w:t>
            </w:r>
          </w:p>
        </w:tc>
        <w:tc>
          <w:tcPr>
            <w:tcW w:w="1985" w:type="dxa"/>
          </w:tcPr>
          <w:p w:rsidR="001A4D8B" w:rsidRPr="00820F07" w:rsidRDefault="001A4D8B" w:rsidP="001A4D8B">
            <w:pPr>
              <w:autoSpaceDE w:val="0"/>
              <w:snapToGrid w:val="0"/>
              <w:rPr>
                <w:sz w:val="18"/>
                <w:szCs w:val="18"/>
              </w:rPr>
            </w:pPr>
            <w:r w:rsidRPr="00820F07">
              <w:rPr>
                <w:sz w:val="18"/>
                <w:szCs w:val="18"/>
              </w:rPr>
              <w:t>624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GY </w:t>
            </w:r>
          </w:p>
        </w:tc>
        <w:tc>
          <w:tcPr>
            <w:tcW w:w="1985" w:type="dxa"/>
          </w:tcPr>
          <w:p w:rsidR="001A4D8B" w:rsidRPr="00820F07" w:rsidRDefault="001A4D8B" w:rsidP="001A4D8B">
            <w:pPr>
              <w:autoSpaceDE w:val="0"/>
              <w:snapToGrid w:val="0"/>
              <w:rPr>
                <w:sz w:val="18"/>
                <w:szCs w:val="18"/>
              </w:rPr>
            </w:pPr>
            <w:r w:rsidRPr="00820F07">
              <w:rPr>
                <w:sz w:val="18"/>
                <w:szCs w:val="18"/>
              </w:rPr>
              <w:t>328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HT </w:t>
            </w:r>
          </w:p>
        </w:tc>
        <w:tc>
          <w:tcPr>
            <w:tcW w:w="1985" w:type="dxa"/>
          </w:tcPr>
          <w:p w:rsidR="001A4D8B" w:rsidRPr="00820F07" w:rsidRDefault="001A4D8B" w:rsidP="001A4D8B">
            <w:pPr>
              <w:autoSpaceDE w:val="0"/>
              <w:snapToGrid w:val="0"/>
              <w:rPr>
                <w:sz w:val="18"/>
                <w:szCs w:val="18"/>
              </w:rPr>
            </w:pPr>
            <w:r w:rsidRPr="00820F07">
              <w:rPr>
                <w:sz w:val="18"/>
                <w:szCs w:val="18"/>
              </w:rPr>
              <w:t>332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HM </w:t>
            </w:r>
          </w:p>
        </w:tc>
        <w:tc>
          <w:tcPr>
            <w:tcW w:w="1985" w:type="dxa"/>
          </w:tcPr>
          <w:p w:rsidR="001A4D8B" w:rsidRPr="00820F07" w:rsidRDefault="001A4D8B" w:rsidP="001A4D8B">
            <w:pPr>
              <w:autoSpaceDE w:val="0"/>
              <w:snapToGrid w:val="0"/>
              <w:rPr>
                <w:sz w:val="18"/>
                <w:szCs w:val="18"/>
              </w:rPr>
            </w:pPr>
            <w:r w:rsidRPr="00820F07">
              <w:rPr>
                <w:sz w:val="18"/>
                <w:szCs w:val="18"/>
              </w:rPr>
              <w:t>334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HN </w:t>
            </w:r>
          </w:p>
        </w:tc>
        <w:tc>
          <w:tcPr>
            <w:tcW w:w="1985" w:type="dxa"/>
          </w:tcPr>
          <w:p w:rsidR="001A4D8B" w:rsidRPr="00820F07" w:rsidRDefault="001A4D8B" w:rsidP="001A4D8B">
            <w:pPr>
              <w:autoSpaceDE w:val="0"/>
              <w:snapToGrid w:val="0"/>
              <w:rPr>
                <w:sz w:val="18"/>
                <w:szCs w:val="18"/>
              </w:rPr>
            </w:pPr>
            <w:r w:rsidRPr="00820F07">
              <w:rPr>
                <w:sz w:val="18"/>
                <w:szCs w:val="18"/>
              </w:rPr>
              <w:t>340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HK </w:t>
            </w:r>
          </w:p>
        </w:tc>
        <w:tc>
          <w:tcPr>
            <w:tcW w:w="1985" w:type="dxa"/>
          </w:tcPr>
          <w:p w:rsidR="001A4D8B" w:rsidRPr="00820F07" w:rsidRDefault="001A4D8B" w:rsidP="001A4D8B">
            <w:pPr>
              <w:autoSpaceDE w:val="0"/>
              <w:snapToGrid w:val="0"/>
              <w:rPr>
                <w:sz w:val="18"/>
                <w:szCs w:val="18"/>
              </w:rPr>
            </w:pPr>
            <w:r w:rsidRPr="00820F07">
              <w:rPr>
                <w:sz w:val="18"/>
                <w:szCs w:val="18"/>
              </w:rPr>
              <w:t>344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HU </w:t>
            </w:r>
          </w:p>
        </w:tc>
        <w:tc>
          <w:tcPr>
            <w:tcW w:w="1985" w:type="dxa"/>
          </w:tcPr>
          <w:p w:rsidR="001A4D8B" w:rsidRPr="00820F07" w:rsidRDefault="001A4D8B" w:rsidP="001A4D8B">
            <w:pPr>
              <w:autoSpaceDE w:val="0"/>
              <w:snapToGrid w:val="0"/>
              <w:rPr>
                <w:sz w:val="18"/>
                <w:szCs w:val="18"/>
              </w:rPr>
            </w:pPr>
            <w:r w:rsidRPr="00820F07">
              <w:rPr>
                <w:sz w:val="18"/>
                <w:szCs w:val="18"/>
              </w:rPr>
              <w:t>348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IS </w:t>
            </w:r>
          </w:p>
        </w:tc>
        <w:tc>
          <w:tcPr>
            <w:tcW w:w="1985" w:type="dxa"/>
          </w:tcPr>
          <w:p w:rsidR="001A4D8B" w:rsidRPr="00820F07" w:rsidRDefault="001A4D8B" w:rsidP="001A4D8B">
            <w:pPr>
              <w:autoSpaceDE w:val="0"/>
              <w:snapToGrid w:val="0"/>
              <w:rPr>
                <w:sz w:val="18"/>
                <w:szCs w:val="18"/>
              </w:rPr>
            </w:pPr>
            <w:r w:rsidRPr="00820F07">
              <w:rPr>
                <w:sz w:val="18"/>
                <w:szCs w:val="18"/>
              </w:rPr>
              <w:t>352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IN </w:t>
            </w:r>
          </w:p>
        </w:tc>
        <w:tc>
          <w:tcPr>
            <w:tcW w:w="1985" w:type="dxa"/>
          </w:tcPr>
          <w:p w:rsidR="001A4D8B" w:rsidRPr="00820F07" w:rsidRDefault="001A4D8B" w:rsidP="001A4D8B">
            <w:pPr>
              <w:autoSpaceDE w:val="0"/>
              <w:snapToGrid w:val="0"/>
              <w:rPr>
                <w:sz w:val="18"/>
                <w:szCs w:val="18"/>
              </w:rPr>
            </w:pPr>
            <w:r w:rsidRPr="00820F07">
              <w:rPr>
                <w:sz w:val="18"/>
                <w:szCs w:val="18"/>
              </w:rPr>
              <w:t>356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ID </w:t>
            </w:r>
          </w:p>
        </w:tc>
        <w:tc>
          <w:tcPr>
            <w:tcW w:w="1985" w:type="dxa"/>
          </w:tcPr>
          <w:p w:rsidR="001A4D8B" w:rsidRPr="00820F07" w:rsidRDefault="001A4D8B" w:rsidP="001A4D8B">
            <w:pPr>
              <w:autoSpaceDE w:val="0"/>
              <w:snapToGrid w:val="0"/>
              <w:rPr>
                <w:sz w:val="18"/>
                <w:szCs w:val="18"/>
              </w:rPr>
            </w:pPr>
            <w:r w:rsidRPr="00820F07">
              <w:rPr>
                <w:sz w:val="18"/>
                <w:szCs w:val="18"/>
              </w:rPr>
              <w:t>360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IR </w:t>
            </w:r>
          </w:p>
        </w:tc>
        <w:tc>
          <w:tcPr>
            <w:tcW w:w="1985" w:type="dxa"/>
          </w:tcPr>
          <w:p w:rsidR="001A4D8B" w:rsidRPr="00820F07" w:rsidRDefault="001A4D8B" w:rsidP="001A4D8B">
            <w:pPr>
              <w:autoSpaceDE w:val="0"/>
              <w:snapToGrid w:val="0"/>
              <w:rPr>
                <w:sz w:val="18"/>
                <w:szCs w:val="18"/>
              </w:rPr>
            </w:pPr>
            <w:r w:rsidRPr="00820F07">
              <w:rPr>
                <w:sz w:val="18"/>
                <w:szCs w:val="18"/>
              </w:rPr>
              <w:t>364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IQ </w:t>
            </w:r>
          </w:p>
        </w:tc>
        <w:tc>
          <w:tcPr>
            <w:tcW w:w="1985" w:type="dxa"/>
          </w:tcPr>
          <w:p w:rsidR="001A4D8B" w:rsidRPr="00820F07" w:rsidRDefault="001A4D8B" w:rsidP="001A4D8B">
            <w:pPr>
              <w:autoSpaceDE w:val="0"/>
              <w:snapToGrid w:val="0"/>
              <w:rPr>
                <w:sz w:val="18"/>
                <w:szCs w:val="18"/>
              </w:rPr>
            </w:pPr>
            <w:r w:rsidRPr="00820F07">
              <w:rPr>
                <w:sz w:val="18"/>
                <w:szCs w:val="18"/>
              </w:rPr>
              <w:t>368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IE </w:t>
            </w:r>
          </w:p>
        </w:tc>
        <w:tc>
          <w:tcPr>
            <w:tcW w:w="1985" w:type="dxa"/>
          </w:tcPr>
          <w:p w:rsidR="001A4D8B" w:rsidRPr="00820F07" w:rsidRDefault="001A4D8B" w:rsidP="001A4D8B">
            <w:pPr>
              <w:autoSpaceDE w:val="0"/>
              <w:snapToGrid w:val="0"/>
              <w:rPr>
                <w:sz w:val="18"/>
                <w:szCs w:val="18"/>
              </w:rPr>
            </w:pPr>
            <w:r w:rsidRPr="00820F07">
              <w:rPr>
                <w:sz w:val="18"/>
                <w:szCs w:val="18"/>
              </w:rPr>
              <w:t>372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IL </w:t>
            </w:r>
          </w:p>
        </w:tc>
        <w:tc>
          <w:tcPr>
            <w:tcW w:w="1985" w:type="dxa"/>
          </w:tcPr>
          <w:p w:rsidR="001A4D8B" w:rsidRPr="00820F07" w:rsidRDefault="001A4D8B" w:rsidP="001A4D8B">
            <w:pPr>
              <w:autoSpaceDE w:val="0"/>
              <w:snapToGrid w:val="0"/>
              <w:rPr>
                <w:sz w:val="18"/>
                <w:szCs w:val="18"/>
              </w:rPr>
            </w:pPr>
            <w:r w:rsidRPr="00820F07">
              <w:rPr>
                <w:sz w:val="18"/>
                <w:szCs w:val="18"/>
              </w:rPr>
              <w:t>376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IT </w:t>
            </w:r>
          </w:p>
        </w:tc>
        <w:tc>
          <w:tcPr>
            <w:tcW w:w="1985" w:type="dxa"/>
          </w:tcPr>
          <w:p w:rsidR="001A4D8B" w:rsidRPr="00820F07" w:rsidRDefault="001A4D8B" w:rsidP="001A4D8B">
            <w:pPr>
              <w:autoSpaceDE w:val="0"/>
              <w:snapToGrid w:val="0"/>
              <w:rPr>
                <w:sz w:val="18"/>
                <w:szCs w:val="18"/>
              </w:rPr>
            </w:pPr>
            <w:r w:rsidRPr="00820F07">
              <w:rPr>
                <w:sz w:val="18"/>
                <w:szCs w:val="18"/>
              </w:rPr>
              <w:t>380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CI </w:t>
            </w:r>
          </w:p>
        </w:tc>
        <w:tc>
          <w:tcPr>
            <w:tcW w:w="1985" w:type="dxa"/>
          </w:tcPr>
          <w:p w:rsidR="001A4D8B" w:rsidRPr="00820F07" w:rsidRDefault="001A4D8B" w:rsidP="001A4D8B">
            <w:pPr>
              <w:autoSpaceDE w:val="0"/>
              <w:snapToGrid w:val="0"/>
              <w:rPr>
                <w:sz w:val="18"/>
                <w:szCs w:val="18"/>
              </w:rPr>
            </w:pPr>
            <w:r w:rsidRPr="00820F07">
              <w:rPr>
                <w:sz w:val="18"/>
                <w:szCs w:val="18"/>
              </w:rPr>
              <w:t>384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JM </w:t>
            </w:r>
          </w:p>
        </w:tc>
        <w:tc>
          <w:tcPr>
            <w:tcW w:w="1985" w:type="dxa"/>
          </w:tcPr>
          <w:p w:rsidR="001A4D8B" w:rsidRPr="00820F07" w:rsidRDefault="001A4D8B" w:rsidP="001A4D8B">
            <w:pPr>
              <w:autoSpaceDE w:val="0"/>
              <w:snapToGrid w:val="0"/>
              <w:rPr>
                <w:sz w:val="18"/>
                <w:szCs w:val="18"/>
              </w:rPr>
            </w:pPr>
            <w:r w:rsidRPr="00820F07">
              <w:rPr>
                <w:sz w:val="18"/>
                <w:szCs w:val="18"/>
              </w:rPr>
              <w:t>388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JP </w:t>
            </w:r>
          </w:p>
        </w:tc>
        <w:tc>
          <w:tcPr>
            <w:tcW w:w="1985" w:type="dxa"/>
          </w:tcPr>
          <w:p w:rsidR="001A4D8B" w:rsidRPr="00820F07" w:rsidRDefault="001A4D8B" w:rsidP="001A4D8B">
            <w:pPr>
              <w:autoSpaceDE w:val="0"/>
              <w:snapToGrid w:val="0"/>
              <w:rPr>
                <w:sz w:val="18"/>
                <w:szCs w:val="18"/>
              </w:rPr>
            </w:pPr>
            <w:r w:rsidRPr="00820F07">
              <w:rPr>
                <w:sz w:val="18"/>
                <w:szCs w:val="18"/>
              </w:rPr>
              <w:t>392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JO </w:t>
            </w:r>
          </w:p>
        </w:tc>
        <w:tc>
          <w:tcPr>
            <w:tcW w:w="1985" w:type="dxa"/>
          </w:tcPr>
          <w:p w:rsidR="001A4D8B" w:rsidRPr="00820F07" w:rsidRDefault="001A4D8B" w:rsidP="001A4D8B">
            <w:pPr>
              <w:autoSpaceDE w:val="0"/>
              <w:snapToGrid w:val="0"/>
              <w:rPr>
                <w:sz w:val="18"/>
                <w:szCs w:val="18"/>
              </w:rPr>
            </w:pPr>
            <w:r w:rsidRPr="00820F07">
              <w:rPr>
                <w:sz w:val="18"/>
                <w:szCs w:val="18"/>
              </w:rPr>
              <w:t>400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KZ </w:t>
            </w:r>
          </w:p>
        </w:tc>
        <w:tc>
          <w:tcPr>
            <w:tcW w:w="1985" w:type="dxa"/>
          </w:tcPr>
          <w:p w:rsidR="001A4D8B" w:rsidRPr="00820F07" w:rsidRDefault="001A4D8B" w:rsidP="001A4D8B">
            <w:pPr>
              <w:autoSpaceDE w:val="0"/>
              <w:snapToGrid w:val="0"/>
              <w:rPr>
                <w:sz w:val="18"/>
                <w:szCs w:val="18"/>
              </w:rPr>
            </w:pPr>
            <w:r w:rsidRPr="00820F07">
              <w:rPr>
                <w:sz w:val="18"/>
                <w:szCs w:val="18"/>
              </w:rPr>
              <w:t>398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KE </w:t>
            </w:r>
          </w:p>
        </w:tc>
        <w:tc>
          <w:tcPr>
            <w:tcW w:w="1985" w:type="dxa"/>
          </w:tcPr>
          <w:p w:rsidR="001A4D8B" w:rsidRPr="00820F07" w:rsidRDefault="001A4D8B" w:rsidP="001A4D8B">
            <w:pPr>
              <w:autoSpaceDE w:val="0"/>
              <w:snapToGrid w:val="0"/>
              <w:rPr>
                <w:sz w:val="18"/>
                <w:szCs w:val="18"/>
              </w:rPr>
            </w:pPr>
            <w:r w:rsidRPr="00820F07">
              <w:rPr>
                <w:sz w:val="18"/>
                <w:szCs w:val="18"/>
              </w:rPr>
              <w:t>404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KI </w:t>
            </w:r>
          </w:p>
        </w:tc>
        <w:tc>
          <w:tcPr>
            <w:tcW w:w="1985" w:type="dxa"/>
          </w:tcPr>
          <w:p w:rsidR="001A4D8B" w:rsidRPr="00820F07" w:rsidRDefault="001A4D8B" w:rsidP="001A4D8B">
            <w:pPr>
              <w:autoSpaceDE w:val="0"/>
              <w:snapToGrid w:val="0"/>
              <w:rPr>
                <w:sz w:val="18"/>
                <w:szCs w:val="18"/>
              </w:rPr>
            </w:pPr>
            <w:r w:rsidRPr="00820F07">
              <w:rPr>
                <w:sz w:val="18"/>
                <w:szCs w:val="18"/>
              </w:rPr>
              <w:t>296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KP </w:t>
            </w:r>
          </w:p>
        </w:tc>
        <w:tc>
          <w:tcPr>
            <w:tcW w:w="1985" w:type="dxa"/>
          </w:tcPr>
          <w:p w:rsidR="001A4D8B" w:rsidRPr="00820F07" w:rsidRDefault="001A4D8B" w:rsidP="001A4D8B">
            <w:pPr>
              <w:autoSpaceDE w:val="0"/>
              <w:snapToGrid w:val="0"/>
              <w:rPr>
                <w:sz w:val="18"/>
                <w:szCs w:val="18"/>
              </w:rPr>
            </w:pPr>
            <w:r w:rsidRPr="00820F07">
              <w:rPr>
                <w:sz w:val="18"/>
                <w:szCs w:val="18"/>
              </w:rPr>
              <w:t>408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KR </w:t>
            </w:r>
          </w:p>
        </w:tc>
        <w:tc>
          <w:tcPr>
            <w:tcW w:w="1985" w:type="dxa"/>
          </w:tcPr>
          <w:p w:rsidR="001A4D8B" w:rsidRPr="00820F07" w:rsidRDefault="001A4D8B" w:rsidP="001A4D8B">
            <w:pPr>
              <w:autoSpaceDE w:val="0"/>
              <w:snapToGrid w:val="0"/>
              <w:rPr>
                <w:sz w:val="18"/>
                <w:szCs w:val="18"/>
              </w:rPr>
            </w:pPr>
            <w:r w:rsidRPr="00820F07">
              <w:rPr>
                <w:sz w:val="18"/>
                <w:szCs w:val="18"/>
              </w:rPr>
              <w:t>410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KW </w:t>
            </w:r>
          </w:p>
        </w:tc>
        <w:tc>
          <w:tcPr>
            <w:tcW w:w="1985" w:type="dxa"/>
          </w:tcPr>
          <w:p w:rsidR="001A4D8B" w:rsidRPr="00820F07" w:rsidRDefault="001A4D8B" w:rsidP="001A4D8B">
            <w:pPr>
              <w:autoSpaceDE w:val="0"/>
              <w:snapToGrid w:val="0"/>
              <w:rPr>
                <w:sz w:val="18"/>
                <w:szCs w:val="18"/>
              </w:rPr>
            </w:pPr>
            <w:r w:rsidRPr="00820F07">
              <w:rPr>
                <w:sz w:val="18"/>
                <w:szCs w:val="18"/>
              </w:rPr>
              <w:t>414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KG </w:t>
            </w:r>
          </w:p>
        </w:tc>
        <w:tc>
          <w:tcPr>
            <w:tcW w:w="1985" w:type="dxa"/>
          </w:tcPr>
          <w:p w:rsidR="001A4D8B" w:rsidRPr="00820F07" w:rsidRDefault="001A4D8B" w:rsidP="001A4D8B">
            <w:pPr>
              <w:autoSpaceDE w:val="0"/>
              <w:snapToGrid w:val="0"/>
              <w:rPr>
                <w:sz w:val="18"/>
                <w:szCs w:val="18"/>
              </w:rPr>
            </w:pPr>
            <w:r w:rsidRPr="00820F07">
              <w:rPr>
                <w:sz w:val="18"/>
                <w:szCs w:val="18"/>
              </w:rPr>
              <w:t>417</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LA </w:t>
            </w:r>
          </w:p>
        </w:tc>
        <w:tc>
          <w:tcPr>
            <w:tcW w:w="1985" w:type="dxa"/>
          </w:tcPr>
          <w:p w:rsidR="001A4D8B" w:rsidRPr="00820F07" w:rsidRDefault="001A4D8B" w:rsidP="001A4D8B">
            <w:pPr>
              <w:autoSpaceDE w:val="0"/>
              <w:snapToGrid w:val="0"/>
              <w:rPr>
                <w:sz w:val="18"/>
                <w:szCs w:val="18"/>
              </w:rPr>
            </w:pPr>
            <w:r w:rsidRPr="00820F07">
              <w:rPr>
                <w:sz w:val="18"/>
                <w:szCs w:val="18"/>
              </w:rPr>
              <w:t>418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LV </w:t>
            </w:r>
          </w:p>
        </w:tc>
        <w:tc>
          <w:tcPr>
            <w:tcW w:w="1985" w:type="dxa"/>
          </w:tcPr>
          <w:p w:rsidR="001A4D8B" w:rsidRPr="00820F07" w:rsidRDefault="001A4D8B" w:rsidP="001A4D8B">
            <w:pPr>
              <w:autoSpaceDE w:val="0"/>
              <w:snapToGrid w:val="0"/>
              <w:rPr>
                <w:sz w:val="18"/>
                <w:szCs w:val="18"/>
              </w:rPr>
            </w:pPr>
            <w:r w:rsidRPr="00820F07">
              <w:rPr>
                <w:sz w:val="18"/>
                <w:szCs w:val="18"/>
              </w:rPr>
              <w:t>428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LB </w:t>
            </w:r>
          </w:p>
        </w:tc>
        <w:tc>
          <w:tcPr>
            <w:tcW w:w="1985" w:type="dxa"/>
          </w:tcPr>
          <w:p w:rsidR="001A4D8B" w:rsidRPr="00820F07" w:rsidRDefault="001A4D8B" w:rsidP="001A4D8B">
            <w:pPr>
              <w:autoSpaceDE w:val="0"/>
              <w:snapToGrid w:val="0"/>
              <w:rPr>
                <w:sz w:val="18"/>
                <w:szCs w:val="18"/>
              </w:rPr>
            </w:pPr>
            <w:r w:rsidRPr="00820F07">
              <w:rPr>
                <w:sz w:val="18"/>
                <w:szCs w:val="18"/>
              </w:rPr>
              <w:t>422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LS </w:t>
            </w:r>
          </w:p>
        </w:tc>
        <w:tc>
          <w:tcPr>
            <w:tcW w:w="1985" w:type="dxa"/>
          </w:tcPr>
          <w:p w:rsidR="001A4D8B" w:rsidRPr="00820F07" w:rsidRDefault="001A4D8B" w:rsidP="001A4D8B">
            <w:pPr>
              <w:autoSpaceDE w:val="0"/>
              <w:snapToGrid w:val="0"/>
              <w:rPr>
                <w:sz w:val="18"/>
                <w:szCs w:val="18"/>
              </w:rPr>
            </w:pPr>
            <w:r w:rsidRPr="00820F07">
              <w:rPr>
                <w:sz w:val="18"/>
                <w:szCs w:val="18"/>
              </w:rPr>
              <w:t>426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LR </w:t>
            </w:r>
          </w:p>
        </w:tc>
        <w:tc>
          <w:tcPr>
            <w:tcW w:w="1985" w:type="dxa"/>
          </w:tcPr>
          <w:p w:rsidR="001A4D8B" w:rsidRPr="00820F07" w:rsidRDefault="001A4D8B" w:rsidP="001A4D8B">
            <w:pPr>
              <w:autoSpaceDE w:val="0"/>
              <w:snapToGrid w:val="0"/>
              <w:rPr>
                <w:sz w:val="18"/>
                <w:szCs w:val="18"/>
              </w:rPr>
            </w:pPr>
            <w:r w:rsidRPr="00820F07">
              <w:rPr>
                <w:sz w:val="18"/>
                <w:szCs w:val="18"/>
              </w:rPr>
              <w:t>430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LY </w:t>
            </w:r>
          </w:p>
        </w:tc>
        <w:tc>
          <w:tcPr>
            <w:tcW w:w="1985" w:type="dxa"/>
          </w:tcPr>
          <w:p w:rsidR="001A4D8B" w:rsidRPr="00820F07" w:rsidRDefault="001A4D8B" w:rsidP="001A4D8B">
            <w:pPr>
              <w:autoSpaceDE w:val="0"/>
              <w:snapToGrid w:val="0"/>
              <w:rPr>
                <w:sz w:val="18"/>
                <w:szCs w:val="18"/>
              </w:rPr>
            </w:pPr>
            <w:r w:rsidRPr="00820F07">
              <w:rPr>
                <w:sz w:val="18"/>
                <w:szCs w:val="18"/>
              </w:rPr>
              <w:t>434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LI </w:t>
            </w:r>
          </w:p>
        </w:tc>
        <w:tc>
          <w:tcPr>
            <w:tcW w:w="1985" w:type="dxa"/>
          </w:tcPr>
          <w:p w:rsidR="001A4D8B" w:rsidRPr="00820F07" w:rsidRDefault="001A4D8B" w:rsidP="001A4D8B">
            <w:pPr>
              <w:autoSpaceDE w:val="0"/>
              <w:snapToGrid w:val="0"/>
              <w:rPr>
                <w:sz w:val="18"/>
                <w:szCs w:val="18"/>
              </w:rPr>
            </w:pPr>
            <w:r w:rsidRPr="00820F07">
              <w:rPr>
                <w:sz w:val="18"/>
                <w:szCs w:val="18"/>
              </w:rPr>
              <w:t>438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LT </w:t>
            </w:r>
          </w:p>
        </w:tc>
        <w:tc>
          <w:tcPr>
            <w:tcW w:w="1985" w:type="dxa"/>
          </w:tcPr>
          <w:p w:rsidR="001A4D8B" w:rsidRPr="00820F07" w:rsidRDefault="001A4D8B" w:rsidP="001A4D8B">
            <w:pPr>
              <w:autoSpaceDE w:val="0"/>
              <w:snapToGrid w:val="0"/>
              <w:rPr>
                <w:sz w:val="18"/>
                <w:szCs w:val="18"/>
              </w:rPr>
            </w:pPr>
            <w:r w:rsidRPr="00820F07">
              <w:rPr>
                <w:sz w:val="18"/>
                <w:szCs w:val="18"/>
              </w:rPr>
              <w:t>440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LU </w:t>
            </w:r>
          </w:p>
        </w:tc>
        <w:tc>
          <w:tcPr>
            <w:tcW w:w="1985" w:type="dxa"/>
          </w:tcPr>
          <w:p w:rsidR="001A4D8B" w:rsidRPr="00820F07" w:rsidRDefault="001A4D8B" w:rsidP="001A4D8B">
            <w:pPr>
              <w:autoSpaceDE w:val="0"/>
              <w:snapToGrid w:val="0"/>
              <w:rPr>
                <w:sz w:val="18"/>
                <w:szCs w:val="18"/>
              </w:rPr>
            </w:pPr>
            <w:r w:rsidRPr="00820F07">
              <w:rPr>
                <w:sz w:val="18"/>
                <w:szCs w:val="18"/>
              </w:rPr>
              <w:t>442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MO </w:t>
            </w:r>
          </w:p>
        </w:tc>
        <w:tc>
          <w:tcPr>
            <w:tcW w:w="1985" w:type="dxa"/>
          </w:tcPr>
          <w:p w:rsidR="001A4D8B" w:rsidRPr="00820F07" w:rsidRDefault="001A4D8B" w:rsidP="001A4D8B">
            <w:pPr>
              <w:autoSpaceDE w:val="0"/>
              <w:snapToGrid w:val="0"/>
              <w:rPr>
                <w:sz w:val="18"/>
                <w:szCs w:val="18"/>
              </w:rPr>
            </w:pPr>
            <w:r w:rsidRPr="00820F07">
              <w:rPr>
                <w:sz w:val="18"/>
                <w:szCs w:val="18"/>
              </w:rPr>
              <w:t>446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MK </w:t>
            </w:r>
          </w:p>
        </w:tc>
        <w:tc>
          <w:tcPr>
            <w:tcW w:w="1985" w:type="dxa"/>
          </w:tcPr>
          <w:p w:rsidR="001A4D8B" w:rsidRPr="00820F07" w:rsidRDefault="001A4D8B" w:rsidP="001A4D8B">
            <w:pPr>
              <w:autoSpaceDE w:val="0"/>
              <w:snapToGrid w:val="0"/>
              <w:rPr>
                <w:sz w:val="18"/>
                <w:szCs w:val="18"/>
              </w:rPr>
            </w:pPr>
            <w:r w:rsidRPr="00820F07">
              <w:rPr>
                <w:sz w:val="18"/>
                <w:szCs w:val="18"/>
              </w:rPr>
              <w:t>807</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MG </w:t>
            </w:r>
          </w:p>
        </w:tc>
        <w:tc>
          <w:tcPr>
            <w:tcW w:w="1985" w:type="dxa"/>
          </w:tcPr>
          <w:p w:rsidR="001A4D8B" w:rsidRPr="00820F07" w:rsidRDefault="001A4D8B" w:rsidP="001A4D8B">
            <w:pPr>
              <w:autoSpaceDE w:val="0"/>
              <w:snapToGrid w:val="0"/>
              <w:rPr>
                <w:sz w:val="18"/>
                <w:szCs w:val="18"/>
              </w:rPr>
            </w:pPr>
            <w:r w:rsidRPr="00820F07">
              <w:rPr>
                <w:sz w:val="18"/>
                <w:szCs w:val="18"/>
              </w:rPr>
              <w:t>450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MW </w:t>
            </w:r>
          </w:p>
        </w:tc>
        <w:tc>
          <w:tcPr>
            <w:tcW w:w="1985" w:type="dxa"/>
          </w:tcPr>
          <w:p w:rsidR="001A4D8B" w:rsidRPr="00820F07" w:rsidRDefault="001A4D8B" w:rsidP="001A4D8B">
            <w:pPr>
              <w:autoSpaceDE w:val="0"/>
              <w:snapToGrid w:val="0"/>
              <w:rPr>
                <w:sz w:val="18"/>
                <w:szCs w:val="18"/>
              </w:rPr>
            </w:pPr>
            <w:r w:rsidRPr="00820F07">
              <w:rPr>
                <w:sz w:val="18"/>
                <w:szCs w:val="18"/>
              </w:rPr>
              <w:t>454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MY </w:t>
            </w:r>
          </w:p>
        </w:tc>
        <w:tc>
          <w:tcPr>
            <w:tcW w:w="1985" w:type="dxa"/>
          </w:tcPr>
          <w:p w:rsidR="001A4D8B" w:rsidRPr="00820F07" w:rsidRDefault="001A4D8B" w:rsidP="001A4D8B">
            <w:pPr>
              <w:autoSpaceDE w:val="0"/>
              <w:snapToGrid w:val="0"/>
              <w:rPr>
                <w:sz w:val="18"/>
                <w:szCs w:val="18"/>
              </w:rPr>
            </w:pPr>
            <w:r w:rsidRPr="00820F07">
              <w:rPr>
                <w:sz w:val="18"/>
                <w:szCs w:val="18"/>
              </w:rPr>
              <w:t>458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MV </w:t>
            </w:r>
          </w:p>
        </w:tc>
        <w:tc>
          <w:tcPr>
            <w:tcW w:w="1985" w:type="dxa"/>
          </w:tcPr>
          <w:p w:rsidR="001A4D8B" w:rsidRPr="00820F07" w:rsidRDefault="001A4D8B" w:rsidP="001A4D8B">
            <w:pPr>
              <w:autoSpaceDE w:val="0"/>
              <w:snapToGrid w:val="0"/>
              <w:rPr>
                <w:sz w:val="18"/>
                <w:szCs w:val="18"/>
              </w:rPr>
            </w:pPr>
            <w:r w:rsidRPr="00820F07">
              <w:rPr>
                <w:sz w:val="18"/>
                <w:szCs w:val="18"/>
              </w:rPr>
              <w:t>462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ML </w:t>
            </w:r>
          </w:p>
        </w:tc>
        <w:tc>
          <w:tcPr>
            <w:tcW w:w="1985" w:type="dxa"/>
          </w:tcPr>
          <w:p w:rsidR="001A4D8B" w:rsidRPr="00820F07" w:rsidRDefault="001A4D8B" w:rsidP="001A4D8B">
            <w:pPr>
              <w:autoSpaceDE w:val="0"/>
              <w:snapToGrid w:val="0"/>
              <w:rPr>
                <w:sz w:val="18"/>
                <w:szCs w:val="18"/>
              </w:rPr>
            </w:pPr>
            <w:r w:rsidRPr="00820F07">
              <w:rPr>
                <w:sz w:val="18"/>
                <w:szCs w:val="18"/>
              </w:rPr>
              <w:t>466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MT </w:t>
            </w:r>
          </w:p>
        </w:tc>
        <w:tc>
          <w:tcPr>
            <w:tcW w:w="1985" w:type="dxa"/>
          </w:tcPr>
          <w:p w:rsidR="001A4D8B" w:rsidRPr="00820F07" w:rsidRDefault="001A4D8B" w:rsidP="001A4D8B">
            <w:pPr>
              <w:autoSpaceDE w:val="0"/>
              <w:snapToGrid w:val="0"/>
              <w:rPr>
                <w:sz w:val="18"/>
                <w:szCs w:val="18"/>
              </w:rPr>
            </w:pPr>
            <w:r w:rsidRPr="00820F07">
              <w:rPr>
                <w:sz w:val="18"/>
                <w:szCs w:val="18"/>
              </w:rPr>
              <w:t>470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MH </w:t>
            </w:r>
          </w:p>
        </w:tc>
        <w:tc>
          <w:tcPr>
            <w:tcW w:w="1985" w:type="dxa"/>
          </w:tcPr>
          <w:p w:rsidR="001A4D8B" w:rsidRPr="00820F07" w:rsidRDefault="001A4D8B" w:rsidP="001A4D8B">
            <w:pPr>
              <w:autoSpaceDE w:val="0"/>
              <w:snapToGrid w:val="0"/>
              <w:rPr>
                <w:sz w:val="18"/>
                <w:szCs w:val="18"/>
              </w:rPr>
            </w:pPr>
            <w:r w:rsidRPr="00820F07">
              <w:rPr>
                <w:sz w:val="18"/>
                <w:szCs w:val="18"/>
              </w:rPr>
              <w:t>584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MQ </w:t>
            </w:r>
          </w:p>
        </w:tc>
        <w:tc>
          <w:tcPr>
            <w:tcW w:w="1985" w:type="dxa"/>
          </w:tcPr>
          <w:p w:rsidR="001A4D8B" w:rsidRPr="00820F07" w:rsidRDefault="001A4D8B" w:rsidP="001A4D8B">
            <w:pPr>
              <w:autoSpaceDE w:val="0"/>
              <w:snapToGrid w:val="0"/>
              <w:rPr>
                <w:sz w:val="18"/>
                <w:szCs w:val="18"/>
              </w:rPr>
            </w:pPr>
            <w:r w:rsidRPr="00820F07">
              <w:rPr>
                <w:sz w:val="18"/>
                <w:szCs w:val="18"/>
              </w:rPr>
              <w:t>474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MR </w:t>
            </w:r>
          </w:p>
        </w:tc>
        <w:tc>
          <w:tcPr>
            <w:tcW w:w="1985" w:type="dxa"/>
          </w:tcPr>
          <w:p w:rsidR="001A4D8B" w:rsidRPr="00820F07" w:rsidRDefault="001A4D8B" w:rsidP="001A4D8B">
            <w:pPr>
              <w:autoSpaceDE w:val="0"/>
              <w:snapToGrid w:val="0"/>
              <w:rPr>
                <w:sz w:val="18"/>
                <w:szCs w:val="18"/>
              </w:rPr>
            </w:pPr>
            <w:r w:rsidRPr="00820F07">
              <w:rPr>
                <w:sz w:val="18"/>
                <w:szCs w:val="18"/>
              </w:rPr>
              <w:t>478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MU </w:t>
            </w:r>
          </w:p>
        </w:tc>
        <w:tc>
          <w:tcPr>
            <w:tcW w:w="1985" w:type="dxa"/>
          </w:tcPr>
          <w:p w:rsidR="001A4D8B" w:rsidRPr="00820F07" w:rsidRDefault="001A4D8B" w:rsidP="001A4D8B">
            <w:pPr>
              <w:autoSpaceDE w:val="0"/>
              <w:snapToGrid w:val="0"/>
              <w:rPr>
                <w:sz w:val="18"/>
                <w:szCs w:val="18"/>
              </w:rPr>
            </w:pPr>
            <w:r w:rsidRPr="00820F07">
              <w:rPr>
                <w:sz w:val="18"/>
                <w:szCs w:val="18"/>
              </w:rPr>
              <w:t>480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YT </w:t>
            </w:r>
          </w:p>
        </w:tc>
        <w:tc>
          <w:tcPr>
            <w:tcW w:w="1985" w:type="dxa"/>
          </w:tcPr>
          <w:p w:rsidR="001A4D8B" w:rsidRPr="00820F07" w:rsidRDefault="001A4D8B" w:rsidP="001A4D8B">
            <w:pPr>
              <w:autoSpaceDE w:val="0"/>
              <w:snapToGrid w:val="0"/>
              <w:rPr>
                <w:sz w:val="18"/>
                <w:szCs w:val="18"/>
              </w:rPr>
            </w:pPr>
            <w:r w:rsidRPr="00820F07">
              <w:rPr>
                <w:sz w:val="18"/>
                <w:szCs w:val="18"/>
              </w:rPr>
              <w:t>175</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MX </w:t>
            </w:r>
          </w:p>
        </w:tc>
        <w:tc>
          <w:tcPr>
            <w:tcW w:w="1985" w:type="dxa"/>
          </w:tcPr>
          <w:p w:rsidR="001A4D8B" w:rsidRPr="00820F07" w:rsidRDefault="001A4D8B" w:rsidP="001A4D8B">
            <w:pPr>
              <w:autoSpaceDE w:val="0"/>
              <w:snapToGrid w:val="0"/>
              <w:rPr>
                <w:sz w:val="18"/>
                <w:szCs w:val="18"/>
              </w:rPr>
            </w:pPr>
            <w:r w:rsidRPr="00820F07">
              <w:rPr>
                <w:sz w:val="18"/>
                <w:szCs w:val="18"/>
              </w:rPr>
              <w:t>484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FM </w:t>
            </w:r>
          </w:p>
        </w:tc>
        <w:tc>
          <w:tcPr>
            <w:tcW w:w="1985" w:type="dxa"/>
          </w:tcPr>
          <w:p w:rsidR="001A4D8B" w:rsidRPr="00820F07" w:rsidRDefault="001A4D8B" w:rsidP="001A4D8B">
            <w:pPr>
              <w:autoSpaceDE w:val="0"/>
              <w:snapToGrid w:val="0"/>
              <w:rPr>
                <w:sz w:val="18"/>
                <w:szCs w:val="18"/>
              </w:rPr>
            </w:pPr>
            <w:r w:rsidRPr="00820F07">
              <w:rPr>
                <w:sz w:val="18"/>
                <w:szCs w:val="18"/>
              </w:rPr>
              <w:t>583</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MD </w:t>
            </w:r>
          </w:p>
        </w:tc>
        <w:tc>
          <w:tcPr>
            <w:tcW w:w="1985" w:type="dxa"/>
          </w:tcPr>
          <w:p w:rsidR="001A4D8B" w:rsidRPr="00820F07" w:rsidRDefault="001A4D8B" w:rsidP="001A4D8B">
            <w:pPr>
              <w:autoSpaceDE w:val="0"/>
              <w:snapToGrid w:val="0"/>
              <w:rPr>
                <w:sz w:val="18"/>
                <w:szCs w:val="18"/>
              </w:rPr>
            </w:pPr>
            <w:r w:rsidRPr="00820F07">
              <w:rPr>
                <w:sz w:val="18"/>
                <w:szCs w:val="18"/>
              </w:rPr>
              <w:t>498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MC </w:t>
            </w:r>
          </w:p>
        </w:tc>
        <w:tc>
          <w:tcPr>
            <w:tcW w:w="1985" w:type="dxa"/>
          </w:tcPr>
          <w:p w:rsidR="001A4D8B" w:rsidRPr="00820F07" w:rsidRDefault="001A4D8B" w:rsidP="001A4D8B">
            <w:pPr>
              <w:autoSpaceDE w:val="0"/>
              <w:snapToGrid w:val="0"/>
              <w:rPr>
                <w:sz w:val="18"/>
                <w:szCs w:val="18"/>
              </w:rPr>
            </w:pPr>
            <w:r w:rsidRPr="00820F07">
              <w:rPr>
                <w:sz w:val="18"/>
                <w:szCs w:val="18"/>
              </w:rPr>
              <w:t>492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MN </w:t>
            </w:r>
          </w:p>
        </w:tc>
        <w:tc>
          <w:tcPr>
            <w:tcW w:w="1985" w:type="dxa"/>
          </w:tcPr>
          <w:p w:rsidR="001A4D8B" w:rsidRPr="00820F07" w:rsidRDefault="001A4D8B" w:rsidP="001A4D8B">
            <w:pPr>
              <w:autoSpaceDE w:val="0"/>
              <w:snapToGrid w:val="0"/>
              <w:rPr>
                <w:sz w:val="18"/>
                <w:szCs w:val="18"/>
              </w:rPr>
            </w:pPr>
            <w:r w:rsidRPr="00820F07">
              <w:rPr>
                <w:sz w:val="18"/>
                <w:szCs w:val="18"/>
              </w:rPr>
              <w:t>496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MS </w:t>
            </w:r>
          </w:p>
        </w:tc>
        <w:tc>
          <w:tcPr>
            <w:tcW w:w="1985" w:type="dxa"/>
          </w:tcPr>
          <w:p w:rsidR="001A4D8B" w:rsidRPr="00820F07" w:rsidRDefault="001A4D8B" w:rsidP="001A4D8B">
            <w:pPr>
              <w:autoSpaceDE w:val="0"/>
              <w:snapToGrid w:val="0"/>
              <w:rPr>
                <w:sz w:val="18"/>
                <w:szCs w:val="18"/>
              </w:rPr>
            </w:pPr>
            <w:r w:rsidRPr="00820F07">
              <w:rPr>
                <w:sz w:val="18"/>
                <w:szCs w:val="18"/>
              </w:rPr>
              <w:t>500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MA </w:t>
            </w:r>
          </w:p>
        </w:tc>
        <w:tc>
          <w:tcPr>
            <w:tcW w:w="1985" w:type="dxa"/>
          </w:tcPr>
          <w:p w:rsidR="001A4D8B" w:rsidRPr="00820F07" w:rsidRDefault="001A4D8B" w:rsidP="001A4D8B">
            <w:pPr>
              <w:autoSpaceDE w:val="0"/>
              <w:snapToGrid w:val="0"/>
              <w:rPr>
                <w:sz w:val="18"/>
                <w:szCs w:val="18"/>
              </w:rPr>
            </w:pPr>
            <w:r w:rsidRPr="00820F07">
              <w:rPr>
                <w:sz w:val="18"/>
                <w:szCs w:val="18"/>
              </w:rPr>
              <w:t>504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MZ </w:t>
            </w:r>
          </w:p>
        </w:tc>
        <w:tc>
          <w:tcPr>
            <w:tcW w:w="1985" w:type="dxa"/>
          </w:tcPr>
          <w:p w:rsidR="001A4D8B" w:rsidRPr="00820F07" w:rsidRDefault="001A4D8B" w:rsidP="001A4D8B">
            <w:pPr>
              <w:autoSpaceDE w:val="0"/>
              <w:snapToGrid w:val="0"/>
              <w:rPr>
                <w:sz w:val="18"/>
                <w:szCs w:val="18"/>
              </w:rPr>
            </w:pPr>
            <w:r w:rsidRPr="00820F07">
              <w:rPr>
                <w:sz w:val="18"/>
                <w:szCs w:val="18"/>
              </w:rPr>
              <w:t>508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MM </w:t>
            </w:r>
          </w:p>
        </w:tc>
        <w:tc>
          <w:tcPr>
            <w:tcW w:w="1985" w:type="dxa"/>
          </w:tcPr>
          <w:p w:rsidR="001A4D8B" w:rsidRPr="00820F07" w:rsidRDefault="001A4D8B" w:rsidP="001A4D8B">
            <w:pPr>
              <w:autoSpaceDE w:val="0"/>
              <w:snapToGrid w:val="0"/>
              <w:rPr>
                <w:sz w:val="18"/>
                <w:szCs w:val="18"/>
              </w:rPr>
            </w:pPr>
            <w:r w:rsidRPr="00820F07">
              <w:rPr>
                <w:sz w:val="18"/>
                <w:szCs w:val="18"/>
              </w:rPr>
              <w:t>104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NA </w:t>
            </w:r>
          </w:p>
        </w:tc>
        <w:tc>
          <w:tcPr>
            <w:tcW w:w="1985" w:type="dxa"/>
          </w:tcPr>
          <w:p w:rsidR="001A4D8B" w:rsidRPr="00820F07" w:rsidRDefault="001A4D8B" w:rsidP="001A4D8B">
            <w:pPr>
              <w:autoSpaceDE w:val="0"/>
              <w:snapToGrid w:val="0"/>
              <w:rPr>
                <w:sz w:val="18"/>
                <w:szCs w:val="18"/>
              </w:rPr>
            </w:pPr>
            <w:r w:rsidRPr="00820F07">
              <w:rPr>
                <w:sz w:val="18"/>
                <w:szCs w:val="18"/>
              </w:rPr>
              <w:t>516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NR </w:t>
            </w:r>
          </w:p>
        </w:tc>
        <w:tc>
          <w:tcPr>
            <w:tcW w:w="1985" w:type="dxa"/>
          </w:tcPr>
          <w:p w:rsidR="001A4D8B" w:rsidRPr="00820F07" w:rsidRDefault="001A4D8B" w:rsidP="001A4D8B">
            <w:pPr>
              <w:autoSpaceDE w:val="0"/>
              <w:snapToGrid w:val="0"/>
              <w:rPr>
                <w:sz w:val="18"/>
                <w:szCs w:val="18"/>
              </w:rPr>
            </w:pPr>
            <w:r w:rsidRPr="00820F07">
              <w:rPr>
                <w:sz w:val="18"/>
                <w:szCs w:val="18"/>
              </w:rPr>
              <w:t>520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NP </w:t>
            </w:r>
          </w:p>
        </w:tc>
        <w:tc>
          <w:tcPr>
            <w:tcW w:w="1985" w:type="dxa"/>
          </w:tcPr>
          <w:p w:rsidR="001A4D8B" w:rsidRPr="00820F07" w:rsidRDefault="001A4D8B" w:rsidP="001A4D8B">
            <w:pPr>
              <w:autoSpaceDE w:val="0"/>
              <w:snapToGrid w:val="0"/>
              <w:rPr>
                <w:sz w:val="18"/>
                <w:szCs w:val="18"/>
              </w:rPr>
            </w:pPr>
            <w:r w:rsidRPr="00820F07">
              <w:rPr>
                <w:sz w:val="18"/>
                <w:szCs w:val="18"/>
              </w:rPr>
              <w:t>524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NL </w:t>
            </w:r>
          </w:p>
        </w:tc>
        <w:tc>
          <w:tcPr>
            <w:tcW w:w="1985" w:type="dxa"/>
          </w:tcPr>
          <w:p w:rsidR="001A4D8B" w:rsidRPr="00820F07" w:rsidRDefault="001A4D8B" w:rsidP="001A4D8B">
            <w:pPr>
              <w:autoSpaceDE w:val="0"/>
              <w:snapToGrid w:val="0"/>
              <w:rPr>
                <w:sz w:val="18"/>
                <w:szCs w:val="18"/>
              </w:rPr>
            </w:pPr>
            <w:r w:rsidRPr="00820F07">
              <w:rPr>
                <w:sz w:val="18"/>
                <w:szCs w:val="18"/>
              </w:rPr>
              <w:t>528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AN </w:t>
            </w:r>
          </w:p>
        </w:tc>
        <w:tc>
          <w:tcPr>
            <w:tcW w:w="1985" w:type="dxa"/>
          </w:tcPr>
          <w:p w:rsidR="001A4D8B" w:rsidRPr="00820F07" w:rsidRDefault="001A4D8B" w:rsidP="001A4D8B">
            <w:pPr>
              <w:autoSpaceDE w:val="0"/>
              <w:snapToGrid w:val="0"/>
              <w:rPr>
                <w:sz w:val="18"/>
                <w:szCs w:val="18"/>
              </w:rPr>
            </w:pPr>
            <w:r w:rsidRPr="00820F07">
              <w:rPr>
                <w:sz w:val="18"/>
                <w:szCs w:val="18"/>
              </w:rPr>
              <w:t>530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NC </w:t>
            </w:r>
          </w:p>
        </w:tc>
        <w:tc>
          <w:tcPr>
            <w:tcW w:w="1985" w:type="dxa"/>
          </w:tcPr>
          <w:p w:rsidR="001A4D8B" w:rsidRPr="00820F07" w:rsidRDefault="001A4D8B" w:rsidP="001A4D8B">
            <w:pPr>
              <w:autoSpaceDE w:val="0"/>
              <w:snapToGrid w:val="0"/>
              <w:rPr>
                <w:sz w:val="18"/>
                <w:szCs w:val="18"/>
              </w:rPr>
            </w:pPr>
            <w:r w:rsidRPr="00820F07">
              <w:rPr>
                <w:sz w:val="18"/>
                <w:szCs w:val="18"/>
              </w:rPr>
              <w:t>540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NZ </w:t>
            </w:r>
          </w:p>
        </w:tc>
        <w:tc>
          <w:tcPr>
            <w:tcW w:w="1985" w:type="dxa"/>
          </w:tcPr>
          <w:p w:rsidR="001A4D8B" w:rsidRPr="00820F07" w:rsidRDefault="001A4D8B" w:rsidP="001A4D8B">
            <w:pPr>
              <w:autoSpaceDE w:val="0"/>
              <w:snapToGrid w:val="0"/>
              <w:rPr>
                <w:sz w:val="18"/>
                <w:szCs w:val="18"/>
              </w:rPr>
            </w:pPr>
            <w:r w:rsidRPr="00820F07">
              <w:rPr>
                <w:sz w:val="18"/>
                <w:szCs w:val="18"/>
              </w:rPr>
              <w:t>554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NI </w:t>
            </w:r>
          </w:p>
        </w:tc>
        <w:tc>
          <w:tcPr>
            <w:tcW w:w="1985" w:type="dxa"/>
          </w:tcPr>
          <w:p w:rsidR="001A4D8B" w:rsidRPr="00820F07" w:rsidRDefault="001A4D8B" w:rsidP="001A4D8B">
            <w:pPr>
              <w:autoSpaceDE w:val="0"/>
              <w:snapToGrid w:val="0"/>
              <w:rPr>
                <w:sz w:val="18"/>
                <w:szCs w:val="18"/>
              </w:rPr>
            </w:pPr>
            <w:r w:rsidRPr="00820F07">
              <w:rPr>
                <w:sz w:val="18"/>
                <w:szCs w:val="18"/>
              </w:rPr>
              <w:t>558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NE </w:t>
            </w:r>
          </w:p>
        </w:tc>
        <w:tc>
          <w:tcPr>
            <w:tcW w:w="1985" w:type="dxa"/>
          </w:tcPr>
          <w:p w:rsidR="001A4D8B" w:rsidRPr="00820F07" w:rsidRDefault="001A4D8B" w:rsidP="001A4D8B">
            <w:pPr>
              <w:autoSpaceDE w:val="0"/>
              <w:snapToGrid w:val="0"/>
              <w:rPr>
                <w:sz w:val="18"/>
                <w:szCs w:val="18"/>
              </w:rPr>
            </w:pPr>
            <w:r w:rsidRPr="00820F07">
              <w:rPr>
                <w:sz w:val="18"/>
                <w:szCs w:val="18"/>
              </w:rPr>
              <w:t>562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NG </w:t>
            </w:r>
          </w:p>
        </w:tc>
        <w:tc>
          <w:tcPr>
            <w:tcW w:w="1985" w:type="dxa"/>
          </w:tcPr>
          <w:p w:rsidR="001A4D8B" w:rsidRPr="00820F07" w:rsidRDefault="001A4D8B" w:rsidP="001A4D8B">
            <w:pPr>
              <w:autoSpaceDE w:val="0"/>
              <w:snapToGrid w:val="0"/>
              <w:rPr>
                <w:sz w:val="18"/>
                <w:szCs w:val="18"/>
              </w:rPr>
            </w:pPr>
            <w:r w:rsidRPr="00820F07">
              <w:rPr>
                <w:sz w:val="18"/>
                <w:szCs w:val="18"/>
              </w:rPr>
              <w:t>566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NU </w:t>
            </w:r>
          </w:p>
        </w:tc>
        <w:tc>
          <w:tcPr>
            <w:tcW w:w="1985" w:type="dxa"/>
          </w:tcPr>
          <w:p w:rsidR="001A4D8B" w:rsidRPr="00820F07" w:rsidRDefault="001A4D8B" w:rsidP="001A4D8B">
            <w:pPr>
              <w:autoSpaceDE w:val="0"/>
              <w:snapToGrid w:val="0"/>
              <w:rPr>
                <w:sz w:val="18"/>
                <w:szCs w:val="18"/>
              </w:rPr>
            </w:pPr>
            <w:r w:rsidRPr="00820F07">
              <w:rPr>
                <w:sz w:val="18"/>
                <w:szCs w:val="18"/>
              </w:rPr>
              <w:t>570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NF </w:t>
            </w:r>
          </w:p>
        </w:tc>
        <w:tc>
          <w:tcPr>
            <w:tcW w:w="1985" w:type="dxa"/>
          </w:tcPr>
          <w:p w:rsidR="001A4D8B" w:rsidRPr="00820F07" w:rsidRDefault="001A4D8B" w:rsidP="001A4D8B">
            <w:pPr>
              <w:autoSpaceDE w:val="0"/>
              <w:snapToGrid w:val="0"/>
              <w:rPr>
                <w:sz w:val="18"/>
                <w:szCs w:val="18"/>
              </w:rPr>
            </w:pPr>
            <w:r w:rsidRPr="00820F07">
              <w:rPr>
                <w:sz w:val="18"/>
                <w:szCs w:val="18"/>
              </w:rPr>
              <w:t>574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MP </w:t>
            </w:r>
          </w:p>
        </w:tc>
        <w:tc>
          <w:tcPr>
            <w:tcW w:w="1985" w:type="dxa"/>
          </w:tcPr>
          <w:p w:rsidR="001A4D8B" w:rsidRPr="00820F07" w:rsidRDefault="001A4D8B" w:rsidP="001A4D8B">
            <w:pPr>
              <w:autoSpaceDE w:val="0"/>
              <w:snapToGrid w:val="0"/>
              <w:rPr>
                <w:sz w:val="18"/>
                <w:szCs w:val="18"/>
              </w:rPr>
            </w:pPr>
            <w:r w:rsidRPr="00820F07">
              <w:rPr>
                <w:sz w:val="18"/>
                <w:szCs w:val="18"/>
              </w:rPr>
              <w:t>580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NO </w:t>
            </w:r>
          </w:p>
        </w:tc>
        <w:tc>
          <w:tcPr>
            <w:tcW w:w="1985" w:type="dxa"/>
          </w:tcPr>
          <w:p w:rsidR="001A4D8B" w:rsidRPr="00820F07" w:rsidRDefault="001A4D8B" w:rsidP="001A4D8B">
            <w:pPr>
              <w:autoSpaceDE w:val="0"/>
              <w:snapToGrid w:val="0"/>
              <w:rPr>
                <w:sz w:val="18"/>
                <w:szCs w:val="18"/>
              </w:rPr>
            </w:pPr>
            <w:r w:rsidRPr="00820F07">
              <w:rPr>
                <w:sz w:val="18"/>
                <w:szCs w:val="18"/>
              </w:rPr>
              <w:t>578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OM </w:t>
            </w:r>
          </w:p>
        </w:tc>
        <w:tc>
          <w:tcPr>
            <w:tcW w:w="1985" w:type="dxa"/>
          </w:tcPr>
          <w:p w:rsidR="001A4D8B" w:rsidRPr="00820F07" w:rsidRDefault="001A4D8B" w:rsidP="001A4D8B">
            <w:pPr>
              <w:autoSpaceDE w:val="0"/>
              <w:snapToGrid w:val="0"/>
              <w:rPr>
                <w:sz w:val="18"/>
                <w:szCs w:val="18"/>
              </w:rPr>
            </w:pPr>
            <w:r w:rsidRPr="00820F07">
              <w:rPr>
                <w:sz w:val="18"/>
                <w:szCs w:val="18"/>
              </w:rPr>
              <w:t>512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PK </w:t>
            </w:r>
          </w:p>
        </w:tc>
        <w:tc>
          <w:tcPr>
            <w:tcW w:w="1985" w:type="dxa"/>
          </w:tcPr>
          <w:p w:rsidR="001A4D8B" w:rsidRPr="00820F07" w:rsidRDefault="001A4D8B" w:rsidP="001A4D8B">
            <w:pPr>
              <w:autoSpaceDE w:val="0"/>
              <w:snapToGrid w:val="0"/>
              <w:rPr>
                <w:sz w:val="18"/>
                <w:szCs w:val="18"/>
              </w:rPr>
            </w:pPr>
            <w:r w:rsidRPr="00820F07">
              <w:rPr>
                <w:sz w:val="18"/>
                <w:szCs w:val="18"/>
              </w:rPr>
              <w:t>586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PW </w:t>
            </w:r>
          </w:p>
        </w:tc>
        <w:tc>
          <w:tcPr>
            <w:tcW w:w="1985" w:type="dxa"/>
          </w:tcPr>
          <w:p w:rsidR="001A4D8B" w:rsidRPr="00820F07" w:rsidRDefault="001A4D8B" w:rsidP="001A4D8B">
            <w:pPr>
              <w:autoSpaceDE w:val="0"/>
              <w:snapToGrid w:val="0"/>
              <w:rPr>
                <w:sz w:val="18"/>
                <w:szCs w:val="18"/>
              </w:rPr>
            </w:pPr>
            <w:r w:rsidRPr="00820F07">
              <w:rPr>
                <w:sz w:val="18"/>
                <w:szCs w:val="18"/>
              </w:rPr>
              <w:t>585</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PA </w:t>
            </w:r>
          </w:p>
        </w:tc>
        <w:tc>
          <w:tcPr>
            <w:tcW w:w="1985" w:type="dxa"/>
          </w:tcPr>
          <w:p w:rsidR="001A4D8B" w:rsidRPr="00820F07" w:rsidRDefault="001A4D8B" w:rsidP="001A4D8B">
            <w:pPr>
              <w:autoSpaceDE w:val="0"/>
              <w:snapToGrid w:val="0"/>
              <w:rPr>
                <w:sz w:val="18"/>
                <w:szCs w:val="18"/>
              </w:rPr>
            </w:pPr>
            <w:r w:rsidRPr="00820F07">
              <w:rPr>
                <w:sz w:val="18"/>
                <w:szCs w:val="18"/>
              </w:rPr>
              <w:t>591</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PG </w:t>
            </w:r>
          </w:p>
        </w:tc>
        <w:tc>
          <w:tcPr>
            <w:tcW w:w="1985" w:type="dxa"/>
          </w:tcPr>
          <w:p w:rsidR="001A4D8B" w:rsidRPr="00820F07" w:rsidRDefault="001A4D8B" w:rsidP="001A4D8B">
            <w:pPr>
              <w:autoSpaceDE w:val="0"/>
              <w:snapToGrid w:val="0"/>
              <w:rPr>
                <w:sz w:val="18"/>
                <w:szCs w:val="18"/>
              </w:rPr>
            </w:pPr>
            <w:r w:rsidRPr="00820F07">
              <w:rPr>
                <w:sz w:val="18"/>
                <w:szCs w:val="18"/>
              </w:rPr>
              <w:t>598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PY </w:t>
            </w:r>
          </w:p>
        </w:tc>
        <w:tc>
          <w:tcPr>
            <w:tcW w:w="1985" w:type="dxa"/>
          </w:tcPr>
          <w:p w:rsidR="001A4D8B" w:rsidRPr="00820F07" w:rsidRDefault="001A4D8B" w:rsidP="001A4D8B">
            <w:pPr>
              <w:autoSpaceDE w:val="0"/>
              <w:snapToGrid w:val="0"/>
              <w:rPr>
                <w:sz w:val="18"/>
                <w:szCs w:val="18"/>
              </w:rPr>
            </w:pPr>
            <w:r w:rsidRPr="00820F07">
              <w:rPr>
                <w:sz w:val="18"/>
                <w:szCs w:val="18"/>
              </w:rPr>
              <w:t>600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PE </w:t>
            </w:r>
          </w:p>
        </w:tc>
        <w:tc>
          <w:tcPr>
            <w:tcW w:w="1985" w:type="dxa"/>
          </w:tcPr>
          <w:p w:rsidR="001A4D8B" w:rsidRPr="00820F07" w:rsidRDefault="001A4D8B" w:rsidP="001A4D8B">
            <w:pPr>
              <w:autoSpaceDE w:val="0"/>
              <w:snapToGrid w:val="0"/>
              <w:rPr>
                <w:sz w:val="18"/>
                <w:szCs w:val="18"/>
              </w:rPr>
            </w:pPr>
            <w:r w:rsidRPr="00820F07">
              <w:rPr>
                <w:sz w:val="18"/>
                <w:szCs w:val="18"/>
              </w:rPr>
              <w:t>604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PH </w:t>
            </w:r>
          </w:p>
        </w:tc>
        <w:tc>
          <w:tcPr>
            <w:tcW w:w="1985" w:type="dxa"/>
          </w:tcPr>
          <w:p w:rsidR="001A4D8B" w:rsidRPr="00820F07" w:rsidRDefault="001A4D8B" w:rsidP="001A4D8B">
            <w:pPr>
              <w:autoSpaceDE w:val="0"/>
              <w:snapToGrid w:val="0"/>
              <w:rPr>
                <w:sz w:val="18"/>
                <w:szCs w:val="18"/>
              </w:rPr>
            </w:pPr>
            <w:r w:rsidRPr="00820F07">
              <w:rPr>
                <w:sz w:val="18"/>
                <w:szCs w:val="18"/>
              </w:rPr>
              <w:t>608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PN </w:t>
            </w:r>
          </w:p>
        </w:tc>
        <w:tc>
          <w:tcPr>
            <w:tcW w:w="1985" w:type="dxa"/>
          </w:tcPr>
          <w:p w:rsidR="001A4D8B" w:rsidRPr="00820F07" w:rsidRDefault="001A4D8B" w:rsidP="001A4D8B">
            <w:pPr>
              <w:autoSpaceDE w:val="0"/>
              <w:snapToGrid w:val="0"/>
              <w:rPr>
                <w:sz w:val="18"/>
                <w:szCs w:val="18"/>
              </w:rPr>
            </w:pPr>
            <w:r w:rsidRPr="00820F07">
              <w:rPr>
                <w:sz w:val="18"/>
                <w:szCs w:val="18"/>
              </w:rPr>
              <w:t>612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PL </w:t>
            </w:r>
          </w:p>
        </w:tc>
        <w:tc>
          <w:tcPr>
            <w:tcW w:w="1985" w:type="dxa"/>
          </w:tcPr>
          <w:p w:rsidR="001A4D8B" w:rsidRPr="00820F07" w:rsidRDefault="001A4D8B" w:rsidP="001A4D8B">
            <w:pPr>
              <w:autoSpaceDE w:val="0"/>
              <w:snapToGrid w:val="0"/>
              <w:rPr>
                <w:sz w:val="18"/>
                <w:szCs w:val="18"/>
              </w:rPr>
            </w:pPr>
            <w:r w:rsidRPr="00820F07">
              <w:rPr>
                <w:sz w:val="18"/>
                <w:szCs w:val="18"/>
              </w:rPr>
              <w:t>616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PT </w:t>
            </w:r>
          </w:p>
        </w:tc>
        <w:tc>
          <w:tcPr>
            <w:tcW w:w="1985" w:type="dxa"/>
          </w:tcPr>
          <w:p w:rsidR="001A4D8B" w:rsidRPr="00820F07" w:rsidRDefault="001A4D8B" w:rsidP="001A4D8B">
            <w:pPr>
              <w:autoSpaceDE w:val="0"/>
              <w:snapToGrid w:val="0"/>
              <w:rPr>
                <w:sz w:val="18"/>
                <w:szCs w:val="18"/>
              </w:rPr>
            </w:pPr>
            <w:r w:rsidRPr="00820F07">
              <w:rPr>
                <w:sz w:val="18"/>
                <w:szCs w:val="18"/>
              </w:rPr>
              <w:t>620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PR </w:t>
            </w:r>
          </w:p>
        </w:tc>
        <w:tc>
          <w:tcPr>
            <w:tcW w:w="1985" w:type="dxa"/>
          </w:tcPr>
          <w:p w:rsidR="001A4D8B" w:rsidRPr="00820F07" w:rsidRDefault="001A4D8B" w:rsidP="001A4D8B">
            <w:pPr>
              <w:autoSpaceDE w:val="0"/>
              <w:snapToGrid w:val="0"/>
              <w:rPr>
                <w:sz w:val="18"/>
                <w:szCs w:val="18"/>
              </w:rPr>
            </w:pPr>
            <w:r w:rsidRPr="00820F07">
              <w:rPr>
                <w:sz w:val="18"/>
                <w:szCs w:val="18"/>
              </w:rPr>
              <w:t>630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QA </w:t>
            </w:r>
          </w:p>
        </w:tc>
        <w:tc>
          <w:tcPr>
            <w:tcW w:w="1985" w:type="dxa"/>
          </w:tcPr>
          <w:p w:rsidR="001A4D8B" w:rsidRPr="00820F07" w:rsidRDefault="001A4D8B" w:rsidP="001A4D8B">
            <w:pPr>
              <w:autoSpaceDE w:val="0"/>
              <w:snapToGrid w:val="0"/>
              <w:rPr>
                <w:sz w:val="18"/>
                <w:szCs w:val="18"/>
              </w:rPr>
            </w:pPr>
            <w:r w:rsidRPr="00820F07">
              <w:rPr>
                <w:sz w:val="18"/>
                <w:szCs w:val="18"/>
              </w:rPr>
              <w:t>634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RE </w:t>
            </w:r>
          </w:p>
        </w:tc>
        <w:tc>
          <w:tcPr>
            <w:tcW w:w="1985" w:type="dxa"/>
          </w:tcPr>
          <w:p w:rsidR="001A4D8B" w:rsidRPr="00820F07" w:rsidRDefault="001A4D8B" w:rsidP="001A4D8B">
            <w:pPr>
              <w:autoSpaceDE w:val="0"/>
              <w:snapToGrid w:val="0"/>
              <w:rPr>
                <w:sz w:val="18"/>
                <w:szCs w:val="18"/>
              </w:rPr>
            </w:pPr>
            <w:r w:rsidRPr="00820F07">
              <w:rPr>
                <w:sz w:val="18"/>
                <w:szCs w:val="18"/>
              </w:rPr>
              <w:t>638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RO </w:t>
            </w:r>
          </w:p>
        </w:tc>
        <w:tc>
          <w:tcPr>
            <w:tcW w:w="1985" w:type="dxa"/>
          </w:tcPr>
          <w:p w:rsidR="001A4D8B" w:rsidRPr="00820F07" w:rsidRDefault="001A4D8B" w:rsidP="001A4D8B">
            <w:pPr>
              <w:autoSpaceDE w:val="0"/>
              <w:snapToGrid w:val="0"/>
              <w:rPr>
                <w:sz w:val="18"/>
                <w:szCs w:val="18"/>
              </w:rPr>
            </w:pPr>
            <w:r w:rsidRPr="00820F07">
              <w:rPr>
                <w:sz w:val="18"/>
                <w:szCs w:val="18"/>
              </w:rPr>
              <w:t>642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RU </w:t>
            </w:r>
          </w:p>
        </w:tc>
        <w:tc>
          <w:tcPr>
            <w:tcW w:w="1985" w:type="dxa"/>
          </w:tcPr>
          <w:p w:rsidR="001A4D8B" w:rsidRPr="00820F07" w:rsidRDefault="001A4D8B" w:rsidP="001A4D8B">
            <w:pPr>
              <w:autoSpaceDE w:val="0"/>
              <w:snapToGrid w:val="0"/>
              <w:rPr>
                <w:sz w:val="18"/>
                <w:szCs w:val="18"/>
              </w:rPr>
            </w:pPr>
            <w:r w:rsidRPr="00820F07">
              <w:rPr>
                <w:sz w:val="18"/>
                <w:szCs w:val="18"/>
              </w:rPr>
              <w:t>643</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RW </w:t>
            </w:r>
          </w:p>
        </w:tc>
        <w:tc>
          <w:tcPr>
            <w:tcW w:w="1985" w:type="dxa"/>
          </w:tcPr>
          <w:p w:rsidR="001A4D8B" w:rsidRPr="00820F07" w:rsidRDefault="001A4D8B" w:rsidP="001A4D8B">
            <w:pPr>
              <w:autoSpaceDE w:val="0"/>
              <w:snapToGrid w:val="0"/>
              <w:rPr>
                <w:sz w:val="18"/>
                <w:szCs w:val="18"/>
              </w:rPr>
            </w:pPr>
            <w:r w:rsidRPr="00820F07">
              <w:rPr>
                <w:sz w:val="18"/>
                <w:szCs w:val="18"/>
              </w:rPr>
              <w:t>646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WS </w:t>
            </w:r>
          </w:p>
        </w:tc>
        <w:tc>
          <w:tcPr>
            <w:tcW w:w="1985" w:type="dxa"/>
          </w:tcPr>
          <w:p w:rsidR="001A4D8B" w:rsidRPr="00820F07" w:rsidRDefault="001A4D8B" w:rsidP="001A4D8B">
            <w:pPr>
              <w:autoSpaceDE w:val="0"/>
              <w:snapToGrid w:val="0"/>
              <w:rPr>
                <w:sz w:val="18"/>
                <w:szCs w:val="18"/>
              </w:rPr>
            </w:pPr>
            <w:r w:rsidRPr="00820F07">
              <w:rPr>
                <w:sz w:val="18"/>
                <w:szCs w:val="18"/>
              </w:rPr>
              <w:t>882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SM </w:t>
            </w:r>
          </w:p>
        </w:tc>
        <w:tc>
          <w:tcPr>
            <w:tcW w:w="1985" w:type="dxa"/>
          </w:tcPr>
          <w:p w:rsidR="001A4D8B" w:rsidRPr="00820F07" w:rsidRDefault="001A4D8B" w:rsidP="001A4D8B">
            <w:pPr>
              <w:autoSpaceDE w:val="0"/>
              <w:snapToGrid w:val="0"/>
              <w:rPr>
                <w:sz w:val="18"/>
                <w:szCs w:val="18"/>
              </w:rPr>
            </w:pPr>
            <w:r w:rsidRPr="00820F07">
              <w:rPr>
                <w:sz w:val="18"/>
                <w:szCs w:val="18"/>
              </w:rPr>
              <w:t>674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ST </w:t>
            </w:r>
          </w:p>
        </w:tc>
        <w:tc>
          <w:tcPr>
            <w:tcW w:w="1985" w:type="dxa"/>
          </w:tcPr>
          <w:p w:rsidR="001A4D8B" w:rsidRPr="00820F07" w:rsidRDefault="001A4D8B" w:rsidP="001A4D8B">
            <w:pPr>
              <w:autoSpaceDE w:val="0"/>
              <w:snapToGrid w:val="0"/>
              <w:rPr>
                <w:sz w:val="18"/>
                <w:szCs w:val="18"/>
              </w:rPr>
            </w:pPr>
            <w:r w:rsidRPr="00820F07">
              <w:rPr>
                <w:sz w:val="18"/>
                <w:szCs w:val="18"/>
              </w:rPr>
              <w:t>678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SA </w:t>
            </w:r>
          </w:p>
        </w:tc>
        <w:tc>
          <w:tcPr>
            <w:tcW w:w="1985" w:type="dxa"/>
          </w:tcPr>
          <w:p w:rsidR="001A4D8B" w:rsidRPr="00820F07" w:rsidRDefault="001A4D8B" w:rsidP="001A4D8B">
            <w:pPr>
              <w:autoSpaceDE w:val="0"/>
              <w:snapToGrid w:val="0"/>
              <w:rPr>
                <w:sz w:val="18"/>
                <w:szCs w:val="18"/>
              </w:rPr>
            </w:pPr>
            <w:r w:rsidRPr="00820F07">
              <w:rPr>
                <w:sz w:val="18"/>
                <w:szCs w:val="18"/>
              </w:rPr>
              <w:t>682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SN </w:t>
            </w:r>
          </w:p>
        </w:tc>
        <w:tc>
          <w:tcPr>
            <w:tcW w:w="1985" w:type="dxa"/>
          </w:tcPr>
          <w:p w:rsidR="001A4D8B" w:rsidRPr="00820F07" w:rsidRDefault="001A4D8B" w:rsidP="001A4D8B">
            <w:pPr>
              <w:autoSpaceDE w:val="0"/>
              <w:snapToGrid w:val="0"/>
              <w:rPr>
                <w:sz w:val="18"/>
                <w:szCs w:val="18"/>
              </w:rPr>
            </w:pPr>
            <w:r w:rsidRPr="00820F07">
              <w:rPr>
                <w:sz w:val="18"/>
                <w:szCs w:val="18"/>
              </w:rPr>
              <w:t>686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YU </w:t>
            </w:r>
          </w:p>
        </w:tc>
        <w:tc>
          <w:tcPr>
            <w:tcW w:w="1985" w:type="dxa"/>
          </w:tcPr>
          <w:p w:rsidR="001A4D8B" w:rsidRPr="00820F07" w:rsidRDefault="001A4D8B" w:rsidP="001A4D8B">
            <w:pPr>
              <w:autoSpaceDE w:val="0"/>
              <w:snapToGrid w:val="0"/>
              <w:rPr>
                <w:sz w:val="18"/>
                <w:szCs w:val="18"/>
              </w:rPr>
            </w:pPr>
            <w:r w:rsidRPr="00820F07">
              <w:rPr>
                <w:sz w:val="18"/>
                <w:szCs w:val="18"/>
              </w:rPr>
              <w:t>891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SC </w:t>
            </w:r>
          </w:p>
        </w:tc>
        <w:tc>
          <w:tcPr>
            <w:tcW w:w="1985" w:type="dxa"/>
          </w:tcPr>
          <w:p w:rsidR="001A4D8B" w:rsidRPr="00820F07" w:rsidRDefault="001A4D8B" w:rsidP="001A4D8B">
            <w:pPr>
              <w:autoSpaceDE w:val="0"/>
              <w:snapToGrid w:val="0"/>
              <w:rPr>
                <w:sz w:val="18"/>
                <w:szCs w:val="18"/>
              </w:rPr>
            </w:pPr>
            <w:r w:rsidRPr="00820F07">
              <w:rPr>
                <w:sz w:val="18"/>
                <w:szCs w:val="18"/>
              </w:rPr>
              <w:t>690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SL </w:t>
            </w:r>
          </w:p>
        </w:tc>
        <w:tc>
          <w:tcPr>
            <w:tcW w:w="1985" w:type="dxa"/>
          </w:tcPr>
          <w:p w:rsidR="001A4D8B" w:rsidRPr="00820F07" w:rsidRDefault="001A4D8B" w:rsidP="001A4D8B">
            <w:pPr>
              <w:autoSpaceDE w:val="0"/>
              <w:snapToGrid w:val="0"/>
              <w:rPr>
                <w:sz w:val="18"/>
                <w:szCs w:val="18"/>
              </w:rPr>
            </w:pPr>
            <w:r w:rsidRPr="00820F07">
              <w:rPr>
                <w:sz w:val="18"/>
                <w:szCs w:val="18"/>
              </w:rPr>
              <w:t>694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SG </w:t>
            </w:r>
          </w:p>
        </w:tc>
        <w:tc>
          <w:tcPr>
            <w:tcW w:w="1985" w:type="dxa"/>
          </w:tcPr>
          <w:p w:rsidR="001A4D8B" w:rsidRPr="00820F07" w:rsidRDefault="001A4D8B" w:rsidP="001A4D8B">
            <w:pPr>
              <w:autoSpaceDE w:val="0"/>
              <w:snapToGrid w:val="0"/>
              <w:rPr>
                <w:sz w:val="18"/>
                <w:szCs w:val="18"/>
              </w:rPr>
            </w:pPr>
            <w:r w:rsidRPr="00820F07">
              <w:rPr>
                <w:sz w:val="18"/>
                <w:szCs w:val="18"/>
              </w:rPr>
              <w:t>702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SK </w:t>
            </w:r>
          </w:p>
        </w:tc>
        <w:tc>
          <w:tcPr>
            <w:tcW w:w="1985" w:type="dxa"/>
          </w:tcPr>
          <w:p w:rsidR="001A4D8B" w:rsidRPr="00820F07" w:rsidRDefault="001A4D8B" w:rsidP="001A4D8B">
            <w:pPr>
              <w:autoSpaceDE w:val="0"/>
              <w:snapToGrid w:val="0"/>
              <w:rPr>
                <w:sz w:val="18"/>
                <w:szCs w:val="18"/>
              </w:rPr>
            </w:pPr>
            <w:r w:rsidRPr="00820F07">
              <w:rPr>
                <w:sz w:val="18"/>
                <w:szCs w:val="18"/>
              </w:rPr>
              <w:t>703</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SI </w:t>
            </w:r>
          </w:p>
        </w:tc>
        <w:tc>
          <w:tcPr>
            <w:tcW w:w="1985" w:type="dxa"/>
          </w:tcPr>
          <w:p w:rsidR="001A4D8B" w:rsidRPr="00820F07" w:rsidRDefault="001A4D8B" w:rsidP="001A4D8B">
            <w:pPr>
              <w:autoSpaceDE w:val="0"/>
              <w:snapToGrid w:val="0"/>
              <w:rPr>
                <w:sz w:val="18"/>
                <w:szCs w:val="18"/>
              </w:rPr>
            </w:pPr>
            <w:r w:rsidRPr="00820F07">
              <w:rPr>
                <w:sz w:val="18"/>
                <w:szCs w:val="18"/>
              </w:rPr>
              <w:t>705</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SB </w:t>
            </w:r>
          </w:p>
        </w:tc>
        <w:tc>
          <w:tcPr>
            <w:tcW w:w="1985" w:type="dxa"/>
          </w:tcPr>
          <w:p w:rsidR="001A4D8B" w:rsidRPr="00820F07" w:rsidRDefault="001A4D8B" w:rsidP="001A4D8B">
            <w:pPr>
              <w:autoSpaceDE w:val="0"/>
              <w:snapToGrid w:val="0"/>
              <w:rPr>
                <w:sz w:val="18"/>
                <w:szCs w:val="18"/>
              </w:rPr>
            </w:pPr>
            <w:r w:rsidRPr="00820F07">
              <w:rPr>
                <w:sz w:val="18"/>
                <w:szCs w:val="18"/>
              </w:rPr>
              <w:t>090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SO </w:t>
            </w:r>
          </w:p>
        </w:tc>
        <w:tc>
          <w:tcPr>
            <w:tcW w:w="1985" w:type="dxa"/>
          </w:tcPr>
          <w:p w:rsidR="001A4D8B" w:rsidRPr="00820F07" w:rsidRDefault="001A4D8B" w:rsidP="001A4D8B">
            <w:pPr>
              <w:autoSpaceDE w:val="0"/>
              <w:snapToGrid w:val="0"/>
              <w:rPr>
                <w:sz w:val="18"/>
                <w:szCs w:val="18"/>
              </w:rPr>
            </w:pPr>
            <w:r w:rsidRPr="00820F07">
              <w:rPr>
                <w:sz w:val="18"/>
                <w:szCs w:val="18"/>
              </w:rPr>
              <w:t>706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ZA </w:t>
            </w:r>
          </w:p>
        </w:tc>
        <w:tc>
          <w:tcPr>
            <w:tcW w:w="1985" w:type="dxa"/>
          </w:tcPr>
          <w:p w:rsidR="001A4D8B" w:rsidRPr="00820F07" w:rsidRDefault="001A4D8B" w:rsidP="001A4D8B">
            <w:pPr>
              <w:autoSpaceDE w:val="0"/>
              <w:snapToGrid w:val="0"/>
              <w:rPr>
                <w:sz w:val="18"/>
                <w:szCs w:val="18"/>
              </w:rPr>
            </w:pPr>
            <w:r w:rsidRPr="00820F07">
              <w:rPr>
                <w:sz w:val="18"/>
                <w:szCs w:val="18"/>
              </w:rPr>
              <w:t>710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GS </w:t>
            </w:r>
          </w:p>
        </w:tc>
        <w:tc>
          <w:tcPr>
            <w:tcW w:w="1985" w:type="dxa"/>
          </w:tcPr>
          <w:p w:rsidR="001A4D8B" w:rsidRPr="00820F07" w:rsidRDefault="001A4D8B" w:rsidP="001A4D8B">
            <w:pPr>
              <w:autoSpaceDE w:val="0"/>
              <w:snapToGrid w:val="0"/>
              <w:rPr>
                <w:sz w:val="18"/>
                <w:szCs w:val="18"/>
              </w:rPr>
            </w:pPr>
            <w:r w:rsidRPr="00820F07">
              <w:rPr>
                <w:sz w:val="18"/>
                <w:szCs w:val="18"/>
              </w:rPr>
              <w:t>239</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ES </w:t>
            </w:r>
          </w:p>
        </w:tc>
        <w:tc>
          <w:tcPr>
            <w:tcW w:w="1985" w:type="dxa"/>
          </w:tcPr>
          <w:p w:rsidR="001A4D8B" w:rsidRPr="00820F07" w:rsidRDefault="001A4D8B" w:rsidP="001A4D8B">
            <w:pPr>
              <w:autoSpaceDE w:val="0"/>
              <w:snapToGrid w:val="0"/>
              <w:rPr>
                <w:sz w:val="18"/>
                <w:szCs w:val="18"/>
              </w:rPr>
            </w:pPr>
            <w:r w:rsidRPr="00820F07">
              <w:rPr>
                <w:sz w:val="18"/>
                <w:szCs w:val="18"/>
              </w:rPr>
              <w:t>724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LK </w:t>
            </w:r>
          </w:p>
        </w:tc>
        <w:tc>
          <w:tcPr>
            <w:tcW w:w="1985" w:type="dxa"/>
          </w:tcPr>
          <w:p w:rsidR="001A4D8B" w:rsidRPr="00820F07" w:rsidRDefault="001A4D8B" w:rsidP="001A4D8B">
            <w:pPr>
              <w:autoSpaceDE w:val="0"/>
              <w:snapToGrid w:val="0"/>
              <w:rPr>
                <w:sz w:val="18"/>
                <w:szCs w:val="18"/>
              </w:rPr>
            </w:pPr>
            <w:r w:rsidRPr="00820F07">
              <w:rPr>
                <w:sz w:val="18"/>
                <w:szCs w:val="18"/>
              </w:rPr>
              <w:t>144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SH </w:t>
            </w:r>
          </w:p>
        </w:tc>
        <w:tc>
          <w:tcPr>
            <w:tcW w:w="1985" w:type="dxa"/>
          </w:tcPr>
          <w:p w:rsidR="001A4D8B" w:rsidRPr="00820F07" w:rsidRDefault="001A4D8B" w:rsidP="001A4D8B">
            <w:pPr>
              <w:autoSpaceDE w:val="0"/>
              <w:snapToGrid w:val="0"/>
              <w:rPr>
                <w:sz w:val="18"/>
                <w:szCs w:val="18"/>
              </w:rPr>
            </w:pPr>
            <w:r w:rsidRPr="00820F07">
              <w:rPr>
                <w:sz w:val="18"/>
                <w:szCs w:val="18"/>
              </w:rPr>
              <w:t>654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KN </w:t>
            </w:r>
          </w:p>
        </w:tc>
        <w:tc>
          <w:tcPr>
            <w:tcW w:w="1985" w:type="dxa"/>
          </w:tcPr>
          <w:p w:rsidR="001A4D8B" w:rsidRPr="00820F07" w:rsidRDefault="001A4D8B" w:rsidP="001A4D8B">
            <w:pPr>
              <w:autoSpaceDE w:val="0"/>
              <w:snapToGrid w:val="0"/>
              <w:rPr>
                <w:sz w:val="18"/>
                <w:szCs w:val="18"/>
              </w:rPr>
            </w:pPr>
            <w:r w:rsidRPr="00820F07">
              <w:rPr>
                <w:sz w:val="18"/>
                <w:szCs w:val="18"/>
              </w:rPr>
              <w:t>659</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LC </w:t>
            </w:r>
          </w:p>
        </w:tc>
        <w:tc>
          <w:tcPr>
            <w:tcW w:w="1985" w:type="dxa"/>
          </w:tcPr>
          <w:p w:rsidR="001A4D8B" w:rsidRPr="00820F07" w:rsidRDefault="001A4D8B" w:rsidP="001A4D8B">
            <w:pPr>
              <w:autoSpaceDE w:val="0"/>
              <w:snapToGrid w:val="0"/>
              <w:rPr>
                <w:sz w:val="18"/>
                <w:szCs w:val="18"/>
              </w:rPr>
            </w:pPr>
            <w:r w:rsidRPr="00820F07">
              <w:rPr>
                <w:sz w:val="18"/>
                <w:szCs w:val="18"/>
              </w:rPr>
              <w:t>662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PM </w:t>
            </w:r>
          </w:p>
        </w:tc>
        <w:tc>
          <w:tcPr>
            <w:tcW w:w="1985" w:type="dxa"/>
          </w:tcPr>
          <w:p w:rsidR="001A4D8B" w:rsidRPr="00820F07" w:rsidRDefault="001A4D8B" w:rsidP="001A4D8B">
            <w:pPr>
              <w:autoSpaceDE w:val="0"/>
              <w:snapToGrid w:val="0"/>
              <w:rPr>
                <w:sz w:val="18"/>
                <w:szCs w:val="18"/>
              </w:rPr>
            </w:pPr>
            <w:r w:rsidRPr="00820F07">
              <w:rPr>
                <w:sz w:val="18"/>
                <w:szCs w:val="18"/>
              </w:rPr>
              <w:t>666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VC </w:t>
            </w:r>
          </w:p>
        </w:tc>
        <w:tc>
          <w:tcPr>
            <w:tcW w:w="1985" w:type="dxa"/>
          </w:tcPr>
          <w:p w:rsidR="001A4D8B" w:rsidRPr="00820F07" w:rsidRDefault="001A4D8B" w:rsidP="001A4D8B">
            <w:pPr>
              <w:autoSpaceDE w:val="0"/>
              <w:snapToGrid w:val="0"/>
              <w:rPr>
                <w:sz w:val="18"/>
                <w:szCs w:val="18"/>
              </w:rPr>
            </w:pPr>
            <w:r w:rsidRPr="00820F07">
              <w:rPr>
                <w:sz w:val="18"/>
                <w:szCs w:val="18"/>
              </w:rPr>
              <w:t>670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SD </w:t>
            </w:r>
          </w:p>
        </w:tc>
        <w:tc>
          <w:tcPr>
            <w:tcW w:w="1985" w:type="dxa"/>
          </w:tcPr>
          <w:p w:rsidR="001A4D8B" w:rsidRPr="00820F07" w:rsidRDefault="001A4D8B" w:rsidP="001A4D8B">
            <w:pPr>
              <w:autoSpaceDE w:val="0"/>
              <w:snapToGrid w:val="0"/>
              <w:rPr>
                <w:sz w:val="18"/>
                <w:szCs w:val="18"/>
              </w:rPr>
            </w:pPr>
            <w:r w:rsidRPr="00820F07">
              <w:rPr>
                <w:sz w:val="18"/>
                <w:szCs w:val="18"/>
              </w:rPr>
              <w:t>736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SR </w:t>
            </w:r>
          </w:p>
        </w:tc>
        <w:tc>
          <w:tcPr>
            <w:tcW w:w="1985" w:type="dxa"/>
          </w:tcPr>
          <w:p w:rsidR="001A4D8B" w:rsidRPr="00820F07" w:rsidRDefault="001A4D8B" w:rsidP="001A4D8B">
            <w:pPr>
              <w:autoSpaceDE w:val="0"/>
              <w:snapToGrid w:val="0"/>
              <w:rPr>
                <w:sz w:val="18"/>
                <w:szCs w:val="18"/>
              </w:rPr>
            </w:pPr>
            <w:r w:rsidRPr="00820F07">
              <w:rPr>
                <w:sz w:val="18"/>
                <w:szCs w:val="18"/>
              </w:rPr>
              <w:t>740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SJ </w:t>
            </w:r>
          </w:p>
        </w:tc>
        <w:tc>
          <w:tcPr>
            <w:tcW w:w="1985" w:type="dxa"/>
          </w:tcPr>
          <w:p w:rsidR="001A4D8B" w:rsidRPr="00820F07" w:rsidRDefault="001A4D8B" w:rsidP="001A4D8B">
            <w:pPr>
              <w:autoSpaceDE w:val="0"/>
              <w:snapToGrid w:val="0"/>
              <w:rPr>
                <w:sz w:val="18"/>
                <w:szCs w:val="18"/>
              </w:rPr>
            </w:pPr>
            <w:r w:rsidRPr="00820F07">
              <w:rPr>
                <w:sz w:val="18"/>
                <w:szCs w:val="18"/>
              </w:rPr>
              <w:t>744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SZ </w:t>
            </w:r>
          </w:p>
        </w:tc>
        <w:tc>
          <w:tcPr>
            <w:tcW w:w="1985" w:type="dxa"/>
          </w:tcPr>
          <w:p w:rsidR="001A4D8B" w:rsidRPr="00820F07" w:rsidRDefault="001A4D8B" w:rsidP="001A4D8B">
            <w:pPr>
              <w:autoSpaceDE w:val="0"/>
              <w:snapToGrid w:val="0"/>
              <w:rPr>
                <w:sz w:val="18"/>
                <w:szCs w:val="18"/>
              </w:rPr>
            </w:pPr>
            <w:r w:rsidRPr="00820F07">
              <w:rPr>
                <w:sz w:val="18"/>
                <w:szCs w:val="18"/>
              </w:rPr>
              <w:t>748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SE </w:t>
            </w:r>
          </w:p>
        </w:tc>
        <w:tc>
          <w:tcPr>
            <w:tcW w:w="1985" w:type="dxa"/>
          </w:tcPr>
          <w:p w:rsidR="001A4D8B" w:rsidRPr="00820F07" w:rsidRDefault="001A4D8B" w:rsidP="001A4D8B">
            <w:pPr>
              <w:autoSpaceDE w:val="0"/>
              <w:snapToGrid w:val="0"/>
              <w:rPr>
                <w:sz w:val="18"/>
                <w:szCs w:val="18"/>
              </w:rPr>
            </w:pPr>
            <w:r w:rsidRPr="00820F07">
              <w:rPr>
                <w:sz w:val="18"/>
                <w:szCs w:val="18"/>
              </w:rPr>
              <w:t>752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CH </w:t>
            </w:r>
          </w:p>
        </w:tc>
        <w:tc>
          <w:tcPr>
            <w:tcW w:w="1985" w:type="dxa"/>
          </w:tcPr>
          <w:p w:rsidR="001A4D8B" w:rsidRPr="00820F07" w:rsidRDefault="001A4D8B" w:rsidP="001A4D8B">
            <w:pPr>
              <w:autoSpaceDE w:val="0"/>
              <w:snapToGrid w:val="0"/>
              <w:rPr>
                <w:sz w:val="18"/>
                <w:szCs w:val="18"/>
              </w:rPr>
            </w:pPr>
            <w:r w:rsidRPr="00820F07">
              <w:rPr>
                <w:sz w:val="18"/>
                <w:szCs w:val="18"/>
              </w:rPr>
              <w:t>756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SY </w:t>
            </w:r>
          </w:p>
        </w:tc>
        <w:tc>
          <w:tcPr>
            <w:tcW w:w="1985" w:type="dxa"/>
          </w:tcPr>
          <w:p w:rsidR="001A4D8B" w:rsidRPr="00820F07" w:rsidRDefault="001A4D8B" w:rsidP="001A4D8B">
            <w:pPr>
              <w:autoSpaceDE w:val="0"/>
              <w:snapToGrid w:val="0"/>
              <w:rPr>
                <w:sz w:val="18"/>
                <w:szCs w:val="18"/>
              </w:rPr>
            </w:pPr>
            <w:r w:rsidRPr="00820F07">
              <w:rPr>
                <w:sz w:val="18"/>
                <w:szCs w:val="18"/>
              </w:rPr>
              <w:t>760</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TW </w:t>
            </w:r>
          </w:p>
        </w:tc>
        <w:tc>
          <w:tcPr>
            <w:tcW w:w="1985" w:type="dxa"/>
          </w:tcPr>
          <w:p w:rsidR="001A4D8B" w:rsidRPr="00820F07" w:rsidRDefault="001A4D8B" w:rsidP="001A4D8B">
            <w:pPr>
              <w:autoSpaceDE w:val="0"/>
              <w:snapToGrid w:val="0"/>
              <w:rPr>
                <w:sz w:val="18"/>
                <w:szCs w:val="18"/>
              </w:rPr>
            </w:pPr>
            <w:r w:rsidRPr="00820F07">
              <w:rPr>
                <w:sz w:val="18"/>
                <w:szCs w:val="18"/>
              </w:rPr>
              <w:t>158</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TJ </w:t>
            </w:r>
          </w:p>
        </w:tc>
        <w:tc>
          <w:tcPr>
            <w:tcW w:w="1985" w:type="dxa"/>
          </w:tcPr>
          <w:p w:rsidR="001A4D8B" w:rsidRPr="00820F07" w:rsidRDefault="001A4D8B" w:rsidP="001A4D8B">
            <w:pPr>
              <w:autoSpaceDE w:val="0"/>
              <w:snapToGrid w:val="0"/>
              <w:rPr>
                <w:sz w:val="18"/>
                <w:szCs w:val="18"/>
              </w:rPr>
            </w:pPr>
            <w:r w:rsidRPr="00820F07">
              <w:rPr>
                <w:sz w:val="18"/>
                <w:szCs w:val="18"/>
              </w:rPr>
              <w:t>762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TZ </w:t>
            </w:r>
          </w:p>
        </w:tc>
        <w:tc>
          <w:tcPr>
            <w:tcW w:w="1985" w:type="dxa"/>
          </w:tcPr>
          <w:p w:rsidR="001A4D8B" w:rsidRPr="00820F07" w:rsidRDefault="001A4D8B" w:rsidP="001A4D8B">
            <w:pPr>
              <w:autoSpaceDE w:val="0"/>
              <w:snapToGrid w:val="0"/>
              <w:rPr>
                <w:sz w:val="18"/>
                <w:szCs w:val="18"/>
              </w:rPr>
            </w:pPr>
            <w:r w:rsidRPr="00820F07">
              <w:rPr>
                <w:sz w:val="18"/>
                <w:szCs w:val="18"/>
              </w:rPr>
              <w:t>834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TH </w:t>
            </w:r>
          </w:p>
        </w:tc>
        <w:tc>
          <w:tcPr>
            <w:tcW w:w="1985" w:type="dxa"/>
          </w:tcPr>
          <w:p w:rsidR="001A4D8B" w:rsidRPr="00820F07" w:rsidRDefault="001A4D8B" w:rsidP="001A4D8B">
            <w:pPr>
              <w:autoSpaceDE w:val="0"/>
              <w:snapToGrid w:val="0"/>
              <w:rPr>
                <w:sz w:val="18"/>
                <w:szCs w:val="18"/>
              </w:rPr>
            </w:pPr>
            <w:r w:rsidRPr="00820F07">
              <w:rPr>
                <w:sz w:val="18"/>
                <w:szCs w:val="18"/>
              </w:rPr>
              <w:t>764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TL </w:t>
            </w:r>
          </w:p>
        </w:tc>
        <w:tc>
          <w:tcPr>
            <w:tcW w:w="1985" w:type="dxa"/>
          </w:tcPr>
          <w:p w:rsidR="001A4D8B" w:rsidRPr="00820F07" w:rsidRDefault="001A4D8B" w:rsidP="001A4D8B">
            <w:pPr>
              <w:autoSpaceDE w:val="0"/>
              <w:snapToGrid w:val="0"/>
              <w:rPr>
                <w:sz w:val="18"/>
                <w:szCs w:val="18"/>
              </w:rPr>
            </w:pPr>
            <w:r w:rsidRPr="00820F07">
              <w:rPr>
                <w:sz w:val="18"/>
                <w:szCs w:val="18"/>
              </w:rPr>
              <w:t>626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TG </w:t>
            </w:r>
          </w:p>
        </w:tc>
        <w:tc>
          <w:tcPr>
            <w:tcW w:w="1985" w:type="dxa"/>
          </w:tcPr>
          <w:p w:rsidR="001A4D8B" w:rsidRPr="00820F07" w:rsidRDefault="001A4D8B" w:rsidP="001A4D8B">
            <w:pPr>
              <w:autoSpaceDE w:val="0"/>
              <w:snapToGrid w:val="0"/>
              <w:rPr>
                <w:sz w:val="18"/>
                <w:szCs w:val="18"/>
              </w:rPr>
            </w:pPr>
            <w:r w:rsidRPr="00820F07">
              <w:rPr>
                <w:sz w:val="18"/>
                <w:szCs w:val="18"/>
              </w:rPr>
              <w:t>768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TK </w:t>
            </w:r>
          </w:p>
        </w:tc>
        <w:tc>
          <w:tcPr>
            <w:tcW w:w="1985" w:type="dxa"/>
          </w:tcPr>
          <w:p w:rsidR="001A4D8B" w:rsidRPr="00820F07" w:rsidRDefault="001A4D8B" w:rsidP="001A4D8B">
            <w:pPr>
              <w:autoSpaceDE w:val="0"/>
              <w:snapToGrid w:val="0"/>
              <w:rPr>
                <w:sz w:val="18"/>
                <w:szCs w:val="18"/>
              </w:rPr>
            </w:pPr>
            <w:r w:rsidRPr="00820F07">
              <w:rPr>
                <w:sz w:val="18"/>
                <w:szCs w:val="18"/>
              </w:rPr>
              <w:t>772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TO </w:t>
            </w:r>
          </w:p>
        </w:tc>
        <w:tc>
          <w:tcPr>
            <w:tcW w:w="1985" w:type="dxa"/>
          </w:tcPr>
          <w:p w:rsidR="001A4D8B" w:rsidRPr="00820F07" w:rsidRDefault="001A4D8B" w:rsidP="001A4D8B">
            <w:pPr>
              <w:autoSpaceDE w:val="0"/>
              <w:snapToGrid w:val="0"/>
              <w:rPr>
                <w:sz w:val="18"/>
                <w:szCs w:val="18"/>
              </w:rPr>
            </w:pPr>
            <w:r w:rsidRPr="00820F07">
              <w:rPr>
                <w:sz w:val="18"/>
                <w:szCs w:val="18"/>
              </w:rPr>
              <w:t>776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lastRenderedPageBreak/>
              <w:t xml:space="preserve">TT </w:t>
            </w:r>
          </w:p>
        </w:tc>
        <w:tc>
          <w:tcPr>
            <w:tcW w:w="1985" w:type="dxa"/>
          </w:tcPr>
          <w:p w:rsidR="001A4D8B" w:rsidRPr="00820F07" w:rsidRDefault="001A4D8B" w:rsidP="001A4D8B">
            <w:pPr>
              <w:autoSpaceDE w:val="0"/>
              <w:snapToGrid w:val="0"/>
              <w:rPr>
                <w:sz w:val="18"/>
                <w:szCs w:val="18"/>
              </w:rPr>
            </w:pPr>
            <w:r w:rsidRPr="00820F07">
              <w:rPr>
                <w:sz w:val="18"/>
                <w:szCs w:val="18"/>
              </w:rPr>
              <w:t>780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TN </w:t>
            </w:r>
          </w:p>
        </w:tc>
        <w:tc>
          <w:tcPr>
            <w:tcW w:w="1985" w:type="dxa"/>
          </w:tcPr>
          <w:p w:rsidR="001A4D8B" w:rsidRPr="00820F07" w:rsidRDefault="001A4D8B" w:rsidP="001A4D8B">
            <w:pPr>
              <w:autoSpaceDE w:val="0"/>
              <w:snapToGrid w:val="0"/>
              <w:rPr>
                <w:sz w:val="18"/>
                <w:szCs w:val="18"/>
              </w:rPr>
            </w:pPr>
            <w:r w:rsidRPr="00820F07">
              <w:rPr>
                <w:sz w:val="18"/>
                <w:szCs w:val="18"/>
              </w:rPr>
              <w:t>788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TR </w:t>
            </w:r>
          </w:p>
        </w:tc>
        <w:tc>
          <w:tcPr>
            <w:tcW w:w="1985" w:type="dxa"/>
          </w:tcPr>
          <w:p w:rsidR="001A4D8B" w:rsidRPr="00820F07" w:rsidRDefault="001A4D8B" w:rsidP="001A4D8B">
            <w:pPr>
              <w:autoSpaceDE w:val="0"/>
              <w:snapToGrid w:val="0"/>
              <w:rPr>
                <w:sz w:val="18"/>
                <w:szCs w:val="18"/>
              </w:rPr>
            </w:pPr>
            <w:r w:rsidRPr="00820F07">
              <w:rPr>
                <w:sz w:val="18"/>
                <w:szCs w:val="18"/>
              </w:rPr>
              <w:t>792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TM </w:t>
            </w:r>
          </w:p>
        </w:tc>
        <w:tc>
          <w:tcPr>
            <w:tcW w:w="1985" w:type="dxa"/>
          </w:tcPr>
          <w:p w:rsidR="001A4D8B" w:rsidRPr="00820F07" w:rsidRDefault="001A4D8B" w:rsidP="001A4D8B">
            <w:pPr>
              <w:autoSpaceDE w:val="0"/>
              <w:snapToGrid w:val="0"/>
              <w:rPr>
                <w:sz w:val="18"/>
                <w:szCs w:val="18"/>
              </w:rPr>
            </w:pPr>
            <w:r w:rsidRPr="00820F07">
              <w:rPr>
                <w:sz w:val="18"/>
                <w:szCs w:val="18"/>
              </w:rPr>
              <w:t>795</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TC </w:t>
            </w:r>
          </w:p>
        </w:tc>
        <w:tc>
          <w:tcPr>
            <w:tcW w:w="1985" w:type="dxa"/>
          </w:tcPr>
          <w:p w:rsidR="001A4D8B" w:rsidRPr="00820F07" w:rsidRDefault="001A4D8B" w:rsidP="001A4D8B">
            <w:pPr>
              <w:autoSpaceDE w:val="0"/>
              <w:snapToGrid w:val="0"/>
              <w:rPr>
                <w:sz w:val="18"/>
                <w:szCs w:val="18"/>
              </w:rPr>
            </w:pPr>
            <w:r w:rsidRPr="00820F07">
              <w:rPr>
                <w:sz w:val="18"/>
                <w:szCs w:val="18"/>
              </w:rPr>
              <w:t>796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TV </w:t>
            </w:r>
          </w:p>
        </w:tc>
        <w:tc>
          <w:tcPr>
            <w:tcW w:w="1985" w:type="dxa"/>
          </w:tcPr>
          <w:p w:rsidR="001A4D8B" w:rsidRPr="00820F07" w:rsidRDefault="001A4D8B" w:rsidP="001A4D8B">
            <w:pPr>
              <w:autoSpaceDE w:val="0"/>
              <w:snapToGrid w:val="0"/>
              <w:rPr>
                <w:sz w:val="18"/>
                <w:szCs w:val="18"/>
              </w:rPr>
            </w:pPr>
            <w:r w:rsidRPr="00820F07">
              <w:rPr>
                <w:sz w:val="18"/>
                <w:szCs w:val="18"/>
              </w:rPr>
              <w:t>798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UG </w:t>
            </w:r>
          </w:p>
        </w:tc>
        <w:tc>
          <w:tcPr>
            <w:tcW w:w="1985" w:type="dxa"/>
          </w:tcPr>
          <w:p w:rsidR="001A4D8B" w:rsidRPr="00820F07" w:rsidRDefault="001A4D8B" w:rsidP="001A4D8B">
            <w:pPr>
              <w:autoSpaceDE w:val="0"/>
              <w:snapToGrid w:val="0"/>
              <w:rPr>
                <w:sz w:val="18"/>
                <w:szCs w:val="18"/>
              </w:rPr>
            </w:pPr>
            <w:r w:rsidRPr="00820F07">
              <w:rPr>
                <w:sz w:val="18"/>
                <w:szCs w:val="18"/>
              </w:rPr>
              <w:t>800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UA </w:t>
            </w:r>
          </w:p>
        </w:tc>
        <w:tc>
          <w:tcPr>
            <w:tcW w:w="1985" w:type="dxa"/>
          </w:tcPr>
          <w:p w:rsidR="001A4D8B" w:rsidRPr="00820F07" w:rsidRDefault="001A4D8B" w:rsidP="001A4D8B">
            <w:pPr>
              <w:autoSpaceDE w:val="0"/>
              <w:snapToGrid w:val="0"/>
              <w:rPr>
                <w:sz w:val="18"/>
                <w:szCs w:val="18"/>
              </w:rPr>
            </w:pPr>
            <w:r w:rsidRPr="00820F07">
              <w:rPr>
                <w:sz w:val="18"/>
                <w:szCs w:val="18"/>
              </w:rPr>
              <w:t>804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AE </w:t>
            </w:r>
          </w:p>
        </w:tc>
        <w:tc>
          <w:tcPr>
            <w:tcW w:w="1985" w:type="dxa"/>
          </w:tcPr>
          <w:p w:rsidR="001A4D8B" w:rsidRPr="00820F07" w:rsidRDefault="001A4D8B" w:rsidP="001A4D8B">
            <w:pPr>
              <w:autoSpaceDE w:val="0"/>
              <w:snapToGrid w:val="0"/>
              <w:rPr>
                <w:sz w:val="18"/>
                <w:szCs w:val="18"/>
              </w:rPr>
            </w:pPr>
            <w:r w:rsidRPr="00820F07">
              <w:rPr>
                <w:sz w:val="18"/>
                <w:szCs w:val="18"/>
              </w:rPr>
              <w:t>784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GB </w:t>
            </w:r>
          </w:p>
        </w:tc>
        <w:tc>
          <w:tcPr>
            <w:tcW w:w="1985" w:type="dxa"/>
          </w:tcPr>
          <w:p w:rsidR="001A4D8B" w:rsidRPr="00820F07" w:rsidRDefault="001A4D8B" w:rsidP="001A4D8B">
            <w:pPr>
              <w:autoSpaceDE w:val="0"/>
              <w:snapToGrid w:val="0"/>
              <w:rPr>
                <w:sz w:val="18"/>
                <w:szCs w:val="18"/>
              </w:rPr>
            </w:pPr>
            <w:r w:rsidRPr="00820F07">
              <w:rPr>
                <w:sz w:val="18"/>
                <w:szCs w:val="18"/>
              </w:rPr>
              <w:t>826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US </w:t>
            </w:r>
          </w:p>
        </w:tc>
        <w:tc>
          <w:tcPr>
            <w:tcW w:w="1985" w:type="dxa"/>
          </w:tcPr>
          <w:p w:rsidR="001A4D8B" w:rsidRPr="00820F07" w:rsidRDefault="001A4D8B" w:rsidP="001A4D8B">
            <w:pPr>
              <w:autoSpaceDE w:val="0"/>
              <w:snapToGrid w:val="0"/>
              <w:rPr>
                <w:sz w:val="18"/>
                <w:szCs w:val="18"/>
              </w:rPr>
            </w:pPr>
            <w:r w:rsidRPr="00820F07">
              <w:rPr>
                <w:sz w:val="18"/>
                <w:szCs w:val="18"/>
              </w:rPr>
              <w:t>840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UM </w:t>
            </w:r>
          </w:p>
        </w:tc>
        <w:tc>
          <w:tcPr>
            <w:tcW w:w="1985" w:type="dxa"/>
          </w:tcPr>
          <w:p w:rsidR="001A4D8B" w:rsidRPr="00820F07" w:rsidRDefault="001A4D8B" w:rsidP="001A4D8B">
            <w:pPr>
              <w:autoSpaceDE w:val="0"/>
              <w:snapToGrid w:val="0"/>
              <w:rPr>
                <w:sz w:val="18"/>
                <w:szCs w:val="18"/>
              </w:rPr>
            </w:pPr>
            <w:r w:rsidRPr="00820F07">
              <w:rPr>
                <w:sz w:val="18"/>
                <w:szCs w:val="18"/>
              </w:rPr>
              <w:t>581</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VI </w:t>
            </w:r>
          </w:p>
        </w:tc>
        <w:tc>
          <w:tcPr>
            <w:tcW w:w="1985" w:type="dxa"/>
          </w:tcPr>
          <w:p w:rsidR="001A4D8B" w:rsidRPr="00820F07" w:rsidRDefault="001A4D8B" w:rsidP="001A4D8B">
            <w:pPr>
              <w:autoSpaceDE w:val="0"/>
              <w:snapToGrid w:val="0"/>
              <w:rPr>
                <w:sz w:val="18"/>
                <w:szCs w:val="18"/>
              </w:rPr>
            </w:pPr>
            <w:r w:rsidRPr="00820F07">
              <w:rPr>
                <w:sz w:val="18"/>
                <w:szCs w:val="18"/>
              </w:rPr>
              <w:t>850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UY </w:t>
            </w:r>
          </w:p>
        </w:tc>
        <w:tc>
          <w:tcPr>
            <w:tcW w:w="1985" w:type="dxa"/>
          </w:tcPr>
          <w:p w:rsidR="001A4D8B" w:rsidRPr="00820F07" w:rsidRDefault="001A4D8B" w:rsidP="001A4D8B">
            <w:pPr>
              <w:autoSpaceDE w:val="0"/>
              <w:snapToGrid w:val="0"/>
              <w:rPr>
                <w:sz w:val="18"/>
                <w:szCs w:val="18"/>
              </w:rPr>
            </w:pPr>
            <w:r w:rsidRPr="00820F07">
              <w:rPr>
                <w:sz w:val="18"/>
                <w:szCs w:val="18"/>
              </w:rPr>
              <w:t>858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UZ </w:t>
            </w:r>
          </w:p>
        </w:tc>
        <w:tc>
          <w:tcPr>
            <w:tcW w:w="1985" w:type="dxa"/>
          </w:tcPr>
          <w:p w:rsidR="001A4D8B" w:rsidRPr="00820F07" w:rsidRDefault="001A4D8B" w:rsidP="001A4D8B">
            <w:pPr>
              <w:autoSpaceDE w:val="0"/>
              <w:snapToGrid w:val="0"/>
              <w:rPr>
                <w:sz w:val="18"/>
                <w:szCs w:val="18"/>
              </w:rPr>
            </w:pPr>
            <w:r w:rsidRPr="00820F07">
              <w:rPr>
                <w:sz w:val="18"/>
                <w:szCs w:val="18"/>
              </w:rPr>
              <w:t>860</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VU </w:t>
            </w:r>
          </w:p>
        </w:tc>
        <w:tc>
          <w:tcPr>
            <w:tcW w:w="1985" w:type="dxa"/>
          </w:tcPr>
          <w:p w:rsidR="001A4D8B" w:rsidRPr="00820F07" w:rsidRDefault="001A4D8B" w:rsidP="001A4D8B">
            <w:pPr>
              <w:autoSpaceDE w:val="0"/>
              <w:snapToGrid w:val="0"/>
              <w:rPr>
                <w:sz w:val="18"/>
                <w:szCs w:val="18"/>
              </w:rPr>
            </w:pPr>
            <w:r w:rsidRPr="00820F07">
              <w:rPr>
                <w:sz w:val="18"/>
                <w:szCs w:val="18"/>
              </w:rPr>
              <w:t>548</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VA </w:t>
            </w:r>
          </w:p>
        </w:tc>
        <w:tc>
          <w:tcPr>
            <w:tcW w:w="1985" w:type="dxa"/>
          </w:tcPr>
          <w:p w:rsidR="001A4D8B" w:rsidRPr="00820F07" w:rsidRDefault="001A4D8B" w:rsidP="001A4D8B">
            <w:pPr>
              <w:autoSpaceDE w:val="0"/>
              <w:snapToGrid w:val="0"/>
              <w:rPr>
                <w:sz w:val="18"/>
                <w:szCs w:val="18"/>
              </w:rPr>
            </w:pPr>
            <w:r w:rsidRPr="00820F07">
              <w:rPr>
                <w:sz w:val="18"/>
                <w:szCs w:val="18"/>
              </w:rPr>
              <w:t>336</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VE </w:t>
            </w:r>
          </w:p>
        </w:tc>
        <w:tc>
          <w:tcPr>
            <w:tcW w:w="1985" w:type="dxa"/>
          </w:tcPr>
          <w:p w:rsidR="001A4D8B" w:rsidRPr="00820F07" w:rsidRDefault="001A4D8B" w:rsidP="001A4D8B">
            <w:pPr>
              <w:autoSpaceDE w:val="0"/>
              <w:snapToGrid w:val="0"/>
              <w:rPr>
                <w:sz w:val="18"/>
                <w:szCs w:val="18"/>
              </w:rPr>
            </w:pPr>
            <w:r w:rsidRPr="00820F07">
              <w:rPr>
                <w:sz w:val="18"/>
                <w:szCs w:val="18"/>
              </w:rPr>
              <w:t>862</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VN </w:t>
            </w:r>
          </w:p>
        </w:tc>
        <w:tc>
          <w:tcPr>
            <w:tcW w:w="1985" w:type="dxa"/>
          </w:tcPr>
          <w:p w:rsidR="001A4D8B" w:rsidRPr="00820F07" w:rsidRDefault="001A4D8B" w:rsidP="001A4D8B">
            <w:pPr>
              <w:autoSpaceDE w:val="0"/>
              <w:snapToGrid w:val="0"/>
              <w:rPr>
                <w:sz w:val="18"/>
                <w:szCs w:val="18"/>
              </w:rPr>
            </w:pPr>
            <w:r w:rsidRPr="00820F07">
              <w:rPr>
                <w:sz w:val="18"/>
                <w:szCs w:val="18"/>
              </w:rPr>
              <w:t>704</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WF </w:t>
            </w:r>
          </w:p>
        </w:tc>
        <w:tc>
          <w:tcPr>
            <w:tcW w:w="1985" w:type="dxa"/>
          </w:tcPr>
          <w:p w:rsidR="001A4D8B" w:rsidRPr="00820F07" w:rsidRDefault="001A4D8B" w:rsidP="001A4D8B">
            <w:pPr>
              <w:autoSpaceDE w:val="0"/>
              <w:snapToGrid w:val="0"/>
              <w:rPr>
                <w:sz w:val="18"/>
                <w:szCs w:val="18"/>
              </w:rPr>
            </w:pPr>
            <w:r w:rsidRPr="00820F07">
              <w:rPr>
                <w:sz w:val="18"/>
                <w:szCs w:val="18"/>
              </w:rPr>
              <w:t>876</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EH </w:t>
            </w:r>
          </w:p>
        </w:tc>
        <w:tc>
          <w:tcPr>
            <w:tcW w:w="1985" w:type="dxa"/>
          </w:tcPr>
          <w:p w:rsidR="001A4D8B" w:rsidRPr="00820F07" w:rsidRDefault="001A4D8B" w:rsidP="001A4D8B">
            <w:pPr>
              <w:autoSpaceDE w:val="0"/>
              <w:snapToGrid w:val="0"/>
              <w:rPr>
                <w:sz w:val="18"/>
                <w:szCs w:val="18"/>
              </w:rPr>
            </w:pPr>
            <w:r w:rsidRPr="00820F07">
              <w:rPr>
                <w:sz w:val="18"/>
                <w:szCs w:val="18"/>
              </w:rPr>
              <w:t>732</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YE </w:t>
            </w:r>
          </w:p>
        </w:tc>
        <w:tc>
          <w:tcPr>
            <w:tcW w:w="1985" w:type="dxa"/>
          </w:tcPr>
          <w:p w:rsidR="001A4D8B" w:rsidRPr="00820F07" w:rsidRDefault="001A4D8B" w:rsidP="001A4D8B">
            <w:pPr>
              <w:autoSpaceDE w:val="0"/>
              <w:snapToGrid w:val="0"/>
              <w:rPr>
                <w:sz w:val="18"/>
                <w:szCs w:val="18"/>
              </w:rPr>
            </w:pPr>
            <w:r w:rsidRPr="00820F07">
              <w:rPr>
                <w:sz w:val="18"/>
                <w:szCs w:val="18"/>
              </w:rPr>
              <w:t>887</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YU </w:t>
            </w:r>
          </w:p>
        </w:tc>
        <w:tc>
          <w:tcPr>
            <w:tcW w:w="1985" w:type="dxa"/>
          </w:tcPr>
          <w:p w:rsidR="001A4D8B" w:rsidRPr="00820F07" w:rsidRDefault="001A4D8B" w:rsidP="001A4D8B">
            <w:pPr>
              <w:autoSpaceDE w:val="0"/>
              <w:snapToGrid w:val="0"/>
              <w:rPr>
                <w:sz w:val="18"/>
                <w:szCs w:val="18"/>
              </w:rPr>
            </w:pPr>
            <w:r w:rsidRPr="00820F07">
              <w:rPr>
                <w:sz w:val="18"/>
                <w:szCs w:val="18"/>
              </w:rPr>
              <w:t>891</w:t>
            </w:r>
          </w:p>
        </w:tc>
      </w:tr>
      <w:tr w:rsidR="001A4D8B" w:rsidRPr="00820F07" w:rsidTr="00820F07">
        <w:trPr>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ZM </w:t>
            </w:r>
          </w:p>
        </w:tc>
        <w:tc>
          <w:tcPr>
            <w:tcW w:w="1985" w:type="dxa"/>
          </w:tcPr>
          <w:p w:rsidR="001A4D8B" w:rsidRPr="00820F07" w:rsidRDefault="001A4D8B" w:rsidP="001A4D8B">
            <w:pPr>
              <w:autoSpaceDE w:val="0"/>
              <w:snapToGrid w:val="0"/>
              <w:rPr>
                <w:sz w:val="18"/>
                <w:szCs w:val="18"/>
              </w:rPr>
            </w:pPr>
            <w:r w:rsidRPr="00820F07">
              <w:rPr>
                <w:sz w:val="18"/>
                <w:szCs w:val="18"/>
              </w:rPr>
              <w:t>894</w:t>
            </w:r>
          </w:p>
        </w:tc>
      </w:tr>
      <w:tr w:rsidR="001A4D8B" w:rsidRPr="00820F07" w:rsidTr="00820F07">
        <w:trPr>
          <w:cnfStyle w:val="000000100000"/>
          <w:trHeight w:val="272"/>
        </w:trPr>
        <w:tc>
          <w:tcPr>
            <w:tcW w:w="2039" w:type="dxa"/>
          </w:tcPr>
          <w:p w:rsidR="001A4D8B" w:rsidRPr="00820F07" w:rsidRDefault="001A4D8B" w:rsidP="001A4D8B">
            <w:pPr>
              <w:autoSpaceDE w:val="0"/>
              <w:snapToGrid w:val="0"/>
              <w:rPr>
                <w:sz w:val="18"/>
                <w:szCs w:val="18"/>
              </w:rPr>
            </w:pPr>
            <w:r w:rsidRPr="00820F07">
              <w:rPr>
                <w:sz w:val="18"/>
                <w:szCs w:val="18"/>
              </w:rPr>
              <w:t xml:space="preserve">ZW </w:t>
            </w:r>
          </w:p>
        </w:tc>
        <w:tc>
          <w:tcPr>
            <w:tcW w:w="1985" w:type="dxa"/>
          </w:tcPr>
          <w:p w:rsidR="001A4D8B" w:rsidRPr="00820F07" w:rsidRDefault="001A4D8B" w:rsidP="001A4D8B">
            <w:pPr>
              <w:autoSpaceDE w:val="0"/>
              <w:snapToGrid w:val="0"/>
              <w:rPr>
                <w:sz w:val="18"/>
                <w:szCs w:val="18"/>
              </w:rPr>
            </w:pPr>
            <w:r w:rsidRPr="00820F07">
              <w:rPr>
                <w:sz w:val="18"/>
                <w:szCs w:val="18"/>
              </w:rPr>
              <w:t>716</w:t>
            </w:r>
          </w:p>
        </w:tc>
      </w:tr>
    </w:tbl>
    <w:p w:rsidR="001A4D8B" w:rsidRDefault="001A4D8B" w:rsidP="008F6E7C">
      <w:pPr>
        <w:pStyle w:val="Ttulo2"/>
      </w:pPr>
      <w:bookmarkStart w:id="173" w:name="_Toc419712387"/>
      <w:r>
        <w:t>Tabla 23: Medio de pagamento</w:t>
      </w:r>
      <w:bookmarkEnd w:id="173"/>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00</w:t>
            </w:r>
          </w:p>
        </w:tc>
        <w:tc>
          <w:tcPr>
            <w:tcW w:w="7938" w:type="dxa"/>
          </w:tcPr>
          <w:p w:rsidR="001A4D8B" w:rsidRPr="00A66590" w:rsidRDefault="001A4D8B" w:rsidP="001A4D8B">
            <w:pPr>
              <w:autoSpaceDE w:val="0"/>
              <w:snapToGrid w:val="0"/>
              <w:rPr>
                <w:sz w:val="18"/>
                <w:szCs w:val="18"/>
              </w:rPr>
            </w:pPr>
            <w:r w:rsidRPr="00A66590">
              <w:rPr>
                <w:sz w:val="18"/>
                <w:szCs w:val="18"/>
              </w:rPr>
              <w:t>Cartao bancario sin bandera VISA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01</w:t>
            </w:r>
          </w:p>
        </w:tc>
        <w:tc>
          <w:tcPr>
            <w:tcW w:w="7938" w:type="dxa"/>
          </w:tcPr>
          <w:p w:rsidR="001A4D8B" w:rsidRPr="00A66590" w:rsidRDefault="001A4D8B" w:rsidP="001A4D8B">
            <w:pPr>
              <w:autoSpaceDE w:val="0"/>
              <w:snapToGrid w:val="0"/>
              <w:rPr>
                <w:sz w:val="18"/>
                <w:szCs w:val="18"/>
              </w:rPr>
            </w:pPr>
            <w:r w:rsidRPr="00A66590">
              <w:rPr>
                <w:sz w:val="18"/>
                <w:szCs w:val="18"/>
              </w:rPr>
              <w:t>Cartao bancario con bandera (VISA electrón)</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02</w:t>
            </w:r>
          </w:p>
        </w:tc>
        <w:tc>
          <w:tcPr>
            <w:tcW w:w="7938" w:type="dxa"/>
          </w:tcPr>
          <w:p w:rsidR="001A4D8B" w:rsidRPr="00A66590" w:rsidRDefault="001A4D8B" w:rsidP="001A4D8B">
            <w:pPr>
              <w:autoSpaceDE w:val="0"/>
              <w:snapToGrid w:val="0"/>
              <w:rPr>
                <w:sz w:val="18"/>
                <w:szCs w:val="18"/>
              </w:rPr>
            </w:pPr>
            <w:r w:rsidRPr="00A66590">
              <w:rPr>
                <w:sz w:val="18"/>
                <w:szCs w:val="18"/>
              </w:rPr>
              <w:t>Dinheiro</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lastRenderedPageBreak/>
              <w:t>99</w:t>
            </w:r>
          </w:p>
        </w:tc>
        <w:tc>
          <w:tcPr>
            <w:tcW w:w="7938" w:type="dxa"/>
          </w:tcPr>
          <w:p w:rsidR="001A4D8B" w:rsidRPr="00A66590" w:rsidRDefault="001A4D8B" w:rsidP="001A4D8B">
            <w:pPr>
              <w:autoSpaceDE w:val="0"/>
              <w:snapToGrid w:val="0"/>
              <w:rPr>
                <w:sz w:val="18"/>
                <w:szCs w:val="18"/>
              </w:rPr>
            </w:pPr>
            <w:r w:rsidRPr="00A66590">
              <w:rPr>
                <w:sz w:val="18"/>
                <w:szCs w:val="18"/>
              </w:rPr>
              <w:t>Desconocido</w:t>
            </w:r>
          </w:p>
        </w:tc>
      </w:tr>
    </w:tbl>
    <w:p w:rsidR="001A4D8B" w:rsidRDefault="001A4D8B" w:rsidP="008F6E7C">
      <w:pPr>
        <w:pStyle w:val="Ttulo2"/>
      </w:pPr>
      <w:bookmarkStart w:id="174" w:name="_Toc419712388"/>
      <w:r>
        <w:t xml:space="preserve">Tabla 24: </w:t>
      </w:r>
      <w:r w:rsidRPr="008F6E7C">
        <w:t>Tipo</w:t>
      </w:r>
      <w:r>
        <w:t xml:space="preserve"> de pagamento</w:t>
      </w:r>
      <w:bookmarkEnd w:id="174"/>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B35BBF" w:rsidRPr="00A66590" w:rsidTr="00A66590">
        <w:trPr>
          <w:cnfStyle w:val="000000100000"/>
        </w:trPr>
        <w:tc>
          <w:tcPr>
            <w:tcW w:w="1418" w:type="dxa"/>
          </w:tcPr>
          <w:p w:rsidR="00B35BBF" w:rsidRPr="00A66590" w:rsidRDefault="00B35BBF"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0</w:t>
            </w:r>
          </w:p>
        </w:tc>
        <w:tc>
          <w:tcPr>
            <w:tcW w:w="7938" w:type="dxa"/>
          </w:tcPr>
          <w:p w:rsidR="00B35BBF" w:rsidRPr="00A66590" w:rsidRDefault="00B35BBF" w:rsidP="001A4D8B">
            <w:pPr>
              <w:autoSpaceDE w:val="0"/>
              <w:snapToGrid w:val="0"/>
              <w:rPr>
                <w:sz w:val="18"/>
                <w:szCs w:val="18"/>
              </w:rPr>
            </w:pPr>
            <w:r w:rsidRPr="00A66590">
              <w:rPr>
                <w:sz w:val="18"/>
                <w:szCs w:val="18"/>
              </w:rPr>
              <w:t>Boleto</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1</w:t>
            </w:r>
          </w:p>
        </w:tc>
        <w:tc>
          <w:tcPr>
            <w:tcW w:w="7938" w:type="dxa"/>
          </w:tcPr>
          <w:p w:rsidR="001A4D8B" w:rsidRPr="00A66590" w:rsidRDefault="001A4D8B" w:rsidP="001A4D8B">
            <w:pPr>
              <w:autoSpaceDE w:val="0"/>
              <w:snapToGrid w:val="0"/>
              <w:rPr>
                <w:sz w:val="18"/>
                <w:szCs w:val="18"/>
              </w:rPr>
            </w:pPr>
            <w:r w:rsidRPr="00A66590">
              <w:rPr>
                <w:sz w:val="18"/>
                <w:szCs w:val="18"/>
              </w:rPr>
              <w:t>Tributo</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2</w:t>
            </w:r>
          </w:p>
        </w:tc>
        <w:tc>
          <w:tcPr>
            <w:tcW w:w="7938" w:type="dxa"/>
          </w:tcPr>
          <w:p w:rsidR="001A4D8B" w:rsidRPr="00A66590" w:rsidRDefault="001A4D8B" w:rsidP="001A4D8B">
            <w:pPr>
              <w:autoSpaceDE w:val="0"/>
              <w:snapToGrid w:val="0"/>
              <w:rPr>
                <w:sz w:val="18"/>
                <w:szCs w:val="18"/>
              </w:rPr>
            </w:pPr>
            <w:r w:rsidRPr="00A66590">
              <w:rPr>
                <w:sz w:val="18"/>
                <w:szCs w:val="18"/>
              </w:rPr>
              <w:t>Consumo/Conta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3</w:t>
            </w:r>
          </w:p>
        </w:tc>
        <w:tc>
          <w:tcPr>
            <w:tcW w:w="7938" w:type="dxa"/>
          </w:tcPr>
          <w:p w:rsidR="001A4D8B" w:rsidRPr="00A66590" w:rsidRDefault="001A4D8B" w:rsidP="001A4D8B">
            <w:pPr>
              <w:autoSpaceDE w:val="0"/>
              <w:snapToGrid w:val="0"/>
              <w:rPr>
                <w:sz w:val="18"/>
                <w:szCs w:val="18"/>
              </w:rPr>
            </w:pPr>
            <w:r w:rsidRPr="00A66590">
              <w:rPr>
                <w:sz w:val="18"/>
                <w:szCs w:val="18"/>
              </w:rPr>
              <w:t>Saque</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4</w:t>
            </w:r>
          </w:p>
        </w:tc>
        <w:tc>
          <w:tcPr>
            <w:tcW w:w="7938" w:type="dxa"/>
          </w:tcPr>
          <w:p w:rsidR="001A4D8B" w:rsidRPr="00A66590" w:rsidRDefault="001A4D8B" w:rsidP="001A4D8B">
            <w:pPr>
              <w:autoSpaceDE w:val="0"/>
              <w:snapToGrid w:val="0"/>
              <w:rPr>
                <w:sz w:val="18"/>
                <w:szCs w:val="18"/>
              </w:rPr>
            </w:pPr>
            <w:r w:rsidRPr="00A66590">
              <w:rPr>
                <w:sz w:val="18"/>
                <w:szCs w:val="18"/>
              </w:rPr>
              <w:t>Pague-Conta</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5</w:t>
            </w:r>
          </w:p>
        </w:tc>
        <w:tc>
          <w:tcPr>
            <w:tcW w:w="7938" w:type="dxa"/>
          </w:tcPr>
          <w:p w:rsidR="001A4D8B" w:rsidRPr="00A66590" w:rsidRDefault="001A4D8B" w:rsidP="001A4D8B">
            <w:pPr>
              <w:autoSpaceDE w:val="0"/>
              <w:snapToGrid w:val="0"/>
              <w:rPr>
                <w:sz w:val="18"/>
                <w:szCs w:val="18"/>
              </w:rPr>
            </w:pPr>
            <w:r w:rsidRPr="00A66590">
              <w:rPr>
                <w:sz w:val="18"/>
                <w:szCs w:val="18"/>
              </w:rPr>
              <w:t>Recarga</w:t>
            </w:r>
          </w:p>
        </w:tc>
      </w:tr>
      <w:tr w:rsidR="001A4D8B" w:rsidRPr="00A66590" w:rsidTr="00A66590">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6</w:t>
            </w:r>
          </w:p>
        </w:tc>
        <w:tc>
          <w:tcPr>
            <w:tcW w:w="7938" w:type="dxa"/>
          </w:tcPr>
          <w:p w:rsidR="001A4D8B" w:rsidRPr="00A66590" w:rsidRDefault="001A4D8B" w:rsidP="001A4D8B">
            <w:pPr>
              <w:autoSpaceDE w:val="0"/>
              <w:snapToGrid w:val="0"/>
              <w:rPr>
                <w:sz w:val="18"/>
                <w:szCs w:val="18"/>
              </w:rPr>
            </w:pPr>
            <w:r w:rsidRPr="00A66590">
              <w:rPr>
                <w:sz w:val="18"/>
                <w:szCs w:val="18"/>
              </w:rPr>
              <w:t>Troco fácil</w:t>
            </w:r>
          </w:p>
        </w:tc>
      </w:tr>
      <w:tr w:rsidR="001A4D8B" w:rsidRPr="00A66590" w:rsidTr="00A66590">
        <w:tc>
          <w:tcPr>
            <w:tcW w:w="1418" w:type="dxa"/>
          </w:tcPr>
          <w:p w:rsidR="001A4D8B" w:rsidRPr="00A66590" w:rsidRDefault="001A4D8B"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7</w:t>
            </w:r>
          </w:p>
        </w:tc>
        <w:tc>
          <w:tcPr>
            <w:tcW w:w="7938" w:type="dxa"/>
          </w:tcPr>
          <w:p w:rsidR="001A4D8B" w:rsidRPr="00A66590" w:rsidRDefault="001A4D8B" w:rsidP="001A4D8B">
            <w:pPr>
              <w:autoSpaceDE w:val="0"/>
              <w:snapToGrid w:val="0"/>
              <w:rPr>
                <w:sz w:val="18"/>
                <w:szCs w:val="18"/>
              </w:rPr>
            </w:pPr>
            <w:r w:rsidRPr="00A66590">
              <w:rPr>
                <w:sz w:val="18"/>
                <w:szCs w:val="18"/>
              </w:rPr>
              <w:t>FlexCar</w:t>
            </w:r>
          </w:p>
        </w:tc>
      </w:tr>
      <w:tr w:rsidR="00B35BBF" w:rsidRPr="00A66590" w:rsidTr="00A66590">
        <w:trPr>
          <w:cnfStyle w:val="000000100000"/>
        </w:trPr>
        <w:tc>
          <w:tcPr>
            <w:tcW w:w="1418" w:type="dxa"/>
          </w:tcPr>
          <w:p w:rsidR="00B35BBF" w:rsidRPr="00A66590" w:rsidRDefault="00B35BBF" w:rsidP="001A4D8B">
            <w:pPr>
              <w:autoSpaceDE w:val="0"/>
              <w:snapToGrid w:val="0"/>
              <w:rPr>
                <w:sz w:val="18"/>
                <w:szCs w:val="18"/>
              </w:rPr>
            </w:pPr>
            <w:r w:rsidRPr="00A66590">
              <w:rPr>
                <w:sz w:val="18"/>
                <w:szCs w:val="18"/>
              </w:rPr>
              <w:t>0</w:t>
            </w:r>
            <w:r w:rsidR="002958DF" w:rsidRPr="00A66590">
              <w:rPr>
                <w:sz w:val="18"/>
                <w:szCs w:val="18"/>
              </w:rPr>
              <w:t>0</w:t>
            </w:r>
            <w:r w:rsidRPr="00A66590">
              <w:rPr>
                <w:sz w:val="18"/>
                <w:szCs w:val="18"/>
              </w:rPr>
              <w:t>9</w:t>
            </w:r>
          </w:p>
        </w:tc>
        <w:tc>
          <w:tcPr>
            <w:tcW w:w="7938" w:type="dxa"/>
          </w:tcPr>
          <w:p w:rsidR="00B35BBF" w:rsidRPr="00A66590" w:rsidRDefault="00B35BBF" w:rsidP="001A4D8B">
            <w:pPr>
              <w:autoSpaceDE w:val="0"/>
              <w:snapToGrid w:val="0"/>
              <w:rPr>
                <w:sz w:val="18"/>
                <w:szCs w:val="18"/>
              </w:rPr>
            </w:pPr>
            <w:r w:rsidRPr="00A66590">
              <w:rPr>
                <w:sz w:val="18"/>
                <w:szCs w:val="18"/>
              </w:rPr>
              <w:t>Elo Crediário</w:t>
            </w:r>
          </w:p>
        </w:tc>
      </w:tr>
      <w:tr w:rsidR="00B35BBF" w:rsidRPr="00A66590" w:rsidTr="00A66590">
        <w:tc>
          <w:tcPr>
            <w:tcW w:w="1418" w:type="dxa"/>
          </w:tcPr>
          <w:p w:rsidR="00B35BBF" w:rsidRPr="00A66590" w:rsidRDefault="002958DF" w:rsidP="002958DF">
            <w:pPr>
              <w:autoSpaceDE w:val="0"/>
              <w:snapToGrid w:val="0"/>
              <w:rPr>
                <w:sz w:val="18"/>
                <w:szCs w:val="18"/>
              </w:rPr>
            </w:pPr>
            <w:r w:rsidRPr="00A66590">
              <w:rPr>
                <w:sz w:val="18"/>
                <w:szCs w:val="18"/>
              </w:rPr>
              <w:t>0</w:t>
            </w:r>
            <w:r w:rsidR="00B35BBF" w:rsidRPr="00A66590">
              <w:rPr>
                <w:sz w:val="18"/>
                <w:szCs w:val="18"/>
              </w:rPr>
              <w:t>13</w:t>
            </w:r>
          </w:p>
        </w:tc>
        <w:tc>
          <w:tcPr>
            <w:tcW w:w="7938" w:type="dxa"/>
          </w:tcPr>
          <w:p w:rsidR="00B35BBF" w:rsidRPr="00A66590" w:rsidRDefault="00B35BBF" w:rsidP="001A4D8B">
            <w:pPr>
              <w:autoSpaceDE w:val="0"/>
              <w:snapToGrid w:val="0"/>
              <w:rPr>
                <w:sz w:val="18"/>
                <w:szCs w:val="18"/>
              </w:rPr>
            </w:pPr>
            <w:r w:rsidRPr="00A66590">
              <w:rPr>
                <w:sz w:val="18"/>
                <w:szCs w:val="18"/>
              </w:rPr>
              <w:t>Elo Construcard</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14</w:t>
            </w:r>
          </w:p>
        </w:tc>
        <w:tc>
          <w:tcPr>
            <w:tcW w:w="7938" w:type="dxa"/>
          </w:tcPr>
          <w:p w:rsidR="00B35BBF" w:rsidRPr="00A66590" w:rsidRDefault="00B35BBF" w:rsidP="001A4D8B">
            <w:pPr>
              <w:autoSpaceDE w:val="0"/>
              <w:snapToGrid w:val="0"/>
              <w:rPr>
                <w:sz w:val="18"/>
                <w:szCs w:val="18"/>
              </w:rPr>
            </w:pPr>
            <w:r w:rsidRPr="00A66590">
              <w:rPr>
                <w:sz w:val="18"/>
                <w:szCs w:val="18"/>
              </w:rPr>
              <w:t>Elo Agro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15</w:t>
            </w:r>
          </w:p>
        </w:tc>
        <w:tc>
          <w:tcPr>
            <w:tcW w:w="7938" w:type="dxa"/>
          </w:tcPr>
          <w:p w:rsidR="00B35BBF" w:rsidRPr="00A66590" w:rsidRDefault="00B35BBF" w:rsidP="001A4D8B">
            <w:pPr>
              <w:autoSpaceDE w:val="0"/>
              <w:snapToGrid w:val="0"/>
              <w:rPr>
                <w:sz w:val="18"/>
                <w:szCs w:val="18"/>
              </w:rPr>
            </w:pPr>
            <w:r w:rsidRPr="00A66590">
              <w:rPr>
                <w:sz w:val="18"/>
                <w:szCs w:val="18"/>
              </w:rPr>
              <w:t>Elo Agro Custeio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16</w:t>
            </w:r>
          </w:p>
        </w:tc>
        <w:tc>
          <w:tcPr>
            <w:tcW w:w="7938" w:type="dxa"/>
          </w:tcPr>
          <w:p w:rsidR="00B35BBF" w:rsidRPr="00A66590" w:rsidRDefault="00B35BBF" w:rsidP="001A4D8B">
            <w:pPr>
              <w:autoSpaceDE w:val="0"/>
              <w:snapToGrid w:val="0"/>
              <w:rPr>
                <w:sz w:val="18"/>
                <w:szCs w:val="18"/>
              </w:rPr>
            </w:pPr>
            <w:r w:rsidRPr="00A66590">
              <w:rPr>
                <w:sz w:val="18"/>
                <w:szCs w:val="18"/>
              </w:rPr>
              <w:t>Elo Agro Investimento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17</w:t>
            </w:r>
          </w:p>
        </w:tc>
        <w:tc>
          <w:tcPr>
            <w:tcW w:w="7938" w:type="dxa"/>
          </w:tcPr>
          <w:p w:rsidR="00B35BBF" w:rsidRPr="00A66590" w:rsidRDefault="00B35BBF" w:rsidP="001A4D8B">
            <w:pPr>
              <w:autoSpaceDE w:val="0"/>
              <w:snapToGrid w:val="0"/>
              <w:rPr>
                <w:sz w:val="18"/>
                <w:szCs w:val="18"/>
              </w:rPr>
            </w:pPr>
            <w:r w:rsidRPr="00A66590">
              <w:rPr>
                <w:sz w:val="18"/>
                <w:szCs w:val="18"/>
              </w:rPr>
              <w:t>Elo Agro Custeio +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18</w:t>
            </w:r>
          </w:p>
        </w:tc>
        <w:tc>
          <w:tcPr>
            <w:tcW w:w="7938" w:type="dxa"/>
          </w:tcPr>
          <w:p w:rsidR="00B35BBF" w:rsidRPr="00A66590" w:rsidRDefault="00B35BBF" w:rsidP="001A4D8B">
            <w:pPr>
              <w:autoSpaceDE w:val="0"/>
              <w:snapToGrid w:val="0"/>
              <w:rPr>
                <w:sz w:val="18"/>
                <w:szCs w:val="18"/>
              </w:rPr>
            </w:pPr>
            <w:r w:rsidRPr="00A66590">
              <w:rPr>
                <w:sz w:val="18"/>
                <w:szCs w:val="18"/>
              </w:rPr>
              <w:t>Elo Agro Investimento +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19</w:t>
            </w:r>
          </w:p>
        </w:tc>
        <w:tc>
          <w:tcPr>
            <w:tcW w:w="7938" w:type="dxa"/>
          </w:tcPr>
          <w:p w:rsidR="00B35BBF" w:rsidRPr="00A66590" w:rsidRDefault="00B35BBF" w:rsidP="001A4D8B">
            <w:pPr>
              <w:autoSpaceDE w:val="0"/>
              <w:snapToGrid w:val="0"/>
              <w:rPr>
                <w:sz w:val="18"/>
                <w:szCs w:val="18"/>
              </w:rPr>
            </w:pPr>
            <w:r w:rsidRPr="00A66590">
              <w:rPr>
                <w:sz w:val="18"/>
                <w:szCs w:val="18"/>
              </w:rPr>
              <w:t>Discover Crédito a Vista</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20</w:t>
            </w:r>
          </w:p>
        </w:tc>
        <w:tc>
          <w:tcPr>
            <w:tcW w:w="7938" w:type="dxa"/>
          </w:tcPr>
          <w:p w:rsidR="00B35BBF" w:rsidRPr="00A66590" w:rsidRDefault="00B35BBF" w:rsidP="00B35BBF">
            <w:pPr>
              <w:autoSpaceDE w:val="0"/>
              <w:snapToGrid w:val="0"/>
              <w:rPr>
                <w:sz w:val="18"/>
                <w:szCs w:val="18"/>
              </w:rPr>
            </w:pPr>
            <w:r w:rsidRPr="00A66590">
              <w:rPr>
                <w:sz w:val="18"/>
                <w:szCs w:val="18"/>
              </w:rPr>
              <w:t>Diners Crédito a Vista</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21</w:t>
            </w:r>
          </w:p>
        </w:tc>
        <w:tc>
          <w:tcPr>
            <w:tcW w:w="7938" w:type="dxa"/>
          </w:tcPr>
          <w:p w:rsidR="00B35BBF" w:rsidRPr="00A66590" w:rsidRDefault="00B35BBF" w:rsidP="001A4D8B">
            <w:pPr>
              <w:autoSpaceDE w:val="0"/>
              <w:snapToGrid w:val="0"/>
              <w:rPr>
                <w:sz w:val="18"/>
                <w:szCs w:val="18"/>
              </w:rPr>
            </w:pPr>
            <w:r w:rsidRPr="00A66590">
              <w:rPr>
                <w:sz w:val="18"/>
                <w:szCs w:val="18"/>
              </w:rPr>
              <w:t>Diners Parcelado Loja</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22</w:t>
            </w:r>
          </w:p>
        </w:tc>
        <w:tc>
          <w:tcPr>
            <w:tcW w:w="7938" w:type="dxa"/>
          </w:tcPr>
          <w:p w:rsidR="00B35BBF" w:rsidRPr="00A66590" w:rsidRDefault="00B35BBF" w:rsidP="001A4D8B">
            <w:pPr>
              <w:autoSpaceDE w:val="0"/>
              <w:snapToGrid w:val="0"/>
              <w:rPr>
                <w:sz w:val="18"/>
                <w:szCs w:val="18"/>
              </w:rPr>
            </w:pPr>
            <w:r w:rsidRPr="00A66590">
              <w:rPr>
                <w:sz w:val="18"/>
                <w:szCs w:val="18"/>
              </w:rPr>
              <w:t>Visa Agro Custeio + Débito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23</w:t>
            </w:r>
          </w:p>
        </w:tc>
        <w:tc>
          <w:tcPr>
            <w:tcW w:w="7938" w:type="dxa"/>
          </w:tcPr>
          <w:p w:rsidR="00B35BBF" w:rsidRPr="00A66590" w:rsidRDefault="00B35BBF" w:rsidP="001A4D8B">
            <w:pPr>
              <w:autoSpaceDE w:val="0"/>
              <w:snapToGrid w:val="0"/>
              <w:rPr>
                <w:sz w:val="18"/>
                <w:szCs w:val="18"/>
              </w:rPr>
            </w:pPr>
            <w:r w:rsidRPr="00A66590">
              <w:rPr>
                <w:sz w:val="18"/>
                <w:szCs w:val="18"/>
              </w:rPr>
              <w:t>Visa Agro Investimento +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24</w:t>
            </w:r>
          </w:p>
        </w:tc>
        <w:tc>
          <w:tcPr>
            <w:tcW w:w="7938" w:type="dxa"/>
          </w:tcPr>
          <w:p w:rsidR="00B35BBF" w:rsidRPr="00A66590" w:rsidRDefault="00B35BBF" w:rsidP="001A4D8B">
            <w:pPr>
              <w:autoSpaceDE w:val="0"/>
              <w:snapToGrid w:val="0"/>
              <w:rPr>
                <w:sz w:val="18"/>
                <w:szCs w:val="18"/>
              </w:rPr>
            </w:pPr>
            <w:r w:rsidRPr="00A66590">
              <w:rPr>
                <w:sz w:val="18"/>
                <w:szCs w:val="18"/>
              </w:rPr>
              <w:t>Fco Investimento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25</w:t>
            </w:r>
          </w:p>
        </w:tc>
        <w:tc>
          <w:tcPr>
            <w:tcW w:w="7938" w:type="dxa"/>
          </w:tcPr>
          <w:p w:rsidR="00B35BBF" w:rsidRPr="00A66590" w:rsidRDefault="00B35BBF" w:rsidP="001A4D8B">
            <w:pPr>
              <w:autoSpaceDE w:val="0"/>
              <w:snapToGrid w:val="0"/>
              <w:rPr>
                <w:sz w:val="18"/>
                <w:szCs w:val="18"/>
              </w:rPr>
            </w:pPr>
            <w:r w:rsidRPr="00A66590">
              <w:rPr>
                <w:sz w:val="18"/>
                <w:szCs w:val="18"/>
              </w:rPr>
              <w:t>Visa Agro Débito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26</w:t>
            </w:r>
          </w:p>
        </w:tc>
        <w:tc>
          <w:tcPr>
            <w:tcW w:w="7938" w:type="dxa"/>
          </w:tcPr>
          <w:p w:rsidR="00B35BBF" w:rsidRPr="00A66590" w:rsidRDefault="00B35BBF" w:rsidP="001A4D8B">
            <w:pPr>
              <w:autoSpaceDE w:val="0"/>
              <w:snapToGrid w:val="0"/>
              <w:rPr>
                <w:sz w:val="18"/>
                <w:szCs w:val="18"/>
              </w:rPr>
            </w:pPr>
            <w:r w:rsidRPr="00A66590">
              <w:rPr>
                <w:sz w:val="18"/>
                <w:szCs w:val="18"/>
              </w:rPr>
              <w:t>Visa Agro Custeio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27</w:t>
            </w:r>
          </w:p>
        </w:tc>
        <w:tc>
          <w:tcPr>
            <w:tcW w:w="7938" w:type="dxa"/>
          </w:tcPr>
          <w:p w:rsidR="00B35BBF" w:rsidRPr="00A66590" w:rsidRDefault="00B35BBF" w:rsidP="001A4D8B">
            <w:pPr>
              <w:autoSpaceDE w:val="0"/>
              <w:snapToGrid w:val="0"/>
              <w:rPr>
                <w:sz w:val="18"/>
                <w:szCs w:val="18"/>
              </w:rPr>
            </w:pPr>
            <w:r w:rsidRPr="00A66590">
              <w:rPr>
                <w:sz w:val="18"/>
                <w:szCs w:val="18"/>
              </w:rPr>
              <w:t>Visa Agro Investimento</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28</w:t>
            </w:r>
          </w:p>
        </w:tc>
        <w:tc>
          <w:tcPr>
            <w:tcW w:w="7938" w:type="dxa"/>
          </w:tcPr>
          <w:p w:rsidR="00B35BBF" w:rsidRPr="00A66590" w:rsidRDefault="00B35BBF" w:rsidP="001A4D8B">
            <w:pPr>
              <w:autoSpaceDE w:val="0"/>
              <w:snapToGrid w:val="0"/>
              <w:rPr>
                <w:sz w:val="18"/>
                <w:szCs w:val="18"/>
              </w:rPr>
            </w:pPr>
            <w:r w:rsidRPr="00A66590">
              <w:rPr>
                <w:sz w:val="18"/>
                <w:szCs w:val="18"/>
              </w:rPr>
              <w:t>FCO Giro</w:t>
            </w:r>
          </w:p>
        </w:tc>
      </w:tr>
      <w:tr w:rsidR="00B35BBF" w:rsidRPr="00A66590" w:rsidTr="00A66590">
        <w:tc>
          <w:tcPr>
            <w:tcW w:w="1418" w:type="dxa"/>
          </w:tcPr>
          <w:p w:rsidR="00B35BBF" w:rsidRPr="00A66590" w:rsidRDefault="002958DF" w:rsidP="001A4D8B">
            <w:pPr>
              <w:autoSpaceDE w:val="0"/>
              <w:snapToGrid w:val="0"/>
              <w:rPr>
                <w:sz w:val="18"/>
                <w:szCs w:val="18"/>
              </w:rPr>
            </w:pPr>
            <w:r w:rsidRPr="00A66590">
              <w:rPr>
                <w:sz w:val="18"/>
                <w:szCs w:val="18"/>
              </w:rPr>
              <w:t>0</w:t>
            </w:r>
            <w:r w:rsidR="00B35BBF" w:rsidRPr="00A66590">
              <w:rPr>
                <w:sz w:val="18"/>
                <w:szCs w:val="18"/>
              </w:rPr>
              <w:t>33</w:t>
            </w:r>
          </w:p>
        </w:tc>
        <w:tc>
          <w:tcPr>
            <w:tcW w:w="7938" w:type="dxa"/>
          </w:tcPr>
          <w:p w:rsidR="00B35BBF" w:rsidRPr="00A66590" w:rsidRDefault="00B35BBF" w:rsidP="001A4D8B">
            <w:pPr>
              <w:autoSpaceDE w:val="0"/>
              <w:snapToGrid w:val="0"/>
              <w:rPr>
                <w:sz w:val="18"/>
                <w:szCs w:val="18"/>
              </w:rPr>
            </w:pPr>
            <w:r w:rsidRPr="00A66590">
              <w:rPr>
                <w:sz w:val="18"/>
                <w:szCs w:val="18"/>
              </w:rPr>
              <w:t>JCB</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B35BBF" w:rsidRPr="00A66590">
              <w:rPr>
                <w:sz w:val="18"/>
                <w:szCs w:val="18"/>
              </w:rPr>
              <w:t>36</w:t>
            </w:r>
          </w:p>
        </w:tc>
        <w:tc>
          <w:tcPr>
            <w:tcW w:w="7938" w:type="dxa"/>
          </w:tcPr>
          <w:p w:rsidR="00B35BBF" w:rsidRPr="00A66590" w:rsidRDefault="00B35BBF" w:rsidP="00B35BBF">
            <w:pPr>
              <w:autoSpaceDE w:val="0"/>
              <w:snapToGrid w:val="0"/>
              <w:rPr>
                <w:sz w:val="18"/>
                <w:szCs w:val="18"/>
              </w:rPr>
            </w:pPr>
            <w:r w:rsidRPr="00A66590">
              <w:rPr>
                <w:sz w:val="18"/>
                <w:szCs w:val="18"/>
              </w:rPr>
              <w:t>Saque com Visa Electron</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lastRenderedPageBreak/>
              <w:t>0</w:t>
            </w:r>
            <w:r w:rsidR="006B591E" w:rsidRPr="00A66590">
              <w:rPr>
                <w:sz w:val="18"/>
                <w:szCs w:val="18"/>
              </w:rPr>
              <w:t>42</w:t>
            </w:r>
          </w:p>
        </w:tc>
        <w:tc>
          <w:tcPr>
            <w:tcW w:w="7938" w:type="dxa"/>
          </w:tcPr>
          <w:p w:rsidR="00B35BBF" w:rsidRPr="00A66590" w:rsidRDefault="006B591E" w:rsidP="00B35BBF">
            <w:pPr>
              <w:autoSpaceDE w:val="0"/>
              <w:snapToGrid w:val="0"/>
              <w:rPr>
                <w:sz w:val="18"/>
                <w:szCs w:val="18"/>
              </w:rPr>
            </w:pPr>
            <w:r w:rsidRPr="00A66590">
              <w:rPr>
                <w:sz w:val="18"/>
                <w:szCs w:val="18"/>
              </w:rPr>
              <w:t>Visa Cash</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45</w:t>
            </w:r>
          </w:p>
        </w:tc>
        <w:tc>
          <w:tcPr>
            <w:tcW w:w="7938" w:type="dxa"/>
          </w:tcPr>
          <w:p w:rsidR="00B35BBF" w:rsidRPr="00A66590" w:rsidRDefault="006B591E" w:rsidP="00B35BBF">
            <w:pPr>
              <w:autoSpaceDE w:val="0"/>
              <w:snapToGrid w:val="0"/>
              <w:rPr>
                <w:sz w:val="18"/>
                <w:szCs w:val="18"/>
              </w:rPr>
            </w:pPr>
            <w:r w:rsidRPr="00A66590">
              <w:rPr>
                <w:sz w:val="18"/>
                <w:szCs w:val="18"/>
              </w:rPr>
              <w:t>ALELO REFEIÇÃO</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46</w:t>
            </w:r>
          </w:p>
        </w:tc>
        <w:tc>
          <w:tcPr>
            <w:tcW w:w="7938" w:type="dxa"/>
          </w:tcPr>
          <w:p w:rsidR="00B35BBF" w:rsidRPr="00A66590" w:rsidRDefault="006B591E" w:rsidP="00B35BBF">
            <w:pPr>
              <w:autoSpaceDE w:val="0"/>
              <w:snapToGrid w:val="0"/>
              <w:rPr>
                <w:sz w:val="18"/>
                <w:szCs w:val="18"/>
              </w:rPr>
            </w:pPr>
            <w:r w:rsidRPr="00A66590">
              <w:rPr>
                <w:sz w:val="18"/>
                <w:szCs w:val="18"/>
              </w:rPr>
              <w:t>ALELO ALIMENTAÇÃO</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64</w:t>
            </w:r>
          </w:p>
        </w:tc>
        <w:tc>
          <w:tcPr>
            <w:tcW w:w="7938" w:type="dxa"/>
          </w:tcPr>
          <w:p w:rsidR="00B35BBF" w:rsidRPr="00A66590" w:rsidRDefault="006B591E" w:rsidP="00B35BBF">
            <w:pPr>
              <w:autoSpaceDE w:val="0"/>
              <w:snapToGrid w:val="0"/>
              <w:rPr>
                <w:sz w:val="18"/>
                <w:szCs w:val="18"/>
              </w:rPr>
            </w:pPr>
            <w:r w:rsidRPr="00A66590">
              <w:rPr>
                <w:sz w:val="18"/>
                <w:szCs w:val="18"/>
              </w:rPr>
              <w:t>Visa Crediário</w:t>
            </w:r>
          </w:p>
        </w:tc>
      </w:tr>
      <w:tr w:rsidR="00B35BBF" w:rsidRPr="00A66590" w:rsidTr="00A66590">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65</w:t>
            </w:r>
          </w:p>
        </w:tc>
        <w:tc>
          <w:tcPr>
            <w:tcW w:w="7938" w:type="dxa"/>
          </w:tcPr>
          <w:p w:rsidR="00B35BBF" w:rsidRPr="00A66590" w:rsidRDefault="006B591E" w:rsidP="00B35BBF">
            <w:pPr>
              <w:autoSpaceDE w:val="0"/>
              <w:snapToGrid w:val="0"/>
              <w:rPr>
                <w:sz w:val="18"/>
                <w:szCs w:val="18"/>
              </w:rPr>
            </w:pPr>
            <w:r w:rsidRPr="00A66590">
              <w:rPr>
                <w:sz w:val="18"/>
                <w:szCs w:val="18"/>
              </w:rPr>
              <w:t>Alelo Refeição</w:t>
            </w:r>
          </w:p>
        </w:tc>
      </w:tr>
      <w:tr w:rsidR="00B35BBF" w:rsidRPr="00A66590" w:rsidTr="00A66590">
        <w:trPr>
          <w:cnfStyle w:val="000000100000"/>
        </w:trPr>
        <w:tc>
          <w:tcPr>
            <w:tcW w:w="1418" w:type="dxa"/>
          </w:tcPr>
          <w:p w:rsidR="00B35BBF" w:rsidRPr="00A66590" w:rsidRDefault="002958DF" w:rsidP="00B35BBF">
            <w:pPr>
              <w:autoSpaceDE w:val="0"/>
              <w:snapToGrid w:val="0"/>
              <w:rPr>
                <w:sz w:val="18"/>
                <w:szCs w:val="18"/>
              </w:rPr>
            </w:pPr>
            <w:r w:rsidRPr="00A66590">
              <w:rPr>
                <w:sz w:val="18"/>
                <w:szCs w:val="18"/>
              </w:rPr>
              <w:t>0</w:t>
            </w:r>
            <w:r w:rsidR="006B591E" w:rsidRPr="00A66590">
              <w:rPr>
                <w:sz w:val="18"/>
                <w:szCs w:val="18"/>
              </w:rPr>
              <w:t>66</w:t>
            </w:r>
          </w:p>
        </w:tc>
        <w:tc>
          <w:tcPr>
            <w:tcW w:w="7938" w:type="dxa"/>
          </w:tcPr>
          <w:p w:rsidR="00B35BBF" w:rsidRPr="00A66590" w:rsidRDefault="006B591E" w:rsidP="00B35BBF">
            <w:pPr>
              <w:autoSpaceDE w:val="0"/>
              <w:snapToGrid w:val="0"/>
              <w:rPr>
                <w:sz w:val="18"/>
                <w:szCs w:val="18"/>
              </w:rPr>
            </w:pPr>
            <w:r w:rsidRPr="00A66590">
              <w:rPr>
                <w:sz w:val="18"/>
                <w:szCs w:val="18"/>
              </w:rPr>
              <w:t>Alelo Alimentação</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69</w:t>
            </w:r>
          </w:p>
        </w:tc>
        <w:tc>
          <w:tcPr>
            <w:tcW w:w="7938" w:type="dxa"/>
          </w:tcPr>
          <w:p w:rsidR="006B591E" w:rsidRPr="00A66590" w:rsidRDefault="006B591E" w:rsidP="00B35BBF">
            <w:pPr>
              <w:autoSpaceDE w:val="0"/>
              <w:snapToGrid w:val="0"/>
              <w:rPr>
                <w:sz w:val="18"/>
                <w:szCs w:val="18"/>
              </w:rPr>
            </w:pPr>
            <w:r w:rsidRPr="00A66590">
              <w:rPr>
                <w:sz w:val="18"/>
                <w:szCs w:val="18"/>
              </w:rPr>
              <w:t>Cultura Visa Vale</w:t>
            </w:r>
          </w:p>
        </w:tc>
      </w:tr>
      <w:tr w:rsidR="006B591E" w:rsidRPr="00A66590" w:rsidTr="00A66590">
        <w:trPr>
          <w:cnfStyle w:val="000000100000"/>
        </w:trPr>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70</w:t>
            </w:r>
          </w:p>
        </w:tc>
        <w:tc>
          <w:tcPr>
            <w:tcW w:w="7938" w:type="dxa"/>
          </w:tcPr>
          <w:p w:rsidR="006B591E" w:rsidRPr="00A66590" w:rsidRDefault="006B591E" w:rsidP="00B35BBF">
            <w:pPr>
              <w:autoSpaceDE w:val="0"/>
              <w:snapToGrid w:val="0"/>
              <w:rPr>
                <w:sz w:val="18"/>
                <w:szCs w:val="18"/>
              </w:rPr>
            </w:pPr>
            <w:r w:rsidRPr="00A66590">
              <w:rPr>
                <w:sz w:val="18"/>
                <w:szCs w:val="18"/>
              </w:rPr>
              <w:t>Elo Credito a Vista</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71</w:t>
            </w:r>
          </w:p>
        </w:tc>
        <w:tc>
          <w:tcPr>
            <w:tcW w:w="7938" w:type="dxa"/>
          </w:tcPr>
          <w:p w:rsidR="006B591E" w:rsidRPr="00A66590" w:rsidRDefault="006B591E" w:rsidP="00B35BBF">
            <w:pPr>
              <w:autoSpaceDE w:val="0"/>
              <w:snapToGrid w:val="0"/>
              <w:rPr>
                <w:sz w:val="18"/>
                <w:szCs w:val="18"/>
              </w:rPr>
            </w:pPr>
            <w:r w:rsidRPr="00A66590">
              <w:rPr>
                <w:sz w:val="18"/>
                <w:szCs w:val="18"/>
              </w:rPr>
              <w:t>Elo Debito a Vista</w:t>
            </w:r>
          </w:p>
        </w:tc>
      </w:tr>
      <w:tr w:rsidR="006B591E" w:rsidRPr="00A66590" w:rsidTr="00A66590">
        <w:trPr>
          <w:cnfStyle w:val="000000100000"/>
        </w:trPr>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72</w:t>
            </w:r>
          </w:p>
        </w:tc>
        <w:tc>
          <w:tcPr>
            <w:tcW w:w="7938" w:type="dxa"/>
          </w:tcPr>
          <w:p w:rsidR="006B591E" w:rsidRPr="00A66590" w:rsidRDefault="006B591E" w:rsidP="00B35BBF">
            <w:pPr>
              <w:autoSpaceDE w:val="0"/>
              <w:snapToGrid w:val="0"/>
              <w:rPr>
                <w:sz w:val="18"/>
                <w:szCs w:val="18"/>
              </w:rPr>
            </w:pPr>
            <w:r w:rsidRPr="00A66590">
              <w:rPr>
                <w:sz w:val="18"/>
                <w:szCs w:val="18"/>
              </w:rPr>
              <w:t>Elo Parcelado Loja</w:t>
            </w:r>
          </w:p>
        </w:tc>
      </w:tr>
      <w:tr w:rsidR="006B591E" w:rsidRPr="00A66590" w:rsidTr="00A66590">
        <w:tc>
          <w:tcPr>
            <w:tcW w:w="1418" w:type="dxa"/>
          </w:tcPr>
          <w:p w:rsidR="006B591E" w:rsidRPr="00A66590" w:rsidRDefault="002958DF" w:rsidP="00B35BBF">
            <w:pPr>
              <w:autoSpaceDE w:val="0"/>
              <w:snapToGrid w:val="0"/>
              <w:rPr>
                <w:sz w:val="18"/>
                <w:szCs w:val="18"/>
              </w:rPr>
            </w:pPr>
            <w:r w:rsidRPr="00A66590">
              <w:rPr>
                <w:sz w:val="18"/>
                <w:szCs w:val="18"/>
              </w:rPr>
              <w:t>0</w:t>
            </w:r>
            <w:r w:rsidR="006B591E" w:rsidRPr="00A66590">
              <w:rPr>
                <w:sz w:val="18"/>
                <w:szCs w:val="18"/>
              </w:rPr>
              <w:t>79</w:t>
            </w:r>
          </w:p>
        </w:tc>
        <w:tc>
          <w:tcPr>
            <w:tcW w:w="7938" w:type="dxa"/>
          </w:tcPr>
          <w:p w:rsidR="006B591E" w:rsidRPr="00A66590" w:rsidRDefault="006B591E" w:rsidP="00B35BBF">
            <w:pPr>
              <w:autoSpaceDE w:val="0"/>
              <w:snapToGrid w:val="0"/>
              <w:rPr>
                <w:sz w:val="18"/>
                <w:szCs w:val="18"/>
              </w:rPr>
            </w:pPr>
            <w:r w:rsidRPr="00A66590">
              <w:rPr>
                <w:sz w:val="18"/>
                <w:szCs w:val="18"/>
              </w:rPr>
              <w:t>Pagamento Carnê Electron</w:t>
            </w:r>
          </w:p>
        </w:tc>
      </w:tr>
      <w:tr w:rsidR="00B35BBF" w:rsidRPr="00A66590" w:rsidTr="00A66590">
        <w:trPr>
          <w:cnfStyle w:val="000000100000"/>
        </w:trPr>
        <w:tc>
          <w:tcPr>
            <w:tcW w:w="1418" w:type="dxa"/>
          </w:tcPr>
          <w:p w:rsidR="00B35BBF" w:rsidRPr="00A66590" w:rsidRDefault="002958DF" w:rsidP="001A4D8B">
            <w:pPr>
              <w:autoSpaceDE w:val="0"/>
              <w:snapToGrid w:val="0"/>
              <w:rPr>
                <w:sz w:val="18"/>
                <w:szCs w:val="18"/>
              </w:rPr>
            </w:pPr>
            <w:r w:rsidRPr="00A66590">
              <w:rPr>
                <w:sz w:val="18"/>
                <w:szCs w:val="18"/>
              </w:rPr>
              <w:t>9</w:t>
            </w:r>
            <w:r w:rsidR="00B35BBF" w:rsidRPr="00A66590">
              <w:rPr>
                <w:sz w:val="18"/>
                <w:szCs w:val="18"/>
              </w:rPr>
              <w:t>99</w:t>
            </w:r>
          </w:p>
        </w:tc>
        <w:tc>
          <w:tcPr>
            <w:tcW w:w="7938" w:type="dxa"/>
          </w:tcPr>
          <w:p w:rsidR="00B35BBF" w:rsidRPr="00A66590" w:rsidRDefault="00B35BBF" w:rsidP="001A4D8B">
            <w:pPr>
              <w:autoSpaceDE w:val="0"/>
              <w:snapToGrid w:val="0"/>
              <w:rPr>
                <w:sz w:val="18"/>
                <w:szCs w:val="18"/>
              </w:rPr>
            </w:pPr>
            <w:r w:rsidRPr="00A66590">
              <w:rPr>
                <w:sz w:val="18"/>
                <w:szCs w:val="18"/>
              </w:rPr>
              <w:t>Desconocido</w:t>
            </w:r>
          </w:p>
        </w:tc>
      </w:tr>
    </w:tbl>
    <w:p w:rsidR="001A4D8B" w:rsidRDefault="001A4D8B" w:rsidP="008F6E7C">
      <w:pPr>
        <w:pStyle w:val="Ttulo2"/>
      </w:pPr>
      <w:bookmarkStart w:id="175" w:name="_Toc419712389"/>
      <w:r>
        <w:t>Tabla 25: Flag de confirmación</w:t>
      </w:r>
      <w:bookmarkEnd w:id="175"/>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1A4D8B">
            <w:pPr>
              <w:snapToGrid w:val="0"/>
              <w:rPr>
                <w:b w:val="0"/>
                <w:sz w:val="18"/>
                <w:szCs w:val="18"/>
              </w:rPr>
            </w:pPr>
            <w:r w:rsidRPr="00A66590">
              <w:rPr>
                <w:sz w:val="18"/>
                <w:szCs w:val="18"/>
              </w:rPr>
              <w:t>Descripción</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0</w:t>
            </w:r>
          </w:p>
        </w:tc>
        <w:tc>
          <w:tcPr>
            <w:tcW w:w="7938" w:type="dxa"/>
          </w:tcPr>
          <w:p w:rsidR="001A4D8B" w:rsidRPr="00A66590" w:rsidRDefault="001A4D8B" w:rsidP="001A4D8B">
            <w:pPr>
              <w:pStyle w:val="Contenidodelatabla"/>
              <w:autoSpaceDE w:val="0"/>
              <w:snapToGrid w:val="0"/>
              <w:rPr>
                <w:rFonts w:ascii="Arial" w:hAnsi="Arial"/>
                <w:sz w:val="18"/>
                <w:szCs w:val="18"/>
                <w:lang w:val="es-ES" w:eastAsia="es-ES"/>
              </w:rPr>
            </w:pPr>
            <w:r w:rsidRPr="00A66590">
              <w:rPr>
                <w:rFonts w:ascii="Arial" w:hAnsi="Arial"/>
                <w:sz w:val="18"/>
                <w:szCs w:val="18"/>
                <w:lang w:val="es-ES" w:eastAsia="es-ES"/>
              </w:rPr>
              <w:t>pendiente</w:t>
            </w:r>
          </w:p>
        </w:tc>
      </w:tr>
      <w:tr w:rsidR="001A4D8B" w:rsidRPr="00A66590" w:rsidTr="008F6E7C">
        <w:tc>
          <w:tcPr>
            <w:tcW w:w="1418" w:type="dxa"/>
          </w:tcPr>
          <w:p w:rsidR="001A4D8B" w:rsidRPr="00A66590" w:rsidRDefault="001A4D8B" w:rsidP="001A4D8B">
            <w:pPr>
              <w:autoSpaceDE w:val="0"/>
              <w:snapToGrid w:val="0"/>
              <w:rPr>
                <w:sz w:val="18"/>
                <w:szCs w:val="18"/>
              </w:rPr>
            </w:pPr>
            <w:r w:rsidRPr="00A66590">
              <w:rPr>
                <w:sz w:val="18"/>
                <w:szCs w:val="18"/>
              </w:rPr>
              <w:t>1</w:t>
            </w:r>
          </w:p>
        </w:tc>
        <w:tc>
          <w:tcPr>
            <w:tcW w:w="7938" w:type="dxa"/>
          </w:tcPr>
          <w:p w:rsidR="001A4D8B" w:rsidRPr="00A66590" w:rsidRDefault="001A4D8B" w:rsidP="001A4D8B">
            <w:pPr>
              <w:autoSpaceDE w:val="0"/>
              <w:snapToGrid w:val="0"/>
              <w:rPr>
                <w:sz w:val="18"/>
                <w:szCs w:val="18"/>
              </w:rPr>
            </w:pPr>
            <w:r w:rsidRPr="00A66590">
              <w:rPr>
                <w:sz w:val="18"/>
                <w:szCs w:val="18"/>
              </w:rPr>
              <w:t>confirmado</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2</w:t>
            </w:r>
          </w:p>
        </w:tc>
        <w:tc>
          <w:tcPr>
            <w:tcW w:w="7938" w:type="dxa"/>
          </w:tcPr>
          <w:p w:rsidR="001A4D8B" w:rsidRPr="00A66590" w:rsidRDefault="001A4D8B" w:rsidP="001A4D8B">
            <w:pPr>
              <w:autoSpaceDE w:val="0"/>
              <w:snapToGrid w:val="0"/>
              <w:rPr>
                <w:sz w:val="18"/>
                <w:szCs w:val="18"/>
              </w:rPr>
            </w:pPr>
            <w:r w:rsidRPr="00A66590">
              <w:rPr>
                <w:sz w:val="18"/>
                <w:szCs w:val="18"/>
              </w:rPr>
              <w:t>confirmado con cambio de código de respuesta</w:t>
            </w:r>
          </w:p>
        </w:tc>
      </w:tr>
      <w:tr w:rsidR="001A4D8B" w:rsidRPr="00A66590" w:rsidTr="008F6E7C">
        <w:tc>
          <w:tcPr>
            <w:tcW w:w="1418" w:type="dxa"/>
          </w:tcPr>
          <w:p w:rsidR="001A4D8B" w:rsidRPr="00A66590" w:rsidRDefault="001A4D8B" w:rsidP="001A4D8B">
            <w:pPr>
              <w:autoSpaceDE w:val="0"/>
              <w:snapToGrid w:val="0"/>
              <w:rPr>
                <w:sz w:val="18"/>
                <w:szCs w:val="18"/>
              </w:rPr>
            </w:pPr>
            <w:r w:rsidRPr="00A66590">
              <w:rPr>
                <w:sz w:val="18"/>
                <w:szCs w:val="18"/>
              </w:rPr>
              <w:t>3</w:t>
            </w:r>
          </w:p>
        </w:tc>
        <w:tc>
          <w:tcPr>
            <w:tcW w:w="7938" w:type="dxa"/>
          </w:tcPr>
          <w:p w:rsidR="001A4D8B" w:rsidRPr="00A66590" w:rsidRDefault="001A4D8B" w:rsidP="001A4D8B">
            <w:pPr>
              <w:autoSpaceDE w:val="0"/>
              <w:snapToGrid w:val="0"/>
              <w:rPr>
                <w:sz w:val="18"/>
                <w:szCs w:val="18"/>
              </w:rPr>
            </w:pPr>
            <w:r w:rsidRPr="00A66590">
              <w:rPr>
                <w:sz w:val="18"/>
                <w:szCs w:val="18"/>
              </w:rPr>
              <w:t>timeout</w:t>
            </w:r>
          </w:p>
        </w:tc>
      </w:tr>
      <w:tr w:rsidR="001A4D8B" w:rsidRPr="00A66590" w:rsidTr="008F6E7C">
        <w:trPr>
          <w:cnfStyle w:val="000000100000"/>
        </w:trPr>
        <w:tc>
          <w:tcPr>
            <w:tcW w:w="1418" w:type="dxa"/>
          </w:tcPr>
          <w:p w:rsidR="001A4D8B" w:rsidRPr="00A66590" w:rsidRDefault="001A4D8B" w:rsidP="001A4D8B">
            <w:pPr>
              <w:autoSpaceDE w:val="0"/>
              <w:snapToGrid w:val="0"/>
              <w:rPr>
                <w:sz w:val="18"/>
                <w:szCs w:val="18"/>
              </w:rPr>
            </w:pPr>
            <w:r w:rsidRPr="00A66590">
              <w:rPr>
                <w:sz w:val="18"/>
                <w:szCs w:val="18"/>
              </w:rPr>
              <w:t>4</w:t>
            </w:r>
          </w:p>
        </w:tc>
        <w:tc>
          <w:tcPr>
            <w:tcW w:w="7938" w:type="dxa"/>
          </w:tcPr>
          <w:p w:rsidR="001A4D8B" w:rsidRPr="00A66590" w:rsidRDefault="001A4D8B" w:rsidP="001A4D8B">
            <w:pPr>
              <w:autoSpaceDE w:val="0"/>
              <w:snapToGrid w:val="0"/>
              <w:rPr>
                <w:sz w:val="18"/>
                <w:szCs w:val="18"/>
              </w:rPr>
            </w:pPr>
            <w:r w:rsidRPr="00A66590">
              <w:rPr>
                <w:sz w:val="18"/>
                <w:szCs w:val="18"/>
              </w:rPr>
              <w:t>timeout con cambio de código de respuesta</w:t>
            </w:r>
          </w:p>
        </w:tc>
      </w:tr>
      <w:tr w:rsidR="00796106" w:rsidRPr="00A66590" w:rsidTr="008F6E7C">
        <w:tc>
          <w:tcPr>
            <w:tcW w:w="1418" w:type="dxa"/>
          </w:tcPr>
          <w:p w:rsidR="00796106" w:rsidRPr="00A66590" w:rsidRDefault="00796106" w:rsidP="001A4D8B">
            <w:pPr>
              <w:autoSpaceDE w:val="0"/>
              <w:snapToGrid w:val="0"/>
              <w:rPr>
                <w:sz w:val="18"/>
                <w:szCs w:val="18"/>
              </w:rPr>
            </w:pPr>
            <w:r>
              <w:rPr>
                <w:sz w:val="18"/>
                <w:szCs w:val="18"/>
              </w:rPr>
              <w:t>5</w:t>
            </w:r>
          </w:p>
        </w:tc>
        <w:tc>
          <w:tcPr>
            <w:tcW w:w="7938" w:type="dxa"/>
          </w:tcPr>
          <w:p w:rsidR="00796106" w:rsidRPr="00A66590" w:rsidRDefault="000245B3" w:rsidP="001A4D8B">
            <w:pPr>
              <w:autoSpaceDE w:val="0"/>
              <w:snapToGrid w:val="0"/>
              <w:rPr>
                <w:sz w:val="18"/>
                <w:szCs w:val="18"/>
              </w:rPr>
            </w:pPr>
            <w:r w:rsidRPr="000245B3">
              <w:rPr>
                <w:sz w:val="18"/>
                <w:szCs w:val="18"/>
              </w:rPr>
              <w:t>Sem Ação</w:t>
            </w:r>
          </w:p>
        </w:tc>
      </w:tr>
    </w:tbl>
    <w:p w:rsidR="001A4D8B" w:rsidRDefault="001A4D8B" w:rsidP="008F6E7C">
      <w:pPr>
        <w:pStyle w:val="Ttulo2"/>
      </w:pPr>
      <w:bookmarkStart w:id="176" w:name="_Toc419712390"/>
      <w:r>
        <w:t>Tabla 26: Acciones de respuesta al host</w:t>
      </w:r>
      <w:bookmarkEnd w:id="176"/>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418"/>
        <w:gridCol w:w="7938"/>
      </w:tblGrid>
      <w:tr w:rsidR="001A4D8B" w:rsidRPr="00A66590" w:rsidTr="008F6E7C">
        <w:trPr>
          <w:cnfStyle w:val="100000000000"/>
        </w:trPr>
        <w:tc>
          <w:tcPr>
            <w:tcW w:w="1418" w:type="dxa"/>
            <w:tcBorders>
              <w:top w:val="none" w:sz="0" w:space="0" w:color="auto"/>
              <w:left w:val="none" w:sz="0" w:space="0" w:color="auto"/>
              <w:bottom w:val="none" w:sz="0" w:space="0" w:color="auto"/>
              <w:right w:val="none" w:sz="0" w:space="0" w:color="auto"/>
            </w:tcBorders>
          </w:tcPr>
          <w:p w:rsidR="001A4D8B" w:rsidRPr="00A66590" w:rsidRDefault="001A4D8B" w:rsidP="00071DD4">
            <w:pPr>
              <w:snapToGrid w:val="0"/>
              <w:rPr>
                <w:b w:val="0"/>
                <w:sz w:val="18"/>
                <w:szCs w:val="18"/>
              </w:rPr>
            </w:pPr>
            <w:r w:rsidRPr="00A66590">
              <w:rPr>
                <w:sz w:val="18"/>
                <w:szCs w:val="18"/>
              </w:rPr>
              <w:t>Código</w:t>
            </w:r>
          </w:p>
        </w:tc>
        <w:tc>
          <w:tcPr>
            <w:tcW w:w="7938" w:type="dxa"/>
            <w:tcBorders>
              <w:top w:val="none" w:sz="0" w:space="0" w:color="auto"/>
              <w:left w:val="none" w:sz="0" w:space="0" w:color="auto"/>
              <w:bottom w:val="none" w:sz="0" w:space="0" w:color="auto"/>
              <w:right w:val="none" w:sz="0" w:space="0" w:color="auto"/>
            </w:tcBorders>
          </w:tcPr>
          <w:p w:rsidR="001A4D8B" w:rsidRPr="00A66590" w:rsidRDefault="001A4D8B" w:rsidP="00071DD4">
            <w:pPr>
              <w:snapToGrid w:val="0"/>
              <w:rPr>
                <w:b w:val="0"/>
                <w:sz w:val="18"/>
                <w:szCs w:val="18"/>
              </w:rPr>
            </w:pPr>
            <w:r w:rsidRPr="00A66590">
              <w:rPr>
                <w:sz w:val="18"/>
                <w:szCs w:val="18"/>
              </w:rPr>
              <w:t>Descripción</w:t>
            </w:r>
          </w:p>
        </w:tc>
      </w:tr>
      <w:tr w:rsidR="001A4D8B" w:rsidRPr="00A66590" w:rsidTr="008F6E7C">
        <w:trPr>
          <w:cnfStyle w:val="000000100000"/>
        </w:trPr>
        <w:tc>
          <w:tcPr>
            <w:tcW w:w="1418" w:type="dxa"/>
          </w:tcPr>
          <w:p w:rsidR="001A4D8B" w:rsidRPr="00A66590" w:rsidRDefault="001A4D8B" w:rsidP="001A4D8B">
            <w:pPr>
              <w:snapToGrid w:val="0"/>
              <w:rPr>
                <w:sz w:val="18"/>
                <w:szCs w:val="18"/>
              </w:rPr>
            </w:pPr>
            <w:r w:rsidRPr="00A66590">
              <w:rPr>
                <w:sz w:val="18"/>
                <w:szCs w:val="18"/>
              </w:rPr>
              <w:t xml:space="preserve">00 </w:t>
            </w:r>
          </w:p>
        </w:tc>
        <w:tc>
          <w:tcPr>
            <w:tcW w:w="7938" w:type="dxa"/>
          </w:tcPr>
          <w:p w:rsidR="001A4D8B" w:rsidRPr="00A66590" w:rsidRDefault="001A4D8B" w:rsidP="001A4D8B">
            <w:pPr>
              <w:snapToGrid w:val="0"/>
              <w:rPr>
                <w:sz w:val="18"/>
                <w:szCs w:val="18"/>
              </w:rPr>
            </w:pPr>
            <w:r w:rsidRPr="00A66590">
              <w:rPr>
                <w:sz w:val="18"/>
                <w:szCs w:val="18"/>
              </w:rPr>
              <w:t>Sin acción</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01</w:t>
            </w:r>
          </w:p>
        </w:tc>
        <w:tc>
          <w:tcPr>
            <w:tcW w:w="7938" w:type="dxa"/>
          </w:tcPr>
          <w:p w:rsidR="001A4D8B" w:rsidRPr="00A66590" w:rsidRDefault="001A4D8B" w:rsidP="00071DD4">
            <w:pPr>
              <w:autoSpaceDE w:val="0"/>
              <w:snapToGrid w:val="0"/>
              <w:rPr>
                <w:sz w:val="18"/>
                <w:szCs w:val="18"/>
              </w:rPr>
            </w:pPr>
            <w:r w:rsidRPr="00A66590">
              <w:rPr>
                <w:sz w:val="18"/>
                <w:szCs w:val="18"/>
              </w:rPr>
              <w:t>Denegar operación</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02</w:t>
            </w:r>
          </w:p>
        </w:tc>
        <w:tc>
          <w:tcPr>
            <w:tcW w:w="7938" w:type="dxa"/>
          </w:tcPr>
          <w:p w:rsidR="001A4D8B" w:rsidRPr="00A66590" w:rsidRDefault="001A4D8B" w:rsidP="00071DD4">
            <w:pPr>
              <w:autoSpaceDE w:val="0"/>
              <w:snapToGrid w:val="0"/>
              <w:rPr>
                <w:sz w:val="18"/>
                <w:szCs w:val="18"/>
              </w:rPr>
            </w:pPr>
            <w:r w:rsidRPr="00A66590">
              <w:rPr>
                <w:sz w:val="18"/>
                <w:szCs w:val="18"/>
              </w:rPr>
              <w:t>Referir</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03</w:t>
            </w:r>
          </w:p>
        </w:tc>
        <w:tc>
          <w:tcPr>
            <w:tcW w:w="7938" w:type="dxa"/>
          </w:tcPr>
          <w:p w:rsidR="001A4D8B" w:rsidRPr="00A66590" w:rsidRDefault="001A4D8B" w:rsidP="00071DD4">
            <w:pPr>
              <w:autoSpaceDE w:val="0"/>
              <w:snapToGrid w:val="0"/>
              <w:rPr>
                <w:sz w:val="18"/>
                <w:szCs w:val="18"/>
              </w:rPr>
            </w:pPr>
            <w:r w:rsidRPr="00A66590">
              <w:rPr>
                <w:sz w:val="18"/>
                <w:szCs w:val="18"/>
              </w:rPr>
              <w:t>Referida EC</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04</w:t>
            </w:r>
          </w:p>
        </w:tc>
        <w:tc>
          <w:tcPr>
            <w:tcW w:w="7938" w:type="dxa"/>
          </w:tcPr>
          <w:p w:rsidR="001A4D8B" w:rsidRPr="00A66590" w:rsidRDefault="001A4D8B" w:rsidP="00071DD4">
            <w:pPr>
              <w:autoSpaceDE w:val="0"/>
              <w:snapToGrid w:val="0"/>
              <w:rPr>
                <w:sz w:val="18"/>
                <w:szCs w:val="18"/>
              </w:rPr>
            </w:pPr>
            <w:r w:rsidRPr="00A66590">
              <w:rPr>
                <w:sz w:val="18"/>
                <w:szCs w:val="18"/>
              </w:rPr>
              <w:t>Enviar SMS</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t>05</w:t>
            </w:r>
          </w:p>
        </w:tc>
        <w:tc>
          <w:tcPr>
            <w:tcW w:w="7938" w:type="dxa"/>
          </w:tcPr>
          <w:p w:rsidR="001A4D8B" w:rsidRPr="00A66590" w:rsidRDefault="001A4D8B" w:rsidP="00071DD4">
            <w:pPr>
              <w:autoSpaceDE w:val="0"/>
              <w:snapToGrid w:val="0"/>
              <w:rPr>
                <w:sz w:val="18"/>
                <w:szCs w:val="18"/>
              </w:rPr>
            </w:pPr>
            <w:r w:rsidRPr="00A66590">
              <w:rPr>
                <w:sz w:val="18"/>
                <w:szCs w:val="18"/>
              </w:rPr>
              <w:t>Sin acción</w:t>
            </w:r>
          </w:p>
        </w:tc>
      </w:tr>
      <w:tr w:rsidR="001A4D8B" w:rsidRPr="00A66590" w:rsidTr="008F6E7C">
        <w:trPr>
          <w:cnfStyle w:val="000000100000"/>
        </w:trPr>
        <w:tc>
          <w:tcPr>
            <w:tcW w:w="1418" w:type="dxa"/>
          </w:tcPr>
          <w:p w:rsidR="001A4D8B" w:rsidRPr="00A66590" w:rsidRDefault="001A4D8B" w:rsidP="00071DD4">
            <w:pPr>
              <w:autoSpaceDE w:val="0"/>
              <w:snapToGrid w:val="0"/>
              <w:rPr>
                <w:sz w:val="18"/>
                <w:szCs w:val="18"/>
              </w:rPr>
            </w:pPr>
            <w:r w:rsidRPr="00A66590">
              <w:rPr>
                <w:sz w:val="18"/>
                <w:szCs w:val="18"/>
              </w:rPr>
              <w:t>06</w:t>
            </w:r>
          </w:p>
        </w:tc>
        <w:tc>
          <w:tcPr>
            <w:tcW w:w="7938" w:type="dxa"/>
          </w:tcPr>
          <w:p w:rsidR="001A4D8B" w:rsidRPr="00A66590" w:rsidRDefault="001A4D8B" w:rsidP="00071DD4">
            <w:pPr>
              <w:autoSpaceDE w:val="0"/>
              <w:snapToGrid w:val="0"/>
              <w:rPr>
                <w:sz w:val="18"/>
                <w:szCs w:val="18"/>
              </w:rPr>
            </w:pPr>
            <w:r w:rsidRPr="00A66590">
              <w:rPr>
                <w:sz w:val="18"/>
                <w:szCs w:val="18"/>
              </w:rPr>
              <w:t>Referir e Enviar</w:t>
            </w:r>
          </w:p>
        </w:tc>
      </w:tr>
      <w:tr w:rsidR="001A4D8B" w:rsidRPr="00A66590" w:rsidTr="008F6E7C">
        <w:tc>
          <w:tcPr>
            <w:tcW w:w="1418" w:type="dxa"/>
          </w:tcPr>
          <w:p w:rsidR="001A4D8B" w:rsidRPr="00A66590" w:rsidRDefault="001A4D8B" w:rsidP="00071DD4">
            <w:pPr>
              <w:autoSpaceDE w:val="0"/>
              <w:snapToGrid w:val="0"/>
              <w:rPr>
                <w:sz w:val="18"/>
                <w:szCs w:val="18"/>
              </w:rPr>
            </w:pPr>
            <w:r w:rsidRPr="00A66590">
              <w:rPr>
                <w:sz w:val="18"/>
                <w:szCs w:val="18"/>
              </w:rPr>
              <w:lastRenderedPageBreak/>
              <w:t>07</w:t>
            </w:r>
          </w:p>
        </w:tc>
        <w:tc>
          <w:tcPr>
            <w:tcW w:w="7938" w:type="dxa"/>
          </w:tcPr>
          <w:p w:rsidR="001A4D8B" w:rsidRPr="00A66590" w:rsidRDefault="001A4D8B" w:rsidP="00071DD4">
            <w:pPr>
              <w:autoSpaceDE w:val="0"/>
              <w:snapToGrid w:val="0"/>
              <w:rPr>
                <w:sz w:val="18"/>
                <w:szCs w:val="18"/>
              </w:rPr>
            </w:pPr>
            <w:r w:rsidRPr="00A66590">
              <w:rPr>
                <w:sz w:val="18"/>
                <w:szCs w:val="18"/>
              </w:rPr>
              <w:t>Negar e enviar</w:t>
            </w:r>
          </w:p>
        </w:tc>
      </w:tr>
      <w:tr w:rsidR="005E0ACF" w:rsidRPr="00A66590" w:rsidTr="008F6E7C">
        <w:trPr>
          <w:cnfStyle w:val="000000100000"/>
        </w:trPr>
        <w:tc>
          <w:tcPr>
            <w:tcW w:w="1418" w:type="dxa"/>
          </w:tcPr>
          <w:p w:rsidR="005E0ACF" w:rsidRPr="00A66590" w:rsidRDefault="005E0ACF" w:rsidP="00071DD4">
            <w:pPr>
              <w:autoSpaceDE w:val="0"/>
              <w:snapToGrid w:val="0"/>
              <w:rPr>
                <w:sz w:val="18"/>
                <w:szCs w:val="18"/>
              </w:rPr>
            </w:pPr>
            <w:r>
              <w:rPr>
                <w:sz w:val="18"/>
                <w:szCs w:val="18"/>
              </w:rPr>
              <w:t>08</w:t>
            </w:r>
          </w:p>
        </w:tc>
        <w:tc>
          <w:tcPr>
            <w:tcW w:w="7938" w:type="dxa"/>
          </w:tcPr>
          <w:p w:rsidR="005E0ACF" w:rsidRPr="00A66590" w:rsidRDefault="005E0ACF" w:rsidP="005E0ACF">
            <w:pPr>
              <w:autoSpaceDE w:val="0"/>
              <w:snapToGrid w:val="0"/>
              <w:rPr>
                <w:sz w:val="18"/>
                <w:szCs w:val="18"/>
              </w:rPr>
            </w:pPr>
            <w:r>
              <w:rPr>
                <w:sz w:val="18"/>
                <w:szCs w:val="18"/>
              </w:rPr>
              <w:t>Denegar Cancelamento</w:t>
            </w:r>
          </w:p>
        </w:tc>
      </w:tr>
      <w:tr w:rsidR="005E0ACF" w:rsidRPr="00A66590" w:rsidTr="008F6E7C">
        <w:tc>
          <w:tcPr>
            <w:tcW w:w="1418" w:type="dxa"/>
          </w:tcPr>
          <w:p w:rsidR="005E0ACF" w:rsidRDefault="005E0ACF" w:rsidP="00071DD4">
            <w:pPr>
              <w:autoSpaceDE w:val="0"/>
              <w:snapToGrid w:val="0"/>
              <w:rPr>
                <w:sz w:val="18"/>
                <w:szCs w:val="18"/>
              </w:rPr>
            </w:pPr>
            <w:r>
              <w:rPr>
                <w:sz w:val="18"/>
                <w:szCs w:val="18"/>
              </w:rPr>
              <w:t>09</w:t>
            </w:r>
          </w:p>
        </w:tc>
        <w:tc>
          <w:tcPr>
            <w:tcW w:w="7938" w:type="dxa"/>
          </w:tcPr>
          <w:p w:rsidR="005E0ACF" w:rsidRDefault="005E0ACF" w:rsidP="00071DD4">
            <w:pPr>
              <w:autoSpaceDE w:val="0"/>
              <w:snapToGrid w:val="0"/>
              <w:rPr>
                <w:sz w:val="18"/>
                <w:szCs w:val="18"/>
              </w:rPr>
            </w:pPr>
            <w:r>
              <w:rPr>
                <w:sz w:val="18"/>
                <w:szCs w:val="18"/>
              </w:rPr>
              <w:t>Denegar Adquirente</w:t>
            </w:r>
          </w:p>
        </w:tc>
      </w:tr>
    </w:tbl>
    <w:p w:rsidR="001A4D8B" w:rsidRDefault="001A4D8B" w:rsidP="00D413DD"/>
    <w:p w:rsidR="00071DD4" w:rsidRDefault="00071DD4" w:rsidP="008F6E7C">
      <w:pPr>
        <w:pStyle w:val="Ttulo2"/>
      </w:pPr>
      <w:bookmarkStart w:id="177" w:name="_Toc419712391"/>
      <w:r>
        <w:t>Tabla 27: CVV2 Validado</w:t>
      </w:r>
      <w:bookmarkEnd w:id="177"/>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2412"/>
        <w:gridCol w:w="6944"/>
      </w:tblGrid>
      <w:tr w:rsidR="00071DD4" w:rsidRPr="00A66590" w:rsidTr="008F6E7C">
        <w:trPr>
          <w:cnfStyle w:val="100000000000"/>
        </w:trPr>
        <w:tc>
          <w:tcPr>
            <w:tcW w:w="2412" w:type="dxa"/>
            <w:tcBorders>
              <w:top w:val="none" w:sz="0" w:space="0" w:color="auto"/>
              <w:left w:val="none" w:sz="0" w:space="0" w:color="auto"/>
              <w:bottom w:val="none" w:sz="0" w:space="0" w:color="auto"/>
              <w:right w:val="none" w:sz="0" w:space="0" w:color="auto"/>
            </w:tcBorders>
          </w:tcPr>
          <w:p w:rsidR="00071DD4" w:rsidRPr="00A66590" w:rsidRDefault="00071DD4" w:rsidP="00071DD4">
            <w:pPr>
              <w:snapToGrid w:val="0"/>
              <w:rPr>
                <w:b w:val="0"/>
                <w:sz w:val="18"/>
                <w:szCs w:val="18"/>
              </w:rPr>
            </w:pPr>
            <w:r w:rsidRPr="00A66590">
              <w:rPr>
                <w:sz w:val="18"/>
                <w:szCs w:val="18"/>
              </w:rPr>
              <w:t>Código</w:t>
            </w:r>
          </w:p>
        </w:tc>
        <w:tc>
          <w:tcPr>
            <w:tcW w:w="6944" w:type="dxa"/>
            <w:tcBorders>
              <w:top w:val="none" w:sz="0" w:space="0" w:color="auto"/>
              <w:left w:val="none" w:sz="0" w:space="0" w:color="auto"/>
              <w:bottom w:val="none" w:sz="0" w:space="0" w:color="auto"/>
              <w:right w:val="none" w:sz="0" w:space="0" w:color="auto"/>
            </w:tcBorders>
          </w:tcPr>
          <w:p w:rsidR="00071DD4" w:rsidRPr="00A66590" w:rsidRDefault="00071DD4" w:rsidP="00071DD4">
            <w:pPr>
              <w:snapToGrid w:val="0"/>
              <w:rPr>
                <w:b w:val="0"/>
                <w:sz w:val="18"/>
                <w:szCs w:val="18"/>
              </w:rPr>
            </w:pPr>
            <w:r w:rsidRPr="00A66590">
              <w:rPr>
                <w:sz w:val="18"/>
                <w:szCs w:val="18"/>
              </w:rPr>
              <w:t>Descripción</w:t>
            </w:r>
          </w:p>
        </w:tc>
      </w:tr>
      <w:tr w:rsidR="00071DD4" w:rsidRPr="00A66590" w:rsidTr="00A66590">
        <w:trPr>
          <w:cnfStyle w:val="000000100000"/>
        </w:trPr>
        <w:tc>
          <w:tcPr>
            <w:tcW w:w="2412" w:type="dxa"/>
          </w:tcPr>
          <w:p w:rsidR="00071DD4" w:rsidRPr="00A66590" w:rsidRDefault="00071DD4" w:rsidP="00071DD4">
            <w:pPr>
              <w:snapToGrid w:val="0"/>
              <w:rPr>
                <w:sz w:val="18"/>
                <w:szCs w:val="18"/>
              </w:rPr>
            </w:pPr>
            <w:r w:rsidRPr="00A66590">
              <w:rPr>
                <w:sz w:val="18"/>
                <w:szCs w:val="18"/>
              </w:rPr>
              <w:t>M</w:t>
            </w:r>
          </w:p>
        </w:tc>
        <w:tc>
          <w:tcPr>
            <w:tcW w:w="6944" w:type="dxa"/>
          </w:tcPr>
          <w:p w:rsidR="00071DD4" w:rsidRPr="00A66590" w:rsidRDefault="00071DD4" w:rsidP="00071DD4">
            <w:pPr>
              <w:snapToGrid w:val="0"/>
              <w:rPr>
                <w:sz w:val="18"/>
                <w:szCs w:val="18"/>
              </w:rPr>
            </w:pPr>
            <w:r w:rsidRPr="00A66590">
              <w:rPr>
                <w:sz w:val="18"/>
                <w:szCs w:val="18"/>
              </w:rPr>
              <w:t>Cvv2 bateu.</w:t>
            </w:r>
          </w:p>
        </w:tc>
      </w:tr>
      <w:tr w:rsidR="00071DD4" w:rsidRPr="00A66590" w:rsidTr="00A66590">
        <w:tc>
          <w:tcPr>
            <w:tcW w:w="2412" w:type="dxa"/>
          </w:tcPr>
          <w:p w:rsidR="00071DD4" w:rsidRPr="00A66590" w:rsidRDefault="00071DD4" w:rsidP="00071DD4">
            <w:pPr>
              <w:autoSpaceDE w:val="0"/>
              <w:snapToGrid w:val="0"/>
              <w:rPr>
                <w:sz w:val="18"/>
                <w:szCs w:val="18"/>
              </w:rPr>
            </w:pPr>
            <w:r w:rsidRPr="00A66590">
              <w:rPr>
                <w:sz w:val="18"/>
                <w:szCs w:val="18"/>
              </w:rPr>
              <w:t>N</w:t>
            </w:r>
          </w:p>
        </w:tc>
        <w:tc>
          <w:tcPr>
            <w:tcW w:w="6944" w:type="dxa"/>
          </w:tcPr>
          <w:p w:rsidR="00071DD4" w:rsidRPr="00A66590" w:rsidRDefault="00071DD4" w:rsidP="00071DD4">
            <w:pPr>
              <w:autoSpaceDE w:val="0"/>
              <w:snapToGrid w:val="0"/>
              <w:rPr>
                <w:sz w:val="18"/>
                <w:szCs w:val="18"/>
              </w:rPr>
            </w:pPr>
            <w:r w:rsidRPr="00A66590">
              <w:rPr>
                <w:sz w:val="18"/>
                <w:szCs w:val="18"/>
              </w:rPr>
              <w:t>Cvv2 não bateu.</w:t>
            </w:r>
          </w:p>
        </w:tc>
      </w:tr>
      <w:tr w:rsidR="00071DD4" w:rsidRPr="00A66590" w:rsidTr="00A66590">
        <w:trPr>
          <w:cnfStyle w:val="000000100000"/>
        </w:trPr>
        <w:tc>
          <w:tcPr>
            <w:tcW w:w="2412" w:type="dxa"/>
          </w:tcPr>
          <w:p w:rsidR="00071DD4" w:rsidRPr="00A66590" w:rsidRDefault="00071DD4" w:rsidP="00071DD4">
            <w:pPr>
              <w:autoSpaceDE w:val="0"/>
              <w:snapToGrid w:val="0"/>
              <w:rPr>
                <w:sz w:val="18"/>
                <w:szCs w:val="18"/>
              </w:rPr>
            </w:pPr>
            <w:r w:rsidRPr="00A66590">
              <w:rPr>
                <w:sz w:val="18"/>
                <w:szCs w:val="18"/>
              </w:rPr>
              <w:t>P</w:t>
            </w:r>
          </w:p>
        </w:tc>
        <w:tc>
          <w:tcPr>
            <w:tcW w:w="6944" w:type="dxa"/>
          </w:tcPr>
          <w:p w:rsidR="00071DD4" w:rsidRPr="00A66590" w:rsidRDefault="00071DD4" w:rsidP="00071DD4">
            <w:pPr>
              <w:autoSpaceDE w:val="0"/>
              <w:snapToGrid w:val="0"/>
              <w:rPr>
                <w:sz w:val="18"/>
                <w:szCs w:val="18"/>
              </w:rPr>
            </w:pPr>
            <w:r w:rsidRPr="00A66590">
              <w:rPr>
                <w:sz w:val="18"/>
                <w:szCs w:val="18"/>
              </w:rPr>
              <w:t xml:space="preserve">Valor de cvv2 não enviado (podemos não ter enviado o cvv2 </w:t>
            </w:r>
            <w:proofErr w:type="gramStart"/>
            <w:r w:rsidRPr="00A66590">
              <w:rPr>
                <w:sz w:val="18"/>
                <w:szCs w:val="18"/>
              </w:rPr>
              <w:t>mas</w:t>
            </w:r>
            <w:proofErr w:type="gramEnd"/>
            <w:r w:rsidRPr="00A66590">
              <w:rPr>
                <w:sz w:val="18"/>
                <w:szCs w:val="18"/>
              </w:rPr>
              <w:t xml:space="preserve"> enviado o flag de ilegível ou inexistente).</w:t>
            </w:r>
          </w:p>
        </w:tc>
      </w:tr>
      <w:tr w:rsidR="00071DD4" w:rsidRPr="00A66590" w:rsidTr="00A66590">
        <w:tc>
          <w:tcPr>
            <w:tcW w:w="2412" w:type="dxa"/>
          </w:tcPr>
          <w:p w:rsidR="00071DD4" w:rsidRPr="00A66590" w:rsidRDefault="00071DD4" w:rsidP="00071DD4">
            <w:pPr>
              <w:autoSpaceDE w:val="0"/>
              <w:snapToGrid w:val="0"/>
              <w:rPr>
                <w:sz w:val="18"/>
                <w:szCs w:val="18"/>
              </w:rPr>
            </w:pPr>
            <w:r w:rsidRPr="00A66590">
              <w:rPr>
                <w:sz w:val="18"/>
                <w:szCs w:val="18"/>
              </w:rPr>
              <w:t>S</w:t>
            </w:r>
          </w:p>
        </w:tc>
        <w:tc>
          <w:tcPr>
            <w:tcW w:w="6944" w:type="dxa"/>
          </w:tcPr>
          <w:p w:rsidR="00071DD4" w:rsidRPr="00A66590" w:rsidRDefault="00071DD4" w:rsidP="00071DD4">
            <w:pPr>
              <w:autoSpaceDE w:val="0"/>
              <w:snapToGrid w:val="0"/>
              <w:rPr>
                <w:sz w:val="18"/>
                <w:szCs w:val="18"/>
              </w:rPr>
            </w:pPr>
            <w:r w:rsidRPr="00A66590">
              <w:rPr>
                <w:sz w:val="18"/>
                <w:szCs w:val="18"/>
              </w:rPr>
              <w:t>Ec informa que o cvv2 não está presente no cartão.</w:t>
            </w:r>
          </w:p>
        </w:tc>
      </w:tr>
      <w:tr w:rsidR="00071DD4" w:rsidRPr="00A66590" w:rsidTr="00A66590">
        <w:trPr>
          <w:cnfStyle w:val="000000100000"/>
        </w:trPr>
        <w:tc>
          <w:tcPr>
            <w:tcW w:w="2412" w:type="dxa"/>
          </w:tcPr>
          <w:p w:rsidR="00071DD4" w:rsidRPr="00A66590" w:rsidRDefault="00071DD4" w:rsidP="00071DD4">
            <w:pPr>
              <w:autoSpaceDE w:val="0"/>
              <w:snapToGrid w:val="0"/>
              <w:rPr>
                <w:sz w:val="18"/>
                <w:szCs w:val="18"/>
              </w:rPr>
            </w:pPr>
            <w:r w:rsidRPr="00A66590">
              <w:rPr>
                <w:sz w:val="18"/>
                <w:szCs w:val="18"/>
              </w:rPr>
              <w:t>U</w:t>
            </w:r>
          </w:p>
        </w:tc>
        <w:tc>
          <w:tcPr>
            <w:tcW w:w="6944" w:type="dxa"/>
          </w:tcPr>
          <w:p w:rsidR="00071DD4" w:rsidRPr="00A66590" w:rsidRDefault="00071DD4" w:rsidP="00071DD4">
            <w:pPr>
              <w:autoSpaceDE w:val="0"/>
              <w:snapToGrid w:val="0"/>
              <w:rPr>
                <w:sz w:val="18"/>
                <w:szCs w:val="18"/>
              </w:rPr>
            </w:pPr>
            <w:r w:rsidRPr="00A66590">
              <w:rPr>
                <w:sz w:val="18"/>
                <w:szCs w:val="18"/>
              </w:rPr>
              <w:t>Emissor não certificado para tratar o cvv2 ou não forneceu à Visa as chaves.</w:t>
            </w:r>
          </w:p>
        </w:tc>
      </w:tr>
    </w:tbl>
    <w:p w:rsidR="003B6299" w:rsidRDefault="003B6299" w:rsidP="008F6E7C">
      <w:pPr>
        <w:pStyle w:val="Ttulo2"/>
      </w:pPr>
      <w:bookmarkStart w:id="178" w:name="_Toc419712392"/>
      <w:r>
        <w:t>Tabla 28: Tipos de Tarjeta de SEC</w:t>
      </w:r>
      <w:bookmarkEnd w:id="178"/>
    </w:p>
    <w:tbl>
      <w:tblPr>
        <w:tblStyle w:val="Sombreadomedio2-nfasis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870"/>
        <w:gridCol w:w="2340"/>
        <w:gridCol w:w="2620"/>
      </w:tblGrid>
      <w:tr w:rsidR="003B6299" w:rsidRPr="003B6299" w:rsidTr="00DA019A">
        <w:trPr>
          <w:cnfStyle w:val="100000000000"/>
          <w:trHeight w:val="300"/>
        </w:trPr>
        <w:tc>
          <w:tcPr>
            <w:tcW w:w="1870" w:type="dxa"/>
            <w:tcBorders>
              <w:top w:val="none" w:sz="0" w:space="0" w:color="auto"/>
              <w:left w:val="none" w:sz="0" w:space="0" w:color="auto"/>
              <w:bottom w:val="none" w:sz="0" w:space="0" w:color="auto"/>
              <w:right w:val="none" w:sz="0" w:space="0" w:color="auto"/>
            </w:tcBorders>
          </w:tcPr>
          <w:p w:rsidR="00B53F6F" w:rsidRDefault="000245B3">
            <w:pPr>
              <w:snapToGrid w:val="0"/>
              <w:rPr>
                <w:sz w:val="18"/>
                <w:szCs w:val="18"/>
              </w:rPr>
            </w:pPr>
            <w:r>
              <w:rPr>
                <w:sz w:val="18"/>
                <w:szCs w:val="18"/>
              </w:rPr>
              <w:t>B</w:t>
            </w:r>
            <w:r w:rsidR="00DA019A">
              <w:rPr>
                <w:sz w:val="18"/>
                <w:szCs w:val="18"/>
              </w:rPr>
              <w:t>andeira</w:t>
            </w:r>
          </w:p>
        </w:tc>
        <w:tc>
          <w:tcPr>
            <w:tcW w:w="2340" w:type="dxa"/>
            <w:tcBorders>
              <w:top w:val="none" w:sz="0" w:space="0" w:color="auto"/>
              <w:left w:val="none" w:sz="0" w:space="0" w:color="auto"/>
              <w:bottom w:val="none" w:sz="0" w:space="0" w:color="auto"/>
              <w:right w:val="none" w:sz="0" w:space="0" w:color="auto"/>
            </w:tcBorders>
          </w:tcPr>
          <w:p w:rsidR="00B53F6F" w:rsidRDefault="000245B3">
            <w:pPr>
              <w:snapToGrid w:val="0"/>
              <w:rPr>
                <w:sz w:val="18"/>
                <w:szCs w:val="18"/>
              </w:rPr>
            </w:pPr>
            <w:r w:rsidRPr="000245B3">
              <w:rPr>
                <w:sz w:val="18"/>
                <w:szCs w:val="18"/>
              </w:rPr>
              <w:t>T</w:t>
            </w:r>
            <w:r w:rsidR="00DA019A">
              <w:rPr>
                <w:sz w:val="18"/>
                <w:szCs w:val="18"/>
              </w:rPr>
              <w:t>ipo Tarjeta</w:t>
            </w:r>
          </w:p>
        </w:tc>
        <w:tc>
          <w:tcPr>
            <w:tcW w:w="2620" w:type="dxa"/>
            <w:tcBorders>
              <w:top w:val="none" w:sz="0" w:space="0" w:color="auto"/>
              <w:left w:val="none" w:sz="0" w:space="0" w:color="auto"/>
              <w:bottom w:val="none" w:sz="0" w:space="0" w:color="auto"/>
              <w:right w:val="none" w:sz="0" w:space="0" w:color="auto"/>
            </w:tcBorders>
          </w:tcPr>
          <w:p w:rsidR="00B53F6F" w:rsidRDefault="000245B3">
            <w:pPr>
              <w:snapToGrid w:val="0"/>
              <w:rPr>
                <w:sz w:val="18"/>
                <w:szCs w:val="18"/>
              </w:rPr>
            </w:pPr>
            <w:r w:rsidRPr="000245B3">
              <w:rPr>
                <w:sz w:val="18"/>
                <w:szCs w:val="18"/>
              </w:rPr>
              <w:t>D</w:t>
            </w:r>
            <w:r w:rsidR="00DA019A">
              <w:rPr>
                <w:sz w:val="18"/>
                <w:szCs w:val="18"/>
              </w:rPr>
              <w:t>escripción</w:t>
            </w:r>
          </w:p>
        </w:tc>
      </w:tr>
      <w:tr w:rsidR="003B6299"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0245B3" w:rsidRPr="000245B3">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"1  "</w:t>
            </w:r>
          </w:p>
        </w:tc>
        <w:tc>
          <w:tcPr>
            <w:tcW w:w="2620" w:type="dxa"/>
          </w:tcPr>
          <w:p w:rsidR="00B53F6F" w:rsidRDefault="000245B3">
            <w:pPr>
              <w:snapToGrid w:val="0"/>
              <w:rPr>
                <w:sz w:val="18"/>
                <w:szCs w:val="18"/>
              </w:rPr>
            </w:pPr>
            <w:r w:rsidRPr="000245B3">
              <w:rPr>
                <w:sz w:val="18"/>
                <w:szCs w:val="18"/>
              </w:rPr>
              <w:t>VALE ALIMENTACAO</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"2  "</w:t>
            </w:r>
          </w:p>
        </w:tc>
        <w:tc>
          <w:tcPr>
            <w:tcW w:w="2620" w:type="dxa"/>
          </w:tcPr>
          <w:p w:rsidR="00B53F6F" w:rsidRDefault="000245B3">
            <w:pPr>
              <w:snapToGrid w:val="0"/>
              <w:rPr>
                <w:sz w:val="18"/>
                <w:szCs w:val="18"/>
              </w:rPr>
            </w:pPr>
            <w:r w:rsidRPr="000245B3">
              <w:rPr>
                <w:sz w:val="18"/>
                <w:szCs w:val="18"/>
              </w:rPr>
              <w:t>VALE REFEIÇÃO</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"3  "</w:t>
            </w:r>
          </w:p>
        </w:tc>
        <w:tc>
          <w:tcPr>
            <w:tcW w:w="2620" w:type="dxa"/>
          </w:tcPr>
          <w:p w:rsidR="00B53F6F" w:rsidRDefault="000245B3">
            <w:pPr>
              <w:snapToGrid w:val="0"/>
              <w:rPr>
                <w:sz w:val="18"/>
                <w:szCs w:val="18"/>
              </w:rPr>
            </w:pPr>
            <w:r w:rsidRPr="000245B3">
              <w:rPr>
                <w:sz w:val="18"/>
                <w:szCs w:val="18"/>
              </w:rPr>
              <w:t>FLEX CAR</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"6</w:t>
            </w:r>
            <w:r w:rsidR="00DA019A">
              <w:rPr>
                <w:sz w:val="18"/>
                <w:szCs w:val="18"/>
              </w:rPr>
              <w:t xml:space="preserve"> </w:t>
            </w:r>
            <w:r w:rsidRPr="000245B3">
              <w:rPr>
                <w:sz w:val="18"/>
                <w:szCs w:val="18"/>
              </w:rPr>
              <w:t xml:space="preserve"> "</w:t>
            </w:r>
          </w:p>
        </w:tc>
        <w:tc>
          <w:tcPr>
            <w:tcW w:w="2620" w:type="dxa"/>
          </w:tcPr>
          <w:p w:rsidR="00B53F6F" w:rsidRDefault="000245B3">
            <w:pPr>
              <w:snapToGrid w:val="0"/>
              <w:rPr>
                <w:sz w:val="18"/>
                <w:szCs w:val="18"/>
              </w:rPr>
            </w:pPr>
            <w:r w:rsidRPr="000245B3">
              <w:rPr>
                <w:sz w:val="18"/>
                <w:szCs w:val="18"/>
              </w:rPr>
              <w:t xml:space="preserve">BNDES        </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"A</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ATM</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"B</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EMPRESARIAL</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"C</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CLASSIC</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"D</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COMERCIAL</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"E</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ELECTRON</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"F</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COPAC</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"G</w:t>
            </w:r>
            <w:r w:rsidR="00DA019A">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TRAVELMONEY</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"H</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INFINITE</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"J</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PLATINUM</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"K</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SIGNATURE</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"M</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MASTERCARD</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"O</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SIG EMPRESARIAL</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lastRenderedPageBreak/>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"P</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VISA GOLD</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"Q</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DE PROPRIEDA</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"R</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CORPORATE T&amp;E</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"S</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COMPRAS INST</w:t>
            </w:r>
          </w:p>
        </w:tc>
      </w:tr>
      <w:tr w:rsidR="00DA019A" w:rsidRPr="003B6299" w:rsidTr="00DA019A">
        <w:trPr>
          <w:cnfStyle w:val="000000100000"/>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"T</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COMPROV VIAG</w:t>
            </w:r>
          </w:p>
        </w:tc>
      </w:tr>
      <w:tr w:rsidR="00DA019A" w:rsidRPr="003B6299" w:rsidTr="00DA019A">
        <w:trPr>
          <w:trHeight w:val="300"/>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"V</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VPRAY</w:t>
            </w:r>
          </w:p>
        </w:tc>
      </w:tr>
      <w:tr w:rsidR="00DA019A" w:rsidRPr="003B6299" w:rsidTr="00DA019A">
        <w:trPr>
          <w:cnfStyle w:val="000000100000"/>
          <w:trHeight w:val="315"/>
        </w:trPr>
        <w:tc>
          <w:tcPr>
            <w:tcW w:w="1870" w:type="dxa"/>
          </w:tcPr>
          <w:p w:rsidR="00B53F6F" w:rsidRDefault="00302C5C">
            <w:pPr>
              <w:snapToGrid w:val="0"/>
              <w:rPr>
                <w:b/>
                <w:bCs/>
                <w:sz w:val="18"/>
                <w:szCs w:val="18"/>
              </w:rPr>
            </w:pPr>
            <w:r>
              <w:rPr>
                <w:b/>
                <w:bCs/>
                <w:sz w:val="18"/>
                <w:szCs w:val="18"/>
              </w:rPr>
              <w:t>00</w:t>
            </w:r>
            <w:r w:rsidR="00DA019A" w:rsidRPr="003B6299">
              <w:rPr>
                <w:b/>
                <w:bCs/>
                <w:sz w:val="18"/>
                <w:szCs w:val="18"/>
              </w:rPr>
              <w:t>1</w:t>
            </w:r>
            <w:r w:rsidR="00DA019A">
              <w:rPr>
                <w:b/>
                <w:bCs/>
                <w:sz w:val="18"/>
                <w:szCs w:val="18"/>
              </w:rPr>
              <w:t xml:space="preserve"> (Visa)</w:t>
            </w:r>
          </w:p>
        </w:tc>
        <w:tc>
          <w:tcPr>
            <w:tcW w:w="2340" w:type="dxa"/>
          </w:tcPr>
          <w:p w:rsidR="00B53F6F" w:rsidRDefault="000245B3">
            <w:pPr>
              <w:snapToGrid w:val="0"/>
              <w:rPr>
                <w:sz w:val="18"/>
                <w:szCs w:val="18"/>
              </w:rPr>
            </w:pPr>
            <w:r w:rsidRPr="000245B3">
              <w:rPr>
                <w:sz w:val="18"/>
                <w:szCs w:val="18"/>
              </w:rPr>
              <w:t>"X</w:t>
            </w:r>
            <w:r w:rsidR="00302C5C">
              <w:rPr>
                <w:sz w:val="18"/>
                <w:szCs w:val="18"/>
              </w:rPr>
              <w:t xml:space="preserve">  </w:t>
            </w:r>
            <w:r w:rsidRPr="000245B3">
              <w:rPr>
                <w:sz w:val="18"/>
                <w:szCs w:val="18"/>
              </w:rPr>
              <w:t>"</w:t>
            </w:r>
          </w:p>
        </w:tc>
        <w:tc>
          <w:tcPr>
            <w:tcW w:w="2620" w:type="dxa"/>
          </w:tcPr>
          <w:p w:rsidR="00B53F6F" w:rsidRDefault="000245B3">
            <w:pPr>
              <w:snapToGrid w:val="0"/>
              <w:rPr>
                <w:sz w:val="18"/>
                <w:szCs w:val="18"/>
              </w:rPr>
            </w:pPr>
            <w:r w:rsidRPr="000245B3">
              <w:rPr>
                <w:sz w:val="18"/>
                <w:szCs w:val="18"/>
              </w:rPr>
              <w:t>RESERVADO</w:t>
            </w:r>
          </w:p>
        </w:tc>
      </w:tr>
    </w:tbl>
    <w:p w:rsidR="00B53F6F" w:rsidRDefault="003B6299">
      <w:r>
        <w:t xml:space="preserve"> </w:t>
      </w:r>
    </w:p>
    <w:tbl>
      <w:tblPr>
        <w:tblStyle w:val="Sombreadomedio2-nfasis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26"/>
        <w:gridCol w:w="1224"/>
        <w:gridCol w:w="1860"/>
        <w:gridCol w:w="1860"/>
        <w:gridCol w:w="2640"/>
      </w:tblGrid>
      <w:tr w:rsidR="00C313A4" w:rsidRPr="00302C5C" w:rsidTr="00C313A4">
        <w:trPr>
          <w:cnfStyle w:val="100000000000"/>
          <w:trHeight w:val="300"/>
        </w:trPr>
        <w:tc>
          <w:tcPr>
            <w:tcW w:w="1526" w:type="dxa"/>
            <w:tcBorders>
              <w:top w:val="none" w:sz="0" w:space="0" w:color="auto"/>
              <w:left w:val="none" w:sz="0" w:space="0" w:color="auto"/>
              <w:bottom w:val="none" w:sz="0" w:space="0" w:color="auto"/>
              <w:right w:val="none" w:sz="0" w:space="0" w:color="auto"/>
            </w:tcBorders>
          </w:tcPr>
          <w:p w:rsidR="00C313A4" w:rsidRPr="00302C5C" w:rsidRDefault="00C313A4" w:rsidP="00302C5C">
            <w:pPr>
              <w:autoSpaceDE w:val="0"/>
              <w:autoSpaceDN w:val="0"/>
              <w:adjustRightInd w:val="0"/>
              <w:spacing w:after="0" w:line="240" w:lineRule="auto"/>
              <w:jc w:val="center"/>
              <w:rPr>
                <w:rFonts w:ascii="Times New Roman" w:hAnsi="Times New Roman"/>
                <w:sz w:val="24"/>
                <w:szCs w:val="24"/>
              </w:rPr>
            </w:pPr>
            <w:r>
              <w:rPr>
                <w:sz w:val="18"/>
                <w:szCs w:val="18"/>
              </w:rPr>
              <w:t>Bandeira</w:t>
            </w:r>
          </w:p>
        </w:tc>
        <w:tc>
          <w:tcPr>
            <w:tcW w:w="1224" w:type="dxa"/>
            <w:tcBorders>
              <w:top w:val="none" w:sz="0" w:space="0" w:color="auto"/>
              <w:left w:val="none" w:sz="0" w:space="0" w:color="auto"/>
              <w:bottom w:val="none" w:sz="0" w:space="0" w:color="auto"/>
              <w:right w:val="none" w:sz="0" w:space="0" w:color="auto"/>
            </w:tcBorders>
          </w:tcPr>
          <w:p w:rsidR="00C313A4" w:rsidRPr="00302C5C" w:rsidRDefault="00C313A4" w:rsidP="00302C5C">
            <w:pPr>
              <w:autoSpaceDE w:val="0"/>
              <w:autoSpaceDN w:val="0"/>
              <w:adjustRightInd w:val="0"/>
              <w:spacing w:after="0" w:line="240" w:lineRule="auto"/>
              <w:jc w:val="center"/>
              <w:rPr>
                <w:rFonts w:ascii="Times New Roman" w:hAnsi="Times New Roman"/>
                <w:sz w:val="24"/>
                <w:szCs w:val="24"/>
              </w:rPr>
            </w:pPr>
            <w:r w:rsidRPr="003B6299">
              <w:rPr>
                <w:sz w:val="18"/>
                <w:szCs w:val="18"/>
              </w:rPr>
              <w:t>T</w:t>
            </w:r>
            <w:r>
              <w:rPr>
                <w:sz w:val="18"/>
                <w:szCs w:val="18"/>
              </w:rPr>
              <w:t>ipo Tarjeta</w:t>
            </w:r>
          </w:p>
        </w:tc>
        <w:tc>
          <w:tcPr>
            <w:tcW w:w="1860" w:type="dxa"/>
            <w:tcBorders>
              <w:top w:val="none" w:sz="0" w:space="0" w:color="auto"/>
              <w:left w:val="none" w:sz="0" w:space="0" w:color="auto"/>
              <w:bottom w:val="none" w:sz="0" w:space="0" w:color="auto"/>
              <w:right w:val="none" w:sz="0" w:space="0" w:color="auto"/>
            </w:tcBorders>
          </w:tcPr>
          <w:p w:rsidR="00B53F6F" w:rsidRDefault="000245B3">
            <w:pPr>
              <w:autoSpaceDE w:val="0"/>
              <w:autoSpaceDN w:val="0"/>
              <w:adjustRightInd w:val="0"/>
              <w:spacing w:after="0" w:line="240" w:lineRule="auto"/>
              <w:jc w:val="center"/>
              <w:rPr>
                <w:b w:val="0"/>
                <w:bCs w:val="0"/>
                <w:color w:val="auto"/>
                <w:sz w:val="18"/>
                <w:szCs w:val="18"/>
              </w:rPr>
            </w:pPr>
            <w:r w:rsidRPr="000245B3">
              <w:rPr>
                <w:sz w:val="18"/>
                <w:szCs w:val="18"/>
              </w:rPr>
              <w:t>RANGE</w:t>
            </w:r>
          </w:p>
          <w:p w:rsidR="00B53F6F" w:rsidRDefault="000245B3">
            <w:pPr>
              <w:autoSpaceDE w:val="0"/>
              <w:autoSpaceDN w:val="0"/>
              <w:adjustRightInd w:val="0"/>
              <w:spacing w:after="0" w:line="240" w:lineRule="auto"/>
              <w:jc w:val="center"/>
              <w:rPr>
                <w:sz w:val="18"/>
                <w:szCs w:val="18"/>
              </w:rPr>
            </w:pPr>
            <w:r w:rsidRPr="000245B3">
              <w:rPr>
                <w:sz w:val="18"/>
                <w:szCs w:val="18"/>
              </w:rPr>
              <w:t>INCIAL</w:t>
            </w:r>
          </w:p>
        </w:tc>
        <w:tc>
          <w:tcPr>
            <w:tcW w:w="1860" w:type="dxa"/>
            <w:tcBorders>
              <w:top w:val="none" w:sz="0" w:space="0" w:color="auto"/>
              <w:left w:val="none" w:sz="0" w:space="0" w:color="auto"/>
              <w:bottom w:val="none" w:sz="0" w:space="0" w:color="auto"/>
              <w:right w:val="none" w:sz="0" w:space="0" w:color="auto"/>
            </w:tcBorders>
          </w:tcPr>
          <w:p w:rsidR="00C313A4" w:rsidRDefault="000245B3" w:rsidP="00302C5C">
            <w:pPr>
              <w:autoSpaceDE w:val="0"/>
              <w:autoSpaceDN w:val="0"/>
              <w:adjustRightInd w:val="0"/>
              <w:spacing w:after="0" w:line="240" w:lineRule="auto"/>
              <w:jc w:val="center"/>
              <w:rPr>
                <w:sz w:val="18"/>
                <w:szCs w:val="18"/>
              </w:rPr>
            </w:pPr>
            <w:r>
              <w:rPr>
                <w:sz w:val="18"/>
                <w:szCs w:val="18"/>
              </w:rPr>
              <w:t>RANGE</w:t>
            </w:r>
          </w:p>
          <w:p w:rsidR="00C313A4" w:rsidRPr="00C313A4" w:rsidRDefault="000245B3" w:rsidP="00302C5C">
            <w:pPr>
              <w:autoSpaceDE w:val="0"/>
              <w:autoSpaceDN w:val="0"/>
              <w:adjustRightInd w:val="0"/>
              <w:spacing w:after="0" w:line="240" w:lineRule="auto"/>
              <w:jc w:val="center"/>
              <w:rPr>
                <w:sz w:val="18"/>
                <w:szCs w:val="18"/>
              </w:rPr>
            </w:pPr>
            <w:r w:rsidRPr="000245B3">
              <w:rPr>
                <w:sz w:val="18"/>
                <w:szCs w:val="18"/>
              </w:rPr>
              <w:t>FINAL</w:t>
            </w:r>
          </w:p>
        </w:tc>
        <w:tc>
          <w:tcPr>
            <w:tcW w:w="2640" w:type="dxa"/>
            <w:tcBorders>
              <w:top w:val="none" w:sz="0" w:space="0" w:color="auto"/>
              <w:left w:val="none" w:sz="0" w:space="0" w:color="auto"/>
              <w:bottom w:val="none" w:sz="0" w:space="0" w:color="auto"/>
              <w:right w:val="none" w:sz="0" w:space="0" w:color="auto"/>
            </w:tcBorders>
          </w:tcPr>
          <w:p w:rsidR="00C313A4" w:rsidRPr="00302C5C" w:rsidRDefault="00C313A4" w:rsidP="00302C5C">
            <w:pPr>
              <w:autoSpaceDE w:val="0"/>
              <w:autoSpaceDN w:val="0"/>
              <w:adjustRightInd w:val="0"/>
              <w:spacing w:after="0" w:line="240" w:lineRule="auto"/>
              <w:jc w:val="center"/>
              <w:rPr>
                <w:rFonts w:ascii="Times New Roman" w:hAnsi="Times New Roman"/>
                <w:sz w:val="24"/>
                <w:szCs w:val="24"/>
              </w:rPr>
            </w:pPr>
            <w:r w:rsidRPr="003B6299">
              <w:rPr>
                <w:sz w:val="18"/>
                <w:szCs w:val="18"/>
              </w:rPr>
              <w:t>D</w:t>
            </w:r>
            <w:r>
              <w:rPr>
                <w:sz w:val="18"/>
                <w:szCs w:val="18"/>
              </w:rPr>
              <w:t>escripción</w:t>
            </w:r>
          </w:p>
        </w:tc>
      </w:tr>
      <w:tr w:rsidR="00C313A4" w:rsidRPr="00302C5C" w:rsidTr="00C313A4">
        <w:trPr>
          <w:cnfStyle w:val="000000100000"/>
          <w:trHeight w:val="266"/>
        </w:trPr>
        <w:tc>
          <w:tcPr>
            <w:tcW w:w="1526" w:type="dxa"/>
          </w:tcPr>
          <w:p w:rsidR="00B53F6F" w:rsidRDefault="000245B3">
            <w:pPr>
              <w:snapToGrid w:val="0"/>
              <w:rPr>
                <w:b/>
                <w:bCs/>
                <w:sz w:val="18"/>
                <w:szCs w:val="18"/>
              </w:rPr>
            </w:pPr>
            <w:r w:rsidRPr="000245B3">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001</w:t>
            </w:r>
          </w:p>
        </w:tc>
        <w:tc>
          <w:tcPr>
            <w:tcW w:w="1860" w:type="dxa"/>
          </w:tcPr>
          <w:p w:rsidR="00B53F6F" w:rsidRDefault="000245B3">
            <w:pPr>
              <w:snapToGrid w:val="0"/>
              <w:rPr>
                <w:b/>
                <w:bCs/>
                <w:sz w:val="18"/>
                <w:szCs w:val="18"/>
              </w:rPr>
            </w:pPr>
            <w:r w:rsidRPr="000245B3">
              <w:rPr>
                <w:b/>
                <w:bCs/>
                <w:sz w:val="18"/>
                <w:szCs w:val="18"/>
              </w:rPr>
              <w:t>010</w:t>
            </w:r>
          </w:p>
        </w:tc>
        <w:tc>
          <w:tcPr>
            <w:tcW w:w="1860" w:type="dxa"/>
          </w:tcPr>
          <w:p w:rsidR="00B53F6F" w:rsidRDefault="000245B3">
            <w:pPr>
              <w:snapToGrid w:val="0"/>
              <w:rPr>
                <w:b/>
                <w:bCs/>
                <w:sz w:val="18"/>
                <w:szCs w:val="18"/>
              </w:rPr>
            </w:pPr>
            <w:r w:rsidRPr="000245B3">
              <w:rPr>
                <w:b/>
                <w:bCs/>
                <w:sz w:val="18"/>
                <w:szCs w:val="18"/>
              </w:rPr>
              <w:t>019</w:t>
            </w:r>
          </w:p>
        </w:tc>
        <w:tc>
          <w:tcPr>
            <w:tcW w:w="2640" w:type="dxa"/>
          </w:tcPr>
          <w:p w:rsidR="00B53F6F" w:rsidRDefault="000245B3">
            <w:pPr>
              <w:snapToGrid w:val="0"/>
              <w:rPr>
                <w:b/>
                <w:bCs/>
                <w:sz w:val="18"/>
                <w:szCs w:val="18"/>
              </w:rPr>
            </w:pPr>
            <w:r w:rsidRPr="000245B3">
              <w:rPr>
                <w:b/>
                <w:bCs/>
                <w:sz w:val="18"/>
                <w:szCs w:val="18"/>
              </w:rPr>
              <w:t>STANDIN</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002</w:t>
            </w:r>
          </w:p>
        </w:tc>
        <w:tc>
          <w:tcPr>
            <w:tcW w:w="1860" w:type="dxa"/>
          </w:tcPr>
          <w:p w:rsidR="00B53F6F" w:rsidRDefault="000245B3">
            <w:pPr>
              <w:snapToGrid w:val="0"/>
              <w:rPr>
                <w:b/>
                <w:bCs/>
                <w:sz w:val="18"/>
                <w:szCs w:val="18"/>
              </w:rPr>
            </w:pPr>
            <w:r w:rsidRPr="000245B3">
              <w:rPr>
                <w:b/>
                <w:bCs/>
                <w:sz w:val="18"/>
                <w:szCs w:val="18"/>
              </w:rPr>
              <w:t>020</w:t>
            </w:r>
          </w:p>
        </w:tc>
        <w:tc>
          <w:tcPr>
            <w:tcW w:w="1860" w:type="dxa"/>
          </w:tcPr>
          <w:p w:rsidR="00B53F6F" w:rsidRDefault="000245B3">
            <w:pPr>
              <w:snapToGrid w:val="0"/>
              <w:rPr>
                <w:b/>
                <w:bCs/>
                <w:sz w:val="18"/>
                <w:szCs w:val="18"/>
              </w:rPr>
            </w:pPr>
            <w:r w:rsidRPr="000245B3">
              <w:rPr>
                <w:b/>
                <w:bCs/>
                <w:sz w:val="18"/>
                <w:szCs w:val="18"/>
              </w:rPr>
              <w:t>029</w:t>
            </w:r>
          </w:p>
        </w:tc>
        <w:tc>
          <w:tcPr>
            <w:tcW w:w="2640" w:type="dxa"/>
          </w:tcPr>
          <w:p w:rsidR="00B53F6F" w:rsidRDefault="000245B3">
            <w:pPr>
              <w:snapToGrid w:val="0"/>
              <w:rPr>
                <w:b/>
                <w:bCs/>
                <w:sz w:val="18"/>
                <w:szCs w:val="18"/>
              </w:rPr>
            </w:pPr>
            <w:r w:rsidRPr="000245B3">
              <w:rPr>
                <w:b/>
                <w:bCs/>
                <w:sz w:val="18"/>
                <w:szCs w:val="18"/>
              </w:rPr>
              <w:t>CIRRUS</w:t>
            </w:r>
          </w:p>
        </w:tc>
      </w:tr>
      <w:tr w:rsidR="00C313A4" w:rsidRPr="00302C5C" w:rsidTr="00C313A4">
        <w:trPr>
          <w:cnfStyle w:val="000000100000"/>
          <w:trHeight w:val="300"/>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003</w:t>
            </w:r>
          </w:p>
        </w:tc>
        <w:tc>
          <w:tcPr>
            <w:tcW w:w="1860" w:type="dxa"/>
          </w:tcPr>
          <w:p w:rsidR="00B53F6F" w:rsidRDefault="000245B3">
            <w:pPr>
              <w:snapToGrid w:val="0"/>
              <w:rPr>
                <w:b/>
                <w:bCs/>
                <w:sz w:val="18"/>
                <w:szCs w:val="18"/>
              </w:rPr>
            </w:pPr>
            <w:r w:rsidRPr="000245B3">
              <w:rPr>
                <w:b/>
                <w:bCs/>
                <w:sz w:val="18"/>
                <w:szCs w:val="18"/>
              </w:rPr>
              <w:t>030</w:t>
            </w:r>
          </w:p>
        </w:tc>
        <w:tc>
          <w:tcPr>
            <w:tcW w:w="1860" w:type="dxa"/>
          </w:tcPr>
          <w:p w:rsidR="00B53F6F" w:rsidRDefault="000245B3">
            <w:pPr>
              <w:snapToGrid w:val="0"/>
              <w:rPr>
                <w:b/>
                <w:bCs/>
                <w:sz w:val="18"/>
                <w:szCs w:val="18"/>
              </w:rPr>
            </w:pPr>
            <w:r w:rsidRPr="000245B3">
              <w:rPr>
                <w:b/>
                <w:bCs/>
                <w:sz w:val="18"/>
                <w:szCs w:val="18"/>
              </w:rPr>
              <w:t>039</w:t>
            </w:r>
          </w:p>
        </w:tc>
        <w:tc>
          <w:tcPr>
            <w:tcW w:w="2640" w:type="dxa"/>
          </w:tcPr>
          <w:p w:rsidR="00B53F6F" w:rsidRDefault="000245B3">
            <w:pPr>
              <w:snapToGrid w:val="0"/>
              <w:rPr>
                <w:b/>
                <w:bCs/>
                <w:sz w:val="18"/>
                <w:szCs w:val="18"/>
              </w:rPr>
            </w:pPr>
            <w:r w:rsidRPr="000245B3">
              <w:rPr>
                <w:b/>
                <w:bCs/>
                <w:sz w:val="18"/>
                <w:szCs w:val="18"/>
              </w:rPr>
              <w:t>MASTERCARD</w:t>
            </w:r>
          </w:p>
        </w:tc>
      </w:tr>
      <w:tr w:rsidR="00C313A4" w:rsidRPr="00302C5C" w:rsidTr="00C313A4">
        <w:trPr>
          <w:trHeight w:val="300"/>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004</w:t>
            </w:r>
          </w:p>
        </w:tc>
        <w:tc>
          <w:tcPr>
            <w:tcW w:w="1860" w:type="dxa"/>
          </w:tcPr>
          <w:p w:rsidR="00B53F6F" w:rsidRDefault="000245B3">
            <w:pPr>
              <w:snapToGrid w:val="0"/>
              <w:rPr>
                <w:b/>
                <w:bCs/>
                <w:sz w:val="18"/>
                <w:szCs w:val="18"/>
              </w:rPr>
            </w:pPr>
            <w:r w:rsidRPr="000245B3">
              <w:rPr>
                <w:b/>
                <w:bCs/>
                <w:sz w:val="18"/>
                <w:szCs w:val="18"/>
              </w:rPr>
              <w:t>040</w:t>
            </w:r>
          </w:p>
        </w:tc>
        <w:tc>
          <w:tcPr>
            <w:tcW w:w="1860" w:type="dxa"/>
          </w:tcPr>
          <w:p w:rsidR="00B53F6F" w:rsidRDefault="000245B3">
            <w:pPr>
              <w:snapToGrid w:val="0"/>
              <w:rPr>
                <w:b/>
                <w:bCs/>
                <w:sz w:val="18"/>
                <w:szCs w:val="18"/>
              </w:rPr>
            </w:pPr>
            <w:r w:rsidRPr="000245B3">
              <w:rPr>
                <w:b/>
                <w:bCs/>
                <w:sz w:val="18"/>
                <w:szCs w:val="18"/>
              </w:rPr>
              <w:t>049</w:t>
            </w:r>
          </w:p>
        </w:tc>
        <w:tc>
          <w:tcPr>
            <w:tcW w:w="2640" w:type="dxa"/>
          </w:tcPr>
          <w:p w:rsidR="00B53F6F" w:rsidRDefault="000245B3">
            <w:pPr>
              <w:snapToGrid w:val="0"/>
              <w:rPr>
                <w:b/>
                <w:bCs/>
                <w:sz w:val="18"/>
                <w:szCs w:val="18"/>
              </w:rPr>
            </w:pPr>
            <w:r w:rsidRPr="000245B3">
              <w:rPr>
                <w:b/>
                <w:bCs/>
                <w:sz w:val="18"/>
                <w:szCs w:val="18"/>
              </w:rPr>
              <w:t>MAESTRO</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005</w:t>
            </w:r>
          </w:p>
        </w:tc>
        <w:tc>
          <w:tcPr>
            <w:tcW w:w="1860" w:type="dxa"/>
          </w:tcPr>
          <w:p w:rsidR="00B53F6F" w:rsidRDefault="000245B3">
            <w:pPr>
              <w:snapToGrid w:val="0"/>
              <w:rPr>
                <w:b/>
                <w:bCs/>
                <w:sz w:val="18"/>
                <w:szCs w:val="18"/>
              </w:rPr>
            </w:pPr>
            <w:r w:rsidRPr="000245B3">
              <w:rPr>
                <w:b/>
                <w:bCs/>
                <w:sz w:val="18"/>
                <w:szCs w:val="18"/>
              </w:rPr>
              <w:t>050</w:t>
            </w:r>
          </w:p>
        </w:tc>
        <w:tc>
          <w:tcPr>
            <w:tcW w:w="1860" w:type="dxa"/>
          </w:tcPr>
          <w:p w:rsidR="00B53F6F" w:rsidRDefault="000245B3">
            <w:pPr>
              <w:snapToGrid w:val="0"/>
              <w:rPr>
                <w:b/>
                <w:bCs/>
                <w:sz w:val="18"/>
                <w:szCs w:val="18"/>
              </w:rPr>
            </w:pPr>
            <w:r w:rsidRPr="000245B3">
              <w:rPr>
                <w:b/>
                <w:bCs/>
                <w:sz w:val="18"/>
                <w:szCs w:val="18"/>
              </w:rPr>
              <w:t>059</w:t>
            </w:r>
          </w:p>
        </w:tc>
        <w:tc>
          <w:tcPr>
            <w:tcW w:w="2640" w:type="dxa"/>
          </w:tcPr>
          <w:p w:rsidR="00B53F6F" w:rsidRDefault="000245B3">
            <w:pPr>
              <w:snapToGrid w:val="0"/>
              <w:rPr>
                <w:b/>
                <w:bCs/>
                <w:sz w:val="18"/>
                <w:szCs w:val="18"/>
              </w:rPr>
            </w:pPr>
            <w:r w:rsidRPr="000245B3">
              <w:rPr>
                <w:b/>
                <w:bCs/>
                <w:sz w:val="18"/>
                <w:szCs w:val="18"/>
              </w:rPr>
              <w:t>DEDIT MASTERCARD</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006</w:t>
            </w:r>
          </w:p>
        </w:tc>
        <w:tc>
          <w:tcPr>
            <w:tcW w:w="1860" w:type="dxa"/>
          </w:tcPr>
          <w:p w:rsidR="00B53F6F" w:rsidRDefault="000245B3">
            <w:pPr>
              <w:snapToGrid w:val="0"/>
              <w:rPr>
                <w:b/>
                <w:bCs/>
                <w:sz w:val="18"/>
                <w:szCs w:val="18"/>
              </w:rPr>
            </w:pPr>
            <w:r w:rsidRPr="000245B3">
              <w:rPr>
                <w:b/>
                <w:bCs/>
                <w:sz w:val="18"/>
                <w:szCs w:val="18"/>
              </w:rPr>
              <w:t>060</w:t>
            </w:r>
          </w:p>
        </w:tc>
        <w:tc>
          <w:tcPr>
            <w:tcW w:w="1860" w:type="dxa"/>
          </w:tcPr>
          <w:p w:rsidR="00B53F6F" w:rsidRDefault="000245B3">
            <w:pPr>
              <w:snapToGrid w:val="0"/>
              <w:rPr>
                <w:b/>
                <w:bCs/>
                <w:sz w:val="18"/>
                <w:szCs w:val="18"/>
              </w:rPr>
            </w:pPr>
            <w:r w:rsidRPr="000245B3">
              <w:rPr>
                <w:b/>
                <w:bCs/>
                <w:sz w:val="18"/>
                <w:szCs w:val="18"/>
              </w:rPr>
              <w:t>069</w:t>
            </w:r>
          </w:p>
        </w:tc>
        <w:tc>
          <w:tcPr>
            <w:tcW w:w="2640" w:type="dxa"/>
          </w:tcPr>
          <w:p w:rsidR="00B53F6F" w:rsidRDefault="000245B3">
            <w:pPr>
              <w:snapToGrid w:val="0"/>
              <w:rPr>
                <w:b/>
                <w:bCs/>
                <w:sz w:val="18"/>
                <w:szCs w:val="18"/>
              </w:rPr>
            </w:pPr>
            <w:r w:rsidRPr="000245B3">
              <w:rPr>
                <w:b/>
                <w:bCs/>
                <w:sz w:val="18"/>
                <w:szCs w:val="18"/>
              </w:rPr>
              <w:t>PLUS</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007</w:t>
            </w:r>
          </w:p>
        </w:tc>
        <w:tc>
          <w:tcPr>
            <w:tcW w:w="1860" w:type="dxa"/>
          </w:tcPr>
          <w:p w:rsidR="00B53F6F" w:rsidRDefault="000245B3">
            <w:pPr>
              <w:snapToGrid w:val="0"/>
              <w:rPr>
                <w:b/>
                <w:bCs/>
                <w:sz w:val="18"/>
                <w:szCs w:val="18"/>
              </w:rPr>
            </w:pPr>
            <w:r w:rsidRPr="000245B3">
              <w:rPr>
                <w:b/>
                <w:bCs/>
                <w:sz w:val="18"/>
                <w:szCs w:val="18"/>
              </w:rPr>
              <w:t>070</w:t>
            </w:r>
          </w:p>
        </w:tc>
        <w:tc>
          <w:tcPr>
            <w:tcW w:w="1860" w:type="dxa"/>
          </w:tcPr>
          <w:p w:rsidR="00B53F6F" w:rsidRDefault="000245B3">
            <w:pPr>
              <w:snapToGrid w:val="0"/>
              <w:rPr>
                <w:b/>
                <w:bCs/>
                <w:sz w:val="18"/>
                <w:szCs w:val="18"/>
              </w:rPr>
            </w:pPr>
            <w:r w:rsidRPr="000245B3">
              <w:rPr>
                <w:b/>
                <w:bCs/>
                <w:sz w:val="18"/>
                <w:szCs w:val="18"/>
              </w:rPr>
              <w:t>079</w:t>
            </w:r>
          </w:p>
        </w:tc>
        <w:tc>
          <w:tcPr>
            <w:tcW w:w="2640" w:type="dxa"/>
          </w:tcPr>
          <w:p w:rsidR="00B53F6F" w:rsidRDefault="000245B3">
            <w:pPr>
              <w:snapToGrid w:val="0"/>
              <w:rPr>
                <w:b/>
                <w:bCs/>
                <w:sz w:val="18"/>
                <w:szCs w:val="18"/>
              </w:rPr>
            </w:pPr>
            <w:r w:rsidRPr="000245B3">
              <w:rPr>
                <w:b/>
                <w:bCs/>
                <w:sz w:val="18"/>
                <w:szCs w:val="18"/>
              </w:rPr>
              <w:t>VISA</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008</w:t>
            </w:r>
          </w:p>
        </w:tc>
        <w:tc>
          <w:tcPr>
            <w:tcW w:w="1860" w:type="dxa"/>
          </w:tcPr>
          <w:p w:rsidR="00B53F6F" w:rsidRDefault="000245B3">
            <w:pPr>
              <w:snapToGrid w:val="0"/>
              <w:rPr>
                <w:b/>
                <w:bCs/>
                <w:sz w:val="18"/>
                <w:szCs w:val="18"/>
              </w:rPr>
            </w:pPr>
            <w:r w:rsidRPr="000245B3">
              <w:rPr>
                <w:b/>
                <w:bCs/>
                <w:sz w:val="18"/>
                <w:szCs w:val="18"/>
              </w:rPr>
              <w:t>080</w:t>
            </w:r>
          </w:p>
        </w:tc>
        <w:tc>
          <w:tcPr>
            <w:tcW w:w="1860" w:type="dxa"/>
          </w:tcPr>
          <w:p w:rsidR="00B53F6F" w:rsidRDefault="000245B3">
            <w:pPr>
              <w:snapToGrid w:val="0"/>
              <w:rPr>
                <w:b/>
                <w:bCs/>
                <w:sz w:val="18"/>
                <w:szCs w:val="18"/>
              </w:rPr>
            </w:pPr>
            <w:r w:rsidRPr="000245B3">
              <w:rPr>
                <w:b/>
                <w:bCs/>
                <w:sz w:val="18"/>
                <w:szCs w:val="18"/>
              </w:rPr>
              <w:t>089</w:t>
            </w:r>
          </w:p>
        </w:tc>
        <w:tc>
          <w:tcPr>
            <w:tcW w:w="2640" w:type="dxa"/>
          </w:tcPr>
          <w:p w:rsidR="00B53F6F" w:rsidRDefault="000245B3">
            <w:pPr>
              <w:snapToGrid w:val="0"/>
              <w:rPr>
                <w:b/>
                <w:bCs/>
                <w:sz w:val="18"/>
                <w:szCs w:val="18"/>
              </w:rPr>
            </w:pPr>
            <w:r w:rsidRPr="000245B3">
              <w:rPr>
                <w:b/>
                <w:bCs/>
                <w:sz w:val="18"/>
                <w:szCs w:val="18"/>
              </w:rPr>
              <w:t>POSITIVE ID</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009</w:t>
            </w:r>
          </w:p>
        </w:tc>
        <w:tc>
          <w:tcPr>
            <w:tcW w:w="1860" w:type="dxa"/>
          </w:tcPr>
          <w:p w:rsidR="00B53F6F" w:rsidRDefault="000245B3">
            <w:pPr>
              <w:snapToGrid w:val="0"/>
              <w:rPr>
                <w:b/>
                <w:bCs/>
                <w:sz w:val="18"/>
                <w:szCs w:val="18"/>
              </w:rPr>
            </w:pPr>
            <w:r w:rsidRPr="000245B3">
              <w:rPr>
                <w:b/>
                <w:bCs/>
                <w:sz w:val="18"/>
                <w:szCs w:val="18"/>
              </w:rPr>
              <w:t>090</w:t>
            </w:r>
          </w:p>
        </w:tc>
        <w:tc>
          <w:tcPr>
            <w:tcW w:w="1860" w:type="dxa"/>
          </w:tcPr>
          <w:p w:rsidR="00B53F6F" w:rsidRDefault="000245B3">
            <w:pPr>
              <w:snapToGrid w:val="0"/>
              <w:rPr>
                <w:b/>
                <w:bCs/>
                <w:sz w:val="18"/>
                <w:szCs w:val="18"/>
              </w:rPr>
            </w:pPr>
            <w:r w:rsidRPr="000245B3">
              <w:rPr>
                <w:b/>
                <w:bCs/>
                <w:sz w:val="18"/>
                <w:szCs w:val="18"/>
              </w:rPr>
              <w:t>099</w:t>
            </w:r>
          </w:p>
        </w:tc>
        <w:tc>
          <w:tcPr>
            <w:tcW w:w="2640" w:type="dxa"/>
          </w:tcPr>
          <w:p w:rsidR="00B53F6F" w:rsidRDefault="000245B3">
            <w:pPr>
              <w:snapToGrid w:val="0"/>
              <w:rPr>
                <w:b/>
                <w:bCs/>
                <w:sz w:val="18"/>
                <w:szCs w:val="18"/>
              </w:rPr>
            </w:pPr>
            <w:r w:rsidRPr="000245B3">
              <w:rPr>
                <w:b/>
                <w:bCs/>
                <w:sz w:val="18"/>
                <w:szCs w:val="18"/>
              </w:rPr>
              <w:t>MGIP</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010</w:t>
            </w:r>
          </w:p>
        </w:tc>
        <w:tc>
          <w:tcPr>
            <w:tcW w:w="1860" w:type="dxa"/>
          </w:tcPr>
          <w:p w:rsidR="00B53F6F" w:rsidRDefault="000245B3">
            <w:pPr>
              <w:snapToGrid w:val="0"/>
              <w:rPr>
                <w:b/>
                <w:bCs/>
                <w:sz w:val="18"/>
                <w:szCs w:val="18"/>
              </w:rPr>
            </w:pPr>
            <w:r w:rsidRPr="000245B3">
              <w:rPr>
                <w:b/>
                <w:bCs/>
                <w:sz w:val="18"/>
                <w:szCs w:val="18"/>
              </w:rPr>
              <w:t>100</w:t>
            </w:r>
          </w:p>
        </w:tc>
        <w:tc>
          <w:tcPr>
            <w:tcW w:w="1860" w:type="dxa"/>
          </w:tcPr>
          <w:p w:rsidR="00B53F6F" w:rsidRDefault="000245B3">
            <w:pPr>
              <w:snapToGrid w:val="0"/>
              <w:rPr>
                <w:b/>
                <w:bCs/>
                <w:sz w:val="18"/>
                <w:szCs w:val="18"/>
              </w:rPr>
            </w:pPr>
            <w:r w:rsidRPr="000245B3">
              <w:rPr>
                <w:b/>
                <w:bCs/>
                <w:sz w:val="18"/>
                <w:szCs w:val="18"/>
              </w:rPr>
              <w:t>109</w:t>
            </w:r>
          </w:p>
        </w:tc>
        <w:tc>
          <w:tcPr>
            <w:tcW w:w="2640" w:type="dxa"/>
          </w:tcPr>
          <w:p w:rsidR="00B53F6F" w:rsidRDefault="000245B3">
            <w:pPr>
              <w:snapToGrid w:val="0"/>
              <w:rPr>
                <w:b/>
                <w:bCs/>
                <w:sz w:val="18"/>
                <w:szCs w:val="18"/>
              </w:rPr>
            </w:pPr>
            <w:r w:rsidRPr="000245B3">
              <w:rPr>
                <w:b/>
                <w:bCs/>
                <w:sz w:val="18"/>
                <w:szCs w:val="18"/>
              </w:rPr>
              <w:t>POST DATE</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011</w:t>
            </w:r>
          </w:p>
        </w:tc>
        <w:tc>
          <w:tcPr>
            <w:tcW w:w="1860" w:type="dxa"/>
          </w:tcPr>
          <w:p w:rsidR="00B53F6F" w:rsidRDefault="000245B3">
            <w:pPr>
              <w:snapToGrid w:val="0"/>
              <w:rPr>
                <w:b/>
                <w:bCs/>
                <w:sz w:val="18"/>
                <w:szCs w:val="18"/>
              </w:rPr>
            </w:pPr>
            <w:r w:rsidRPr="000245B3">
              <w:rPr>
                <w:b/>
                <w:bCs/>
                <w:sz w:val="18"/>
                <w:szCs w:val="18"/>
              </w:rPr>
              <w:t>110</w:t>
            </w:r>
          </w:p>
        </w:tc>
        <w:tc>
          <w:tcPr>
            <w:tcW w:w="1860" w:type="dxa"/>
          </w:tcPr>
          <w:p w:rsidR="00B53F6F" w:rsidRDefault="000245B3">
            <w:pPr>
              <w:snapToGrid w:val="0"/>
              <w:rPr>
                <w:b/>
                <w:bCs/>
                <w:sz w:val="18"/>
                <w:szCs w:val="18"/>
              </w:rPr>
            </w:pPr>
            <w:r w:rsidRPr="000245B3">
              <w:rPr>
                <w:b/>
                <w:bCs/>
                <w:sz w:val="18"/>
                <w:szCs w:val="18"/>
              </w:rPr>
              <w:t>119</w:t>
            </w:r>
          </w:p>
        </w:tc>
        <w:tc>
          <w:tcPr>
            <w:tcW w:w="2640" w:type="dxa"/>
          </w:tcPr>
          <w:p w:rsidR="00B53F6F" w:rsidRDefault="000245B3">
            <w:pPr>
              <w:snapToGrid w:val="0"/>
              <w:rPr>
                <w:b/>
                <w:bCs/>
                <w:sz w:val="18"/>
                <w:szCs w:val="18"/>
              </w:rPr>
            </w:pPr>
            <w:r w:rsidRPr="000245B3">
              <w:rPr>
                <w:b/>
                <w:bCs/>
                <w:sz w:val="18"/>
                <w:szCs w:val="18"/>
              </w:rPr>
              <w:t>INSTALLMENT</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012</w:t>
            </w:r>
          </w:p>
        </w:tc>
        <w:tc>
          <w:tcPr>
            <w:tcW w:w="1860" w:type="dxa"/>
          </w:tcPr>
          <w:p w:rsidR="00B53F6F" w:rsidRDefault="000245B3">
            <w:pPr>
              <w:snapToGrid w:val="0"/>
              <w:rPr>
                <w:b/>
                <w:bCs/>
                <w:sz w:val="18"/>
                <w:szCs w:val="18"/>
              </w:rPr>
            </w:pPr>
            <w:r w:rsidRPr="000245B3">
              <w:rPr>
                <w:b/>
                <w:bCs/>
                <w:sz w:val="18"/>
                <w:szCs w:val="18"/>
              </w:rPr>
              <w:t>120</w:t>
            </w:r>
          </w:p>
        </w:tc>
        <w:tc>
          <w:tcPr>
            <w:tcW w:w="1860" w:type="dxa"/>
          </w:tcPr>
          <w:p w:rsidR="00B53F6F" w:rsidRDefault="000245B3">
            <w:pPr>
              <w:snapToGrid w:val="0"/>
              <w:rPr>
                <w:b/>
                <w:bCs/>
                <w:sz w:val="18"/>
                <w:szCs w:val="18"/>
              </w:rPr>
            </w:pPr>
            <w:r w:rsidRPr="000245B3">
              <w:rPr>
                <w:b/>
                <w:bCs/>
                <w:sz w:val="18"/>
                <w:szCs w:val="18"/>
              </w:rPr>
              <w:t>129</w:t>
            </w:r>
          </w:p>
        </w:tc>
        <w:tc>
          <w:tcPr>
            <w:tcW w:w="2640" w:type="dxa"/>
          </w:tcPr>
          <w:p w:rsidR="00B53F6F" w:rsidRDefault="000245B3">
            <w:pPr>
              <w:snapToGrid w:val="0"/>
              <w:rPr>
                <w:b/>
                <w:bCs/>
                <w:sz w:val="18"/>
                <w:szCs w:val="18"/>
              </w:rPr>
            </w:pPr>
            <w:r w:rsidRPr="000245B3">
              <w:rPr>
                <w:b/>
                <w:bCs/>
                <w:sz w:val="18"/>
                <w:szCs w:val="18"/>
              </w:rPr>
              <w:t>PARCELAS</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013</w:t>
            </w:r>
          </w:p>
        </w:tc>
        <w:tc>
          <w:tcPr>
            <w:tcW w:w="1860" w:type="dxa"/>
          </w:tcPr>
          <w:p w:rsidR="00B53F6F" w:rsidRDefault="000245B3">
            <w:pPr>
              <w:snapToGrid w:val="0"/>
              <w:rPr>
                <w:b/>
                <w:bCs/>
                <w:sz w:val="18"/>
                <w:szCs w:val="18"/>
              </w:rPr>
            </w:pPr>
            <w:r w:rsidRPr="000245B3">
              <w:rPr>
                <w:b/>
                <w:bCs/>
                <w:sz w:val="18"/>
                <w:szCs w:val="18"/>
              </w:rPr>
              <w:t>130</w:t>
            </w:r>
          </w:p>
        </w:tc>
        <w:tc>
          <w:tcPr>
            <w:tcW w:w="1860" w:type="dxa"/>
          </w:tcPr>
          <w:p w:rsidR="00B53F6F" w:rsidRDefault="000245B3">
            <w:pPr>
              <w:snapToGrid w:val="0"/>
              <w:rPr>
                <w:b/>
                <w:bCs/>
                <w:sz w:val="18"/>
                <w:szCs w:val="18"/>
              </w:rPr>
            </w:pPr>
            <w:r w:rsidRPr="000245B3">
              <w:rPr>
                <w:b/>
                <w:bCs/>
                <w:sz w:val="18"/>
                <w:szCs w:val="18"/>
              </w:rPr>
              <w:t>139</w:t>
            </w:r>
          </w:p>
        </w:tc>
        <w:tc>
          <w:tcPr>
            <w:tcW w:w="2640" w:type="dxa"/>
          </w:tcPr>
          <w:p w:rsidR="00B53F6F" w:rsidRDefault="000245B3">
            <w:pPr>
              <w:snapToGrid w:val="0"/>
              <w:rPr>
                <w:b/>
                <w:bCs/>
                <w:sz w:val="18"/>
                <w:szCs w:val="18"/>
              </w:rPr>
            </w:pPr>
            <w:r w:rsidRPr="000245B3">
              <w:rPr>
                <w:b/>
                <w:bCs/>
                <w:sz w:val="18"/>
                <w:szCs w:val="18"/>
              </w:rPr>
              <w:t>CDC</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014</w:t>
            </w:r>
          </w:p>
        </w:tc>
        <w:tc>
          <w:tcPr>
            <w:tcW w:w="1860" w:type="dxa"/>
          </w:tcPr>
          <w:p w:rsidR="00B53F6F" w:rsidRDefault="000245B3">
            <w:pPr>
              <w:snapToGrid w:val="0"/>
              <w:rPr>
                <w:b/>
                <w:bCs/>
                <w:sz w:val="18"/>
                <w:szCs w:val="18"/>
              </w:rPr>
            </w:pPr>
            <w:r w:rsidRPr="000245B3">
              <w:rPr>
                <w:b/>
                <w:bCs/>
                <w:sz w:val="18"/>
                <w:szCs w:val="18"/>
              </w:rPr>
              <w:t>140</w:t>
            </w:r>
          </w:p>
        </w:tc>
        <w:tc>
          <w:tcPr>
            <w:tcW w:w="1860" w:type="dxa"/>
          </w:tcPr>
          <w:p w:rsidR="00B53F6F" w:rsidRDefault="000245B3">
            <w:pPr>
              <w:snapToGrid w:val="0"/>
              <w:rPr>
                <w:b/>
                <w:bCs/>
                <w:sz w:val="18"/>
                <w:szCs w:val="18"/>
              </w:rPr>
            </w:pPr>
            <w:r w:rsidRPr="000245B3">
              <w:rPr>
                <w:b/>
                <w:bCs/>
                <w:sz w:val="18"/>
                <w:szCs w:val="18"/>
              </w:rPr>
              <w:t>149</w:t>
            </w:r>
          </w:p>
        </w:tc>
        <w:tc>
          <w:tcPr>
            <w:tcW w:w="2640" w:type="dxa"/>
          </w:tcPr>
          <w:p w:rsidR="00B53F6F" w:rsidRDefault="000245B3">
            <w:pPr>
              <w:snapToGrid w:val="0"/>
              <w:rPr>
                <w:b/>
                <w:bCs/>
                <w:sz w:val="18"/>
                <w:szCs w:val="18"/>
              </w:rPr>
            </w:pPr>
            <w:r w:rsidRPr="000245B3">
              <w:rPr>
                <w:b/>
                <w:bCs/>
                <w:sz w:val="18"/>
                <w:szCs w:val="18"/>
              </w:rPr>
              <w:t>ATM</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015</w:t>
            </w:r>
          </w:p>
        </w:tc>
        <w:tc>
          <w:tcPr>
            <w:tcW w:w="1860" w:type="dxa"/>
          </w:tcPr>
          <w:p w:rsidR="00B53F6F" w:rsidRDefault="000245B3">
            <w:pPr>
              <w:snapToGrid w:val="0"/>
              <w:rPr>
                <w:b/>
                <w:bCs/>
                <w:sz w:val="18"/>
                <w:szCs w:val="18"/>
              </w:rPr>
            </w:pPr>
            <w:r w:rsidRPr="000245B3">
              <w:rPr>
                <w:b/>
                <w:bCs/>
                <w:sz w:val="18"/>
                <w:szCs w:val="18"/>
              </w:rPr>
              <w:t>150</w:t>
            </w:r>
          </w:p>
        </w:tc>
        <w:tc>
          <w:tcPr>
            <w:tcW w:w="1860" w:type="dxa"/>
          </w:tcPr>
          <w:p w:rsidR="00B53F6F" w:rsidRDefault="000245B3">
            <w:pPr>
              <w:snapToGrid w:val="0"/>
              <w:rPr>
                <w:b/>
                <w:bCs/>
                <w:sz w:val="18"/>
                <w:szCs w:val="18"/>
              </w:rPr>
            </w:pPr>
            <w:r w:rsidRPr="000245B3">
              <w:rPr>
                <w:b/>
                <w:bCs/>
                <w:sz w:val="18"/>
                <w:szCs w:val="18"/>
              </w:rPr>
              <w:t>159</w:t>
            </w:r>
          </w:p>
        </w:tc>
        <w:tc>
          <w:tcPr>
            <w:tcW w:w="2640" w:type="dxa"/>
          </w:tcPr>
          <w:p w:rsidR="00B53F6F" w:rsidRDefault="000245B3">
            <w:pPr>
              <w:snapToGrid w:val="0"/>
              <w:rPr>
                <w:b/>
                <w:bCs/>
                <w:sz w:val="18"/>
                <w:szCs w:val="18"/>
              </w:rPr>
            </w:pPr>
            <w:r w:rsidRPr="000245B3">
              <w:rPr>
                <w:b/>
                <w:bCs/>
                <w:sz w:val="18"/>
                <w:szCs w:val="18"/>
              </w:rPr>
              <w:t>POS</w:t>
            </w:r>
          </w:p>
        </w:tc>
      </w:tr>
      <w:tr w:rsidR="00C313A4" w:rsidRPr="00302C5C" w:rsidTr="00C313A4">
        <w:trPr>
          <w:trHeight w:val="300"/>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016</w:t>
            </w:r>
          </w:p>
        </w:tc>
        <w:tc>
          <w:tcPr>
            <w:tcW w:w="1860" w:type="dxa"/>
          </w:tcPr>
          <w:p w:rsidR="00B53F6F" w:rsidRDefault="000245B3">
            <w:pPr>
              <w:snapToGrid w:val="0"/>
              <w:rPr>
                <w:b/>
                <w:bCs/>
                <w:sz w:val="18"/>
                <w:szCs w:val="18"/>
              </w:rPr>
            </w:pPr>
            <w:r w:rsidRPr="000245B3">
              <w:rPr>
                <w:b/>
                <w:bCs/>
                <w:sz w:val="18"/>
                <w:szCs w:val="18"/>
              </w:rPr>
              <w:t>160</w:t>
            </w:r>
          </w:p>
        </w:tc>
        <w:tc>
          <w:tcPr>
            <w:tcW w:w="1860" w:type="dxa"/>
          </w:tcPr>
          <w:p w:rsidR="00B53F6F" w:rsidRDefault="000245B3">
            <w:pPr>
              <w:snapToGrid w:val="0"/>
              <w:rPr>
                <w:b/>
                <w:bCs/>
                <w:sz w:val="18"/>
                <w:szCs w:val="18"/>
              </w:rPr>
            </w:pPr>
            <w:r w:rsidRPr="000245B3">
              <w:rPr>
                <w:b/>
                <w:bCs/>
                <w:sz w:val="18"/>
                <w:szCs w:val="18"/>
              </w:rPr>
              <w:t>169</w:t>
            </w:r>
          </w:p>
        </w:tc>
        <w:tc>
          <w:tcPr>
            <w:tcW w:w="2640" w:type="dxa"/>
          </w:tcPr>
          <w:p w:rsidR="00B53F6F" w:rsidRDefault="000245B3">
            <w:pPr>
              <w:snapToGrid w:val="0"/>
              <w:rPr>
                <w:b/>
                <w:bCs/>
                <w:sz w:val="18"/>
                <w:szCs w:val="18"/>
              </w:rPr>
            </w:pPr>
            <w:r w:rsidRPr="000245B3">
              <w:rPr>
                <w:b/>
                <w:bCs/>
                <w:sz w:val="18"/>
                <w:szCs w:val="18"/>
              </w:rPr>
              <w:t>MC PURCHASE</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017</w:t>
            </w:r>
          </w:p>
        </w:tc>
        <w:tc>
          <w:tcPr>
            <w:tcW w:w="1860" w:type="dxa"/>
          </w:tcPr>
          <w:p w:rsidR="00B53F6F" w:rsidRDefault="000245B3">
            <w:pPr>
              <w:snapToGrid w:val="0"/>
              <w:rPr>
                <w:b/>
                <w:bCs/>
                <w:sz w:val="18"/>
                <w:szCs w:val="18"/>
              </w:rPr>
            </w:pPr>
            <w:r w:rsidRPr="000245B3">
              <w:rPr>
                <w:b/>
                <w:bCs/>
                <w:sz w:val="18"/>
                <w:szCs w:val="18"/>
              </w:rPr>
              <w:t>170</w:t>
            </w:r>
          </w:p>
        </w:tc>
        <w:tc>
          <w:tcPr>
            <w:tcW w:w="1860" w:type="dxa"/>
          </w:tcPr>
          <w:p w:rsidR="00B53F6F" w:rsidRDefault="000245B3">
            <w:pPr>
              <w:snapToGrid w:val="0"/>
              <w:rPr>
                <w:b/>
                <w:bCs/>
                <w:sz w:val="18"/>
                <w:szCs w:val="18"/>
              </w:rPr>
            </w:pPr>
            <w:r w:rsidRPr="000245B3">
              <w:rPr>
                <w:b/>
                <w:bCs/>
                <w:sz w:val="18"/>
                <w:szCs w:val="18"/>
              </w:rPr>
              <w:t>179</w:t>
            </w:r>
          </w:p>
        </w:tc>
        <w:tc>
          <w:tcPr>
            <w:tcW w:w="2640" w:type="dxa"/>
          </w:tcPr>
          <w:p w:rsidR="00B53F6F" w:rsidRDefault="000245B3">
            <w:pPr>
              <w:snapToGrid w:val="0"/>
              <w:rPr>
                <w:b/>
                <w:bCs/>
                <w:sz w:val="18"/>
                <w:szCs w:val="18"/>
              </w:rPr>
            </w:pPr>
            <w:r w:rsidRPr="000245B3">
              <w:rPr>
                <w:b/>
                <w:bCs/>
                <w:sz w:val="18"/>
                <w:szCs w:val="18"/>
              </w:rPr>
              <w:t>DEPOSIT PARTICIP.</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018</w:t>
            </w:r>
          </w:p>
        </w:tc>
        <w:tc>
          <w:tcPr>
            <w:tcW w:w="1860" w:type="dxa"/>
          </w:tcPr>
          <w:p w:rsidR="00B53F6F" w:rsidRDefault="000245B3">
            <w:pPr>
              <w:snapToGrid w:val="0"/>
              <w:rPr>
                <w:b/>
                <w:bCs/>
                <w:sz w:val="18"/>
                <w:szCs w:val="18"/>
              </w:rPr>
            </w:pPr>
            <w:r w:rsidRPr="000245B3">
              <w:rPr>
                <w:b/>
                <w:bCs/>
                <w:sz w:val="18"/>
                <w:szCs w:val="18"/>
              </w:rPr>
              <w:t>180</w:t>
            </w:r>
          </w:p>
        </w:tc>
        <w:tc>
          <w:tcPr>
            <w:tcW w:w="1860" w:type="dxa"/>
          </w:tcPr>
          <w:p w:rsidR="00B53F6F" w:rsidRDefault="000245B3">
            <w:pPr>
              <w:snapToGrid w:val="0"/>
              <w:rPr>
                <w:b/>
                <w:bCs/>
                <w:sz w:val="18"/>
                <w:szCs w:val="18"/>
              </w:rPr>
            </w:pPr>
            <w:r w:rsidRPr="000245B3">
              <w:rPr>
                <w:b/>
                <w:bCs/>
                <w:sz w:val="18"/>
                <w:szCs w:val="18"/>
              </w:rPr>
              <w:t>189</w:t>
            </w:r>
          </w:p>
        </w:tc>
        <w:tc>
          <w:tcPr>
            <w:tcW w:w="2640" w:type="dxa"/>
          </w:tcPr>
          <w:p w:rsidR="00B53F6F" w:rsidRDefault="000245B3">
            <w:pPr>
              <w:snapToGrid w:val="0"/>
              <w:rPr>
                <w:b/>
                <w:bCs/>
                <w:sz w:val="18"/>
                <w:szCs w:val="18"/>
              </w:rPr>
            </w:pPr>
            <w:r w:rsidRPr="000245B3">
              <w:rPr>
                <w:b/>
                <w:bCs/>
                <w:sz w:val="18"/>
                <w:szCs w:val="18"/>
              </w:rPr>
              <w:t>PIN</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019</w:t>
            </w:r>
          </w:p>
        </w:tc>
        <w:tc>
          <w:tcPr>
            <w:tcW w:w="1860" w:type="dxa"/>
          </w:tcPr>
          <w:p w:rsidR="00B53F6F" w:rsidRDefault="000245B3">
            <w:pPr>
              <w:snapToGrid w:val="0"/>
              <w:rPr>
                <w:b/>
                <w:bCs/>
                <w:sz w:val="18"/>
                <w:szCs w:val="18"/>
              </w:rPr>
            </w:pPr>
            <w:r w:rsidRPr="000245B3">
              <w:rPr>
                <w:b/>
                <w:bCs/>
                <w:sz w:val="18"/>
                <w:szCs w:val="18"/>
              </w:rPr>
              <w:t>190</w:t>
            </w:r>
          </w:p>
        </w:tc>
        <w:tc>
          <w:tcPr>
            <w:tcW w:w="1860" w:type="dxa"/>
          </w:tcPr>
          <w:p w:rsidR="00B53F6F" w:rsidRDefault="000245B3">
            <w:pPr>
              <w:snapToGrid w:val="0"/>
              <w:rPr>
                <w:b/>
                <w:bCs/>
                <w:sz w:val="18"/>
                <w:szCs w:val="18"/>
              </w:rPr>
            </w:pPr>
            <w:r w:rsidRPr="000245B3">
              <w:rPr>
                <w:b/>
                <w:bCs/>
                <w:sz w:val="18"/>
                <w:szCs w:val="18"/>
              </w:rPr>
              <w:t>199</w:t>
            </w:r>
          </w:p>
        </w:tc>
        <w:tc>
          <w:tcPr>
            <w:tcW w:w="2640" w:type="dxa"/>
          </w:tcPr>
          <w:p w:rsidR="00B53F6F" w:rsidRDefault="000245B3">
            <w:pPr>
              <w:snapToGrid w:val="0"/>
              <w:rPr>
                <w:b/>
                <w:bCs/>
                <w:sz w:val="18"/>
                <w:szCs w:val="18"/>
              </w:rPr>
            </w:pPr>
            <w:r w:rsidRPr="000245B3">
              <w:rPr>
                <w:b/>
                <w:bCs/>
                <w:sz w:val="18"/>
                <w:szCs w:val="18"/>
              </w:rPr>
              <w:t>PAN</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020</w:t>
            </w:r>
          </w:p>
        </w:tc>
        <w:tc>
          <w:tcPr>
            <w:tcW w:w="1860" w:type="dxa"/>
          </w:tcPr>
          <w:p w:rsidR="00B53F6F" w:rsidRDefault="000245B3">
            <w:pPr>
              <w:snapToGrid w:val="0"/>
              <w:rPr>
                <w:b/>
                <w:bCs/>
                <w:sz w:val="18"/>
                <w:szCs w:val="18"/>
              </w:rPr>
            </w:pPr>
            <w:r w:rsidRPr="000245B3">
              <w:rPr>
                <w:b/>
                <w:bCs/>
                <w:sz w:val="18"/>
                <w:szCs w:val="18"/>
              </w:rPr>
              <w:t>200</w:t>
            </w:r>
          </w:p>
        </w:tc>
        <w:tc>
          <w:tcPr>
            <w:tcW w:w="1860" w:type="dxa"/>
          </w:tcPr>
          <w:p w:rsidR="00B53F6F" w:rsidRDefault="000245B3">
            <w:pPr>
              <w:snapToGrid w:val="0"/>
              <w:rPr>
                <w:b/>
                <w:bCs/>
                <w:sz w:val="18"/>
                <w:szCs w:val="18"/>
              </w:rPr>
            </w:pPr>
            <w:r w:rsidRPr="000245B3">
              <w:rPr>
                <w:b/>
                <w:bCs/>
                <w:sz w:val="18"/>
                <w:szCs w:val="18"/>
              </w:rPr>
              <w:t>209</w:t>
            </w:r>
          </w:p>
        </w:tc>
        <w:tc>
          <w:tcPr>
            <w:tcW w:w="2640" w:type="dxa"/>
          </w:tcPr>
          <w:p w:rsidR="00B53F6F" w:rsidRDefault="000245B3">
            <w:pPr>
              <w:snapToGrid w:val="0"/>
              <w:rPr>
                <w:b/>
                <w:bCs/>
                <w:sz w:val="18"/>
                <w:szCs w:val="18"/>
              </w:rPr>
            </w:pPr>
            <w:r w:rsidRPr="000245B3">
              <w:rPr>
                <w:b/>
                <w:bCs/>
                <w:sz w:val="18"/>
                <w:szCs w:val="18"/>
              </w:rPr>
              <w:t>CVC 3</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021</w:t>
            </w:r>
          </w:p>
        </w:tc>
        <w:tc>
          <w:tcPr>
            <w:tcW w:w="1860" w:type="dxa"/>
          </w:tcPr>
          <w:p w:rsidR="00B53F6F" w:rsidRDefault="000245B3">
            <w:pPr>
              <w:snapToGrid w:val="0"/>
              <w:rPr>
                <w:b/>
                <w:bCs/>
                <w:sz w:val="18"/>
                <w:szCs w:val="18"/>
              </w:rPr>
            </w:pPr>
            <w:r w:rsidRPr="000245B3">
              <w:rPr>
                <w:b/>
                <w:bCs/>
                <w:sz w:val="18"/>
                <w:szCs w:val="18"/>
              </w:rPr>
              <w:t>210</w:t>
            </w:r>
          </w:p>
        </w:tc>
        <w:tc>
          <w:tcPr>
            <w:tcW w:w="1860" w:type="dxa"/>
          </w:tcPr>
          <w:p w:rsidR="00B53F6F" w:rsidRDefault="000245B3">
            <w:pPr>
              <w:snapToGrid w:val="0"/>
              <w:rPr>
                <w:b/>
                <w:bCs/>
                <w:sz w:val="18"/>
                <w:szCs w:val="18"/>
              </w:rPr>
            </w:pPr>
            <w:r w:rsidRPr="000245B3">
              <w:rPr>
                <w:b/>
                <w:bCs/>
                <w:sz w:val="18"/>
                <w:szCs w:val="18"/>
              </w:rPr>
              <w:t>219</w:t>
            </w:r>
          </w:p>
        </w:tc>
        <w:tc>
          <w:tcPr>
            <w:tcW w:w="2640" w:type="dxa"/>
          </w:tcPr>
          <w:p w:rsidR="00B53F6F" w:rsidRDefault="000245B3">
            <w:pPr>
              <w:snapToGrid w:val="0"/>
              <w:rPr>
                <w:b/>
                <w:bCs/>
                <w:sz w:val="18"/>
                <w:szCs w:val="18"/>
              </w:rPr>
            </w:pPr>
            <w:r w:rsidRPr="000245B3">
              <w:rPr>
                <w:b/>
                <w:bCs/>
                <w:sz w:val="18"/>
                <w:szCs w:val="18"/>
              </w:rPr>
              <w:t>GCMS</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022</w:t>
            </w:r>
          </w:p>
        </w:tc>
        <w:tc>
          <w:tcPr>
            <w:tcW w:w="1860" w:type="dxa"/>
          </w:tcPr>
          <w:p w:rsidR="00B53F6F" w:rsidRDefault="000245B3">
            <w:pPr>
              <w:snapToGrid w:val="0"/>
              <w:rPr>
                <w:b/>
                <w:bCs/>
                <w:sz w:val="18"/>
                <w:szCs w:val="18"/>
              </w:rPr>
            </w:pPr>
            <w:r w:rsidRPr="000245B3">
              <w:rPr>
                <w:b/>
                <w:bCs/>
                <w:sz w:val="18"/>
                <w:szCs w:val="18"/>
              </w:rPr>
              <w:t>220</w:t>
            </w:r>
          </w:p>
        </w:tc>
        <w:tc>
          <w:tcPr>
            <w:tcW w:w="1860" w:type="dxa"/>
          </w:tcPr>
          <w:p w:rsidR="00B53F6F" w:rsidRDefault="000245B3">
            <w:pPr>
              <w:snapToGrid w:val="0"/>
              <w:rPr>
                <w:b/>
                <w:bCs/>
                <w:sz w:val="18"/>
                <w:szCs w:val="18"/>
              </w:rPr>
            </w:pPr>
            <w:r w:rsidRPr="000245B3">
              <w:rPr>
                <w:b/>
                <w:bCs/>
                <w:sz w:val="18"/>
                <w:szCs w:val="18"/>
              </w:rPr>
              <w:t>229</w:t>
            </w:r>
          </w:p>
        </w:tc>
        <w:tc>
          <w:tcPr>
            <w:tcW w:w="2640" w:type="dxa"/>
          </w:tcPr>
          <w:p w:rsidR="00B53F6F" w:rsidRDefault="000245B3">
            <w:pPr>
              <w:snapToGrid w:val="0"/>
              <w:rPr>
                <w:b/>
                <w:bCs/>
                <w:sz w:val="18"/>
                <w:szCs w:val="18"/>
              </w:rPr>
            </w:pPr>
            <w:r w:rsidRPr="000245B3">
              <w:rPr>
                <w:b/>
                <w:bCs/>
                <w:sz w:val="18"/>
                <w:szCs w:val="18"/>
              </w:rPr>
              <w:t>CARD PROGRAM</w:t>
            </w:r>
          </w:p>
        </w:tc>
      </w:tr>
      <w:tr w:rsidR="00C313A4" w:rsidRPr="00302C5C" w:rsidTr="00C313A4">
        <w:trPr>
          <w:cnfStyle w:val="000000100000"/>
          <w:trHeight w:val="266"/>
        </w:trPr>
        <w:tc>
          <w:tcPr>
            <w:tcW w:w="1526" w:type="dxa"/>
          </w:tcPr>
          <w:p w:rsidR="00B53F6F" w:rsidRDefault="00C313A4">
            <w:pPr>
              <w:snapToGrid w:val="0"/>
              <w:rPr>
                <w:b/>
                <w:bCs/>
                <w:sz w:val="18"/>
                <w:szCs w:val="18"/>
              </w:rPr>
            </w:pPr>
            <w:r w:rsidRPr="00C313A4">
              <w:rPr>
                <w:b/>
                <w:bCs/>
                <w:sz w:val="18"/>
                <w:szCs w:val="18"/>
              </w:rPr>
              <w:lastRenderedPageBreak/>
              <w:t>002 (Master)</w:t>
            </w:r>
          </w:p>
        </w:tc>
        <w:tc>
          <w:tcPr>
            <w:tcW w:w="1224" w:type="dxa"/>
          </w:tcPr>
          <w:p w:rsidR="00B53F6F" w:rsidRDefault="000245B3">
            <w:pPr>
              <w:snapToGrid w:val="0"/>
              <w:rPr>
                <w:b/>
                <w:bCs/>
                <w:sz w:val="18"/>
                <w:szCs w:val="18"/>
              </w:rPr>
            </w:pPr>
            <w:r w:rsidRPr="000245B3">
              <w:rPr>
                <w:b/>
                <w:bCs/>
                <w:sz w:val="18"/>
                <w:szCs w:val="18"/>
              </w:rPr>
              <w:t>023</w:t>
            </w:r>
          </w:p>
        </w:tc>
        <w:tc>
          <w:tcPr>
            <w:tcW w:w="1860" w:type="dxa"/>
          </w:tcPr>
          <w:p w:rsidR="00B53F6F" w:rsidRDefault="000245B3">
            <w:pPr>
              <w:snapToGrid w:val="0"/>
              <w:rPr>
                <w:b/>
                <w:bCs/>
                <w:sz w:val="18"/>
                <w:szCs w:val="18"/>
              </w:rPr>
            </w:pPr>
            <w:r w:rsidRPr="000245B3">
              <w:rPr>
                <w:b/>
                <w:bCs/>
                <w:sz w:val="18"/>
                <w:szCs w:val="18"/>
              </w:rPr>
              <w:t>230</w:t>
            </w:r>
          </w:p>
        </w:tc>
        <w:tc>
          <w:tcPr>
            <w:tcW w:w="1860" w:type="dxa"/>
          </w:tcPr>
          <w:p w:rsidR="00B53F6F" w:rsidRDefault="000245B3">
            <w:pPr>
              <w:snapToGrid w:val="0"/>
              <w:rPr>
                <w:b/>
                <w:bCs/>
                <w:sz w:val="18"/>
                <w:szCs w:val="18"/>
              </w:rPr>
            </w:pPr>
            <w:r w:rsidRPr="000245B3">
              <w:rPr>
                <w:b/>
                <w:bCs/>
                <w:sz w:val="18"/>
                <w:szCs w:val="18"/>
              </w:rPr>
              <w:t>239</w:t>
            </w:r>
          </w:p>
        </w:tc>
        <w:tc>
          <w:tcPr>
            <w:tcW w:w="2640" w:type="dxa"/>
          </w:tcPr>
          <w:p w:rsidR="00B53F6F" w:rsidRDefault="000245B3">
            <w:pPr>
              <w:snapToGrid w:val="0"/>
              <w:rPr>
                <w:b/>
                <w:bCs/>
                <w:sz w:val="18"/>
                <w:szCs w:val="18"/>
              </w:rPr>
            </w:pPr>
            <w:r w:rsidRPr="000245B3">
              <w:rPr>
                <w:b/>
                <w:bCs/>
                <w:sz w:val="18"/>
                <w:szCs w:val="18"/>
              </w:rPr>
              <w:t>PRODUCT CLASS</w:t>
            </w:r>
          </w:p>
        </w:tc>
      </w:tr>
      <w:tr w:rsidR="00C313A4" w:rsidRPr="00302C5C" w:rsidTr="00C313A4">
        <w:trPr>
          <w:trHeight w:val="266"/>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024</w:t>
            </w:r>
          </w:p>
        </w:tc>
        <w:tc>
          <w:tcPr>
            <w:tcW w:w="1860" w:type="dxa"/>
          </w:tcPr>
          <w:p w:rsidR="00B53F6F" w:rsidRDefault="000245B3">
            <w:pPr>
              <w:snapToGrid w:val="0"/>
              <w:rPr>
                <w:b/>
                <w:bCs/>
                <w:sz w:val="18"/>
                <w:szCs w:val="18"/>
              </w:rPr>
            </w:pPr>
            <w:r w:rsidRPr="000245B3">
              <w:rPr>
                <w:b/>
                <w:bCs/>
                <w:sz w:val="18"/>
                <w:szCs w:val="18"/>
              </w:rPr>
              <w:t>240</w:t>
            </w:r>
          </w:p>
        </w:tc>
        <w:tc>
          <w:tcPr>
            <w:tcW w:w="1860" w:type="dxa"/>
          </w:tcPr>
          <w:p w:rsidR="00B53F6F" w:rsidRDefault="000245B3">
            <w:pPr>
              <w:snapToGrid w:val="0"/>
              <w:rPr>
                <w:b/>
                <w:bCs/>
                <w:sz w:val="18"/>
                <w:szCs w:val="18"/>
              </w:rPr>
            </w:pPr>
            <w:r w:rsidRPr="000245B3">
              <w:rPr>
                <w:b/>
                <w:bCs/>
                <w:sz w:val="18"/>
                <w:szCs w:val="18"/>
              </w:rPr>
              <w:t>249</w:t>
            </w:r>
          </w:p>
        </w:tc>
        <w:tc>
          <w:tcPr>
            <w:tcW w:w="2640" w:type="dxa"/>
          </w:tcPr>
          <w:p w:rsidR="00B53F6F" w:rsidRDefault="000245B3">
            <w:pPr>
              <w:snapToGrid w:val="0"/>
              <w:rPr>
                <w:b/>
                <w:bCs/>
                <w:sz w:val="18"/>
                <w:szCs w:val="18"/>
              </w:rPr>
            </w:pPr>
            <w:r w:rsidRPr="000245B3">
              <w:rPr>
                <w:b/>
                <w:bCs/>
                <w:sz w:val="18"/>
                <w:szCs w:val="18"/>
              </w:rPr>
              <w:t>LICENSED PROD</w:t>
            </w:r>
          </w:p>
        </w:tc>
      </w:tr>
      <w:tr w:rsidR="00C313A4" w:rsidRPr="00302C5C" w:rsidTr="00C313A4">
        <w:trPr>
          <w:cnfStyle w:val="000000100000"/>
          <w:trHeight w:val="315"/>
        </w:trPr>
        <w:tc>
          <w:tcPr>
            <w:tcW w:w="1526" w:type="dxa"/>
          </w:tcPr>
          <w:p w:rsidR="00B53F6F" w:rsidRDefault="00C313A4">
            <w:pPr>
              <w:snapToGrid w:val="0"/>
              <w:rPr>
                <w:b/>
                <w:bCs/>
                <w:sz w:val="18"/>
                <w:szCs w:val="18"/>
              </w:rPr>
            </w:pPr>
            <w:r w:rsidRPr="00C313A4">
              <w:rPr>
                <w:b/>
                <w:bCs/>
                <w:sz w:val="18"/>
                <w:szCs w:val="18"/>
              </w:rPr>
              <w:t>002 (Master)</w:t>
            </w:r>
          </w:p>
        </w:tc>
        <w:tc>
          <w:tcPr>
            <w:tcW w:w="1224" w:type="dxa"/>
          </w:tcPr>
          <w:p w:rsidR="00B53F6F" w:rsidRDefault="000245B3">
            <w:pPr>
              <w:snapToGrid w:val="0"/>
              <w:rPr>
                <w:b/>
                <w:bCs/>
                <w:sz w:val="18"/>
                <w:szCs w:val="18"/>
              </w:rPr>
            </w:pPr>
            <w:r w:rsidRPr="000245B3">
              <w:rPr>
                <w:b/>
                <w:bCs/>
                <w:sz w:val="18"/>
                <w:szCs w:val="18"/>
              </w:rPr>
              <w:t>025</w:t>
            </w:r>
          </w:p>
        </w:tc>
        <w:tc>
          <w:tcPr>
            <w:tcW w:w="1860" w:type="dxa"/>
          </w:tcPr>
          <w:p w:rsidR="00B53F6F" w:rsidRDefault="000245B3">
            <w:pPr>
              <w:snapToGrid w:val="0"/>
              <w:rPr>
                <w:b/>
                <w:bCs/>
                <w:sz w:val="18"/>
                <w:szCs w:val="18"/>
              </w:rPr>
            </w:pPr>
            <w:r w:rsidRPr="000245B3">
              <w:rPr>
                <w:b/>
                <w:bCs/>
                <w:sz w:val="18"/>
                <w:szCs w:val="18"/>
              </w:rPr>
              <w:t>250</w:t>
            </w:r>
          </w:p>
        </w:tc>
        <w:tc>
          <w:tcPr>
            <w:tcW w:w="1860" w:type="dxa"/>
          </w:tcPr>
          <w:p w:rsidR="00B53F6F" w:rsidRDefault="000245B3">
            <w:pPr>
              <w:snapToGrid w:val="0"/>
              <w:rPr>
                <w:b/>
                <w:bCs/>
                <w:sz w:val="18"/>
                <w:szCs w:val="18"/>
              </w:rPr>
            </w:pPr>
            <w:r w:rsidRPr="000245B3">
              <w:rPr>
                <w:b/>
                <w:bCs/>
                <w:sz w:val="18"/>
                <w:szCs w:val="18"/>
              </w:rPr>
              <w:t>259</w:t>
            </w:r>
          </w:p>
        </w:tc>
        <w:tc>
          <w:tcPr>
            <w:tcW w:w="2640" w:type="dxa"/>
          </w:tcPr>
          <w:p w:rsidR="00B53F6F" w:rsidRDefault="000245B3">
            <w:pPr>
              <w:snapToGrid w:val="0"/>
              <w:rPr>
                <w:b/>
                <w:bCs/>
                <w:sz w:val="18"/>
                <w:szCs w:val="18"/>
              </w:rPr>
            </w:pPr>
            <w:r w:rsidRPr="000245B3">
              <w:rPr>
                <w:b/>
                <w:bCs/>
                <w:sz w:val="18"/>
                <w:szCs w:val="18"/>
              </w:rPr>
              <w:t>TRAVEL CARD</w:t>
            </w:r>
          </w:p>
        </w:tc>
      </w:tr>
    </w:tbl>
    <w:p w:rsidR="00B53F6F" w:rsidRDefault="00B53F6F"/>
    <w:tbl>
      <w:tblPr>
        <w:tblStyle w:val="Sombreadomedio2-nfasis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890"/>
        <w:gridCol w:w="1860"/>
        <w:gridCol w:w="2780"/>
      </w:tblGrid>
      <w:tr w:rsidR="00C313A4" w:rsidRPr="00C313A4" w:rsidTr="00C313A4">
        <w:trPr>
          <w:cnfStyle w:val="100000000000"/>
          <w:trHeight w:val="300"/>
        </w:trPr>
        <w:tc>
          <w:tcPr>
            <w:tcW w:w="890" w:type="dxa"/>
            <w:tcBorders>
              <w:top w:val="none" w:sz="0" w:space="0" w:color="auto"/>
              <w:left w:val="none" w:sz="0" w:space="0" w:color="auto"/>
              <w:bottom w:val="none" w:sz="0" w:space="0" w:color="auto"/>
              <w:right w:val="none" w:sz="0" w:space="0" w:color="auto"/>
            </w:tcBorders>
          </w:tcPr>
          <w:p w:rsidR="00C313A4" w:rsidRPr="00C313A4" w:rsidRDefault="000245B3" w:rsidP="00C313A4">
            <w:pPr>
              <w:autoSpaceDE w:val="0"/>
              <w:autoSpaceDN w:val="0"/>
              <w:adjustRightInd w:val="0"/>
              <w:spacing w:after="0" w:line="240" w:lineRule="auto"/>
              <w:jc w:val="center"/>
              <w:rPr>
                <w:sz w:val="18"/>
                <w:szCs w:val="18"/>
              </w:rPr>
            </w:pPr>
            <w:r w:rsidRPr="000245B3">
              <w:rPr>
                <w:sz w:val="18"/>
                <w:szCs w:val="18"/>
              </w:rPr>
              <w:t>BAND</w:t>
            </w:r>
          </w:p>
        </w:tc>
        <w:tc>
          <w:tcPr>
            <w:tcW w:w="1860" w:type="dxa"/>
            <w:tcBorders>
              <w:top w:val="none" w:sz="0" w:space="0" w:color="auto"/>
              <w:left w:val="none" w:sz="0" w:space="0" w:color="auto"/>
              <w:bottom w:val="none" w:sz="0" w:space="0" w:color="auto"/>
              <w:right w:val="none" w:sz="0" w:space="0" w:color="auto"/>
            </w:tcBorders>
          </w:tcPr>
          <w:p w:rsidR="00C313A4" w:rsidRPr="00C313A4" w:rsidRDefault="000245B3" w:rsidP="00C313A4">
            <w:pPr>
              <w:autoSpaceDE w:val="0"/>
              <w:autoSpaceDN w:val="0"/>
              <w:adjustRightInd w:val="0"/>
              <w:spacing w:after="0" w:line="240" w:lineRule="auto"/>
              <w:jc w:val="center"/>
              <w:rPr>
                <w:sz w:val="18"/>
                <w:szCs w:val="18"/>
              </w:rPr>
            </w:pPr>
            <w:r w:rsidRPr="000245B3">
              <w:rPr>
                <w:sz w:val="18"/>
                <w:szCs w:val="18"/>
              </w:rPr>
              <w:t>TIPO-CARTAO</w:t>
            </w:r>
          </w:p>
        </w:tc>
        <w:tc>
          <w:tcPr>
            <w:tcW w:w="2780" w:type="dxa"/>
            <w:tcBorders>
              <w:top w:val="none" w:sz="0" w:space="0" w:color="auto"/>
              <w:left w:val="none" w:sz="0" w:space="0" w:color="auto"/>
              <w:bottom w:val="none" w:sz="0" w:space="0" w:color="auto"/>
              <w:right w:val="none" w:sz="0" w:space="0" w:color="auto"/>
            </w:tcBorders>
          </w:tcPr>
          <w:p w:rsidR="00C313A4" w:rsidRPr="00C313A4" w:rsidRDefault="000245B3" w:rsidP="00C313A4">
            <w:pPr>
              <w:autoSpaceDE w:val="0"/>
              <w:autoSpaceDN w:val="0"/>
              <w:adjustRightInd w:val="0"/>
              <w:spacing w:after="0" w:line="240" w:lineRule="auto"/>
              <w:jc w:val="center"/>
              <w:rPr>
                <w:sz w:val="18"/>
                <w:szCs w:val="18"/>
              </w:rPr>
            </w:pPr>
            <w:r w:rsidRPr="000245B3">
              <w:rPr>
                <w:sz w:val="18"/>
                <w:szCs w:val="18"/>
              </w:rPr>
              <w:t>DESCRICAO</w:t>
            </w:r>
          </w:p>
        </w:tc>
      </w:tr>
      <w:tr w:rsidR="00C313A4" w:rsidRPr="00C313A4" w:rsidTr="00C313A4">
        <w:trPr>
          <w:cnfStyle w:val="000000100000"/>
          <w:trHeight w:val="300"/>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7</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ELO CLASSIC</w:t>
            </w:r>
          </w:p>
        </w:tc>
      </w:tr>
      <w:tr w:rsidR="00C313A4" w:rsidRPr="00C313A4" w:rsidTr="00C313A4">
        <w:trPr>
          <w:trHeight w:val="300"/>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7</w:t>
            </w:r>
          </w:p>
        </w:tc>
        <w:tc>
          <w:tcPr>
            <w:tcW w:w="1860" w:type="dxa"/>
          </w:tcPr>
          <w:p w:rsidR="00B53F6F" w:rsidRDefault="000245B3">
            <w:pPr>
              <w:snapToGrid w:val="0"/>
              <w:rPr>
                <w:b/>
                <w:bCs/>
                <w:sz w:val="18"/>
                <w:szCs w:val="18"/>
              </w:rPr>
            </w:pPr>
            <w:r w:rsidRPr="000245B3">
              <w:rPr>
                <w:b/>
                <w:bCs/>
                <w:sz w:val="18"/>
                <w:szCs w:val="18"/>
              </w:rPr>
              <w:t>EB1</w:t>
            </w:r>
          </w:p>
        </w:tc>
        <w:tc>
          <w:tcPr>
            <w:tcW w:w="2780" w:type="dxa"/>
          </w:tcPr>
          <w:p w:rsidR="00B53F6F" w:rsidRDefault="000245B3">
            <w:pPr>
              <w:snapToGrid w:val="0"/>
              <w:rPr>
                <w:b/>
                <w:bCs/>
                <w:sz w:val="18"/>
                <w:szCs w:val="18"/>
              </w:rPr>
            </w:pPr>
            <w:r w:rsidRPr="000245B3">
              <w:rPr>
                <w:b/>
                <w:bCs/>
                <w:sz w:val="18"/>
                <w:szCs w:val="18"/>
              </w:rPr>
              <w:t>ELO BNDES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000</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002</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003</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004</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005</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006</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9</w:t>
            </w:r>
          </w:p>
        </w:tc>
        <w:tc>
          <w:tcPr>
            <w:tcW w:w="1860" w:type="dxa"/>
          </w:tcPr>
          <w:p w:rsidR="00B53F6F" w:rsidRDefault="000245B3">
            <w:pPr>
              <w:snapToGrid w:val="0"/>
              <w:rPr>
                <w:b/>
                <w:bCs/>
                <w:sz w:val="18"/>
                <w:szCs w:val="18"/>
              </w:rPr>
            </w:pPr>
            <w:r w:rsidRPr="000245B3">
              <w:rPr>
                <w:b/>
                <w:bCs/>
                <w:sz w:val="18"/>
                <w:szCs w:val="18"/>
              </w:rPr>
              <w:t>007</w:t>
            </w:r>
          </w:p>
        </w:tc>
        <w:tc>
          <w:tcPr>
            <w:tcW w:w="2780" w:type="dxa"/>
          </w:tcPr>
          <w:p w:rsidR="00B53F6F" w:rsidRDefault="000245B3">
            <w:pPr>
              <w:snapToGrid w:val="0"/>
              <w:rPr>
                <w:b/>
                <w:bCs/>
                <w:sz w:val="18"/>
                <w:szCs w:val="18"/>
              </w:rPr>
            </w:pPr>
            <w:r w:rsidRPr="000245B3">
              <w:rPr>
                <w:b/>
                <w:bCs/>
                <w:sz w:val="18"/>
                <w:szCs w:val="18"/>
              </w:rPr>
              <w:t>DINERS</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5</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00</w:t>
            </w:r>
            <w:r w:rsidR="000245B3" w:rsidRPr="000245B3">
              <w:rPr>
                <w:b/>
                <w:bCs/>
                <w:sz w:val="18"/>
                <w:szCs w:val="18"/>
              </w:rPr>
              <w:t>6</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300"/>
        </w:trPr>
        <w:tc>
          <w:tcPr>
            <w:tcW w:w="890" w:type="dxa"/>
          </w:tcPr>
          <w:p w:rsidR="00B53F6F" w:rsidRDefault="00C313A4">
            <w:pPr>
              <w:snapToGrid w:val="0"/>
              <w:rPr>
                <w:b/>
                <w:bCs/>
                <w:sz w:val="18"/>
                <w:szCs w:val="18"/>
              </w:rPr>
            </w:pPr>
            <w:r>
              <w:rPr>
                <w:b/>
                <w:bCs/>
                <w:sz w:val="18"/>
                <w:szCs w:val="18"/>
              </w:rPr>
              <w:t>01</w:t>
            </w:r>
            <w:r w:rsidR="000245B3" w:rsidRPr="000245B3">
              <w:rPr>
                <w:b/>
                <w:bCs/>
                <w:sz w:val="18"/>
                <w:szCs w:val="18"/>
              </w:rPr>
              <w:t>1</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23</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29</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300"/>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35</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38</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trHeight w:val="266"/>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64</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r w:rsidR="00C313A4" w:rsidRPr="00C313A4" w:rsidTr="00C313A4">
        <w:trPr>
          <w:cnfStyle w:val="000000100000"/>
          <w:trHeight w:val="95"/>
        </w:trPr>
        <w:tc>
          <w:tcPr>
            <w:tcW w:w="890" w:type="dxa"/>
          </w:tcPr>
          <w:p w:rsidR="00B53F6F" w:rsidRDefault="00C313A4">
            <w:pPr>
              <w:snapToGrid w:val="0"/>
              <w:rPr>
                <w:b/>
                <w:bCs/>
                <w:sz w:val="18"/>
                <w:szCs w:val="18"/>
              </w:rPr>
            </w:pPr>
            <w:r>
              <w:rPr>
                <w:b/>
                <w:bCs/>
                <w:sz w:val="18"/>
                <w:szCs w:val="18"/>
              </w:rPr>
              <w:t>0</w:t>
            </w:r>
            <w:r w:rsidR="000245B3" w:rsidRPr="000245B3">
              <w:rPr>
                <w:b/>
                <w:bCs/>
                <w:sz w:val="18"/>
                <w:szCs w:val="18"/>
              </w:rPr>
              <w:t>15</w:t>
            </w:r>
          </w:p>
        </w:tc>
        <w:tc>
          <w:tcPr>
            <w:tcW w:w="1860" w:type="dxa"/>
          </w:tcPr>
          <w:p w:rsidR="00B53F6F" w:rsidRDefault="000245B3">
            <w:pPr>
              <w:snapToGrid w:val="0"/>
              <w:rPr>
                <w:b/>
                <w:bCs/>
                <w:sz w:val="18"/>
                <w:szCs w:val="18"/>
              </w:rPr>
            </w:pPr>
            <w:r w:rsidRPr="000245B3">
              <w:rPr>
                <w:b/>
                <w:bCs/>
                <w:sz w:val="18"/>
                <w:szCs w:val="18"/>
              </w:rPr>
              <w:t>001</w:t>
            </w:r>
          </w:p>
        </w:tc>
        <w:tc>
          <w:tcPr>
            <w:tcW w:w="2780" w:type="dxa"/>
          </w:tcPr>
          <w:p w:rsidR="00B53F6F" w:rsidRDefault="000245B3">
            <w:pPr>
              <w:snapToGrid w:val="0"/>
              <w:rPr>
                <w:b/>
                <w:bCs/>
                <w:sz w:val="18"/>
                <w:szCs w:val="18"/>
              </w:rPr>
            </w:pPr>
            <w:r w:rsidRPr="000245B3">
              <w:rPr>
                <w:b/>
                <w:bCs/>
                <w:sz w:val="18"/>
                <w:szCs w:val="18"/>
              </w:rPr>
              <w:t>CLASSIC</w:t>
            </w:r>
          </w:p>
        </w:tc>
      </w:tr>
    </w:tbl>
    <w:p w:rsidR="00B53F6F" w:rsidRDefault="00B53F6F"/>
    <w:p w:rsidR="00071DD4" w:rsidRDefault="002D3C2B" w:rsidP="008F6E7C">
      <w:pPr>
        <w:pStyle w:val="Ttulo2"/>
      </w:pPr>
      <w:bookmarkStart w:id="179" w:name="_Toc419712393"/>
      <w:r>
        <w:t xml:space="preserve">Tabla </w:t>
      </w:r>
      <w:r w:rsidR="003B6299">
        <w:t>29</w:t>
      </w:r>
      <w:r w:rsidR="00071DD4">
        <w:t>: Relación de archivos</w:t>
      </w:r>
      <w:bookmarkEnd w:id="179"/>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3077"/>
        <w:gridCol w:w="6279"/>
      </w:tblGrid>
      <w:tr w:rsidR="00071DD4" w:rsidRPr="00A66590" w:rsidTr="008F6E7C">
        <w:trPr>
          <w:cnfStyle w:val="100000000000"/>
          <w:trHeight w:val="225"/>
        </w:trPr>
        <w:tc>
          <w:tcPr>
            <w:tcW w:w="3077" w:type="dxa"/>
            <w:tcBorders>
              <w:top w:val="none" w:sz="0" w:space="0" w:color="auto"/>
              <w:left w:val="none" w:sz="0" w:space="0" w:color="auto"/>
              <w:bottom w:val="none" w:sz="0" w:space="0" w:color="auto"/>
              <w:right w:val="none" w:sz="0" w:space="0" w:color="auto"/>
            </w:tcBorders>
          </w:tcPr>
          <w:p w:rsidR="00071DD4" w:rsidRPr="00A66590" w:rsidRDefault="00071DD4" w:rsidP="002D3C2B">
            <w:pPr>
              <w:snapToGrid w:val="0"/>
              <w:rPr>
                <w:b w:val="0"/>
                <w:sz w:val="18"/>
                <w:szCs w:val="18"/>
              </w:rPr>
            </w:pPr>
            <w:r w:rsidRPr="00A66590">
              <w:rPr>
                <w:sz w:val="18"/>
                <w:szCs w:val="18"/>
              </w:rPr>
              <w:t>Nome do arquivo</w:t>
            </w:r>
          </w:p>
        </w:tc>
        <w:tc>
          <w:tcPr>
            <w:tcW w:w="6279" w:type="dxa"/>
            <w:tcBorders>
              <w:top w:val="none" w:sz="0" w:space="0" w:color="auto"/>
              <w:left w:val="none" w:sz="0" w:space="0" w:color="auto"/>
              <w:bottom w:val="none" w:sz="0" w:space="0" w:color="auto"/>
              <w:right w:val="none" w:sz="0" w:space="0" w:color="auto"/>
            </w:tcBorders>
          </w:tcPr>
          <w:p w:rsidR="00071DD4" w:rsidRPr="00A66590" w:rsidRDefault="00071DD4" w:rsidP="002D3C2B">
            <w:pPr>
              <w:snapToGrid w:val="0"/>
              <w:rPr>
                <w:b w:val="0"/>
                <w:sz w:val="18"/>
                <w:szCs w:val="18"/>
              </w:rPr>
            </w:pPr>
            <w:r w:rsidRPr="00A66590">
              <w:rPr>
                <w:sz w:val="18"/>
                <w:szCs w:val="18"/>
              </w:rPr>
              <w:t>Descrição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Autorizações Eletrônicas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MANUALES</w:t>
            </w:r>
          </w:p>
        </w:tc>
        <w:tc>
          <w:tcPr>
            <w:tcW w:w="6279" w:type="dxa"/>
          </w:tcPr>
          <w:p w:rsidR="00071DD4" w:rsidRPr="00A66590" w:rsidRDefault="00071DD4" w:rsidP="002D3C2B">
            <w:pPr>
              <w:autoSpaceDE w:val="0"/>
              <w:snapToGrid w:val="0"/>
              <w:rPr>
                <w:sz w:val="18"/>
                <w:szCs w:val="18"/>
              </w:rPr>
            </w:pPr>
            <w:r w:rsidRPr="00A66590">
              <w:rPr>
                <w:sz w:val="18"/>
                <w:szCs w:val="18"/>
              </w:rPr>
              <w:t>Autorizações Manuais</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AEREAS</w:t>
            </w:r>
          </w:p>
        </w:tc>
        <w:tc>
          <w:tcPr>
            <w:tcW w:w="6279" w:type="dxa"/>
          </w:tcPr>
          <w:p w:rsidR="00071DD4" w:rsidRPr="00A66590" w:rsidRDefault="00071DD4" w:rsidP="002D3C2B">
            <w:pPr>
              <w:autoSpaceDE w:val="0"/>
              <w:snapToGrid w:val="0"/>
              <w:rPr>
                <w:sz w:val="18"/>
                <w:szCs w:val="18"/>
              </w:rPr>
            </w:pPr>
            <w:r w:rsidRPr="00A66590">
              <w:rPr>
                <w:sz w:val="18"/>
                <w:szCs w:val="18"/>
              </w:rPr>
              <w:t>Autorizações Aéreas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lastRenderedPageBreak/>
              <w:t>INTERTC33</w:t>
            </w:r>
          </w:p>
        </w:tc>
        <w:tc>
          <w:tcPr>
            <w:tcW w:w="6279" w:type="dxa"/>
          </w:tcPr>
          <w:p w:rsidR="00071DD4" w:rsidRPr="00A66590" w:rsidRDefault="00071DD4" w:rsidP="002D3C2B">
            <w:pPr>
              <w:autoSpaceDE w:val="0"/>
              <w:snapToGrid w:val="0"/>
              <w:rPr>
                <w:sz w:val="18"/>
                <w:szCs w:val="18"/>
              </w:rPr>
            </w:pPr>
            <w:r w:rsidRPr="00A66590">
              <w:rPr>
                <w:sz w:val="18"/>
                <w:szCs w:val="18"/>
              </w:rPr>
              <w:t>Autorizações Internacionais – SEC</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INTERBANCOS</w:t>
            </w:r>
          </w:p>
        </w:tc>
        <w:tc>
          <w:tcPr>
            <w:tcW w:w="6279" w:type="dxa"/>
          </w:tcPr>
          <w:p w:rsidR="00071DD4" w:rsidRPr="00A66590" w:rsidRDefault="00071DD4" w:rsidP="002D3C2B">
            <w:pPr>
              <w:autoSpaceDE w:val="0"/>
              <w:snapToGrid w:val="0"/>
              <w:rPr>
                <w:sz w:val="18"/>
                <w:szCs w:val="18"/>
              </w:rPr>
            </w:pPr>
            <w:r w:rsidRPr="00A66590">
              <w:rPr>
                <w:sz w:val="18"/>
                <w:szCs w:val="18"/>
              </w:rPr>
              <w:t>Autorizações Internacionais – Bancos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TC40</w:t>
            </w:r>
          </w:p>
        </w:tc>
        <w:tc>
          <w:tcPr>
            <w:tcW w:w="6279" w:type="dxa"/>
          </w:tcPr>
          <w:p w:rsidR="00071DD4" w:rsidRPr="00A66590" w:rsidRDefault="00071DD4" w:rsidP="002D3C2B">
            <w:pPr>
              <w:autoSpaceDE w:val="0"/>
              <w:snapToGrid w:val="0"/>
              <w:rPr>
                <w:sz w:val="18"/>
                <w:szCs w:val="18"/>
              </w:rPr>
            </w:pPr>
            <w:r w:rsidRPr="00A66590">
              <w:rPr>
                <w:sz w:val="18"/>
                <w:szCs w:val="18"/>
              </w:rPr>
              <w:t>Reporte de fraude confirmado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CATASTRAL</w:t>
            </w:r>
          </w:p>
        </w:tc>
        <w:tc>
          <w:tcPr>
            <w:tcW w:w="6279" w:type="dxa"/>
          </w:tcPr>
          <w:p w:rsidR="00071DD4" w:rsidRPr="00A66590" w:rsidRDefault="00071DD4" w:rsidP="002D3C2B">
            <w:pPr>
              <w:autoSpaceDE w:val="0"/>
              <w:snapToGrid w:val="0"/>
              <w:rPr>
                <w:sz w:val="18"/>
                <w:szCs w:val="18"/>
              </w:rPr>
            </w:pPr>
            <w:r w:rsidRPr="00A66590">
              <w:rPr>
                <w:sz w:val="18"/>
                <w:szCs w:val="18"/>
              </w:rPr>
              <w:t>Cadastro de Estabelecimentos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MCC</w:t>
            </w:r>
          </w:p>
        </w:tc>
        <w:tc>
          <w:tcPr>
            <w:tcW w:w="6279" w:type="dxa"/>
          </w:tcPr>
          <w:p w:rsidR="00071DD4" w:rsidRPr="00A66590" w:rsidRDefault="00071DD4" w:rsidP="002D3C2B">
            <w:pPr>
              <w:autoSpaceDE w:val="0"/>
              <w:snapToGrid w:val="0"/>
              <w:rPr>
                <w:sz w:val="18"/>
                <w:szCs w:val="18"/>
              </w:rPr>
            </w:pPr>
            <w:r w:rsidRPr="00A66590">
              <w:rPr>
                <w:sz w:val="18"/>
                <w:szCs w:val="18"/>
              </w:rPr>
              <w:t>MCC</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bookmarkStart w:id="180" w:name="OLE_LINK1"/>
            <w:r w:rsidRPr="00A66590">
              <w:rPr>
                <w:sz w:val="18"/>
                <w:szCs w:val="18"/>
              </w:rPr>
              <w:t>SEGMENTO</w:t>
            </w:r>
            <w:bookmarkEnd w:id="180"/>
          </w:p>
        </w:tc>
        <w:tc>
          <w:tcPr>
            <w:tcW w:w="6279" w:type="dxa"/>
          </w:tcPr>
          <w:p w:rsidR="00071DD4" w:rsidRPr="00A66590" w:rsidRDefault="00071DD4" w:rsidP="002D3C2B">
            <w:pPr>
              <w:autoSpaceDE w:val="0"/>
              <w:snapToGrid w:val="0"/>
              <w:rPr>
                <w:sz w:val="18"/>
                <w:szCs w:val="18"/>
              </w:rPr>
            </w:pPr>
            <w:r w:rsidRPr="00A66590">
              <w:rPr>
                <w:sz w:val="18"/>
                <w:szCs w:val="18"/>
              </w:rPr>
              <w:t>Segmentos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CBK</w:t>
            </w:r>
          </w:p>
        </w:tc>
        <w:tc>
          <w:tcPr>
            <w:tcW w:w="6279" w:type="dxa"/>
          </w:tcPr>
          <w:p w:rsidR="00071DD4" w:rsidRPr="00A66590" w:rsidRDefault="00071DD4" w:rsidP="002D3C2B">
            <w:pPr>
              <w:autoSpaceDE w:val="0"/>
              <w:snapToGrid w:val="0"/>
              <w:rPr>
                <w:sz w:val="18"/>
                <w:szCs w:val="18"/>
              </w:rPr>
            </w:pPr>
            <w:r w:rsidRPr="00A66590">
              <w:rPr>
                <w:sz w:val="18"/>
                <w:szCs w:val="18"/>
              </w:rPr>
              <w:t>Reporte de chargeback</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COPIA</w:t>
            </w:r>
          </w:p>
        </w:tc>
        <w:tc>
          <w:tcPr>
            <w:tcW w:w="6279" w:type="dxa"/>
          </w:tcPr>
          <w:p w:rsidR="00071DD4" w:rsidRPr="00A66590" w:rsidRDefault="00071DD4" w:rsidP="002D3C2B">
            <w:pPr>
              <w:autoSpaceDE w:val="0"/>
              <w:snapToGrid w:val="0"/>
              <w:rPr>
                <w:sz w:val="18"/>
                <w:szCs w:val="18"/>
              </w:rPr>
            </w:pPr>
            <w:r w:rsidRPr="00A66590">
              <w:rPr>
                <w:sz w:val="18"/>
                <w:szCs w:val="18"/>
              </w:rPr>
              <w:t>Reporte de Solicitações de Cópias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FACTURACION</w:t>
            </w:r>
          </w:p>
        </w:tc>
        <w:tc>
          <w:tcPr>
            <w:tcW w:w="6279" w:type="dxa"/>
          </w:tcPr>
          <w:p w:rsidR="00071DD4" w:rsidRPr="00A66590" w:rsidRDefault="00071DD4" w:rsidP="002D3C2B">
            <w:pPr>
              <w:autoSpaceDE w:val="0"/>
              <w:snapToGrid w:val="0"/>
              <w:rPr>
                <w:sz w:val="18"/>
                <w:szCs w:val="18"/>
              </w:rPr>
            </w:pPr>
            <w:r w:rsidRPr="00A66590">
              <w:rPr>
                <w:sz w:val="18"/>
                <w:szCs w:val="18"/>
              </w:rPr>
              <w:t>Reporte de Faturamento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FACTURCOBAN</w:t>
            </w:r>
          </w:p>
        </w:tc>
        <w:tc>
          <w:tcPr>
            <w:tcW w:w="6279" w:type="dxa"/>
          </w:tcPr>
          <w:p w:rsidR="00071DD4" w:rsidRPr="00A66590" w:rsidRDefault="00071DD4" w:rsidP="002D3C2B">
            <w:pPr>
              <w:autoSpaceDE w:val="0"/>
              <w:snapToGrid w:val="0"/>
              <w:rPr>
                <w:sz w:val="18"/>
                <w:szCs w:val="18"/>
              </w:rPr>
            </w:pPr>
            <w:r w:rsidRPr="00A66590">
              <w:rPr>
                <w:sz w:val="18"/>
                <w:szCs w:val="18"/>
              </w:rPr>
              <w:t>Reporte de Faturamento COBAN</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BLOQUEADOS</w:t>
            </w:r>
          </w:p>
        </w:tc>
        <w:tc>
          <w:tcPr>
            <w:tcW w:w="6279" w:type="dxa"/>
          </w:tcPr>
          <w:p w:rsidR="00071DD4" w:rsidRPr="00A66590" w:rsidRDefault="00071DD4" w:rsidP="002D3C2B">
            <w:pPr>
              <w:autoSpaceDE w:val="0"/>
              <w:snapToGrid w:val="0"/>
              <w:rPr>
                <w:sz w:val="18"/>
                <w:szCs w:val="18"/>
              </w:rPr>
            </w:pPr>
            <w:r w:rsidRPr="00A66590">
              <w:rPr>
                <w:sz w:val="18"/>
                <w:szCs w:val="18"/>
              </w:rPr>
              <w:t>Reporte de Comprovantes Bloqueados</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SH</w:t>
            </w:r>
          </w:p>
        </w:tc>
        <w:tc>
          <w:tcPr>
            <w:tcW w:w="6279" w:type="dxa"/>
          </w:tcPr>
          <w:p w:rsidR="00071DD4" w:rsidRPr="00A66590" w:rsidRDefault="00071DD4" w:rsidP="002D3C2B">
            <w:pPr>
              <w:autoSpaceDE w:val="0"/>
              <w:snapToGrid w:val="0"/>
              <w:rPr>
                <w:sz w:val="18"/>
                <w:szCs w:val="18"/>
              </w:rPr>
            </w:pPr>
            <w:r w:rsidRPr="00A66590">
              <w:rPr>
                <w:sz w:val="18"/>
                <w:szCs w:val="18"/>
              </w:rPr>
              <w:t>Reporte de Special Handling</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TRATACBK</w:t>
            </w:r>
          </w:p>
        </w:tc>
        <w:tc>
          <w:tcPr>
            <w:tcW w:w="6279" w:type="dxa"/>
          </w:tcPr>
          <w:p w:rsidR="00071DD4" w:rsidRPr="00A66590" w:rsidRDefault="00071DD4" w:rsidP="002D3C2B">
            <w:pPr>
              <w:autoSpaceDE w:val="0"/>
              <w:snapToGrid w:val="0"/>
              <w:rPr>
                <w:sz w:val="18"/>
                <w:szCs w:val="18"/>
              </w:rPr>
            </w:pPr>
            <w:r w:rsidRPr="00A66590">
              <w:rPr>
                <w:sz w:val="18"/>
                <w:szCs w:val="18"/>
              </w:rPr>
              <w:t>Reporte de chargeback em tratamento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SALDOEC</w:t>
            </w:r>
          </w:p>
        </w:tc>
        <w:tc>
          <w:tcPr>
            <w:tcW w:w="6279" w:type="dxa"/>
          </w:tcPr>
          <w:p w:rsidR="00071DD4" w:rsidRPr="00A66590" w:rsidRDefault="00071DD4" w:rsidP="002D3C2B">
            <w:pPr>
              <w:autoSpaceDE w:val="0"/>
              <w:snapToGrid w:val="0"/>
              <w:rPr>
                <w:sz w:val="18"/>
                <w:szCs w:val="18"/>
              </w:rPr>
            </w:pPr>
            <w:r w:rsidRPr="00A66590">
              <w:rPr>
                <w:sz w:val="18"/>
                <w:szCs w:val="18"/>
              </w:rPr>
              <w:t>Reporte de Saldo de Estabelecimento</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AUTCOBAN</w:t>
            </w:r>
          </w:p>
        </w:tc>
        <w:tc>
          <w:tcPr>
            <w:tcW w:w="6279" w:type="dxa"/>
          </w:tcPr>
          <w:p w:rsidR="00071DD4" w:rsidRPr="00A66590" w:rsidRDefault="00071DD4" w:rsidP="002D3C2B">
            <w:pPr>
              <w:autoSpaceDE w:val="0"/>
              <w:snapToGrid w:val="0"/>
              <w:rPr>
                <w:sz w:val="18"/>
                <w:szCs w:val="18"/>
              </w:rPr>
            </w:pPr>
            <w:r w:rsidRPr="00A66590">
              <w:rPr>
                <w:sz w:val="18"/>
                <w:szCs w:val="18"/>
              </w:rPr>
              <w:t>Operacções em dinheiro</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Respostas de autorizações Negadas</w:t>
            </w:r>
          </w:p>
        </w:tc>
      </w:tr>
      <w:tr w:rsidR="00071DD4" w:rsidRPr="00A66590" w:rsidTr="00A66590">
        <w:trPr>
          <w:trHeight w:val="225"/>
        </w:trPr>
        <w:tc>
          <w:tcPr>
            <w:tcW w:w="3077" w:type="dxa"/>
          </w:tcPr>
          <w:p w:rsidR="00071DD4" w:rsidRPr="00A66590" w:rsidRDefault="00071DD4" w:rsidP="002D3C2B">
            <w:pPr>
              <w:autoSpaceDE w:val="0"/>
              <w:snapToGrid w:val="0"/>
              <w:rPr>
                <w:sz w:val="18"/>
                <w:szCs w:val="18"/>
              </w:rPr>
            </w:pPr>
            <w:r w:rsidRPr="00A66590">
              <w:rPr>
                <w:sz w:val="18"/>
                <w:szCs w:val="18"/>
              </w:rPr>
              <w:t>AUTORIZACOES</w:t>
            </w:r>
          </w:p>
        </w:tc>
        <w:tc>
          <w:tcPr>
            <w:tcW w:w="6279" w:type="dxa"/>
          </w:tcPr>
          <w:p w:rsidR="00071DD4" w:rsidRPr="00A66590" w:rsidRDefault="00071DD4" w:rsidP="002D3C2B">
            <w:pPr>
              <w:autoSpaceDE w:val="0"/>
              <w:snapToGrid w:val="0"/>
              <w:rPr>
                <w:sz w:val="18"/>
                <w:szCs w:val="18"/>
              </w:rPr>
            </w:pPr>
            <w:r w:rsidRPr="00A66590">
              <w:rPr>
                <w:sz w:val="18"/>
                <w:szCs w:val="18"/>
              </w:rPr>
              <w:t>Resposta de autorizações por Timeout</w:t>
            </w:r>
          </w:p>
        </w:tc>
      </w:tr>
      <w:tr w:rsidR="00071DD4" w:rsidRPr="00A66590" w:rsidTr="00A66590">
        <w:trPr>
          <w:cnfStyle w:val="000000100000"/>
          <w:trHeight w:val="225"/>
        </w:trPr>
        <w:tc>
          <w:tcPr>
            <w:tcW w:w="3077" w:type="dxa"/>
          </w:tcPr>
          <w:p w:rsidR="00071DD4" w:rsidRPr="00A66590" w:rsidRDefault="00071DD4" w:rsidP="002D3C2B">
            <w:pPr>
              <w:autoSpaceDE w:val="0"/>
              <w:snapToGrid w:val="0"/>
              <w:rPr>
                <w:sz w:val="18"/>
                <w:szCs w:val="18"/>
              </w:rPr>
            </w:pPr>
            <w:r w:rsidRPr="00A66590">
              <w:rPr>
                <w:sz w:val="18"/>
                <w:szCs w:val="18"/>
              </w:rPr>
              <w:t>TARIFACAOEC</w:t>
            </w:r>
          </w:p>
        </w:tc>
        <w:tc>
          <w:tcPr>
            <w:tcW w:w="6279" w:type="dxa"/>
          </w:tcPr>
          <w:p w:rsidR="00071DD4" w:rsidRPr="00A66590" w:rsidRDefault="00071DD4" w:rsidP="002D3C2B">
            <w:pPr>
              <w:autoSpaceDE w:val="0"/>
              <w:snapToGrid w:val="0"/>
              <w:rPr>
                <w:sz w:val="18"/>
                <w:szCs w:val="18"/>
              </w:rPr>
            </w:pPr>
            <w:r w:rsidRPr="00A66590">
              <w:rPr>
                <w:sz w:val="18"/>
                <w:szCs w:val="18"/>
              </w:rPr>
              <w:t>Tarifação e-Lynx</w:t>
            </w:r>
          </w:p>
        </w:tc>
      </w:tr>
      <w:tr w:rsidR="00071DD4" w:rsidRPr="00A66590" w:rsidTr="00A66590">
        <w:trPr>
          <w:trHeight w:val="240"/>
        </w:trPr>
        <w:tc>
          <w:tcPr>
            <w:tcW w:w="3077" w:type="dxa"/>
          </w:tcPr>
          <w:p w:rsidR="00071DD4" w:rsidRPr="00A66590" w:rsidRDefault="00071DD4" w:rsidP="002D3C2B">
            <w:pPr>
              <w:autoSpaceDE w:val="0"/>
              <w:snapToGrid w:val="0"/>
              <w:rPr>
                <w:sz w:val="18"/>
                <w:szCs w:val="18"/>
              </w:rPr>
            </w:pPr>
            <w:r w:rsidRPr="00A66590">
              <w:rPr>
                <w:sz w:val="18"/>
                <w:szCs w:val="18"/>
              </w:rPr>
              <w:t>EVENTOSEC</w:t>
            </w:r>
          </w:p>
        </w:tc>
        <w:tc>
          <w:tcPr>
            <w:tcW w:w="6279" w:type="dxa"/>
          </w:tcPr>
          <w:p w:rsidR="00071DD4" w:rsidRPr="00A66590" w:rsidRDefault="00071DD4" w:rsidP="002D3C2B">
            <w:pPr>
              <w:autoSpaceDE w:val="0"/>
              <w:snapToGrid w:val="0"/>
              <w:rPr>
                <w:sz w:val="18"/>
                <w:szCs w:val="18"/>
              </w:rPr>
            </w:pPr>
            <w:r w:rsidRPr="00A66590">
              <w:rPr>
                <w:sz w:val="18"/>
                <w:szCs w:val="18"/>
              </w:rPr>
              <w:t>Eventos / Ações por estabelecimento</w:t>
            </w:r>
          </w:p>
        </w:tc>
      </w:tr>
      <w:tr w:rsidR="00071DD4" w:rsidRPr="00A66590" w:rsidTr="00A66590">
        <w:trPr>
          <w:cnfStyle w:val="000000100000"/>
          <w:trHeight w:val="240"/>
        </w:trPr>
        <w:tc>
          <w:tcPr>
            <w:tcW w:w="3077" w:type="dxa"/>
          </w:tcPr>
          <w:p w:rsidR="00071DD4" w:rsidRPr="00A66590" w:rsidRDefault="00071DD4" w:rsidP="002D3C2B">
            <w:pPr>
              <w:autoSpaceDE w:val="0"/>
              <w:snapToGrid w:val="0"/>
              <w:rPr>
                <w:sz w:val="18"/>
                <w:szCs w:val="18"/>
              </w:rPr>
            </w:pPr>
            <w:r w:rsidRPr="00A66590">
              <w:rPr>
                <w:sz w:val="18"/>
                <w:szCs w:val="18"/>
              </w:rPr>
              <w:t>PRODUTO</w:t>
            </w:r>
          </w:p>
        </w:tc>
        <w:tc>
          <w:tcPr>
            <w:tcW w:w="6279" w:type="dxa"/>
          </w:tcPr>
          <w:p w:rsidR="00071DD4" w:rsidRPr="00A66590" w:rsidRDefault="00071DD4" w:rsidP="002D3C2B">
            <w:pPr>
              <w:autoSpaceDE w:val="0"/>
              <w:snapToGrid w:val="0"/>
              <w:rPr>
                <w:sz w:val="18"/>
                <w:szCs w:val="18"/>
              </w:rPr>
            </w:pPr>
            <w:r w:rsidRPr="00A66590">
              <w:rPr>
                <w:sz w:val="18"/>
                <w:szCs w:val="18"/>
              </w:rPr>
              <w:t>Produtos</w:t>
            </w:r>
          </w:p>
        </w:tc>
      </w:tr>
      <w:tr w:rsidR="008F6E7C" w:rsidRPr="00A66590" w:rsidTr="00A66590">
        <w:trPr>
          <w:trHeight w:val="240"/>
        </w:trPr>
        <w:tc>
          <w:tcPr>
            <w:tcW w:w="3077" w:type="dxa"/>
            <w:shd w:val="clear" w:color="auto" w:fill="D8D8D8" w:themeFill="background1" w:themeFillShade="D8"/>
          </w:tcPr>
          <w:p w:rsidR="008F6E7C" w:rsidRPr="00A66590" w:rsidRDefault="008F6E7C" w:rsidP="002D3C2B">
            <w:pPr>
              <w:autoSpaceDE w:val="0"/>
              <w:snapToGrid w:val="0"/>
              <w:rPr>
                <w:sz w:val="18"/>
                <w:szCs w:val="18"/>
              </w:rPr>
            </w:pPr>
            <w:r>
              <w:rPr>
                <w:sz w:val="18"/>
                <w:szCs w:val="18"/>
              </w:rPr>
              <w:t>DOMICILIOBANCARIO</w:t>
            </w:r>
          </w:p>
        </w:tc>
        <w:tc>
          <w:tcPr>
            <w:tcW w:w="6279" w:type="dxa"/>
            <w:shd w:val="clear" w:color="auto" w:fill="D8D8D8" w:themeFill="background1" w:themeFillShade="D8"/>
          </w:tcPr>
          <w:p w:rsidR="008F6E7C" w:rsidRPr="00A66590" w:rsidRDefault="008F6E7C" w:rsidP="008F6E7C">
            <w:pPr>
              <w:autoSpaceDE w:val="0"/>
              <w:snapToGrid w:val="0"/>
              <w:rPr>
                <w:sz w:val="18"/>
                <w:szCs w:val="18"/>
              </w:rPr>
            </w:pPr>
            <w:r w:rsidRPr="00A66590">
              <w:rPr>
                <w:sz w:val="18"/>
                <w:szCs w:val="18"/>
              </w:rPr>
              <w:t>Cadastro de</w:t>
            </w:r>
            <w:r>
              <w:rPr>
                <w:sz w:val="18"/>
                <w:szCs w:val="18"/>
              </w:rPr>
              <w:t xml:space="preserve"> domicilio bancario de </w:t>
            </w:r>
            <w:r w:rsidRPr="00A66590">
              <w:rPr>
                <w:sz w:val="18"/>
                <w:szCs w:val="18"/>
              </w:rPr>
              <w:t xml:space="preserve"> </w:t>
            </w:r>
            <w:r>
              <w:rPr>
                <w:sz w:val="18"/>
                <w:szCs w:val="18"/>
              </w:rPr>
              <w:t>e</w:t>
            </w:r>
            <w:r w:rsidRPr="00A66590">
              <w:rPr>
                <w:sz w:val="18"/>
                <w:szCs w:val="18"/>
              </w:rPr>
              <w:t>stabelecimentos</w:t>
            </w:r>
          </w:p>
        </w:tc>
      </w:tr>
      <w:tr w:rsidR="008F6E7C" w:rsidRPr="00A66590" w:rsidTr="00A66590">
        <w:trPr>
          <w:cnfStyle w:val="000000100000"/>
          <w:trHeight w:val="240"/>
        </w:trPr>
        <w:tc>
          <w:tcPr>
            <w:tcW w:w="3077" w:type="dxa"/>
          </w:tcPr>
          <w:p w:rsidR="008F6E7C" w:rsidRDefault="008F6E7C" w:rsidP="002D3C2B">
            <w:pPr>
              <w:autoSpaceDE w:val="0"/>
              <w:snapToGrid w:val="0"/>
              <w:rPr>
                <w:sz w:val="18"/>
                <w:szCs w:val="18"/>
              </w:rPr>
            </w:pPr>
            <w:r>
              <w:rPr>
                <w:sz w:val="18"/>
                <w:szCs w:val="18"/>
              </w:rPr>
              <w:t>CONTATOELECTRONICO</w:t>
            </w:r>
          </w:p>
        </w:tc>
        <w:tc>
          <w:tcPr>
            <w:tcW w:w="6279" w:type="dxa"/>
          </w:tcPr>
          <w:p w:rsidR="008F6E7C" w:rsidRPr="00A66590" w:rsidRDefault="008F6E7C" w:rsidP="008F6E7C">
            <w:pPr>
              <w:autoSpaceDE w:val="0"/>
              <w:snapToGrid w:val="0"/>
              <w:rPr>
                <w:sz w:val="18"/>
                <w:szCs w:val="18"/>
              </w:rPr>
            </w:pPr>
            <w:r w:rsidRPr="00A66590">
              <w:rPr>
                <w:sz w:val="18"/>
                <w:szCs w:val="18"/>
              </w:rPr>
              <w:t>Cadastro de</w:t>
            </w:r>
            <w:r>
              <w:rPr>
                <w:sz w:val="18"/>
                <w:szCs w:val="18"/>
              </w:rPr>
              <w:t xml:space="preserve"> contacto electrónico de </w:t>
            </w:r>
            <w:r w:rsidRPr="00A66590">
              <w:rPr>
                <w:sz w:val="18"/>
                <w:szCs w:val="18"/>
              </w:rPr>
              <w:t xml:space="preserve"> </w:t>
            </w:r>
            <w:r>
              <w:rPr>
                <w:sz w:val="18"/>
                <w:szCs w:val="18"/>
              </w:rPr>
              <w:t>e</w:t>
            </w:r>
            <w:r w:rsidRPr="00A66590">
              <w:rPr>
                <w:sz w:val="18"/>
                <w:szCs w:val="18"/>
              </w:rPr>
              <w:t>stabelecimentos</w:t>
            </w:r>
          </w:p>
        </w:tc>
      </w:tr>
      <w:tr w:rsidR="008F6E7C" w:rsidRPr="00A66590" w:rsidTr="00A66590">
        <w:trPr>
          <w:trHeight w:val="240"/>
        </w:trPr>
        <w:tc>
          <w:tcPr>
            <w:tcW w:w="3077" w:type="dxa"/>
            <w:shd w:val="clear" w:color="auto" w:fill="D8D8D8" w:themeFill="background1" w:themeFillShade="D8"/>
          </w:tcPr>
          <w:p w:rsidR="008F6E7C" w:rsidRDefault="008F6E7C" w:rsidP="002D3C2B">
            <w:pPr>
              <w:autoSpaceDE w:val="0"/>
              <w:snapToGrid w:val="0"/>
              <w:rPr>
                <w:sz w:val="18"/>
                <w:szCs w:val="18"/>
              </w:rPr>
            </w:pPr>
            <w:r>
              <w:rPr>
                <w:sz w:val="18"/>
                <w:szCs w:val="18"/>
              </w:rPr>
              <w:t>ANTECIPACOES</w:t>
            </w:r>
          </w:p>
        </w:tc>
        <w:tc>
          <w:tcPr>
            <w:tcW w:w="6279" w:type="dxa"/>
            <w:shd w:val="clear" w:color="auto" w:fill="D8D8D8" w:themeFill="background1" w:themeFillShade="D8"/>
          </w:tcPr>
          <w:p w:rsidR="008F6E7C" w:rsidRPr="00A66590" w:rsidRDefault="008F6E7C" w:rsidP="008F6E7C">
            <w:pPr>
              <w:autoSpaceDE w:val="0"/>
              <w:snapToGrid w:val="0"/>
              <w:rPr>
                <w:sz w:val="18"/>
                <w:szCs w:val="18"/>
              </w:rPr>
            </w:pPr>
            <w:r>
              <w:rPr>
                <w:sz w:val="18"/>
                <w:szCs w:val="18"/>
              </w:rPr>
              <w:t>Anticipaciones de EC</w:t>
            </w:r>
          </w:p>
        </w:tc>
      </w:tr>
      <w:tr w:rsidR="008F6E7C" w:rsidRPr="00A66590" w:rsidTr="00A66590">
        <w:trPr>
          <w:cnfStyle w:val="000000100000"/>
          <w:trHeight w:val="240"/>
        </w:trPr>
        <w:tc>
          <w:tcPr>
            <w:tcW w:w="3077" w:type="dxa"/>
          </w:tcPr>
          <w:p w:rsidR="008F6E7C" w:rsidRDefault="008F6E7C" w:rsidP="002D3C2B">
            <w:pPr>
              <w:autoSpaceDE w:val="0"/>
              <w:snapToGrid w:val="0"/>
              <w:rPr>
                <w:sz w:val="18"/>
                <w:szCs w:val="18"/>
              </w:rPr>
            </w:pPr>
            <w:r>
              <w:rPr>
                <w:sz w:val="18"/>
                <w:szCs w:val="18"/>
              </w:rPr>
              <w:t>CANCELAMENTOS</w:t>
            </w:r>
          </w:p>
        </w:tc>
        <w:tc>
          <w:tcPr>
            <w:tcW w:w="6279" w:type="dxa"/>
          </w:tcPr>
          <w:p w:rsidR="008F6E7C" w:rsidRDefault="008F6E7C" w:rsidP="008F6E7C">
            <w:pPr>
              <w:autoSpaceDE w:val="0"/>
              <w:snapToGrid w:val="0"/>
              <w:rPr>
                <w:sz w:val="18"/>
                <w:szCs w:val="18"/>
              </w:rPr>
            </w:pPr>
            <w:r>
              <w:rPr>
                <w:sz w:val="18"/>
                <w:szCs w:val="18"/>
              </w:rPr>
              <w:t xml:space="preserve">Cancelamientos </w:t>
            </w:r>
          </w:p>
        </w:tc>
      </w:tr>
      <w:tr w:rsidR="003835FD" w:rsidRPr="00A66590" w:rsidTr="00A66590">
        <w:trPr>
          <w:trHeight w:val="240"/>
        </w:trPr>
        <w:tc>
          <w:tcPr>
            <w:tcW w:w="3077" w:type="dxa"/>
          </w:tcPr>
          <w:p w:rsidR="003835FD" w:rsidRDefault="003835FD" w:rsidP="002D3C2B">
            <w:pPr>
              <w:autoSpaceDE w:val="0"/>
              <w:snapToGrid w:val="0"/>
              <w:rPr>
                <w:sz w:val="18"/>
                <w:szCs w:val="18"/>
              </w:rPr>
            </w:pPr>
            <w:r>
              <w:rPr>
                <w:sz w:val="18"/>
                <w:szCs w:val="18"/>
              </w:rPr>
              <w:t>BINES</w:t>
            </w:r>
          </w:p>
        </w:tc>
        <w:tc>
          <w:tcPr>
            <w:tcW w:w="6279" w:type="dxa"/>
          </w:tcPr>
          <w:p w:rsidR="003835FD" w:rsidRDefault="003835FD" w:rsidP="008F6E7C">
            <w:pPr>
              <w:autoSpaceDE w:val="0"/>
              <w:snapToGrid w:val="0"/>
              <w:rPr>
                <w:sz w:val="18"/>
                <w:szCs w:val="18"/>
              </w:rPr>
            </w:pPr>
            <w:r>
              <w:rPr>
                <w:sz w:val="18"/>
                <w:szCs w:val="18"/>
              </w:rPr>
              <w:t xml:space="preserve">Cadastro de Bines </w:t>
            </w:r>
          </w:p>
        </w:tc>
      </w:tr>
      <w:tr w:rsidR="003B6299" w:rsidRPr="00A66590" w:rsidTr="00A66590">
        <w:trPr>
          <w:cnfStyle w:val="000000100000"/>
          <w:trHeight w:val="240"/>
        </w:trPr>
        <w:tc>
          <w:tcPr>
            <w:tcW w:w="3077" w:type="dxa"/>
          </w:tcPr>
          <w:p w:rsidR="003B6299" w:rsidRDefault="003B6299" w:rsidP="002D3C2B">
            <w:pPr>
              <w:autoSpaceDE w:val="0"/>
              <w:snapToGrid w:val="0"/>
              <w:rPr>
                <w:sz w:val="18"/>
                <w:szCs w:val="18"/>
              </w:rPr>
            </w:pPr>
            <w:r>
              <w:rPr>
                <w:sz w:val="18"/>
                <w:szCs w:val="18"/>
              </w:rPr>
              <w:t>AC</w:t>
            </w:r>
          </w:p>
        </w:tc>
        <w:tc>
          <w:tcPr>
            <w:tcW w:w="6279" w:type="dxa"/>
          </w:tcPr>
          <w:p w:rsidR="003B6299" w:rsidRDefault="003B6299" w:rsidP="008F6E7C">
            <w:pPr>
              <w:autoSpaceDE w:val="0"/>
              <w:snapToGrid w:val="0"/>
              <w:rPr>
                <w:sz w:val="18"/>
                <w:szCs w:val="18"/>
              </w:rPr>
            </w:pPr>
            <w:r>
              <w:rPr>
                <w:sz w:val="18"/>
                <w:szCs w:val="18"/>
              </w:rPr>
              <w:t>Alteraciones Catastrales de EC</w:t>
            </w:r>
          </w:p>
        </w:tc>
      </w:tr>
      <w:tr w:rsidR="003B6299" w:rsidRPr="00A66590" w:rsidTr="00A66590">
        <w:trPr>
          <w:trHeight w:val="240"/>
        </w:trPr>
        <w:tc>
          <w:tcPr>
            <w:tcW w:w="3077" w:type="dxa"/>
          </w:tcPr>
          <w:p w:rsidR="003B6299" w:rsidRDefault="003B6299" w:rsidP="002D3C2B">
            <w:pPr>
              <w:autoSpaceDE w:val="0"/>
              <w:snapToGrid w:val="0"/>
              <w:rPr>
                <w:sz w:val="18"/>
                <w:szCs w:val="18"/>
              </w:rPr>
            </w:pPr>
            <w:r>
              <w:rPr>
                <w:sz w:val="18"/>
                <w:szCs w:val="18"/>
              </w:rPr>
              <w:t>AF</w:t>
            </w:r>
          </w:p>
        </w:tc>
        <w:tc>
          <w:tcPr>
            <w:tcW w:w="6279" w:type="dxa"/>
          </w:tcPr>
          <w:p w:rsidR="003B6299" w:rsidRDefault="003B6299" w:rsidP="008F6E7C">
            <w:pPr>
              <w:autoSpaceDE w:val="0"/>
              <w:snapToGrid w:val="0"/>
              <w:rPr>
                <w:sz w:val="18"/>
                <w:szCs w:val="18"/>
              </w:rPr>
            </w:pPr>
            <w:r>
              <w:rPr>
                <w:sz w:val="18"/>
                <w:szCs w:val="18"/>
              </w:rPr>
              <w:t>Agenda Financiera del EC</w:t>
            </w:r>
          </w:p>
        </w:tc>
      </w:tr>
      <w:tr w:rsidR="003B6299" w:rsidRPr="00A66590" w:rsidTr="00A66590">
        <w:trPr>
          <w:cnfStyle w:val="000000100000"/>
          <w:trHeight w:val="240"/>
        </w:trPr>
        <w:tc>
          <w:tcPr>
            <w:tcW w:w="3077" w:type="dxa"/>
          </w:tcPr>
          <w:p w:rsidR="003B6299" w:rsidRDefault="003B6299" w:rsidP="002D3C2B">
            <w:pPr>
              <w:autoSpaceDE w:val="0"/>
              <w:snapToGrid w:val="0"/>
              <w:rPr>
                <w:sz w:val="18"/>
                <w:szCs w:val="18"/>
              </w:rPr>
            </w:pPr>
            <w:r>
              <w:rPr>
                <w:sz w:val="18"/>
                <w:szCs w:val="18"/>
              </w:rPr>
              <w:t>FA</w:t>
            </w:r>
          </w:p>
        </w:tc>
        <w:tc>
          <w:tcPr>
            <w:tcW w:w="6279" w:type="dxa"/>
          </w:tcPr>
          <w:p w:rsidR="003B6299" w:rsidRDefault="003B6299" w:rsidP="008F6E7C">
            <w:pPr>
              <w:autoSpaceDE w:val="0"/>
              <w:snapToGrid w:val="0"/>
              <w:rPr>
                <w:sz w:val="18"/>
                <w:szCs w:val="18"/>
              </w:rPr>
            </w:pPr>
            <w:r>
              <w:rPr>
                <w:sz w:val="18"/>
                <w:szCs w:val="18"/>
              </w:rPr>
              <w:t>Reportes de Fraude Automático</w:t>
            </w:r>
          </w:p>
        </w:tc>
      </w:tr>
      <w:tr w:rsidR="003B6299" w:rsidRPr="00A66590" w:rsidTr="00A66590">
        <w:trPr>
          <w:trHeight w:val="240"/>
        </w:trPr>
        <w:tc>
          <w:tcPr>
            <w:tcW w:w="3077" w:type="dxa"/>
          </w:tcPr>
          <w:p w:rsidR="003B6299" w:rsidRDefault="003B6299" w:rsidP="002D3C2B">
            <w:pPr>
              <w:autoSpaceDE w:val="0"/>
              <w:snapToGrid w:val="0"/>
              <w:rPr>
                <w:sz w:val="18"/>
                <w:szCs w:val="18"/>
              </w:rPr>
            </w:pPr>
            <w:r>
              <w:rPr>
                <w:sz w:val="18"/>
                <w:szCs w:val="18"/>
              </w:rPr>
              <w:t>FM</w:t>
            </w:r>
          </w:p>
        </w:tc>
        <w:tc>
          <w:tcPr>
            <w:tcW w:w="6279" w:type="dxa"/>
          </w:tcPr>
          <w:p w:rsidR="003B6299" w:rsidRDefault="003B6299" w:rsidP="008F6E7C">
            <w:pPr>
              <w:autoSpaceDE w:val="0"/>
              <w:snapToGrid w:val="0"/>
              <w:rPr>
                <w:sz w:val="18"/>
                <w:szCs w:val="18"/>
              </w:rPr>
            </w:pPr>
            <w:r>
              <w:rPr>
                <w:sz w:val="18"/>
                <w:szCs w:val="18"/>
              </w:rPr>
              <w:t>Reportes de Fraude Manual</w:t>
            </w:r>
          </w:p>
        </w:tc>
      </w:tr>
    </w:tbl>
    <w:p w:rsidR="00935FF0" w:rsidRDefault="00AE61F2" w:rsidP="00935FF0">
      <w:pPr>
        <w:pStyle w:val="Ttulo1"/>
        <w:tabs>
          <w:tab w:val="clear" w:pos="432"/>
        </w:tabs>
        <w:ind w:left="0" w:firstLine="0"/>
      </w:pPr>
      <w:bookmarkStart w:id="181" w:name="_Toc419712394"/>
      <w:r>
        <w:lastRenderedPageBreak/>
        <w:t xml:space="preserve">Anexo 1. </w:t>
      </w:r>
      <w:r w:rsidR="00935FF0">
        <w:t>Flujo de mensajes</w:t>
      </w:r>
      <w:bookmarkEnd w:id="181"/>
    </w:p>
    <w:p w:rsidR="00935FF0" w:rsidRDefault="00935FF0" w:rsidP="00935FF0">
      <w:r>
        <w:t>A continuación se detallan los distintos mensajes así como las consecuencias que tienen y los procesos que desencadenan:</w:t>
      </w:r>
    </w:p>
    <w:tbl>
      <w:tblPr>
        <w:tblStyle w:val="Sombreadomedio2-nfasis2"/>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68"/>
        <w:gridCol w:w="571"/>
        <w:gridCol w:w="1925"/>
        <w:gridCol w:w="1764"/>
        <w:gridCol w:w="4522"/>
      </w:tblGrid>
      <w:tr w:rsidR="00935FF0" w:rsidRPr="00A66590" w:rsidTr="00AE61F2">
        <w:trPr>
          <w:cnfStyle w:val="100000000000"/>
        </w:trPr>
        <w:tc>
          <w:tcPr>
            <w:tcW w:w="1568"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Mensaje</w:t>
            </w:r>
          </w:p>
        </w:tc>
        <w:tc>
          <w:tcPr>
            <w:tcW w:w="57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Tipo</w:t>
            </w:r>
          </w:p>
        </w:tc>
        <w:tc>
          <w:tcPr>
            <w:tcW w:w="1925"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Orig. -&gt; Dest.</w:t>
            </w:r>
          </w:p>
        </w:tc>
        <w:tc>
          <w:tcPr>
            <w:tcW w:w="1764"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Consecuencias</w:t>
            </w:r>
          </w:p>
          <w:p w:rsidR="00935FF0" w:rsidRPr="00A66590" w:rsidRDefault="00935FF0" w:rsidP="00D20093">
            <w:pPr>
              <w:rPr>
                <w:b w:val="0"/>
                <w:sz w:val="18"/>
                <w:szCs w:val="18"/>
              </w:rPr>
            </w:pPr>
          </w:p>
        </w:tc>
        <w:tc>
          <w:tcPr>
            <w:tcW w:w="4522"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Procesos</w:t>
            </w:r>
          </w:p>
        </w:tc>
      </w:tr>
      <w:tr w:rsidR="00935FF0" w:rsidRPr="00A66590" w:rsidTr="00A66590">
        <w:trPr>
          <w:cnfStyle w:val="000000100000"/>
          <w:trHeight w:hRule="exact" w:val="2226"/>
        </w:trPr>
        <w:tc>
          <w:tcPr>
            <w:tcW w:w="1568" w:type="dxa"/>
            <w:vMerge w:val="restart"/>
          </w:tcPr>
          <w:p w:rsidR="00935FF0" w:rsidRPr="00A66590" w:rsidRDefault="00935FF0" w:rsidP="00D20093">
            <w:pPr>
              <w:tabs>
                <w:tab w:val="left" w:pos="283"/>
              </w:tabs>
              <w:snapToGrid w:val="0"/>
              <w:rPr>
                <w:sz w:val="18"/>
                <w:szCs w:val="18"/>
              </w:rPr>
            </w:pPr>
            <w:r w:rsidRPr="00A66590">
              <w:rPr>
                <w:sz w:val="18"/>
                <w:szCs w:val="18"/>
              </w:rPr>
              <w:t>Operación</w:t>
            </w:r>
          </w:p>
        </w:tc>
        <w:tc>
          <w:tcPr>
            <w:tcW w:w="571" w:type="dxa"/>
            <w:vMerge w:val="restart"/>
          </w:tcPr>
          <w:p w:rsidR="00935FF0" w:rsidRPr="00A66590" w:rsidRDefault="00935FF0" w:rsidP="00D20093">
            <w:pPr>
              <w:snapToGrid w:val="0"/>
              <w:rPr>
                <w:sz w:val="18"/>
                <w:szCs w:val="18"/>
              </w:rPr>
            </w:pPr>
            <w:r w:rsidRPr="00A66590">
              <w:rPr>
                <w:sz w:val="18"/>
                <w:szCs w:val="18"/>
              </w:rPr>
              <w:t>OP</w:t>
            </w:r>
          </w:p>
        </w:tc>
        <w:tc>
          <w:tcPr>
            <w:tcW w:w="1925" w:type="dxa"/>
            <w:vMerge w:val="restart"/>
          </w:tcPr>
          <w:p w:rsidR="00935FF0" w:rsidRPr="00A66590" w:rsidRDefault="00935FF0" w:rsidP="00D20093">
            <w:pPr>
              <w:snapToGrid w:val="0"/>
              <w:rPr>
                <w:sz w:val="18"/>
                <w:szCs w:val="18"/>
              </w:rPr>
            </w:pPr>
            <w:r w:rsidRPr="00A66590">
              <w:rPr>
                <w:sz w:val="18"/>
                <w:szCs w:val="18"/>
              </w:rPr>
              <w:t>Host -&gt;Lynx OnLine</w:t>
            </w:r>
          </w:p>
        </w:tc>
        <w:tc>
          <w:tcPr>
            <w:tcW w:w="1764" w:type="dxa"/>
          </w:tcPr>
          <w:p w:rsidR="00935FF0" w:rsidRPr="00A66590" w:rsidRDefault="00935FF0" w:rsidP="00D20093">
            <w:pPr>
              <w:snapToGrid w:val="0"/>
              <w:rPr>
                <w:sz w:val="18"/>
                <w:szCs w:val="18"/>
              </w:rPr>
            </w:pPr>
            <w:r w:rsidRPr="00A66590">
              <w:rPr>
                <w:b/>
                <w:sz w:val="18"/>
                <w:szCs w:val="18"/>
              </w:rPr>
              <w:t>Sin acción</w:t>
            </w:r>
            <w:r w:rsidRPr="00A66590">
              <w:rPr>
                <w:sz w:val="18"/>
                <w:szCs w:val="18"/>
              </w:rPr>
              <w:t>. Ninguna regla de autorización afecta a esa operación.</w:t>
            </w:r>
          </w:p>
        </w:tc>
        <w:tc>
          <w:tcPr>
            <w:tcW w:w="4522" w:type="dxa"/>
            <w:vMerge w:val="restart"/>
          </w:tcPr>
          <w:p w:rsidR="00935FF0" w:rsidRPr="00A66590" w:rsidRDefault="00935FF0" w:rsidP="00D20093">
            <w:pPr>
              <w:numPr>
                <w:ilvl w:val="0"/>
                <w:numId w:val="50"/>
              </w:numPr>
              <w:tabs>
                <w:tab w:val="left" w:pos="720"/>
              </w:tabs>
              <w:suppressAutoHyphens/>
              <w:snapToGrid w:val="0"/>
              <w:spacing w:after="0" w:line="240" w:lineRule="auto"/>
              <w:jc w:val="left"/>
              <w:rPr>
                <w:sz w:val="18"/>
                <w:szCs w:val="18"/>
              </w:rPr>
            </w:pPr>
            <w:r w:rsidRPr="00A66590">
              <w:rPr>
                <w:sz w:val="18"/>
                <w:szCs w:val="18"/>
              </w:rPr>
              <w:t>Enviar mensaje RR con acción 00.</w:t>
            </w:r>
          </w:p>
        </w:tc>
      </w:tr>
      <w:tr w:rsidR="00935FF0" w:rsidRPr="00A66590" w:rsidTr="00A66590">
        <w:trPr>
          <w:trHeight w:hRule="exact" w:val="3886"/>
        </w:trPr>
        <w:tc>
          <w:tcPr>
            <w:tcW w:w="1568" w:type="dxa"/>
            <w:vMerge/>
          </w:tcPr>
          <w:p w:rsidR="00935FF0" w:rsidRPr="00A66590" w:rsidRDefault="00935FF0" w:rsidP="00D20093">
            <w:pPr>
              <w:snapToGrid w:val="0"/>
              <w:rPr>
                <w:sz w:val="18"/>
                <w:szCs w:val="18"/>
              </w:rPr>
            </w:pPr>
          </w:p>
        </w:tc>
        <w:tc>
          <w:tcPr>
            <w:tcW w:w="571" w:type="dxa"/>
            <w:vMerge/>
          </w:tcPr>
          <w:p w:rsidR="00935FF0" w:rsidRPr="00A66590" w:rsidRDefault="00935FF0" w:rsidP="00D20093">
            <w:pPr>
              <w:snapToGrid w:val="0"/>
              <w:rPr>
                <w:sz w:val="18"/>
                <w:szCs w:val="18"/>
              </w:rPr>
            </w:pPr>
          </w:p>
        </w:tc>
        <w:tc>
          <w:tcPr>
            <w:tcW w:w="1925" w:type="dxa"/>
            <w:vMerge/>
          </w:tcPr>
          <w:p w:rsidR="00935FF0" w:rsidRPr="00A66590" w:rsidRDefault="00935FF0" w:rsidP="00D20093">
            <w:pPr>
              <w:snapToGrid w:val="0"/>
              <w:rPr>
                <w:sz w:val="18"/>
                <w:szCs w:val="18"/>
              </w:rPr>
            </w:pPr>
          </w:p>
        </w:tc>
        <w:tc>
          <w:tcPr>
            <w:tcW w:w="1764" w:type="dxa"/>
          </w:tcPr>
          <w:p w:rsidR="00935FF0" w:rsidRPr="00A66590" w:rsidRDefault="00935FF0" w:rsidP="00D20093">
            <w:pPr>
              <w:snapToGrid w:val="0"/>
              <w:rPr>
                <w:sz w:val="18"/>
                <w:szCs w:val="18"/>
              </w:rPr>
            </w:pPr>
            <w:r w:rsidRPr="00A66590">
              <w:rPr>
                <w:b/>
                <w:sz w:val="18"/>
                <w:szCs w:val="18"/>
              </w:rPr>
              <w:t>Con acción</w:t>
            </w:r>
            <w:r w:rsidRPr="00A66590">
              <w:rPr>
                <w:sz w:val="18"/>
                <w:szCs w:val="18"/>
              </w:rPr>
              <w:t>. Una regla de autorización afecta a la operación.</w:t>
            </w:r>
          </w:p>
        </w:tc>
        <w:tc>
          <w:tcPr>
            <w:tcW w:w="4522" w:type="dxa"/>
            <w:vMerge/>
          </w:tcPr>
          <w:p w:rsidR="00935FF0" w:rsidRPr="00A66590" w:rsidRDefault="00935FF0" w:rsidP="00D20093">
            <w:pPr>
              <w:snapToGrid w:val="0"/>
              <w:rPr>
                <w:sz w:val="18"/>
                <w:szCs w:val="18"/>
              </w:rPr>
            </w:pPr>
          </w:p>
        </w:tc>
      </w:tr>
      <w:tr w:rsidR="00935FF0" w:rsidRPr="00A66590" w:rsidTr="00A66590">
        <w:trPr>
          <w:cnfStyle w:val="000000100000"/>
        </w:trPr>
        <w:tc>
          <w:tcPr>
            <w:tcW w:w="1568" w:type="dxa"/>
            <w:vMerge/>
          </w:tcPr>
          <w:p w:rsidR="00935FF0" w:rsidRPr="00A66590" w:rsidRDefault="00935FF0" w:rsidP="00D20093">
            <w:pPr>
              <w:snapToGrid w:val="0"/>
              <w:rPr>
                <w:sz w:val="18"/>
                <w:szCs w:val="18"/>
              </w:rPr>
            </w:pPr>
          </w:p>
        </w:tc>
        <w:tc>
          <w:tcPr>
            <w:tcW w:w="571" w:type="dxa"/>
            <w:vMerge/>
          </w:tcPr>
          <w:p w:rsidR="00935FF0" w:rsidRPr="00A66590" w:rsidRDefault="00935FF0" w:rsidP="00D20093">
            <w:pPr>
              <w:snapToGrid w:val="0"/>
              <w:rPr>
                <w:sz w:val="18"/>
                <w:szCs w:val="18"/>
              </w:rPr>
            </w:pPr>
          </w:p>
        </w:tc>
        <w:tc>
          <w:tcPr>
            <w:tcW w:w="1925" w:type="dxa"/>
            <w:vMerge/>
          </w:tcPr>
          <w:p w:rsidR="00935FF0" w:rsidRPr="00A66590" w:rsidRDefault="00935FF0" w:rsidP="00D20093">
            <w:pPr>
              <w:snapToGrid w:val="0"/>
              <w:rPr>
                <w:sz w:val="18"/>
                <w:szCs w:val="18"/>
              </w:rPr>
            </w:pP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51"/>
              </w:numPr>
              <w:tabs>
                <w:tab w:val="left" w:pos="720"/>
              </w:tabs>
              <w:suppressAutoHyphens/>
              <w:snapToGrid w:val="0"/>
              <w:spacing w:after="0" w:line="240" w:lineRule="auto"/>
              <w:jc w:val="left"/>
              <w:rPr>
                <w:sz w:val="18"/>
                <w:szCs w:val="18"/>
              </w:rPr>
            </w:pPr>
            <w:r w:rsidRPr="00A66590">
              <w:rPr>
                <w:sz w:val="18"/>
                <w:szCs w:val="18"/>
              </w:rPr>
              <w:t>Enviamos mensaje RR con acción distinta de 00.</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Almacenar en SQLite y BD con código de denegación del RR y marcado como “esperando confirmación”.</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 xml:space="preserve">Espera mensaje de confirmación del host (RO) a Lynx OffLine o Lynx OnLine. Se sobrescribe el código de respuesta, 'quem </w:t>
            </w:r>
            <w:proofErr w:type="gramStart"/>
            <w:r w:rsidRPr="00A66590">
              <w:rPr>
                <w:sz w:val="18"/>
                <w:szCs w:val="18"/>
              </w:rPr>
              <w:t>respondeu' ,</w:t>
            </w:r>
            <w:proofErr w:type="gramEnd"/>
            <w:r w:rsidRPr="00A66590">
              <w:rPr>
                <w:sz w:val="18"/>
                <w:szCs w:val="18"/>
              </w:rPr>
              <w:t xml:space="preserve"> 'origen de autorización' y 'flag de confirmacion'.</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Actualizamos BD y SQLite.</w:t>
            </w:r>
          </w:p>
          <w:p w:rsidR="00935FF0" w:rsidRPr="00A66590" w:rsidRDefault="00935FF0" w:rsidP="00935FF0">
            <w:pPr>
              <w:numPr>
                <w:ilvl w:val="0"/>
                <w:numId w:val="22"/>
              </w:numPr>
              <w:tabs>
                <w:tab w:val="left" w:pos="720"/>
              </w:tabs>
              <w:suppressAutoHyphens/>
              <w:spacing w:after="0" w:line="240" w:lineRule="auto"/>
              <w:jc w:val="left"/>
              <w:rPr>
                <w:sz w:val="18"/>
                <w:szCs w:val="18"/>
              </w:rPr>
            </w:pPr>
            <w:r w:rsidRPr="00A66590">
              <w:rPr>
                <w:sz w:val="18"/>
                <w:szCs w:val="18"/>
              </w:rPr>
              <w:t>Si se produce un timeout el host envía un TM a Lynx OffLine o Lynx OnLine y actualizamos SQLite y BD para que analista pueda ver.</w:t>
            </w:r>
          </w:p>
        </w:tc>
      </w:tr>
      <w:tr w:rsidR="00935FF0" w:rsidRPr="00A66590" w:rsidTr="00A66590">
        <w:trPr>
          <w:trHeight w:hRule="exact" w:val="572"/>
        </w:trPr>
        <w:tc>
          <w:tcPr>
            <w:tcW w:w="1568" w:type="dxa"/>
          </w:tcPr>
          <w:p w:rsidR="00935FF0" w:rsidRPr="00A66590" w:rsidRDefault="00935FF0" w:rsidP="00D20093">
            <w:pPr>
              <w:tabs>
                <w:tab w:val="left" w:pos="283"/>
              </w:tabs>
              <w:snapToGrid w:val="0"/>
              <w:rPr>
                <w:sz w:val="18"/>
                <w:szCs w:val="18"/>
              </w:rPr>
            </w:pPr>
            <w:r w:rsidRPr="00A66590">
              <w:rPr>
                <w:sz w:val="18"/>
                <w:szCs w:val="18"/>
              </w:rPr>
              <w:t>Respuesta de Lynx</w:t>
            </w:r>
          </w:p>
        </w:tc>
        <w:tc>
          <w:tcPr>
            <w:tcW w:w="571" w:type="dxa"/>
          </w:tcPr>
          <w:p w:rsidR="00935FF0" w:rsidRPr="00A66590" w:rsidRDefault="00935FF0" w:rsidP="00D20093">
            <w:pPr>
              <w:snapToGrid w:val="0"/>
              <w:rPr>
                <w:sz w:val="18"/>
                <w:szCs w:val="18"/>
              </w:rPr>
            </w:pPr>
            <w:r w:rsidRPr="00A66590">
              <w:rPr>
                <w:sz w:val="18"/>
                <w:szCs w:val="18"/>
              </w:rPr>
              <w:t>RR</w:t>
            </w:r>
          </w:p>
        </w:tc>
        <w:tc>
          <w:tcPr>
            <w:tcW w:w="1925" w:type="dxa"/>
          </w:tcPr>
          <w:p w:rsidR="00935FF0" w:rsidRPr="00A66590" w:rsidRDefault="00935FF0" w:rsidP="00D20093">
            <w:pPr>
              <w:snapToGrid w:val="0"/>
              <w:rPr>
                <w:sz w:val="18"/>
                <w:szCs w:val="18"/>
              </w:rPr>
            </w:pPr>
            <w:r w:rsidRPr="00A66590">
              <w:rPr>
                <w:sz w:val="18"/>
                <w:szCs w:val="18"/>
              </w:rPr>
              <w:t>Lynx OnLine -&gt; Host</w:t>
            </w:r>
          </w:p>
        </w:tc>
        <w:tc>
          <w:tcPr>
            <w:tcW w:w="1764" w:type="dxa"/>
          </w:tcPr>
          <w:p w:rsidR="00935FF0" w:rsidRPr="00A66590" w:rsidRDefault="00935FF0" w:rsidP="00D20093">
            <w:pPr>
              <w:snapToGrid w:val="0"/>
              <w:rPr>
                <w:sz w:val="18"/>
                <w:szCs w:val="18"/>
              </w:rPr>
            </w:pPr>
            <w:r w:rsidRPr="00A66590">
              <w:rPr>
                <w:sz w:val="18"/>
                <w:szCs w:val="18"/>
              </w:rPr>
              <w:t>Descritas antes</w:t>
            </w:r>
          </w:p>
        </w:tc>
        <w:tc>
          <w:tcPr>
            <w:tcW w:w="4522" w:type="dxa"/>
          </w:tcPr>
          <w:p w:rsidR="00935FF0" w:rsidRPr="00A66590" w:rsidRDefault="00935FF0" w:rsidP="00D20093">
            <w:pPr>
              <w:tabs>
                <w:tab w:val="left" w:pos="360"/>
              </w:tabs>
              <w:snapToGrid w:val="0"/>
              <w:rPr>
                <w:sz w:val="18"/>
                <w:szCs w:val="18"/>
                <w:lang w:val="en-GB"/>
              </w:rPr>
            </w:pPr>
          </w:p>
        </w:tc>
      </w:tr>
      <w:tr w:rsidR="00935FF0" w:rsidRPr="00A66590" w:rsidTr="00A66590">
        <w:trPr>
          <w:cnfStyle w:val="000000100000"/>
          <w:trHeight w:hRule="exact" w:val="1403"/>
        </w:trPr>
        <w:tc>
          <w:tcPr>
            <w:tcW w:w="1568" w:type="dxa"/>
          </w:tcPr>
          <w:p w:rsidR="00935FF0" w:rsidRPr="00A66590" w:rsidRDefault="00935FF0" w:rsidP="00D20093">
            <w:pPr>
              <w:tabs>
                <w:tab w:val="left" w:pos="283"/>
              </w:tabs>
              <w:snapToGrid w:val="0"/>
              <w:rPr>
                <w:sz w:val="18"/>
                <w:szCs w:val="18"/>
              </w:rPr>
            </w:pPr>
            <w:r w:rsidRPr="00A66590">
              <w:rPr>
                <w:sz w:val="18"/>
                <w:szCs w:val="18"/>
              </w:rPr>
              <w:t xml:space="preserve">Denegación </w:t>
            </w:r>
          </w:p>
        </w:tc>
        <w:tc>
          <w:tcPr>
            <w:tcW w:w="571" w:type="dxa"/>
          </w:tcPr>
          <w:p w:rsidR="00935FF0" w:rsidRPr="00A66590" w:rsidRDefault="00935FF0" w:rsidP="00D20093">
            <w:pPr>
              <w:snapToGrid w:val="0"/>
              <w:rPr>
                <w:sz w:val="18"/>
                <w:szCs w:val="18"/>
              </w:rPr>
            </w:pPr>
            <w:r w:rsidRPr="00A66590">
              <w:rPr>
                <w:sz w:val="18"/>
                <w:szCs w:val="18"/>
              </w:rPr>
              <w:t>RO</w:t>
            </w:r>
          </w:p>
        </w:tc>
        <w:tc>
          <w:tcPr>
            <w:tcW w:w="1925" w:type="dxa"/>
          </w:tcPr>
          <w:p w:rsidR="00935FF0" w:rsidRPr="00A66590" w:rsidRDefault="00935FF0" w:rsidP="00D20093">
            <w:pPr>
              <w:snapToGrid w:val="0"/>
              <w:rPr>
                <w:sz w:val="18"/>
                <w:szCs w:val="18"/>
              </w:rPr>
            </w:pPr>
            <w:r w:rsidRPr="00A66590">
              <w:rPr>
                <w:sz w:val="18"/>
                <w:szCs w:val="18"/>
              </w:rPr>
              <w:t>Host -&gt; Lynx OffLine</w:t>
            </w: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49"/>
              </w:numPr>
              <w:tabs>
                <w:tab w:val="left" w:pos="720"/>
              </w:tabs>
              <w:suppressAutoHyphens/>
              <w:snapToGrid w:val="0"/>
              <w:spacing w:after="0" w:line="240" w:lineRule="auto"/>
              <w:jc w:val="left"/>
              <w:rPr>
                <w:sz w:val="18"/>
                <w:szCs w:val="18"/>
              </w:rPr>
            </w:pPr>
            <w:r w:rsidRPr="00A66590">
              <w:rPr>
                <w:sz w:val="18"/>
                <w:szCs w:val="18"/>
              </w:rPr>
              <w:t>Actualiza en BD, SQLite y Hash el 'código de respuesta', 'quem respondeu', el 'origen de autorización' y el 'flag de confirmación'.</w:t>
            </w:r>
          </w:p>
          <w:p w:rsidR="00935FF0" w:rsidRPr="00A66590" w:rsidRDefault="00935FF0" w:rsidP="00D20093">
            <w:pPr>
              <w:numPr>
                <w:ilvl w:val="0"/>
                <w:numId w:val="49"/>
              </w:numPr>
              <w:tabs>
                <w:tab w:val="left" w:pos="720"/>
              </w:tabs>
              <w:suppressAutoHyphens/>
              <w:spacing w:after="0" w:line="240" w:lineRule="auto"/>
              <w:jc w:val="left"/>
              <w:rPr>
                <w:sz w:val="18"/>
                <w:szCs w:val="18"/>
              </w:rPr>
            </w:pPr>
            <w:r w:rsidRPr="00A66590">
              <w:rPr>
                <w:sz w:val="18"/>
                <w:szCs w:val="18"/>
              </w:rPr>
              <w:t>Marca  la transacción como confirmada por Host (tanto para denegaciones comoreferidas).</w:t>
            </w:r>
          </w:p>
          <w:p w:rsidR="00935FF0" w:rsidRPr="00A66590" w:rsidRDefault="00935FF0" w:rsidP="00D20093">
            <w:pPr>
              <w:tabs>
                <w:tab w:val="left" w:pos="2880"/>
              </w:tabs>
              <w:ind w:left="360"/>
              <w:rPr>
                <w:sz w:val="18"/>
                <w:szCs w:val="18"/>
              </w:rPr>
            </w:pPr>
          </w:p>
        </w:tc>
      </w:tr>
      <w:tr w:rsidR="00935FF0" w:rsidRPr="00A66590" w:rsidTr="00A66590">
        <w:trPr>
          <w:trHeight w:hRule="exact" w:val="699"/>
        </w:trPr>
        <w:tc>
          <w:tcPr>
            <w:tcW w:w="1568" w:type="dxa"/>
          </w:tcPr>
          <w:p w:rsidR="00935FF0" w:rsidRPr="00A66590" w:rsidRDefault="00935FF0" w:rsidP="00D20093">
            <w:pPr>
              <w:tabs>
                <w:tab w:val="left" w:pos="283"/>
              </w:tabs>
              <w:snapToGrid w:val="0"/>
              <w:rPr>
                <w:sz w:val="18"/>
                <w:szCs w:val="18"/>
              </w:rPr>
            </w:pPr>
            <w:r w:rsidRPr="00A66590">
              <w:rPr>
                <w:sz w:val="18"/>
                <w:szCs w:val="18"/>
              </w:rPr>
              <w:lastRenderedPageBreak/>
              <w:t>Test</w:t>
            </w:r>
          </w:p>
        </w:tc>
        <w:tc>
          <w:tcPr>
            <w:tcW w:w="571" w:type="dxa"/>
          </w:tcPr>
          <w:p w:rsidR="00935FF0" w:rsidRPr="00A66590" w:rsidRDefault="00935FF0" w:rsidP="00D20093">
            <w:pPr>
              <w:snapToGrid w:val="0"/>
              <w:rPr>
                <w:sz w:val="18"/>
                <w:szCs w:val="18"/>
              </w:rPr>
            </w:pPr>
            <w:r w:rsidRPr="00A66590">
              <w:rPr>
                <w:sz w:val="18"/>
                <w:szCs w:val="18"/>
              </w:rPr>
              <w:t>TA</w:t>
            </w:r>
          </w:p>
        </w:tc>
        <w:tc>
          <w:tcPr>
            <w:tcW w:w="1925" w:type="dxa"/>
          </w:tcPr>
          <w:p w:rsidR="00935FF0" w:rsidRPr="00A66590" w:rsidRDefault="00935FF0" w:rsidP="00D20093">
            <w:pPr>
              <w:snapToGrid w:val="0"/>
              <w:rPr>
                <w:sz w:val="18"/>
                <w:szCs w:val="18"/>
              </w:rPr>
            </w:pPr>
            <w:r w:rsidRPr="00A66590">
              <w:rPr>
                <w:sz w:val="18"/>
                <w:szCs w:val="18"/>
              </w:rPr>
              <w:t>Host -&gt; Lynx OnLine</w:t>
            </w:r>
          </w:p>
        </w:tc>
        <w:tc>
          <w:tcPr>
            <w:tcW w:w="1764" w:type="dxa"/>
          </w:tcPr>
          <w:p w:rsidR="00935FF0" w:rsidRPr="00A66590" w:rsidRDefault="00935FF0" w:rsidP="00D20093">
            <w:pPr>
              <w:snapToGrid w:val="0"/>
              <w:rPr>
                <w:sz w:val="18"/>
                <w:szCs w:val="18"/>
              </w:rPr>
            </w:pPr>
            <w:r w:rsidRPr="00A66590">
              <w:rPr>
                <w:sz w:val="18"/>
                <w:szCs w:val="18"/>
              </w:rPr>
              <w:t>TB</w:t>
            </w:r>
          </w:p>
        </w:tc>
        <w:tc>
          <w:tcPr>
            <w:tcW w:w="4522" w:type="dxa"/>
          </w:tcPr>
          <w:p w:rsidR="00935FF0" w:rsidRPr="00A66590" w:rsidRDefault="00935FF0" w:rsidP="00D20093">
            <w:pPr>
              <w:numPr>
                <w:ilvl w:val="0"/>
                <w:numId w:val="52"/>
              </w:numPr>
              <w:tabs>
                <w:tab w:val="left" w:pos="720"/>
              </w:tabs>
              <w:suppressAutoHyphens/>
              <w:snapToGrid w:val="0"/>
              <w:spacing w:after="0" w:line="240" w:lineRule="auto"/>
              <w:jc w:val="left"/>
              <w:rPr>
                <w:sz w:val="18"/>
                <w:szCs w:val="18"/>
              </w:rPr>
            </w:pPr>
            <w:r w:rsidRPr="00A66590">
              <w:rPr>
                <w:sz w:val="18"/>
                <w:szCs w:val="18"/>
              </w:rPr>
              <w:t>Manda un mensaje de vuelta (TB) al mismo host que envío el mensaje.</w:t>
            </w:r>
          </w:p>
        </w:tc>
      </w:tr>
      <w:tr w:rsidR="00935FF0" w:rsidRPr="00A66590" w:rsidTr="00A66590">
        <w:trPr>
          <w:cnfStyle w:val="000000100000"/>
        </w:trPr>
        <w:tc>
          <w:tcPr>
            <w:tcW w:w="1568" w:type="dxa"/>
          </w:tcPr>
          <w:p w:rsidR="00935FF0" w:rsidRPr="00A66590" w:rsidRDefault="00935FF0" w:rsidP="00D20093">
            <w:pPr>
              <w:tabs>
                <w:tab w:val="left" w:pos="283"/>
              </w:tabs>
              <w:snapToGrid w:val="0"/>
              <w:rPr>
                <w:sz w:val="18"/>
                <w:szCs w:val="18"/>
              </w:rPr>
            </w:pPr>
            <w:r w:rsidRPr="00A66590">
              <w:rPr>
                <w:sz w:val="18"/>
                <w:szCs w:val="18"/>
              </w:rPr>
              <w:t>Timeout</w:t>
            </w:r>
          </w:p>
        </w:tc>
        <w:tc>
          <w:tcPr>
            <w:tcW w:w="571" w:type="dxa"/>
          </w:tcPr>
          <w:p w:rsidR="00935FF0" w:rsidRPr="00A66590" w:rsidRDefault="00935FF0" w:rsidP="00D20093">
            <w:pPr>
              <w:snapToGrid w:val="0"/>
              <w:rPr>
                <w:sz w:val="18"/>
                <w:szCs w:val="18"/>
              </w:rPr>
            </w:pPr>
            <w:r w:rsidRPr="00A66590">
              <w:rPr>
                <w:sz w:val="18"/>
                <w:szCs w:val="18"/>
              </w:rPr>
              <w:t xml:space="preserve">TM </w:t>
            </w:r>
          </w:p>
        </w:tc>
        <w:tc>
          <w:tcPr>
            <w:tcW w:w="1925" w:type="dxa"/>
          </w:tcPr>
          <w:p w:rsidR="00935FF0" w:rsidRPr="00A66590" w:rsidRDefault="00935FF0" w:rsidP="00D20093">
            <w:pPr>
              <w:snapToGrid w:val="0"/>
              <w:rPr>
                <w:sz w:val="18"/>
                <w:szCs w:val="18"/>
              </w:rPr>
            </w:pPr>
            <w:r w:rsidRPr="00A66590">
              <w:rPr>
                <w:sz w:val="18"/>
                <w:szCs w:val="18"/>
              </w:rPr>
              <w:t>Host -&gt; Lynx OnLine</w:t>
            </w:r>
          </w:p>
        </w:tc>
        <w:tc>
          <w:tcPr>
            <w:tcW w:w="1764" w:type="dxa"/>
          </w:tcPr>
          <w:p w:rsidR="00935FF0" w:rsidRPr="00A66590" w:rsidRDefault="00935FF0" w:rsidP="00D20093">
            <w:pPr>
              <w:snapToGrid w:val="0"/>
              <w:rPr>
                <w:sz w:val="18"/>
                <w:szCs w:val="18"/>
              </w:rPr>
            </w:pPr>
          </w:p>
        </w:tc>
        <w:tc>
          <w:tcPr>
            <w:tcW w:w="4522" w:type="dxa"/>
          </w:tcPr>
          <w:p w:rsidR="00935FF0" w:rsidRPr="00A66590" w:rsidRDefault="00935FF0" w:rsidP="00D20093">
            <w:pPr>
              <w:numPr>
                <w:ilvl w:val="0"/>
                <w:numId w:val="53"/>
              </w:numPr>
              <w:tabs>
                <w:tab w:val="left" w:pos="720"/>
              </w:tabs>
              <w:suppressAutoHyphens/>
              <w:snapToGrid w:val="0"/>
              <w:spacing w:after="0" w:line="240" w:lineRule="auto"/>
              <w:jc w:val="left"/>
              <w:rPr>
                <w:sz w:val="18"/>
                <w:szCs w:val="18"/>
              </w:rPr>
            </w:pPr>
            <w:r w:rsidRPr="00A66590">
              <w:rPr>
                <w:sz w:val="18"/>
                <w:szCs w:val="18"/>
              </w:rPr>
              <w:t>Marca la transacción en BD con timeout, lo que indicaría que el mensaje RR nunca llegó al Host.</w:t>
            </w:r>
          </w:p>
        </w:tc>
      </w:tr>
      <w:tr w:rsidR="003835FD" w:rsidRPr="00A66590" w:rsidTr="00A66590">
        <w:tc>
          <w:tcPr>
            <w:tcW w:w="1568" w:type="dxa"/>
          </w:tcPr>
          <w:p w:rsidR="003835FD" w:rsidRPr="00A66590" w:rsidRDefault="003835FD" w:rsidP="00D20093">
            <w:pPr>
              <w:tabs>
                <w:tab w:val="left" w:pos="283"/>
              </w:tabs>
              <w:snapToGrid w:val="0"/>
              <w:rPr>
                <w:sz w:val="18"/>
                <w:szCs w:val="18"/>
              </w:rPr>
            </w:pPr>
            <w:r>
              <w:rPr>
                <w:sz w:val="18"/>
                <w:szCs w:val="18"/>
              </w:rPr>
              <w:t>Cancelamento</w:t>
            </w:r>
          </w:p>
        </w:tc>
        <w:tc>
          <w:tcPr>
            <w:tcW w:w="571" w:type="dxa"/>
          </w:tcPr>
          <w:p w:rsidR="001A2906" w:rsidRDefault="003835FD">
            <w:pPr>
              <w:snapToGrid w:val="0"/>
              <w:rPr>
                <w:sz w:val="18"/>
                <w:szCs w:val="18"/>
              </w:rPr>
            </w:pPr>
            <w:r w:rsidRPr="00A66590">
              <w:rPr>
                <w:sz w:val="18"/>
                <w:szCs w:val="18"/>
              </w:rPr>
              <w:t>O</w:t>
            </w:r>
            <w:r>
              <w:rPr>
                <w:sz w:val="18"/>
                <w:szCs w:val="18"/>
              </w:rPr>
              <w:t>C</w:t>
            </w:r>
          </w:p>
        </w:tc>
        <w:tc>
          <w:tcPr>
            <w:tcW w:w="1925" w:type="dxa"/>
          </w:tcPr>
          <w:p w:rsidR="003835FD" w:rsidRPr="00A66590" w:rsidRDefault="003835FD" w:rsidP="00D20093">
            <w:pPr>
              <w:snapToGrid w:val="0"/>
              <w:rPr>
                <w:sz w:val="18"/>
                <w:szCs w:val="18"/>
              </w:rPr>
            </w:pPr>
            <w:r w:rsidRPr="00A66590">
              <w:rPr>
                <w:sz w:val="18"/>
                <w:szCs w:val="18"/>
              </w:rPr>
              <w:t>Host -&gt;Lynx OnLine</w:t>
            </w:r>
          </w:p>
        </w:tc>
        <w:tc>
          <w:tcPr>
            <w:tcW w:w="1764" w:type="dxa"/>
          </w:tcPr>
          <w:p w:rsidR="003835FD" w:rsidRPr="00A66590" w:rsidRDefault="003835FD" w:rsidP="00D20093">
            <w:pPr>
              <w:snapToGrid w:val="0"/>
              <w:rPr>
                <w:sz w:val="18"/>
                <w:szCs w:val="18"/>
              </w:rPr>
            </w:pPr>
            <w:r w:rsidRPr="00A66590">
              <w:rPr>
                <w:b/>
                <w:sz w:val="18"/>
                <w:szCs w:val="18"/>
              </w:rPr>
              <w:t>Sin acción</w:t>
            </w:r>
            <w:r w:rsidRPr="00A66590">
              <w:rPr>
                <w:sz w:val="18"/>
                <w:szCs w:val="18"/>
              </w:rPr>
              <w:t>. Ninguna regla de autorización afecta a esa operación.</w:t>
            </w:r>
          </w:p>
        </w:tc>
        <w:tc>
          <w:tcPr>
            <w:tcW w:w="4522" w:type="dxa"/>
          </w:tcPr>
          <w:p w:rsidR="003835FD" w:rsidRPr="00A66590" w:rsidRDefault="003835FD" w:rsidP="00D20093">
            <w:pPr>
              <w:numPr>
                <w:ilvl w:val="0"/>
                <w:numId w:val="53"/>
              </w:numPr>
              <w:tabs>
                <w:tab w:val="left" w:pos="720"/>
              </w:tabs>
              <w:suppressAutoHyphens/>
              <w:snapToGrid w:val="0"/>
              <w:spacing w:after="0" w:line="240" w:lineRule="auto"/>
              <w:jc w:val="left"/>
              <w:rPr>
                <w:sz w:val="18"/>
                <w:szCs w:val="18"/>
              </w:rPr>
            </w:pPr>
            <w:r w:rsidRPr="00A66590">
              <w:rPr>
                <w:sz w:val="18"/>
                <w:szCs w:val="18"/>
              </w:rPr>
              <w:t>Enviar mensaje RR con acción 00.</w:t>
            </w:r>
          </w:p>
        </w:tc>
      </w:tr>
      <w:tr w:rsidR="003835FD" w:rsidRPr="00A66590" w:rsidTr="00A66590">
        <w:trPr>
          <w:cnfStyle w:val="000000100000"/>
        </w:trPr>
        <w:tc>
          <w:tcPr>
            <w:tcW w:w="1568" w:type="dxa"/>
          </w:tcPr>
          <w:p w:rsidR="003835FD" w:rsidRDefault="003835FD" w:rsidP="00D20093">
            <w:pPr>
              <w:tabs>
                <w:tab w:val="left" w:pos="283"/>
              </w:tabs>
              <w:snapToGrid w:val="0"/>
              <w:rPr>
                <w:sz w:val="18"/>
                <w:szCs w:val="18"/>
              </w:rPr>
            </w:pPr>
          </w:p>
        </w:tc>
        <w:tc>
          <w:tcPr>
            <w:tcW w:w="571" w:type="dxa"/>
          </w:tcPr>
          <w:p w:rsidR="003835FD" w:rsidRPr="00A66590" w:rsidRDefault="003835FD" w:rsidP="003835FD">
            <w:pPr>
              <w:snapToGrid w:val="0"/>
              <w:rPr>
                <w:sz w:val="18"/>
                <w:szCs w:val="18"/>
              </w:rPr>
            </w:pPr>
          </w:p>
        </w:tc>
        <w:tc>
          <w:tcPr>
            <w:tcW w:w="1925" w:type="dxa"/>
          </w:tcPr>
          <w:p w:rsidR="003835FD" w:rsidRPr="00A66590" w:rsidRDefault="003835FD" w:rsidP="00D20093">
            <w:pPr>
              <w:snapToGrid w:val="0"/>
              <w:rPr>
                <w:sz w:val="18"/>
                <w:szCs w:val="18"/>
              </w:rPr>
            </w:pPr>
          </w:p>
        </w:tc>
        <w:tc>
          <w:tcPr>
            <w:tcW w:w="1764" w:type="dxa"/>
          </w:tcPr>
          <w:p w:rsidR="003835FD" w:rsidRPr="00A66590" w:rsidRDefault="003835FD" w:rsidP="00D20093">
            <w:pPr>
              <w:snapToGrid w:val="0"/>
              <w:rPr>
                <w:b/>
                <w:sz w:val="18"/>
                <w:szCs w:val="18"/>
              </w:rPr>
            </w:pPr>
            <w:r w:rsidRPr="00A66590">
              <w:rPr>
                <w:b/>
                <w:sz w:val="18"/>
                <w:szCs w:val="18"/>
              </w:rPr>
              <w:t>Con acción</w:t>
            </w:r>
            <w:r w:rsidRPr="00A66590">
              <w:rPr>
                <w:sz w:val="18"/>
                <w:szCs w:val="18"/>
              </w:rPr>
              <w:t>. Una regla de autorización afecta a la operación.</w:t>
            </w:r>
          </w:p>
        </w:tc>
        <w:tc>
          <w:tcPr>
            <w:tcW w:w="4522" w:type="dxa"/>
          </w:tcPr>
          <w:p w:rsidR="003835FD" w:rsidRPr="00A66590" w:rsidRDefault="003835FD" w:rsidP="003835FD">
            <w:pPr>
              <w:numPr>
                <w:ilvl w:val="0"/>
                <w:numId w:val="51"/>
              </w:numPr>
              <w:tabs>
                <w:tab w:val="left" w:pos="720"/>
              </w:tabs>
              <w:suppressAutoHyphens/>
              <w:snapToGrid w:val="0"/>
              <w:spacing w:after="0" w:line="240" w:lineRule="auto"/>
              <w:jc w:val="left"/>
              <w:rPr>
                <w:sz w:val="18"/>
                <w:szCs w:val="18"/>
              </w:rPr>
            </w:pPr>
            <w:r w:rsidRPr="00A66590">
              <w:rPr>
                <w:sz w:val="18"/>
                <w:szCs w:val="18"/>
              </w:rPr>
              <w:t>Enviamos mensaje RR con acción distinta de 00.</w:t>
            </w:r>
            <w:r>
              <w:rPr>
                <w:sz w:val="18"/>
                <w:szCs w:val="18"/>
              </w:rPr>
              <w:t xml:space="preserve"> =&gt; “08”</w:t>
            </w:r>
          </w:p>
          <w:p w:rsidR="003835FD" w:rsidRPr="00A66590" w:rsidRDefault="003835FD" w:rsidP="003835FD">
            <w:pPr>
              <w:numPr>
                <w:ilvl w:val="0"/>
                <w:numId w:val="22"/>
              </w:numPr>
              <w:tabs>
                <w:tab w:val="left" w:pos="720"/>
              </w:tabs>
              <w:suppressAutoHyphens/>
              <w:spacing w:after="0" w:line="240" w:lineRule="auto"/>
              <w:jc w:val="left"/>
              <w:rPr>
                <w:sz w:val="18"/>
                <w:szCs w:val="18"/>
              </w:rPr>
            </w:pPr>
            <w:r w:rsidRPr="00A66590">
              <w:rPr>
                <w:sz w:val="18"/>
                <w:szCs w:val="18"/>
              </w:rPr>
              <w:t>Almacenar en SQLite y BD con código de denegación del RR y marcado como “esperando confirmación”.</w:t>
            </w:r>
          </w:p>
          <w:p w:rsidR="003835FD" w:rsidRPr="00A66590" w:rsidRDefault="003835FD" w:rsidP="003835FD">
            <w:pPr>
              <w:numPr>
                <w:ilvl w:val="0"/>
                <w:numId w:val="22"/>
              </w:numPr>
              <w:tabs>
                <w:tab w:val="left" w:pos="720"/>
              </w:tabs>
              <w:suppressAutoHyphens/>
              <w:spacing w:after="0" w:line="240" w:lineRule="auto"/>
              <w:jc w:val="left"/>
              <w:rPr>
                <w:sz w:val="18"/>
                <w:szCs w:val="18"/>
              </w:rPr>
            </w:pPr>
            <w:r w:rsidRPr="00A66590">
              <w:rPr>
                <w:sz w:val="18"/>
                <w:szCs w:val="18"/>
              </w:rPr>
              <w:t xml:space="preserve">Espera mensaje de confirmación del host (RO) a Lynx OffLine o Lynx OnLine. Se sobrescribe el código de respuesta, 'quem </w:t>
            </w:r>
            <w:proofErr w:type="gramStart"/>
            <w:r w:rsidRPr="00A66590">
              <w:rPr>
                <w:sz w:val="18"/>
                <w:szCs w:val="18"/>
              </w:rPr>
              <w:t>respondeu' ,</w:t>
            </w:r>
            <w:proofErr w:type="gramEnd"/>
            <w:r w:rsidRPr="00A66590">
              <w:rPr>
                <w:sz w:val="18"/>
                <w:szCs w:val="18"/>
              </w:rPr>
              <w:t xml:space="preserve"> 'origen de autorización' y 'flag de confirmacion'.</w:t>
            </w:r>
          </w:p>
          <w:p w:rsidR="003835FD" w:rsidRPr="00A66590" w:rsidRDefault="003835FD" w:rsidP="003835FD">
            <w:pPr>
              <w:numPr>
                <w:ilvl w:val="0"/>
                <w:numId w:val="22"/>
              </w:numPr>
              <w:tabs>
                <w:tab w:val="left" w:pos="720"/>
              </w:tabs>
              <w:suppressAutoHyphens/>
              <w:spacing w:after="0" w:line="240" w:lineRule="auto"/>
              <w:jc w:val="left"/>
              <w:rPr>
                <w:sz w:val="18"/>
                <w:szCs w:val="18"/>
              </w:rPr>
            </w:pPr>
            <w:r w:rsidRPr="00A66590">
              <w:rPr>
                <w:sz w:val="18"/>
                <w:szCs w:val="18"/>
              </w:rPr>
              <w:t>Actualizamos BD y SQLite.</w:t>
            </w:r>
          </w:p>
          <w:p w:rsidR="00B53F6F" w:rsidRDefault="003835FD">
            <w:pPr>
              <w:suppressAutoHyphens/>
              <w:snapToGrid w:val="0"/>
              <w:spacing w:after="0" w:line="240" w:lineRule="auto"/>
              <w:ind w:left="720"/>
              <w:jc w:val="left"/>
              <w:rPr>
                <w:sz w:val="18"/>
                <w:szCs w:val="18"/>
              </w:rPr>
            </w:pPr>
            <w:r w:rsidRPr="00A66590">
              <w:rPr>
                <w:sz w:val="18"/>
                <w:szCs w:val="18"/>
              </w:rPr>
              <w:t>Si se produce un timeout el host envía un TM a Lynx OffLine o Lynx OnLine y actualizamos SQLite y BD para que analista pueda ver.</w:t>
            </w:r>
          </w:p>
        </w:tc>
      </w:tr>
    </w:tbl>
    <w:p w:rsidR="00935FF0" w:rsidRDefault="00935FF0" w:rsidP="00935FF0">
      <w:pPr>
        <w:pStyle w:val="Ttulo1"/>
        <w:tabs>
          <w:tab w:val="clear" w:pos="432"/>
        </w:tabs>
        <w:ind w:left="0" w:firstLine="0"/>
      </w:pPr>
      <w:bookmarkStart w:id="182" w:name="_Toc419712395"/>
      <w:r>
        <w:t>Anexo</w:t>
      </w:r>
      <w:r w:rsidR="00FA2DBF">
        <w:t xml:space="preserve"> </w:t>
      </w:r>
      <w:r w:rsidR="00AE61F2">
        <w:t>2</w:t>
      </w:r>
      <w:r w:rsidR="00FA2DBF">
        <w:t>.</w:t>
      </w:r>
      <w:r>
        <w:t xml:space="preserve"> PCI</w:t>
      </w:r>
      <w:bookmarkEnd w:id="182"/>
    </w:p>
    <w:p w:rsidR="00935FF0" w:rsidRDefault="00935FF0" w:rsidP="00935FF0">
      <w:pPr>
        <w:pStyle w:val="Ttulo2"/>
      </w:pPr>
      <w:bookmarkStart w:id="183" w:name="_Toc419712396"/>
      <w:r w:rsidRPr="00935FF0">
        <w:t>Objetivo</w:t>
      </w:r>
      <w:bookmarkEnd w:id="183"/>
    </w:p>
    <w:p w:rsidR="00935FF0" w:rsidRPr="00935FF0" w:rsidRDefault="00935FF0" w:rsidP="00935FF0">
      <w:r>
        <w:rPr>
          <w:i/>
        </w:rPr>
        <w:tab/>
      </w:r>
      <w:r w:rsidRPr="00935FF0">
        <w:t>Atender o ponto de auditoria citado abaixo:</w:t>
      </w:r>
    </w:p>
    <w:tbl>
      <w:tblPr>
        <w:tblStyle w:val="Sombreadomedio2-nfasis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961"/>
        <w:gridCol w:w="2491"/>
        <w:gridCol w:w="2328"/>
        <w:gridCol w:w="1780"/>
      </w:tblGrid>
      <w:tr w:rsidR="00935FF0" w:rsidRPr="00A66590" w:rsidTr="0011178E">
        <w:trPr>
          <w:cnfStyle w:val="100000000000"/>
          <w:jc w:val="center"/>
        </w:trPr>
        <w:tc>
          <w:tcPr>
            <w:tcW w:w="196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Auditoria</w:t>
            </w:r>
          </w:p>
        </w:tc>
        <w:tc>
          <w:tcPr>
            <w:tcW w:w="2491"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Apontamento</w:t>
            </w:r>
          </w:p>
        </w:tc>
        <w:tc>
          <w:tcPr>
            <w:tcW w:w="2328"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Ação</w:t>
            </w:r>
          </w:p>
        </w:tc>
        <w:tc>
          <w:tcPr>
            <w:tcW w:w="1780" w:type="dxa"/>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rPr>
                <w:b w:val="0"/>
                <w:sz w:val="18"/>
                <w:szCs w:val="18"/>
              </w:rPr>
            </w:pPr>
            <w:r w:rsidRPr="00A66590">
              <w:rPr>
                <w:sz w:val="18"/>
                <w:szCs w:val="18"/>
              </w:rPr>
              <w:t>Data</w:t>
            </w:r>
          </w:p>
        </w:tc>
      </w:tr>
      <w:tr w:rsidR="00935FF0" w:rsidRPr="00A66590" w:rsidTr="0011178E">
        <w:trPr>
          <w:cnfStyle w:val="000000100000"/>
          <w:jc w:val="center"/>
        </w:trPr>
        <w:tc>
          <w:tcPr>
            <w:tcW w:w="1961" w:type="dxa"/>
          </w:tcPr>
          <w:p w:rsidR="00935FF0" w:rsidRPr="00A66590" w:rsidRDefault="00935FF0" w:rsidP="00D20093">
            <w:pPr>
              <w:snapToGrid w:val="0"/>
              <w:rPr>
                <w:sz w:val="18"/>
                <w:szCs w:val="18"/>
              </w:rPr>
            </w:pPr>
            <w:r w:rsidRPr="00A66590">
              <w:rPr>
                <w:sz w:val="18"/>
                <w:szCs w:val="18"/>
              </w:rPr>
              <w:t>17. Revisão do Processo de Monitoramento de Fraudes pelo Sistema Lynx</w:t>
            </w:r>
          </w:p>
        </w:tc>
        <w:tc>
          <w:tcPr>
            <w:tcW w:w="2491" w:type="dxa"/>
          </w:tcPr>
          <w:p w:rsidR="00935FF0" w:rsidRPr="00A66590" w:rsidRDefault="00935FF0" w:rsidP="00D20093">
            <w:pPr>
              <w:snapToGrid w:val="0"/>
              <w:rPr>
                <w:sz w:val="18"/>
                <w:szCs w:val="18"/>
              </w:rPr>
            </w:pPr>
            <w:r w:rsidRPr="00A66590">
              <w:rPr>
                <w:sz w:val="18"/>
                <w:szCs w:val="18"/>
              </w:rPr>
              <w:t>17.3 Inexistência de controles que assegurem que o Sistema Lynx avalia todas as transações realizadas</w:t>
            </w:r>
          </w:p>
        </w:tc>
        <w:tc>
          <w:tcPr>
            <w:tcW w:w="2328" w:type="dxa"/>
          </w:tcPr>
          <w:p w:rsidR="00935FF0" w:rsidRPr="00A66590" w:rsidRDefault="00935FF0" w:rsidP="00D20093">
            <w:pPr>
              <w:snapToGrid w:val="0"/>
              <w:rPr>
                <w:sz w:val="18"/>
                <w:szCs w:val="18"/>
              </w:rPr>
            </w:pPr>
            <w:r w:rsidRPr="00A66590">
              <w:rPr>
                <w:sz w:val="18"/>
                <w:szCs w:val="18"/>
              </w:rPr>
              <w:t>17.3.4 Definir e implantar controles de envio e retorno dos arquivos de interface gerados por meio do Sistema Lynx</w:t>
            </w:r>
          </w:p>
        </w:tc>
        <w:tc>
          <w:tcPr>
            <w:tcW w:w="1780" w:type="dxa"/>
          </w:tcPr>
          <w:p w:rsidR="00935FF0" w:rsidRPr="00A66590" w:rsidRDefault="00935FF0" w:rsidP="00D20093">
            <w:pPr>
              <w:snapToGrid w:val="0"/>
              <w:rPr>
                <w:sz w:val="18"/>
                <w:szCs w:val="18"/>
              </w:rPr>
            </w:pPr>
            <w:r w:rsidRPr="00A66590">
              <w:rPr>
                <w:sz w:val="18"/>
                <w:szCs w:val="18"/>
              </w:rPr>
              <w:t>10/2008</w:t>
            </w:r>
          </w:p>
        </w:tc>
      </w:tr>
    </w:tbl>
    <w:p w:rsidR="00935FF0" w:rsidRDefault="00935FF0" w:rsidP="00935FF0">
      <w:pPr>
        <w:ind w:left="360"/>
      </w:pPr>
    </w:p>
    <w:p w:rsidR="00935FF0" w:rsidRPr="00935FF0" w:rsidRDefault="00935FF0" w:rsidP="00935FF0">
      <w:pPr>
        <w:pStyle w:val="Ttulo2"/>
      </w:pPr>
      <w:bookmarkStart w:id="184" w:name="_Toc419712397"/>
      <w:r w:rsidRPr="00935FF0">
        <w:t>Cenário Proposto</w:t>
      </w:r>
      <w:bookmarkEnd w:id="184"/>
    </w:p>
    <w:p w:rsidR="00935FF0" w:rsidRDefault="00935FF0" w:rsidP="00935FF0">
      <w:r>
        <w:t>Implementar controle de versão e quantidade de registros listados no arquivo de dados (</w:t>
      </w:r>
      <w:r w:rsidRPr="00935FF0">
        <w:t>[Nome do arquivo].</w:t>
      </w:r>
      <w:r w:rsidRPr="00935FF0">
        <w:rPr>
          <w:b/>
        </w:rPr>
        <w:t>dat</w:t>
      </w:r>
      <w:r>
        <w:t>)</w:t>
      </w: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AE61F2">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Cabeçalho</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Tipo de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2</w:t>
            </w:r>
          </w:p>
        </w:tc>
        <w:tc>
          <w:tcPr>
            <w:tcW w:w="1596" w:type="dxa"/>
          </w:tcPr>
          <w:p w:rsidR="00935FF0" w:rsidRPr="00A66590" w:rsidRDefault="00935FF0" w:rsidP="00D20093">
            <w:pPr>
              <w:snapToGrid w:val="0"/>
              <w:rPr>
                <w:sz w:val="18"/>
                <w:szCs w:val="18"/>
              </w:rPr>
            </w:pPr>
            <w:r w:rsidRPr="00A66590">
              <w:rPr>
                <w:sz w:val="18"/>
                <w:szCs w:val="18"/>
              </w:rPr>
              <w:t>Númerico</w:t>
            </w:r>
          </w:p>
        </w:tc>
        <w:tc>
          <w:tcPr>
            <w:tcW w:w="2242" w:type="dxa"/>
          </w:tcPr>
          <w:p w:rsidR="00935FF0" w:rsidRPr="00A66590" w:rsidRDefault="00935FF0" w:rsidP="00D20093">
            <w:pPr>
              <w:snapToGrid w:val="0"/>
              <w:rPr>
                <w:sz w:val="18"/>
                <w:szCs w:val="18"/>
              </w:rPr>
            </w:pPr>
            <w:r w:rsidRPr="00A66590">
              <w:rPr>
                <w:sz w:val="18"/>
                <w:szCs w:val="18"/>
              </w:rPr>
              <w:t>Identifica o cabeçalho.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00</w:t>
            </w: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Nome do arquivo</w:t>
            </w:r>
          </w:p>
        </w:tc>
        <w:tc>
          <w:tcPr>
            <w:tcW w:w="644" w:type="dxa"/>
          </w:tcPr>
          <w:p w:rsidR="00935FF0" w:rsidRPr="00A66590" w:rsidRDefault="00935FF0" w:rsidP="00D20093">
            <w:pPr>
              <w:snapToGrid w:val="0"/>
              <w:rPr>
                <w:sz w:val="18"/>
                <w:szCs w:val="18"/>
              </w:rPr>
            </w:pPr>
            <w:r w:rsidRPr="00A66590">
              <w:rPr>
                <w:sz w:val="18"/>
                <w:szCs w:val="18"/>
              </w:rPr>
              <w:t>3</w:t>
            </w:r>
          </w:p>
        </w:tc>
        <w:tc>
          <w:tcPr>
            <w:tcW w:w="491" w:type="dxa"/>
          </w:tcPr>
          <w:p w:rsidR="00935FF0" w:rsidRPr="00A66590" w:rsidRDefault="00935FF0" w:rsidP="00D20093">
            <w:pPr>
              <w:snapToGrid w:val="0"/>
              <w:rPr>
                <w:sz w:val="18"/>
                <w:szCs w:val="18"/>
              </w:rPr>
            </w:pPr>
            <w:r w:rsidRPr="00A66590">
              <w:rPr>
                <w:sz w:val="18"/>
                <w:szCs w:val="18"/>
              </w:rPr>
              <w:t>20</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Tipo de arquivo</w:t>
            </w:r>
          </w:p>
        </w:tc>
        <w:tc>
          <w:tcPr>
            <w:tcW w:w="1831" w:type="dxa"/>
          </w:tcPr>
          <w:p w:rsidR="00935FF0" w:rsidRPr="00A66590" w:rsidRDefault="00935FF0" w:rsidP="00D20093">
            <w:pPr>
              <w:snapToGrid w:val="0"/>
              <w:rPr>
                <w:sz w:val="18"/>
                <w:szCs w:val="18"/>
              </w:rPr>
            </w:pPr>
            <w:r w:rsidRPr="00A66590">
              <w:rPr>
                <w:sz w:val="18"/>
                <w:szCs w:val="18"/>
              </w:rPr>
              <w:t>Tabela 28</w:t>
            </w:r>
          </w:p>
        </w:tc>
        <w:tc>
          <w:tcPr>
            <w:tcW w:w="1161" w:type="dxa"/>
          </w:tcPr>
          <w:p w:rsidR="00935FF0" w:rsidRPr="00A66590" w:rsidRDefault="00935FF0" w:rsidP="00D20093">
            <w:pPr>
              <w:snapToGrid w:val="0"/>
              <w:rPr>
                <w:sz w:val="18"/>
                <w:szCs w:val="18"/>
              </w:rPr>
            </w:pPr>
            <w:r w:rsidRPr="00A66590">
              <w:rPr>
                <w:sz w:val="18"/>
                <w:szCs w:val="18"/>
              </w:rPr>
              <w:t>Brancos</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lastRenderedPageBreak/>
              <w:t xml:space="preserve">Data  e hora da geração </w:t>
            </w:r>
          </w:p>
        </w:tc>
        <w:tc>
          <w:tcPr>
            <w:tcW w:w="644" w:type="dxa"/>
          </w:tcPr>
          <w:p w:rsidR="00935FF0" w:rsidRPr="00A66590" w:rsidRDefault="00935FF0" w:rsidP="00D20093">
            <w:pPr>
              <w:snapToGrid w:val="0"/>
              <w:rPr>
                <w:sz w:val="18"/>
                <w:szCs w:val="18"/>
              </w:rPr>
            </w:pPr>
            <w:r w:rsidRPr="00A66590">
              <w:rPr>
                <w:sz w:val="18"/>
                <w:szCs w:val="18"/>
              </w:rPr>
              <w:t>23</w:t>
            </w:r>
          </w:p>
        </w:tc>
        <w:tc>
          <w:tcPr>
            <w:tcW w:w="491" w:type="dxa"/>
          </w:tcPr>
          <w:p w:rsidR="00935FF0" w:rsidRPr="00A66590" w:rsidRDefault="00935FF0" w:rsidP="00D20093">
            <w:pPr>
              <w:snapToGrid w:val="0"/>
              <w:rPr>
                <w:sz w:val="18"/>
                <w:szCs w:val="18"/>
              </w:rPr>
            </w:pPr>
            <w:r w:rsidRPr="00A66590">
              <w:rPr>
                <w:sz w:val="18"/>
                <w:szCs w:val="18"/>
              </w:rPr>
              <w:t>14</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 xml:space="preserve">AAAA + BIT 07 </w:t>
            </w:r>
          </w:p>
        </w:tc>
        <w:tc>
          <w:tcPr>
            <w:tcW w:w="1831" w:type="dxa"/>
          </w:tcPr>
          <w:p w:rsidR="00935FF0" w:rsidRPr="00A66590" w:rsidRDefault="00935FF0" w:rsidP="00D20093">
            <w:pPr>
              <w:snapToGrid w:val="0"/>
              <w:rPr>
                <w:sz w:val="18"/>
                <w:szCs w:val="18"/>
              </w:rPr>
            </w:pPr>
            <w:r w:rsidRPr="00A66590">
              <w:rPr>
                <w:sz w:val="18"/>
                <w:szCs w:val="18"/>
              </w:rPr>
              <w:t>Data e hora em que o arquivo foi gerado,</w:t>
            </w:r>
          </w:p>
          <w:p w:rsidR="00935FF0" w:rsidRPr="00A66590" w:rsidRDefault="00935FF0" w:rsidP="00D20093">
            <w:pPr>
              <w:rPr>
                <w:sz w:val="18"/>
                <w:szCs w:val="18"/>
              </w:rPr>
            </w:pPr>
            <w:r w:rsidRPr="00A66590">
              <w:rPr>
                <w:sz w:val="18"/>
                <w:szCs w:val="18"/>
              </w:rPr>
              <w:t>yyyymmddhhmiss</w:t>
            </w:r>
          </w:p>
          <w:p w:rsidR="00935FF0" w:rsidRPr="00A66590" w:rsidRDefault="00935FF0" w:rsidP="00D20093">
            <w:pPr>
              <w:rPr>
                <w:sz w:val="18"/>
                <w:szCs w:val="18"/>
              </w:rPr>
            </w:pPr>
            <w:r w:rsidRPr="00A66590">
              <w:rPr>
                <w:sz w:val="18"/>
                <w:szCs w:val="18"/>
              </w:rPr>
              <w:t xml:space="preserve">(hh de </w:t>
            </w:r>
            <w:smartTag w:uri="urn:schemas-microsoft-com:office:smarttags" w:element="metricconverter">
              <w:smartTagPr>
                <w:attr w:name="ProductID" w:val="00 a"/>
              </w:smartTagPr>
              <w:r w:rsidRPr="00A66590">
                <w:rPr>
                  <w:sz w:val="18"/>
                  <w:szCs w:val="18"/>
                </w:rPr>
                <w:t>00 a</w:t>
              </w:r>
            </w:smartTag>
            <w:r w:rsidRPr="00A66590">
              <w:rPr>
                <w:sz w:val="18"/>
                <w:szCs w:val="18"/>
              </w:rPr>
              <w:t xml:space="preserve"> 23)</w:t>
            </w:r>
          </w:p>
        </w:tc>
        <w:tc>
          <w:tcPr>
            <w:tcW w:w="1161" w:type="dxa"/>
          </w:tcPr>
          <w:p w:rsidR="00935FF0" w:rsidRPr="00A66590" w:rsidRDefault="00935FF0" w:rsidP="00D20093">
            <w:pPr>
              <w:snapToGrid w:val="0"/>
              <w:rPr>
                <w:sz w:val="18"/>
                <w:szCs w:val="18"/>
              </w:rPr>
            </w:pP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Versão do arquivo</w:t>
            </w:r>
          </w:p>
        </w:tc>
        <w:tc>
          <w:tcPr>
            <w:tcW w:w="644" w:type="dxa"/>
          </w:tcPr>
          <w:p w:rsidR="00935FF0" w:rsidRPr="00A66590" w:rsidRDefault="00935FF0" w:rsidP="00D20093">
            <w:pPr>
              <w:snapToGrid w:val="0"/>
              <w:rPr>
                <w:sz w:val="18"/>
                <w:szCs w:val="18"/>
              </w:rPr>
            </w:pPr>
            <w:r w:rsidRPr="00A66590">
              <w:rPr>
                <w:sz w:val="18"/>
                <w:szCs w:val="18"/>
              </w:rPr>
              <w:t>37</w:t>
            </w:r>
          </w:p>
        </w:tc>
        <w:tc>
          <w:tcPr>
            <w:tcW w:w="491" w:type="dxa"/>
          </w:tcPr>
          <w:p w:rsidR="00935FF0" w:rsidRPr="00A66590" w:rsidRDefault="00935FF0" w:rsidP="00D20093">
            <w:pPr>
              <w:snapToGrid w:val="0"/>
              <w:rPr>
                <w:sz w:val="18"/>
                <w:szCs w:val="18"/>
              </w:rPr>
            </w:pPr>
            <w:r w:rsidRPr="00A66590">
              <w:rPr>
                <w:sz w:val="18"/>
                <w:szCs w:val="18"/>
              </w:rPr>
              <w:t>7</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Versão do arquivo gerado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0000000</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Espaços em branco</w:t>
            </w:r>
          </w:p>
        </w:tc>
        <w:tc>
          <w:tcPr>
            <w:tcW w:w="644" w:type="dxa"/>
          </w:tcPr>
          <w:p w:rsidR="00935FF0" w:rsidRPr="00A66590" w:rsidRDefault="00935FF0" w:rsidP="00D20093">
            <w:pPr>
              <w:snapToGrid w:val="0"/>
              <w:rPr>
                <w:sz w:val="18"/>
                <w:szCs w:val="18"/>
              </w:rPr>
            </w:pPr>
            <w:r w:rsidRPr="00A66590">
              <w:rPr>
                <w:sz w:val="18"/>
                <w:szCs w:val="18"/>
              </w:rPr>
              <w:t>44</w:t>
            </w:r>
          </w:p>
        </w:tc>
        <w:tc>
          <w:tcPr>
            <w:tcW w:w="491" w:type="dxa"/>
          </w:tcPr>
          <w:p w:rsidR="00935FF0" w:rsidRPr="00A66590" w:rsidRDefault="00935FF0" w:rsidP="00D20093">
            <w:pPr>
              <w:snapToGrid w:val="0"/>
              <w:rPr>
                <w:sz w:val="18"/>
                <w:szCs w:val="18"/>
              </w:rPr>
            </w:pPr>
            <w:r w:rsidRPr="00A66590">
              <w:rPr>
                <w:sz w:val="18"/>
                <w:szCs w:val="18"/>
              </w:rPr>
              <w:t>n..</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Brancos</w:t>
            </w:r>
          </w:p>
        </w:tc>
      </w:tr>
    </w:tbl>
    <w:p w:rsidR="00935FF0" w:rsidRDefault="00935FF0" w:rsidP="00935FF0">
      <w:pPr>
        <w:ind w:left="720"/>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AE61F2">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Detalhe</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Layout atual do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proofErr w:type="gramStart"/>
            <w:r w:rsidRPr="00A66590">
              <w:rPr>
                <w:sz w:val="18"/>
                <w:szCs w:val="18"/>
              </w:rPr>
              <w:t>n</w:t>
            </w:r>
            <w:proofErr w:type="gramEnd"/>
            <w:r w:rsidRPr="00A66590">
              <w:rPr>
                <w:sz w:val="18"/>
                <w:szCs w:val="18"/>
              </w:rPr>
              <w:t>...</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Layout atual do arquivo.</w:t>
            </w:r>
          </w:p>
        </w:tc>
        <w:tc>
          <w:tcPr>
            <w:tcW w:w="1831" w:type="dxa"/>
          </w:tcPr>
          <w:p w:rsidR="00935FF0" w:rsidRPr="00A66590" w:rsidRDefault="00935FF0" w:rsidP="00D20093">
            <w:pPr>
              <w:snapToGrid w:val="0"/>
              <w:rPr>
                <w:sz w:val="18"/>
                <w:szCs w:val="18"/>
              </w:rPr>
            </w:pPr>
            <w:r w:rsidRPr="00A66590">
              <w:rPr>
                <w:sz w:val="18"/>
                <w:szCs w:val="18"/>
              </w:rPr>
              <w:t>N... = Tamanho do registro de dados</w:t>
            </w:r>
          </w:p>
        </w:tc>
        <w:tc>
          <w:tcPr>
            <w:tcW w:w="1161" w:type="dxa"/>
          </w:tcPr>
          <w:p w:rsidR="00935FF0" w:rsidRPr="00A66590" w:rsidRDefault="00935FF0" w:rsidP="00D20093">
            <w:pPr>
              <w:snapToGrid w:val="0"/>
              <w:rPr>
                <w:sz w:val="18"/>
                <w:szCs w:val="18"/>
              </w:rPr>
            </w:pPr>
          </w:p>
        </w:tc>
      </w:tr>
    </w:tbl>
    <w:p w:rsidR="00935FF0" w:rsidRDefault="00935FF0" w:rsidP="00935FF0">
      <w:pPr>
        <w:ind w:left="720"/>
      </w:pPr>
    </w:p>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749"/>
        <w:gridCol w:w="644"/>
        <w:gridCol w:w="491"/>
        <w:gridCol w:w="1596"/>
        <w:gridCol w:w="2242"/>
        <w:gridCol w:w="1831"/>
        <w:gridCol w:w="1161"/>
      </w:tblGrid>
      <w:tr w:rsidR="00935FF0" w:rsidRPr="00A66590" w:rsidTr="0011178E">
        <w:trPr>
          <w:cnfStyle w:val="100000000000"/>
        </w:trPr>
        <w:tc>
          <w:tcPr>
            <w:tcW w:w="9714" w:type="dxa"/>
            <w:gridSpan w:val="7"/>
            <w:tcBorders>
              <w:top w:val="none" w:sz="0" w:space="0" w:color="auto"/>
              <w:left w:val="none" w:sz="0" w:space="0" w:color="auto"/>
              <w:bottom w:val="none" w:sz="0" w:space="0" w:color="auto"/>
              <w:right w:val="none" w:sz="0" w:space="0" w:color="auto"/>
            </w:tcBorders>
          </w:tcPr>
          <w:p w:rsidR="00935FF0" w:rsidRPr="00A66590" w:rsidRDefault="00935FF0" w:rsidP="00D20093">
            <w:pPr>
              <w:snapToGrid w:val="0"/>
              <w:jc w:val="center"/>
              <w:rPr>
                <w:b w:val="0"/>
                <w:sz w:val="18"/>
                <w:szCs w:val="18"/>
              </w:rPr>
            </w:pPr>
            <w:r w:rsidRPr="00A66590">
              <w:rPr>
                <w:sz w:val="18"/>
                <w:szCs w:val="18"/>
              </w:rPr>
              <w:t>Rodapé</w:t>
            </w:r>
          </w:p>
        </w:tc>
      </w:tr>
      <w:tr w:rsidR="00935FF0" w:rsidRPr="00A66590" w:rsidTr="00A66590">
        <w:trPr>
          <w:cnfStyle w:val="000000100000"/>
        </w:trPr>
        <w:tc>
          <w:tcPr>
            <w:tcW w:w="1749" w:type="dxa"/>
          </w:tcPr>
          <w:p w:rsidR="00935FF0" w:rsidRPr="00A66590" w:rsidRDefault="00935FF0" w:rsidP="00D20093">
            <w:pPr>
              <w:snapToGrid w:val="0"/>
              <w:rPr>
                <w:b/>
                <w:sz w:val="18"/>
                <w:szCs w:val="18"/>
              </w:rPr>
            </w:pPr>
            <w:r w:rsidRPr="00A66590">
              <w:rPr>
                <w:b/>
                <w:sz w:val="18"/>
                <w:szCs w:val="18"/>
              </w:rPr>
              <w:t>Campo</w:t>
            </w:r>
          </w:p>
        </w:tc>
        <w:tc>
          <w:tcPr>
            <w:tcW w:w="644" w:type="dxa"/>
          </w:tcPr>
          <w:p w:rsidR="00935FF0" w:rsidRPr="00A66590" w:rsidRDefault="00935FF0" w:rsidP="00D20093">
            <w:pPr>
              <w:snapToGrid w:val="0"/>
              <w:rPr>
                <w:b/>
                <w:sz w:val="18"/>
                <w:szCs w:val="18"/>
              </w:rPr>
            </w:pPr>
            <w:r w:rsidRPr="00A66590">
              <w:rPr>
                <w:b/>
                <w:sz w:val="18"/>
                <w:szCs w:val="18"/>
              </w:rPr>
              <w:t>Ps</w:t>
            </w:r>
          </w:p>
        </w:tc>
        <w:tc>
          <w:tcPr>
            <w:tcW w:w="491" w:type="dxa"/>
          </w:tcPr>
          <w:p w:rsidR="00935FF0" w:rsidRPr="00A66590" w:rsidRDefault="00935FF0" w:rsidP="00D20093">
            <w:pPr>
              <w:snapToGrid w:val="0"/>
              <w:rPr>
                <w:b/>
                <w:sz w:val="18"/>
                <w:szCs w:val="18"/>
              </w:rPr>
            </w:pPr>
            <w:r w:rsidRPr="00A66590">
              <w:rPr>
                <w:b/>
                <w:sz w:val="18"/>
                <w:szCs w:val="18"/>
              </w:rPr>
              <w:t>Ln</w:t>
            </w:r>
          </w:p>
        </w:tc>
        <w:tc>
          <w:tcPr>
            <w:tcW w:w="1596" w:type="dxa"/>
          </w:tcPr>
          <w:p w:rsidR="00935FF0" w:rsidRPr="00A66590" w:rsidRDefault="00935FF0" w:rsidP="00D20093">
            <w:pPr>
              <w:snapToGrid w:val="0"/>
              <w:rPr>
                <w:b/>
                <w:sz w:val="18"/>
                <w:szCs w:val="18"/>
              </w:rPr>
            </w:pPr>
            <w:r w:rsidRPr="00A66590">
              <w:rPr>
                <w:b/>
                <w:sz w:val="18"/>
                <w:szCs w:val="18"/>
              </w:rPr>
              <w:t>Formato</w:t>
            </w:r>
          </w:p>
        </w:tc>
        <w:tc>
          <w:tcPr>
            <w:tcW w:w="2242" w:type="dxa"/>
          </w:tcPr>
          <w:p w:rsidR="00935FF0" w:rsidRPr="00A66590" w:rsidRDefault="00935FF0" w:rsidP="00D20093">
            <w:pPr>
              <w:snapToGrid w:val="0"/>
              <w:rPr>
                <w:b/>
                <w:sz w:val="18"/>
                <w:szCs w:val="18"/>
              </w:rPr>
            </w:pPr>
            <w:r w:rsidRPr="00A66590">
              <w:rPr>
                <w:b/>
                <w:sz w:val="18"/>
                <w:szCs w:val="18"/>
              </w:rPr>
              <w:t>Descrição</w:t>
            </w:r>
          </w:p>
        </w:tc>
        <w:tc>
          <w:tcPr>
            <w:tcW w:w="1831" w:type="dxa"/>
          </w:tcPr>
          <w:p w:rsidR="00935FF0" w:rsidRPr="00A66590" w:rsidRDefault="00935FF0" w:rsidP="00D20093">
            <w:pPr>
              <w:snapToGrid w:val="0"/>
              <w:rPr>
                <w:b/>
                <w:sz w:val="18"/>
                <w:szCs w:val="18"/>
              </w:rPr>
            </w:pPr>
            <w:r w:rsidRPr="00A66590">
              <w:rPr>
                <w:b/>
                <w:sz w:val="18"/>
                <w:szCs w:val="18"/>
              </w:rPr>
              <w:t>Comentarios</w:t>
            </w:r>
          </w:p>
        </w:tc>
        <w:tc>
          <w:tcPr>
            <w:tcW w:w="1161" w:type="dxa"/>
          </w:tcPr>
          <w:p w:rsidR="00935FF0" w:rsidRPr="00A66590" w:rsidRDefault="00935FF0" w:rsidP="00D20093">
            <w:pPr>
              <w:snapToGrid w:val="0"/>
              <w:rPr>
                <w:b/>
                <w:sz w:val="18"/>
                <w:szCs w:val="18"/>
              </w:rPr>
            </w:pPr>
            <w:r w:rsidRPr="00A66590">
              <w:rPr>
                <w:b/>
                <w:sz w:val="18"/>
                <w:szCs w:val="18"/>
              </w:rPr>
              <w:t>Default</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Tipo de registro</w:t>
            </w:r>
          </w:p>
        </w:tc>
        <w:tc>
          <w:tcPr>
            <w:tcW w:w="644" w:type="dxa"/>
          </w:tcPr>
          <w:p w:rsidR="00935FF0" w:rsidRPr="00A66590" w:rsidRDefault="00935FF0" w:rsidP="00D20093">
            <w:pPr>
              <w:snapToGrid w:val="0"/>
              <w:rPr>
                <w:sz w:val="18"/>
                <w:szCs w:val="18"/>
              </w:rPr>
            </w:pPr>
            <w:r w:rsidRPr="00A66590">
              <w:rPr>
                <w:sz w:val="18"/>
                <w:szCs w:val="18"/>
              </w:rPr>
              <w:t>1</w:t>
            </w:r>
          </w:p>
        </w:tc>
        <w:tc>
          <w:tcPr>
            <w:tcW w:w="491" w:type="dxa"/>
          </w:tcPr>
          <w:p w:rsidR="00935FF0" w:rsidRPr="00A66590" w:rsidRDefault="00935FF0" w:rsidP="00D20093">
            <w:pPr>
              <w:snapToGrid w:val="0"/>
              <w:rPr>
                <w:sz w:val="18"/>
                <w:szCs w:val="18"/>
              </w:rPr>
            </w:pPr>
            <w:r w:rsidRPr="00A66590">
              <w:rPr>
                <w:sz w:val="18"/>
                <w:szCs w:val="18"/>
              </w:rPr>
              <w:t>2</w:t>
            </w:r>
          </w:p>
        </w:tc>
        <w:tc>
          <w:tcPr>
            <w:tcW w:w="1596" w:type="dxa"/>
          </w:tcPr>
          <w:p w:rsidR="00935FF0" w:rsidRPr="00A66590" w:rsidRDefault="00935FF0" w:rsidP="00D20093">
            <w:pPr>
              <w:snapToGrid w:val="0"/>
              <w:rPr>
                <w:sz w:val="18"/>
                <w:szCs w:val="18"/>
              </w:rPr>
            </w:pPr>
            <w:r w:rsidRPr="00A66590">
              <w:rPr>
                <w:sz w:val="18"/>
                <w:szCs w:val="18"/>
              </w:rPr>
              <w:t>Númerico</w:t>
            </w:r>
          </w:p>
        </w:tc>
        <w:tc>
          <w:tcPr>
            <w:tcW w:w="2242" w:type="dxa"/>
          </w:tcPr>
          <w:p w:rsidR="00935FF0" w:rsidRPr="00A66590" w:rsidRDefault="00935FF0" w:rsidP="00D20093">
            <w:pPr>
              <w:snapToGrid w:val="0"/>
              <w:rPr>
                <w:sz w:val="18"/>
                <w:szCs w:val="18"/>
              </w:rPr>
            </w:pPr>
            <w:r w:rsidRPr="00A66590">
              <w:rPr>
                <w:sz w:val="18"/>
                <w:szCs w:val="18"/>
              </w:rPr>
              <w:t>Identifica o cabeçalho.</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r w:rsidRPr="00A66590">
              <w:rPr>
                <w:sz w:val="18"/>
                <w:szCs w:val="18"/>
              </w:rPr>
              <w:t>09</w:t>
            </w: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Nome do arquivo</w:t>
            </w:r>
          </w:p>
        </w:tc>
        <w:tc>
          <w:tcPr>
            <w:tcW w:w="644" w:type="dxa"/>
          </w:tcPr>
          <w:p w:rsidR="00935FF0" w:rsidRPr="00A66590" w:rsidRDefault="00935FF0" w:rsidP="00D20093">
            <w:pPr>
              <w:snapToGrid w:val="0"/>
              <w:rPr>
                <w:sz w:val="18"/>
                <w:szCs w:val="18"/>
              </w:rPr>
            </w:pPr>
            <w:r w:rsidRPr="00A66590">
              <w:rPr>
                <w:sz w:val="18"/>
                <w:szCs w:val="18"/>
              </w:rPr>
              <w:t>2</w:t>
            </w:r>
          </w:p>
        </w:tc>
        <w:tc>
          <w:tcPr>
            <w:tcW w:w="491" w:type="dxa"/>
          </w:tcPr>
          <w:p w:rsidR="00935FF0" w:rsidRPr="00A66590" w:rsidRDefault="00935FF0" w:rsidP="00D20093">
            <w:pPr>
              <w:snapToGrid w:val="0"/>
              <w:rPr>
                <w:sz w:val="18"/>
                <w:szCs w:val="18"/>
              </w:rPr>
            </w:pPr>
            <w:r w:rsidRPr="00A66590">
              <w:rPr>
                <w:sz w:val="18"/>
                <w:szCs w:val="18"/>
              </w:rPr>
              <w:t>20</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r w:rsidRPr="00A66590">
              <w:rPr>
                <w:sz w:val="18"/>
                <w:szCs w:val="18"/>
              </w:rPr>
              <w:t>Tipo de arquivo</w:t>
            </w:r>
          </w:p>
        </w:tc>
        <w:tc>
          <w:tcPr>
            <w:tcW w:w="1831" w:type="dxa"/>
          </w:tcPr>
          <w:p w:rsidR="00935FF0" w:rsidRPr="00A66590" w:rsidRDefault="00935FF0" w:rsidP="00D20093">
            <w:pPr>
              <w:snapToGrid w:val="0"/>
              <w:rPr>
                <w:sz w:val="18"/>
                <w:szCs w:val="18"/>
              </w:rPr>
            </w:pPr>
            <w:r w:rsidRPr="00A66590">
              <w:rPr>
                <w:sz w:val="18"/>
                <w:szCs w:val="18"/>
              </w:rPr>
              <w:t>Tabela 28</w:t>
            </w:r>
          </w:p>
        </w:tc>
        <w:tc>
          <w:tcPr>
            <w:tcW w:w="1161" w:type="dxa"/>
          </w:tcPr>
          <w:p w:rsidR="00935FF0" w:rsidRPr="00A66590" w:rsidRDefault="00935FF0" w:rsidP="00D20093">
            <w:pPr>
              <w:snapToGrid w:val="0"/>
              <w:rPr>
                <w:sz w:val="18"/>
                <w:szCs w:val="18"/>
              </w:rPr>
            </w:pPr>
            <w:r w:rsidRPr="00A66590">
              <w:rPr>
                <w:sz w:val="18"/>
                <w:szCs w:val="18"/>
              </w:rPr>
              <w:t>Brancos</w:t>
            </w:r>
          </w:p>
        </w:tc>
      </w:tr>
      <w:tr w:rsidR="00935FF0" w:rsidRPr="00A66590" w:rsidTr="00A66590">
        <w:tc>
          <w:tcPr>
            <w:tcW w:w="1749" w:type="dxa"/>
          </w:tcPr>
          <w:p w:rsidR="00935FF0" w:rsidRPr="00A66590" w:rsidRDefault="00935FF0" w:rsidP="00D20093">
            <w:pPr>
              <w:snapToGrid w:val="0"/>
              <w:rPr>
                <w:sz w:val="18"/>
                <w:szCs w:val="18"/>
              </w:rPr>
            </w:pPr>
            <w:r w:rsidRPr="00A66590">
              <w:rPr>
                <w:sz w:val="18"/>
                <w:szCs w:val="18"/>
              </w:rPr>
              <w:t xml:space="preserve">Quantidade de registro </w:t>
            </w:r>
          </w:p>
        </w:tc>
        <w:tc>
          <w:tcPr>
            <w:tcW w:w="644" w:type="dxa"/>
          </w:tcPr>
          <w:p w:rsidR="00935FF0" w:rsidRPr="00A66590" w:rsidRDefault="00935FF0" w:rsidP="00D20093">
            <w:pPr>
              <w:snapToGrid w:val="0"/>
              <w:rPr>
                <w:sz w:val="18"/>
                <w:szCs w:val="18"/>
              </w:rPr>
            </w:pPr>
            <w:r w:rsidRPr="00A66590">
              <w:rPr>
                <w:sz w:val="18"/>
                <w:szCs w:val="18"/>
              </w:rPr>
              <w:t>22</w:t>
            </w:r>
          </w:p>
        </w:tc>
        <w:tc>
          <w:tcPr>
            <w:tcW w:w="491" w:type="dxa"/>
          </w:tcPr>
          <w:p w:rsidR="00935FF0" w:rsidRPr="00A66590" w:rsidRDefault="00935FF0" w:rsidP="00D20093">
            <w:pPr>
              <w:snapToGrid w:val="0"/>
              <w:rPr>
                <w:sz w:val="18"/>
                <w:szCs w:val="18"/>
              </w:rPr>
            </w:pPr>
            <w:r w:rsidRPr="00A66590">
              <w:rPr>
                <w:sz w:val="18"/>
                <w:szCs w:val="18"/>
              </w:rPr>
              <w:t>10</w:t>
            </w:r>
          </w:p>
        </w:tc>
        <w:tc>
          <w:tcPr>
            <w:tcW w:w="1596" w:type="dxa"/>
          </w:tcPr>
          <w:p w:rsidR="00935FF0" w:rsidRPr="00A66590" w:rsidRDefault="00935FF0" w:rsidP="00D20093">
            <w:pPr>
              <w:snapToGrid w:val="0"/>
              <w:rPr>
                <w:sz w:val="18"/>
                <w:szCs w:val="18"/>
              </w:rPr>
            </w:pPr>
            <w:r w:rsidRPr="00A66590">
              <w:rPr>
                <w:sz w:val="18"/>
                <w:szCs w:val="18"/>
              </w:rPr>
              <w:t>Numérico</w:t>
            </w:r>
          </w:p>
        </w:tc>
        <w:tc>
          <w:tcPr>
            <w:tcW w:w="2242" w:type="dxa"/>
          </w:tcPr>
          <w:p w:rsidR="00935FF0" w:rsidRPr="00A66590" w:rsidRDefault="00935FF0" w:rsidP="00D20093">
            <w:pPr>
              <w:snapToGrid w:val="0"/>
              <w:rPr>
                <w:sz w:val="18"/>
                <w:szCs w:val="18"/>
              </w:rPr>
            </w:pPr>
            <w:r w:rsidRPr="00A66590">
              <w:rPr>
                <w:sz w:val="18"/>
                <w:szCs w:val="18"/>
              </w:rPr>
              <w:t>Quantidade de registros enviados.</w:t>
            </w:r>
          </w:p>
        </w:tc>
        <w:tc>
          <w:tcPr>
            <w:tcW w:w="1831" w:type="dxa"/>
          </w:tcPr>
          <w:p w:rsidR="00935FF0" w:rsidRPr="00A66590" w:rsidRDefault="00935FF0" w:rsidP="00D20093">
            <w:pPr>
              <w:snapToGrid w:val="0"/>
              <w:rPr>
                <w:sz w:val="18"/>
                <w:szCs w:val="18"/>
              </w:rPr>
            </w:pPr>
          </w:p>
        </w:tc>
        <w:tc>
          <w:tcPr>
            <w:tcW w:w="1161" w:type="dxa"/>
          </w:tcPr>
          <w:p w:rsidR="00935FF0" w:rsidRPr="00A66590" w:rsidRDefault="00935FF0" w:rsidP="00D20093">
            <w:pPr>
              <w:snapToGrid w:val="0"/>
              <w:rPr>
                <w:sz w:val="18"/>
                <w:szCs w:val="18"/>
              </w:rPr>
            </w:pPr>
          </w:p>
        </w:tc>
      </w:tr>
      <w:tr w:rsidR="00935FF0" w:rsidRPr="00A66590" w:rsidTr="00A66590">
        <w:trPr>
          <w:cnfStyle w:val="000000100000"/>
        </w:trPr>
        <w:tc>
          <w:tcPr>
            <w:tcW w:w="1749" w:type="dxa"/>
          </w:tcPr>
          <w:p w:rsidR="00935FF0" w:rsidRPr="00A66590" w:rsidRDefault="00935FF0" w:rsidP="00D20093">
            <w:pPr>
              <w:snapToGrid w:val="0"/>
              <w:rPr>
                <w:sz w:val="18"/>
                <w:szCs w:val="18"/>
              </w:rPr>
            </w:pPr>
            <w:r w:rsidRPr="00A66590">
              <w:rPr>
                <w:sz w:val="18"/>
                <w:szCs w:val="18"/>
              </w:rPr>
              <w:t>Espaços em branco</w:t>
            </w:r>
          </w:p>
        </w:tc>
        <w:tc>
          <w:tcPr>
            <w:tcW w:w="644" w:type="dxa"/>
          </w:tcPr>
          <w:p w:rsidR="00935FF0" w:rsidRPr="00A66590" w:rsidRDefault="00935FF0" w:rsidP="00D20093">
            <w:pPr>
              <w:snapToGrid w:val="0"/>
              <w:rPr>
                <w:sz w:val="18"/>
                <w:szCs w:val="18"/>
              </w:rPr>
            </w:pPr>
            <w:r w:rsidRPr="00A66590">
              <w:rPr>
                <w:sz w:val="18"/>
                <w:szCs w:val="18"/>
              </w:rPr>
              <w:t>43</w:t>
            </w:r>
          </w:p>
        </w:tc>
        <w:tc>
          <w:tcPr>
            <w:tcW w:w="491" w:type="dxa"/>
          </w:tcPr>
          <w:p w:rsidR="00935FF0" w:rsidRPr="00A66590" w:rsidRDefault="00935FF0" w:rsidP="00D20093">
            <w:pPr>
              <w:snapToGrid w:val="0"/>
              <w:rPr>
                <w:sz w:val="18"/>
                <w:szCs w:val="18"/>
              </w:rPr>
            </w:pPr>
            <w:proofErr w:type="gramStart"/>
            <w:r w:rsidRPr="00A66590">
              <w:rPr>
                <w:sz w:val="18"/>
                <w:szCs w:val="18"/>
              </w:rPr>
              <w:t>n</w:t>
            </w:r>
            <w:proofErr w:type="gramEnd"/>
            <w:r w:rsidRPr="00A66590">
              <w:rPr>
                <w:sz w:val="18"/>
                <w:szCs w:val="18"/>
              </w:rPr>
              <w:t>…</w:t>
            </w:r>
          </w:p>
        </w:tc>
        <w:tc>
          <w:tcPr>
            <w:tcW w:w="1596" w:type="dxa"/>
          </w:tcPr>
          <w:p w:rsidR="00935FF0" w:rsidRPr="00A66590" w:rsidRDefault="00935FF0" w:rsidP="00D20093">
            <w:pPr>
              <w:snapToGrid w:val="0"/>
              <w:rPr>
                <w:sz w:val="18"/>
                <w:szCs w:val="18"/>
              </w:rPr>
            </w:pPr>
            <w:r w:rsidRPr="00A66590">
              <w:rPr>
                <w:sz w:val="18"/>
                <w:szCs w:val="18"/>
              </w:rPr>
              <w:t>Alfanumérico</w:t>
            </w:r>
          </w:p>
        </w:tc>
        <w:tc>
          <w:tcPr>
            <w:tcW w:w="2242" w:type="dxa"/>
          </w:tcPr>
          <w:p w:rsidR="00935FF0" w:rsidRPr="00A66590" w:rsidRDefault="00935FF0" w:rsidP="00D20093">
            <w:pPr>
              <w:snapToGrid w:val="0"/>
              <w:rPr>
                <w:sz w:val="18"/>
                <w:szCs w:val="18"/>
              </w:rPr>
            </w:pPr>
          </w:p>
        </w:tc>
        <w:tc>
          <w:tcPr>
            <w:tcW w:w="1831" w:type="dxa"/>
          </w:tcPr>
          <w:p w:rsidR="00935FF0" w:rsidRPr="00A66590" w:rsidRDefault="00935FF0" w:rsidP="00D20093">
            <w:pPr>
              <w:snapToGrid w:val="0"/>
              <w:rPr>
                <w:sz w:val="18"/>
                <w:szCs w:val="18"/>
              </w:rPr>
            </w:pPr>
            <w:r w:rsidRPr="00A66590">
              <w:rPr>
                <w:sz w:val="18"/>
                <w:szCs w:val="18"/>
              </w:rPr>
              <w:t>N... = Tamanho do registro de dados</w:t>
            </w:r>
          </w:p>
        </w:tc>
        <w:tc>
          <w:tcPr>
            <w:tcW w:w="1161" w:type="dxa"/>
          </w:tcPr>
          <w:p w:rsidR="00935FF0" w:rsidRPr="00A66590" w:rsidRDefault="00935FF0" w:rsidP="00D20093">
            <w:pPr>
              <w:snapToGrid w:val="0"/>
              <w:rPr>
                <w:sz w:val="18"/>
                <w:szCs w:val="18"/>
              </w:rPr>
            </w:pPr>
            <w:r w:rsidRPr="00A66590">
              <w:rPr>
                <w:sz w:val="18"/>
                <w:szCs w:val="18"/>
              </w:rPr>
              <w:t>Brancos</w:t>
            </w:r>
          </w:p>
        </w:tc>
      </w:tr>
    </w:tbl>
    <w:p w:rsidR="00935FF0" w:rsidRDefault="00935FF0" w:rsidP="00935FF0">
      <w:pPr>
        <w:ind w:left="720"/>
      </w:pPr>
    </w:p>
    <w:p w:rsidR="00935FF0" w:rsidRPr="00935FF0" w:rsidRDefault="00935FF0" w:rsidP="00935FF0">
      <w:pPr>
        <w:pStyle w:val="Ttulo2"/>
      </w:pPr>
      <w:bookmarkStart w:id="185" w:name="_Toc419712398"/>
      <w:r w:rsidRPr="00935FF0">
        <w:t>Relação dos arquivos</w:t>
      </w:r>
      <w:bookmarkEnd w:id="185"/>
    </w:p>
    <w:p w:rsidR="00935FF0" w:rsidRDefault="00935FF0" w:rsidP="00935FF0"/>
    <w:tbl>
      <w:tblPr>
        <w:tblStyle w:val="Sombreadomedio2-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tblPr>
      <w:tblGrid>
        <w:gridCol w:w="2120"/>
        <w:gridCol w:w="682"/>
        <w:gridCol w:w="2198"/>
        <w:gridCol w:w="330"/>
        <w:gridCol w:w="380"/>
        <w:gridCol w:w="300"/>
        <w:gridCol w:w="310"/>
        <w:gridCol w:w="270"/>
        <w:gridCol w:w="270"/>
        <w:gridCol w:w="330"/>
        <w:gridCol w:w="370"/>
        <w:gridCol w:w="300"/>
        <w:gridCol w:w="410"/>
        <w:gridCol w:w="340"/>
        <w:gridCol w:w="330"/>
        <w:gridCol w:w="382"/>
        <w:gridCol w:w="348"/>
      </w:tblGrid>
      <w:tr w:rsidR="00935FF0" w:rsidTr="00BE0F17">
        <w:trPr>
          <w:cnfStyle w:val="100000000000"/>
          <w:trHeight w:val="240"/>
          <w:tblHeader/>
        </w:trPr>
        <w:tc>
          <w:tcPr>
            <w:cnfStyle w:val="000010000000"/>
            <w:tcW w:w="5000" w:type="dxa"/>
            <w:gridSpan w:val="3"/>
            <w:tcBorders>
              <w:top w:val="none" w:sz="0" w:space="0" w:color="auto"/>
              <w:left w:val="none" w:sz="0" w:space="0" w:color="auto"/>
              <w:bottom w:val="none" w:sz="0" w:space="0" w:color="auto"/>
              <w:right w:val="none" w:sz="0" w:space="0" w:color="auto"/>
            </w:tcBorders>
          </w:tcPr>
          <w:p w:rsidR="00935FF0" w:rsidRDefault="00935FF0" w:rsidP="00D20093">
            <w:pPr>
              <w:snapToGrid w:val="0"/>
              <w:jc w:val="center"/>
              <w:rPr>
                <w:sz w:val="16"/>
                <w:szCs w:val="16"/>
              </w:rPr>
            </w:pPr>
            <w:r>
              <w:rPr>
                <w:sz w:val="16"/>
                <w:szCs w:val="16"/>
              </w:rPr>
              <w:t> </w:t>
            </w:r>
          </w:p>
        </w:tc>
        <w:tc>
          <w:tcPr>
            <w:tcW w:w="2190" w:type="dxa"/>
            <w:gridSpan w:val="7"/>
            <w:tcBorders>
              <w:top w:val="none" w:sz="0" w:space="0" w:color="auto"/>
              <w:left w:val="none" w:sz="0" w:space="0" w:color="auto"/>
              <w:bottom w:val="none" w:sz="0" w:space="0" w:color="auto"/>
              <w:right w:val="none" w:sz="0" w:space="0" w:color="auto"/>
            </w:tcBorders>
          </w:tcPr>
          <w:p w:rsidR="00935FF0" w:rsidRPr="0090460E" w:rsidRDefault="0090460E" w:rsidP="0090460E">
            <w:pPr>
              <w:snapToGrid w:val="0"/>
              <w:jc w:val="center"/>
              <w:cnfStyle w:val="100000000000"/>
              <w:rPr>
                <w:b w:val="0"/>
                <w:bCs w:val="0"/>
                <w:color w:val="000000" w:themeColor="text1"/>
                <w:sz w:val="16"/>
                <w:szCs w:val="16"/>
              </w:rPr>
            </w:pPr>
            <w:r w:rsidRPr="0090460E">
              <w:rPr>
                <w:color w:val="000000" w:themeColor="text1"/>
                <w:sz w:val="16"/>
                <w:szCs w:val="16"/>
              </w:rPr>
              <w:t>Origem</w:t>
            </w:r>
          </w:p>
        </w:tc>
        <w:tc>
          <w:tcPr>
            <w:cnfStyle w:val="000010000000"/>
            <w:tcW w:w="2480" w:type="dxa"/>
            <w:gridSpan w:val="7"/>
            <w:tcBorders>
              <w:top w:val="none" w:sz="0" w:space="0" w:color="auto"/>
              <w:left w:val="none" w:sz="0" w:space="0" w:color="auto"/>
              <w:bottom w:val="none" w:sz="0" w:space="0" w:color="auto"/>
              <w:right w:val="none" w:sz="0" w:space="0" w:color="auto"/>
            </w:tcBorders>
          </w:tcPr>
          <w:p w:rsidR="00935FF0" w:rsidRPr="0090460E" w:rsidRDefault="0090460E" w:rsidP="0090460E">
            <w:pPr>
              <w:snapToGrid w:val="0"/>
              <w:jc w:val="center"/>
              <w:rPr>
                <w:b w:val="0"/>
                <w:bCs w:val="0"/>
                <w:color w:val="000000" w:themeColor="text1"/>
                <w:sz w:val="16"/>
                <w:szCs w:val="16"/>
              </w:rPr>
            </w:pPr>
            <w:r w:rsidRPr="0090460E">
              <w:rPr>
                <w:color w:val="000000" w:themeColor="text1"/>
                <w:sz w:val="16"/>
                <w:szCs w:val="16"/>
              </w:rPr>
              <w:t>Destino</w:t>
            </w:r>
          </w:p>
        </w:tc>
      </w:tr>
      <w:tr w:rsidR="00CF24C6" w:rsidTr="00E512DA">
        <w:trPr>
          <w:cnfStyle w:val="100000000000"/>
          <w:trHeight w:val="645"/>
          <w:tblHeader/>
        </w:trPr>
        <w:tc>
          <w:tcPr>
            <w:cnfStyle w:val="000010000000"/>
            <w:tcW w:w="2120" w:type="dxa"/>
            <w:tcBorders>
              <w:top w:val="none" w:sz="0" w:space="0" w:color="auto"/>
              <w:left w:val="none" w:sz="0" w:space="0" w:color="auto"/>
              <w:bottom w:val="none" w:sz="0" w:space="0" w:color="auto"/>
              <w:right w:val="none" w:sz="0" w:space="0" w:color="auto"/>
            </w:tcBorders>
          </w:tcPr>
          <w:p w:rsidR="0090460E" w:rsidRPr="00BE0F17" w:rsidRDefault="003837D2" w:rsidP="00D20093">
            <w:pPr>
              <w:snapToGrid w:val="0"/>
              <w:rPr>
                <w:bCs w:val="0"/>
                <w:color w:val="333333"/>
                <w:sz w:val="16"/>
                <w:szCs w:val="16"/>
                <w:lang w:val="en-US"/>
              </w:rPr>
            </w:pPr>
            <w:r>
              <w:rPr>
                <w:color w:val="333333"/>
                <w:sz w:val="16"/>
                <w:szCs w:val="16"/>
                <w:lang w:val="en-US"/>
              </w:rPr>
              <w:t>Arquivo</w:t>
            </w:r>
          </w:p>
        </w:tc>
        <w:tc>
          <w:tcPr>
            <w:tcW w:w="682" w:type="dxa"/>
            <w:tcBorders>
              <w:top w:val="none" w:sz="0" w:space="0" w:color="auto"/>
              <w:left w:val="none" w:sz="0" w:space="0" w:color="auto"/>
              <w:bottom w:val="none" w:sz="0" w:space="0" w:color="auto"/>
              <w:right w:val="none" w:sz="0" w:space="0" w:color="auto"/>
            </w:tcBorders>
          </w:tcPr>
          <w:p w:rsidR="0090460E" w:rsidRPr="00BE0F17" w:rsidRDefault="003837D2" w:rsidP="00D20093">
            <w:pPr>
              <w:snapToGrid w:val="0"/>
              <w:cnfStyle w:val="100000000000"/>
              <w:rPr>
                <w:bCs w:val="0"/>
                <w:color w:val="333333"/>
                <w:sz w:val="16"/>
                <w:szCs w:val="16"/>
              </w:rPr>
            </w:pPr>
            <w:r>
              <w:rPr>
                <w:color w:val="333333"/>
                <w:sz w:val="16"/>
                <w:szCs w:val="16"/>
              </w:rPr>
              <w:t>FMT</w:t>
            </w:r>
          </w:p>
        </w:tc>
        <w:tc>
          <w:tcPr>
            <w:cnfStyle w:val="000010000000"/>
            <w:tcW w:w="2198" w:type="dxa"/>
            <w:tcBorders>
              <w:top w:val="none" w:sz="0" w:space="0" w:color="auto"/>
              <w:left w:val="none" w:sz="0" w:space="0" w:color="auto"/>
              <w:bottom w:val="none" w:sz="0" w:space="0" w:color="auto"/>
              <w:right w:val="none" w:sz="0" w:space="0" w:color="auto"/>
            </w:tcBorders>
          </w:tcPr>
          <w:p w:rsidR="0090460E" w:rsidRPr="00BE0F17" w:rsidRDefault="003837D2" w:rsidP="00D20093">
            <w:pPr>
              <w:snapToGrid w:val="0"/>
              <w:rPr>
                <w:bCs w:val="0"/>
                <w:color w:val="333333"/>
                <w:sz w:val="16"/>
                <w:szCs w:val="16"/>
              </w:rPr>
            </w:pPr>
            <w:r>
              <w:rPr>
                <w:color w:val="333333"/>
                <w:sz w:val="16"/>
                <w:szCs w:val="16"/>
              </w:rPr>
              <w:t>Nomenclatura</w:t>
            </w:r>
          </w:p>
        </w:tc>
        <w:tc>
          <w:tcPr>
            <w:tcW w:w="33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pPr>
            <w:r w:rsidRPr="00192D96">
              <w:t>S</w:t>
            </w:r>
          </w:p>
          <w:p w:rsidR="0090460E" w:rsidRDefault="0090460E" w:rsidP="00D20093">
            <w:pPr>
              <w:snapToGrid w:val="0"/>
              <w:cnfStyle w:val="100000000000"/>
            </w:pPr>
            <w:r w:rsidRPr="00192D96">
              <w:t>E</w:t>
            </w:r>
          </w:p>
          <w:p w:rsidR="0090460E" w:rsidRDefault="0090460E" w:rsidP="00D20093">
            <w:pPr>
              <w:snapToGrid w:val="0"/>
              <w:cnfStyle w:val="100000000000"/>
              <w:rPr>
                <w:b w:val="0"/>
                <w:bCs w:val="0"/>
                <w:color w:val="FFFFFF"/>
                <w:sz w:val="16"/>
                <w:szCs w:val="16"/>
              </w:rPr>
            </w:pPr>
            <w:r w:rsidRPr="00192D96">
              <w:t>C</w:t>
            </w:r>
          </w:p>
        </w:tc>
        <w:tc>
          <w:tcPr>
            <w:cnfStyle w:val="000010000000"/>
            <w:tcW w:w="38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C</w:t>
            </w:r>
          </w:p>
          <w:p w:rsidR="0090460E" w:rsidRPr="0090460E" w:rsidRDefault="0090460E" w:rsidP="00D20093">
            <w:pPr>
              <w:snapToGrid w:val="0"/>
            </w:pPr>
            <w:r w:rsidRPr="00192D96">
              <w:t>E</w:t>
            </w:r>
          </w:p>
        </w:tc>
        <w:tc>
          <w:tcPr>
            <w:tcW w:w="30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SAO</w:t>
            </w:r>
          </w:p>
        </w:tc>
        <w:tc>
          <w:tcPr>
            <w:cnfStyle w:val="000010000000"/>
            <w:tcW w:w="310" w:type="dxa"/>
            <w:tcBorders>
              <w:top w:val="none" w:sz="0" w:space="0" w:color="auto"/>
              <w:left w:val="none" w:sz="0" w:space="0" w:color="auto"/>
              <w:bottom w:val="none" w:sz="0" w:space="0" w:color="auto"/>
              <w:right w:val="none" w:sz="0" w:space="0" w:color="auto"/>
            </w:tcBorders>
          </w:tcPr>
          <w:p w:rsidR="0090460E" w:rsidRDefault="0090460E" w:rsidP="00D20093">
            <w:pPr>
              <w:snapToGrid w:val="0"/>
              <w:rPr>
                <w:b w:val="0"/>
                <w:bCs w:val="0"/>
                <w:color w:val="FFFFFF"/>
                <w:sz w:val="16"/>
                <w:szCs w:val="16"/>
              </w:rPr>
            </w:pPr>
            <w:r w:rsidRPr="00192D96">
              <w:t>BCO</w:t>
            </w:r>
          </w:p>
        </w:tc>
        <w:tc>
          <w:tcPr>
            <w:tcW w:w="27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EC</w:t>
            </w:r>
          </w:p>
        </w:tc>
        <w:tc>
          <w:tcPr>
            <w:cnfStyle w:val="000010000000"/>
            <w:tcW w:w="270" w:type="dxa"/>
            <w:tcBorders>
              <w:top w:val="none" w:sz="0" w:space="0" w:color="auto"/>
              <w:left w:val="none" w:sz="0" w:space="0" w:color="auto"/>
              <w:bottom w:val="none" w:sz="0" w:space="0" w:color="auto"/>
              <w:right w:val="none" w:sz="0" w:space="0" w:color="auto"/>
            </w:tcBorders>
          </w:tcPr>
          <w:p w:rsidR="0090460E" w:rsidRDefault="0090460E" w:rsidP="00D20093">
            <w:pPr>
              <w:snapToGrid w:val="0"/>
              <w:rPr>
                <w:b w:val="0"/>
                <w:bCs w:val="0"/>
                <w:color w:val="FFFFFF"/>
                <w:sz w:val="16"/>
                <w:szCs w:val="16"/>
              </w:rPr>
            </w:pPr>
            <w:r w:rsidRPr="00192D96">
              <w:t>SCU</w:t>
            </w:r>
          </w:p>
        </w:tc>
        <w:tc>
          <w:tcPr>
            <w:tcW w:w="33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Lynx</w:t>
            </w:r>
          </w:p>
        </w:tc>
        <w:tc>
          <w:tcPr>
            <w:cnfStyle w:val="000010000000"/>
            <w:tcW w:w="37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E</w:t>
            </w:r>
          </w:p>
          <w:p w:rsidR="0090460E" w:rsidRDefault="0090460E" w:rsidP="00D20093">
            <w:pPr>
              <w:snapToGrid w:val="0"/>
              <w:rPr>
                <w:b w:val="0"/>
                <w:bCs w:val="0"/>
                <w:color w:val="FFFFFF"/>
                <w:sz w:val="16"/>
                <w:szCs w:val="16"/>
              </w:rPr>
            </w:pPr>
            <w:r w:rsidRPr="00192D96">
              <w:t>C</w:t>
            </w:r>
          </w:p>
        </w:tc>
        <w:tc>
          <w:tcPr>
            <w:tcW w:w="30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rPr>
                <w:b w:val="0"/>
                <w:bCs w:val="0"/>
                <w:color w:val="FFFFFF"/>
                <w:sz w:val="16"/>
                <w:szCs w:val="16"/>
              </w:rPr>
            </w:pPr>
            <w:r w:rsidRPr="00192D96">
              <w:t>SCE</w:t>
            </w:r>
          </w:p>
        </w:tc>
        <w:tc>
          <w:tcPr>
            <w:cnfStyle w:val="000010000000"/>
            <w:tcW w:w="41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S</w:t>
            </w:r>
          </w:p>
          <w:p w:rsidR="0090460E" w:rsidRDefault="0090460E" w:rsidP="00D20093">
            <w:pPr>
              <w:snapToGrid w:val="0"/>
            </w:pPr>
            <w:r w:rsidRPr="00192D96">
              <w:t>A</w:t>
            </w:r>
          </w:p>
          <w:p w:rsidR="0090460E" w:rsidRDefault="0090460E" w:rsidP="00D20093">
            <w:pPr>
              <w:snapToGrid w:val="0"/>
              <w:rPr>
                <w:b w:val="0"/>
                <w:bCs w:val="0"/>
                <w:color w:val="FFFFFF"/>
                <w:sz w:val="16"/>
                <w:szCs w:val="16"/>
              </w:rPr>
            </w:pPr>
            <w:r w:rsidRPr="00192D96">
              <w:t>O</w:t>
            </w:r>
          </w:p>
        </w:tc>
        <w:tc>
          <w:tcPr>
            <w:tcW w:w="340" w:type="dxa"/>
            <w:tcBorders>
              <w:top w:val="none" w:sz="0" w:space="0" w:color="auto"/>
              <w:left w:val="none" w:sz="0" w:space="0" w:color="auto"/>
              <w:bottom w:val="none" w:sz="0" w:space="0" w:color="auto"/>
              <w:right w:val="none" w:sz="0" w:space="0" w:color="auto"/>
            </w:tcBorders>
          </w:tcPr>
          <w:p w:rsidR="0090460E" w:rsidRDefault="0090460E" w:rsidP="00D20093">
            <w:pPr>
              <w:snapToGrid w:val="0"/>
              <w:cnfStyle w:val="100000000000"/>
            </w:pPr>
            <w:r w:rsidRPr="00192D96">
              <w:t>B</w:t>
            </w:r>
          </w:p>
          <w:p w:rsidR="0090460E" w:rsidRDefault="0090460E" w:rsidP="00D20093">
            <w:pPr>
              <w:snapToGrid w:val="0"/>
              <w:cnfStyle w:val="100000000000"/>
            </w:pPr>
            <w:r w:rsidRPr="00192D96">
              <w:t>C</w:t>
            </w:r>
          </w:p>
          <w:p w:rsidR="0090460E" w:rsidRDefault="0090460E" w:rsidP="00D20093">
            <w:pPr>
              <w:snapToGrid w:val="0"/>
              <w:cnfStyle w:val="100000000000"/>
              <w:rPr>
                <w:b w:val="0"/>
                <w:bCs w:val="0"/>
                <w:color w:val="FFFFFF"/>
                <w:sz w:val="16"/>
                <w:szCs w:val="16"/>
              </w:rPr>
            </w:pPr>
            <w:r w:rsidRPr="00192D96">
              <w:t>O</w:t>
            </w:r>
          </w:p>
        </w:tc>
        <w:tc>
          <w:tcPr>
            <w:cnfStyle w:val="000010000000"/>
            <w:tcW w:w="330" w:type="dxa"/>
            <w:tcBorders>
              <w:top w:val="none" w:sz="0" w:space="0" w:color="auto"/>
              <w:left w:val="none" w:sz="0" w:space="0" w:color="auto"/>
              <w:bottom w:val="none" w:sz="0" w:space="0" w:color="auto"/>
              <w:right w:val="none" w:sz="0" w:space="0" w:color="auto"/>
            </w:tcBorders>
          </w:tcPr>
          <w:p w:rsidR="0090460E" w:rsidRDefault="0090460E" w:rsidP="00D20093">
            <w:pPr>
              <w:snapToGrid w:val="0"/>
            </w:pPr>
            <w:r w:rsidRPr="00192D96">
              <w:t>E</w:t>
            </w:r>
          </w:p>
          <w:p w:rsidR="0090460E" w:rsidRDefault="0090460E" w:rsidP="00D20093">
            <w:pPr>
              <w:snapToGrid w:val="0"/>
              <w:rPr>
                <w:b w:val="0"/>
                <w:bCs w:val="0"/>
                <w:color w:val="FFFFFF"/>
                <w:sz w:val="16"/>
                <w:szCs w:val="16"/>
              </w:rPr>
            </w:pPr>
            <w:r w:rsidRPr="00192D96">
              <w:t>C</w:t>
            </w:r>
          </w:p>
        </w:tc>
        <w:tc>
          <w:tcPr>
            <w:tcW w:w="382" w:type="dxa"/>
            <w:tcBorders>
              <w:top w:val="none" w:sz="0" w:space="0" w:color="auto"/>
              <w:left w:val="none" w:sz="0" w:space="0" w:color="auto"/>
              <w:bottom w:val="none" w:sz="0" w:space="0" w:color="auto"/>
              <w:right w:val="none" w:sz="0" w:space="0" w:color="auto"/>
            </w:tcBorders>
          </w:tcPr>
          <w:p w:rsidR="00CF2A3A" w:rsidRDefault="00B7753A">
            <w:pPr>
              <w:snapToGrid w:val="0"/>
              <w:cnfStyle w:val="100000000000"/>
              <w:rPr>
                <w:b w:val="0"/>
                <w:bCs w:val="0"/>
                <w:color w:val="FFFFFF"/>
                <w:sz w:val="16"/>
                <w:szCs w:val="16"/>
              </w:rPr>
            </w:pPr>
            <w:r w:rsidRPr="00192D96">
              <w:t>S</w:t>
            </w:r>
            <w:r>
              <w:t>IE</w:t>
            </w:r>
          </w:p>
        </w:tc>
        <w:tc>
          <w:tcPr>
            <w:cnfStyle w:val="000010000000"/>
            <w:tcW w:w="348" w:type="dxa"/>
            <w:tcBorders>
              <w:top w:val="none" w:sz="0" w:space="0" w:color="auto"/>
              <w:left w:val="none" w:sz="0" w:space="0" w:color="auto"/>
              <w:bottom w:val="none" w:sz="0" w:space="0" w:color="auto"/>
              <w:right w:val="none" w:sz="0" w:space="0" w:color="auto"/>
            </w:tcBorders>
          </w:tcPr>
          <w:p w:rsidR="0090460E" w:rsidRDefault="0090460E" w:rsidP="00D20093">
            <w:pPr>
              <w:snapToGrid w:val="0"/>
              <w:rPr>
                <w:sz w:val="16"/>
                <w:szCs w:val="16"/>
                <w:lang w:val="en-US"/>
              </w:rPr>
            </w:pPr>
            <w:r w:rsidRPr="00192D96">
              <w:t>Lynx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Eletrônicas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lastRenderedPageBreak/>
              <w:t>Autorizações Manuais</w:t>
            </w:r>
          </w:p>
        </w:tc>
        <w:tc>
          <w:tcPr>
            <w:tcW w:w="682"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manualesyyyymmddhhmm.dat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Aéreas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aereasyyyymmddhhmm.dat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Internacionais</w:t>
            </w:r>
          </w:p>
        </w:tc>
        <w:tc>
          <w:tcPr>
            <w:tcW w:w="682" w:type="dxa"/>
          </w:tcPr>
          <w:p w:rsidR="00935FF0" w:rsidRDefault="00935FF0" w:rsidP="00D20093">
            <w:pPr>
              <w:snapToGrid w:val="0"/>
              <w:cnfStyle w:val="0000000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intereeeeeeeeyyyymmddhhmm.dat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Autorizações Internacionais</w:t>
            </w:r>
          </w:p>
        </w:tc>
        <w:tc>
          <w:tcPr>
            <w:tcW w:w="682" w:type="dxa"/>
          </w:tcPr>
          <w:p w:rsidR="00935FF0" w:rsidRDefault="00935FF0" w:rsidP="00D20093">
            <w:pPr>
              <w:snapToGrid w:val="0"/>
              <w:cnfStyle w:val="000000100000"/>
              <w:rPr>
                <w:b/>
                <w:bCs/>
                <w:sz w:val="16"/>
                <w:szCs w:val="16"/>
                <w:lang w:val="en-US"/>
              </w:rPr>
            </w:pPr>
            <w:r>
              <w:rPr>
                <w:b/>
                <w:bCs/>
                <w:sz w:val="16"/>
                <w:szCs w:val="16"/>
                <w:lang w:val="en-US"/>
              </w:rPr>
              <w:t>OP</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interyyyymmddhhmm.dat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fraude confirmado</w:t>
            </w:r>
          </w:p>
        </w:tc>
        <w:tc>
          <w:tcPr>
            <w:tcW w:w="682" w:type="dxa"/>
          </w:tcPr>
          <w:p w:rsidR="00935FF0" w:rsidRDefault="00935FF0" w:rsidP="00D20093">
            <w:pPr>
              <w:snapToGrid w:val="0"/>
              <w:cnfStyle w:val="000000000000"/>
              <w:rPr>
                <w:b/>
                <w:bCs/>
                <w:sz w:val="16"/>
                <w:szCs w:val="16"/>
                <w:lang w:val="en-US"/>
              </w:rPr>
            </w:pPr>
            <w:r>
              <w:rPr>
                <w:b/>
                <w:bCs/>
                <w:sz w:val="16"/>
                <w:szCs w:val="16"/>
                <w:lang w:val="en-US"/>
              </w:rPr>
              <w:t>FR</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tc40</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Cadastro de Estabelecimentos</w:t>
            </w:r>
          </w:p>
        </w:tc>
        <w:tc>
          <w:tcPr>
            <w:tcW w:w="682" w:type="dxa"/>
          </w:tcPr>
          <w:p w:rsidR="00935FF0" w:rsidRDefault="00935FF0" w:rsidP="00D20093">
            <w:pPr>
              <w:snapToGrid w:val="0"/>
              <w:cnfStyle w:val="000000100000"/>
              <w:rPr>
                <w:b/>
                <w:bCs/>
                <w:sz w:val="16"/>
                <w:szCs w:val="16"/>
                <w:lang w:val="en-US"/>
              </w:rPr>
            </w:pPr>
            <w:r>
              <w:rPr>
                <w:b/>
                <w:bCs/>
                <w:sz w:val="16"/>
                <w:szCs w:val="16"/>
                <w:lang w:val="en-US"/>
              </w:rPr>
              <w:t>CT</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catastral</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MCC</w:t>
            </w:r>
          </w:p>
        </w:tc>
        <w:tc>
          <w:tcPr>
            <w:tcW w:w="682" w:type="dxa"/>
          </w:tcPr>
          <w:p w:rsidR="00935FF0" w:rsidRDefault="00935FF0" w:rsidP="00D20093">
            <w:pPr>
              <w:snapToGrid w:val="0"/>
              <w:cnfStyle w:val="000000000000"/>
              <w:rPr>
                <w:b/>
                <w:bCs/>
                <w:sz w:val="16"/>
                <w:szCs w:val="16"/>
                <w:lang w:val="en-US"/>
              </w:rPr>
            </w:pPr>
            <w:r>
              <w:rPr>
                <w:b/>
                <w:bCs/>
                <w:sz w:val="16"/>
                <w:szCs w:val="16"/>
                <w:lang w:val="en-US"/>
              </w:rPr>
              <w:t>MC</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mccyyyymmdd.dat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Segmentos</w:t>
            </w:r>
          </w:p>
        </w:tc>
        <w:tc>
          <w:tcPr>
            <w:tcW w:w="682" w:type="dxa"/>
          </w:tcPr>
          <w:p w:rsidR="00935FF0" w:rsidRDefault="00935FF0" w:rsidP="00D20093">
            <w:pPr>
              <w:snapToGrid w:val="0"/>
              <w:cnfStyle w:val="000000100000"/>
              <w:rPr>
                <w:b/>
                <w:bCs/>
                <w:sz w:val="16"/>
                <w:szCs w:val="16"/>
                <w:lang w:val="en-US"/>
              </w:rPr>
            </w:pPr>
            <w:r>
              <w:rPr>
                <w:b/>
                <w:bCs/>
                <w:sz w:val="16"/>
                <w:szCs w:val="16"/>
                <w:lang w:val="en-US"/>
              </w:rPr>
              <w:t>SG</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segmentoyyyymmdd.dat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i/>
                <w:iCs/>
                <w:sz w:val="16"/>
                <w:szCs w:val="16"/>
                <w:lang w:val="en-US"/>
              </w:rPr>
            </w:pPr>
            <w:r>
              <w:rPr>
                <w:sz w:val="16"/>
                <w:szCs w:val="16"/>
                <w:lang w:val="en-US"/>
              </w:rPr>
              <w:t xml:space="preserve">Reporte de </w:t>
            </w:r>
            <w:r>
              <w:rPr>
                <w:i/>
                <w:iCs/>
                <w:sz w:val="16"/>
                <w:szCs w:val="16"/>
                <w:lang w:val="en-US"/>
              </w:rPr>
              <w:t>chargeback</w:t>
            </w:r>
          </w:p>
        </w:tc>
        <w:tc>
          <w:tcPr>
            <w:tcW w:w="682" w:type="dxa"/>
          </w:tcPr>
          <w:p w:rsidR="00935FF0" w:rsidRDefault="00935FF0" w:rsidP="00D20093">
            <w:pPr>
              <w:snapToGrid w:val="0"/>
              <w:cnfStyle w:val="000000000000"/>
              <w:rPr>
                <w:b/>
                <w:bCs/>
                <w:sz w:val="16"/>
                <w:szCs w:val="16"/>
                <w:lang w:val="en-US"/>
              </w:rPr>
            </w:pPr>
            <w:r>
              <w:rPr>
                <w:b/>
                <w:bCs/>
                <w:sz w:val="16"/>
                <w:szCs w:val="16"/>
                <w:lang w:val="en-US"/>
              </w:rPr>
              <w:t>CK</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cbk</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Solicitações de Cópias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SC</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copia</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Faturamento</w:t>
            </w:r>
          </w:p>
        </w:tc>
        <w:tc>
          <w:tcPr>
            <w:tcW w:w="682" w:type="dxa"/>
          </w:tcPr>
          <w:p w:rsidR="00935FF0" w:rsidRDefault="00935FF0" w:rsidP="00D20093">
            <w:pPr>
              <w:snapToGrid w:val="0"/>
              <w:cnfStyle w:val="000000000000"/>
              <w:rPr>
                <w:b/>
                <w:bCs/>
                <w:sz w:val="16"/>
                <w:szCs w:val="16"/>
                <w:lang w:val="en-US"/>
              </w:rPr>
            </w:pPr>
            <w:r>
              <w:rPr>
                <w:b/>
                <w:bCs/>
                <w:sz w:val="16"/>
                <w:szCs w:val="16"/>
                <w:lang w:val="en-US"/>
              </w:rPr>
              <w:t>FT</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facturacion</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Faturamento COBAN</w:t>
            </w:r>
          </w:p>
        </w:tc>
        <w:tc>
          <w:tcPr>
            <w:tcW w:w="682" w:type="dxa"/>
          </w:tcPr>
          <w:p w:rsidR="00935FF0" w:rsidRDefault="00935FF0" w:rsidP="00D20093">
            <w:pPr>
              <w:snapToGrid w:val="0"/>
              <w:cnfStyle w:val="000000100000"/>
              <w:rPr>
                <w:b/>
                <w:bCs/>
                <w:sz w:val="16"/>
                <w:szCs w:val="16"/>
                <w:lang w:val="en-US"/>
              </w:rPr>
            </w:pPr>
            <w:r>
              <w:rPr>
                <w:b/>
                <w:bCs/>
                <w:sz w:val="16"/>
                <w:szCs w:val="16"/>
                <w:lang w:val="en-US"/>
              </w:rPr>
              <w:t>FC</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facturCOBANyyyymmdd.dat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Comprovantes Bloqueados</w:t>
            </w:r>
          </w:p>
        </w:tc>
        <w:tc>
          <w:tcPr>
            <w:tcW w:w="682" w:type="dxa"/>
          </w:tcPr>
          <w:p w:rsidR="00935FF0" w:rsidRDefault="00935FF0" w:rsidP="00D20093">
            <w:pPr>
              <w:snapToGrid w:val="0"/>
              <w:cnfStyle w:val="000000000000"/>
              <w:rPr>
                <w:b/>
                <w:bCs/>
                <w:sz w:val="16"/>
                <w:szCs w:val="16"/>
                <w:lang w:val="en-US"/>
              </w:rPr>
            </w:pPr>
            <w:r>
              <w:rPr>
                <w:b/>
                <w:bCs/>
                <w:sz w:val="16"/>
                <w:szCs w:val="16"/>
                <w:lang w:val="en-US"/>
              </w:rPr>
              <w:t>CB</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bloqueados</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Reporte de Special Handling</w:t>
            </w:r>
          </w:p>
        </w:tc>
        <w:tc>
          <w:tcPr>
            <w:tcW w:w="682" w:type="dxa"/>
          </w:tcPr>
          <w:p w:rsidR="00935FF0" w:rsidRDefault="00935FF0" w:rsidP="00D20093">
            <w:pPr>
              <w:snapToGrid w:val="0"/>
              <w:cnfStyle w:val="000000100000"/>
              <w:rPr>
                <w:b/>
                <w:bCs/>
                <w:sz w:val="16"/>
                <w:szCs w:val="16"/>
                <w:lang w:val="en-US"/>
              </w:rPr>
            </w:pPr>
            <w:r>
              <w:rPr>
                <w:b/>
                <w:bCs/>
                <w:sz w:val="16"/>
                <w:szCs w:val="16"/>
                <w:lang w:val="en-US"/>
              </w:rPr>
              <w:t>SH</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sh</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 xml:space="preserve">Reporte de </w:t>
            </w:r>
            <w:r>
              <w:rPr>
                <w:i/>
                <w:iCs/>
                <w:sz w:val="16"/>
                <w:szCs w:val="16"/>
              </w:rPr>
              <w:t>chargeback</w:t>
            </w:r>
            <w:r>
              <w:rPr>
                <w:sz w:val="16"/>
                <w:szCs w:val="16"/>
              </w:rPr>
              <w:t xml:space="preserve"> em tratamento</w:t>
            </w:r>
          </w:p>
        </w:tc>
        <w:tc>
          <w:tcPr>
            <w:tcW w:w="682" w:type="dxa"/>
          </w:tcPr>
          <w:p w:rsidR="00935FF0" w:rsidRDefault="00935FF0" w:rsidP="00D20093">
            <w:pPr>
              <w:snapToGrid w:val="0"/>
              <w:cnfStyle w:val="000000000000"/>
              <w:rPr>
                <w:b/>
                <w:bCs/>
                <w:sz w:val="16"/>
                <w:szCs w:val="16"/>
                <w:lang w:val="en-US"/>
              </w:rPr>
            </w:pPr>
            <w:r>
              <w:rPr>
                <w:b/>
                <w:bCs/>
                <w:sz w:val="16"/>
                <w:szCs w:val="16"/>
                <w:lang w:val="en-US"/>
              </w:rPr>
              <w:t>CM</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tratcbk</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Reporte de Saldo de Estabelecimento</w:t>
            </w:r>
          </w:p>
        </w:tc>
        <w:tc>
          <w:tcPr>
            <w:tcW w:w="682" w:type="dxa"/>
          </w:tcPr>
          <w:p w:rsidR="00935FF0" w:rsidRDefault="00935FF0" w:rsidP="00D20093">
            <w:pPr>
              <w:snapToGrid w:val="0"/>
              <w:cnfStyle w:val="000000100000"/>
              <w:rPr>
                <w:b/>
                <w:bCs/>
                <w:sz w:val="16"/>
                <w:szCs w:val="16"/>
                <w:lang w:val="en-US"/>
              </w:rPr>
            </w:pPr>
            <w:r>
              <w:rPr>
                <w:b/>
                <w:bCs/>
                <w:sz w:val="16"/>
                <w:szCs w:val="16"/>
                <w:lang w:val="en-US"/>
              </w:rPr>
              <w:t>SE</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saldo</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Operacções em dinheiro</w:t>
            </w:r>
          </w:p>
        </w:tc>
        <w:tc>
          <w:tcPr>
            <w:tcW w:w="682" w:type="dxa"/>
          </w:tcPr>
          <w:p w:rsidR="00935FF0" w:rsidRDefault="00935FF0" w:rsidP="00D20093">
            <w:pPr>
              <w:snapToGrid w:val="0"/>
              <w:cnfStyle w:val="000000000000"/>
              <w:rPr>
                <w:b/>
                <w:bCs/>
                <w:sz w:val="16"/>
                <w:szCs w:val="16"/>
                <w:lang w:val="en-US"/>
              </w:rPr>
            </w:pPr>
            <w:r>
              <w:rPr>
                <w:b/>
                <w:bCs/>
                <w:sz w:val="16"/>
                <w:szCs w:val="16"/>
                <w:lang w:val="en-US"/>
              </w:rPr>
              <w:t>DI</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dyyyymmddhhmm.dat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Respostas de autorizações Negadas</w:t>
            </w:r>
          </w:p>
        </w:tc>
        <w:tc>
          <w:tcPr>
            <w:tcW w:w="682" w:type="dxa"/>
          </w:tcPr>
          <w:p w:rsidR="00935FF0" w:rsidRDefault="00935FF0" w:rsidP="00D20093">
            <w:pPr>
              <w:snapToGrid w:val="0"/>
              <w:cnfStyle w:val="000000100000"/>
              <w:rPr>
                <w:b/>
                <w:bCs/>
                <w:sz w:val="16"/>
                <w:szCs w:val="16"/>
                <w:lang w:val="en-US"/>
              </w:rPr>
            </w:pPr>
            <w:r>
              <w:rPr>
                <w:b/>
                <w:bCs/>
                <w:sz w:val="16"/>
                <w:szCs w:val="16"/>
                <w:lang w:val="en-US"/>
              </w:rPr>
              <w:t>RO</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Resposta de autorizações por Timeout</w:t>
            </w:r>
          </w:p>
        </w:tc>
        <w:tc>
          <w:tcPr>
            <w:tcW w:w="682" w:type="dxa"/>
          </w:tcPr>
          <w:p w:rsidR="00935FF0" w:rsidRDefault="00935FF0" w:rsidP="00D20093">
            <w:pPr>
              <w:snapToGrid w:val="0"/>
              <w:cnfStyle w:val="000000000000"/>
              <w:rPr>
                <w:b/>
                <w:bCs/>
                <w:sz w:val="16"/>
                <w:szCs w:val="16"/>
                <w:lang w:val="en-US"/>
              </w:rPr>
            </w:pPr>
            <w:r>
              <w:rPr>
                <w:b/>
                <w:bCs/>
                <w:sz w:val="16"/>
                <w:szCs w:val="16"/>
                <w:lang w:val="en-US"/>
              </w:rPr>
              <w:t>TM</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xyyyymmddhhmm.dat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182"/>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lang w:val="en-US"/>
              </w:rPr>
            </w:pPr>
            <w:r>
              <w:rPr>
                <w:color w:val="FF0000"/>
                <w:sz w:val="16"/>
                <w:szCs w:val="16"/>
                <w:lang w:val="en-US"/>
              </w:rPr>
              <w:t>* Arquivos de Download</w:t>
            </w:r>
          </w:p>
        </w:tc>
        <w:tc>
          <w:tcPr>
            <w:tcW w:w="682" w:type="dxa"/>
          </w:tcPr>
          <w:p w:rsidR="00935FF0" w:rsidRDefault="00935FF0" w:rsidP="00D20093">
            <w:pPr>
              <w:snapToGrid w:val="0"/>
              <w:cnfStyle w:val="000000100000"/>
              <w:rPr>
                <w:color w:val="FF0000"/>
                <w:sz w:val="16"/>
                <w:szCs w:val="16"/>
                <w:lang w:val="en-US"/>
              </w:rPr>
            </w:pPr>
            <w:r>
              <w:rPr>
                <w:color w:val="FF0000"/>
                <w:sz w:val="16"/>
                <w:szCs w:val="16"/>
                <w:lang w:val="en-US"/>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x</w:t>
            </w:r>
            <w:r>
              <w:rPr>
                <w:i/>
                <w:iCs/>
                <w:color w:val="FF0000"/>
                <w:sz w:val="16"/>
                <w:szCs w:val="16"/>
              </w:rPr>
              <w:t>eeeeeeee</w:t>
            </w:r>
            <w:r>
              <w:rPr>
                <w:color w:val="FF0000"/>
                <w:sz w:val="16"/>
                <w:szCs w:val="16"/>
              </w:rPr>
              <w:t>-</w:t>
            </w:r>
            <w:r>
              <w:rPr>
                <w:color w:val="FF0000"/>
                <w:sz w:val="16"/>
                <w:szCs w:val="16"/>
              </w:rPr>
              <w:lastRenderedPageBreak/>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lastRenderedPageBreak/>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27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4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x</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82"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r>
      <w:tr w:rsidR="00943C0E" w:rsidTr="00E512DA">
        <w:trPr>
          <w:trHeight w:val="259"/>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lang w:val="en-US"/>
              </w:rPr>
            </w:pPr>
            <w:r>
              <w:rPr>
                <w:color w:val="FF0000"/>
                <w:sz w:val="16"/>
                <w:szCs w:val="16"/>
                <w:lang w:val="en-US"/>
              </w:rPr>
              <w:lastRenderedPageBreak/>
              <w:t>* Arquvios de Upload</w:t>
            </w:r>
          </w:p>
        </w:tc>
        <w:tc>
          <w:tcPr>
            <w:tcW w:w="682" w:type="dxa"/>
          </w:tcPr>
          <w:p w:rsidR="00935FF0" w:rsidRDefault="00935FF0" w:rsidP="00D20093">
            <w:pPr>
              <w:snapToGrid w:val="0"/>
              <w:cnfStyle w:val="000000000000"/>
              <w:rPr>
                <w:color w:val="FF0000"/>
                <w:sz w:val="16"/>
                <w:szCs w:val="16"/>
                <w:lang w:val="en-US"/>
              </w:rPr>
            </w:pPr>
            <w:r>
              <w:rPr>
                <w:color w:val="FF0000"/>
                <w:sz w:val="16"/>
                <w:szCs w:val="16"/>
                <w:lang w:val="en-US"/>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z</w:t>
            </w:r>
            <w:r>
              <w:rPr>
                <w:i/>
                <w:iCs/>
                <w:color w:val="FF0000"/>
                <w:sz w:val="16"/>
                <w:szCs w:val="16"/>
              </w:rPr>
              <w:t>eeeeeeee</w:t>
            </w:r>
            <w:r>
              <w:rPr>
                <w:color w:val="FF0000"/>
                <w:sz w:val="16"/>
                <w:szCs w:val="16"/>
              </w:rPr>
              <w:t>-y</w:t>
            </w:r>
            <w:r>
              <w:rPr>
                <w:i/>
                <w:iCs/>
                <w:color w:val="FF0000"/>
                <w:sz w:val="16"/>
                <w:szCs w:val="16"/>
              </w:rPr>
              <w:t>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x</w:t>
            </w:r>
          </w:p>
        </w:tc>
        <w:tc>
          <w:tcPr>
            <w:tcW w:w="27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3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40"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82" w:type="dxa"/>
          </w:tcPr>
          <w:p w:rsidR="00935FF0" w:rsidRPr="00A34C19" w:rsidRDefault="000245B3" w:rsidP="00D20093">
            <w:pPr>
              <w:snapToGrid w:val="0"/>
              <w:jc w:val="center"/>
              <w:cnfStyle w:val="000000000000"/>
              <w:rPr>
                <w:b/>
                <w:bCs/>
                <w:caps/>
                <w:color w:val="FF0000"/>
                <w:sz w:val="16"/>
                <w:szCs w:val="16"/>
              </w:rPr>
            </w:pPr>
            <w:r w:rsidRPr="000245B3">
              <w:rPr>
                <w:b/>
                <w:bCs/>
                <w:caps/>
                <w:color w:val="FF0000"/>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x</w:t>
            </w:r>
          </w:p>
        </w:tc>
      </w:tr>
      <w:tr w:rsidR="00CF24C6" w:rsidTr="00E512DA">
        <w:trPr>
          <w:cnfStyle w:val="000000100000"/>
          <w:trHeight w:val="45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 Arquvios  e-Lynx Download</w:t>
            </w:r>
          </w:p>
        </w:tc>
        <w:tc>
          <w:tcPr>
            <w:tcW w:w="682" w:type="dxa"/>
          </w:tcPr>
          <w:p w:rsidR="00935FF0" w:rsidRDefault="00935FF0" w:rsidP="00D20093">
            <w:pPr>
              <w:snapToGrid w:val="0"/>
              <w:cnfStyle w:val="000000100000"/>
              <w:rPr>
                <w:color w:val="FF0000"/>
                <w:sz w:val="16"/>
                <w:szCs w:val="16"/>
              </w:rPr>
            </w:pPr>
            <w:r>
              <w:rPr>
                <w:color w:val="FF0000"/>
                <w:sz w:val="16"/>
                <w:szCs w:val="16"/>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color w:val="FF0000"/>
                <w:sz w:val="16"/>
                <w:szCs w:val="16"/>
              </w:rPr>
            </w:pPr>
            <w:r>
              <w:rPr>
                <w:color w:val="FF0000"/>
                <w:sz w:val="16"/>
                <w:szCs w:val="16"/>
              </w:rPr>
              <w:t>E</w:t>
            </w:r>
            <w:r>
              <w:rPr>
                <w:i/>
                <w:iCs/>
                <w:color w:val="FF0000"/>
                <w:sz w:val="16"/>
                <w:szCs w:val="16"/>
              </w:rPr>
              <w:t>mmmmmmmmmm</w:t>
            </w:r>
            <w:r>
              <w:rPr>
                <w:color w:val="FF0000"/>
                <w:sz w:val="16"/>
                <w:szCs w:val="16"/>
              </w:rPr>
              <w:t>-</w:t>
            </w:r>
            <w:r>
              <w:rPr>
                <w:i/>
                <w:iCs/>
                <w:color w:val="FF0000"/>
                <w:sz w:val="16"/>
                <w:szCs w:val="16"/>
              </w:rPr>
              <w:t>yyyymmddhhmiss</w:t>
            </w:r>
            <w:r>
              <w:rPr>
                <w:color w:val="FF0000"/>
                <w:sz w:val="16"/>
                <w:szCs w:val="16"/>
              </w:rPr>
              <w:t>.</w:t>
            </w:r>
            <w:r>
              <w:rPr>
                <w:i/>
                <w:iCs/>
                <w:color w:val="FF0000"/>
                <w:sz w:val="16"/>
                <w:szCs w:val="16"/>
              </w:rPr>
              <w:t>nnn</w:t>
            </w:r>
            <w:r>
              <w:rPr>
                <w:color w:val="FF0000"/>
                <w:sz w:val="16"/>
                <w:szCs w:val="16"/>
              </w:rPr>
              <w:t>.dat</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27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3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0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c>
          <w:tcPr>
            <w:tcW w:w="340"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x</w:t>
            </w:r>
          </w:p>
        </w:tc>
        <w:tc>
          <w:tcPr>
            <w:tcW w:w="382" w:type="dxa"/>
          </w:tcPr>
          <w:p w:rsidR="00935FF0" w:rsidRPr="00A34C19" w:rsidRDefault="000245B3" w:rsidP="00D20093">
            <w:pPr>
              <w:snapToGrid w:val="0"/>
              <w:jc w:val="center"/>
              <w:cnfStyle w:val="000000100000"/>
              <w:rPr>
                <w:b/>
                <w:bCs/>
                <w:caps/>
                <w:color w:val="FF0000"/>
                <w:sz w:val="16"/>
                <w:szCs w:val="16"/>
              </w:rPr>
            </w:pPr>
            <w:r w:rsidRPr="000245B3">
              <w:rPr>
                <w:b/>
                <w:bCs/>
                <w:caps/>
                <w:color w:val="FF0000"/>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color w:val="FF0000"/>
                <w:sz w:val="16"/>
                <w:szCs w:val="16"/>
              </w:rPr>
            </w:pPr>
            <w:r w:rsidRPr="000245B3">
              <w:rPr>
                <w:b/>
                <w:bCs/>
                <w:caps/>
                <w:color w:val="FF0000"/>
                <w:sz w:val="16"/>
                <w:szCs w:val="16"/>
              </w:rPr>
              <w:t> </w:t>
            </w:r>
          </w:p>
        </w:tc>
      </w:tr>
      <w:tr w:rsidR="00943C0E" w:rsidTr="00E512DA">
        <w:trPr>
          <w:trHeight w:val="225"/>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lang w:val="en-US"/>
              </w:rPr>
            </w:pPr>
            <w:r>
              <w:rPr>
                <w:sz w:val="16"/>
                <w:szCs w:val="16"/>
                <w:lang w:val="en-US"/>
              </w:rPr>
              <w:t>Tarifação e-Lynx</w:t>
            </w:r>
          </w:p>
        </w:tc>
        <w:tc>
          <w:tcPr>
            <w:tcW w:w="682" w:type="dxa"/>
          </w:tcPr>
          <w:p w:rsidR="00935FF0" w:rsidRDefault="00935FF0" w:rsidP="00D20093">
            <w:pPr>
              <w:snapToGrid w:val="0"/>
              <w:cnfStyle w:val="000000000000"/>
              <w:rPr>
                <w:sz w:val="16"/>
                <w:szCs w:val="16"/>
                <w:lang w:val="en-US"/>
              </w:rPr>
            </w:pPr>
            <w:r>
              <w:rPr>
                <w:sz w:val="16"/>
                <w:szCs w:val="16"/>
                <w:lang w:val="en-US"/>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f9n.dat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0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Eventos por estabelecimento</w:t>
            </w:r>
          </w:p>
        </w:tc>
        <w:tc>
          <w:tcPr>
            <w:tcW w:w="682" w:type="dxa"/>
          </w:tcPr>
          <w:p w:rsidR="00935FF0" w:rsidRDefault="00935FF0" w:rsidP="00D20093">
            <w:pPr>
              <w:snapToGrid w:val="0"/>
              <w:cnfStyle w:val="000000100000"/>
              <w:rPr>
                <w:sz w:val="16"/>
                <w:szCs w:val="16"/>
              </w:rPr>
            </w:pPr>
            <w:r>
              <w:rPr>
                <w:sz w:val="16"/>
                <w:szCs w:val="16"/>
              </w:rPr>
              <w:t> </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INCCOMER.rpt</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8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27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2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30" w:type="dxa"/>
          </w:tcPr>
          <w:p w:rsidR="00935FF0"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7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c>
          <w:tcPr>
            <w:tcW w:w="30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41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40"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30"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c>
          <w:tcPr>
            <w:tcW w:w="382" w:type="dxa"/>
          </w:tcPr>
          <w:p w:rsidR="00935FF0" w:rsidRPr="00A34C19" w:rsidRDefault="000245B3" w:rsidP="00D20093">
            <w:pPr>
              <w:snapToGrid w:val="0"/>
              <w:jc w:val="center"/>
              <w:cnfStyle w:val="000000100000"/>
              <w:rPr>
                <w:b/>
                <w:bCs/>
                <w:caps/>
                <w:sz w:val="16"/>
                <w:szCs w:val="16"/>
              </w:rPr>
            </w:pPr>
            <w:r w:rsidRPr="000245B3">
              <w:rPr>
                <w:b/>
                <w:bCs/>
                <w:caps/>
                <w:sz w:val="16"/>
                <w:szCs w:val="16"/>
              </w:rPr>
              <w:t> </w:t>
            </w: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 </w:t>
            </w:r>
          </w:p>
        </w:tc>
      </w:tr>
      <w:tr w:rsidR="00943C0E" w:rsidTr="00E512DA">
        <w:trPr>
          <w:trHeight w:val="240"/>
        </w:trPr>
        <w:tc>
          <w:tcPr>
            <w:cnfStyle w:val="000010000000"/>
            <w:tcW w:w="2120"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Produtos</w:t>
            </w:r>
          </w:p>
        </w:tc>
        <w:tc>
          <w:tcPr>
            <w:tcW w:w="682" w:type="dxa"/>
          </w:tcPr>
          <w:p w:rsidR="00935FF0" w:rsidRDefault="00935FF0" w:rsidP="00D20093">
            <w:pPr>
              <w:snapToGrid w:val="0"/>
              <w:cnfStyle w:val="000000000000"/>
              <w:rPr>
                <w:b/>
                <w:sz w:val="16"/>
                <w:szCs w:val="16"/>
              </w:rPr>
            </w:pPr>
            <w:r>
              <w:rPr>
                <w:b/>
                <w:sz w:val="16"/>
                <w:szCs w:val="16"/>
              </w:rPr>
              <w:t>PR</w:t>
            </w:r>
          </w:p>
        </w:tc>
        <w:tc>
          <w:tcPr>
            <w:cnfStyle w:val="000010000000"/>
            <w:tcW w:w="2198" w:type="dxa"/>
            <w:tcBorders>
              <w:left w:val="none" w:sz="0" w:space="0" w:color="auto"/>
              <w:bottom w:val="none" w:sz="0" w:space="0" w:color="auto"/>
              <w:right w:val="none" w:sz="0" w:space="0" w:color="auto"/>
            </w:tcBorders>
          </w:tcPr>
          <w:p w:rsidR="00935FF0" w:rsidRDefault="00935FF0" w:rsidP="00D20093">
            <w:pPr>
              <w:snapToGrid w:val="0"/>
              <w:rPr>
                <w:sz w:val="16"/>
                <w:szCs w:val="16"/>
              </w:rPr>
            </w:pPr>
            <w:r>
              <w:rPr>
                <w:sz w:val="16"/>
                <w:szCs w:val="16"/>
              </w:rPr>
              <w:t>PR</w:t>
            </w:r>
            <w:r>
              <w:rPr>
                <w:i/>
                <w:iCs/>
                <w:sz w:val="16"/>
                <w:szCs w:val="16"/>
              </w:rPr>
              <w:t>yyyymmdd</w:t>
            </w:r>
            <w:r>
              <w:rPr>
                <w:sz w:val="16"/>
                <w:szCs w:val="16"/>
              </w:rPr>
              <w:t>.dat</w:t>
            </w:r>
          </w:p>
        </w:tc>
        <w:tc>
          <w:tcPr>
            <w:tcW w:w="330" w:type="dxa"/>
          </w:tcPr>
          <w:p w:rsidR="00935FF0"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00" w:type="dxa"/>
          </w:tcPr>
          <w:p w:rsidR="00935FF0" w:rsidRPr="00A34C19" w:rsidRDefault="00935FF0" w:rsidP="00D20093">
            <w:pPr>
              <w:snapToGrid w:val="0"/>
              <w:jc w:val="center"/>
              <w:cnfStyle w:val="0000000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270" w:type="dxa"/>
          </w:tcPr>
          <w:p w:rsidR="00935FF0" w:rsidRPr="00A34C19" w:rsidRDefault="00935FF0" w:rsidP="00D20093">
            <w:pPr>
              <w:snapToGrid w:val="0"/>
              <w:jc w:val="center"/>
              <w:cnfStyle w:val="0000000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30" w:type="dxa"/>
          </w:tcPr>
          <w:p w:rsidR="00935FF0" w:rsidRPr="00A34C19" w:rsidRDefault="00935FF0" w:rsidP="00D20093">
            <w:pPr>
              <w:snapToGrid w:val="0"/>
              <w:jc w:val="center"/>
              <w:cnfStyle w:val="0000000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00" w:type="dxa"/>
          </w:tcPr>
          <w:p w:rsidR="00935FF0" w:rsidRPr="00A34C19" w:rsidRDefault="00935FF0" w:rsidP="00D20093">
            <w:pPr>
              <w:snapToGrid w:val="0"/>
              <w:jc w:val="center"/>
              <w:cnfStyle w:val="0000000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40" w:type="dxa"/>
          </w:tcPr>
          <w:p w:rsidR="00935FF0" w:rsidRPr="00A34C19" w:rsidRDefault="00935FF0" w:rsidP="00D20093">
            <w:pPr>
              <w:snapToGrid w:val="0"/>
              <w:jc w:val="center"/>
              <w:cnfStyle w:val="0000000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935FF0" w:rsidRPr="00A34C19" w:rsidRDefault="00935FF0" w:rsidP="00D20093">
            <w:pPr>
              <w:snapToGrid w:val="0"/>
              <w:jc w:val="center"/>
              <w:rPr>
                <w:b/>
                <w:bCs/>
                <w:caps/>
                <w:sz w:val="16"/>
                <w:szCs w:val="16"/>
              </w:rPr>
            </w:pPr>
          </w:p>
        </w:tc>
        <w:tc>
          <w:tcPr>
            <w:tcW w:w="382" w:type="dxa"/>
          </w:tcPr>
          <w:p w:rsidR="00935FF0" w:rsidRPr="00A34C19" w:rsidRDefault="00935FF0" w:rsidP="00D20093">
            <w:pPr>
              <w:snapToGrid w:val="0"/>
              <w:jc w:val="center"/>
              <w:cnfStyle w:val="0000000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935FF0"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Bines</w:t>
            </w:r>
          </w:p>
        </w:tc>
        <w:tc>
          <w:tcPr>
            <w:tcW w:w="682" w:type="dxa"/>
          </w:tcPr>
          <w:p w:rsidR="00BE0F17" w:rsidRDefault="00BE0F17" w:rsidP="00D20093">
            <w:pPr>
              <w:snapToGrid w:val="0"/>
              <w:cnfStyle w:val="000000100000"/>
              <w:rPr>
                <w:b/>
                <w:sz w:val="16"/>
                <w:szCs w:val="16"/>
              </w:rPr>
            </w:pPr>
            <w:r>
              <w:rPr>
                <w:b/>
                <w:sz w:val="16"/>
                <w:szCs w:val="16"/>
              </w:rPr>
              <w:t>BN</w:t>
            </w:r>
          </w:p>
        </w:tc>
        <w:tc>
          <w:tcPr>
            <w:cnfStyle w:val="000010000000"/>
            <w:tcW w:w="2198" w:type="dxa"/>
            <w:tcBorders>
              <w:left w:val="none" w:sz="0" w:space="0" w:color="auto"/>
              <w:bottom w:val="none" w:sz="0" w:space="0" w:color="auto"/>
              <w:right w:val="none" w:sz="0" w:space="0" w:color="auto"/>
            </w:tcBorders>
          </w:tcPr>
          <w:p w:rsidR="00BE0F17" w:rsidRDefault="000245B3" w:rsidP="00D20093">
            <w:pPr>
              <w:snapToGrid w:val="0"/>
              <w:rPr>
                <w:sz w:val="16"/>
                <w:szCs w:val="16"/>
              </w:rPr>
            </w:pPr>
            <w:r w:rsidRPr="000245B3">
              <w:rPr>
                <w:i/>
                <w:iCs/>
                <w:sz w:val="16"/>
                <w:szCs w:val="16"/>
              </w:rPr>
              <w:t>bnyyyymmdd.dat</w:t>
            </w:r>
          </w:p>
        </w:tc>
        <w:tc>
          <w:tcPr>
            <w:tcW w:w="330" w:type="dxa"/>
          </w:tcPr>
          <w:p w:rsidR="00BE0F17"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270" w:type="dxa"/>
          </w:tcPr>
          <w:p w:rsidR="00BE0F17" w:rsidRPr="00A34C19" w:rsidRDefault="00BE0F17" w:rsidP="00D20093">
            <w:pPr>
              <w:snapToGrid w:val="0"/>
              <w:jc w:val="center"/>
              <w:cnfStyle w:val="0000001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30" w:type="dxa"/>
          </w:tcPr>
          <w:p w:rsidR="00BE0F17" w:rsidRPr="00A34C19" w:rsidRDefault="00BE0F17" w:rsidP="00D20093">
            <w:pPr>
              <w:snapToGrid w:val="0"/>
              <w:jc w:val="center"/>
              <w:cnfStyle w:val="0000001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40" w:type="dxa"/>
          </w:tcPr>
          <w:p w:rsidR="00BE0F17" w:rsidRPr="00A34C19" w:rsidRDefault="00BE0F17" w:rsidP="00D20093">
            <w:pPr>
              <w:snapToGrid w:val="0"/>
              <w:jc w:val="center"/>
              <w:cnfStyle w:val="0000001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82" w:type="dxa"/>
          </w:tcPr>
          <w:p w:rsidR="00BE0F17" w:rsidRPr="00A34C19" w:rsidRDefault="00BE0F17" w:rsidP="00D20093">
            <w:pPr>
              <w:snapToGrid w:val="0"/>
              <w:jc w:val="center"/>
              <w:cnfStyle w:val="0000001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BE0F17" w:rsidRPr="00A34C19" w:rsidRDefault="000245B3" w:rsidP="00D20093">
            <w:pPr>
              <w:snapToGrid w:val="0"/>
              <w:jc w:val="center"/>
              <w:rPr>
                <w:b/>
                <w:bCs/>
                <w:caps/>
                <w:sz w:val="16"/>
                <w:szCs w:val="16"/>
              </w:rPr>
            </w:pPr>
            <w:r w:rsidRPr="000245B3">
              <w:rPr>
                <w:b/>
                <w:bCs/>
                <w:caps/>
                <w:sz w:val="16"/>
                <w:szCs w:val="16"/>
              </w:rPr>
              <w:t>x</w:t>
            </w:r>
          </w:p>
        </w:tc>
      </w:tr>
      <w:tr w:rsidR="00BE0F17" w:rsidTr="00E512DA">
        <w:trPr>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Alteracioens Catastrales</w:t>
            </w:r>
          </w:p>
        </w:tc>
        <w:tc>
          <w:tcPr>
            <w:tcW w:w="682" w:type="dxa"/>
          </w:tcPr>
          <w:p w:rsidR="00BE0F17" w:rsidRDefault="00BE0F17" w:rsidP="00D20093">
            <w:pPr>
              <w:snapToGrid w:val="0"/>
              <w:cnfStyle w:val="000000000000"/>
              <w:rPr>
                <w:b/>
                <w:sz w:val="16"/>
                <w:szCs w:val="16"/>
              </w:rPr>
            </w:pPr>
            <w:r>
              <w:rPr>
                <w:b/>
                <w:sz w:val="16"/>
                <w:szCs w:val="16"/>
              </w:rPr>
              <w:t>AC</w:t>
            </w:r>
          </w:p>
        </w:tc>
        <w:tc>
          <w:tcPr>
            <w:cnfStyle w:val="000010000000"/>
            <w:tcW w:w="2198" w:type="dxa"/>
            <w:tcBorders>
              <w:left w:val="none" w:sz="0" w:space="0" w:color="auto"/>
              <w:bottom w:val="none" w:sz="0" w:space="0" w:color="auto"/>
              <w:right w:val="none" w:sz="0" w:space="0" w:color="auto"/>
            </w:tcBorders>
          </w:tcPr>
          <w:p w:rsidR="00BE0F17" w:rsidRPr="00BE0F17" w:rsidRDefault="00BE0F17" w:rsidP="00D20093">
            <w:pPr>
              <w:snapToGrid w:val="0"/>
              <w:rPr>
                <w:i/>
                <w:iCs/>
                <w:sz w:val="16"/>
                <w:szCs w:val="16"/>
              </w:rPr>
            </w:pPr>
            <w:r>
              <w:rPr>
                <w:i/>
                <w:iCs/>
                <w:sz w:val="16"/>
                <w:szCs w:val="16"/>
              </w:rPr>
              <w:t>ac</w:t>
            </w:r>
            <w:r w:rsidRPr="00BE0F17">
              <w:rPr>
                <w:i/>
                <w:iCs/>
                <w:sz w:val="16"/>
                <w:szCs w:val="16"/>
              </w:rPr>
              <w:t>yyyymmdd.dat</w:t>
            </w:r>
          </w:p>
        </w:tc>
        <w:tc>
          <w:tcPr>
            <w:tcW w:w="330" w:type="dxa"/>
          </w:tcPr>
          <w:p w:rsidR="00BE0F17" w:rsidRPr="00A34C19" w:rsidRDefault="000245B3" w:rsidP="00D20093">
            <w:pPr>
              <w:snapToGrid w:val="0"/>
              <w:jc w:val="center"/>
              <w:cnfStyle w:val="0000000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0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270" w:type="dxa"/>
          </w:tcPr>
          <w:p w:rsidR="00BE0F17" w:rsidRPr="00A34C19" w:rsidRDefault="00BE0F17" w:rsidP="00D20093">
            <w:pPr>
              <w:snapToGrid w:val="0"/>
              <w:jc w:val="center"/>
              <w:cnfStyle w:val="0000000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30" w:type="dxa"/>
          </w:tcPr>
          <w:p w:rsidR="00BE0F17" w:rsidRPr="00A34C19" w:rsidRDefault="00BE0F17" w:rsidP="00D20093">
            <w:pPr>
              <w:snapToGrid w:val="0"/>
              <w:jc w:val="center"/>
              <w:cnfStyle w:val="0000000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0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40" w:type="dxa"/>
          </w:tcPr>
          <w:p w:rsidR="00BE0F17" w:rsidRPr="00A34C19" w:rsidRDefault="00BE0F17" w:rsidP="00D20093">
            <w:pPr>
              <w:snapToGrid w:val="0"/>
              <w:jc w:val="center"/>
              <w:cnfStyle w:val="0000000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82" w:type="dxa"/>
          </w:tcPr>
          <w:p w:rsidR="00BE0F17" w:rsidRPr="00A34C19" w:rsidRDefault="00BE0F17" w:rsidP="00D20093">
            <w:pPr>
              <w:snapToGrid w:val="0"/>
              <w:jc w:val="center"/>
              <w:cnfStyle w:val="0000000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BE0F17" w:rsidRPr="00A34C19" w:rsidRDefault="000245B3" w:rsidP="00D20093">
            <w:pPr>
              <w:snapToGrid w:val="0"/>
              <w:jc w:val="center"/>
              <w:rPr>
                <w:b/>
                <w:bCs/>
                <w:caps/>
                <w:sz w:val="16"/>
                <w:szCs w:val="16"/>
              </w:rPr>
            </w:pPr>
            <w:r w:rsidRPr="000245B3">
              <w:rPr>
                <w:b/>
                <w:bCs/>
                <w:caps/>
                <w:sz w:val="16"/>
                <w:szCs w:val="16"/>
              </w:rPr>
              <w:t>x</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Saldo Agenda Financiera</w:t>
            </w:r>
          </w:p>
        </w:tc>
        <w:tc>
          <w:tcPr>
            <w:tcW w:w="682" w:type="dxa"/>
          </w:tcPr>
          <w:p w:rsidR="00BE0F17" w:rsidRDefault="00BE0F17" w:rsidP="00D20093">
            <w:pPr>
              <w:snapToGrid w:val="0"/>
              <w:cnfStyle w:val="000000100000"/>
              <w:rPr>
                <w:b/>
                <w:sz w:val="16"/>
                <w:szCs w:val="16"/>
              </w:rPr>
            </w:pPr>
            <w:r>
              <w:rPr>
                <w:b/>
                <w:sz w:val="16"/>
                <w:szCs w:val="16"/>
              </w:rPr>
              <w:t>AF</w:t>
            </w:r>
          </w:p>
        </w:tc>
        <w:tc>
          <w:tcPr>
            <w:cnfStyle w:val="000010000000"/>
            <w:tcW w:w="2198" w:type="dxa"/>
            <w:tcBorders>
              <w:left w:val="none" w:sz="0" w:space="0" w:color="auto"/>
              <w:bottom w:val="none" w:sz="0" w:space="0" w:color="auto"/>
              <w:right w:val="none" w:sz="0" w:space="0" w:color="auto"/>
            </w:tcBorders>
          </w:tcPr>
          <w:p w:rsidR="00BE0F17" w:rsidRDefault="00BE0F17" w:rsidP="00D20093">
            <w:pPr>
              <w:snapToGrid w:val="0"/>
              <w:rPr>
                <w:i/>
                <w:iCs/>
                <w:sz w:val="16"/>
                <w:szCs w:val="16"/>
              </w:rPr>
            </w:pPr>
            <w:r>
              <w:rPr>
                <w:i/>
                <w:iCs/>
                <w:sz w:val="16"/>
                <w:szCs w:val="16"/>
              </w:rPr>
              <w:t>af</w:t>
            </w:r>
            <w:r w:rsidRPr="00BE0F17">
              <w:rPr>
                <w:i/>
                <w:iCs/>
                <w:sz w:val="16"/>
                <w:szCs w:val="16"/>
              </w:rPr>
              <w:t>yyyymmdd.dat</w:t>
            </w:r>
          </w:p>
        </w:tc>
        <w:tc>
          <w:tcPr>
            <w:tcW w:w="330" w:type="dxa"/>
          </w:tcPr>
          <w:p w:rsidR="00BE0F17" w:rsidRPr="00A34C19" w:rsidRDefault="000245B3" w:rsidP="00D20093">
            <w:pPr>
              <w:snapToGrid w:val="0"/>
              <w:jc w:val="center"/>
              <w:cnfStyle w:val="000000100000"/>
              <w:rPr>
                <w:b/>
                <w:bCs/>
                <w:caps/>
                <w:sz w:val="16"/>
                <w:szCs w:val="16"/>
              </w:rPr>
            </w:pPr>
            <w:r w:rsidRPr="000245B3">
              <w:rPr>
                <w:b/>
                <w:bCs/>
                <w:caps/>
                <w:sz w:val="16"/>
                <w:szCs w:val="16"/>
              </w:rPr>
              <w:t>x</w:t>
            </w:r>
          </w:p>
        </w:tc>
        <w:tc>
          <w:tcPr>
            <w:cnfStyle w:val="000010000000"/>
            <w:tcW w:w="38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3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270" w:type="dxa"/>
          </w:tcPr>
          <w:p w:rsidR="00BE0F17" w:rsidRPr="00A34C19" w:rsidRDefault="00BE0F17" w:rsidP="00D20093">
            <w:pPr>
              <w:snapToGrid w:val="0"/>
              <w:jc w:val="center"/>
              <w:cnfStyle w:val="000000100000"/>
              <w:rPr>
                <w:b/>
                <w:bCs/>
                <w:caps/>
                <w:sz w:val="16"/>
                <w:szCs w:val="16"/>
              </w:rPr>
            </w:pPr>
          </w:p>
        </w:tc>
        <w:tc>
          <w:tcPr>
            <w:cnfStyle w:val="000010000000"/>
            <w:tcW w:w="2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30" w:type="dxa"/>
          </w:tcPr>
          <w:p w:rsidR="00BE0F17" w:rsidRPr="00A34C19" w:rsidRDefault="00BE0F17" w:rsidP="00D20093">
            <w:pPr>
              <w:snapToGrid w:val="0"/>
              <w:jc w:val="center"/>
              <w:cnfStyle w:val="000000100000"/>
              <w:rPr>
                <w:b/>
                <w:bCs/>
                <w:caps/>
                <w:sz w:val="16"/>
                <w:szCs w:val="16"/>
              </w:rPr>
            </w:pPr>
          </w:p>
        </w:tc>
        <w:tc>
          <w:tcPr>
            <w:cnfStyle w:val="000010000000"/>
            <w:tcW w:w="37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00" w:type="dxa"/>
          </w:tcPr>
          <w:p w:rsidR="00BE0F17" w:rsidRPr="00A34C19" w:rsidRDefault="00BE0F17" w:rsidP="00D20093">
            <w:pPr>
              <w:snapToGrid w:val="0"/>
              <w:jc w:val="center"/>
              <w:cnfStyle w:val="000000100000"/>
              <w:rPr>
                <w:b/>
                <w:bCs/>
                <w:caps/>
                <w:sz w:val="16"/>
                <w:szCs w:val="16"/>
              </w:rPr>
            </w:pPr>
          </w:p>
        </w:tc>
        <w:tc>
          <w:tcPr>
            <w:cnfStyle w:val="000010000000"/>
            <w:tcW w:w="41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40" w:type="dxa"/>
          </w:tcPr>
          <w:p w:rsidR="00BE0F17" w:rsidRPr="00A34C19" w:rsidRDefault="00BE0F17" w:rsidP="00D20093">
            <w:pPr>
              <w:snapToGrid w:val="0"/>
              <w:jc w:val="center"/>
              <w:cnfStyle w:val="000000100000"/>
              <w:rPr>
                <w:b/>
                <w:bCs/>
                <w:caps/>
                <w:sz w:val="16"/>
                <w:szCs w:val="16"/>
              </w:rPr>
            </w:pPr>
          </w:p>
        </w:tc>
        <w:tc>
          <w:tcPr>
            <w:cnfStyle w:val="000010000000"/>
            <w:tcW w:w="330" w:type="dxa"/>
            <w:tcBorders>
              <w:left w:val="none" w:sz="0" w:space="0" w:color="auto"/>
              <w:bottom w:val="none" w:sz="0" w:space="0" w:color="auto"/>
              <w:right w:val="none" w:sz="0" w:space="0" w:color="auto"/>
            </w:tcBorders>
          </w:tcPr>
          <w:p w:rsidR="00BE0F17" w:rsidRPr="00A34C19" w:rsidRDefault="00BE0F17" w:rsidP="00D20093">
            <w:pPr>
              <w:snapToGrid w:val="0"/>
              <w:jc w:val="center"/>
              <w:rPr>
                <w:b/>
                <w:bCs/>
                <w:caps/>
                <w:sz w:val="16"/>
                <w:szCs w:val="16"/>
              </w:rPr>
            </w:pPr>
          </w:p>
        </w:tc>
        <w:tc>
          <w:tcPr>
            <w:tcW w:w="382" w:type="dxa"/>
          </w:tcPr>
          <w:p w:rsidR="00BE0F17" w:rsidRPr="00A34C19" w:rsidRDefault="00BE0F17" w:rsidP="00D20093">
            <w:pPr>
              <w:snapToGrid w:val="0"/>
              <w:jc w:val="center"/>
              <w:cnfStyle w:val="000000100000"/>
              <w:rPr>
                <w:b/>
                <w:bCs/>
                <w:caps/>
                <w:sz w:val="16"/>
                <w:szCs w:val="16"/>
              </w:rPr>
            </w:pPr>
          </w:p>
        </w:tc>
        <w:tc>
          <w:tcPr>
            <w:cnfStyle w:val="000010000000"/>
            <w:tcW w:w="348" w:type="dxa"/>
            <w:tcBorders>
              <w:left w:val="none" w:sz="0" w:space="0" w:color="auto"/>
              <w:bottom w:val="none" w:sz="0" w:space="0" w:color="auto"/>
              <w:right w:val="none" w:sz="0" w:space="0" w:color="auto"/>
            </w:tcBorders>
          </w:tcPr>
          <w:p w:rsidR="00BE0F17" w:rsidRPr="00A34C19" w:rsidRDefault="000245B3" w:rsidP="00D20093">
            <w:pPr>
              <w:snapToGrid w:val="0"/>
              <w:jc w:val="center"/>
              <w:rPr>
                <w:b/>
                <w:bCs/>
                <w:caps/>
                <w:sz w:val="16"/>
                <w:szCs w:val="16"/>
              </w:rPr>
            </w:pPr>
            <w:r w:rsidRPr="000245B3">
              <w:rPr>
                <w:b/>
                <w:bCs/>
                <w:caps/>
                <w:sz w:val="16"/>
                <w:szCs w:val="16"/>
              </w:rPr>
              <w:t>x</w:t>
            </w:r>
          </w:p>
        </w:tc>
      </w:tr>
      <w:tr w:rsidR="00BE0F17" w:rsidTr="00E512DA">
        <w:trPr>
          <w:trHeight w:val="240"/>
        </w:trPr>
        <w:tc>
          <w:tcPr>
            <w:cnfStyle w:val="000010000000"/>
            <w:tcW w:w="2120" w:type="dxa"/>
            <w:tcBorders>
              <w:left w:val="none" w:sz="0" w:space="0" w:color="auto"/>
              <w:bottom w:val="none" w:sz="0" w:space="0" w:color="auto"/>
              <w:right w:val="none" w:sz="0" w:space="0" w:color="auto"/>
            </w:tcBorders>
          </w:tcPr>
          <w:p w:rsidR="00BE0F17" w:rsidRDefault="00BE0F17" w:rsidP="00D20093">
            <w:pPr>
              <w:snapToGrid w:val="0"/>
              <w:rPr>
                <w:sz w:val="16"/>
                <w:szCs w:val="16"/>
              </w:rPr>
            </w:pPr>
            <w:r>
              <w:rPr>
                <w:sz w:val="16"/>
                <w:szCs w:val="16"/>
              </w:rPr>
              <w:t>Fraude Automático</w:t>
            </w:r>
          </w:p>
        </w:tc>
        <w:tc>
          <w:tcPr>
            <w:tcW w:w="682" w:type="dxa"/>
          </w:tcPr>
          <w:p w:rsidR="00BE0F17" w:rsidRDefault="00BE0F17" w:rsidP="00D20093">
            <w:pPr>
              <w:snapToGrid w:val="0"/>
              <w:cnfStyle w:val="000000000000"/>
              <w:rPr>
                <w:b/>
                <w:sz w:val="16"/>
                <w:szCs w:val="16"/>
              </w:rPr>
            </w:pPr>
            <w:r>
              <w:rPr>
                <w:b/>
                <w:sz w:val="16"/>
                <w:szCs w:val="16"/>
              </w:rPr>
              <w:t>FA</w:t>
            </w:r>
          </w:p>
        </w:tc>
        <w:tc>
          <w:tcPr>
            <w:cnfStyle w:val="000010000000"/>
            <w:tcW w:w="2198" w:type="dxa"/>
            <w:tcBorders>
              <w:left w:val="none" w:sz="0" w:space="0" w:color="auto"/>
              <w:bottom w:val="none" w:sz="0" w:space="0" w:color="auto"/>
              <w:right w:val="none" w:sz="0" w:space="0" w:color="auto"/>
            </w:tcBorders>
          </w:tcPr>
          <w:p w:rsidR="00BE0F17" w:rsidRDefault="00BE0F17" w:rsidP="00D20093">
            <w:pPr>
              <w:snapToGrid w:val="0"/>
              <w:rPr>
                <w:i/>
                <w:iCs/>
                <w:sz w:val="16"/>
                <w:szCs w:val="16"/>
              </w:rPr>
            </w:pPr>
            <w:r>
              <w:rPr>
                <w:i/>
                <w:iCs/>
                <w:sz w:val="16"/>
                <w:szCs w:val="16"/>
              </w:rPr>
              <w:t>fa</w:t>
            </w:r>
            <w:r w:rsidRPr="00BE0F17">
              <w:rPr>
                <w:i/>
                <w:iCs/>
                <w:sz w:val="16"/>
                <w:szCs w:val="16"/>
              </w:rPr>
              <w:t>yyyymmdd.dat</w:t>
            </w:r>
          </w:p>
        </w:tc>
        <w:tc>
          <w:tcPr>
            <w:tcW w:w="330" w:type="dxa"/>
          </w:tcPr>
          <w:p w:rsidR="00CF2A3A" w:rsidRDefault="00A34C19">
            <w:pPr>
              <w:snapToGrid w:val="0"/>
              <w:jc w:val="center"/>
              <w:cnfStyle w:val="0000000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00" w:type="dxa"/>
          </w:tcPr>
          <w:p w:rsidR="00BE0F17" w:rsidRDefault="00BE0F17" w:rsidP="00D20093">
            <w:pPr>
              <w:snapToGrid w:val="0"/>
              <w:jc w:val="center"/>
              <w:cnfStyle w:val="000000000000"/>
              <w:rPr>
                <w:b/>
                <w:bCs/>
                <w:sz w:val="16"/>
                <w:szCs w:val="16"/>
              </w:rPr>
            </w:pPr>
          </w:p>
        </w:tc>
        <w:tc>
          <w:tcPr>
            <w:cnfStyle w:val="000010000000"/>
            <w:tcW w:w="31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270" w:type="dxa"/>
          </w:tcPr>
          <w:p w:rsidR="00BE0F17" w:rsidRDefault="00BE0F17" w:rsidP="00D20093">
            <w:pPr>
              <w:snapToGrid w:val="0"/>
              <w:jc w:val="center"/>
              <w:cnfStyle w:val="000000000000"/>
              <w:rPr>
                <w:b/>
                <w:bCs/>
                <w:sz w:val="16"/>
                <w:szCs w:val="16"/>
              </w:rPr>
            </w:pPr>
          </w:p>
        </w:tc>
        <w:tc>
          <w:tcPr>
            <w:cnfStyle w:val="000010000000"/>
            <w:tcW w:w="27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30" w:type="dxa"/>
          </w:tcPr>
          <w:p w:rsidR="00BE0F17" w:rsidRDefault="00BE0F17" w:rsidP="00D20093">
            <w:pPr>
              <w:snapToGrid w:val="0"/>
              <w:jc w:val="center"/>
              <w:cnfStyle w:val="000000000000"/>
              <w:rPr>
                <w:b/>
                <w:bCs/>
                <w:sz w:val="16"/>
                <w:szCs w:val="16"/>
              </w:rPr>
            </w:pPr>
          </w:p>
        </w:tc>
        <w:tc>
          <w:tcPr>
            <w:cnfStyle w:val="000010000000"/>
            <w:tcW w:w="37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00" w:type="dxa"/>
          </w:tcPr>
          <w:p w:rsidR="00BE0F17" w:rsidRDefault="00BE0F17" w:rsidP="00D20093">
            <w:pPr>
              <w:snapToGrid w:val="0"/>
              <w:jc w:val="center"/>
              <w:cnfStyle w:val="000000000000"/>
              <w:rPr>
                <w:b/>
                <w:bCs/>
                <w:sz w:val="16"/>
                <w:szCs w:val="16"/>
              </w:rPr>
            </w:pPr>
          </w:p>
        </w:tc>
        <w:tc>
          <w:tcPr>
            <w:cnfStyle w:val="000010000000"/>
            <w:tcW w:w="41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40" w:type="dxa"/>
          </w:tcPr>
          <w:p w:rsidR="00BE0F17" w:rsidRDefault="00BE0F17" w:rsidP="00D20093">
            <w:pPr>
              <w:snapToGrid w:val="0"/>
              <w:jc w:val="center"/>
              <w:cnfStyle w:val="000000000000"/>
              <w:rPr>
                <w:b/>
                <w:bCs/>
                <w:sz w:val="16"/>
                <w:szCs w:val="16"/>
              </w:rPr>
            </w:pPr>
          </w:p>
        </w:tc>
        <w:tc>
          <w:tcPr>
            <w:cnfStyle w:val="000010000000"/>
            <w:tcW w:w="330"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p>
        </w:tc>
        <w:tc>
          <w:tcPr>
            <w:tcW w:w="382" w:type="dxa"/>
          </w:tcPr>
          <w:p w:rsidR="00BE0F17" w:rsidRDefault="00BE0F17" w:rsidP="00D20093">
            <w:pPr>
              <w:snapToGrid w:val="0"/>
              <w:jc w:val="center"/>
              <w:cnfStyle w:val="000000000000"/>
              <w:rPr>
                <w:b/>
                <w:bCs/>
                <w:sz w:val="16"/>
                <w:szCs w:val="16"/>
              </w:rPr>
            </w:pPr>
          </w:p>
        </w:tc>
        <w:tc>
          <w:tcPr>
            <w:cnfStyle w:val="000010000000"/>
            <w:tcW w:w="348" w:type="dxa"/>
            <w:tcBorders>
              <w:left w:val="none" w:sz="0" w:space="0" w:color="auto"/>
              <w:bottom w:val="none" w:sz="0" w:space="0" w:color="auto"/>
              <w:right w:val="none" w:sz="0" w:space="0" w:color="auto"/>
            </w:tcBorders>
          </w:tcPr>
          <w:p w:rsidR="00BE0F17" w:rsidRDefault="00BE0F17" w:rsidP="00D20093">
            <w:pPr>
              <w:snapToGrid w:val="0"/>
              <w:jc w:val="center"/>
              <w:rPr>
                <w:b/>
                <w:bCs/>
                <w:sz w:val="16"/>
                <w:szCs w:val="16"/>
              </w:rPr>
            </w:pPr>
            <w:r>
              <w:rPr>
                <w:b/>
                <w:bCs/>
                <w:sz w:val="16"/>
                <w:szCs w:val="16"/>
              </w:rPr>
              <w:t>X</w:t>
            </w: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CF2A3A" w:rsidRDefault="00A34C19">
            <w:pPr>
              <w:snapToGrid w:val="0"/>
              <w:rPr>
                <w:sz w:val="16"/>
                <w:szCs w:val="16"/>
              </w:rPr>
            </w:pPr>
            <w:r>
              <w:rPr>
                <w:sz w:val="16"/>
                <w:szCs w:val="16"/>
              </w:rPr>
              <w:t>Fraude Manual</w:t>
            </w:r>
          </w:p>
        </w:tc>
        <w:tc>
          <w:tcPr>
            <w:tcW w:w="682" w:type="dxa"/>
          </w:tcPr>
          <w:p w:rsidR="00CF2A3A" w:rsidRDefault="00A34C19">
            <w:pPr>
              <w:snapToGrid w:val="0"/>
              <w:cnfStyle w:val="000000100000"/>
              <w:rPr>
                <w:b/>
                <w:sz w:val="16"/>
                <w:szCs w:val="16"/>
              </w:rPr>
            </w:pPr>
            <w:r>
              <w:rPr>
                <w:b/>
                <w:sz w:val="16"/>
                <w:szCs w:val="16"/>
              </w:rPr>
              <w:t>FM</w:t>
            </w:r>
          </w:p>
        </w:tc>
        <w:tc>
          <w:tcPr>
            <w:cnfStyle w:val="000010000000"/>
            <w:tcW w:w="2198" w:type="dxa"/>
            <w:tcBorders>
              <w:left w:val="none" w:sz="0" w:space="0" w:color="auto"/>
              <w:bottom w:val="none" w:sz="0" w:space="0" w:color="auto"/>
              <w:right w:val="none" w:sz="0" w:space="0" w:color="auto"/>
            </w:tcBorders>
          </w:tcPr>
          <w:p w:rsidR="00CF2A3A" w:rsidRDefault="00A34C19">
            <w:pPr>
              <w:snapToGrid w:val="0"/>
              <w:rPr>
                <w:i/>
                <w:iCs/>
                <w:sz w:val="16"/>
                <w:szCs w:val="16"/>
              </w:rPr>
            </w:pPr>
            <w:r>
              <w:rPr>
                <w:i/>
                <w:iCs/>
                <w:sz w:val="16"/>
                <w:szCs w:val="16"/>
              </w:rPr>
              <w:t>fm</w:t>
            </w:r>
            <w:r w:rsidRPr="00BE0F17">
              <w:rPr>
                <w:i/>
                <w:iCs/>
                <w:sz w:val="16"/>
                <w:szCs w:val="16"/>
              </w:rPr>
              <w:t>yyyymmdd.dat</w:t>
            </w:r>
          </w:p>
        </w:tc>
        <w:tc>
          <w:tcPr>
            <w:tcW w:w="330" w:type="dxa"/>
          </w:tcPr>
          <w:p w:rsidR="00A34C19" w:rsidRDefault="00A34C19" w:rsidP="00D20093">
            <w:pPr>
              <w:snapToGrid w:val="0"/>
              <w:jc w:val="center"/>
              <w:cnfStyle w:val="000000100000"/>
              <w:rPr>
                <w:b/>
                <w:bCs/>
                <w:sz w:val="16"/>
                <w:szCs w:val="16"/>
              </w:rPr>
            </w:pPr>
            <w:r>
              <w:rPr>
                <w:b/>
                <w:bCs/>
                <w:sz w:val="16"/>
                <w:szCs w:val="16"/>
              </w:rPr>
              <w:t>X</w:t>
            </w:r>
          </w:p>
        </w:tc>
        <w:tc>
          <w:tcPr>
            <w:cnfStyle w:val="000010000000"/>
            <w:tcW w:w="38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00" w:type="dxa"/>
          </w:tcPr>
          <w:p w:rsidR="00A34C19" w:rsidRDefault="00A34C19" w:rsidP="00D20093">
            <w:pPr>
              <w:snapToGrid w:val="0"/>
              <w:jc w:val="center"/>
              <w:cnfStyle w:val="000000100000"/>
              <w:rPr>
                <w:b/>
                <w:bCs/>
                <w:sz w:val="16"/>
                <w:szCs w:val="16"/>
              </w:rPr>
            </w:pPr>
          </w:p>
        </w:tc>
        <w:tc>
          <w:tcPr>
            <w:cnfStyle w:val="000010000000"/>
            <w:tcW w:w="31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270" w:type="dxa"/>
          </w:tcPr>
          <w:p w:rsidR="00A34C19" w:rsidRDefault="00A34C19" w:rsidP="00D20093">
            <w:pPr>
              <w:snapToGrid w:val="0"/>
              <w:jc w:val="center"/>
              <w:cnfStyle w:val="000000100000"/>
              <w:rPr>
                <w:b/>
                <w:bCs/>
                <w:sz w:val="16"/>
                <w:szCs w:val="16"/>
              </w:rPr>
            </w:pPr>
          </w:p>
        </w:tc>
        <w:tc>
          <w:tcPr>
            <w:cnfStyle w:val="000010000000"/>
            <w:tcW w:w="27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30" w:type="dxa"/>
          </w:tcPr>
          <w:p w:rsidR="00A34C19" w:rsidRDefault="00A34C19" w:rsidP="00D20093">
            <w:pPr>
              <w:snapToGrid w:val="0"/>
              <w:jc w:val="center"/>
              <w:cnfStyle w:val="000000100000"/>
              <w:rPr>
                <w:b/>
                <w:bCs/>
                <w:sz w:val="16"/>
                <w:szCs w:val="16"/>
              </w:rPr>
            </w:pPr>
          </w:p>
        </w:tc>
        <w:tc>
          <w:tcPr>
            <w:cnfStyle w:val="000010000000"/>
            <w:tcW w:w="37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00" w:type="dxa"/>
          </w:tcPr>
          <w:p w:rsidR="00A34C19" w:rsidRDefault="00A34C19" w:rsidP="00D20093">
            <w:pPr>
              <w:snapToGrid w:val="0"/>
              <w:jc w:val="center"/>
              <w:cnfStyle w:val="000000100000"/>
              <w:rPr>
                <w:b/>
                <w:bCs/>
                <w:sz w:val="16"/>
                <w:szCs w:val="16"/>
              </w:rPr>
            </w:pPr>
          </w:p>
        </w:tc>
        <w:tc>
          <w:tcPr>
            <w:cnfStyle w:val="000010000000"/>
            <w:tcW w:w="41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40" w:type="dxa"/>
          </w:tcPr>
          <w:p w:rsidR="00A34C19" w:rsidRDefault="00A34C19" w:rsidP="00D20093">
            <w:pPr>
              <w:snapToGrid w:val="0"/>
              <w:jc w:val="center"/>
              <w:cnfStyle w:val="000000100000"/>
              <w:rPr>
                <w:b/>
                <w:bCs/>
                <w:sz w:val="16"/>
                <w:szCs w:val="16"/>
              </w:rPr>
            </w:pPr>
          </w:p>
        </w:tc>
        <w:tc>
          <w:tcPr>
            <w:cnfStyle w:val="000010000000"/>
            <w:tcW w:w="330"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p>
        </w:tc>
        <w:tc>
          <w:tcPr>
            <w:tcW w:w="382" w:type="dxa"/>
          </w:tcPr>
          <w:p w:rsidR="00A34C19" w:rsidRDefault="00A34C19" w:rsidP="00D20093">
            <w:pPr>
              <w:snapToGrid w:val="0"/>
              <w:jc w:val="center"/>
              <w:cnfStyle w:val="000000100000"/>
              <w:rPr>
                <w:b/>
                <w:bCs/>
                <w:sz w:val="16"/>
                <w:szCs w:val="16"/>
              </w:rPr>
            </w:pPr>
          </w:p>
        </w:tc>
        <w:tc>
          <w:tcPr>
            <w:cnfStyle w:val="000010000000"/>
            <w:tcW w:w="348" w:type="dxa"/>
            <w:tcBorders>
              <w:left w:val="none" w:sz="0" w:space="0" w:color="auto"/>
              <w:bottom w:val="none" w:sz="0" w:space="0" w:color="auto"/>
              <w:right w:val="none" w:sz="0" w:space="0" w:color="auto"/>
            </w:tcBorders>
          </w:tcPr>
          <w:p w:rsidR="00A34C19" w:rsidRDefault="00A34C19" w:rsidP="00D20093">
            <w:pPr>
              <w:snapToGrid w:val="0"/>
              <w:jc w:val="center"/>
              <w:rPr>
                <w:b/>
                <w:bCs/>
                <w:sz w:val="16"/>
                <w:szCs w:val="16"/>
              </w:rPr>
            </w:pPr>
            <w:r>
              <w:rPr>
                <w:b/>
                <w:bCs/>
                <w:sz w:val="16"/>
                <w:szCs w:val="16"/>
              </w:rPr>
              <w:t>X</w:t>
            </w:r>
          </w:p>
        </w:tc>
      </w:tr>
      <w:tr w:rsidR="00B7753A" w:rsidTr="00E512DA">
        <w:trPr>
          <w:trHeight w:val="240"/>
        </w:trPr>
        <w:tc>
          <w:tcPr>
            <w:cnfStyle w:val="000010000000"/>
            <w:tcW w:w="2120" w:type="dxa"/>
            <w:tcBorders>
              <w:left w:val="none" w:sz="0" w:space="0" w:color="auto"/>
              <w:bottom w:val="none" w:sz="0" w:space="0" w:color="auto"/>
              <w:right w:val="none" w:sz="0" w:space="0" w:color="auto"/>
            </w:tcBorders>
          </w:tcPr>
          <w:p w:rsidR="00B7753A" w:rsidRDefault="00B7753A" w:rsidP="00A34C19">
            <w:pPr>
              <w:snapToGrid w:val="0"/>
              <w:rPr>
                <w:sz w:val="16"/>
                <w:szCs w:val="16"/>
              </w:rPr>
            </w:pPr>
            <w:r>
              <w:rPr>
                <w:sz w:val="16"/>
                <w:szCs w:val="16"/>
              </w:rPr>
              <w:t>CatálogoTipos Fraude</w:t>
            </w:r>
          </w:p>
        </w:tc>
        <w:tc>
          <w:tcPr>
            <w:tcW w:w="682" w:type="dxa"/>
          </w:tcPr>
          <w:p w:rsidR="00B7753A" w:rsidRDefault="00B7753A" w:rsidP="00A34C19">
            <w:pPr>
              <w:snapToGrid w:val="0"/>
              <w:cnfStyle w:val="000000000000"/>
              <w:rPr>
                <w:b/>
                <w:sz w:val="16"/>
                <w:szCs w:val="16"/>
              </w:rPr>
            </w:pPr>
          </w:p>
        </w:tc>
        <w:tc>
          <w:tcPr>
            <w:cnfStyle w:val="000010000000"/>
            <w:tcW w:w="2198" w:type="dxa"/>
            <w:tcBorders>
              <w:left w:val="none" w:sz="0" w:space="0" w:color="auto"/>
              <w:bottom w:val="none" w:sz="0" w:space="0" w:color="auto"/>
              <w:right w:val="none" w:sz="0" w:space="0" w:color="auto"/>
            </w:tcBorders>
          </w:tcPr>
          <w:p w:rsidR="00B7753A" w:rsidRDefault="000245B3" w:rsidP="00A34C19">
            <w:pPr>
              <w:snapToGrid w:val="0"/>
              <w:rPr>
                <w:i/>
                <w:iCs/>
                <w:sz w:val="16"/>
                <w:szCs w:val="16"/>
              </w:rPr>
            </w:pPr>
            <w:r w:rsidRPr="000245B3">
              <w:rPr>
                <w:i/>
                <w:iCs/>
                <w:sz w:val="16"/>
                <w:szCs w:val="16"/>
              </w:rPr>
              <w:t>ARQ-PSTPFR.txt</w:t>
            </w:r>
          </w:p>
        </w:tc>
        <w:tc>
          <w:tcPr>
            <w:tcW w:w="330" w:type="dxa"/>
          </w:tcPr>
          <w:p w:rsidR="00B7753A" w:rsidRDefault="00B7753A" w:rsidP="00D20093">
            <w:pPr>
              <w:snapToGrid w:val="0"/>
              <w:jc w:val="center"/>
              <w:cnfStyle w:val="000000000000"/>
              <w:rPr>
                <w:b/>
                <w:bCs/>
                <w:sz w:val="16"/>
                <w:szCs w:val="16"/>
              </w:rPr>
            </w:pPr>
          </w:p>
        </w:tc>
        <w:tc>
          <w:tcPr>
            <w:cnfStyle w:val="000010000000"/>
            <w:tcW w:w="38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00" w:type="dxa"/>
          </w:tcPr>
          <w:p w:rsidR="00B7753A" w:rsidRDefault="00B7753A" w:rsidP="00D20093">
            <w:pPr>
              <w:snapToGrid w:val="0"/>
              <w:jc w:val="center"/>
              <w:cnfStyle w:val="000000000000"/>
              <w:rPr>
                <w:b/>
                <w:bCs/>
                <w:sz w:val="16"/>
                <w:szCs w:val="16"/>
              </w:rPr>
            </w:pPr>
          </w:p>
        </w:tc>
        <w:tc>
          <w:tcPr>
            <w:cnfStyle w:val="000010000000"/>
            <w:tcW w:w="31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270" w:type="dxa"/>
          </w:tcPr>
          <w:p w:rsidR="00B7753A" w:rsidRDefault="00B7753A" w:rsidP="00D20093">
            <w:pPr>
              <w:snapToGrid w:val="0"/>
              <w:jc w:val="center"/>
              <w:cnfStyle w:val="000000000000"/>
              <w:rPr>
                <w:b/>
                <w:bCs/>
                <w:sz w:val="16"/>
                <w:szCs w:val="16"/>
              </w:rPr>
            </w:pPr>
          </w:p>
        </w:tc>
        <w:tc>
          <w:tcPr>
            <w:cnfStyle w:val="000010000000"/>
            <w:tcW w:w="27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30" w:type="dxa"/>
          </w:tcPr>
          <w:p w:rsidR="00B7753A" w:rsidRDefault="00105CAD" w:rsidP="00D20093">
            <w:pPr>
              <w:snapToGrid w:val="0"/>
              <w:jc w:val="center"/>
              <w:cnfStyle w:val="0000000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00" w:type="dxa"/>
          </w:tcPr>
          <w:p w:rsidR="00B7753A" w:rsidRDefault="00B7753A" w:rsidP="00D20093">
            <w:pPr>
              <w:snapToGrid w:val="0"/>
              <w:jc w:val="center"/>
              <w:cnfStyle w:val="000000000000"/>
              <w:rPr>
                <w:b/>
                <w:bCs/>
                <w:sz w:val="16"/>
                <w:szCs w:val="16"/>
              </w:rPr>
            </w:pPr>
          </w:p>
        </w:tc>
        <w:tc>
          <w:tcPr>
            <w:cnfStyle w:val="000010000000"/>
            <w:tcW w:w="41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40" w:type="dxa"/>
          </w:tcPr>
          <w:p w:rsidR="00B7753A" w:rsidRDefault="00B7753A" w:rsidP="00D20093">
            <w:pPr>
              <w:snapToGrid w:val="0"/>
              <w:jc w:val="center"/>
              <w:cnfStyle w:val="000000000000"/>
              <w:rPr>
                <w:b/>
                <w:bCs/>
                <w:sz w:val="16"/>
                <w:szCs w:val="16"/>
              </w:rPr>
            </w:pPr>
          </w:p>
        </w:tc>
        <w:tc>
          <w:tcPr>
            <w:cnfStyle w:val="000010000000"/>
            <w:tcW w:w="330"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c>
          <w:tcPr>
            <w:tcW w:w="382" w:type="dxa"/>
          </w:tcPr>
          <w:p w:rsidR="00B7753A" w:rsidRDefault="00105CAD" w:rsidP="00D20093">
            <w:pPr>
              <w:snapToGrid w:val="0"/>
              <w:jc w:val="center"/>
              <w:cnfStyle w:val="000000000000"/>
              <w:rPr>
                <w:b/>
                <w:bCs/>
                <w:sz w:val="16"/>
                <w:szCs w:val="16"/>
              </w:rPr>
            </w:pPr>
            <w:r>
              <w:rPr>
                <w:b/>
                <w:bCs/>
                <w:sz w:val="16"/>
                <w:szCs w:val="16"/>
              </w:rPr>
              <w:t>X</w:t>
            </w:r>
          </w:p>
        </w:tc>
        <w:tc>
          <w:tcPr>
            <w:cnfStyle w:val="000010000000"/>
            <w:tcW w:w="348" w:type="dxa"/>
            <w:tcBorders>
              <w:left w:val="none" w:sz="0" w:space="0" w:color="auto"/>
              <w:bottom w:val="none" w:sz="0" w:space="0" w:color="auto"/>
              <w:right w:val="none" w:sz="0" w:space="0" w:color="auto"/>
            </w:tcBorders>
          </w:tcPr>
          <w:p w:rsidR="00B7753A" w:rsidRDefault="00B7753A" w:rsidP="00D20093">
            <w:pPr>
              <w:snapToGrid w:val="0"/>
              <w:jc w:val="center"/>
              <w:rPr>
                <w:b/>
                <w:bCs/>
                <w:sz w:val="16"/>
                <w:szCs w:val="16"/>
              </w:rPr>
            </w:pPr>
          </w:p>
        </w:tc>
      </w:tr>
      <w:tr w:rsidR="00CF24C6" w:rsidTr="00E512DA">
        <w:trPr>
          <w:cnfStyle w:val="000000100000"/>
          <w:trHeight w:val="240"/>
        </w:trPr>
        <w:tc>
          <w:tcPr>
            <w:cnfStyle w:val="000010000000"/>
            <w:tcW w:w="2120" w:type="dxa"/>
            <w:tcBorders>
              <w:left w:val="none" w:sz="0" w:space="0" w:color="auto"/>
              <w:bottom w:val="none" w:sz="0" w:space="0" w:color="auto"/>
              <w:right w:val="none" w:sz="0" w:space="0" w:color="auto"/>
            </w:tcBorders>
          </w:tcPr>
          <w:p w:rsidR="00105CAD" w:rsidRDefault="00105CAD" w:rsidP="00A34C19">
            <w:pPr>
              <w:snapToGrid w:val="0"/>
              <w:rPr>
                <w:sz w:val="16"/>
                <w:szCs w:val="16"/>
              </w:rPr>
            </w:pPr>
            <w:r>
              <w:rPr>
                <w:sz w:val="16"/>
                <w:szCs w:val="16"/>
              </w:rPr>
              <w:t>Catálogo Acciones EC</w:t>
            </w:r>
          </w:p>
        </w:tc>
        <w:tc>
          <w:tcPr>
            <w:tcW w:w="682" w:type="dxa"/>
          </w:tcPr>
          <w:p w:rsidR="00105CAD" w:rsidRDefault="00105CAD" w:rsidP="00A34C19">
            <w:pPr>
              <w:snapToGrid w:val="0"/>
              <w:cnfStyle w:val="000000100000"/>
              <w:rPr>
                <w:b/>
                <w:sz w:val="16"/>
                <w:szCs w:val="16"/>
              </w:rPr>
            </w:pPr>
          </w:p>
        </w:tc>
        <w:tc>
          <w:tcPr>
            <w:cnfStyle w:val="000010000000"/>
            <w:tcW w:w="2198" w:type="dxa"/>
            <w:tcBorders>
              <w:left w:val="none" w:sz="0" w:space="0" w:color="auto"/>
              <w:bottom w:val="none" w:sz="0" w:space="0" w:color="auto"/>
              <w:right w:val="none" w:sz="0" w:space="0" w:color="auto"/>
            </w:tcBorders>
          </w:tcPr>
          <w:p w:rsidR="00105CAD" w:rsidRPr="00105CAD" w:rsidRDefault="000245B3" w:rsidP="00A34C19">
            <w:pPr>
              <w:snapToGrid w:val="0"/>
              <w:rPr>
                <w:i/>
                <w:iCs/>
                <w:sz w:val="16"/>
                <w:szCs w:val="16"/>
              </w:rPr>
            </w:pPr>
            <w:r w:rsidRPr="000245B3">
              <w:rPr>
                <w:i/>
                <w:iCs/>
                <w:sz w:val="16"/>
                <w:szCs w:val="16"/>
              </w:rPr>
              <w:t>ARQ-PSACAO.txt</w:t>
            </w:r>
          </w:p>
        </w:tc>
        <w:tc>
          <w:tcPr>
            <w:tcW w:w="330" w:type="dxa"/>
          </w:tcPr>
          <w:p w:rsidR="00105CAD" w:rsidRDefault="00105CAD" w:rsidP="00D20093">
            <w:pPr>
              <w:snapToGrid w:val="0"/>
              <w:jc w:val="center"/>
              <w:cnfStyle w:val="000000100000"/>
              <w:rPr>
                <w:b/>
                <w:bCs/>
                <w:sz w:val="16"/>
                <w:szCs w:val="16"/>
              </w:rPr>
            </w:pPr>
          </w:p>
        </w:tc>
        <w:tc>
          <w:tcPr>
            <w:cnfStyle w:val="000010000000"/>
            <w:tcW w:w="38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00" w:type="dxa"/>
          </w:tcPr>
          <w:p w:rsidR="00105CAD" w:rsidRDefault="00105CAD" w:rsidP="00D20093">
            <w:pPr>
              <w:snapToGrid w:val="0"/>
              <w:jc w:val="center"/>
              <w:cnfStyle w:val="000000100000"/>
              <w:rPr>
                <w:b/>
                <w:bCs/>
                <w:sz w:val="16"/>
                <w:szCs w:val="16"/>
              </w:rPr>
            </w:pPr>
          </w:p>
        </w:tc>
        <w:tc>
          <w:tcPr>
            <w:cnfStyle w:val="000010000000"/>
            <w:tcW w:w="31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270" w:type="dxa"/>
          </w:tcPr>
          <w:p w:rsidR="00105CAD" w:rsidRDefault="00105CAD" w:rsidP="00D20093">
            <w:pPr>
              <w:snapToGrid w:val="0"/>
              <w:jc w:val="center"/>
              <w:cnfStyle w:val="000000100000"/>
              <w:rPr>
                <w:b/>
                <w:bCs/>
                <w:sz w:val="16"/>
                <w:szCs w:val="16"/>
              </w:rPr>
            </w:pPr>
          </w:p>
        </w:tc>
        <w:tc>
          <w:tcPr>
            <w:cnfStyle w:val="000010000000"/>
            <w:tcW w:w="27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30" w:type="dxa"/>
          </w:tcPr>
          <w:p w:rsidR="00105CAD" w:rsidRDefault="003E4ECD" w:rsidP="00D20093">
            <w:pPr>
              <w:snapToGrid w:val="0"/>
              <w:jc w:val="center"/>
              <w:cnfStyle w:val="0000001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00" w:type="dxa"/>
          </w:tcPr>
          <w:p w:rsidR="00105CAD" w:rsidRDefault="00105CAD" w:rsidP="00D20093">
            <w:pPr>
              <w:snapToGrid w:val="0"/>
              <w:jc w:val="center"/>
              <w:cnfStyle w:val="000000100000"/>
              <w:rPr>
                <w:b/>
                <w:bCs/>
                <w:sz w:val="16"/>
                <w:szCs w:val="16"/>
              </w:rPr>
            </w:pPr>
          </w:p>
        </w:tc>
        <w:tc>
          <w:tcPr>
            <w:cnfStyle w:val="000010000000"/>
            <w:tcW w:w="41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40" w:type="dxa"/>
          </w:tcPr>
          <w:p w:rsidR="00105CAD" w:rsidRDefault="00105CAD" w:rsidP="00D20093">
            <w:pPr>
              <w:snapToGrid w:val="0"/>
              <w:jc w:val="center"/>
              <w:cnfStyle w:val="000000100000"/>
              <w:rPr>
                <w:b/>
                <w:bCs/>
                <w:sz w:val="16"/>
                <w:szCs w:val="16"/>
              </w:rPr>
            </w:pPr>
          </w:p>
        </w:tc>
        <w:tc>
          <w:tcPr>
            <w:cnfStyle w:val="000010000000"/>
            <w:tcW w:w="330"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c>
          <w:tcPr>
            <w:tcW w:w="382" w:type="dxa"/>
          </w:tcPr>
          <w:p w:rsidR="00105CAD" w:rsidRDefault="003E4ECD" w:rsidP="00D20093">
            <w:pPr>
              <w:snapToGrid w:val="0"/>
              <w:jc w:val="center"/>
              <w:cnfStyle w:val="000000100000"/>
              <w:rPr>
                <w:b/>
                <w:bCs/>
                <w:sz w:val="16"/>
                <w:szCs w:val="16"/>
              </w:rPr>
            </w:pPr>
            <w:r>
              <w:rPr>
                <w:b/>
                <w:bCs/>
                <w:sz w:val="16"/>
                <w:szCs w:val="16"/>
              </w:rPr>
              <w:t>X</w:t>
            </w:r>
          </w:p>
        </w:tc>
        <w:tc>
          <w:tcPr>
            <w:cnfStyle w:val="000010000000"/>
            <w:tcW w:w="348" w:type="dxa"/>
            <w:tcBorders>
              <w:left w:val="none" w:sz="0" w:space="0" w:color="auto"/>
              <w:bottom w:val="none" w:sz="0" w:space="0" w:color="auto"/>
              <w:right w:val="none" w:sz="0" w:space="0" w:color="auto"/>
            </w:tcBorders>
          </w:tcPr>
          <w:p w:rsidR="00105CAD" w:rsidRDefault="00105CAD" w:rsidP="00D20093">
            <w:pPr>
              <w:snapToGrid w:val="0"/>
              <w:jc w:val="center"/>
              <w:rPr>
                <w:b/>
                <w:bCs/>
                <w:sz w:val="16"/>
                <w:szCs w:val="16"/>
              </w:rPr>
            </w:pPr>
          </w:p>
        </w:tc>
      </w:tr>
      <w:tr w:rsidR="003E4ECD" w:rsidTr="00E512DA">
        <w:trPr>
          <w:trHeight w:val="240"/>
        </w:trPr>
        <w:tc>
          <w:tcPr>
            <w:cnfStyle w:val="000010000000"/>
            <w:tcW w:w="2120" w:type="dxa"/>
            <w:tcBorders>
              <w:left w:val="none" w:sz="0" w:space="0" w:color="auto"/>
              <w:bottom w:val="none" w:sz="0" w:space="0" w:color="auto"/>
              <w:right w:val="none" w:sz="0" w:space="0" w:color="auto"/>
            </w:tcBorders>
          </w:tcPr>
          <w:p w:rsidR="003E4ECD" w:rsidRDefault="003E4ECD" w:rsidP="00A34C19">
            <w:pPr>
              <w:snapToGrid w:val="0"/>
              <w:rPr>
                <w:sz w:val="16"/>
                <w:szCs w:val="16"/>
              </w:rPr>
            </w:pPr>
            <w:r>
              <w:rPr>
                <w:sz w:val="16"/>
                <w:szCs w:val="16"/>
              </w:rPr>
              <w:t>Catáliogo de Motivos de Cancelamento</w:t>
            </w:r>
          </w:p>
        </w:tc>
        <w:tc>
          <w:tcPr>
            <w:tcW w:w="682" w:type="dxa"/>
          </w:tcPr>
          <w:p w:rsidR="003E4ECD" w:rsidRDefault="003E4ECD" w:rsidP="00A34C19">
            <w:pPr>
              <w:snapToGrid w:val="0"/>
              <w:cnfStyle w:val="000000000000"/>
              <w:rPr>
                <w:b/>
                <w:sz w:val="16"/>
                <w:szCs w:val="16"/>
              </w:rPr>
            </w:pPr>
          </w:p>
        </w:tc>
        <w:tc>
          <w:tcPr>
            <w:cnfStyle w:val="000010000000"/>
            <w:tcW w:w="2198" w:type="dxa"/>
            <w:tcBorders>
              <w:left w:val="none" w:sz="0" w:space="0" w:color="auto"/>
              <w:bottom w:val="none" w:sz="0" w:space="0" w:color="auto"/>
              <w:right w:val="none" w:sz="0" w:space="0" w:color="auto"/>
            </w:tcBorders>
          </w:tcPr>
          <w:p w:rsidR="003E4ECD" w:rsidRPr="00105CAD" w:rsidRDefault="000245B3" w:rsidP="00A34C19">
            <w:pPr>
              <w:snapToGrid w:val="0"/>
              <w:rPr>
                <w:i/>
                <w:iCs/>
                <w:sz w:val="16"/>
                <w:szCs w:val="16"/>
              </w:rPr>
            </w:pPr>
            <w:r w:rsidRPr="000245B3">
              <w:rPr>
                <w:i/>
                <w:iCs/>
                <w:sz w:val="16"/>
                <w:szCs w:val="16"/>
              </w:rPr>
              <w:t>ARQ-PSCANC.txt</w:t>
            </w:r>
          </w:p>
        </w:tc>
        <w:tc>
          <w:tcPr>
            <w:tcW w:w="330" w:type="dxa"/>
          </w:tcPr>
          <w:p w:rsidR="003E4ECD" w:rsidRDefault="003E4ECD" w:rsidP="00D20093">
            <w:pPr>
              <w:snapToGrid w:val="0"/>
              <w:jc w:val="center"/>
              <w:cnfStyle w:val="000000000000"/>
              <w:rPr>
                <w:b/>
                <w:bCs/>
                <w:sz w:val="16"/>
                <w:szCs w:val="16"/>
              </w:rPr>
            </w:pPr>
          </w:p>
        </w:tc>
        <w:tc>
          <w:tcPr>
            <w:cnfStyle w:val="000010000000"/>
            <w:tcW w:w="38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000000"/>
              <w:rPr>
                <w:b/>
                <w:bCs/>
                <w:sz w:val="16"/>
                <w:szCs w:val="16"/>
              </w:rPr>
            </w:pPr>
          </w:p>
        </w:tc>
        <w:tc>
          <w:tcPr>
            <w:cnfStyle w:val="000010000000"/>
            <w:tcW w:w="31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270" w:type="dxa"/>
          </w:tcPr>
          <w:p w:rsidR="003E4ECD" w:rsidRDefault="003E4ECD" w:rsidP="00D20093">
            <w:pPr>
              <w:snapToGrid w:val="0"/>
              <w:jc w:val="center"/>
              <w:cnfStyle w:val="000000000000"/>
              <w:rPr>
                <w:b/>
                <w:bCs/>
                <w:sz w:val="16"/>
                <w:szCs w:val="16"/>
              </w:rPr>
            </w:pPr>
          </w:p>
        </w:tc>
        <w:tc>
          <w:tcPr>
            <w:cnfStyle w:val="000010000000"/>
            <w:tcW w:w="27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30" w:type="dxa"/>
          </w:tcPr>
          <w:p w:rsidR="003E4ECD" w:rsidRDefault="003E4ECD" w:rsidP="00D20093">
            <w:pPr>
              <w:snapToGrid w:val="0"/>
              <w:jc w:val="center"/>
              <w:cnfStyle w:val="000000000000"/>
              <w:rPr>
                <w:b/>
                <w:bCs/>
                <w:sz w:val="16"/>
                <w:szCs w:val="16"/>
              </w:rPr>
            </w:pPr>
            <w:r>
              <w:rPr>
                <w:b/>
                <w:bCs/>
                <w:sz w:val="16"/>
                <w:szCs w:val="16"/>
              </w:rPr>
              <w:t>X</w:t>
            </w:r>
          </w:p>
        </w:tc>
        <w:tc>
          <w:tcPr>
            <w:cnfStyle w:val="000010000000"/>
            <w:tcW w:w="37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000000"/>
              <w:rPr>
                <w:b/>
                <w:bCs/>
                <w:sz w:val="16"/>
                <w:szCs w:val="16"/>
              </w:rPr>
            </w:pPr>
          </w:p>
        </w:tc>
        <w:tc>
          <w:tcPr>
            <w:cnfStyle w:val="000010000000"/>
            <w:tcW w:w="41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40" w:type="dxa"/>
          </w:tcPr>
          <w:p w:rsidR="003E4ECD" w:rsidRDefault="003E4ECD" w:rsidP="00D20093">
            <w:pPr>
              <w:snapToGrid w:val="0"/>
              <w:jc w:val="center"/>
              <w:cnfStyle w:val="000000000000"/>
              <w:rPr>
                <w:b/>
                <w:bCs/>
                <w:sz w:val="16"/>
                <w:szCs w:val="16"/>
              </w:rPr>
            </w:pPr>
          </w:p>
        </w:tc>
        <w:tc>
          <w:tcPr>
            <w:cnfStyle w:val="000010000000"/>
            <w:tcW w:w="330"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c>
          <w:tcPr>
            <w:tcW w:w="382" w:type="dxa"/>
          </w:tcPr>
          <w:p w:rsidR="003E4ECD" w:rsidRDefault="003E4ECD" w:rsidP="00D20093">
            <w:pPr>
              <w:snapToGrid w:val="0"/>
              <w:jc w:val="center"/>
              <w:cnfStyle w:val="000000000000"/>
              <w:rPr>
                <w:b/>
                <w:bCs/>
                <w:sz w:val="16"/>
                <w:szCs w:val="16"/>
              </w:rPr>
            </w:pPr>
            <w:r>
              <w:rPr>
                <w:b/>
                <w:bCs/>
                <w:sz w:val="16"/>
                <w:szCs w:val="16"/>
              </w:rPr>
              <w:t>X</w:t>
            </w:r>
          </w:p>
        </w:tc>
        <w:tc>
          <w:tcPr>
            <w:cnfStyle w:val="000010000000"/>
            <w:tcW w:w="348" w:type="dxa"/>
            <w:tcBorders>
              <w:left w:val="none" w:sz="0" w:space="0" w:color="auto"/>
              <w:bottom w:val="none" w:sz="0" w:space="0" w:color="auto"/>
              <w:right w:val="none" w:sz="0" w:space="0" w:color="auto"/>
            </w:tcBorders>
          </w:tcPr>
          <w:p w:rsidR="003E4ECD" w:rsidRDefault="003E4ECD" w:rsidP="00D20093">
            <w:pPr>
              <w:snapToGrid w:val="0"/>
              <w:jc w:val="center"/>
              <w:rPr>
                <w:b/>
                <w:bCs/>
                <w:sz w:val="16"/>
                <w:szCs w:val="16"/>
              </w:rPr>
            </w:pPr>
          </w:p>
        </w:tc>
      </w:tr>
      <w:tr w:rsidR="00CF24C6" w:rsidTr="00E512DA">
        <w:trPr>
          <w:cnfStyle w:val="000000100000"/>
          <w:trHeight w:val="240"/>
        </w:trPr>
        <w:tc>
          <w:tcPr>
            <w:cnfStyle w:val="000010000000"/>
            <w:tcW w:w="2120" w:type="dxa"/>
            <w:tcBorders>
              <w:left w:val="none" w:sz="0" w:space="0" w:color="auto"/>
              <w:right w:val="none" w:sz="0" w:space="0" w:color="auto"/>
            </w:tcBorders>
          </w:tcPr>
          <w:p w:rsidR="003E4ECD" w:rsidRDefault="003E4ECD" w:rsidP="00A34C19">
            <w:pPr>
              <w:snapToGrid w:val="0"/>
              <w:rPr>
                <w:sz w:val="16"/>
                <w:szCs w:val="16"/>
              </w:rPr>
            </w:pPr>
            <w:r>
              <w:rPr>
                <w:sz w:val="16"/>
                <w:szCs w:val="16"/>
              </w:rPr>
              <w:t>Reportes de Fraude</w:t>
            </w:r>
          </w:p>
        </w:tc>
        <w:tc>
          <w:tcPr>
            <w:tcW w:w="682" w:type="dxa"/>
          </w:tcPr>
          <w:p w:rsidR="003E4ECD" w:rsidRDefault="003E4ECD" w:rsidP="00A34C19">
            <w:pPr>
              <w:snapToGrid w:val="0"/>
              <w:cnfStyle w:val="000000100000"/>
              <w:rPr>
                <w:b/>
                <w:sz w:val="16"/>
                <w:szCs w:val="16"/>
              </w:rPr>
            </w:pPr>
          </w:p>
        </w:tc>
        <w:tc>
          <w:tcPr>
            <w:cnfStyle w:val="000010000000"/>
            <w:tcW w:w="2198" w:type="dxa"/>
            <w:tcBorders>
              <w:left w:val="none" w:sz="0" w:space="0" w:color="auto"/>
              <w:right w:val="none" w:sz="0" w:space="0" w:color="auto"/>
            </w:tcBorders>
          </w:tcPr>
          <w:p w:rsidR="003E4ECD" w:rsidRPr="00105CAD" w:rsidRDefault="000245B3" w:rsidP="00A34C19">
            <w:pPr>
              <w:snapToGrid w:val="0"/>
              <w:rPr>
                <w:i/>
                <w:iCs/>
                <w:sz w:val="16"/>
                <w:szCs w:val="16"/>
              </w:rPr>
            </w:pPr>
            <w:r w:rsidRPr="000245B3">
              <w:rPr>
                <w:i/>
                <w:iCs/>
                <w:sz w:val="16"/>
                <w:szCs w:val="16"/>
              </w:rPr>
              <w:t>ARQ-PSTC40.txt</w:t>
            </w:r>
          </w:p>
        </w:tc>
        <w:tc>
          <w:tcPr>
            <w:tcW w:w="330" w:type="dxa"/>
          </w:tcPr>
          <w:p w:rsidR="003E4ECD" w:rsidRDefault="003E4ECD" w:rsidP="00D20093">
            <w:pPr>
              <w:snapToGrid w:val="0"/>
              <w:jc w:val="center"/>
              <w:cnfStyle w:val="000000100000"/>
              <w:rPr>
                <w:b/>
                <w:bCs/>
                <w:sz w:val="16"/>
                <w:szCs w:val="16"/>
              </w:rPr>
            </w:pPr>
          </w:p>
        </w:tc>
        <w:tc>
          <w:tcPr>
            <w:cnfStyle w:val="000010000000"/>
            <w:tcW w:w="38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100000"/>
              <w:rPr>
                <w:b/>
                <w:bCs/>
                <w:sz w:val="16"/>
                <w:szCs w:val="16"/>
              </w:rPr>
            </w:pPr>
          </w:p>
        </w:tc>
        <w:tc>
          <w:tcPr>
            <w:cnfStyle w:val="000010000000"/>
            <w:tcW w:w="31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270" w:type="dxa"/>
          </w:tcPr>
          <w:p w:rsidR="003E4ECD" w:rsidRDefault="003E4ECD" w:rsidP="00D20093">
            <w:pPr>
              <w:snapToGrid w:val="0"/>
              <w:jc w:val="center"/>
              <w:cnfStyle w:val="000000100000"/>
              <w:rPr>
                <w:b/>
                <w:bCs/>
                <w:sz w:val="16"/>
                <w:szCs w:val="16"/>
              </w:rPr>
            </w:pPr>
          </w:p>
        </w:tc>
        <w:tc>
          <w:tcPr>
            <w:cnfStyle w:val="000010000000"/>
            <w:tcW w:w="27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30" w:type="dxa"/>
          </w:tcPr>
          <w:p w:rsidR="003E4ECD" w:rsidRDefault="003E4ECD" w:rsidP="00D20093">
            <w:pPr>
              <w:snapToGrid w:val="0"/>
              <w:jc w:val="center"/>
              <w:cnfStyle w:val="000000100000"/>
              <w:rPr>
                <w:b/>
                <w:bCs/>
                <w:sz w:val="16"/>
                <w:szCs w:val="16"/>
              </w:rPr>
            </w:pPr>
            <w:r>
              <w:rPr>
                <w:b/>
                <w:bCs/>
                <w:sz w:val="16"/>
                <w:szCs w:val="16"/>
              </w:rPr>
              <w:t>X</w:t>
            </w:r>
          </w:p>
        </w:tc>
        <w:tc>
          <w:tcPr>
            <w:cnfStyle w:val="000010000000"/>
            <w:tcW w:w="37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00" w:type="dxa"/>
          </w:tcPr>
          <w:p w:rsidR="003E4ECD" w:rsidRDefault="003E4ECD" w:rsidP="00D20093">
            <w:pPr>
              <w:snapToGrid w:val="0"/>
              <w:jc w:val="center"/>
              <w:cnfStyle w:val="000000100000"/>
              <w:rPr>
                <w:b/>
                <w:bCs/>
                <w:sz w:val="16"/>
                <w:szCs w:val="16"/>
              </w:rPr>
            </w:pPr>
          </w:p>
        </w:tc>
        <w:tc>
          <w:tcPr>
            <w:cnfStyle w:val="000010000000"/>
            <w:tcW w:w="41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40" w:type="dxa"/>
          </w:tcPr>
          <w:p w:rsidR="003E4ECD" w:rsidRDefault="003E4ECD" w:rsidP="00D20093">
            <w:pPr>
              <w:snapToGrid w:val="0"/>
              <w:jc w:val="center"/>
              <w:cnfStyle w:val="000000100000"/>
              <w:rPr>
                <w:b/>
                <w:bCs/>
                <w:sz w:val="16"/>
                <w:szCs w:val="16"/>
              </w:rPr>
            </w:pPr>
          </w:p>
        </w:tc>
        <w:tc>
          <w:tcPr>
            <w:cnfStyle w:val="000010000000"/>
            <w:tcW w:w="330" w:type="dxa"/>
            <w:tcBorders>
              <w:left w:val="none" w:sz="0" w:space="0" w:color="auto"/>
              <w:right w:val="none" w:sz="0" w:space="0" w:color="auto"/>
            </w:tcBorders>
          </w:tcPr>
          <w:p w:rsidR="003E4ECD" w:rsidRDefault="003E4ECD" w:rsidP="00D20093">
            <w:pPr>
              <w:snapToGrid w:val="0"/>
              <w:jc w:val="center"/>
              <w:rPr>
                <w:b/>
                <w:bCs/>
                <w:sz w:val="16"/>
                <w:szCs w:val="16"/>
              </w:rPr>
            </w:pPr>
          </w:p>
        </w:tc>
        <w:tc>
          <w:tcPr>
            <w:tcW w:w="382" w:type="dxa"/>
          </w:tcPr>
          <w:p w:rsidR="003E4ECD" w:rsidRDefault="003E4ECD" w:rsidP="00D20093">
            <w:pPr>
              <w:snapToGrid w:val="0"/>
              <w:jc w:val="center"/>
              <w:cnfStyle w:val="000000100000"/>
              <w:rPr>
                <w:b/>
                <w:bCs/>
                <w:sz w:val="16"/>
                <w:szCs w:val="16"/>
              </w:rPr>
            </w:pPr>
            <w:r>
              <w:rPr>
                <w:b/>
                <w:bCs/>
                <w:sz w:val="16"/>
                <w:szCs w:val="16"/>
              </w:rPr>
              <w:t>X</w:t>
            </w:r>
          </w:p>
        </w:tc>
        <w:tc>
          <w:tcPr>
            <w:cnfStyle w:val="000010000000"/>
            <w:tcW w:w="348" w:type="dxa"/>
            <w:tcBorders>
              <w:left w:val="none" w:sz="0" w:space="0" w:color="auto"/>
              <w:right w:val="none" w:sz="0" w:space="0" w:color="auto"/>
            </w:tcBorders>
          </w:tcPr>
          <w:p w:rsidR="003E4ECD" w:rsidRDefault="003E4ECD" w:rsidP="00D20093">
            <w:pPr>
              <w:snapToGrid w:val="0"/>
              <w:jc w:val="center"/>
              <w:rPr>
                <w:b/>
                <w:bCs/>
                <w:sz w:val="16"/>
                <w:szCs w:val="16"/>
              </w:rPr>
            </w:pPr>
          </w:p>
        </w:tc>
      </w:tr>
    </w:tbl>
    <w:p w:rsidR="00935FF0" w:rsidRDefault="00935FF0" w:rsidP="00935FF0"/>
    <w:p w:rsidR="00935FF0" w:rsidRDefault="00935FF0" w:rsidP="00D20093">
      <w:pPr>
        <w:numPr>
          <w:ilvl w:val="0"/>
          <w:numId w:val="54"/>
        </w:numPr>
        <w:tabs>
          <w:tab w:val="left" w:pos="1080"/>
          <w:tab w:val="left" w:pos="1800"/>
          <w:tab w:val="left" w:pos="2520"/>
          <w:tab w:val="left" w:pos="3240"/>
          <w:tab w:val="left" w:pos="3960"/>
          <w:tab w:val="left" w:pos="4680"/>
          <w:tab w:val="left" w:pos="5400"/>
        </w:tabs>
        <w:suppressAutoHyphens/>
        <w:spacing w:after="0" w:line="240" w:lineRule="auto"/>
        <w:ind w:left="1080"/>
        <w:rPr>
          <w:b/>
          <w:i/>
          <w:color w:val="FF0000"/>
        </w:rPr>
      </w:pPr>
      <w:r>
        <w:rPr>
          <w:b/>
          <w:i/>
          <w:color w:val="FF0000"/>
        </w:rPr>
        <w:t>Está sob análise da auditoria interna Visanet se esses arquivos serão tratados neste momento.</w:t>
      </w:r>
    </w:p>
    <w:p w:rsidR="00935FF0" w:rsidRDefault="00935FF0" w:rsidP="00935FF0">
      <w:r>
        <w:t>Regras para troca de arquivos entre os ambientes</w:t>
      </w:r>
    </w:p>
    <w:p w:rsidR="00935FF0" w:rsidRDefault="00935FF0" w:rsidP="00D20093">
      <w:pPr>
        <w:numPr>
          <w:ilvl w:val="0"/>
          <w:numId w:val="55"/>
        </w:numPr>
        <w:tabs>
          <w:tab w:val="left" w:pos="720"/>
        </w:tabs>
        <w:suppressAutoHyphens/>
        <w:spacing w:after="0" w:line="240" w:lineRule="auto"/>
        <w:jc w:val="left"/>
      </w:pPr>
      <w:r>
        <w:t xml:space="preserve">Os dados serão enviados nos arquivos com extensão </w:t>
      </w:r>
      <w:r>
        <w:rPr>
          <w:b/>
        </w:rPr>
        <w:t xml:space="preserve">.dat. </w:t>
      </w:r>
      <w:r>
        <w:t>Neste arquivo deverão conter: cabeçalho, detalhe e rodapé;</w:t>
      </w:r>
    </w:p>
    <w:p w:rsidR="00935FF0" w:rsidRDefault="00935FF0" w:rsidP="00D20093">
      <w:pPr>
        <w:numPr>
          <w:ilvl w:val="0"/>
          <w:numId w:val="55"/>
        </w:numPr>
        <w:tabs>
          <w:tab w:val="left" w:pos="720"/>
        </w:tabs>
        <w:suppressAutoHyphens/>
        <w:spacing w:after="0" w:line="240" w:lineRule="auto"/>
        <w:jc w:val="left"/>
      </w:pPr>
      <w:r>
        <w:t xml:space="preserve">O arquivo com extensão </w:t>
      </w:r>
      <w:r>
        <w:rPr>
          <w:b/>
        </w:rPr>
        <w:t>.xxx</w:t>
      </w:r>
      <w:r>
        <w:t xml:space="preserve"> deverá ser gerado sem conteúdo algum após a geração do arquivo de dados (.dat);</w:t>
      </w:r>
    </w:p>
    <w:p w:rsidR="00935FF0" w:rsidRDefault="00935FF0" w:rsidP="00D20093">
      <w:pPr>
        <w:numPr>
          <w:ilvl w:val="0"/>
          <w:numId w:val="55"/>
        </w:numPr>
        <w:tabs>
          <w:tab w:val="left" w:pos="720"/>
        </w:tabs>
        <w:suppressAutoHyphens/>
        <w:spacing w:after="0" w:line="240" w:lineRule="auto"/>
        <w:jc w:val="left"/>
      </w:pPr>
      <w:r>
        <w:t xml:space="preserve">No caso dos arquivos de upload enviados pelos bancos ao final da transmissão será gerado um arquivo com extensão </w:t>
      </w:r>
      <w:r>
        <w:rPr>
          <w:b/>
        </w:rPr>
        <w:t>.yyy</w:t>
      </w:r>
      <w:r>
        <w:t xml:space="preserve"> para confirmar que o processo foi concluído com sucesso.</w:t>
      </w:r>
    </w:p>
    <w:p w:rsidR="00935FF0" w:rsidRDefault="00935FF0" w:rsidP="00935FF0">
      <w:r>
        <w:t>Legenda:</w:t>
      </w:r>
    </w:p>
    <w:p w:rsidR="00935FF0" w:rsidRDefault="00935FF0" w:rsidP="00D20093">
      <w:pPr>
        <w:numPr>
          <w:ilvl w:val="1"/>
          <w:numId w:val="55"/>
        </w:numPr>
        <w:tabs>
          <w:tab w:val="left" w:pos="720"/>
        </w:tabs>
        <w:suppressAutoHyphens/>
        <w:spacing w:after="0" w:line="240" w:lineRule="auto"/>
        <w:jc w:val="left"/>
      </w:pPr>
      <w:r>
        <w:t>yyyy: ano</w:t>
      </w:r>
    </w:p>
    <w:p w:rsidR="00935FF0" w:rsidRDefault="00935FF0" w:rsidP="00D20093">
      <w:pPr>
        <w:numPr>
          <w:ilvl w:val="1"/>
          <w:numId w:val="55"/>
        </w:numPr>
        <w:tabs>
          <w:tab w:val="left" w:pos="720"/>
        </w:tabs>
        <w:suppressAutoHyphens/>
        <w:spacing w:after="0" w:line="240" w:lineRule="auto"/>
        <w:jc w:val="left"/>
      </w:pPr>
      <w:r>
        <w:t>mm: mês</w:t>
      </w:r>
    </w:p>
    <w:p w:rsidR="00935FF0" w:rsidRDefault="00935FF0" w:rsidP="00D20093">
      <w:pPr>
        <w:numPr>
          <w:ilvl w:val="1"/>
          <w:numId w:val="55"/>
        </w:numPr>
        <w:tabs>
          <w:tab w:val="left" w:pos="720"/>
        </w:tabs>
        <w:suppressAutoHyphens/>
        <w:spacing w:after="0" w:line="240" w:lineRule="auto"/>
        <w:jc w:val="left"/>
      </w:pPr>
      <w:r>
        <w:t>dd: día</w:t>
      </w:r>
    </w:p>
    <w:p w:rsidR="00935FF0" w:rsidRDefault="00935FF0" w:rsidP="00D20093">
      <w:pPr>
        <w:numPr>
          <w:ilvl w:val="1"/>
          <w:numId w:val="55"/>
        </w:numPr>
        <w:tabs>
          <w:tab w:val="left" w:pos="720"/>
        </w:tabs>
        <w:suppressAutoHyphens/>
        <w:spacing w:after="0" w:line="240" w:lineRule="auto"/>
        <w:jc w:val="left"/>
      </w:pPr>
      <w:r>
        <w:lastRenderedPageBreak/>
        <w:t>hh: hora (</w:t>
      </w:r>
      <w:smartTag w:uri="urn:schemas-microsoft-com:office:smarttags" w:element="metricconverter">
        <w:smartTagPr>
          <w:attr w:name="ProductID" w:val="00 a"/>
        </w:smartTagPr>
        <w:r>
          <w:t>00 a</w:t>
        </w:r>
      </w:smartTag>
      <w:r>
        <w:t xml:space="preserve"> 23)</w:t>
      </w:r>
    </w:p>
    <w:p w:rsidR="00935FF0" w:rsidRDefault="00935FF0" w:rsidP="00D20093">
      <w:pPr>
        <w:numPr>
          <w:ilvl w:val="1"/>
          <w:numId w:val="55"/>
        </w:numPr>
        <w:tabs>
          <w:tab w:val="left" w:pos="720"/>
        </w:tabs>
        <w:suppressAutoHyphens/>
        <w:spacing w:after="0" w:line="240" w:lineRule="auto"/>
        <w:jc w:val="left"/>
      </w:pPr>
      <w:r>
        <w:t>mi: minutos</w:t>
      </w:r>
    </w:p>
    <w:p w:rsidR="00935FF0" w:rsidRDefault="00935FF0" w:rsidP="00D20093">
      <w:pPr>
        <w:numPr>
          <w:ilvl w:val="1"/>
          <w:numId w:val="55"/>
        </w:numPr>
        <w:tabs>
          <w:tab w:val="left" w:pos="720"/>
        </w:tabs>
        <w:suppressAutoHyphens/>
        <w:spacing w:after="0" w:line="240" w:lineRule="auto"/>
        <w:jc w:val="left"/>
      </w:pPr>
      <w:r>
        <w:t>ss: segundos</w:t>
      </w:r>
    </w:p>
    <w:p w:rsidR="00935FF0" w:rsidRDefault="00935FF0" w:rsidP="00D20093">
      <w:pPr>
        <w:numPr>
          <w:ilvl w:val="1"/>
          <w:numId w:val="55"/>
        </w:numPr>
        <w:tabs>
          <w:tab w:val="left" w:pos="720"/>
        </w:tabs>
        <w:suppressAutoHyphens/>
        <w:spacing w:after="0" w:line="240" w:lineRule="auto"/>
        <w:jc w:val="left"/>
      </w:pPr>
      <w:r>
        <w:t>eeeeeeee: código do banco</w:t>
      </w:r>
    </w:p>
    <w:p w:rsidR="00935FF0" w:rsidRDefault="00935FF0" w:rsidP="00D20093">
      <w:pPr>
        <w:numPr>
          <w:ilvl w:val="1"/>
          <w:numId w:val="55"/>
        </w:numPr>
        <w:tabs>
          <w:tab w:val="left" w:pos="720"/>
        </w:tabs>
        <w:suppressAutoHyphens/>
        <w:spacing w:after="0" w:line="240" w:lineRule="auto"/>
        <w:jc w:val="left"/>
      </w:pPr>
      <w:r>
        <w:t xml:space="preserve">nnn: número de sequencia </w:t>
      </w:r>
    </w:p>
    <w:p w:rsidR="00935FF0" w:rsidRDefault="00935FF0" w:rsidP="00D20093">
      <w:pPr>
        <w:numPr>
          <w:ilvl w:val="1"/>
          <w:numId w:val="55"/>
        </w:numPr>
        <w:tabs>
          <w:tab w:val="left" w:pos="720"/>
        </w:tabs>
        <w:suppressAutoHyphens/>
        <w:spacing w:after="0" w:line="240" w:lineRule="auto"/>
        <w:jc w:val="left"/>
      </w:pPr>
      <w:r>
        <w:t>mmmmmmmmmm: número do estabelecimento (maquineta)</w:t>
      </w:r>
    </w:p>
    <w:p w:rsidR="00935FF0" w:rsidRDefault="00935FF0" w:rsidP="00935FF0">
      <w:r>
        <w:t>Diretivas de formatação:</w:t>
      </w:r>
    </w:p>
    <w:p w:rsidR="00935FF0" w:rsidRDefault="00935FF0" w:rsidP="00D20093">
      <w:pPr>
        <w:numPr>
          <w:ilvl w:val="1"/>
          <w:numId w:val="55"/>
        </w:numPr>
        <w:tabs>
          <w:tab w:val="left" w:pos="720"/>
        </w:tabs>
        <w:suppressAutoHyphens/>
        <w:spacing w:after="0" w:line="240" w:lineRule="auto"/>
        <w:jc w:val="left"/>
      </w:pPr>
      <w:r>
        <w:t>Todos os campos numéricos são alinhados a direita e preenchidos com zeros a esquerda. Os últimos dois dígitos referem-se as decimais;</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pPr>
      <w:r>
        <w:t>Todos os campos alfanuméricos são alinhados a esquerda e preenchidos com brancos a direita;</w:t>
      </w:r>
    </w:p>
    <w:p w:rsidR="00935FF0" w:rsidRDefault="00935FF0" w:rsidP="00935FF0">
      <w:pPr>
        <w:numPr>
          <w:ilvl w:val="0"/>
          <w:numId w:val="40"/>
        </w:numPr>
        <w:tabs>
          <w:tab w:val="left" w:pos="720"/>
          <w:tab w:val="left" w:pos="1080"/>
          <w:tab w:val="left" w:pos="1440"/>
          <w:tab w:val="left" w:pos="1800"/>
          <w:tab w:val="left" w:pos="2160"/>
          <w:tab w:val="left" w:pos="2520"/>
          <w:tab w:val="left" w:pos="2880"/>
          <w:tab w:val="left" w:pos="3240"/>
        </w:tabs>
        <w:suppressAutoHyphens/>
        <w:spacing w:after="0" w:line="240" w:lineRule="auto"/>
        <w:ind w:left="720"/>
        <w:jc w:val="left"/>
        <w:rPr>
          <w:shd w:val="clear" w:color="auto" w:fill="C0C0C0"/>
        </w:rPr>
      </w:pPr>
      <w:r>
        <w:rPr>
          <w:shd w:val="clear" w:color="auto" w:fill="C0C0C0"/>
        </w:rPr>
        <w:t>Todos os arquivos deverão conter  no detalhe o campo [tipo de mensagem].</w:t>
      </w:r>
    </w:p>
    <w:p w:rsidR="00935FF0" w:rsidRDefault="00935FF0" w:rsidP="00935FF0"/>
    <w:p w:rsidR="00935FF0" w:rsidRDefault="00935FF0" w:rsidP="00935FF0">
      <w:pPr>
        <w:ind w:left="720"/>
        <w:rPr>
          <w:b/>
          <w:i/>
          <w:color w:val="FF0000"/>
        </w:rPr>
      </w:pPr>
      <w:r>
        <w:rPr>
          <w:b/>
          <w:i/>
          <w:color w:val="FF0000"/>
          <w:shd w:val="clear" w:color="auto" w:fill="FFFF00"/>
        </w:rPr>
        <w:t>IMPORTANTE</w:t>
      </w:r>
      <w:r>
        <w:rPr>
          <w:b/>
          <w:i/>
          <w:color w:val="FF0000"/>
        </w:rPr>
        <w:t>: As mensagens de timeout RR (TM) e as mensagens R0 podem ser enviadas somente uma vez para o Lynx.</w:t>
      </w:r>
    </w:p>
    <w:p w:rsidR="00935FF0" w:rsidRPr="00935FF0" w:rsidRDefault="00935FF0" w:rsidP="00935FF0">
      <w:pPr>
        <w:pStyle w:val="Ttulo2"/>
      </w:pPr>
      <w:bookmarkStart w:id="186" w:name="_Toc419712399"/>
      <w:r w:rsidRPr="00935FF0">
        <w:t>Gestão do processamento dos arquivos</w:t>
      </w:r>
      <w:bookmarkEnd w:id="186"/>
    </w:p>
    <w:p w:rsidR="00935FF0" w:rsidRDefault="00935FF0" w:rsidP="00935FF0">
      <w:pPr>
        <w:ind w:left="360"/>
      </w:pPr>
      <w:r>
        <w:t xml:space="preserve">Todos os processos responsavéis pelo processamento dos arquivos recebidos deverão ser ajustados para comparar a quantidade de registros enviados no rodapé de cada arquivo com a quantidade de registros lidos pela aplicação. </w:t>
      </w:r>
      <w:r>
        <w:tab/>
      </w:r>
    </w:p>
    <w:p w:rsidR="00935FF0" w:rsidRDefault="00935FF0" w:rsidP="00935FF0">
      <w:pPr>
        <w:ind w:left="360"/>
      </w:pPr>
      <w:r>
        <w:t xml:space="preserve">A princípio o processamento dos arquivos não deverá ser interrompido por inconsistências da versão do arquivo ou quantidade de registros informados, </w:t>
      </w:r>
      <w:r>
        <w:rPr>
          <w:b/>
        </w:rPr>
        <w:t>exceto</w:t>
      </w:r>
      <w:r>
        <w:t xml:space="preserve"> para os arquivos listados abaixo:</w:t>
      </w:r>
    </w:p>
    <w:p w:rsidR="00935FF0" w:rsidRDefault="00935FF0" w:rsidP="00935FF0">
      <w:pPr>
        <w:ind w:left="360"/>
        <w:rPr>
          <w:color w:val="003366"/>
          <w:u w:val="single"/>
        </w:rPr>
      </w:pPr>
      <w:r>
        <w:rPr>
          <w:color w:val="003366"/>
          <w:u w:val="single"/>
        </w:rPr>
        <w:t>Arquivos processados pelo SEC</w:t>
      </w:r>
    </w:p>
    <w:p w:rsidR="00935FF0" w:rsidRDefault="00935FF0" w:rsidP="00D20093">
      <w:pPr>
        <w:numPr>
          <w:ilvl w:val="1"/>
          <w:numId w:val="55"/>
        </w:numPr>
        <w:tabs>
          <w:tab w:val="left" w:pos="720"/>
        </w:tabs>
        <w:suppressAutoHyphens/>
        <w:spacing w:after="0" w:line="240" w:lineRule="auto"/>
        <w:jc w:val="left"/>
        <w:rPr>
          <w:b/>
          <w:bCs/>
        </w:rPr>
      </w:pPr>
      <w:r>
        <w:t xml:space="preserve">Tarifação e-Lynx  = F9n.dat – </w:t>
      </w:r>
      <w:r>
        <w:rPr>
          <w:b/>
          <w:bCs/>
        </w:rPr>
        <w:t>Esse arquivo não está sendo gravado no mainframe.</w:t>
      </w:r>
    </w:p>
    <w:p w:rsidR="00935FF0" w:rsidRDefault="00935FF0" w:rsidP="00935FF0"/>
    <w:p w:rsidR="00935FF0" w:rsidRDefault="00935FF0" w:rsidP="00D20093">
      <w:pPr>
        <w:numPr>
          <w:ilvl w:val="1"/>
          <w:numId w:val="55"/>
        </w:numPr>
        <w:tabs>
          <w:tab w:val="left" w:pos="720"/>
        </w:tabs>
        <w:suppressAutoHyphens/>
        <w:spacing w:after="0" w:line="240" w:lineRule="auto"/>
        <w:jc w:val="left"/>
      </w:pPr>
      <w:r>
        <w:t xml:space="preserve">Eventos / Ações por estabelecimento = INCCOMER.rpt </w:t>
      </w:r>
      <w:r>
        <w:rPr>
          <w:rFonts w:ascii="Wingdings" w:hAnsi="Wingdings"/>
        </w:rPr>
        <w:t></w:t>
      </w:r>
      <w:r>
        <w:t xml:space="preserve"> </w:t>
      </w:r>
      <w:proofErr w:type="gramStart"/>
      <w:r>
        <w:rPr>
          <w:b/>
          <w:bCs/>
        </w:rPr>
        <w:t>PBRCV.BCCVS.NEURAL.ACOES(</w:t>
      </w:r>
      <w:proofErr w:type="gramEnd"/>
      <w:r>
        <w:rPr>
          <w:b/>
          <w:bCs/>
        </w:rPr>
        <w:t xml:space="preserve">+1) </w:t>
      </w:r>
      <w:r>
        <w:rPr>
          <w:bCs/>
        </w:rPr>
        <w:t>processado</w:t>
      </w:r>
      <w:r>
        <w:rPr>
          <w:b/>
          <w:bCs/>
        </w:rPr>
        <w:t xml:space="preserve"> </w:t>
      </w:r>
      <w:r>
        <w:t>pela rotina BRCVNE97.</w:t>
      </w:r>
    </w:p>
    <w:p w:rsidR="00935FF0" w:rsidRDefault="00935FF0" w:rsidP="00935FF0"/>
    <w:p w:rsidR="00935FF0" w:rsidRDefault="00935FF0" w:rsidP="00935FF0">
      <w:pPr>
        <w:ind w:left="360"/>
      </w:pPr>
      <w:r>
        <w:t xml:space="preserve">Os arquivos listados acima são processados pela equipe de sistema SEC, caso seja identificado alguma inconsistência (versão do arquivo ou quantidade de registros) a rotina deverá ser abortadas gerando um estímulo para a área que monitora os processos batchs do mainframe EDS.  </w:t>
      </w:r>
    </w:p>
    <w:p w:rsidR="00935FF0" w:rsidRDefault="00935FF0" w:rsidP="00935FF0">
      <w:pPr>
        <w:ind w:left="360"/>
        <w:rPr>
          <w:color w:val="003366"/>
          <w:u w:val="single"/>
        </w:rPr>
      </w:pPr>
      <w:r>
        <w:rPr>
          <w:color w:val="003366"/>
          <w:u w:val="single"/>
        </w:rPr>
        <w:t>Arquivos processados pelo Lynx</w:t>
      </w:r>
    </w:p>
    <w:p w:rsidR="00935FF0" w:rsidRDefault="00935FF0" w:rsidP="00935FF0">
      <w:pPr>
        <w:ind w:left="360"/>
      </w:pPr>
    </w:p>
    <w:p w:rsidR="00935FF0" w:rsidRDefault="00935FF0" w:rsidP="00935FF0">
      <w:pPr>
        <w:ind w:left="360"/>
      </w:pPr>
      <w:proofErr w:type="gramStart"/>
      <w:r>
        <w:t>Todas as</w:t>
      </w:r>
      <w:proofErr w:type="gramEnd"/>
      <w:r>
        <w:t xml:space="preserve"> inconsistências deverão ser registradas em uma base de dados ou arquivo, onde as seguintes informações deverão ser fornecidas:</w:t>
      </w:r>
    </w:p>
    <w:p w:rsidR="00935FF0" w:rsidRDefault="00935FF0" w:rsidP="00D20093">
      <w:pPr>
        <w:numPr>
          <w:ilvl w:val="1"/>
          <w:numId w:val="55"/>
        </w:numPr>
        <w:tabs>
          <w:tab w:val="left" w:pos="720"/>
        </w:tabs>
        <w:suppressAutoHyphens/>
        <w:spacing w:after="0" w:line="240" w:lineRule="auto"/>
        <w:jc w:val="left"/>
      </w:pPr>
      <w:r>
        <w:lastRenderedPageBreak/>
        <w:t>Nome do arquivo;</w:t>
      </w:r>
    </w:p>
    <w:p w:rsidR="00935FF0" w:rsidRDefault="00935FF0" w:rsidP="00D20093">
      <w:pPr>
        <w:numPr>
          <w:ilvl w:val="1"/>
          <w:numId w:val="55"/>
        </w:numPr>
        <w:tabs>
          <w:tab w:val="left" w:pos="720"/>
        </w:tabs>
        <w:suppressAutoHyphens/>
        <w:spacing w:after="0" w:line="240" w:lineRule="auto"/>
        <w:jc w:val="left"/>
      </w:pPr>
      <w:r>
        <w:t>Data de processamento;</w:t>
      </w:r>
    </w:p>
    <w:p w:rsidR="00935FF0" w:rsidRDefault="00935FF0" w:rsidP="00D20093">
      <w:pPr>
        <w:numPr>
          <w:ilvl w:val="1"/>
          <w:numId w:val="55"/>
        </w:numPr>
        <w:tabs>
          <w:tab w:val="left" w:pos="720"/>
        </w:tabs>
        <w:suppressAutoHyphens/>
        <w:spacing w:after="0" w:line="240" w:lineRule="auto"/>
        <w:jc w:val="left"/>
      </w:pPr>
      <w:r>
        <w:t>Qtde de registros informado no arquivo;</w:t>
      </w:r>
    </w:p>
    <w:p w:rsidR="00935FF0" w:rsidRDefault="00935FF0" w:rsidP="00D20093">
      <w:pPr>
        <w:numPr>
          <w:ilvl w:val="1"/>
          <w:numId w:val="55"/>
        </w:numPr>
        <w:tabs>
          <w:tab w:val="left" w:pos="720"/>
        </w:tabs>
        <w:suppressAutoHyphens/>
        <w:spacing w:after="0" w:line="240" w:lineRule="auto"/>
        <w:jc w:val="left"/>
      </w:pPr>
      <w:r>
        <w:t>Versão informada no arquivo;</w:t>
      </w:r>
    </w:p>
    <w:p w:rsidR="00935FF0" w:rsidRDefault="00935FF0" w:rsidP="00D20093">
      <w:pPr>
        <w:numPr>
          <w:ilvl w:val="1"/>
          <w:numId w:val="55"/>
        </w:numPr>
        <w:tabs>
          <w:tab w:val="left" w:pos="720"/>
        </w:tabs>
        <w:suppressAutoHyphens/>
        <w:spacing w:after="0" w:line="240" w:lineRule="auto"/>
        <w:jc w:val="left"/>
      </w:pPr>
      <w:r>
        <w:t>Qtde de registros lidos;</w:t>
      </w:r>
    </w:p>
    <w:p w:rsidR="00935FF0" w:rsidRDefault="00935FF0" w:rsidP="00D20093">
      <w:pPr>
        <w:numPr>
          <w:ilvl w:val="1"/>
          <w:numId w:val="55"/>
        </w:numPr>
        <w:tabs>
          <w:tab w:val="left" w:pos="720"/>
        </w:tabs>
        <w:suppressAutoHyphens/>
        <w:spacing w:after="0" w:line="240" w:lineRule="auto"/>
        <w:jc w:val="left"/>
      </w:pPr>
      <w:r>
        <w:t>Mensagem de erro:</w:t>
      </w:r>
    </w:p>
    <w:p w:rsidR="00935FF0" w:rsidRDefault="00935FF0" w:rsidP="00935FF0">
      <w:pPr>
        <w:rPr>
          <w:i/>
        </w:rPr>
      </w:pPr>
      <w:r>
        <w:rPr>
          <w:i/>
        </w:rPr>
        <w:tab/>
        <w:t>Sugestões de mensagem</w:t>
      </w:r>
    </w:p>
    <w:p w:rsidR="00935FF0" w:rsidRDefault="00935FF0" w:rsidP="00D20093">
      <w:pPr>
        <w:numPr>
          <w:ilvl w:val="4"/>
          <w:numId w:val="55"/>
        </w:numPr>
        <w:tabs>
          <w:tab w:val="left" w:pos="2880"/>
        </w:tabs>
        <w:suppressAutoHyphens/>
        <w:spacing w:after="0" w:line="240" w:lineRule="auto"/>
        <w:jc w:val="left"/>
        <w:rPr>
          <w:i/>
        </w:rPr>
      </w:pPr>
      <w:r>
        <w:rPr>
          <w:i/>
        </w:rPr>
        <w:t>Versão do arquivo inválida</w:t>
      </w:r>
    </w:p>
    <w:p w:rsidR="00935FF0" w:rsidRDefault="00935FF0" w:rsidP="00D20093">
      <w:pPr>
        <w:numPr>
          <w:ilvl w:val="4"/>
          <w:numId w:val="55"/>
        </w:numPr>
        <w:tabs>
          <w:tab w:val="left" w:pos="2880"/>
        </w:tabs>
        <w:suppressAutoHyphens/>
        <w:spacing w:after="0" w:line="240" w:lineRule="auto"/>
        <w:jc w:val="left"/>
        <w:rPr>
          <w:i/>
        </w:rPr>
      </w:pPr>
      <w:r>
        <w:rPr>
          <w:i/>
        </w:rPr>
        <w:t>Qtde registros informados difere da qtde de registros lidos ou processados;</w:t>
      </w:r>
    </w:p>
    <w:p w:rsidR="00935FF0" w:rsidRDefault="00935FF0" w:rsidP="00D20093">
      <w:pPr>
        <w:numPr>
          <w:ilvl w:val="4"/>
          <w:numId w:val="55"/>
        </w:numPr>
        <w:tabs>
          <w:tab w:val="left" w:pos="2880"/>
        </w:tabs>
        <w:suppressAutoHyphens/>
        <w:spacing w:after="0" w:line="240" w:lineRule="auto"/>
        <w:jc w:val="left"/>
        <w:rPr>
          <w:i/>
        </w:rPr>
      </w:pPr>
      <w:r>
        <w:rPr>
          <w:i/>
        </w:rPr>
        <w:t>Arquivo inconsistente, problemas na conversão de dados.</w:t>
      </w:r>
    </w:p>
    <w:p w:rsidR="00935FF0" w:rsidRDefault="00935FF0" w:rsidP="00935FF0">
      <w:pPr>
        <w:ind w:left="1440"/>
      </w:pPr>
    </w:p>
    <w:p w:rsidR="00935FF0" w:rsidRDefault="00935FF0" w:rsidP="00935FF0">
      <w:pPr>
        <w:ind w:left="360"/>
        <w:rPr>
          <w:b/>
          <w:i/>
          <w:color w:val="FF0000"/>
        </w:rPr>
      </w:pPr>
      <w:r>
        <w:rPr>
          <w:b/>
          <w:i/>
          <w:color w:val="FF0000"/>
        </w:rPr>
        <w:t>Os registros dos logs de processamento com as informações citadas acima deverão ser implementados em 17/11. Essa base de dados deverá ser monitorada pela área de Produção.</w:t>
      </w:r>
    </w:p>
    <w:p w:rsidR="00FA2DBF" w:rsidRPr="00AE0E4D" w:rsidRDefault="00FA2DBF" w:rsidP="00FA2DBF">
      <w:pPr>
        <w:pStyle w:val="Ttulo1"/>
      </w:pPr>
      <w:bookmarkStart w:id="187" w:name="_Ref362424870"/>
      <w:bookmarkStart w:id="188" w:name="_Toc370116601"/>
      <w:bookmarkStart w:id="189" w:name="_Toc419712400"/>
      <w:r w:rsidRPr="00AE0E4D">
        <w:t>Anexo 2. Diagramas de secuencia de mensajes Lynx – Stratus</w:t>
      </w:r>
      <w:bookmarkEnd w:id="187"/>
      <w:bookmarkEnd w:id="188"/>
      <w:bookmarkEnd w:id="189"/>
      <w:r w:rsidRPr="00AE0E4D">
        <w:t xml:space="preserve"> </w:t>
      </w:r>
    </w:p>
    <w:p w:rsidR="00FA2DBF" w:rsidRPr="00AE0E4D" w:rsidRDefault="00FA2DBF" w:rsidP="00FA2DBF">
      <w:pPr>
        <w:rPr>
          <w:lang w:val="es-ES_tradnl"/>
        </w:rPr>
      </w:pPr>
      <w:r w:rsidRPr="00AE0E4D">
        <w:rPr>
          <w:lang w:val="es-ES_tradnl"/>
        </w:rPr>
        <w:t>Los siguientes diagramas están extraídos del documento ET-SMS-2582.doc.</w:t>
      </w:r>
    </w:p>
    <w:p w:rsidR="00FA2DBF" w:rsidRPr="00C557CF" w:rsidRDefault="00FA2DBF" w:rsidP="00C557CF">
      <w:pPr>
        <w:pStyle w:val="Ttulo2"/>
      </w:pPr>
      <w:bookmarkStart w:id="190" w:name="_Toc419712401"/>
      <w:r w:rsidRPr="00C557CF">
        <w:rPr>
          <w:rStyle w:val="Tedtulo1Char"/>
          <w:rFonts w:cs="Times New Roman"/>
          <w:b/>
          <w:bCs w:val="0"/>
          <w:kern w:val="0"/>
          <w:sz w:val="24"/>
          <w:lang w:val="es-ES"/>
        </w:rPr>
        <w:t>Resposta de Ação 00 – Sem Ação</w:t>
      </w:r>
      <w:bookmarkEnd w:id="190"/>
    </w:p>
    <w:p w:rsidR="00FA2DBF" w:rsidRPr="00AE0E4D" w:rsidRDefault="00FA2DBF" w:rsidP="00FA2DBF">
      <w:pPr>
        <w:pStyle w:val="Estilopredeterminado"/>
        <w:rPr>
          <w:lang w:val="es-ES_tradnl"/>
        </w:rPr>
      </w:pPr>
    </w:p>
    <w:p w:rsidR="00FA2DBF" w:rsidRPr="00AE0E4D" w:rsidRDefault="00FA2DBF" w:rsidP="00FA2DBF">
      <w:pPr>
        <w:pStyle w:val="Estilopredeterminado"/>
        <w:jc w:val="center"/>
        <w:rPr>
          <w:lang w:val="es-ES_tradnl"/>
        </w:rPr>
      </w:pPr>
      <w:r w:rsidRPr="00AE0E4D">
        <w:rPr>
          <w:noProof/>
          <w:lang w:val="es-ES" w:eastAsia="es-ES"/>
        </w:rPr>
        <w:drawing>
          <wp:inline distT="0" distB="0" distL="0" distR="0">
            <wp:extent cx="5549462" cy="290726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srcRect/>
                    <a:stretch>
                      <a:fillRect/>
                    </a:stretch>
                  </pic:blipFill>
                  <pic:spPr bwMode="auto">
                    <a:xfrm>
                      <a:off x="0" y="0"/>
                      <a:ext cx="5560741" cy="2913177"/>
                    </a:xfrm>
                    <a:prstGeom prst="rect">
                      <a:avLst/>
                    </a:prstGeom>
                    <a:noFill/>
                    <a:ln w="9525">
                      <a:noFill/>
                      <a:miter lim="800000"/>
                      <a:headEnd/>
                      <a:tailEnd/>
                    </a:ln>
                  </pic:spPr>
                </pic:pic>
              </a:graphicData>
            </a:graphic>
          </wp:inline>
        </w:drawing>
      </w:r>
    </w:p>
    <w:p w:rsidR="00FA2DBF" w:rsidRPr="00AE0E4D" w:rsidRDefault="00FA2DBF" w:rsidP="00FA2DBF">
      <w:pPr>
        <w:pStyle w:val="Estilopredeterminado"/>
        <w:rPr>
          <w:lang w:val="es-ES_tradnl"/>
        </w:rPr>
      </w:pPr>
    </w:p>
    <w:p w:rsidR="00FA2DBF" w:rsidRPr="00C557CF" w:rsidRDefault="00FA2DBF" w:rsidP="00C557CF">
      <w:pPr>
        <w:pStyle w:val="Ttulo3"/>
      </w:pPr>
      <w:bookmarkStart w:id="191" w:name="_Toc419712402"/>
      <w:r w:rsidRPr="00C557CF">
        <w:t>Descrição:</w:t>
      </w:r>
      <w:bookmarkEnd w:id="191"/>
    </w:p>
    <w:p w:rsidR="00FA2DBF" w:rsidRPr="00AE0E4D" w:rsidRDefault="00FA2DBF" w:rsidP="00FA2DBF">
      <w:pPr>
        <w:pStyle w:val="Estilopredeterminado"/>
        <w:rPr>
          <w:lang w:val="es-ES_tradnl"/>
        </w:rPr>
      </w:pPr>
    </w:p>
    <w:p w:rsidR="00FA2DBF" w:rsidRPr="00AE0E4D" w:rsidRDefault="00FA2DBF" w:rsidP="00FA2DBF">
      <w:pPr>
        <w:pStyle w:val="Estilopredeterminado"/>
        <w:rPr>
          <w:lang w:val="es-ES_tradnl"/>
        </w:rPr>
      </w:pPr>
      <w:r w:rsidRPr="00AE0E4D">
        <w:rPr>
          <w:rFonts w:ascii="Tahoma"/>
          <w:sz w:val="20"/>
          <w:szCs w:val="20"/>
          <w:lang w:val="es-ES_tradnl"/>
        </w:rPr>
        <w:t>Transa</w:t>
      </w:r>
      <w:r w:rsidRPr="00AE0E4D">
        <w:rPr>
          <w:rFonts w:ascii="Tahoma"/>
          <w:sz w:val="20"/>
          <w:szCs w:val="20"/>
          <w:lang w:val="es-ES_tradnl"/>
        </w:rPr>
        <w:t>çõ</w:t>
      </w:r>
      <w:r w:rsidRPr="00AE0E4D">
        <w:rPr>
          <w:rFonts w:ascii="Tahoma"/>
          <w:sz w:val="20"/>
          <w:szCs w:val="20"/>
          <w:lang w:val="es-ES_tradnl"/>
        </w:rPr>
        <w:t xml:space="preserve">es com </w:t>
      </w:r>
      <w:r w:rsidRPr="00AE0E4D">
        <w:rPr>
          <w:rFonts w:ascii="Tahoma"/>
          <w:b/>
          <w:sz w:val="20"/>
          <w:lang w:val="es-ES_tradnl"/>
        </w:rPr>
        <w:t>Resposta de A</w:t>
      </w:r>
      <w:r w:rsidRPr="00AE0E4D">
        <w:rPr>
          <w:rFonts w:ascii="Tahoma"/>
          <w:b/>
          <w:sz w:val="20"/>
          <w:lang w:val="es-ES_tradnl"/>
        </w:rPr>
        <w:t>çã</w:t>
      </w:r>
      <w:r w:rsidRPr="00AE0E4D">
        <w:rPr>
          <w:rFonts w:ascii="Tahoma"/>
          <w:b/>
          <w:sz w:val="20"/>
          <w:lang w:val="es-ES_tradnl"/>
        </w:rPr>
        <w:t>o 00</w:t>
      </w:r>
      <w:r w:rsidRPr="00AE0E4D">
        <w:rPr>
          <w:rFonts w:ascii="Tahoma"/>
          <w:sz w:val="20"/>
          <w:lang w:val="es-ES_tradnl"/>
        </w:rPr>
        <w:t xml:space="preserve"> e com </w:t>
      </w:r>
      <w:r w:rsidRPr="00AE0E4D">
        <w:rPr>
          <w:rFonts w:ascii="Tahoma"/>
          <w:b/>
          <w:sz w:val="20"/>
          <w:lang w:val="es-ES_tradnl"/>
        </w:rPr>
        <w:t>Score Neural</w:t>
      </w:r>
      <w:r w:rsidRPr="00AE0E4D">
        <w:rPr>
          <w:rFonts w:ascii="Tahoma"/>
          <w:sz w:val="20"/>
          <w:lang w:val="es-ES_tradnl"/>
        </w:rPr>
        <w:t xml:space="preserve"> </w:t>
      </w:r>
      <w:r w:rsidRPr="00AE0E4D">
        <w:rPr>
          <w:rFonts w:ascii="Tahoma"/>
          <w:b/>
          <w:color w:val="800000"/>
          <w:sz w:val="20"/>
          <w:lang w:val="es-ES_tradnl"/>
        </w:rPr>
        <w:t>maior que 0</w:t>
      </w:r>
      <w:r w:rsidRPr="00AE0E4D">
        <w:rPr>
          <w:rFonts w:ascii="Tahoma"/>
          <w:sz w:val="20"/>
          <w:lang w:val="es-ES_tradnl"/>
        </w:rPr>
        <w:t xml:space="preserve">, devem ter o </w:t>
      </w:r>
      <w:r w:rsidRPr="00AE0E4D">
        <w:rPr>
          <w:rFonts w:ascii="Tahoma"/>
          <w:b/>
          <w:sz w:val="20"/>
          <w:lang w:val="es-ES_tradnl"/>
        </w:rPr>
        <w:t>bit 48</w:t>
      </w:r>
      <w:r w:rsidRPr="00AE0E4D">
        <w:rPr>
          <w:rFonts w:ascii="Tahoma"/>
          <w:sz w:val="20"/>
          <w:lang w:val="es-ES_tradnl"/>
        </w:rPr>
        <w:t xml:space="preserve"> preenchido desde que o Banco Emissor esteja cadastrado no </w:t>
      </w:r>
      <w:r w:rsidRPr="00AE0E4D">
        <w:rPr>
          <w:rFonts w:ascii="Tahoma"/>
          <w:b/>
          <w:i/>
          <w:sz w:val="20"/>
          <w:lang w:val="es-ES_tradnl"/>
        </w:rPr>
        <w:t>SCE</w:t>
      </w:r>
      <w:r w:rsidRPr="00AE0E4D">
        <w:rPr>
          <w:rFonts w:ascii="Tahoma"/>
          <w:sz w:val="20"/>
          <w:lang w:val="es-ES_tradnl"/>
        </w:rPr>
        <w:t xml:space="preserve"> (Solu</w:t>
      </w:r>
      <w:r w:rsidRPr="00AE0E4D">
        <w:rPr>
          <w:rFonts w:ascii="Tahoma"/>
          <w:sz w:val="20"/>
          <w:lang w:val="es-ES_tradnl"/>
        </w:rPr>
        <w:t>çõ</w:t>
      </w:r>
      <w:r w:rsidRPr="00AE0E4D">
        <w:rPr>
          <w:rFonts w:ascii="Tahoma"/>
          <w:sz w:val="20"/>
          <w:lang w:val="es-ES_tradnl"/>
        </w:rPr>
        <w:t>es de Captura Eletr</w:t>
      </w:r>
      <w:r w:rsidRPr="00AE0E4D">
        <w:rPr>
          <w:rFonts w:ascii="Tahoma"/>
          <w:sz w:val="20"/>
          <w:lang w:val="es-ES_tradnl"/>
        </w:rPr>
        <w:t>ô</w:t>
      </w:r>
      <w:r w:rsidRPr="00AE0E4D">
        <w:rPr>
          <w:rFonts w:ascii="Tahoma"/>
          <w:sz w:val="20"/>
          <w:lang w:val="es-ES_tradnl"/>
        </w:rPr>
        <w:t>nica).</w:t>
      </w:r>
    </w:p>
    <w:p w:rsidR="00FA2DBF" w:rsidRPr="00AE0E4D" w:rsidRDefault="00FA2DBF" w:rsidP="00FA2DBF">
      <w:pPr>
        <w:pStyle w:val="Estilopredeterminado"/>
        <w:rPr>
          <w:rFonts w:ascii="Tahoma"/>
          <w:sz w:val="20"/>
          <w:lang w:val="es-ES_tradnl"/>
        </w:rPr>
      </w:pPr>
    </w:p>
    <w:p w:rsidR="00FA2DBF" w:rsidRPr="00AE0E4D" w:rsidRDefault="00FA2DBF" w:rsidP="00FA2DBF">
      <w:pPr>
        <w:pStyle w:val="Estilopredeterminado"/>
        <w:rPr>
          <w:lang w:val="es-ES_tradnl"/>
        </w:rPr>
      </w:pPr>
      <w:r w:rsidRPr="00AE0E4D">
        <w:rPr>
          <w:rFonts w:ascii="Tahoma"/>
          <w:sz w:val="20"/>
          <w:lang w:val="es-ES_tradnl"/>
        </w:rPr>
        <w:lastRenderedPageBreak/>
        <w:t>Transa</w:t>
      </w:r>
      <w:r w:rsidRPr="00AE0E4D">
        <w:rPr>
          <w:rFonts w:ascii="Tahoma"/>
          <w:sz w:val="20"/>
          <w:lang w:val="es-ES_tradnl"/>
        </w:rPr>
        <w:t>çõ</w:t>
      </w:r>
      <w:r w:rsidRPr="00AE0E4D">
        <w:rPr>
          <w:rFonts w:ascii="Tahoma"/>
          <w:sz w:val="20"/>
          <w:lang w:val="es-ES_tradnl"/>
        </w:rPr>
        <w:t xml:space="preserve">es com </w:t>
      </w:r>
      <w:r w:rsidRPr="00AE0E4D">
        <w:rPr>
          <w:rFonts w:ascii="Tahoma"/>
          <w:b/>
          <w:sz w:val="20"/>
          <w:lang w:val="es-ES_tradnl"/>
        </w:rPr>
        <w:t>Resposta de A</w:t>
      </w:r>
      <w:r w:rsidRPr="00AE0E4D">
        <w:rPr>
          <w:rFonts w:ascii="Tahoma"/>
          <w:b/>
          <w:sz w:val="20"/>
          <w:lang w:val="es-ES_tradnl"/>
        </w:rPr>
        <w:t>çã</w:t>
      </w:r>
      <w:r w:rsidRPr="00AE0E4D">
        <w:rPr>
          <w:rFonts w:ascii="Tahoma"/>
          <w:b/>
          <w:sz w:val="20"/>
          <w:lang w:val="es-ES_tradnl"/>
        </w:rPr>
        <w:t>o 00</w:t>
      </w:r>
      <w:r w:rsidRPr="00AE0E4D">
        <w:rPr>
          <w:rFonts w:ascii="Tahoma"/>
          <w:sz w:val="20"/>
          <w:lang w:val="es-ES_tradnl"/>
        </w:rPr>
        <w:t xml:space="preserve"> e com </w:t>
      </w:r>
      <w:r w:rsidRPr="00AE0E4D">
        <w:rPr>
          <w:rFonts w:ascii="Tahoma"/>
          <w:b/>
          <w:sz w:val="20"/>
          <w:lang w:val="es-ES_tradnl"/>
        </w:rPr>
        <w:t>Score Neural</w:t>
      </w:r>
      <w:r w:rsidRPr="00AE0E4D">
        <w:rPr>
          <w:rFonts w:ascii="Tahoma"/>
          <w:sz w:val="20"/>
          <w:lang w:val="es-ES_tradnl"/>
        </w:rPr>
        <w:t xml:space="preserve"> </w:t>
      </w:r>
      <w:r w:rsidRPr="00AE0E4D">
        <w:rPr>
          <w:rFonts w:ascii="Tahoma"/>
          <w:b/>
          <w:color w:val="800000"/>
          <w:sz w:val="20"/>
          <w:lang w:val="es-ES_tradnl"/>
        </w:rPr>
        <w:t>igual a 0</w:t>
      </w:r>
      <w:r w:rsidRPr="00AE0E4D">
        <w:rPr>
          <w:rFonts w:ascii="Tahoma"/>
          <w:sz w:val="20"/>
          <w:lang w:val="es-ES_tradnl"/>
        </w:rPr>
        <w:t>, n</w:t>
      </w:r>
      <w:r w:rsidRPr="00AE0E4D">
        <w:rPr>
          <w:rFonts w:ascii="Tahoma"/>
          <w:sz w:val="20"/>
          <w:lang w:val="es-ES_tradnl"/>
        </w:rPr>
        <w:t>ã</w:t>
      </w:r>
      <w:r w:rsidRPr="00AE0E4D">
        <w:rPr>
          <w:rFonts w:ascii="Tahoma"/>
          <w:sz w:val="20"/>
          <w:lang w:val="es-ES_tradnl"/>
        </w:rPr>
        <w:t xml:space="preserve">o devem preencher o bit 48 </w:t>
      </w:r>
      <w:r w:rsidRPr="00AE0E4D">
        <w:rPr>
          <w:rFonts w:ascii="Tahoma"/>
          <w:sz w:val="20"/>
          <w:lang w:val="es-ES_tradnl"/>
        </w:rPr>
        <w:t>–</w:t>
      </w:r>
      <w:r w:rsidRPr="00AE0E4D">
        <w:rPr>
          <w:rFonts w:ascii="Tahoma"/>
          <w:sz w:val="20"/>
          <w:lang w:val="es-ES_tradnl"/>
        </w:rPr>
        <w:t xml:space="preserve"> ou seja, continuar</w:t>
      </w:r>
      <w:r w:rsidRPr="00AE0E4D">
        <w:rPr>
          <w:rFonts w:ascii="Tahoma"/>
          <w:sz w:val="20"/>
          <w:lang w:val="es-ES_tradnl"/>
        </w:rPr>
        <w:t>ã</w:t>
      </w:r>
      <w:r w:rsidRPr="00AE0E4D">
        <w:rPr>
          <w:rFonts w:ascii="Tahoma"/>
          <w:sz w:val="20"/>
          <w:lang w:val="es-ES_tradnl"/>
        </w:rPr>
        <w:t>o sem altera</w:t>
      </w:r>
      <w:r w:rsidRPr="00AE0E4D">
        <w:rPr>
          <w:rFonts w:ascii="Tahoma"/>
          <w:sz w:val="20"/>
          <w:lang w:val="es-ES_tradnl"/>
        </w:rPr>
        <w:t>çã</w:t>
      </w:r>
      <w:r w:rsidRPr="00AE0E4D">
        <w:rPr>
          <w:rFonts w:ascii="Tahoma"/>
          <w:sz w:val="20"/>
          <w:lang w:val="es-ES_tradnl"/>
        </w:rPr>
        <w:t>o quando comparadas ao processo atual de produ</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rPr>
          <w:lang w:val="es-ES_tradnl"/>
        </w:rPr>
      </w:pPr>
    </w:p>
    <w:p w:rsidR="00FA2DBF" w:rsidRPr="00C557CF" w:rsidRDefault="00FA2DBF" w:rsidP="00C557CF">
      <w:pPr>
        <w:pStyle w:val="Ttulo3"/>
      </w:pPr>
      <w:bookmarkStart w:id="192" w:name="_Toc419712403"/>
      <w:r w:rsidRPr="00C557CF">
        <w:t>Detalhamento do Diagrama de Seqüência:</w:t>
      </w:r>
      <w:bookmarkEnd w:id="192"/>
    </w:p>
    <w:p w:rsidR="00FA2DBF" w:rsidRPr="00AE0E4D" w:rsidRDefault="00FA2DBF" w:rsidP="00FA2DBF">
      <w:pPr>
        <w:pStyle w:val="Estilopredeterminado"/>
        <w:rPr>
          <w:lang w:val="es-ES_tradnl"/>
        </w:rPr>
      </w:pP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Estabelecimento Comercial realiza o envio de Solicita</w:t>
      </w:r>
      <w:r w:rsidRPr="00AE0E4D">
        <w:rPr>
          <w:rFonts w:ascii="Tahoma"/>
          <w:sz w:val="20"/>
          <w:lang w:val="es-ES_tradnl"/>
        </w:rPr>
        <w:t>çã</w:t>
      </w:r>
      <w:r w:rsidRPr="00AE0E4D">
        <w:rPr>
          <w:rFonts w:ascii="Tahoma"/>
          <w:sz w:val="20"/>
          <w:lang w:val="es-ES_tradnl"/>
        </w:rPr>
        <w:t>o de Autoriza</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envia mensagem ao Lynx solicitando a qualifica</w:t>
      </w:r>
      <w:r w:rsidRPr="00AE0E4D">
        <w:rPr>
          <w:rFonts w:ascii="Tahoma"/>
          <w:sz w:val="20"/>
          <w:lang w:val="es-ES_tradnl"/>
        </w:rPr>
        <w:t>çã</w:t>
      </w:r>
      <w:r w:rsidRPr="00AE0E4D">
        <w:rPr>
          <w:rFonts w:ascii="Tahoma"/>
          <w:sz w:val="20"/>
          <w:lang w:val="es-ES_tradnl"/>
        </w:rPr>
        <w:t>o</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Recebe a mensagem de Resposta do Lynx</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 xml:space="preserve">Stratus verifica se o Score </w:t>
      </w:r>
      <w:r w:rsidRPr="00AE0E4D">
        <w:rPr>
          <w:rFonts w:ascii="Tahoma"/>
          <w:sz w:val="20"/>
          <w:lang w:val="es-ES_tradnl"/>
        </w:rPr>
        <w:t>é</w:t>
      </w:r>
      <w:r w:rsidRPr="00AE0E4D">
        <w:rPr>
          <w:rFonts w:ascii="Tahoma"/>
          <w:sz w:val="20"/>
          <w:lang w:val="es-ES_tradnl"/>
        </w:rPr>
        <w:t xml:space="preserve"> maior do que 0 e se o Banco esta Cadastrado para preencher bit 48 e enviar a transa</w:t>
      </w:r>
      <w:r w:rsidRPr="00AE0E4D">
        <w:rPr>
          <w:rFonts w:ascii="Tahoma"/>
          <w:sz w:val="20"/>
          <w:lang w:val="es-ES_tradnl"/>
        </w:rPr>
        <w:t>çã</w:t>
      </w:r>
      <w:r w:rsidRPr="00AE0E4D">
        <w:rPr>
          <w:rFonts w:ascii="Tahoma"/>
          <w:sz w:val="20"/>
          <w:lang w:val="es-ES_tradnl"/>
        </w:rPr>
        <w:t>o para o Banco Emissor</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Banco emissor envia a Resposta ao Stratus</w:t>
      </w:r>
    </w:p>
    <w:p w:rsidR="00FA2DBF" w:rsidRPr="00AE0E4D" w:rsidRDefault="00FA2DBF" w:rsidP="00FA2DBF">
      <w:pPr>
        <w:pStyle w:val="Estilopredeterminado"/>
        <w:numPr>
          <w:ilvl w:val="0"/>
          <w:numId w:val="40"/>
        </w:numPr>
        <w:tabs>
          <w:tab w:val="clear" w:pos="360"/>
          <w:tab w:val="left" w:pos="1440"/>
        </w:tabs>
        <w:ind w:left="720"/>
        <w:rPr>
          <w:lang w:val="es-ES_tradnl"/>
        </w:rPr>
      </w:pPr>
      <w:r w:rsidRPr="00AE0E4D">
        <w:rPr>
          <w:rFonts w:ascii="Tahoma"/>
          <w:sz w:val="20"/>
          <w:lang w:val="es-ES_tradnl"/>
        </w:rPr>
        <w:t>Stratus envia a resposta do Banco Emissor ao Estabelecimento Comercial</w:t>
      </w:r>
    </w:p>
    <w:p w:rsidR="00FA2DBF" w:rsidRPr="00C557CF" w:rsidRDefault="00FA2DBF" w:rsidP="00C557CF">
      <w:pPr>
        <w:pStyle w:val="Ttulo2"/>
        <w:rPr>
          <w:rStyle w:val="Tedtulo1Char"/>
          <w:rFonts w:cs="Times New Roman"/>
          <w:b/>
          <w:bCs w:val="0"/>
          <w:kern w:val="0"/>
          <w:sz w:val="24"/>
          <w:lang w:val="es-ES"/>
        </w:rPr>
      </w:pPr>
      <w:bookmarkStart w:id="193" w:name="_Toc419712404"/>
      <w:r w:rsidRPr="00C557CF">
        <w:rPr>
          <w:rStyle w:val="Tedtulo1Char"/>
          <w:rFonts w:cs="Times New Roman"/>
          <w:b/>
          <w:bCs w:val="0"/>
          <w:kern w:val="0"/>
          <w:sz w:val="24"/>
          <w:lang w:val="es-ES"/>
        </w:rPr>
        <w:t>Resposta de Ação 01 – Negar Transação</w:t>
      </w:r>
      <w:bookmarkEnd w:id="193"/>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drawing>
          <wp:inline distT="0" distB="0" distL="0" distR="0">
            <wp:extent cx="5602999" cy="2220544"/>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cstate="print"/>
                    <a:srcRect/>
                    <a:stretch>
                      <a:fillRect/>
                    </a:stretch>
                  </pic:blipFill>
                  <pic:spPr bwMode="auto">
                    <a:xfrm>
                      <a:off x="0" y="0"/>
                      <a:ext cx="5604781" cy="2221250"/>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4"/>
        <w:rPr>
          <w:lang w:val="es-ES_tradnl"/>
        </w:rPr>
      </w:pPr>
      <w:bookmarkStart w:id="194" w:name="_Toc419712405"/>
      <w:r w:rsidRPr="00C557CF">
        <w:rPr>
          <w:rStyle w:val="Ttulo3Car"/>
        </w:rPr>
        <w:t>Descrição</w:t>
      </w:r>
      <w:r w:rsidRPr="00AE0E4D">
        <w:rPr>
          <w:lang w:val="es-ES_tradnl"/>
        </w:rPr>
        <w:t>:</w:t>
      </w:r>
      <w:bookmarkEnd w:id="194"/>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pelo Banco Emissor são negadas.</w:t>
      </w:r>
    </w:p>
    <w:p w:rsidR="00FA2DBF" w:rsidRPr="00AE0E4D" w:rsidRDefault="00FA2DBF" w:rsidP="00C557CF">
      <w:pPr>
        <w:pStyle w:val="Ttulo3"/>
        <w:rPr>
          <w:lang w:val="es-ES_tradnl"/>
        </w:rPr>
      </w:pPr>
      <w:bookmarkStart w:id="195" w:name="_Toc419712406"/>
      <w:r w:rsidRPr="00C557CF">
        <w:t>Detalhamento</w:t>
      </w:r>
      <w:r w:rsidRPr="00AE0E4D">
        <w:rPr>
          <w:lang w:val="es-ES_tradnl"/>
        </w:rPr>
        <w:t xml:space="preserve"> do Diagrama de Seqüência:</w:t>
      </w:r>
      <w:bookmarkEnd w:id="195"/>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4"/>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Negada</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rPr>
          <w:rStyle w:val="Tedtulo1Char"/>
          <w:rFonts w:cs="Times New Roman"/>
          <w:b/>
          <w:bCs w:val="0"/>
          <w:kern w:val="0"/>
          <w:sz w:val="24"/>
          <w:lang w:val="es-ES"/>
        </w:rPr>
      </w:pPr>
      <w:bookmarkStart w:id="196" w:name="_Toc419712407"/>
      <w:r w:rsidRPr="00C557CF">
        <w:rPr>
          <w:rStyle w:val="Tedtulo1Char"/>
          <w:rFonts w:cs="Times New Roman"/>
          <w:b/>
          <w:bCs w:val="0"/>
          <w:kern w:val="0"/>
          <w:sz w:val="24"/>
          <w:lang w:val="es-ES"/>
        </w:rPr>
        <w:t>Resposta de Ação 02 – Referir Transação</w:t>
      </w:r>
      <w:bookmarkEnd w:id="196"/>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lastRenderedPageBreak/>
        <w:drawing>
          <wp:inline distT="0" distB="0" distL="0" distR="0">
            <wp:extent cx="5549462" cy="2514733"/>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srcRect/>
                    <a:stretch>
                      <a:fillRect/>
                    </a:stretch>
                  </pic:blipFill>
                  <pic:spPr bwMode="auto">
                    <a:xfrm>
                      <a:off x="0" y="0"/>
                      <a:ext cx="5556607" cy="2517971"/>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197" w:name="_Toc419712408"/>
      <w:r w:rsidRPr="00AE0E4D">
        <w:rPr>
          <w:lang w:val="es-ES_tradnl"/>
        </w:rPr>
        <w:t>Descrição:</w:t>
      </w:r>
      <w:bookmarkEnd w:id="197"/>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pelo Banco Emissor são referidas.</w:t>
      </w:r>
    </w:p>
    <w:p w:rsidR="00FA2DBF" w:rsidRPr="00AE0E4D" w:rsidRDefault="00FA2DBF" w:rsidP="00C557CF">
      <w:pPr>
        <w:pStyle w:val="Ttulo3"/>
        <w:rPr>
          <w:lang w:val="es-ES_tradnl"/>
        </w:rPr>
      </w:pPr>
      <w:bookmarkStart w:id="198" w:name="_Toc419712409"/>
      <w:r w:rsidRPr="00AE0E4D">
        <w:rPr>
          <w:lang w:val="es-ES_tradnl"/>
        </w:rPr>
        <w:t>Detalhamento do Diagrama de Seqüência:</w:t>
      </w:r>
      <w:bookmarkEnd w:id="198"/>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Referida ao Estabelecimento Comercial</w:t>
      </w:r>
    </w:p>
    <w:p w:rsidR="00FA2DBF" w:rsidRPr="00AE0E4D" w:rsidRDefault="00FA2DBF" w:rsidP="00FA2DBF">
      <w:pPr>
        <w:numPr>
          <w:ilvl w:val="0"/>
          <w:numId w:val="58"/>
        </w:numPr>
        <w:tabs>
          <w:tab w:val="clear" w:pos="566"/>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Portador entra em contato (por telefone) com o Banco Emissor</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rPr>
          <w:rStyle w:val="Tedtulo1Char"/>
          <w:rFonts w:cs="Times New Roman"/>
          <w:b/>
          <w:bCs w:val="0"/>
          <w:kern w:val="0"/>
          <w:sz w:val="24"/>
          <w:lang w:val="es-ES"/>
        </w:rPr>
      </w:pPr>
      <w:bookmarkStart w:id="199" w:name="_toc517"/>
      <w:bookmarkStart w:id="200" w:name="_Toc419712410"/>
      <w:bookmarkEnd w:id="199"/>
      <w:r w:rsidRPr="00C557CF">
        <w:rPr>
          <w:rStyle w:val="Tedtulo1Char"/>
          <w:rFonts w:cs="Times New Roman"/>
          <w:b/>
          <w:bCs w:val="0"/>
          <w:kern w:val="0"/>
          <w:sz w:val="24"/>
          <w:lang w:val="es-ES"/>
        </w:rPr>
        <w:t>Resposta de Ação 03 – Referir EC</w:t>
      </w:r>
      <w:bookmarkEnd w:id="200"/>
    </w:p>
    <w:p w:rsidR="00FA2DBF" w:rsidRPr="00AE0E4D" w:rsidRDefault="00FA2DBF" w:rsidP="00FA2DBF">
      <w:pPr>
        <w:rPr>
          <w:lang w:val="es-ES_tradnl"/>
        </w:rPr>
      </w:pPr>
    </w:p>
    <w:p w:rsidR="00FA2DBF" w:rsidRPr="00AE0E4D" w:rsidRDefault="00FA2DBF" w:rsidP="00FA2DBF">
      <w:pPr>
        <w:jc w:val="center"/>
        <w:rPr>
          <w:lang w:val="es-ES_tradnl"/>
        </w:rPr>
      </w:pPr>
      <w:r w:rsidRPr="00AE0E4D">
        <w:rPr>
          <w:noProof/>
        </w:rPr>
        <w:drawing>
          <wp:inline distT="0" distB="0" distL="0" distR="0">
            <wp:extent cx="5618765" cy="2641079"/>
            <wp:effectExtent l="19050" t="0" r="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srcRect/>
                    <a:stretch>
                      <a:fillRect/>
                    </a:stretch>
                  </pic:blipFill>
                  <pic:spPr bwMode="auto">
                    <a:xfrm>
                      <a:off x="0" y="0"/>
                      <a:ext cx="5620552" cy="2641919"/>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201" w:name="_Toc419712411"/>
      <w:r w:rsidRPr="00AE0E4D">
        <w:rPr>
          <w:lang w:val="es-ES_tradnl"/>
        </w:rPr>
        <w:lastRenderedPageBreak/>
        <w:t>Descrição:</w:t>
      </w:r>
      <w:bookmarkEnd w:id="201"/>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definidas pela Visanet são referidas.</w:t>
      </w:r>
    </w:p>
    <w:p w:rsidR="00FA2DBF" w:rsidRPr="00AE0E4D" w:rsidRDefault="00FA2DBF" w:rsidP="00C557CF">
      <w:pPr>
        <w:pStyle w:val="Ttulo3"/>
        <w:rPr>
          <w:lang w:val="es-ES_tradnl"/>
        </w:rPr>
      </w:pPr>
      <w:bookmarkStart w:id="202" w:name="_Toc419712412"/>
      <w:r w:rsidRPr="00AE0E4D">
        <w:rPr>
          <w:lang w:val="es-ES_tradnl"/>
        </w:rPr>
        <w:t>Detalhamento do Diagrama de Seqüência:</w:t>
      </w:r>
      <w:bookmarkEnd w:id="202"/>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resposta de Transação Referida ao Estabelecimento Comercial</w:t>
      </w:r>
    </w:p>
    <w:p w:rsidR="00FA2DBF" w:rsidRPr="00AE0E4D" w:rsidRDefault="00FA2DBF" w:rsidP="00FA2DBF">
      <w:pPr>
        <w:numPr>
          <w:ilvl w:val="0"/>
          <w:numId w:val="6"/>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entra em contato (por telefone) com a Visanet</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Obs.: Este diagrama descreve o cenário atual de produção (Não tem alterações).</w:t>
      </w:r>
    </w:p>
    <w:p w:rsidR="00FA2DBF" w:rsidRPr="00C557CF" w:rsidRDefault="00FA2DBF" w:rsidP="00C557CF">
      <w:pPr>
        <w:pStyle w:val="Ttulo2"/>
      </w:pPr>
      <w:bookmarkStart w:id="203" w:name="_toc536"/>
      <w:bookmarkStart w:id="204" w:name="_Toc419712413"/>
      <w:bookmarkEnd w:id="203"/>
      <w:r w:rsidRPr="00C557CF">
        <w:rPr>
          <w:rStyle w:val="Tedtulo1Char"/>
          <w:rFonts w:cs="Times New Roman"/>
          <w:b/>
          <w:bCs w:val="0"/>
          <w:kern w:val="0"/>
          <w:sz w:val="24"/>
          <w:lang w:val="es-ES"/>
        </w:rPr>
        <w:t>Resposta de Ação 06 – Referir e Enviar</w:t>
      </w:r>
      <w:bookmarkEnd w:id="204"/>
    </w:p>
    <w:p w:rsidR="00FA2DBF" w:rsidRPr="00AE0E4D" w:rsidRDefault="00FA2DBF" w:rsidP="00FA2DBF">
      <w:pPr>
        <w:rPr>
          <w:lang w:val="es-ES_tradnl"/>
        </w:rPr>
      </w:pPr>
      <w:r w:rsidRPr="00AE0E4D">
        <w:rPr>
          <w:noProof/>
        </w:rPr>
        <w:drawing>
          <wp:inline distT="0" distB="0" distL="0" distR="0">
            <wp:extent cx="6200775" cy="33242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cstate="print"/>
                    <a:srcRect/>
                    <a:stretch>
                      <a:fillRect/>
                    </a:stretch>
                  </pic:blipFill>
                  <pic:spPr bwMode="auto">
                    <a:xfrm>
                      <a:off x="0" y="0"/>
                      <a:ext cx="6200775" cy="3324225"/>
                    </a:xfrm>
                    <a:prstGeom prst="rect">
                      <a:avLst/>
                    </a:prstGeom>
                    <a:solidFill>
                      <a:srgbClr val="FFFFFF"/>
                    </a:solidFill>
                    <a:ln w="9525">
                      <a:noFill/>
                      <a:miter lim="800000"/>
                      <a:headEnd/>
                      <a:tailEnd/>
                    </a:ln>
                  </pic:spPr>
                </pic:pic>
              </a:graphicData>
            </a:graphic>
          </wp:inline>
        </w:drawing>
      </w:r>
    </w:p>
    <w:p w:rsidR="00FA2DBF" w:rsidRPr="00AE0E4D" w:rsidRDefault="00FA2DBF" w:rsidP="00C557CF">
      <w:pPr>
        <w:pStyle w:val="Ttulo3"/>
        <w:rPr>
          <w:lang w:val="es-ES_tradnl"/>
        </w:rPr>
      </w:pPr>
      <w:bookmarkStart w:id="205" w:name="_Toc419712414"/>
      <w:r w:rsidRPr="00AE0E4D">
        <w:rPr>
          <w:lang w:val="es-ES_tradnl"/>
        </w:rPr>
        <w:t>Descrição:</w:t>
      </w:r>
      <w:bookmarkEnd w:id="205"/>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criadas pelo Banco Emissor onde a regra apurada define a ação 06, são enviadas para autorização e o Stratus deve preencher o bit 48 se o Banco Emissor estiver cadastrado para receber este campo.</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Caso a Resposta de Ação seja 06 e o Banco não está cadastrado para receber o bit 48, então o fluxo a ser seguido é o definido na </w:t>
      </w:r>
      <w:r w:rsidRPr="00AE0E4D">
        <w:rPr>
          <w:rFonts w:ascii="Tahoma" w:hAnsi="Tahoma" w:cs="Tahoma"/>
          <w:b/>
          <w:sz w:val="20"/>
          <w:lang w:val="es-ES_tradnl"/>
        </w:rPr>
        <w:t>Resposta de Ação 02</w:t>
      </w:r>
      <w:r w:rsidRPr="00AE0E4D">
        <w:rPr>
          <w:rFonts w:ascii="Tahoma" w:hAnsi="Tahoma" w:cs="Tahoma"/>
          <w:sz w:val="20"/>
          <w:lang w:val="es-ES_tradnl"/>
        </w:rPr>
        <w:t xml:space="preserve"> (página 12).</w:t>
      </w:r>
    </w:p>
    <w:p w:rsidR="00FA2DBF" w:rsidRPr="00AE0E4D" w:rsidRDefault="00FA2DBF" w:rsidP="00C557CF">
      <w:pPr>
        <w:pStyle w:val="Ttulo3"/>
        <w:rPr>
          <w:lang w:val="es-ES_tradnl"/>
        </w:rPr>
      </w:pPr>
      <w:bookmarkStart w:id="206" w:name="_Toc419712415"/>
      <w:r w:rsidRPr="00AE0E4D">
        <w:rPr>
          <w:lang w:val="es-ES_tradnl"/>
        </w:rPr>
        <w:t>Detalhamento do Diagrama de Seqüência:</w:t>
      </w:r>
      <w:bookmarkEnd w:id="206"/>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lastRenderedPageBreak/>
        <w:t>Stratus envia a solicitação já qualificada ao Banco Emissor – Com bit 48 preenchido (Se o Banco estiver cadastrado no SCE)</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Banco emissor envia a Resposta ao Stratus</w:t>
      </w:r>
    </w:p>
    <w:p w:rsidR="00FA2DBF" w:rsidRPr="00AE0E4D" w:rsidRDefault="00FA2DBF" w:rsidP="00FA2DBF">
      <w:pPr>
        <w:numPr>
          <w:ilvl w:val="0"/>
          <w:numId w:val="40"/>
        </w:numPr>
        <w:tabs>
          <w:tab w:val="clear" w:pos="360"/>
          <w:tab w:val="left" w:pos="720"/>
        </w:tabs>
        <w:suppressAutoHyphens/>
        <w:spacing w:after="0" w:line="240" w:lineRule="auto"/>
        <w:ind w:left="720"/>
        <w:jc w:val="left"/>
        <w:rPr>
          <w:rFonts w:ascii="Tahoma" w:hAnsi="Tahoma" w:cs="Tahoma"/>
          <w:sz w:val="20"/>
          <w:lang w:val="es-ES_tradnl"/>
        </w:rPr>
      </w:pPr>
      <w:r w:rsidRPr="00AE0E4D">
        <w:rPr>
          <w:rFonts w:ascii="Tahoma" w:hAnsi="Tahoma" w:cs="Tahoma"/>
          <w:sz w:val="20"/>
          <w:lang w:val="es-ES_tradnl"/>
        </w:rPr>
        <w:t>Stratus envia a resposta do Banco Emissor ao Estabelecimento Comercial</w:t>
      </w:r>
    </w:p>
    <w:p w:rsidR="00FA2DBF" w:rsidRPr="00C557CF" w:rsidRDefault="00FA2DBF" w:rsidP="00C557CF">
      <w:pPr>
        <w:pStyle w:val="Ttulo2"/>
        <w:rPr>
          <w:rStyle w:val="Tedtulo1Char"/>
          <w:rFonts w:cs="Times New Roman"/>
          <w:b/>
          <w:bCs w:val="0"/>
          <w:kern w:val="0"/>
          <w:sz w:val="24"/>
          <w:lang w:val="es-ES"/>
        </w:rPr>
      </w:pPr>
      <w:bookmarkStart w:id="207" w:name="_toc555"/>
      <w:bookmarkStart w:id="208" w:name="_Toc419712416"/>
      <w:bookmarkEnd w:id="207"/>
      <w:r w:rsidRPr="00C557CF">
        <w:rPr>
          <w:rStyle w:val="Tedtulo1Char"/>
          <w:rFonts w:cs="Times New Roman"/>
          <w:b/>
          <w:bCs w:val="0"/>
          <w:kern w:val="0"/>
          <w:sz w:val="24"/>
          <w:lang w:val="es-ES"/>
        </w:rPr>
        <w:t>Resposta de Ação 07 – Negar e Enviar</w:t>
      </w:r>
      <w:bookmarkEnd w:id="208"/>
    </w:p>
    <w:p w:rsidR="00FA2DBF" w:rsidRPr="00AE0E4D" w:rsidRDefault="00FA2DBF" w:rsidP="00FA2DBF">
      <w:pPr>
        <w:rPr>
          <w:lang w:val="es-ES_tradnl"/>
        </w:rPr>
      </w:pPr>
    </w:p>
    <w:p w:rsidR="00FA2DBF" w:rsidRPr="00AE0E4D" w:rsidRDefault="00FA2DBF" w:rsidP="00FA2DBF">
      <w:pPr>
        <w:rPr>
          <w:lang w:val="es-ES_tradnl"/>
        </w:rPr>
      </w:pPr>
      <w:r w:rsidRPr="00AE0E4D">
        <w:rPr>
          <w:noProof/>
        </w:rPr>
        <w:drawing>
          <wp:inline distT="0" distB="0" distL="0" distR="0">
            <wp:extent cx="6200775" cy="32004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cstate="print"/>
                    <a:srcRect/>
                    <a:stretch>
                      <a:fillRect/>
                    </a:stretch>
                  </pic:blipFill>
                  <pic:spPr bwMode="auto">
                    <a:xfrm>
                      <a:off x="0" y="0"/>
                      <a:ext cx="6200775" cy="3200400"/>
                    </a:xfrm>
                    <a:prstGeom prst="rect">
                      <a:avLst/>
                    </a:prstGeom>
                    <a:solidFill>
                      <a:srgbClr val="FFFFFF"/>
                    </a:solidFill>
                    <a:ln w="9525">
                      <a:noFill/>
                      <a:miter lim="800000"/>
                      <a:headEnd/>
                      <a:tailEnd/>
                    </a:ln>
                  </pic:spPr>
                </pic:pic>
              </a:graphicData>
            </a:graphic>
          </wp:inline>
        </w:drawing>
      </w:r>
    </w:p>
    <w:p w:rsidR="00FA2DBF" w:rsidRPr="00C557CF" w:rsidRDefault="00FA2DBF" w:rsidP="00C557CF">
      <w:pPr>
        <w:pStyle w:val="Ttulo3"/>
      </w:pPr>
      <w:bookmarkStart w:id="209" w:name="_Toc419712417"/>
      <w:r w:rsidRPr="00C557CF">
        <w:t>Descrição:</w:t>
      </w:r>
      <w:bookmarkEnd w:id="209"/>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Transações que atendam ao critério de uma ou mais </w:t>
      </w:r>
      <w:r w:rsidRPr="00AE0E4D">
        <w:rPr>
          <w:rFonts w:ascii="Tahoma" w:hAnsi="Tahoma" w:cs="Tahoma"/>
          <w:b/>
          <w:i/>
          <w:sz w:val="20"/>
          <w:lang w:val="es-ES_tradnl"/>
        </w:rPr>
        <w:t>regras paramétricas</w:t>
      </w:r>
      <w:r w:rsidRPr="00AE0E4D">
        <w:rPr>
          <w:rFonts w:ascii="Tahoma" w:hAnsi="Tahoma" w:cs="Tahoma"/>
          <w:sz w:val="20"/>
          <w:lang w:val="es-ES_tradnl"/>
        </w:rPr>
        <w:t xml:space="preserve"> criadas pelo Banco Emissor onde a regra apurada define a ação 07, são enviadas para autorização e o Stratus deve preencher o bit 48 se o Banco Emissor estiver cadastrado para receber este campo.</w:t>
      </w:r>
    </w:p>
    <w:p w:rsidR="00FA2DBF" w:rsidRPr="00AE0E4D" w:rsidRDefault="00FA2DBF" w:rsidP="00FA2DBF">
      <w:pPr>
        <w:rPr>
          <w:rFonts w:ascii="Tahoma" w:hAnsi="Tahoma" w:cs="Tahoma"/>
          <w:sz w:val="20"/>
          <w:lang w:val="es-ES_tradnl"/>
        </w:rPr>
      </w:pPr>
      <w:r w:rsidRPr="00AE0E4D">
        <w:rPr>
          <w:rFonts w:ascii="Tahoma" w:hAnsi="Tahoma" w:cs="Tahoma"/>
          <w:sz w:val="20"/>
          <w:lang w:val="es-ES_tradnl"/>
        </w:rPr>
        <w:t xml:space="preserve">Caso a Resposta de Ação seja 07 e o Banco não está cadastrado para receber o bit 48, então o fluxo a ser seguido é o definido na </w:t>
      </w:r>
      <w:r w:rsidRPr="00AE0E4D">
        <w:rPr>
          <w:rFonts w:ascii="Tahoma" w:hAnsi="Tahoma" w:cs="Tahoma"/>
          <w:b/>
          <w:sz w:val="20"/>
          <w:lang w:val="es-ES_tradnl"/>
        </w:rPr>
        <w:t>Resposta de Ação 01</w:t>
      </w:r>
      <w:r w:rsidRPr="00AE0E4D">
        <w:rPr>
          <w:rFonts w:ascii="Tahoma" w:hAnsi="Tahoma" w:cs="Tahoma"/>
          <w:sz w:val="20"/>
          <w:lang w:val="es-ES_tradnl"/>
        </w:rPr>
        <w:t xml:space="preserve"> (página 11).</w:t>
      </w:r>
    </w:p>
    <w:p w:rsidR="00FA2DBF" w:rsidRPr="00AE0E4D" w:rsidRDefault="00FA2DBF" w:rsidP="00C557CF">
      <w:pPr>
        <w:pStyle w:val="Ttulo3"/>
        <w:rPr>
          <w:lang w:val="es-ES_tradnl"/>
        </w:rPr>
      </w:pPr>
      <w:bookmarkStart w:id="210" w:name="_Toc419712418"/>
      <w:r w:rsidRPr="00AE0E4D">
        <w:rPr>
          <w:lang w:val="es-ES_tradnl"/>
        </w:rPr>
        <w:t>Detalhamento do Diagrama de Seqüência:</w:t>
      </w:r>
      <w:bookmarkEnd w:id="210"/>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Estabelecimento Comercial realiza o envio de Solicitação de Autorização</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mensagem ao Lynx solicitando a qualificação</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Recebe a mensagem de Resposta do Lynx</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Stratus envia a solicitação já qualificada ao Banco Emissor – Com bit 48 preenchido (Se o Banco estiver cadastrado no SCE)</w:t>
      </w:r>
    </w:p>
    <w:p w:rsidR="00FA2DBF" w:rsidRPr="00AE0E4D" w:rsidRDefault="00FA2DBF" w:rsidP="00FA2DBF">
      <w:pPr>
        <w:numPr>
          <w:ilvl w:val="0"/>
          <w:numId w:val="2"/>
        </w:numPr>
        <w:tabs>
          <w:tab w:val="clear" w:pos="283"/>
          <w:tab w:val="left" w:pos="720"/>
        </w:tabs>
        <w:suppressAutoHyphens/>
        <w:spacing w:after="0" w:line="240" w:lineRule="auto"/>
        <w:ind w:left="720" w:hanging="360"/>
        <w:jc w:val="left"/>
        <w:rPr>
          <w:rFonts w:ascii="Tahoma" w:hAnsi="Tahoma" w:cs="Tahoma"/>
          <w:sz w:val="20"/>
          <w:lang w:val="es-ES_tradnl"/>
        </w:rPr>
      </w:pPr>
      <w:r w:rsidRPr="00AE0E4D">
        <w:rPr>
          <w:rFonts w:ascii="Tahoma" w:hAnsi="Tahoma" w:cs="Tahoma"/>
          <w:sz w:val="20"/>
          <w:lang w:val="es-ES_tradnl"/>
        </w:rPr>
        <w:t>Banco emissor envia a Resposta ao Stratus</w:t>
      </w:r>
    </w:p>
    <w:p w:rsidR="00FA2DBF" w:rsidRPr="00AE0E4D" w:rsidRDefault="00FA2DBF" w:rsidP="00FA2DBF">
      <w:pPr>
        <w:rPr>
          <w:lang w:val="es-ES_tradnl"/>
        </w:rPr>
      </w:pPr>
      <w:r w:rsidRPr="00AE0E4D">
        <w:rPr>
          <w:rFonts w:ascii="Tahoma" w:hAnsi="Tahoma" w:cs="Tahoma"/>
          <w:sz w:val="20"/>
          <w:lang w:val="es-ES_tradnl"/>
        </w:rPr>
        <w:t>Stratus envia a resposta do Banco Emissor ao Estabelecimento Comercial</w:t>
      </w:r>
    </w:p>
    <w:p w:rsidR="00D955B8" w:rsidRDefault="00D955B8" w:rsidP="00935FF0">
      <w:pPr>
        <w:ind w:left="360"/>
        <w:rPr>
          <w:b/>
          <w:i/>
          <w:color w:val="FF0000"/>
        </w:rPr>
      </w:pPr>
      <w:r>
        <w:rPr>
          <w:b/>
          <w:i/>
          <w:color w:val="FF0000"/>
        </w:rPr>
        <w:br w:type="page"/>
      </w:r>
    </w:p>
    <w:tbl>
      <w:tblPr>
        <w:tblW w:w="0" w:type="auto"/>
        <w:tblLayout w:type="fixed"/>
        <w:tblCellMar>
          <w:left w:w="70" w:type="dxa"/>
          <w:right w:w="70" w:type="dxa"/>
        </w:tblCellMar>
        <w:tblLook w:val="0000"/>
      </w:tblPr>
      <w:tblGrid>
        <w:gridCol w:w="1771"/>
        <w:gridCol w:w="8291"/>
      </w:tblGrid>
      <w:tr w:rsidR="00823563">
        <w:trPr>
          <w:trHeight w:val="600"/>
        </w:trPr>
        <w:tc>
          <w:tcPr>
            <w:tcW w:w="1771" w:type="dxa"/>
            <w:vAlign w:val="center"/>
          </w:tcPr>
          <w:p w:rsidR="00823563" w:rsidRPr="00B425B2" w:rsidRDefault="00823563">
            <w:pPr>
              <w:pStyle w:val="tablat1"/>
              <w:spacing w:before="120" w:line="240" w:lineRule="auto"/>
              <w:jc w:val="right"/>
              <w:rPr>
                <w:color w:val="C00000"/>
              </w:rPr>
            </w:pPr>
            <w:r w:rsidRPr="00B425B2">
              <w:rPr>
                <w:color w:val="C00000"/>
              </w:rPr>
              <w:lastRenderedPageBreak/>
              <w:t>Título:</w:t>
            </w:r>
          </w:p>
        </w:tc>
        <w:tc>
          <w:tcPr>
            <w:tcW w:w="8291" w:type="dxa"/>
            <w:vAlign w:val="center"/>
          </w:tcPr>
          <w:p w:rsidR="00823563" w:rsidRDefault="00D955B8">
            <w:pPr>
              <w:spacing w:before="120" w:line="240" w:lineRule="auto"/>
            </w:pPr>
            <w:r>
              <w:t>Interfaces Lynx Cielo. Especificaciones técnicas</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Identificador:</w:t>
            </w:r>
          </w:p>
        </w:tc>
        <w:tc>
          <w:tcPr>
            <w:tcW w:w="8291" w:type="dxa"/>
            <w:vAlign w:val="center"/>
          </w:tcPr>
          <w:p w:rsidR="00823563" w:rsidRDefault="00823563">
            <w:pPr>
              <w:spacing w:before="120" w:line="240" w:lineRule="auto"/>
            </w:pPr>
            <w:r>
              <w:t>Formato: Pnnn/DmmmVxx</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Autor(es):</w:t>
            </w:r>
          </w:p>
        </w:tc>
        <w:tc>
          <w:tcPr>
            <w:tcW w:w="8291" w:type="dxa"/>
            <w:vAlign w:val="center"/>
          </w:tcPr>
          <w:p w:rsidR="00823563" w:rsidRDefault="00D955B8">
            <w:pPr>
              <w:spacing w:before="120" w:line="240" w:lineRule="auto"/>
            </w:pPr>
            <w:r>
              <w:t xml:space="preserve">Carlos Santa Cruz, Sandra Toloba, Pedro Pascual, Fracis Gómez, Manuel del Valle, </w:t>
            </w: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Revisor(es):</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Audiencia:</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Default="00823563">
            <w:pPr>
              <w:spacing w:before="120" w:line="240" w:lineRule="auto"/>
              <w:jc w:val="right"/>
              <w:rPr>
                <w:b/>
              </w:rPr>
            </w:pPr>
            <w:r w:rsidRPr="00B425B2">
              <w:rPr>
                <w:b/>
                <w:color w:val="C00000"/>
              </w:rPr>
              <w:t>Conocimientos previos</w:t>
            </w:r>
            <w:r w:rsidRPr="00A679A6">
              <w:rPr>
                <w:b/>
                <w:color w:val="C00000"/>
              </w:rPr>
              <w:t>:</w:t>
            </w:r>
          </w:p>
        </w:tc>
        <w:tc>
          <w:tcPr>
            <w:tcW w:w="8291" w:type="dxa"/>
            <w:vAlign w:val="center"/>
          </w:tcPr>
          <w:p w:rsidR="00823563" w:rsidRDefault="00823563">
            <w:pPr>
              <w:spacing w:before="120" w:line="240" w:lineRule="auto"/>
            </w:pPr>
          </w:p>
        </w:tc>
      </w:tr>
      <w:tr w:rsidR="00823563">
        <w:trPr>
          <w:trHeight w:val="600"/>
        </w:trPr>
        <w:tc>
          <w:tcPr>
            <w:tcW w:w="1771" w:type="dxa"/>
            <w:vAlign w:val="center"/>
          </w:tcPr>
          <w:p w:rsidR="00823563" w:rsidRPr="00B425B2" w:rsidRDefault="00823563">
            <w:pPr>
              <w:spacing w:before="120" w:line="240" w:lineRule="auto"/>
              <w:jc w:val="right"/>
              <w:rPr>
                <w:b/>
                <w:color w:val="C00000"/>
              </w:rPr>
            </w:pPr>
            <w:r w:rsidRPr="00B425B2">
              <w:rPr>
                <w:b/>
                <w:color w:val="C00000"/>
              </w:rPr>
              <w:t>Resumen:</w:t>
            </w:r>
          </w:p>
        </w:tc>
        <w:tc>
          <w:tcPr>
            <w:tcW w:w="8291" w:type="dxa"/>
            <w:vAlign w:val="center"/>
          </w:tcPr>
          <w:p w:rsidR="00823563" w:rsidRDefault="00823563">
            <w:pPr>
              <w:spacing w:before="120" w:line="240" w:lineRule="auto"/>
            </w:pPr>
          </w:p>
        </w:tc>
      </w:tr>
    </w:tbl>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p w:rsidR="00823563" w:rsidRDefault="00823563">
      <w:pPr>
        <w:spacing w:before="120" w:line="240" w:lineRule="auto"/>
      </w:pPr>
    </w:p>
    <w:tbl>
      <w:tblPr>
        <w:tblW w:w="0" w:type="auto"/>
        <w:tblLayout w:type="fixed"/>
        <w:tblCellMar>
          <w:left w:w="70" w:type="dxa"/>
          <w:right w:w="70" w:type="dxa"/>
        </w:tblCellMar>
        <w:tblLook w:val="0000"/>
      </w:tblPr>
      <w:tblGrid>
        <w:gridCol w:w="1630"/>
        <w:gridCol w:w="8432"/>
      </w:tblGrid>
      <w:tr w:rsidR="00823563">
        <w:trPr>
          <w:trHeight w:val="600"/>
        </w:trPr>
        <w:tc>
          <w:tcPr>
            <w:tcW w:w="1630" w:type="dxa"/>
            <w:vAlign w:val="center"/>
          </w:tcPr>
          <w:p w:rsidR="00823563" w:rsidRPr="00540530" w:rsidRDefault="00823563">
            <w:pPr>
              <w:pStyle w:val="tablat1"/>
              <w:spacing w:before="120" w:line="240" w:lineRule="auto"/>
              <w:jc w:val="right"/>
              <w:rPr>
                <w:color w:val="C00000"/>
              </w:rPr>
            </w:pPr>
            <w:r w:rsidRPr="00540530">
              <w:rPr>
                <w:color w:val="C00000"/>
              </w:rPr>
              <w:t>Fecha:</w:t>
            </w:r>
          </w:p>
        </w:tc>
        <w:tc>
          <w:tcPr>
            <w:tcW w:w="8432" w:type="dxa"/>
            <w:vAlign w:val="center"/>
          </w:tcPr>
          <w:p w:rsidR="00823563" w:rsidRDefault="00D71ED4" w:rsidP="00D71ED4">
            <w:pPr>
              <w:spacing w:before="120" w:line="240" w:lineRule="auto"/>
            </w:pPr>
            <w:r>
              <w:t>2014</w:t>
            </w:r>
            <w:r w:rsidR="00D955B8">
              <w:t>-0</w:t>
            </w:r>
            <w:r>
              <w:t>1</w:t>
            </w:r>
            <w:r w:rsidR="00D955B8">
              <w:t>-</w:t>
            </w:r>
            <w:r>
              <w:t>23</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Calificación:</w:t>
            </w:r>
          </w:p>
        </w:tc>
        <w:tc>
          <w:tcPr>
            <w:tcW w:w="8432" w:type="dxa"/>
            <w:vAlign w:val="center"/>
          </w:tcPr>
          <w:p w:rsidR="00823563" w:rsidRDefault="00D955B8">
            <w:pPr>
              <w:spacing w:before="120" w:line="240" w:lineRule="auto"/>
            </w:pPr>
            <w:r>
              <w:t>Documento externo</w:t>
            </w:r>
          </w:p>
        </w:tc>
      </w:tr>
      <w:tr w:rsidR="00823563">
        <w:trPr>
          <w:trHeight w:val="600"/>
        </w:trPr>
        <w:tc>
          <w:tcPr>
            <w:tcW w:w="1630" w:type="dxa"/>
            <w:vAlign w:val="center"/>
          </w:tcPr>
          <w:p w:rsidR="00823563" w:rsidRPr="00540530" w:rsidRDefault="00823563">
            <w:pPr>
              <w:spacing w:before="120" w:line="240" w:lineRule="auto"/>
              <w:jc w:val="right"/>
              <w:rPr>
                <w:b/>
                <w:color w:val="C00000"/>
              </w:rPr>
            </w:pPr>
            <w:r w:rsidRPr="00540530">
              <w:rPr>
                <w:b/>
                <w:color w:val="C00000"/>
              </w:rPr>
              <w:t>Distribución:</w:t>
            </w:r>
          </w:p>
        </w:tc>
        <w:tc>
          <w:tcPr>
            <w:tcW w:w="8432" w:type="dxa"/>
            <w:vAlign w:val="center"/>
          </w:tcPr>
          <w:p w:rsidR="00823563" w:rsidRDefault="00D955B8">
            <w:pPr>
              <w:spacing w:before="120" w:line="240" w:lineRule="auto"/>
            </w:pPr>
            <w:r>
              <w:t>Documento restringido a IIC y Cielo.</w:t>
            </w:r>
          </w:p>
        </w:tc>
      </w:tr>
    </w:tbl>
    <w:p w:rsidR="00823563" w:rsidRPr="00540530" w:rsidRDefault="00823563">
      <w:pPr>
        <w:jc w:val="center"/>
        <w:rPr>
          <w:b/>
          <w:color w:val="C00000"/>
        </w:rPr>
      </w:pPr>
      <w:r>
        <w:br w:type="page"/>
      </w:r>
      <w:r w:rsidRPr="00540530">
        <w:rPr>
          <w:b/>
          <w:color w:val="C00000"/>
        </w:rPr>
        <w:lastRenderedPageBreak/>
        <w:t>HISTORIA DEL DOCUMENTO</w:t>
      </w:r>
    </w:p>
    <w:p w:rsidR="00823563" w:rsidRDefault="00823563">
      <w:pPr>
        <w:rPr>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1559"/>
        <w:gridCol w:w="6873"/>
      </w:tblGrid>
      <w:tr w:rsidR="00823563">
        <w:trPr>
          <w:trHeight w:val="800"/>
          <w:jc w:val="center"/>
        </w:trPr>
        <w:tc>
          <w:tcPr>
            <w:tcW w:w="1630" w:type="dxa"/>
            <w:shd w:val="clear" w:color="auto" w:fill="C00000"/>
            <w:vAlign w:val="center"/>
          </w:tcPr>
          <w:p w:rsidR="00823563" w:rsidRDefault="00823563">
            <w:pPr>
              <w:pStyle w:val="tablat1"/>
              <w:spacing w:before="120" w:line="240" w:lineRule="auto"/>
              <w:jc w:val="center"/>
            </w:pPr>
            <w:r>
              <w:t>VERSIÓN</w:t>
            </w:r>
          </w:p>
        </w:tc>
        <w:tc>
          <w:tcPr>
            <w:tcW w:w="1559" w:type="dxa"/>
            <w:shd w:val="clear" w:color="auto" w:fill="C00000"/>
            <w:vAlign w:val="center"/>
          </w:tcPr>
          <w:p w:rsidR="00823563" w:rsidRDefault="00823563">
            <w:pPr>
              <w:pStyle w:val="tablat1"/>
              <w:spacing w:before="120" w:line="240" w:lineRule="auto"/>
              <w:jc w:val="center"/>
            </w:pPr>
            <w:r>
              <w:t>FECHA</w:t>
            </w:r>
          </w:p>
        </w:tc>
        <w:tc>
          <w:tcPr>
            <w:tcW w:w="6873" w:type="dxa"/>
            <w:shd w:val="clear" w:color="auto" w:fill="C00000"/>
            <w:vAlign w:val="center"/>
          </w:tcPr>
          <w:p w:rsidR="00823563" w:rsidRDefault="00823563">
            <w:pPr>
              <w:pStyle w:val="tablat1"/>
              <w:spacing w:before="120" w:line="240" w:lineRule="auto"/>
              <w:jc w:val="center"/>
            </w:pPr>
            <w:r>
              <w:t>CAMBIOS</w:t>
            </w:r>
          </w:p>
        </w:tc>
      </w:tr>
      <w:tr w:rsidR="00823563">
        <w:tblPrEx>
          <w:jc w:val="left"/>
        </w:tblPrEx>
        <w:trPr>
          <w:trHeight w:val="800"/>
        </w:trPr>
        <w:tc>
          <w:tcPr>
            <w:tcW w:w="1630" w:type="dxa"/>
            <w:tcBorders>
              <w:bottom w:val="nil"/>
            </w:tcBorders>
            <w:vAlign w:val="center"/>
          </w:tcPr>
          <w:p w:rsidR="00823563" w:rsidRDefault="00823563">
            <w:pPr>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r w:rsidR="00823563">
        <w:tblPrEx>
          <w:jc w:val="left"/>
        </w:tblPrEx>
        <w:trPr>
          <w:trHeight w:val="800"/>
        </w:trPr>
        <w:tc>
          <w:tcPr>
            <w:tcW w:w="1630" w:type="dxa"/>
            <w:tcBorders>
              <w:bottom w:val="nil"/>
            </w:tcBorders>
            <w:vAlign w:val="center"/>
          </w:tcPr>
          <w:p w:rsidR="00823563" w:rsidRDefault="00823563">
            <w:pPr>
              <w:pStyle w:val="Piedepgina"/>
              <w:tabs>
                <w:tab w:val="clear" w:pos="4252"/>
                <w:tab w:val="clear" w:pos="8504"/>
              </w:tabs>
              <w:spacing w:before="120" w:line="240" w:lineRule="auto"/>
            </w:pPr>
          </w:p>
        </w:tc>
        <w:tc>
          <w:tcPr>
            <w:tcW w:w="1559" w:type="dxa"/>
            <w:tcBorders>
              <w:bottom w:val="nil"/>
            </w:tcBorders>
            <w:vAlign w:val="center"/>
          </w:tcPr>
          <w:p w:rsidR="00823563" w:rsidRDefault="00823563">
            <w:pPr>
              <w:spacing w:before="120" w:line="240" w:lineRule="auto"/>
            </w:pPr>
          </w:p>
        </w:tc>
        <w:tc>
          <w:tcPr>
            <w:tcW w:w="6873" w:type="dxa"/>
            <w:tcBorders>
              <w:bottom w:val="nil"/>
            </w:tcBorders>
            <w:vAlign w:val="center"/>
          </w:tcPr>
          <w:p w:rsidR="00823563" w:rsidRDefault="00823563">
            <w:pPr>
              <w:spacing w:before="120" w:line="240" w:lineRule="auto"/>
            </w:pPr>
          </w:p>
        </w:tc>
      </w:tr>
      <w:tr w:rsidR="00823563">
        <w:tblPrEx>
          <w:jc w:val="left"/>
        </w:tblPrEx>
        <w:trPr>
          <w:trHeight w:val="800"/>
        </w:trPr>
        <w:tc>
          <w:tcPr>
            <w:tcW w:w="1630" w:type="dxa"/>
            <w:shd w:val="pct5" w:color="auto" w:fill="FFFFFF"/>
            <w:vAlign w:val="center"/>
          </w:tcPr>
          <w:p w:rsidR="00823563" w:rsidRDefault="00823563">
            <w:pPr>
              <w:pStyle w:val="Piedepgina"/>
              <w:tabs>
                <w:tab w:val="clear" w:pos="4252"/>
                <w:tab w:val="clear" w:pos="8504"/>
              </w:tabs>
              <w:spacing w:before="120" w:line="240" w:lineRule="auto"/>
            </w:pPr>
          </w:p>
        </w:tc>
        <w:tc>
          <w:tcPr>
            <w:tcW w:w="1559" w:type="dxa"/>
            <w:shd w:val="pct5" w:color="auto" w:fill="FFFFFF"/>
            <w:vAlign w:val="center"/>
          </w:tcPr>
          <w:p w:rsidR="00823563" w:rsidRDefault="00823563">
            <w:pPr>
              <w:spacing w:before="120" w:line="240" w:lineRule="auto"/>
            </w:pPr>
          </w:p>
        </w:tc>
        <w:tc>
          <w:tcPr>
            <w:tcW w:w="6873" w:type="dxa"/>
            <w:shd w:val="pct5" w:color="auto" w:fill="FFFFFF"/>
            <w:vAlign w:val="center"/>
          </w:tcPr>
          <w:p w:rsidR="00823563" w:rsidRDefault="00823563">
            <w:pPr>
              <w:spacing w:before="120" w:line="240" w:lineRule="auto"/>
            </w:pPr>
          </w:p>
        </w:tc>
      </w:tr>
    </w:tbl>
    <w:p w:rsidR="00823563" w:rsidRDefault="00823563">
      <w:pPr>
        <w:pStyle w:val="Piedepgina"/>
        <w:tabs>
          <w:tab w:val="clear" w:pos="4252"/>
          <w:tab w:val="clear" w:pos="8504"/>
        </w:tabs>
      </w:pPr>
    </w:p>
    <w:p w:rsidR="00823563" w:rsidRDefault="00823563">
      <w:pPr>
        <w:spacing w:line="240" w:lineRule="auto"/>
        <w:jc w:val="center"/>
      </w:pPr>
      <w:r>
        <w:br w:type="page"/>
      </w:r>
    </w:p>
    <w:p w:rsidR="000B37EB" w:rsidRDefault="000B37EB">
      <w:pPr>
        <w:spacing w:after="0" w:line="240" w:lineRule="auto"/>
        <w:jc w:val="center"/>
        <w:sectPr w:rsidR="000B37EB" w:rsidSect="004530DB">
          <w:headerReference w:type="default" r:id="rId62"/>
          <w:footerReference w:type="default" r:id="rId63"/>
          <w:pgSz w:w="11906" w:h="16838"/>
          <w:pgMar w:top="1815" w:right="991" w:bottom="709" w:left="993" w:header="720" w:footer="742" w:gutter="0"/>
          <w:pgNumType w:start="1"/>
          <w:cols w:space="720"/>
        </w:sectP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B53F6F">
      <w:pPr>
        <w:spacing w:after="0" w:line="240" w:lineRule="auto"/>
        <w:jc w:val="center"/>
      </w:pPr>
      <w:r>
        <w:rPr>
          <w:noProof/>
          <w:lang w:eastAsia="en-US"/>
        </w:rPr>
        <w:pict>
          <v:shape id="_x0000_s1032" type="#_x0000_t202" style="position:absolute;left:0;text-align:left;margin-left:161.3pt;margin-top:8.05pt;width:171.4pt;height:63.9pt;z-index:251657728;mso-width-relative:margin;mso-height-relative:margin" filled="f" stroked="f">
            <v:textbox>
              <w:txbxContent>
                <w:p w:rsidR="003B6299" w:rsidRPr="009D5313" w:rsidRDefault="003B6299" w:rsidP="00B425B2">
                  <w:pPr>
                    <w:spacing w:line="276" w:lineRule="auto"/>
                    <w:jc w:val="center"/>
                    <w:rPr>
                      <w:color w:val="808080"/>
                      <w:sz w:val="16"/>
                      <w:szCs w:val="16"/>
                    </w:rPr>
                  </w:pPr>
                  <w:r w:rsidRPr="009D5313">
                    <w:rPr>
                      <w:color w:val="808080"/>
                      <w:sz w:val="16"/>
                      <w:szCs w:val="16"/>
                    </w:rPr>
                    <w:t>Oracle es marca registrada…</w:t>
                  </w:r>
                </w:p>
                <w:p w:rsidR="003B6299" w:rsidRPr="009D5313" w:rsidRDefault="003B6299" w:rsidP="00B425B2">
                  <w:pPr>
                    <w:spacing w:line="276" w:lineRule="auto"/>
                    <w:jc w:val="center"/>
                    <w:rPr>
                      <w:color w:val="808080"/>
                      <w:sz w:val="16"/>
                      <w:szCs w:val="16"/>
                    </w:rPr>
                  </w:pPr>
                  <w:r w:rsidRPr="009D5313">
                    <w:rPr>
                      <w:color w:val="808080"/>
                      <w:sz w:val="16"/>
                      <w:szCs w:val="16"/>
                    </w:rPr>
                    <w:t>Flash es producto Adobe…</w:t>
                  </w:r>
                </w:p>
                <w:p w:rsidR="003B6299" w:rsidRPr="009D5313" w:rsidRDefault="003B6299" w:rsidP="00B425B2">
                  <w:pPr>
                    <w:spacing w:line="276" w:lineRule="auto"/>
                    <w:jc w:val="center"/>
                    <w:rPr>
                      <w:color w:val="808080"/>
                      <w:sz w:val="16"/>
                      <w:szCs w:val="16"/>
                    </w:rPr>
                  </w:pPr>
                </w:p>
                <w:p w:rsidR="003B6299" w:rsidRPr="009D5313" w:rsidRDefault="003B6299" w:rsidP="00B425B2">
                  <w:pPr>
                    <w:spacing w:line="276" w:lineRule="auto"/>
                    <w:jc w:val="center"/>
                    <w:rPr>
                      <w:color w:val="808080"/>
                      <w:sz w:val="16"/>
                      <w:szCs w:val="16"/>
                    </w:rPr>
                  </w:pPr>
                </w:p>
              </w:txbxContent>
            </v:textbox>
          </v:shape>
        </w:pict>
      </w: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pPr>
        <w:spacing w:after="0" w:line="240" w:lineRule="auto"/>
        <w:jc w:val="center"/>
      </w:pPr>
    </w:p>
    <w:p w:rsidR="00823563" w:rsidRDefault="00823563" w:rsidP="009B2129">
      <w:pPr>
        <w:tabs>
          <w:tab w:val="left" w:pos="993"/>
        </w:tabs>
        <w:spacing w:after="0" w:line="240" w:lineRule="auto"/>
        <w:jc w:val="center"/>
      </w:pPr>
    </w:p>
    <w:p w:rsidR="00823563" w:rsidRDefault="00823563">
      <w:pPr>
        <w:spacing w:after="0" w:line="240" w:lineRule="auto"/>
        <w:ind w:left="3027"/>
      </w:pPr>
    </w:p>
    <w:p w:rsidR="00823563" w:rsidRDefault="00823563">
      <w:pPr>
        <w:pStyle w:val="Piedepgina"/>
        <w:tabs>
          <w:tab w:val="clear" w:pos="4252"/>
          <w:tab w:val="clear" w:pos="8504"/>
        </w:tabs>
        <w:spacing w:after="0" w:line="240" w:lineRule="auto"/>
      </w:pPr>
    </w:p>
    <w:sectPr w:rsidR="00823563" w:rsidSect="00012524">
      <w:headerReference w:type="default" r:id="rId64"/>
      <w:footerReference w:type="default" r:id="rId65"/>
      <w:pgSz w:w="11906" w:h="16838"/>
      <w:pgMar w:top="2380" w:right="991" w:bottom="709" w:left="993" w:header="720" w:footer="74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66B" w:rsidRDefault="00F0566B">
      <w:pPr>
        <w:spacing w:after="0" w:line="240" w:lineRule="auto"/>
      </w:pPr>
      <w:r>
        <w:separator/>
      </w:r>
    </w:p>
  </w:endnote>
  <w:endnote w:type="continuationSeparator" w:id="0">
    <w:p w:rsidR="00F0566B" w:rsidRDefault="00F05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00"/>
    <w:family w:val="roman"/>
    <w:pitch w:val="variable"/>
    <w:sig w:usb0="E0000AFF" w:usb1="500078FF" w:usb2="00000021" w:usb3="00000000" w:csb0="000001B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99" w:rsidRDefault="003B6299">
    <w:pPr>
      <w:pStyle w:val="Piedepgina"/>
    </w:pPr>
    <w:r>
      <w:rPr>
        <w:noProof/>
      </w:rPr>
      <w:drawing>
        <wp:anchor distT="0" distB="0" distL="114300" distR="114300" simplePos="0" relativeHeight="251664896" behindDoc="0" locked="0" layoutInCell="1" allowOverlap="1">
          <wp:simplePos x="0" y="0"/>
          <wp:positionH relativeFrom="column">
            <wp:posOffset>767715</wp:posOffset>
          </wp:positionH>
          <wp:positionV relativeFrom="paragraph">
            <wp:posOffset>-1409700</wp:posOffset>
          </wp:positionV>
          <wp:extent cx="5440680" cy="3288030"/>
          <wp:effectExtent l="19050" t="0" r="0" b="0"/>
          <wp:wrapNone/>
          <wp:docPr id="79" name="Imagen 2" descr="iccarena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carenacolor"/>
                  <pic:cNvPicPr>
                    <a:picLocks noChangeAspect="1" noChangeArrowheads="1"/>
                  </pic:cNvPicPr>
                </pic:nvPicPr>
                <pic:blipFill>
                  <a:blip r:embed="rId1">
                    <a:lum bright="20000"/>
                  </a:blip>
                  <a:srcRect/>
                  <a:stretch>
                    <a:fillRect/>
                  </a:stretch>
                </pic:blipFill>
                <pic:spPr bwMode="auto">
                  <a:xfrm>
                    <a:off x="0" y="0"/>
                    <a:ext cx="5440680" cy="3288030"/>
                  </a:xfrm>
                  <a:prstGeom prst="rect">
                    <a:avLst/>
                  </a:prstGeom>
                  <a:noFill/>
                  <a:ln w="9525">
                    <a:noFill/>
                    <a:miter lim="800000"/>
                    <a:headEnd/>
                    <a:tailEnd/>
                  </a:ln>
                </pic:spPr>
              </pic:pic>
            </a:graphicData>
          </a:graphic>
        </wp:anchor>
      </w:drawing>
    </w:r>
    <w:r w:rsidR="00B53F6F">
      <w:rPr>
        <w:noProof/>
      </w:rPr>
      <w:pict>
        <v:rect id="_x0000_s2080" style="position:absolute;left:0;text-align:left;margin-left:-85.05pt;margin-top:-200.8pt;width:204.75pt;height:346.5pt;z-index:251657728;mso-position-horizontal-relative:text;mso-position-vertical-relative:text" fillcolor="#de0000" stroked="f"/>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99" w:rsidRDefault="00B53F6F">
    <w:pPr>
      <w:pStyle w:val="Piedepgina"/>
      <w:rPr>
        <w:lang w:val="es-ES_tradnl"/>
      </w:rPr>
    </w:pPr>
    <w:r>
      <w:rPr>
        <w:noProof/>
      </w:rPr>
      <w:pict>
        <v:shapetype id="_x0000_t202" coordsize="21600,21600" o:spt="202" path="m,l,21600r21600,l21600,xe">
          <v:stroke joinstyle="miter"/>
          <v:path gradientshapeok="t" o:connecttype="rect"/>
        </v:shapetype>
        <v:shape id="_x0000_s2062" type="#_x0000_t202" style="position:absolute;left:0;text-align:left;margin-left:252.8pt;margin-top:11.35pt;width:263.25pt;height:24pt;z-index:251653632" o:allowincell="f" stroked="f">
          <v:textbox style="mso-next-textbox:#_x0000_s2062">
            <w:txbxContent>
              <w:p w:rsidR="003B6299" w:rsidRPr="008119B3" w:rsidRDefault="00B53F6F">
                <w:pPr>
                  <w:jc w:val="right"/>
                  <w:rPr>
                    <w:i/>
                    <w:color w:val="808080"/>
                    <w:sz w:val="16"/>
                    <w:szCs w:val="16"/>
                    <w:lang w:val="es-ES_tradnl"/>
                  </w:rPr>
                </w:pPr>
                <w:fldSimple w:instr=" DOCPROPERTY  &quot;Titulo del documento&quot;  \* MERGEFORMAT ">
                  <w:r w:rsidR="003B6299">
                    <w:t>Interfaces Lynx Cielo Especificaciones técnicas</w:t>
                  </w:r>
                </w:fldSimple>
              </w:p>
            </w:txbxContent>
          </v:textbox>
        </v:shape>
      </w:pict>
    </w:r>
    <w:r>
      <w:rPr>
        <w:noProof/>
      </w:rPr>
      <w:pict>
        <v:line id="_x0000_s2061" style="position:absolute;left:0;text-align:left;z-index:251652608" from="-2.6pt,7.65pt" to="509.65pt,7.65pt" o:allowincell="f" strokecolor="#c00000"/>
      </w:pict>
    </w:r>
    <w:r>
      <w:rPr>
        <w:noProof/>
      </w:rPr>
      <w:pict>
        <v:shape id="_x0000_s2063" type="#_x0000_t202" style="position:absolute;left:0;text-align:left;margin-left:-9.45pt;margin-top:10.75pt;width:210.75pt;height:24.75pt;z-index:251654656" o:allowincell="f" stroked="f">
          <v:textbox style="mso-next-textbox:#_x0000_s2063">
            <w:txbxContent>
              <w:p w:rsidR="003B6299" w:rsidRPr="00B425B2" w:rsidRDefault="00B53F6F" w:rsidP="002408CD">
                <w:pPr>
                  <w:rPr>
                    <w:color w:val="C00000"/>
                  </w:rPr>
                </w:pPr>
                <w:fldSimple w:instr=" DOCPROPERTY  &quot;Nombre del Sistema&quot;  \* MERGEFORMAT ">
                  <w:r w:rsidR="003B6299" w:rsidRPr="00B26B72">
                    <w:rPr>
                      <w:color w:val="C00000"/>
                      <w:sz w:val="20"/>
                    </w:rPr>
                    <w:t>Instituto de Ingeniería del Conocimiento</w:t>
                  </w:r>
                </w:fldSimple>
              </w:p>
              <w:p w:rsidR="003B6299" w:rsidRPr="00B425B2" w:rsidRDefault="003B6299">
                <w:pPr>
                  <w:rPr>
                    <w:color w:val="C00000"/>
                    <w:sz w:val="20"/>
                  </w:rPr>
                </w:pPr>
                <w:r w:rsidRPr="00B425B2">
                  <w:rPr>
                    <w:color w:val="C00000"/>
                    <w:sz w:val="20"/>
                  </w:rPr>
                  <w:t xml:space="preserve"> </w:t>
                </w: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99" w:rsidRDefault="00B53F6F">
    <w:pPr>
      <w:pStyle w:val="Piedepgina"/>
      <w:rPr>
        <w:lang w:val="es-ES_tradnl"/>
      </w:rPr>
    </w:pPr>
    <w:r>
      <w:rPr>
        <w:noProof/>
      </w:rPr>
      <w:pict>
        <v:shapetype id="_x0000_t202" coordsize="21600,21600" o:spt="202" path="m,l,21600r21600,l21600,xe">
          <v:stroke joinstyle="miter"/>
          <v:path gradientshapeok="t" o:connecttype="rect"/>
        </v:shapetype>
        <v:shape id="_x0000_s2111" type="#_x0000_t202" style="position:absolute;left:0;text-align:left;margin-left:176.15pt;margin-top:-301.05pt;width:150.35pt;height:33.5pt;z-index:251662848;mso-width-relative:margin;mso-height-relative:margin" filled="f" stroked="f">
          <v:textbox>
            <w:txbxContent>
              <w:p w:rsidR="003B6299" w:rsidRPr="009B2129" w:rsidRDefault="003B6299" w:rsidP="00FA2454">
                <w:pPr>
                  <w:spacing w:after="0" w:line="276" w:lineRule="auto"/>
                  <w:jc w:val="center"/>
                  <w:rPr>
                    <w:sz w:val="20"/>
                  </w:rPr>
                </w:pPr>
                <w:r w:rsidRPr="009D5313">
                  <w:rPr>
                    <w:color w:val="FFFFFF"/>
                    <w:sz w:val="20"/>
                  </w:rPr>
                  <w:t>www</w:t>
                </w:r>
                <w:r w:rsidRPr="009B2129">
                  <w:rPr>
                    <w:color w:val="FF0000"/>
                    <w:sz w:val="20"/>
                  </w:rPr>
                  <w:t>.iic.uam.es</w:t>
                </w:r>
              </w:p>
            </w:txbxContent>
          </v:textbox>
        </v:shape>
      </w:pict>
    </w:r>
    <w:r>
      <w:rPr>
        <w:noProof/>
      </w:rPr>
      <w:pict>
        <v:shape id="_x0000_s2104" type="#_x0000_t202" style="position:absolute;left:0;text-align:left;margin-left:167.55pt;margin-top:40.6pt;width:160.85pt;height:25.25pt;z-index:251659776;mso-width-relative:margin;mso-height-relative:margin" filled="f" stroked="f">
          <v:textbox>
            <w:txbxContent>
              <w:p w:rsidR="003B6299" w:rsidRPr="009D5313" w:rsidRDefault="003B6299" w:rsidP="009B2129">
                <w:pPr>
                  <w:spacing w:after="0" w:line="276" w:lineRule="auto"/>
                  <w:jc w:val="center"/>
                  <w:rPr>
                    <w:i/>
                    <w:color w:val="FFFFFF"/>
                    <w:sz w:val="14"/>
                    <w:szCs w:val="14"/>
                  </w:rPr>
                </w:pPr>
                <w:r w:rsidRPr="009D5313">
                  <w:rPr>
                    <w:i/>
                    <w:color w:val="FFFFFF"/>
                    <w:sz w:val="14"/>
                    <w:szCs w:val="14"/>
                  </w:rPr>
                  <w:t>Todos los derechos reservados</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66B" w:rsidRDefault="00F0566B">
      <w:pPr>
        <w:spacing w:after="0" w:line="240" w:lineRule="auto"/>
      </w:pPr>
      <w:r>
        <w:separator/>
      </w:r>
    </w:p>
  </w:footnote>
  <w:footnote w:type="continuationSeparator" w:id="0">
    <w:p w:rsidR="00F0566B" w:rsidRDefault="00F056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99" w:rsidRDefault="00B53F6F">
    <w:pPr>
      <w:pStyle w:val="Encabezado"/>
    </w:pPr>
    <w:r>
      <w:rPr>
        <w:noProof/>
      </w:rPr>
      <w:pict>
        <v:rect id="_x0000_s2117" style="position:absolute;left:0;text-align:left;margin-left:-85.05pt;margin-top:297.5pt;width:596.7pt;height:162.5pt;z-index:251665920" fillcolor="#404040" stroked="f"/>
      </w:pict>
    </w:r>
    <w:r w:rsidR="003B6299">
      <w:rPr>
        <w:noProof/>
      </w:rPr>
      <w:drawing>
        <wp:anchor distT="0" distB="0" distL="114300" distR="114300" simplePos="0" relativeHeight="251666944" behindDoc="1" locked="0" layoutInCell="1" allowOverlap="1">
          <wp:simplePos x="0" y="0"/>
          <wp:positionH relativeFrom="column">
            <wp:posOffset>-577215</wp:posOffset>
          </wp:positionH>
          <wp:positionV relativeFrom="page">
            <wp:posOffset>1297940</wp:posOffset>
          </wp:positionV>
          <wp:extent cx="1783080" cy="1189990"/>
          <wp:effectExtent l="19050" t="0" r="7620" b="0"/>
          <wp:wrapNone/>
          <wp:docPr id="80"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1783080" cy="1189990"/>
                  </a:xfrm>
                  <a:prstGeom prst="rect">
                    <a:avLst/>
                  </a:prstGeom>
                  <a:noFill/>
                  <a:ln w="9525">
                    <a:noFill/>
                    <a:miter lim="800000"/>
                    <a:headEnd/>
                    <a:tailEnd/>
                  </a:ln>
                </pic:spPr>
              </pic:pic>
            </a:graphicData>
          </a:graphic>
        </wp:anchor>
      </w:drawing>
    </w:r>
    <w:r>
      <w:rPr>
        <w:noProof/>
      </w:rPr>
      <w:pict>
        <v:rect id="_x0000_s2086" style="position:absolute;left:0;text-align:left;margin-left:120.55pt;margin-top:-36.95pt;width:185.9pt;height:437.25pt;z-index:251650560;mso-position-horizontal-relative:text;mso-position-vertical-relative:text" fillcolor="#f2f2f2" stroked="f"/>
      </w:pict>
    </w:r>
    <w:r>
      <w:rPr>
        <w:noProof/>
      </w:rPr>
      <w:pict>
        <v:rect id="_x0000_s2085" style="position:absolute;left:0;text-align:left;margin-left:305.15pt;margin-top:-36.9pt;width:204.75pt;height:635.25pt;z-index:251651584;mso-position-horizontal-relative:text;mso-position-vertical-relative:text" fillcolor="#e8e8e8" stroked="f"/>
      </w:pict>
    </w:r>
    <w:r>
      <w:rPr>
        <w:noProof/>
      </w:rPr>
      <w:pict>
        <v:rect id="_x0000_s2081" style="position:absolute;left:0;text-align:left;margin-left:305.7pt;margin-top:317.25pt;width:204.75pt;height:489pt;z-index:251658752;mso-position-horizontal-relative:text;mso-position-vertical-relative:text" fillcolor="#991e0a" stroked="f"/>
      </w:pict>
    </w:r>
    <w:r>
      <w:rPr>
        <w:noProof/>
      </w:rPr>
      <w:pict>
        <v:rect id="_x0000_s2076" style="position:absolute;left:0;text-align:left;margin-left:116.7pt;margin-top:301.5pt;width:196.5pt;height:504.75pt;z-index:251656704;mso-position-horizontal-relative:text;mso-position-vertical-relative:text" fillcolor="#c0000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99" w:rsidRDefault="003B6299">
    <w:r>
      <w:rPr>
        <w:noProof/>
      </w:rPr>
      <w:drawing>
        <wp:anchor distT="0" distB="0" distL="114300" distR="114300" simplePos="0" relativeHeight="251663872" behindDoc="1" locked="0" layoutInCell="1" allowOverlap="1">
          <wp:simplePos x="0" y="0"/>
          <wp:positionH relativeFrom="column">
            <wp:posOffset>-180975</wp:posOffset>
          </wp:positionH>
          <wp:positionV relativeFrom="page">
            <wp:posOffset>349885</wp:posOffset>
          </wp:positionV>
          <wp:extent cx="922020" cy="612140"/>
          <wp:effectExtent l="19050" t="0" r="0" b="0"/>
          <wp:wrapNone/>
          <wp:docPr id="76" name="Imagen 39" descr="i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9" descr="iic"/>
                  <pic:cNvPicPr>
                    <a:picLocks noChangeAspect="1" noChangeArrowheads="1"/>
                  </pic:cNvPicPr>
                </pic:nvPicPr>
                <pic:blipFill>
                  <a:blip r:embed="rId1"/>
                  <a:srcRect/>
                  <a:stretch>
                    <a:fillRect/>
                  </a:stretch>
                </pic:blipFill>
                <pic:spPr bwMode="auto">
                  <a:xfrm>
                    <a:off x="0" y="0"/>
                    <a:ext cx="922020" cy="612140"/>
                  </a:xfrm>
                  <a:prstGeom prst="rect">
                    <a:avLst/>
                  </a:prstGeom>
                  <a:noFill/>
                  <a:ln w="9525">
                    <a:noFill/>
                    <a:miter lim="800000"/>
                    <a:headEnd/>
                    <a:tailEnd/>
                  </a:ln>
                </pic:spPr>
              </pic:pic>
            </a:graphicData>
          </a:graphic>
        </wp:anchor>
      </w:drawing>
    </w:r>
    <w:r w:rsidR="00B53F6F">
      <w:rPr>
        <w:noProof/>
      </w:rPr>
      <w:pict>
        <v:oval id="_x0000_s2073" style="position:absolute;left:0;text-align:left;margin-left:445.05pt;margin-top:3.9pt;width:43.2pt;height:43.2pt;z-index:251655680;mso-position-horizontal-relative:text;mso-position-vertical-relative:text" o:allowincell="f"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6299" w:rsidRDefault="00B53F6F" w:rsidP="009B2129">
    <w:pPr>
      <w:tabs>
        <w:tab w:val="left" w:pos="8505"/>
      </w:tabs>
    </w:pPr>
    <w:r>
      <w:rPr>
        <w:noProof/>
      </w:rPr>
      <w:pict>
        <v:rect id="_x0000_s2098" style="position:absolute;left:0;text-align:left;margin-left:-50.65pt;margin-top:302.25pt;width:597.25pt;height:504.75pt;z-index:251648512" fillcolor="#c00000" stroked="f"/>
      </w:pict>
    </w:r>
    <w:r>
      <w:rPr>
        <w:noProof/>
      </w:rPr>
      <w:pict>
        <v:shapetype id="_x0000_t202" coordsize="21600,21600" o:spt="202" path="m,l,21600r21600,l21600,xe">
          <v:stroke joinstyle="miter"/>
          <v:path gradientshapeok="t" o:connecttype="rect"/>
        </v:shapetype>
        <v:shape id="_x0000_s2110" type="#_x0000_t202" style="position:absolute;left:0;text-align:left;margin-left:363.05pt;margin-top:341.15pt;width:150.35pt;height:76.25pt;z-index:251661824;mso-width-relative:margin;mso-height-relative:margin" filled="f" stroked="f">
          <v:textbox>
            <w:txbxContent>
              <w:p w:rsidR="003B6299" w:rsidRPr="009B2129" w:rsidRDefault="003B6299" w:rsidP="00FA2454">
                <w:pPr>
                  <w:spacing w:after="0" w:line="276" w:lineRule="auto"/>
                  <w:jc w:val="left"/>
                  <w:rPr>
                    <w:color w:val="FF0000"/>
                    <w:sz w:val="16"/>
                    <w:szCs w:val="16"/>
                  </w:rPr>
                </w:pPr>
                <w:r w:rsidRPr="009B2129">
                  <w:rPr>
                    <w:color w:val="FF0000"/>
                    <w:sz w:val="16"/>
                    <w:szCs w:val="16"/>
                  </w:rPr>
                  <w:t>UAM Cantoblanco</w:t>
                </w:r>
              </w:p>
              <w:p w:rsidR="003B6299" w:rsidRPr="009D5313" w:rsidRDefault="003B6299" w:rsidP="00FA2454">
                <w:pPr>
                  <w:spacing w:after="0" w:line="276" w:lineRule="auto"/>
                  <w:jc w:val="left"/>
                  <w:rPr>
                    <w:color w:val="FFFFFF"/>
                    <w:sz w:val="16"/>
                    <w:szCs w:val="16"/>
                  </w:rPr>
                </w:pPr>
                <w:r w:rsidRPr="009D5313">
                  <w:rPr>
                    <w:color w:val="FFFFFF"/>
                    <w:sz w:val="16"/>
                    <w:szCs w:val="16"/>
                  </w:rPr>
                  <w:t>Francisco Tomás y Valiente, 11</w:t>
                </w:r>
              </w:p>
              <w:p w:rsidR="003B6299" w:rsidRPr="009D5313" w:rsidRDefault="003B6299" w:rsidP="00FA2454">
                <w:pPr>
                  <w:spacing w:after="0" w:line="276" w:lineRule="auto"/>
                  <w:jc w:val="left"/>
                  <w:rPr>
                    <w:color w:val="FFFFFF"/>
                    <w:sz w:val="16"/>
                    <w:szCs w:val="16"/>
                  </w:rPr>
                </w:pPr>
                <w:r w:rsidRPr="009D5313">
                  <w:rPr>
                    <w:color w:val="FFFFFF"/>
                    <w:sz w:val="16"/>
                    <w:szCs w:val="16"/>
                  </w:rPr>
                  <w:t>EPS Edificio B – Planta 5ª</w:t>
                </w:r>
              </w:p>
              <w:p w:rsidR="003B6299" w:rsidRPr="009D5313" w:rsidRDefault="003B6299" w:rsidP="00FA2454">
                <w:pPr>
                  <w:spacing w:after="0" w:line="276" w:lineRule="auto"/>
                  <w:jc w:val="left"/>
                  <w:rPr>
                    <w:color w:val="FFFFFF"/>
                    <w:sz w:val="16"/>
                    <w:szCs w:val="16"/>
                  </w:rPr>
                </w:pPr>
                <w:r w:rsidRPr="009D5313">
                  <w:rPr>
                    <w:color w:val="FFFFFF"/>
                    <w:sz w:val="16"/>
                    <w:szCs w:val="16"/>
                  </w:rPr>
                  <w:t>28049 Madrid</w:t>
                </w:r>
              </w:p>
              <w:p w:rsidR="003B6299" w:rsidRPr="009D5313" w:rsidRDefault="003B6299" w:rsidP="00FA2454">
                <w:pPr>
                  <w:spacing w:after="0" w:line="276" w:lineRule="auto"/>
                  <w:jc w:val="left"/>
                  <w:rPr>
                    <w:color w:val="FFFFFF"/>
                    <w:sz w:val="16"/>
                    <w:szCs w:val="16"/>
                  </w:rPr>
                </w:pPr>
                <w:r w:rsidRPr="00B425B2">
                  <w:rPr>
                    <w:color w:val="FF0000"/>
                    <w:sz w:val="16"/>
                    <w:szCs w:val="16"/>
                  </w:rPr>
                  <w:t>T:</w:t>
                </w:r>
                <w:r w:rsidRPr="009D5313">
                  <w:rPr>
                    <w:color w:val="FFFFFF"/>
                    <w:sz w:val="16"/>
                    <w:szCs w:val="16"/>
                  </w:rPr>
                  <w:t xml:space="preserve"> 914 972 323</w:t>
                </w:r>
              </w:p>
              <w:p w:rsidR="003B6299" w:rsidRPr="009B2129" w:rsidRDefault="003B6299" w:rsidP="00FA2454">
                <w:pPr>
                  <w:spacing w:after="0" w:line="276" w:lineRule="auto"/>
                  <w:jc w:val="left"/>
                  <w:rPr>
                    <w:sz w:val="16"/>
                    <w:szCs w:val="16"/>
                  </w:rPr>
                </w:pPr>
                <w:r w:rsidRPr="00B425B2">
                  <w:rPr>
                    <w:color w:val="FF0000"/>
                    <w:sz w:val="16"/>
                    <w:szCs w:val="16"/>
                  </w:rPr>
                  <w:t>F:</w:t>
                </w:r>
                <w:r w:rsidRPr="009D5313">
                  <w:rPr>
                    <w:color w:val="FFFFFF"/>
                    <w:sz w:val="16"/>
                    <w:szCs w:val="16"/>
                  </w:rPr>
                  <w:t xml:space="preserve"> 914 972 334</w:t>
                </w:r>
              </w:p>
            </w:txbxContent>
          </v:textbox>
        </v:shape>
      </w:pict>
    </w:r>
    <w:r w:rsidR="003B6299">
      <w:rPr>
        <w:noProof/>
      </w:rPr>
      <w:drawing>
        <wp:anchor distT="0" distB="0" distL="114300" distR="114300" simplePos="0" relativeHeight="251660800" behindDoc="0" locked="0" layoutInCell="1" allowOverlap="1">
          <wp:simplePos x="0" y="0"/>
          <wp:positionH relativeFrom="column">
            <wp:posOffset>-631825</wp:posOffset>
          </wp:positionH>
          <wp:positionV relativeFrom="paragraph">
            <wp:posOffset>3798570</wp:posOffset>
          </wp:positionV>
          <wp:extent cx="7571740" cy="2050415"/>
          <wp:effectExtent l="19050" t="0" r="0" b="0"/>
          <wp:wrapNone/>
          <wp:docPr id="75" name="11 Imagen" descr="PlantillaADIC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PlantillaADICLogo.gif"/>
                  <pic:cNvPicPr>
                    <a:picLocks noChangeAspect="1" noChangeArrowheads="1"/>
                  </pic:cNvPicPr>
                </pic:nvPicPr>
                <pic:blipFill>
                  <a:blip r:embed="rId1"/>
                  <a:srcRect/>
                  <a:stretch>
                    <a:fillRect/>
                  </a:stretch>
                </pic:blipFill>
                <pic:spPr bwMode="auto">
                  <a:xfrm>
                    <a:off x="0" y="0"/>
                    <a:ext cx="7571740" cy="2050415"/>
                  </a:xfrm>
                  <a:prstGeom prst="rect">
                    <a:avLst/>
                  </a:prstGeom>
                  <a:noFill/>
                  <a:ln w="9525">
                    <a:noFill/>
                    <a:miter lim="800000"/>
                    <a:headEnd/>
                    <a:tailEnd/>
                  </a:ln>
                </pic:spPr>
              </pic:pic>
            </a:graphicData>
          </a:graphic>
        </wp:anchor>
      </w:drawing>
    </w:r>
    <w:r>
      <w:rPr>
        <w:noProof/>
      </w:rPr>
      <w:pict>
        <v:rect id="_x0000_s2096" style="position:absolute;left:0;text-align:left;margin-left:145.35pt;margin-top:-36.75pt;width:196.5pt;height:437.25pt;z-index:251649536;mso-position-horizontal-relative:text;mso-position-vertical-relative:text" fillcolor="#f2f2f2"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decimal"/>
      <w:lvlText w:val="%1."/>
      <w:lvlJc w:val="left"/>
      <w:pPr>
        <w:tabs>
          <w:tab w:val="num" w:pos="360"/>
        </w:tabs>
        <w:ind w:left="360" w:hanging="360"/>
      </w:pPr>
    </w:lvl>
  </w:abstractNum>
  <w:abstractNum w:abstractNumId="2">
    <w:nsid w:val="00000004"/>
    <w:multiLevelType w:val="multilevel"/>
    <w:tmpl w:val="00000004"/>
    <w:name w:val="WW8Num4"/>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
    <w:nsid w:val="00000006"/>
    <w:multiLevelType w:val="multilevel"/>
    <w:tmpl w:val="00000006"/>
    <w:name w:val="WW8Num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5">
    <w:nsid w:val="00000007"/>
    <w:multiLevelType w:val="multilevel"/>
    <w:tmpl w:val="00000007"/>
    <w:name w:val="WW8Num7"/>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6">
    <w:nsid w:val="00000008"/>
    <w:multiLevelType w:val="multilevel"/>
    <w:tmpl w:val="00000008"/>
    <w:name w:val="WW8Num8"/>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7">
    <w:nsid w:val="00000009"/>
    <w:multiLevelType w:val="multilevel"/>
    <w:tmpl w:val="00000009"/>
    <w:name w:val="WW8Num9"/>
    <w:lvl w:ilvl="0">
      <w:start w:val="1"/>
      <w:numFmt w:val="bullet"/>
      <w:lvlText w:val="·"/>
      <w:lvlJc w:val="left"/>
      <w:pPr>
        <w:tabs>
          <w:tab w:val="num" w:pos="566"/>
        </w:tabs>
        <w:ind w:left="566" w:hanging="283"/>
      </w:pPr>
      <w:rPr>
        <w:rFonts w:ascii="Symbol" w:hAnsi="Symbol" w:cs="StarSymbol"/>
        <w:sz w:val="18"/>
        <w:szCs w:val="18"/>
      </w:rPr>
    </w:lvl>
    <w:lvl w:ilvl="1">
      <w:start w:val="1"/>
      <w:numFmt w:val="bullet"/>
      <w:lvlText w:val="·"/>
      <w:lvlJc w:val="left"/>
      <w:pPr>
        <w:tabs>
          <w:tab w:val="num" w:pos="850"/>
        </w:tabs>
        <w:ind w:left="850" w:hanging="283"/>
      </w:pPr>
      <w:rPr>
        <w:rFonts w:ascii="Symbol" w:hAnsi="Symbol" w:cs="StarSymbol"/>
        <w:sz w:val="18"/>
        <w:szCs w:val="18"/>
      </w:rPr>
    </w:lvl>
    <w:lvl w:ilvl="2">
      <w:start w:val="1"/>
      <w:numFmt w:val="bullet"/>
      <w:lvlText w:val="·"/>
      <w:lvlJc w:val="left"/>
      <w:pPr>
        <w:tabs>
          <w:tab w:val="num" w:pos="1133"/>
        </w:tabs>
        <w:ind w:left="1133" w:hanging="283"/>
      </w:pPr>
      <w:rPr>
        <w:rFonts w:ascii="Symbol" w:hAnsi="Symbol" w:cs="StarSymbol"/>
        <w:sz w:val="18"/>
        <w:szCs w:val="18"/>
      </w:rPr>
    </w:lvl>
    <w:lvl w:ilvl="3">
      <w:start w:val="1"/>
      <w:numFmt w:val="bullet"/>
      <w:lvlText w:val="·"/>
      <w:lvlJc w:val="left"/>
      <w:pPr>
        <w:tabs>
          <w:tab w:val="num" w:pos="1417"/>
        </w:tabs>
        <w:ind w:left="1417" w:hanging="283"/>
      </w:pPr>
      <w:rPr>
        <w:rFonts w:ascii="Symbol" w:hAnsi="Symbol" w:cs="StarSymbol"/>
        <w:sz w:val="18"/>
        <w:szCs w:val="18"/>
      </w:rPr>
    </w:lvl>
    <w:lvl w:ilvl="4">
      <w:start w:val="1"/>
      <w:numFmt w:val="bullet"/>
      <w:lvlText w:val="·"/>
      <w:lvlJc w:val="left"/>
      <w:pPr>
        <w:tabs>
          <w:tab w:val="num" w:pos="1700"/>
        </w:tabs>
        <w:ind w:left="1700" w:hanging="283"/>
      </w:pPr>
      <w:rPr>
        <w:rFonts w:ascii="Symbol" w:hAnsi="Symbol" w:cs="StarSymbol"/>
        <w:sz w:val="18"/>
        <w:szCs w:val="18"/>
      </w:rPr>
    </w:lvl>
    <w:lvl w:ilvl="5">
      <w:start w:val="1"/>
      <w:numFmt w:val="bullet"/>
      <w:lvlText w:val="·"/>
      <w:lvlJc w:val="left"/>
      <w:pPr>
        <w:tabs>
          <w:tab w:val="num" w:pos="1984"/>
        </w:tabs>
        <w:ind w:left="1984" w:hanging="283"/>
      </w:pPr>
      <w:rPr>
        <w:rFonts w:ascii="Symbol" w:hAnsi="Symbol" w:cs="StarSymbol"/>
        <w:sz w:val="18"/>
        <w:szCs w:val="18"/>
      </w:rPr>
    </w:lvl>
    <w:lvl w:ilvl="6">
      <w:start w:val="1"/>
      <w:numFmt w:val="bullet"/>
      <w:lvlText w:val="·"/>
      <w:lvlJc w:val="left"/>
      <w:pPr>
        <w:tabs>
          <w:tab w:val="num" w:pos="2267"/>
        </w:tabs>
        <w:ind w:left="2267" w:hanging="283"/>
      </w:pPr>
      <w:rPr>
        <w:rFonts w:ascii="Symbol" w:hAnsi="Symbol" w:cs="StarSymbol"/>
        <w:sz w:val="18"/>
        <w:szCs w:val="18"/>
      </w:rPr>
    </w:lvl>
    <w:lvl w:ilvl="7">
      <w:start w:val="1"/>
      <w:numFmt w:val="bullet"/>
      <w:lvlText w:val="·"/>
      <w:lvlJc w:val="left"/>
      <w:pPr>
        <w:tabs>
          <w:tab w:val="num" w:pos="2551"/>
        </w:tabs>
        <w:ind w:left="2551" w:hanging="283"/>
      </w:pPr>
      <w:rPr>
        <w:rFonts w:ascii="Symbol" w:hAnsi="Symbol" w:cs="StarSymbol"/>
        <w:sz w:val="18"/>
        <w:szCs w:val="18"/>
      </w:rPr>
    </w:lvl>
    <w:lvl w:ilvl="8">
      <w:start w:val="1"/>
      <w:numFmt w:val="bullet"/>
      <w:lvlText w:val="·"/>
      <w:lvlJc w:val="left"/>
      <w:pPr>
        <w:tabs>
          <w:tab w:val="num" w:pos="2834"/>
        </w:tabs>
        <w:ind w:left="2834" w:hanging="283"/>
      </w:pPr>
      <w:rPr>
        <w:rFonts w:ascii="Symbol" w:hAnsi="Symbol" w:cs="StarSymbol"/>
        <w:sz w:val="18"/>
        <w:szCs w:val="18"/>
      </w:rPr>
    </w:lvl>
  </w:abstractNum>
  <w:abstractNum w:abstractNumId="8">
    <w:nsid w:val="0000000A"/>
    <w:multiLevelType w:val="multilevel"/>
    <w:tmpl w:val="0000000A"/>
    <w:name w:val="WW8Num10"/>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9">
    <w:nsid w:val="0000000B"/>
    <w:multiLevelType w:val="multilevel"/>
    <w:tmpl w:val="0000000B"/>
    <w:name w:val="WW8Num1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0">
    <w:nsid w:val="0000000C"/>
    <w:multiLevelType w:val="multilevel"/>
    <w:tmpl w:val="0000000C"/>
    <w:name w:val="WW8Num12"/>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11">
    <w:nsid w:val="0000000D"/>
    <w:multiLevelType w:val="multilevel"/>
    <w:tmpl w:val="0000000D"/>
    <w:name w:val="WW8Num13"/>
    <w:lvl w:ilvl="0">
      <w:start w:val="1"/>
      <w:numFmt w:val="bullet"/>
      <w:lvlText w:val="·"/>
      <w:lvlJc w:val="left"/>
      <w:pPr>
        <w:tabs>
          <w:tab w:val="num" w:pos="283"/>
        </w:tabs>
        <w:ind w:left="283" w:hanging="283"/>
      </w:pPr>
      <w:rPr>
        <w:rFonts w:ascii="Symbol" w:hAnsi="Symbol" w:cs="StarSymbol"/>
        <w:sz w:val="18"/>
        <w:szCs w:val="18"/>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2">
    <w:nsid w:val="0000000E"/>
    <w:multiLevelType w:val="multilevel"/>
    <w:tmpl w:val="0000000E"/>
    <w:name w:val="WW8Num1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13">
    <w:nsid w:val="0000000F"/>
    <w:multiLevelType w:val="multilevel"/>
    <w:tmpl w:val="0000000F"/>
    <w:name w:val="WW8Num1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4">
    <w:nsid w:val="00000010"/>
    <w:multiLevelType w:val="multilevel"/>
    <w:tmpl w:val="00000010"/>
    <w:name w:val="WW8Num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o"/>
      <w:lvlJc w:val="left"/>
      <w:pPr>
        <w:tabs>
          <w:tab w:val="num" w:pos="1440"/>
        </w:tabs>
        <w:ind w:left="1440" w:hanging="360"/>
      </w:pPr>
      <w:rPr>
        <w:rFonts w:ascii="Courier New" w:hAnsi="Courier New" w:cs="StarSymbol"/>
        <w:sz w:val="18"/>
        <w:szCs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o"/>
      <w:lvlJc w:val="left"/>
      <w:pPr>
        <w:tabs>
          <w:tab w:val="num" w:pos="3600"/>
        </w:tabs>
        <w:ind w:left="3600" w:hanging="360"/>
      </w:pPr>
      <w:rPr>
        <w:rFonts w:ascii="Courier New" w:hAnsi="Courier New" w:cs="StarSymbol"/>
        <w:sz w:val="18"/>
        <w:szCs w:val="18"/>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o"/>
      <w:lvlJc w:val="left"/>
      <w:pPr>
        <w:tabs>
          <w:tab w:val="num" w:pos="5760"/>
        </w:tabs>
        <w:ind w:left="5760" w:hanging="360"/>
      </w:pPr>
      <w:rPr>
        <w:rFonts w:ascii="Courier New" w:hAnsi="Courier New" w:cs="StarSymbol"/>
        <w:sz w:val="18"/>
        <w:szCs w:val="18"/>
      </w:rPr>
    </w:lvl>
    <w:lvl w:ilvl="8">
      <w:start w:val="1"/>
      <w:numFmt w:val="bullet"/>
      <w:lvlText w:val=""/>
      <w:lvlJc w:val="left"/>
      <w:pPr>
        <w:tabs>
          <w:tab w:val="num" w:pos="6480"/>
        </w:tabs>
        <w:ind w:left="6480" w:hanging="360"/>
      </w:pPr>
      <w:rPr>
        <w:rFonts w:ascii="Wingdings" w:hAnsi="Wingdings"/>
      </w:rPr>
    </w:lvl>
  </w:abstractNum>
  <w:abstractNum w:abstractNumId="15">
    <w:nsid w:val="00000011"/>
    <w:multiLevelType w:val="multilevel"/>
    <w:tmpl w:val="00000011"/>
    <w:name w:val="WW8Num17"/>
    <w:lvl w:ilvl="0">
      <w:start w:val="1"/>
      <w:numFmt w:val="bullet"/>
      <w:lvlText w:val=""/>
      <w:lvlJc w:val="left"/>
      <w:pPr>
        <w:tabs>
          <w:tab w:val="num" w:pos="720"/>
        </w:tabs>
        <w:ind w:left="720" w:hanging="360"/>
      </w:pPr>
      <w:rPr>
        <w:rFonts w:ascii="Symbol" w:hAnsi="Symbol"/>
      </w:r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6">
    <w:nsid w:val="00000012"/>
    <w:multiLevelType w:val="multilevel"/>
    <w:tmpl w:val="00000012"/>
    <w:name w:val="WW8Num18"/>
    <w:lvl w:ilvl="0">
      <w:start w:val="1"/>
      <w:numFmt w:val="bullet"/>
      <w:lvlText w:val=""/>
      <w:lvlJc w:val="left"/>
      <w:pPr>
        <w:tabs>
          <w:tab w:val="num" w:pos="720"/>
        </w:tabs>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sz w:val="16"/>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sz w:val="16"/>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3"/>
    <w:multiLevelType w:val="multilevel"/>
    <w:tmpl w:val="00000013"/>
    <w:name w:val="WW8Num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4"/>
    <w:multiLevelType w:val="singleLevel"/>
    <w:tmpl w:val="00000014"/>
    <w:name w:val="WW8Num20"/>
    <w:lvl w:ilvl="0">
      <w:start w:val="1"/>
      <w:numFmt w:val="bullet"/>
      <w:lvlText w:val=""/>
      <w:lvlJc w:val="left"/>
      <w:pPr>
        <w:tabs>
          <w:tab w:val="num" w:pos="720"/>
        </w:tabs>
        <w:ind w:left="720" w:hanging="360"/>
      </w:pPr>
      <w:rPr>
        <w:rFonts w:ascii="Symbol" w:hAnsi="Symbol"/>
      </w:rPr>
    </w:lvl>
  </w:abstractNum>
  <w:abstractNum w:abstractNumId="19">
    <w:nsid w:val="00000015"/>
    <w:multiLevelType w:val="singleLevel"/>
    <w:tmpl w:val="00000015"/>
    <w:name w:val="WW8Num21"/>
    <w:lvl w:ilvl="0">
      <w:start w:val="1"/>
      <w:numFmt w:val="bullet"/>
      <w:lvlText w:val=""/>
      <w:lvlJc w:val="left"/>
      <w:pPr>
        <w:tabs>
          <w:tab w:val="num" w:pos="720"/>
        </w:tabs>
        <w:ind w:left="720" w:hanging="360"/>
      </w:pPr>
      <w:rPr>
        <w:rFonts w:ascii="Symbol" w:hAnsi="Symbol"/>
      </w:rPr>
    </w:lvl>
  </w:abstractNum>
  <w:abstractNum w:abstractNumId="20">
    <w:nsid w:val="00000016"/>
    <w:multiLevelType w:val="singleLevel"/>
    <w:tmpl w:val="00000016"/>
    <w:name w:val="WW8Num22"/>
    <w:lvl w:ilvl="0">
      <w:start w:val="1"/>
      <w:numFmt w:val="bullet"/>
      <w:lvlText w:val=""/>
      <w:lvlJc w:val="left"/>
      <w:pPr>
        <w:tabs>
          <w:tab w:val="num" w:pos="720"/>
        </w:tabs>
        <w:ind w:left="720" w:hanging="360"/>
      </w:pPr>
      <w:rPr>
        <w:rFonts w:ascii="Symbol" w:hAnsi="Symbol"/>
      </w:rPr>
    </w:lvl>
  </w:abstractNum>
  <w:abstractNum w:abstractNumId="21">
    <w:nsid w:val="00000017"/>
    <w:multiLevelType w:val="singleLevel"/>
    <w:tmpl w:val="00000017"/>
    <w:name w:val="WW8Num23"/>
    <w:lvl w:ilvl="0">
      <w:start w:val="1"/>
      <w:numFmt w:val="decimal"/>
      <w:lvlText w:val="%1."/>
      <w:lvlJc w:val="left"/>
      <w:pPr>
        <w:tabs>
          <w:tab w:val="num" w:pos="360"/>
        </w:tabs>
        <w:ind w:left="360" w:hanging="360"/>
      </w:pPr>
    </w:lvl>
  </w:abstractNum>
  <w:abstractNum w:abstractNumId="22">
    <w:nsid w:val="00000018"/>
    <w:multiLevelType w:val="singleLevel"/>
    <w:tmpl w:val="00000018"/>
    <w:name w:val="WW8Num24"/>
    <w:lvl w:ilvl="0">
      <w:start w:val="1"/>
      <w:numFmt w:val="bullet"/>
      <w:lvlText w:val=""/>
      <w:lvlJc w:val="left"/>
      <w:pPr>
        <w:tabs>
          <w:tab w:val="num" w:pos="720"/>
        </w:tabs>
        <w:ind w:left="720" w:hanging="360"/>
      </w:pPr>
      <w:rPr>
        <w:rFonts w:ascii="Symbol" w:hAnsi="Symbol"/>
      </w:rPr>
    </w:lvl>
  </w:abstractNum>
  <w:abstractNum w:abstractNumId="23">
    <w:nsid w:val="00000019"/>
    <w:multiLevelType w:val="multilevel"/>
    <w:tmpl w:val="D2FA7714"/>
    <w:name w:val="WW8Num2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r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4">
    <w:nsid w:val="0000001A"/>
    <w:multiLevelType w:val="multilevel"/>
    <w:tmpl w:val="0000001A"/>
    <w:name w:val="WW8Num2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5">
    <w:nsid w:val="0000001B"/>
    <w:multiLevelType w:val="singleLevel"/>
    <w:tmpl w:val="0000001B"/>
    <w:name w:val="WW8Num27"/>
    <w:lvl w:ilvl="0">
      <w:start w:val="1"/>
      <w:numFmt w:val="bullet"/>
      <w:lvlText w:val=""/>
      <w:lvlJc w:val="left"/>
      <w:pPr>
        <w:tabs>
          <w:tab w:val="num" w:pos="720"/>
        </w:tabs>
        <w:ind w:left="720" w:hanging="360"/>
      </w:pPr>
      <w:rPr>
        <w:rFonts w:ascii="Symbol" w:hAnsi="Symbol"/>
      </w:rPr>
    </w:lvl>
  </w:abstractNum>
  <w:abstractNum w:abstractNumId="26">
    <w:nsid w:val="0000001C"/>
    <w:multiLevelType w:val="multilevel"/>
    <w:tmpl w:val="0000001C"/>
    <w:name w:val="WW8Num2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27">
    <w:nsid w:val="0000001D"/>
    <w:multiLevelType w:val="multilevel"/>
    <w:tmpl w:val="0000001D"/>
    <w:name w:val="WW8Num2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28">
    <w:nsid w:val="0000001E"/>
    <w:multiLevelType w:val="multilevel"/>
    <w:tmpl w:val="0000001E"/>
    <w:name w:val="WW8Num30"/>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29">
    <w:nsid w:val="0000001F"/>
    <w:multiLevelType w:val="multilevel"/>
    <w:tmpl w:val="0000001F"/>
    <w:name w:val="WW8Num31"/>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0">
    <w:nsid w:val="00000020"/>
    <w:multiLevelType w:val="multilevel"/>
    <w:tmpl w:val="00000020"/>
    <w:name w:val="WW8Num32"/>
    <w:lvl w:ilvl="0">
      <w:start w:val="1"/>
      <w:numFmt w:val="bullet"/>
      <w:lvlText w:val="·"/>
      <w:lvlJc w:val="left"/>
      <w:pPr>
        <w:tabs>
          <w:tab w:val="num" w:pos="283"/>
        </w:tabs>
        <w:ind w:left="283" w:hanging="283"/>
      </w:pPr>
      <w:rPr>
        <w:rFonts w:ascii="Symbol" w:hAnsi="Symbol"/>
        <w:sz w:val="16"/>
      </w:rPr>
    </w:lvl>
    <w:lvl w:ilvl="1">
      <w:start w:val="1"/>
      <w:numFmt w:val="bullet"/>
      <w:lvlText w:val=""/>
      <w:lvlJc w:val="left"/>
      <w:pPr>
        <w:tabs>
          <w:tab w:val="num" w:pos="567"/>
        </w:tabs>
        <w:ind w:left="567" w:hanging="283"/>
      </w:pPr>
      <w:rPr>
        <w:rFonts w:ascii="Wingdings" w:hAnsi="Wingdings"/>
      </w:rPr>
    </w:lvl>
    <w:lvl w:ilvl="2">
      <w:start w:val="1"/>
      <w:numFmt w:val="bullet"/>
      <w:lvlText w:val=""/>
      <w:lvlJc w:val="left"/>
      <w:pPr>
        <w:tabs>
          <w:tab w:val="num" w:pos="850"/>
        </w:tabs>
        <w:ind w:left="850" w:hanging="283"/>
      </w:pPr>
      <w:rPr>
        <w:rFonts w:ascii="Wingdings" w:hAnsi="Wingdings"/>
      </w:rPr>
    </w:lvl>
    <w:lvl w:ilvl="3">
      <w:start w:val="1"/>
      <w:numFmt w:val="bullet"/>
      <w:lvlText w:val=""/>
      <w:lvlJc w:val="left"/>
      <w:pPr>
        <w:tabs>
          <w:tab w:val="num" w:pos="1134"/>
        </w:tabs>
        <w:ind w:left="1134" w:hanging="283"/>
      </w:pPr>
      <w:rPr>
        <w:rFonts w:ascii="Wingdings" w:hAnsi="Wingdings"/>
      </w:rPr>
    </w:lvl>
    <w:lvl w:ilvl="4">
      <w:start w:val="1"/>
      <w:numFmt w:val="bullet"/>
      <w:lvlText w:val=""/>
      <w:lvlJc w:val="left"/>
      <w:pPr>
        <w:tabs>
          <w:tab w:val="num" w:pos="1417"/>
        </w:tabs>
        <w:ind w:left="1417" w:hanging="283"/>
      </w:pPr>
      <w:rPr>
        <w:rFonts w:ascii="Wingdings" w:hAnsi="Wingdings"/>
      </w:rPr>
    </w:lvl>
    <w:lvl w:ilvl="5">
      <w:start w:val="1"/>
      <w:numFmt w:val="bullet"/>
      <w:lvlText w:val=""/>
      <w:lvlJc w:val="left"/>
      <w:pPr>
        <w:tabs>
          <w:tab w:val="num" w:pos="1701"/>
        </w:tabs>
        <w:ind w:left="1701" w:hanging="283"/>
      </w:pPr>
      <w:rPr>
        <w:rFonts w:ascii="Wingdings" w:hAnsi="Wingdings"/>
      </w:rPr>
    </w:lvl>
    <w:lvl w:ilvl="6">
      <w:start w:val="1"/>
      <w:numFmt w:val="bullet"/>
      <w:lvlText w:val=""/>
      <w:lvlJc w:val="left"/>
      <w:pPr>
        <w:tabs>
          <w:tab w:val="num" w:pos="1984"/>
        </w:tabs>
        <w:ind w:left="1984" w:hanging="283"/>
      </w:pPr>
      <w:rPr>
        <w:rFonts w:ascii="Wingdings" w:hAnsi="Wingdings"/>
      </w:rPr>
    </w:lvl>
    <w:lvl w:ilvl="7">
      <w:start w:val="1"/>
      <w:numFmt w:val="bullet"/>
      <w:lvlText w:val=""/>
      <w:lvlJc w:val="left"/>
      <w:pPr>
        <w:tabs>
          <w:tab w:val="num" w:pos="2268"/>
        </w:tabs>
        <w:ind w:left="2268" w:hanging="283"/>
      </w:pPr>
      <w:rPr>
        <w:rFonts w:ascii="Wingdings" w:hAnsi="Wingdings"/>
      </w:rPr>
    </w:lvl>
    <w:lvl w:ilvl="8">
      <w:start w:val="1"/>
      <w:numFmt w:val="bullet"/>
      <w:lvlText w:val=""/>
      <w:lvlJc w:val="left"/>
      <w:pPr>
        <w:tabs>
          <w:tab w:val="num" w:pos="2551"/>
        </w:tabs>
        <w:ind w:left="2551" w:hanging="283"/>
      </w:pPr>
      <w:rPr>
        <w:rFonts w:ascii="Wingdings" w:hAnsi="Wingdings"/>
      </w:rPr>
    </w:lvl>
  </w:abstractNum>
  <w:abstractNum w:abstractNumId="31">
    <w:nsid w:val="00000021"/>
    <w:multiLevelType w:val="multilevel"/>
    <w:tmpl w:val="00000021"/>
    <w:name w:val="WW8Num3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Wingdings" w:hAnsi="Wingdings" w:cs="StarSymbol"/>
        <w:sz w:val="18"/>
        <w:szCs w:val="18"/>
      </w:rPr>
    </w:lvl>
    <w:lvl w:ilvl="2">
      <w:start w:val="1"/>
      <w:numFmt w:val="bullet"/>
      <w:lvlText w:val=""/>
      <w:lvlJc w:val="left"/>
      <w:pPr>
        <w:tabs>
          <w:tab w:val="num" w:pos="850"/>
        </w:tabs>
        <w:ind w:left="850" w:hanging="283"/>
      </w:pPr>
      <w:rPr>
        <w:rFonts w:ascii="Wingdings" w:hAnsi="Wingdings" w:cs="StarSymbol"/>
        <w:sz w:val="18"/>
        <w:szCs w:val="18"/>
      </w:rPr>
    </w:lvl>
    <w:lvl w:ilvl="3">
      <w:start w:val="1"/>
      <w:numFmt w:val="bullet"/>
      <w:lvlText w:val=""/>
      <w:lvlJc w:val="left"/>
      <w:pPr>
        <w:tabs>
          <w:tab w:val="num" w:pos="1134"/>
        </w:tabs>
        <w:ind w:left="1134" w:hanging="283"/>
      </w:pPr>
      <w:rPr>
        <w:rFonts w:ascii="Wingdings" w:hAnsi="Wingdings" w:cs="StarSymbol"/>
        <w:sz w:val="18"/>
        <w:szCs w:val="18"/>
      </w:rPr>
    </w:lvl>
    <w:lvl w:ilvl="4">
      <w:start w:val="1"/>
      <w:numFmt w:val="bullet"/>
      <w:lvlText w:val=""/>
      <w:lvlJc w:val="left"/>
      <w:pPr>
        <w:tabs>
          <w:tab w:val="num" w:pos="1417"/>
        </w:tabs>
        <w:ind w:left="1417" w:hanging="283"/>
      </w:pPr>
      <w:rPr>
        <w:rFonts w:ascii="Wingdings" w:hAnsi="Wingdings" w:cs="StarSymbol"/>
        <w:sz w:val="18"/>
        <w:szCs w:val="18"/>
      </w:rPr>
    </w:lvl>
    <w:lvl w:ilvl="5">
      <w:start w:val="1"/>
      <w:numFmt w:val="bullet"/>
      <w:lvlText w:val=""/>
      <w:lvlJc w:val="left"/>
      <w:pPr>
        <w:tabs>
          <w:tab w:val="num" w:pos="1701"/>
        </w:tabs>
        <w:ind w:left="1701" w:hanging="283"/>
      </w:pPr>
      <w:rPr>
        <w:rFonts w:ascii="Wingdings" w:hAnsi="Wingdings" w:cs="StarSymbol"/>
        <w:sz w:val="18"/>
        <w:szCs w:val="18"/>
      </w:rPr>
    </w:lvl>
    <w:lvl w:ilvl="6">
      <w:start w:val="1"/>
      <w:numFmt w:val="bullet"/>
      <w:lvlText w:val=""/>
      <w:lvlJc w:val="left"/>
      <w:pPr>
        <w:tabs>
          <w:tab w:val="num" w:pos="1984"/>
        </w:tabs>
        <w:ind w:left="1984" w:hanging="283"/>
      </w:pPr>
      <w:rPr>
        <w:rFonts w:ascii="Wingdings" w:hAnsi="Wingdings" w:cs="StarSymbol"/>
        <w:sz w:val="18"/>
        <w:szCs w:val="18"/>
      </w:rPr>
    </w:lvl>
    <w:lvl w:ilvl="7">
      <w:start w:val="1"/>
      <w:numFmt w:val="bullet"/>
      <w:lvlText w:val=""/>
      <w:lvlJc w:val="left"/>
      <w:pPr>
        <w:tabs>
          <w:tab w:val="num" w:pos="2268"/>
        </w:tabs>
        <w:ind w:left="2268" w:hanging="283"/>
      </w:pPr>
      <w:rPr>
        <w:rFonts w:ascii="Wingdings" w:hAnsi="Wingdings" w:cs="StarSymbol"/>
        <w:sz w:val="18"/>
        <w:szCs w:val="18"/>
      </w:rPr>
    </w:lvl>
    <w:lvl w:ilvl="8">
      <w:start w:val="1"/>
      <w:numFmt w:val="bullet"/>
      <w:lvlText w:val=""/>
      <w:lvlJc w:val="left"/>
      <w:pPr>
        <w:tabs>
          <w:tab w:val="num" w:pos="2551"/>
        </w:tabs>
        <w:ind w:left="2551" w:hanging="283"/>
      </w:pPr>
      <w:rPr>
        <w:rFonts w:ascii="Wingdings" w:hAnsi="Wingdings" w:cs="StarSymbol"/>
        <w:sz w:val="18"/>
        <w:szCs w:val="18"/>
      </w:rPr>
    </w:lvl>
  </w:abstractNum>
  <w:abstractNum w:abstractNumId="32">
    <w:nsid w:val="00000022"/>
    <w:multiLevelType w:val="multilevel"/>
    <w:tmpl w:val="00000022"/>
    <w:name w:val="WW8Num34"/>
    <w:lvl w:ilvl="0">
      <w:start w:val="1"/>
      <w:numFmt w:val="bullet"/>
      <w:lvlText w:val="·"/>
      <w:lvlJc w:val="left"/>
      <w:pPr>
        <w:tabs>
          <w:tab w:val="num" w:pos="283"/>
        </w:tabs>
        <w:ind w:left="283" w:hanging="283"/>
      </w:pPr>
      <w:rPr>
        <w:rFonts w:ascii="Symbol" w:hAnsi="Symbol"/>
        <w:sz w:val="20"/>
      </w:rPr>
    </w:lvl>
    <w:lvl w:ilvl="1">
      <w:start w:val="1"/>
      <w:numFmt w:val="bullet"/>
      <w:lvlText w:val=""/>
      <w:lvlJc w:val="left"/>
      <w:pPr>
        <w:tabs>
          <w:tab w:val="num" w:pos="567"/>
        </w:tabs>
        <w:ind w:left="567" w:hanging="283"/>
      </w:pPr>
      <w:rPr>
        <w:rFonts w:ascii="Wingdings" w:hAnsi="Wingdings" w:cs="Courier New"/>
      </w:rPr>
    </w:lvl>
    <w:lvl w:ilvl="2">
      <w:start w:val="1"/>
      <w:numFmt w:val="bullet"/>
      <w:lvlText w:val=""/>
      <w:lvlJc w:val="left"/>
      <w:pPr>
        <w:tabs>
          <w:tab w:val="num" w:pos="850"/>
        </w:tabs>
        <w:ind w:left="850" w:hanging="283"/>
      </w:pPr>
      <w:rPr>
        <w:rFonts w:ascii="Wingdings" w:hAnsi="Wingdings" w:cs="Courier New"/>
      </w:rPr>
    </w:lvl>
    <w:lvl w:ilvl="3">
      <w:start w:val="1"/>
      <w:numFmt w:val="bullet"/>
      <w:lvlText w:val=""/>
      <w:lvlJc w:val="left"/>
      <w:pPr>
        <w:tabs>
          <w:tab w:val="num" w:pos="1134"/>
        </w:tabs>
        <w:ind w:left="1134" w:hanging="283"/>
      </w:pPr>
      <w:rPr>
        <w:rFonts w:ascii="Wingdings" w:hAnsi="Wingdings" w:cs="Courier New"/>
      </w:rPr>
    </w:lvl>
    <w:lvl w:ilvl="4">
      <w:start w:val="1"/>
      <w:numFmt w:val="bullet"/>
      <w:lvlText w:val=""/>
      <w:lvlJc w:val="left"/>
      <w:pPr>
        <w:tabs>
          <w:tab w:val="num" w:pos="1417"/>
        </w:tabs>
        <w:ind w:left="1417" w:hanging="283"/>
      </w:pPr>
      <w:rPr>
        <w:rFonts w:ascii="Wingdings" w:hAnsi="Wingdings" w:cs="Courier New"/>
      </w:rPr>
    </w:lvl>
    <w:lvl w:ilvl="5">
      <w:start w:val="1"/>
      <w:numFmt w:val="bullet"/>
      <w:lvlText w:val=""/>
      <w:lvlJc w:val="left"/>
      <w:pPr>
        <w:tabs>
          <w:tab w:val="num" w:pos="1701"/>
        </w:tabs>
        <w:ind w:left="1701" w:hanging="283"/>
      </w:pPr>
      <w:rPr>
        <w:rFonts w:ascii="Wingdings" w:hAnsi="Wingdings" w:cs="Courier New"/>
      </w:rPr>
    </w:lvl>
    <w:lvl w:ilvl="6">
      <w:start w:val="1"/>
      <w:numFmt w:val="bullet"/>
      <w:lvlText w:val=""/>
      <w:lvlJc w:val="left"/>
      <w:pPr>
        <w:tabs>
          <w:tab w:val="num" w:pos="1984"/>
        </w:tabs>
        <w:ind w:left="1984" w:hanging="283"/>
      </w:pPr>
      <w:rPr>
        <w:rFonts w:ascii="Wingdings" w:hAnsi="Wingdings" w:cs="Courier New"/>
      </w:rPr>
    </w:lvl>
    <w:lvl w:ilvl="7">
      <w:start w:val="1"/>
      <w:numFmt w:val="bullet"/>
      <w:lvlText w:val=""/>
      <w:lvlJc w:val="left"/>
      <w:pPr>
        <w:tabs>
          <w:tab w:val="num" w:pos="2268"/>
        </w:tabs>
        <w:ind w:left="2268" w:hanging="283"/>
      </w:pPr>
      <w:rPr>
        <w:rFonts w:ascii="Wingdings" w:hAnsi="Wingdings" w:cs="Courier New"/>
      </w:rPr>
    </w:lvl>
    <w:lvl w:ilvl="8">
      <w:start w:val="1"/>
      <w:numFmt w:val="bullet"/>
      <w:lvlText w:val=""/>
      <w:lvlJc w:val="left"/>
      <w:pPr>
        <w:tabs>
          <w:tab w:val="num" w:pos="2551"/>
        </w:tabs>
        <w:ind w:left="2551" w:hanging="283"/>
      </w:pPr>
      <w:rPr>
        <w:rFonts w:ascii="Wingdings" w:hAnsi="Wingdings" w:cs="Courier New"/>
      </w:rPr>
    </w:lvl>
  </w:abstractNum>
  <w:abstractNum w:abstractNumId="33">
    <w:nsid w:val="00000023"/>
    <w:multiLevelType w:val="multilevel"/>
    <w:tmpl w:val="00000023"/>
    <w:name w:val="WW8Num3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4"/>
    <w:multiLevelType w:val="multilevel"/>
    <w:tmpl w:val="00000024"/>
    <w:name w:val="WW8Num3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5">
    <w:nsid w:val="00000025"/>
    <w:multiLevelType w:val="multilevel"/>
    <w:tmpl w:val="00000025"/>
    <w:name w:val="WW8Num3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6">
    <w:nsid w:val="00000026"/>
    <w:multiLevelType w:val="multilevel"/>
    <w:tmpl w:val="00000026"/>
    <w:name w:val="WW8Num38"/>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440"/>
        </w:tabs>
        <w:ind w:left="1440" w:hanging="360"/>
      </w:pPr>
      <w:rPr>
        <w:rFonts w:ascii="Symbol" w:hAnsi="Symbol"/>
        <w:sz w:val="20"/>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Symbol" w:hAnsi="Symbol"/>
        <w:sz w:val="20"/>
      </w:rPr>
    </w:lvl>
    <w:lvl w:ilvl="5">
      <w:start w:val="1"/>
      <w:numFmt w:val="bullet"/>
      <w:lvlText w:val=""/>
      <w:lvlJc w:val="left"/>
      <w:pPr>
        <w:tabs>
          <w:tab w:val="num" w:pos="2520"/>
        </w:tabs>
        <w:ind w:left="2520" w:hanging="360"/>
      </w:pPr>
      <w:rPr>
        <w:rFonts w:ascii="Symbol" w:hAnsi="Symbol"/>
        <w:sz w:val="20"/>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Symbol" w:hAnsi="Symbol"/>
        <w:sz w:val="20"/>
      </w:rPr>
    </w:lvl>
    <w:lvl w:ilvl="8">
      <w:start w:val="1"/>
      <w:numFmt w:val="bullet"/>
      <w:lvlText w:val=""/>
      <w:lvlJc w:val="left"/>
      <w:pPr>
        <w:tabs>
          <w:tab w:val="num" w:pos="3600"/>
        </w:tabs>
        <w:ind w:left="3600" w:hanging="360"/>
      </w:pPr>
      <w:rPr>
        <w:rFonts w:ascii="Symbol" w:hAnsi="Symbol"/>
        <w:sz w:val="20"/>
      </w:rPr>
    </w:lvl>
  </w:abstractNum>
  <w:abstractNum w:abstractNumId="37">
    <w:nsid w:val="00000027"/>
    <w:multiLevelType w:val="multilevel"/>
    <w:tmpl w:val="00000027"/>
    <w:name w:val="WW8Num3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nsid w:val="00000028"/>
    <w:multiLevelType w:val="multilevel"/>
    <w:tmpl w:val="00000028"/>
    <w:name w:val="WW8Num40"/>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9"/>
    <w:multiLevelType w:val="multilevel"/>
    <w:tmpl w:val="00000029"/>
    <w:name w:val="WW8Num4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2A"/>
    <w:multiLevelType w:val="multilevel"/>
    <w:tmpl w:val="0000002A"/>
    <w:name w:val="WW8Num4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2B"/>
    <w:multiLevelType w:val="multilevel"/>
    <w:tmpl w:val="0000002B"/>
    <w:name w:val="WW8Num4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C"/>
    <w:multiLevelType w:val="multilevel"/>
    <w:tmpl w:val="0000002C"/>
    <w:name w:val="WW8Num4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D"/>
    <w:multiLevelType w:val="multilevel"/>
    <w:tmpl w:val="0000002D"/>
    <w:name w:val="WW8Num4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2F"/>
    <w:multiLevelType w:val="multilevel"/>
    <w:tmpl w:val="0000002F"/>
    <w:name w:val="WW8Num47"/>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6">
    <w:nsid w:val="00000030"/>
    <w:multiLevelType w:val="multilevel"/>
    <w:tmpl w:val="00000030"/>
    <w:name w:val="WW8Num48"/>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7">
    <w:nsid w:val="00000031"/>
    <w:multiLevelType w:val="multilevel"/>
    <w:tmpl w:val="00000031"/>
    <w:name w:val="WW8Num49"/>
    <w:lvl w:ilvl="0">
      <w:start w:val="1"/>
      <w:numFmt w:val="bullet"/>
      <w:lvlText w:val="·"/>
      <w:lvlJc w:val="left"/>
      <w:pPr>
        <w:tabs>
          <w:tab w:val="num" w:pos="283"/>
        </w:tabs>
        <w:ind w:left="283" w:hanging="283"/>
      </w:pPr>
      <w:rPr>
        <w:rFonts w:ascii="Symbol" w:hAnsi="Symbol"/>
      </w:rPr>
    </w:lvl>
    <w:lvl w:ilvl="1">
      <w:start w:val="1"/>
      <w:numFmt w:val="bullet"/>
      <w:lvlText w:val="·"/>
      <w:lvlJc w:val="left"/>
      <w:pPr>
        <w:tabs>
          <w:tab w:val="num" w:pos="567"/>
        </w:tabs>
        <w:ind w:left="567" w:hanging="283"/>
      </w:pPr>
      <w:rPr>
        <w:rFonts w:ascii="Symbol" w:hAnsi="Symbol"/>
      </w:rPr>
    </w:lvl>
    <w:lvl w:ilvl="2">
      <w:start w:val="1"/>
      <w:numFmt w:val="bullet"/>
      <w:lvlText w:val="·"/>
      <w:lvlJc w:val="left"/>
      <w:pPr>
        <w:tabs>
          <w:tab w:val="num" w:pos="850"/>
        </w:tabs>
        <w:ind w:left="850" w:hanging="283"/>
      </w:pPr>
      <w:rPr>
        <w:rFonts w:ascii="Symbol" w:hAnsi="Symbol"/>
      </w:rPr>
    </w:lvl>
    <w:lvl w:ilvl="3">
      <w:start w:val="1"/>
      <w:numFmt w:val="bullet"/>
      <w:lvlText w:val="·"/>
      <w:lvlJc w:val="left"/>
      <w:pPr>
        <w:tabs>
          <w:tab w:val="num" w:pos="1134"/>
        </w:tabs>
        <w:ind w:left="1134" w:hanging="283"/>
      </w:pPr>
      <w:rPr>
        <w:rFonts w:ascii="Symbol" w:hAnsi="Symbol"/>
      </w:rPr>
    </w:lvl>
    <w:lvl w:ilvl="4">
      <w:start w:val="1"/>
      <w:numFmt w:val="bullet"/>
      <w:lvlText w:val="·"/>
      <w:lvlJc w:val="left"/>
      <w:pPr>
        <w:tabs>
          <w:tab w:val="num" w:pos="1417"/>
        </w:tabs>
        <w:ind w:left="1417" w:hanging="283"/>
      </w:pPr>
      <w:rPr>
        <w:rFonts w:ascii="Symbol" w:hAnsi="Symbol"/>
      </w:rPr>
    </w:lvl>
    <w:lvl w:ilvl="5">
      <w:start w:val="1"/>
      <w:numFmt w:val="bullet"/>
      <w:lvlText w:val="·"/>
      <w:lvlJc w:val="left"/>
      <w:pPr>
        <w:tabs>
          <w:tab w:val="num" w:pos="1701"/>
        </w:tabs>
        <w:ind w:left="1701" w:hanging="283"/>
      </w:pPr>
      <w:rPr>
        <w:rFonts w:ascii="Symbol" w:hAnsi="Symbol"/>
      </w:rPr>
    </w:lvl>
    <w:lvl w:ilvl="6">
      <w:start w:val="1"/>
      <w:numFmt w:val="bullet"/>
      <w:lvlText w:val="·"/>
      <w:lvlJc w:val="left"/>
      <w:pPr>
        <w:tabs>
          <w:tab w:val="num" w:pos="1984"/>
        </w:tabs>
        <w:ind w:left="1984" w:hanging="283"/>
      </w:pPr>
      <w:rPr>
        <w:rFonts w:ascii="Symbol" w:hAnsi="Symbol"/>
      </w:rPr>
    </w:lvl>
    <w:lvl w:ilvl="7">
      <w:start w:val="1"/>
      <w:numFmt w:val="bullet"/>
      <w:lvlText w:val="·"/>
      <w:lvlJc w:val="left"/>
      <w:pPr>
        <w:tabs>
          <w:tab w:val="num" w:pos="2268"/>
        </w:tabs>
        <w:ind w:left="2268" w:hanging="283"/>
      </w:pPr>
      <w:rPr>
        <w:rFonts w:ascii="Symbol" w:hAnsi="Symbol"/>
      </w:rPr>
    </w:lvl>
    <w:lvl w:ilvl="8">
      <w:start w:val="1"/>
      <w:numFmt w:val="bullet"/>
      <w:lvlText w:val="·"/>
      <w:lvlJc w:val="left"/>
      <w:pPr>
        <w:tabs>
          <w:tab w:val="num" w:pos="2551"/>
        </w:tabs>
        <w:ind w:left="2551" w:hanging="283"/>
      </w:pPr>
      <w:rPr>
        <w:rFonts w:ascii="Symbol" w:hAnsi="Symbol"/>
      </w:rPr>
    </w:lvl>
  </w:abstractNum>
  <w:abstractNum w:abstractNumId="48">
    <w:nsid w:val="00000032"/>
    <w:multiLevelType w:val="multilevel"/>
    <w:tmpl w:val="00000032"/>
    <w:name w:val="WW8Num50"/>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3"/>
    <w:multiLevelType w:val="multilevel"/>
    <w:tmpl w:val="00000033"/>
    <w:name w:val="WW8Num51"/>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4"/>
    <w:multiLevelType w:val="multilevel"/>
    <w:tmpl w:val="00000034"/>
    <w:name w:val="WW8Num5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35"/>
    <w:multiLevelType w:val="multilevel"/>
    <w:tmpl w:val="00000035"/>
    <w:name w:val="WW8Num53"/>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36"/>
    <w:multiLevelType w:val="multilevel"/>
    <w:tmpl w:val="00000036"/>
    <w:name w:val="WW8Num54"/>
    <w:lvl w:ilvl="0">
      <w:start w:val="1"/>
      <w:numFmt w:val="bullet"/>
      <w:lvlText w:val=""/>
      <w:lvlJc w:val="left"/>
      <w:pPr>
        <w:tabs>
          <w:tab w:val="num" w:pos="720"/>
        </w:tabs>
        <w:ind w:left="720" w:hanging="360"/>
      </w:pPr>
      <w:rPr>
        <w:rFonts w:ascii="Symbol" w:hAnsi="Symbol"/>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37"/>
    <w:multiLevelType w:val="singleLevel"/>
    <w:tmpl w:val="00000037"/>
    <w:name w:val="WW8Num55"/>
    <w:lvl w:ilvl="0">
      <w:start w:val="1"/>
      <w:numFmt w:val="bullet"/>
      <w:lvlText w:val=""/>
      <w:lvlJc w:val="left"/>
      <w:pPr>
        <w:tabs>
          <w:tab w:val="num" w:pos="720"/>
        </w:tabs>
        <w:ind w:left="720" w:hanging="360"/>
      </w:pPr>
      <w:rPr>
        <w:rFonts w:ascii="Symbol" w:hAnsi="Symbol"/>
      </w:rPr>
    </w:lvl>
  </w:abstractNum>
  <w:abstractNum w:abstractNumId="54">
    <w:nsid w:val="00000038"/>
    <w:multiLevelType w:val="multilevel"/>
    <w:tmpl w:val="00000038"/>
    <w:name w:val="WW8Num5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5">
    <w:nsid w:val="00000039"/>
    <w:multiLevelType w:val="multilevel"/>
    <w:tmpl w:val="00000039"/>
    <w:name w:val="WW8Num57"/>
    <w:lvl w:ilvl="0">
      <w:start w:val="1"/>
      <w:numFmt w:val="decimal"/>
      <w:lvlText w:val="%1."/>
      <w:lvlJc w:val="left"/>
      <w:pPr>
        <w:tabs>
          <w:tab w:val="num" w:pos="720"/>
        </w:tabs>
        <w:ind w:left="720" w:hanging="360"/>
      </w:pPr>
      <w:rPr>
        <w:rFonts w:ascii="Symbol" w:hAnsi="Symbol" w:cs="StarSymbol"/>
        <w:sz w:val="18"/>
        <w:szCs w:val="18"/>
      </w:rPr>
    </w:lvl>
    <w:lvl w:ilvl="1">
      <w:start w:val="1"/>
      <w:numFmt w:val="bullet"/>
      <w:lvlText w:val=""/>
      <w:lvlJc w:val="left"/>
      <w:pPr>
        <w:tabs>
          <w:tab w:val="num" w:pos="720"/>
        </w:tabs>
        <w:ind w:left="720" w:hanging="360"/>
      </w:pPr>
      <w:rPr>
        <w:rFonts w:ascii="Wingdings" w:hAnsi="Wingdings"/>
        <w:b/>
        <w:color w:val="auto"/>
      </w:rPr>
    </w:lvl>
    <w:lvl w:ilvl="2">
      <w:start w:val="1"/>
      <w:numFmt w:val="bullet"/>
      <w:lvlText w:val=""/>
      <w:lvlJc w:val="left"/>
      <w:pPr>
        <w:tabs>
          <w:tab w:val="num" w:pos="720"/>
        </w:tabs>
        <w:ind w:left="720" w:hanging="360"/>
      </w:pPr>
      <w:rPr>
        <w:rFonts w:ascii="Wingdings" w:hAnsi="Wingdings"/>
        <w:b/>
        <w:color w:val="auto"/>
      </w:rPr>
    </w:lvl>
    <w:lvl w:ilvl="3">
      <w:start w:val="1"/>
      <w:numFmt w:val="bullet"/>
      <w:lvlText w:val=""/>
      <w:lvlJc w:val="left"/>
      <w:pPr>
        <w:tabs>
          <w:tab w:val="num" w:pos="720"/>
        </w:tabs>
        <w:ind w:left="720" w:hanging="360"/>
      </w:pPr>
      <w:rPr>
        <w:rFonts w:ascii="Wingdings" w:hAnsi="Wingdings"/>
        <w:b/>
        <w:color w:val="auto"/>
      </w:rPr>
    </w:lvl>
    <w:lvl w:ilvl="4">
      <w:start w:val="1"/>
      <w:numFmt w:val="lowerLetter"/>
      <w:lvlText w:val="%5."/>
      <w:lvlJc w:val="left"/>
      <w:pPr>
        <w:tabs>
          <w:tab w:val="num" w:pos="2880"/>
        </w:tabs>
        <w:ind w:left="2880" w:hanging="360"/>
      </w:pPr>
      <w:rPr>
        <w:rFonts w:ascii="Symbol" w:hAnsi="Symbol" w:cs="StarSymbol"/>
        <w:sz w:val="18"/>
        <w:szCs w:val="18"/>
      </w:rPr>
    </w:lvl>
    <w:lvl w:ilvl="5">
      <w:start w:val="1"/>
      <w:numFmt w:val="lowerRoman"/>
      <w:lvlText w:val="%6."/>
      <w:lvlJc w:val="lef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left"/>
      <w:pPr>
        <w:tabs>
          <w:tab w:val="num" w:pos="5760"/>
        </w:tabs>
        <w:ind w:left="5760" w:hanging="180"/>
      </w:pPr>
    </w:lvl>
  </w:abstractNum>
  <w:abstractNum w:abstractNumId="56">
    <w:nsid w:val="1A544E9C"/>
    <w:multiLevelType w:val="hybridMultilevel"/>
    <w:tmpl w:val="E25802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36B8708D"/>
    <w:multiLevelType w:val="hybridMultilevel"/>
    <w:tmpl w:val="52D884A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46BC6A0A"/>
    <w:multiLevelType w:val="multilevel"/>
    <w:tmpl w:val="768E92E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9">
    <w:nsid w:val="77E1361B"/>
    <w:multiLevelType w:val="hybridMultilevel"/>
    <w:tmpl w:val="F6A25AB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8"/>
  </w:num>
  <w:num w:numId="2">
    <w:abstractNumId w:val="2"/>
  </w:num>
  <w:num w:numId="3">
    <w:abstractNumId w:val="3"/>
  </w:num>
  <w:num w:numId="4">
    <w:abstractNumId w:val="4"/>
  </w:num>
  <w:num w:numId="5">
    <w:abstractNumId w:val="26"/>
  </w:num>
  <w:num w:numId="6">
    <w:abstractNumId w:val="5"/>
  </w:num>
  <w:num w:numId="7">
    <w:abstractNumId w:val="11"/>
  </w:num>
  <w:num w:numId="8">
    <w:abstractNumId w:val="12"/>
  </w:num>
  <w:num w:numId="9">
    <w:abstractNumId w:val="16"/>
  </w:num>
  <w:num w:numId="10">
    <w:abstractNumId w:val="17"/>
  </w:num>
  <w:num w:numId="11">
    <w:abstractNumId w:val="18"/>
  </w:num>
  <w:num w:numId="12">
    <w:abstractNumId w:val="19"/>
  </w:num>
  <w:num w:numId="13">
    <w:abstractNumId w:val="20"/>
  </w:num>
  <w:num w:numId="14">
    <w:abstractNumId w:val="24"/>
  </w:num>
  <w:num w:numId="15">
    <w:abstractNumId w:val="25"/>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37"/>
  </w:num>
  <w:num w:numId="27">
    <w:abstractNumId w:val="38"/>
  </w:num>
  <w:num w:numId="28">
    <w:abstractNumId w:val="39"/>
  </w:num>
  <w:num w:numId="29">
    <w:abstractNumId w:val="40"/>
  </w:num>
  <w:num w:numId="30">
    <w:abstractNumId w:val="41"/>
  </w:num>
  <w:num w:numId="31">
    <w:abstractNumId w:val="42"/>
  </w:num>
  <w:num w:numId="32">
    <w:abstractNumId w:val="43"/>
  </w:num>
  <w:num w:numId="33">
    <w:abstractNumId w:val="52"/>
  </w:num>
  <w:num w:numId="34">
    <w:abstractNumId w:val="53"/>
  </w:num>
  <w:num w:numId="35">
    <w:abstractNumId w:val="13"/>
  </w:num>
  <w:num w:numId="36">
    <w:abstractNumId w:val="15"/>
  </w:num>
  <w:num w:numId="37">
    <w:abstractNumId w:val="14"/>
  </w:num>
  <w:num w:numId="38">
    <w:abstractNumId w:val="23"/>
  </w:num>
  <w:num w:numId="39">
    <w:abstractNumId w:val="21"/>
  </w:num>
  <w:num w:numId="40">
    <w:abstractNumId w:val="0"/>
  </w:num>
  <w:num w:numId="41">
    <w:abstractNumId w:val="1"/>
  </w:num>
  <w:num w:numId="42">
    <w:abstractNumId w:val="7"/>
  </w:num>
  <w:num w:numId="43">
    <w:abstractNumId w:val="8"/>
  </w:num>
  <w:num w:numId="44">
    <w:abstractNumId w:val="9"/>
  </w:num>
  <w:num w:numId="45">
    <w:abstractNumId w:val="45"/>
  </w:num>
  <w:num w:numId="46">
    <w:abstractNumId w:val="10"/>
  </w:num>
  <w:num w:numId="47">
    <w:abstractNumId w:val="46"/>
  </w:num>
  <w:num w:numId="48">
    <w:abstractNumId w:val="47"/>
  </w:num>
  <w:num w:numId="49">
    <w:abstractNumId w:val="22"/>
  </w:num>
  <w:num w:numId="50">
    <w:abstractNumId w:val="48"/>
  </w:num>
  <w:num w:numId="51">
    <w:abstractNumId w:val="49"/>
  </w:num>
  <w:num w:numId="52">
    <w:abstractNumId w:val="50"/>
  </w:num>
  <w:num w:numId="53">
    <w:abstractNumId w:val="51"/>
  </w:num>
  <w:num w:numId="54">
    <w:abstractNumId w:val="54"/>
  </w:num>
  <w:num w:numId="55">
    <w:abstractNumId w:val="55"/>
  </w:num>
  <w:num w:numId="56">
    <w:abstractNumId w:val="58"/>
  </w:num>
  <w:num w:numId="57">
    <w:abstractNumId w:val="58"/>
  </w:num>
  <w:num w:numId="58">
    <w:abstractNumId w:val="6"/>
  </w:num>
  <w:num w:numId="59">
    <w:abstractNumId w:val="58"/>
  </w:num>
  <w:num w:numId="60">
    <w:abstractNumId w:val="56"/>
  </w:num>
  <w:num w:numId="61">
    <w:abstractNumId w:val="59"/>
  </w:num>
  <w:num w:numId="62">
    <w:abstractNumId w:val="57"/>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proofState w:grammar="clean"/>
  <w:stylePaneFormatFilter w:val="3F01"/>
  <w:defaultTabStop w:val="1009"/>
  <w:hyphenationZone w:val="425"/>
  <w:displayHorizontalDrawingGridEvery w:val="0"/>
  <w:displayVerticalDrawingGridEvery w:val="0"/>
  <w:doNotUseMarginsForDrawingGridOrigin/>
  <w:noPunctuationKerning/>
  <w:characterSpacingControl w:val="doNotCompress"/>
  <w:hdrShapeDefaults>
    <o:shapedefaults v:ext="edit" spidmax="2121">
      <o:colormru v:ext="edit" colors="#ea0000,#398ab7,#3293be,#22a1ce,#3282be,#2c83b4,#c03434,#c83636"/>
      <o:colormenu v:ext="edit" fillcolor="none [2429]" strokecolor="none"/>
    </o:shapedefaults>
    <o:shapelayout v:ext="edit">
      <o:idmap v:ext="edit" data="2"/>
    </o:shapelayout>
  </w:hdrShapeDefaults>
  <w:footnotePr>
    <w:footnote w:id="-1"/>
    <w:footnote w:id="0"/>
  </w:footnotePr>
  <w:endnotePr>
    <w:endnote w:id="-1"/>
    <w:endnote w:id="0"/>
  </w:endnotePr>
  <w:compat/>
  <w:rsids>
    <w:rsidRoot w:val="0015572C"/>
    <w:rsid w:val="00012524"/>
    <w:rsid w:val="000245B3"/>
    <w:rsid w:val="00024BB2"/>
    <w:rsid w:val="00054F8F"/>
    <w:rsid w:val="0005531A"/>
    <w:rsid w:val="00071DD4"/>
    <w:rsid w:val="00080B94"/>
    <w:rsid w:val="000A0B49"/>
    <w:rsid w:val="000A2A00"/>
    <w:rsid w:val="000B37EB"/>
    <w:rsid w:val="000B57FF"/>
    <w:rsid w:val="000C2D0A"/>
    <w:rsid w:val="000C3A31"/>
    <w:rsid w:val="000D6EB2"/>
    <w:rsid w:val="000F18C2"/>
    <w:rsid w:val="00105CAD"/>
    <w:rsid w:val="00107C49"/>
    <w:rsid w:val="0011178E"/>
    <w:rsid w:val="00143594"/>
    <w:rsid w:val="00146804"/>
    <w:rsid w:val="0015560F"/>
    <w:rsid w:val="0015572C"/>
    <w:rsid w:val="00185DD0"/>
    <w:rsid w:val="001A2906"/>
    <w:rsid w:val="001A2FEC"/>
    <w:rsid w:val="001A4D8B"/>
    <w:rsid w:val="001A700E"/>
    <w:rsid w:val="001B6463"/>
    <w:rsid w:val="001B6B86"/>
    <w:rsid w:val="001C46C7"/>
    <w:rsid w:val="001E45C0"/>
    <w:rsid w:val="001E539D"/>
    <w:rsid w:val="001F70AC"/>
    <w:rsid w:val="0022507B"/>
    <w:rsid w:val="00225D4C"/>
    <w:rsid w:val="00237B64"/>
    <w:rsid w:val="002408CD"/>
    <w:rsid w:val="00246B7C"/>
    <w:rsid w:val="002513DC"/>
    <w:rsid w:val="00252022"/>
    <w:rsid w:val="00263087"/>
    <w:rsid w:val="00270891"/>
    <w:rsid w:val="00281699"/>
    <w:rsid w:val="0028297D"/>
    <w:rsid w:val="00294CE7"/>
    <w:rsid w:val="002958DF"/>
    <w:rsid w:val="002B6984"/>
    <w:rsid w:val="002D3C2B"/>
    <w:rsid w:val="002D6875"/>
    <w:rsid w:val="00302C5C"/>
    <w:rsid w:val="003039CC"/>
    <w:rsid w:val="00324DA5"/>
    <w:rsid w:val="003260F7"/>
    <w:rsid w:val="00361213"/>
    <w:rsid w:val="00361A17"/>
    <w:rsid w:val="00361E18"/>
    <w:rsid w:val="003659B0"/>
    <w:rsid w:val="00367D0E"/>
    <w:rsid w:val="0037211A"/>
    <w:rsid w:val="003751E8"/>
    <w:rsid w:val="003767C5"/>
    <w:rsid w:val="00381E09"/>
    <w:rsid w:val="003823AD"/>
    <w:rsid w:val="003835FD"/>
    <w:rsid w:val="003837D2"/>
    <w:rsid w:val="00390AD9"/>
    <w:rsid w:val="00390CF3"/>
    <w:rsid w:val="003A47B5"/>
    <w:rsid w:val="003B241C"/>
    <w:rsid w:val="003B6299"/>
    <w:rsid w:val="003B6C39"/>
    <w:rsid w:val="003B7493"/>
    <w:rsid w:val="003E2C37"/>
    <w:rsid w:val="003E4ECD"/>
    <w:rsid w:val="004074C2"/>
    <w:rsid w:val="004176BD"/>
    <w:rsid w:val="004238D6"/>
    <w:rsid w:val="00427F3B"/>
    <w:rsid w:val="00431D7F"/>
    <w:rsid w:val="00433211"/>
    <w:rsid w:val="004335A7"/>
    <w:rsid w:val="004361B6"/>
    <w:rsid w:val="00451536"/>
    <w:rsid w:val="004530DB"/>
    <w:rsid w:val="00465A2A"/>
    <w:rsid w:val="0047329D"/>
    <w:rsid w:val="00475477"/>
    <w:rsid w:val="004A6136"/>
    <w:rsid w:val="004B3295"/>
    <w:rsid w:val="004E4752"/>
    <w:rsid w:val="004F1F69"/>
    <w:rsid w:val="00501F27"/>
    <w:rsid w:val="00502F33"/>
    <w:rsid w:val="0050553A"/>
    <w:rsid w:val="005144E1"/>
    <w:rsid w:val="00532CBC"/>
    <w:rsid w:val="00540530"/>
    <w:rsid w:val="00543C5F"/>
    <w:rsid w:val="00561BED"/>
    <w:rsid w:val="0056297C"/>
    <w:rsid w:val="00573967"/>
    <w:rsid w:val="0058119C"/>
    <w:rsid w:val="005819F8"/>
    <w:rsid w:val="00592C97"/>
    <w:rsid w:val="005A1DCC"/>
    <w:rsid w:val="005A7AEF"/>
    <w:rsid w:val="005C6131"/>
    <w:rsid w:val="005D5159"/>
    <w:rsid w:val="005D6209"/>
    <w:rsid w:val="005E0ACF"/>
    <w:rsid w:val="005E216A"/>
    <w:rsid w:val="005E5058"/>
    <w:rsid w:val="005F36EB"/>
    <w:rsid w:val="005F6580"/>
    <w:rsid w:val="005F79E0"/>
    <w:rsid w:val="00607A69"/>
    <w:rsid w:val="00622689"/>
    <w:rsid w:val="00626BCD"/>
    <w:rsid w:val="0066046E"/>
    <w:rsid w:val="00677F3D"/>
    <w:rsid w:val="00683867"/>
    <w:rsid w:val="00694ECA"/>
    <w:rsid w:val="006A0255"/>
    <w:rsid w:val="006A02EF"/>
    <w:rsid w:val="006B591E"/>
    <w:rsid w:val="006C2B05"/>
    <w:rsid w:val="006C553C"/>
    <w:rsid w:val="006D37BC"/>
    <w:rsid w:val="006E5B33"/>
    <w:rsid w:val="006F20CF"/>
    <w:rsid w:val="006F3F76"/>
    <w:rsid w:val="00705291"/>
    <w:rsid w:val="007103CF"/>
    <w:rsid w:val="00725233"/>
    <w:rsid w:val="0072589D"/>
    <w:rsid w:val="007336A6"/>
    <w:rsid w:val="00756C2F"/>
    <w:rsid w:val="007677EF"/>
    <w:rsid w:val="0077714C"/>
    <w:rsid w:val="0078358F"/>
    <w:rsid w:val="00791201"/>
    <w:rsid w:val="00796106"/>
    <w:rsid w:val="007A6CCB"/>
    <w:rsid w:val="007D5C27"/>
    <w:rsid w:val="007E07EC"/>
    <w:rsid w:val="007E2FFE"/>
    <w:rsid w:val="007E5BE3"/>
    <w:rsid w:val="007F0F13"/>
    <w:rsid w:val="00803BAF"/>
    <w:rsid w:val="00806841"/>
    <w:rsid w:val="008119B3"/>
    <w:rsid w:val="0081251B"/>
    <w:rsid w:val="00820F07"/>
    <w:rsid w:val="00823563"/>
    <w:rsid w:val="0082646E"/>
    <w:rsid w:val="00851E38"/>
    <w:rsid w:val="0086095C"/>
    <w:rsid w:val="008635E3"/>
    <w:rsid w:val="00863F8E"/>
    <w:rsid w:val="00874CFA"/>
    <w:rsid w:val="00881C45"/>
    <w:rsid w:val="008A0A20"/>
    <w:rsid w:val="008A636D"/>
    <w:rsid w:val="008D178F"/>
    <w:rsid w:val="008D65CE"/>
    <w:rsid w:val="008E67CF"/>
    <w:rsid w:val="008F6E7C"/>
    <w:rsid w:val="009008DE"/>
    <w:rsid w:val="0090460E"/>
    <w:rsid w:val="009079CD"/>
    <w:rsid w:val="009323A9"/>
    <w:rsid w:val="00935FF0"/>
    <w:rsid w:val="00943C0E"/>
    <w:rsid w:val="009515F5"/>
    <w:rsid w:val="00951F58"/>
    <w:rsid w:val="00965C75"/>
    <w:rsid w:val="00980EF8"/>
    <w:rsid w:val="00983BBB"/>
    <w:rsid w:val="00984FD0"/>
    <w:rsid w:val="00986C86"/>
    <w:rsid w:val="009933DB"/>
    <w:rsid w:val="009A3787"/>
    <w:rsid w:val="009B2129"/>
    <w:rsid w:val="009B4BE6"/>
    <w:rsid w:val="009B7CC1"/>
    <w:rsid w:val="009C3F99"/>
    <w:rsid w:val="009D35B9"/>
    <w:rsid w:val="009D5313"/>
    <w:rsid w:val="009E0382"/>
    <w:rsid w:val="009E210F"/>
    <w:rsid w:val="009F1D43"/>
    <w:rsid w:val="009F495C"/>
    <w:rsid w:val="009F6B63"/>
    <w:rsid w:val="009F6C84"/>
    <w:rsid w:val="00A33377"/>
    <w:rsid w:val="00A34C19"/>
    <w:rsid w:val="00A435F5"/>
    <w:rsid w:val="00A62A80"/>
    <w:rsid w:val="00A66590"/>
    <w:rsid w:val="00A66D9D"/>
    <w:rsid w:val="00A679A6"/>
    <w:rsid w:val="00A70A2C"/>
    <w:rsid w:val="00A724C9"/>
    <w:rsid w:val="00A91329"/>
    <w:rsid w:val="00A92A2D"/>
    <w:rsid w:val="00AA4676"/>
    <w:rsid w:val="00AA7DBA"/>
    <w:rsid w:val="00AC122F"/>
    <w:rsid w:val="00AC6890"/>
    <w:rsid w:val="00AE0672"/>
    <w:rsid w:val="00AE227B"/>
    <w:rsid w:val="00AE4984"/>
    <w:rsid w:val="00AE61F2"/>
    <w:rsid w:val="00AF7FDD"/>
    <w:rsid w:val="00B00E73"/>
    <w:rsid w:val="00B13BB2"/>
    <w:rsid w:val="00B1786C"/>
    <w:rsid w:val="00B264B2"/>
    <w:rsid w:val="00B26B72"/>
    <w:rsid w:val="00B35BBF"/>
    <w:rsid w:val="00B425B2"/>
    <w:rsid w:val="00B43C19"/>
    <w:rsid w:val="00B53F6F"/>
    <w:rsid w:val="00B7297E"/>
    <w:rsid w:val="00B7753A"/>
    <w:rsid w:val="00B83D28"/>
    <w:rsid w:val="00B858A0"/>
    <w:rsid w:val="00BD06F5"/>
    <w:rsid w:val="00BD30F4"/>
    <w:rsid w:val="00BD4304"/>
    <w:rsid w:val="00BD6269"/>
    <w:rsid w:val="00BE0F17"/>
    <w:rsid w:val="00BE1667"/>
    <w:rsid w:val="00BE25E0"/>
    <w:rsid w:val="00BF2321"/>
    <w:rsid w:val="00C05B35"/>
    <w:rsid w:val="00C23573"/>
    <w:rsid w:val="00C26855"/>
    <w:rsid w:val="00C311F5"/>
    <w:rsid w:val="00C313A4"/>
    <w:rsid w:val="00C32FF3"/>
    <w:rsid w:val="00C5499B"/>
    <w:rsid w:val="00C557CF"/>
    <w:rsid w:val="00C8264D"/>
    <w:rsid w:val="00C86D98"/>
    <w:rsid w:val="00CA35AB"/>
    <w:rsid w:val="00CA66DC"/>
    <w:rsid w:val="00CB35F2"/>
    <w:rsid w:val="00CF24C6"/>
    <w:rsid w:val="00CF2A3A"/>
    <w:rsid w:val="00CF673F"/>
    <w:rsid w:val="00D10C21"/>
    <w:rsid w:val="00D1178D"/>
    <w:rsid w:val="00D12554"/>
    <w:rsid w:val="00D20093"/>
    <w:rsid w:val="00D22392"/>
    <w:rsid w:val="00D25254"/>
    <w:rsid w:val="00D35E27"/>
    <w:rsid w:val="00D40E32"/>
    <w:rsid w:val="00D413DD"/>
    <w:rsid w:val="00D41C91"/>
    <w:rsid w:val="00D426BF"/>
    <w:rsid w:val="00D53F8E"/>
    <w:rsid w:val="00D57863"/>
    <w:rsid w:val="00D60B6B"/>
    <w:rsid w:val="00D71ED4"/>
    <w:rsid w:val="00D86719"/>
    <w:rsid w:val="00D92A68"/>
    <w:rsid w:val="00D955B8"/>
    <w:rsid w:val="00DA019A"/>
    <w:rsid w:val="00DA3270"/>
    <w:rsid w:val="00DB3D03"/>
    <w:rsid w:val="00DD3C46"/>
    <w:rsid w:val="00DD5B3F"/>
    <w:rsid w:val="00DD7505"/>
    <w:rsid w:val="00DE42A1"/>
    <w:rsid w:val="00E1008B"/>
    <w:rsid w:val="00E2408D"/>
    <w:rsid w:val="00E24A8E"/>
    <w:rsid w:val="00E24F12"/>
    <w:rsid w:val="00E3106E"/>
    <w:rsid w:val="00E318C5"/>
    <w:rsid w:val="00E50C4F"/>
    <w:rsid w:val="00E512DA"/>
    <w:rsid w:val="00E5337F"/>
    <w:rsid w:val="00E5446E"/>
    <w:rsid w:val="00E7506B"/>
    <w:rsid w:val="00E8391D"/>
    <w:rsid w:val="00E845BB"/>
    <w:rsid w:val="00E87F87"/>
    <w:rsid w:val="00EA4861"/>
    <w:rsid w:val="00EB6657"/>
    <w:rsid w:val="00EC18F1"/>
    <w:rsid w:val="00ED658E"/>
    <w:rsid w:val="00EE3156"/>
    <w:rsid w:val="00EF21DF"/>
    <w:rsid w:val="00F0566B"/>
    <w:rsid w:val="00F06549"/>
    <w:rsid w:val="00F1601A"/>
    <w:rsid w:val="00F20F1E"/>
    <w:rsid w:val="00F2698C"/>
    <w:rsid w:val="00F34D1F"/>
    <w:rsid w:val="00F6017A"/>
    <w:rsid w:val="00F7257A"/>
    <w:rsid w:val="00F900B7"/>
    <w:rsid w:val="00FA16DC"/>
    <w:rsid w:val="00FA2454"/>
    <w:rsid w:val="00FA2DBF"/>
    <w:rsid w:val="00FC0A9A"/>
    <w:rsid w:val="00FC2E2C"/>
    <w:rsid w:val="00FC30D8"/>
    <w:rsid w:val="00FC45CE"/>
    <w:rsid w:val="00FE3D1F"/>
    <w:rsid w:val="00FF31C3"/>
    <w:rsid w:val="00FF741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121">
      <o:colormru v:ext="edit" colors="#ea0000,#398ab7,#3293be,#22a1ce,#3282be,#2c83b4,#c03434,#c83636"/>
      <o:colormenu v:ext="edit" fillcolor="none [2429]" strokecolor="none"/>
    </o:shapedefaults>
    <o:shapelayout v:ext="edit">
      <o:idmap v:ext="edit" data="1"/>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17A"/>
    <w:pPr>
      <w:spacing w:after="120" w:line="360" w:lineRule="auto"/>
      <w:jc w:val="both"/>
    </w:pPr>
    <w:rPr>
      <w:rFonts w:ascii="Arial" w:hAnsi="Arial"/>
      <w:sz w:val="22"/>
    </w:rPr>
  </w:style>
  <w:style w:type="paragraph" w:styleId="Ttulo1">
    <w:name w:val="heading 1"/>
    <w:basedOn w:val="Normal"/>
    <w:next w:val="Normal"/>
    <w:qFormat/>
    <w:rsid w:val="00B26B72"/>
    <w:pPr>
      <w:keepNext/>
      <w:numPr>
        <w:numId w:val="1"/>
      </w:numPr>
      <w:tabs>
        <w:tab w:val="left" w:pos="567"/>
      </w:tabs>
      <w:spacing w:before="240" w:after="60"/>
      <w:outlineLvl w:val="0"/>
    </w:pPr>
    <w:rPr>
      <w:b/>
      <w:color w:val="C00000"/>
      <w:sz w:val="28"/>
      <w:lang w:val="es-ES_tradnl"/>
    </w:rPr>
  </w:style>
  <w:style w:type="paragraph" w:styleId="Ttulo2">
    <w:name w:val="heading 2"/>
    <w:basedOn w:val="Normal"/>
    <w:next w:val="Normal"/>
    <w:link w:val="Ttulo2Car"/>
    <w:qFormat/>
    <w:rsid w:val="00B26B72"/>
    <w:pPr>
      <w:keepNext/>
      <w:numPr>
        <w:ilvl w:val="1"/>
        <w:numId w:val="1"/>
      </w:numPr>
      <w:tabs>
        <w:tab w:val="left" w:pos="737"/>
      </w:tabs>
      <w:spacing w:before="240" w:after="60"/>
      <w:outlineLvl w:val="1"/>
    </w:pPr>
    <w:rPr>
      <w:b/>
      <w:color w:val="C00000"/>
      <w:sz w:val="24"/>
    </w:rPr>
  </w:style>
  <w:style w:type="paragraph" w:styleId="Ttulo3">
    <w:name w:val="heading 3"/>
    <w:basedOn w:val="Normal"/>
    <w:next w:val="Normal"/>
    <w:link w:val="Ttulo3Car"/>
    <w:qFormat/>
    <w:rsid w:val="00B26B72"/>
    <w:pPr>
      <w:keepNext/>
      <w:numPr>
        <w:ilvl w:val="2"/>
        <w:numId w:val="1"/>
      </w:numPr>
      <w:tabs>
        <w:tab w:val="left" w:pos="907"/>
      </w:tabs>
      <w:spacing w:before="240" w:after="60"/>
      <w:outlineLvl w:val="2"/>
    </w:pPr>
    <w:rPr>
      <w:b/>
      <w:color w:val="C00000"/>
    </w:rPr>
  </w:style>
  <w:style w:type="paragraph" w:styleId="Ttulo4">
    <w:name w:val="heading 4"/>
    <w:basedOn w:val="Normal"/>
    <w:next w:val="Normal"/>
    <w:qFormat/>
    <w:rsid w:val="00B26B72"/>
    <w:pPr>
      <w:keepNext/>
      <w:numPr>
        <w:ilvl w:val="3"/>
        <w:numId w:val="1"/>
      </w:numPr>
      <w:tabs>
        <w:tab w:val="left" w:pos="1077"/>
      </w:tabs>
      <w:spacing w:before="240" w:after="60"/>
      <w:outlineLvl w:val="3"/>
    </w:pPr>
    <w:rPr>
      <w:b/>
      <w:color w:val="C00000"/>
    </w:rPr>
  </w:style>
  <w:style w:type="paragraph" w:styleId="Ttulo5">
    <w:name w:val="heading 5"/>
    <w:basedOn w:val="Normal"/>
    <w:next w:val="Normal"/>
    <w:qFormat/>
    <w:rsid w:val="00B26B72"/>
    <w:pPr>
      <w:keepNext/>
      <w:numPr>
        <w:ilvl w:val="4"/>
        <w:numId w:val="1"/>
      </w:numPr>
      <w:tabs>
        <w:tab w:val="clear" w:pos="1008"/>
        <w:tab w:val="left" w:pos="1191"/>
      </w:tabs>
      <w:spacing w:before="240" w:after="60"/>
      <w:ind w:left="0" w:firstLine="0"/>
      <w:outlineLvl w:val="4"/>
    </w:pPr>
    <w:rPr>
      <w:b/>
      <w:color w:val="C00000"/>
    </w:rPr>
  </w:style>
  <w:style w:type="paragraph" w:styleId="Ttulo6">
    <w:name w:val="heading 6"/>
    <w:basedOn w:val="Normal"/>
    <w:next w:val="Normal"/>
    <w:qFormat/>
    <w:rsid w:val="00B26B72"/>
    <w:pPr>
      <w:keepNext/>
      <w:numPr>
        <w:ilvl w:val="5"/>
        <w:numId w:val="1"/>
      </w:numPr>
      <w:jc w:val="center"/>
      <w:outlineLvl w:val="5"/>
    </w:pPr>
    <w:rPr>
      <w:b/>
      <w:color w:val="7F7F7F"/>
    </w:rPr>
  </w:style>
  <w:style w:type="paragraph" w:styleId="Ttulo7">
    <w:name w:val="heading 7"/>
    <w:basedOn w:val="Normal"/>
    <w:next w:val="Normal"/>
    <w:qFormat/>
    <w:rsid w:val="00F6017A"/>
    <w:pPr>
      <w:keepNext/>
      <w:numPr>
        <w:ilvl w:val="6"/>
        <w:numId w:val="1"/>
      </w:numPr>
      <w:jc w:val="center"/>
      <w:outlineLvl w:val="6"/>
    </w:pPr>
    <w:rPr>
      <w:i/>
      <w:sz w:val="20"/>
    </w:rPr>
  </w:style>
  <w:style w:type="paragraph" w:styleId="Ttulo8">
    <w:name w:val="heading 8"/>
    <w:basedOn w:val="Normal"/>
    <w:next w:val="Normal"/>
    <w:qFormat/>
    <w:rsid w:val="00F6017A"/>
    <w:pPr>
      <w:keepNext/>
      <w:numPr>
        <w:ilvl w:val="7"/>
        <w:numId w:val="1"/>
      </w:numPr>
      <w:jc w:val="center"/>
      <w:outlineLvl w:val="7"/>
    </w:pPr>
    <w:rPr>
      <w:b/>
    </w:rPr>
  </w:style>
  <w:style w:type="paragraph" w:styleId="Ttulo9">
    <w:name w:val="heading 9"/>
    <w:basedOn w:val="Normal"/>
    <w:next w:val="Normal"/>
    <w:qFormat/>
    <w:rsid w:val="00F6017A"/>
    <w:pPr>
      <w:keepNext/>
      <w:numPr>
        <w:ilvl w:val="8"/>
        <w:numId w:val="1"/>
      </w:numPr>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F6017A"/>
    <w:pPr>
      <w:tabs>
        <w:tab w:val="center" w:pos="4252"/>
        <w:tab w:val="right" w:pos="8504"/>
      </w:tabs>
    </w:pPr>
  </w:style>
  <w:style w:type="character" w:styleId="Nmerodepgina">
    <w:name w:val="page number"/>
    <w:basedOn w:val="Fuentedeprrafopredeter"/>
    <w:rsid w:val="00F6017A"/>
  </w:style>
  <w:style w:type="paragraph" w:styleId="Ttulo">
    <w:name w:val="Title"/>
    <w:basedOn w:val="Normal"/>
    <w:qFormat/>
    <w:rsid w:val="00F6017A"/>
    <w:pPr>
      <w:spacing w:before="240" w:after="240"/>
      <w:jc w:val="center"/>
      <w:outlineLvl w:val="0"/>
    </w:pPr>
    <w:rPr>
      <w:rFonts w:cs="Arial"/>
      <w:b/>
      <w:bCs/>
      <w:kern w:val="28"/>
      <w:sz w:val="52"/>
      <w:szCs w:val="32"/>
    </w:rPr>
  </w:style>
  <w:style w:type="paragraph" w:styleId="TDC1">
    <w:name w:val="toc 1"/>
    <w:basedOn w:val="Normal"/>
    <w:next w:val="Normal"/>
    <w:autoRedefine/>
    <w:uiPriority w:val="39"/>
    <w:rsid w:val="00532CBC"/>
    <w:pPr>
      <w:tabs>
        <w:tab w:val="left" w:pos="454"/>
        <w:tab w:val="right" w:leader="dot" w:pos="9912"/>
      </w:tabs>
      <w:spacing w:before="600" w:after="0"/>
    </w:pPr>
    <w:rPr>
      <w:noProof/>
      <w:sz w:val="24"/>
    </w:rPr>
  </w:style>
  <w:style w:type="paragraph" w:styleId="TDC2">
    <w:name w:val="toc 2"/>
    <w:basedOn w:val="Normal"/>
    <w:next w:val="Normal"/>
    <w:autoRedefine/>
    <w:uiPriority w:val="39"/>
    <w:rsid w:val="00532CBC"/>
    <w:pPr>
      <w:tabs>
        <w:tab w:val="left" w:pos="680"/>
        <w:tab w:val="right" w:leader="dot" w:pos="9912"/>
      </w:tabs>
      <w:spacing w:before="100" w:after="0"/>
      <w:ind w:left="227"/>
    </w:pPr>
    <w:rPr>
      <w:noProof/>
      <w:sz w:val="24"/>
    </w:rPr>
  </w:style>
  <w:style w:type="paragraph" w:styleId="TDC3">
    <w:name w:val="toc 3"/>
    <w:basedOn w:val="Normal"/>
    <w:next w:val="Normal"/>
    <w:autoRedefine/>
    <w:uiPriority w:val="39"/>
    <w:rsid w:val="00532CBC"/>
    <w:pPr>
      <w:tabs>
        <w:tab w:val="left" w:pos="1134"/>
        <w:tab w:val="right" w:leader="dot" w:pos="9912"/>
      </w:tabs>
      <w:spacing w:before="100" w:after="0"/>
      <w:ind w:left="454"/>
    </w:pPr>
    <w:rPr>
      <w:noProof/>
      <w:sz w:val="24"/>
    </w:rPr>
  </w:style>
  <w:style w:type="paragraph" w:styleId="TDC4">
    <w:name w:val="toc 4"/>
    <w:basedOn w:val="Normal"/>
    <w:next w:val="Normal"/>
    <w:autoRedefine/>
    <w:uiPriority w:val="39"/>
    <w:rsid w:val="00532CBC"/>
    <w:pPr>
      <w:tabs>
        <w:tab w:val="left" w:pos="1588"/>
        <w:tab w:val="right" w:leader="dot" w:pos="9912"/>
      </w:tabs>
      <w:spacing w:before="100" w:after="0"/>
      <w:ind w:left="680"/>
    </w:pPr>
    <w:rPr>
      <w:noProof/>
      <w:sz w:val="24"/>
    </w:rPr>
  </w:style>
  <w:style w:type="paragraph" w:styleId="TDC5">
    <w:name w:val="toc 5"/>
    <w:basedOn w:val="Normal"/>
    <w:next w:val="Normal"/>
    <w:autoRedefine/>
    <w:uiPriority w:val="39"/>
    <w:rsid w:val="00F6017A"/>
    <w:pPr>
      <w:tabs>
        <w:tab w:val="left" w:pos="2268"/>
        <w:tab w:val="right" w:leader="dot" w:pos="9912"/>
      </w:tabs>
      <w:spacing w:before="100" w:after="0"/>
      <w:ind w:left="1134"/>
    </w:pPr>
    <w:rPr>
      <w:noProof/>
      <w:sz w:val="24"/>
    </w:rPr>
  </w:style>
  <w:style w:type="paragraph" w:customStyle="1" w:styleId="tablat1">
    <w:name w:val="tabla t1"/>
    <w:basedOn w:val="Normal"/>
    <w:rsid w:val="00F6017A"/>
    <w:pPr>
      <w:spacing w:before="300"/>
    </w:pPr>
    <w:rPr>
      <w:b/>
    </w:rPr>
  </w:style>
  <w:style w:type="paragraph" w:styleId="Sangradetextonormal">
    <w:name w:val="Body Text Indent"/>
    <w:basedOn w:val="Normal"/>
    <w:rsid w:val="00F6017A"/>
    <w:pPr>
      <w:spacing w:after="240"/>
      <w:ind w:left="708"/>
    </w:pPr>
    <w:rPr>
      <w:b/>
      <w:i/>
      <w:lang w:val="es-ES_tradnl"/>
    </w:rPr>
  </w:style>
  <w:style w:type="paragraph" w:styleId="Sangra2detindependiente">
    <w:name w:val="Body Text Indent 2"/>
    <w:basedOn w:val="Normal"/>
    <w:rsid w:val="00F6017A"/>
    <w:pPr>
      <w:spacing w:after="240"/>
      <w:ind w:left="360"/>
    </w:pPr>
    <w:rPr>
      <w:b/>
      <w:i/>
      <w:lang w:val="es-ES_tradnl"/>
    </w:rPr>
  </w:style>
  <w:style w:type="paragraph" w:customStyle="1" w:styleId="Codigo">
    <w:name w:val="Codigo"/>
    <w:rsid w:val="00F6017A"/>
    <w:rPr>
      <w:rFonts w:ascii="Courier New" w:hAnsi="Courier New"/>
      <w:noProof/>
      <w:sz w:val="22"/>
    </w:rPr>
  </w:style>
  <w:style w:type="paragraph" w:styleId="TDC6">
    <w:name w:val="toc 6"/>
    <w:basedOn w:val="Normal"/>
    <w:next w:val="Normal"/>
    <w:autoRedefine/>
    <w:uiPriority w:val="39"/>
    <w:rsid w:val="00F6017A"/>
    <w:pPr>
      <w:ind w:left="1100"/>
    </w:pPr>
  </w:style>
  <w:style w:type="paragraph" w:styleId="TDC7">
    <w:name w:val="toc 7"/>
    <w:basedOn w:val="Normal"/>
    <w:next w:val="Normal"/>
    <w:autoRedefine/>
    <w:uiPriority w:val="39"/>
    <w:rsid w:val="00F6017A"/>
    <w:pPr>
      <w:ind w:left="1320"/>
    </w:pPr>
  </w:style>
  <w:style w:type="paragraph" w:styleId="TDC8">
    <w:name w:val="toc 8"/>
    <w:basedOn w:val="Normal"/>
    <w:next w:val="Normal"/>
    <w:autoRedefine/>
    <w:uiPriority w:val="39"/>
    <w:rsid w:val="00F6017A"/>
    <w:pPr>
      <w:ind w:left="1540"/>
    </w:pPr>
  </w:style>
  <w:style w:type="paragraph" w:styleId="TDC9">
    <w:name w:val="toc 9"/>
    <w:basedOn w:val="Normal"/>
    <w:next w:val="Normal"/>
    <w:autoRedefine/>
    <w:uiPriority w:val="39"/>
    <w:rsid w:val="00F6017A"/>
    <w:pPr>
      <w:ind w:left="1760"/>
    </w:pPr>
  </w:style>
  <w:style w:type="paragraph" w:styleId="Encabezado">
    <w:name w:val="header"/>
    <w:basedOn w:val="Normal"/>
    <w:rsid w:val="00F6017A"/>
    <w:pPr>
      <w:tabs>
        <w:tab w:val="center" w:pos="4252"/>
        <w:tab w:val="right" w:pos="8504"/>
      </w:tabs>
    </w:pPr>
  </w:style>
  <w:style w:type="paragraph" w:styleId="Textodeglobo">
    <w:name w:val="Balloon Text"/>
    <w:basedOn w:val="Normal"/>
    <w:link w:val="TextodegloboCar"/>
    <w:uiPriority w:val="99"/>
    <w:semiHidden/>
    <w:unhideWhenUsed/>
    <w:rsid w:val="000B37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37EB"/>
    <w:rPr>
      <w:rFonts w:ascii="Tahoma" w:hAnsi="Tahoma" w:cs="Tahoma"/>
      <w:sz w:val="16"/>
      <w:szCs w:val="16"/>
    </w:rPr>
  </w:style>
  <w:style w:type="table" w:styleId="Tablaconcuadrcula">
    <w:name w:val="Table Grid"/>
    <w:basedOn w:val="Tablanormal"/>
    <w:rsid w:val="005819F8"/>
    <w:pPr>
      <w:spacing w:after="12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16z2">
    <w:name w:val="WW8Num16z2"/>
    <w:rsid w:val="005819F8"/>
    <w:rPr>
      <w:rFonts w:ascii="Wingdings" w:hAnsi="Wingdings"/>
    </w:rPr>
  </w:style>
  <w:style w:type="character" w:styleId="Hipervnculo">
    <w:name w:val="Hyperlink"/>
    <w:basedOn w:val="Fuentedeprrafopredeter"/>
    <w:rsid w:val="005819F8"/>
    <w:rPr>
      <w:color w:val="0000FF"/>
      <w:u w:val="single"/>
    </w:rPr>
  </w:style>
  <w:style w:type="paragraph" w:styleId="Textoindependiente">
    <w:name w:val="Body Text"/>
    <w:basedOn w:val="Normal"/>
    <w:rsid w:val="00263087"/>
    <w:pPr>
      <w:keepNext/>
      <w:suppressAutoHyphens/>
      <w:spacing w:after="220" w:line="220" w:lineRule="atLeast"/>
      <w:ind w:left="1080"/>
      <w:jc w:val="left"/>
    </w:pPr>
    <w:rPr>
      <w:rFonts w:ascii="Times New Roman" w:hAnsi="Times New Roman"/>
      <w:sz w:val="20"/>
      <w:lang w:val="es-ES_tradnl" w:eastAsia="ar-SA"/>
    </w:rPr>
  </w:style>
  <w:style w:type="paragraph" w:customStyle="1" w:styleId="WW-BodyText2">
    <w:name w:val="WW-Body Text 2"/>
    <w:basedOn w:val="Normal"/>
    <w:rsid w:val="00F900B7"/>
    <w:pPr>
      <w:suppressAutoHyphens/>
      <w:spacing w:after="0" w:line="240" w:lineRule="auto"/>
    </w:pPr>
    <w:rPr>
      <w:rFonts w:ascii="Times New Roman" w:hAnsi="Times New Roman"/>
      <w:sz w:val="20"/>
      <w:lang w:val="es-ES_tradnl" w:eastAsia="ar-SA"/>
    </w:rPr>
  </w:style>
  <w:style w:type="paragraph" w:customStyle="1" w:styleId="Textoindependiente21">
    <w:name w:val="Texto independiente 21"/>
    <w:basedOn w:val="Normal"/>
    <w:rsid w:val="00DD3C46"/>
    <w:pPr>
      <w:suppressAutoHyphens/>
      <w:spacing w:line="480" w:lineRule="auto"/>
      <w:jc w:val="left"/>
    </w:pPr>
    <w:rPr>
      <w:rFonts w:ascii="Times New Roman" w:hAnsi="Times New Roman"/>
      <w:sz w:val="20"/>
      <w:lang w:val="es-ES_tradnl" w:eastAsia="ar-SA"/>
    </w:rPr>
  </w:style>
  <w:style w:type="paragraph" w:customStyle="1" w:styleId="Contenidodelatabla">
    <w:name w:val="Contenido de la tabla"/>
    <w:basedOn w:val="Normal"/>
    <w:rsid w:val="00BD4304"/>
    <w:pPr>
      <w:suppressLineNumbers/>
      <w:suppressAutoHyphens/>
      <w:spacing w:after="0" w:line="240" w:lineRule="auto"/>
      <w:jc w:val="left"/>
    </w:pPr>
    <w:rPr>
      <w:rFonts w:ascii="Times New Roman" w:hAnsi="Times New Roman"/>
      <w:sz w:val="20"/>
      <w:lang w:val="es-ES_tradnl" w:eastAsia="ar-SA"/>
    </w:rPr>
  </w:style>
  <w:style w:type="paragraph" w:customStyle="1" w:styleId="Encabezadodelatabla">
    <w:name w:val="Encabezado de la tabla"/>
    <w:basedOn w:val="Contenidodelatabla"/>
    <w:rsid w:val="00BD4304"/>
    <w:pPr>
      <w:jc w:val="center"/>
    </w:pPr>
    <w:rPr>
      <w:b/>
      <w:bCs/>
      <w:i/>
      <w:iCs/>
    </w:rPr>
  </w:style>
  <w:style w:type="paragraph" w:customStyle="1" w:styleId="Textocomentario1">
    <w:name w:val="Texto comentario1"/>
    <w:basedOn w:val="Normal"/>
    <w:rsid w:val="001A2FEC"/>
    <w:pPr>
      <w:spacing w:after="0" w:line="240" w:lineRule="auto"/>
      <w:jc w:val="left"/>
    </w:pPr>
    <w:rPr>
      <w:rFonts w:ascii="Times New Roman" w:hAnsi="Times New Roman"/>
      <w:sz w:val="20"/>
      <w:lang w:val="es-ES_tradnl" w:eastAsia="ar-SA"/>
    </w:rPr>
  </w:style>
  <w:style w:type="paragraph" w:customStyle="1" w:styleId="WW-CommentText">
    <w:name w:val="WW-Comment Text"/>
    <w:basedOn w:val="Normal"/>
    <w:rsid w:val="0072589D"/>
    <w:pPr>
      <w:suppressAutoHyphens/>
      <w:spacing w:after="0" w:line="240" w:lineRule="auto"/>
      <w:jc w:val="left"/>
    </w:pPr>
    <w:rPr>
      <w:rFonts w:ascii="Times New Roman" w:hAnsi="Times New Roman"/>
      <w:sz w:val="20"/>
      <w:lang w:val="es-ES_tradnl" w:eastAsia="ar-SA"/>
    </w:rPr>
  </w:style>
  <w:style w:type="paragraph" w:styleId="Prrafodelista">
    <w:name w:val="List Paragraph"/>
    <w:basedOn w:val="Normal"/>
    <w:uiPriority w:val="34"/>
    <w:qFormat/>
    <w:rsid w:val="00C23573"/>
    <w:pPr>
      <w:ind w:left="720"/>
      <w:contextualSpacing/>
    </w:pPr>
  </w:style>
  <w:style w:type="paragraph" w:styleId="Mapadeldocumento">
    <w:name w:val="Document Map"/>
    <w:basedOn w:val="Normal"/>
    <w:link w:val="MapadeldocumentoCar"/>
    <w:uiPriority w:val="99"/>
    <w:semiHidden/>
    <w:unhideWhenUsed/>
    <w:rsid w:val="004F1F6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F1F69"/>
    <w:rPr>
      <w:rFonts w:ascii="Tahoma" w:hAnsi="Tahoma" w:cs="Tahoma"/>
      <w:sz w:val="16"/>
      <w:szCs w:val="16"/>
    </w:rPr>
  </w:style>
  <w:style w:type="table" w:styleId="Sombreadomedio2-nfasis2">
    <w:name w:val="Medium Shading 2 Accent 2"/>
    <w:basedOn w:val="Tablanormal"/>
    <w:uiPriority w:val="64"/>
    <w:rsid w:val="00AA467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claro-nfasis4">
    <w:name w:val="Light Shading Accent 4"/>
    <w:basedOn w:val="Tablanormal"/>
    <w:uiPriority w:val="60"/>
    <w:rsid w:val="00863F8E"/>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Ttulo3Car">
    <w:name w:val="Título 3 Car"/>
    <w:basedOn w:val="Fuentedeprrafopredeter"/>
    <w:link w:val="Ttulo3"/>
    <w:rsid w:val="00FA2DBF"/>
    <w:rPr>
      <w:rFonts w:ascii="Arial" w:hAnsi="Arial"/>
      <w:b/>
      <w:color w:val="C00000"/>
      <w:sz w:val="22"/>
    </w:rPr>
  </w:style>
  <w:style w:type="character" w:customStyle="1" w:styleId="Ttulo2Car">
    <w:name w:val="Título 2 Car"/>
    <w:basedOn w:val="Fuentedeprrafopredeter"/>
    <w:link w:val="Ttulo2"/>
    <w:rsid w:val="00FA2DBF"/>
    <w:rPr>
      <w:rFonts w:ascii="Arial" w:hAnsi="Arial"/>
      <w:b/>
      <w:color w:val="C00000"/>
      <w:sz w:val="24"/>
    </w:rPr>
  </w:style>
  <w:style w:type="paragraph" w:customStyle="1" w:styleId="Estilopredeterminado">
    <w:name w:val="Estilo predeterminado"/>
    <w:rsid w:val="00FA2DBF"/>
    <w:pPr>
      <w:autoSpaceDE w:val="0"/>
      <w:autoSpaceDN w:val="0"/>
      <w:adjustRightInd w:val="0"/>
    </w:pPr>
    <w:rPr>
      <w:rFonts w:hAnsi="Liberation Serif"/>
      <w:sz w:val="24"/>
      <w:szCs w:val="24"/>
      <w:lang w:val="pt-BR" w:eastAsia="zh-CN"/>
    </w:rPr>
  </w:style>
  <w:style w:type="character" w:customStyle="1" w:styleId="Tedtulo1Char">
    <w:name w:val="Tíedtulo 1 Char"/>
    <w:basedOn w:val="Fuentedeprrafopredeter"/>
    <w:uiPriority w:val="99"/>
    <w:rsid w:val="00FA2DBF"/>
    <w:rPr>
      <w:rFonts w:ascii="Arial" w:cs="Arial"/>
      <w:b/>
      <w:bCs/>
      <w:kern w:val="1"/>
      <w:sz w:val="32"/>
      <w:szCs w:val="32"/>
      <w:lang w:val="pt-BR"/>
    </w:rPr>
  </w:style>
  <w:style w:type="table" w:customStyle="1" w:styleId="Sombreadomedio2-nfasis21">
    <w:name w:val="Sombreado medio 2 - Énfasis 21"/>
    <w:basedOn w:val="Tablanormal"/>
    <w:next w:val="Sombreadomedio2-nfasis2"/>
    <w:uiPriority w:val="64"/>
    <w:rsid w:val="00F0654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2">
    <w:name w:val="Light List Accent 2"/>
    <w:basedOn w:val="Tablanormal"/>
    <w:uiPriority w:val="61"/>
    <w:rsid w:val="003B629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edro.pascual@iic.uam.es" TargetMode="External"/><Relationship Id="rId18" Type="http://schemas.openxmlformats.org/officeDocument/2006/relationships/hyperlink" Target="mailto:pedro.pascual@iic.uam.es" TargetMode="External"/><Relationship Id="rId26" Type="http://schemas.openxmlformats.org/officeDocument/2006/relationships/hyperlink" Target="mailto:carlos.santacruz@iic.uam.es" TargetMode="External"/><Relationship Id="rId39" Type="http://schemas.openxmlformats.org/officeDocument/2006/relationships/hyperlink" Target="mailto:francis.gomez@iic.uam.es?subject=Cambios%20documento%20de%20especificaciones%20VISANETONL_BR%20v3.07" TargetMode="External"/><Relationship Id="rId21" Type="http://schemas.openxmlformats.org/officeDocument/2006/relationships/hyperlink" Target="mailto:francis.gomez@iic.uam.es?subject=Cambios%20v1.93%20especificaciones%20VISANET_BR" TargetMode="External"/><Relationship Id="rId34" Type="http://schemas.openxmlformats.org/officeDocument/2006/relationships/hyperlink" Target="mailto:francis.gomez@iic.uam.es?subject=Cambios%20documento%20especificaciones%20VISANET_BR%20v3.02" TargetMode="External"/><Relationship Id="rId42" Type="http://schemas.openxmlformats.org/officeDocument/2006/relationships/hyperlink" Target="mailto:francis.gomez@iic.uam.es?subject=Cambios%20documento%20de%20especificaciones%20VISANETONL_BR%20v3.10" TargetMode="External"/><Relationship Id="rId47" Type="http://schemas.openxmlformats.org/officeDocument/2006/relationships/hyperlink" Target="mailto:Manuel.valle@iic.uam.es" TargetMode="External"/><Relationship Id="rId50" Type="http://schemas.openxmlformats.org/officeDocument/2006/relationships/hyperlink" Target="mailto:Manuel.valle@iic.uam.es" TargetMode="External"/><Relationship Id="rId55" Type="http://schemas.openxmlformats.org/officeDocument/2006/relationships/hyperlink" Target="mailto:Manuel.valle@iic.uam.es"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pedro.pascual@iic.uam.es" TargetMode="External"/><Relationship Id="rId29" Type="http://schemas.openxmlformats.org/officeDocument/2006/relationships/hyperlink" Target="mailto:carlos.santacru@iic.uam.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dra.toloba@iic.uam.es" TargetMode="External"/><Relationship Id="rId24" Type="http://schemas.openxmlformats.org/officeDocument/2006/relationships/hyperlink" Target="mailto:francis.gomez@iic.uam.es?subject=Cambios%20documento%20especificaciones%20VISANET_BR%20v2.2" TargetMode="External"/><Relationship Id="rId32" Type="http://schemas.openxmlformats.org/officeDocument/2006/relationships/hyperlink" Target="mailto:francis.gomez@iic.uam.es?subject=Cambios%20documento%20especeficaciones%20VISANET_BR%20v3.00" TargetMode="External"/><Relationship Id="rId37" Type="http://schemas.openxmlformats.org/officeDocument/2006/relationships/hyperlink" Target="mailto:francis.gomez@iic.uam.es?subject=Cambios%20documento%20de%20especificaciones%20VISANET_BR%20v3.05" TargetMode="External"/><Relationship Id="rId40" Type="http://schemas.openxmlformats.org/officeDocument/2006/relationships/hyperlink" Target="mailto:francis.gomez@iic.uam.es?subject=Cambios%20documento%20de%20especificaciones%20VISANETONL_BR%20v3.08" TargetMode="External"/><Relationship Id="rId45" Type="http://schemas.openxmlformats.org/officeDocument/2006/relationships/hyperlink" Target="mailto:manuel.valle@iic.uam.es" TargetMode="External"/><Relationship Id="rId53" Type="http://schemas.openxmlformats.org/officeDocument/2006/relationships/hyperlink" Target="mailto:Manuel.valle@iic.uam.es" TargetMode="External"/><Relationship Id="rId58" Type="http://schemas.openxmlformats.org/officeDocument/2006/relationships/image" Target="media/image5.emf"/><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edro.pascual@iic.uam.es" TargetMode="External"/><Relationship Id="rId23" Type="http://schemas.openxmlformats.org/officeDocument/2006/relationships/hyperlink" Target="mailto:francis.gomez@iic.uam.es?subject=Cambios%20documento%20especificaciones%20VISANET_BR%20v2.1" TargetMode="External"/><Relationship Id="rId28" Type="http://schemas.openxmlformats.org/officeDocument/2006/relationships/hyperlink" Target="mailto:carlos.santacruz@iic.uam.es" TargetMode="External"/><Relationship Id="rId36" Type="http://schemas.openxmlformats.org/officeDocument/2006/relationships/hyperlink" Target="mailto:Carlos.santacruz@iic.uam.es" TargetMode="External"/><Relationship Id="rId49" Type="http://schemas.openxmlformats.org/officeDocument/2006/relationships/hyperlink" Target="mailto:Manuel.valle@iic.uam.es" TargetMode="External"/><Relationship Id="rId57" Type="http://schemas.openxmlformats.org/officeDocument/2006/relationships/image" Target="media/image4.emf"/><Relationship Id="rId61" Type="http://schemas.openxmlformats.org/officeDocument/2006/relationships/image" Target="media/image8.emf"/><Relationship Id="rId10" Type="http://schemas.openxmlformats.org/officeDocument/2006/relationships/hyperlink" Target="mailto:carlos.santacruz@iic.uam.es" TargetMode="External"/><Relationship Id="rId19" Type="http://schemas.openxmlformats.org/officeDocument/2006/relationships/hyperlink" Target="mailto:pedro.pascual@iic.uam.es" TargetMode="External"/><Relationship Id="rId31" Type="http://schemas.openxmlformats.org/officeDocument/2006/relationships/hyperlink" Target="mailto:carlos.santacruz@iic.uam.es" TargetMode="External"/><Relationship Id="rId44" Type="http://schemas.openxmlformats.org/officeDocument/2006/relationships/hyperlink" Target="mailto:manuel.valle@iic.uam.es" TargetMode="External"/><Relationship Id="rId52" Type="http://schemas.openxmlformats.org/officeDocument/2006/relationships/hyperlink" Target="mailto:Manuel.valle@iic.uam.es" TargetMode="External"/><Relationship Id="rId60" Type="http://schemas.openxmlformats.org/officeDocument/2006/relationships/image" Target="media/image7.emf"/><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andra.toloba@iic.uam.es" TargetMode="External"/><Relationship Id="rId22" Type="http://schemas.openxmlformats.org/officeDocument/2006/relationships/hyperlink" Target="mailto:francis.gomez@iic.uam.es?subject=Cambios%20v2.0%20especificaciones%20VISANET_BR" TargetMode="External"/><Relationship Id="rId27" Type="http://schemas.openxmlformats.org/officeDocument/2006/relationships/hyperlink" Target="mailto:carlos.santacruz@iic.uam.es" TargetMode="External"/><Relationship Id="rId30" Type="http://schemas.openxmlformats.org/officeDocument/2006/relationships/hyperlink" Target="mailto:carlos.santacruz@iic.uam.es" TargetMode="External"/><Relationship Id="rId35" Type="http://schemas.openxmlformats.org/officeDocument/2006/relationships/hyperlink" Target="mailto:francis.gomez@iic.uam.es?subject=Cambios%20documentos%20especificaciones%20VISANET_BR%20v3.03" TargetMode="External"/><Relationship Id="rId43" Type="http://schemas.openxmlformats.org/officeDocument/2006/relationships/hyperlink" Target="mailto:manuel.valle@iic.uam.es" TargetMode="External"/><Relationship Id="rId48" Type="http://schemas.openxmlformats.org/officeDocument/2006/relationships/hyperlink" Target="mailto:Manuel.valle@iic.uam.es" TargetMode="External"/><Relationship Id="rId56" Type="http://schemas.openxmlformats.org/officeDocument/2006/relationships/image" Target="media/image3.emf"/><Relationship Id="rId64" Type="http://schemas.openxmlformats.org/officeDocument/2006/relationships/header" Target="header3.xml"/><Relationship Id="rId8" Type="http://schemas.openxmlformats.org/officeDocument/2006/relationships/header" Target="header1.xml"/><Relationship Id="rId51" Type="http://schemas.openxmlformats.org/officeDocument/2006/relationships/hyperlink" Target="mailto:Manuel.valle@iic.uam.es" TargetMode="External"/><Relationship Id="rId3" Type="http://schemas.openxmlformats.org/officeDocument/2006/relationships/styles" Target="styles.xml"/><Relationship Id="rId12" Type="http://schemas.openxmlformats.org/officeDocument/2006/relationships/hyperlink" Target="mailto:carlos.santacruz@iic.uam.es" TargetMode="External"/><Relationship Id="rId17" Type="http://schemas.openxmlformats.org/officeDocument/2006/relationships/hyperlink" Target="mailto:pedro.pascual@iic.uam.es" TargetMode="External"/><Relationship Id="rId25" Type="http://schemas.openxmlformats.org/officeDocument/2006/relationships/hyperlink" Target="mailto:francis.gomez@iic.uam.es?subject=Cambios%20documento%20especeficaciones%20VISANET_BR%20v2.3" TargetMode="External"/><Relationship Id="rId33" Type="http://schemas.openxmlformats.org/officeDocument/2006/relationships/hyperlink" Target="mailto:francis.gomez@iic.uam.es?subject=Cambios%20documento%20especeficaciones%20VISANET_BR%20v3.01" TargetMode="External"/><Relationship Id="rId38" Type="http://schemas.openxmlformats.org/officeDocument/2006/relationships/hyperlink" Target="mailto:francis.gomez@iic.uam.es?subject=Cambios%20documento%20de%20especificaciones%20VISANET_BR%20v3.06" TargetMode="External"/><Relationship Id="rId46" Type="http://schemas.openxmlformats.org/officeDocument/2006/relationships/hyperlink" Target="mailto:manuel.valle@iic.uam.es" TargetMode="External"/><Relationship Id="rId59" Type="http://schemas.openxmlformats.org/officeDocument/2006/relationships/image" Target="media/image6.emf"/><Relationship Id="rId67" Type="http://schemas.openxmlformats.org/officeDocument/2006/relationships/theme" Target="theme/theme1.xml"/><Relationship Id="rId20" Type="http://schemas.openxmlformats.org/officeDocument/2006/relationships/hyperlink" Target="mailto:pedro.pascual@iic.uam.es" TargetMode="External"/><Relationship Id="rId41" Type="http://schemas.openxmlformats.org/officeDocument/2006/relationships/hyperlink" Target="mailto:francis.gomez@iic.uam.es?subject=Cambios%20documento%20de%20especificaciones%20VISANETONL_BR%20v3.09" TargetMode="External"/><Relationship Id="rId54" Type="http://schemas.openxmlformats.org/officeDocument/2006/relationships/hyperlink" Target="mailto:Manuel.valle@iic.uam.es" TargetMode="External"/><Relationship Id="rId6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1C77A-5066-4F22-9A1C-B5E301D7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149</Pages>
  <Words>24902</Words>
  <Characters>140947</Characters>
  <Application>Microsoft Office Word</Application>
  <DocSecurity>0</DocSecurity>
  <Lines>1174</Lines>
  <Paragraphs>331</Paragraphs>
  <ScaleCrop>false</ScaleCrop>
  <HeadingPairs>
    <vt:vector size="2" baseType="variant">
      <vt:variant>
        <vt:lpstr>Título</vt:lpstr>
      </vt:variant>
      <vt:variant>
        <vt:i4>1</vt:i4>
      </vt:variant>
    </vt:vector>
  </HeadingPairs>
  <TitlesOfParts>
    <vt:vector size="1" baseType="lpstr">
      <vt:lpstr>Interfaces Lynx Cielo Especificaciones técnicas</vt:lpstr>
    </vt:vector>
  </TitlesOfParts>
  <Company>iic</Company>
  <LinksUpToDate>false</LinksUpToDate>
  <CharactersWithSpaces>165518</CharactersWithSpaces>
  <SharedDoc>false</SharedDoc>
  <HLinks>
    <vt:vector size="252" baseType="variant">
      <vt:variant>
        <vt:i4>1835066</vt:i4>
      </vt:variant>
      <vt:variant>
        <vt:i4>357</vt:i4>
      </vt:variant>
      <vt:variant>
        <vt:i4>0</vt:i4>
      </vt:variant>
      <vt:variant>
        <vt:i4>5</vt:i4>
      </vt:variant>
      <vt:variant>
        <vt:lpwstr>mailto:Manuel.valle@iic.uam.es</vt:lpwstr>
      </vt:variant>
      <vt:variant>
        <vt:lpwstr/>
      </vt:variant>
      <vt:variant>
        <vt:i4>1835066</vt:i4>
      </vt:variant>
      <vt:variant>
        <vt:i4>354</vt:i4>
      </vt:variant>
      <vt:variant>
        <vt:i4>0</vt:i4>
      </vt:variant>
      <vt:variant>
        <vt:i4>5</vt:i4>
      </vt:variant>
      <vt:variant>
        <vt:lpwstr>mailto:Manuel.valle@iic.uam.es</vt:lpwstr>
      </vt:variant>
      <vt:variant>
        <vt:lpwstr/>
      </vt:variant>
      <vt:variant>
        <vt:i4>1835066</vt:i4>
      </vt:variant>
      <vt:variant>
        <vt:i4>351</vt:i4>
      </vt:variant>
      <vt:variant>
        <vt:i4>0</vt:i4>
      </vt:variant>
      <vt:variant>
        <vt:i4>5</vt:i4>
      </vt:variant>
      <vt:variant>
        <vt:lpwstr>mailto:Manuel.valle@iic.uam.es</vt:lpwstr>
      </vt:variant>
      <vt:variant>
        <vt:lpwstr/>
      </vt:variant>
      <vt:variant>
        <vt:i4>1835066</vt:i4>
      </vt:variant>
      <vt:variant>
        <vt:i4>348</vt:i4>
      </vt:variant>
      <vt:variant>
        <vt:i4>0</vt:i4>
      </vt:variant>
      <vt:variant>
        <vt:i4>5</vt:i4>
      </vt:variant>
      <vt:variant>
        <vt:lpwstr>mailto:Manuel.valle@iic.uam.es</vt:lpwstr>
      </vt:variant>
      <vt:variant>
        <vt:lpwstr/>
      </vt:variant>
      <vt:variant>
        <vt:i4>1835066</vt:i4>
      </vt:variant>
      <vt:variant>
        <vt:i4>345</vt:i4>
      </vt:variant>
      <vt:variant>
        <vt:i4>0</vt:i4>
      </vt:variant>
      <vt:variant>
        <vt:i4>5</vt:i4>
      </vt:variant>
      <vt:variant>
        <vt:lpwstr>mailto:Manuel.valle@iic.uam.es</vt:lpwstr>
      </vt:variant>
      <vt:variant>
        <vt:lpwstr/>
      </vt:variant>
      <vt:variant>
        <vt:i4>1835066</vt:i4>
      </vt:variant>
      <vt:variant>
        <vt:i4>342</vt:i4>
      </vt:variant>
      <vt:variant>
        <vt:i4>0</vt:i4>
      </vt:variant>
      <vt:variant>
        <vt:i4>5</vt:i4>
      </vt:variant>
      <vt:variant>
        <vt:lpwstr>mailto:manuel.valle@iic.uam.es</vt:lpwstr>
      </vt:variant>
      <vt:variant>
        <vt:lpwstr/>
      </vt:variant>
      <vt:variant>
        <vt:i4>1835066</vt:i4>
      </vt:variant>
      <vt:variant>
        <vt:i4>339</vt:i4>
      </vt:variant>
      <vt:variant>
        <vt:i4>0</vt:i4>
      </vt:variant>
      <vt:variant>
        <vt:i4>5</vt:i4>
      </vt:variant>
      <vt:variant>
        <vt:lpwstr>mailto:manuel.valle@iic.uam.es</vt:lpwstr>
      </vt:variant>
      <vt:variant>
        <vt:lpwstr/>
      </vt:variant>
      <vt:variant>
        <vt:i4>1835066</vt:i4>
      </vt:variant>
      <vt:variant>
        <vt:i4>336</vt:i4>
      </vt:variant>
      <vt:variant>
        <vt:i4>0</vt:i4>
      </vt:variant>
      <vt:variant>
        <vt:i4>5</vt:i4>
      </vt:variant>
      <vt:variant>
        <vt:lpwstr>mailto:manuel.valle@iic.uam.es</vt:lpwstr>
      </vt:variant>
      <vt:variant>
        <vt:lpwstr/>
      </vt:variant>
      <vt:variant>
        <vt:i4>1835066</vt:i4>
      </vt:variant>
      <vt:variant>
        <vt:i4>333</vt:i4>
      </vt:variant>
      <vt:variant>
        <vt:i4>0</vt:i4>
      </vt:variant>
      <vt:variant>
        <vt:i4>5</vt:i4>
      </vt:variant>
      <vt:variant>
        <vt:lpwstr>mailto:manuel.valle@iic.uam.es</vt:lpwstr>
      </vt:variant>
      <vt:variant>
        <vt:lpwstr/>
      </vt:variant>
      <vt:variant>
        <vt:i4>2621481</vt:i4>
      </vt:variant>
      <vt:variant>
        <vt:i4>330</vt:i4>
      </vt:variant>
      <vt:variant>
        <vt:i4>0</vt:i4>
      </vt:variant>
      <vt:variant>
        <vt:i4>5</vt:i4>
      </vt:variant>
      <vt:variant>
        <vt:lpwstr>mailto:francis.gomez@iic.uam.es?subject=Cambios%20documento%20de%20especificaciones%20VISANETONL_BR%20v3.10</vt:lpwstr>
      </vt:variant>
      <vt:variant>
        <vt:lpwstr/>
      </vt:variant>
      <vt:variant>
        <vt:i4>2687017</vt:i4>
      </vt:variant>
      <vt:variant>
        <vt:i4>327</vt:i4>
      </vt:variant>
      <vt:variant>
        <vt:i4>0</vt:i4>
      </vt:variant>
      <vt:variant>
        <vt:i4>5</vt:i4>
      </vt:variant>
      <vt:variant>
        <vt:lpwstr>mailto:francis.gomez@iic.uam.es?subject=Cambios%20documento%20de%20especificaciones%20VISANETONL_BR%20v3.09</vt:lpwstr>
      </vt:variant>
      <vt:variant>
        <vt:lpwstr/>
      </vt:variant>
      <vt:variant>
        <vt:i4>2687017</vt:i4>
      </vt:variant>
      <vt:variant>
        <vt:i4>324</vt:i4>
      </vt:variant>
      <vt:variant>
        <vt:i4>0</vt:i4>
      </vt:variant>
      <vt:variant>
        <vt:i4>5</vt:i4>
      </vt:variant>
      <vt:variant>
        <vt:lpwstr>mailto:francis.gomez@iic.uam.es?subject=Cambios%20documento%20de%20especificaciones%20VISANETONL_BR%20v3.08</vt:lpwstr>
      </vt:variant>
      <vt:variant>
        <vt:lpwstr/>
      </vt:variant>
      <vt:variant>
        <vt:i4>2687017</vt:i4>
      </vt:variant>
      <vt:variant>
        <vt:i4>321</vt:i4>
      </vt:variant>
      <vt:variant>
        <vt:i4>0</vt:i4>
      </vt:variant>
      <vt:variant>
        <vt:i4>5</vt:i4>
      </vt:variant>
      <vt:variant>
        <vt:lpwstr>mailto:francis.gomez@iic.uam.es?subject=Cambios%20documento%20de%20especificaciones%20VISANETONL_BR%20v3.07</vt:lpwstr>
      </vt:variant>
      <vt:variant>
        <vt:lpwstr/>
      </vt:variant>
      <vt:variant>
        <vt:i4>3080308</vt:i4>
      </vt:variant>
      <vt:variant>
        <vt:i4>318</vt:i4>
      </vt:variant>
      <vt:variant>
        <vt:i4>0</vt:i4>
      </vt:variant>
      <vt:variant>
        <vt:i4>5</vt:i4>
      </vt:variant>
      <vt:variant>
        <vt:lpwstr>mailto:francis.gomez@iic.uam.es?subject=Cambios%20documento%20de%20especificaciones%20VISANET_BR%20v3.06</vt:lpwstr>
      </vt:variant>
      <vt:variant>
        <vt:lpwstr/>
      </vt:variant>
      <vt:variant>
        <vt:i4>2883700</vt:i4>
      </vt:variant>
      <vt:variant>
        <vt:i4>315</vt:i4>
      </vt:variant>
      <vt:variant>
        <vt:i4>0</vt:i4>
      </vt:variant>
      <vt:variant>
        <vt:i4>5</vt:i4>
      </vt:variant>
      <vt:variant>
        <vt:lpwstr>mailto:francis.gomez@iic.uam.es?subject=Cambios%20documento%20de%20especificaciones%20VISANET_BR%20v3.05</vt:lpwstr>
      </vt:variant>
      <vt:variant>
        <vt:lpwstr/>
      </vt:variant>
      <vt:variant>
        <vt:i4>655415</vt:i4>
      </vt:variant>
      <vt:variant>
        <vt:i4>312</vt:i4>
      </vt:variant>
      <vt:variant>
        <vt:i4>0</vt:i4>
      </vt:variant>
      <vt:variant>
        <vt:i4>5</vt:i4>
      </vt:variant>
      <vt:variant>
        <vt:lpwstr>mailto:Carlos.santacruz@iic.uam.es</vt:lpwstr>
      </vt:variant>
      <vt:variant>
        <vt:lpwstr/>
      </vt:variant>
      <vt:variant>
        <vt:i4>2687010</vt:i4>
      </vt:variant>
      <vt:variant>
        <vt:i4>309</vt:i4>
      </vt:variant>
      <vt:variant>
        <vt:i4>0</vt:i4>
      </vt:variant>
      <vt:variant>
        <vt:i4>5</vt:i4>
      </vt:variant>
      <vt:variant>
        <vt:lpwstr>mailto:francis.gomez@iic.uam.es?subject=Cambios%20documentos%20especificaciones%20VISANET_BR%20v3.03</vt:lpwstr>
      </vt:variant>
      <vt:variant>
        <vt:lpwstr/>
      </vt:variant>
      <vt:variant>
        <vt:i4>3211386</vt:i4>
      </vt:variant>
      <vt:variant>
        <vt:i4>306</vt:i4>
      </vt:variant>
      <vt:variant>
        <vt:i4>0</vt:i4>
      </vt:variant>
      <vt:variant>
        <vt:i4>5</vt:i4>
      </vt:variant>
      <vt:variant>
        <vt:lpwstr>mailto:francis.gomez@iic.uam.es?subject=Cambios%20documento%20especificaciones%20VISANET_BR%20v3.02</vt:lpwstr>
      </vt:variant>
      <vt:variant>
        <vt:lpwstr/>
      </vt:variant>
      <vt:variant>
        <vt:i4>3997818</vt:i4>
      </vt:variant>
      <vt:variant>
        <vt:i4>303</vt:i4>
      </vt:variant>
      <vt:variant>
        <vt:i4>0</vt:i4>
      </vt:variant>
      <vt:variant>
        <vt:i4>5</vt:i4>
      </vt:variant>
      <vt:variant>
        <vt:lpwstr>mailto:francis.gomez@iic.uam.es?subject=Cambios%20documento%20especeficaciones%20VISANET_BR%20v3.01</vt:lpwstr>
      </vt:variant>
      <vt:variant>
        <vt:lpwstr/>
      </vt:variant>
      <vt:variant>
        <vt:i4>3997818</vt:i4>
      </vt:variant>
      <vt:variant>
        <vt:i4>300</vt:i4>
      </vt:variant>
      <vt:variant>
        <vt:i4>0</vt:i4>
      </vt:variant>
      <vt:variant>
        <vt:i4>5</vt:i4>
      </vt:variant>
      <vt:variant>
        <vt:lpwstr>mailto:francis.gomez@iic.uam.es?subject=Cambios%20documento%20especeficaciones%20VISANET_BR%20v3.00</vt:lpwstr>
      </vt:variant>
      <vt:variant>
        <vt:lpwstr/>
      </vt:variant>
      <vt:variant>
        <vt:i4>655415</vt:i4>
      </vt:variant>
      <vt:variant>
        <vt:i4>297</vt:i4>
      </vt:variant>
      <vt:variant>
        <vt:i4>0</vt:i4>
      </vt:variant>
      <vt:variant>
        <vt:i4>5</vt:i4>
      </vt:variant>
      <vt:variant>
        <vt:lpwstr>mailto:carlos.santacruz@iic.uam.es</vt:lpwstr>
      </vt:variant>
      <vt:variant>
        <vt:lpwstr/>
      </vt:variant>
      <vt:variant>
        <vt:i4>655415</vt:i4>
      </vt:variant>
      <vt:variant>
        <vt:i4>294</vt:i4>
      </vt:variant>
      <vt:variant>
        <vt:i4>0</vt:i4>
      </vt:variant>
      <vt:variant>
        <vt:i4>5</vt:i4>
      </vt:variant>
      <vt:variant>
        <vt:lpwstr>mailto:carlos.santacruz@iic.uam.es</vt:lpwstr>
      </vt:variant>
      <vt:variant>
        <vt:lpwstr/>
      </vt:variant>
      <vt:variant>
        <vt:i4>4587634</vt:i4>
      </vt:variant>
      <vt:variant>
        <vt:i4>291</vt:i4>
      </vt:variant>
      <vt:variant>
        <vt:i4>0</vt:i4>
      </vt:variant>
      <vt:variant>
        <vt:i4>5</vt:i4>
      </vt:variant>
      <vt:variant>
        <vt:lpwstr>mailto:carlos.santacru@iic.uam.es</vt:lpwstr>
      </vt:variant>
      <vt:variant>
        <vt:lpwstr/>
      </vt:variant>
      <vt:variant>
        <vt:i4>655415</vt:i4>
      </vt:variant>
      <vt:variant>
        <vt:i4>288</vt:i4>
      </vt:variant>
      <vt:variant>
        <vt:i4>0</vt:i4>
      </vt:variant>
      <vt:variant>
        <vt:i4>5</vt:i4>
      </vt:variant>
      <vt:variant>
        <vt:lpwstr>mailto:carlos.santacruz@iic.uam.es</vt:lpwstr>
      </vt:variant>
      <vt:variant>
        <vt:lpwstr/>
      </vt:variant>
      <vt:variant>
        <vt:i4>655415</vt:i4>
      </vt:variant>
      <vt:variant>
        <vt:i4>285</vt:i4>
      </vt:variant>
      <vt:variant>
        <vt:i4>0</vt:i4>
      </vt:variant>
      <vt:variant>
        <vt:i4>5</vt:i4>
      </vt:variant>
      <vt:variant>
        <vt:lpwstr>mailto:carlos.santacruz@iic.uam.es</vt:lpwstr>
      </vt:variant>
      <vt:variant>
        <vt:lpwstr/>
      </vt:variant>
      <vt:variant>
        <vt:i4>655415</vt:i4>
      </vt:variant>
      <vt:variant>
        <vt:i4>282</vt:i4>
      </vt:variant>
      <vt:variant>
        <vt:i4>0</vt:i4>
      </vt:variant>
      <vt:variant>
        <vt:i4>5</vt:i4>
      </vt:variant>
      <vt:variant>
        <vt:lpwstr>mailto:carlos.santacruz@iic.uam.es</vt:lpwstr>
      </vt:variant>
      <vt:variant>
        <vt:lpwstr/>
      </vt:variant>
      <vt:variant>
        <vt:i4>4128890</vt:i4>
      </vt:variant>
      <vt:variant>
        <vt:i4>279</vt:i4>
      </vt:variant>
      <vt:variant>
        <vt:i4>0</vt:i4>
      </vt:variant>
      <vt:variant>
        <vt:i4>5</vt:i4>
      </vt:variant>
      <vt:variant>
        <vt:lpwstr>mailto:francis.gomez@iic.uam.es?subject=Cambios%20documento%20especeficaciones%20VISANET_BR%20v2.3</vt:lpwstr>
      </vt:variant>
      <vt:variant>
        <vt:lpwstr/>
      </vt:variant>
      <vt:variant>
        <vt:i4>3276922</vt:i4>
      </vt:variant>
      <vt:variant>
        <vt:i4>276</vt:i4>
      </vt:variant>
      <vt:variant>
        <vt:i4>0</vt:i4>
      </vt:variant>
      <vt:variant>
        <vt:i4>5</vt:i4>
      </vt:variant>
      <vt:variant>
        <vt:lpwstr>mailto:francis.gomez@iic.uam.es?subject=Cambios%20documento%20especificaciones%20VISANET_BR%20v2.2</vt:lpwstr>
      </vt:variant>
      <vt:variant>
        <vt:lpwstr/>
      </vt:variant>
      <vt:variant>
        <vt:i4>3211386</vt:i4>
      </vt:variant>
      <vt:variant>
        <vt:i4>273</vt:i4>
      </vt:variant>
      <vt:variant>
        <vt:i4>0</vt:i4>
      </vt:variant>
      <vt:variant>
        <vt:i4>5</vt:i4>
      </vt:variant>
      <vt:variant>
        <vt:lpwstr>mailto:francis.gomez@iic.uam.es?subject=Cambios%20documento%20especificaciones%20VISANET_BR%20v2.1</vt:lpwstr>
      </vt:variant>
      <vt:variant>
        <vt:lpwstr/>
      </vt:variant>
      <vt:variant>
        <vt:i4>655367</vt:i4>
      </vt:variant>
      <vt:variant>
        <vt:i4>270</vt:i4>
      </vt:variant>
      <vt:variant>
        <vt:i4>0</vt:i4>
      </vt:variant>
      <vt:variant>
        <vt:i4>5</vt:i4>
      </vt:variant>
      <vt:variant>
        <vt:lpwstr>mailto:francis.gomez@iic.uam.es?subject=Cambios%20v2.0%20especificaciones%20VISANET_BR</vt:lpwstr>
      </vt:variant>
      <vt:variant>
        <vt:lpwstr/>
      </vt:variant>
      <vt:variant>
        <vt:i4>2359394</vt:i4>
      </vt:variant>
      <vt:variant>
        <vt:i4>267</vt:i4>
      </vt:variant>
      <vt:variant>
        <vt:i4>0</vt:i4>
      </vt:variant>
      <vt:variant>
        <vt:i4>5</vt:i4>
      </vt:variant>
      <vt:variant>
        <vt:lpwstr>mailto:francis.gomez@iic.uam.es?subject=Cambios%20v1.93%20especificaciones%20VISANET_BR</vt:lpwstr>
      </vt:variant>
      <vt:variant>
        <vt:lpwstr/>
      </vt:variant>
      <vt:variant>
        <vt:i4>7602264</vt:i4>
      </vt:variant>
      <vt:variant>
        <vt:i4>264</vt:i4>
      </vt:variant>
      <vt:variant>
        <vt:i4>0</vt:i4>
      </vt:variant>
      <vt:variant>
        <vt:i4>5</vt:i4>
      </vt:variant>
      <vt:variant>
        <vt:lpwstr>mailto:pedro.pascual@iic.uam.es</vt:lpwstr>
      </vt:variant>
      <vt:variant>
        <vt:lpwstr/>
      </vt:variant>
      <vt:variant>
        <vt:i4>7602264</vt:i4>
      </vt:variant>
      <vt:variant>
        <vt:i4>261</vt:i4>
      </vt:variant>
      <vt:variant>
        <vt:i4>0</vt:i4>
      </vt:variant>
      <vt:variant>
        <vt:i4>5</vt:i4>
      </vt:variant>
      <vt:variant>
        <vt:lpwstr>mailto:pedro.pascual@iic.uam.es</vt:lpwstr>
      </vt:variant>
      <vt:variant>
        <vt:lpwstr/>
      </vt:variant>
      <vt:variant>
        <vt:i4>7602264</vt:i4>
      </vt:variant>
      <vt:variant>
        <vt:i4>258</vt:i4>
      </vt:variant>
      <vt:variant>
        <vt:i4>0</vt:i4>
      </vt:variant>
      <vt:variant>
        <vt:i4>5</vt:i4>
      </vt:variant>
      <vt:variant>
        <vt:lpwstr>mailto:pedro.pascual@iic.uam.es</vt:lpwstr>
      </vt:variant>
      <vt:variant>
        <vt:lpwstr/>
      </vt:variant>
      <vt:variant>
        <vt:i4>7602264</vt:i4>
      </vt:variant>
      <vt:variant>
        <vt:i4>255</vt:i4>
      </vt:variant>
      <vt:variant>
        <vt:i4>0</vt:i4>
      </vt:variant>
      <vt:variant>
        <vt:i4>5</vt:i4>
      </vt:variant>
      <vt:variant>
        <vt:lpwstr>mailto:pedro.pascual@iic.uam.es</vt:lpwstr>
      </vt:variant>
      <vt:variant>
        <vt:lpwstr/>
      </vt:variant>
      <vt:variant>
        <vt:i4>7602264</vt:i4>
      </vt:variant>
      <vt:variant>
        <vt:i4>252</vt:i4>
      </vt:variant>
      <vt:variant>
        <vt:i4>0</vt:i4>
      </vt:variant>
      <vt:variant>
        <vt:i4>5</vt:i4>
      </vt:variant>
      <vt:variant>
        <vt:lpwstr>mailto:pedro.pascual@iic.uam.es</vt:lpwstr>
      </vt:variant>
      <vt:variant>
        <vt:lpwstr/>
      </vt:variant>
      <vt:variant>
        <vt:i4>7602264</vt:i4>
      </vt:variant>
      <vt:variant>
        <vt:i4>249</vt:i4>
      </vt:variant>
      <vt:variant>
        <vt:i4>0</vt:i4>
      </vt:variant>
      <vt:variant>
        <vt:i4>5</vt:i4>
      </vt:variant>
      <vt:variant>
        <vt:lpwstr>mailto:pedro.pascual@iic.uam.es</vt:lpwstr>
      </vt:variant>
      <vt:variant>
        <vt:lpwstr/>
      </vt:variant>
      <vt:variant>
        <vt:i4>3473436</vt:i4>
      </vt:variant>
      <vt:variant>
        <vt:i4>246</vt:i4>
      </vt:variant>
      <vt:variant>
        <vt:i4>0</vt:i4>
      </vt:variant>
      <vt:variant>
        <vt:i4>5</vt:i4>
      </vt:variant>
      <vt:variant>
        <vt:lpwstr>mailto:sandra.toloba@iic.uam.es</vt:lpwstr>
      </vt:variant>
      <vt:variant>
        <vt:lpwstr/>
      </vt:variant>
      <vt:variant>
        <vt:i4>7602264</vt:i4>
      </vt:variant>
      <vt:variant>
        <vt:i4>243</vt:i4>
      </vt:variant>
      <vt:variant>
        <vt:i4>0</vt:i4>
      </vt:variant>
      <vt:variant>
        <vt:i4>5</vt:i4>
      </vt:variant>
      <vt:variant>
        <vt:lpwstr>mailto:pedro.pascual@iic.uam.es</vt:lpwstr>
      </vt:variant>
      <vt:variant>
        <vt:lpwstr/>
      </vt:variant>
      <vt:variant>
        <vt:i4>655415</vt:i4>
      </vt:variant>
      <vt:variant>
        <vt:i4>240</vt:i4>
      </vt:variant>
      <vt:variant>
        <vt:i4>0</vt:i4>
      </vt:variant>
      <vt:variant>
        <vt:i4>5</vt:i4>
      </vt:variant>
      <vt:variant>
        <vt:lpwstr>mailto:carlos.santacruz@iic.uam.es</vt:lpwstr>
      </vt:variant>
      <vt:variant>
        <vt:lpwstr/>
      </vt:variant>
      <vt:variant>
        <vt:i4>3473436</vt:i4>
      </vt:variant>
      <vt:variant>
        <vt:i4>237</vt:i4>
      </vt:variant>
      <vt:variant>
        <vt:i4>0</vt:i4>
      </vt:variant>
      <vt:variant>
        <vt:i4>5</vt:i4>
      </vt:variant>
      <vt:variant>
        <vt:lpwstr>mailto:sandra.toloba@iic.uam.es</vt:lpwstr>
      </vt:variant>
      <vt:variant>
        <vt:lpwstr/>
      </vt:variant>
      <vt:variant>
        <vt:i4>655415</vt:i4>
      </vt:variant>
      <vt:variant>
        <vt:i4>234</vt:i4>
      </vt:variant>
      <vt:variant>
        <vt:i4>0</vt:i4>
      </vt:variant>
      <vt:variant>
        <vt:i4>5</vt:i4>
      </vt:variant>
      <vt:variant>
        <vt:lpwstr>mailto:carlos.santacruz@iic.uam.es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Lynx Cielo Especificaciones técnicas</dc:title>
  <dc:subject/>
  <dc:creator>Creativo</dc:creator>
  <cp:keywords/>
  <dc:description/>
  <cp:lastModifiedBy>lynx</cp:lastModifiedBy>
  <cp:revision>14</cp:revision>
  <cp:lastPrinted>2009-11-27T07:58:00Z</cp:lastPrinted>
  <dcterms:created xsi:type="dcterms:W3CDTF">2015-04-28T14:30:00Z</dcterms:created>
  <dcterms:modified xsi:type="dcterms:W3CDTF">2015-09-17T13:19:00Z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Sistema">
    <vt:lpwstr>Instituto de Ingeniería del Conocimiento</vt:lpwstr>
  </property>
  <property fmtid="{D5CDD505-2E9C-101B-9397-08002B2CF9AE}" pid="3" name="Version">
    <vt:lpwstr>3.21</vt:lpwstr>
  </property>
  <property fmtid="{D5CDD505-2E9C-101B-9397-08002B2CF9AE}" pid="4" name="Titulo del documento">
    <vt:lpwstr>Interfaces Lynx Cielo Especificaciones técnicas</vt:lpwstr>
  </property>
</Properties>
</file>