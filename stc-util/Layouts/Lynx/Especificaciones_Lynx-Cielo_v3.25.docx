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BC" w:rsidRDefault="006D37BC" w:rsidP="00626BCD">
      <w:pPr>
        <w:ind w:left="1009" w:hanging="1009"/>
      </w:pPr>
    </w:p>
    <w:p w:rsidR="006D37BC" w:rsidRPr="006D37BC" w:rsidRDefault="006D37BC" w:rsidP="006D37BC"/>
    <w:p w:rsidR="006D37BC" w:rsidRPr="006D37BC" w:rsidRDefault="006D37BC" w:rsidP="006D37BC"/>
    <w:p w:rsidR="006D37BC" w:rsidRPr="006D37BC" w:rsidRDefault="006D37BC" w:rsidP="006D37BC"/>
    <w:p w:rsidR="006D37BC" w:rsidRPr="006D37BC" w:rsidRDefault="006D37BC" w:rsidP="006D37BC">
      <w:pPr>
        <w:tabs>
          <w:tab w:val="left" w:pos="2460"/>
        </w:tabs>
      </w:pPr>
      <w:r>
        <w:tab/>
      </w:r>
    </w:p>
    <w:p w:rsidR="006D37BC" w:rsidRPr="00540530" w:rsidRDefault="006D37BC" w:rsidP="00FA2454">
      <w:pPr>
        <w:spacing w:line="276" w:lineRule="auto"/>
        <w:rPr>
          <w:b/>
        </w:rPr>
      </w:pPr>
    </w:p>
    <w:p w:rsidR="006D37BC" w:rsidRPr="006D37BC" w:rsidRDefault="006D37BC" w:rsidP="006D37BC"/>
    <w:p w:rsidR="00FA16DC" w:rsidRPr="008A636D" w:rsidRDefault="00F1601A" w:rsidP="00FA16DC">
      <w:pPr>
        <w:pStyle w:val="Ttulo"/>
        <w:framePr w:w="6936" w:h="2183" w:hRule="exact" w:wrap="notBeside" w:vAnchor="page" w:hAnchor="page" w:x="4582" w:y="7205"/>
        <w:spacing w:before="0" w:after="0" w:line="276" w:lineRule="auto"/>
        <w:jc w:val="right"/>
        <w:rPr>
          <w:sz w:val="44"/>
          <w:szCs w:val="44"/>
        </w:rPr>
      </w:pPr>
      <w:fldSimple w:instr=" DOCPROPERTY &quot;Titulo del documento&quot;  \* MERGEFORMAT ">
        <w:r w:rsidR="00FA16DC">
          <w:rPr>
            <w:b w:val="0"/>
            <w:color w:val="FFFFFF"/>
            <w:sz w:val="44"/>
            <w:szCs w:val="44"/>
          </w:rPr>
          <w:t>Interfaces Lynx Cielo</w:t>
        </w:r>
      </w:fldSimple>
    </w:p>
    <w:p w:rsidR="00FA16DC" w:rsidRPr="008A636D" w:rsidRDefault="00FA16DC" w:rsidP="00D10C21">
      <w:pPr>
        <w:pStyle w:val="Ttulo"/>
        <w:framePr w:w="6936" w:h="2183" w:hRule="exact" w:wrap="notBeside" w:vAnchor="page" w:hAnchor="page" w:x="4582" w:y="7205"/>
        <w:spacing w:before="0" w:after="0" w:line="276" w:lineRule="auto"/>
        <w:ind w:left="1009" w:hanging="1009"/>
        <w:jc w:val="right"/>
        <w:rPr>
          <w:b w:val="0"/>
          <w:color w:val="D9D9D9"/>
          <w:sz w:val="32"/>
        </w:rPr>
      </w:pPr>
      <w:r>
        <w:rPr>
          <w:b w:val="0"/>
          <w:color w:val="D9D9D9"/>
          <w:sz w:val="32"/>
        </w:rPr>
        <w:t>Especificaciones técnicas</w:t>
      </w:r>
    </w:p>
    <w:p w:rsidR="00FA16DC" w:rsidRPr="00540530" w:rsidRDefault="00FA16DC" w:rsidP="00FA16DC">
      <w:pPr>
        <w:pStyle w:val="Ttulo"/>
        <w:framePr w:w="6936" w:h="2183" w:hRule="exact" w:wrap="notBeside" w:vAnchor="page" w:hAnchor="page" w:x="4582" w:y="7205"/>
        <w:spacing w:before="0" w:after="0" w:line="276" w:lineRule="auto"/>
        <w:jc w:val="right"/>
        <w:rPr>
          <w:color w:val="F2F2F2"/>
          <w:sz w:val="40"/>
          <w:szCs w:val="40"/>
        </w:rPr>
      </w:pPr>
    </w:p>
    <w:p w:rsidR="006D37BC" w:rsidRPr="006D37BC" w:rsidRDefault="006D37BC" w:rsidP="006D37BC"/>
    <w:p w:rsidR="006D37BC" w:rsidRPr="006D37BC" w:rsidRDefault="006D37BC" w:rsidP="006D37BC"/>
    <w:p w:rsidR="00823563" w:rsidRPr="006D37BC" w:rsidRDefault="00823563" w:rsidP="006D37BC">
      <w:pPr>
        <w:sectPr w:rsidR="00823563" w:rsidRPr="006D37BC">
          <w:headerReference w:type="default" r:id="rId8"/>
          <w:footerReference w:type="default" r:id="rId9"/>
          <w:pgSz w:w="11906" w:h="16838"/>
          <w:pgMar w:top="567" w:right="1701" w:bottom="709" w:left="1701" w:header="720" w:footer="2408" w:gutter="0"/>
          <w:cols w:space="720"/>
        </w:sectPr>
      </w:pPr>
    </w:p>
    <w:p w:rsidR="00823563" w:rsidRPr="00540530" w:rsidRDefault="00823563">
      <w:pPr>
        <w:pStyle w:val="Ttulo"/>
        <w:rPr>
          <w:color w:val="C00000"/>
          <w:u w:val="single"/>
        </w:rPr>
      </w:pPr>
      <w:r w:rsidRPr="00540530">
        <w:rPr>
          <w:color w:val="C00000"/>
        </w:rPr>
        <w:lastRenderedPageBreak/>
        <w:t>Índice</w:t>
      </w:r>
    </w:p>
    <w:p w:rsidR="00823563" w:rsidRDefault="00823563">
      <w:pPr>
        <w:pStyle w:val="Codigo"/>
      </w:pPr>
    </w:p>
    <w:p w:rsidR="007D5C27" w:rsidRDefault="00F1601A">
      <w:pPr>
        <w:pStyle w:val="TDC1"/>
        <w:rPr>
          <w:rFonts w:asciiTheme="minorHAnsi" w:eastAsiaTheme="minorEastAsia" w:hAnsiTheme="minorHAnsi" w:cstheme="minorBidi"/>
          <w:sz w:val="22"/>
          <w:szCs w:val="22"/>
        </w:rPr>
      </w:pPr>
      <w:r>
        <w:fldChar w:fldCharType="begin"/>
      </w:r>
      <w:r w:rsidR="00823563">
        <w:instrText xml:space="preserve"> TOC \o "5-5" \t "Título 1;1;Título 2;2;Título 3;3;Título 4;4" </w:instrText>
      </w:r>
      <w:r>
        <w:fldChar w:fldCharType="separate"/>
      </w:r>
      <w:r w:rsidR="007D5C27">
        <w:t>1</w:t>
      </w:r>
      <w:r w:rsidR="007D5C27">
        <w:rPr>
          <w:rFonts w:asciiTheme="minorHAnsi" w:eastAsiaTheme="minorEastAsia" w:hAnsiTheme="minorHAnsi" w:cstheme="minorBidi"/>
          <w:sz w:val="22"/>
          <w:szCs w:val="22"/>
        </w:rPr>
        <w:tab/>
      </w:r>
      <w:r w:rsidR="007D5C27">
        <w:t>Autores</w:t>
      </w:r>
      <w:r w:rsidR="007D5C27">
        <w:tab/>
      </w:r>
      <w:r>
        <w:fldChar w:fldCharType="begin"/>
      </w:r>
      <w:r w:rsidR="007D5C27">
        <w:instrText xml:space="preserve"> PAGEREF _Toc378170493 \h </w:instrText>
      </w:r>
      <w:r>
        <w:fldChar w:fldCharType="separate"/>
      </w:r>
      <w:r w:rsidR="007D5C27">
        <w:t>8</w:t>
      </w:r>
      <w:r>
        <w:fldChar w:fldCharType="end"/>
      </w:r>
    </w:p>
    <w:p w:rsidR="007D5C27" w:rsidRDefault="007D5C27">
      <w:pPr>
        <w:pStyle w:val="TD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Introducción</w:t>
      </w:r>
      <w:r>
        <w:tab/>
      </w:r>
      <w:r w:rsidR="00F1601A">
        <w:fldChar w:fldCharType="begin"/>
      </w:r>
      <w:r>
        <w:instrText xml:space="preserve"> PAGEREF _Toc378170494 \h </w:instrText>
      </w:r>
      <w:r w:rsidR="00F1601A">
        <w:fldChar w:fldCharType="separate"/>
      </w:r>
      <w:r>
        <w:t>17</w:t>
      </w:r>
      <w:r w:rsidR="00F1601A">
        <w:fldChar w:fldCharType="end"/>
      </w:r>
    </w:p>
    <w:p w:rsidR="007D5C27" w:rsidRDefault="007D5C27">
      <w:pPr>
        <w:pStyle w:val="TD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Objeto</w:t>
      </w:r>
      <w:r>
        <w:tab/>
      </w:r>
      <w:r w:rsidR="00F1601A">
        <w:fldChar w:fldCharType="begin"/>
      </w:r>
      <w:r>
        <w:instrText xml:space="preserve"> PAGEREF _Toc378170495 \h </w:instrText>
      </w:r>
      <w:r w:rsidR="00F1601A">
        <w:fldChar w:fldCharType="separate"/>
      </w:r>
      <w:r>
        <w:t>17</w:t>
      </w:r>
      <w:r w:rsidR="00F1601A">
        <w:fldChar w:fldCharType="end"/>
      </w:r>
    </w:p>
    <w:p w:rsidR="007D5C27" w:rsidRDefault="007D5C27">
      <w:pPr>
        <w:pStyle w:val="TD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Funcionamiento general</w:t>
      </w:r>
      <w:r>
        <w:tab/>
      </w:r>
      <w:r w:rsidR="00F1601A">
        <w:fldChar w:fldCharType="begin"/>
      </w:r>
      <w:r>
        <w:instrText xml:space="preserve"> PAGEREF _Toc378170496 \h </w:instrText>
      </w:r>
      <w:r w:rsidR="00F1601A">
        <w:fldChar w:fldCharType="separate"/>
      </w:r>
      <w:r>
        <w:t>17</w:t>
      </w:r>
      <w:r w:rsidR="00F1601A">
        <w:fldChar w:fldCharType="end"/>
      </w:r>
    </w:p>
    <w:p w:rsidR="007D5C27" w:rsidRDefault="007D5C27">
      <w:pPr>
        <w:pStyle w:val="TD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Esquema general</w:t>
      </w:r>
      <w:r>
        <w:tab/>
      </w:r>
      <w:r w:rsidR="00F1601A">
        <w:fldChar w:fldCharType="begin"/>
      </w:r>
      <w:r>
        <w:instrText xml:space="preserve"> PAGEREF _Toc378170497 \h </w:instrText>
      </w:r>
      <w:r w:rsidR="00F1601A">
        <w:fldChar w:fldCharType="separate"/>
      </w:r>
      <w:r>
        <w:t>17</w:t>
      </w:r>
      <w:r w:rsidR="00F1601A">
        <w:fldChar w:fldCharType="end"/>
      </w:r>
    </w:p>
    <w:p w:rsidR="007D5C27" w:rsidRDefault="007D5C27">
      <w:pPr>
        <w:pStyle w:val="TD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Protocolo de comunicaciones</w:t>
      </w:r>
      <w:r>
        <w:tab/>
      </w:r>
      <w:r w:rsidR="00F1601A">
        <w:fldChar w:fldCharType="begin"/>
      </w:r>
      <w:r>
        <w:instrText xml:space="preserve"> PAGEREF _Toc378170498 \h </w:instrText>
      </w:r>
      <w:r w:rsidR="00F1601A">
        <w:fldChar w:fldCharType="separate"/>
      </w:r>
      <w:r>
        <w:t>19</w:t>
      </w:r>
      <w:r w:rsidR="00F1601A">
        <w:fldChar w:fldCharType="end"/>
      </w:r>
    </w:p>
    <w:p w:rsidR="007D5C27" w:rsidRDefault="007D5C27">
      <w:pPr>
        <w:pStyle w:val="TD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Reglas de autorización</w:t>
      </w:r>
      <w:r>
        <w:tab/>
      </w:r>
      <w:r w:rsidR="00F1601A">
        <w:fldChar w:fldCharType="begin"/>
      </w:r>
      <w:r>
        <w:instrText xml:space="preserve"> PAGEREF _Toc378170499 \h </w:instrText>
      </w:r>
      <w:r w:rsidR="00F1601A">
        <w:fldChar w:fldCharType="separate"/>
      </w:r>
      <w:r>
        <w:t>19</w:t>
      </w:r>
      <w:r w:rsidR="00F1601A">
        <w:fldChar w:fldCharType="end"/>
      </w:r>
    </w:p>
    <w:p w:rsidR="007D5C27" w:rsidRDefault="007D5C27">
      <w:pPr>
        <w:pStyle w:val="TD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Proceso de operaciones referidas</w:t>
      </w:r>
      <w:r>
        <w:tab/>
      </w:r>
      <w:r w:rsidR="00F1601A">
        <w:fldChar w:fldCharType="begin"/>
      </w:r>
      <w:r>
        <w:instrText xml:space="preserve"> PAGEREF _Toc378170500 \h </w:instrText>
      </w:r>
      <w:r w:rsidR="00F1601A">
        <w:fldChar w:fldCharType="separate"/>
      </w:r>
      <w:r>
        <w:t>20</w:t>
      </w:r>
      <w:r w:rsidR="00F1601A">
        <w:fldChar w:fldCharType="end"/>
      </w:r>
    </w:p>
    <w:p w:rsidR="007D5C27" w:rsidRDefault="007D5C27">
      <w:pPr>
        <w:pStyle w:val="TD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Tipos de mensajes</w:t>
      </w:r>
      <w:r>
        <w:tab/>
      </w:r>
      <w:r w:rsidR="00F1601A">
        <w:fldChar w:fldCharType="begin"/>
      </w:r>
      <w:r>
        <w:instrText xml:space="preserve"> PAGEREF _Toc378170501 \h </w:instrText>
      </w:r>
      <w:r w:rsidR="00F1601A">
        <w:fldChar w:fldCharType="separate"/>
      </w:r>
      <w:r>
        <w:t>20</w:t>
      </w:r>
      <w:r w:rsidR="00F1601A">
        <w:fldChar w:fldCharType="end"/>
      </w:r>
    </w:p>
    <w:p w:rsidR="007D5C27" w:rsidRDefault="007D5C27">
      <w:pPr>
        <w:pStyle w:val="TDC3"/>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Mensajes entrantes en Lynx (Host -&gt; Lynx OnLine / Lynx OffLine)</w:t>
      </w:r>
      <w:r>
        <w:tab/>
      </w:r>
      <w:r w:rsidR="00F1601A">
        <w:fldChar w:fldCharType="begin"/>
      </w:r>
      <w:r>
        <w:instrText xml:space="preserve"> PAGEREF _Toc378170502 \h </w:instrText>
      </w:r>
      <w:r w:rsidR="00F1601A">
        <w:fldChar w:fldCharType="separate"/>
      </w:r>
      <w:r>
        <w:t>20</w:t>
      </w:r>
      <w:r w:rsidR="00F1601A">
        <w:fldChar w:fldCharType="end"/>
      </w:r>
    </w:p>
    <w:p w:rsidR="007D5C27" w:rsidRDefault="007D5C27">
      <w:pPr>
        <w:pStyle w:val="TDC3"/>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Mensajes salientes de Lynx (Lynx OnLine -&gt; Host)</w:t>
      </w:r>
      <w:r>
        <w:tab/>
      </w:r>
      <w:r w:rsidR="00F1601A">
        <w:fldChar w:fldCharType="begin"/>
      </w:r>
      <w:r>
        <w:instrText xml:space="preserve"> PAGEREF _Toc378170503 \h </w:instrText>
      </w:r>
      <w:r w:rsidR="00F1601A">
        <w:fldChar w:fldCharType="separate"/>
      </w:r>
      <w:r>
        <w:t>21</w:t>
      </w:r>
      <w:r w:rsidR="00F1601A">
        <w:fldChar w:fldCharType="end"/>
      </w:r>
    </w:p>
    <w:p w:rsidR="007D5C27" w:rsidRDefault="007D5C27">
      <w:pPr>
        <w:pStyle w:val="TDC1"/>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Mensajes</w:t>
      </w:r>
      <w:r>
        <w:tab/>
      </w:r>
      <w:r w:rsidR="00F1601A">
        <w:fldChar w:fldCharType="begin"/>
      </w:r>
      <w:r>
        <w:instrText xml:space="preserve"> PAGEREF _Toc378170504 \h </w:instrText>
      </w:r>
      <w:r w:rsidR="00F1601A">
        <w:fldChar w:fldCharType="separate"/>
      </w:r>
      <w:r>
        <w:t>22</w:t>
      </w:r>
      <w:r w:rsidR="00F1601A">
        <w:fldChar w:fldCharType="end"/>
      </w:r>
    </w:p>
    <w:p w:rsidR="007D5C27" w:rsidRDefault="007D5C27">
      <w:pPr>
        <w:pStyle w:val="TD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Mensajes online</w:t>
      </w:r>
      <w:r>
        <w:tab/>
      </w:r>
      <w:r w:rsidR="00F1601A">
        <w:fldChar w:fldCharType="begin"/>
      </w:r>
      <w:r>
        <w:instrText xml:space="preserve"> PAGEREF _Toc378170505 \h </w:instrText>
      </w:r>
      <w:r w:rsidR="00F1601A">
        <w:fldChar w:fldCharType="separate"/>
      </w:r>
      <w:r>
        <w:t>22</w:t>
      </w:r>
      <w:r w:rsidR="00F1601A">
        <w:fldChar w:fldCharType="end"/>
      </w:r>
    </w:p>
    <w:p w:rsidR="007D5C27" w:rsidRDefault="007D5C27">
      <w:pPr>
        <w:pStyle w:val="TD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Mensajes offline</w:t>
      </w:r>
      <w:r>
        <w:tab/>
      </w:r>
      <w:r w:rsidR="00F1601A">
        <w:fldChar w:fldCharType="begin"/>
      </w:r>
      <w:r>
        <w:instrText xml:space="preserve"> PAGEREF _Toc378170506 \h </w:instrText>
      </w:r>
      <w:r w:rsidR="00F1601A">
        <w:fldChar w:fldCharType="separate"/>
      </w:r>
      <w:r>
        <w:t>22</w:t>
      </w:r>
      <w:r w:rsidR="00F1601A">
        <w:fldChar w:fldCharType="end"/>
      </w:r>
    </w:p>
    <w:p w:rsidR="007D5C27" w:rsidRDefault="007D5C27">
      <w:pPr>
        <w:pStyle w:val="TD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Descripción detallada de mensajes</w:t>
      </w:r>
      <w:r>
        <w:tab/>
      </w:r>
      <w:r w:rsidR="00F1601A">
        <w:fldChar w:fldCharType="begin"/>
      </w:r>
      <w:r>
        <w:instrText xml:space="preserve"> PAGEREF _Toc378170507 \h </w:instrText>
      </w:r>
      <w:r w:rsidR="00F1601A">
        <w:fldChar w:fldCharType="separate"/>
      </w:r>
      <w:r>
        <w:t>25</w:t>
      </w:r>
      <w:r w:rsidR="00F1601A">
        <w:fldChar w:fldCharType="end"/>
      </w:r>
    </w:p>
    <w:p w:rsidR="007D5C27" w:rsidRDefault="007D5C27">
      <w:pPr>
        <w:pStyle w:val="TD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Formato de operación (OP)</w:t>
      </w:r>
      <w:r>
        <w:tab/>
      </w:r>
      <w:r w:rsidR="00F1601A">
        <w:fldChar w:fldCharType="begin"/>
      </w:r>
      <w:r>
        <w:instrText xml:space="preserve"> PAGEREF _Toc378170508 \h </w:instrText>
      </w:r>
      <w:r w:rsidR="00F1601A">
        <w:fldChar w:fldCharType="separate"/>
      </w:r>
      <w:r>
        <w:t>26</w:t>
      </w:r>
      <w:r w:rsidR="00F1601A">
        <w:fldChar w:fldCharType="end"/>
      </w:r>
    </w:p>
    <w:p w:rsidR="007D5C27" w:rsidRDefault="007D5C27">
      <w:pPr>
        <w:pStyle w:val="TDC4"/>
        <w:rPr>
          <w:rFonts w:asciiTheme="minorHAnsi" w:eastAsiaTheme="minorEastAsia" w:hAnsiTheme="minorHAnsi" w:cstheme="minorBidi"/>
          <w:sz w:val="22"/>
          <w:szCs w:val="22"/>
        </w:rPr>
      </w:pPr>
      <w:r>
        <w:t>4.3.1.1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_Toc378170509 \h </w:instrText>
      </w:r>
      <w:r w:rsidR="00F1601A">
        <w:fldChar w:fldCharType="separate"/>
      </w:r>
      <w:r>
        <w:t>26</w:t>
      </w:r>
      <w:r w:rsidR="00F1601A">
        <w:fldChar w:fldCharType="end"/>
      </w:r>
    </w:p>
    <w:p w:rsidR="007D5C27" w:rsidRDefault="007D5C27">
      <w:pPr>
        <w:pStyle w:val="TDC4"/>
        <w:rPr>
          <w:rFonts w:asciiTheme="minorHAnsi" w:eastAsiaTheme="minorEastAsia" w:hAnsiTheme="minorHAnsi" w:cstheme="minorBidi"/>
          <w:sz w:val="22"/>
          <w:szCs w:val="22"/>
        </w:rPr>
      </w:pPr>
      <w:r>
        <w:t>4.3.1.2</w:t>
      </w:r>
      <w:r>
        <w:rPr>
          <w:rFonts w:asciiTheme="minorHAnsi" w:eastAsiaTheme="minorEastAsia" w:hAnsiTheme="minorHAnsi" w:cstheme="minorBidi"/>
          <w:sz w:val="22"/>
          <w:szCs w:val="22"/>
        </w:rPr>
        <w:tab/>
      </w:r>
      <w:r>
        <w:t>Detalhe</w:t>
      </w:r>
      <w:r>
        <w:tab/>
      </w:r>
      <w:r w:rsidR="00F1601A">
        <w:fldChar w:fldCharType="begin"/>
      </w:r>
      <w:r>
        <w:instrText xml:space="preserve"> PAGEREF _Toc378170510 \h </w:instrText>
      </w:r>
      <w:r w:rsidR="00F1601A">
        <w:fldChar w:fldCharType="separate"/>
      </w:r>
      <w:r>
        <w:t>26</w:t>
      </w:r>
      <w:r w:rsidR="00F1601A">
        <w:fldChar w:fldCharType="end"/>
      </w:r>
    </w:p>
    <w:p w:rsidR="007D5C27" w:rsidRDefault="007D5C27">
      <w:pPr>
        <w:pStyle w:val="TDC4"/>
        <w:rPr>
          <w:rFonts w:asciiTheme="minorHAnsi" w:eastAsiaTheme="minorEastAsia" w:hAnsiTheme="minorHAnsi" w:cstheme="minorBidi"/>
          <w:sz w:val="22"/>
          <w:szCs w:val="22"/>
        </w:rPr>
      </w:pPr>
      <w:r>
        <w:t>4.3.1.3</w:t>
      </w:r>
      <w:r>
        <w:rPr>
          <w:rFonts w:asciiTheme="minorHAnsi" w:eastAsiaTheme="minorEastAsia" w:hAnsiTheme="minorHAnsi" w:cstheme="minorBidi"/>
          <w:sz w:val="22"/>
          <w:szCs w:val="22"/>
        </w:rPr>
        <w:tab/>
      </w:r>
      <w:r>
        <w:t>Rodapé</w:t>
      </w:r>
      <w:r>
        <w:tab/>
      </w:r>
      <w:r w:rsidR="00F1601A">
        <w:fldChar w:fldCharType="begin"/>
      </w:r>
      <w:r>
        <w:instrText xml:space="preserve"> PAGEREF _Toc378170511 \h </w:instrText>
      </w:r>
      <w:r w:rsidR="00F1601A">
        <w:fldChar w:fldCharType="separate"/>
      </w:r>
      <w:r>
        <w:t>29</w:t>
      </w:r>
      <w:r w:rsidR="00F1601A">
        <w:fldChar w:fldCharType="end"/>
      </w:r>
    </w:p>
    <w:p w:rsidR="007D5C27" w:rsidRDefault="007D5C27">
      <w:pPr>
        <w:pStyle w:val="TDC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Formato de denegación/timeout (RO/TM)</w:t>
      </w:r>
      <w:r>
        <w:tab/>
      </w:r>
      <w:r w:rsidR="00F1601A">
        <w:fldChar w:fldCharType="begin"/>
      </w:r>
      <w:r>
        <w:instrText xml:space="preserve"> PAGEREF _Toc378170512 \h </w:instrText>
      </w:r>
      <w:r w:rsidR="00F1601A">
        <w:fldChar w:fldCharType="separate"/>
      </w:r>
      <w:r>
        <w:t>30</w:t>
      </w:r>
      <w:r w:rsidR="00F1601A">
        <w:fldChar w:fldCharType="end"/>
      </w:r>
    </w:p>
    <w:p w:rsidR="007D5C27" w:rsidRDefault="007D5C27">
      <w:pPr>
        <w:pStyle w:val="TDC4"/>
        <w:rPr>
          <w:rFonts w:asciiTheme="minorHAnsi" w:eastAsiaTheme="minorEastAsia" w:hAnsiTheme="minorHAnsi" w:cstheme="minorBidi"/>
          <w:sz w:val="22"/>
          <w:szCs w:val="22"/>
        </w:rPr>
      </w:pPr>
      <w:r>
        <w:lastRenderedPageBreak/>
        <w:t>4.3.2.1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_Toc378170513 \h </w:instrText>
      </w:r>
      <w:r w:rsidR="00F1601A">
        <w:fldChar w:fldCharType="separate"/>
      </w:r>
      <w:r>
        <w:t>30</w:t>
      </w:r>
      <w:r w:rsidR="00F1601A">
        <w:fldChar w:fldCharType="end"/>
      </w:r>
    </w:p>
    <w:p w:rsidR="007D5C27" w:rsidRDefault="007D5C27">
      <w:pPr>
        <w:pStyle w:val="TDC4"/>
        <w:rPr>
          <w:rFonts w:asciiTheme="minorHAnsi" w:eastAsiaTheme="minorEastAsia" w:hAnsiTheme="minorHAnsi" w:cstheme="minorBidi"/>
          <w:sz w:val="22"/>
          <w:szCs w:val="22"/>
        </w:rPr>
      </w:pPr>
      <w:r>
        <w:t>4.3.2.2</w:t>
      </w:r>
      <w:r>
        <w:rPr>
          <w:rFonts w:asciiTheme="minorHAnsi" w:eastAsiaTheme="minorEastAsia" w:hAnsiTheme="minorHAnsi" w:cstheme="minorBidi"/>
          <w:sz w:val="22"/>
          <w:szCs w:val="22"/>
        </w:rPr>
        <w:tab/>
      </w:r>
      <w:r>
        <w:t>Detalhe</w:t>
      </w:r>
      <w:r>
        <w:tab/>
      </w:r>
      <w:r w:rsidR="00F1601A">
        <w:fldChar w:fldCharType="begin"/>
      </w:r>
      <w:r>
        <w:instrText xml:space="preserve"> PAGEREF _Toc378170514 \h </w:instrText>
      </w:r>
      <w:r w:rsidR="00F1601A">
        <w:fldChar w:fldCharType="separate"/>
      </w:r>
      <w:r>
        <w:t>31</w:t>
      </w:r>
      <w:r w:rsidR="00F1601A">
        <w:fldChar w:fldCharType="end"/>
      </w:r>
    </w:p>
    <w:p w:rsidR="007D5C27" w:rsidRDefault="007D5C27">
      <w:pPr>
        <w:pStyle w:val="TDC4"/>
        <w:rPr>
          <w:rFonts w:asciiTheme="minorHAnsi" w:eastAsiaTheme="minorEastAsia" w:hAnsiTheme="minorHAnsi" w:cstheme="minorBidi"/>
          <w:sz w:val="22"/>
          <w:szCs w:val="22"/>
        </w:rPr>
      </w:pPr>
      <w:r>
        <w:t>4.3.2.3</w:t>
      </w:r>
      <w:r>
        <w:rPr>
          <w:rFonts w:asciiTheme="minorHAnsi" w:eastAsiaTheme="minorEastAsia" w:hAnsiTheme="minorHAnsi" w:cstheme="minorBidi"/>
          <w:sz w:val="22"/>
          <w:szCs w:val="22"/>
        </w:rPr>
        <w:tab/>
      </w:r>
      <w:r>
        <w:t>Rodapé</w:t>
      </w:r>
      <w:r>
        <w:tab/>
      </w:r>
      <w:r w:rsidR="00F1601A">
        <w:fldChar w:fldCharType="begin"/>
      </w:r>
      <w:r>
        <w:instrText xml:space="preserve"> PAGEREF _Toc378170515 \h </w:instrText>
      </w:r>
      <w:r w:rsidR="00F1601A">
        <w:fldChar w:fldCharType="separate"/>
      </w:r>
      <w:r>
        <w:t>31</w:t>
      </w:r>
      <w:r w:rsidR="00F1601A">
        <w:fldChar w:fldCharType="end"/>
      </w:r>
    </w:p>
    <w:p w:rsidR="007D5C27" w:rsidRDefault="007D5C27">
      <w:pPr>
        <w:pStyle w:val="TDC3"/>
        <w:rPr>
          <w:rFonts w:asciiTheme="minorHAnsi" w:eastAsiaTheme="minorEastAsia" w:hAnsiTheme="minorHAnsi" w:cstheme="minorBidi"/>
          <w:sz w:val="22"/>
          <w:szCs w:val="22"/>
        </w:rPr>
      </w:pPr>
      <w:r>
        <w:t>4.3.3</w:t>
      </w:r>
      <w:r>
        <w:rPr>
          <w:rFonts w:asciiTheme="minorHAnsi" w:eastAsiaTheme="minorEastAsia" w:hAnsiTheme="minorHAnsi" w:cstheme="minorBidi"/>
          <w:sz w:val="22"/>
          <w:szCs w:val="22"/>
        </w:rPr>
        <w:tab/>
      </w:r>
      <w:r>
        <w:t>Formato respuestas de Lynx (RR)</w:t>
      </w:r>
      <w:r>
        <w:tab/>
      </w:r>
      <w:r w:rsidR="00F1601A">
        <w:fldChar w:fldCharType="begin"/>
      </w:r>
      <w:r>
        <w:instrText xml:space="preserve"> PAGEREF _Toc378170516 \h </w:instrText>
      </w:r>
      <w:r w:rsidR="00F1601A">
        <w:fldChar w:fldCharType="separate"/>
      </w:r>
      <w:r>
        <w:t>31</w:t>
      </w:r>
      <w:r w:rsidR="00F1601A">
        <w:fldChar w:fldCharType="end"/>
      </w:r>
    </w:p>
    <w:p w:rsidR="007D5C27" w:rsidRDefault="007D5C27">
      <w:pPr>
        <w:pStyle w:val="TDC3"/>
        <w:rPr>
          <w:rFonts w:asciiTheme="minorHAnsi" w:eastAsiaTheme="minorEastAsia" w:hAnsiTheme="minorHAnsi" w:cstheme="minorBidi"/>
          <w:sz w:val="22"/>
          <w:szCs w:val="22"/>
        </w:rPr>
      </w:pPr>
      <w:r>
        <w:t>4.3.4</w:t>
      </w:r>
      <w:r>
        <w:rPr>
          <w:rFonts w:asciiTheme="minorHAnsi" w:eastAsiaTheme="minorEastAsia" w:hAnsiTheme="minorHAnsi" w:cstheme="minorBidi"/>
          <w:sz w:val="22"/>
          <w:szCs w:val="22"/>
        </w:rPr>
        <w:tab/>
      </w:r>
      <w:r>
        <w:t>Formato de mensaje de test (TA/TB)</w:t>
      </w:r>
      <w:r>
        <w:tab/>
      </w:r>
      <w:r w:rsidR="00F1601A">
        <w:fldChar w:fldCharType="begin"/>
      </w:r>
      <w:r>
        <w:instrText xml:space="preserve"> PAGEREF _Toc378170517 \h </w:instrText>
      </w:r>
      <w:r w:rsidR="00F1601A">
        <w:fldChar w:fldCharType="separate"/>
      </w:r>
      <w:r>
        <w:t>33</w:t>
      </w:r>
      <w:r w:rsidR="00F1601A">
        <w:fldChar w:fldCharType="end"/>
      </w:r>
    </w:p>
    <w:p w:rsidR="007D5C27" w:rsidRDefault="007D5C27">
      <w:pPr>
        <w:pStyle w:val="TDC3"/>
        <w:rPr>
          <w:rFonts w:asciiTheme="minorHAnsi" w:eastAsiaTheme="minorEastAsia" w:hAnsiTheme="minorHAnsi" w:cstheme="minorBidi"/>
          <w:sz w:val="22"/>
          <w:szCs w:val="22"/>
        </w:rPr>
      </w:pPr>
      <w:r>
        <w:t>4.3.5</w:t>
      </w:r>
      <w:r>
        <w:rPr>
          <w:rFonts w:asciiTheme="minorHAnsi" w:eastAsiaTheme="minorEastAsia" w:hAnsiTheme="minorHAnsi" w:cstheme="minorBidi"/>
          <w:sz w:val="22"/>
          <w:szCs w:val="22"/>
        </w:rPr>
        <w:tab/>
      </w:r>
      <w:r>
        <w:t>Formato de actualización de TVR (TV)</w:t>
      </w:r>
      <w:r>
        <w:tab/>
      </w:r>
      <w:r w:rsidR="00F1601A">
        <w:fldChar w:fldCharType="begin"/>
      </w:r>
      <w:r>
        <w:instrText xml:space="preserve"> PAGEREF _Toc378170518 \h </w:instrText>
      </w:r>
      <w:r w:rsidR="00F1601A">
        <w:fldChar w:fldCharType="separate"/>
      </w:r>
      <w:r>
        <w:t>33</w:t>
      </w:r>
      <w:r w:rsidR="00F1601A">
        <w:fldChar w:fldCharType="end"/>
      </w:r>
    </w:p>
    <w:p w:rsidR="007D5C27" w:rsidRDefault="007D5C27">
      <w:pPr>
        <w:pStyle w:val="TDC3"/>
        <w:rPr>
          <w:rFonts w:asciiTheme="minorHAnsi" w:eastAsiaTheme="minorEastAsia" w:hAnsiTheme="minorHAnsi" w:cstheme="minorBidi"/>
          <w:sz w:val="22"/>
          <w:szCs w:val="22"/>
        </w:rPr>
      </w:pPr>
      <w:r>
        <w:t>4.3.6</w:t>
      </w:r>
      <w:r>
        <w:rPr>
          <w:rFonts w:asciiTheme="minorHAnsi" w:eastAsiaTheme="minorEastAsia" w:hAnsiTheme="minorHAnsi" w:cstheme="minorBidi"/>
          <w:sz w:val="22"/>
          <w:szCs w:val="22"/>
        </w:rPr>
        <w:tab/>
      </w:r>
      <w:r>
        <w:t>Formato de catastro (CT)</w:t>
      </w:r>
      <w:r>
        <w:tab/>
      </w:r>
      <w:r w:rsidR="00F1601A">
        <w:fldChar w:fldCharType="begin"/>
      </w:r>
      <w:r>
        <w:instrText xml:space="preserve"> PAGEREF _Toc378170519 \h </w:instrText>
      </w:r>
      <w:r w:rsidR="00F1601A">
        <w:fldChar w:fldCharType="separate"/>
      </w:r>
      <w:r>
        <w:t>34</w:t>
      </w:r>
      <w:r w:rsidR="00F1601A">
        <w:fldChar w:fldCharType="end"/>
      </w:r>
    </w:p>
    <w:p w:rsidR="007D5C27" w:rsidRDefault="007D5C27">
      <w:pPr>
        <w:pStyle w:val="TDC4"/>
        <w:rPr>
          <w:rFonts w:asciiTheme="minorHAnsi" w:eastAsiaTheme="minorEastAsia" w:hAnsiTheme="minorHAnsi" w:cstheme="minorBidi"/>
          <w:sz w:val="22"/>
          <w:szCs w:val="22"/>
        </w:rPr>
      </w:pPr>
      <w:r>
        <w:t>4.3.6.1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_Toc378170520 \h </w:instrText>
      </w:r>
      <w:r w:rsidR="00F1601A">
        <w:fldChar w:fldCharType="separate"/>
      </w:r>
      <w:r>
        <w:t>34</w:t>
      </w:r>
      <w:r w:rsidR="00F1601A">
        <w:fldChar w:fldCharType="end"/>
      </w:r>
    </w:p>
    <w:p w:rsidR="007D5C27" w:rsidRDefault="007D5C27">
      <w:pPr>
        <w:pStyle w:val="TDC4"/>
        <w:rPr>
          <w:rFonts w:asciiTheme="minorHAnsi" w:eastAsiaTheme="minorEastAsia" w:hAnsiTheme="minorHAnsi" w:cstheme="minorBidi"/>
          <w:sz w:val="22"/>
          <w:szCs w:val="22"/>
        </w:rPr>
      </w:pPr>
      <w:r>
        <w:t>4.3.6.2</w:t>
      </w:r>
      <w:r>
        <w:rPr>
          <w:rFonts w:asciiTheme="minorHAnsi" w:eastAsiaTheme="minorEastAsia" w:hAnsiTheme="minorHAnsi" w:cstheme="minorBidi"/>
          <w:sz w:val="22"/>
          <w:szCs w:val="22"/>
        </w:rPr>
        <w:tab/>
      </w:r>
      <w:r>
        <w:t>Detalhe</w:t>
      </w:r>
      <w:r>
        <w:tab/>
      </w:r>
      <w:r w:rsidR="00F1601A">
        <w:fldChar w:fldCharType="begin"/>
      </w:r>
      <w:r>
        <w:instrText xml:space="preserve"> PAGEREF _Toc378170521 \h </w:instrText>
      </w:r>
      <w:r w:rsidR="00F1601A">
        <w:fldChar w:fldCharType="separate"/>
      </w:r>
      <w:r>
        <w:t>34</w:t>
      </w:r>
      <w:r w:rsidR="00F1601A">
        <w:fldChar w:fldCharType="end"/>
      </w:r>
    </w:p>
    <w:p w:rsidR="007D5C27" w:rsidRDefault="007D5C27">
      <w:pPr>
        <w:pStyle w:val="TDC4"/>
        <w:rPr>
          <w:rFonts w:asciiTheme="minorHAnsi" w:eastAsiaTheme="minorEastAsia" w:hAnsiTheme="minorHAnsi" w:cstheme="minorBidi"/>
          <w:sz w:val="22"/>
          <w:szCs w:val="22"/>
        </w:rPr>
      </w:pPr>
      <w:r>
        <w:t>4.3.6.3</w:t>
      </w:r>
      <w:r>
        <w:rPr>
          <w:rFonts w:asciiTheme="minorHAnsi" w:eastAsiaTheme="minorEastAsia" w:hAnsiTheme="minorHAnsi" w:cstheme="minorBidi"/>
          <w:sz w:val="22"/>
          <w:szCs w:val="22"/>
        </w:rPr>
        <w:tab/>
      </w:r>
      <w:r>
        <w:t>Rodapé</w:t>
      </w:r>
      <w:r>
        <w:tab/>
      </w:r>
      <w:r w:rsidR="00F1601A">
        <w:fldChar w:fldCharType="begin"/>
      </w:r>
      <w:r>
        <w:instrText xml:space="preserve"> PAGEREF _Toc378170522 \h </w:instrText>
      </w:r>
      <w:r w:rsidR="00F1601A">
        <w:fldChar w:fldCharType="separate"/>
      </w:r>
      <w:r>
        <w:t>37</w:t>
      </w:r>
      <w:r w:rsidR="00F1601A">
        <w:fldChar w:fldCharType="end"/>
      </w:r>
    </w:p>
    <w:p w:rsidR="007D5C27" w:rsidRDefault="007D5C27">
      <w:pPr>
        <w:pStyle w:val="TDC3"/>
        <w:rPr>
          <w:rFonts w:asciiTheme="minorHAnsi" w:eastAsiaTheme="minorEastAsia" w:hAnsiTheme="minorHAnsi" w:cstheme="minorBidi"/>
          <w:sz w:val="22"/>
          <w:szCs w:val="22"/>
        </w:rPr>
      </w:pPr>
      <w:r>
        <w:t>4.3.7</w:t>
      </w:r>
      <w:r>
        <w:rPr>
          <w:rFonts w:asciiTheme="minorHAnsi" w:eastAsiaTheme="minorEastAsia" w:hAnsiTheme="minorHAnsi" w:cstheme="minorBidi"/>
          <w:sz w:val="22"/>
          <w:szCs w:val="22"/>
        </w:rPr>
        <w:tab/>
      </w:r>
      <w:r>
        <w:t>Formato de Domiciliaciones Bancarias (DB)</w:t>
      </w:r>
      <w:r>
        <w:tab/>
      </w:r>
      <w:r w:rsidR="00F1601A">
        <w:fldChar w:fldCharType="begin"/>
      </w:r>
      <w:r>
        <w:instrText xml:space="preserve"> PAGEREF _Toc378170523 \h </w:instrText>
      </w:r>
      <w:r w:rsidR="00F1601A">
        <w:fldChar w:fldCharType="separate"/>
      </w:r>
      <w:r>
        <w:t>37</w:t>
      </w:r>
      <w:r w:rsidR="00F1601A">
        <w:fldChar w:fldCharType="end"/>
      </w:r>
    </w:p>
    <w:p w:rsidR="007D5C27" w:rsidRDefault="007D5C27">
      <w:pPr>
        <w:pStyle w:val="TDC4"/>
        <w:rPr>
          <w:rFonts w:asciiTheme="minorHAnsi" w:eastAsiaTheme="minorEastAsia" w:hAnsiTheme="minorHAnsi" w:cstheme="minorBidi"/>
          <w:sz w:val="22"/>
          <w:szCs w:val="22"/>
        </w:rPr>
      </w:pPr>
      <w:r>
        <w:t>4.3.7.1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_Toc378170524 \h </w:instrText>
      </w:r>
      <w:r w:rsidR="00F1601A">
        <w:fldChar w:fldCharType="separate"/>
      </w:r>
      <w:r>
        <w:t>37</w:t>
      </w:r>
      <w:r w:rsidR="00F1601A">
        <w:fldChar w:fldCharType="end"/>
      </w:r>
    </w:p>
    <w:p w:rsidR="007D5C27" w:rsidRDefault="007D5C27">
      <w:pPr>
        <w:pStyle w:val="TDC4"/>
        <w:rPr>
          <w:rFonts w:asciiTheme="minorHAnsi" w:eastAsiaTheme="minorEastAsia" w:hAnsiTheme="minorHAnsi" w:cstheme="minorBidi"/>
          <w:sz w:val="22"/>
          <w:szCs w:val="22"/>
        </w:rPr>
      </w:pPr>
      <w:r>
        <w:t>4.3.7.2</w:t>
      </w:r>
      <w:r>
        <w:rPr>
          <w:rFonts w:asciiTheme="minorHAnsi" w:eastAsiaTheme="minorEastAsia" w:hAnsiTheme="minorHAnsi" w:cstheme="minorBidi"/>
          <w:sz w:val="22"/>
          <w:szCs w:val="22"/>
        </w:rPr>
        <w:tab/>
      </w:r>
      <w:r>
        <w:t>Detalhe</w:t>
      </w:r>
      <w:r>
        <w:tab/>
      </w:r>
      <w:r w:rsidR="00F1601A">
        <w:fldChar w:fldCharType="begin"/>
      </w:r>
      <w:r>
        <w:instrText xml:space="preserve"> PAGEREF _Toc378170525 \h </w:instrText>
      </w:r>
      <w:r w:rsidR="00F1601A">
        <w:fldChar w:fldCharType="separate"/>
      </w:r>
      <w:r>
        <w:t>38</w:t>
      </w:r>
      <w:r w:rsidR="00F1601A">
        <w:fldChar w:fldCharType="end"/>
      </w:r>
    </w:p>
    <w:p w:rsidR="007D5C27" w:rsidRDefault="007D5C27">
      <w:pPr>
        <w:pStyle w:val="TDC4"/>
        <w:rPr>
          <w:rFonts w:asciiTheme="minorHAnsi" w:eastAsiaTheme="minorEastAsia" w:hAnsiTheme="minorHAnsi" w:cstheme="minorBidi"/>
          <w:sz w:val="22"/>
          <w:szCs w:val="22"/>
        </w:rPr>
      </w:pPr>
      <w:r>
        <w:t>4.3.7.3</w:t>
      </w:r>
      <w:r>
        <w:rPr>
          <w:rFonts w:asciiTheme="minorHAnsi" w:eastAsiaTheme="minorEastAsia" w:hAnsiTheme="minorHAnsi" w:cstheme="minorBidi"/>
          <w:sz w:val="22"/>
          <w:szCs w:val="22"/>
        </w:rPr>
        <w:tab/>
      </w:r>
      <w:r>
        <w:t>Rodapé</w:t>
      </w:r>
      <w:r>
        <w:tab/>
      </w:r>
      <w:r w:rsidR="00F1601A">
        <w:fldChar w:fldCharType="begin"/>
      </w:r>
      <w:r>
        <w:instrText xml:space="preserve"> PAGEREF _Toc378170526 \h </w:instrText>
      </w:r>
      <w:r w:rsidR="00F1601A">
        <w:fldChar w:fldCharType="separate"/>
      </w:r>
      <w:r>
        <w:t>38</w:t>
      </w:r>
      <w:r w:rsidR="00F1601A">
        <w:fldChar w:fldCharType="end"/>
      </w:r>
    </w:p>
    <w:p w:rsidR="007D5C27" w:rsidRDefault="007D5C27">
      <w:pPr>
        <w:pStyle w:val="TDC3"/>
        <w:rPr>
          <w:rFonts w:asciiTheme="minorHAnsi" w:eastAsiaTheme="minorEastAsia" w:hAnsiTheme="minorHAnsi" w:cstheme="minorBidi"/>
          <w:sz w:val="22"/>
          <w:szCs w:val="22"/>
        </w:rPr>
      </w:pPr>
      <w:r>
        <w:t>4.3.8</w:t>
      </w:r>
      <w:r>
        <w:rPr>
          <w:rFonts w:asciiTheme="minorHAnsi" w:eastAsiaTheme="minorEastAsia" w:hAnsiTheme="minorHAnsi" w:cstheme="minorBidi"/>
          <w:sz w:val="22"/>
          <w:szCs w:val="22"/>
        </w:rPr>
        <w:tab/>
      </w:r>
      <w:r>
        <w:t>Formato de MCC (MC)</w:t>
      </w:r>
      <w:r>
        <w:tab/>
      </w:r>
      <w:r w:rsidR="00F1601A">
        <w:fldChar w:fldCharType="begin"/>
      </w:r>
      <w:r>
        <w:instrText xml:space="preserve"> PAGEREF _Toc378170527 \h </w:instrText>
      </w:r>
      <w:r w:rsidR="00F1601A">
        <w:fldChar w:fldCharType="separate"/>
      </w:r>
      <w:r>
        <w:t>38</w:t>
      </w:r>
      <w:r w:rsidR="00F1601A">
        <w:fldChar w:fldCharType="end"/>
      </w:r>
    </w:p>
    <w:p w:rsidR="007D5C27" w:rsidRDefault="007D5C27">
      <w:pPr>
        <w:pStyle w:val="TDC4"/>
        <w:rPr>
          <w:rFonts w:asciiTheme="minorHAnsi" w:eastAsiaTheme="minorEastAsia" w:hAnsiTheme="minorHAnsi" w:cstheme="minorBidi"/>
          <w:sz w:val="22"/>
          <w:szCs w:val="22"/>
        </w:rPr>
      </w:pPr>
      <w:r>
        <w:t>4.3.8.1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_Toc378170528 \h </w:instrText>
      </w:r>
      <w:r w:rsidR="00F1601A">
        <w:fldChar w:fldCharType="separate"/>
      </w:r>
      <w:r>
        <w:t>38</w:t>
      </w:r>
      <w:r w:rsidR="00F1601A">
        <w:fldChar w:fldCharType="end"/>
      </w:r>
    </w:p>
    <w:p w:rsidR="007D5C27" w:rsidRDefault="007D5C27">
      <w:pPr>
        <w:pStyle w:val="TDC4"/>
        <w:rPr>
          <w:rFonts w:asciiTheme="minorHAnsi" w:eastAsiaTheme="minorEastAsia" w:hAnsiTheme="minorHAnsi" w:cstheme="minorBidi"/>
          <w:sz w:val="22"/>
          <w:szCs w:val="22"/>
        </w:rPr>
      </w:pPr>
      <w:r>
        <w:t>4.3.8.2</w:t>
      </w:r>
      <w:r>
        <w:rPr>
          <w:rFonts w:asciiTheme="minorHAnsi" w:eastAsiaTheme="minorEastAsia" w:hAnsiTheme="minorHAnsi" w:cstheme="minorBidi"/>
          <w:sz w:val="22"/>
          <w:szCs w:val="22"/>
        </w:rPr>
        <w:tab/>
      </w:r>
      <w:r>
        <w:t>Detalhe</w:t>
      </w:r>
      <w:r>
        <w:tab/>
      </w:r>
      <w:r w:rsidR="00F1601A">
        <w:fldChar w:fldCharType="begin"/>
      </w:r>
      <w:r>
        <w:instrText xml:space="preserve"> PAGEREF _Toc378170529 \h </w:instrText>
      </w:r>
      <w:r w:rsidR="00F1601A">
        <w:fldChar w:fldCharType="separate"/>
      </w:r>
      <w:r>
        <w:t>39</w:t>
      </w:r>
      <w:r w:rsidR="00F1601A">
        <w:fldChar w:fldCharType="end"/>
      </w:r>
    </w:p>
    <w:p w:rsidR="007D5C27" w:rsidRDefault="007D5C27">
      <w:pPr>
        <w:pStyle w:val="TDC4"/>
        <w:rPr>
          <w:rFonts w:asciiTheme="minorHAnsi" w:eastAsiaTheme="minorEastAsia" w:hAnsiTheme="minorHAnsi" w:cstheme="minorBidi"/>
          <w:sz w:val="22"/>
          <w:szCs w:val="22"/>
        </w:rPr>
      </w:pPr>
      <w:r>
        <w:t>4.3.8.3</w:t>
      </w:r>
      <w:r>
        <w:rPr>
          <w:rFonts w:asciiTheme="minorHAnsi" w:eastAsiaTheme="minorEastAsia" w:hAnsiTheme="minorHAnsi" w:cstheme="minorBidi"/>
          <w:sz w:val="22"/>
          <w:szCs w:val="22"/>
        </w:rPr>
        <w:tab/>
      </w:r>
      <w:r>
        <w:t>Rodapé</w:t>
      </w:r>
      <w:r>
        <w:tab/>
      </w:r>
      <w:r w:rsidR="00F1601A">
        <w:fldChar w:fldCharType="begin"/>
      </w:r>
      <w:r>
        <w:instrText xml:space="preserve"> PAGEREF _Toc378170530 \h </w:instrText>
      </w:r>
      <w:r w:rsidR="00F1601A">
        <w:fldChar w:fldCharType="separate"/>
      </w:r>
      <w:r>
        <w:t>39</w:t>
      </w:r>
      <w:r w:rsidR="00F1601A">
        <w:fldChar w:fldCharType="end"/>
      </w:r>
    </w:p>
    <w:p w:rsidR="007D5C27" w:rsidRDefault="007D5C27">
      <w:pPr>
        <w:pStyle w:val="TDC3"/>
        <w:rPr>
          <w:rFonts w:asciiTheme="minorHAnsi" w:eastAsiaTheme="minorEastAsia" w:hAnsiTheme="minorHAnsi" w:cstheme="minorBidi"/>
          <w:sz w:val="22"/>
          <w:szCs w:val="22"/>
        </w:rPr>
      </w:pPr>
      <w:r>
        <w:t>4.3.9</w:t>
      </w:r>
      <w:r>
        <w:rPr>
          <w:rFonts w:asciiTheme="minorHAnsi" w:eastAsiaTheme="minorEastAsia" w:hAnsiTheme="minorHAnsi" w:cstheme="minorBidi"/>
          <w:sz w:val="22"/>
          <w:szCs w:val="22"/>
        </w:rPr>
        <w:tab/>
      </w:r>
      <w:r>
        <w:t>Formato de Segmento (SG)</w:t>
      </w:r>
      <w:r>
        <w:tab/>
      </w:r>
      <w:r w:rsidR="00F1601A">
        <w:fldChar w:fldCharType="begin"/>
      </w:r>
      <w:r>
        <w:instrText xml:space="preserve"> PAGEREF _Toc378170531 \h </w:instrText>
      </w:r>
      <w:r w:rsidR="00F1601A">
        <w:fldChar w:fldCharType="separate"/>
      </w:r>
      <w:r>
        <w:t>40</w:t>
      </w:r>
      <w:r w:rsidR="00F1601A">
        <w:fldChar w:fldCharType="end"/>
      </w:r>
    </w:p>
    <w:p w:rsidR="007D5C27" w:rsidRDefault="007D5C27">
      <w:pPr>
        <w:pStyle w:val="TDC4"/>
        <w:rPr>
          <w:rFonts w:asciiTheme="minorHAnsi" w:eastAsiaTheme="minorEastAsia" w:hAnsiTheme="minorHAnsi" w:cstheme="minorBidi"/>
          <w:sz w:val="22"/>
          <w:szCs w:val="22"/>
        </w:rPr>
      </w:pPr>
      <w:r>
        <w:t>4.3.9.1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_Toc378170532 \h </w:instrText>
      </w:r>
      <w:r w:rsidR="00F1601A">
        <w:fldChar w:fldCharType="separate"/>
      </w:r>
      <w:r>
        <w:t>40</w:t>
      </w:r>
      <w:r w:rsidR="00F1601A">
        <w:fldChar w:fldCharType="end"/>
      </w:r>
    </w:p>
    <w:p w:rsidR="007D5C27" w:rsidRDefault="007D5C27">
      <w:pPr>
        <w:pStyle w:val="TDC4"/>
        <w:rPr>
          <w:rFonts w:asciiTheme="minorHAnsi" w:eastAsiaTheme="minorEastAsia" w:hAnsiTheme="minorHAnsi" w:cstheme="minorBidi"/>
          <w:sz w:val="22"/>
          <w:szCs w:val="22"/>
        </w:rPr>
      </w:pPr>
      <w:r>
        <w:t>4.3.9.2</w:t>
      </w:r>
      <w:r>
        <w:rPr>
          <w:rFonts w:asciiTheme="minorHAnsi" w:eastAsiaTheme="minorEastAsia" w:hAnsiTheme="minorHAnsi" w:cstheme="minorBidi"/>
          <w:sz w:val="22"/>
          <w:szCs w:val="22"/>
        </w:rPr>
        <w:tab/>
      </w:r>
      <w:r>
        <w:t>Detalhe</w:t>
      </w:r>
      <w:r>
        <w:tab/>
      </w:r>
      <w:r w:rsidR="00F1601A">
        <w:fldChar w:fldCharType="begin"/>
      </w:r>
      <w:r>
        <w:instrText xml:space="preserve"> PAGEREF _Toc378170533 \h </w:instrText>
      </w:r>
      <w:r w:rsidR="00F1601A">
        <w:fldChar w:fldCharType="separate"/>
      </w:r>
      <w:r>
        <w:t>40</w:t>
      </w:r>
      <w:r w:rsidR="00F1601A">
        <w:fldChar w:fldCharType="end"/>
      </w:r>
    </w:p>
    <w:p w:rsidR="007D5C27" w:rsidRDefault="007D5C27">
      <w:pPr>
        <w:pStyle w:val="TDC4"/>
        <w:rPr>
          <w:rFonts w:asciiTheme="minorHAnsi" w:eastAsiaTheme="minorEastAsia" w:hAnsiTheme="minorHAnsi" w:cstheme="minorBidi"/>
          <w:sz w:val="22"/>
          <w:szCs w:val="22"/>
        </w:rPr>
      </w:pPr>
      <w:r>
        <w:t>4.3.9.3</w:t>
      </w:r>
      <w:r>
        <w:rPr>
          <w:rFonts w:asciiTheme="minorHAnsi" w:eastAsiaTheme="minorEastAsia" w:hAnsiTheme="minorHAnsi" w:cstheme="minorBidi"/>
          <w:sz w:val="22"/>
          <w:szCs w:val="22"/>
        </w:rPr>
        <w:tab/>
      </w:r>
      <w:r>
        <w:t>Rodapé</w:t>
      </w:r>
      <w:r>
        <w:tab/>
      </w:r>
      <w:r w:rsidR="00F1601A">
        <w:fldChar w:fldCharType="begin"/>
      </w:r>
      <w:r>
        <w:instrText xml:space="preserve"> PAGEREF _Toc378170534 \h </w:instrText>
      </w:r>
      <w:r w:rsidR="00F1601A">
        <w:fldChar w:fldCharType="separate"/>
      </w:r>
      <w:r>
        <w:t>41</w:t>
      </w:r>
      <w:r w:rsidR="00F1601A">
        <w:fldChar w:fldCharType="end"/>
      </w:r>
    </w:p>
    <w:p w:rsidR="007D5C27" w:rsidRDefault="007D5C27">
      <w:pPr>
        <w:pStyle w:val="TDC3"/>
        <w:rPr>
          <w:rFonts w:asciiTheme="minorHAnsi" w:eastAsiaTheme="minorEastAsia" w:hAnsiTheme="minorHAnsi" w:cstheme="minorBidi"/>
          <w:sz w:val="22"/>
          <w:szCs w:val="22"/>
        </w:rPr>
      </w:pPr>
      <w:r>
        <w:t>4.3.10</w:t>
      </w:r>
      <w:r>
        <w:rPr>
          <w:rFonts w:asciiTheme="minorHAnsi" w:eastAsiaTheme="minorEastAsia" w:hAnsiTheme="minorHAnsi" w:cstheme="minorBidi"/>
          <w:sz w:val="22"/>
          <w:szCs w:val="22"/>
        </w:rPr>
        <w:tab/>
      </w:r>
      <w:r>
        <w:t>Formato de fraude (FR)</w:t>
      </w:r>
      <w:r>
        <w:tab/>
      </w:r>
      <w:r w:rsidR="00F1601A">
        <w:fldChar w:fldCharType="begin"/>
      </w:r>
      <w:r>
        <w:instrText xml:space="preserve"> PAGEREF _Toc378170535 \h </w:instrText>
      </w:r>
      <w:r w:rsidR="00F1601A">
        <w:fldChar w:fldCharType="separate"/>
      </w:r>
      <w:r>
        <w:t>41</w:t>
      </w:r>
      <w:r w:rsidR="00F1601A">
        <w:fldChar w:fldCharType="end"/>
      </w:r>
    </w:p>
    <w:p w:rsidR="007D5C27" w:rsidRDefault="007D5C27">
      <w:pPr>
        <w:pStyle w:val="TDC4"/>
        <w:rPr>
          <w:rFonts w:asciiTheme="minorHAnsi" w:eastAsiaTheme="minorEastAsia" w:hAnsiTheme="minorHAnsi" w:cstheme="minorBidi"/>
          <w:sz w:val="22"/>
          <w:szCs w:val="22"/>
        </w:rPr>
      </w:pPr>
      <w:r>
        <w:t>4.3.10.1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_Toc378170536 \h </w:instrText>
      </w:r>
      <w:r w:rsidR="00F1601A">
        <w:fldChar w:fldCharType="separate"/>
      </w:r>
      <w:r>
        <w:t>41</w:t>
      </w:r>
      <w:r w:rsidR="00F1601A">
        <w:fldChar w:fldCharType="end"/>
      </w:r>
    </w:p>
    <w:p w:rsidR="007D5C27" w:rsidRDefault="007D5C27">
      <w:pPr>
        <w:pStyle w:val="TDC4"/>
        <w:rPr>
          <w:rFonts w:asciiTheme="minorHAnsi" w:eastAsiaTheme="minorEastAsia" w:hAnsiTheme="minorHAnsi" w:cstheme="minorBidi"/>
          <w:sz w:val="22"/>
          <w:szCs w:val="22"/>
        </w:rPr>
      </w:pPr>
      <w:r>
        <w:t>4.3.10.2</w:t>
      </w:r>
      <w:r>
        <w:rPr>
          <w:rFonts w:asciiTheme="minorHAnsi" w:eastAsiaTheme="minorEastAsia" w:hAnsiTheme="minorHAnsi" w:cstheme="minorBidi"/>
          <w:sz w:val="22"/>
          <w:szCs w:val="22"/>
        </w:rPr>
        <w:tab/>
      </w:r>
      <w:r>
        <w:t>Detalhe</w:t>
      </w:r>
      <w:r>
        <w:tab/>
      </w:r>
      <w:r w:rsidR="00F1601A">
        <w:fldChar w:fldCharType="begin"/>
      </w:r>
      <w:r>
        <w:instrText xml:space="preserve"> PAGEREF _Toc378170537 \h </w:instrText>
      </w:r>
      <w:r w:rsidR="00F1601A">
        <w:fldChar w:fldCharType="separate"/>
      </w:r>
      <w:r>
        <w:t>41</w:t>
      </w:r>
      <w:r w:rsidR="00F1601A">
        <w:fldChar w:fldCharType="end"/>
      </w:r>
    </w:p>
    <w:p w:rsidR="007D5C27" w:rsidRDefault="007D5C27">
      <w:pPr>
        <w:pStyle w:val="TDC4"/>
        <w:rPr>
          <w:rFonts w:asciiTheme="minorHAnsi" w:eastAsiaTheme="minorEastAsia" w:hAnsiTheme="minorHAnsi" w:cstheme="minorBidi"/>
          <w:sz w:val="22"/>
          <w:szCs w:val="22"/>
        </w:rPr>
      </w:pPr>
      <w:r>
        <w:t>4.3.10.3</w:t>
      </w:r>
      <w:r>
        <w:rPr>
          <w:rFonts w:asciiTheme="minorHAnsi" w:eastAsiaTheme="minorEastAsia" w:hAnsiTheme="minorHAnsi" w:cstheme="minorBidi"/>
          <w:sz w:val="22"/>
          <w:szCs w:val="22"/>
        </w:rPr>
        <w:tab/>
      </w:r>
      <w:r>
        <w:t>Rodapé</w:t>
      </w:r>
      <w:r>
        <w:tab/>
      </w:r>
      <w:r w:rsidR="00F1601A">
        <w:fldChar w:fldCharType="begin"/>
      </w:r>
      <w:r>
        <w:instrText xml:space="preserve"> PAGEREF _Toc378170538 \h </w:instrText>
      </w:r>
      <w:r w:rsidR="00F1601A">
        <w:fldChar w:fldCharType="separate"/>
      </w:r>
      <w:r>
        <w:t>42</w:t>
      </w:r>
      <w:r w:rsidR="00F1601A">
        <w:fldChar w:fldCharType="end"/>
      </w:r>
    </w:p>
    <w:p w:rsidR="007D5C27" w:rsidRDefault="007D5C27">
      <w:pPr>
        <w:pStyle w:val="TDC3"/>
        <w:rPr>
          <w:rFonts w:asciiTheme="minorHAnsi" w:eastAsiaTheme="minorEastAsia" w:hAnsiTheme="minorHAnsi" w:cstheme="minorBidi"/>
          <w:sz w:val="22"/>
          <w:szCs w:val="22"/>
        </w:rPr>
      </w:pPr>
      <w:r>
        <w:t>4.3.11</w:t>
      </w:r>
      <w:r>
        <w:rPr>
          <w:rFonts w:asciiTheme="minorHAnsi" w:eastAsiaTheme="minorEastAsia" w:hAnsiTheme="minorHAnsi" w:cstheme="minorBidi"/>
          <w:sz w:val="22"/>
          <w:szCs w:val="22"/>
        </w:rPr>
        <w:tab/>
      </w:r>
      <w:r>
        <w:t>Formato de ChargeBack (CK)</w:t>
      </w:r>
      <w:r>
        <w:tab/>
      </w:r>
      <w:r w:rsidR="00F1601A">
        <w:fldChar w:fldCharType="begin"/>
      </w:r>
      <w:r>
        <w:instrText xml:space="preserve"> PAGEREF _Toc378170539 \h </w:instrText>
      </w:r>
      <w:r w:rsidR="00F1601A">
        <w:fldChar w:fldCharType="separate"/>
      </w:r>
      <w:r>
        <w:t>43</w:t>
      </w:r>
      <w:r w:rsidR="00F1601A">
        <w:fldChar w:fldCharType="end"/>
      </w:r>
    </w:p>
    <w:p w:rsidR="007D5C27" w:rsidRDefault="007D5C27">
      <w:pPr>
        <w:pStyle w:val="TDC4"/>
        <w:rPr>
          <w:rFonts w:asciiTheme="minorHAnsi" w:eastAsiaTheme="minorEastAsia" w:hAnsiTheme="minorHAnsi" w:cstheme="minorBidi"/>
          <w:sz w:val="22"/>
          <w:szCs w:val="22"/>
        </w:rPr>
      </w:pPr>
      <w:r>
        <w:lastRenderedPageBreak/>
        <w:t>4.3.11.1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_Toc378170540 \h </w:instrText>
      </w:r>
      <w:r w:rsidR="00F1601A">
        <w:fldChar w:fldCharType="separate"/>
      </w:r>
      <w:r>
        <w:t>43</w:t>
      </w:r>
      <w:r w:rsidR="00F1601A">
        <w:fldChar w:fldCharType="end"/>
      </w:r>
    </w:p>
    <w:p w:rsidR="007D5C27" w:rsidRDefault="007D5C27">
      <w:pPr>
        <w:pStyle w:val="TDC4"/>
        <w:rPr>
          <w:rFonts w:asciiTheme="minorHAnsi" w:eastAsiaTheme="minorEastAsia" w:hAnsiTheme="minorHAnsi" w:cstheme="minorBidi"/>
          <w:sz w:val="22"/>
          <w:szCs w:val="22"/>
        </w:rPr>
      </w:pPr>
      <w:r>
        <w:t>4.3.11.2</w:t>
      </w:r>
      <w:r>
        <w:rPr>
          <w:rFonts w:asciiTheme="minorHAnsi" w:eastAsiaTheme="minorEastAsia" w:hAnsiTheme="minorHAnsi" w:cstheme="minorBidi"/>
          <w:sz w:val="22"/>
          <w:szCs w:val="22"/>
        </w:rPr>
        <w:tab/>
      </w:r>
      <w:r>
        <w:t>Detalhe</w:t>
      </w:r>
      <w:r>
        <w:tab/>
      </w:r>
      <w:r w:rsidR="00F1601A">
        <w:fldChar w:fldCharType="begin"/>
      </w:r>
      <w:r>
        <w:instrText xml:space="preserve"> PAGEREF _Toc378170541 \h </w:instrText>
      </w:r>
      <w:r w:rsidR="00F1601A">
        <w:fldChar w:fldCharType="separate"/>
      </w:r>
      <w:r>
        <w:t>43</w:t>
      </w:r>
      <w:r w:rsidR="00F1601A">
        <w:fldChar w:fldCharType="end"/>
      </w:r>
    </w:p>
    <w:p w:rsidR="007D5C27" w:rsidRDefault="007D5C27">
      <w:pPr>
        <w:pStyle w:val="TDC4"/>
        <w:rPr>
          <w:rFonts w:asciiTheme="minorHAnsi" w:eastAsiaTheme="minorEastAsia" w:hAnsiTheme="minorHAnsi" w:cstheme="minorBidi"/>
          <w:sz w:val="22"/>
          <w:szCs w:val="22"/>
        </w:rPr>
      </w:pPr>
      <w:r>
        <w:t>4.3.11.3</w:t>
      </w:r>
      <w:r>
        <w:rPr>
          <w:rFonts w:asciiTheme="minorHAnsi" w:eastAsiaTheme="minorEastAsia" w:hAnsiTheme="minorHAnsi" w:cstheme="minorBidi"/>
          <w:sz w:val="22"/>
          <w:szCs w:val="22"/>
        </w:rPr>
        <w:tab/>
      </w:r>
      <w:r>
        <w:t>Rodapé</w:t>
      </w:r>
      <w:r>
        <w:tab/>
      </w:r>
      <w:r w:rsidR="00F1601A">
        <w:fldChar w:fldCharType="begin"/>
      </w:r>
      <w:r>
        <w:instrText xml:space="preserve"> PAGEREF _Toc378170542 \h </w:instrText>
      </w:r>
      <w:r w:rsidR="00F1601A">
        <w:fldChar w:fldCharType="separate"/>
      </w:r>
      <w:r>
        <w:t>44</w:t>
      </w:r>
      <w:r w:rsidR="00F1601A">
        <w:fldChar w:fldCharType="end"/>
      </w:r>
    </w:p>
    <w:p w:rsidR="007D5C27" w:rsidRDefault="007D5C27">
      <w:pPr>
        <w:pStyle w:val="TDC3"/>
        <w:rPr>
          <w:rFonts w:asciiTheme="minorHAnsi" w:eastAsiaTheme="minorEastAsia" w:hAnsiTheme="minorHAnsi" w:cstheme="minorBidi"/>
          <w:sz w:val="22"/>
          <w:szCs w:val="22"/>
        </w:rPr>
      </w:pPr>
      <w:r>
        <w:t>4.3.12</w:t>
      </w:r>
      <w:r>
        <w:rPr>
          <w:rFonts w:asciiTheme="minorHAnsi" w:eastAsiaTheme="minorEastAsia" w:hAnsiTheme="minorHAnsi" w:cstheme="minorBidi"/>
          <w:sz w:val="22"/>
          <w:szCs w:val="22"/>
        </w:rPr>
        <w:tab/>
      </w:r>
      <w:r>
        <w:t>Formato de solicitudes de copia (SC)</w:t>
      </w:r>
      <w:r>
        <w:tab/>
      </w:r>
      <w:r w:rsidR="00F1601A">
        <w:fldChar w:fldCharType="begin"/>
      </w:r>
      <w:r>
        <w:instrText xml:space="preserve"> PAGEREF _Toc378170543 \h </w:instrText>
      </w:r>
      <w:r w:rsidR="00F1601A">
        <w:fldChar w:fldCharType="separate"/>
      </w:r>
      <w:r>
        <w:t>44</w:t>
      </w:r>
      <w:r w:rsidR="00F1601A">
        <w:fldChar w:fldCharType="end"/>
      </w:r>
    </w:p>
    <w:p w:rsidR="007D5C27" w:rsidRDefault="007D5C27">
      <w:pPr>
        <w:pStyle w:val="TDC4"/>
        <w:rPr>
          <w:rFonts w:asciiTheme="minorHAnsi" w:eastAsiaTheme="minorEastAsia" w:hAnsiTheme="minorHAnsi" w:cstheme="minorBidi"/>
          <w:sz w:val="22"/>
          <w:szCs w:val="22"/>
        </w:rPr>
      </w:pPr>
      <w:r>
        <w:t>4.3.12.1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_Toc378170544 \h </w:instrText>
      </w:r>
      <w:r w:rsidR="00F1601A">
        <w:fldChar w:fldCharType="separate"/>
      </w:r>
      <w:r>
        <w:t>44</w:t>
      </w:r>
      <w:r w:rsidR="00F1601A">
        <w:fldChar w:fldCharType="end"/>
      </w:r>
    </w:p>
    <w:p w:rsidR="007D5C27" w:rsidRDefault="007D5C27">
      <w:pPr>
        <w:pStyle w:val="TDC4"/>
        <w:rPr>
          <w:rFonts w:asciiTheme="minorHAnsi" w:eastAsiaTheme="minorEastAsia" w:hAnsiTheme="minorHAnsi" w:cstheme="minorBidi"/>
          <w:sz w:val="22"/>
          <w:szCs w:val="22"/>
        </w:rPr>
      </w:pPr>
      <w:r>
        <w:t>4.3.12.2</w:t>
      </w:r>
      <w:r>
        <w:rPr>
          <w:rFonts w:asciiTheme="minorHAnsi" w:eastAsiaTheme="minorEastAsia" w:hAnsiTheme="minorHAnsi" w:cstheme="minorBidi"/>
          <w:sz w:val="22"/>
          <w:szCs w:val="22"/>
        </w:rPr>
        <w:tab/>
      </w:r>
      <w:r>
        <w:t>Detalhe</w:t>
      </w:r>
      <w:r>
        <w:tab/>
      </w:r>
      <w:r w:rsidR="00F1601A">
        <w:fldChar w:fldCharType="begin"/>
      </w:r>
      <w:r>
        <w:instrText xml:space="preserve"> PAGEREF _Toc378170545 \h </w:instrText>
      </w:r>
      <w:r w:rsidR="00F1601A">
        <w:fldChar w:fldCharType="separate"/>
      </w:r>
      <w:r>
        <w:t>45</w:t>
      </w:r>
      <w:r w:rsidR="00F1601A">
        <w:fldChar w:fldCharType="end"/>
      </w:r>
    </w:p>
    <w:p w:rsidR="007D5C27" w:rsidRDefault="007D5C27">
      <w:pPr>
        <w:pStyle w:val="TDC4"/>
        <w:rPr>
          <w:rFonts w:asciiTheme="minorHAnsi" w:eastAsiaTheme="minorEastAsia" w:hAnsiTheme="minorHAnsi" w:cstheme="minorBidi"/>
          <w:sz w:val="22"/>
          <w:szCs w:val="22"/>
        </w:rPr>
      </w:pPr>
      <w:r>
        <w:t>4.3.12.3</w:t>
      </w:r>
      <w:r>
        <w:rPr>
          <w:rFonts w:asciiTheme="minorHAnsi" w:eastAsiaTheme="minorEastAsia" w:hAnsiTheme="minorHAnsi" w:cstheme="minorBidi"/>
          <w:sz w:val="22"/>
          <w:szCs w:val="22"/>
        </w:rPr>
        <w:tab/>
      </w:r>
      <w:r>
        <w:t>Rodapé</w:t>
      </w:r>
      <w:r>
        <w:tab/>
      </w:r>
      <w:r w:rsidR="00F1601A">
        <w:fldChar w:fldCharType="begin"/>
      </w:r>
      <w:r>
        <w:instrText xml:space="preserve"> PAGEREF _Toc378170546 \h </w:instrText>
      </w:r>
      <w:r w:rsidR="00F1601A">
        <w:fldChar w:fldCharType="separate"/>
      </w:r>
      <w:r>
        <w:t>45</w:t>
      </w:r>
      <w:r w:rsidR="00F1601A">
        <w:fldChar w:fldCharType="end"/>
      </w:r>
    </w:p>
    <w:p w:rsidR="007D5C27" w:rsidRDefault="007D5C27">
      <w:pPr>
        <w:pStyle w:val="TDC3"/>
        <w:rPr>
          <w:rFonts w:asciiTheme="minorHAnsi" w:eastAsiaTheme="minorEastAsia" w:hAnsiTheme="minorHAnsi" w:cstheme="minorBidi"/>
          <w:sz w:val="22"/>
          <w:szCs w:val="22"/>
        </w:rPr>
      </w:pPr>
      <w:r>
        <w:t>4.3.13</w:t>
      </w:r>
      <w:r>
        <w:rPr>
          <w:rFonts w:asciiTheme="minorHAnsi" w:eastAsiaTheme="minorEastAsia" w:hAnsiTheme="minorHAnsi" w:cstheme="minorBidi"/>
          <w:sz w:val="22"/>
          <w:szCs w:val="22"/>
        </w:rPr>
        <w:tab/>
      </w:r>
      <w:r>
        <w:t>Formato de Comprobantes Bloqueados (CB)</w:t>
      </w:r>
      <w:r>
        <w:tab/>
      </w:r>
      <w:r w:rsidR="00F1601A">
        <w:fldChar w:fldCharType="begin"/>
      </w:r>
      <w:r>
        <w:instrText xml:space="preserve"> PAGEREF _Toc378170547 \h </w:instrText>
      </w:r>
      <w:r w:rsidR="00F1601A">
        <w:fldChar w:fldCharType="separate"/>
      </w:r>
      <w:r>
        <w:t>45</w:t>
      </w:r>
      <w:r w:rsidR="00F1601A">
        <w:fldChar w:fldCharType="end"/>
      </w:r>
    </w:p>
    <w:p w:rsidR="007D5C27" w:rsidRDefault="007D5C27">
      <w:pPr>
        <w:pStyle w:val="TDC4"/>
        <w:rPr>
          <w:rFonts w:asciiTheme="minorHAnsi" w:eastAsiaTheme="minorEastAsia" w:hAnsiTheme="minorHAnsi" w:cstheme="minorBidi"/>
          <w:sz w:val="22"/>
          <w:szCs w:val="22"/>
        </w:rPr>
      </w:pPr>
      <w:r>
        <w:t>4.3.13.1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_Toc378170548 \h </w:instrText>
      </w:r>
      <w:r w:rsidR="00F1601A">
        <w:fldChar w:fldCharType="separate"/>
      </w:r>
      <w:r>
        <w:t>45</w:t>
      </w:r>
      <w:r w:rsidR="00F1601A">
        <w:fldChar w:fldCharType="end"/>
      </w:r>
    </w:p>
    <w:p w:rsidR="007D5C27" w:rsidRDefault="007D5C27">
      <w:pPr>
        <w:pStyle w:val="TDC4"/>
        <w:rPr>
          <w:rFonts w:asciiTheme="minorHAnsi" w:eastAsiaTheme="minorEastAsia" w:hAnsiTheme="minorHAnsi" w:cstheme="minorBidi"/>
          <w:sz w:val="22"/>
          <w:szCs w:val="22"/>
        </w:rPr>
      </w:pPr>
      <w:r>
        <w:t>4.3.13.2</w:t>
      </w:r>
      <w:r>
        <w:rPr>
          <w:rFonts w:asciiTheme="minorHAnsi" w:eastAsiaTheme="minorEastAsia" w:hAnsiTheme="minorHAnsi" w:cstheme="minorBidi"/>
          <w:sz w:val="22"/>
          <w:szCs w:val="22"/>
        </w:rPr>
        <w:tab/>
      </w:r>
      <w:r>
        <w:t>Detalhe</w:t>
      </w:r>
      <w:r>
        <w:tab/>
      </w:r>
      <w:r w:rsidR="00F1601A">
        <w:fldChar w:fldCharType="begin"/>
      </w:r>
      <w:r>
        <w:instrText xml:space="preserve"> PAGEREF _Toc378170549 \h </w:instrText>
      </w:r>
      <w:r w:rsidR="00F1601A">
        <w:fldChar w:fldCharType="separate"/>
      </w:r>
      <w:r>
        <w:t>46</w:t>
      </w:r>
      <w:r w:rsidR="00F1601A">
        <w:fldChar w:fldCharType="end"/>
      </w:r>
    </w:p>
    <w:p w:rsidR="007D5C27" w:rsidRDefault="007D5C27">
      <w:pPr>
        <w:pStyle w:val="TDC4"/>
        <w:rPr>
          <w:rFonts w:asciiTheme="minorHAnsi" w:eastAsiaTheme="minorEastAsia" w:hAnsiTheme="minorHAnsi" w:cstheme="minorBidi"/>
          <w:sz w:val="22"/>
          <w:szCs w:val="22"/>
        </w:rPr>
      </w:pPr>
      <w:r>
        <w:t>4.3.13.3</w:t>
      </w:r>
      <w:r>
        <w:rPr>
          <w:rFonts w:asciiTheme="minorHAnsi" w:eastAsiaTheme="minorEastAsia" w:hAnsiTheme="minorHAnsi" w:cstheme="minorBidi"/>
          <w:sz w:val="22"/>
          <w:szCs w:val="22"/>
        </w:rPr>
        <w:tab/>
      </w:r>
      <w:r>
        <w:t>Rodapé</w:t>
      </w:r>
      <w:r>
        <w:tab/>
      </w:r>
      <w:r w:rsidR="00F1601A">
        <w:fldChar w:fldCharType="begin"/>
      </w:r>
      <w:r>
        <w:instrText xml:space="preserve"> PAGEREF _Toc378170550 \h </w:instrText>
      </w:r>
      <w:r w:rsidR="00F1601A">
        <w:fldChar w:fldCharType="separate"/>
      </w:r>
      <w:r>
        <w:t>46</w:t>
      </w:r>
      <w:r w:rsidR="00F1601A">
        <w:fldChar w:fldCharType="end"/>
      </w:r>
    </w:p>
    <w:p w:rsidR="007D5C27" w:rsidRDefault="007D5C27">
      <w:pPr>
        <w:pStyle w:val="TDC3"/>
        <w:rPr>
          <w:rFonts w:asciiTheme="minorHAnsi" w:eastAsiaTheme="minorEastAsia" w:hAnsiTheme="minorHAnsi" w:cstheme="minorBidi"/>
          <w:sz w:val="22"/>
          <w:szCs w:val="22"/>
        </w:rPr>
      </w:pPr>
      <w:r>
        <w:t>4.3.14</w:t>
      </w:r>
      <w:r>
        <w:rPr>
          <w:rFonts w:asciiTheme="minorHAnsi" w:eastAsiaTheme="minorEastAsia" w:hAnsiTheme="minorHAnsi" w:cstheme="minorBidi"/>
          <w:sz w:val="22"/>
          <w:szCs w:val="22"/>
        </w:rPr>
        <w:tab/>
      </w:r>
      <w:r>
        <w:t>Formato de facturación (FT) y facturación COBAN (FC)</w:t>
      </w:r>
      <w:r>
        <w:tab/>
      </w:r>
      <w:r w:rsidR="00F1601A">
        <w:fldChar w:fldCharType="begin"/>
      </w:r>
      <w:r>
        <w:instrText xml:space="preserve"> PAGEREF _Toc378170551 \h </w:instrText>
      </w:r>
      <w:r w:rsidR="00F1601A">
        <w:fldChar w:fldCharType="separate"/>
      </w:r>
      <w:r>
        <w:t>47</w:t>
      </w:r>
      <w:r w:rsidR="00F1601A">
        <w:fldChar w:fldCharType="end"/>
      </w:r>
    </w:p>
    <w:p w:rsidR="007D5C27" w:rsidRDefault="007D5C27">
      <w:pPr>
        <w:pStyle w:val="TDC4"/>
        <w:rPr>
          <w:rFonts w:asciiTheme="minorHAnsi" w:eastAsiaTheme="minorEastAsia" w:hAnsiTheme="minorHAnsi" w:cstheme="minorBidi"/>
          <w:sz w:val="22"/>
          <w:szCs w:val="22"/>
        </w:rPr>
      </w:pPr>
      <w:r>
        <w:t>4.3.14.1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_Toc378170552 \h </w:instrText>
      </w:r>
      <w:r w:rsidR="00F1601A">
        <w:fldChar w:fldCharType="separate"/>
      </w:r>
      <w:r>
        <w:t>47</w:t>
      </w:r>
      <w:r w:rsidR="00F1601A">
        <w:fldChar w:fldCharType="end"/>
      </w:r>
    </w:p>
    <w:p w:rsidR="007D5C27" w:rsidRDefault="007D5C27">
      <w:pPr>
        <w:pStyle w:val="TDC4"/>
        <w:rPr>
          <w:rFonts w:asciiTheme="minorHAnsi" w:eastAsiaTheme="minorEastAsia" w:hAnsiTheme="minorHAnsi" w:cstheme="minorBidi"/>
          <w:sz w:val="22"/>
          <w:szCs w:val="22"/>
        </w:rPr>
      </w:pPr>
      <w:r>
        <w:t>4.3.14.2</w:t>
      </w:r>
      <w:r>
        <w:rPr>
          <w:rFonts w:asciiTheme="minorHAnsi" w:eastAsiaTheme="minorEastAsia" w:hAnsiTheme="minorHAnsi" w:cstheme="minorBidi"/>
          <w:sz w:val="22"/>
          <w:szCs w:val="22"/>
        </w:rPr>
        <w:tab/>
      </w:r>
      <w:r>
        <w:t>Detalhe</w:t>
      </w:r>
      <w:r>
        <w:tab/>
      </w:r>
      <w:r w:rsidR="00F1601A">
        <w:fldChar w:fldCharType="begin"/>
      </w:r>
      <w:r>
        <w:instrText xml:space="preserve"> PAGEREF _Toc378170553 \h </w:instrText>
      </w:r>
      <w:r w:rsidR="00F1601A">
        <w:fldChar w:fldCharType="separate"/>
      </w:r>
      <w:r>
        <w:t>47</w:t>
      </w:r>
      <w:r w:rsidR="00F1601A">
        <w:fldChar w:fldCharType="end"/>
      </w:r>
    </w:p>
    <w:p w:rsidR="007D5C27" w:rsidRDefault="007D5C27">
      <w:pPr>
        <w:pStyle w:val="TDC4"/>
        <w:rPr>
          <w:rFonts w:asciiTheme="minorHAnsi" w:eastAsiaTheme="minorEastAsia" w:hAnsiTheme="minorHAnsi" w:cstheme="minorBidi"/>
          <w:sz w:val="22"/>
          <w:szCs w:val="22"/>
        </w:rPr>
      </w:pPr>
      <w:r>
        <w:t>4.3.14.3</w:t>
      </w:r>
      <w:r>
        <w:rPr>
          <w:rFonts w:asciiTheme="minorHAnsi" w:eastAsiaTheme="minorEastAsia" w:hAnsiTheme="minorHAnsi" w:cstheme="minorBidi"/>
          <w:sz w:val="22"/>
          <w:szCs w:val="22"/>
        </w:rPr>
        <w:tab/>
      </w:r>
      <w:r>
        <w:t>Rodapé</w:t>
      </w:r>
      <w:r>
        <w:tab/>
      </w:r>
      <w:r w:rsidR="00F1601A">
        <w:fldChar w:fldCharType="begin"/>
      </w:r>
      <w:r>
        <w:instrText xml:space="preserve"> PAGEREF _Toc378170554 \h </w:instrText>
      </w:r>
      <w:r w:rsidR="00F1601A">
        <w:fldChar w:fldCharType="separate"/>
      </w:r>
      <w:r>
        <w:t>48</w:t>
      </w:r>
      <w:r w:rsidR="00F1601A">
        <w:fldChar w:fldCharType="end"/>
      </w:r>
    </w:p>
    <w:p w:rsidR="007D5C27" w:rsidRDefault="007D5C27">
      <w:pPr>
        <w:pStyle w:val="TDC3"/>
        <w:rPr>
          <w:rFonts w:asciiTheme="minorHAnsi" w:eastAsiaTheme="minorEastAsia" w:hAnsiTheme="minorHAnsi" w:cstheme="minorBidi"/>
          <w:sz w:val="22"/>
          <w:szCs w:val="22"/>
        </w:rPr>
      </w:pPr>
      <w:r>
        <w:t>4.3.15</w:t>
      </w:r>
      <w:r>
        <w:rPr>
          <w:rFonts w:asciiTheme="minorHAnsi" w:eastAsiaTheme="minorEastAsia" w:hAnsiTheme="minorHAnsi" w:cstheme="minorBidi"/>
          <w:sz w:val="22"/>
          <w:szCs w:val="22"/>
        </w:rPr>
        <w:tab/>
      </w:r>
      <w:r>
        <w:t>Formato de CBK em tratamento (CM)</w:t>
      </w:r>
      <w:r>
        <w:tab/>
      </w:r>
      <w:r w:rsidR="00F1601A">
        <w:fldChar w:fldCharType="begin"/>
      </w:r>
      <w:r>
        <w:instrText xml:space="preserve"> PAGEREF _Toc378170555 \h </w:instrText>
      </w:r>
      <w:r w:rsidR="00F1601A">
        <w:fldChar w:fldCharType="separate"/>
      </w:r>
      <w:r>
        <w:t>48</w:t>
      </w:r>
      <w:r w:rsidR="00F1601A">
        <w:fldChar w:fldCharType="end"/>
      </w:r>
    </w:p>
    <w:p w:rsidR="007D5C27" w:rsidRDefault="007D5C27">
      <w:pPr>
        <w:pStyle w:val="TDC4"/>
        <w:rPr>
          <w:rFonts w:asciiTheme="minorHAnsi" w:eastAsiaTheme="minorEastAsia" w:hAnsiTheme="minorHAnsi" w:cstheme="minorBidi"/>
          <w:sz w:val="22"/>
          <w:szCs w:val="22"/>
        </w:rPr>
      </w:pPr>
      <w:r>
        <w:t>4.3.15.1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_Toc378170556 \h </w:instrText>
      </w:r>
      <w:r w:rsidR="00F1601A">
        <w:fldChar w:fldCharType="separate"/>
      </w:r>
      <w:r>
        <w:t>48</w:t>
      </w:r>
      <w:r w:rsidR="00F1601A">
        <w:fldChar w:fldCharType="end"/>
      </w:r>
    </w:p>
    <w:p w:rsidR="007D5C27" w:rsidRDefault="007D5C27">
      <w:pPr>
        <w:pStyle w:val="TDC4"/>
        <w:rPr>
          <w:rFonts w:asciiTheme="minorHAnsi" w:eastAsiaTheme="minorEastAsia" w:hAnsiTheme="minorHAnsi" w:cstheme="minorBidi"/>
          <w:sz w:val="22"/>
          <w:szCs w:val="22"/>
        </w:rPr>
      </w:pPr>
      <w:r>
        <w:t>4.3.15.2</w:t>
      </w:r>
      <w:r>
        <w:rPr>
          <w:rFonts w:asciiTheme="minorHAnsi" w:eastAsiaTheme="minorEastAsia" w:hAnsiTheme="minorHAnsi" w:cstheme="minorBidi"/>
          <w:sz w:val="22"/>
          <w:szCs w:val="22"/>
        </w:rPr>
        <w:tab/>
      </w:r>
      <w:r>
        <w:t>Detalhe</w:t>
      </w:r>
      <w:r>
        <w:tab/>
      </w:r>
      <w:r w:rsidR="00F1601A">
        <w:fldChar w:fldCharType="begin"/>
      </w:r>
      <w:r>
        <w:instrText xml:space="preserve"> PAGEREF _Toc378170557 \h </w:instrText>
      </w:r>
      <w:r w:rsidR="00F1601A">
        <w:fldChar w:fldCharType="separate"/>
      </w:r>
      <w:r>
        <w:t>48</w:t>
      </w:r>
      <w:r w:rsidR="00F1601A">
        <w:fldChar w:fldCharType="end"/>
      </w:r>
    </w:p>
    <w:p w:rsidR="007D5C27" w:rsidRDefault="007D5C27">
      <w:pPr>
        <w:pStyle w:val="TDC4"/>
        <w:rPr>
          <w:rFonts w:asciiTheme="minorHAnsi" w:eastAsiaTheme="minorEastAsia" w:hAnsiTheme="minorHAnsi" w:cstheme="minorBidi"/>
          <w:sz w:val="22"/>
          <w:szCs w:val="22"/>
        </w:rPr>
      </w:pPr>
      <w:r>
        <w:t>4.3.15.3</w:t>
      </w:r>
      <w:r>
        <w:rPr>
          <w:rFonts w:asciiTheme="minorHAnsi" w:eastAsiaTheme="minorEastAsia" w:hAnsiTheme="minorHAnsi" w:cstheme="minorBidi"/>
          <w:sz w:val="22"/>
          <w:szCs w:val="22"/>
        </w:rPr>
        <w:tab/>
      </w:r>
      <w:r>
        <w:t>Rodapé</w:t>
      </w:r>
      <w:r>
        <w:tab/>
      </w:r>
      <w:r w:rsidR="00F1601A">
        <w:fldChar w:fldCharType="begin"/>
      </w:r>
      <w:r>
        <w:instrText xml:space="preserve"> PAGEREF _Toc378170558 \h </w:instrText>
      </w:r>
      <w:r w:rsidR="00F1601A">
        <w:fldChar w:fldCharType="separate"/>
      </w:r>
      <w:r>
        <w:t>49</w:t>
      </w:r>
      <w:r w:rsidR="00F1601A">
        <w:fldChar w:fldCharType="end"/>
      </w:r>
    </w:p>
    <w:p w:rsidR="007D5C27" w:rsidRDefault="007D5C27">
      <w:pPr>
        <w:pStyle w:val="TDC3"/>
        <w:rPr>
          <w:rFonts w:asciiTheme="minorHAnsi" w:eastAsiaTheme="minorEastAsia" w:hAnsiTheme="minorHAnsi" w:cstheme="minorBidi"/>
          <w:sz w:val="22"/>
          <w:szCs w:val="22"/>
        </w:rPr>
      </w:pPr>
      <w:r>
        <w:t>4.3.16</w:t>
      </w:r>
      <w:r>
        <w:rPr>
          <w:rFonts w:asciiTheme="minorHAnsi" w:eastAsiaTheme="minorEastAsia" w:hAnsiTheme="minorHAnsi" w:cstheme="minorBidi"/>
          <w:sz w:val="22"/>
          <w:szCs w:val="22"/>
        </w:rPr>
        <w:tab/>
      </w:r>
      <w:r>
        <w:t>Formato de Saldo EC (SE)</w:t>
      </w:r>
      <w:r>
        <w:tab/>
      </w:r>
      <w:r w:rsidR="00F1601A">
        <w:fldChar w:fldCharType="begin"/>
      </w:r>
      <w:r>
        <w:instrText xml:space="preserve"> PAGEREF _Toc378170559 \h </w:instrText>
      </w:r>
      <w:r w:rsidR="00F1601A">
        <w:fldChar w:fldCharType="separate"/>
      </w:r>
      <w:r>
        <w:t>49</w:t>
      </w:r>
      <w:r w:rsidR="00F1601A">
        <w:fldChar w:fldCharType="end"/>
      </w:r>
    </w:p>
    <w:p w:rsidR="007D5C27" w:rsidRDefault="007D5C27">
      <w:pPr>
        <w:pStyle w:val="TDC4"/>
        <w:rPr>
          <w:rFonts w:asciiTheme="minorHAnsi" w:eastAsiaTheme="minorEastAsia" w:hAnsiTheme="minorHAnsi" w:cstheme="minorBidi"/>
          <w:sz w:val="22"/>
          <w:szCs w:val="22"/>
        </w:rPr>
      </w:pPr>
      <w:r>
        <w:t>4.3.16.1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_Toc378170560 \h </w:instrText>
      </w:r>
      <w:r w:rsidR="00F1601A">
        <w:fldChar w:fldCharType="separate"/>
      </w:r>
      <w:r>
        <w:t>49</w:t>
      </w:r>
      <w:r w:rsidR="00F1601A">
        <w:fldChar w:fldCharType="end"/>
      </w:r>
    </w:p>
    <w:p w:rsidR="007D5C27" w:rsidRDefault="007D5C27">
      <w:pPr>
        <w:pStyle w:val="TDC4"/>
        <w:rPr>
          <w:rFonts w:asciiTheme="minorHAnsi" w:eastAsiaTheme="minorEastAsia" w:hAnsiTheme="minorHAnsi" w:cstheme="minorBidi"/>
          <w:sz w:val="22"/>
          <w:szCs w:val="22"/>
        </w:rPr>
      </w:pPr>
      <w:r>
        <w:t>4.3.16.2</w:t>
      </w:r>
      <w:r>
        <w:rPr>
          <w:rFonts w:asciiTheme="minorHAnsi" w:eastAsiaTheme="minorEastAsia" w:hAnsiTheme="minorHAnsi" w:cstheme="minorBidi"/>
          <w:sz w:val="22"/>
          <w:szCs w:val="22"/>
        </w:rPr>
        <w:tab/>
      </w:r>
      <w:r>
        <w:t>Detalhe</w:t>
      </w:r>
      <w:r>
        <w:tab/>
      </w:r>
      <w:r w:rsidR="00F1601A">
        <w:fldChar w:fldCharType="begin"/>
      </w:r>
      <w:r>
        <w:instrText xml:space="preserve"> PAGEREF _Toc378170561 \h </w:instrText>
      </w:r>
      <w:r w:rsidR="00F1601A">
        <w:fldChar w:fldCharType="separate"/>
      </w:r>
      <w:r>
        <w:t>49</w:t>
      </w:r>
      <w:r w:rsidR="00F1601A">
        <w:fldChar w:fldCharType="end"/>
      </w:r>
    </w:p>
    <w:p w:rsidR="007D5C27" w:rsidRDefault="007D5C27">
      <w:pPr>
        <w:pStyle w:val="TDC4"/>
        <w:rPr>
          <w:rFonts w:asciiTheme="minorHAnsi" w:eastAsiaTheme="minorEastAsia" w:hAnsiTheme="minorHAnsi" w:cstheme="minorBidi"/>
          <w:sz w:val="22"/>
          <w:szCs w:val="22"/>
        </w:rPr>
      </w:pPr>
      <w:r>
        <w:t>4.3.16.3</w:t>
      </w:r>
      <w:r>
        <w:rPr>
          <w:rFonts w:asciiTheme="minorHAnsi" w:eastAsiaTheme="minorEastAsia" w:hAnsiTheme="minorHAnsi" w:cstheme="minorBidi"/>
          <w:sz w:val="22"/>
          <w:szCs w:val="22"/>
        </w:rPr>
        <w:tab/>
      </w:r>
      <w:r>
        <w:t>Rodapé</w:t>
      </w:r>
      <w:r>
        <w:tab/>
      </w:r>
      <w:r w:rsidR="00F1601A">
        <w:fldChar w:fldCharType="begin"/>
      </w:r>
      <w:r>
        <w:instrText xml:space="preserve"> PAGEREF _Toc378170562 \h </w:instrText>
      </w:r>
      <w:r w:rsidR="00F1601A">
        <w:fldChar w:fldCharType="separate"/>
      </w:r>
      <w:r>
        <w:t>50</w:t>
      </w:r>
      <w:r w:rsidR="00F1601A">
        <w:fldChar w:fldCharType="end"/>
      </w:r>
    </w:p>
    <w:p w:rsidR="007D5C27" w:rsidRDefault="007D5C27">
      <w:pPr>
        <w:pStyle w:val="TDC3"/>
        <w:rPr>
          <w:rFonts w:asciiTheme="minorHAnsi" w:eastAsiaTheme="minorEastAsia" w:hAnsiTheme="minorHAnsi" w:cstheme="minorBidi"/>
          <w:sz w:val="22"/>
          <w:szCs w:val="22"/>
        </w:rPr>
      </w:pPr>
      <w:r>
        <w:t>4.3.17</w:t>
      </w:r>
      <w:r>
        <w:rPr>
          <w:rFonts w:asciiTheme="minorHAnsi" w:eastAsiaTheme="minorEastAsia" w:hAnsiTheme="minorHAnsi" w:cstheme="minorBidi"/>
          <w:sz w:val="22"/>
          <w:szCs w:val="22"/>
        </w:rPr>
        <w:tab/>
      </w:r>
      <w:r>
        <w:t>Formato de Special Handling (SH)</w:t>
      </w:r>
      <w:r>
        <w:tab/>
      </w:r>
      <w:r w:rsidR="00F1601A">
        <w:fldChar w:fldCharType="begin"/>
      </w:r>
      <w:r>
        <w:instrText xml:space="preserve"> PAGEREF _Toc378170563 \h </w:instrText>
      </w:r>
      <w:r w:rsidR="00F1601A">
        <w:fldChar w:fldCharType="separate"/>
      </w:r>
      <w:r>
        <w:t>50</w:t>
      </w:r>
      <w:r w:rsidR="00F1601A">
        <w:fldChar w:fldCharType="end"/>
      </w:r>
    </w:p>
    <w:p w:rsidR="007D5C27" w:rsidRDefault="007D5C27">
      <w:pPr>
        <w:pStyle w:val="TDC4"/>
        <w:rPr>
          <w:rFonts w:asciiTheme="minorHAnsi" w:eastAsiaTheme="minorEastAsia" w:hAnsiTheme="minorHAnsi" w:cstheme="minorBidi"/>
          <w:sz w:val="22"/>
          <w:szCs w:val="22"/>
        </w:rPr>
      </w:pPr>
      <w:r>
        <w:t>4.3.17.1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_Toc378170564 \h </w:instrText>
      </w:r>
      <w:r w:rsidR="00F1601A">
        <w:fldChar w:fldCharType="separate"/>
      </w:r>
      <w:r>
        <w:t>50</w:t>
      </w:r>
      <w:r w:rsidR="00F1601A">
        <w:fldChar w:fldCharType="end"/>
      </w:r>
    </w:p>
    <w:p w:rsidR="007D5C27" w:rsidRDefault="007D5C27">
      <w:pPr>
        <w:pStyle w:val="TDC4"/>
        <w:rPr>
          <w:rFonts w:asciiTheme="minorHAnsi" w:eastAsiaTheme="minorEastAsia" w:hAnsiTheme="minorHAnsi" w:cstheme="minorBidi"/>
          <w:sz w:val="22"/>
          <w:szCs w:val="22"/>
        </w:rPr>
      </w:pPr>
      <w:r>
        <w:t>4.3.17.2</w:t>
      </w:r>
      <w:r>
        <w:rPr>
          <w:rFonts w:asciiTheme="minorHAnsi" w:eastAsiaTheme="minorEastAsia" w:hAnsiTheme="minorHAnsi" w:cstheme="minorBidi"/>
          <w:sz w:val="22"/>
          <w:szCs w:val="22"/>
        </w:rPr>
        <w:tab/>
      </w:r>
      <w:r>
        <w:t>Detalhe</w:t>
      </w:r>
      <w:r>
        <w:tab/>
      </w:r>
      <w:r w:rsidR="00F1601A">
        <w:fldChar w:fldCharType="begin"/>
      </w:r>
      <w:r>
        <w:instrText xml:space="preserve"> PAGEREF _Toc378170565 \h </w:instrText>
      </w:r>
      <w:r w:rsidR="00F1601A">
        <w:fldChar w:fldCharType="separate"/>
      </w:r>
      <w:r>
        <w:t>50</w:t>
      </w:r>
      <w:r w:rsidR="00F1601A">
        <w:fldChar w:fldCharType="end"/>
      </w:r>
    </w:p>
    <w:p w:rsidR="007D5C27" w:rsidRDefault="007D5C27">
      <w:pPr>
        <w:pStyle w:val="TDC4"/>
        <w:rPr>
          <w:rFonts w:asciiTheme="minorHAnsi" w:eastAsiaTheme="minorEastAsia" w:hAnsiTheme="minorHAnsi" w:cstheme="minorBidi"/>
          <w:sz w:val="22"/>
          <w:szCs w:val="22"/>
        </w:rPr>
      </w:pPr>
      <w:r>
        <w:t>4.3.17.3</w:t>
      </w:r>
      <w:r>
        <w:rPr>
          <w:rFonts w:asciiTheme="minorHAnsi" w:eastAsiaTheme="minorEastAsia" w:hAnsiTheme="minorHAnsi" w:cstheme="minorBidi"/>
          <w:sz w:val="22"/>
          <w:szCs w:val="22"/>
        </w:rPr>
        <w:tab/>
      </w:r>
      <w:r>
        <w:t>Rodapé</w:t>
      </w:r>
      <w:r>
        <w:tab/>
      </w:r>
      <w:r w:rsidR="00F1601A">
        <w:fldChar w:fldCharType="begin"/>
      </w:r>
      <w:r>
        <w:instrText xml:space="preserve"> PAGEREF _Toc378170566 \h </w:instrText>
      </w:r>
      <w:r w:rsidR="00F1601A">
        <w:fldChar w:fldCharType="separate"/>
      </w:r>
      <w:r>
        <w:t>50</w:t>
      </w:r>
      <w:r w:rsidR="00F1601A">
        <w:fldChar w:fldCharType="end"/>
      </w:r>
    </w:p>
    <w:p w:rsidR="007D5C27" w:rsidRDefault="007D5C27">
      <w:pPr>
        <w:pStyle w:val="TDC3"/>
        <w:rPr>
          <w:rFonts w:asciiTheme="minorHAnsi" w:eastAsiaTheme="minorEastAsia" w:hAnsiTheme="minorHAnsi" w:cstheme="minorBidi"/>
          <w:sz w:val="22"/>
          <w:szCs w:val="22"/>
        </w:rPr>
      </w:pPr>
      <w:r>
        <w:lastRenderedPageBreak/>
        <w:t>4.3.18</w:t>
      </w:r>
      <w:r>
        <w:rPr>
          <w:rFonts w:asciiTheme="minorHAnsi" w:eastAsiaTheme="minorEastAsia" w:hAnsiTheme="minorHAnsi" w:cstheme="minorBidi"/>
          <w:sz w:val="22"/>
          <w:szCs w:val="22"/>
        </w:rPr>
        <w:tab/>
      </w:r>
      <w:r>
        <w:t>Formato de Contato Electrônico (CE)</w:t>
      </w:r>
      <w:r>
        <w:tab/>
      </w:r>
      <w:r w:rsidR="00F1601A">
        <w:fldChar w:fldCharType="begin"/>
      </w:r>
      <w:r>
        <w:instrText xml:space="preserve"> PAGEREF _Toc378170567 \h </w:instrText>
      </w:r>
      <w:r w:rsidR="00F1601A">
        <w:fldChar w:fldCharType="separate"/>
      </w:r>
      <w:r>
        <w:t>51</w:t>
      </w:r>
      <w:r w:rsidR="00F1601A">
        <w:fldChar w:fldCharType="end"/>
      </w:r>
    </w:p>
    <w:p w:rsidR="007D5C27" w:rsidRDefault="007D5C27">
      <w:pPr>
        <w:pStyle w:val="TDC4"/>
        <w:rPr>
          <w:rFonts w:asciiTheme="minorHAnsi" w:eastAsiaTheme="minorEastAsia" w:hAnsiTheme="minorHAnsi" w:cstheme="minorBidi"/>
          <w:sz w:val="22"/>
          <w:szCs w:val="22"/>
        </w:rPr>
      </w:pPr>
      <w:r>
        <w:t>4.3.18.1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_Toc378170568 \h </w:instrText>
      </w:r>
      <w:r w:rsidR="00F1601A">
        <w:fldChar w:fldCharType="separate"/>
      </w:r>
      <w:r>
        <w:t>51</w:t>
      </w:r>
      <w:r w:rsidR="00F1601A">
        <w:fldChar w:fldCharType="end"/>
      </w:r>
    </w:p>
    <w:p w:rsidR="007D5C27" w:rsidRDefault="007D5C27">
      <w:pPr>
        <w:pStyle w:val="TDC4"/>
        <w:rPr>
          <w:rFonts w:asciiTheme="minorHAnsi" w:eastAsiaTheme="minorEastAsia" w:hAnsiTheme="minorHAnsi" w:cstheme="minorBidi"/>
          <w:sz w:val="22"/>
          <w:szCs w:val="22"/>
        </w:rPr>
      </w:pPr>
      <w:r>
        <w:t>4.3.18.2</w:t>
      </w:r>
      <w:r>
        <w:rPr>
          <w:rFonts w:asciiTheme="minorHAnsi" w:eastAsiaTheme="minorEastAsia" w:hAnsiTheme="minorHAnsi" w:cstheme="minorBidi"/>
          <w:sz w:val="22"/>
          <w:szCs w:val="22"/>
        </w:rPr>
        <w:tab/>
      </w:r>
      <w:r>
        <w:t>Detalhe</w:t>
      </w:r>
      <w:r>
        <w:tab/>
      </w:r>
      <w:r w:rsidR="00F1601A">
        <w:fldChar w:fldCharType="begin"/>
      </w:r>
      <w:r>
        <w:instrText xml:space="preserve"> PAGEREF _Toc378170569 \h </w:instrText>
      </w:r>
      <w:r w:rsidR="00F1601A">
        <w:fldChar w:fldCharType="separate"/>
      </w:r>
      <w:r>
        <w:t>52</w:t>
      </w:r>
      <w:r w:rsidR="00F1601A">
        <w:fldChar w:fldCharType="end"/>
      </w:r>
    </w:p>
    <w:p w:rsidR="007D5C27" w:rsidRDefault="007D5C27">
      <w:pPr>
        <w:pStyle w:val="TDC4"/>
        <w:rPr>
          <w:rFonts w:asciiTheme="minorHAnsi" w:eastAsiaTheme="minorEastAsia" w:hAnsiTheme="minorHAnsi" w:cstheme="minorBidi"/>
          <w:sz w:val="22"/>
          <w:szCs w:val="22"/>
        </w:rPr>
      </w:pPr>
      <w:r>
        <w:t>4.3.18.3</w:t>
      </w:r>
      <w:r>
        <w:rPr>
          <w:rFonts w:asciiTheme="minorHAnsi" w:eastAsiaTheme="minorEastAsia" w:hAnsiTheme="minorHAnsi" w:cstheme="minorBidi"/>
          <w:sz w:val="22"/>
          <w:szCs w:val="22"/>
        </w:rPr>
        <w:tab/>
      </w:r>
      <w:r>
        <w:t>Rodapé</w:t>
      </w:r>
      <w:r>
        <w:tab/>
      </w:r>
      <w:r w:rsidR="00F1601A">
        <w:fldChar w:fldCharType="begin"/>
      </w:r>
      <w:r>
        <w:instrText xml:space="preserve"> PAGEREF _Toc378170570 \h </w:instrText>
      </w:r>
      <w:r w:rsidR="00F1601A">
        <w:fldChar w:fldCharType="separate"/>
      </w:r>
      <w:r>
        <w:t>52</w:t>
      </w:r>
      <w:r w:rsidR="00F1601A">
        <w:fldChar w:fldCharType="end"/>
      </w:r>
    </w:p>
    <w:p w:rsidR="007D5C27" w:rsidRDefault="007D5C27">
      <w:pPr>
        <w:pStyle w:val="TDC3"/>
        <w:rPr>
          <w:rFonts w:asciiTheme="minorHAnsi" w:eastAsiaTheme="minorEastAsia" w:hAnsiTheme="minorHAnsi" w:cstheme="minorBidi"/>
          <w:sz w:val="22"/>
          <w:szCs w:val="22"/>
        </w:rPr>
      </w:pPr>
      <w:r>
        <w:t>4.3.19</w:t>
      </w:r>
      <w:r>
        <w:rPr>
          <w:rFonts w:asciiTheme="minorHAnsi" w:eastAsiaTheme="minorEastAsia" w:hAnsiTheme="minorHAnsi" w:cstheme="minorBidi"/>
          <w:sz w:val="22"/>
          <w:szCs w:val="22"/>
        </w:rPr>
        <w:tab/>
      </w:r>
      <w:r>
        <w:t>Formato de Anticipaciones (AV)</w:t>
      </w:r>
      <w:r>
        <w:tab/>
      </w:r>
      <w:r w:rsidR="00F1601A">
        <w:fldChar w:fldCharType="begin"/>
      </w:r>
      <w:r>
        <w:instrText xml:space="preserve"> PAGEREF _Toc378170571 \h </w:instrText>
      </w:r>
      <w:r w:rsidR="00F1601A">
        <w:fldChar w:fldCharType="separate"/>
      </w:r>
      <w:r>
        <w:t>53</w:t>
      </w:r>
      <w:r w:rsidR="00F1601A">
        <w:fldChar w:fldCharType="end"/>
      </w:r>
    </w:p>
    <w:p w:rsidR="007D5C27" w:rsidRDefault="007D5C27">
      <w:pPr>
        <w:pStyle w:val="TDC4"/>
        <w:rPr>
          <w:rFonts w:asciiTheme="minorHAnsi" w:eastAsiaTheme="minorEastAsia" w:hAnsiTheme="minorHAnsi" w:cstheme="minorBidi"/>
          <w:sz w:val="22"/>
          <w:szCs w:val="22"/>
        </w:rPr>
      </w:pPr>
      <w:r>
        <w:t>4.3.19.1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_Toc378170572 \h </w:instrText>
      </w:r>
      <w:r w:rsidR="00F1601A">
        <w:fldChar w:fldCharType="separate"/>
      </w:r>
      <w:r>
        <w:t>53</w:t>
      </w:r>
      <w:r w:rsidR="00F1601A">
        <w:fldChar w:fldCharType="end"/>
      </w:r>
    </w:p>
    <w:p w:rsidR="007D5C27" w:rsidRDefault="007D5C27">
      <w:pPr>
        <w:pStyle w:val="TDC4"/>
        <w:rPr>
          <w:rFonts w:asciiTheme="minorHAnsi" w:eastAsiaTheme="minorEastAsia" w:hAnsiTheme="minorHAnsi" w:cstheme="minorBidi"/>
          <w:sz w:val="22"/>
          <w:szCs w:val="22"/>
        </w:rPr>
      </w:pPr>
      <w:r>
        <w:t>4.3.19.2</w:t>
      </w:r>
      <w:r>
        <w:rPr>
          <w:rFonts w:asciiTheme="minorHAnsi" w:eastAsiaTheme="minorEastAsia" w:hAnsiTheme="minorHAnsi" w:cstheme="minorBidi"/>
          <w:sz w:val="22"/>
          <w:szCs w:val="22"/>
        </w:rPr>
        <w:tab/>
      </w:r>
      <w:r>
        <w:t>Detalhe</w:t>
      </w:r>
      <w:r>
        <w:tab/>
      </w:r>
      <w:r w:rsidR="00F1601A">
        <w:fldChar w:fldCharType="begin"/>
      </w:r>
      <w:r>
        <w:instrText xml:space="preserve"> PAGEREF _Toc378170573 \h </w:instrText>
      </w:r>
      <w:r w:rsidR="00F1601A">
        <w:fldChar w:fldCharType="separate"/>
      </w:r>
      <w:r>
        <w:t>53</w:t>
      </w:r>
      <w:r w:rsidR="00F1601A">
        <w:fldChar w:fldCharType="end"/>
      </w:r>
    </w:p>
    <w:p w:rsidR="007D5C27" w:rsidRDefault="007D5C27">
      <w:pPr>
        <w:pStyle w:val="TDC4"/>
        <w:rPr>
          <w:rFonts w:asciiTheme="minorHAnsi" w:eastAsiaTheme="minorEastAsia" w:hAnsiTheme="minorHAnsi" w:cstheme="minorBidi"/>
          <w:sz w:val="22"/>
          <w:szCs w:val="22"/>
        </w:rPr>
      </w:pPr>
      <w:r>
        <w:t>4.3.19.3</w:t>
      </w:r>
      <w:r>
        <w:rPr>
          <w:rFonts w:asciiTheme="minorHAnsi" w:eastAsiaTheme="minorEastAsia" w:hAnsiTheme="minorHAnsi" w:cstheme="minorBidi"/>
          <w:sz w:val="22"/>
          <w:szCs w:val="22"/>
        </w:rPr>
        <w:tab/>
      </w:r>
      <w:r>
        <w:t>Rodapé</w:t>
      </w:r>
      <w:r>
        <w:tab/>
      </w:r>
      <w:r w:rsidR="00F1601A">
        <w:fldChar w:fldCharType="begin"/>
      </w:r>
      <w:r>
        <w:instrText xml:space="preserve"> PAGEREF _Toc378170574 \h </w:instrText>
      </w:r>
      <w:r w:rsidR="00F1601A">
        <w:fldChar w:fldCharType="separate"/>
      </w:r>
      <w:r>
        <w:t>54</w:t>
      </w:r>
      <w:r w:rsidR="00F1601A">
        <w:fldChar w:fldCharType="end"/>
      </w:r>
    </w:p>
    <w:p w:rsidR="007D5C27" w:rsidRDefault="007D5C27">
      <w:pPr>
        <w:pStyle w:val="TDC3"/>
        <w:rPr>
          <w:rFonts w:asciiTheme="minorHAnsi" w:eastAsiaTheme="minorEastAsia" w:hAnsiTheme="minorHAnsi" w:cstheme="minorBidi"/>
          <w:sz w:val="22"/>
          <w:szCs w:val="22"/>
        </w:rPr>
      </w:pPr>
      <w:r>
        <w:t>4.3.20</w:t>
      </w:r>
      <w:r>
        <w:rPr>
          <w:rFonts w:asciiTheme="minorHAnsi" w:eastAsiaTheme="minorEastAsia" w:hAnsiTheme="minorHAnsi" w:cstheme="minorBidi"/>
          <w:sz w:val="22"/>
          <w:szCs w:val="22"/>
        </w:rPr>
        <w:tab/>
      </w:r>
      <w:r>
        <w:t>Operaciones de dinero (DI)</w:t>
      </w:r>
      <w:r>
        <w:tab/>
      </w:r>
      <w:r w:rsidR="00F1601A">
        <w:fldChar w:fldCharType="begin"/>
      </w:r>
      <w:r>
        <w:instrText xml:space="preserve"> PAGEREF _Toc378170575 \h </w:instrText>
      </w:r>
      <w:r w:rsidR="00F1601A">
        <w:fldChar w:fldCharType="separate"/>
      </w:r>
      <w:r>
        <w:t>54</w:t>
      </w:r>
      <w:r w:rsidR="00F1601A">
        <w:fldChar w:fldCharType="end"/>
      </w:r>
    </w:p>
    <w:p w:rsidR="007D5C27" w:rsidRDefault="007D5C27">
      <w:pPr>
        <w:pStyle w:val="TDC4"/>
        <w:rPr>
          <w:rFonts w:asciiTheme="minorHAnsi" w:eastAsiaTheme="minorEastAsia" w:hAnsiTheme="minorHAnsi" w:cstheme="minorBidi"/>
          <w:sz w:val="22"/>
          <w:szCs w:val="22"/>
        </w:rPr>
      </w:pPr>
      <w:r>
        <w:t>4.3.20.1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_Toc378170576 \h </w:instrText>
      </w:r>
      <w:r w:rsidR="00F1601A">
        <w:fldChar w:fldCharType="separate"/>
      </w:r>
      <w:r>
        <w:t>54</w:t>
      </w:r>
      <w:r w:rsidR="00F1601A">
        <w:fldChar w:fldCharType="end"/>
      </w:r>
    </w:p>
    <w:p w:rsidR="007D5C27" w:rsidRDefault="007D5C27">
      <w:pPr>
        <w:pStyle w:val="TDC4"/>
        <w:rPr>
          <w:rFonts w:asciiTheme="minorHAnsi" w:eastAsiaTheme="minorEastAsia" w:hAnsiTheme="minorHAnsi" w:cstheme="minorBidi"/>
          <w:sz w:val="22"/>
          <w:szCs w:val="22"/>
        </w:rPr>
      </w:pPr>
      <w:r>
        <w:t>4.3.20.2</w:t>
      </w:r>
      <w:r>
        <w:rPr>
          <w:rFonts w:asciiTheme="minorHAnsi" w:eastAsiaTheme="minorEastAsia" w:hAnsiTheme="minorHAnsi" w:cstheme="minorBidi"/>
          <w:sz w:val="22"/>
          <w:szCs w:val="22"/>
        </w:rPr>
        <w:tab/>
      </w:r>
      <w:r>
        <w:t>Detalhe</w:t>
      </w:r>
      <w:r>
        <w:tab/>
      </w:r>
      <w:r w:rsidR="00F1601A">
        <w:fldChar w:fldCharType="begin"/>
      </w:r>
      <w:r>
        <w:instrText xml:space="preserve"> PAGEREF _Toc378170577 \h </w:instrText>
      </w:r>
      <w:r w:rsidR="00F1601A">
        <w:fldChar w:fldCharType="separate"/>
      </w:r>
      <w:r>
        <w:t>54</w:t>
      </w:r>
      <w:r w:rsidR="00F1601A">
        <w:fldChar w:fldCharType="end"/>
      </w:r>
    </w:p>
    <w:p w:rsidR="007D5C27" w:rsidRDefault="007D5C27">
      <w:pPr>
        <w:pStyle w:val="TDC4"/>
        <w:rPr>
          <w:rFonts w:asciiTheme="minorHAnsi" w:eastAsiaTheme="minorEastAsia" w:hAnsiTheme="minorHAnsi" w:cstheme="minorBidi"/>
          <w:sz w:val="22"/>
          <w:szCs w:val="22"/>
        </w:rPr>
      </w:pPr>
      <w:r>
        <w:t>4.3.20.3</w:t>
      </w:r>
      <w:r>
        <w:rPr>
          <w:rFonts w:asciiTheme="minorHAnsi" w:eastAsiaTheme="minorEastAsia" w:hAnsiTheme="minorHAnsi" w:cstheme="minorBidi"/>
          <w:sz w:val="22"/>
          <w:szCs w:val="22"/>
        </w:rPr>
        <w:tab/>
      </w:r>
      <w:r>
        <w:t>Rodapé</w:t>
      </w:r>
      <w:r>
        <w:tab/>
      </w:r>
      <w:r w:rsidR="00F1601A">
        <w:fldChar w:fldCharType="begin"/>
      </w:r>
      <w:r>
        <w:instrText xml:space="preserve"> PAGEREF _Toc378170578 \h </w:instrText>
      </w:r>
      <w:r w:rsidR="00F1601A">
        <w:fldChar w:fldCharType="separate"/>
      </w:r>
      <w:r>
        <w:t>56</w:t>
      </w:r>
      <w:r w:rsidR="00F1601A">
        <w:fldChar w:fldCharType="end"/>
      </w:r>
    </w:p>
    <w:p w:rsidR="007D5C27" w:rsidRDefault="007D5C27">
      <w:pPr>
        <w:pStyle w:val="TDC3"/>
        <w:rPr>
          <w:rFonts w:asciiTheme="minorHAnsi" w:eastAsiaTheme="minorEastAsia" w:hAnsiTheme="minorHAnsi" w:cstheme="minorBidi"/>
          <w:sz w:val="22"/>
          <w:szCs w:val="22"/>
        </w:rPr>
      </w:pPr>
      <w:r>
        <w:t>4.3.21</w:t>
      </w:r>
      <w:r>
        <w:rPr>
          <w:rFonts w:asciiTheme="minorHAnsi" w:eastAsiaTheme="minorEastAsia" w:hAnsiTheme="minorHAnsi" w:cstheme="minorBidi"/>
          <w:sz w:val="22"/>
          <w:szCs w:val="22"/>
        </w:rPr>
        <w:tab/>
      </w:r>
      <w:r>
        <w:t>Formato de Cancelamientos (OC)</w:t>
      </w:r>
      <w:r>
        <w:tab/>
      </w:r>
      <w:r w:rsidR="00F1601A">
        <w:fldChar w:fldCharType="begin"/>
      </w:r>
      <w:r>
        <w:instrText xml:space="preserve"> PAGEREF _Toc378170579 \h </w:instrText>
      </w:r>
      <w:r w:rsidR="00F1601A">
        <w:fldChar w:fldCharType="separate"/>
      </w:r>
      <w:r>
        <w:t>56</w:t>
      </w:r>
      <w:r w:rsidR="00F1601A">
        <w:fldChar w:fldCharType="end"/>
      </w:r>
    </w:p>
    <w:p w:rsidR="007D5C27" w:rsidRDefault="007D5C27">
      <w:pPr>
        <w:pStyle w:val="TDC4"/>
        <w:rPr>
          <w:rFonts w:asciiTheme="minorHAnsi" w:eastAsiaTheme="minorEastAsia" w:hAnsiTheme="minorHAnsi" w:cstheme="minorBidi"/>
          <w:sz w:val="22"/>
          <w:szCs w:val="22"/>
        </w:rPr>
      </w:pPr>
      <w:r>
        <w:t>4.3.21.1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_Toc378170580 \h </w:instrText>
      </w:r>
      <w:r w:rsidR="00F1601A">
        <w:fldChar w:fldCharType="separate"/>
      </w:r>
      <w:r>
        <w:t>56</w:t>
      </w:r>
      <w:r w:rsidR="00F1601A">
        <w:fldChar w:fldCharType="end"/>
      </w:r>
    </w:p>
    <w:p w:rsidR="007D5C27" w:rsidRDefault="007D5C27">
      <w:pPr>
        <w:pStyle w:val="TDC4"/>
        <w:rPr>
          <w:rFonts w:asciiTheme="minorHAnsi" w:eastAsiaTheme="minorEastAsia" w:hAnsiTheme="minorHAnsi" w:cstheme="minorBidi"/>
          <w:sz w:val="22"/>
          <w:szCs w:val="22"/>
        </w:rPr>
      </w:pPr>
      <w:r>
        <w:t>4.3.21.2</w:t>
      </w:r>
      <w:r>
        <w:rPr>
          <w:rFonts w:asciiTheme="minorHAnsi" w:eastAsiaTheme="minorEastAsia" w:hAnsiTheme="minorHAnsi" w:cstheme="minorBidi"/>
          <w:sz w:val="22"/>
          <w:szCs w:val="22"/>
        </w:rPr>
        <w:tab/>
      </w:r>
      <w:r>
        <w:t>Rodapé</w:t>
      </w:r>
      <w:r>
        <w:tab/>
      </w:r>
      <w:r w:rsidR="00F1601A">
        <w:fldChar w:fldCharType="begin"/>
      </w:r>
      <w:r>
        <w:instrText xml:space="preserve"> PAGEREF _Toc378170581 \h </w:instrText>
      </w:r>
      <w:r w:rsidR="00F1601A">
        <w:fldChar w:fldCharType="separate"/>
      </w:r>
      <w:r>
        <w:t>60</w:t>
      </w:r>
      <w:r w:rsidR="00F1601A">
        <w:fldChar w:fldCharType="end"/>
      </w:r>
    </w:p>
    <w:p w:rsidR="007D5C27" w:rsidRDefault="007D5C27">
      <w:pPr>
        <w:pStyle w:val="TDC3"/>
        <w:rPr>
          <w:rFonts w:asciiTheme="minorHAnsi" w:eastAsiaTheme="minorEastAsia" w:hAnsiTheme="minorHAnsi" w:cstheme="minorBidi"/>
          <w:sz w:val="22"/>
          <w:szCs w:val="22"/>
        </w:rPr>
      </w:pPr>
      <w:r>
        <w:t>4.3.22</w:t>
      </w:r>
      <w:r>
        <w:rPr>
          <w:rFonts w:asciiTheme="minorHAnsi" w:eastAsiaTheme="minorEastAsia" w:hAnsiTheme="minorHAnsi" w:cstheme="minorBidi"/>
          <w:sz w:val="22"/>
          <w:szCs w:val="22"/>
        </w:rPr>
        <w:tab/>
      </w:r>
      <w:r>
        <w:t>Formato de Microarchivos de Lynx</w:t>
      </w:r>
      <w:r>
        <w:tab/>
      </w:r>
      <w:r w:rsidR="00F1601A">
        <w:fldChar w:fldCharType="begin"/>
      </w:r>
      <w:r>
        <w:instrText xml:space="preserve"> PAGEREF _Toc378170582 \h </w:instrText>
      </w:r>
      <w:r w:rsidR="00F1601A">
        <w:fldChar w:fldCharType="separate"/>
      </w:r>
      <w:r>
        <w:t>60</w:t>
      </w:r>
      <w:r w:rsidR="00F1601A">
        <w:fldChar w:fldCharType="end"/>
      </w:r>
    </w:p>
    <w:p w:rsidR="007D5C27" w:rsidRDefault="007D5C27">
      <w:pPr>
        <w:pStyle w:val="TDC3"/>
        <w:rPr>
          <w:rFonts w:asciiTheme="minorHAnsi" w:eastAsiaTheme="minorEastAsia" w:hAnsiTheme="minorHAnsi" w:cstheme="minorBidi"/>
          <w:sz w:val="22"/>
          <w:szCs w:val="22"/>
        </w:rPr>
      </w:pPr>
      <w:r>
        <w:t>4.3.23</w:t>
      </w:r>
      <w:r>
        <w:rPr>
          <w:rFonts w:asciiTheme="minorHAnsi" w:eastAsiaTheme="minorEastAsia" w:hAnsiTheme="minorHAnsi" w:cstheme="minorBidi"/>
          <w:sz w:val="22"/>
          <w:szCs w:val="22"/>
        </w:rPr>
        <w:tab/>
      </w:r>
      <w:r>
        <w:t>Formato de Microarchivos de e-Lynx</w:t>
      </w:r>
      <w:r>
        <w:tab/>
      </w:r>
      <w:r w:rsidR="00F1601A">
        <w:fldChar w:fldCharType="begin"/>
      </w:r>
      <w:r>
        <w:instrText xml:space="preserve"> PAGEREF _Toc378170583 \h </w:instrText>
      </w:r>
      <w:r w:rsidR="00F1601A">
        <w:fldChar w:fldCharType="separate"/>
      </w:r>
      <w:r>
        <w:t>65</w:t>
      </w:r>
      <w:r w:rsidR="00F1601A">
        <w:fldChar w:fldCharType="end"/>
      </w:r>
    </w:p>
    <w:p w:rsidR="007D5C27" w:rsidRDefault="007D5C27">
      <w:pPr>
        <w:pStyle w:val="TDC3"/>
        <w:rPr>
          <w:rFonts w:asciiTheme="minorHAnsi" w:eastAsiaTheme="minorEastAsia" w:hAnsiTheme="minorHAnsi" w:cstheme="minorBidi"/>
          <w:sz w:val="22"/>
          <w:szCs w:val="22"/>
        </w:rPr>
      </w:pPr>
      <w:r>
        <w:t>4.3.24</w:t>
      </w:r>
      <w:r>
        <w:rPr>
          <w:rFonts w:asciiTheme="minorHAnsi" w:eastAsiaTheme="minorEastAsia" w:hAnsiTheme="minorHAnsi" w:cstheme="minorBidi"/>
          <w:sz w:val="22"/>
          <w:szCs w:val="22"/>
        </w:rPr>
        <w:tab/>
      </w:r>
      <w:r>
        <w:t>Formato de Facturación e-Lynx</w:t>
      </w:r>
      <w:r>
        <w:tab/>
      </w:r>
      <w:r w:rsidR="00F1601A">
        <w:fldChar w:fldCharType="begin"/>
      </w:r>
      <w:r>
        <w:instrText xml:space="preserve"> PAGEREF _Toc378170584 \h </w:instrText>
      </w:r>
      <w:r w:rsidR="00F1601A">
        <w:fldChar w:fldCharType="separate"/>
      </w:r>
      <w:r>
        <w:t>66</w:t>
      </w:r>
      <w:r w:rsidR="00F1601A">
        <w:fldChar w:fldCharType="end"/>
      </w:r>
    </w:p>
    <w:p w:rsidR="007D5C27" w:rsidRDefault="007D5C27">
      <w:pPr>
        <w:pStyle w:val="TDC4"/>
        <w:rPr>
          <w:rFonts w:asciiTheme="minorHAnsi" w:eastAsiaTheme="minorEastAsia" w:hAnsiTheme="minorHAnsi" w:cstheme="minorBidi"/>
          <w:sz w:val="22"/>
          <w:szCs w:val="22"/>
        </w:rPr>
      </w:pPr>
      <w:r>
        <w:t>4.3.24.1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_Toc378170585 \h </w:instrText>
      </w:r>
      <w:r w:rsidR="00F1601A">
        <w:fldChar w:fldCharType="separate"/>
      </w:r>
      <w:r>
        <w:t>66</w:t>
      </w:r>
      <w:r w:rsidR="00F1601A">
        <w:fldChar w:fldCharType="end"/>
      </w:r>
    </w:p>
    <w:p w:rsidR="007D5C27" w:rsidRDefault="007D5C27">
      <w:pPr>
        <w:pStyle w:val="TDC4"/>
        <w:rPr>
          <w:rFonts w:asciiTheme="minorHAnsi" w:eastAsiaTheme="minorEastAsia" w:hAnsiTheme="minorHAnsi" w:cstheme="minorBidi"/>
          <w:sz w:val="22"/>
          <w:szCs w:val="22"/>
        </w:rPr>
      </w:pPr>
      <w:r>
        <w:t>4.3.24.2</w:t>
      </w:r>
      <w:r>
        <w:rPr>
          <w:rFonts w:asciiTheme="minorHAnsi" w:eastAsiaTheme="minorEastAsia" w:hAnsiTheme="minorHAnsi" w:cstheme="minorBidi"/>
          <w:sz w:val="22"/>
          <w:szCs w:val="22"/>
        </w:rPr>
        <w:tab/>
      </w:r>
      <w:r>
        <w:t>Detalhe</w:t>
      </w:r>
      <w:r>
        <w:tab/>
      </w:r>
      <w:r w:rsidR="00F1601A">
        <w:fldChar w:fldCharType="begin"/>
      </w:r>
      <w:r>
        <w:instrText xml:space="preserve"> PAGEREF _Toc378170586 \h </w:instrText>
      </w:r>
      <w:r w:rsidR="00F1601A">
        <w:fldChar w:fldCharType="separate"/>
      </w:r>
      <w:r>
        <w:t>66</w:t>
      </w:r>
      <w:r w:rsidR="00F1601A">
        <w:fldChar w:fldCharType="end"/>
      </w:r>
    </w:p>
    <w:p w:rsidR="007D5C27" w:rsidRDefault="007D5C27">
      <w:pPr>
        <w:pStyle w:val="TDC4"/>
        <w:rPr>
          <w:rFonts w:asciiTheme="minorHAnsi" w:eastAsiaTheme="minorEastAsia" w:hAnsiTheme="minorHAnsi" w:cstheme="minorBidi"/>
          <w:sz w:val="22"/>
          <w:szCs w:val="22"/>
        </w:rPr>
      </w:pPr>
      <w:r>
        <w:t>4.3.24.3</w:t>
      </w:r>
      <w:r>
        <w:rPr>
          <w:rFonts w:asciiTheme="minorHAnsi" w:eastAsiaTheme="minorEastAsia" w:hAnsiTheme="minorHAnsi" w:cstheme="minorBidi"/>
          <w:sz w:val="22"/>
          <w:szCs w:val="22"/>
        </w:rPr>
        <w:tab/>
      </w:r>
      <w:r>
        <w:t>Rodapé</w:t>
      </w:r>
      <w:r>
        <w:tab/>
      </w:r>
      <w:r w:rsidR="00F1601A">
        <w:fldChar w:fldCharType="begin"/>
      </w:r>
      <w:r>
        <w:instrText xml:space="preserve"> PAGEREF _Toc378170587 \h </w:instrText>
      </w:r>
      <w:r w:rsidR="00F1601A">
        <w:fldChar w:fldCharType="separate"/>
      </w:r>
      <w:r>
        <w:t>66</w:t>
      </w:r>
      <w:r w:rsidR="00F1601A">
        <w:fldChar w:fldCharType="end"/>
      </w:r>
    </w:p>
    <w:p w:rsidR="007D5C27" w:rsidRDefault="007D5C27">
      <w:pPr>
        <w:pStyle w:val="TDC3"/>
        <w:rPr>
          <w:rFonts w:asciiTheme="minorHAnsi" w:eastAsiaTheme="minorEastAsia" w:hAnsiTheme="minorHAnsi" w:cstheme="minorBidi"/>
          <w:sz w:val="22"/>
          <w:szCs w:val="22"/>
        </w:rPr>
      </w:pPr>
      <w:r>
        <w:t>4.3.25</w:t>
      </w:r>
      <w:r>
        <w:rPr>
          <w:rFonts w:asciiTheme="minorHAnsi" w:eastAsiaTheme="minorEastAsia" w:hAnsiTheme="minorHAnsi" w:cstheme="minorBidi"/>
          <w:sz w:val="22"/>
          <w:szCs w:val="22"/>
        </w:rPr>
        <w:tab/>
      </w:r>
      <w:r>
        <w:t>Formato de Fichero de Productos</w:t>
      </w:r>
      <w:r>
        <w:tab/>
      </w:r>
      <w:r w:rsidR="00F1601A">
        <w:fldChar w:fldCharType="begin"/>
      </w:r>
      <w:r>
        <w:instrText xml:space="preserve"> PAGEREF _Toc378170588 \h </w:instrText>
      </w:r>
      <w:r w:rsidR="00F1601A">
        <w:fldChar w:fldCharType="separate"/>
      </w:r>
      <w:r>
        <w:t>67</w:t>
      </w:r>
      <w:r w:rsidR="00F1601A">
        <w:fldChar w:fldCharType="end"/>
      </w:r>
    </w:p>
    <w:p w:rsidR="007D5C27" w:rsidRDefault="007D5C27">
      <w:pPr>
        <w:pStyle w:val="TDC4"/>
        <w:rPr>
          <w:rFonts w:asciiTheme="minorHAnsi" w:eastAsiaTheme="minorEastAsia" w:hAnsiTheme="minorHAnsi" w:cstheme="minorBidi"/>
          <w:sz w:val="22"/>
          <w:szCs w:val="22"/>
        </w:rPr>
      </w:pPr>
      <w:r>
        <w:t>4.3.25.1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_Toc378170589 \h </w:instrText>
      </w:r>
      <w:r w:rsidR="00F1601A">
        <w:fldChar w:fldCharType="separate"/>
      </w:r>
      <w:r>
        <w:t>67</w:t>
      </w:r>
      <w:r w:rsidR="00F1601A">
        <w:fldChar w:fldCharType="end"/>
      </w:r>
    </w:p>
    <w:p w:rsidR="007D5C27" w:rsidRDefault="007D5C27">
      <w:pPr>
        <w:pStyle w:val="TDC4"/>
        <w:rPr>
          <w:rFonts w:asciiTheme="minorHAnsi" w:eastAsiaTheme="minorEastAsia" w:hAnsiTheme="minorHAnsi" w:cstheme="minorBidi"/>
          <w:sz w:val="22"/>
          <w:szCs w:val="22"/>
        </w:rPr>
      </w:pPr>
      <w:r>
        <w:t>4.3.25.2</w:t>
      </w:r>
      <w:r>
        <w:rPr>
          <w:rFonts w:asciiTheme="minorHAnsi" w:eastAsiaTheme="minorEastAsia" w:hAnsiTheme="minorHAnsi" w:cstheme="minorBidi"/>
          <w:sz w:val="22"/>
          <w:szCs w:val="22"/>
        </w:rPr>
        <w:tab/>
      </w:r>
      <w:r>
        <w:t>Detalhe</w:t>
      </w:r>
      <w:r>
        <w:tab/>
      </w:r>
      <w:r w:rsidR="00F1601A">
        <w:fldChar w:fldCharType="begin"/>
      </w:r>
      <w:r>
        <w:instrText xml:space="preserve"> PAGEREF _Toc378170590 \h </w:instrText>
      </w:r>
      <w:r w:rsidR="00F1601A">
        <w:fldChar w:fldCharType="separate"/>
      </w:r>
      <w:r>
        <w:t>67</w:t>
      </w:r>
      <w:r w:rsidR="00F1601A">
        <w:fldChar w:fldCharType="end"/>
      </w:r>
    </w:p>
    <w:p w:rsidR="007D5C27" w:rsidRDefault="007D5C27">
      <w:pPr>
        <w:pStyle w:val="TDC4"/>
        <w:rPr>
          <w:rFonts w:asciiTheme="minorHAnsi" w:eastAsiaTheme="minorEastAsia" w:hAnsiTheme="minorHAnsi" w:cstheme="minorBidi"/>
          <w:sz w:val="22"/>
          <w:szCs w:val="22"/>
        </w:rPr>
      </w:pPr>
      <w:r>
        <w:t>4.3.25.3</w:t>
      </w:r>
      <w:r>
        <w:rPr>
          <w:rFonts w:asciiTheme="minorHAnsi" w:eastAsiaTheme="minorEastAsia" w:hAnsiTheme="minorHAnsi" w:cstheme="minorBidi"/>
          <w:sz w:val="22"/>
          <w:szCs w:val="22"/>
        </w:rPr>
        <w:tab/>
      </w:r>
      <w:r>
        <w:t>Rodapé</w:t>
      </w:r>
      <w:r>
        <w:tab/>
      </w:r>
      <w:r w:rsidR="00F1601A">
        <w:fldChar w:fldCharType="begin"/>
      </w:r>
      <w:r>
        <w:instrText xml:space="preserve"> PAGEREF _Toc378170591 \h </w:instrText>
      </w:r>
      <w:r w:rsidR="00F1601A">
        <w:fldChar w:fldCharType="separate"/>
      </w:r>
      <w:r>
        <w:t>67</w:t>
      </w:r>
      <w:r w:rsidR="00F1601A">
        <w:fldChar w:fldCharType="end"/>
      </w:r>
    </w:p>
    <w:p w:rsidR="007D5C27" w:rsidRDefault="007D5C27">
      <w:pPr>
        <w:pStyle w:val="TDC3"/>
        <w:rPr>
          <w:rFonts w:asciiTheme="minorHAnsi" w:eastAsiaTheme="minorEastAsia" w:hAnsiTheme="minorHAnsi" w:cstheme="minorBidi"/>
          <w:sz w:val="22"/>
          <w:szCs w:val="22"/>
        </w:rPr>
      </w:pPr>
      <w:r>
        <w:t>4.3.26</w:t>
      </w:r>
      <w:r>
        <w:rPr>
          <w:rFonts w:asciiTheme="minorHAnsi" w:eastAsiaTheme="minorEastAsia" w:hAnsiTheme="minorHAnsi" w:cstheme="minorBidi"/>
          <w:sz w:val="22"/>
          <w:szCs w:val="22"/>
        </w:rPr>
        <w:tab/>
      </w:r>
      <w:r>
        <w:t>Formato de Fichero de Eventos de Comercio</w:t>
      </w:r>
      <w:r>
        <w:tab/>
      </w:r>
      <w:r w:rsidR="00F1601A">
        <w:fldChar w:fldCharType="begin"/>
      </w:r>
      <w:r>
        <w:instrText xml:space="preserve"> PAGEREF _Toc378170592 \h </w:instrText>
      </w:r>
      <w:r w:rsidR="00F1601A">
        <w:fldChar w:fldCharType="separate"/>
      </w:r>
      <w:r>
        <w:t>68</w:t>
      </w:r>
      <w:r w:rsidR="00F1601A">
        <w:fldChar w:fldCharType="end"/>
      </w:r>
    </w:p>
    <w:p w:rsidR="007D5C27" w:rsidRDefault="007D5C27">
      <w:pPr>
        <w:pStyle w:val="TDC4"/>
        <w:rPr>
          <w:rFonts w:asciiTheme="minorHAnsi" w:eastAsiaTheme="minorEastAsia" w:hAnsiTheme="minorHAnsi" w:cstheme="minorBidi"/>
          <w:sz w:val="22"/>
          <w:szCs w:val="22"/>
        </w:rPr>
      </w:pPr>
      <w:r>
        <w:t>4.3.26.1</w:t>
      </w:r>
      <w:r>
        <w:rPr>
          <w:rFonts w:asciiTheme="minorHAnsi" w:eastAsiaTheme="minorEastAsia" w:hAnsiTheme="minorHAnsi" w:cstheme="minorBidi"/>
          <w:sz w:val="22"/>
          <w:szCs w:val="22"/>
        </w:rPr>
        <w:tab/>
      </w:r>
      <w:r>
        <w:t>Cabeçalho</w:t>
      </w:r>
      <w:r>
        <w:tab/>
      </w:r>
      <w:r w:rsidR="00F1601A">
        <w:fldChar w:fldCharType="begin"/>
      </w:r>
      <w:r>
        <w:instrText xml:space="preserve"> PAGEREF _Toc378170593 \h </w:instrText>
      </w:r>
      <w:r w:rsidR="00F1601A">
        <w:fldChar w:fldCharType="separate"/>
      </w:r>
      <w:r>
        <w:t>68</w:t>
      </w:r>
      <w:r w:rsidR="00F1601A">
        <w:fldChar w:fldCharType="end"/>
      </w:r>
    </w:p>
    <w:p w:rsidR="007D5C27" w:rsidRDefault="007D5C27">
      <w:pPr>
        <w:pStyle w:val="TDC4"/>
        <w:rPr>
          <w:rFonts w:asciiTheme="minorHAnsi" w:eastAsiaTheme="minorEastAsia" w:hAnsiTheme="minorHAnsi" w:cstheme="minorBidi"/>
          <w:sz w:val="22"/>
          <w:szCs w:val="22"/>
        </w:rPr>
      </w:pPr>
      <w:r>
        <w:lastRenderedPageBreak/>
        <w:t>4.3.26.2</w:t>
      </w:r>
      <w:r>
        <w:rPr>
          <w:rFonts w:asciiTheme="minorHAnsi" w:eastAsiaTheme="minorEastAsia" w:hAnsiTheme="minorHAnsi" w:cstheme="minorBidi"/>
          <w:sz w:val="22"/>
          <w:szCs w:val="22"/>
        </w:rPr>
        <w:tab/>
      </w:r>
      <w:r>
        <w:t>Detalhe</w:t>
      </w:r>
      <w:r>
        <w:tab/>
      </w:r>
      <w:r w:rsidR="00F1601A">
        <w:fldChar w:fldCharType="begin"/>
      </w:r>
      <w:r>
        <w:instrText xml:space="preserve"> PAGEREF _Toc378170594 \h </w:instrText>
      </w:r>
      <w:r w:rsidR="00F1601A">
        <w:fldChar w:fldCharType="separate"/>
      </w:r>
      <w:r>
        <w:t>68</w:t>
      </w:r>
      <w:r w:rsidR="00F1601A">
        <w:fldChar w:fldCharType="end"/>
      </w:r>
    </w:p>
    <w:p w:rsidR="007D5C27" w:rsidRDefault="007D5C27">
      <w:pPr>
        <w:pStyle w:val="TDC4"/>
        <w:rPr>
          <w:rFonts w:asciiTheme="minorHAnsi" w:eastAsiaTheme="minorEastAsia" w:hAnsiTheme="minorHAnsi" w:cstheme="minorBidi"/>
          <w:sz w:val="22"/>
          <w:szCs w:val="22"/>
        </w:rPr>
      </w:pPr>
      <w:r>
        <w:t>4.3.26.3</w:t>
      </w:r>
      <w:r>
        <w:rPr>
          <w:rFonts w:asciiTheme="minorHAnsi" w:eastAsiaTheme="minorEastAsia" w:hAnsiTheme="minorHAnsi" w:cstheme="minorBidi"/>
          <w:sz w:val="22"/>
          <w:szCs w:val="22"/>
        </w:rPr>
        <w:tab/>
      </w:r>
      <w:r>
        <w:t>Rodapé</w:t>
      </w:r>
      <w:r>
        <w:tab/>
      </w:r>
      <w:r w:rsidR="00F1601A">
        <w:fldChar w:fldCharType="begin"/>
      </w:r>
      <w:r>
        <w:instrText xml:space="preserve"> PAGEREF _Toc378170595 \h </w:instrText>
      </w:r>
      <w:r w:rsidR="00F1601A">
        <w:fldChar w:fldCharType="separate"/>
      </w:r>
      <w:r>
        <w:t>68</w:t>
      </w:r>
      <w:r w:rsidR="00F1601A">
        <w:fldChar w:fldCharType="end"/>
      </w:r>
    </w:p>
    <w:p w:rsidR="007D5C27" w:rsidRDefault="007D5C27">
      <w:pPr>
        <w:pStyle w:val="TDC3"/>
        <w:rPr>
          <w:rFonts w:asciiTheme="minorHAnsi" w:eastAsiaTheme="minorEastAsia" w:hAnsiTheme="minorHAnsi" w:cstheme="minorBidi"/>
          <w:sz w:val="22"/>
          <w:szCs w:val="22"/>
        </w:rPr>
      </w:pPr>
      <w:r>
        <w:t>4.3.27</w:t>
      </w:r>
      <w:r>
        <w:rPr>
          <w:rFonts w:asciiTheme="minorHAnsi" w:eastAsiaTheme="minorEastAsia" w:hAnsiTheme="minorHAnsi" w:cstheme="minorBidi"/>
          <w:sz w:val="22"/>
          <w:szCs w:val="22"/>
        </w:rPr>
        <w:tab/>
      </w:r>
      <w:r>
        <w:t>Formato de fichero de alertas de emisor</w:t>
      </w:r>
      <w:r>
        <w:tab/>
      </w:r>
      <w:r w:rsidR="00F1601A">
        <w:fldChar w:fldCharType="begin"/>
      </w:r>
      <w:r>
        <w:instrText xml:space="preserve"> PAGEREF _Toc378170596 \h </w:instrText>
      </w:r>
      <w:r w:rsidR="00F1601A">
        <w:fldChar w:fldCharType="separate"/>
      </w:r>
      <w:r>
        <w:t>68</w:t>
      </w:r>
      <w:r w:rsidR="00F1601A">
        <w:fldChar w:fldCharType="end"/>
      </w:r>
    </w:p>
    <w:p w:rsidR="007D5C27" w:rsidRDefault="007D5C27">
      <w:pPr>
        <w:pStyle w:val="TDC3"/>
        <w:rPr>
          <w:rFonts w:asciiTheme="minorHAnsi" w:eastAsiaTheme="minorEastAsia" w:hAnsiTheme="minorHAnsi" w:cstheme="minorBidi"/>
          <w:sz w:val="22"/>
          <w:szCs w:val="22"/>
        </w:rPr>
      </w:pPr>
      <w:r>
        <w:t>4.3.28</w:t>
      </w:r>
      <w:r>
        <w:rPr>
          <w:rFonts w:asciiTheme="minorHAnsi" w:eastAsiaTheme="minorEastAsia" w:hAnsiTheme="minorHAnsi" w:cstheme="minorBidi"/>
          <w:sz w:val="22"/>
          <w:szCs w:val="22"/>
        </w:rPr>
        <w:tab/>
      </w:r>
      <w:r>
        <w:t>Formato de Lynx-listado, alertas de tarjetas de test</w:t>
      </w:r>
      <w:r>
        <w:tab/>
      </w:r>
      <w:r w:rsidR="00F1601A">
        <w:fldChar w:fldCharType="begin"/>
      </w:r>
      <w:r>
        <w:instrText xml:space="preserve"> PAGEREF _Toc378170597 \h </w:instrText>
      </w:r>
      <w:r w:rsidR="00F1601A">
        <w:fldChar w:fldCharType="separate"/>
      </w:r>
      <w:r>
        <w:t>73</w:t>
      </w:r>
      <w:r w:rsidR="00F1601A">
        <w:fldChar w:fldCharType="end"/>
      </w:r>
    </w:p>
    <w:p w:rsidR="007D5C27" w:rsidRDefault="007D5C27">
      <w:pPr>
        <w:pStyle w:val="TDC3"/>
        <w:rPr>
          <w:rFonts w:asciiTheme="minorHAnsi" w:eastAsiaTheme="minorEastAsia" w:hAnsiTheme="minorHAnsi" w:cstheme="minorBidi"/>
          <w:sz w:val="22"/>
          <w:szCs w:val="22"/>
        </w:rPr>
      </w:pPr>
      <w:r>
        <w:t>4.3.29</w:t>
      </w:r>
      <w:r>
        <w:rPr>
          <w:rFonts w:asciiTheme="minorHAnsi" w:eastAsiaTheme="minorEastAsia" w:hAnsiTheme="minorHAnsi" w:cstheme="minorBidi"/>
          <w:sz w:val="22"/>
          <w:szCs w:val="22"/>
        </w:rPr>
        <w:tab/>
      </w:r>
      <w:r>
        <w:t>Formato de marcas de tiempo</w:t>
      </w:r>
      <w:r>
        <w:tab/>
      </w:r>
      <w:r w:rsidR="00F1601A">
        <w:fldChar w:fldCharType="begin"/>
      </w:r>
      <w:r>
        <w:instrText xml:space="preserve"> PAGEREF _Toc378170598 \h </w:instrText>
      </w:r>
      <w:r w:rsidR="00F1601A">
        <w:fldChar w:fldCharType="separate"/>
      </w:r>
      <w:r>
        <w:t>74</w:t>
      </w:r>
      <w:r w:rsidR="00F1601A">
        <w:fldChar w:fldCharType="end"/>
      </w:r>
    </w:p>
    <w:p w:rsidR="007D5C27" w:rsidRDefault="007D5C27">
      <w:pPr>
        <w:pStyle w:val="TDC1"/>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Tablas de Datos</w:t>
      </w:r>
      <w:r>
        <w:tab/>
      </w:r>
      <w:r w:rsidR="00F1601A">
        <w:fldChar w:fldCharType="begin"/>
      </w:r>
      <w:r>
        <w:instrText xml:space="preserve"> PAGEREF _Toc378170599 \h </w:instrText>
      </w:r>
      <w:r w:rsidR="00F1601A">
        <w:fldChar w:fldCharType="separate"/>
      </w:r>
      <w:r>
        <w:t>75</w:t>
      </w:r>
      <w:r w:rsidR="00F1601A">
        <w:fldChar w:fldCharType="end"/>
      </w:r>
    </w:p>
    <w:p w:rsidR="007D5C27" w:rsidRDefault="007D5C27">
      <w:pPr>
        <w:pStyle w:val="TD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Códigos de Respuesta</w:t>
      </w:r>
      <w:r>
        <w:tab/>
      </w:r>
      <w:r w:rsidR="00F1601A">
        <w:fldChar w:fldCharType="begin"/>
      </w:r>
      <w:r>
        <w:instrText xml:space="preserve"> PAGEREF _Toc378170600 \h </w:instrText>
      </w:r>
      <w:r w:rsidR="00F1601A">
        <w:fldChar w:fldCharType="separate"/>
      </w:r>
      <w:r>
        <w:t>75</w:t>
      </w:r>
      <w:r w:rsidR="00F1601A">
        <w:fldChar w:fldCharType="end"/>
      </w:r>
    </w:p>
    <w:p w:rsidR="007D5C27" w:rsidRDefault="007D5C27">
      <w:pPr>
        <w:pStyle w:val="TD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Tabla 2: POS Condition Code</w:t>
      </w:r>
      <w:r>
        <w:tab/>
      </w:r>
      <w:r w:rsidR="00F1601A">
        <w:fldChar w:fldCharType="begin"/>
      </w:r>
      <w:r>
        <w:instrText xml:space="preserve"> PAGEREF _Toc378170601 \h </w:instrText>
      </w:r>
      <w:r w:rsidR="00F1601A">
        <w:fldChar w:fldCharType="separate"/>
      </w:r>
      <w:r>
        <w:t>83</w:t>
      </w:r>
      <w:r w:rsidR="00F1601A">
        <w:fldChar w:fldCharType="end"/>
      </w:r>
    </w:p>
    <w:p w:rsidR="007D5C27" w:rsidRDefault="007D5C27">
      <w:pPr>
        <w:pStyle w:val="TD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Tabla 3: Modo de Entrada</w:t>
      </w:r>
      <w:r>
        <w:tab/>
      </w:r>
      <w:r w:rsidR="00F1601A">
        <w:fldChar w:fldCharType="begin"/>
      </w:r>
      <w:r>
        <w:instrText xml:space="preserve"> PAGEREF _Toc378170602 \h </w:instrText>
      </w:r>
      <w:r w:rsidR="00F1601A">
        <w:fldChar w:fldCharType="separate"/>
      </w:r>
      <w:r>
        <w:t>83</w:t>
      </w:r>
      <w:r w:rsidR="00F1601A">
        <w:fldChar w:fldCharType="end"/>
      </w:r>
    </w:p>
    <w:p w:rsidR="007D5C27" w:rsidRDefault="007D5C27">
      <w:pPr>
        <w:pStyle w:val="TD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Tabla 4: Capacidad del terminal</w:t>
      </w:r>
      <w:r>
        <w:tab/>
      </w:r>
      <w:r w:rsidR="00F1601A">
        <w:fldChar w:fldCharType="begin"/>
      </w:r>
      <w:r>
        <w:instrText xml:space="preserve"> PAGEREF _Toc378170603 \h </w:instrText>
      </w:r>
      <w:r w:rsidR="00F1601A">
        <w:fldChar w:fldCharType="separate"/>
      </w:r>
      <w:r>
        <w:t>84</w:t>
      </w:r>
      <w:r w:rsidR="00F1601A">
        <w:fldChar w:fldCharType="end"/>
      </w:r>
    </w:p>
    <w:p w:rsidR="007D5C27" w:rsidRDefault="007D5C27">
      <w:pPr>
        <w:pStyle w:val="TD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Tabla 5: Parcelado</w:t>
      </w:r>
      <w:r>
        <w:tab/>
      </w:r>
      <w:r w:rsidR="00F1601A">
        <w:fldChar w:fldCharType="begin"/>
      </w:r>
      <w:r>
        <w:instrText xml:space="preserve"> PAGEREF _Toc378170604 \h </w:instrText>
      </w:r>
      <w:r w:rsidR="00F1601A">
        <w:fldChar w:fldCharType="separate"/>
      </w:r>
      <w:r>
        <w:t>84</w:t>
      </w:r>
      <w:r w:rsidR="00F1601A">
        <w:fldChar w:fldCharType="end"/>
      </w:r>
    </w:p>
    <w:p w:rsidR="007D5C27" w:rsidRDefault="007D5C27">
      <w:pPr>
        <w:pStyle w:val="TDC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Tabla 6: Senha</w:t>
      </w:r>
      <w:r>
        <w:tab/>
      </w:r>
      <w:r w:rsidR="00F1601A">
        <w:fldChar w:fldCharType="begin"/>
      </w:r>
      <w:r>
        <w:instrText xml:space="preserve"> PAGEREF _Toc378170605 \h </w:instrText>
      </w:r>
      <w:r w:rsidR="00F1601A">
        <w:fldChar w:fldCharType="separate"/>
      </w:r>
      <w:r>
        <w:t>84</w:t>
      </w:r>
      <w:r w:rsidR="00F1601A">
        <w:fldChar w:fldCharType="end"/>
      </w:r>
    </w:p>
    <w:p w:rsidR="007D5C27" w:rsidRDefault="007D5C27">
      <w:pPr>
        <w:pStyle w:val="TDC2"/>
        <w:rPr>
          <w:rFonts w:asciiTheme="minorHAnsi" w:eastAsiaTheme="minorEastAsia" w:hAnsiTheme="minorHAnsi" w:cstheme="minorBidi"/>
          <w:sz w:val="22"/>
          <w:szCs w:val="22"/>
        </w:rPr>
      </w:pPr>
      <w:r>
        <w:t>5.7</w:t>
      </w:r>
      <w:r>
        <w:rPr>
          <w:rFonts w:asciiTheme="minorHAnsi" w:eastAsiaTheme="minorEastAsia" w:hAnsiTheme="minorHAnsi" w:cstheme="minorBidi"/>
          <w:sz w:val="22"/>
          <w:szCs w:val="22"/>
        </w:rPr>
        <w:tab/>
      </w:r>
      <w:r>
        <w:t>Tabla 7: CVV2</w:t>
      </w:r>
      <w:r>
        <w:tab/>
      </w:r>
      <w:r w:rsidR="00F1601A">
        <w:fldChar w:fldCharType="begin"/>
      </w:r>
      <w:r>
        <w:instrText xml:space="preserve"> PAGEREF _Toc378170606 \h </w:instrText>
      </w:r>
      <w:r w:rsidR="00F1601A">
        <w:fldChar w:fldCharType="separate"/>
      </w:r>
      <w:r>
        <w:t>84</w:t>
      </w:r>
      <w:r w:rsidR="00F1601A">
        <w:fldChar w:fldCharType="end"/>
      </w:r>
    </w:p>
    <w:p w:rsidR="007D5C27" w:rsidRDefault="007D5C27">
      <w:pPr>
        <w:pStyle w:val="TDC2"/>
        <w:rPr>
          <w:rFonts w:asciiTheme="minorHAnsi" w:eastAsiaTheme="minorEastAsia" w:hAnsiTheme="minorHAnsi" w:cstheme="minorBidi"/>
          <w:sz w:val="22"/>
          <w:szCs w:val="22"/>
        </w:rPr>
      </w:pPr>
      <w:r>
        <w:t>5.8</w:t>
      </w:r>
      <w:r>
        <w:rPr>
          <w:rFonts w:asciiTheme="minorHAnsi" w:eastAsiaTheme="minorEastAsia" w:hAnsiTheme="minorHAnsi" w:cstheme="minorBidi"/>
          <w:sz w:val="22"/>
          <w:szCs w:val="22"/>
        </w:rPr>
        <w:tab/>
      </w:r>
      <w:r>
        <w:t>Tabla 9: Origen de Autorización</w:t>
      </w:r>
      <w:r>
        <w:tab/>
      </w:r>
      <w:r w:rsidR="00F1601A">
        <w:fldChar w:fldCharType="begin"/>
      </w:r>
      <w:r>
        <w:instrText xml:space="preserve"> PAGEREF _Toc378170607 \h </w:instrText>
      </w:r>
      <w:r w:rsidR="00F1601A">
        <w:fldChar w:fldCharType="separate"/>
      </w:r>
      <w:r>
        <w:t>85</w:t>
      </w:r>
      <w:r w:rsidR="00F1601A">
        <w:fldChar w:fldCharType="end"/>
      </w:r>
    </w:p>
    <w:p w:rsidR="007D5C27" w:rsidRDefault="007D5C27">
      <w:pPr>
        <w:pStyle w:val="TDC2"/>
        <w:rPr>
          <w:rFonts w:asciiTheme="minorHAnsi" w:eastAsiaTheme="minorEastAsia" w:hAnsiTheme="minorHAnsi" w:cstheme="minorBidi"/>
          <w:sz w:val="22"/>
          <w:szCs w:val="22"/>
        </w:rPr>
      </w:pPr>
      <w:r>
        <w:t>5.9</w:t>
      </w:r>
      <w:r>
        <w:rPr>
          <w:rFonts w:asciiTheme="minorHAnsi" w:eastAsiaTheme="minorEastAsia" w:hAnsiTheme="minorHAnsi" w:cstheme="minorBidi"/>
          <w:sz w:val="22"/>
          <w:szCs w:val="22"/>
        </w:rPr>
        <w:tab/>
      </w:r>
      <w:r>
        <w:t>Tabla 10: Tipos fraude</w:t>
      </w:r>
      <w:r>
        <w:tab/>
      </w:r>
      <w:r w:rsidR="00F1601A">
        <w:fldChar w:fldCharType="begin"/>
      </w:r>
      <w:r>
        <w:instrText xml:space="preserve"> PAGEREF _Toc378170608 \h </w:instrText>
      </w:r>
      <w:r w:rsidR="00F1601A">
        <w:fldChar w:fldCharType="separate"/>
      </w:r>
      <w:r>
        <w:t>85</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5.10</w:t>
      </w:r>
      <w:r>
        <w:rPr>
          <w:rFonts w:asciiTheme="minorHAnsi" w:eastAsiaTheme="minorEastAsia" w:hAnsiTheme="minorHAnsi" w:cstheme="minorBidi"/>
          <w:sz w:val="22"/>
          <w:szCs w:val="22"/>
        </w:rPr>
        <w:tab/>
      </w:r>
      <w:r>
        <w:t>Tabla 11: Grupos de Special Handling</w:t>
      </w:r>
      <w:r>
        <w:tab/>
      </w:r>
      <w:r w:rsidR="00F1601A">
        <w:fldChar w:fldCharType="begin"/>
      </w:r>
      <w:r>
        <w:instrText xml:space="preserve"> PAGEREF _Toc378170609 \h </w:instrText>
      </w:r>
      <w:r w:rsidR="00F1601A">
        <w:fldChar w:fldCharType="separate"/>
      </w:r>
      <w:r>
        <w:t>86</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Tabla 12: UF</w:t>
      </w:r>
      <w:r>
        <w:tab/>
      </w:r>
      <w:r w:rsidR="00F1601A">
        <w:fldChar w:fldCharType="begin"/>
      </w:r>
      <w:r>
        <w:instrText xml:space="preserve"> PAGEREF _Toc378170610 \h </w:instrText>
      </w:r>
      <w:r w:rsidR="00F1601A">
        <w:fldChar w:fldCharType="separate"/>
      </w:r>
      <w:r>
        <w:t>88</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Tabla 13: Razones de Chargeback</w:t>
      </w:r>
      <w:r>
        <w:tab/>
      </w:r>
      <w:r w:rsidR="00F1601A">
        <w:fldChar w:fldCharType="begin"/>
      </w:r>
      <w:r>
        <w:instrText xml:space="preserve"> PAGEREF _Toc378170611 \h </w:instrText>
      </w:r>
      <w:r w:rsidR="00F1601A">
        <w:fldChar w:fldCharType="separate"/>
      </w:r>
      <w:r>
        <w:t>89</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Tabla 14: Razones de Solicitud de copia</w:t>
      </w:r>
      <w:r>
        <w:tab/>
      </w:r>
      <w:r w:rsidR="00F1601A">
        <w:fldChar w:fldCharType="begin"/>
      </w:r>
      <w:r>
        <w:instrText xml:space="preserve"> PAGEREF _Toc378170612 \h </w:instrText>
      </w:r>
      <w:r w:rsidR="00F1601A">
        <w:fldChar w:fldCharType="separate"/>
      </w:r>
      <w:r>
        <w:t>90</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Tabla 15: Código de servicio</w:t>
      </w:r>
      <w:r>
        <w:tab/>
      </w:r>
      <w:r w:rsidR="00F1601A">
        <w:fldChar w:fldCharType="begin"/>
      </w:r>
      <w:r>
        <w:instrText xml:space="preserve"> PAGEREF _Toc378170613 \h </w:instrText>
      </w:r>
      <w:r w:rsidR="00F1601A">
        <w:fldChar w:fldCharType="separate"/>
      </w:r>
      <w:r>
        <w:t>91</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Tabla 16: Quem respondeu</w:t>
      </w:r>
      <w:r>
        <w:tab/>
      </w:r>
      <w:r w:rsidR="00F1601A">
        <w:fldChar w:fldCharType="begin"/>
      </w:r>
      <w:r>
        <w:instrText xml:space="preserve"> PAGEREF _Toc378170614 \h </w:instrText>
      </w:r>
      <w:r w:rsidR="00F1601A">
        <w:fldChar w:fldCharType="separate"/>
      </w:r>
      <w:r>
        <w:t>91</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Tabla 17: ECI/VBV</w:t>
      </w:r>
      <w:r>
        <w:tab/>
      </w:r>
      <w:r w:rsidR="00F1601A">
        <w:fldChar w:fldCharType="begin"/>
      </w:r>
      <w:r>
        <w:instrText xml:space="preserve"> PAGEREF _Toc378170615 \h </w:instrText>
      </w:r>
      <w:r w:rsidR="00F1601A">
        <w:fldChar w:fldCharType="separate"/>
      </w:r>
      <w:r>
        <w:t>93</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Tabla 18: Crédito/Débito</w:t>
      </w:r>
      <w:r>
        <w:tab/>
      </w:r>
      <w:r w:rsidR="00F1601A">
        <w:fldChar w:fldCharType="begin"/>
      </w:r>
      <w:r>
        <w:instrText xml:space="preserve"> PAGEREF _Toc378170616 \h </w:instrText>
      </w:r>
      <w:r w:rsidR="00F1601A">
        <w:fldChar w:fldCharType="separate"/>
      </w:r>
      <w:r>
        <w:t>93</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Tabla 19: Fallback</w:t>
      </w:r>
      <w:r>
        <w:tab/>
      </w:r>
      <w:r w:rsidR="00F1601A">
        <w:fldChar w:fldCharType="begin"/>
      </w:r>
      <w:r>
        <w:instrText xml:space="preserve"> PAGEREF _Toc378170617 \h </w:instrText>
      </w:r>
      <w:r w:rsidR="00F1601A">
        <w:fldChar w:fldCharType="separate"/>
      </w:r>
      <w:r>
        <w:t>94</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Tabla 20: CAM</w:t>
      </w:r>
      <w:r>
        <w:tab/>
      </w:r>
      <w:r w:rsidR="00F1601A">
        <w:fldChar w:fldCharType="begin"/>
      </w:r>
      <w:r>
        <w:instrText xml:space="preserve"> PAGEREF _Toc378170618 \h </w:instrText>
      </w:r>
      <w:r w:rsidR="00F1601A">
        <w:fldChar w:fldCharType="separate"/>
      </w:r>
      <w:r>
        <w:t>94</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5.20</w:t>
      </w:r>
      <w:r>
        <w:rPr>
          <w:rFonts w:asciiTheme="minorHAnsi" w:eastAsiaTheme="minorEastAsia" w:hAnsiTheme="minorHAnsi" w:cstheme="minorBidi"/>
          <w:sz w:val="22"/>
          <w:szCs w:val="22"/>
        </w:rPr>
        <w:tab/>
      </w:r>
      <w:r>
        <w:t>Tabla 21: CDC</w:t>
      </w:r>
      <w:r>
        <w:tab/>
      </w:r>
      <w:r w:rsidR="00F1601A">
        <w:fldChar w:fldCharType="begin"/>
      </w:r>
      <w:r>
        <w:instrText xml:space="preserve"> PAGEREF _Toc378170619 \h </w:instrText>
      </w:r>
      <w:r w:rsidR="00F1601A">
        <w:fldChar w:fldCharType="separate"/>
      </w:r>
      <w:r>
        <w:t>94</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lastRenderedPageBreak/>
        <w:t>5.21</w:t>
      </w:r>
      <w:r>
        <w:rPr>
          <w:rFonts w:asciiTheme="minorHAnsi" w:eastAsiaTheme="minorEastAsia" w:hAnsiTheme="minorHAnsi" w:cstheme="minorBidi"/>
          <w:sz w:val="22"/>
          <w:szCs w:val="22"/>
        </w:rPr>
        <w:tab/>
      </w:r>
      <w:r>
        <w:t>Tabla 22: Conversión entre códigos de país alfabético a numérico</w:t>
      </w:r>
      <w:r>
        <w:tab/>
      </w:r>
      <w:r w:rsidR="00F1601A">
        <w:fldChar w:fldCharType="begin"/>
      </w:r>
      <w:r>
        <w:instrText xml:space="preserve"> PAGEREF _Toc378170620 \h </w:instrText>
      </w:r>
      <w:r w:rsidR="00F1601A">
        <w:fldChar w:fldCharType="separate"/>
      </w:r>
      <w:r>
        <w:t>94</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Tabla 23: Medio de pagamento</w:t>
      </w:r>
      <w:r>
        <w:tab/>
      </w:r>
      <w:r w:rsidR="00F1601A">
        <w:fldChar w:fldCharType="begin"/>
      </w:r>
      <w:r>
        <w:instrText xml:space="preserve"> PAGEREF _Toc378170621 \h </w:instrText>
      </w:r>
      <w:r w:rsidR="00F1601A">
        <w:fldChar w:fldCharType="separate"/>
      </w:r>
      <w:r>
        <w:t>102</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Tabla 24: Tipo de pagamento</w:t>
      </w:r>
      <w:r>
        <w:tab/>
      </w:r>
      <w:r w:rsidR="00F1601A">
        <w:fldChar w:fldCharType="begin"/>
      </w:r>
      <w:r>
        <w:instrText xml:space="preserve"> PAGEREF _Toc378170622 \h </w:instrText>
      </w:r>
      <w:r w:rsidR="00F1601A">
        <w:fldChar w:fldCharType="separate"/>
      </w:r>
      <w:r>
        <w:t>103</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t>Tabla 25: Flag de confirmación</w:t>
      </w:r>
      <w:r>
        <w:tab/>
      </w:r>
      <w:r w:rsidR="00F1601A">
        <w:fldChar w:fldCharType="begin"/>
      </w:r>
      <w:r>
        <w:instrText xml:space="preserve"> PAGEREF _Toc378170623 \h </w:instrText>
      </w:r>
      <w:r w:rsidR="00F1601A">
        <w:fldChar w:fldCharType="separate"/>
      </w:r>
      <w:r>
        <w:t>104</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t>Tabla 26: Acciones de respuesta al host</w:t>
      </w:r>
      <w:r>
        <w:tab/>
      </w:r>
      <w:r w:rsidR="00F1601A">
        <w:fldChar w:fldCharType="begin"/>
      </w:r>
      <w:r>
        <w:instrText xml:space="preserve"> PAGEREF _Toc378170624 \h </w:instrText>
      </w:r>
      <w:r w:rsidR="00F1601A">
        <w:fldChar w:fldCharType="separate"/>
      </w:r>
      <w:r>
        <w:t>104</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5.26</w:t>
      </w:r>
      <w:r>
        <w:rPr>
          <w:rFonts w:asciiTheme="minorHAnsi" w:eastAsiaTheme="minorEastAsia" w:hAnsiTheme="minorHAnsi" w:cstheme="minorBidi"/>
          <w:sz w:val="22"/>
          <w:szCs w:val="22"/>
        </w:rPr>
        <w:tab/>
      </w:r>
      <w:r>
        <w:t>Tabla 27: CVV2 Validado</w:t>
      </w:r>
      <w:r>
        <w:tab/>
      </w:r>
      <w:r w:rsidR="00F1601A">
        <w:fldChar w:fldCharType="begin"/>
      </w:r>
      <w:r>
        <w:instrText xml:space="preserve"> PAGEREF _Toc378170625 \h </w:instrText>
      </w:r>
      <w:r w:rsidR="00F1601A">
        <w:fldChar w:fldCharType="separate"/>
      </w:r>
      <w:r>
        <w:t>105</w:t>
      </w:r>
      <w:r w:rsidR="00F1601A">
        <w:fldChar w:fldCharType="end"/>
      </w:r>
    </w:p>
    <w:p w:rsidR="007D5C27" w:rsidRDefault="007D5C27">
      <w:pPr>
        <w:pStyle w:val="TDC2"/>
        <w:tabs>
          <w:tab w:val="left" w:pos="1134"/>
        </w:tabs>
        <w:rPr>
          <w:rFonts w:asciiTheme="minorHAnsi" w:eastAsiaTheme="minorEastAsia" w:hAnsiTheme="minorHAnsi" w:cstheme="minorBidi"/>
          <w:sz w:val="22"/>
          <w:szCs w:val="22"/>
        </w:rPr>
      </w:pPr>
      <w:r>
        <w:t>5.27</w:t>
      </w:r>
      <w:r>
        <w:rPr>
          <w:rFonts w:asciiTheme="minorHAnsi" w:eastAsiaTheme="minorEastAsia" w:hAnsiTheme="minorHAnsi" w:cstheme="minorBidi"/>
          <w:sz w:val="22"/>
          <w:szCs w:val="22"/>
        </w:rPr>
        <w:tab/>
      </w:r>
      <w:r>
        <w:t>Tabla 28: Relación de archivos</w:t>
      </w:r>
      <w:r>
        <w:tab/>
      </w:r>
      <w:r w:rsidR="00F1601A">
        <w:fldChar w:fldCharType="begin"/>
      </w:r>
      <w:r>
        <w:instrText xml:space="preserve"> PAGEREF _Toc378170626 \h </w:instrText>
      </w:r>
      <w:r w:rsidR="00F1601A">
        <w:fldChar w:fldCharType="separate"/>
      </w:r>
      <w:r>
        <w:t>105</w:t>
      </w:r>
      <w:r w:rsidR="00F1601A">
        <w:fldChar w:fldCharType="end"/>
      </w:r>
    </w:p>
    <w:p w:rsidR="007D5C27" w:rsidRDefault="007D5C27">
      <w:pPr>
        <w:pStyle w:val="TDC1"/>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Anexo 1. Flujo de mensajes</w:t>
      </w:r>
      <w:r>
        <w:tab/>
      </w:r>
      <w:r w:rsidR="00F1601A">
        <w:fldChar w:fldCharType="begin"/>
      </w:r>
      <w:r>
        <w:instrText xml:space="preserve"> PAGEREF _Toc378170627 \h </w:instrText>
      </w:r>
      <w:r w:rsidR="00F1601A">
        <w:fldChar w:fldCharType="separate"/>
      </w:r>
      <w:r>
        <w:t>106</w:t>
      </w:r>
      <w:r w:rsidR="00F1601A">
        <w:fldChar w:fldCharType="end"/>
      </w:r>
    </w:p>
    <w:p w:rsidR="007D5C27" w:rsidRDefault="007D5C27">
      <w:pPr>
        <w:pStyle w:val="TDC1"/>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Anexo 2. PCI</w:t>
      </w:r>
      <w:r>
        <w:tab/>
      </w:r>
      <w:r w:rsidR="00F1601A">
        <w:fldChar w:fldCharType="begin"/>
      </w:r>
      <w:r>
        <w:instrText xml:space="preserve"> PAGEREF _Toc378170628 \h </w:instrText>
      </w:r>
      <w:r w:rsidR="00F1601A">
        <w:fldChar w:fldCharType="separate"/>
      </w:r>
      <w:r>
        <w:t>107</w:t>
      </w:r>
      <w:r w:rsidR="00F1601A">
        <w:fldChar w:fldCharType="end"/>
      </w:r>
    </w:p>
    <w:p w:rsidR="007D5C27" w:rsidRDefault="007D5C27">
      <w:pPr>
        <w:pStyle w:val="TD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Objetivo</w:t>
      </w:r>
      <w:r>
        <w:tab/>
      </w:r>
      <w:r w:rsidR="00F1601A">
        <w:fldChar w:fldCharType="begin"/>
      </w:r>
      <w:r>
        <w:instrText xml:space="preserve"> PAGEREF _Toc378170629 \h </w:instrText>
      </w:r>
      <w:r w:rsidR="00F1601A">
        <w:fldChar w:fldCharType="separate"/>
      </w:r>
      <w:r>
        <w:t>107</w:t>
      </w:r>
      <w:r w:rsidR="00F1601A">
        <w:fldChar w:fldCharType="end"/>
      </w:r>
    </w:p>
    <w:p w:rsidR="007D5C27" w:rsidRDefault="007D5C27">
      <w:pPr>
        <w:pStyle w:val="TD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Cenário Proposto</w:t>
      </w:r>
      <w:r>
        <w:tab/>
      </w:r>
      <w:r w:rsidR="00F1601A">
        <w:fldChar w:fldCharType="begin"/>
      </w:r>
      <w:r>
        <w:instrText xml:space="preserve"> PAGEREF _Toc378170630 \h </w:instrText>
      </w:r>
      <w:r w:rsidR="00F1601A">
        <w:fldChar w:fldCharType="separate"/>
      </w:r>
      <w:r>
        <w:t>107</w:t>
      </w:r>
      <w:r w:rsidR="00F1601A">
        <w:fldChar w:fldCharType="end"/>
      </w:r>
    </w:p>
    <w:p w:rsidR="007D5C27" w:rsidRDefault="007D5C27">
      <w:pPr>
        <w:pStyle w:val="TD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Relação dos arquivos</w:t>
      </w:r>
      <w:r>
        <w:tab/>
      </w:r>
      <w:r w:rsidR="00F1601A">
        <w:fldChar w:fldCharType="begin"/>
      </w:r>
      <w:r>
        <w:instrText xml:space="preserve"> PAGEREF _Toc378170631 \h </w:instrText>
      </w:r>
      <w:r w:rsidR="00F1601A">
        <w:fldChar w:fldCharType="separate"/>
      </w:r>
      <w:r>
        <w:t>108</w:t>
      </w:r>
      <w:r w:rsidR="00F1601A">
        <w:fldChar w:fldCharType="end"/>
      </w:r>
    </w:p>
    <w:p w:rsidR="007D5C27" w:rsidRDefault="007D5C27">
      <w:pPr>
        <w:pStyle w:val="TD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Gestão do processamento dos arquivos</w:t>
      </w:r>
      <w:r>
        <w:tab/>
      </w:r>
      <w:r w:rsidR="00F1601A">
        <w:fldChar w:fldCharType="begin"/>
      </w:r>
      <w:r>
        <w:instrText xml:space="preserve"> PAGEREF _Toc378170632 \h </w:instrText>
      </w:r>
      <w:r w:rsidR="00F1601A">
        <w:fldChar w:fldCharType="separate"/>
      </w:r>
      <w:r>
        <w:t>110</w:t>
      </w:r>
      <w:r w:rsidR="00F1601A">
        <w:fldChar w:fldCharType="end"/>
      </w:r>
    </w:p>
    <w:p w:rsidR="007D5C27" w:rsidRDefault="007D5C27">
      <w:pPr>
        <w:pStyle w:val="TDC1"/>
        <w:rPr>
          <w:rFonts w:asciiTheme="minorHAnsi" w:eastAsiaTheme="minorEastAsia" w:hAnsiTheme="minorHAnsi" w:cstheme="minorBidi"/>
          <w:sz w:val="22"/>
          <w:szCs w:val="22"/>
        </w:rPr>
      </w:pPr>
      <w:r>
        <w:t>8</w:t>
      </w:r>
      <w:r>
        <w:rPr>
          <w:rFonts w:asciiTheme="minorHAnsi" w:eastAsiaTheme="minorEastAsia" w:hAnsiTheme="minorHAnsi" w:cstheme="minorBidi"/>
          <w:sz w:val="22"/>
          <w:szCs w:val="22"/>
        </w:rPr>
        <w:tab/>
      </w:r>
      <w:r>
        <w:t>Anexo 2. Diagramas de secuencia de mensajes Lynx – Stratus</w:t>
      </w:r>
      <w:r>
        <w:tab/>
      </w:r>
      <w:r w:rsidR="00F1601A">
        <w:fldChar w:fldCharType="begin"/>
      </w:r>
      <w:r>
        <w:instrText xml:space="preserve"> PAGEREF _Toc378170633 \h </w:instrText>
      </w:r>
      <w:r w:rsidR="00F1601A">
        <w:fldChar w:fldCharType="separate"/>
      </w:r>
      <w:r>
        <w:t>111</w:t>
      </w:r>
      <w:r w:rsidR="00F1601A">
        <w:fldChar w:fldCharType="end"/>
      </w:r>
    </w:p>
    <w:p w:rsidR="007D5C27" w:rsidRDefault="007D5C27">
      <w:pPr>
        <w:pStyle w:val="TD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Resposta de Ação 00 – Sem Ação</w:t>
      </w:r>
      <w:r>
        <w:tab/>
      </w:r>
      <w:r w:rsidR="00F1601A">
        <w:fldChar w:fldCharType="begin"/>
      </w:r>
      <w:r>
        <w:instrText xml:space="preserve"> PAGEREF _Toc378170634 \h </w:instrText>
      </w:r>
      <w:r w:rsidR="00F1601A">
        <w:fldChar w:fldCharType="separate"/>
      </w:r>
      <w:r>
        <w:t>111</w:t>
      </w:r>
      <w:r w:rsidR="00F1601A">
        <w:fldChar w:fldCharType="end"/>
      </w:r>
    </w:p>
    <w:p w:rsidR="007D5C27" w:rsidRDefault="007D5C27">
      <w:pPr>
        <w:pStyle w:val="TDC3"/>
        <w:rPr>
          <w:rFonts w:asciiTheme="minorHAnsi" w:eastAsiaTheme="minorEastAsia" w:hAnsiTheme="minorHAnsi" w:cstheme="minorBidi"/>
          <w:sz w:val="22"/>
          <w:szCs w:val="22"/>
        </w:rPr>
      </w:pPr>
      <w:r>
        <w:t>8.1.1</w:t>
      </w:r>
      <w:r>
        <w:rPr>
          <w:rFonts w:asciiTheme="minorHAnsi" w:eastAsiaTheme="minorEastAsia" w:hAnsiTheme="minorHAnsi" w:cstheme="minorBidi"/>
          <w:sz w:val="22"/>
          <w:szCs w:val="22"/>
        </w:rPr>
        <w:tab/>
      </w:r>
      <w:r>
        <w:t>Descrição:</w:t>
      </w:r>
      <w:r>
        <w:tab/>
      </w:r>
      <w:r w:rsidR="00F1601A">
        <w:fldChar w:fldCharType="begin"/>
      </w:r>
      <w:r>
        <w:instrText xml:space="preserve"> PAGEREF _Toc378170635 \h </w:instrText>
      </w:r>
      <w:r w:rsidR="00F1601A">
        <w:fldChar w:fldCharType="separate"/>
      </w:r>
      <w:r>
        <w:t>112</w:t>
      </w:r>
      <w:r w:rsidR="00F1601A">
        <w:fldChar w:fldCharType="end"/>
      </w:r>
    </w:p>
    <w:p w:rsidR="007D5C27" w:rsidRDefault="007D5C27">
      <w:pPr>
        <w:pStyle w:val="TDC3"/>
        <w:rPr>
          <w:rFonts w:asciiTheme="minorHAnsi" w:eastAsiaTheme="minorEastAsia" w:hAnsiTheme="minorHAnsi" w:cstheme="minorBidi"/>
          <w:sz w:val="22"/>
          <w:szCs w:val="22"/>
        </w:rPr>
      </w:pPr>
      <w:r>
        <w:t>8.1.2</w:t>
      </w:r>
      <w:r>
        <w:rPr>
          <w:rFonts w:asciiTheme="minorHAnsi" w:eastAsiaTheme="minorEastAsia" w:hAnsiTheme="minorHAnsi" w:cstheme="minorBidi"/>
          <w:sz w:val="22"/>
          <w:szCs w:val="22"/>
        </w:rPr>
        <w:tab/>
      </w:r>
      <w:r>
        <w:t>Detalhamento do Diagrama de Seqüência:</w:t>
      </w:r>
      <w:r>
        <w:tab/>
      </w:r>
      <w:r w:rsidR="00F1601A">
        <w:fldChar w:fldCharType="begin"/>
      </w:r>
      <w:r>
        <w:instrText xml:space="preserve"> PAGEREF _Toc378170636 \h </w:instrText>
      </w:r>
      <w:r w:rsidR="00F1601A">
        <w:fldChar w:fldCharType="separate"/>
      </w:r>
      <w:r>
        <w:t>112</w:t>
      </w:r>
      <w:r w:rsidR="00F1601A">
        <w:fldChar w:fldCharType="end"/>
      </w:r>
    </w:p>
    <w:p w:rsidR="007D5C27" w:rsidRDefault="007D5C27">
      <w:pPr>
        <w:pStyle w:val="TD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Resposta de Ação 01 – Negar Transação</w:t>
      </w:r>
      <w:r>
        <w:tab/>
      </w:r>
      <w:r w:rsidR="00F1601A">
        <w:fldChar w:fldCharType="begin"/>
      </w:r>
      <w:r>
        <w:instrText xml:space="preserve"> PAGEREF _Toc378170637 \h </w:instrText>
      </w:r>
      <w:r w:rsidR="00F1601A">
        <w:fldChar w:fldCharType="separate"/>
      </w:r>
      <w:r>
        <w:t>112</w:t>
      </w:r>
      <w:r w:rsidR="00F1601A">
        <w:fldChar w:fldCharType="end"/>
      </w:r>
    </w:p>
    <w:p w:rsidR="007D5C27" w:rsidRDefault="007D5C27">
      <w:pPr>
        <w:pStyle w:val="TDC4"/>
        <w:rPr>
          <w:rFonts w:asciiTheme="minorHAnsi" w:eastAsiaTheme="minorEastAsia" w:hAnsiTheme="minorHAnsi" w:cstheme="minorBidi"/>
          <w:sz w:val="22"/>
          <w:szCs w:val="22"/>
        </w:rPr>
      </w:pPr>
      <w:r w:rsidRPr="00EB05C5">
        <w:rPr>
          <w:lang w:val="es-ES_tradnl"/>
        </w:rPr>
        <w:t>8.2.1.1</w:t>
      </w:r>
      <w:r>
        <w:rPr>
          <w:rFonts w:asciiTheme="minorHAnsi" w:eastAsiaTheme="minorEastAsia" w:hAnsiTheme="minorHAnsi" w:cstheme="minorBidi"/>
          <w:sz w:val="22"/>
          <w:szCs w:val="22"/>
        </w:rPr>
        <w:tab/>
      </w:r>
      <w:r>
        <w:t>Descrição</w:t>
      </w:r>
      <w:r w:rsidRPr="00EB05C5">
        <w:rPr>
          <w:lang w:val="es-ES_tradnl"/>
        </w:rPr>
        <w:t>:</w:t>
      </w:r>
      <w:r>
        <w:tab/>
      </w:r>
      <w:r w:rsidR="00F1601A">
        <w:fldChar w:fldCharType="begin"/>
      </w:r>
      <w:r>
        <w:instrText xml:space="preserve"> PAGEREF _Toc378170638 \h </w:instrText>
      </w:r>
      <w:r w:rsidR="00F1601A">
        <w:fldChar w:fldCharType="separate"/>
      </w:r>
      <w:r>
        <w:t>113</w:t>
      </w:r>
      <w:r w:rsidR="00F1601A">
        <w:fldChar w:fldCharType="end"/>
      </w:r>
    </w:p>
    <w:p w:rsidR="007D5C27" w:rsidRDefault="007D5C27">
      <w:pPr>
        <w:pStyle w:val="TDC3"/>
        <w:rPr>
          <w:rFonts w:asciiTheme="minorHAnsi" w:eastAsiaTheme="minorEastAsia" w:hAnsiTheme="minorHAnsi" w:cstheme="minorBidi"/>
          <w:sz w:val="22"/>
          <w:szCs w:val="22"/>
        </w:rPr>
      </w:pPr>
      <w:r w:rsidRPr="00EB05C5">
        <w:rPr>
          <w:lang w:val="es-ES_tradnl"/>
        </w:rPr>
        <w:t>8.2.2</w:t>
      </w:r>
      <w:r>
        <w:rPr>
          <w:rFonts w:asciiTheme="minorHAnsi" w:eastAsiaTheme="minorEastAsia" w:hAnsiTheme="minorHAnsi" w:cstheme="minorBidi"/>
          <w:sz w:val="22"/>
          <w:szCs w:val="22"/>
        </w:rPr>
        <w:tab/>
      </w:r>
      <w:r>
        <w:t>Detalhamento</w:t>
      </w:r>
      <w:r w:rsidRPr="00EB05C5">
        <w:rPr>
          <w:lang w:val="es-ES_tradnl"/>
        </w:rPr>
        <w:t xml:space="preserve"> do Diagrama de Seqüência:</w:t>
      </w:r>
      <w:r>
        <w:tab/>
      </w:r>
      <w:r w:rsidR="00F1601A">
        <w:fldChar w:fldCharType="begin"/>
      </w:r>
      <w:r>
        <w:instrText xml:space="preserve"> PAGEREF _Toc378170639 \h </w:instrText>
      </w:r>
      <w:r w:rsidR="00F1601A">
        <w:fldChar w:fldCharType="separate"/>
      </w:r>
      <w:r>
        <w:t>113</w:t>
      </w:r>
      <w:r w:rsidR="00F1601A">
        <w:fldChar w:fldCharType="end"/>
      </w:r>
    </w:p>
    <w:p w:rsidR="007D5C27" w:rsidRDefault="007D5C27">
      <w:pPr>
        <w:pStyle w:val="TD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Resposta de Ação 02 – Referir Transação</w:t>
      </w:r>
      <w:r>
        <w:tab/>
      </w:r>
      <w:r w:rsidR="00F1601A">
        <w:fldChar w:fldCharType="begin"/>
      </w:r>
      <w:r>
        <w:instrText xml:space="preserve"> PAGEREF _Toc378170640 \h </w:instrText>
      </w:r>
      <w:r w:rsidR="00F1601A">
        <w:fldChar w:fldCharType="separate"/>
      </w:r>
      <w:r>
        <w:t>113</w:t>
      </w:r>
      <w:r w:rsidR="00F1601A">
        <w:fldChar w:fldCharType="end"/>
      </w:r>
    </w:p>
    <w:p w:rsidR="007D5C27" w:rsidRDefault="007D5C27">
      <w:pPr>
        <w:pStyle w:val="TDC3"/>
        <w:rPr>
          <w:rFonts w:asciiTheme="minorHAnsi" w:eastAsiaTheme="minorEastAsia" w:hAnsiTheme="minorHAnsi" w:cstheme="minorBidi"/>
          <w:sz w:val="22"/>
          <w:szCs w:val="22"/>
        </w:rPr>
      </w:pPr>
      <w:r w:rsidRPr="00EB05C5">
        <w:rPr>
          <w:lang w:val="es-ES_tradnl"/>
        </w:rPr>
        <w:t>8.3.1</w:t>
      </w:r>
      <w:r>
        <w:rPr>
          <w:rFonts w:asciiTheme="minorHAnsi" w:eastAsiaTheme="minorEastAsia" w:hAnsiTheme="minorHAnsi" w:cstheme="minorBidi"/>
          <w:sz w:val="22"/>
          <w:szCs w:val="22"/>
        </w:rPr>
        <w:tab/>
      </w:r>
      <w:r w:rsidRPr="00EB05C5">
        <w:rPr>
          <w:lang w:val="es-ES_tradnl"/>
        </w:rPr>
        <w:t>Descrição:</w:t>
      </w:r>
      <w:r>
        <w:tab/>
      </w:r>
      <w:r w:rsidR="00F1601A">
        <w:fldChar w:fldCharType="begin"/>
      </w:r>
      <w:r>
        <w:instrText xml:space="preserve"> PAGEREF _Toc378170641 \h </w:instrText>
      </w:r>
      <w:r w:rsidR="00F1601A">
        <w:fldChar w:fldCharType="separate"/>
      </w:r>
      <w:r>
        <w:t>113</w:t>
      </w:r>
      <w:r w:rsidR="00F1601A">
        <w:fldChar w:fldCharType="end"/>
      </w:r>
    </w:p>
    <w:p w:rsidR="007D5C27" w:rsidRDefault="007D5C27">
      <w:pPr>
        <w:pStyle w:val="TDC3"/>
        <w:rPr>
          <w:rFonts w:asciiTheme="minorHAnsi" w:eastAsiaTheme="minorEastAsia" w:hAnsiTheme="minorHAnsi" w:cstheme="minorBidi"/>
          <w:sz w:val="22"/>
          <w:szCs w:val="22"/>
        </w:rPr>
      </w:pPr>
      <w:r w:rsidRPr="00EB05C5">
        <w:rPr>
          <w:lang w:val="es-ES_tradnl"/>
        </w:rPr>
        <w:t>8.3.2</w:t>
      </w:r>
      <w:r>
        <w:rPr>
          <w:rFonts w:asciiTheme="minorHAnsi" w:eastAsiaTheme="minorEastAsia" w:hAnsiTheme="minorHAnsi" w:cstheme="minorBidi"/>
          <w:sz w:val="22"/>
          <w:szCs w:val="22"/>
        </w:rPr>
        <w:tab/>
      </w:r>
      <w:r w:rsidRPr="00EB05C5">
        <w:rPr>
          <w:lang w:val="es-ES_tradnl"/>
        </w:rPr>
        <w:t>Detalhamento do Diagrama de Seqüência:</w:t>
      </w:r>
      <w:r>
        <w:tab/>
      </w:r>
      <w:r w:rsidR="00F1601A">
        <w:fldChar w:fldCharType="begin"/>
      </w:r>
      <w:r>
        <w:instrText xml:space="preserve"> PAGEREF _Toc378170642 \h </w:instrText>
      </w:r>
      <w:r w:rsidR="00F1601A">
        <w:fldChar w:fldCharType="separate"/>
      </w:r>
      <w:r>
        <w:t>114</w:t>
      </w:r>
      <w:r w:rsidR="00F1601A">
        <w:fldChar w:fldCharType="end"/>
      </w:r>
    </w:p>
    <w:p w:rsidR="007D5C27" w:rsidRDefault="007D5C27">
      <w:pPr>
        <w:pStyle w:val="TDC2"/>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Resposta de Ação 03 – Referir EC</w:t>
      </w:r>
      <w:r>
        <w:tab/>
      </w:r>
      <w:r w:rsidR="00F1601A">
        <w:fldChar w:fldCharType="begin"/>
      </w:r>
      <w:r>
        <w:instrText xml:space="preserve"> PAGEREF _Toc378170643 \h </w:instrText>
      </w:r>
      <w:r w:rsidR="00F1601A">
        <w:fldChar w:fldCharType="separate"/>
      </w:r>
      <w:r>
        <w:t>114</w:t>
      </w:r>
      <w:r w:rsidR="00F1601A">
        <w:fldChar w:fldCharType="end"/>
      </w:r>
    </w:p>
    <w:p w:rsidR="007D5C27" w:rsidRDefault="007D5C27">
      <w:pPr>
        <w:pStyle w:val="TDC3"/>
        <w:rPr>
          <w:rFonts w:asciiTheme="minorHAnsi" w:eastAsiaTheme="minorEastAsia" w:hAnsiTheme="minorHAnsi" w:cstheme="minorBidi"/>
          <w:sz w:val="22"/>
          <w:szCs w:val="22"/>
        </w:rPr>
      </w:pPr>
      <w:r w:rsidRPr="00EB05C5">
        <w:rPr>
          <w:lang w:val="es-ES_tradnl"/>
        </w:rPr>
        <w:lastRenderedPageBreak/>
        <w:t>8.4.1</w:t>
      </w:r>
      <w:r>
        <w:rPr>
          <w:rFonts w:asciiTheme="minorHAnsi" w:eastAsiaTheme="minorEastAsia" w:hAnsiTheme="minorHAnsi" w:cstheme="minorBidi"/>
          <w:sz w:val="22"/>
          <w:szCs w:val="22"/>
        </w:rPr>
        <w:tab/>
      </w:r>
      <w:r w:rsidRPr="00EB05C5">
        <w:rPr>
          <w:lang w:val="es-ES_tradnl"/>
        </w:rPr>
        <w:t>Descrição:</w:t>
      </w:r>
      <w:r>
        <w:tab/>
      </w:r>
      <w:r w:rsidR="00F1601A">
        <w:fldChar w:fldCharType="begin"/>
      </w:r>
      <w:r>
        <w:instrText xml:space="preserve"> PAGEREF _Toc378170644 \h </w:instrText>
      </w:r>
      <w:r w:rsidR="00F1601A">
        <w:fldChar w:fldCharType="separate"/>
      </w:r>
      <w:r>
        <w:t>114</w:t>
      </w:r>
      <w:r w:rsidR="00F1601A">
        <w:fldChar w:fldCharType="end"/>
      </w:r>
    </w:p>
    <w:p w:rsidR="007D5C27" w:rsidRDefault="007D5C27">
      <w:pPr>
        <w:pStyle w:val="TDC3"/>
        <w:rPr>
          <w:rFonts w:asciiTheme="minorHAnsi" w:eastAsiaTheme="minorEastAsia" w:hAnsiTheme="minorHAnsi" w:cstheme="minorBidi"/>
          <w:sz w:val="22"/>
          <w:szCs w:val="22"/>
        </w:rPr>
      </w:pPr>
      <w:r w:rsidRPr="00EB05C5">
        <w:rPr>
          <w:lang w:val="es-ES_tradnl"/>
        </w:rPr>
        <w:t>8.4.2</w:t>
      </w:r>
      <w:r>
        <w:rPr>
          <w:rFonts w:asciiTheme="minorHAnsi" w:eastAsiaTheme="minorEastAsia" w:hAnsiTheme="minorHAnsi" w:cstheme="minorBidi"/>
          <w:sz w:val="22"/>
          <w:szCs w:val="22"/>
        </w:rPr>
        <w:tab/>
      </w:r>
      <w:r w:rsidRPr="00EB05C5">
        <w:rPr>
          <w:lang w:val="es-ES_tradnl"/>
        </w:rPr>
        <w:t>Detalhamento do Diagrama de Seqüência:</w:t>
      </w:r>
      <w:r>
        <w:tab/>
      </w:r>
      <w:r w:rsidR="00F1601A">
        <w:fldChar w:fldCharType="begin"/>
      </w:r>
      <w:r>
        <w:instrText xml:space="preserve"> PAGEREF _Toc378170645 \h </w:instrText>
      </w:r>
      <w:r w:rsidR="00F1601A">
        <w:fldChar w:fldCharType="separate"/>
      </w:r>
      <w:r>
        <w:t>114</w:t>
      </w:r>
      <w:r w:rsidR="00F1601A">
        <w:fldChar w:fldCharType="end"/>
      </w:r>
    </w:p>
    <w:p w:rsidR="007D5C27" w:rsidRDefault="007D5C27">
      <w:pPr>
        <w:pStyle w:val="TDC2"/>
        <w:rPr>
          <w:rFonts w:asciiTheme="minorHAnsi" w:eastAsiaTheme="minorEastAsia" w:hAnsiTheme="minorHAnsi" w:cstheme="minorBidi"/>
          <w:sz w:val="22"/>
          <w:szCs w:val="22"/>
        </w:rPr>
      </w:pPr>
      <w:r>
        <w:t>8.5</w:t>
      </w:r>
      <w:r>
        <w:rPr>
          <w:rFonts w:asciiTheme="minorHAnsi" w:eastAsiaTheme="minorEastAsia" w:hAnsiTheme="minorHAnsi" w:cstheme="minorBidi"/>
          <w:sz w:val="22"/>
          <w:szCs w:val="22"/>
        </w:rPr>
        <w:tab/>
      </w:r>
      <w:r>
        <w:t>Resposta de Ação 06 – Referir e Enviar</w:t>
      </w:r>
      <w:r>
        <w:tab/>
      </w:r>
      <w:r w:rsidR="00F1601A">
        <w:fldChar w:fldCharType="begin"/>
      </w:r>
      <w:r>
        <w:instrText xml:space="preserve"> PAGEREF _Toc378170646 \h </w:instrText>
      </w:r>
      <w:r w:rsidR="00F1601A">
        <w:fldChar w:fldCharType="separate"/>
      </w:r>
      <w:r>
        <w:t>115</w:t>
      </w:r>
      <w:r w:rsidR="00F1601A">
        <w:fldChar w:fldCharType="end"/>
      </w:r>
    </w:p>
    <w:p w:rsidR="007D5C27" w:rsidRDefault="007D5C27">
      <w:pPr>
        <w:pStyle w:val="TDC3"/>
        <w:rPr>
          <w:rFonts w:asciiTheme="minorHAnsi" w:eastAsiaTheme="minorEastAsia" w:hAnsiTheme="minorHAnsi" w:cstheme="minorBidi"/>
          <w:sz w:val="22"/>
          <w:szCs w:val="22"/>
        </w:rPr>
      </w:pPr>
      <w:r w:rsidRPr="00EB05C5">
        <w:rPr>
          <w:lang w:val="es-ES_tradnl"/>
        </w:rPr>
        <w:t>8.5.1</w:t>
      </w:r>
      <w:r>
        <w:rPr>
          <w:rFonts w:asciiTheme="minorHAnsi" w:eastAsiaTheme="minorEastAsia" w:hAnsiTheme="minorHAnsi" w:cstheme="minorBidi"/>
          <w:sz w:val="22"/>
          <w:szCs w:val="22"/>
        </w:rPr>
        <w:tab/>
      </w:r>
      <w:r w:rsidRPr="00EB05C5">
        <w:rPr>
          <w:lang w:val="es-ES_tradnl"/>
        </w:rPr>
        <w:t>Descrição:</w:t>
      </w:r>
      <w:r>
        <w:tab/>
      </w:r>
      <w:r w:rsidR="00F1601A">
        <w:fldChar w:fldCharType="begin"/>
      </w:r>
      <w:r>
        <w:instrText xml:space="preserve"> PAGEREF _Toc378170647 \h </w:instrText>
      </w:r>
      <w:r w:rsidR="00F1601A">
        <w:fldChar w:fldCharType="separate"/>
      </w:r>
      <w:r>
        <w:t>115</w:t>
      </w:r>
      <w:r w:rsidR="00F1601A">
        <w:fldChar w:fldCharType="end"/>
      </w:r>
    </w:p>
    <w:p w:rsidR="007D5C27" w:rsidRDefault="007D5C27">
      <w:pPr>
        <w:pStyle w:val="TDC3"/>
        <w:rPr>
          <w:rFonts w:asciiTheme="minorHAnsi" w:eastAsiaTheme="minorEastAsia" w:hAnsiTheme="minorHAnsi" w:cstheme="minorBidi"/>
          <w:sz w:val="22"/>
          <w:szCs w:val="22"/>
        </w:rPr>
      </w:pPr>
      <w:r w:rsidRPr="00EB05C5">
        <w:rPr>
          <w:lang w:val="es-ES_tradnl"/>
        </w:rPr>
        <w:t>8.5.2</w:t>
      </w:r>
      <w:r>
        <w:rPr>
          <w:rFonts w:asciiTheme="minorHAnsi" w:eastAsiaTheme="minorEastAsia" w:hAnsiTheme="minorHAnsi" w:cstheme="minorBidi"/>
          <w:sz w:val="22"/>
          <w:szCs w:val="22"/>
        </w:rPr>
        <w:tab/>
      </w:r>
      <w:r w:rsidRPr="00EB05C5">
        <w:rPr>
          <w:lang w:val="es-ES_tradnl"/>
        </w:rPr>
        <w:t>Detalhamento do Diagrama de Seqüência:</w:t>
      </w:r>
      <w:r>
        <w:tab/>
      </w:r>
      <w:r w:rsidR="00F1601A">
        <w:fldChar w:fldCharType="begin"/>
      </w:r>
      <w:r>
        <w:instrText xml:space="preserve"> PAGEREF _Toc378170648 \h </w:instrText>
      </w:r>
      <w:r w:rsidR="00F1601A">
        <w:fldChar w:fldCharType="separate"/>
      </w:r>
      <w:r>
        <w:t>115</w:t>
      </w:r>
      <w:r w:rsidR="00F1601A">
        <w:fldChar w:fldCharType="end"/>
      </w:r>
    </w:p>
    <w:p w:rsidR="007D5C27" w:rsidRDefault="007D5C27">
      <w:pPr>
        <w:pStyle w:val="TDC2"/>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Resposta de Ação 07 – Negar e Enviar</w:t>
      </w:r>
      <w:r>
        <w:tab/>
      </w:r>
      <w:r w:rsidR="00F1601A">
        <w:fldChar w:fldCharType="begin"/>
      </w:r>
      <w:r>
        <w:instrText xml:space="preserve"> PAGEREF _Toc378170649 \h </w:instrText>
      </w:r>
      <w:r w:rsidR="00F1601A">
        <w:fldChar w:fldCharType="separate"/>
      </w:r>
      <w:r>
        <w:t>115</w:t>
      </w:r>
      <w:r w:rsidR="00F1601A">
        <w:fldChar w:fldCharType="end"/>
      </w:r>
    </w:p>
    <w:p w:rsidR="007D5C27" w:rsidRDefault="007D5C27">
      <w:pPr>
        <w:pStyle w:val="TDC3"/>
        <w:rPr>
          <w:rFonts w:asciiTheme="minorHAnsi" w:eastAsiaTheme="minorEastAsia" w:hAnsiTheme="minorHAnsi" w:cstheme="minorBidi"/>
          <w:sz w:val="22"/>
          <w:szCs w:val="22"/>
        </w:rPr>
      </w:pPr>
      <w:r>
        <w:t>8.6.1</w:t>
      </w:r>
      <w:r>
        <w:rPr>
          <w:rFonts w:asciiTheme="minorHAnsi" w:eastAsiaTheme="minorEastAsia" w:hAnsiTheme="minorHAnsi" w:cstheme="minorBidi"/>
          <w:sz w:val="22"/>
          <w:szCs w:val="22"/>
        </w:rPr>
        <w:tab/>
      </w:r>
      <w:r>
        <w:t>Descrição:</w:t>
      </w:r>
      <w:r>
        <w:tab/>
      </w:r>
      <w:r w:rsidR="00F1601A">
        <w:fldChar w:fldCharType="begin"/>
      </w:r>
      <w:r>
        <w:instrText xml:space="preserve"> PAGEREF _Toc378170650 \h </w:instrText>
      </w:r>
      <w:r w:rsidR="00F1601A">
        <w:fldChar w:fldCharType="separate"/>
      </w:r>
      <w:r>
        <w:t>116</w:t>
      </w:r>
      <w:r w:rsidR="00F1601A">
        <w:fldChar w:fldCharType="end"/>
      </w:r>
    </w:p>
    <w:p w:rsidR="007D5C27" w:rsidRDefault="007D5C27">
      <w:pPr>
        <w:pStyle w:val="TDC3"/>
        <w:rPr>
          <w:rFonts w:asciiTheme="minorHAnsi" w:eastAsiaTheme="minorEastAsia" w:hAnsiTheme="minorHAnsi" w:cstheme="minorBidi"/>
          <w:sz w:val="22"/>
          <w:szCs w:val="22"/>
        </w:rPr>
      </w:pPr>
      <w:r w:rsidRPr="00EB05C5">
        <w:rPr>
          <w:lang w:val="es-ES_tradnl"/>
        </w:rPr>
        <w:t>8.6.2</w:t>
      </w:r>
      <w:r>
        <w:rPr>
          <w:rFonts w:asciiTheme="minorHAnsi" w:eastAsiaTheme="minorEastAsia" w:hAnsiTheme="minorHAnsi" w:cstheme="minorBidi"/>
          <w:sz w:val="22"/>
          <w:szCs w:val="22"/>
        </w:rPr>
        <w:tab/>
      </w:r>
      <w:r w:rsidRPr="00EB05C5">
        <w:rPr>
          <w:lang w:val="es-ES_tradnl"/>
        </w:rPr>
        <w:t>Detalhamento do Diagrama de Seqüência:</w:t>
      </w:r>
      <w:r>
        <w:tab/>
      </w:r>
      <w:r w:rsidR="00F1601A">
        <w:fldChar w:fldCharType="begin"/>
      </w:r>
      <w:r>
        <w:instrText xml:space="preserve"> PAGEREF _Toc378170651 \h </w:instrText>
      </w:r>
      <w:r w:rsidR="00F1601A">
        <w:fldChar w:fldCharType="separate"/>
      </w:r>
      <w:r>
        <w:t>116</w:t>
      </w:r>
      <w:r w:rsidR="00F1601A">
        <w:fldChar w:fldCharType="end"/>
      </w:r>
    </w:p>
    <w:p w:rsidR="00823563" w:rsidRDefault="00F1601A">
      <w:pPr>
        <w:pStyle w:val="TDC5"/>
      </w:pPr>
      <w:r>
        <w:fldChar w:fldCharType="end"/>
      </w:r>
    </w:p>
    <w:p w:rsidR="005819F8" w:rsidRPr="005819F8" w:rsidRDefault="005819F8" w:rsidP="00263087">
      <w:pPr>
        <w:pStyle w:val="Ttulo1"/>
        <w:tabs>
          <w:tab w:val="clear" w:pos="432"/>
        </w:tabs>
        <w:ind w:left="0" w:firstLine="0"/>
      </w:pPr>
      <w:r>
        <w:br w:type="page"/>
      </w:r>
      <w:bookmarkStart w:id="0" w:name="_Toc378170493"/>
      <w:r w:rsidRPr="005819F8">
        <w:lastRenderedPageBreak/>
        <w:t>Autores</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4"/>
        <w:gridCol w:w="1023"/>
        <w:gridCol w:w="5685"/>
      </w:tblGrid>
      <w:tr w:rsidR="005819F8" w:rsidTr="0037211A">
        <w:tc>
          <w:tcPr>
            <w:tcW w:w="3354" w:type="dxa"/>
          </w:tcPr>
          <w:p w:rsidR="005819F8" w:rsidRPr="0037211A" w:rsidRDefault="005819F8" w:rsidP="0037211A">
            <w:pPr>
              <w:snapToGrid w:val="0"/>
              <w:rPr>
                <w:b/>
                <w:bCs/>
              </w:rPr>
            </w:pPr>
            <w:r w:rsidRPr="0037211A">
              <w:rPr>
                <w:b/>
                <w:bCs/>
              </w:rPr>
              <w:t>Autor</w:t>
            </w:r>
          </w:p>
        </w:tc>
        <w:tc>
          <w:tcPr>
            <w:tcW w:w="1023" w:type="dxa"/>
          </w:tcPr>
          <w:p w:rsidR="005819F8" w:rsidRPr="0037211A" w:rsidRDefault="005819F8" w:rsidP="0037211A">
            <w:pPr>
              <w:snapToGrid w:val="0"/>
              <w:rPr>
                <w:b/>
                <w:bCs/>
              </w:rPr>
            </w:pPr>
            <w:r w:rsidRPr="0037211A">
              <w:rPr>
                <w:b/>
                <w:bCs/>
              </w:rPr>
              <w:t>Versión</w:t>
            </w:r>
          </w:p>
        </w:tc>
        <w:tc>
          <w:tcPr>
            <w:tcW w:w="5685" w:type="dxa"/>
          </w:tcPr>
          <w:p w:rsidR="005819F8" w:rsidRPr="0037211A" w:rsidRDefault="005819F8" w:rsidP="0037211A">
            <w:pPr>
              <w:snapToGrid w:val="0"/>
              <w:rPr>
                <w:b/>
                <w:bCs/>
              </w:rPr>
            </w:pPr>
            <w:r w:rsidRPr="0037211A">
              <w:rPr>
                <w:b/>
                <w:bCs/>
              </w:rPr>
              <w:t>Comentarios</w:t>
            </w:r>
          </w:p>
        </w:tc>
      </w:tr>
      <w:tr w:rsidR="005819F8" w:rsidTr="0037211A">
        <w:tc>
          <w:tcPr>
            <w:tcW w:w="3354" w:type="dxa"/>
          </w:tcPr>
          <w:p w:rsidR="005819F8" w:rsidRDefault="00F1601A" w:rsidP="0037211A">
            <w:pPr>
              <w:snapToGrid w:val="0"/>
            </w:pPr>
            <w:hyperlink r:id="rId10" w:history="1">
              <w:r w:rsidR="005819F8">
                <w:rPr>
                  <w:rStyle w:val="Hipervnculo"/>
                </w:rPr>
                <w:t>carlos.santacruz@iic.uam.es</w:t>
              </w:r>
            </w:hyperlink>
          </w:p>
          <w:p w:rsidR="005819F8" w:rsidRDefault="00F1601A" w:rsidP="00DE42A1">
            <w:hyperlink r:id="rId11" w:history="1">
              <w:r w:rsidR="005819F8">
                <w:rPr>
                  <w:rStyle w:val="Hipervnculo"/>
                </w:rPr>
                <w:t>sandra.toloba@iic.uam.es</w:t>
              </w:r>
            </w:hyperlink>
          </w:p>
        </w:tc>
        <w:tc>
          <w:tcPr>
            <w:tcW w:w="1023" w:type="dxa"/>
          </w:tcPr>
          <w:p w:rsidR="005819F8" w:rsidRDefault="005819F8" w:rsidP="0037211A">
            <w:pPr>
              <w:snapToGrid w:val="0"/>
            </w:pPr>
            <w:r>
              <w:t>1.0</w:t>
            </w:r>
          </w:p>
        </w:tc>
        <w:tc>
          <w:tcPr>
            <w:tcW w:w="5685" w:type="dxa"/>
          </w:tcPr>
          <w:p w:rsidR="005819F8" w:rsidRDefault="005819F8" w:rsidP="0037211A">
            <w:pPr>
              <w:snapToGrid w:val="0"/>
            </w:pPr>
            <w:r>
              <w:t>Primeras especificaciones de conexión On-Line de Lynx en Visanet a partir de las especificaciones del sistema batch</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pPr>
            <w:r>
              <w:t>1.1</w:t>
            </w:r>
          </w:p>
        </w:tc>
        <w:tc>
          <w:tcPr>
            <w:tcW w:w="5685" w:type="dxa"/>
          </w:tcPr>
          <w:p w:rsidR="005819F8" w:rsidRDefault="005819F8" w:rsidP="0037211A">
            <w:pPr>
              <w:snapToGrid w:val="0"/>
            </w:pPr>
            <w:r>
              <w:t>Reunión Visanet 2004/09/27:</w:t>
            </w:r>
          </w:p>
          <w:p w:rsidR="005819F8" w:rsidRDefault="005819F8" w:rsidP="0037211A">
            <w:pPr>
              <w:numPr>
                <w:ilvl w:val="0"/>
                <w:numId w:val="2"/>
              </w:numPr>
              <w:tabs>
                <w:tab w:val="left" w:pos="283"/>
              </w:tabs>
              <w:suppressAutoHyphens/>
              <w:spacing w:after="0" w:line="240" w:lineRule="auto"/>
            </w:pPr>
            <w:r>
              <w:t>Incluye la identificación de Ilha (4 numérico) en todos los formatos de entrada a Lynx</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r>
              <w:t>1.2</w:t>
            </w:r>
          </w:p>
        </w:tc>
        <w:tc>
          <w:tcPr>
            <w:tcW w:w="5685" w:type="dxa"/>
          </w:tcPr>
          <w:p w:rsidR="005819F8" w:rsidRDefault="005819F8" w:rsidP="0037211A">
            <w:pPr>
              <w:snapToGrid w:val="0"/>
            </w:pPr>
            <w:r>
              <w:t>Reunión Visanet 2004/09/27:</w:t>
            </w:r>
          </w:p>
          <w:p w:rsidR="005819F8" w:rsidRDefault="005819F8" w:rsidP="0037211A">
            <w:pPr>
              <w:numPr>
                <w:ilvl w:val="0"/>
                <w:numId w:val="5"/>
              </w:numPr>
              <w:tabs>
                <w:tab w:val="left" w:pos="283"/>
              </w:tabs>
              <w:suppressAutoHyphens/>
              <w:spacing w:after="0" w:line="240" w:lineRule="auto"/>
            </w:pPr>
            <w:r>
              <w:t>Añadir campo para código de servicio de las características de la tarjeta (Tabla código de servicio)</w:t>
            </w:r>
          </w:p>
          <w:p w:rsidR="005819F8" w:rsidRDefault="005819F8" w:rsidP="0037211A">
            <w:pPr>
              <w:numPr>
                <w:ilvl w:val="0"/>
                <w:numId w:val="5"/>
              </w:numPr>
              <w:tabs>
                <w:tab w:val="left" w:pos="283"/>
              </w:tabs>
              <w:suppressAutoHyphens/>
              <w:spacing w:after="0" w:line="240" w:lineRule="auto"/>
            </w:pPr>
            <w:r>
              <w:t>Campo fallback (1 posición, 0/2)</w:t>
            </w:r>
          </w:p>
          <w:p w:rsidR="005819F8" w:rsidRDefault="005819F8" w:rsidP="0037211A">
            <w:pPr>
              <w:numPr>
                <w:ilvl w:val="0"/>
                <w:numId w:val="5"/>
              </w:numPr>
              <w:tabs>
                <w:tab w:val="left" w:pos="283"/>
              </w:tabs>
              <w:suppressAutoHyphens/>
              <w:spacing w:after="0" w:line="240" w:lineRule="auto"/>
            </w:pPr>
            <w:r>
              <w:t>Validación de CAM (1 posición L/V/E/N)</w:t>
            </w:r>
          </w:p>
          <w:p w:rsidR="005819F8" w:rsidRDefault="005819F8" w:rsidP="0037211A">
            <w:pPr>
              <w:numPr>
                <w:ilvl w:val="0"/>
                <w:numId w:val="5"/>
              </w:numPr>
              <w:tabs>
                <w:tab w:val="left" w:pos="283"/>
              </w:tabs>
              <w:suppressAutoHyphens/>
              <w:spacing w:after="0" w:line="240" w:lineRule="auto"/>
            </w:pPr>
            <w:r>
              <w:t>Añadir los campos de EMV (TVR,  10 posiciones)</w:t>
            </w:r>
          </w:p>
          <w:p w:rsidR="005819F8" w:rsidRDefault="005819F8" w:rsidP="0037211A">
            <w:pPr>
              <w:numPr>
                <w:ilvl w:val="0"/>
                <w:numId w:val="5"/>
              </w:numPr>
              <w:tabs>
                <w:tab w:val="left" w:pos="283"/>
              </w:tabs>
              <w:suppressAutoHyphens/>
              <w:spacing w:after="0" w:line="240" w:lineRule="auto"/>
            </w:pPr>
            <w:r>
              <w:t>Nuevo mensaje de actualización de TVR en la segunda decisión con ID de la original, código de respuesta y código de la que ha cambiado</w:t>
            </w:r>
          </w:p>
          <w:p w:rsidR="005819F8" w:rsidRDefault="005819F8" w:rsidP="0037211A">
            <w:pPr>
              <w:numPr>
                <w:ilvl w:val="0"/>
                <w:numId w:val="5"/>
              </w:numPr>
              <w:tabs>
                <w:tab w:val="left" w:pos="283"/>
              </w:tabs>
              <w:suppressAutoHyphens/>
              <w:spacing w:after="0" w:line="240" w:lineRule="auto"/>
            </w:pPr>
            <w:r>
              <w:t>Cambio de ID único a 20 posiciones</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p>
        </w:tc>
        <w:tc>
          <w:tcPr>
            <w:tcW w:w="5685" w:type="dxa"/>
          </w:tcPr>
          <w:p w:rsidR="005819F8" w:rsidRDefault="005819F8" w:rsidP="0037211A">
            <w:pPr>
              <w:snapToGrid w:val="0"/>
            </w:pPr>
            <w:r>
              <w:t>Reunión Visanet 2004/09/29:</w:t>
            </w:r>
          </w:p>
          <w:p w:rsidR="005819F8" w:rsidRDefault="005819F8" w:rsidP="0037211A">
            <w:pPr>
              <w:numPr>
                <w:ilvl w:val="0"/>
                <w:numId w:val="3"/>
              </w:numPr>
              <w:tabs>
                <w:tab w:val="left" w:pos="283"/>
              </w:tabs>
              <w:suppressAutoHyphens/>
              <w:spacing w:after="0" w:line="240" w:lineRule="auto"/>
            </w:pPr>
            <w:r>
              <w:t>Campo: VBV (Verified By Visa), 2 posiciones</w:t>
            </w:r>
          </w:p>
          <w:p w:rsidR="005819F8" w:rsidRDefault="005819F8" w:rsidP="0037211A">
            <w:pPr>
              <w:numPr>
                <w:ilvl w:val="0"/>
                <w:numId w:val="3"/>
              </w:numPr>
              <w:tabs>
                <w:tab w:val="left" w:pos="283"/>
              </w:tabs>
              <w:suppressAutoHyphens/>
              <w:spacing w:after="0" w:line="240" w:lineRule="auto"/>
            </w:pPr>
            <w:r>
              <w:t>Campo: Quien respondió, 3 posiciones</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p>
        </w:tc>
        <w:tc>
          <w:tcPr>
            <w:tcW w:w="5685" w:type="dxa"/>
          </w:tcPr>
          <w:p w:rsidR="005819F8" w:rsidRDefault="005819F8" w:rsidP="0037211A">
            <w:pPr>
              <w:snapToGrid w:val="0"/>
            </w:pPr>
            <w:r>
              <w:t>Reunión Visanet 2004/09/30:</w:t>
            </w:r>
          </w:p>
          <w:p w:rsidR="005819F8" w:rsidRDefault="005819F8" w:rsidP="0037211A">
            <w:pPr>
              <w:numPr>
                <w:ilvl w:val="0"/>
                <w:numId w:val="4"/>
              </w:numPr>
              <w:tabs>
                <w:tab w:val="left" w:pos="283"/>
              </w:tabs>
              <w:suppressAutoHyphens/>
              <w:spacing w:after="0" w:line="240" w:lineRule="auto"/>
            </w:pPr>
            <w:r>
              <w:t>Campo CDC, 1 posición 0/1, BB presta dinero para comprar material de construcción y se compra con la tarjeta</w:t>
            </w:r>
          </w:p>
        </w:tc>
      </w:tr>
      <w:tr w:rsidR="00263087" w:rsidTr="0037211A">
        <w:tc>
          <w:tcPr>
            <w:tcW w:w="3354" w:type="dxa"/>
          </w:tcPr>
          <w:p w:rsidR="00263087" w:rsidRDefault="00F1601A" w:rsidP="0037211A">
            <w:pPr>
              <w:snapToGrid w:val="0"/>
            </w:pPr>
            <w:hyperlink r:id="rId12" w:history="1">
              <w:r w:rsidR="00263087">
                <w:rPr>
                  <w:rStyle w:val="Hipervnculo"/>
                </w:rPr>
                <w:t>carlos.santacruz@iic.uam.es</w:t>
              </w:r>
            </w:hyperlink>
          </w:p>
          <w:p w:rsidR="00263087" w:rsidRDefault="00F1601A" w:rsidP="00DE42A1">
            <w:hyperlink r:id="rId13" w:history="1">
              <w:r w:rsidR="00263087">
                <w:rPr>
                  <w:rStyle w:val="Hipervnculo"/>
                </w:rPr>
                <w:t>pedro.pascual@iic.uam.es</w:t>
              </w:r>
            </w:hyperlink>
          </w:p>
          <w:p w:rsidR="00263087" w:rsidRDefault="00F1601A" w:rsidP="00DE42A1">
            <w:hyperlink r:id="rId14" w:history="1">
              <w:r w:rsidR="00263087">
                <w:rPr>
                  <w:rStyle w:val="Hipervnculo"/>
                </w:rPr>
                <w:t>sandra.toloba@iic.uam.es</w:t>
              </w:r>
            </w:hyperlink>
          </w:p>
        </w:tc>
        <w:tc>
          <w:tcPr>
            <w:tcW w:w="1023" w:type="dxa"/>
          </w:tcPr>
          <w:p w:rsidR="00263087" w:rsidRDefault="00263087" w:rsidP="0037211A">
            <w:pPr>
              <w:snapToGrid w:val="0"/>
              <w:ind w:left="20" w:right="-10"/>
            </w:pPr>
            <w:r>
              <w:t>1.5</w:t>
            </w:r>
          </w:p>
          <w:p w:rsidR="00263087" w:rsidRDefault="00263087" w:rsidP="0037211A">
            <w:pPr>
              <w:ind w:left="20" w:right="-10"/>
            </w:pPr>
          </w:p>
        </w:tc>
        <w:tc>
          <w:tcPr>
            <w:tcW w:w="5685" w:type="dxa"/>
          </w:tcPr>
          <w:p w:rsidR="00263087" w:rsidRDefault="00263087" w:rsidP="0037211A">
            <w:pPr>
              <w:numPr>
                <w:ilvl w:val="0"/>
                <w:numId w:val="6"/>
              </w:numPr>
              <w:tabs>
                <w:tab w:val="left" w:pos="283"/>
              </w:tabs>
              <w:suppressAutoHyphens/>
              <w:snapToGrid w:val="0"/>
              <w:spacing w:after="0" w:line="240" w:lineRule="auto"/>
            </w:pPr>
            <w:r>
              <w:t>Descripción de arquitectura en 3 capas</w:t>
            </w:r>
          </w:p>
          <w:p w:rsidR="00263087" w:rsidRDefault="00263087" w:rsidP="0037211A">
            <w:pPr>
              <w:numPr>
                <w:ilvl w:val="0"/>
                <w:numId w:val="6"/>
              </w:numPr>
              <w:tabs>
                <w:tab w:val="left" w:pos="283"/>
              </w:tabs>
              <w:suppressAutoHyphens/>
              <w:spacing w:after="0" w:line="240" w:lineRule="auto"/>
            </w:pPr>
            <w:r>
              <w:t>Definición de requerimientos de la reunión de septiembre de 2004</w:t>
            </w:r>
          </w:p>
          <w:p w:rsidR="00263087" w:rsidRDefault="00263087" w:rsidP="0037211A">
            <w:pPr>
              <w:numPr>
                <w:ilvl w:val="0"/>
                <w:numId w:val="6"/>
              </w:numPr>
              <w:tabs>
                <w:tab w:val="left" w:pos="283"/>
              </w:tabs>
              <w:suppressAutoHyphens/>
              <w:spacing w:after="0" w:line="240" w:lineRule="auto"/>
            </w:pPr>
            <w:r>
              <w:t>Eliminadas las referencias a Lynx online, hasta que se fije migración a esta versión de Lynx</w:t>
            </w:r>
          </w:p>
          <w:p w:rsidR="00263087" w:rsidRDefault="00263087" w:rsidP="0037211A">
            <w:pPr>
              <w:numPr>
                <w:ilvl w:val="0"/>
                <w:numId w:val="6"/>
              </w:numPr>
              <w:tabs>
                <w:tab w:val="left" w:pos="283"/>
              </w:tabs>
              <w:suppressAutoHyphens/>
              <w:spacing w:after="0" w:line="240" w:lineRule="auto"/>
            </w:pPr>
            <w:r>
              <w:t>Eliminación el mensaje CT de los campos: Cadeia, Parcelado, Compra e Saque, Monitoría Forçada, Data de última atividade, Status atividade</w:t>
            </w:r>
          </w:p>
          <w:p w:rsidR="00263087" w:rsidRDefault="00263087" w:rsidP="0037211A">
            <w:pPr>
              <w:numPr>
                <w:ilvl w:val="0"/>
                <w:numId w:val="6"/>
              </w:numPr>
              <w:tabs>
                <w:tab w:val="left" w:pos="283"/>
              </w:tabs>
              <w:suppressAutoHyphens/>
              <w:spacing w:after="0" w:line="240" w:lineRule="auto"/>
            </w:pPr>
            <w:r>
              <w:t>Nuevos campos en mensaje CT: campos NSE (ítem 44 de versión 5)  e ítems 52, 53, 54, 55,  116 de versión 5</w:t>
            </w:r>
          </w:p>
          <w:p w:rsidR="00263087" w:rsidRDefault="00263087" w:rsidP="0037211A">
            <w:pPr>
              <w:numPr>
                <w:ilvl w:val="0"/>
                <w:numId w:val="6"/>
              </w:numPr>
              <w:tabs>
                <w:tab w:val="left" w:pos="283"/>
              </w:tabs>
              <w:suppressAutoHyphens/>
              <w:spacing w:after="0" w:line="240" w:lineRule="auto"/>
            </w:pPr>
            <w:r>
              <w:t>Modificación de ilha a 11 posiciones numéricas</w:t>
            </w:r>
          </w:p>
          <w:p w:rsidR="00263087" w:rsidRDefault="00263087" w:rsidP="0037211A">
            <w:pPr>
              <w:numPr>
                <w:ilvl w:val="0"/>
                <w:numId w:val="6"/>
              </w:numPr>
              <w:tabs>
                <w:tab w:val="left" w:pos="283"/>
              </w:tabs>
              <w:suppressAutoHyphens/>
              <w:spacing w:after="0" w:line="240" w:lineRule="auto"/>
            </w:pPr>
            <w:r>
              <w:t xml:space="preserve">Nuevos códigos de respuesta y </w:t>
            </w:r>
            <w:smartTag w:uri="urn:schemas-microsoft-com:office:smarttags" w:element="PersonName">
              <w:smartTagPr>
                <w:attr w:name="ProductID" w:val="EM por EMV"/>
              </w:smartTagPr>
              <w:r>
                <w:t>EM por EMV</w:t>
              </w:r>
            </w:smartTag>
          </w:p>
          <w:p w:rsidR="00263087" w:rsidRDefault="00263087" w:rsidP="0037211A">
            <w:pPr>
              <w:numPr>
                <w:ilvl w:val="0"/>
                <w:numId w:val="6"/>
              </w:numPr>
              <w:tabs>
                <w:tab w:val="left" w:pos="283"/>
              </w:tabs>
              <w:suppressAutoHyphens/>
              <w:spacing w:after="0" w:line="240" w:lineRule="auto"/>
            </w:pPr>
            <w:r>
              <w:t>Nuevos ficheros: microarchivos y facturación e-Lynx</w:t>
            </w:r>
          </w:p>
        </w:tc>
      </w:tr>
      <w:tr w:rsidR="00263087" w:rsidTr="0037211A">
        <w:tc>
          <w:tcPr>
            <w:tcW w:w="3354" w:type="dxa"/>
          </w:tcPr>
          <w:p w:rsidR="00263087" w:rsidRDefault="00F1601A" w:rsidP="0037211A">
            <w:pPr>
              <w:snapToGrid w:val="0"/>
            </w:pPr>
            <w:hyperlink r:id="rId15" w:history="1">
              <w:r w:rsidR="00263087">
                <w:rPr>
                  <w:rStyle w:val="Hipervnculo"/>
                </w:rPr>
                <w:t>pedro.pascual@iic.uam.es</w:t>
              </w:r>
            </w:hyperlink>
          </w:p>
        </w:tc>
        <w:tc>
          <w:tcPr>
            <w:tcW w:w="1023" w:type="dxa"/>
          </w:tcPr>
          <w:p w:rsidR="00263087" w:rsidRDefault="00263087" w:rsidP="0037211A">
            <w:pPr>
              <w:snapToGrid w:val="0"/>
              <w:ind w:left="20" w:right="-10"/>
            </w:pPr>
            <w:r>
              <w:t>1.6</w:t>
            </w:r>
          </w:p>
        </w:tc>
        <w:tc>
          <w:tcPr>
            <w:tcW w:w="5685" w:type="dxa"/>
          </w:tcPr>
          <w:p w:rsidR="00263087" w:rsidRDefault="00263087" w:rsidP="0037211A">
            <w:pPr>
              <w:snapToGrid w:val="0"/>
            </w:pPr>
            <w:r>
              <w:t>Revisión por parte de visanet de versión 1.5</w:t>
            </w:r>
          </w:p>
          <w:p w:rsidR="00263087" w:rsidRDefault="00263087" w:rsidP="0037211A">
            <w:pPr>
              <w:numPr>
                <w:ilvl w:val="0"/>
                <w:numId w:val="6"/>
              </w:numPr>
              <w:tabs>
                <w:tab w:val="left" w:pos="283"/>
              </w:tabs>
              <w:suppressAutoHyphens/>
              <w:spacing w:after="0" w:line="240" w:lineRule="auto"/>
            </w:pPr>
            <w:r>
              <w:t xml:space="preserve">Eliminado el highlight de cambios aprobados por visanet </w:t>
            </w:r>
          </w:p>
          <w:p w:rsidR="00263087" w:rsidRDefault="00263087" w:rsidP="0037211A">
            <w:pPr>
              <w:numPr>
                <w:ilvl w:val="0"/>
                <w:numId w:val="6"/>
              </w:numPr>
              <w:tabs>
                <w:tab w:val="left" w:pos="283"/>
              </w:tabs>
              <w:suppressAutoHyphens/>
              <w:spacing w:after="0" w:line="240" w:lineRule="auto"/>
            </w:pPr>
            <w:r>
              <w:lastRenderedPageBreak/>
              <w:t>Añadida la columna 'Default' en mensaje 'OP', con valor por defecto cuando no se pueda rellenar. Hemos intentado poner los valores 'Desconhecido', o bien zerado</w:t>
            </w:r>
          </w:p>
          <w:p w:rsidR="00263087" w:rsidRDefault="00263087" w:rsidP="0037211A">
            <w:pPr>
              <w:numPr>
                <w:ilvl w:val="0"/>
                <w:numId w:val="6"/>
              </w:numPr>
              <w:tabs>
                <w:tab w:val="left" w:pos="283"/>
              </w:tabs>
              <w:suppressAutoHyphens/>
              <w:spacing w:after="0" w:line="240" w:lineRule="auto"/>
            </w:pPr>
            <w:r>
              <w:t>Modificada descripción y valores del campo  'ID host' del mensaje OP</w:t>
            </w:r>
          </w:p>
          <w:p w:rsidR="00263087" w:rsidRDefault="00263087" w:rsidP="0037211A">
            <w:pPr>
              <w:numPr>
                <w:ilvl w:val="0"/>
                <w:numId w:val="6"/>
              </w:numPr>
              <w:tabs>
                <w:tab w:val="left" w:pos="283"/>
              </w:tabs>
              <w:suppressAutoHyphens/>
              <w:spacing w:after="0" w:line="240" w:lineRule="auto"/>
            </w:pPr>
            <w:r>
              <w:t xml:space="preserve">Eliminado el campo 'Set' de OP, y todas las referencias al campo 'Ilha' de NSE </w:t>
            </w:r>
          </w:p>
          <w:p w:rsidR="00263087" w:rsidRDefault="00263087" w:rsidP="0037211A">
            <w:pPr>
              <w:numPr>
                <w:ilvl w:val="0"/>
                <w:numId w:val="6"/>
              </w:numPr>
              <w:tabs>
                <w:tab w:val="left" w:pos="283"/>
              </w:tabs>
              <w:suppressAutoHyphens/>
              <w:spacing w:after="0" w:line="240" w:lineRule="auto"/>
            </w:pPr>
            <w:r>
              <w:t xml:space="preserve">Añadidos valores de 'Desconhecido' a 'Senha', 'CVV2', 'Origen de Autorización', 'Código de servicio', 'Quem respondeu', 'ECI/VBV' de mensaje OP. </w:t>
            </w:r>
          </w:p>
          <w:p w:rsidR="00263087" w:rsidRDefault="00263087" w:rsidP="0037211A">
            <w:pPr>
              <w:numPr>
                <w:ilvl w:val="0"/>
                <w:numId w:val="6"/>
              </w:numPr>
              <w:tabs>
                <w:tab w:val="left" w:pos="283"/>
              </w:tabs>
              <w:suppressAutoHyphens/>
              <w:spacing w:after="0" w:line="240" w:lineRule="auto"/>
            </w:pPr>
            <w:r>
              <w:t>Añadido campo CODIGO_POS</w:t>
            </w:r>
          </w:p>
          <w:p w:rsidR="00263087" w:rsidRDefault="00263087" w:rsidP="0037211A">
            <w:pPr>
              <w:numPr>
                <w:ilvl w:val="0"/>
                <w:numId w:val="6"/>
              </w:numPr>
              <w:tabs>
                <w:tab w:val="left" w:pos="283"/>
              </w:tabs>
              <w:suppressAutoHyphens/>
              <w:spacing w:after="0" w:line="240" w:lineRule="auto"/>
            </w:pPr>
            <w:r>
              <w:t xml:space="preserve">Hemos mantenido 15 brancos en mensaje de OP; no hay que mantener el tamaño del mensaje. Es mejor que el mensaje sea pequeño </w:t>
            </w:r>
          </w:p>
          <w:p w:rsidR="00263087" w:rsidRDefault="00263087" w:rsidP="0037211A">
            <w:pPr>
              <w:numPr>
                <w:ilvl w:val="0"/>
                <w:numId w:val="6"/>
              </w:numPr>
              <w:tabs>
                <w:tab w:val="left" w:pos="283"/>
              </w:tabs>
              <w:suppressAutoHyphens/>
              <w:spacing w:after="0" w:line="240" w:lineRule="auto"/>
            </w:pPr>
            <w:r>
              <w:t xml:space="preserve">Queda confirmado que el campo actual MCC del catastro (mensaje CT) es el de VISA </w:t>
            </w:r>
          </w:p>
          <w:p w:rsidR="00263087" w:rsidRDefault="00263087" w:rsidP="0037211A">
            <w:pPr>
              <w:numPr>
                <w:ilvl w:val="0"/>
                <w:numId w:val="6"/>
              </w:numPr>
              <w:tabs>
                <w:tab w:val="left" w:pos="283"/>
              </w:tabs>
              <w:suppressAutoHyphens/>
              <w:spacing w:after="0" w:line="240" w:lineRule="auto"/>
            </w:pPr>
            <w:r>
              <w:t xml:space="preserve">Eliminados campos NSE de catastro, mensaje CT. El 'indicador internet' era uno de ellos, según mail de Valter Lanfranchi del 2004 09 30 </w:t>
            </w:r>
          </w:p>
          <w:p w:rsidR="00263087" w:rsidRDefault="00263087" w:rsidP="0037211A">
            <w:pPr>
              <w:numPr>
                <w:ilvl w:val="0"/>
                <w:numId w:val="6"/>
              </w:numPr>
              <w:tabs>
                <w:tab w:val="left" w:pos="283"/>
              </w:tabs>
              <w:suppressAutoHyphens/>
              <w:spacing w:after="0" w:line="240" w:lineRule="auto"/>
            </w:pPr>
            <w:r>
              <w:t xml:space="preserve">Modificada la descripción del campo valor en mensaje FR </w:t>
            </w:r>
          </w:p>
          <w:p w:rsidR="00263087" w:rsidRDefault="00263087" w:rsidP="0037211A">
            <w:pPr>
              <w:numPr>
                <w:ilvl w:val="0"/>
                <w:numId w:val="6"/>
              </w:numPr>
              <w:tabs>
                <w:tab w:val="left" w:pos="283"/>
              </w:tabs>
              <w:suppressAutoHyphens/>
              <w:spacing w:after="0" w:line="240" w:lineRule="auto"/>
            </w:pPr>
            <w:r>
              <w:t xml:space="preserve">El campo 'Cartao' del mensaje de solicitudes de copia (SC) hemos confirmado que está entrando en la actualidad con 16 posiciones (6 de bin y 10 de tarjeta). Lo mantenemos con 19 en el nuevo layout. </w:t>
            </w:r>
          </w:p>
          <w:p w:rsidR="00263087" w:rsidRDefault="00263087" w:rsidP="0037211A">
            <w:pPr>
              <w:numPr>
                <w:ilvl w:val="0"/>
                <w:numId w:val="6"/>
              </w:numPr>
              <w:tabs>
                <w:tab w:val="left" w:pos="283"/>
              </w:tabs>
              <w:suppressAutoHyphens/>
              <w:spacing w:after="0" w:line="240" w:lineRule="auto"/>
            </w:pPr>
            <w:r>
              <w:t xml:space="preserve">Aumentado el campo 'Cartao' del mensaje CB (comprobantes bloqueados) a 19 posiciones </w:t>
            </w:r>
          </w:p>
          <w:p w:rsidR="00263087" w:rsidRDefault="00263087" w:rsidP="0037211A">
            <w:pPr>
              <w:numPr>
                <w:ilvl w:val="0"/>
                <w:numId w:val="6"/>
              </w:numPr>
              <w:tabs>
                <w:tab w:val="left" w:pos="283"/>
              </w:tabs>
              <w:suppressAutoHyphens/>
              <w:spacing w:after="0" w:line="240" w:lineRule="auto"/>
            </w:pPr>
            <w:r>
              <w:t xml:space="preserve">Añadidas las calificaciones neuronal y paramétrica y los nuevos campos al fichero descargado por microarchivos para ser enviado a las entidades. Sólo se han añadido los que en el 'Fichero Operaciones Proposto .xls' aparecen en las telas de emisor. Los campos 'Quem respondeu', 'TVR', 'Chave de controle' no se han añadido a microarchivos. </w:t>
            </w:r>
          </w:p>
          <w:p w:rsidR="00263087" w:rsidRDefault="00263087" w:rsidP="0037211A">
            <w:pPr>
              <w:numPr>
                <w:ilvl w:val="0"/>
                <w:numId w:val="6"/>
              </w:numPr>
              <w:tabs>
                <w:tab w:val="left" w:pos="283"/>
              </w:tabs>
              <w:suppressAutoHyphens/>
              <w:spacing w:after="0" w:line="240" w:lineRule="auto"/>
            </w:pPr>
            <w:r>
              <w:t xml:space="preserve">Añadido nuevo valor '3' de la 'Capacidad de terminal' </w:t>
            </w:r>
          </w:p>
          <w:p w:rsidR="00263087" w:rsidRDefault="00263087" w:rsidP="0037211A">
            <w:pPr>
              <w:numPr>
                <w:ilvl w:val="0"/>
                <w:numId w:val="6"/>
              </w:numPr>
              <w:tabs>
                <w:tab w:val="left" w:pos="283"/>
              </w:tabs>
              <w:suppressAutoHyphens/>
              <w:spacing w:after="0" w:line="240" w:lineRule="auto"/>
            </w:pPr>
            <w:r>
              <w:t xml:space="preserve">Añadido layout de alertas de emisor descargadas de </w:t>
            </w:r>
            <w:smartTag w:uri="urn:schemas-microsoft-com:office:smarttags" w:element="PersonName">
              <w:smartTagPr>
                <w:attr w:name="ProductID" w:val="la BD. Se"/>
              </w:smartTagPr>
              <w:r>
                <w:t>la BD. Se</w:t>
              </w:r>
            </w:smartTag>
            <w:r>
              <w:t xml:space="preserve"> han añadido al formato actual los campos nuevos de la operación, con el mismo criterio que para microarchivos</w:t>
            </w:r>
          </w:p>
        </w:tc>
      </w:tr>
      <w:tr w:rsidR="00263087" w:rsidTr="0037211A">
        <w:tc>
          <w:tcPr>
            <w:tcW w:w="3354" w:type="dxa"/>
          </w:tcPr>
          <w:p w:rsidR="00263087" w:rsidRDefault="00F1601A" w:rsidP="0037211A">
            <w:pPr>
              <w:snapToGrid w:val="0"/>
            </w:pPr>
            <w:hyperlink r:id="rId16" w:history="1">
              <w:r w:rsidR="00263087">
                <w:rPr>
                  <w:rStyle w:val="Hipervnculo"/>
                </w:rPr>
                <w:t>pedro.pascual@iic.uam.es</w:t>
              </w:r>
            </w:hyperlink>
          </w:p>
        </w:tc>
        <w:tc>
          <w:tcPr>
            <w:tcW w:w="1023" w:type="dxa"/>
          </w:tcPr>
          <w:p w:rsidR="00263087" w:rsidRDefault="00263087" w:rsidP="0037211A">
            <w:pPr>
              <w:snapToGrid w:val="0"/>
              <w:ind w:left="20" w:right="-10"/>
            </w:pPr>
            <w:r>
              <w:t>1.7</w:t>
            </w:r>
          </w:p>
        </w:tc>
        <w:tc>
          <w:tcPr>
            <w:tcW w:w="5685" w:type="dxa"/>
          </w:tcPr>
          <w:p w:rsidR="00263087" w:rsidRDefault="00263087" w:rsidP="0037211A">
            <w:pPr>
              <w:snapToGrid w:val="0"/>
            </w:pPr>
            <w:r>
              <w:t>Revisión de layout de operaciones</w:t>
            </w:r>
          </w:p>
          <w:p w:rsidR="00263087" w:rsidRDefault="00263087" w:rsidP="0037211A">
            <w:pPr>
              <w:numPr>
                <w:ilvl w:val="0"/>
                <w:numId w:val="8"/>
              </w:numPr>
              <w:tabs>
                <w:tab w:val="left" w:pos="283"/>
              </w:tabs>
              <w:suppressAutoHyphens/>
              <w:spacing w:after="0" w:line="240" w:lineRule="auto"/>
            </w:pPr>
            <w:r>
              <w:t>Eliminado highlight de lo aprobado</w:t>
            </w:r>
          </w:p>
          <w:p w:rsidR="00263087" w:rsidRDefault="00263087" w:rsidP="0037211A">
            <w:pPr>
              <w:numPr>
                <w:ilvl w:val="0"/>
                <w:numId w:val="8"/>
              </w:numPr>
              <w:tabs>
                <w:tab w:val="left" w:pos="283"/>
              </w:tabs>
              <w:suppressAutoHyphens/>
              <w:spacing w:after="0" w:line="240" w:lineRule="auto"/>
            </w:pPr>
            <w:r>
              <w:t>Alterado valor por defecto de OP de 'Tipo de operación', 'país comercio', 'parcelado', 'no parcelas', nombre EC</w:t>
            </w:r>
          </w:p>
          <w:p w:rsidR="00263087" w:rsidRDefault="00263087" w:rsidP="0037211A">
            <w:pPr>
              <w:numPr>
                <w:ilvl w:val="0"/>
                <w:numId w:val="8"/>
              </w:numPr>
              <w:tabs>
                <w:tab w:val="left" w:pos="283"/>
              </w:tabs>
              <w:suppressAutoHyphens/>
              <w:spacing w:after="0" w:line="240" w:lineRule="auto"/>
            </w:pPr>
            <w:r>
              <w:t>Actualizado tipo de dato de fecha, crédito, Quem respondeu, ECI/VBV, CDC</w:t>
            </w:r>
          </w:p>
          <w:p w:rsidR="00263087" w:rsidRDefault="00263087" w:rsidP="0037211A">
            <w:pPr>
              <w:numPr>
                <w:ilvl w:val="0"/>
                <w:numId w:val="8"/>
              </w:numPr>
              <w:tabs>
                <w:tab w:val="left" w:pos="283"/>
              </w:tabs>
              <w:suppressAutoHyphens/>
              <w:spacing w:after="0" w:line="240" w:lineRule="auto"/>
            </w:pPr>
            <w:r>
              <w:t>Actualizado el nombre y tamaño de 'número terminal'</w:t>
            </w:r>
          </w:p>
          <w:p w:rsidR="00263087" w:rsidRDefault="00263087" w:rsidP="0037211A">
            <w:pPr>
              <w:numPr>
                <w:ilvl w:val="0"/>
                <w:numId w:val="8"/>
              </w:numPr>
              <w:tabs>
                <w:tab w:val="left" w:pos="283"/>
              </w:tabs>
              <w:suppressAutoHyphens/>
              <w:spacing w:after="0" w:line="240" w:lineRule="auto"/>
            </w:pPr>
            <w:r>
              <w:t>Corregidos los tamaños de registro de todos los mensajes</w:t>
            </w:r>
          </w:p>
          <w:p w:rsidR="00263087" w:rsidRDefault="00263087" w:rsidP="0037211A">
            <w:pPr>
              <w:numPr>
                <w:ilvl w:val="0"/>
                <w:numId w:val="8"/>
              </w:numPr>
              <w:tabs>
                <w:tab w:val="left" w:pos="283"/>
              </w:tabs>
              <w:suppressAutoHyphens/>
              <w:spacing w:after="0" w:line="240" w:lineRule="auto"/>
            </w:pPr>
            <w:r>
              <w:t>Añadida nomenclatura de ficheros AMEX y MASTERCARD y corregido nombre de internacionales</w:t>
            </w:r>
          </w:p>
          <w:p w:rsidR="00263087" w:rsidRDefault="00263087" w:rsidP="0037211A">
            <w:pPr>
              <w:numPr>
                <w:ilvl w:val="0"/>
                <w:numId w:val="8"/>
              </w:numPr>
              <w:tabs>
                <w:tab w:val="left" w:pos="283"/>
              </w:tabs>
              <w:suppressAutoHyphens/>
              <w:spacing w:after="0" w:line="240" w:lineRule="auto"/>
            </w:pPr>
            <w:r>
              <w:lastRenderedPageBreak/>
              <w:t>Aclaración de importe en dólares para OP/FR de tarjeta local en comercio extranjero</w:t>
            </w:r>
          </w:p>
          <w:p w:rsidR="00263087" w:rsidRDefault="00263087" w:rsidP="0037211A">
            <w:pPr>
              <w:numPr>
                <w:ilvl w:val="0"/>
                <w:numId w:val="8"/>
              </w:numPr>
              <w:tabs>
                <w:tab w:val="left" w:pos="283"/>
              </w:tabs>
              <w:suppressAutoHyphens/>
              <w:spacing w:after="0" w:line="240" w:lineRule="auto"/>
            </w:pPr>
            <w:r>
              <w:t>Nuevas Tablas 8, 18, 19, 20 y 21, y actualización de valores de tabla 7 (CVV2)</w:t>
            </w:r>
          </w:p>
          <w:p w:rsidR="00263087" w:rsidRDefault="00263087" w:rsidP="0037211A">
            <w:pPr>
              <w:numPr>
                <w:ilvl w:val="0"/>
                <w:numId w:val="8"/>
              </w:numPr>
              <w:tabs>
                <w:tab w:val="left" w:pos="283"/>
              </w:tabs>
              <w:suppressAutoHyphens/>
              <w:spacing w:after="0" w:line="240" w:lineRule="auto"/>
            </w:pPr>
            <w:r>
              <w:t>Actualización de valores por defecto de algunos campos</w:t>
            </w:r>
          </w:p>
          <w:p w:rsidR="00263087" w:rsidRDefault="00263087" w:rsidP="0037211A">
            <w:pPr>
              <w:numPr>
                <w:ilvl w:val="0"/>
                <w:numId w:val="8"/>
              </w:numPr>
              <w:tabs>
                <w:tab w:val="left" w:pos="283"/>
              </w:tabs>
              <w:suppressAutoHyphens/>
              <w:spacing w:after="0" w:line="240" w:lineRule="auto"/>
            </w:pPr>
            <w:r>
              <w:t xml:space="preserve">Referencia a tabla 18 de crédito/débito en diversos mensajes </w:t>
            </w:r>
          </w:p>
          <w:p w:rsidR="00263087" w:rsidRDefault="00263087" w:rsidP="0037211A">
            <w:pPr>
              <w:numPr>
                <w:ilvl w:val="0"/>
                <w:numId w:val="8"/>
              </w:numPr>
              <w:tabs>
                <w:tab w:val="left" w:pos="283"/>
              </w:tabs>
              <w:suppressAutoHyphens/>
              <w:spacing w:after="0" w:line="240" w:lineRule="auto"/>
            </w:pPr>
            <w:r>
              <w:t>Actualizado layout de alertas de emisor a versión 3.6 con nuevos campos de visanet</w:t>
            </w:r>
          </w:p>
          <w:p w:rsidR="00263087" w:rsidRDefault="00263087" w:rsidP="0037211A">
            <w:pPr>
              <w:numPr>
                <w:ilvl w:val="0"/>
                <w:numId w:val="8"/>
              </w:numPr>
              <w:tabs>
                <w:tab w:val="left" w:pos="283"/>
              </w:tabs>
              <w:suppressAutoHyphens/>
              <w:spacing w:after="0" w:line="240" w:lineRule="auto"/>
            </w:pPr>
            <w:r>
              <w:t>Sincronizadas tablas de valores con Layout Operaçoes Visanet 20050126</w:t>
            </w:r>
          </w:p>
        </w:tc>
      </w:tr>
      <w:tr w:rsidR="00263087" w:rsidTr="0037211A">
        <w:tc>
          <w:tcPr>
            <w:tcW w:w="3354" w:type="dxa"/>
          </w:tcPr>
          <w:p w:rsidR="00263087" w:rsidRDefault="00F1601A" w:rsidP="0037211A">
            <w:pPr>
              <w:snapToGrid w:val="0"/>
            </w:pPr>
            <w:hyperlink r:id="rId17" w:history="1">
              <w:r w:rsidR="00263087">
                <w:rPr>
                  <w:rStyle w:val="Hipervnculo"/>
                </w:rPr>
                <w:t>pedro.pascual@iic.uam.es</w:t>
              </w:r>
            </w:hyperlink>
          </w:p>
        </w:tc>
        <w:tc>
          <w:tcPr>
            <w:tcW w:w="1023" w:type="dxa"/>
          </w:tcPr>
          <w:p w:rsidR="00263087" w:rsidRDefault="00263087" w:rsidP="0037211A">
            <w:pPr>
              <w:snapToGrid w:val="0"/>
              <w:ind w:left="20" w:right="-10"/>
            </w:pPr>
            <w:r>
              <w:t>1.8</w:t>
            </w:r>
          </w:p>
        </w:tc>
        <w:tc>
          <w:tcPr>
            <w:tcW w:w="5685" w:type="dxa"/>
          </w:tcPr>
          <w:p w:rsidR="00263087" w:rsidRDefault="00263087" w:rsidP="0037211A">
            <w:pPr>
              <w:snapToGrid w:val="0"/>
            </w:pPr>
            <w:r>
              <w:t>Ajustes a catastro y algunas tablas</w:t>
            </w:r>
          </w:p>
          <w:p w:rsidR="00263087" w:rsidRDefault="00263087" w:rsidP="0037211A">
            <w:pPr>
              <w:numPr>
                <w:ilvl w:val="0"/>
                <w:numId w:val="16"/>
              </w:numPr>
              <w:tabs>
                <w:tab w:val="left" w:pos="283"/>
              </w:tabs>
              <w:suppressAutoHyphens/>
              <w:spacing w:after="0" w:line="240" w:lineRule="auto"/>
            </w:pPr>
            <w:r>
              <w:t>Eliminación de resalte de cambios anteriores</w:t>
            </w:r>
          </w:p>
          <w:p w:rsidR="00263087" w:rsidRDefault="00263087" w:rsidP="0037211A">
            <w:pPr>
              <w:numPr>
                <w:ilvl w:val="0"/>
                <w:numId w:val="16"/>
              </w:numPr>
              <w:tabs>
                <w:tab w:val="left" w:pos="283"/>
              </w:tabs>
              <w:suppressAutoHyphens/>
              <w:spacing w:after="0" w:line="240" w:lineRule="auto"/>
            </w:pPr>
            <w:r>
              <w:t>Eliminados algunos campos del mensaje de catastro CT</w:t>
            </w:r>
          </w:p>
          <w:p w:rsidR="00263087" w:rsidRDefault="00263087" w:rsidP="0037211A">
            <w:pPr>
              <w:numPr>
                <w:ilvl w:val="0"/>
                <w:numId w:val="16"/>
              </w:numPr>
              <w:tabs>
                <w:tab w:val="left" w:pos="283"/>
              </w:tabs>
              <w:suppressAutoHyphens/>
              <w:spacing w:after="0" w:line="240" w:lineRule="auto"/>
            </w:pPr>
            <w:r>
              <w:t>Nuevos valores en tablas 6, 15 y 17</w:t>
            </w:r>
          </w:p>
          <w:p w:rsidR="00263087" w:rsidRDefault="00263087" w:rsidP="0037211A">
            <w:pPr>
              <w:numPr>
                <w:ilvl w:val="0"/>
                <w:numId w:val="16"/>
              </w:numPr>
              <w:tabs>
                <w:tab w:val="left" w:pos="283"/>
              </w:tabs>
              <w:suppressAutoHyphens/>
              <w:spacing w:after="0" w:line="240" w:lineRule="auto"/>
            </w:pPr>
            <w:r>
              <w:t>Cambio en el formato de descarga de alertas de emisor obsoletas (mensaje wf): Código de servicio partido en 3 y nuevo Quem Respondeu</w:t>
            </w:r>
          </w:p>
        </w:tc>
      </w:tr>
      <w:tr w:rsidR="00263087" w:rsidTr="0037211A">
        <w:tc>
          <w:tcPr>
            <w:tcW w:w="3354" w:type="dxa"/>
          </w:tcPr>
          <w:p w:rsidR="00263087" w:rsidRDefault="00F1601A" w:rsidP="0037211A">
            <w:pPr>
              <w:snapToGrid w:val="0"/>
            </w:pPr>
            <w:hyperlink r:id="rId18" w:history="1">
              <w:r w:rsidR="00263087">
                <w:rPr>
                  <w:rStyle w:val="Hipervnculo"/>
                </w:rPr>
                <w:t>pedro.pascual@iic.uam.es</w:t>
              </w:r>
            </w:hyperlink>
          </w:p>
        </w:tc>
        <w:tc>
          <w:tcPr>
            <w:tcW w:w="1023" w:type="dxa"/>
          </w:tcPr>
          <w:p w:rsidR="00263087" w:rsidRDefault="00263087" w:rsidP="0037211A">
            <w:pPr>
              <w:snapToGrid w:val="0"/>
              <w:ind w:left="20" w:right="-10"/>
            </w:pPr>
            <w:r>
              <w:t>1.9</w:t>
            </w:r>
          </w:p>
        </w:tc>
        <w:tc>
          <w:tcPr>
            <w:tcW w:w="5685" w:type="dxa"/>
          </w:tcPr>
          <w:p w:rsidR="00263087" w:rsidRDefault="00263087" w:rsidP="0037211A">
            <w:pPr>
              <w:snapToGrid w:val="0"/>
            </w:pPr>
            <w:r>
              <w:t>Ajustes a catastro, CB, SE y alertas de emisor</w:t>
            </w:r>
          </w:p>
          <w:p w:rsidR="00263087" w:rsidRDefault="00263087" w:rsidP="0037211A">
            <w:pPr>
              <w:numPr>
                <w:ilvl w:val="0"/>
                <w:numId w:val="17"/>
              </w:numPr>
              <w:tabs>
                <w:tab w:val="left" w:pos="283"/>
              </w:tabs>
              <w:suppressAutoHyphens/>
              <w:spacing w:after="0" w:line="240" w:lineRule="auto"/>
            </w:pPr>
            <w:r>
              <w:t>Cambio de fechas de catastro de YYYYMMDD a DDMMYYYY</w:t>
            </w:r>
          </w:p>
          <w:p w:rsidR="00263087" w:rsidRDefault="00263087" w:rsidP="0037211A">
            <w:pPr>
              <w:numPr>
                <w:ilvl w:val="0"/>
                <w:numId w:val="16"/>
              </w:numPr>
              <w:tabs>
                <w:tab w:val="left" w:pos="283"/>
              </w:tabs>
              <w:suppressAutoHyphens/>
              <w:spacing w:after="0" w:line="240" w:lineRule="auto"/>
            </w:pPr>
            <w:r>
              <w:t>Fecha que faltaba en CB</w:t>
            </w:r>
          </w:p>
          <w:p w:rsidR="00263087" w:rsidRDefault="00263087" w:rsidP="0037211A">
            <w:pPr>
              <w:numPr>
                <w:ilvl w:val="0"/>
                <w:numId w:val="16"/>
              </w:numPr>
              <w:tabs>
                <w:tab w:val="left" w:pos="283"/>
              </w:tabs>
              <w:suppressAutoHyphens/>
              <w:spacing w:after="0" w:line="240" w:lineRule="auto"/>
            </w:pPr>
            <w:r>
              <w:t>Aumento de campo de importe en SE a 15 posiciones</w:t>
            </w:r>
          </w:p>
          <w:p w:rsidR="00263087" w:rsidRDefault="00263087" w:rsidP="0037211A">
            <w:pPr>
              <w:numPr>
                <w:ilvl w:val="0"/>
                <w:numId w:val="16"/>
              </w:numPr>
              <w:tabs>
                <w:tab w:val="left" w:pos="283"/>
              </w:tabs>
              <w:suppressAutoHyphens/>
              <w:spacing w:after="0" w:line="240" w:lineRule="auto"/>
            </w:pPr>
            <w:r>
              <w:t>Segmento de EC como CAU en alertas de emisor</w:t>
            </w:r>
          </w:p>
        </w:tc>
      </w:tr>
      <w:tr w:rsidR="00263087" w:rsidTr="0037211A">
        <w:tc>
          <w:tcPr>
            <w:tcW w:w="3354" w:type="dxa"/>
          </w:tcPr>
          <w:p w:rsidR="00263087" w:rsidRDefault="00F1601A" w:rsidP="0037211A">
            <w:pPr>
              <w:snapToGrid w:val="0"/>
            </w:pPr>
            <w:hyperlink r:id="rId19" w:history="1">
              <w:r w:rsidR="00263087">
                <w:rPr>
                  <w:rStyle w:val="Hipervnculo"/>
                </w:rPr>
                <w:t>pedro.pascual@iic.uam.es</w:t>
              </w:r>
            </w:hyperlink>
          </w:p>
        </w:tc>
        <w:tc>
          <w:tcPr>
            <w:tcW w:w="1023" w:type="dxa"/>
          </w:tcPr>
          <w:p w:rsidR="00263087" w:rsidRDefault="00263087" w:rsidP="0037211A">
            <w:pPr>
              <w:snapToGrid w:val="0"/>
              <w:ind w:left="20" w:right="-10"/>
            </w:pPr>
            <w:r>
              <w:t>1.91</w:t>
            </w:r>
          </w:p>
        </w:tc>
        <w:tc>
          <w:tcPr>
            <w:tcW w:w="5685" w:type="dxa"/>
          </w:tcPr>
          <w:p w:rsidR="00263087" w:rsidRDefault="00263087" w:rsidP="0037211A">
            <w:pPr>
              <w:snapToGrid w:val="0"/>
            </w:pPr>
            <w:r>
              <w:t>Ajuste en alertas de emisor</w:t>
            </w:r>
          </w:p>
          <w:p w:rsidR="00263087" w:rsidRDefault="00263087" w:rsidP="0037211A">
            <w:pPr>
              <w:numPr>
                <w:ilvl w:val="0"/>
                <w:numId w:val="18"/>
              </w:numPr>
              <w:tabs>
                <w:tab w:val="left" w:pos="283"/>
              </w:tabs>
              <w:suppressAutoHyphens/>
              <w:spacing w:after="0" w:line="240" w:lineRule="auto"/>
            </w:pPr>
            <w:r>
              <w:t>Nuevo campo para e-lynx y para nombre EC</w:t>
            </w:r>
          </w:p>
          <w:p w:rsidR="00263087" w:rsidRDefault="00263087" w:rsidP="0037211A">
            <w:pPr>
              <w:numPr>
                <w:ilvl w:val="0"/>
                <w:numId w:val="16"/>
              </w:numPr>
              <w:tabs>
                <w:tab w:val="left" w:pos="283"/>
              </w:tabs>
              <w:suppressAutoHyphens/>
              <w:spacing w:after="0" w:line="240" w:lineRule="auto"/>
            </w:pPr>
            <w:r>
              <w:t>Nueva posición de segmento de EC</w:t>
            </w:r>
          </w:p>
        </w:tc>
      </w:tr>
      <w:tr w:rsidR="00263087" w:rsidTr="0037211A">
        <w:tc>
          <w:tcPr>
            <w:tcW w:w="3354" w:type="dxa"/>
          </w:tcPr>
          <w:p w:rsidR="00263087" w:rsidRDefault="00F1601A" w:rsidP="0037211A">
            <w:pPr>
              <w:snapToGrid w:val="0"/>
            </w:pPr>
            <w:hyperlink r:id="rId20" w:history="1">
              <w:r w:rsidR="00263087">
                <w:rPr>
                  <w:rStyle w:val="Hipervnculo"/>
                </w:rPr>
                <w:t>pedro.pascual@iic.uam.es</w:t>
              </w:r>
            </w:hyperlink>
          </w:p>
        </w:tc>
        <w:tc>
          <w:tcPr>
            <w:tcW w:w="1023" w:type="dxa"/>
          </w:tcPr>
          <w:p w:rsidR="00263087" w:rsidRDefault="00263087" w:rsidP="0037211A">
            <w:pPr>
              <w:snapToGrid w:val="0"/>
              <w:ind w:left="20" w:right="-10"/>
            </w:pPr>
            <w:r>
              <w:t>1.92</w:t>
            </w:r>
          </w:p>
        </w:tc>
        <w:tc>
          <w:tcPr>
            <w:tcW w:w="5685" w:type="dxa"/>
          </w:tcPr>
          <w:p w:rsidR="00263087" w:rsidRDefault="00263087" w:rsidP="0037211A">
            <w:pPr>
              <w:snapToGrid w:val="0"/>
            </w:pPr>
            <w:r>
              <w:t>Ajustes en códigos</w:t>
            </w:r>
          </w:p>
          <w:p w:rsidR="00263087" w:rsidRDefault="00263087" w:rsidP="0037211A">
            <w:pPr>
              <w:numPr>
                <w:ilvl w:val="0"/>
                <w:numId w:val="19"/>
              </w:numPr>
              <w:tabs>
                <w:tab w:val="left" w:pos="283"/>
              </w:tabs>
              <w:suppressAutoHyphens/>
              <w:spacing w:after="0" w:line="240" w:lineRule="auto"/>
            </w:pPr>
            <w:r>
              <w:t>Nuevo origen de autorización, '7' (tabla 9)</w:t>
            </w:r>
          </w:p>
          <w:p w:rsidR="00263087" w:rsidRDefault="00263087" w:rsidP="0037211A">
            <w:pPr>
              <w:numPr>
                <w:ilvl w:val="0"/>
                <w:numId w:val="16"/>
              </w:numPr>
              <w:tabs>
                <w:tab w:val="left" w:pos="283"/>
              </w:tabs>
              <w:suppressAutoHyphens/>
              <w:spacing w:after="0" w:line="240" w:lineRule="auto"/>
            </w:pPr>
            <w:r>
              <w:t>Eliminado código 'nu' de la tabla 3. modo de entrada por no ser código numérico</w:t>
            </w:r>
          </w:p>
          <w:p w:rsidR="00263087" w:rsidRDefault="00263087" w:rsidP="0037211A">
            <w:pPr>
              <w:numPr>
                <w:ilvl w:val="0"/>
                <w:numId w:val="16"/>
              </w:numPr>
              <w:tabs>
                <w:tab w:val="left" w:pos="283"/>
              </w:tabs>
              <w:suppressAutoHyphens/>
              <w:spacing w:after="0" w:line="240" w:lineRule="auto"/>
            </w:pPr>
            <w:r>
              <w:t>Campo de país de EC en operaciones internacionales es alfabético y requiere tabla de conversión (tabla 22)</w:t>
            </w:r>
          </w:p>
          <w:p w:rsidR="00263087" w:rsidRDefault="00263087" w:rsidP="000A0B49">
            <w:r>
              <w:t>Añadido formato de Lynx-listado: alertas sobre tarjetas de test</w:t>
            </w:r>
          </w:p>
          <w:p w:rsidR="00263087" w:rsidRDefault="00263087" w:rsidP="000A0B49">
            <w:r>
              <w:t>Aclaración sobre tamaño del campo  'Tipo de fraude' en mensaje FR</w:t>
            </w:r>
          </w:p>
        </w:tc>
      </w:tr>
      <w:tr w:rsidR="00263087" w:rsidTr="0037211A">
        <w:tc>
          <w:tcPr>
            <w:tcW w:w="3354" w:type="dxa"/>
          </w:tcPr>
          <w:p w:rsidR="00263087" w:rsidRDefault="00F1601A" w:rsidP="0037211A">
            <w:pPr>
              <w:snapToGrid w:val="0"/>
            </w:pPr>
            <w:hyperlink r:id="rId21" w:history="1">
              <w:r w:rsidR="00263087">
                <w:rPr>
                  <w:rStyle w:val="Hipervnculo"/>
                </w:rPr>
                <w:t>francis.gomez@iic.uam.es</w:t>
              </w:r>
            </w:hyperlink>
          </w:p>
        </w:tc>
        <w:tc>
          <w:tcPr>
            <w:tcW w:w="1023" w:type="dxa"/>
          </w:tcPr>
          <w:p w:rsidR="00263087" w:rsidRDefault="00263087" w:rsidP="0037211A">
            <w:pPr>
              <w:snapToGrid w:val="0"/>
              <w:ind w:left="20" w:right="-10"/>
            </w:pPr>
            <w:r>
              <w:t>1.93</w:t>
            </w:r>
          </w:p>
        </w:tc>
        <w:tc>
          <w:tcPr>
            <w:tcW w:w="5685" w:type="dxa"/>
          </w:tcPr>
          <w:p w:rsidR="00263087" w:rsidRDefault="00263087" w:rsidP="0037211A">
            <w:pPr>
              <w:snapToGrid w:val="0"/>
            </w:pPr>
            <w:r>
              <w:t>Pequeñas correcciones y aclaraciones al documento</w:t>
            </w:r>
          </w:p>
          <w:p w:rsidR="00263087" w:rsidRDefault="00263087" w:rsidP="0037211A">
            <w:pPr>
              <w:numPr>
                <w:ilvl w:val="0"/>
                <w:numId w:val="20"/>
              </w:numPr>
              <w:tabs>
                <w:tab w:val="left" w:pos="283"/>
              </w:tabs>
              <w:suppressAutoHyphens/>
              <w:spacing w:after="0" w:line="240" w:lineRule="auto"/>
            </w:pPr>
            <w:r>
              <w:t>Se añade nota a cada formato indicando cuales están en producción y cuales no.</w:t>
            </w:r>
          </w:p>
          <w:p w:rsidR="00263087" w:rsidRDefault="00263087" w:rsidP="0037211A">
            <w:pPr>
              <w:numPr>
                <w:ilvl w:val="0"/>
                <w:numId w:val="16"/>
              </w:numPr>
              <w:tabs>
                <w:tab w:val="left" w:pos="283"/>
              </w:tabs>
              <w:suppressAutoHyphens/>
              <w:spacing w:after="0" w:line="240" w:lineRule="auto"/>
            </w:pPr>
            <w:r>
              <w:t xml:space="preserve">Se añade también tabla resumen con el estado de </w:t>
            </w:r>
            <w:r>
              <w:lastRenderedPageBreak/>
              <w:t>implantación de los formatos.</w:t>
            </w:r>
          </w:p>
          <w:p w:rsidR="00263087" w:rsidRDefault="00263087" w:rsidP="0037211A">
            <w:pPr>
              <w:numPr>
                <w:ilvl w:val="0"/>
                <w:numId w:val="16"/>
              </w:numPr>
              <w:tabs>
                <w:tab w:val="left" w:pos="283"/>
              </w:tabs>
              <w:suppressAutoHyphens/>
              <w:spacing w:after="0" w:line="240" w:lineRule="auto"/>
            </w:pPr>
            <w:r>
              <w:t>Corregido error en la posición del campo 'CPF  Propietário 3' del fichero de catastral.</w:t>
            </w:r>
          </w:p>
          <w:p w:rsidR="00263087" w:rsidRDefault="00263087" w:rsidP="0037211A">
            <w:pPr>
              <w:numPr>
                <w:ilvl w:val="0"/>
                <w:numId w:val="16"/>
              </w:numPr>
              <w:tabs>
                <w:tab w:val="left" w:pos="283"/>
              </w:tabs>
              <w:suppressAutoHyphens/>
              <w:spacing w:after="0" w:line="240" w:lineRule="auto"/>
            </w:pPr>
            <w:r>
              <w:t>Aclaraciones en 'Formato de fichero de alertas de emisor'</w:t>
            </w:r>
          </w:p>
          <w:p w:rsidR="00263087" w:rsidRDefault="00263087" w:rsidP="0037211A">
            <w:pPr>
              <w:numPr>
                <w:ilvl w:val="0"/>
                <w:numId w:val="16"/>
              </w:numPr>
              <w:tabs>
                <w:tab w:val="left" w:pos="283"/>
              </w:tabs>
              <w:suppressAutoHyphens/>
              <w:spacing w:after="0" w:line="240" w:lineRule="auto"/>
            </w:pPr>
            <w:r>
              <w:t>Añadida columna con el orden en los mensajes de longitud variable (separados por barras).</w:t>
            </w:r>
          </w:p>
          <w:p w:rsidR="00263087" w:rsidRDefault="00263087" w:rsidP="0037211A">
            <w:pPr>
              <w:numPr>
                <w:ilvl w:val="0"/>
                <w:numId w:val="16"/>
              </w:numPr>
              <w:tabs>
                <w:tab w:val="left" w:pos="283"/>
              </w:tabs>
              <w:suppressAutoHyphens/>
              <w:spacing w:after="0" w:line="240" w:lineRule="auto"/>
            </w:pPr>
            <w:r>
              <w:t>Corregidos errores tipográficos.</w:t>
            </w:r>
          </w:p>
        </w:tc>
      </w:tr>
      <w:tr w:rsidR="00263087" w:rsidTr="0037211A">
        <w:tc>
          <w:tcPr>
            <w:tcW w:w="3354" w:type="dxa"/>
          </w:tcPr>
          <w:p w:rsidR="00263087" w:rsidRDefault="00F1601A" w:rsidP="0037211A">
            <w:pPr>
              <w:snapToGrid w:val="0"/>
            </w:pPr>
            <w:hyperlink r:id="rId22" w:history="1">
              <w:r w:rsidR="00263087">
                <w:rPr>
                  <w:rStyle w:val="Hipervnculo"/>
                </w:rPr>
                <w:t>francis.gomez@iic.uam.es</w:t>
              </w:r>
            </w:hyperlink>
          </w:p>
        </w:tc>
        <w:tc>
          <w:tcPr>
            <w:tcW w:w="1023" w:type="dxa"/>
          </w:tcPr>
          <w:p w:rsidR="00263087" w:rsidRDefault="00263087" w:rsidP="0037211A">
            <w:pPr>
              <w:snapToGrid w:val="0"/>
              <w:ind w:left="20" w:right="-10"/>
            </w:pPr>
            <w:r>
              <w:t>2.00</w:t>
            </w:r>
          </w:p>
        </w:tc>
        <w:tc>
          <w:tcPr>
            <w:tcW w:w="5685" w:type="dxa"/>
          </w:tcPr>
          <w:p w:rsidR="00263087" w:rsidRDefault="00263087" w:rsidP="0037211A">
            <w:pPr>
              <w:snapToGrid w:val="0"/>
            </w:pPr>
            <w:r>
              <w:t>Cambios para proceso de correspondiente bancario (CB)</w:t>
            </w:r>
          </w:p>
          <w:p w:rsidR="00263087" w:rsidRDefault="00263087" w:rsidP="0037211A">
            <w:pPr>
              <w:numPr>
                <w:ilvl w:val="0"/>
                <w:numId w:val="21"/>
              </w:numPr>
              <w:tabs>
                <w:tab w:val="left" w:pos="283"/>
              </w:tabs>
              <w:suppressAutoHyphens/>
              <w:snapToGrid w:val="0"/>
              <w:spacing w:after="0" w:line="240" w:lineRule="auto"/>
            </w:pPr>
            <w:r>
              <w:t>Nuevo campos en formato de operación, Chargeback y Fraude junto con sus tablas asociadas, Medio pagamento y Objeto pagamento.</w:t>
            </w:r>
          </w:p>
          <w:p w:rsidR="00263087" w:rsidRDefault="00263087" w:rsidP="0037211A">
            <w:pPr>
              <w:numPr>
                <w:ilvl w:val="0"/>
                <w:numId w:val="16"/>
              </w:numPr>
              <w:tabs>
                <w:tab w:val="left" w:pos="283"/>
              </w:tabs>
              <w:suppressAutoHyphens/>
              <w:snapToGrid w:val="0"/>
              <w:spacing w:after="0" w:line="240" w:lineRule="auto"/>
            </w:pPr>
            <w:r>
              <w:t>Modificado el campo crédito para eliminar conta.</w:t>
            </w:r>
          </w:p>
          <w:p w:rsidR="00263087" w:rsidRDefault="00263087" w:rsidP="0037211A">
            <w:pPr>
              <w:numPr>
                <w:ilvl w:val="0"/>
                <w:numId w:val="16"/>
              </w:numPr>
              <w:tabs>
                <w:tab w:val="left" w:pos="283"/>
              </w:tabs>
              <w:suppressAutoHyphens/>
              <w:snapToGrid w:val="0"/>
              <w:spacing w:after="0" w:line="240" w:lineRule="auto"/>
            </w:pPr>
            <w:r>
              <w:t>Nuevos campos en formato de catastro: UNICAD y Banco CB</w:t>
            </w:r>
          </w:p>
        </w:tc>
      </w:tr>
      <w:tr w:rsidR="00263087" w:rsidTr="0037211A">
        <w:tc>
          <w:tcPr>
            <w:tcW w:w="3354" w:type="dxa"/>
          </w:tcPr>
          <w:p w:rsidR="00263087" w:rsidRDefault="00F1601A" w:rsidP="0037211A">
            <w:pPr>
              <w:snapToGrid w:val="0"/>
            </w:pPr>
            <w:hyperlink r:id="rId23" w:history="1">
              <w:r w:rsidR="00263087">
                <w:rPr>
                  <w:rStyle w:val="Hipervnculo"/>
                </w:rPr>
                <w:t>francis.gomez@iic.uam.es</w:t>
              </w:r>
            </w:hyperlink>
          </w:p>
        </w:tc>
        <w:tc>
          <w:tcPr>
            <w:tcW w:w="1023" w:type="dxa"/>
          </w:tcPr>
          <w:p w:rsidR="00263087" w:rsidRDefault="00263087" w:rsidP="0037211A">
            <w:pPr>
              <w:snapToGrid w:val="0"/>
              <w:ind w:left="20" w:right="-10"/>
            </w:pPr>
            <w:r>
              <w:t>2.1</w:t>
            </w:r>
          </w:p>
        </w:tc>
        <w:tc>
          <w:tcPr>
            <w:tcW w:w="5685" w:type="dxa"/>
          </w:tcPr>
          <w:p w:rsidR="00263087" w:rsidRDefault="00263087" w:rsidP="0037211A">
            <w:pPr>
              <w:snapToGrid w:val="0"/>
            </w:pPr>
            <w:r>
              <w:t>Añadido formato de 'operación con dinero' (DI)</w:t>
            </w:r>
          </w:p>
          <w:p w:rsidR="00263087" w:rsidRDefault="00263087" w:rsidP="0037211A">
            <w:pPr>
              <w:snapToGrid w:val="0"/>
            </w:pPr>
            <w:r>
              <w:t>Cambios en el formato de OP para poner 99 como valor por defecto de 'medio pagamento' y 'Objeto pagamento'.</w:t>
            </w:r>
          </w:p>
          <w:p w:rsidR="00263087" w:rsidRDefault="00263087" w:rsidP="0037211A">
            <w:pPr>
              <w:snapToGrid w:val="0"/>
            </w:pPr>
            <w:r>
              <w:t>Cambio en catastro para completar el campo UNICAD y la longitud total del mensaje.</w:t>
            </w:r>
          </w:p>
          <w:p w:rsidR="00263087" w:rsidRDefault="00263087" w:rsidP="0037211A">
            <w:pPr>
              <w:snapToGrid w:val="0"/>
            </w:pPr>
            <w:r>
              <w:t>Cambio en la tabla 24: Se cambia por 'conta no CB' por 'pague-conta'.</w:t>
            </w:r>
          </w:p>
          <w:p w:rsidR="00263087" w:rsidRDefault="00263087" w:rsidP="0037211A">
            <w:pPr>
              <w:snapToGrid w:val="0"/>
            </w:pPr>
            <w:r>
              <w:t>Cambios en la maquetación.</w:t>
            </w:r>
          </w:p>
        </w:tc>
      </w:tr>
      <w:tr w:rsidR="00263087" w:rsidTr="0037211A">
        <w:tc>
          <w:tcPr>
            <w:tcW w:w="3354" w:type="dxa"/>
          </w:tcPr>
          <w:p w:rsidR="00263087" w:rsidRDefault="00F1601A" w:rsidP="0037211A">
            <w:pPr>
              <w:snapToGrid w:val="0"/>
            </w:pPr>
            <w:hyperlink r:id="rId24" w:history="1">
              <w:r w:rsidR="00263087">
                <w:rPr>
                  <w:rStyle w:val="Hipervnculo"/>
                </w:rPr>
                <w:t>francis.gomez@iic.uam.es</w:t>
              </w:r>
            </w:hyperlink>
          </w:p>
        </w:tc>
        <w:tc>
          <w:tcPr>
            <w:tcW w:w="1023" w:type="dxa"/>
          </w:tcPr>
          <w:p w:rsidR="00263087" w:rsidRDefault="00263087" w:rsidP="0037211A">
            <w:pPr>
              <w:snapToGrid w:val="0"/>
              <w:ind w:left="20" w:right="-10"/>
            </w:pPr>
            <w:r>
              <w:t>2.2</w:t>
            </w:r>
          </w:p>
        </w:tc>
        <w:tc>
          <w:tcPr>
            <w:tcW w:w="5685" w:type="dxa"/>
          </w:tcPr>
          <w:p w:rsidR="00263087" w:rsidRDefault="00263087" w:rsidP="0037211A">
            <w:pPr>
              <w:snapToGrid w:val="0"/>
            </w:pPr>
            <w:r>
              <w:t>Añadidos nuevos códigos de respuesta en la tabla 1</w:t>
            </w:r>
          </w:p>
        </w:tc>
      </w:tr>
      <w:tr w:rsidR="00263087" w:rsidTr="0037211A">
        <w:tc>
          <w:tcPr>
            <w:tcW w:w="3354" w:type="dxa"/>
          </w:tcPr>
          <w:p w:rsidR="00263087" w:rsidRDefault="00F1601A" w:rsidP="0037211A">
            <w:pPr>
              <w:snapToGrid w:val="0"/>
            </w:pPr>
            <w:hyperlink r:id="rId25" w:history="1">
              <w:r w:rsidR="00263087">
                <w:rPr>
                  <w:rStyle w:val="Hipervnculo"/>
                </w:rPr>
                <w:t>francis.gomez@iic.uam.es</w:t>
              </w:r>
            </w:hyperlink>
          </w:p>
        </w:tc>
        <w:tc>
          <w:tcPr>
            <w:tcW w:w="1023" w:type="dxa"/>
          </w:tcPr>
          <w:p w:rsidR="00263087" w:rsidRDefault="00263087" w:rsidP="0037211A">
            <w:pPr>
              <w:snapToGrid w:val="0"/>
              <w:ind w:left="20" w:right="-10"/>
            </w:pPr>
            <w:r>
              <w:t>2.3</w:t>
            </w:r>
          </w:p>
        </w:tc>
        <w:tc>
          <w:tcPr>
            <w:tcW w:w="5685" w:type="dxa"/>
          </w:tcPr>
          <w:p w:rsidR="00263087" w:rsidRDefault="00263087" w:rsidP="0037211A">
            <w:pPr>
              <w:snapToGrid w:val="0"/>
            </w:pPr>
            <w:r>
              <w:t>Añadido formato de catastro unificado para MCC y Segmento.</w:t>
            </w:r>
          </w:p>
        </w:tc>
      </w:tr>
      <w:tr w:rsidR="00263087" w:rsidTr="0037211A">
        <w:tc>
          <w:tcPr>
            <w:tcW w:w="3354" w:type="dxa"/>
          </w:tcPr>
          <w:p w:rsidR="00263087" w:rsidRDefault="00F1601A" w:rsidP="0037211A">
            <w:pPr>
              <w:snapToGrid w:val="0"/>
            </w:pPr>
            <w:hyperlink r:id="rId26" w:history="1">
              <w:r w:rsidR="00263087">
                <w:rPr>
                  <w:rStyle w:val="Hipervnculo"/>
                </w:rPr>
                <w:t>carlos.santacruz@iic.uam.es</w:t>
              </w:r>
            </w:hyperlink>
          </w:p>
        </w:tc>
        <w:tc>
          <w:tcPr>
            <w:tcW w:w="1023" w:type="dxa"/>
          </w:tcPr>
          <w:p w:rsidR="00263087" w:rsidRDefault="00263087" w:rsidP="0037211A">
            <w:pPr>
              <w:snapToGrid w:val="0"/>
              <w:ind w:left="20" w:right="-10"/>
            </w:pPr>
            <w:r>
              <w:t>2.4</w:t>
            </w:r>
          </w:p>
        </w:tc>
        <w:tc>
          <w:tcPr>
            <w:tcW w:w="5685" w:type="dxa"/>
          </w:tcPr>
          <w:p w:rsidR="00263087" w:rsidRDefault="00263087" w:rsidP="0037211A">
            <w:pPr>
              <w:snapToGrid w:val="0"/>
            </w:pPr>
            <w:r>
              <w:t>2006/06/14</w:t>
            </w:r>
          </w:p>
          <w:p w:rsidR="00263087" w:rsidRDefault="00263087" w:rsidP="0037211A">
            <w:pPr>
              <w:numPr>
                <w:ilvl w:val="0"/>
                <w:numId w:val="13"/>
              </w:numPr>
              <w:tabs>
                <w:tab w:val="left" w:pos="720"/>
              </w:tabs>
              <w:suppressAutoHyphens/>
              <w:snapToGrid w:val="0"/>
              <w:spacing w:after="0" w:line="240" w:lineRule="auto"/>
            </w:pPr>
            <w:r>
              <w:t>Descripción de nueva arquitectura de hw</w:t>
            </w:r>
          </w:p>
          <w:p w:rsidR="00263087" w:rsidRDefault="00263087" w:rsidP="0037211A">
            <w:pPr>
              <w:numPr>
                <w:ilvl w:val="0"/>
                <w:numId w:val="13"/>
              </w:numPr>
              <w:tabs>
                <w:tab w:val="left" w:pos="720"/>
              </w:tabs>
              <w:suppressAutoHyphens/>
              <w:snapToGrid w:val="0"/>
              <w:spacing w:after="0" w:line="240" w:lineRule="auto"/>
            </w:pPr>
            <w:r>
              <w:t>Definición de mensajes online y mensajes offline</w:t>
            </w:r>
          </w:p>
          <w:p w:rsidR="00263087" w:rsidRDefault="00263087" w:rsidP="0037211A">
            <w:pPr>
              <w:numPr>
                <w:ilvl w:val="0"/>
                <w:numId w:val="13"/>
              </w:numPr>
              <w:tabs>
                <w:tab w:val="left" w:pos="720"/>
              </w:tabs>
              <w:suppressAutoHyphens/>
              <w:snapToGrid w:val="0"/>
              <w:spacing w:after="0" w:line="240" w:lineRule="auto"/>
            </w:pPr>
            <w:r>
              <w:t>Descripción de los nuevos mensajes online (RR/RO/CN/TA/TB/OP)</w:t>
            </w:r>
          </w:p>
        </w:tc>
      </w:tr>
      <w:tr w:rsidR="00263087" w:rsidTr="0037211A">
        <w:tc>
          <w:tcPr>
            <w:tcW w:w="3354" w:type="dxa"/>
          </w:tcPr>
          <w:p w:rsidR="00263087" w:rsidRDefault="00F1601A" w:rsidP="0037211A">
            <w:pPr>
              <w:snapToGrid w:val="0"/>
            </w:pPr>
            <w:hyperlink r:id="rId27" w:history="1">
              <w:r w:rsidR="00263087">
                <w:rPr>
                  <w:rStyle w:val="Hipervnculo"/>
                </w:rPr>
                <w:t>carlos.santacruz@iic.uam.es</w:t>
              </w:r>
            </w:hyperlink>
          </w:p>
        </w:tc>
        <w:tc>
          <w:tcPr>
            <w:tcW w:w="1023" w:type="dxa"/>
          </w:tcPr>
          <w:p w:rsidR="00263087" w:rsidRDefault="00263087" w:rsidP="0037211A">
            <w:pPr>
              <w:snapToGrid w:val="0"/>
              <w:ind w:left="20" w:right="-10"/>
            </w:pPr>
            <w:r>
              <w:t>2.5</w:t>
            </w:r>
          </w:p>
        </w:tc>
        <w:tc>
          <w:tcPr>
            <w:tcW w:w="5685" w:type="dxa"/>
          </w:tcPr>
          <w:p w:rsidR="00263087" w:rsidRDefault="00263087" w:rsidP="0037211A">
            <w:pPr>
              <w:snapToGrid w:val="0"/>
            </w:pPr>
            <w:r>
              <w:t>2006/06/22</w:t>
            </w:r>
          </w:p>
          <w:p w:rsidR="00263087" w:rsidRDefault="00263087" w:rsidP="0037211A">
            <w:pPr>
              <w:numPr>
                <w:ilvl w:val="0"/>
                <w:numId w:val="9"/>
              </w:numPr>
              <w:tabs>
                <w:tab w:val="left" w:pos="720"/>
              </w:tabs>
              <w:suppressAutoHyphens/>
              <w:snapToGrid w:val="0"/>
              <w:spacing w:after="0" w:line="240" w:lineRule="auto"/>
            </w:pPr>
            <w:r>
              <w:t>No todas las OP se envían online. El 97% de las OP se enviarán offline por ficheros como hasta ahora.</w:t>
            </w:r>
          </w:p>
          <w:p w:rsidR="00263087" w:rsidRDefault="00263087" w:rsidP="0037211A">
            <w:pPr>
              <w:numPr>
                <w:ilvl w:val="0"/>
                <w:numId w:val="9"/>
              </w:numPr>
              <w:tabs>
                <w:tab w:val="left" w:pos="720"/>
              </w:tabs>
              <w:suppressAutoHyphens/>
              <w:snapToGrid w:val="0"/>
              <w:spacing w:after="0" w:line="240" w:lineRule="auto"/>
            </w:pPr>
            <w:r>
              <w:t>El campo “ID Host” del mensaje OP se utiliza para indicar el origen de la transacción y por tanto si se responde online o no</w:t>
            </w:r>
          </w:p>
          <w:p w:rsidR="00263087" w:rsidRDefault="00263087" w:rsidP="0037211A">
            <w:pPr>
              <w:numPr>
                <w:ilvl w:val="0"/>
                <w:numId w:val="9"/>
              </w:numPr>
              <w:tabs>
                <w:tab w:val="left" w:pos="720"/>
              </w:tabs>
              <w:suppressAutoHyphens/>
              <w:snapToGrid w:val="0"/>
              <w:spacing w:after="0" w:line="240" w:lineRule="auto"/>
            </w:pPr>
            <w:r>
              <w:lastRenderedPageBreak/>
              <w:t xml:space="preserve">Modificación del mensaje RR para incluir </w:t>
            </w:r>
          </w:p>
          <w:p w:rsidR="00263087" w:rsidRDefault="00263087" w:rsidP="0037211A">
            <w:pPr>
              <w:numPr>
                <w:ilvl w:val="1"/>
                <w:numId w:val="9"/>
              </w:numPr>
              <w:tabs>
                <w:tab w:val="left" w:pos="1440"/>
              </w:tabs>
              <w:suppressAutoHyphens/>
              <w:snapToGrid w:val="0"/>
              <w:spacing w:after="0" w:line="240" w:lineRule="auto"/>
            </w:pPr>
            <w:r>
              <w:t>Score de regla</w:t>
            </w:r>
          </w:p>
          <w:p w:rsidR="00263087" w:rsidRDefault="00263087" w:rsidP="0037211A">
            <w:pPr>
              <w:numPr>
                <w:ilvl w:val="1"/>
                <w:numId w:val="9"/>
              </w:numPr>
              <w:tabs>
                <w:tab w:val="left" w:pos="1440"/>
              </w:tabs>
              <w:suppressAutoHyphens/>
              <w:snapToGrid w:val="0"/>
              <w:spacing w:after="0" w:line="240" w:lineRule="auto"/>
            </w:pPr>
            <w:r>
              <w:t>Indicador de bahaviour</w:t>
            </w:r>
          </w:p>
          <w:p w:rsidR="00263087" w:rsidRDefault="00263087" w:rsidP="0037211A">
            <w:pPr>
              <w:numPr>
                <w:ilvl w:val="1"/>
                <w:numId w:val="9"/>
              </w:numPr>
              <w:tabs>
                <w:tab w:val="left" w:pos="1440"/>
              </w:tabs>
              <w:suppressAutoHyphens/>
              <w:snapToGrid w:val="0"/>
              <w:spacing w:after="0" w:line="240" w:lineRule="auto"/>
            </w:pPr>
            <w:r>
              <w:t>Descripción de acciones</w:t>
            </w:r>
          </w:p>
        </w:tc>
      </w:tr>
      <w:tr w:rsidR="00263087" w:rsidTr="0037211A">
        <w:tc>
          <w:tcPr>
            <w:tcW w:w="3354" w:type="dxa"/>
          </w:tcPr>
          <w:p w:rsidR="00263087" w:rsidRDefault="00F1601A" w:rsidP="0037211A">
            <w:pPr>
              <w:snapToGrid w:val="0"/>
            </w:pPr>
            <w:hyperlink r:id="rId28" w:history="1">
              <w:r w:rsidR="00263087">
                <w:rPr>
                  <w:rStyle w:val="Hipervnculo"/>
                </w:rPr>
                <w:t>carlos.santacruz@iic.uam.es</w:t>
              </w:r>
            </w:hyperlink>
          </w:p>
        </w:tc>
        <w:tc>
          <w:tcPr>
            <w:tcW w:w="1023" w:type="dxa"/>
          </w:tcPr>
          <w:p w:rsidR="00263087" w:rsidRDefault="00263087" w:rsidP="0037211A">
            <w:pPr>
              <w:snapToGrid w:val="0"/>
              <w:ind w:left="20" w:right="-10"/>
            </w:pPr>
            <w:r>
              <w:t>2.6</w:t>
            </w:r>
          </w:p>
        </w:tc>
        <w:tc>
          <w:tcPr>
            <w:tcW w:w="5685" w:type="dxa"/>
          </w:tcPr>
          <w:p w:rsidR="00263087" w:rsidRDefault="00263087" w:rsidP="0037211A">
            <w:pPr>
              <w:snapToGrid w:val="0"/>
            </w:pPr>
            <w:r>
              <w:t>2006/07/03</w:t>
            </w:r>
          </w:p>
          <w:p w:rsidR="00263087" w:rsidRDefault="00263087" w:rsidP="0037211A">
            <w:pPr>
              <w:numPr>
                <w:ilvl w:val="0"/>
                <w:numId w:val="22"/>
              </w:numPr>
              <w:tabs>
                <w:tab w:val="left" w:pos="720"/>
              </w:tabs>
              <w:suppressAutoHyphens/>
              <w:snapToGrid w:val="0"/>
              <w:spacing w:after="0" w:line="240" w:lineRule="auto"/>
            </w:pPr>
            <w:r>
              <w:t>Nuevo campo en OP con la regla de Host que mandó la operación online.</w:t>
            </w:r>
          </w:p>
          <w:p w:rsidR="00263087" w:rsidRDefault="00263087" w:rsidP="0037211A">
            <w:pPr>
              <w:numPr>
                <w:ilvl w:val="0"/>
                <w:numId w:val="22"/>
              </w:numPr>
              <w:tabs>
                <w:tab w:val="left" w:pos="720"/>
              </w:tabs>
              <w:suppressAutoHyphens/>
              <w:snapToGrid w:val="0"/>
              <w:spacing w:after="0" w:line="240" w:lineRule="auto"/>
            </w:pPr>
            <w:r>
              <w:t>Añadir el flag de confirmación/timeout en el mensaje OP</w:t>
            </w:r>
          </w:p>
          <w:p w:rsidR="00263087" w:rsidRDefault="00263087" w:rsidP="0037211A">
            <w:pPr>
              <w:numPr>
                <w:ilvl w:val="0"/>
                <w:numId w:val="22"/>
              </w:numPr>
              <w:tabs>
                <w:tab w:val="left" w:pos="720"/>
              </w:tabs>
              <w:suppressAutoHyphens/>
              <w:snapToGrid w:val="0"/>
              <w:spacing w:after="0" w:line="240" w:lineRule="auto"/>
            </w:pPr>
            <w:r>
              <w:t>Definición de nuevo mensaje de TimeOut de un RR (TM).</w:t>
            </w:r>
          </w:p>
          <w:p w:rsidR="00263087" w:rsidRDefault="00263087" w:rsidP="0037211A">
            <w:pPr>
              <w:numPr>
                <w:ilvl w:val="0"/>
                <w:numId w:val="22"/>
              </w:numPr>
              <w:tabs>
                <w:tab w:val="left" w:pos="720"/>
              </w:tabs>
              <w:suppressAutoHyphens/>
              <w:snapToGrid w:val="0"/>
              <w:spacing w:after="0" w:line="240" w:lineRule="auto"/>
            </w:pPr>
            <w:r>
              <w:t>Definición de flujo de mensajes</w:t>
            </w:r>
          </w:p>
        </w:tc>
      </w:tr>
      <w:tr w:rsidR="00263087" w:rsidTr="0037211A">
        <w:tc>
          <w:tcPr>
            <w:tcW w:w="3354" w:type="dxa"/>
          </w:tcPr>
          <w:p w:rsidR="00263087" w:rsidRDefault="00F1601A" w:rsidP="0037211A">
            <w:pPr>
              <w:snapToGrid w:val="0"/>
            </w:pPr>
            <w:hyperlink r:id="rId29" w:history="1">
              <w:r w:rsidR="00263087">
                <w:rPr>
                  <w:rStyle w:val="Hipervnculo"/>
                </w:rPr>
                <w:t>carlos.santacru@iic.uam.es</w:t>
              </w:r>
            </w:hyperlink>
          </w:p>
        </w:tc>
        <w:tc>
          <w:tcPr>
            <w:tcW w:w="1023" w:type="dxa"/>
          </w:tcPr>
          <w:p w:rsidR="00263087" w:rsidRDefault="00263087" w:rsidP="0037211A">
            <w:pPr>
              <w:snapToGrid w:val="0"/>
              <w:ind w:left="20" w:right="-10"/>
            </w:pPr>
            <w:r>
              <w:t>2.7</w:t>
            </w:r>
          </w:p>
        </w:tc>
        <w:tc>
          <w:tcPr>
            <w:tcW w:w="5685" w:type="dxa"/>
          </w:tcPr>
          <w:p w:rsidR="00263087" w:rsidRDefault="00263087" w:rsidP="0037211A">
            <w:pPr>
              <w:snapToGrid w:val="0"/>
            </w:pPr>
            <w:r>
              <w:t>2006/07/04</w:t>
            </w:r>
          </w:p>
          <w:p w:rsidR="00263087" w:rsidRDefault="00263087" w:rsidP="0037211A">
            <w:pPr>
              <w:numPr>
                <w:ilvl w:val="0"/>
                <w:numId w:val="10"/>
              </w:numPr>
              <w:tabs>
                <w:tab w:val="left" w:pos="720"/>
              </w:tabs>
              <w:suppressAutoHyphens/>
              <w:snapToGrid w:val="0"/>
              <w:spacing w:after="0" w:line="240" w:lineRule="auto"/>
            </w:pPr>
            <w:r>
              <w:t>Los mensajes RO/TM pueden ir online (por mensaje) o en el fichero de autorizaciones offline</w:t>
            </w:r>
          </w:p>
          <w:p w:rsidR="00263087" w:rsidRDefault="00263087" w:rsidP="0037211A">
            <w:pPr>
              <w:numPr>
                <w:ilvl w:val="0"/>
                <w:numId w:val="10"/>
              </w:numPr>
              <w:tabs>
                <w:tab w:val="left" w:pos="720"/>
              </w:tabs>
              <w:suppressAutoHyphens/>
              <w:snapToGrid w:val="0"/>
              <w:spacing w:after="0" w:line="240" w:lineRule="auto"/>
            </w:pPr>
            <w:r>
              <w:t>Acción de envío de SMS</w:t>
            </w:r>
          </w:p>
          <w:p w:rsidR="00263087" w:rsidRDefault="00263087" w:rsidP="0037211A">
            <w:pPr>
              <w:numPr>
                <w:ilvl w:val="0"/>
                <w:numId w:val="10"/>
              </w:numPr>
              <w:tabs>
                <w:tab w:val="left" w:pos="720"/>
              </w:tabs>
              <w:suppressAutoHyphens/>
              <w:snapToGrid w:val="0"/>
              <w:spacing w:after="0" w:line="240" w:lineRule="auto"/>
            </w:pPr>
            <w:r>
              <w:t xml:space="preserve">Nuevo campo en </w:t>
            </w:r>
            <w:smartTag w:uri="urn:schemas-microsoft-com:office:smarttags" w:element="PersonName">
              <w:smartTagPr>
                <w:attr w:name="ProductID" w:val="la OP"/>
              </w:smartTagPr>
              <w:r>
                <w:t>la OP</w:t>
              </w:r>
            </w:smartTag>
            <w:r>
              <w:t>, tipo de Terminal</w:t>
            </w:r>
          </w:p>
          <w:p w:rsidR="00263087" w:rsidRDefault="00263087" w:rsidP="0037211A">
            <w:pPr>
              <w:numPr>
                <w:ilvl w:val="0"/>
                <w:numId w:val="10"/>
              </w:numPr>
              <w:tabs>
                <w:tab w:val="left" w:pos="720"/>
              </w:tabs>
              <w:suppressAutoHyphens/>
              <w:snapToGrid w:val="0"/>
              <w:spacing w:after="0" w:line="240" w:lineRule="auto"/>
            </w:pPr>
            <w:r>
              <w:t>Campos nuevos en mensaje RO</w:t>
            </w:r>
          </w:p>
          <w:p w:rsidR="00263087" w:rsidRDefault="00263087" w:rsidP="0037211A">
            <w:pPr>
              <w:numPr>
                <w:ilvl w:val="1"/>
                <w:numId w:val="10"/>
              </w:numPr>
              <w:tabs>
                <w:tab w:val="left" w:pos="1440"/>
              </w:tabs>
              <w:suppressAutoHyphens/>
              <w:snapToGrid w:val="0"/>
              <w:spacing w:after="0" w:line="240" w:lineRule="auto"/>
            </w:pPr>
            <w:r>
              <w:t>Quien respondió</w:t>
            </w:r>
          </w:p>
          <w:p w:rsidR="00263087" w:rsidRDefault="00263087" w:rsidP="0037211A">
            <w:pPr>
              <w:numPr>
                <w:ilvl w:val="1"/>
                <w:numId w:val="10"/>
              </w:numPr>
              <w:tabs>
                <w:tab w:val="left" w:pos="1440"/>
              </w:tabs>
              <w:suppressAutoHyphens/>
              <w:snapToGrid w:val="0"/>
              <w:spacing w:after="0" w:line="240" w:lineRule="auto"/>
            </w:pPr>
            <w:r>
              <w:t>Origen de autorización</w:t>
            </w:r>
          </w:p>
          <w:p w:rsidR="00263087" w:rsidRDefault="00263087" w:rsidP="0037211A">
            <w:pPr>
              <w:numPr>
                <w:ilvl w:val="0"/>
                <w:numId w:val="10"/>
              </w:numPr>
              <w:tabs>
                <w:tab w:val="left" w:pos="720"/>
              </w:tabs>
              <w:suppressAutoHyphens/>
              <w:snapToGrid w:val="0"/>
              <w:spacing w:after="0" w:line="240" w:lineRule="auto"/>
            </w:pPr>
            <w:r>
              <w:t>Características de las reglas de autorización</w:t>
            </w:r>
          </w:p>
          <w:p w:rsidR="00263087" w:rsidRDefault="00263087" w:rsidP="0037211A">
            <w:pPr>
              <w:snapToGrid w:val="0"/>
            </w:pPr>
          </w:p>
        </w:tc>
      </w:tr>
      <w:tr w:rsidR="00263087" w:rsidTr="0037211A">
        <w:tc>
          <w:tcPr>
            <w:tcW w:w="3354" w:type="dxa"/>
          </w:tcPr>
          <w:p w:rsidR="00263087" w:rsidRDefault="00F1601A" w:rsidP="0037211A">
            <w:pPr>
              <w:snapToGrid w:val="0"/>
            </w:pPr>
            <w:hyperlink r:id="rId30" w:history="1">
              <w:r w:rsidR="00263087">
                <w:rPr>
                  <w:rStyle w:val="Hipervnculo"/>
                </w:rPr>
                <w:t>carlos.santacruz@iic.uam.es</w:t>
              </w:r>
            </w:hyperlink>
          </w:p>
        </w:tc>
        <w:tc>
          <w:tcPr>
            <w:tcW w:w="1023" w:type="dxa"/>
          </w:tcPr>
          <w:p w:rsidR="00263087" w:rsidRDefault="00263087" w:rsidP="0037211A">
            <w:pPr>
              <w:snapToGrid w:val="0"/>
              <w:ind w:left="20" w:right="-10"/>
            </w:pPr>
            <w:r>
              <w:t>2.8</w:t>
            </w:r>
          </w:p>
        </w:tc>
        <w:tc>
          <w:tcPr>
            <w:tcW w:w="5685" w:type="dxa"/>
          </w:tcPr>
          <w:p w:rsidR="00263087" w:rsidRDefault="00263087" w:rsidP="0037211A">
            <w:pPr>
              <w:snapToGrid w:val="0"/>
            </w:pPr>
            <w:r>
              <w:t>2006/07/05</w:t>
            </w:r>
          </w:p>
          <w:p w:rsidR="00263087" w:rsidRDefault="00263087" w:rsidP="0037211A">
            <w:pPr>
              <w:numPr>
                <w:ilvl w:val="0"/>
                <w:numId w:val="12"/>
              </w:numPr>
              <w:tabs>
                <w:tab w:val="left" w:pos="720"/>
              </w:tabs>
              <w:suppressAutoHyphens/>
              <w:snapToGrid w:val="0"/>
              <w:spacing w:after="0" w:line="240" w:lineRule="auto"/>
            </w:pPr>
            <w:r>
              <w:t>No se va a hacer la lista positiva para permitir una transacción después de la referida. Queda en suspenso hasta nuevo aviso.</w:t>
            </w:r>
          </w:p>
          <w:p w:rsidR="00263087" w:rsidRDefault="00263087" w:rsidP="0037211A">
            <w:pPr>
              <w:numPr>
                <w:ilvl w:val="0"/>
                <w:numId w:val="12"/>
              </w:numPr>
              <w:tabs>
                <w:tab w:val="left" w:pos="720"/>
              </w:tabs>
              <w:suppressAutoHyphens/>
              <w:snapToGrid w:val="0"/>
              <w:spacing w:after="0" w:line="240" w:lineRule="auto"/>
            </w:pPr>
            <w:r>
              <w:t>Recarga esta en el campo “Objeto de Pagamento” valor 05 del mensaje OP</w:t>
            </w:r>
          </w:p>
          <w:p w:rsidR="00263087" w:rsidRDefault="00263087" w:rsidP="0037211A">
            <w:pPr>
              <w:numPr>
                <w:ilvl w:val="0"/>
                <w:numId w:val="12"/>
              </w:numPr>
              <w:tabs>
                <w:tab w:val="left" w:pos="720"/>
              </w:tabs>
              <w:suppressAutoHyphens/>
              <w:snapToGrid w:val="0"/>
              <w:spacing w:after="0" w:line="240" w:lineRule="auto"/>
            </w:pPr>
            <w:r>
              <w:t>Mensaje CT se añade un flag de si el EC admite recarga (S/N)</w:t>
            </w:r>
          </w:p>
          <w:p w:rsidR="00263087" w:rsidRDefault="00263087" w:rsidP="0037211A">
            <w:pPr>
              <w:numPr>
                <w:ilvl w:val="0"/>
                <w:numId w:val="12"/>
              </w:numPr>
              <w:tabs>
                <w:tab w:val="left" w:pos="720"/>
              </w:tabs>
              <w:suppressAutoHyphens/>
              <w:snapToGrid w:val="0"/>
              <w:spacing w:after="0" w:line="240" w:lineRule="auto"/>
            </w:pPr>
            <w:r>
              <w:t>Mensaje CT se añade un flag de Mobile (S/N)</w:t>
            </w:r>
          </w:p>
          <w:p w:rsidR="00263087" w:rsidRDefault="00263087" w:rsidP="0037211A">
            <w:pPr>
              <w:numPr>
                <w:ilvl w:val="0"/>
                <w:numId w:val="12"/>
              </w:numPr>
              <w:tabs>
                <w:tab w:val="left" w:pos="720"/>
              </w:tabs>
              <w:suppressAutoHyphens/>
              <w:snapToGrid w:val="0"/>
              <w:spacing w:after="0" w:line="240" w:lineRule="auto"/>
            </w:pPr>
            <w:r>
              <w:t>Mensaje CT se añade un filler de 50 posiciones</w:t>
            </w:r>
          </w:p>
          <w:p w:rsidR="00263087" w:rsidRDefault="00263087" w:rsidP="0037211A">
            <w:pPr>
              <w:numPr>
                <w:ilvl w:val="0"/>
                <w:numId w:val="12"/>
              </w:numPr>
              <w:tabs>
                <w:tab w:val="left" w:pos="720"/>
              </w:tabs>
              <w:suppressAutoHyphens/>
              <w:snapToGrid w:val="0"/>
              <w:spacing w:after="0" w:line="240" w:lineRule="auto"/>
            </w:pPr>
            <w:r>
              <w:t>Nuevo valor en el campo “POS condicion code”, 03 Operación mobile</w:t>
            </w:r>
          </w:p>
        </w:tc>
      </w:tr>
      <w:tr w:rsidR="00263087" w:rsidTr="0037211A">
        <w:tc>
          <w:tcPr>
            <w:tcW w:w="3354" w:type="dxa"/>
          </w:tcPr>
          <w:p w:rsidR="00263087" w:rsidRDefault="00F1601A" w:rsidP="0037211A">
            <w:pPr>
              <w:snapToGrid w:val="0"/>
            </w:pPr>
            <w:hyperlink r:id="rId31" w:history="1">
              <w:r w:rsidR="00263087">
                <w:rPr>
                  <w:rStyle w:val="Hipervnculo"/>
                </w:rPr>
                <w:t>carlos.santacruz@iic.uam.es</w:t>
              </w:r>
            </w:hyperlink>
          </w:p>
        </w:tc>
        <w:tc>
          <w:tcPr>
            <w:tcW w:w="1023" w:type="dxa"/>
          </w:tcPr>
          <w:p w:rsidR="00263087" w:rsidRDefault="00263087" w:rsidP="0037211A">
            <w:pPr>
              <w:snapToGrid w:val="0"/>
              <w:ind w:left="20" w:right="-10"/>
            </w:pPr>
            <w:r>
              <w:t>2.9</w:t>
            </w:r>
          </w:p>
        </w:tc>
        <w:tc>
          <w:tcPr>
            <w:tcW w:w="5685" w:type="dxa"/>
          </w:tcPr>
          <w:p w:rsidR="00263087" w:rsidRDefault="00263087" w:rsidP="0037211A">
            <w:pPr>
              <w:snapToGrid w:val="0"/>
            </w:pPr>
            <w:r>
              <w:t>2006/07/06</w:t>
            </w:r>
          </w:p>
          <w:p w:rsidR="00263087" w:rsidRDefault="00263087" w:rsidP="0037211A">
            <w:pPr>
              <w:numPr>
                <w:ilvl w:val="0"/>
                <w:numId w:val="11"/>
              </w:numPr>
              <w:tabs>
                <w:tab w:val="left" w:pos="720"/>
              </w:tabs>
              <w:suppressAutoHyphens/>
              <w:snapToGrid w:val="0"/>
              <w:spacing w:after="0" w:line="240" w:lineRule="auto"/>
            </w:pPr>
            <w:r>
              <w:t>Protocolo de comunicaciones TCP/IP</w:t>
            </w:r>
          </w:p>
          <w:p w:rsidR="00263087" w:rsidRDefault="00263087" w:rsidP="0037211A">
            <w:pPr>
              <w:numPr>
                <w:ilvl w:val="0"/>
                <w:numId w:val="11"/>
              </w:numPr>
              <w:tabs>
                <w:tab w:val="left" w:pos="720"/>
              </w:tabs>
              <w:suppressAutoHyphens/>
              <w:snapToGrid w:val="0"/>
              <w:spacing w:after="0" w:line="240" w:lineRule="auto"/>
            </w:pPr>
            <w:r>
              <w:t>Esquema de las máquinas y conexiones</w:t>
            </w:r>
          </w:p>
          <w:p w:rsidR="00263087" w:rsidRDefault="00263087" w:rsidP="0037211A">
            <w:pPr>
              <w:numPr>
                <w:ilvl w:val="0"/>
                <w:numId w:val="11"/>
              </w:numPr>
              <w:tabs>
                <w:tab w:val="left" w:pos="720"/>
              </w:tabs>
              <w:suppressAutoHyphens/>
              <w:snapToGrid w:val="0"/>
              <w:spacing w:after="0" w:line="240" w:lineRule="auto"/>
            </w:pPr>
            <w:r>
              <w:t>Cambio nomenclatura de COBAN en mensaje OP, CT, FR, CK, DI, Tabla 24 (cambia palabra “objeto de pagamento” por “tipo de pagamento”)</w:t>
            </w:r>
          </w:p>
          <w:p w:rsidR="00263087" w:rsidRDefault="00263087" w:rsidP="0037211A">
            <w:pPr>
              <w:numPr>
                <w:ilvl w:val="0"/>
                <w:numId w:val="11"/>
              </w:numPr>
              <w:tabs>
                <w:tab w:val="left" w:pos="720"/>
              </w:tabs>
              <w:suppressAutoHyphens/>
              <w:snapToGrid w:val="0"/>
              <w:spacing w:after="0" w:line="240" w:lineRule="auto"/>
            </w:pPr>
            <w:r>
              <w:t>Prioridad de reglas de autorización</w:t>
            </w:r>
          </w:p>
          <w:p w:rsidR="00263087" w:rsidRDefault="00263087" w:rsidP="0037211A">
            <w:pPr>
              <w:numPr>
                <w:ilvl w:val="0"/>
                <w:numId w:val="11"/>
              </w:numPr>
              <w:tabs>
                <w:tab w:val="left" w:pos="720"/>
              </w:tabs>
              <w:suppressAutoHyphens/>
              <w:snapToGrid w:val="0"/>
              <w:spacing w:after="0" w:line="240" w:lineRule="auto"/>
            </w:pPr>
            <w:r>
              <w:t>Facturación COBAN</w:t>
            </w:r>
          </w:p>
        </w:tc>
      </w:tr>
      <w:tr w:rsidR="00263087" w:rsidTr="0037211A">
        <w:tc>
          <w:tcPr>
            <w:tcW w:w="3354" w:type="dxa"/>
          </w:tcPr>
          <w:p w:rsidR="00263087" w:rsidRDefault="00F1601A" w:rsidP="0037211A">
            <w:pPr>
              <w:snapToGrid w:val="0"/>
            </w:pPr>
            <w:hyperlink r:id="rId32" w:history="1">
              <w:r w:rsidR="00263087">
                <w:rPr>
                  <w:rStyle w:val="Hipervnculo"/>
                </w:rPr>
                <w:t>francis.gomez@iic.uam.es</w:t>
              </w:r>
            </w:hyperlink>
          </w:p>
        </w:tc>
        <w:tc>
          <w:tcPr>
            <w:tcW w:w="1023" w:type="dxa"/>
          </w:tcPr>
          <w:p w:rsidR="00263087" w:rsidRDefault="00263087" w:rsidP="0037211A">
            <w:pPr>
              <w:snapToGrid w:val="0"/>
              <w:ind w:left="20" w:right="-10"/>
            </w:pPr>
            <w:r>
              <w:t>3.00</w:t>
            </w:r>
          </w:p>
        </w:tc>
        <w:tc>
          <w:tcPr>
            <w:tcW w:w="5685" w:type="dxa"/>
          </w:tcPr>
          <w:p w:rsidR="00263087" w:rsidRDefault="00263087" w:rsidP="0037211A">
            <w:pPr>
              <w:snapToGrid w:val="0"/>
            </w:pPr>
            <w:r>
              <w:t>2006/07/12</w:t>
            </w:r>
          </w:p>
          <w:p w:rsidR="00263087" w:rsidRDefault="00263087" w:rsidP="0037211A">
            <w:pPr>
              <w:numPr>
                <w:ilvl w:val="0"/>
                <w:numId w:val="14"/>
              </w:numPr>
              <w:tabs>
                <w:tab w:val="left" w:pos="720"/>
              </w:tabs>
              <w:suppressAutoHyphens/>
              <w:snapToGrid w:val="0"/>
              <w:spacing w:after="0" w:line="240" w:lineRule="auto"/>
            </w:pPr>
            <w:r>
              <w:t>Cambio en el porcentaje de operaciones online.</w:t>
            </w:r>
          </w:p>
          <w:p w:rsidR="00263087" w:rsidRDefault="00263087" w:rsidP="0037211A">
            <w:pPr>
              <w:numPr>
                <w:ilvl w:val="0"/>
                <w:numId w:val="14"/>
              </w:numPr>
              <w:tabs>
                <w:tab w:val="left" w:pos="720"/>
              </w:tabs>
              <w:suppressAutoHyphens/>
              <w:snapToGrid w:val="0"/>
              <w:spacing w:after="0" w:line="240" w:lineRule="auto"/>
            </w:pPr>
            <w:r>
              <w:t>Añadida tabla con los flags de respuesta, tabla 25.</w:t>
            </w:r>
          </w:p>
          <w:p w:rsidR="00263087" w:rsidRDefault="00263087" w:rsidP="0037211A">
            <w:pPr>
              <w:numPr>
                <w:ilvl w:val="0"/>
                <w:numId w:val="14"/>
              </w:numPr>
              <w:tabs>
                <w:tab w:val="left" w:pos="720"/>
              </w:tabs>
              <w:suppressAutoHyphens/>
              <w:snapToGrid w:val="0"/>
              <w:spacing w:after="0" w:line="240" w:lineRule="auto"/>
            </w:pPr>
            <w:r>
              <w:lastRenderedPageBreak/>
              <w:t>Añadida tabla de acciones de respuesta al host, tabla 26.</w:t>
            </w:r>
          </w:p>
          <w:p w:rsidR="00263087" w:rsidRDefault="00263087" w:rsidP="0037211A">
            <w:pPr>
              <w:numPr>
                <w:ilvl w:val="0"/>
                <w:numId w:val="14"/>
              </w:numPr>
              <w:tabs>
                <w:tab w:val="left" w:pos="720"/>
              </w:tabs>
              <w:suppressAutoHyphens/>
              <w:snapToGrid w:val="0"/>
              <w:spacing w:after="0" w:line="240" w:lineRule="auto"/>
            </w:pPr>
            <w:r>
              <w:t>Cambio en la  arquitectura de Lynx OnLine.</w:t>
            </w:r>
          </w:p>
          <w:p w:rsidR="00263087" w:rsidRDefault="00263087" w:rsidP="0037211A">
            <w:pPr>
              <w:numPr>
                <w:ilvl w:val="0"/>
                <w:numId w:val="14"/>
              </w:numPr>
              <w:tabs>
                <w:tab w:val="left" w:pos="720"/>
              </w:tabs>
              <w:suppressAutoHyphens/>
              <w:snapToGrid w:val="0"/>
              <w:spacing w:after="0" w:line="240" w:lineRule="auto"/>
            </w:pPr>
            <w:r>
              <w:t xml:space="preserve">Añadido mensaje </w:t>
            </w:r>
            <w:r w:rsidRPr="0037211A">
              <w:rPr>
                <w:b/>
                <w:bCs/>
              </w:rPr>
              <w:t>TM</w:t>
            </w:r>
            <w:r>
              <w:t xml:space="preserve"> en apartado 3.5.1</w:t>
            </w:r>
          </w:p>
          <w:p w:rsidR="00263087" w:rsidRDefault="00263087" w:rsidP="0037211A">
            <w:pPr>
              <w:numPr>
                <w:ilvl w:val="0"/>
                <w:numId w:val="14"/>
              </w:numPr>
              <w:tabs>
                <w:tab w:val="left" w:pos="720"/>
              </w:tabs>
              <w:suppressAutoHyphens/>
              <w:snapToGrid w:val="0"/>
              <w:spacing w:after="0" w:line="240" w:lineRule="auto"/>
            </w:pPr>
            <w:r>
              <w:t>Añadidos los ficheros de internacionales, manuales, aereas, MASTERCARD y AMEX que desaparecieron en la versión 2.4</w:t>
            </w:r>
          </w:p>
          <w:p w:rsidR="00263087" w:rsidRDefault="00263087" w:rsidP="0037211A">
            <w:pPr>
              <w:numPr>
                <w:ilvl w:val="0"/>
                <w:numId w:val="14"/>
              </w:numPr>
              <w:tabs>
                <w:tab w:val="left" w:pos="720"/>
              </w:tabs>
              <w:suppressAutoHyphens/>
              <w:snapToGrid w:val="0"/>
              <w:spacing w:after="0" w:line="240" w:lineRule="auto"/>
            </w:pPr>
            <w:r>
              <w:t>Modificado orden de filas y campo dirección en tabla de mensajes offline.</w:t>
            </w:r>
          </w:p>
          <w:p w:rsidR="00263087" w:rsidRDefault="00263087" w:rsidP="0037211A">
            <w:pPr>
              <w:numPr>
                <w:ilvl w:val="0"/>
                <w:numId w:val="14"/>
              </w:numPr>
              <w:tabs>
                <w:tab w:val="left" w:pos="720"/>
              </w:tabs>
              <w:suppressAutoHyphens/>
              <w:snapToGrid w:val="0"/>
              <w:spacing w:after="0" w:line="240" w:lineRule="auto"/>
            </w:pPr>
            <w:r>
              <w:t>Imposibilidad de duplicados de mensajes OP, RO y TM en Lynx OnLine y Lynx OffLine.</w:t>
            </w:r>
          </w:p>
          <w:p w:rsidR="00263087" w:rsidRDefault="00263087" w:rsidP="0037211A">
            <w:pPr>
              <w:numPr>
                <w:ilvl w:val="0"/>
                <w:numId w:val="14"/>
              </w:numPr>
              <w:tabs>
                <w:tab w:val="left" w:pos="720"/>
              </w:tabs>
              <w:suppressAutoHyphens/>
              <w:snapToGrid w:val="0"/>
              <w:spacing w:after="0" w:line="240" w:lineRule="auto"/>
            </w:pPr>
            <w:r>
              <w:t>Añadido campo recurrente en formato de OP.</w:t>
            </w:r>
          </w:p>
          <w:p w:rsidR="00263087" w:rsidRDefault="00263087" w:rsidP="0037211A">
            <w:pPr>
              <w:numPr>
                <w:ilvl w:val="0"/>
                <w:numId w:val="14"/>
              </w:numPr>
              <w:tabs>
                <w:tab w:val="left" w:pos="720"/>
              </w:tabs>
              <w:suppressAutoHyphens/>
              <w:snapToGrid w:val="0"/>
              <w:spacing w:after="0" w:line="240" w:lineRule="auto"/>
            </w:pPr>
            <w:r>
              <w:t>Añadidos valores posibles al campo recorrente del formato de CT.</w:t>
            </w:r>
          </w:p>
          <w:p w:rsidR="00263087" w:rsidRDefault="00263087" w:rsidP="0037211A">
            <w:pPr>
              <w:numPr>
                <w:ilvl w:val="0"/>
                <w:numId w:val="14"/>
              </w:numPr>
              <w:tabs>
                <w:tab w:val="left" w:pos="720"/>
              </w:tabs>
              <w:suppressAutoHyphens/>
              <w:snapToGrid w:val="0"/>
              <w:spacing w:after="0" w:line="240" w:lineRule="auto"/>
            </w:pPr>
            <w:r>
              <w:t>Cambio en formato de catastro (CT).</w:t>
            </w:r>
          </w:p>
          <w:p w:rsidR="00263087" w:rsidRDefault="00263087" w:rsidP="0037211A">
            <w:pPr>
              <w:numPr>
                <w:ilvl w:val="0"/>
                <w:numId w:val="14"/>
              </w:numPr>
              <w:tabs>
                <w:tab w:val="left" w:pos="720"/>
              </w:tabs>
              <w:suppressAutoHyphens/>
              <w:snapToGrid w:val="0"/>
              <w:spacing w:after="0" w:line="240" w:lineRule="auto"/>
            </w:pPr>
            <w:r>
              <w:t>Instalados formatos de MCC y segmento.</w:t>
            </w:r>
          </w:p>
          <w:p w:rsidR="00263087" w:rsidRDefault="00263087" w:rsidP="0037211A">
            <w:pPr>
              <w:numPr>
                <w:ilvl w:val="0"/>
                <w:numId w:val="14"/>
              </w:numPr>
              <w:tabs>
                <w:tab w:val="left" w:pos="720"/>
              </w:tabs>
              <w:suppressAutoHyphens/>
              <w:snapToGrid w:val="0"/>
              <w:spacing w:after="0" w:line="240" w:lineRule="auto"/>
            </w:pPr>
            <w:r>
              <w:t>Cambios en las reglas de autorización solicitados por VISANET.</w:t>
            </w:r>
          </w:p>
          <w:p w:rsidR="00263087" w:rsidRDefault="00263087" w:rsidP="0037211A">
            <w:pPr>
              <w:numPr>
                <w:ilvl w:val="0"/>
                <w:numId w:val="14"/>
              </w:numPr>
              <w:tabs>
                <w:tab w:val="left" w:pos="720"/>
              </w:tabs>
              <w:suppressAutoHyphens/>
              <w:snapToGrid w:val="0"/>
              <w:spacing w:after="0" w:line="240" w:lineRule="auto"/>
            </w:pPr>
            <w:r>
              <w:t>Añadido fallback como campo para reglas de autorización.</w:t>
            </w:r>
          </w:p>
          <w:p w:rsidR="00263087" w:rsidRDefault="00263087" w:rsidP="0037211A">
            <w:pPr>
              <w:numPr>
                <w:ilvl w:val="0"/>
                <w:numId w:val="14"/>
              </w:numPr>
              <w:tabs>
                <w:tab w:val="left" w:pos="720"/>
              </w:tabs>
              <w:suppressAutoHyphens/>
              <w:snapToGrid w:val="0"/>
              <w:spacing w:after="0" w:line="240" w:lineRule="auto"/>
            </w:pPr>
            <w:r>
              <w:t>Añadido el tiempo de espera por parte del Host.</w:t>
            </w:r>
          </w:p>
          <w:p w:rsidR="00263087" w:rsidRDefault="00263087" w:rsidP="0037211A">
            <w:pPr>
              <w:numPr>
                <w:ilvl w:val="0"/>
                <w:numId w:val="14"/>
              </w:numPr>
              <w:tabs>
                <w:tab w:val="left" w:pos="720"/>
              </w:tabs>
              <w:suppressAutoHyphens/>
              <w:snapToGrid w:val="0"/>
              <w:spacing w:after="0" w:line="240" w:lineRule="auto"/>
            </w:pPr>
            <w:r>
              <w:t>Añadido el porcentaje de transacciones online en días de pico.</w:t>
            </w:r>
          </w:p>
          <w:p w:rsidR="00263087" w:rsidRDefault="00263087" w:rsidP="0037211A">
            <w:pPr>
              <w:numPr>
                <w:ilvl w:val="0"/>
                <w:numId w:val="14"/>
              </w:numPr>
              <w:tabs>
                <w:tab w:val="left" w:pos="720"/>
              </w:tabs>
              <w:suppressAutoHyphens/>
              <w:snapToGrid w:val="0"/>
              <w:spacing w:after="0" w:line="240" w:lineRule="auto"/>
            </w:pPr>
            <w:r>
              <w:t>Añadida acción 'referida EC'.</w:t>
            </w:r>
          </w:p>
          <w:p w:rsidR="00263087" w:rsidRDefault="00263087" w:rsidP="0037211A">
            <w:pPr>
              <w:numPr>
                <w:ilvl w:val="0"/>
                <w:numId w:val="14"/>
              </w:numPr>
              <w:tabs>
                <w:tab w:val="left" w:pos="720"/>
              </w:tabs>
              <w:suppressAutoHyphens/>
              <w:snapToGrid w:val="0"/>
              <w:spacing w:after="0" w:line="240" w:lineRule="auto"/>
            </w:pPr>
            <w:r>
              <w:t>Cambios menores en la redacción.</w:t>
            </w:r>
          </w:p>
          <w:p w:rsidR="00263087" w:rsidRDefault="00263087" w:rsidP="0037211A">
            <w:pPr>
              <w:numPr>
                <w:ilvl w:val="0"/>
                <w:numId w:val="14"/>
              </w:numPr>
              <w:tabs>
                <w:tab w:val="left" w:pos="720"/>
              </w:tabs>
              <w:suppressAutoHyphens/>
              <w:snapToGrid w:val="0"/>
              <w:spacing w:after="0" w:line="240" w:lineRule="auto"/>
            </w:pPr>
            <w:r>
              <w:t>Correcciones ortográficas.</w:t>
            </w:r>
          </w:p>
          <w:p w:rsidR="00263087" w:rsidRDefault="00263087" w:rsidP="0037211A">
            <w:pPr>
              <w:numPr>
                <w:ilvl w:val="0"/>
                <w:numId w:val="14"/>
              </w:numPr>
              <w:tabs>
                <w:tab w:val="left" w:pos="720"/>
              </w:tabs>
              <w:suppressAutoHyphens/>
              <w:snapToGrid w:val="0"/>
              <w:spacing w:after="0" w:line="240" w:lineRule="auto"/>
            </w:pPr>
            <w:r>
              <w:t>Cambios en la maquetación.</w:t>
            </w:r>
          </w:p>
        </w:tc>
      </w:tr>
      <w:tr w:rsidR="00263087" w:rsidTr="0037211A">
        <w:tc>
          <w:tcPr>
            <w:tcW w:w="3354" w:type="dxa"/>
          </w:tcPr>
          <w:p w:rsidR="00263087" w:rsidRDefault="00F1601A" w:rsidP="0037211A">
            <w:pPr>
              <w:snapToGrid w:val="0"/>
            </w:pPr>
            <w:hyperlink r:id="rId33" w:history="1">
              <w:r w:rsidR="00263087">
                <w:rPr>
                  <w:rStyle w:val="Hipervnculo"/>
                </w:rPr>
                <w:t>francis.gomez@iic.uam.es</w:t>
              </w:r>
            </w:hyperlink>
          </w:p>
        </w:tc>
        <w:tc>
          <w:tcPr>
            <w:tcW w:w="1023" w:type="dxa"/>
          </w:tcPr>
          <w:p w:rsidR="00263087" w:rsidRDefault="00263087" w:rsidP="0037211A">
            <w:pPr>
              <w:snapToGrid w:val="0"/>
              <w:ind w:left="20" w:right="-10"/>
            </w:pPr>
            <w:r>
              <w:t>3.01</w:t>
            </w:r>
          </w:p>
        </w:tc>
        <w:tc>
          <w:tcPr>
            <w:tcW w:w="5685" w:type="dxa"/>
          </w:tcPr>
          <w:p w:rsidR="00263087" w:rsidRDefault="00263087" w:rsidP="0037211A">
            <w:pPr>
              <w:snapToGrid w:val="0"/>
            </w:pPr>
            <w:r>
              <w:t>2006/07/19</w:t>
            </w:r>
          </w:p>
          <w:p w:rsidR="00263087" w:rsidRDefault="00263087" w:rsidP="0037211A">
            <w:pPr>
              <w:numPr>
                <w:ilvl w:val="0"/>
                <w:numId w:val="23"/>
              </w:numPr>
              <w:tabs>
                <w:tab w:val="left" w:pos="720"/>
              </w:tabs>
              <w:suppressAutoHyphens/>
              <w:snapToGrid w:val="0"/>
              <w:spacing w:after="0" w:line="240" w:lineRule="auto"/>
            </w:pPr>
            <w:r>
              <w:t>Movido 'transacción recorrente' a la posición 201 del formato de OP</w:t>
            </w:r>
          </w:p>
          <w:p w:rsidR="00263087" w:rsidRDefault="00263087" w:rsidP="0037211A">
            <w:pPr>
              <w:numPr>
                <w:ilvl w:val="0"/>
                <w:numId w:val="23"/>
              </w:numPr>
              <w:tabs>
                <w:tab w:val="left" w:pos="720"/>
              </w:tabs>
              <w:suppressAutoHyphens/>
              <w:snapToGrid w:val="0"/>
              <w:spacing w:after="0" w:line="240" w:lineRule="auto"/>
            </w:pPr>
            <w:r>
              <w:t>Eliminados los valores posibles N, E, V de 'transacción recorrente' en el formato de OP</w:t>
            </w:r>
          </w:p>
        </w:tc>
      </w:tr>
      <w:tr w:rsidR="00263087" w:rsidTr="0037211A">
        <w:tc>
          <w:tcPr>
            <w:tcW w:w="3354" w:type="dxa"/>
          </w:tcPr>
          <w:p w:rsidR="00263087" w:rsidRDefault="00F1601A" w:rsidP="0037211A">
            <w:pPr>
              <w:snapToGrid w:val="0"/>
            </w:pPr>
            <w:hyperlink r:id="rId34" w:history="1">
              <w:r w:rsidR="00263087">
                <w:rPr>
                  <w:rStyle w:val="Hipervnculo"/>
                </w:rPr>
                <w:t>francis.gomez@iic.uam.es</w:t>
              </w:r>
            </w:hyperlink>
          </w:p>
        </w:tc>
        <w:tc>
          <w:tcPr>
            <w:tcW w:w="1023" w:type="dxa"/>
          </w:tcPr>
          <w:p w:rsidR="00263087" w:rsidRDefault="00263087" w:rsidP="0037211A">
            <w:pPr>
              <w:snapToGrid w:val="0"/>
              <w:ind w:left="20" w:right="-10"/>
            </w:pPr>
            <w:r>
              <w:t>3.02</w:t>
            </w:r>
          </w:p>
        </w:tc>
        <w:tc>
          <w:tcPr>
            <w:tcW w:w="5685" w:type="dxa"/>
          </w:tcPr>
          <w:p w:rsidR="00263087" w:rsidRDefault="00263087" w:rsidP="0037211A">
            <w:pPr>
              <w:snapToGrid w:val="0"/>
            </w:pPr>
            <w:r>
              <w:t>2006/07/20</w:t>
            </w:r>
          </w:p>
          <w:p w:rsidR="00263087" w:rsidRDefault="00263087" w:rsidP="0037211A">
            <w:pPr>
              <w:numPr>
                <w:ilvl w:val="0"/>
                <w:numId w:val="24"/>
              </w:numPr>
              <w:tabs>
                <w:tab w:val="left" w:pos="720"/>
              </w:tabs>
              <w:suppressAutoHyphens/>
              <w:snapToGrid w:val="0"/>
              <w:spacing w:after="0" w:line="240" w:lineRule="auto"/>
            </w:pPr>
            <w:r>
              <w:t>Cambiado el tipo del campo “Nº de terminal” del formato de OP de numérico a alfanumérico.</w:t>
            </w:r>
          </w:p>
        </w:tc>
      </w:tr>
      <w:tr w:rsidR="00263087" w:rsidTr="0037211A">
        <w:tc>
          <w:tcPr>
            <w:tcW w:w="3354" w:type="dxa"/>
          </w:tcPr>
          <w:p w:rsidR="00263087" w:rsidRDefault="00F1601A" w:rsidP="0037211A">
            <w:pPr>
              <w:snapToGrid w:val="0"/>
            </w:pPr>
            <w:hyperlink r:id="rId35" w:history="1">
              <w:r w:rsidR="00263087">
                <w:rPr>
                  <w:rStyle w:val="Hipervnculo"/>
                </w:rPr>
                <w:t>francis.gomez@iic.uam.es</w:t>
              </w:r>
            </w:hyperlink>
          </w:p>
        </w:tc>
        <w:tc>
          <w:tcPr>
            <w:tcW w:w="1023" w:type="dxa"/>
          </w:tcPr>
          <w:p w:rsidR="00263087" w:rsidRDefault="00263087" w:rsidP="0037211A">
            <w:pPr>
              <w:snapToGrid w:val="0"/>
              <w:ind w:left="20" w:right="-10"/>
            </w:pPr>
            <w:r>
              <w:t>3.03</w:t>
            </w:r>
          </w:p>
        </w:tc>
        <w:tc>
          <w:tcPr>
            <w:tcW w:w="5685" w:type="dxa"/>
          </w:tcPr>
          <w:p w:rsidR="00263087" w:rsidRDefault="00263087" w:rsidP="0037211A">
            <w:pPr>
              <w:snapToGrid w:val="0"/>
            </w:pPr>
            <w:r>
              <w:t>2006/08/03</w:t>
            </w:r>
          </w:p>
          <w:p w:rsidR="00263087" w:rsidRDefault="00263087" w:rsidP="0037211A">
            <w:pPr>
              <w:numPr>
                <w:ilvl w:val="0"/>
                <w:numId w:val="25"/>
              </w:numPr>
              <w:tabs>
                <w:tab w:val="left" w:pos="720"/>
              </w:tabs>
              <w:suppressAutoHyphens/>
              <w:snapToGrid w:val="0"/>
              <w:spacing w:after="0" w:line="240" w:lineRule="auto"/>
            </w:pPr>
            <w:r>
              <w:t>Cambiada la composición del campo  'ID único - Chave de controle' en todos los formatos donde interviene.</w:t>
            </w:r>
          </w:p>
        </w:tc>
      </w:tr>
      <w:tr w:rsidR="00263087" w:rsidTr="0037211A">
        <w:tc>
          <w:tcPr>
            <w:tcW w:w="3354" w:type="dxa"/>
          </w:tcPr>
          <w:p w:rsidR="00263087" w:rsidRDefault="00F1601A" w:rsidP="0037211A">
            <w:pPr>
              <w:snapToGrid w:val="0"/>
            </w:pPr>
            <w:hyperlink r:id="rId36" w:history="1">
              <w:r w:rsidR="00263087">
                <w:rPr>
                  <w:rStyle w:val="Hipervnculo"/>
                </w:rPr>
                <w:t>Carlos.santacruz@iic.uam.es</w:t>
              </w:r>
            </w:hyperlink>
          </w:p>
        </w:tc>
        <w:tc>
          <w:tcPr>
            <w:tcW w:w="1023" w:type="dxa"/>
          </w:tcPr>
          <w:p w:rsidR="00263087" w:rsidRDefault="00263087" w:rsidP="0037211A">
            <w:pPr>
              <w:snapToGrid w:val="0"/>
              <w:ind w:left="20" w:right="-10"/>
            </w:pPr>
            <w:r>
              <w:t>3.04</w:t>
            </w:r>
          </w:p>
        </w:tc>
        <w:tc>
          <w:tcPr>
            <w:tcW w:w="5685" w:type="dxa"/>
          </w:tcPr>
          <w:p w:rsidR="00263087" w:rsidRDefault="00263087" w:rsidP="0037211A">
            <w:pPr>
              <w:snapToGrid w:val="0"/>
            </w:pPr>
            <w:r>
              <w:t>2006/08/15</w:t>
            </w:r>
          </w:p>
          <w:p w:rsidR="00263087" w:rsidRDefault="00263087" w:rsidP="0037211A">
            <w:pPr>
              <w:numPr>
                <w:ilvl w:val="0"/>
                <w:numId w:val="15"/>
              </w:numPr>
              <w:tabs>
                <w:tab w:val="left" w:pos="720"/>
              </w:tabs>
              <w:suppressAutoHyphens/>
              <w:snapToGrid w:val="0"/>
              <w:spacing w:after="0" w:line="240" w:lineRule="auto"/>
            </w:pPr>
            <w:r>
              <w:t>Incluir campo UF en el mensaje OP</w:t>
            </w:r>
          </w:p>
          <w:p w:rsidR="00263087" w:rsidRDefault="00263087" w:rsidP="0037211A">
            <w:pPr>
              <w:numPr>
                <w:ilvl w:val="0"/>
                <w:numId w:val="15"/>
              </w:numPr>
              <w:tabs>
                <w:tab w:val="left" w:pos="720"/>
              </w:tabs>
              <w:suppressAutoHyphens/>
              <w:snapToGrid w:val="0"/>
              <w:spacing w:after="0" w:line="240" w:lineRule="auto"/>
            </w:pPr>
            <w:r>
              <w:t>Tabla 16, incluido valor GS (Gateway de Serviços)</w:t>
            </w:r>
          </w:p>
          <w:p w:rsidR="00263087" w:rsidRDefault="00263087" w:rsidP="0037211A">
            <w:pPr>
              <w:numPr>
                <w:ilvl w:val="0"/>
                <w:numId w:val="15"/>
              </w:numPr>
              <w:tabs>
                <w:tab w:val="left" w:pos="720"/>
              </w:tabs>
              <w:suppressAutoHyphens/>
              <w:snapToGrid w:val="0"/>
              <w:spacing w:after="0" w:line="240" w:lineRule="auto"/>
            </w:pPr>
            <w:r>
              <w:t>Tabla 24. Incluido valor 06 (Troco Fácil)</w:t>
            </w:r>
          </w:p>
        </w:tc>
      </w:tr>
      <w:tr w:rsidR="00263087" w:rsidTr="0037211A">
        <w:tc>
          <w:tcPr>
            <w:tcW w:w="3354" w:type="dxa"/>
          </w:tcPr>
          <w:p w:rsidR="00263087" w:rsidRDefault="00F1601A" w:rsidP="0037211A">
            <w:pPr>
              <w:snapToGrid w:val="0"/>
            </w:pPr>
            <w:hyperlink r:id="rId37" w:history="1">
              <w:r w:rsidR="00263087">
                <w:rPr>
                  <w:rStyle w:val="Hipervnculo"/>
                </w:rPr>
                <w:t>francis.gomez@iic.uam.es</w:t>
              </w:r>
            </w:hyperlink>
          </w:p>
        </w:tc>
        <w:tc>
          <w:tcPr>
            <w:tcW w:w="1023" w:type="dxa"/>
          </w:tcPr>
          <w:p w:rsidR="00263087" w:rsidRDefault="00263087" w:rsidP="0037211A">
            <w:pPr>
              <w:snapToGrid w:val="0"/>
              <w:ind w:left="20" w:right="-10"/>
            </w:pPr>
            <w:r>
              <w:t>3.05</w:t>
            </w:r>
          </w:p>
        </w:tc>
        <w:tc>
          <w:tcPr>
            <w:tcW w:w="5685" w:type="dxa"/>
          </w:tcPr>
          <w:p w:rsidR="00263087" w:rsidRDefault="00263087" w:rsidP="0037211A">
            <w:pPr>
              <w:snapToGrid w:val="0"/>
            </w:pPr>
            <w:r>
              <w:t>2006/09/27</w:t>
            </w:r>
          </w:p>
          <w:p w:rsidR="00263087" w:rsidRDefault="00263087" w:rsidP="0037211A">
            <w:pPr>
              <w:numPr>
                <w:ilvl w:val="0"/>
                <w:numId w:val="26"/>
              </w:numPr>
              <w:tabs>
                <w:tab w:val="left" w:pos="720"/>
              </w:tabs>
              <w:suppressAutoHyphens/>
              <w:snapToGrid w:val="0"/>
              <w:spacing w:after="0" w:line="240" w:lineRule="auto"/>
            </w:pPr>
            <w:r>
              <w:t>Añadido formato para facturación de recarga (FO).</w:t>
            </w:r>
          </w:p>
          <w:p w:rsidR="00263087" w:rsidRDefault="00263087" w:rsidP="0037211A">
            <w:pPr>
              <w:numPr>
                <w:ilvl w:val="0"/>
                <w:numId w:val="26"/>
              </w:numPr>
              <w:tabs>
                <w:tab w:val="left" w:pos="720"/>
              </w:tabs>
              <w:suppressAutoHyphens/>
              <w:snapToGrid w:val="0"/>
              <w:spacing w:after="0" w:line="240" w:lineRule="auto"/>
            </w:pPr>
            <w:r>
              <w:lastRenderedPageBreak/>
              <w:t>Añadido el campo operadora en los formatos de facturación.</w:t>
            </w:r>
          </w:p>
          <w:p w:rsidR="00263087" w:rsidRDefault="00263087" w:rsidP="0037211A">
            <w:pPr>
              <w:numPr>
                <w:ilvl w:val="0"/>
                <w:numId w:val="26"/>
              </w:numPr>
              <w:tabs>
                <w:tab w:val="left" w:pos="720"/>
              </w:tabs>
              <w:suppressAutoHyphens/>
              <w:snapToGrid w:val="0"/>
              <w:spacing w:after="0" w:line="240" w:lineRule="auto"/>
            </w:pPr>
            <w:r>
              <w:t>Añadida la tabla 27</w:t>
            </w:r>
          </w:p>
        </w:tc>
      </w:tr>
      <w:tr w:rsidR="00263087" w:rsidTr="0037211A">
        <w:tc>
          <w:tcPr>
            <w:tcW w:w="3354" w:type="dxa"/>
          </w:tcPr>
          <w:p w:rsidR="00263087" w:rsidRDefault="00F1601A" w:rsidP="0037211A">
            <w:pPr>
              <w:snapToGrid w:val="0"/>
            </w:pPr>
            <w:hyperlink r:id="rId38" w:history="1">
              <w:r w:rsidR="00263087">
                <w:rPr>
                  <w:rStyle w:val="Hipervnculo"/>
                </w:rPr>
                <w:t>francis.gomez@iic.uam.es</w:t>
              </w:r>
            </w:hyperlink>
          </w:p>
        </w:tc>
        <w:tc>
          <w:tcPr>
            <w:tcW w:w="1023" w:type="dxa"/>
          </w:tcPr>
          <w:p w:rsidR="00263087" w:rsidRDefault="00263087" w:rsidP="0037211A">
            <w:pPr>
              <w:snapToGrid w:val="0"/>
              <w:ind w:left="20" w:right="-10"/>
            </w:pPr>
            <w:r>
              <w:t>3.06</w:t>
            </w:r>
          </w:p>
        </w:tc>
        <w:tc>
          <w:tcPr>
            <w:tcW w:w="5685" w:type="dxa"/>
          </w:tcPr>
          <w:p w:rsidR="00263087" w:rsidRDefault="00263087" w:rsidP="0037211A">
            <w:pPr>
              <w:snapToGrid w:val="0"/>
            </w:pPr>
            <w:r>
              <w:t>2006/10/20</w:t>
            </w:r>
          </w:p>
          <w:p w:rsidR="00263087" w:rsidRDefault="00263087" w:rsidP="0037211A">
            <w:pPr>
              <w:numPr>
                <w:ilvl w:val="0"/>
                <w:numId w:val="27"/>
              </w:numPr>
              <w:tabs>
                <w:tab w:val="left" w:pos="720"/>
              </w:tabs>
              <w:suppressAutoHyphens/>
              <w:snapToGrid w:val="0"/>
              <w:spacing w:after="0" w:line="240" w:lineRule="auto"/>
            </w:pPr>
            <w:r>
              <w:t>Eliminados los cambios de la v3.05 a petición de Luciana Martins.</w:t>
            </w:r>
          </w:p>
          <w:p w:rsidR="00263087" w:rsidRDefault="00263087" w:rsidP="0037211A">
            <w:pPr>
              <w:numPr>
                <w:ilvl w:val="0"/>
                <w:numId w:val="26"/>
              </w:numPr>
              <w:tabs>
                <w:tab w:val="left" w:pos="720"/>
              </w:tabs>
              <w:suppressAutoHyphens/>
              <w:snapToGrid w:val="0"/>
              <w:spacing w:after="0" w:line="240" w:lineRule="auto"/>
            </w:pPr>
            <w:r>
              <w:t>Cambiada la longitud de los campos 'score de regla' y 'id regla de autorización' en el formato RR.</w:t>
            </w:r>
          </w:p>
          <w:p w:rsidR="00263087" w:rsidRDefault="00263087" w:rsidP="0037211A">
            <w:pPr>
              <w:numPr>
                <w:ilvl w:val="0"/>
                <w:numId w:val="26"/>
              </w:numPr>
              <w:tabs>
                <w:tab w:val="left" w:pos="720"/>
              </w:tabs>
              <w:suppressAutoHyphens/>
              <w:snapToGrid w:val="0"/>
              <w:spacing w:after="0" w:line="240" w:lineRule="auto"/>
            </w:pPr>
            <w:r>
              <w:t>Añadido un comentario sobre la posición 210 del formato de OP.</w:t>
            </w:r>
          </w:p>
        </w:tc>
      </w:tr>
      <w:tr w:rsidR="00263087" w:rsidTr="0037211A">
        <w:tc>
          <w:tcPr>
            <w:tcW w:w="3354" w:type="dxa"/>
          </w:tcPr>
          <w:p w:rsidR="00263087" w:rsidRDefault="00F1601A" w:rsidP="0037211A">
            <w:pPr>
              <w:snapToGrid w:val="0"/>
            </w:pPr>
            <w:hyperlink r:id="rId39" w:history="1">
              <w:r w:rsidR="00263087">
                <w:rPr>
                  <w:rStyle w:val="Hipervnculo"/>
                </w:rPr>
                <w:t>francis.gomez@iic.uam.es</w:t>
              </w:r>
            </w:hyperlink>
          </w:p>
        </w:tc>
        <w:tc>
          <w:tcPr>
            <w:tcW w:w="1023" w:type="dxa"/>
          </w:tcPr>
          <w:p w:rsidR="00263087" w:rsidRDefault="00263087" w:rsidP="0037211A">
            <w:pPr>
              <w:snapToGrid w:val="0"/>
              <w:ind w:left="20" w:right="-10"/>
            </w:pPr>
            <w:r>
              <w:t>3.07</w:t>
            </w:r>
          </w:p>
        </w:tc>
        <w:tc>
          <w:tcPr>
            <w:tcW w:w="5685" w:type="dxa"/>
          </w:tcPr>
          <w:p w:rsidR="00263087" w:rsidRDefault="00263087" w:rsidP="0037211A">
            <w:pPr>
              <w:snapToGrid w:val="0"/>
            </w:pPr>
            <w:r>
              <w:t>2006/11/17</w:t>
            </w:r>
          </w:p>
          <w:p w:rsidR="00263087" w:rsidRDefault="00263087" w:rsidP="0037211A">
            <w:pPr>
              <w:numPr>
                <w:ilvl w:val="0"/>
                <w:numId w:val="28"/>
              </w:numPr>
              <w:tabs>
                <w:tab w:val="left" w:pos="720"/>
              </w:tabs>
              <w:suppressAutoHyphens/>
              <w:snapToGrid w:val="0"/>
              <w:spacing w:after="0" w:line="240" w:lineRule="auto"/>
            </w:pPr>
            <w:r>
              <w:t>Añadido el formato de fichero creado por Lynx para las operaciones llegadas por OnLine.</w:t>
            </w:r>
          </w:p>
        </w:tc>
      </w:tr>
      <w:tr w:rsidR="00263087" w:rsidTr="0037211A">
        <w:tc>
          <w:tcPr>
            <w:tcW w:w="3354" w:type="dxa"/>
          </w:tcPr>
          <w:p w:rsidR="00263087" w:rsidRDefault="00F1601A" w:rsidP="0037211A">
            <w:pPr>
              <w:snapToGrid w:val="0"/>
            </w:pPr>
            <w:hyperlink r:id="rId40" w:history="1">
              <w:r w:rsidR="00263087">
                <w:rPr>
                  <w:rStyle w:val="Hipervnculo"/>
                </w:rPr>
                <w:t>francis.gomez@iic.uam.es</w:t>
              </w:r>
            </w:hyperlink>
          </w:p>
        </w:tc>
        <w:tc>
          <w:tcPr>
            <w:tcW w:w="1023" w:type="dxa"/>
          </w:tcPr>
          <w:p w:rsidR="00263087" w:rsidRDefault="00263087" w:rsidP="0037211A">
            <w:pPr>
              <w:snapToGrid w:val="0"/>
              <w:ind w:left="20" w:right="-10"/>
            </w:pPr>
            <w:r>
              <w:t>3.08</w:t>
            </w:r>
          </w:p>
        </w:tc>
        <w:tc>
          <w:tcPr>
            <w:tcW w:w="5685" w:type="dxa"/>
          </w:tcPr>
          <w:p w:rsidR="00263087" w:rsidRDefault="00263087" w:rsidP="0037211A">
            <w:pPr>
              <w:snapToGrid w:val="0"/>
            </w:pPr>
            <w:r>
              <w:t>2007/02/26</w:t>
            </w:r>
          </w:p>
          <w:p w:rsidR="00263087" w:rsidRDefault="00263087" w:rsidP="0037211A">
            <w:pPr>
              <w:numPr>
                <w:ilvl w:val="0"/>
                <w:numId w:val="29"/>
              </w:numPr>
              <w:tabs>
                <w:tab w:val="left" w:pos="720"/>
              </w:tabs>
              <w:suppressAutoHyphens/>
              <w:snapToGrid w:val="0"/>
              <w:spacing w:after="0" w:line="240" w:lineRule="auto"/>
            </w:pPr>
            <w:r>
              <w:t>Añadido nuevo campo a  la tabla 16.</w:t>
            </w:r>
          </w:p>
        </w:tc>
      </w:tr>
      <w:tr w:rsidR="00263087" w:rsidTr="0037211A">
        <w:tc>
          <w:tcPr>
            <w:tcW w:w="3354" w:type="dxa"/>
          </w:tcPr>
          <w:p w:rsidR="00263087" w:rsidRDefault="00F1601A" w:rsidP="0037211A">
            <w:pPr>
              <w:snapToGrid w:val="0"/>
            </w:pPr>
            <w:hyperlink r:id="rId41" w:history="1">
              <w:r w:rsidR="00263087">
                <w:rPr>
                  <w:rStyle w:val="Hipervnculo"/>
                </w:rPr>
                <w:t>francis.gomez@iic.uam.es</w:t>
              </w:r>
            </w:hyperlink>
          </w:p>
        </w:tc>
        <w:tc>
          <w:tcPr>
            <w:tcW w:w="1023" w:type="dxa"/>
          </w:tcPr>
          <w:p w:rsidR="00263087" w:rsidRDefault="00263087" w:rsidP="0037211A">
            <w:pPr>
              <w:snapToGrid w:val="0"/>
              <w:ind w:left="20" w:right="-10"/>
            </w:pPr>
            <w:r>
              <w:t>3.09</w:t>
            </w:r>
          </w:p>
        </w:tc>
        <w:tc>
          <w:tcPr>
            <w:tcW w:w="5685" w:type="dxa"/>
          </w:tcPr>
          <w:p w:rsidR="00263087" w:rsidRDefault="00263087" w:rsidP="0037211A">
            <w:pPr>
              <w:snapToGrid w:val="0"/>
            </w:pPr>
            <w:r>
              <w:t>2007/04/04</w:t>
            </w:r>
            <w:bookmarkStart w:id="1" w:name="Actualizacion"/>
            <w:bookmarkEnd w:id="1"/>
          </w:p>
          <w:p w:rsidR="00263087" w:rsidRDefault="00263087" w:rsidP="0037211A">
            <w:pPr>
              <w:numPr>
                <w:ilvl w:val="0"/>
                <w:numId w:val="30"/>
              </w:numPr>
              <w:tabs>
                <w:tab w:val="left" w:pos="720"/>
              </w:tabs>
              <w:suppressAutoHyphens/>
              <w:snapToGrid w:val="0"/>
              <w:spacing w:after="0" w:line="240" w:lineRule="auto"/>
            </w:pPr>
            <w:r>
              <w:t>Cambios en el formato de fichero de alertas de emisor.</w:t>
            </w:r>
          </w:p>
          <w:p w:rsidR="00263087" w:rsidRDefault="00263087" w:rsidP="0037211A">
            <w:pPr>
              <w:numPr>
                <w:ilvl w:val="0"/>
                <w:numId w:val="30"/>
              </w:numPr>
              <w:tabs>
                <w:tab w:val="left" w:pos="720"/>
              </w:tabs>
              <w:suppressAutoHyphens/>
              <w:snapToGrid w:val="0"/>
              <w:spacing w:after="0" w:line="240" w:lineRule="auto"/>
            </w:pPr>
            <w:r>
              <w:t>Los mensajes RO también actualizan los campos 'quem respondeu' y 'origen de autorización'.</w:t>
            </w:r>
          </w:p>
          <w:p w:rsidR="00263087" w:rsidRDefault="00263087" w:rsidP="0037211A">
            <w:pPr>
              <w:numPr>
                <w:ilvl w:val="0"/>
                <w:numId w:val="30"/>
              </w:numPr>
              <w:tabs>
                <w:tab w:val="left" w:pos="720"/>
              </w:tabs>
              <w:suppressAutoHyphens/>
              <w:snapToGrid w:val="0"/>
              <w:spacing w:after="0" w:line="240" w:lineRule="auto"/>
            </w:pPr>
            <w:r>
              <w:t>Cambiado el valor por defecto para el campo 'quem respondeu' en el formato de operación (OP).</w:t>
            </w:r>
          </w:p>
          <w:p w:rsidR="00263087" w:rsidRDefault="00263087" w:rsidP="0037211A">
            <w:pPr>
              <w:numPr>
                <w:ilvl w:val="0"/>
                <w:numId w:val="30"/>
              </w:numPr>
              <w:tabs>
                <w:tab w:val="left" w:pos="720"/>
              </w:tabs>
              <w:suppressAutoHyphens/>
              <w:snapToGrid w:val="0"/>
              <w:spacing w:after="0" w:line="240" w:lineRule="auto"/>
            </w:pPr>
            <w:r>
              <w:t>Añadido el valor ZZ a la tabla 16.</w:t>
            </w:r>
          </w:p>
        </w:tc>
      </w:tr>
      <w:tr w:rsidR="00263087" w:rsidTr="0037211A">
        <w:tc>
          <w:tcPr>
            <w:tcW w:w="3354" w:type="dxa"/>
          </w:tcPr>
          <w:p w:rsidR="00263087" w:rsidRDefault="00F1601A" w:rsidP="0037211A">
            <w:pPr>
              <w:snapToGrid w:val="0"/>
            </w:pPr>
            <w:hyperlink r:id="rId42" w:history="1">
              <w:r w:rsidR="00263087">
                <w:rPr>
                  <w:rStyle w:val="Hipervnculo"/>
                </w:rPr>
                <w:t>francis.gomez@iic.uam.es</w:t>
              </w:r>
            </w:hyperlink>
          </w:p>
        </w:tc>
        <w:tc>
          <w:tcPr>
            <w:tcW w:w="1023" w:type="dxa"/>
          </w:tcPr>
          <w:p w:rsidR="00263087" w:rsidRDefault="00263087" w:rsidP="0037211A">
            <w:pPr>
              <w:snapToGrid w:val="0"/>
              <w:ind w:left="20" w:right="-10"/>
            </w:pPr>
            <w:r>
              <w:t>3.10</w:t>
            </w:r>
          </w:p>
        </w:tc>
        <w:tc>
          <w:tcPr>
            <w:tcW w:w="5685" w:type="dxa"/>
          </w:tcPr>
          <w:p w:rsidR="00263087" w:rsidRDefault="00263087" w:rsidP="0037211A">
            <w:pPr>
              <w:snapToGrid w:val="0"/>
            </w:pPr>
            <w:r>
              <w:t>2007/05/30</w:t>
            </w:r>
            <w:bookmarkStart w:id="2" w:name="Cambios"/>
            <w:bookmarkEnd w:id="2"/>
          </w:p>
          <w:p w:rsidR="00263087" w:rsidRDefault="00263087" w:rsidP="0037211A">
            <w:pPr>
              <w:numPr>
                <w:ilvl w:val="0"/>
                <w:numId w:val="31"/>
              </w:numPr>
              <w:tabs>
                <w:tab w:val="left" w:pos="720"/>
              </w:tabs>
              <w:suppressAutoHyphens/>
              <w:snapToGrid w:val="0"/>
              <w:spacing w:after="0" w:line="240" w:lineRule="auto"/>
            </w:pPr>
            <w:r>
              <w:t>Instalación de mensajes OP, RO/TM, RR, TA/TB</w:t>
            </w:r>
          </w:p>
          <w:p w:rsidR="00263087" w:rsidRDefault="00263087" w:rsidP="0037211A">
            <w:pPr>
              <w:numPr>
                <w:ilvl w:val="0"/>
                <w:numId w:val="30"/>
              </w:numPr>
              <w:tabs>
                <w:tab w:val="left" w:pos="720"/>
              </w:tabs>
              <w:suppressAutoHyphens/>
              <w:snapToGrid w:val="0"/>
              <w:spacing w:after="0" w:line="240" w:lineRule="auto"/>
            </w:pPr>
            <w:r>
              <w:t>Añadido el campo 'sin acción' a  la tabla 26</w:t>
            </w:r>
          </w:p>
          <w:p w:rsidR="00263087" w:rsidRDefault="00263087" w:rsidP="0037211A">
            <w:pPr>
              <w:numPr>
                <w:ilvl w:val="0"/>
                <w:numId w:val="30"/>
              </w:numPr>
              <w:tabs>
                <w:tab w:val="left" w:pos="720"/>
              </w:tabs>
              <w:suppressAutoHyphens/>
              <w:snapToGrid w:val="0"/>
              <w:spacing w:after="0" w:line="240" w:lineRule="auto"/>
            </w:pPr>
            <w:r>
              <w:t>Modificado el apartado 30, flujo de mensajes.</w:t>
            </w:r>
          </w:p>
          <w:p w:rsidR="00263087" w:rsidRDefault="00263087" w:rsidP="0037211A">
            <w:pPr>
              <w:numPr>
                <w:ilvl w:val="0"/>
                <w:numId w:val="30"/>
              </w:numPr>
              <w:tabs>
                <w:tab w:val="left" w:pos="720"/>
              </w:tabs>
              <w:suppressAutoHyphens/>
              <w:snapToGrid w:val="0"/>
              <w:spacing w:after="0" w:line="240" w:lineRule="auto"/>
            </w:pPr>
            <w:r>
              <w:t>Añadimos el tema de las marcas de tiempo.</w:t>
            </w:r>
          </w:p>
          <w:p w:rsidR="00263087" w:rsidRDefault="00263087" w:rsidP="0037211A">
            <w:pPr>
              <w:numPr>
                <w:ilvl w:val="0"/>
                <w:numId w:val="30"/>
              </w:numPr>
              <w:tabs>
                <w:tab w:val="left" w:pos="720"/>
              </w:tabs>
              <w:suppressAutoHyphens/>
              <w:snapToGrid w:val="0"/>
              <w:spacing w:after="0" w:line="240" w:lineRule="auto"/>
            </w:pPr>
            <w:r>
              <w:t>Cambiado el logotipo de VISANET.</w:t>
            </w:r>
          </w:p>
        </w:tc>
      </w:tr>
      <w:tr w:rsidR="00263087" w:rsidTr="0037211A">
        <w:tc>
          <w:tcPr>
            <w:tcW w:w="3354" w:type="dxa"/>
          </w:tcPr>
          <w:p w:rsidR="00263087" w:rsidRDefault="00F1601A" w:rsidP="0037211A">
            <w:pPr>
              <w:snapToGrid w:val="0"/>
            </w:pPr>
            <w:hyperlink r:id="rId43" w:history="1">
              <w:r w:rsidR="00263087">
                <w:rPr>
                  <w:rStyle w:val="Hipervnculo"/>
                </w:rPr>
                <w:t>manuel.valle@iic.uam.es</w:t>
              </w:r>
            </w:hyperlink>
          </w:p>
        </w:tc>
        <w:tc>
          <w:tcPr>
            <w:tcW w:w="1023" w:type="dxa"/>
          </w:tcPr>
          <w:p w:rsidR="00263087" w:rsidRDefault="00263087" w:rsidP="0037211A">
            <w:pPr>
              <w:snapToGrid w:val="0"/>
              <w:ind w:left="20" w:right="-10"/>
            </w:pPr>
            <w:r>
              <w:t>3,11</w:t>
            </w:r>
          </w:p>
        </w:tc>
        <w:tc>
          <w:tcPr>
            <w:tcW w:w="5685" w:type="dxa"/>
          </w:tcPr>
          <w:p w:rsidR="00263087" w:rsidRDefault="00263087" w:rsidP="0037211A">
            <w:pPr>
              <w:snapToGrid w:val="0"/>
            </w:pPr>
            <w:r>
              <w:t>2007/10/02</w:t>
            </w:r>
          </w:p>
          <w:p w:rsidR="00263087" w:rsidRDefault="00263087" w:rsidP="0037211A">
            <w:pPr>
              <w:numPr>
                <w:ilvl w:val="0"/>
                <w:numId w:val="32"/>
              </w:numPr>
              <w:tabs>
                <w:tab w:val="left" w:pos="720"/>
              </w:tabs>
              <w:suppressAutoHyphens/>
              <w:snapToGrid w:val="0"/>
              <w:spacing w:after="0" w:line="240" w:lineRule="auto"/>
            </w:pPr>
            <w:r>
              <w:t>Añadidos los campos XLS y Checkout al mensaje OP.</w:t>
            </w:r>
          </w:p>
          <w:p w:rsidR="00263087" w:rsidRDefault="00263087" w:rsidP="0037211A">
            <w:pPr>
              <w:numPr>
                <w:ilvl w:val="0"/>
                <w:numId w:val="30"/>
              </w:numPr>
              <w:tabs>
                <w:tab w:val="left" w:pos="720"/>
              </w:tabs>
              <w:suppressAutoHyphens/>
              <w:snapToGrid w:val="0"/>
              <w:spacing w:after="0" w:line="240" w:lineRule="auto"/>
            </w:pPr>
            <w:r>
              <w:t>Añadido nuevo filler al mensaje OP.</w:t>
            </w:r>
          </w:p>
          <w:p w:rsidR="00263087" w:rsidRDefault="00263087" w:rsidP="0037211A">
            <w:pPr>
              <w:numPr>
                <w:ilvl w:val="0"/>
                <w:numId w:val="30"/>
              </w:numPr>
              <w:tabs>
                <w:tab w:val="left" w:pos="720"/>
              </w:tabs>
              <w:suppressAutoHyphens/>
              <w:snapToGrid w:val="0"/>
              <w:spacing w:after="0" w:line="240" w:lineRule="auto"/>
            </w:pPr>
            <w:r>
              <w:t>Añadido el campo XLS al mensaje CT.</w:t>
            </w:r>
          </w:p>
          <w:p w:rsidR="00263087" w:rsidRDefault="00263087" w:rsidP="0037211A">
            <w:pPr>
              <w:numPr>
                <w:ilvl w:val="0"/>
                <w:numId w:val="30"/>
              </w:numPr>
              <w:tabs>
                <w:tab w:val="left" w:pos="720"/>
              </w:tabs>
              <w:suppressAutoHyphens/>
              <w:snapToGrid w:val="0"/>
              <w:spacing w:after="0" w:line="240" w:lineRule="auto"/>
            </w:pPr>
            <w:r>
              <w:t>Añadidos los campos XLS, VMANIA y Pos Condition Code al mensaje FR.</w:t>
            </w:r>
          </w:p>
          <w:p w:rsidR="00263087" w:rsidRDefault="00263087" w:rsidP="0037211A">
            <w:pPr>
              <w:numPr>
                <w:ilvl w:val="0"/>
                <w:numId w:val="30"/>
              </w:numPr>
              <w:tabs>
                <w:tab w:val="left" w:pos="720"/>
              </w:tabs>
              <w:suppressAutoHyphens/>
              <w:snapToGrid w:val="0"/>
              <w:spacing w:after="0" w:line="240" w:lineRule="auto"/>
            </w:pPr>
            <w:r>
              <w:t>Añadido el campo Pos Condition Code al mensaje CK.</w:t>
            </w:r>
          </w:p>
          <w:p w:rsidR="00263087" w:rsidRDefault="00263087" w:rsidP="0037211A">
            <w:pPr>
              <w:numPr>
                <w:ilvl w:val="0"/>
                <w:numId w:val="30"/>
              </w:numPr>
              <w:tabs>
                <w:tab w:val="left" w:pos="720"/>
              </w:tabs>
              <w:suppressAutoHyphens/>
              <w:snapToGrid w:val="0"/>
              <w:spacing w:after="0" w:line="240" w:lineRule="auto"/>
            </w:pPr>
            <w:r>
              <w:t>Añadido el campo Pos Condition Code al mensaje SC.</w:t>
            </w:r>
          </w:p>
        </w:tc>
      </w:tr>
      <w:tr w:rsidR="00263087" w:rsidTr="0037211A">
        <w:tc>
          <w:tcPr>
            <w:tcW w:w="3354" w:type="dxa"/>
          </w:tcPr>
          <w:p w:rsidR="00263087" w:rsidRDefault="00F1601A" w:rsidP="0037211A">
            <w:pPr>
              <w:snapToGrid w:val="0"/>
            </w:pPr>
            <w:hyperlink r:id="rId44" w:history="1">
              <w:r w:rsidR="00263087">
                <w:rPr>
                  <w:rStyle w:val="Hipervnculo"/>
                </w:rPr>
                <w:t>manuel.valle@iic.uam.es</w:t>
              </w:r>
            </w:hyperlink>
          </w:p>
        </w:tc>
        <w:tc>
          <w:tcPr>
            <w:tcW w:w="1023" w:type="dxa"/>
          </w:tcPr>
          <w:p w:rsidR="00263087" w:rsidRDefault="00263087" w:rsidP="0037211A">
            <w:pPr>
              <w:snapToGrid w:val="0"/>
              <w:ind w:left="20" w:right="-10"/>
            </w:pPr>
            <w:r>
              <w:t>3.12</w:t>
            </w:r>
          </w:p>
        </w:tc>
        <w:tc>
          <w:tcPr>
            <w:tcW w:w="5685" w:type="dxa"/>
          </w:tcPr>
          <w:p w:rsidR="00263087" w:rsidRDefault="00263087" w:rsidP="0037211A">
            <w:pPr>
              <w:snapToGrid w:val="0"/>
            </w:pPr>
            <w:r>
              <w:t>2007/10/08</w:t>
            </w:r>
          </w:p>
          <w:p w:rsidR="00263087" w:rsidRDefault="00263087" w:rsidP="0037211A">
            <w:pPr>
              <w:numPr>
                <w:ilvl w:val="0"/>
                <w:numId w:val="32"/>
              </w:numPr>
              <w:tabs>
                <w:tab w:val="left" w:pos="720"/>
              </w:tabs>
              <w:suppressAutoHyphens/>
              <w:snapToGrid w:val="0"/>
              <w:spacing w:after="0" w:line="240" w:lineRule="auto"/>
            </w:pPr>
            <w:r>
              <w:t xml:space="preserve">Añadidos el campo CVV2_validado al mensaje </w:t>
            </w:r>
            <w:r>
              <w:lastRenderedPageBreak/>
              <w:t>OP.</w:t>
            </w:r>
          </w:p>
          <w:p w:rsidR="00263087" w:rsidRDefault="00263087" w:rsidP="0037211A">
            <w:pPr>
              <w:numPr>
                <w:ilvl w:val="0"/>
                <w:numId w:val="32"/>
              </w:numPr>
              <w:tabs>
                <w:tab w:val="left" w:pos="720"/>
              </w:tabs>
              <w:suppressAutoHyphens/>
              <w:snapToGrid w:val="0"/>
              <w:spacing w:after="0" w:line="240" w:lineRule="auto"/>
            </w:pPr>
            <w:r>
              <w:t>Aumento del filler.</w:t>
            </w:r>
          </w:p>
          <w:p w:rsidR="00263087" w:rsidRDefault="00263087" w:rsidP="0037211A">
            <w:pPr>
              <w:numPr>
                <w:ilvl w:val="0"/>
                <w:numId w:val="32"/>
              </w:numPr>
              <w:tabs>
                <w:tab w:val="left" w:pos="720"/>
              </w:tabs>
              <w:suppressAutoHyphens/>
              <w:snapToGrid w:val="0"/>
              <w:spacing w:after="0" w:line="240" w:lineRule="auto"/>
            </w:pPr>
            <w:r>
              <w:t>Añadida la tabla 27 con los valores del CVV2_validado.</w:t>
            </w:r>
          </w:p>
        </w:tc>
      </w:tr>
      <w:tr w:rsidR="00263087" w:rsidTr="0037211A">
        <w:tc>
          <w:tcPr>
            <w:tcW w:w="3354" w:type="dxa"/>
          </w:tcPr>
          <w:p w:rsidR="00263087" w:rsidRDefault="00263087" w:rsidP="0037211A">
            <w:pPr>
              <w:snapToGrid w:val="0"/>
            </w:pPr>
            <w:r>
              <w:lastRenderedPageBreak/>
              <w:t>Visanet</w:t>
            </w:r>
          </w:p>
        </w:tc>
        <w:tc>
          <w:tcPr>
            <w:tcW w:w="1023" w:type="dxa"/>
          </w:tcPr>
          <w:p w:rsidR="00263087" w:rsidRDefault="00263087" w:rsidP="0037211A">
            <w:pPr>
              <w:snapToGrid w:val="0"/>
              <w:ind w:left="20" w:right="-10"/>
            </w:pPr>
            <w:r>
              <w:t>3.13</w:t>
            </w:r>
          </w:p>
        </w:tc>
        <w:tc>
          <w:tcPr>
            <w:tcW w:w="5685" w:type="dxa"/>
          </w:tcPr>
          <w:p w:rsidR="00263087" w:rsidRDefault="00263087" w:rsidP="0037211A">
            <w:pPr>
              <w:snapToGrid w:val="0"/>
            </w:pPr>
            <w:r>
              <w:t>228/05/20</w:t>
            </w:r>
          </w:p>
          <w:p w:rsidR="00263087" w:rsidRDefault="00263087" w:rsidP="0037211A">
            <w:pPr>
              <w:numPr>
                <w:ilvl w:val="0"/>
                <w:numId w:val="34"/>
              </w:numPr>
              <w:tabs>
                <w:tab w:val="left" w:pos="720"/>
              </w:tabs>
              <w:suppressAutoHyphens/>
              <w:snapToGrid w:val="0"/>
              <w:spacing w:after="0" w:line="240" w:lineRule="auto"/>
            </w:pPr>
            <w:r>
              <w:t>Adicionado campo Valor Troco na mensagem OP</w:t>
            </w:r>
          </w:p>
          <w:p w:rsidR="00263087" w:rsidRDefault="00263087" w:rsidP="0037211A">
            <w:pPr>
              <w:numPr>
                <w:ilvl w:val="0"/>
                <w:numId w:val="34"/>
              </w:numPr>
              <w:tabs>
                <w:tab w:val="left" w:pos="720"/>
              </w:tabs>
              <w:suppressAutoHyphens/>
              <w:snapToGrid w:val="0"/>
              <w:spacing w:after="0" w:line="240" w:lineRule="auto"/>
            </w:pPr>
            <w:r>
              <w:t>Adicionado domínio “07-FlexCar” na tabela 24</w:t>
            </w:r>
          </w:p>
        </w:tc>
      </w:tr>
      <w:tr w:rsidR="00263087" w:rsidTr="0037211A">
        <w:tc>
          <w:tcPr>
            <w:tcW w:w="3354" w:type="dxa"/>
          </w:tcPr>
          <w:p w:rsidR="00263087" w:rsidRDefault="00263087" w:rsidP="0037211A">
            <w:pPr>
              <w:snapToGrid w:val="0"/>
            </w:pPr>
            <w:r>
              <w:t>Visanet/Aldo</w:t>
            </w:r>
          </w:p>
        </w:tc>
        <w:tc>
          <w:tcPr>
            <w:tcW w:w="1023" w:type="dxa"/>
          </w:tcPr>
          <w:p w:rsidR="00263087" w:rsidRDefault="00263087" w:rsidP="0037211A">
            <w:pPr>
              <w:snapToGrid w:val="0"/>
              <w:ind w:left="20" w:right="-10"/>
            </w:pPr>
            <w:r>
              <w:t>3.14</w:t>
            </w:r>
          </w:p>
        </w:tc>
        <w:tc>
          <w:tcPr>
            <w:tcW w:w="5685" w:type="dxa"/>
          </w:tcPr>
          <w:p w:rsidR="00263087" w:rsidRDefault="00263087" w:rsidP="0037211A">
            <w:pPr>
              <w:snapToGrid w:val="0"/>
            </w:pPr>
            <w:r>
              <w:t>20/01/2009</w:t>
            </w:r>
          </w:p>
          <w:p w:rsidR="00263087" w:rsidRDefault="00263087" w:rsidP="0037211A">
            <w:pPr>
              <w:numPr>
                <w:ilvl w:val="0"/>
                <w:numId w:val="33"/>
              </w:numPr>
              <w:tabs>
                <w:tab w:val="left" w:pos="720"/>
              </w:tabs>
              <w:suppressAutoHyphens/>
              <w:snapToGrid w:val="0"/>
              <w:spacing w:after="0" w:line="240" w:lineRule="auto"/>
            </w:pPr>
            <w:r>
              <w:t>Novos valores (06 e 07) foram adicionados na Tabla 26 conforme SMS 2582</w:t>
            </w:r>
          </w:p>
        </w:tc>
      </w:tr>
      <w:tr w:rsidR="00263087" w:rsidTr="0037211A">
        <w:tc>
          <w:tcPr>
            <w:tcW w:w="3354" w:type="dxa"/>
          </w:tcPr>
          <w:p w:rsidR="00263087" w:rsidRDefault="00263087" w:rsidP="0037211A">
            <w:pPr>
              <w:snapToGrid w:val="0"/>
            </w:pPr>
            <w:r>
              <w:t>Visanet/Aldo</w:t>
            </w:r>
          </w:p>
        </w:tc>
        <w:tc>
          <w:tcPr>
            <w:tcW w:w="1023" w:type="dxa"/>
          </w:tcPr>
          <w:p w:rsidR="00263087" w:rsidRDefault="00263087" w:rsidP="0037211A">
            <w:pPr>
              <w:snapToGrid w:val="0"/>
              <w:ind w:left="20" w:right="-10"/>
            </w:pPr>
            <w:r>
              <w:t>3.15</w:t>
            </w:r>
          </w:p>
        </w:tc>
        <w:tc>
          <w:tcPr>
            <w:tcW w:w="5685" w:type="dxa"/>
          </w:tcPr>
          <w:p w:rsidR="00263087" w:rsidRDefault="00263087" w:rsidP="0037211A">
            <w:pPr>
              <w:snapToGrid w:val="0"/>
            </w:pPr>
            <w:r>
              <w:t>12/03/2009</w:t>
            </w:r>
          </w:p>
          <w:p w:rsidR="00263087" w:rsidRDefault="00263087" w:rsidP="0037211A">
            <w:pPr>
              <w:numPr>
                <w:ilvl w:val="0"/>
                <w:numId w:val="33"/>
              </w:numPr>
              <w:tabs>
                <w:tab w:val="left" w:pos="720"/>
              </w:tabs>
              <w:suppressAutoHyphens/>
              <w:snapToGrid w:val="0"/>
              <w:spacing w:after="0" w:line="240" w:lineRule="auto"/>
            </w:pPr>
            <w:r>
              <w:t>Inclusão de 12 posições nas mensagens OP para acomodar o valor de débito nas mensagens de Agronegócio.</w:t>
            </w:r>
          </w:p>
        </w:tc>
      </w:tr>
      <w:tr w:rsidR="00263087" w:rsidTr="0037211A">
        <w:tc>
          <w:tcPr>
            <w:tcW w:w="3354" w:type="dxa"/>
          </w:tcPr>
          <w:p w:rsidR="00263087" w:rsidRDefault="00F1601A" w:rsidP="0037211A">
            <w:pPr>
              <w:snapToGrid w:val="0"/>
            </w:pPr>
            <w:hyperlink r:id="rId45" w:history="1">
              <w:r w:rsidR="00263087">
                <w:rPr>
                  <w:rStyle w:val="Hipervnculo"/>
                </w:rPr>
                <w:t>manuel.valle@iic.uam.es</w:t>
              </w:r>
            </w:hyperlink>
          </w:p>
        </w:tc>
        <w:tc>
          <w:tcPr>
            <w:tcW w:w="1023" w:type="dxa"/>
          </w:tcPr>
          <w:p w:rsidR="00263087" w:rsidRDefault="00263087" w:rsidP="0037211A">
            <w:pPr>
              <w:snapToGrid w:val="0"/>
              <w:ind w:left="20" w:right="-10"/>
            </w:pPr>
            <w:r>
              <w:t>3.16</w:t>
            </w:r>
          </w:p>
        </w:tc>
        <w:tc>
          <w:tcPr>
            <w:tcW w:w="5685" w:type="dxa"/>
          </w:tcPr>
          <w:p w:rsidR="00263087" w:rsidRDefault="00263087" w:rsidP="0037211A">
            <w:pPr>
              <w:snapToGrid w:val="0"/>
            </w:pPr>
            <w:r>
              <w:t>14/10/2009</w:t>
            </w:r>
          </w:p>
          <w:p w:rsidR="00263087" w:rsidRDefault="00263087" w:rsidP="0037211A">
            <w:pPr>
              <w:numPr>
                <w:ilvl w:val="0"/>
                <w:numId w:val="33"/>
              </w:numPr>
              <w:tabs>
                <w:tab w:val="left" w:pos="720"/>
              </w:tabs>
              <w:suppressAutoHyphens/>
              <w:snapToGrid w:val="0"/>
              <w:spacing w:after="0" w:line="240" w:lineRule="auto"/>
            </w:pPr>
            <w:r>
              <w:t>Se incluyen los registros de cabecera y rodapié en la descripción de cada formato de mensaje (requisito PCI).</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 xml:space="preserve">Se añade el fichero de Incidencias de comercio </w:t>
            </w:r>
          </w:p>
          <w:p w:rsidR="00263087" w:rsidRDefault="00263087" w:rsidP="0037211A">
            <w:pPr>
              <w:numPr>
                <w:ilvl w:val="0"/>
                <w:numId w:val="33"/>
              </w:numPr>
              <w:tabs>
                <w:tab w:val="left" w:pos="720"/>
              </w:tabs>
              <w:suppressAutoHyphens/>
              <w:snapToGrid w:val="0"/>
              <w:spacing w:after="0" w:line="240" w:lineRule="auto"/>
            </w:pPr>
            <w:r>
              <w:t>Cambios correspondientes a Troco-Flex</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Nuevo mensaje de PRODUCTOS (PR)</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CT</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SC</w:t>
            </w:r>
          </w:p>
          <w:p w:rsidR="00263087" w:rsidRDefault="00263087" w:rsidP="0037211A">
            <w:pPr>
              <w:numPr>
                <w:ilvl w:val="0"/>
                <w:numId w:val="33"/>
              </w:numPr>
              <w:tabs>
                <w:tab w:val="left" w:pos="720"/>
              </w:tabs>
              <w:suppressAutoHyphens/>
              <w:snapToGrid w:val="0"/>
              <w:spacing w:after="0" w:line="240" w:lineRule="auto"/>
            </w:pPr>
            <w:r>
              <w:t>Correcciones en campo POS_CONDITION_CODE en</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FR</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SC</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CK</w:t>
            </w:r>
          </w:p>
          <w:p w:rsidR="00263087" w:rsidRDefault="00263087" w:rsidP="0037211A">
            <w:pPr>
              <w:numPr>
                <w:ilvl w:val="0"/>
                <w:numId w:val="33"/>
              </w:numPr>
              <w:tabs>
                <w:tab w:val="left" w:pos="720"/>
              </w:tabs>
              <w:suppressAutoHyphens/>
              <w:snapToGrid w:val="0"/>
              <w:spacing w:after="0" w:line="240" w:lineRule="auto"/>
            </w:pPr>
            <w:r>
              <w:t>Inclusión de Anexo de PCI</w:t>
            </w:r>
          </w:p>
          <w:p w:rsidR="00263087" w:rsidRDefault="00263087" w:rsidP="0037211A">
            <w:pPr>
              <w:snapToGrid w:val="0"/>
            </w:pPr>
          </w:p>
        </w:tc>
      </w:tr>
      <w:tr w:rsidR="00263087" w:rsidTr="0037211A">
        <w:tc>
          <w:tcPr>
            <w:tcW w:w="3354" w:type="dxa"/>
          </w:tcPr>
          <w:p w:rsidR="00263087" w:rsidRDefault="00F1601A" w:rsidP="0037211A">
            <w:pPr>
              <w:snapToGrid w:val="0"/>
            </w:pPr>
            <w:hyperlink r:id="rId46" w:history="1">
              <w:r w:rsidR="008A0A20">
                <w:rPr>
                  <w:rStyle w:val="Hipervnculo"/>
                </w:rPr>
                <w:t>m</w:t>
              </w:r>
              <w:r w:rsidR="00263087">
                <w:rPr>
                  <w:rStyle w:val="Hipervnculo"/>
                </w:rPr>
                <w:t>anuel.valle@iic.uam.es</w:t>
              </w:r>
            </w:hyperlink>
          </w:p>
        </w:tc>
        <w:tc>
          <w:tcPr>
            <w:tcW w:w="1023" w:type="dxa"/>
          </w:tcPr>
          <w:p w:rsidR="00263087" w:rsidRDefault="00263087" w:rsidP="0037211A">
            <w:pPr>
              <w:snapToGrid w:val="0"/>
              <w:ind w:left="20" w:right="-10"/>
            </w:pPr>
            <w:r>
              <w:t>3.17</w:t>
            </w:r>
          </w:p>
        </w:tc>
        <w:tc>
          <w:tcPr>
            <w:tcW w:w="5685" w:type="dxa"/>
          </w:tcPr>
          <w:p w:rsidR="00263087" w:rsidRDefault="00263087" w:rsidP="0037211A">
            <w:pPr>
              <w:snapToGrid w:val="0"/>
            </w:pPr>
            <w:r>
              <w:t>20/10/2009</w:t>
            </w:r>
          </w:p>
          <w:p w:rsidR="00263087" w:rsidRDefault="00263087" w:rsidP="0037211A">
            <w:pPr>
              <w:numPr>
                <w:ilvl w:val="0"/>
                <w:numId w:val="33"/>
              </w:numPr>
              <w:tabs>
                <w:tab w:val="left" w:pos="720"/>
              </w:tabs>
              <w:suppressAutoHyphens/>
              <w:snapToGrid w:val="0"/>
              <w:spacing w:after="0" w:line="240" w:lineRule="auto"/>
            </w:pPr>
            <w:r>
              <w:t>Adaptación al Proyecto Multibandera. Modificaciones para añadir el campo bandera en los mensajes:</w:t>
            </w:r>
          </w:p>
          <w:p w:rsidR="00263087" w:rsidRPr="0037211A" w:rsidRDefault="00263087" w:rsidP="0037211A">
            <w:pPr>
              <w:numPr>
                <w:ilvl w:val="1"/>
                <w:numId w:val="33"/>
              </w:numPr>
              <w:tabs>
                <w:tab w:val="left" w:pos="1080"/>
              </w:tabs>
              <w:suppressAutoHyphens/>
              <w:snapToGrid w:val="0"/>
              <w:spacing w:after="0" w:line="240" w:lineRule="auto"/>
              <w:rPr>
                <w:lang w:val="en-GB"/>
              </w:rPr>
            </w:pPr>
            <w:r w:rsidRPr="0037211A">
              <w:rPr>
                <w:lang w:val="en-GB"/>
              </w:rPr>
              <w:t>OP, FR, SC, CK, CB, FC, FB.</w:t>
            </w:r>
          </w:p>
          <w:p w:rsidR="00263087" w:rsidRDefault="00263087" w:rsidP="0037211A">
            <w:pPr>
              <w:numPr>
                <w:ilvl w:val="0"/>
                <w:numId w:val="33"/>
              </w:numPr>
              <w:tabs>
                <w:tab w:val="left" w:pos="720"/>
              </w:tabs>
              <w:suppressAutoHyphens/>
              <w:snapToGrid w:val="0"/>
              <w:spacing w:after="0" w:line="240" w:lineRule="auto"/>
            </w:pPr>
            <w:r>
              <w:t>Adaptación al Proyecto Multibandera. Modificaciones en el mensaje CT para añadir el banco, la agencia y la cuenta de bandera MASTER.</w:t>
            </w:r>
          </w:p>
          <w:p w:rsidR="00263087" w:rsidRDefault="00263087" w:rsidP="0037211A">
            <w:pPr>
              <w:snapToGrid w:val="0"/>
            </w:pPr>
          </w:p>
        </w:tc>
      </w:tr>
      <w:tr w:rsidR="00024BB2" w:rsidTr="0037211A">
        <w:tc>
          <w:tcPr>
            <w:tcW w:w="3354" w:type="dxa"/>
          </w:tcPr>
          <w:p w:rsidR="00024BB2" w:rsidRDefault="00F1601A" w:rsidP="0037211A">
            <w:pPr>
              <w:snapToGrid w:val="0"/>
            </w:pPr>
            <w:hyperlink r:id="rId47" w:history="1">
              <w:r w:rsidR="00024BB2" w:rsidRPr="00616A55">
                <w:rPr>
                  <w:rStyle w:val="Hipervnculo"/>
                </w:rPr>
                <w:t>Manuel.valle@iic.uam.es</w:t>
              </w:r>
            </w:hyperlink>
          </w:p>
        </w:tc>
        <w:tc>
          <w:tcPr>
            <w:tcW w:w="1023" w:type="dxa"/>
          </w:tcPr>
          <w:p w:rsidR="00024BB2" w:rsidRDefault="00024BB2" w:rsidP="0037211A">
            <w:pPr>
              <w:snapToGrid w:val="0"/>
              <w:ind w:left="20" w:right="-10"/>
            </w:pPr>
            <w:r>
              <w:t>3.18</w:t>
            </w:r>
          </w:p>
        </w:tc>
        <w:tc>
          <w:tcPr>
            <w:tcW w:w="5685" w:type="dxa"/>
          </w:tcPr>
          <w:p w:rsidR="00024BB2" w:rsidRDefault="008A0A20" w:rsidP="0037211A">
            <w:pPr>
              <w:snapToGrid w:val="0"/>
            </w:pPr>
            <w:r>
              <w:t>22</w:t>
            </w:r>
            <w:r w:rsidR="00024BB2">
              <w:t>/0</w:t>
            </w:r>
            <w:r>
              <w:t>7</w:t>
            </w:r>
            <w:r w:rsidR="00024BB2">
              <w:t>/2010</w:t>
            </w:r>
          </w:p>
          <w:p w:rsidR="008A0A20" w:rsidRDefault="008A0A20" w:rsidP="0037211A">
            <w:pPr>
              <w:numPr>
                <w:ilvl w:val="0"/>
                <w:numId w:val="33"/>
              </w:numPr>
              <w:tabs>
                <w:tab w:val="left" w:pos="720"/>
              </w:tabs>
              <w:suppressAutoHyphens/>
              <w:snapToGrid w:val="0"/>
              <w:spacing w:after="0" w:line="240" w:lineRule="auto"/>
            </w:pPr>
            <w:r>
              <w:t>Cambio en la plantilla del documento.</w:t>
            </w:r>
          </w:p>
          <w:p w:rsidR="00980EF8" w:rsidRDefault="008A0A20" w:rsidP="0037211A">
            <w:pPr>
              <w:numPr>
                <w:ilvl w:val="0"/>
                <w:numId w:val="33"/>
              </w:numPr>
              <w:tabs>
                <w:tab w:val="left" w:pos="720"/>
              </w:tabs>
              <w:suppressAutoHyphens/>
              <w:snapToGrid w:val="0"/>
              <w:spacing w:after="0" w:line="240" w:lineRule="auto"/>
            </w:pPr>
            <w:r>
              <w:t xml:space="preserve">Inclusión de campo Código </w:t>
            </w:r>
            <w:r w:rsidRPr="008A0A20">
              <w:t xml:space="preserve">de </w:t>
            </w:r>
            <w:r w:rsidR="005F6580">
              <w:t>Autorización en mensaje OP</w:t>
            </w:r>
          </w:p>
          <w:p w:rsidR="00024BB2" w:rsidRDefault="00024BB2" w:rsidP="0037211A">
            <w:pPr>
              <w:numPr>
                <w:ilvl w:val="0"/>
                <w:numId w:val="33"/>
              </w:numPr>
              <w:tabs>
                <w:tab w:val="left" w:pos="720"/>
              </w:tabs>
              <w:suppressAutoHyphens/>
              <w:snapToGrid w:val="0"/>
              <w:spacing w:after="0" w:line="240" w:lineRule="auto"/>
            </w:pPr>
            <w:r>
              <w:lastRenderedPageBreak/>
              <w:t>Añadidos nuevos valores a tabla 17 ECI/VBV</w:t>
            </w:r>
            <w:r w:rsidR="00980EF8">
              <w:t>.</w:t>
            </w:r>
          </w:p>
        </w:tc>
      </w:tr>
      <w:tr w:rsidR="009F6B63" w:rsidTr="0037211A">
        <w:tc>
          <w:tcPr>
            <w:tcW w:w="3354" w:type="dxa"/>
          </w:tcPr>
          <w:p w:rsidR="009F6B63" w:rsidRDefault="00F1601A" w:rsidP="0037211A">
            <w:pPr>
              <w:snapToGrid w:val="0"/>
            </w:pPr>
            <w:hyperlink r:id="rId48" w:history="1">
              <w:r w:rsidR="009F6B63" w:rsidRPr="00153B66">
                <w:rPr>
                  <w:rStyle w:val="Hipervnculo"/>
                </w:rPr>
                <w:t>Manuel.valle@iic.uam.es</w:t>
              </w:r>
            </w:hyperlink>
          </w:p>
        </w:tc>
        <w:tc>
          <w:tcPr>
            <w:tcW w:w="1023" w:type="dxa"/>
          </w:tcPr>
          <w:p w:rsidR="009F6B63" w:rsidRDefault="009F6B63" w:rsidP="0037211A">
            <w:pPr>
              <w:snapToGrid w:val="0"/>
              <w:ind w:left="20" w:right="-10"/>
            </w:pPr>
            <w:r>
              <w:t>3.19</w:t>
            </w:r>
          </w:p>
        </w:tc>
        <w:tc>
          <w:tcPr>
            <w:tcW w:w="5685" w:type="dxa"/>
          </w:tcPr>
          <w:p w:rsidR="009F6B63" w:rsidRDefault="001B6463" w:rsidP="0037211A">
            <w:pPr>
              <w:numPr>
                <w:ilvl w:val="0"/>
                <w:numId w:val="33"/>
              </w:numPr>
              <w:tabs>
                <w:tab w:val="left" w:pos="720"/>
              </w:tabs>
              <w:suppressAutoHyphens/>
              <w:snapToGrid w:val="0"/>
              <w:spacing w:after="0" w:line="240" w:lineRule="auto"/>
            </w:pPr>
            <w:r>
              <w:t>Nuevo mensaje DB para domicilios bancarios</w:t>
            </w:r>
            <w:r w:rsidR="009F6B63">
              <w:t>.</w:t>
            </w:r>
          </w:p>
        </w:tc>
      </w:tr>
      <w:tr w:rsidR="00361A17" w:rsidTr="0037211A">
        <w:tc>
          <w:tcPr>
            <w:tcW w:w="3354" w:type="dxa"/>
          </w:tcPr>
          <w:p w:rsidR="00361A17" w:rsidRDefault="00361A17" w:rsidP="0037211A">
            <w:pPr>
              <w:snapToGrid w:val="0"/>
            </w:pPr>
            <w:r>
              <w:t>Manuel.valle@iic.uam.es</w:t>
            </w:r>
          </w:p>
        </w:tc>
        <w:tc>
          <w:tcPr>
            <w:tcW w:w="1023" w:type="dxa"/>
          </w:tcPr>
          <w:p w:rsidR="00361A17" w:rsidRDefault="00361A17" w:rsidP="0037211A">
            <w:pPr>
              <w:snapToGrid w:val="0"/>
              <w:ind w:left="20" w:right="-10"/>
            </w:pPr>
            <w:r>
              <w:t>3.20</w:t>
            </w:r>
          </w:p>
        </w:tc>
        <w:tc>
          <w:tcPr>
            <w:tcW w:w="5685" w:type="dxa"/>
          </w:tcPr>
          <w:p w:rsidR="00361A17" w:rsidRDefault="00361A17" w:rsidP="0037211A">
            <w:pPr>
              <w:numPr>
                <w:ilvl w:val="0"/>
                <w:numId w:val="33"/>
              </w:numPr>
              <w:tabs>
                <w:tab w:val="left" w:pos="720"/>
              </w:tabs>
              <w:suppressAutoHyphens/>
              <w:snapToGrid w:val="0"/>
              <w:spacing w:after="0" w:line="240" w:lineRule="auto"/>
            </w:pPr>
            <w:r>
              <w:t>Nuevos campos añadidos en el mensaje de catastro CT</w:t>
            </w:r>
          </w:p>
          <w:p w:rsidR="00361A17" w:rsidRDefault="00361A17" w:rsidP="0037211A">
            <w:pPr>
              <w:numPr>
                <w:ilvl w:val="0"/>
                <w:numId w:val="33"/>
              </w:numPr>
              <w:tabs>
                <w:tab w:val="left" w:pos="720"/>
              </w:tabs>
              <w:suppressAutoHyphens/>
              <w:snapToGrid w:val="0"/>
              <w:spacing w:after="0" w:line="240" w:lineRule="auto"/>
            </w:pPr>
            <w:r>
              <w:t>Nuevo mensaje CE de Contato Electrônico</w:t>
            </w:r>
          </w:p>
        </w:tc>
      </w:tr>
      <w:tr w:rsidR="009F1D43" w:rsidTr="0037211A">
        <w:tc>
          <w:tcPr>
            <w:tcW w:w="3354" w:type="dxa"/>
          </w:tcPr>
          <w:p w:rsidR="009F1D43" w:rsidRDefault="00F1601A" w:rsidP="0037211A">
            <w:pPr>
              <w:snapToGrid w:val="0"/>
            </w:pPr>
            <w:hyperlink r:id="rId49" w:history="1">
              <w:r w:rsidR="009F1D43" w:rsidRPr="00F442A6">
                <w:rPr>
                  <w:rStyle w:val="Hipervnculo"/>
                </w:rPr>
                <w:t>Manuel.valle@iic.uam.es</w:t>
              </w:r>
            </w:hyperlink>
          </w:p>
        </w:tc>
        <w:tc>
          <w:tcPr>
            <w:tcW w:w="1023" w:type="dxa"/>
          </w:tcPr>
          <w:p w:rsidR="009F1D43" w:rsidRDefault="009F1D43" w:rsidP="0037211A">
            <w:pPr>
              <w:snapToGrid w:val="0"/>
              <w:ind w:left="20" w:right="-10"/>
            </w:pPr>
            <w:r>
              <w:t>3.21</w:t>
            </w:r>
          </w:p>
        </w:tc>
        <w:tc>
          <w:tcPr>
            <w:tcW w:w="5685" w:type="dxa"/>
          </w:tcPr>
          <w:p w:rsidR="009F1D43" w:rsidRDefault="009F1D43" w:rsidP="0037211A">
            <w:pPr>
              <w:numPr>
                <w:ilvl w:val="0"/>
                <w:numId w:val="33"/>
              </w:numPr>
              <w:tabs>
                <w:tab w:val="left" w:pos="720"/>
              </w:tabs>
              <w:suppressAutoHyphens/>
              <w:snapToGrid w:val="0"/>
              <w:spacing w:after="0" w:line="240" w:lineRule="auto"/>
            </w:pPr>
            <w:r>
              <w:t>Actualizado el formato de archivos de marcas de tiempo.</w:t>
            </w:r>
          </w:p>
        </w:tc>
      </w:tr>
      <w:tr w:rsidR="00E5337F" w:rsidTr="0037211A">
        <w:tc>
          <w:tcPr>
            <w:tcW w:w="3354" w:type="dxa"/>
          </w:tcPr>
          <w:p w:rsidR="00E5337F" w:rsidRDefault="00F1601A" w:rsidP="0037211A">
            <w:pPr>
              <w:snapToGrid w:val="0"/>
            </w:pPr>
            <w:hyperlink r:id="rId50" w:history="1">
              <w:r w:rsidR="00E5337F" w:rsidRPr="002378DC">
                <w:rPr>
                  <w:rStyle w:val="Hipervnculo"/>
                </w:rPr>
                <w:t>Manuel.valle@iic.uam.es</w:t>
              </w:r>
            </w:hyperlink>
          </w:p>
        </w:tc>
        <w:tc>
          <w:tcPr>
            <w:tcW w:w="1023" w:type="dxa"/>
          </w:tcPr>
          <w:p w:rsidR="00E5337F" w:rsidRDefault="00E5337F" w:rsidP="0037211A">
            <w:pPr>
              <w:snapToGrid w:val="0"/>
              <w:ind w:left="20" w:right="-10"/>
            </w:pPr>
            <w:r>
              <w:t>3.22</w:t>
            </w:r>
          </w:p>
        </w:tc>
        <w:tc>
          <w:tcPr>
            <w:tcW w:w="5685" w:type="dxa"/>
          </w:tcPr>
          <w:p w:rsidR="006E5B33" w:rsidRDefault="006E5B33" w:rsidP="0037211A">
            <w:pPr>
              <w:suppressAutoHyphens/>
              <w:snapToGrid w:val="0"/>
              <w:spacing w:after="0" w:line="240" w:lineRule="auto"/>
            </w:pPr>
            <w:r>
              <w:t>2011-12-19</w:t>
            </w:r>
          </w:p>
          <w:p w:rsidR="006E5B33" w:rsidRDefault="006E5B33" w:rsidP="0037211A">
            <w:pPr>
              <w:suppressAutoHyphens/>
              <w:snapToGrid w:val="0"/>
              <w:spacing w:after="0" w:line="240" w:lineRule="auto"/>
            </w:pPr>
          </w:p>
          <w:p w:rsidR="00E5337F" w:rsidRDefault="00E5337F" w:rsidP="0037211A">
            <w:pPr>
              <w:numPr>
                <w:ilvl w:val="0"/>
                <w:numId w:val="33"/>
              </w:numPr>
              <w:tabs>
                <w:tab w:val="left" w:pos="720"/>
              </w:tabs>
              <w:suppressAutoHyphens/>
              <w:snapToGrid w:val="0"/>
              <w:spacing w:after="0" w:line="240" w:lineRule="auto"/>
            </w:pPr>
            <w:r>
              <w:t>Cambio de valores en Tabla 17 ECI/VBV</w:t>
            </w:r>
          </w:p>
        </w:tc>
      </w:tr>
      <w:tr w:rsidR="00725233" w:rsidTr="0037211A">
        <w:tc>
          <w:tcPr>
            <w:tcW w:w="3354" w:type="dxa"/>
          </w:tcPr>
          <w:p w:rsidR="00725233" w:rsidRDefault="00F1601A" w:rsidP="0037211A">
            <w:pPr>
              <w:snapToGrid w:val="0"/>
            </w:pPr>
            <w:hyperlink r:id="rId51" w:history="1">
              <w:r w:rsidR="00725233" w:rsidRPr="00657C74">
                <w:rPr>
                  <w:rStyle w:val="Hipervnculo"/>
                </w:rPr>
                <w:t>Manuel.valle@iic.uam.es</w:t>
              </w:r>
            </w:hyperlink>
          </w:p>
        </w:tc>
        <w:tc>
          <w:tcPr>
            <w:tcW w:w="1023" w:type="dxa"/>
          </w:tcPr>
          <w:p w:rsidR="00725233" w:rsidRDefault="00725233" w:rsidP="0037211A">
            <w:pPr>
              <w:snapToGrid w:val="0"/>
              <w:ind w:left="20" w:right="-10"/>
            </w:pPr>
            <w:r>
              <w:t>3.23</w:t>
            </w:r>
          </w:p>
        </w:tc>
        <w:tc>
          <w:tcPr>
            <w:tcW w:w="5685" w:type="dxa"/>
          </w:tcPr>
          <w:p w:rsidR="006E5B33" w:rsidRDefault="006E5B33" w:rsidP="0037211A">
            <w:pPr>
              <w:suppressAutoHyphens/>
              <w:snapToGrid w:val="0"/>
              <w:spacing w:after="0" w:line="240" w:lineRule="auto"/>
            </w:pPr>
            <w:r>
              <w:t>2012-01-24</w:t>
            </w:r>
          </w:p>
          <w:p w:rsidR="006E5B33" w:rsidRDefault="006E5B33" w:rsidP="0037211A">
            <w:pPr>
              <w:suppressAutoHyphens/>
              <w:snapToGrid w:val="0"/>
              <w:spacing w:after="0" w:line="240" w:lineRule="auto"/>
            </w:pPr>
          </w:p>
          <w:p w:rsidR="00725233" w:rsidRDefault="00725233" w:rsidP="0037211A">
            <w:pPr>
              <w:numPr>
                <w:ilvl w:val="0"/>
                <w:numId w:val="33"/>
              </w:numPr>
              <w:tabs>
                <w:tab w:val="left" w:pos="720"/>
              </w:tabs>
              <w:suppressAutoHyphens/>
              <w:snapToGrid w:val="0"/>
              <w:spacing w:after="0" w:line="240" w:lineRule="auto"/>
            </w:pPr>
            <w:r>
              <w:t>Añadidos mensajes de anticipaciones</w:t>
            </w:r>
          </w:p>
        </w:tc>
      </w:tr>
      <w:tr w:rsidR="00AE4984" w:rsidTr="0037211A">
        <w:tc>
          <w:tcPr>
            <w:tcW w:w="3354" w:type="dxa"/>
          </w:tcPr>
          <w:p w:rsidR="00AE4984" w:rsidRDefault="00F1601A" w:rsidP="0037211A">
            <w:pPr>
              <w:snapToGrid w:val="0"/>
            </w:pPr>
            <w:hyperlink r:id="rId52" w:history="1">
              <w:r w:rsidR="00AE4984" w:rsidRPr="005B3340">
                <w:rPr>
                  <w:rStyle w:val="Hipervnculo"/>
                </w:rPr>
                <w:t>Manuel.valle@iic.uam.es</w:t>
              </w:r>
            </w:hyperlink>
          </w:p>
        </w:tc>
        <w:tc>
          <w:tcPr>
            <w:tcW w:w="1023" w:type="dxa"/>
          </w:tcPr>
          <w:p w:rsidR="00AE4984" w:rsidRDefault="00AE4984" w:rsidP="0037211A">
            <w:pPr>
              <w:snapToGrid w:val="0"/>
              <w:ind w:left="20" w:right="-10"/>
            </w:pPr>
            <w:r>
              <w:t>3.24</w:t>
            </w:r>
          </w:p>
        </w:tc>
        <w:tc>
          <w:tcPr>
            <w:tcW w:w="5685" w:type="dxa"/>
          </w:tcPr>
          <w:p w:rsidR="00AE4984" w:rsidRDefault="00AE4984" w:rsidP="0037211A">
            <w:pPr>
              <w:suppressAutoHyphens/>
              <w:snapToGrid w:val="0"/>
              <w:spacing w:after="0" w:line="240" w:lineRule="auto"/>
            </w:pPr>
            <w:r>
              <w:t>2012-06-29</w:t>
            </w:r>
          </w:p>
          <w:p w:rsidR="00AE4984" w:rsidRDefault="00AE4984" w:rsidP="00AE4984">
            <w:pPr>
              <w:numPr>
                <w:ilvl w:val="0"/>
                <w:numId w:val="33"/>
              </w:numPr>
              <w:tabs>
                <w:tab w:val="left" w:pos="720"/>
              </w:tabs>
              <w:suppressAutoHyphens/>
              <w:snapToGrid w:val="0"/>
              <w:spacing w:after="0" w:line="240" w:lineRule="auto"/>
            </w:pPr>
            <w:r>
              <w:t>Añadido mensaje de Cancelamientos</w:t>
            </w:r>
          </w:p>
          <w:p w:rsidR="00AE4984" w:rsidRDefault="00AE4984" w:rsidP="00AE4984">
            <w:pPr>
              <w:numPr>
                <w:ilvl w:val="0"/>
                <w:numId w:val="33"/>
              </w:numPr>
              <w:tabs>
                <w:tab w:val="left" w:pos="720"/>
              </w:tabs>
              <w:suppressAutoHyphens/>
              <w:snapToGrid w:val="0"/>
              <w:spacing w:after="0" w:line="240" w:lineRule="auto"/>
            </w:pPr>
            <w:r>
              <w:t>Añadido Código respuesta CL para Cancelamientos</w:t>
            </w:r>
          </w:p>
        </w:tc>
      </w:tr>
      <w:tr w:rsidR="00C23573" w:rsidTr="0037211A">
        <w:tc>
          <w:tcPr>
            <w:tcW w:w="3354" w:type="dxa"/>
          </w:tcPr>
          <w:p w:rsidR="00C23573" w:rsidRDefault="00F1601A" w:rsidP="0037211A">
            <w:pPr>
              <w:snapToGrid w:val="0"/>
            </w:pPr>
            <w:hyperlink r:id="rId53" w:history="1">
              <w:r w:rsidR="00C23573" w:rsidRPr="005B3340">
                <w:rPr>
                  <w:rStyle w:val="Hipervnculo"/>
                </w:rPr>
                <w:t>Manuel.valle@iic.uam.es</w:t>
              </w:r>
            </w:hyperlink>
          </w:p>
        </w:tc>
        <w:tc>
          <w:tcPr>
            <w:tcW w:w="1023" w:type="dxa"/>
          </w:tcPr>
          <w:p w:rsidR="00C23573" w:rsidRDefault="00C23573" w:rsidP="0037211A">
            <w:pPr>
              <w:snapToGrid w:val="0"/>
              <w:ind w:left="20" w:right="-10"/>
            </w:pPr>
            <w:r>
              <w:t>3.25</w:t>
            </w:r>
          </w:p>
        </w:tc>
        <w:tc>
          <w:tcPr>
            <w:tcW w:w="5685" w:type="dxa"/>
          </w:tcPr>
          <w:p w:rsidR="00C23573" w:rsidRDefault="00C23573" w:rsidP="0037211A">
            <w:pPr>
              <w:suppressAutoHyphens/>
              <w:snapToGrid w:val="0"/>
              <w:spacing w:after="0" w:line="240" w:lineRule="auto"/>
            </w:pPr>
            <w:r>
              <w:t>2013-0</w:t>
            </w:r>
            <w:r w:rsidR="005A7AEF">
              <w:t>3</w:t>
            </w:r>
          </w:p>
          <w:p w:rsidR="00C23573" w:rsidRDefault="00C23573" w:rsidP="00C23573">
            <w:pPr>
              <w:pStyle w:val="Prrafodelista"/>
              <w:numPr>
                <w:ilvl w:val="0"/>
                <w:numId w:val="33"/>
              </w:numPr>
              <w:suppressAutoHyphens/>
              <w:snapToGrid w:val="0"/>
              <w:spacing w:after="0" w:line="240" w:lineRule="auto"/>
            </w:pPr>
            <w:r>
              <w:t>Añadidos nuevos campos en Tabla 24 Tipos de Pagamento.</w:t>
            </w:r>
          </w:p>
          <w:p w:rsidR="005A7AEF" w:rsidRDefault="005A7AEF" w:rsidP="00C23573">
            <w:pPr>
              <w:pStyle w:val="Prrafodelista"/>
              <w:numPr>
                <w:ilvl w:val="0"/>
                <w:numId w:val="33"/>
              </w:numPr>
              <w:suppressAutoHyphens/>
              <w:snapToGrid w:val="0"/>
              <w:spacing w:after="0" w:line="240" w:lineRule="auto"/>
            </w:pPr>
            <w:r>
              <w:t>Cambios en layout OP, OC</w:t>
            </w:r>
            <w:proofErr w:type="gramStart"/>
            <w:r>
              <w:t>,DI</w:t>
            </w:r>
            <w:proofErr w:type="gramEnd"/>
            <w:r>
              <w:t>, FR, CK, SC nueva longitud del tipo de pagamento a 3 caracteres.</w:t>
            </w:r>
          </w:p>
          <w:p w:rsidR="007E2FFE" w:rsidRDefault="007E2FFE" w:rsidP="00C23573">
            <w:pPr>
              <w:pStyle w:val="Prrafodelista"/>
              <w:numPr>
                <w:ilvl w:val="0"/>
                <w:numId w:val="33"/>
              </w:numPr>
              <w:suppressAutoHyphens/>
              <w:snapToGrid w:val="0"/>
              <w:spacing w:after="0" w:line="240" w:lineRule="auto"/>
            </w:pPr>
            <w:r>
              <w:t>Actualización de formato de documento.</w:t>
            </w:r>
          </w:p>
        </w:tc>
      </w:tr>
    </w:tbl>
    <w:p w:rsidR="00263087" w:rsidRDefault="00263087"/>
    <w:p w:rsidR="005819F8" w:rsidRDefault="00263087" w:rsidP="00263087">
      <w:pPr>
        <w:pStyle w:val="Ttulo1"/>
        <w:tabs>
          <w:tab w:val="clear" w:pos="432"/>
        </w:tabs>
        <w:ind w:left="0" w:firstLine="0"/>
      </w:pPr>
      <w:r>
        <w:br w:type="page"/>
      </w:r>
      <w:bookmarkStart w:id="3" w:name="_Toc378170494"/>
      <w:r>
        <w:lastRenderedPageBreak/>
        <w:t>Introducción</w:t>
      </w:r>
      <w:bookmarkEnd w:id="3"/>
    </w:p>
    <w:p w:rsidR="00F900B7" w:rsidRDefault="00F900B7" w:rsidP="00F900B7">
      <w:pPr>
        <w:pStyle w:val="Ttulo2"/>
        <w:tabs>
          <w:tab w:val="clear" w:pos="576"/>
        </w:tabs>
        <w:ind w:left="0" w:firstLine="0"/>
      </w:pPr>
      <w:bookmarkStart w:id="4" w:name="_Toc378170495"/>
      <w:r w:rsidRPr="00F900B7">
        <w:t>Objeto</w:t>
      </w:r>
      <w:bookmarkEnd w:id="4"/>
      <w:r w:rsidRPr="00F900B7">
        <w:t xml:space="preserve"> </w:t>
      </w:r>
    </w:p>
    <w:p w:rsidR="00F900B7" w:rsidRDefault="00F900B7" w:rsidP="00F900B7">
      <w:r>
        <w:t>Definiciones de mensajes arquitectura, flujo de mensajes y protocolos de comunicaciones del sistema Lynx para Visanet. Las características de las operaciones online son:</w:t>
      </w:r>
    </w:p>
    <w:p w:rsidR="00F900B7" w:rsidRDefault="00F900B7" w:rsidP="00DE42A1">
      <w:pPr>
        <w:numPr>
          <w:ilvl w:val="0"/>
          <w:numId w:val="35"/>
        </w:numPr>
        <w:tabs>
          <w:tab w:val="left" w:pos="720"/>
        </w:tabs>
        <w:spacing w:after="0" w:line="240" w:lineRule="auto"/>
        <w:jc w:val="left"/>
      </w:pPr>
      <w:r>
        <w:t xml:space="preserve">Sólo el 3% por mes  de las transacciones van online. Que operaciones entran por online se decide mediante las reglas de host. </w:t>
      </w:r>
    </w:p>
    <w:p w:rsidR="00F900B7" w:rsidRDefault="00F900B7" w:rsidP="00DE42A1">
      <w:pPr>
        <w:numPr>
          <w:ilvl w:val="0"/>
          <w:numId w:val="35"/>
        </w:numPr>
        <w:tabs>
          <w:tab w:val="left" w:pos="720"/>
        </w:tabs>
        <w:spacing w:after="0" w:line="240" w:lineRule="auto"/>
        <w:jc w:val="left"/>
      </w:pPr>
      <w:r>
        <w:t>Se estima que en días de pico haya un 10% de transacciones online. Esto, en la actualidad, sería unas 250 transacciones por segundo.</w:t>
      </w:r>
    </w:p>
    <w:p w:rsidR="00F900B7" w:rsidRDefault="00F900B7" w:rsidP="00DE42A1">
      <w:pPr>
        <w:numPr>
          <w:ilvl w:val="0"/>
          <w:numId w:val="35"/>
        </w:numPr>
        <w:tabs>
          <w:tab w:val="left" w:pos="720"/>
        </w:tabs>
        <w:spacing w:after="0" w:line="240" w:lineRule="auto"/>
        <w:jc w:val="left"/>
      </w:pPr>
      <w:r>
        <w:t xml:space="preserve">Una OP enviada online no se va a mandar offline. </w:t>
      </w:r>
    </w:p>
    <w:p w:rsidR="00F900B7" w:rsidRDefault="00F900B7" w:rsidP="00DE42A1">
      <w:pPr>
        <w:numPr>
          <w:ilvl w:val="0"/>
          <w:numId w:val="35"/>
        </w:numPr>
        <w:tabs>
          <w:tab w:val="left" w:pos="720"/>
        </w:tabs>
        <w:spacing w:after="0" w:line="240" w:lineRule="auto"/>
        <w:jc w:val="left"/>
      </w:pPr>
      <w:r>
        <w:t>Las operaciones que van offline siguen llegando por ficheros cada 3 minutos.</w:t>
      </w:r>
    </w:p>
    <w:p w:rsidR="00F900B7" w:rsidRDefault="00F900B7" w:rsidP="00DE42A1">
      <w:pPr>
        <w:numPr>
          <w:ilvl w:val="0"/>
          <w:numId w:val="35"/>
        </w:numPr>
        <w:tabs>
          <w:tab w:val="left" w:pos="720"/>
        </w:tabs>
        <w:spacing w:after="0" w:line="240" w:lineRule="auto"/>
        <w:jc w:val="left"/>
      </w:pPr>
      <w:r>
        <w:t>En los ficheros de operaciones offline pueden ir los mensajes RO y TM. Estos mensajes también pueden llegar online</w:t>
      </w:r>
    </w:p>
    <w:p w:rsidR="00F900B7" w:rsidRDefault="00F900B7" w:rsidP="00DE42A1">
      <w:pPr>
        <w:numPr>
          <w:ilvl w:val="0"/>
          <w:numId w:val="35"/>
        </w:numPr>
        <w:tabs>
          <w:tab w:val="left" w:pos="720"/>
        </w:tabs>
        <w:spacing w:after="0" w:line="240" w:lineRule="auto"/>
        <w:jc w:val="left"/>
      </w:pPr>
      <w:r>
        <w:t>Para las operaciones online existen unas reglas de autorización que se crean por el emisor.</w:t>
      </w:r>
    </w:p>
    <w:p w:rsidR="00F900B7" w:rsidRDefault="00F900B7" w:rsidP="00DE42A1">
      <w:pPr>
        <w:numPr>
          <w:ilvl w:val="0"/>
          <w:numId w:val="35"/>
        </w:numPr>
        <w:tabs>
          <w:tab w:val="left" w:pos="720"/>
        </w:tabs>
        <w:spacing w:after="0" w:line="240" w:lineRule="auto"/>
        <w:jc w:val="left"/>
      </w:pPr>
      <w:r>
        <w:t>Las reglas de autorización pueden tener diferentes acciones. Véase tabla 26</w:t>
      </w:r>
    </w:p>
    <w:p w:rsidR="00F900B7" w:rsidRDefault="00F900B7" w:rsidP="00DE42A1">
      <w:pPr>
        <w:numPr>
          <w:ilvl w:val="0"/>
          <w:numId w:val="35"/>
        </w:numPr>
        <w:tabs>
          <w:tab w:val="left" w:pos="720"/>
        </w:tabs>
        <w:spacing w:after="0" w:line="240" w:lineRule="auto"/>
        <w:jc w:val="left"/>
      </w:pPr>
      <w:r>
        <w:t>Tenemos que almacenar todas las transacciones que llegan online y enviar a la máquina offline con 2 objetivos:</w:t>
      </w:r>
    </w:p>
    <w:p w:rsidR="00F900B7" w:rsidRDefault="00F900B7" w:rsidP="00DE42A1">
      <w:pPr>
        <w:numPr>
          <w:ilvl w:val="1"/>
          <w:numId w:val="35"/>
        </w:numPr>
        <w:tabs>
          <w:tab w:val="left" w:pos="1440"/>
        </w:tabs>
        <w:spacing w:after="0" w:line="240" w:lineRule="auto"/>
        <w:jc w:val="left"/>
      </w:pPr>
      <w:r>
        <w:t>Tarifación para emisores (proceso de Sueli, archivos con la misma nomenclatura que ahora)</w:t>
      </w:r>
    </w:p>
    <w:p w:rsidR="00F900B7" w:rsidRDefault="00F900B7" w:rsidP="00DE42A1">
      <w:pPr>
        <w:numPr>
          <w:ilvl w:val="1"/>
          <w:numId w:val="35"/>
        </w:numPr>
        <w:tabs>
          <w:tab w:val="left" w:pos="1440"/>
        </w:tabs>
        <w:spacing w:after="0" w:line="240" w:lineRule="auto"/>
        <w:jc w:val="left"/>
      </w:pPr>
      <w:r>
        <w:t>Mandar transacciones para construir modelos</w:t>
      </w:r>
    </w:p>
    <w:p w:rsidR="00F900B7" w:rsidRDefault="00F900B7" w:rsidP="00DE42A1">
      <w:pPr>
        <w:numPr>
          <w:ilvl w:val="0"/>
          <w:numId w:val="35"/>
        </w:numPr>
        <w:tabs>
          <w:tab w:val="left" w:pos="720"/>
        </w:tabs>
        <w:spacing w:after="0" w:line="240" w:lineRule="auto"/>
        <w:jc w:val="left"/>
      </w:pPr>
      <w:r>
        <w:t>Tenemos que calcular las estadísticas (el objetivo es poder tener un impacto sobre la +red) de:</w:t>
      </w:r>
    </w:p>
    <w:p w:rsidR="00F900B7" w:rsidRDefault="00F900B7" w:rsidP="00DE42A1">
      <w:pPr>
        <w:numPr>
          <w:ilvl w:val="1"/>
          <w:numId w:val="35"/>
        </w:numPr>
        <w:tabs>
          <w:tab w:val="left" w:pos="1440"/>
        </w:tabs>
        <w:spacing w:after="0" w:line="240" w:lineRule="auto"/>
        <w:jc w:val="left"/>
      </w:pPr>
      <w:r>
        <w:t>Proporción de online frente al total</w:t>
      </w:r>
    </w:p>
    <w:p w:rsidR="00F900B7" w:rsidRDefault="00F900B7" w:rsidP="00DE42A1">
      <w:pPr>
        <w:numPr>
          <w:ilvl w:val="1"/>
          <w:numId w:val="35"/>
        </w:numPr>
        <w:tabs>
          <w:tab w:val="left" w:pos="1440"/>
        </w:tabs>
        <w:spacing w:after="0" w:line="240" w:lineRule="auto"/>
        <w:jc w:val="left"/>
      </w:pPr>
      <w:r>
        <w:t>Proporción de timeout frente al total de enviado online</w:t>
      </w:r>
    </w:p>
    <w:p w:rsidR="00F900B7" w:rsidRDefault="00F900B7" w:rsidP="00F900B7">
      <w:pPr>
        <w:pStyle w:val="Ttulo1"/>
        <w:tabs>
          <w:tab w:val="clear" w:pos="432"/>
        </w:tabs>
        <w:ind w:left="0" w:firstLine="0"/>
      </w:pPr>
      <w:bookmarkStart w:id="5" w:name="_Toc378170496"/>
      <w:r>
        <w:t>Funcionamiento general</w:t>
      </w:r>
      <w:bookmarkEnd w:id="5"/>
      <w:r>
        <w:t xml:space="preserve"> </w:t>
      </w:r>
    </w:p>
    <w:p w:rsidR="00F900B7" w:rsidRDefault="00F900B7" w:rsidP="00F900B7">
      <w:r>
        <w:t>La arquitectura de Lynx OnLine está compuesta de 4 servidores:</w:t>
      </w:r>
    </w:p>
    <w:p w:rsidR="00F900B7" w:rsidRDefault="00F900B7" w:rsidP="00DE42A1">
      <w:pPr>
        <w:numPr>
          <w:ilvl w:val="0"/>
          <w:numId w:val="35"/>
        </w:numPr>
        <w:tabs>
          <w:tab w:val="left" w:pos="720"/>
        </w:tabs>
        <w:spacing w:after="0" w:line="240" w:lineRule="auto"/>
        <w:jc w:val="left"/>
      </w:pPr>
      <w:r>
        <w:t>Servidor online  (Lynx OnLine). Servidor en donde se realizan las tareas de calificación de operaciones y respuesta online al host</w:t>
      </w:r>
    </w:p>
    <w:p w:rsidR="00F900B7" w:rsidRDefault="00F900B7" w:rsidP="00DE42A1">
      <w:pPr>
        <w:numPr>
          <w:ilvl w:val="0"/>
          <w:numId w:val="35"/>
        </w:numPr>
        <w:tabs>
          <w:tab w:val="left" w:pos="720"/>
        </w:tabs>
        <w:spacing w:after="0" w:line="240" w:lineRule="auto"/>
        <w:jc w:val="left"/>
      </w:pPr>
      <w:r>
        <w:t>Servidor offline (Lynx OffLine): Tiene todos los módulos de adquirente y comercios.</w:t>
      </w:r>
    </w:p>
    <w:p w:rsidR="00F900B7" w:rsidRDefault="00F900B7" w:rsidP="00DE42A1">
      <w:pPr>
        <w:numPr>
          <w:ilvl w:val="0"/>
          <w:numId w:val="35"/>
        </w:numPr>
        <w:tabs>
          <w:tab w:val="left" w:pos="720"/>
        </w:tabs>
        <w:spacing w:after="0" w:line="240" w:lineRule="auto"/>
        <w:jc w:val="left"/>
      </w:pPr>
      <w:r>
        <w:t xml:space="preserve">Servidor Base de Datos (Lynx DB): Contiene </w:t>
      </w:r>
      <w:smartTag w:uri="urn:schemas-microsoft-com:office:smarttags" w:element="PersonName">
        <w:smartTagPr>
          <w:attr w:name="ProductID" w:val="la Base"/>
        </w:smartTagPr>
        <w:r>
          <w:t>la Base</w:t>
        </w:r>
      </w:smartTag>
      <w:r>
        <w:t xml:space="preserve"> de Datos con Oracle 10 </w:t>
      </w:r>
    </w:p>
    <w:p w:rsidR="00F900B7" w:rsidRDefault="00F900B7" w:rsidP="00DE42A1">
      <w:pPr>
        <w:numPr>
          <w:ilvl w:val="0"/>
          <w:numId w:val="35"/>
        </w:numPr>
        <w:tabs>
          <w:tab w:val="left" w:pos="720"/>
        </w:tabs>
        <w:spacing w:after="0" w:line="240" w:lineRule="auto"/>
        <w:jc w:val="left"/>
      </w:pPr>
      <w:r>
        <w:t>Servidor web (lynx-web1 y lynx-web2). Servidor Linux con Redhat AS con servidor Apache, con dos máquinas, una backup de la otra.</w:t>
      </w:r>
    </w:p>
    <w:p w:rsidR="001B6B86" w:rsidRDefault="001B6B86" w:rsidP="001B6B86">
      <w:pPr>
        <w:pStyle w:val="Ttulo2"/>
        <w:tabs>
          <w:tab w:val="clear" w:pos="576"/>
        </w:tabs>
        <w:ind w:left="0" w:firstLine="0"/>
      </w:pPr>
      <w:bookmarkStart w:id="6" w:name="_Toc378170497"/>
      <w:r>
        <w:t>Esquema general</w:t>
      </w:r>
      <w:bookmarkEnd w:id="6"/>
    </w:p>
    <w:p w:rsidR="00324DA5" w:rsidRDefault="00324DA5" w:rsidP="00324DA5">
      <w:r>
        <w:t>El diagrama de conexiones sería:</w: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r w:rsidRPr="00324DA5">
        <w:rPr>
          <w:color w:val="FF6600"/>
          <w:sz w:val="18"/>
          <w:szCs w:val="18"/>
        </w:rPr>
        <w:t xml:space="preserve">                       </w: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F1601A" w:rsidP="00324DA5">
      <w:pPr>
        <w:rPr>
          <w:color w:val="FF6600"/>
          <w:sz w:val="18"/>
          <w:szCs w:val="18"/>
        </w:rPr>
      </w:pPr>
      <w:r w:rsidRPr="00F1601A">
        <w:rPr>
          <w:noProof/>
          <w:sz w:val="18"/>
          <w:szCs w:val="18"/>
        </w:rPr>
        <w:pict>
          <v:group id="_x0000_s1074" style="position:absolute;left:0;text-align:left;margin-left:.25pt;margin-top:5.4pt;width:487.95pt;height:447.45pt;z-index:251700224" coordorigin="998,2353" coordsize="9759,8949">
            <v:line id="_x0000_s1039" style="position:absolute;flip:y" from="7133,6492" to="7133,7229" strokeweight=".26mm">
              <v:stroke startarrow="block" endarrow="block" joinstyle="miter"/>
            </v:line>
            <v:group id="_x0000_s1073" style="position:absolute;left:998;top:2353;width:9759;height:8949" coordorigin="920,3731" coordsize="9759,8949">
              <v:shapetype id="_x0000_t202" coordsize="21600,21600" o:spt="202" path="m,l,21600r21600,l21600,xe">
                <v:stroke joinstyle="miter"/>
                <v:path gradientshapeok="t" o:connecttype="rect"/>
              </v:shapetype>
              <v:shape id="_x0000_s1034" type="#_x0000_t202" style="position:absolute;left:2058;top:3731;width:1138;height:405;mso-wrap-distance-left:9.05pt;mso-wrap-distance-right:9.05pt" strokeweight=".5pt">
                <v:fill color2="black"/>
                <v:textbox inset="7.45pt,3.85pt,7.45pt,3.85pt">
                  <w:txbxContent>
                    <w:p w:rsidR="00324DA5" w:rsidRPr="00951F58" w:rsidRDefault="00324DA5" w:rsidP="00324DA5">
                      <w:pPr>
                        <w:rPr>
                          <w:b/>
                          <w:sz w:val="18"/>
                          <w:szCs w:val="18"/>
                        </w:rPr>
                      </w:pPr>
                      <w:r w:rsidRPr="00951F58">
                        <w:rPr>
                          <w:b/>
                          <w:sz w:val="18"/>
                          <w:szCs w:val="18"/>
                        </w:rPr>
                        <w:t>Stratus</w:t>
                      </w:r>
                      <w:r w:rsidR="007E2FFE">
                        <w:rPr>
                          <w:b/>
                          <w:sz w:val="18"/>
                          <w:szCs w:val="18"/>
                        </w:rPr>
                        <w:t xml:space="preserve"> </w:t>
                      </w:r>
                      <w:r w:rsidRPr="00951F58">
                        <w:rPr>
                          <w:b/>
                          <w:sz w:val="18"/>
                          <w:szCs w:val="18"/>
                        </w:rPr>
                        <w:t>2</w:t>
                      </w:r>
                    </w:p>
                  </w:txbxContent>
                </v:textbox>
              </v:shape>
              <v:shape id="_x0000_s1035" type="#_x0000_t202" style="position:absolute;left:4883;top:6129;width:2431;height:1588;mso-wrap-distance-left:9.05pt;mso-wrap-distance-right:9.05pt" strokeweight=".5pt">
                <v:fill color2="black"/>
                <v:textbox style="mso-next-textbox:#_x0000_s1035" inset="7.45pt,3.85pt,7.45pt,3.85pt">
                  <w:txbxContent>
                    <w:p w:rsidR="00324DA5" w:rsidRPr="00324DA5" w:rsidRDefault="007E2FFE" w:rsidP="00324DA5">
                      <w:pPr>
                        <w:spacing w:line="240" w:lineRule="auto"/>
                        <w:rPr>
                          <w:b/>
                          <w:sz w:val="20"/>
                        </w:rPr>
                      </w:pPr>
                      <w:r>
                        <w:rPr>
                          <w:b/>
                          <w:sz w:val="20"/>
                        </w:rPr>
                        <w:t>Lynx online</w:t>
                      </w:r>
                      <w:r w:rsidR="00324DA5" w:rsidRPr="00324DA5">
                        <w:rPr>
                          <w:b/>
                          <w:sz w:val="20"/>
                        </w:rPr>
                        <w:t xml:space="preserve">  </w:t>
                      </w:r>
                    </w:p>
                    <w:p w:rsidR="007E2FFE" w:rsidRPr="007E2FFE" w:rsidRDefault="007E2FFE" w:rsidP="007E2FFE">
                      <w:pPr>
                        <w:spacing w:line="240" w:lineRule="auto"/>
                        <w:rPr>
                          <w:sz w:val="14"/>
                        </w:rPr>
                      </w:pPr>
                      <w:r w:rsidRPr="007E2FFE">
                        <w:rPr>
                          <w:sz w:val="18"/>
                        </w:rPr>
                        <w:t>AIX 6.1</w:t>
                      </w:r>
                    </w:p>
                    <w:p w:rsidR="00324DA5" w:rsidRPr="00324DA5" w:rsidRDefault="00324DA5" w:rsidP="00324DA5">
                      <w:pPr>
                        <w:spacing w:line="240" w:lineRule="auto"/>
                        <w:rPr>
                          <w:sz w:val="18"/>
                          <w:szCs w:val="18"/>
                        </w:rPr>
                      </w:pPr>
                      <w:r w:rsidRPr="00324DA5">
                        <w:rPr>
                          <w:sz w:val="18"/>
                          <w:szCs w:val="18"/>
                        </w:rPr>
                        <w:t>Calificadores de transacciones</w:t>
                      </w:r>
                    </w:p>
                    <w:p w:rsidR="00324DA5" w:rsidRDefault="00324DA5" w:rsidP="00324DA5">
                      <w:pPr>
                        <w:spacing w:line="240" w:lineRule="auto"/>
                      </w:pPr>
                    </w:p>
                  </w:txbxContent>
                </v:textbox>
              </v:shape>
              <v:shape id="_x0000_s1036" type="#_x0000_t202" style="position:absolute;left:1658;top:6129;width:2140;height:1102;mso-wrap-distance-left:9.05pt;mso-wrap-distance-right:9.05pt" strokeweight=".5pt">
                <v:fill color2="black"/>
                <v:textbox style="mso-next-textbox:#_x0000_s1036" inset="7.45pt,3.85pt,7.45pt,3.85pt">
                  <w:txbxContent>
                    <w:p w:rsidR="00324DA5" w:rsidRPr="00951F58" w:rsidRDefault="007E2FFE" w:rsidP="00951F58">
                      <w:pPr>
                        <w:spacing w:line="240" w:lineRule="auto"/>
                        <w:rPr>
                          <w:b/>
                          <w:sz w:val="18"/>
                          <w:lang w:val="en-US"/>
                        </w:rPr>
                      </w:pPr>
                      <w:r>
                        <w:rPr>
                          <w:b/>
                          <w:sz w:val="18"/>
                          <w:lang w:val="en-US"/>
                        </w:rPr>
                        <w:t>Lynx Off-line</w:t>
                      </w:r>
                    </w:p>
                    <w:p w:rsidR="00324DA5" w:rsidRPr="00951F58" w:rsidRDefault="007E2FFE" w:rsidP="00951F58">
                      <w:pPr>
                        <w:spacing w:line="240" w:lineRule="auto"/>
                        <w:rPr>
                          <w:sz w:val="14"/>
                          <w:lang w:val="en-US"/>
                        </w:rPr>
                      </w:pPr>
                      <w:r>
                        <w:rPr>
                          <w:sz w:val="18"/>
                          <w:lang w:val="en-US"/>
                        </w:rPr>
                        <w:t>AIX 6.1</w:t>
                      </w:r>
                    </w:p>
                    <w:p w:rsidR="00324DA5" w:rsidRPr="007E2FFE" w:rsidRDefault="00324DA5" w:rsidP="00951F58">
                      <w:pPr>
                        <w:spacing w:line="240" w:lineRule="auto"/>
                        <w:rPr>
                          <w:sz w:val="18"/>
                          <w:lang w:val="en-US"/>
                        </w:rPr>
                      </w:pPr>
                      <w:r w:rsidRPr="007E2FFE">
                        <w:rPr>
                          <w:sz w:val="18"/>
                          <w:lang w:val="en-US"/>
                        </w:rPr>
                        <w:t>Adquirente</w:t>
                      </w:r>
                    </w:p>
                    <w:p w:rsidR="00324DA5" w:rsidRPr="007E2FFE" w:rsidRDefault="00324DA5" w:rsidP="00324DA5">
                      <w:pPr>
                        <w:rPr>
                          <w:lang w:val="en-US"/>
                        </w:rPr>
                      </w:pPr>
                    </w:p>
                  </w:txbxContent>
                </v:textbox>
              </v:shape>
              <v:line id="_x0000_s1037" style="position:absolute;flip:y" from="3761,4338" to="4619,5710" strokeweight=".26mm">
                <v:stroke endarrow="block" joinstyle="miter"/>
              </v:line>
              <v:line id="_x0000_s1038" style="position:absolute" from="4041,6684" to="4761,6684" strokeweight=".26mm">
                <v:stroke startarrow="block" endarrow="block" joinstyle="miter"/>
              </v:line>
              <v:shape id="_x0000_s1040" type="#_x0000_t202" style="position:absolute;left:4436;top:4821;width:1707;height:690;mso-wrap-distance-left:9.05pt;mso-wrap-distance-right:9.05pt" stroked="f">
                <v:fill opacity="0" color2="black"/>
                <v:textbox style="mso-next-textbox:#_x0000_s1040" inset="0,0,0,0">
                  <w:txbxContent>
                    <w:p w:rsidR="00324DA5" w:rsidRPr="00324DA5" w:rsidRDefault="00324DA5" w:rsidP="00324DA5">
                      <w:pPr>
                        <w:spacing w:line="240" w:lineRule="auto"/>
                        <w:rPr>
                          <w:b/>
                          <w:sz w:val="18"/>
                        </w:rPr>
                      </w:pPr>
                      <w:r w:rsidRPr="00324DA5">
                        <w:rPr>
                          <w:b/>
                          <w:sz w:val="18"/>
                        </w:rPr>
                        <w:t>TCP/IP</w:t>
                      </w:r>
                    </w:p>
                    <w:p w:rsidR="00324DA5" w:rsidRPr="00324DA5" w:rsidRDefault="00324DA5" w:rsidP="00324DA5">
                      <w:pPr>
                        <w:spacing w:line="240" w:lineRule="auto"/>
                        <w:rPr>
                          <w:b/>
                          <w:sz w:val="18"/>
                          <w:szCs w:val="18"/>
                        </w:rPr>
                      </w:pPr>
                      <w:r w:rsidRPr="00324DA5">
                        <w:rPr>
                          <w:b/>
                          <w:sz w:val="18"/>
                          <w:szCs w:val="18"/>
                        </w:rPr>
                        <w:t>Mensajes on-line</w:t>
                      </w:r>
                    </w:p>
                  </w:txbxContent>
                </v:textbox>
              </v:shape>
              <v:shape id="_x0000_s1041" type="#_x0000_t202" style="position:absolute;left:7636;top:5982;width:987;height:555;mso-wrap-distance-left:9.05pt;mso-wrap-distance-right:9.05pt" stroked="f">
                <v:fill opacity="0" color2="black"/>
                <v:textbox style="mso-next-textbox:#_x0000_s1041" inset="0,0,0,0">
                  <w:txbxContent>
                    <w:p w:rsidR="00324DA5" w:rsidRDefault="00324DA5" w:rsidP="00324DA5">
                      <w:pPr>
                        <w:rPr>
                          <w:b/>
                        </w:rPr>
                      </w:pPr>
                      <w:r>
                        <w:rPr>
                          <w:b/>
                        </w:rPr>
                        <w:t>TCP/IP</w:t>
                      </w:r>
                    </w:p>
                  </w:txbxContent>
                </v:textbox>
              </v:shape>
              <v:line id="_x0000_s1042" style="position:absolute;flip:y" from="6143,4618" to="7314,5978" strokeweight=".26mm">
                <v:stroke startarrow="block" joinstyle="miter"/>
              </v:line>
              <v:shape id="_x0000_s1043" type="#_x0000_t202" style="position:absolute;left:7259;top:4821;width:1851;height:701;mso-wrap-distance-left:9.05pt;mso-wrap-distance-right:9.05pt" stroked="f">
                <v:fill opacity="0" color2="black"/>
                <v:textbox style="mso-next-textbox:#_x0000_s1043" inset="0,0,0,0">
                  <w:txbxContent>
                    <w:p w:rsidR="00324DA5" w:rsidRPr="00951F58" w:rsidRDefault="00324DA5" w:rsidP="00324DA5">
                      <w:pPr>
                        <w:rPr>
                          <w:b/>
                          <w:sz w:val="18"/>
                          <w:szCs w:val="18"/>
                        </w:rPr>
                      </w:pPr>
                      <w:r w:rsidRPr="00951F58">
                        <w:rPr>
                          <w:b/>
                          <w:sz w:val="18"/>
                          <w:szCs w:val="18"/>
                        </w:rPr>
                        <w:t>TCP/IP</w:t>
                      </w:r>
                    </w:p>
                    <w:p w:rsidR="00324DA5" w:rsidRPr="00951F58" w:rsidRDefault="00324DA5" w:rsidP="00324DA5">
                      <w:pPr>
                        <w:rPr>
                          <w:b/>
                          <w:sz w:val="18"/>
                          <w:szCs w:val="18"/>
                        </w:rPr>
                      </w:pPr>
                      <w:r w:rsidRPr="00951F58">
                        <w:rPr>
                          <w:b/>
                          <w:sz w:val="18"/>
                          <w:szCs w:val="18"/>
                        </w:rPr>
                        <w:t>Mensajes off-line</w:t>
                      </w:r>
                    </w:p>
                  </w:txbxContent>
                </v:textbox>
              </v:shape>
              <v:shape id="_x0000_s1044" type="#_x0000_t202" style="position:absolute;left:6859;top:8838;width:2719;height:1142;mso-wrap-distance-left:9.05pt;mso-wrap-distance-right:9.05pt" strokeweight=".5pt">
                <v:fill color2="black"/>
                <v:textbox inset="7.45pt,3.85pt,7.45pt,3.85pt">
                  <w:txbxContent>
                    <w:p w:rsidR="00324DA5" w:rsidRPr="007E2FFE" w:rsidRDefault="00324DA5" w:rsidP="007E2FFE">
                      <w:pPr>
                        <w:spacing w:line="240" w:lineRule="auto"/>
                        <w:rPr>
                          <w:b/>
                          <w:sz w:val="18"/>
                          <w:szCs w:val="18"/>
                          <w:lang w:val="en-US"/>
                        </w:rPr>
                      </w:pPr>
                      <w:r w:rsidRPr="007E2FFE">
                        <w:rPr>
                          <w:b/>
                          <w:sz w:val="18"/>
                          <w:szCs w:val="18"/>
                          <w:lang w:val="en-US"/>
                        </w:rPr>
                        <w:t>Lynx web</w:t>
                      </w:r>
                    </w:p>
                    <w:p w:rsidR="00324DA5" w:rsidRPr="007E2FFE" w:rsidRDefault="00324DA5" w:rsidP="007E2FFE">
                      <w:pPr>
                        <w:spacing w:line="240" w:lineRule="auto"/>
                        <w:rPr>
                          <w:sz w:val="18"/>
                          <w:szCs w:val="18"/>
                          <w:lang w:val="en-US"/>
                        </w:rPr>
                      </w:pPr>
                      <w:r w:rsidRPr="007E2FFE">
                        <w:rPr>
                          <w:sz w:val="18"/>
                          <w:szCs w:val="18"/>
                          <w:lang w:val="en-US"/>
                        </w:rPr>
                        <w:t>Apache</w:t>
                      </w:r>
                    </w:p>
                    <w:p w:rsidR="00324DA5" w:rsidRPr="007E2FFE" w:rsidRDefault="00324DA5" w:rsidP="007E2FFE">
                      <w:pPr>
                        <w:spacing w:line="240" w:lineRule="auto"/>
                        <w:rPr>
                          <w:sz w:val="18"/>
                          <w:szCs w:val="18"/>
                        </w:rPr>
                      </w:pPr>
                      <w:r w:rsidRPr="007E2FFE">
                        <w:rPr>
                          <w:sz w:val="18"/>
                          <w:szCs w:val="18"/>
                        </w:rPr>
                        <w:t xml:space="preserve">Páginas php </w:t>
                      </w:r>
                    </w:p>
                  </w:txbxContent>
                </v:textbox>
              </v:shape>
              <v:shape id="_x0000_s1045" type="#_x0000_t202" style="position:absolute;left:5685;top:8121;width:987;height:409;mso-wrap-distance-left:9.05pt;mso-wrap-distance-right:9.05pt" stroked="f">
                <v:fill opacity="0" color2="black"/>
                <v:textbox style="mso-next-textbox:#_x0000_s1045" inset="0,0,0,0">
                  <w:txbxContent>
                    <w:p w:rsidR="00324DA5" w:rsidRDefault="00324DA5" w:rsidP="00324DA5">
                      <w:pPr>
                        <w:rPr>
                          <w:b/>
                        </w:rPr>
                      </w:pPr>
                      <w:r>
                        <w:rPr>
                          <w:b/>
                        </w:rPr>
                        <w:t>TCP/IP</w:t>
                      </w:r>
                    </w:p>
                  </w:txbxContent>
                </v:textbox>
              </v:shape>
              <v:shape id="_x0000_s1046" type="#_x0000_t202" style="position:absolute;left:6859;top:4049;width:1433;height:460;mso-wrap-distance-left:9.05pt;mso-wrap-distance-right:9.05pt" strokeweight=".5pt">
                <v:fill color2="black"/>
                <v:textbox inset="7.45pt,3.85pt,7.45pt,3.85pt">
                  <w:txbxContent>
                    <w:p w:rsidR="00324DA5" w:rsidRPr="00951F58" w:rsidRDefault="00324DA5" w:rsidP="00324DA5">
                      <w:pPr>
                        <w:rPr>
                          <w:b/>
                          <w:sz w:val="18"/>
                          <w:szCs w:val="18"/>
                        </w:rPr>
                      </w:pPr>
                      <w:r w:rsidRPr="00951F58">
                        <w:rPr>
                          <w:b/>
                          <w:sz w:val="18"/>
                          <w:szCs w:val="18"/>
                        </w:rPr>
                        <w:t>Mainframe</w:t>
                      </w:r>
                    </w:p>
                  </w:txbxContent>
                </v:textbox>
              </v:shape>
              <v:shape id="_x0000_s1047" type="#_x0000_t202" style="position:absolute;left:3196;top:3739;width:1138;height:405;mso-wrap-distance-left:9.05pt;mso-wrap-distance-right:9.05pt" strokeweight=".5pt">
                <v:fill color2="black"/>
                <v:textbox inset="7.45pt,3.85pt,7.45pt,3.85pt">
                  <w:txbxContent>
                    <w:p w:rsidR="00324DA5" w:rsidRPr="00951F58" w:rsidRDefault="00324DA5" w:rsidP="00324DA5">
                      <w:pPr>
                        <w:rPr>
                          <w:b/>
                          <w:sz w:val="18"/>
                          <w:szCs w:val="18"/>
                        </w:rPr>
                      </w:pPr>
                      <w:r w:rsidRPr="00951F58">
                        <w:rPr>
                          <w:b/>
                          <w:sz w:val="18"/>
                          <w:szCs w:val="18"/>
                        </w:rPr>
                        <w:t>Stratus</w:t>
                      </w:r>
                      <w:r w:rsidR="007E2FFE">
                        <w:rPr>
                          <w:b/>
                          <w:sz w:val="18"/>
                          <w:szCs w:val="18"/>
                        </w:rPr>
                        <w:t xml:space="preserve"> </w:t>
                      </w:r>
                      <w:r w:rsidRPr="00951F58">
                        <w:rPr>
                          <w:b/>
                          <w:sz w:val="18"/>
                          <w:szCs w:val="18"/>
                        </w:rPr>
                        <w:t>3</w:t>
                      </w:r>
                    </w:p>
                  </w:txbxContent>
                </v:textbox>
              </v:shape>
              <v:line id="_x0000_s1049" style="position:absolute;flip:x y" from="1297,4274" to="1775,5647" strokeweight=".26mm">
                <v:stroke endarrow="block" joinstyle="miter"/>
              </v:line>
              <v:line id="_x0000_s1050" style="position:absolute;flip:y" from="3896,4354" to="4767,5753" strokeweight=".26mm">
                <v:stroke startarrow="block" joinstyle="miter"/>
              </v:line>
              <v:line id="_x0000_s1051" style="position:absolute;flip:x y" from="1419,4216" to="1936,5653" strokeweight=".26mm">
                <v:stroke startarrow="block" joinstyle="miter"/>
              </v:line>
              <v:oval id="_x0000_s1053" style="position:absolute;left:6859;top:11353;width:2880;height:1206;mso-wrap-style:none;v-text-anchor:middle" strokeweight=".26mm">
                <v:fill color2="black"/>
                <v:stroke joinstyle="miter"/>
              </v:oval>
              <v:shape id="_x0000_s1054" type="#_x0000_t202" style="position:absolute;left:7314;top:11687;width:2007;height:993;mso-wrap-distance-left:9.05pt;mso-wrap-distance-right:9.05pt" stroked="f">
                <v:fill opacity="0" color2="black"/>
                <v:textbox style="mso-next-textbox:#_x0000_s1054" inset="0,0,0,0">
                  <w:txbxContent>
                    <w:p w:rsidR="00324DA5" w:rsidRPr="007E2FFE" w:rsidRDefault="00324DA5" w:rsidP="007E2FFE">
                      <w:pPr>
                        <w:spacing w:line="240" w:lineRule="auto"/>
                        <w:rPr>
                          <w:sz w:val="18"/>
                          <w:szCs w:val="18"/>
                        </w:rPr>
                      </w:pPr>
                      <w:r w:rsidRPr="007E2FFE">
                        <w:rPr>
                          <w:sz w:val="18"/>
                          <w:szCs w:val="18"/>
                        </w:rPr>
                        <w:t>Analista de los bancos</w:t>
                      </w:r>
                    </w:p>
                    <w:p w:rsidR="00324DA5" w:rsidRPr="007E2FFE" w:rsidRDefault="00324DA5" w:rsidP="007E2FFE">
                      <w:pPr>
                        <w:spacing w:line="240" w:lineRule="auto"/>
                        <w:rPr>
                          <w:sz w:val="18"/>
                          <w:szCs w:val="18"/>
                        </w:rPr>
                      </w:pPr>
                      <w:r w:rsidRPr="007E2FFE">
                        <w:rPr>
                          <w:sz w:val="18"/>
                          <w:szCs w:val="18"/>
                        </w:rPr>
                        <w:t>Analista de Visanet</w:t>
                      </w:r>
                    </w:p>
                  </w:txbxContent>
                </v:textbox>
              </v:shape>
              <v:shape id="_x0000_s1055" type="#_x0000_t202" style="position:absolute;left:920;top:3739;width:1138;height:405;mso-wrap-distance-left:9.05pt;mso-wrap-distance-right:9.05pt" strokeweight=".5pt">
                <v:fill color2="black"/>
                <v:textbox inset="7.45pt,3.85pt,7.45pt,3.85pt">
                  <w:txbxContent>
                    <w:p w:rsidR="00324DA5" w:rsidRPr="00951F58" w:rsidRDefault="00324DA5" w:rsidP="00324DA5">
                      <w:pPr>
                        <w:rPr>
                          <w:b/>
                          <w:sz w:val="18"/>
                          <w:szCs w:val="18"/>
                        </w:rPr>
                      </w:pPr>
                      <w:r w:rsidRPr="00951F58">
                        <w:rPr>
                          <w:b/>
                          <w:sz w:val="18"/>
                          <w:szCs w:val="18"/>
                        </w:rPr>
                        <w:t>Stratus</w:t>
                      </w:r>
                      <w:r w:rsidR="007E2FFE">
                        <w:rPr>
                          <w:b/>
                          <w:sz w:val="18"/>
                          <w:szCs w:val="18"/>
                        </w:rPr>
                        <w:t xml:space="preserve"> </w:t>
                      </w:r>
                      <w:r w:rsidRPr="00951F58">
                        <w:rPr>
                          <w:b/>
                          <w:sz w:val="18"/>
                          <w:szCs w:val="18"/>
                        </w:rPr>
                        <w:t>1</w:t>
                      </w:r>
                    </w:p>
                  </w:txbxContent>
                </v:textbox>
              </v:shape>
              <v:shape id="_x0000_s1056" type="#_x0000_t202" style="position:absolute;left:8539;top:6129;width:2140;height:1580;mso-wrap-distance-left:9.05pt;mso-wrap-distance-right:9.05pt" strokeweight=".5pt">
                <v:fill color2="black"/>
                <v:textbox style="mso-next-textbox:#_x0000_s1056" inset="7.45pt,3.85pt,7.45pt,3.85pt">
                  <w:txbxContent>
                    <w:p w:rsidR="00324DA5" w:rsidRPr="00951F58" w:rsidRDefault="007E2FFE" w:rsidP="00951F58">
                      <w:pPr>
                        <w:spacing w:line="240" w:lineRule="auto"/>
                        <w:rPr>
                          <w:b/>
                          <w:sz w:val="18"/>
                        </w:rPr>
                      </w:pPr>
                      <w:r>
                        <w:rPr>
                          <w:b/>
                          <w:sz w:val="18"/>
                        </w:rPr>
                        <w:t>Lynx DB</w:t>
                      </w:r>
                    </w:p>
                    <w:p w:rsidR="007E2FFE" w:rsidRPr="007E2FFE" w:rsidRDefault="007E2FFE" w:rsidP="007E2FFE">
                      <w:pPr>
                        <w:spacing w:line="240" w:lineRule="auto"/>
                        <w:rPr>
                          <w:sz w:val="14"/>
                        </w:rPr>
                      </w:pPr>
                      <w:r w:rsidRPr="007E2FFE">
                        <w:rPr>
                          <w:sz w:val="18"/>
                        </w:rPr>
                        <w:t>AIX 6.1</w:t>
                      </w:r>
                    </w:p>
                    <w:p w:rsidR="00324DA5" w:rsidRPr="00951F58" w:rsidRDefault="00324DA5" w:rsidP="00951F58">
                      <w:pPr>
                        <w:spacing w:line="240" w:lineRule="auto"/>
                        <w:rPr>
                          <w:sz w:val="18"/>
                        </w:rPr>
                      </w:pPr>
                      <w:r w:rsidRPr="00951F58">
                        <w:rPr>
                          <w:sz w:val="18"/>
                        </w:rPr>
                        <w:t xml:space="preserve">Base de datosOracle </w:t>
                      </w:r>
                      <w:r w:rsidR="00951F58" w:rsidRPr="00951F58">
                        <w:rPr>
                          <w:sz w:val="18"/>
                        </w:rPr>
                        <w:t>11g</w:t>
                      </w:r>
                    </w:p>
                  </w:txbxContent>
                </v:textbox>
              </v:shape>
              <v:line id="_x0000_s1057" style="position:absolute;flip:y" from="9413,7870" to="9413,8607" strokeweight=".26mm">
                <v:stroke startarrow="block" endarrow="block" joinstyle="miter"/>
              </v:line>
              <v:line id="_x0000_s1058" style="position:absolute;flip:y" from="7636,6633" to="8292,6648" strokeweight=".26mm">
                <v:stroke startarrow="block" endarrow="block" joinstyle="miter"/>
              </v:line>
              <v:shape id="_x0000_s1059" type="#_x0000_t202" style="position:absolute;left:9578;top:10465;width:987;height:555;mso-wrap-distance-left:9.05pt;mso-wrap-distance-right:9.05pt" stroked="f">
                <v:fill opacity="0" color2="black"/>
                <v:textbox style="mso-next-textbox:#_x0000_s1059" inset="0,0,0,0">
                  <w:txbxContent>
                    <w:p w:rsidR="00324DA5" w:rsidRDefault="00324DA5" w:rsidP="00324DA5">
                      <w:pPr>
                        <w:rPr>
                          <w:b/>
                        </w:rPr>
                      </w:pPr>
                      <w:r>
                        <w:rPr>
                          <w:b/>
                        </w:rPr>
                        <w:t>TCP/IP</w:t>
                      </w:r>
                    </w:p>
                  </w:txbxContent>
                </v:textbox>
              </v:shape>
              <v:shape id="_x0000_s1060" type="#_x0000_t202" style="position:absolute;left:8292;top:8025;width:987;height:426;mso-wrap-distance-left:9.05pt;mso-wrap-distance-right:9.05pt" stroked="f">
                <v:fill opacity="0" color2="black"/>
                <v:textbox style="mso-next-textbox:#_x0000_s1060" inset="0,0,0,0">
                  <w:txbxContent>
                    <w:p w:rsidR="00324DA5" w:rsidRDefault="00324DA5" w:rsidP="00324DA5">
                      <w:pPr>
                        <w:rPr>
                          <w:b/>
                        </w:rPr>
                      </w:pPr>
                      <w:r>
                        <w:rPr>
                          <w:b/>
                        </w:rPr>
                        <w:t>TCP/IP</w:t>
                      </w:r>
                    </w:p>
                  </w:txbxContent>
                </v:textbox>
              </v:shape>
              <v:shape id="_x0000_s1061" type="#_x0000_t202" style="position:absolute;left:3896;top:6129;width:987;height:555;mso-wrap-distance-left:9.05pt;mso-wrap-distance-right:9.05pt" stroked="f">
                <v:fill opacity="0" color2="black"/>
                <v:textbox style="mso-next-textbox:#_x0000_s1061" inset="0,0,0,0">
                  <w:txbxContent>
                    <w:p w:rsidR="00324DA5" w:rsidRDefault="00324DA5" w:rsidP="00324DA5">
                      <w:pPr>
                        <w:rPr>
                          <w:b/>
                        </w:rPr>
                      </w:pPr>
                      <w:r>
                        <w:rPr>
                          <w:b/>
                        </w:rPr>
                        <w:t>TCP/IP</w:t>
                      </w:r>
                    </w:p>
                  </w:txbxContent>
                </v:textbox>
              </v:shape>
              <v:shape id="_x0000_s1066" type="#_x0000_t202" style="position:absolute;left:4334;top:3731;width:1138;height:405;mso-wrap-distance-left:9.05pt;mso-wrap-distance-right:9.05pt" strokeweight=".5pt">
                <v:fill color2="black"/>
                <v:textbox inset="7.45pt,3.85pt,7.45pt,3.85pt">
                  <w:txbxContent>
                    <w:p w:rsidR="007E07EC" w:rsidRPr="00951F58" w:rsidRDefault="007E07EC" w:rsidP="007E07EC">
                      <w:pPr>
                        <w:rPr>
                          <w:b/>
                          <w:sz w:val="18"/>
                          <w:szCs w:val="18"/>
                        </w:rPr>
                      </w:pPr>
                      <w:r w:rsidRPr="00951F58">
                        <w:rPr>
                          <w:b/>
                          <w:sz w:val="18"/>
                          <w:szCs w:val="18"/>
                        </w:rPr>
                        <w:t>Stratus</w:t>
                      </w:r>
                      <w:r w:rsidR="007E2FFE">
                        <w:rPr>
                          <w:b/>
                          <w:sz w:val="18"/>
                          <w:szCs w:val="18"/>
                        </w:rPr>
                        <w:t xml:space="preserve"> 4</w:t>
                      </w:r>
                    </w:p>
                  </w:txbxContent>
                </v:textbox>
              </v:shape>
              <v:line id="_x0000_s1068" style="position:absolute;flip:x y" from="2445,4274" to="2595,5646" strokeweight=".26mm">
                <v:stroke endarrow="block" joinstyle="miter"/>
              </v:line>
              <v:line id="_x0000_s1069" style="position:absolute;flip:x y" from="2645,4274" to="2736,5754" strokeweight=".26mm">
                <v:stroke startarrow="block" joinstyle="miter"/>
              </v:line>
              <v:line id="_x0000_s1070" style="position:absolute;flip:y" from="3196,4238" to="3470,5653" strokeweight=".26mm">
                <v:stroke endarrow="block" joinstyle="miter"/>
              </v:line>
              <v:line id="_x0000_s1071" style="position:absolute;flip:y" from="3382,4238" to="3670,5754" strokeweight=".26mm">
                <v:stroke startarrow="block" joinstyle="miter"/>
              </v:line>
              <v:line id="_x0000_s1072" style="position:absolute;flip:y" from="8154,10294" to="8154,11031" strokeweight=".26mm">
                <v:stroke startarrow="block" endarrow="block" joinstyle="miter"/>
              </v:line>
            </v:group>
          </v:group>
        </w:pic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5C6131" w:rsidRDefault="005C6131">
      <w:pPr>
        <w:spacing w:after="0" w:line="240" w:lineRule="auto"/>
        <w:jc w:val="left"/>
        <w:rPr>
          <w:color w:val="FF6600"/>
        </w:rPr>
      </w:pPr>
      <w:r>
        <w:rPr>
          <w:color w:val="FF6600"/>
        </w:rPr>
        <w:br w:type="page"/>
      </w:r>
    </w:p>
    <w:p w:rsidR="001B6B86" w:rsidRDefault="00BE1667" w:rsidP="00BE1667">
      <w:pPr>
        <w:pStyle w:val="Ttulo2"/>
        <w:tabs>
          <w:tab w:val="clear" w:pos="576"/>
        </w:tabs>
        <w:ind w:left="0" w:firstLine="0"/>
      </w:pPr>
      <w:bookmarkStart w:id="7" w:name="_Toc378170498"/>
      <w:r>
        <w:lastRenderedPageBreak/>
        <w:t>Protocolo de comunicaciones</w:t>
      </w:r>
      <w:bookmarkEnd w:id="7"/>
    </w:p>
    <w:p w:rsidR="00BE1667" w:rsidRDefault="00BE1667" w:rsidP="00DE42A1">
      <w:pPr>
        <w:numPr>
          <w:ilvl w:val="0"/>
          <w:numId w:val="36"/>
        </w:numPr>
        <w:tabs>
          <w:tab w:val="left" w:pos="720"/>
        </w:tabs>
        <w:spacing w:after="0" w:line="240" w:lineRule="auto"/>
        <w:jc w:val="left"/>
      </w:pPr>
      <w:r>
        <w:t>Las comunicaciones entre el Host y Lynx OnLine serán  TCP/IP utilizando una conexión permanente entre el Host y Lynx OnLine.</w:t>
      </w:r>
    </w:p>
    <w:p w:rsidR="00BE1667" w:rsidRDefault="00BE1667" w:rsidP="00DE42A1">
      <w:pPr>
        <w:numPr>
          <w:ilvl w:val="0"/>
          <w:numId w:val="36"/>
        </w:numPr>
        <w:tabs>
          <w:tab w:val="left" w:pos="720"/>
        </w:tabs>
        <w:spacing w:after="0" w:line="240" w:lineRule="auto"/>
        <w:jc w:val="left"/>
      </w:pPr>
      <w:r>
        <w:t>Las comunicaciones entre los distintos servidores Lynx será TCP/IP.</w:t>
      </w:r>
    </w:p>
    <w:p w:rsidR="00BE1667" w:rsidRDefault="00BE1667" w:rsidP="00DE42A1">
      <w:pPr>
        <w:numPr>
          <w:ilvl w:val="0"/>
          <w:numId w:val="36"/>
        </w:numPr>
        <w:tabs>
          <w:tab w:val="left" w:pos="720"/>
        </w:tabs>
        <w:spacing w:after="0" w:line="240" w:lineRule="auto"/>
        <w:jc w:val="left"/>
      </w:pPr>
      <w:r>
        <w:t xml:space="preserve">Existen </w:t>
      </w:r>
      <w:r w:rsidR="009323A9">
        <w:t>4</w:t>
      </w:r>
      <w:r>
        <w:t xml:space="preserve"> stratus con los que se comunica Lynx OnLine (dos en SP y </w:t>
      </w:r>
      <w:r w:rsidR="009323A9">
        <w:t>dos</w:t>
      </w:r>
      <w:r>
        <w:t xml:space="preserve"> en RJ, ver esquema). </w:t>
      </w:r>
      <w:r w:rsidR="009323A9">
        <w:t xml:space="preserve"> [2012-01-24]</w:t>
      </w:r>
    </w:p>
    <w:p w:rsidR="00BE1667" w:rsidRDefault="00BE1667" w:rsidP="00DE42A1">
      <w:pPr>
        <w:numPr>
          <w:ilvl w:val="0"/>
          <w:numId w:val="36"/>
        </w:numPr>
        <w:tabs>
          <w:tab w:val="left" w:pos="720"/>
        </w:tabs>
        <w:spacing w:after="0" w:line="240" w:lineRule="auto"/>
        <w:jc w:val="left"/>
      </w:pPr>
      <w:r>
        <w:t xml:space="preserve">Con cada stratus hay 2 conexiones permanentes. Una que envía los mensajes de Stratus a Lynx y la otra de Lynx para stratus. </w:t>
      </w:r>
    </w:p>
    <w:p w:rsidR="00BE1667" w:rsidRDefault="00BE1667" w:rsidP="00DE42A1">
      <w:pPr>
        <w:numPr>
          <w:ilvl w:val="0"/>
          <w:numId w:val="36"/>
        </w:numPr>
        <w:tabs>
          <w:tab w:val="left" w:pos="720"/>
        </w:tabs>
        <w:spacing w:after="0" w:line="240" w:lineRule="auto"/>
        <w:jc w:val="left"/>
      </w:pPr>
      <w:r>
        <w:t xml:space="preserve">El servidor que manda el mensaje (Stratus o Lynx OnLine) es el que inicia la conexión. </w:t>
      </w:r>
    </w:p>
    <w:p w:rsidR="00BE1667" w:rsidRDefault="00BE1667" w:rsidP="00DE42A1">
      <w:pPr>
        <w:numPr>
          <w:ilvl w:val="0"/>
          <w:numId w:val="36"/>
        </w:numPr>
        <w:tabs>
          <w:tab w:val="left" w:pos="720"/>
        </w:tabs>
        <w:spacing w:after="0" w:line="240" w:lineRule="auto"/>
        <w:jc w:val="left"/>
      </w:pPr>
      <w:r>
        <w:t>El tiempo de espe</w:t>
      </w:r>
      <w:r w:rsidR="007E2FFE">
        <w:t>ra por parte del Host será de 8</w:t>
      </w:r>
      <w:r>
        <w:t>0 milisegundos a contar desde el momento en que se envíe la transacción para Lynx OnLine.</w:t>
      </w:r>
    </w:p>
    <w:p w:rsidR="001B6B86" w:rsidRDefault="00BE1667" w:rsidP="00BE1667">
      <w:pPr>
        <w:pStyle w:val="Ttulo2"/>
        <w:tabs>
          <w:tab w:val="clear" w:pos="576"/>
        </w:tabs>
        <w:ind w:left="0" w:firstLine="0"/>
      </w:pPr>
      <w:bookmarkStart w:id="8" w:name="_Toc378170499"/>
      <w:r>
        <w:t>Reglas de autorización</w:t>
      </w:r>
      <w:bookmarkEnd w:id="8"/>
    </w:p>
    <w:p w:rsidR="00BE1667" w:rsidRDefault="00BE1667" w:rsidP="00BE1667">
      <w:r>
        <w:t>Las reglas de autorización se caracterizan por:</w:t>
      </w:r>
    </w:p>
    <w:p w:rsidR="00BE1667" w:rsidRDefault="00BE1667" w:rsidP="00DE42A1">
      <w:pPr>
        <w:numPr>
          <w:ilvl w:val="0"/>
          <w:numId w:val="36"/>
        </w:numPr>
        <w:tabs>
          <w:tab w:val="left" w:pos="720"/>
        </w:tabs>
        <w:spacing w:after="0" w:line="240" w:lineRule="auto"/>
        <w:jc w:val="left"/>
      </w:pPr>
      <w:r>
        <w:t>Creadas por el emisor sobre las operaciones online</w:t>
      </w:r>
    </w:p>
    <w:p w:rsidR="00BE1667" w:rsidRDefault="00BE1667" w:rsidP="00DE42A1">
      <w:pPr>
        <w:numPr>
          <w:ilvl w:val="0"/>
          <w:numId w:val="36"/>
        </w:numPr>
        <w:tabs>
          <w:tab w:val="left" w:pos="720"/>
        </w:tabs>
        <w:spacing w:after="0" w:line="240" w:lineRule="auto"/>
        <w:jc w:val="left"/>
      </w:pPr>
      <w:r>
        <w:t>El emisor indica la acción a realizar (ver mensaje RR) y el código de respuesta que se envía. El código de respuesta es único para cada acción negar, referir y SMS.</w:t>
      </w:r>
    </w:p>
    <w:p w:rsidR="00BE1667" w:rsidRDefault="00BE1667" w:rsidP="00DE42A1">
      <w:pPr>
        <w:numPr>
          <w:ilvl w:val="0"/>
          <w:numId w:val="36"/>
        </w:numPr>
        <w:tabs>
          <w:tab w:val="left" w:pos="720"/>
        </w:tabs>
        <w:spacing w:after="0" w:line="240" w:lineRule="auto"/>
        <w:jc w:val="left"/>
      </w:pPr>
      <w:r>
        <w:t>Estas reglas tienen una lista positiva particular específica distinta de la lista positiva de reglas de score. La entrada en esta lista positiva se realiza manualmente, por el emisor, indicando tarjeta, y fechas de entrada y salida. Si una tarjeta está en la lista positiva de score tampoco generará alerta de autorización. Por el contrario, si una tarjeta está en la lista positiva de autorizaciones puede generar alerta de score pero no acción.</w:t>
      </w:r>
    </w:p>
    <w:p w:rsidR="00BE1667" w:rsidRDefault="00BE1667" w:rsidP="00DE42A1">
      <w:pPr>
        <w:numPr>
          <w:ilvl w:val="0"/>
          <w:numId w:val="36"/>
        </w:numPr>
        <w:tabs>
          <w:tab w:val="left" w:pos="720"/>
        </w:tabs>
        <w:spacing w:after="0" w:line="240" w:lineRule="auto"/>
        <w:jc w:val="left"/>
      </w:pPr>
      <w:r>
        <w:t>Los usuarios tienen que estar habilitados para acceder a las pantallas de reglas de autorización.</w:t>
      </w:r>
    </w:p>
    <w:p w:rsidR="00BE1667" w:rsidRDefault="00BE1667" w:rsidP="00DE42A1">
      <w:pPr>
        <w:numPr>
          <w:ilvl w:val="0"/>
          <w:numId w:val="36"/>
        </w:numPr>
        <w:tabs>
          <w:tab w:val="left" w:pos="720"/>
        </w:tabs>
        <w:spacing w:after="0" w:line="240" w:lineRule="auto"/>
        <w:jc w:val="left"/>
      </w:pPr>
      <w:r>
        <w:t>Las reglas de autorización tienen que poder habilitarse y deshabilitarse inmediatamente. Habilitar puede demorar un poco pero deshabilitar tiene que ser inmediato.</w:t>
      </w:r>
    </w:p>
    <w:p w:rsidR="00BE1667" w:rsidRDefault="00BE1667" w:rsidP="00DE42A1">
      <w:pPr>
        <w:numPr>
          <w:ilvl w:val="0"/>
          <w:numId w:val="36"/>
        </w:numPr>
        <w:tabs>
          <w:tab w:val="left" w:pos="720"/>
        </w:tabs>
        <w:spacing w:after="0" w:line="240" w:lineRule="auto"/>
        <w:jc w:val="left"/>
      </w:pPr>
      <w:r>
        <w:t>Tiene que tener un limitador de disparos. (Ahora hay un valor mínimo de 50 que hay que eliminar)</w:t>
      </w:r>
    </w:p>
    <w:p w:rsidR="00BE1667" w:rsidRDefault="00BE1667" w:rsidP="00DE42A1">
      <w:pPr>
        <w:numPr>
          <w:ilvl w:val="0"/>
          <w:numId w:val="36"/>
        </w:numPr>
        <w:tabs>
          <w:tab w:val="left" w:pos="720"/>
        </w:tabs>
        <w:spacing w:after="0" w:line="240" w:lineRule="auto"/>
        <w:jc w:val="left"/>
      </w:pPr>
      <w:r>
        <w:t>Los campos a utilizar para generar una regla de autorización son:</w:t>
      </w:r>
    </w:p>
    <w:p w:rsidR="00BE1667" w:rsidRDefault="00BE1667" w:rsidP="00DE42A1">
      <w:pPr>
        <w:numPr>
          <w:ilvl w:val="1"/>
          <w:numId w:val="35"/>
        </w:numPr>
        <w:tabs>
          <w:tab w:val="left" w:pos="1440"/>
        </w:tabs>
        <w:spacing w:after="0" w:line="240" w:lineRule="auto"/>
        <w:jc w:val="left"/>
      </w:pPr>
      <w:r>
        <w:t>Score neuronal, score de regla o ID de regla</w:t>
      </w:r>
    </w:p>
    <w:p w:rsidR="00BE1667" w:rsidRDefault="00BE1667" w:rsidP="00DE42A1">
      <w:pPr>
        <w:numPr>
          <w:ilvl w:val="1"/>
          <w:numId w:val="35"/>
        </w:numPr>
        <w:tabs>
          <w:tab w:val="left" w:pos="1440"/>
        </w:tabs>
        <w:spacing w:after="0" w:line="240" w:lineRule="auto"/>
        <w:jc w:val="left"/>
      </w:pPr>
      <w:r>
        <w:t xml:space="preserve">Campos de </w:t>
      </w:r>
      <w:smartTag w:uri="urn:schemas-microsoft-com:office:smarttags" w:element="PersonName">
        <w:smartTagPr>
          <w:attr w:name="ProductID" w:val="la OP"/>
        </w:smartTagPr>
        <w:r>
          <w:t>la OP</w:t>
        </w:r>
      </w:smartTag>
      <w:r>
        <w:t>:</w:t>
      </w:r>
    </w:p>
    <w:p w:rsidR="00BE1667" w:rsidRPr="00D25254" w:rsidRDefault="00BE1667" w:rsidP="00DE42A1">
      <w:pPr>
        <w:pStyle w:val="Textoindependiente"/>
        <w:numPr>
          <w:ilvl w:val="2"/>
          <w:numId w:val="37"/>
        </w:numPr>
        <w:tabs>
          <w:tab w:val="left" w:pos="2160"/>
        </w:tabs>
        <w:spacing w:after="0" w:line="100" w:lineRule="atLeast"/>
        <w:jc w:val="both"/>
        <w:rPr>
          <w:rFonts w:ascii="Arial" w:hAnsi="Arial" w:cs="Arial"/>
          <w:sz w:val="22"/>
          <w:szCs w:val="22"/>
        </w:rPr>
      </w:pPr>
      <w:r w:rsidRPr="00D25254">
        <w:rPr>
          <w:rFonts w:ascii="Arial" w:hAnsi="Arial" w:cs="Arial"/>
          <w:sz w:val="22"/>
          <w:szCs w:val="22"/>
        </w:rPr>
        <w:t>ID regla de Host, Banco, bin, MCC, EM, importe, hora, tarjeta, CVV2, Código Servicio, maquineta, debito/crédito, CDC, capacidad Terminal, Meio de pagamento, objeto de pagamento, fallback, UF y CEP.</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 xml:space="preserve">Tipo de Terminal ya está en </w:t>
      </w:r>
      <w:smartTag w:uri="urn:schemas-microsoft-com:office:smarttags" w:element="PersonName">
        <w:smartTagPr>
          <w:attr w:name="ProductID" w:val="la OP"/>
        </w:smartTagPr>
        <w:r w:rsidRPr="00D25254">
          <w:rPr>
            <w:rFonts w:ascii="Arial" w:hAnsi="Arial" w:cs="Arial"/>
            <w:sz w:val="22"/>
            <w:szCs w:val="22"/>
          </w:rPr>
          <w:t>la OP</w:t>
        </w:r>
      </w:smartTag>
      <w:r w:rsidRPr="00D25254">
        <w:rPr>
          <w:rFonts w:ascii="Arial" w:hAnsi="Arial" w:cs="Arial"/>
          <w:sz w:val="22"/>
          <w:szCs w:val="22"/>
        </w:rPr>
        <w:t>, hay que actualizar los valores posibles de la tabla desde Score POS.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Recarga. (este es un valor del campo “Tipo de pagamento”)</w:t>
      </w:r>
    </w:p>
    <w:p w:rsidR="00BE1667" w:rsidRDefault="00BE1667" w:rsidP="00DE42A1">
      <w:pPr>
        <w:numPr>
          <w:ilvl w:val="1"/>
          <w:numId w:val="35"/>
        </w:numPr>
        <w:tabs>
          <w:tab w:val="left" w:pos="1440"/>
        </w:tabs>
        <w:spacing w:after="0" w:line="240" w:lineRule="auto"/>
        <w:jc w:val="left"/>
      </w:pPr>
      <w:r>
        <w:t>Segmento (hay que completar en el setestnum)</w:t>
      </w:r>
    </w:p>
    <w:p w:rsidR="00BE1667" w:rsidRDefault="00BE1667" w:rsidP="00DE42A1">
      <w:pPr>
        <w:numPr>
          <w:ilvl w:val="1"/>
          <w:numId w:val="35"/>
        </w:numPr>
        <w:tabs>
          <w:tab w:val="left" w:pos="1440"/>
        </w:tabs>
        <w:spacing w:after="0" w:line="240" w:lineRule="auto"/>
        <w:jc w:val="left"/>
      </w:pPr>
      <w:r>
        <w:t>Día de semana (calculado a partir de la fecha)</w:t>
      </w:r>
    </w:p>
    <w:p w:rsidR="00BE1667" w:rsidRDefault="00BE1667" w:rsidP="00DE42A1">
      <w:pPr>
        <w:numPr>
          <w:ilvl w:val="1"/>
          <w:numId w:val="35"/>
        </w:numPr>
        <w:tabs>
          <w:tab w:val="left" w:pos="1440"/>
        </w:tabs>
        <w:spacing w:after="0" w:line="240" w:lineRule="auto"/>
        <w:jc w:val="left"/>
      </w:pPr>
      <w:r>
        <w:t>Producto (completar en setestnum) sólo para emisores brasileños.</w:t>
      </w:r>
    </w:p>
    <w:p w:rsidR="00BE1667" w:rsidRDefault="00BE1667" w:rsidP="00DE42A1">
      <w:pPr>
        <w:numPr>
          <w:ilvl w:val="1"/>
          <w:numId w:val="35"/>
        </w:numPr>
        <w:tabs>
          <w:tab w:val="left" w:pos="1440"/>
        </w:tabs>
        <w:spacing w:after="0" w:line="240" w:lineRule="auto"/>
        <w:jc w:val="left"/>
      </w:pPr>
      <w:r>
        <w:t>Algunas variables de histórico como las que existen hoy. Definidas en el documento 'Especificaçao Funcional'.</w:t>
      </w:r>
    </w:p>
    <w:p w:rsidR="00BE1667" w:rsidRDefault="00BE1667" w:rsidP="00DE42A1">
      <w:pPr>
        <w:numPr>
          <w:ilvl w:val="1"/>
          <w:numId w:val="35"/>
        </w:numPr>
        <w:tabs>
          <w:tab w:val="left" w:pos="1440"/>
        </w:tabs>
        <w:spacing w:after="0" w:line="240" w:lineRule="auto"/>
        <w:jc w:val="left"/>
      </w:pPr>
      <w:r>
        <w:t>Hay que incluir la facturación y ticket medio del comercio.</w:t>
      </w:r>
    </w:p>
    <w:p w:rsidR="00BE1667" w:rsidRDefault="00BE1667" w:rsidP="00DE42A1">
      <w:pPr>
        <w:numPr>
          <w:ilvl w:val="0"/>
          <w:numId w:val="36"/>
        </w:numPr>
        <w:tabs>
          <w:tab w:val="left" w:pos="720"/>
        </w:tabs>
        <w:spacing w:after="0" w:line="240" w:lineRule="auto"/>
        <w:jc w:val="left"/>
      </w:pPr>
      <w:r>
        <w:t>Para editar una regla hay que poder buscar por ID o score. Ahora no se puede buscar.</w:t>
      </w:r>
    </w:p>
    <w:p w:rsidR="00BE1667" w:rsidRDefault="00BE1667" w:rsidP="00DE42A1">
      <w:pPr>
        <w:numPr>
          <w:ilvl w:val="0"/>
          <w:numId w:val="36"/>
        </w:numPr>
        <w:tabs>
          <w:tab w:val="left" w:pos="720"/>
        </w:tabs>
        <w:spacing w:after="0" w:line="240" w:lineRule="auto"/>
        <w:jc w:val="left"/>
      </w:pPr>
      <w:r>
        <w:t>Las reglas tienen que permitir y/o</w:t>
      </w:r>
    </w:p>
    <w:p w:rsidR="00BE1667" w:rsidRDefault="00BE1667" w:rsidP="00DE42A1">
      <w:pPr>
        <w:numPr>
          <w:ilvl w:val="0"/>
          <w:numId w:val="36"/>
        </w:numPr>
        <w:tabs>
          <w:tab w:val="left" w:pos="720"/>
        </w:tabs>
        <w:spacing w:after="0" w:line="240" w:lineRule="auto"/>
        <w:jc w:val="left"/>
      </w:pPr>
      <w:r>
        <w:t>Tablas de estadísticas sobre las reglas de autorización. El mismo formato que hay hoy.</w:t>
      </w:r>
    </w:p>
    <w:p w:rsidR="00BE1667" w:rsidRDefault="00BE1667" w:rsidP="00DE42A1">
      <w:pPr>
        <w:numPr>
          <w:ilvl w:val="0"/>
          <w:numId w:val="36"/>
        </w:numPr>
        <w:tabs>
          <w:tab w:val="left" w:pos="720"/>
        </w:tabs>
        <w:spacing w:after="0" w:line="240" w:lineRule="auto"/>
        <w:jc w:val="left"/>
      </w:pPr>
      <w:r>
        <w:t>Las reglas de autorización tienen que poder ser priorizadas:</w:t>
      </w:r>
    </w:p>
    <w:p w:rsidR="00BE1667" w:rsidRDefault="00BE1667" w:rsidP="00DE42A1">
      <w:pPr>
        <w:numPr>
          <w:ilvl w:val="1"/>
          <w:numId w:val="35"/>
        </w:numPr>
        <w:tabs>
          <w:tab w:val="left" w:pos="1440"/>
        </w:tabs>
        <w:spacing w:after="0" w:line="240" w:lineRule="auto"/>
        <w:jc w:val="left"/>
      </w:pPr>
      <w:r>
        <w:t xml:space="preserve">Primero las reglas de emisor y luego las de adquirente. </w:t>
      </w:r>
    </w:p>
    <w:p w:rsidR="00BE1667" w:rsidRDefault="00BE1667" w:rsidP="00DE42A1">
      <w:pPr>
        <w:numPr>
          <w:ilvl w:val="1"/>
          <w:numId w:val="35"/>
        </w:numPr>
        <w:tabs>
          <w:tab w:val="left" w:pos="1440"/>
        </w:tabs>
        <w:spacing w:after="0" w:line="240" w:lineRule="auto"/>
        <w:jc w:val="left"/>
      </w:pPr>
      <w:r>
        <w:t>Dentro de cada grupo (emisor o adquirente) el orden es: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lastRenderedPageBreak/>
        <w:t>Reglas de denegación</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Reglas de referidas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Reglas de SMS</w:t>
      </w:r>
    </w:p>
    <w:p w:rsidR="00BE1667" w:rsidRDefault="00BE1667" w:rsidP="00DE42A1">
      <w:pPr>
        <w:numPr>
          <w:ilvl w:val="1"/>
          <w:numId w:val="35"/>
        </w:numPr>
        <w:tabs>
          <w:tab w:val="left" w:pos="1440"/>
        </w:tabs>
        <w:spacing w:after="0" w:line="240" w:lineRule="auto"/>
        <w:jc w:val="left"/>
      </w:pPr>
      <w:r>
        <w:t>Las reglas de Visanet nunca podrán denegar una transacción sólo referir o SMS</w:t>
      </w:r>
    </w:p>
    <w:p w:rsidR="001B6B86" w:rsidRDefault="00DD3C46" w:rsidP="00DD3C46">
      <w:pPr>
        <w:pStyle w:val="Ttulo2"/>
        <w:tabs>
          <w:tab w:val="clear" w:pos="576"/>
        </w:tabs>
        <w:ind w:left="0" w:firstLine="0"/>
      </w:pPr>
      <w:bookmarkStart w:id="9" w:name="_Toc378170500"/>
      <w:r>
        <w:t>Proceso de operaciones referidas</w:t>
      </w:r>
      <w:bookmarkEnd w:id="9"/>
    </w:p>
    <w:p w:rsidR="00DD3C46" w:rsidRDefault="00DD3C46" w:rsidP="00DD3C46">
      <w:r>
        <w:t xml:space="preserve">Una operación referida se obtiene a partir de una regla de autorización con acción referida. Hay 2 situaciones: </w:t>
      </w:r>
    </w:p>
    <w:p w:rsidR="00DD3C46" w:rsidRDefault="00DD3C46" w:rsidP="00DE42A1">
      <w:pPr>
        <w:numPr>
          <w:ilvl w:val="0"/>
          <w:numId w:val="36"/>
        </w:numPr>
        <w:tabs>
          <w:tab w:val="left" w:pos="720"/>
        </w:tabs>
        <w:spacing w:after="0" w:line="240" w:lineRule="auto"/>
        <w:jc w:val="left"/>
      </w:pPr>
      <w:r w:rsidRPr="00DD3C46">
        <w:t>Referida EC. Es una regla que pone Visanet para hacer las referidas. Estas reglas incluyen valores de facturación del comercio. El proceso de liberar la segunda operación lo va a gestionar el host. Lynx no tiene que hacer la gestión de desbloquear la segunda operación.</w:t>
      </w:r>
    </w:p>
    <w:p w:rsidR="00DD3C46" w:rsidRDefault="00DD3C46" w:rsidP="00DE42A1">
      <w:pPr>
        <w:numPr>
          <w:ilvl w:val="0"/>
          <w:numId w:val="36"/>
        </w:numPr>
        <w:tabs>
          <w:tab w:val="left" w:pos="720"/>
        </w:tabs>
        <w:spacing w:after="0" w:line="240" w:lineRule="auto"/>
        <w:jc w:val="left"/>
      </w:pPr>
      <w:r w:rsidRPr="00DD3C46">
        <w:t>Referida Emisor. Esta por definir y no se va a hacer desarrollo todavía para liberar la segunda operación. Ni siquiera está claro que vaya a haber una segunda operación.</w:t>
      </w:r>
    </w:p>
    <w:p w:rsidR="00DD3C46" w:rsidRDefault="00DD3C46" w:rsidP="00DD3C46">
      <w:pPr>
        <w:rPr>
          <w:lang w:val="es-ES_tradnl"/>
        </w:rPr>
      </w:pPr>
    </w:p>
    <w:p w:rsidR="00DD3C46" w:rsidRDefault="00DD3C46" w:rsidP="00DD3C46">
      <w:pPr>
        <w:pStyle w:val="Ttulo2"/>
        <w:tabs>
          <w:tab w:val="clear" w:pos="576"/>
        </w:tabs>
        <w:ind w:left="0" w:firstLine="0"/>
      </w:pPr>
      <w:bookmarkStart w:id="10" w:name="_Toc378170501"/>
      <w:r w:rsidRPr="00DD3C46">
        <w:t>Tipos de mensajes</w:t>
      </w:r>
      <w:bookmarkEnd w:id="10"/>
    </w:p>
    <w:p w:rsidR="00DD3C46" w:rsidRDefault="00DD3C46" w:rsidP="00DD3C46">
      <w:r>
        <w:t>A continuación se describen los mensajes entrantes y salientes del sistema. En la sección 4 se describen en detalle estos mensajes:</w:t>
      </w:r>
    </w:p>
    <w:p w:rsidR="00DD3C46" w:rsidRDefault="00DD3C46" w:rsidP="00DD3C46">
      <w:pPr>
        <w:pStyle w:val="Ttulo3"/>
        <w:tabs>
          <w:tab w:val="left" w:pos="720"/>
        </w:tabs>
      </w:pPr>
      <w:bookmarkStart w:id="11" w:name="_Toc378170502"/>
      <w:r>
        <w:t>Mensajes entrantes en Lynx (Host -&gt; Lynx OnLine / Lynx OffLine)</w:t>
      </w:r>
      <w:bookmarkEnd w:id="11"/>
    </w:p>
    <w:p w:rsidR="00DD3C46" w:rsidRDefault="00DD3C46" w:rsidP="00DD3C46">
      <w:r>
        <w:t>Hay 2 tipos de mensajes:</w:t>
      </w:r>
    </w:p>
    <w:p w:rsidR="00DD3C46" w:rsidRDefault="00DD3C46" w:rsidP="00DE42A1">
      <w:pPr>
        <w:numPr>
          <w:ilvl w:val="0"/>
          <w:numId w:val="38"/>
        </w:numPr>
        <w:tabs>
          <w:tab w:val="left" w:pos="720"/>
        </w:tabs>
        <w:spacing w:after="0" w:line="240" w:lineRule="auto"/>
        <w:jc w:val="left"/>
      </w:pPr>
      <w:r>
        <w:t>Mensajes que entran online (mensajes online). Estos mensajes son enviados directamente desde el host al servidor Lynx OnLine y corresponden a (ver sección 4.1):</w:t>
      </w:r>
    </w:p>
    <w:p w:rsidR="00DD3C46" w:rsidRDefault="00DD3C46" w:rsidP="00DD3C46">
      <w:pPr>
        <w:tabs>
          <w:tab w:val="left" w:pos="720"/>
        </w:tabs>
        <w:spacing w:after="0" w:line="240" w:lineRule="auto"/>
        <w:ind w:left="360"/>
        <w:jc w:val="left"/>
      </w:pPr>
    </w:p>
    <w:p w:rsidR="00DD3C46" w:rsidRDefault="00DD3C46" w:rsidP="00DE42A1">
      <w:pPr>
        <w:numPr>
          <w:ilvl w:val="1"/>
          <w:numId w:val="38"/>
        </w:numPr>
        <w:tabs>
          <w:tab w:val="left" w:pos="1440"/>
        </w:tabs>
        <w:spacing w:after="0" w:line="240" w:lineRule="auto"/>
      </w:pPr>
      <w:r>
        <w:t>Petición de calificación (</w:t>
      </w:r>
      <w:r>
        <w:rPr>
          <w:b/>
          <w:bCs/>
        </w:rPr>
        <w:t>OP</w:t>
      </w:r>
      <w:r>
        <w:t xml:space="preserve">). Se pasan al servidor los datos de la transacción para obtener el nivel de riesgo de la transacción. Mensaje tipo </w:t>
      </w:r>
      <w:r>
        <w:rPr>
          <w:b/>
        </w:rPr>
        <w:t xml:space="preserve">OP, </w:t>
      </w:r>
      <w:r>
        <w:t xml:space="preserve">mensaje Host -&gt; Lynx OnLine.                                                                                                       </w:t>
      </w:r>
      <w:r>
        <w:rPr>
          <w:b/>
        </w:rPr>
        <w:t>IMPORTANTE:</w:t>
      </w:r>
      <w:r>
        <w:t xml:space="preserve"> No todas las OP se van a mandar online a Lynx, solo un tanto por ciento del total del tráfico se enviará online. El resto del tráfico se seguirá enviando offline en ficheros, con un retraso de unos minutos, al servidor Lynx OffLine.</w:t>
      </w:r>
    </w:p>
    <w:p w:rsidR="00DD3C46" w:rsidRDefault="00DD3C46" w:rsidP="00DD3C46">
      <w:pPr>
        <w:tabs>
          <w:tab w:val="left" w:pos="1440"/>
        </w:tabs>
        <w:spacing w:after="0" w:line="240" w:lineRule="auto"/>
        <w:ind w:left="1080"/>
      </w:pPr>
    </w:p>
    <w:p w:rsidR="00DD3C46" w:rsidRDefault="00DD3C46" w:rsidP="00DE42A1">
      <w:pPr>
        <w:numPr>
          <w:ilvl w:val="1"/>
          <w:numId w:val="38"/>
        </w:numPr>
        <w:tabs>
          <w:tab w:val="left" w:pos="1440"/>
        </w:tabs>
        <w:spacing w:after="0" w:line="240" w:lineRule="auto"/>
        <w:rPr>
          <w:b/>
        </w:rPr>
      </w:pPr>
      <w:r>
        <w:t>Negación de la operación por el host (</w:t>
      </w:r>
      <w:r>
        <w:rPr>
          <w:b/>
        </w:rPr>
        <w:t>RO</w:t>
      </w:r>
      <w:r>
        <w:t xml:space="preserve">). El autorizador deniega la transacción y envía un mensaje con código de respuesta correspondiente a la razón de la denegación. Las operaciones autorizadas no precisan este mensaje. Mensaje tipo </w:t>
      </w:r>
      <w:r>
        <w:rPr>
          <w:b/>
        </w:rPr>
        <w:t xml:space="preserve">RO, </w:t>
      </w:r>
      <w:r>
        <w:t>mensaje Host -&gt; Lynx OnLine</w:t>
      </w:r>
      <w:r>
        <w:rPr>
          <w:b/>
        </w:rPr>
        <w:t>.</w:t>
      </w:r>
    </w:p>
    <w:p w:rsidR="00DD3C46" w:rsidRDefault="00DD3C46" w:rsidP="00DE42A1">
      <w:pPr>
        <w:numPr>
          <w:ilvl w:val="1"/>
          <w:numId w:val="38"/>
        </w:numPr>
        <w:tabs>
          <w:tab w:val="left" w:pos="1440"/>
        </w:tabs>
        <w:spacing w:after="0" w:line="240" w:lineRule="auto"/>
      </w:pPr>
      <w:r>
        <w:t>Mensaje de Test (</w:t>
      </w:r>
      <w:r>
        <w:rPr>
          <w:b/>
          <w:bCs/>
        </w:rPr>
        <w:t>TA/TB</w:t>
      </w:r>
      <w:r>
        <w:t>). Para comprobar las comunicaciones entre el host y el servidor Lynx OnLine. El host manda un mensaje de test a Lynx OnLine (</w:t>
      </w:r>
      <w:r>
        <w:rPr>
          <w:b/>
        </w:rPr>
        <w:t>TA</w:t>
      </w:r>
      <w:r>
        <w:t>, Host -&gt; Lynx Online) y Lynx devuelve un mensaje de respuesta (</w:t>
      </w:r>
      <w:r>
        <w:rPr>
          <w:b/>
        </w:rPr>
        <w:t>TB</w:t>
      </w:r>
      <w:r>
        <w:t>, Lynx Online -&gt; Host).</w:t>
      </w:r>
    </w:p>
    <w:p w:rsidR="00DD3C46" w:rsidRDefault="00DD3C46" w:rsidP="009323A9">
      <w:pPr>
        <w:numPr>
          <w:ilvl w:val="1"/>
          <w:numId w:val="38"/>
        </w:numPr>
        <w:tabs>
          <w:tab w:val="left" w:pos="1440"/>
        </w:tabs>
        <w:spacing w:after="0" w:line="240" w:lineRule="auto"/>
        <w:ind w:left="2018" w:hanging="938"/>
      </w:pPr>
      <w:r>
        <w:t>Mensajes de timeout (</w:t>
      </w:r>
      <w:r>
        <w:rPr>
          <w:b/>
          <w:bCs/>
        </w:rPr>
        <w:t>TM</w:t>
      </w:r>
      <w:r>
        <w:t xml:space="preserve">). Mensaje que envía el host para indicar que la respuesta de Lynx OnLine no llegó dentro del plazo de tiempo permitido de </w:t>
      </w:r>
      <w:r w:rsidR="009323A9">
        <w:t>8</w:t>
      </w:r>
      <w:r>
        <w:t>0 ms.</w:t>
      </w:r>
    </w:p>
    <w:p w:rsidR="00DD3C46" w:rsidRDefault="00DD3C46" w:rsidP="00DD3C46">
      <w:pPr>
        <w:ind w:left="360"/>
      </w:pPr>
    </w:p>
    <w:p w:rsidR="00DD3C46" w:rsidRDefault="00DD3C46" w:rsidP="00DE42A1">
      <w:pPr>
        <w:numPr>
          <w:ilvl w:val="0"/>
          <w:numId w:val="38"/>
        </w:numPr>
        <w:tabs>
          <w:tab w:val="left" w:pos="720"/>
        </w:tabs>
        <w:spacing w:after="0" w:line="240" w:lineRule="auto"/>
        <w:jc w:val="left"/>
      </w:pPr>
      <w:r>
        <w:t>Mensajes que entran offline (mensajes offline). Estos mensajes son enviados desde el host al servidor Lynx OffLine por ficheros y corresponden a (ver sección 4.2):</w:t>
      </w:r>
    </w:p>
    <w:p w:rsidR="00DD3C46" w:rsidRDefault="00DD3C46" w:rsidP="00DE42A1">
      <w:pPr>
        <w:numPr>
          <w:ilvl w:val="1"/>
          <w:numId w:val="38"/>
        </w:numPr>
        <w:tabs>
          <w:tab w:val="left" w:pos="1440"/>
        </w:tabs>
        <w:spacing w:after="0" w:line="240" w:lineRule="auto"/>
        <w:jc w:val="left"/>
      </w:pPr>
      <w:r>
        <w:t>Reportes de fraude (</w:t>
      </w:r>
      <w:r>
        <w:rPr>
          <w:b/>
        </w:rPr>
        <w:t>FR</w:t>
      </w:r>
      <w:r>
        <w:t>)</w:t>
      </w:r>
    </w:p>
    <w:p w:rsidR="00DD3C46" w:rsidRDefault="00DD3C46" w:rsidP="00DE42A1">
      <w:pPr>
        <w:numPr>
          <w:ilvl w:val="1"/>
          <w:numId w:val="38"/>
        </w:numPr>
        <w:tabs>
          <w:tab w:val="left" w:pos="1440"/>
        </w:tabs>
        <w:spacing w:after="0" w:line="240" w:lineRule="auto"/>
        <w:jc w:val="left"/>
      </w:pPr>
      <w:r>
        <w:t>Catastro de comercios (</w:t>
      </w:r>
      <w:r>
        <w:rPr>
          <w:b/>
        </w:rPr>
        <w:t>CT</w:t>
      </w:r>
      <w:r>
        <w:t>)</w:t>
      </w:r>
    </w:p>
    <w:p w:rsidR="00DD3C46" w:rsidRDefault="00DD3C46" w:rsidP="00DE42A1">
      <w:pPr>
        <w:numPr>
          <w:ilvl w:val="1"/>
          <w:numId w:val="38"/>
        </w:numPr>
        <w:tabs>
          <w:tab w:val="left" w:pos="1440"/>
        </w:tabs>
        <w:spacing w:after="0" w:line="240" w:lineRule="auto"/>
        <w:jc w:val="left"/>
      </w:pPr>
      <w:r>
        <w:t xml:space="preserve">Mensajes </w:t>
      </w:r>
      <w:r>
        <w:rPr>
          <w:b/>
          <w:bCs/>
        </w:rPr>
        <w:t>RO</w:t>
      </w:r>
      <w:r>
        <w:t xml:space="preserve"> y </w:t>
      </w:r>
      <w:r>
        <w:rPr>
          <w:b/>
          <w:bCs/>
        </w:rPr>
        <w:t>TM</w:t>
      </w:r>
      <w:r>
        <w:t>. Véase apartado anterior.</w:t>
      </w:r>
    </w:p>
    <w:p w:rsidR="00DD3C46" w:rsidRDefault="00DD3C46" w:rsidP="00DE42A1">
      <w:pPr>
        <w:numPr>
          <w:ilvl w:val="1"/>
          <w:numId w:val="38"/>
        </w:numPr>
        <w:tabs>
          <w:tab w:val="left" w:pos="1440"/>
        </w:tabs>
        <w:spacing w:after="0" w:line="240" w:lineRule="auto"/>
        <w:jc w:val="left"/>
      </w:pPr>
      <w:r>
        <w:t>Etc.</w:t>
      </w:r>
    </w:p>
    <w:p w:rsidR="00DD3C46" w:rsidRPr="00DD3C46" w:rsidRDefault="00DD3C46" w:rsidP="00DD3C46"/>
    <w:p w:rsidR="00FC0A9A" w:rsidRDefault="00FC0A9A" w:rsidP="00FC0A9A">
      <w:pPr>
        <w:pStyle w:val="Ttulo3"/>
        <w:tabs>
          <w:tab w:val="clear" w:pos="907"/>
          <w:tab w:val="left" w:pos="720"/>
        </w:tabs>
        <w:spacing w:before="0" w:after="0" w:line="240" w:lineRule="auto"/>
        <w:jc w:val="left"/>
      </w:pPr>
      <w:bookmarkStart w:id="12" w:name="_Toc378170503"/>
      <w:r>
        <w:t>Mensajes salientes de Lynx (Lynx OnLine -&gt; Host)</w:t>
      </w:r>
      <w:bookmarkEnd w:id="12"/>
    </w:p>
    <w:p w:rsidR="00FC0A9A" w:rsidRDefault="00FC0A9A" w:rsidP="00FC0A9A"/>
    <w:p w:rsidR="00FC0A9A" w:rsidRDefault="00FC0A9A" w:rsidP="00DE42A1">
      <w:pPr>
        <w:numPr>
          <w:ilvl w:val="0"/>
          <w:numId w:val="39"/>
        </w:numPr>
        <w:tabs>
          <w:tab w:val="left" w:pos="720"/>
          <w:tab w:val="left" w:pos="1080"/>
          <w:tab w:val="left" w:pos="1440"/>
          <w:tab w:val="left" w:pos="1800"/>
          <w:tab w:val="left" w:pos="2160"/>
          <w:tab w:val="left" w:pos="2520"/>
          <w:tab w:val="left" w:pos="2880"/>
          <w:tab w:val="left" w:pos="3240"/>
        </w:tabs>
        <w:spacing w:after="0" w:line="240" w:lineRule="auto"/>
        <w:ind w:left="720"/>
      </w:pPr>
      <w:r>
        <w:t>Calificación de la operación y acción a tomar en el host (</w:t>
      </w:r>
      <w:r>
        <w:rPr>
          <w:b/>
        </w:rPr>
        <w:t>RR</w:t>
      </w:r>
      <w:r>
        <w:t xml:space="preserve">). Corresponde al mensaje de respuesta a un mensaje de tipo </w:t>
      </w:r>
      <w:r>
        <w:rPr>
          <w:b/>
        </w:rPr>
        <w:t>OP</w:t>
      </w:r>
      <w:r>
        <w:t xml:space="preserve"> en donde se manda el nivel de riesgo de la operación junto con la acción asociada a esa transacción. </w:t>
      </w:r>
    </w:p>
    <w:p w:rsidR="00FC0A9A" w:rsidRDefault="00FC0A9A" w:rsidP="00DE42A1">
      <w:pPr>
        <w:numPr>
          <w:ilvl w:val="0"/>
          <w:numId w:val="39"/>
        </w:numPr>
        <w:tabs>
          <w:tab w:val="left" w:pos="720"/>
          <w:tab w:val="left" w:pos="1080"/>
          <w:tab w:val="left" w:pos="1440"/>
          <w:tab w:val="left" w:pos="1800"/>
          <w:tab w:val="left" w:pos="2160"/>
          <w:tab w:val="left" w:pos="2520"/>
          <w:tab w:val="left" w:pos="2880"/>
          <w:tab w:val="left" w:pos="3240"/>
        </w:tabs>
        <w:spacing w:after="0" w:line="240" w:lineRule="auto"/>
        <w:ind w:left="720"/>
      </w:pPr>
      <w:r>
        <w:t xml:space="preserve">Mensaje de respuesta de test. En respuesta a un mensaje de tipo </w:t>
      </w:r>
      <w:r>
        <w:rPr>
          <w:b/>
        </w:rPr>
        <w:t>TA</w:t>
      </w:r>
      <w:r>
        <w:t xml:space="preserve"> se responde un mensaje de tipo </w:t>
      </w:r>
      <w:r>
        <w:rPr>
          <w:b/>
        </w:rPr>
        <w:t>TB</w:t>
      </w:r>
      <w:r>
        <w:t>. Véase apartado sobre mensajes entrantes a Lynx OnLine.</w:t>
      </w:r>
    </w:p>
    <w:p w:rsidR="00DD3C46" w:rsidRDefault="00DE42A1" w:rsidP="00DE42A1">
      <w:pPr>
        <w:pStyle w:val="Ttulo1"/>
        <w:tabs>
          <w:tab w:val="clear" w:pos="432"/>
        </w:tabs>
        <w:ind w:left="0" w:firstLine="0"/>
      </w:pPr>
      <w:r>
        <w:br w:type="page"/>
      </w:r>
      <w:bookmarkStart w:id="13" w:name="_Toc378170504"/>
      <w:r>
        <w:lastRenderedPageBreak/>
        <w:t>Mensajes</w:t>
      </w:r>
      <w:bookmarkEnd w:id="13"/>
    </w:p>
    <w:p w:rsidR="00DE42A1" w:rsidRDefault="00DE42A1" w:rsidP="00DE42A1">
      <w:r>
        <w:t>En esta sección se describe que mensajes se envían de forma online (por comunicación TCP/IP) y cuales se envían de forma offline (por ficheros). A continuación se hace una descripción detallada de cada uno de éstos.</w:t>
      </w:r>
    </w:p>
    <w:p w:rsidR="00DE42A1" w:rsidRDefault="00DE42A1" w:rsidP="00DE42A1">
      <w:r>
        <w:rPr>
          <w:b/>
          <w:bCs/>
        </w:rPr>
        <w:t>IMPORTANTE</w:t>
      </w:r>
      <w:r>
        <w:t>: Todos los mensajes terminan con un salto de línea (</w:t>
      </w:r>
      <w:r>
        <w:rPr>
          <w:i/>
          <w:iCs/>
        </w:rPr>
        <w:t>line feed</w:t>
      </w:r>
      <w:r>
        <w:t>) y tienen que llegar al servidor AIX en código ASCII. Todos los mensajes son alfanuméricos.</w:t>
      </w:r>
    </w:p>
    <w:p w:rsidR="00DE42A1" w:rsidRDefault="00DE42A1" w:rsidP="00DE42A1">
      <w:pPr>
        <w:pStyle w:val="Ttulo2"/>
        <w:tabs>
          <w:tab w:val="left" w:pos="576"/>
        </w:tabs>
      </w:pPr>
      <w:bookmarkStart w:id="14" w:name="_Toc378170505"/>
      <w:r>
        <w:t>Mensajes online</w:t>
      </w:r>
      <w:bookmarkEnd w:id="14"/>
    </w:p>
    <w:p w:rsidR="00DE42A1" w:rsidRDefault="00DE42A1" w:rsidP="00DE42A1">
      <w:r>
        <w:t xml:space="preserve">En la tabla siguiente se muestran los distintos tipos de mensajes así como el origen y el destino. </w:t>
      </w:r>
    </w:p>
    <w:p w:rsidR="00DE42A1" w:rsidRDefault="00DE42A1" w:rsidP="00DE42A1"/>
    <w:tbl>
      <w:tblPr>
        <w:tblStyle w:val="Sombreadomedio2-nfasis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618"/>
        <w:gridCol w:w="2161"/>
        <w:gridCol w:w="2452"/>
      </w:tblGrid>
      <w:tr w:rsidR="00DE42A1" w:rsidRPr="00390CF3" w:rsidTr="00AE61F2">
        <w:trPr>
          <w:cnfStyle w:val="100000000000"/>
          <w:jc w:val="center"/>
        </w:trPr>
        <w:tc>
          <w:tcPr>
            <w:tcW w:w="2618" w:type="dxa"/>
            <w:tcBorders>
              <w:top w:val="none" w:sz="0" w:space="0" w:color="auto"/>
              <w:left w:val="none" w:sz="0" w:space="0" w:color="auto"/>
              <w:bottom w:val="none" w:sz="0" w:space="0" w:color="auto"/>
              <w:right w:val="none" w:sz="0" w:space="0" w:color="auto"/>
            </w:tcBorders>
          </w:tcPr>
          <w:p w:rsidR="00DE42A1" w:rsidRPr="00390CF3" w:rsidRDefault="00BD06F5" w:rsidP="00DE42A1">
            <w:pPr>
              <w:snapToGrid w:val="0"/>
              <w:rPr>
                <w:b w:val="0"/>
                <w:sz w:val="18"/>
                <w:szCs w:val="18"/>
                <w:lang w:val="en-US"/>
              </w:rPr>
            </w:pPr>
            <w:r w:rsidRPr="00BD06F5">
              <w:rPr>
                <w:sz w:val="18"/>
                <w:szCs w:val="18"/>
                <w:lang w:val="en-US"/>
              </w:rPr>
              <w:t>Mensajes on-line</w:t>
            </w:r>
          </w:p>
        </w:tc>
        <w:tc>
          <w:tcPr>
            <w:tcW w:w="2161" w:type="dxa"/>
            <w:tcBorders>
              <w:top w:val="none" w:sz="0" w:space="0" w:color="auto"/>
              <w:left w:val="none" w:sz="0" w:space="0" w:color="auto"/>
              <w:bottom w:val="none" w:sz="0" w:space="0" w:color="auto"/>
              <w:right w:val="none" w:sz="0" w:space="0" w:color="auto"/>
            </w:tcBorders>
          </w:tcPr>
          <w:p w:rsidR="00DE42A1" w:rsidRPr="00390CF3" w:rsidRDefault="00BD06F5" w:rsidP="00DE42A1">
            <w:pPr>
              <w:snapToGrid w:val="0"/>
              <w:rPr>
                <w:b w:val="0"/>
                <w:sz w:val="18"/>
                <w:szCs w:val="18"/>
              </w:rPr>
            </w:pPr>
            <w:r w:rsidRPr="00BD06F5">
              <w:rPr>
                <w:sz w:val="18"/>
                <w:szCs w:val="18"/>
              </w:rPr>
              <w:t>Flujo</w:t>
            </w:r>
          </w:p>
        </w:tc>
        <w:tc>
          <w:tcPr>
            <w:tcW w:w="2452" w:type="dxa"/>
            <w:tcBorders>
              <w:top w:val="none" w:sz="0" w:space="0" w:color="auto"/>
              <w:left w:val="none" w:sz="0" w:space="0" w:color="auto"/>
              <w:bottom w:val="none" w:sz="0" w:space="0" w:color="auto"/>
              <w:right w:val="none" w:sz="0" w:space="0" w:color="auto"/>
            </w:tcBorders>
          </w:tcPr>
          <w:p w:rsidR="00DE42A1" w:rsidRPr="00390CF3" w:rsidRDefault="00BD06F5" w:rsidP="00DE42A1">
            <w:pPr>
              <w:snapToGrid w:val="0"/>
              <w:rPr>
                <w:b w:val="0"/>
                <w:sz w:val="18"/>
                <w:szCs w:val="18"/>
              </w:rPr>
            </w:pPr>
            <w:r w:rsidRPr="00BD06F5">
              <w:rPr>
                <w:sz w:val="18"/>
                <w:szCs w:val="18"/>
              </w:rPr>
              <w:t>Formato</w:t>
            </w:r>
          </w:p>
        </w:tc>
      </w:tr>
      <w:tr w:rsidR="00DE42A1" w:rsidRPr="00390CF3" w:rsidTr="00390CF3">
        <w:trPr>
          <w:cnfStyle w:val="000000100000"/>
          <w:jc w:val="center"/>
        </w:trPr>
        <w:tc>
          <w:tcPr>
            <w:tcW w:w="2618" w:type="dxa"/>
          </w:tcPr>
          <w:p w:rsidR="00DE42A1" w:rsidRPr="00390CF3" w:rsidRDefault="00BD06F5" w:rsidP="00DE42A1">
            <w:pPr>
              <w:snapToGrid w:val="0"/>
              <w:rPr>
                <w:sz w:val="18"/>
                <w:szCs w:val="18"/>
              </w:rPr>
            </w:pPr>
            <w:r w:rsidRPr="00BD06F5">
              <w:rPr>
                <w:sz w:val="18"/>
                <w:szCs w:val="18"/>
              </w:rPr>
              <w:t>Operaciones</w:t>
            </w:r>
          </w:p>
        </w:tc>
        <w:tc>
          <w:tcPr>
            <w:tcW w:w="2161" w:type="dxa"/>
          </w:tcPr>
          <w:p w:rsidR="00DE42A1" w:rsidRPr="00390CF3" w:rsidRDefault="00BD06F5" w:rsidP="00DE42A1">
            <w:pPr>
              <w:snapToGrid w:val="0"/>
              <w:rPr>
                <w:sz w:val="18"/>
                <w:szCs w:val="18"/>
              </w:rPr>
            </w:pPr>
            <w:r w:rsidRPr="00BD06F5">
              <w:rPr>
                <w:sz w:val="18"/>
                <w:szCs w:val="18"/>
              </w:rPr>
              <w:t>Host -&gt; Lynx OnLine</w:t>
            </w:r>
          </w:p>
        </w:tc>
        <w:tc>
          <w:tcPr>
            <w:tcW w:w="2452" w:type="dxa"/>
          </w:tcPr>
          <w:p w:rsidR="00DE42A1" w:rsidRPr="00390CF3" w:rsidRDefault="00BD06F5" w:rsidP="00DE42A1">
            <w:pPr>
              <w:snapToGrid w:val="0"/>
              <w:rPr>
                <w:sz w:val="18"/>
                <w:szCs w:val="18"/>
              </w:rPr>
            </w:pPr>
            <w:r w:rsidRPr="00BD06F5">
              <w:rPr>
                <w:sz w:val="18"/>
                <w:szCs w:val="18"/>
              </w:rPr>
              <w:t>Operación (</w:t>
            </w:r>
            <w:r w:rsidRPr="00BD06F5">
              <w:rPr>
                <w:b/>
                <w:sz w:val="18"/>
                <w:szCs w:val="18"/>
              </w:rPr>
              <w:t>OP</w:t>
            </w:r>
            <w:r w:rsidRPr="00BD06F5">
              <w:rPr>
                <w:sz w:val="18"/>
                <w:szCs w:val="18"/>
              </w:rPr>
              <w:t>)</w:t>
            </w:r>
          </w:p>
        </w:tc>
      </w:tr>
      <w:tr w:rsidR="00DE42A1" w:rsidRPr="00390CF3" w:rsidTr="00390CF3">
        <w:trPr>
          <w:jc w:val="center"/>
        </w:trPr>
        <w:tc>
          <w:tcPr>
            <w:tcW w:w="2618" w:type="dxa"/>
          </w:tcPr>
          <w:p w:rsidR="00DE42A1" w:rsidRPr="00390CF3" w:rsidRDefault="00BD06F5" w:rsidP="00DE42A1">
            <w:pPr>
              <w:snapToGrid w:val="0"/>
              <w:rPr>
                <w:sz w:val="18"/>
                <w:szCs w:val="18"/>
              </w:rPr>
            </w:pPr>
            <w:r w:rsidRPr="00BD06F5">
              <w:rPr>
                <w:sz w:val="18"/>
                <w:szCs w:val="18"/>
              </w:rPr>
              <w:t>Negación (denegación) emisor</w:t>
            </w:r>
          </w:p>
        </w:tc>
        <w:tc>
          <w:tcPr>
            <w:tcW w:w="2161" w:type="dxa"/>
          </w:tcPr>
          <w:p w:rsidR="00DE42A1" w:rsidRPr="00390CF3" w:rsidRDefault="00BD06F5" w:rsidP="00DE42A1">
            <w:pPr>
              <w:snapToGrid w:val="0"/>
              <w:rPr>
                <w:sz w:val="18"/>
                <w:szCs w:val="18"/>
              </w:rPr>
            </w:pPr>
            <w:r w:rsidRPr="00BD06F5">
              <w:rPr>
                <w:sz w:val="18"/>
                <w:szCs w:val="18"/>
              </w:rPr>
              <w:t>Host -&gt; Lynx OnLine</w:t>
            </w:r>
          </w:p>
        </w:tc>
        <w:tc>
          <w:tcPr>
            <w:tcW w:w="2452" w:type="dxa"/>
          </w:tcPr>
          <w:p w:rsidR="00DE42A1" w:rsidRPr="00390CF3" w:rsidRDefault="00BD06F5" w:rsidP="00DE42A1">
            <w:pPr>
              <w:snapToGrid w:val="0"/>
              <w:rPr>
                <w:sz w:val="18"/>
                <w:szCs w:val="18"/>
              </w:rPr>
            </w:pPr>
            <w:r w:rsidRPr="00BD06F5">
              <w:rPr>
                <w:sz w:val="18"/>
                <w:szCs w:val="18"/>
              </w:rPr>
              <w:t>Negación (</w:t>
            </w:r>
            <w:r w:rsidRPr="00BD06F5">
              <w:rPr>
                <w:b/>
                <w:sz w:val="18"/>
                <w:szCs w:val="18"/>
              </w:rPr>
              <w:t>RO</w:t>
            </w:r>
            <w:r w:rsidRPr="00BD06F5">
              <w:rPr>
                <w:sz w:val="18"/>
                <w:szCs w:val="18"/>
              </w:rPr>
              <w:t>)</w:t>
            </w:r>
          </w:p>
        </w:tc>
      </w:tr>
      <w:tr w:rsidR="00DE42A1" w:rsidRPr="00390CF3" w:rsidTr="00390CF3">
        <w:trPr>
          <w:cnfStyle w:val="000000100000"/>
          <w:jc w:val="center"/>
        </w:trPr>
        <w:tc>
          <w:tcPr>
            <w:tcW w:w="2618" w:type="dxa"/>
          </w:tcPr>
          <w:p w:rsidR="00DE42A1" w:rsidRPr="00390CF3" w:rsidRDefault="00BD06F5" w:rsidP="00DE42A1">
            <w:pPr>
              <w:snapToGrid w:val="0"/>
              <w:rPr>
                <w:sz w:val="18"/>
                <w:szCs w:val="18"/>
              </w:rPr>
            </w:pPr>
            <w:r w:rsidRPr="00BD06F5">
              <w:rPr>
                <w:sz w:val="18"/>
                <w:szCs w:val="18"/>
              </w:rPr>
              <w:t>Respuesta Lynx</w:t>
            </w:r>
          </w:p>
        </w:tc>
        <w:tc>
          <w:tcPr>
            <w:tcW w:w="2161" w:type="dxa"/>
          </w:tcPr>
          <w:p w:rsidR="00DE42A1" w:rsidRPr="00390CF3" w:rsidRDefault="00BD06F5" w:rsidP="00DE42A1">
            <w:pPr>
              <w:snapToGrid w:val="0"/>
              <w:rPr>
                <w:sz w:val="18"/>
                <w:szCs w:val="18"/>
              </w:rPr>
            </w:pPr>
            <w:r w:rsidRPr="00BD06F5">
              <w:rPr>
                <w:sz w:val="18"/>
                <w:szCs w:val="18"/>
              </w:rPr>
              <w:t>Lynx OnLine -&gt; Host</w:t>
            </w:r>
          </w:p>
        </w:tc>
        <w:tc>
          <w:tcPr>
            <w:tcW w:w="2452" w:type="dxa"/>
          </w:tcPr>
          <w:p w:rsidR="00DE42A1" w:rsidRPr="00390CF3" w:rsidRDefault="00BD06F5" w:rsidP="00DE42A1">
            <w:pPr>
              <w:snapToGrid w:val="0"/>
              <w:rPr>
                <w:sz w:val="18"/>
                <w:szCs w:val="18"/>
              </w:rPr>
            </w:pPr>
            <w:r w:rsidRPr="00BD06F5">
              <w:rPr>
                <w:sz w:val="18"/>
                <w:szCs w:val="18"/>
              </w:rPr>
              <w:t>Respuesta (</w:t>
            </w:r>
            <w:r w:rsidRPr="00BD06F5">
              <w:rPr>
                <w:b/>
                <w:sz w:val="18"/>
                <w:szCs w:val="18"/>
              </w:rPr>
              <w:t>RR</w:t>
            </w:r>
            <w:r w:rsidRPr="00BD06F5">
              <w:rPr>
                <w:sz w:val="18"/>
                <w:szCs w:val="18"/>
              </w:rPr>
              <w:t>)</w:t>
            </w:r>
          </w:p>
        </w:tc>
      </w:tr>
      <w:tr w:rsidR="00DE42A1" w:rsidRPr="00390CF3" w:rsidTr="00390CF3">
        <w:trPr>
          <w:jc w:val="center"/>
        </w:trPr>
        <w:tc>
          <w:tcPr>
            <w:tcW w:w="2618" w:type="dxa"/>
          </w:tcPr>
          <w:p w:rsidR="00DE42A1" w:rsidRPr="00390CF3" w:rsidRDefault="00BD06F5" w:rsidP="00DE42A1">
            <w:pPr>
              <w:snapToGrid w:val="0"/>
              <w:rPr>
                <w:sz w:val="18"/>
                <w:szCs w:val="18"/>
              </w:rPr>
            </w:pPr>
            <w:r w:rsidRPr="00BD06F5">
              <w:rPr>
                <w:sz w:val="18"/>
                <w:szCs w:val="18"/>
              </w:rPr>
              <w:t>Test</w:t>
            </w:r>
          </w:p>
        </w:tc>
        <w:tc>
          <w:tcPr>
            <w:tcW w:w="2161" w:type="dxa"/>
          </w:tcPr>
          <w:p w:rsidR="00DE42A1" w:rsidRPr="00390CF3" w:rsidRDefault="00BD06F5" w:rsidP="00DE42A1">
            <w:pPr>
              <w:snapToGrid w:val="0"/>
              <w:rPr>
                <w:sz w:val="18"/>
                <w:szCs w:val="18"/>
                <w:lang w:val="en-US"/>
              </w:rPr>
            </w:pPr>
            <w:r w:rsidRPr="00BD06F5">
              <w:rPr>
                <w:sz w:val="18"/>
                <w:szCs w:val="18"/>
                <w:lang w:val="en-US"/>
              </w:rPr>
              <w:t>Host -&gt; Lynx OnLine</w:t>
            </w:r>
          </w:p>
        </w:tc>
        <w:tc>
          <w:tcPr>
            <w:tcW w:w="2452" w:type="dxa"/>
          </w:tcPr>
          <w:p w:rsidR="00DE42A1" w:rsidRPr="00390CF3" w:rsidRDefault="00BD06F5" w:rsidP="00DE42A1">
            <w:pPr>
              <w:snapToGrid w:val="0"/>
              <w:rPr>
                <w:sz w:val="18"/>
                <w:szCs w:val="18"/>
                <w:lang w:val="en-US"/>
              </w:rPr>
            </w:pPr>
            <w:r w:rsidRPr="00BD06F5">
              <w:rPr>
                <w:sz w:val="18"/>
                <w:szCs w:val="18"/>
                <w:lang w:val="en-US"/>
              </w:rPr>
              <w:t>Test (</w:t>
            </w:r>
            <w:r w:rsidRPr="00BD06F5">
              <w:rPr>
                <w:b/>
                <w:sz w:val="18"/>
                <w:szCs w:val="18"/>
                <w:lang w:val="en-US"/>
              </w:rPr>
              <w:t>TA</w:t>
            </w:r>
            <w:r w:rsidRPr="00BD06F5">
              <w:rPr>
                <w:sz w:val="18"/>
                <w:szCs w:val="18"/>
                <w:lang w:val="en-US"/>
              </w:rPr>
              <w:t>)</w:t>
            </w:r>
          </w:p>
        </w:tc>
      </w:tr>
      <w:tr w:rsidR="00DE42A1" w:rsidRPr="00390CF3" w:rsidTr="00390CF3">
        <w:trPr>
          <w:cnfStyle w:val="000000100000"/>
          <w:jc w:val="center"/>
        </w:trPr>
        <w:tc>
          <w:tcPr>
            <w:tcW w:w="2618" w:type="dxa"/>
          </w:tcPr>
          <w:p w:rsidR="00DE42A1" w:rsidRPr="00390CF3" w:rsidRDefault="00BD06F5" w:rsidP="00DE42A1">
            <w:pPr>
              <w:snapToGrid w:val="0"/>
              <w:rPr>
                <w:sz w:val="18"/>
                <w:szCs w:val="18"/>
                <w:lang w:val="en-US"/>
              </w:rPr>
            </w:pPr>
            <w:r w:rsidRPr="00BD06F5">
              <w:rPr>
                <w:sz w:val="18"/>
                <w:szCs w:val="18"/>
                <w:lang w:val="en-US"/>
              </w:rPr>
              <w:t>Respuesta Test</w:t>
            </w:r>
          </w:p>
        </w:tc>
        <w:tc>
          <w:tcPr>
            <w:tcW w:w="2161" w:type="dxa"/>
          </w:tcPr>
          <w:p w:rsidR="00DE42A1" w:rsidRPr="00390CF3" w:rsidRDefault="00BD06F5" w:rsidP="00DE42A1">
            <w:pPr>
              <w:snapToGrid w:val="0"/>
              <w:rPr>
                <w:sz w:val="18"/>
                <w:szCs w:val="18"/>
                <w:lang w:val="en-US"/>
              </w:rPr>
            </w:pPr>
            <w:r w:rsidRPr="00BD06F5">
              <w:rPr>
                <w:sz w:val="18"/>
                <w:szCs w:val="18"/>
                <w:lang w:val="en-US"/>
              </w:rPr>
              <w:t>Lynx OnLine -&gt; Host</w:t>
            </w:r>
          </w:p>
        </w:tc>
        <w:tc>
          <w:tcPr>
            <w:tcW w:w="2452" w:type="dxa"/>
          </w:tcPr>
          <w:p w:rsidR="00DE42A1" w:rsidRPr="00390CF3" w:rsidRDefault="00BD06F5" w:rsidP="00DE42A1">
            <w:pPr>
              <w:snapToGrid w:val="0"/>
              <w:rPr>
                <w:sz w:val="18"/>
                <w:szCs w:val="18"/>
                <w:lang w:val="en-US"/>
              </w:rPr>
            </w:pPr>
            <w:r w:rsidRPr="00BD06F5">
              <w:rPr>
                <w:sz w:val="18"/>
                <w:szCs w:val="18"/>
                <w:lang w:val="en-US"/>
              </w:rPr>
              <w:t>Test (</w:t>
            </w:r>
            <w:r w:rsidRPr="00BD06F5">
              <w:rPr>
                <w:b/>
                <w:sz w:val="18"/>
                <w:szCs w:val="18"/>
                <w:lang w:val="en-US"/>
              </w:rPr>
              <w:t>TB</w:t>
            </w:r>
            <w:r w:rsidRPr="00BD06F5">
              <w:rPr>
                <w:sz w:val="18"/>
                <w:szCs w:val="18"/>
                <w:lang w:val="en-US"/>
              </w:rPr>
              <w:t>)</w:t>
            </w:r>
          </w:p>
        </w:tc>
      </w:tr>
      <w:tr w:rsidR="00DE42A1" w:rsidRPr="00390CF3" w:rsidTr="00390CF3">
        <w:trPr>
          <w:jc w:val="center"/>
        </w:trPr>
        <w:tc>
          <w:tcPr>
            <w:tcW w:w="2618" w:type="dxa"/>
          </w:tcPr>
          <w:p w:rsidR="00DE42A1" w:rsidRPr="00390CF3" w:rsidRDefault="00BD06F5" w:rsidP="00DE42A1">
            <w:pPr>
              <w:snapToGrid w:val="0"/>
              <w:rPr>
                <w:sz w:val="18"/>
                <w:szCs w:val="18"/>
                <w:lang w:val="en-US"/>
              </w:rPr>
            </w:pPr>
            <w:r w:rsidRPr="00BD06F5">
              <w:rPr>
                <w:sz w:val="18"/>
                <w:szCs w:val="18"/>
                <w:lang w:val="en-US"/>
              </w:rPr>
              <w:t>Timeout de RR</w:t>
            </w:r>
          </w:p>
        </w:tc>
        <w:tc>
          <w:tcPr>
            <w:tcW w:w="2161" w:type="dxa"/>
          </w:tcPr>
          <w:p w:rsidR="00DE42A1" w:rsidRPr="00390CF3" w:rsidRDefault="00BD06F5" w:rsidP="00DE42A1">
            <w:pPr>
              <w:snapToGrid w:val="0"/>
              <w:rPr>
                <w:sz w:val="18"/>
                <w:szCs w:val="18"/>
                <w:lang w:val="en-US"/>
              </w:rPr>
            </w:pPr>
            <w:r w:rsidRPr="00BD06F5">
              <w:rPr>
                <w:sz w:val="18"/>
                <w:szCs w:val="18"/>
                <w:lang w:val="en-US"/>
              </w:rPr>
              <w:t>Host -&gt;Lynx OnLine</w:t>
            </w:r>
          </w:p>
        </w:tc>
        <w:tc>
          <w:tcPr>
            <w:tcW w:w="2452" w:type="dxa"/>
          </w:tcPr>
          <w:p w:rsidR="00DE42A1" w:rsidRPr="00390CF3" w:rsidRDefault="00BD06F5" w:rsidP="00DE42A1">
            <w:pPr>
              <w:snapToGrid w:val="0"/>
              <w:rPr>
                <w:sz w:val="18"/>
                <w:szCs w:val="18"/>
                <w:lang w:val="en-US"/>
              </w:rPr>
            </w:pPr>
            <w:r w:rsidRPr="00BD06F5">
              <w:rPr>
                <w:sz w:val="18"/>
                <w:szCs w:val="18"/>
                <w:lang w:val="en-US"/>
              </w:rPr>
              <w:t>Timeout (</w:t>
            </w:r>
            <w:r w:rsidRPr="00BD06F5">
              <w:rPr>
                <w:b/>
                <w:bCs/>
                <w:sz w:val="18"/>
                <w:szCs w:val="18"/>
                <w:lang w:val="en-US"/>
              </w:rPr>
              <w:t>TM</w:t>
            </w:r>
            <w:r w:rsidRPr="00BD06F5">
              <w:rPr>
                <w:sz w:val="18"/>
                <w:szCs w:val="18"/>
                <w:lang w:val="en-US"/>
              </w:rPr>
              <w:t>)</w:t>
            </w:r>
          </w:p>
        </w:tc>
      </w:tr>
    </w:tbl>
    <w:p w:rsidR="005C6131" w:rsidRDefault="005C6131" w:rsidP="00DE42A1"/>
    <w:p w:rsidR="00DE42A1" w:rsidRDefault="00DE42A1" w:rsidP="00DE42A1">
      <w:r>
        <w:t>Los menajes OP incluyen todas las operaciones, es decir, electrónicas, manuales, de compañías aéreas, internacional, MasterCard y Amex y se dejan de enviar por fichero.</w:t>
      </w:r>
    </w:p>
    <w:p w:rsidR="00080B94" w:rsidRDefault="00080B94" w:rsidP="00080B94">
      <w:pPr>
        <w:pStyle w:val="Ttulo2"/>
        <w:keepLines/>
        <w:tabs>
          <w:tab w:val="clear" w:pos="737"/>
          <w:tab w:val="left" w:pos="576"/>
        </w:tabs>
        <w:spacing w:before="140" w:after="0" w:line="220" w:lineRule="atLeast"/>
      </w:pPr>
      <w:bookmarkStart w:id="15" w:name="_Toc378170506"/>
      <w:r>
        <w:t>Mensajes offline</w:t>
      </w:r>
      <w:bookmarkEnd w:id="15"/>
    </w:p>
    <w:p w:rsidR="005C6131" w:rsidRDefault="005C6131" w:rsidP="00080B94"/>
    <w:p w:rsidR="00080B94" w:rsidRDefault="00080B94" w:rsidP="00080B94">
      <w:r>
        <w:t xml:space="preserve">Estos mensajes se notifican al servidor Lynx OffLine a través de ficheros.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16"/>
        <w:gridCol w:w="2082"/>
        <w:gridCol w:w="990"/>
        <w:gridCol w:w="3161"/>
      </w:tblGrid>
      <w:tr w:rsidR="00080B94" w:rsidRPr="00390CF3" w:rsidTr="00AE61F2">
        <w:trPr>
          <w:cnfStyle w:val="100000000000"/>
        </w:trPr>
        <w:tc>
          <w:tcPr>
            <w:tcW w:w="3216" w:type="dxa"/>
            <w:tcBorders>
              <w:top w:val="none" w:sz="0" w:space="0" w:color="auto"/>
              <w:left w:val="none" w:sz="0" w:space="0" w:color="auto"/>
              <w:bottom w:val="none" w:sz="0" w:space="0" w:color="auto"/>
              <w:right w:val="none" w:sz="0" w:space="0" w:color="auto"/>
            </w:tcBorders>
          </w:tcPr>
          <w:p w:rsidR="00080B94" w:rsidRPr="00390CF3" w:rsidRDefault="00BD06F5" w:rsidP="00E50C4F">
            <w:pPr>
              <w:snapToGrid w:val="0"/>
              <w:rPr>
                <w:b w:val="0"/>
                <w:sz w:val="18"/>
                <w:szCs w:val="18"/>
                <w:lang w:val="en-US"/>
              </w:rPr>
            </w:pPr>
            <w:r w:rsidRPr="00BD06F5">
              <w:rPr>
                <w:sz w:val="18"/>
                <w:szCs w:val="18"/>
                <w:lang w:val="en-US"/>
              </w:rPr>
              <w:t>Mensaje</w:t>
            </w:r>
          </w:p>
        </w:tc>
        <w:tc>
          <w:tcPr>
            <w:tcW w:w="2082" w:type="dxa"/>
            <w:tcBorders>
              <w:top w:val="none" w:sz="0" w:space="0" w:color="auto"/>
              <w:left w:val="none" w:sz="0" w:space="0" w:color="auto"/>
              <w:bottom w:val="none" w:sz="0" w:space="0" w:color="auto"/>
              <w:right w:val="none" w:sz="0" w:space="0" w:color="auto"/>
            </w:tcBorders>
          </w:tcPr>
          <w:p w:rsidR="00080B94" w:rsidRPr="00390CF3" w:rsidRDefault="00BD06F5" w:rsidP="00E50C4F">
            <w:pPr>
              <w:snapToGrid w:val="0"/>
              <w:rPr>
                <w:b w:val="0"/>
                <w:sz w:val="18"/>
                <w:szCs w:val="18"/>
              </w:rPr>
            </w:pPr>
            <w:r w:rsidRPr="00BD06F5">
              <w:rPr>
                <w:sz w:val="18"/>
                <w:szCs w:val="18"/>
              </w:rPr>
              <w:t>Dirección</w:t>
            </w:r>
          </w:p>
        </w:tc>
        <w:tc>
          <w:tcPr>
            <w:tcW w:w="990" w:type="dxa"/>
            <w:tcBorders>
              <w:top w:val="none" w:sz="0" w:space="0" w:color="auto"/>
              <w:left w:val="none" w:sz="0" w:space="0" w:color="auto"/>
              <w:bottom w:val="none" w:sz="0" w:space="0" w:color="auto"/>
              <w:right w:val="none" w:sz="0" w:space="0" w:color="auto"/>
            </w:tcBorders>
          </w:tcPr>
          <w:p w:rsidR="00080B94" w:rsidRPr="00390CF3" w:rsidRDefault="00BD06F5" w:rsidP="00E50C4F">
            <w:pPr>
              <w:snapToGrid w:val="0"/>
              <w:rPr>
                <w:b w:val="0"/>
                <w:sz w:val="18"/>
                <w:szCs w:val="18"/>
              </w:rPr>
            </w:pPr>
            <w:r w:rsidRPr="00BD06F5">
              <w:rPr>
                <w:sz w:val="18"/>
                <w:szCs w:val="18"/>
              </w:rPr>
              <w:t>Formato</w:t>
            </w:r>
          </w:p>
        </w:tc>
        <w:tc>
          <w:tcPr>
            <w:tcW w:w="3161" w:type="dxa"/>
            <w:tcBorders>
              <w:top w:val="none" w:sz="0" w:space="0" w:color="auto"/>
              <w:left w:val="none" w:sz="0" w:space="0" w:color="auto"/>
              <w:bottom w:val="none" w:sz="0" w:space="0" w:color="auto"/>
              <w:right w:val="none" w:sz="0" w:space="0" w:color="auto"/>
            </w:tcBorders>
          </w:tcPr>
          <w:p w:rsidR="00080B94" w:rsidRPr="00390CF3" w:rsidRDefault="00BD06F5" w:rsidP="00E50C4F">
            <w:pPr>
              <w:snapToGrid w:val="0"/>
              <w:rPr>
                <w:b w:val="0"/>
                <w:sz w:val="18"/>
                <w:szCs w:val="18"/>
              </w:rPr>
            </w:pPr>
            <w:r w:rsidRPr="00BD06F5">
              <w:rPr>
                <w:sz w:val="18"/>
                <w:szCs w:val="18"/>
              </w:rPr>
              <w:t>Nombre del fichero</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 xml:space="preserve">Operaciones </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xyyyymmddhhmm.dat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Operaciones manuales</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manualesyyyymmddhhmm.dat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Operaciones de compañias aereas</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aereasyyyymmddhhmm.dat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Operaciones internacionales</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intereeeeeeeeyyyymmddhhmm.dat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Operaciolnes MASTERCAD</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mceeeeeeeyyyymmddhhmm.dat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Operaciones AMEX</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axeeeeeeeeyyyymmddhhmm.dat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lastRenderedPageBreak/>
              <w:t>Actualización de TVR</w:t>
            </w:r>
          </w:p>
        </w:tc>
        <w:tc>
          <w:tcPr>
            <w:tcW w:w="2082" w:type="dxa"/>
          </w:tcPr>
          <w:p w:rsidR="00080B94" w:rsidRPr="00390CF3" w:rsidRDefault="00BD06F5" w:rsidP="00E50C4F">
            <w:pPr>
              <w:snapToGrid w:val="0"/>
              <w:rPr>
                <w:sz w:val="18"/>
                <w:szCs w:val="18"/>
                <w:lang w:val="en-US"/>
              </w:rPr>
            </w:pPr>
            <w:r w:rsidRPr="00BD06F5">
              <w:rPr>
                <w:sz w:val="18"/>
                <w:szCs w:val="18"/>
                <w:lang w:val="en-US"/>
              </w:rPr>
              <w:t>Host -&gt;Lynx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TV</w:t>
            </w:r>
          </w:p>
        </w:tc>
        <w:tc>
          <w:tcPr>
            <w:tcW w:w="3161" w:type="dxa"/>
          </w:tcPr>
          <w:p w:rsidR="00080B94" w:rsidRPr="00390CF3" w:rsidRDefault="00BD06F5" w:rsidP="00E50C4F">
            <w:pPr>
              <w:snapToGrid w:val="0"/>
              <w:rPr>
                <w:sz w:val="18"/>
                <w:szCs w:val="18"/>
              </w:rPr>
            </w:pPr>
            <w:r w:rsidRPr="00BD06F5">
              <w:rPr>
                <w:sz w:val="18"/>
                <w:szCs w:val="18"/>
              </w:rPr>
              <w:t>tv</w:t>
            </w:r>
            <w:r w:rsidRPr="00BD06F5">
              <w:rPr>
                <w:i/>
                <w:iCs/>
                <w:sz w:val="18"/>
                <w:szCs w:val="18"/>
              </w:rPr>
              <w:t>yyyymmddhhmm</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rPr>
            </w:pPr>
            <w:r w:rsidRPr="00BD06F5">
              <w:rPr>
                <w:sz w:val="18"/>
                <w:szCs w:val="18"/>
              </w:rPr>
              <w:t>Reporte de fraude confirmado</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FR</w:t>
            </w:r>
          </w:p>
        </w:tc>
        <w:tc>
          <w:tcPr>
            <w:tcW w:w="3161" w:type="dxa"/>
          </w:tcPr>
          <w:p w:rsidR="00080B94" w:rsidRPr="00390CF3" w:rsidRDefault="00BD06F5" w:rsidP="00E50C4F">
            <w:pPr>
              <w:snapToGrid w:val="0"/>
              <w:rPr>
                <w:sz w:val="18"/>
                <w:szCs w:val="18"/>
              </w:rPr>
            </w:pPr>
            <w:r w:rsidRPr="00BD06F5">
              <w:rPr>
                <w:sz w:val="18"/>
                <w:szCs w:val="18"/>
              </w:rPr>
              <w:t>tc40</w:t>
            </w:r>
            <w:r w:rsidRPr="00BD06F5">
              <w:rPr>
                <w:i/>
                <w:iCs/>
                <w:sz w:val="18"/>
                <w:szCs w:val="18"/>
              </w:rPr>
              <w:t>yyyymmdd</w:t>
            </w:r>
            <w:r w:rsidRPr="00BD06F5">
              <w:rPr>
                <w:sz w:val="18"/>
                <w:szCs w:val="18"/>
              </w:rPr>
              <w:t>.dat</w:t>
            </w:r>
          </w:p>
        </w:tc>
      </w:tr>
      <w:tr w:rsidR="00080B94" w:rsidRPr="00390CF3" w:rsidTr="00390CF3">
        <w:trPr>
          <w:cnfStyle w:val="000000100000"/>
          <w:trHeight w:val="321"/>
        </w:trPr>
        <w:tc>
          <w:tcPr>
            <w:tcW w:w="3216" w:type="dxa"/>
          </w:tcPr>
          <w:p w:rsidR="00080B94" w:rsidRPr="00390CF3" w:rsidRDefault="00BD06F5" w:rsidP="00E50C4F">
            <w:pPr>
              <w:snapToGrid w:val="0"/>
              <w:rPr>
                <w:sz w:val="18"/>
                <w:szCs w:val="18"/>
                <w:lang w:val="en-US"/>
              </w:rPr>
            </w:pPr>
            <w:r w:rsidRPr="00BD06F5">
              <w:rPr>
                <w:sz w:val="18"/>
                <w:szCs w:val="18"/>
                <w:lang w:val="en-US"/>
              </w:rPr>
              <w:t>Catastro de comercios</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CT</w:t>
            </w:r>
          </w:p>
        </w:tc>
        <w:tc>
          <w:tcPr>
            <w:tcW w:w="3161" w:type="dxa"/>
          </w:tcPr>
          <w:p w:rsidR="00080B94" w:rsidRPr="00390CF3" w:rsidRDefault="00BD06F5" w:rsidP="00E50C4F">
            <w:pPr>
              <w:snapToGrid w:val="0"/>
              <w:rPr>
                <w:sz w:val="18"/>
                <w:szCs w:val="18"/>
              </w:rPr>
            </w:pPr>
            <w:r w:rsidRPr="00BD06F5">
              <w:rPr>
                <w:sz w:val="18"/>
                <w:szCs w:val="18"/>
              </w:rPr>
              <w:t>catastral</w:t>
            </w:r>
            <w:r w:rsidRPr="00BD06F5">
              <w:rPr>
                <w:i/>
                <w:iCs/>
                <w:sz w:val="18"/>
                <w:szCs w:val="18"/>
              </w:rPr>
              <w:t>yyyymmdd</w:t>
            </w:r>
            <w:r w:rsidRPr="00BD06F5">
              <w:rPr>
                <w:sz w:val="18"/>
                <w:szCs w:val="18"/>
              </w:rPr>
              <w:t>.dat</w:t>
            </w:r>
          </w:p>
        </w:tc>
      </w:tr>
      <w:tr w:rsidR="00080B94" w:rsidRPr="00390CF3" w:rsidTr="00390CF3">
        <w:trPr>
          <w:trHeight w:val="321"/>
        </w:trPr>
        <w:tc>
          <w:tcPr>
            <w:tcW w:w="3216" w:type="dxa"/>
          </w:tcPr>
          <w:p w:rsidR="00080B94" w:rsidRPr="00390CF3" w:rsidRDefault="00BD06F5" w:rsidP="00E50C4F">
            <w:pPr>
              <w:snapToGrid w:val="0"/>
              <w:rPr>
                <w:sz w:val="18"/>
                <w:szCs w:val="18"/>
                <w:lang w:val="en-US"/>
              </w:rPr>
            </w:pPr>
            <w:r w:rsidRPr="00BD06F5">
              <w:rPr>
                <w:sz w:val="18"/>
                <w:szCs w:val="18"/>
                <w:lang w:val="en-US"/>
              </w:rPr>
              <w:t>MCC</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MC</w:t>
            </w:r>
          </w:p>
        </w:tc>
        <w:tc>
          <w:tcPr>
            <w:tcW w:w="3161" w:type="dxa"/>
          </w:tcPr>
          <w:p w:rsidR="00080B94" w:rsidRPr="00390CF3" w:rsidRDefault="00BD06F5" w:rsidP="00E50C4F">
            <w:pPr>
              <w:snapToGrid w:val="0"/>
              <w:rPr>
                <w:sz w:val="18"/>
                <w:szCs w:val="18"/>
              </w:rPr>
            </w:pPr>
            <w:r w:rsidRPr="00BD06F5">
              <w:rPr>
                <w:sz w:val="18"/>
                <w:szCs w:val="18"/>
              </w:rPr>
              <w:t>mccyyyymmdd.dat</w:t>
            </w:r>
          </w:p>
        </w:tc>
      </w:tr>
      <w:tr w:rsidR="00080B94" w:rsidRPr="00390CF3" w:rsidTr="00390CF3">
        <w:trPr>
          <w:cnfStyle w:val="000000100000"/>
          <w:trHeight w:val="321"/>
        </w:trPr>
        <w:tc>
          <w:tcPr>
            <w:tcW w:w="3216" w:type="dxa"/>
          </w:tcPr>
          <w:p w:rsidR="00080B94" w:rsidRPr="00390CF3" w:rsidRDefault="00BD06F5" w:rsidP="00E50C4F">
            <w:pPr>
              <w:snapToGrid w:val="0"/>
              <w:rPr>
                <w:sz w:val="18"/>
                <w:szCs w:val="18"/>
                <w:lang w:val="en-US"/>
              </w:rPr>
            </w:pPr>
            <w:r w:rsidRPr="00BD06F5">
              <w:rPr>
                <w:sz w:val="18"/>
                <w:szCs w:val="18"/>
                <w:lang w:val="en-US"/>
              </w:rPr>
              <w:t>Segmentos</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SG</w:t>
            </w:r>
          </w:p>
        </w:tc>
        <w:tc>
          <w:tcPr>
            <w:tcW w:w="3161" w:type="dxa"/>
          </w:tcPr>
          <w:p w:rsidR="00080B94" w:rsidRPr="00390CF3" w:rsidRDefault="00BD06F5" w:rsidP="00E50C4F">
            <w:pPr>
              <w:snapToGrid w:val="0"/>
              <w:rPr>
                <w:sz w:val="18"/>
                <w:szCs w:val="18"/>
              </w:rPr>
            </w:pPr>
            <w:r w:rsidRPr="00BD06F5">
              <w:rPr>
                <w:sz w:val="18"/>
                <w:szCs w:val="18"/>
              </w:rPr>
              <w:t>segmentoyyyymmdd.dat</w:t>
            </w:r>
          </w:p>
        </w:tc>
      </w:tr>
      <w:tr w:rsidR="00080B94" w:rsidRPr="00390CF3" w:rsidTr="00390CF3">
        <w:tc>
          <w:tcPr>
            <w:tcW w:w="3216" w:type="dxa"/>
          </w:tcPr>
          <w:p w:rsidR="00080B94" w:rsidRPr="00390CF3" w:rsidRDefault="00BD06F5" w:rsidP="00E50C4F">
            <w:pPr>
              <w:snapToGrid w:val="0"/>
              <w:rPr>
                <w:i/>
                <w:iCs/>
                <w:sz w:val="18"/>
                <w:szCs w:val="18"/>
                <w:lang w:val="en-US"/>
              </w:rPr>
            </w:pPr>
            <w:r w:rsidRPr="00BD06F5">
              <w:rPr>
                <w:sz w:val="18"/>
                <w:szCs w:val="18"/>
                <w:lang w:val="en-US"/>
              </w:rPr>
              <w:t xml:space="preserve">Reporte de </w:t>
            </w:r>
            <w:r w:rsidRPr="00BD06F5">
              <w:rPr>
                <w:i/>
                <w:iCs/>
                <w:sz w:val="18"/>
                <w:szCs w:val="18"/>
                <w:lang w:val="en-US"/>
              </w:rPr>
              <w:t>chargeback</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CK</w:t>
            </w:r>
          </w:p>
        </w:tc>
        <w:tc>
          <w:tcPr>
            <w:tcW w:w="3161" w:type="dxa"/>
          </w:tcPr>
          <w:p w:rsidR="00080B94" w:rsidRPr="00390CF3" w:rsidRDefault="00BD06F5" w:rsidP="00E50C4F">
            <w:pPr>
              <w:snapToGrid w:val="0"/>
              <w:rPr>
                <w:sz w:val="18"/>
                <w:szCs w:val="18"/>
              </w:rPr>
            </w:pPr>
            <w:r w:rsidRPr="00BD06F5">
              <w:rPr>
                <w:sz w:val="18"/>
                <w:szCs w:val="18"/>
              </w:rPr>
              <w:t>cbk</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rPr>
            </w:pPr>
            <w:r w:rsidRPr="00BD06F5">
              <w:rPr>
                <w:sz w:val="18"/>
                <w:szCs w:val="18"/>
              </w:rPr>
              <w:t>Reporte de solicitudes de copia</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SC</w:t>
            </w:r>
          </w:p>
        </w:tc>
        <w:tc>
          <w:tcPr>
            <w:tcW w:w="3161" w:type="dxa"/>
          </w:tcPr>
          <w:p w:rsidR="00080B94" w:rsidRPr="00390CF3" w:rsidRDefault="00BD06F5" w:rsidP="00E50C4F">
            <w:pPr>
              <w:snapToGrid w:val="0"/>
              <w:rPr>
                <w:sz w:val="18"/>
                <w:szCs w:val="18"/>
              </w:rPr>
            </w:pPr>
            <w:r w:rsidRPr="00BD06F5">
              <w:rPr>
                <w:sz w:val="18"/>
                <w:szCs w:val="18"/>
              </w:rPr>
              <w:t>copia</w:t>
            </w:r>
            <w:r w:rsidRPr="00BD06F5">
              <w:rPr>
                <w:i/>
                <w:iCs/>
                <w:sz w:val="18"/>
                <w:szCs w:val="18"/>
              </w:rPr>
              <w:t>yyyymmdd</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Reporte de facturación</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FT</w:t>
            </w:r>
          </w:p>
        </w:tc>
        <w:tc>
          <w:tcPr>
            <w:tcW w:w="3161" w:type="dxa"/>
          </w:tcPr>
          <w:p w:rsidR="00080B94" w:rsidRPr="00390CF3" w:rsidRDefault="00BD06F5" w:rsidP="00E50C4F">
            <w:pPr>
              <w:snapToGrid w:val="0"/>
              <w:rPr>
                <w:sz w:val="18"/>
                <w:szCs w:val="18"/>
              </w:rPr>
            </w:pPr>
            <w:r w:rsidRPr="00BD06F5">
              <w:rPr>
                <w:sz w:val="18"/>
                <w:szCs w:val="18"/>
              </w:rPr>
              <w:t>factur</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Reporte de facturación COBAN</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FC</w:t>
            </w:r>
          </w:p>
        </w:tc>
        <w:tc>
          <w:tcPr>
            <w:tcW w:w="3161" w:type="dxa"/>
          </w:tcPr>
          <w:p w:rsidR="00080B94" w:rsidRPr="00390CF3" w:rsidRDefault="00BD06F5" w:rsidP="00E50C4F">
            <w:pPr>
              <w:snapToGrid w:val="0"/>
              <w:rPr>
                <w:sz w:val="18"/>
                <w:szCs w:val="18"/>
              </w:rPr>
            </w:pPr>
            <w:r w:rsidRPr="00BD06F5">
              <w:rPr>
                <w:sz w:val="18"/>
                <w:szCs w:val="18"/>
              </w:rPr>
              <w:t>facturCOBANyyyymmdd.dat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Reporte de comprobantes bloqueados</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CB</w:t>
            </w:r>
          </w:p>
        </w:tc>
        <w:tc>
          <w:tcPr>
            <w:tcW w:w="3161" w:type="dxa"/>
          </w:tcPr>
          <w:p w:rsidR="00080B94" w:rsidRPr="00390CF3" w:rsidRDefault="00BD06F5" w:rsidP="00E50C4F">
            <w:pPr>
              <w:snapToGrid w:val="0"/>
              <w:rPr>
                <w:sz w:val="18"/>
                <w:szCs w:val="18"/>
              </w:rPr>
            </w:pPr>
            <w:r w:rsidRPr="00BD06F5">
              <w:rPr>
                <w:sz w:val="18"/>
                <w:szCs w:val="18"/>
              </w:rPr>
              <w:t>bloqueados</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Reporte de Special Handling</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SH</w:t>
            </w:r>
          </w:p>
        </w:tc>
        <w:tc>
          <w:tcPr>
            <w:tcW w:w="3161" w:type="dxa"/>
          </w:tcPr>
          <w:p w:rsidR="00080B94" w:rsidRPr="00390CF3" w:rsidRDefault="00BD06F5" w:rsidP="00E50C4F">
            <w:pPr>
              <w:snapToGrid w:val="0"/>
              <w:rPr>
                <w:sz w:val="18"/>
                <w:szCs w:val="18"/>
              </w:rPr>
            </w:pPr>
            <w:r w:rsidRPr="00BD06F5">
              <w:rPr>
                <w:sz w:val="18"/>
                <w:szCs w:val="18"/>
              </w:rPr>
              <w:t>sh</w:t>
            </w:r>
            <w:r w:rsidRPr="00BD06F5">
              <w:rPr>
                <w:i/>
                <w:iCs/>
                <w:sz w:val="18"/>
                <w:szCs w:val="18"/>
              </w:rPr>
              <w:t>yyyymmdd</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rPr>
            </w:pPr>
            <w:r w:rsidRPr="00BD06F5">
              <w:rPr>
                <w:sz w:val="18"/>
                <w:szCs w:val="18"/>
              </w:rPr>
              <w:t xml:space="preserve">Reporte de </w:t>
            </w:r>
            <w:r w:rsidRPr="00BD06F5">
              <w:rPr>
                <w:i/>
                <w:iCs/>
                <w:sz w:val="18"/>
                <w:szCs w:val="18"/>
              </w:rPr>
              <w:t>chargeback</w:t>
            </w:r>
            <w:r w:rsidRPr="00BD06F5">
              <w:rPr>
                <w:sz w:val="18"/>
                <w:szCs w:val="18"/>
              </w:rPr>
              <w:t xml:space="preserve"> em tratamento</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CM</w:t>
            </w:r>
          </w:p>
        </w:tc>
        <w:tc>
          <w:tcPr>
            <w:tcW w:w="3161" w:type="dxa"/>
          </w:tcPr>
          <w:p w:rsidR="00080B94" w:rsidRPr="00390CF3" w:rsidRDefault="00BD06F5" w:rsidP="00E50C4F">
            <w:pPr>
              <w:snapToGrid w:val="0"/>
              <w:rPr>
                <w:sz w:val="18"/>
                <w:szCs w:val="18"/>
              </w:rPr>
            </w:pPr>
            <w:r w:rsidRPr="00BD06F5">
              <w:rPr>
                <w:sz w:val="18"/>
                <w:szCs w:val="18"/>
              </w:rPr>
              <w:t>chbk</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Reporte de Saldo EC</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SE</w:t>
            </w:r>
          </w:p>
        </w:tc>
        <w:tc>
          <w:tcPr>
            <w:tcW w:w="3161" w:type="dxa"/>
          </w:tcPr>
          <w:p w:rsidR="00080B94" w:rsidRPr="00390CF3" w:rsidRDefault="00BD06F5" w:rsidP="00E50C4F">
            <w:pPr>
              <w:snapToGrid w:val="0"/>
              <w:rPr>
                <w:sz w:val="18"/>
                <w:szCs w:val="18"/>
              </w:rPr>
            </w:pPr>
            <w:r w:rsidRPr="00BD06F5">
              <w:rPr>
                <w:sz w:val="18"/>
                <w:szCs w:val="18"/>
              </w:rPr>
              <w:t>saldo</w:t>
            </w:r>
            <w:r w:rsidRPr="00BD06F5">
              <w:rPr>
                <w:i/>
                <w:iCs/>
                <w:sz w:val="18"/>
                <w:szCs w:val="18"/>
              </w:rPr>
              <w:t>yyyymmdd</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Operaciones en dinero</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080B94" w:rsidRPr="00390CF3" w:rsidRDefault="00BD06F5" w:rsidP="00E50C4F">
            <w:pPr>
              <w:snapToGrid w:val="0"/>
              <w:rPr>
                <w:b/>
                <w:sz w:val="18"/>
                <w:szCs w:val="18"/>
                <w:lang w:val="en-US"/>
              </w:rPr>
            </w:pPr>
            <w:r w:rsidRPr="00BD06F5">
              <w:rPr>
                <w:b/>
                <w:sz w:val="18"/>
                <w:szCs w:val="18"/>
                <w:lang w:val="en-US"/>
              </w:rPr>
              <w:t>DI</w:t>
            </w:r>
          </w:p>
        </w:tc>
        <w:tc>
          <w:tcPr>
            <w:tcW w:w="3161" w:type="dxa"/>
          </w:tcPr>
          <w:p w:rsidR="00080B94" w:rsidRPr="00390CF3" w:rsidRDefault="00BD06F5" w:rsidP="00E50C4F">
            <w:pPr>
              <w:snapToGrid w:val="0"/>
              <w:rPr>
                <w:sz w:val="18"/>
                <w:szCs w:val="18"/>
              </w:rPr>
            </w:pPr>
            <w:r w:rsidRPr="00BD06F5">
              <w:rPr>
                <w:sz w:val="18"/>
                <w:szCs w:val="18"/>
              </w:rPr>
              <w:t>dyyyymmddhhmm.dat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Denegación</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080B94" w:rsidRPr="00390CF3" w:rsidRDefault="00BD06F5" w:rsidP="00E50C4F">
            <w:pPr>
              <w:snapToGrid w:val="0"/>
              <w:rPr>
                <w:b/>
                <w:bCs/>
                <w:sz w:val="18"/>
                <w:szCs w:val="18"/>
                <w:lang w:val="en-US"/>
              </w:rPr>
            </w:pPr>
            <w:r w:rsidRPr="00BD06F5">
              <w:rPr>
                <w:b/>
                <w:bCs/>
                <w:sz w:val="18"/>
                <w:szCs w:val="18"/>
                <w:lang w:val="en-US"/>
              </w:rPr>
              <w:t>RO</w:t>
            </w:r>
          </w:p>
        </w:tc>
        <w:tc>
          <w:tcPr>
            <w:tcW w:w="3161" w:type="dxa"/>
          </w:tcPr>
          <w:p w:rsidR="00080B94" w:rsidRPr="00390CF3" w:rsidRDefault="00BD06F5" w:rsidP="00E50C4F">
            <w:pPr>
              <w:snapToGrid w:val="0"/>
              <w:rPr>
                <w:sz w:val="18"/>
                <w:szCs w:val="18"/>
              </w:rPr>
            </w:pPr>
            <w:r w:rsidRPr="00BD06F5">
              <w:rPr>
                <w:sz w:val="18"/>
                <w:szCs w:val="18"/>
              </w:rPr>
              <w:t>xyyyymmddhhmm.dat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Timeout</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080B94" w:rsidRPr="00390CF3" w:rsidRDefault="00BD06F5" w:rsidP="00E50C4F">
            <w:pPr>
              <w:snapToGrid w:val="0"/>
              <w:rPr>
                <w:b/>
                <w:bCs/>
                <w:sz w:val="18"/>
                <w:szCs w:val="18"/>
                <w:lang w:val="en-US"/>
              </w:rPr>
            </w:pPr>
            <w:r w:rsidRPr="00BD06F5">
              <w:rPr>
                <w:b/>
                <w:bCs/>
                <w:sz w:val="18"/>
                <w:szCs w:val="18"/>
                <w:lang w:val="en-US"/>
              </w:rPr>
              <w:t>TM</w:t>
            </w:r>
          </w:p>
        </w:tc>
        <w:tc>
          <w:tcPr>
            <w:tcW w:w="3161" w:type="dxa"/>
          </w:tcPr>
          <w:p w:rsidR="00080B94" w:rsidRPr="00390CF3" w:rsidRDefault="00BD06F5" w:rsidP="00E50C4F">
            <w:pPr>
              <w:snapToGrid w:val="0"/>
              <w:rPr>
                <w:sz w:val="18"/>
                <w:szCs w:val="18"/>
              </w:rPr>
            </w:pPr>
            <w:r w:rsidRPr="00BD06F5">
              <w:rPr>
                <w:sz w:val="18"/>
                <w:szCs w:val="18"/>
              </w:rPr>
              <w:t>xyyyymmddhhmm.dat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Microarchivos de bajada</w:t>
            </w:r>
          </w:p>
        </w:tc>
        <w:tc>
          <w:tcPr>
            <w:tcW w:w="2082" w:type="dxa"/>
          </w:tcPr>
          <w:p w:rsidR="00080B94" w:rsidRPr="00390CF3" w:rsidRDefault="00BD06F5" w:rsidP="00E50C4F">
            <w:pPr>
              <w:snapToGrid w:val="0"/>
              <w:rPr>
                <w:sz w:val="18"/>
                <w:szCs w:val="18"/>
                <w:lang w:val="en-US"/>
              </w:rPr>
            </w:pPr>
            <w:r w:rsidRPr="00BD06F5">
              <w:rPr>
                <w:sz w:val="18"/>
                <w:szCs w:val="18"/>
                <w:lang w:val="en-US"/>
              </w:rPr>
              <w:t>Lynx Web -&gt; Entidades</w:t>
            </w:r>
          </w:p>
        </w:tc>
        <w:tc>
          <w:tcPr>
            <w:tcW w:w="990" w:type="dxa"/>
          </w:tcPr>
          <w:p w:rsidR="00080B94" w:rsidRPr="00390CF3" w:rsidRDefault="00080B94" w:rsidP="00E50C4F">
            <w:pPr>
              <w:snapToGrid w:val="0"/>
              <w:rPr>
                <w:sz w:val="18"/>
                <w:szCs w:val="18"/>
                <w:lang w:val="en-US"/>
              </w:rPr>
            </w:pPr>
          </w:p>
        </w:tc>
        <w:tc>
          <w:tcPr>
            <w:tcW w:w="3161" w:type="dxa"/>
          </w:tcPr>
          <w:p w:rsidR="00080B94" w:rsidRPr="00390CF3" w:rsidRDefault="00BD06F5" w:rsidP="00E50C4F">
            <w:pPr>
              <w:snapToGrid w:val="0"/>
              <w:rPr>
                <w:sz w:val="18"/>
                <w:szCs w:val="18"/>
              </w:rPr>
            </w:pPr>
            <w:r w:rsidRPr="00BD06F5">
              <w:rPr>
                <w:sz w:val="18"/>
                <w:szCs w:val="18"/>
              </w:rPr>
              <w:t>x</w:t>
            </w:r>
            <w:r w:rsidRPr="00BD06F5">
              <w:rPr>
                <w:i/>
                <w:iCs/>
                <w:sz w:val="18"/>
                <w:szCs w:val="18"/>
              </w:rPr>
              <w:t>eeeeeeee</w:t>
            </w:r>
            <w:r w:rsidRPr="00BD06F5">
              <w:rPr>
                <w:sz w:val="18"/>
                <w:szCs w:val="18"/>
              </w:rPr>
              <w:t>-y</w:t>
            </w:r>
            <w:r w:rsidRPr="00BD06F5">
              <w:rPr>
                <w:i/>
                <w:iCs/>
                <w:sz w:val="18"/>
                <w:szCs w:val="18"/>
              </w:rPr>
              <w:t>yyymmddhhmiss</w:t>
            </w:r>
            <w:r w:rsidRPr="00BD06F5">
              <w:rPr>
                <w:sz w:val="18"/>
                <w:szCs w:val="18"/>
              </w:rPr>
              <w:t>.</w:t>
            </w:r>
            <w:r w:rsidRPr="00BD06F5">
              <w:rPr>
                <w:i/>
                <w:iCs/>
                <w:sz w:val="18"/>
                <w:szCs w:val="18"/>
              </w:rPr>
              <w:t>nnn</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Microarchivos de subida</w:t>
            </w:r>
          </w:p>
        </w:tc>
        <w:tc>
          <w:tcPr>
            <w:tcW w:w="2082" w:type="dxa"/>
          </w:tcPr>
          <w:p w:rsidR="00080B94" w:rsidRPr="00390CF3" w:rsidRDefault="00BD06F5" w:rsidP="00E50C4F">
            <w:pPr>
              <w:snapToGrid w:val="0"/>
              <w:rPr>
                <w:sz w:val="18"/>
                <w:szCs w:val="18"/>
                <w:lang w:val="en-US"/>
              </w:rPr>
            </w:pPr>
            <w:r w:rsidRPr="00BD06F5">
              <w:rPr>
                <w:sz w:val="18"/>
                <w:szCs w:val="18"/>
                <w:lang w:val="en-US"/>
              </w:rPr>
              <w:t>Entidades -&gt; Lynx Web</w:t>
            </w:r>
          </w:p>
        </w:tc>
        <w:tc>
          <w:tcPr>
            <w:tcW w:w="990" w:type="dxa"/>
          </w:tcPr>
          <w:p w:rsidR="00080B94" w:rsidRPr="00390CF3" w:rsidRDefault="00080B94" w:rsidP="00E50C4F">
            <w:pPr>
              <w:snapToGrid w:val="0"/>
              <w:rPr>
                <w:sz w:val="18"/>
                <w:szCs w:val="18"/>
                <w:lang w:val="en-US"/>
              </w:rPr>
            </w:pPr>
          </w:p>
        </w:tc>
        <w:tc>
          <w:tcPr>
            <w:tcW w:w="3161" w:type="dxa"/>
          </w:tcPr>
          <w:p w:rsidR="00080B94" w:rsidRPr="00390CF3" w:rsidRDefault="00BD06F5" w:rsidP="00E50C4F">
            <w:pPr>
              <w:snapToGrid w:val="0"/>
              <w:rPr>
                <w:sz w:val="18"/>
                <w:szCs w:val="18"/>
              </w:rPr>
            </w:pPr>
            <w:r w:rsidRPr="00BD06F5">
              <w:rPr>
                <w:sz w:val="18"/>
                <w:szCs w:val="18"/>
              </w:rPr>
              <w:t>z</w:t>
            </w:r>
            <w:r w:rsidRPr="00BD06F5">
              <w:rPr>
                <w:i/>
                <w:iCs/>
                <w:sz w:val="18"/>
                <w:szCs w:val="18"/>
              </w:rPr>
              <w:t>eeeeeeee</w:t>
            </w:r>
            <w:r w:rsidRPr="00BD06F5">
              <w:rPr>
                <w:sz w:val="18"/>
                <w:szCs w:val="18"/>
              </w:rPr>
              <w:t>-y</w:t>
            </w:r>
            <w:r w:rsidRPr="00BD06F5">
              <w:rPr>
                <w:i/>
                <w:iCs/>
                <w:sz w:val="18"/>
                <w:szCs w:val="18"/>
              </w:rPr>
              <w:t>yyymmddhhmiss</w:t>
            </w:r>
            <w:r w:rsidRPr="00BD06F5">
              <w:rPr>
                <w:sz w:val="18"/>
                <w:szCs w:val="18"/>
              </w:rPr>
              <w:t>.</w:t>
            </w:r>
            <w:r w:rsidRPr="00BD06F5">
              <w:rPr>
                <w:i/>
                <w:iCs/>
                <w:sz w:val="18"/>
                <w:szCs w:val="18"/>
              </w:rPr>
              <w:t>nnn</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rPr>
            </w:pPr>
            <w:r w:rsidRPr="00BD06F5">
              <w:rPr>
                <w:sz w:val="18"/>
                <w:szCs w:val="18"/>
              </w:rPr>
              <w:t>Microarchivos de e-Lynx de bajada</w:t>
            </w:r>
          </w:p>
        </w:tc>
        <w:tc>
          <w:tcPr>
            <w:tcW w:w="2082" w:type="dxa"/>
          </w:tcPr>
          <w:p w:rsidR="00080B94" w:rsidRPr="00390CF3" w:rsidRDefault="00BD06F5" w:rsidP="00E50C4F">
            <w:pPr>
              <w:snapToGrid w:val="0"/>
              <w:rPr>
                <w:sz w:val="18"/>
                <w:szCs w:val="18"/>
              </w:rPr>
            </w:pPr>
            <w:r w:rsidRPr="00BD06F5">
              <w:rPr>
                <w:sz w:val="18"/>
                <w:szCs w:val="18"/>
              </w:rPr>
              <w:t>Lynx Web -&gt; Comercio</w:t>
            </w:r>
          </w:p>
        </w:tc>
        <w:tc>
          <w:tcPr>
            <w:tcW w:w="990" w:type="dxa"/>
          </w:tcPr>
          <w:p w:rsidR="00080B94" w:rsidRPr="00390CF3" w:rsidRDefault="00080B94" w:rsidP="00E50C4F">
            <w:pPr>
              <w:snapToGrid w:val="0"/>
              <w:rPr>
                <w:sz w:val="18"/>
                <w:szCs w:val="18"/>
              </w:rPr>
            </w:pPr>
          </w:p>
        </w:tc>
        <w:tc>
          <w:tcPr>
            <w:tcW w:w="3161" w:type="dxa"/>
          </w:tcPr>
          <w:p w:rsidR="00080B94" w:rsidRPr="00390CF3" w:rsidRDefault="00BD06F5" w:rsidP="00E50C4F">
            <w:pPr>
              <w:snapToGrid w:val="0"/>
              <w:rPr>
                <w:sz w:val="18"/>
                <w:szCs w:val="18"/>
              </w:rPr>
            </w:pPr>
            <w:r w:rsidRPr="00BD06F5">
              <w:rPr>
                <w:sz w:val="18"/>
                <w:szCs w:val="18"/>
              </w:rPr>
              <w:t>E</w:t>
            </w:r>
            <w:r w:rsidRPr="00BD06F5">
              <w:rPr>
                <w:i/>
                <w:iCs/>
                <w:sz w:val="18"/>
                <w:szCs w:val="18"/>
              </w:rPr>
              <w:t>mmmmmmmmmm</w:t>
            </w:r>
            <w:r w:rsidRPr="00BD06F5">
              <w:rPr>
                <w:sz w:val="18"/>
                <w:szCs w:val="18"/>
              </w:rPr>
              <w:t>-</w:t>
            </w:r>
            <w:r w:rsidRPr="00BD06F5">
              <w:rPr>
                <w:i/>
                <w:iCs/>
                <w:sz w:val="18"/>
                <w:szCs w:val="18"/>
              </w:rPr>
              <w:t>yyyymmddhhmiss</w:t>
            </w:r>
            <w:r w:rsidRPr="00BD06F5">
              <w:rPr>
                <w:sz w:val="18"/>
                <w:szCs w:val="18"/>
              </w:rPr>
              <w:t>.</w:t>
            </w:r>
            <w:r w:rsidRPr="00BD06F5">
              <w:rPr>
                <w:i/>
                <w:iCs/>
                <w:sz w:val="18"/>
                <w:szCs w:val="18"/>
              </w:rPr>
              <w:t>nnn</w:t>
            </w:r>
            <w:r w:rsidRPr="00BD06F5">
              <w:rPr>
                <w:sz w:val="18"/>
                <w:szCs w:val="18"/>
              </w:rPr>
              <w:t xml:space="preserve">.dat </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Facturación e-Lynx</w:t>
            </w:r>
          </w:p>
        </w:tc>
        <w:tc>
          <w:tcPr>
            <w:tcW w:w="2082" w:type="dxa"/>
          </w:tcPr>
          <w:p w:rsidR="00080B94" w:rsidRPr="00390CF3" w:rsidRDefault="00BD06F5" w:rsidP="00E50C4F">
            <w:pPr>
              <w:snapToGrid w:val="0"/>
              <w:rPr>
                <w:sz w:val="18"/>
                <w:szCs w:val="18"/>
                <w:lang w:val="en-US"/>
              </w:rPr>
            </w:pPr>
            <w:r w:rsidRPr="00BD06F5">
              <w:rPr>
                <w:sz w:val="18"/>
                <w:szCs w:val="18"/>
                <w:lang w:val="en-US"/>
              </w:rPr>
              <w:t>Lynx OffLine -&gt; Host</w:t>
            </w:r>
          </w:p>
        </w:tc>
        <w:tc>
          <w:tcPr>
            <w:tcW w:w="990" w:type="dxa"/>
          </w:tcPr>
          <w:p w:rsidR="00080B94" w:rsidRPr="00390CF3" w:rsidRDefault="00080B94" w:rsidP="00E50C4F">
            <w:pPr>
              <w:snapToGrid w:val="0"/>
              <w:rPr>
                <w:sz w:val="18"/>
                <w:szCs w:val="18"/>
                <w:lang w:val="en-US"/>
              </w:rPr>
            </w:pPr>
          </w:p>
        </w:tc>
        <w:tc>
          <w:tcPr>
            <w:tcW w:w="3161" w:type="dxa"/>
          </w:tcPr>
          <w:p w:rsidR="00080B94" w:rsidRPr="00390CF3" w:rsidRDefault="00BD06F5" w:rsidP="00E50C4F">
            <w:pPr>
              <w:snapToGrid w:val="0"/>
              <w:rPr>
                <w:sz w:val="18"/>
                <w:szCs w:val="18"/>
              </w:rPr>
            </w:pPr>
            <w:r w:rsidRPr="00BD06F5">
              <w:rPr>
                <w:sz w:val="18"/>
                <w:szCs w:val="18"/>
              </w:rPr>
              <w:t>f9n.dat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Operaciones llegadas OnLine</w:t>
            </w:r>
          </w:p>
        </w:tc>
        <w:tc>
          <w:tcPr>
            <w:tcW w:w="2082" w:type="dxa"/>
          </w:tcPr>
          <w:p w:rsidR="00080B94" w:rsidRPr="00390CF3" w:rsidRDefault="00BD06F5" w:rsidP="00E50C4F">
            <w:pPr>
              <w:snapToGrid w:val="0"/>
              <w:rPr>
                <w:sz w:val="18"/>
                <w:szCs w:val="18"/>
                <w:lang w:val="en-US"/>
              </w:rPr>
            </w:pPr>
            <w:r w:rsidRPr="00BD06F5">
              <w:rPr>
                <w:sz w:val="18"/>
                <w:szCs w:val="18"/>
                <w:lang w:val="en-US"/>
              </w:rPr>
              <w:t>Lynx OffLine -&gt; Host</w:t>
            </w:r>
          </w:p>
        </w:tc>
        <w:tc>
          <w:tcPr>
            <w:tcW w:w="990" w:type="dxa"/>
          </w:tcPr>
          <w:p w:rsidR="00080B94" w:rsidRPr="00390CF3" w:rsidRDefault="00BD06F5" w:rsidP="00E50C4F">
            <w:pPr>
              <w:snapToGrid w:val="0"/>
              <w:rPr>
                <w:b/>
                <w:bCs/>
                <w:sz w:val="18"/>
                <w:szCs w:val="18"/>
                <w:lang w:val="en-US"/>
              </w:rPr>
            </w:pPr>
            <w:r w:rsidRPr="00BD06F5">
              <w:rPr>
                <w:b/>
                <w:bCs/>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onlyyyymmddhhmi.dat</w:t>
            </w:r>
          </w:p>
        </w:tc>
      </w:tr>
      <w:tr w:rsidR="00D41C91" w:rsidRPr="00390CF3" w:rsidTr="00390CF3">
        <w:tc>
          <w:tcPr>
            <w:tcW w:w="3216" w:type="dxa"/>
          </w:tcPr>
          <w:p w:rsidR="00D41C91" w:rsidRPr="00390CF3" w:rsidRDefault="00BD06F5" w:rsidP="00E50C4F">
            <w:pPr>
              <w:snapToGrid w:val="0"/>
              <w:rPr>
                <w:sz w:val="18"/>
                <w:szCs w:val="18"/>
                <w:lang w:val="en-US"/>
              </w:rPr>
            </w:pPr>
            <w:r w:rsidRPr="00BD06F5">
              <w:rPr>
                <w:sz w:val="18"/>
                <w:szCs w:val="18"/>
                <w:lang w:val="en-US"/>
              </w:rPr>
              <w:t>Domicilios Bancarios</w:t>
            </w:r>
          </w:p>
        </w:tc>
        <w:tc>
          <w:tcPr>
            <w:tcW w:w="2082" w:type="dxa"/>
          </w:tcPr>
          <w:p w:rsidR="00D41C91" w:rsidRPr="00390CF3" w:rsidRDefault="00BD06F5" w:rsidP="00E50C4F">
            <w:pPr>
              <w:snapToGrid w:val="0"/>
              <w:rPr>
                <w:sz w:val="18"/>
                <w:szCs w:val="18"/>
              </w:rPr>
            </w:pPr>
            <w:r w:rsidRPr="00BD06F5">
              <w:rPr>
                <w:sz w:val="18"/>
                <w:szCs w:val="18"/>
              </w:rPr>
              <w:t>Host -&gt; Lynx OffLine</w:t>
            </w:r>
          </w:p>
        </w:tc>
        <w:tc>
          <w:tcPr>
            <w:tcW w:w="990" w:type="dxa"/>
          </w:tcPr>
          <w:p w:rsidR="00D41C91" w:rsidRPr="00390CF3" w:rsidRDefault="00BD06F5" w:rsidP="00E50C4F">
            <w:pPr>
              <w:snapToGrid w:val="0"/>
              <w:rPr>
                <w:b/>
                <w:bCs/>
                <w:sz w:val="18"/>
                <w:szCs w:val="18"/>
              </w:rPr>
            </w:pPr>
            <w:r w:rsidRPr="00BD06F5">
              <w:rPr>
                <w:b/>
                <w:bCs/>
                <w:sz w:val="18"/>
                <w:szCs w:val="18"/>
              </w:rPr>
              <w:t>DB</w:t>
            </w:r>
          </w:p>
        </w:tc>
        <w:tc>
          <w:tcPr>
            <w:tcW w:w="3161" w:type="dxa"/>
          </w:tcPr>
          <w:p w:rsidR="00D41C91" w:rsidRPr="00390CF3" w:rsidRDefault="00BD06F5" w:rsidP="00E50C4F">
            <w:pPr>
              <w:snapToGrid w:val="0"/>
              <w:rPr>
                <w:sz w:val="18"/>
                <w:szCs w:val="18"/>
              </w:rPr>
            </w:pPr>
            <w:r w:rsidRPr="00BD06F5">
              <w:rPr>
                <w:sz w:val="18"/>
                <w:szCs w:val="18"/>
              </w:rPr>
              <w:t>dbyyyymmdd.dat</w:t>
            </w:r>
          </w:p>
        </w:tc>
      </w:tr>
      <w:tr w:rsidR="00573967" w:rsidRPr="00390CF3" w:rsidTr="00390CF3">
        <w:trPr>
          <w:cnfStyle w:val="000000100000"/>
        </w:trPr>
        <w:tc>
          <w:tcPr>
            <w:tcW w:w="3216" w:type="dxa"/>
          </w:tcPr>
          <w:p w:rsidR="00573967" w:rsidRPr="00390CF3" w:rsidRDefault="00BD06F5" w:rsidP="00E50C4F">
            <w:pPr>
              <w:snapToGrid w:val="0"/>
              <w:rPr>
                <w:sz w:val="18"/>
                <w:szCs w:val="18"/>
                <w:lang w:val="en-US"/>
              </w:rPr>
            </w:pPr>
            <w:r w:rsidRPr="00BD06F5">
              <w:rPr>
                <w:sz w:val="18"/>
                <w:szCs w:val="18"/>
                <w:lang w:val="en-US"/>
              </w:rPr>
              <w:t>Contato Electrônico</w:t>
            </w:r>
          </w:p>
        </w:tc>
        <w:tc>
          <w:tcPr>
            <w:tcW w:w="2082" w:type="dxa"/>
          </w:tcPr>
          <w:p w:rsidR="00573967" w:rsidRPr="00390CF3" w:rsidRDefault="00BD06F5" w:rsidP="00E50C4F">
            <w:pPr>
              <w:snapToGrid w:val="0"/>
              <w:rPr>
                <w:sz w:val="18"/>
                <w:szCs w:val="18"/>
              </w:rPr>
            </w:pPr>
            <w:r w:rsidRPr="00BD06F5">
              <w:rPr>
                <w:sz w:val="18"/>
                <w:szCs w:val="18"/>
              </w:rPr>
              <w:t>Host -&gt; Lynx Offline</w:t>
            </w:r>
          </w:p>
        </w:tc>
        <w:tc>
          <w:tcPr>
            <w:tcW w:w="990" w:type="dxa"/>
          </w:tcPr>
          <w:p w:rsidR="00573967" w:rsidRPr="00390CF3" w:rsidRDefault="00BD06F5" w:rsidP="00E50C4F">
            <w:pPr>
              <w:snapToGrid w:val="0"/>
              <w:rPr>
                <w:b/>
                <w:bCs/>
                <w:sz w:val="18"/>
                <w:szCs w:val="18"/>
              </w:rPr>
            </w:pPr>
            <w:r w:rsidRPr="00BD06F5">
              <w:rPr>
                <w:b/>
                <w:bCs/>
                <w:sz w:val="18"/>
                <w:szCs w:val="18"/>
              </w:rPr>
              <w:t>CE</w:t>
            </w:r>
          </w:p>
        </w:tc>
        <w:tc>
          <w:tcPr>
            <w:tcW w:w="3161" w:type="dxa"/>
          </w:tcPr>
          <w:p w:rsidR="00573967" w:rsidRPr="00390CF3" w:rsidRDefault="00BD06F5" w:rsidP="00E50C4F">
            <w:pPr>
              <w:snapToGrid w:val="0"/>
              <w:rPr>
                <w:sz w:val="18"/>
                <w:szCs w:val="18"/>
              </w:rPr>
            </w:pPr>
            <w:r w:rsidRPr="00BD06F5">
              <w:rPr>
                <w:sz w:val="18"/>
                <w:szCs w:val="18"/>
              </w:rPr>
              <w:t>CEyyyymmdd.dat</w:t>
            </w:r>
          </w:p>
        </w:tc>
      </w:tr>
      <w:tr w:rsidR="00725233" w:rsidRPr="00390CF3" w:rsidTr="00390CF3">
        <w:tc>
          <w:tcPr>
            <w:tcW w:w="3216" w:type="dxa"/>
          </w:tcPr>
          <w:p w:rsidR="00725233" w:rsidRPr="00390CF3" w:rsidRDefault="00BD06F5" w:rsidP="00E50C4F">
            <w:pPr>
              <w:snapToGrid w:val="0"/>
              <w:rPr>
                <w:sz w:val="18"/>
                <w:szCs w:val="18"/>
                <w:lang w:val="en-US"/>
              </w:rPr>
            </w:pPr>
            <w:r w:rsidRPr="00BD06F5">
              <w:rPr>
                <w:sz w:val="18"/>
                <w:szCs w:val="18"/>
                <w:lang w:val="en-US"/>
              </w:rPr>
              <w:t>Operaciones de Anticipaciones</w:t>
            </w:r>
          </w:p>
        </w:tc>
        <w:tc>
          <w:tcPr>
            <w:tcW w:w="2082" w:type="dxa"/>
          </w:tcPr>
          <w:p w:rsidR="00725233" w:rsidRPr="00390CF3" w:rsidRDefault="00BD06F5" w:rsidP="00E50C4F">
            <w:pPr>
              <w:snapToGrid w:val="0"/>
              <w:rPr>
                <w:sz w:val="18"/>
                <w:szCs w:val="18"/>
              </w:rPr>
            </w:pPr>
            <w:r w:rsidRPr="00BD06F5">
              <w:rPr>
                <w:sz w:val="18"/>
                <w:szCs w:val="18"/>
              </w:rPr>
              <w:t>Host -&gt; Lynx Offline</w:t>
            </w:r>
          </w:p>
        </w:tc>
        <w:tc>
          <w:tcPr>
            <w:tcW w:w="990" w:type="dxa"/>
          </w:tcPr>
          <w:p w:rsidR="00725233" w:rsidRPr="00390CF3" w:rsidRDefault="00BD06F5" w:rsidP="00E50C4F">
            <w:pPr>
              <w:snapToGrid w:val="0"/>
              <w:rPr>
                <w:b/>
                <w:bCs/>
                <w:sz w:val="18"/>
                <w:szCs w:val="18"/>
              </w:rPr>
            </w:pPr>
            <w:r w:rsidRPr="00BD06F5">
              <w:rPr>
                <w:b/>
                <w:bCs/>
                <w:sz w:val="18"/>
                <w:szCs w:val="18"/>
              </w:rPr>
              <w:t>AV</w:t>
            </w:r>
          </w:p>
        </w:tc>
        <w:tc>
          <w:tcPr>
            <w:tcW w:w="3161" w:type="dxa"/>
          </w:tcPr>
          <w:p w:rsidR="00725233" w:rsidRPr="00390CF3" w:rsidRDefault="00BD06F5" w:rsidP="00E50C4F">
            <w:pPr>
              <w:snapToGrid w:val="0"/>
              <w:rPr>
                <w:sz w:val="18"/>
                <w:szCs w:val="18"/>
              </w:rPr>
            </w:pPr>
            <w:r w:rsidRPr="00BD06F5">
              <w:rPr>
                <w:sz w:val="18"/>
                <w:szCs w:val="18"/>
              </w:rPr>
              <w:t>arvyyyymmddhhmm.dat</w:t>
            </w:r>
          </w:p>
        </w:tc>
      </w:tr>
      <w:tr w:rsidR="00AE4984" w:rsidRPr="00390CF3" w:rsidTr="00390CF3">
        <w:trPr>
          <w:cnfStyle w:val="000000100000"/>
        </w:trPr>
        <w:tc>
          <w:tcPr>
            <w:tcW w:w="3216" w:type="dxa"/>
          </w:tcPr>
          <w:p w:rsidR="00AE4984" w:rsidRPr="00390CF3" w:rsidRDefault="00BD06F5" w:rsidP="00E50C4F">
            <w:pPr>
              <w:snapToGrid w:val="0"/>
              <w:rPr>
                <w:sz w:val="18"/>
                <w:szCs w:val="18"/>
                <w:lang w:val="en-US"/>
              </w:rPr>
            </w:pPr>
            <w:r w:rsidRPr="00BD06F5">
              <w:rPr>
                <w:sz w:val="18"/>
                <w:szCs w:val="18"/>
                <w:lang w:val="en-US"/>
              </w:rPr>
              <w:t>Operaciones de Cancelamientos</w:t>
            </w:r>
          </w:p>
        </w:tc>
        <w:tc>
          <w:tcPr>
            <w:tcW w:w="2082" w:type="dxa"/>
          </w:tcPr>
          <w:p w:rsidR="00AE4984" w:rsidRPr="00390CF3" w:rsidRDefault="00BD06F5" w:rsidP="00E50C4F">
            <w:pPr>
              <w:snapToGrid w:val="0"/>
              <w:rPr>
                <w:sz w:val="18"/>
                <w:szCs w:val="18"/>
              </w:rPr>
            </w:pPr>
            <w:r w:rsidRPr="00BD06F5">
              <w:rPr>
                <w:sz w:val="18"/>
                <w:szCs w:val="18"/>
              </w:rPr>
              <w:t>Host -&gt; Lynx Offline</w:t>
            </w:r>
          </w:p>
        </w:tc>
        <w:tc>
          <w:tcPr>
            <w:tcW w:w="990" w:type="dxa"/>
          </w:tcPr>
          <w:p w:rsidR="00AE4984" w:rsidRPr="00390CF3" w:rsidRDefault="00BD06F5" w:rsidP="00E50C4F">
            <w:pPr>
              <w:snapToGrid w:val="0"/>
              <w:rPr>
                <w:b/>
                <w:bCs/>
                <w:sz w:val="18"/>
                <w:szCs w:val="18"/>
              </w:rPr>
            </w:pPr>
            <w:r w:rsidRPr="00BD06F5">
              <w:rPr>
                <w:b/>
                <w:bCs/>
                <w:sz w:val="18"/>
                <w:szCs w:val="18"/>
              </w:rPr>
              <w:t>OC</w:t>
            </w:r>
          </w:p>
        </w:tc>
        <w:tc>
          <w:tcPr>
            <w:tcW w:w="3161" w:type="dxa"/>
          </w:tcPr>
          <w:p w:rsidR="00AE4984" w:rsidRPr="00390CF3" w:rsidRDefault="00BD06F5" w:rsidP="00E50C4F">
            <w:pPr>
              <w:snapToGrid w:val="0"/>
              <w:rPr>
                <w:sz w:val="18"/>
                <w:szCs w:val="18"/>
              </w:rPr>
            </w:pPr>
            <w:r w:rsidRPr="00BD06F5">
              <w:rPr>
                <w:sz w:val="18"/>
                <w:szCs w:val="18"/>
              </w:rPr>
              <w:t>xcyyyymmddhhmm.dat</w:t>
            </w:r>
          </w:p>
        </w:tc>
      </w:tr>
    </w:tbl>
    <w:p w:rsidR="00080B94" w:rsidRDefault="00080B94" w:rsidP="00080B94"/>
    <w:p w:rsidR="00080B94" w:rsidRDefault="00080B94" w:rsidP="00080B94">
      <w:r>
        <w:t xml:space="preserve">Todos los ficheros que se mandan al servidor Lynx OffLine cumplen con las siguientes condiciones: </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lastRenderedPageBreak/>
        <w:t>En primer lugar se manda el fichero de datos con extensión .dat</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Una vez terminado de escribir correctamente el fichero de datos se manda un fichero de control, de contenido sin importancia, con el mismo nombre que el de datos y con extensión .xxx</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Además, para el caso de los microarchivos, se crea un fichero .yyy para indicar que ha terminado la transferencia hacia/desde el cliente, con lo que el archivo .dat puede ser borrado</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En el caso de los microarchivos, se crean además ficheros .dat, .xxx y .yyy en el directorio de Log, con el log del proceso de subida/bajada</w:t>
      </w:r>
    </w:p>
    <w:p w:rsidR="00080B94" w:rsidRDefault="00080B94" w:rsidP="00080B94"/>
    <w:p w:rsidR="00080B94" w:rsidRDefault="00080B94" w:rsidP="00080B94">
      <w:r>
        <w:t>Los códigos  que aparecen en los nombres de ficheros son:</w:t>
      </w:r>
    </w:p>
    <w:p w:rsidR="00080B94" w:rsidRDefault="00080B94" w:rsidP="00071DD4">
      <w:pPr>
        <w:numPr>
          <w:ilvl w:val="0"/>
          <w:numId w:val="42"/>
        </w:numPr>
        <w:tabs>
          <w:tab w:val="left" w:pos="566"/>
        </w:tabs>
        <w:suppressAutoHyphens/>
        <w:spacing w:after="0" w:line="240" w:lineRule="auto"/>
        <w:jc w:val="left"/>
      </w:pPr>
      <w:r>
        <w:t>yyyy: año</w:t>
      </w:r>
    </w:p>
    <w:p w:rsidR="00080B94" w:rsidRDefault="00080B94" w:rsidP="00071DD4">
      <w:pPr>
        <w:numPr>
          <w:ilvl w:val="0"/>
          <w:numId w:val="42"/>
        </w:numPr>
        <w:tabs>
          <w:tab w:val="left" w:pos="566"/>
        </w:tabs>
        <w:suppressAutoHyphens/>
        <w:spacing w:after="0" w:line="240" w:lineRule="auto"/>
        <w:jc w:val="left"/>
      </w:pPr>
      <w:r>
        <w:t>mm: mes</w:t>
      </w:r>
    </w:p>
    <w:p w:rsidR="00080B94" w:rsidRDefault="00080B94" w:rsidP="00071DD4">
      <w:pPr>
        <w:numPr>
          <w:ilvl w:val="0"/>
          <w:numId w:val="42"/>
        </w:numPr>
        <w:tabs>
          <w:tab w:val="left" w:pos="566"/>
        </w:tabs>
        <w:suppressAutoHyphens/>
        <w:spacing w:after="0" w:line="240" w:lineRule="auto"/>
        <w:jc w:val="left"/>
      </w:pPr>
      <w:r>
        <w:t>dd: día</w:t>
      </w:r>
    </w:p>
    <w:p w:rsidR="00080B94" w:rsidRDefault="00080B94" w:rsidP="00071DD4">
      <w:pPr>
        <w:numPr>
          <w:ilvl w:val="0"/>
          <w:numId w:val="42"/>
        </w:numPr>
        <w:tabs>
          <w:tab w:val="left" w:pos="566"/>
        </w:tabs>
        <w:suppressAutoHyphens/>
        <w:spacing w:after="0" w:line="240" w:lineRule="auto"/>
        <w:jc w:val="left"/>
      </w:pPr>
      <w:r>
        <w:t>hh: hora (</w:t>
      </w:r>
      <w:smartTag w:uri="urn:schemas-microsoft-com:office:smarttags" w:element="metricconverter">
        <w:smartTagPr>
          <w:attr w:name="ProductID" w:val="00 a"/>
        </w:smartTagPr>
        <w:r>
          <w:t>00 a</w:t>
        </w:r>
      </w:smartTag>
      <w:r>
        <w:t xml:space="preserve"> 23)</w:t>
      </w:r>
    </w:p>
    <w:p w:rsidR="00080B94" w:rsidRDefault="00E845BB" w:rsidP="00071DD4">
      <w:pPr>
        <w:numPr>
          <w:ilvl w:val="0"/>
          <w:numId w:val="42"/>
        </w:numPr>
        <w:tabs>
          <w:tab w:val="left" w:pos="566"/>
        </w:tabs>
        <w:suppressAutoHyphens/>
        <w:spacing w:after="0" w:line="240" w:lineRule="auto"/>
        <w:jc w:val="left"/>
      </w:pPr>
      <w:r>
        <w:t>mm</w:t>
      </w:r>
      <w:r w:rsidR="00080B94">
        <w:t>: minutos</w:t>
      </w:r>
    </w:p>
    <w:p w:rsidR="00080B94" w:rsidRDefault="00080B94" w:rsidP="00071DD4">
      <w:pPr>
        <w:numPr>
          <w:ilvl w:val="0"/>
          <w:numId w:val="42"/>
        </w:numPr>
        <w:tabs>
          <w:tab w:val="left" w:pos="566"/>
        </w:tabs>
        <w:suppressAutoHyphens/>
        <w:spacing w:after="0" w:line="240" w:lineRule="auto"/>
        <w:jc w:val="left"/>
      </w:pPr>
      <w:r>
        <w:t>ss: segundos</w:t>
      </w:r>
    </w:p>
    <w:p w:rsidR="00080B94" w:rsidRDefault="00080B94" w:rsidP="00071DD4">
      <w:pPr>
        <w:numPr>
          <w:ilvl w:val="0"/>
          <w:numId w:val="42"/>
        </w:numPr>
        <w:tabs>
          <w:tab w:val="left" w:pos="566"/>
        </w:tabs>
        <w:suppressAutoHyphens/>
        <w:spacing w:after="0" w:line="240" w:lineRule="auto"/>
        <w:jc w:val="left"/>
      </w:pPr>
      <w:r>
        <w:t>eeeeeeee: código de entidad</w:t>
      </w:r>
    </w:p>
    <w:p w:rsidR="00080B94" w:rsidRDefault="00080B94" w:rsidP="00071DD4">
      <w:pPr>
        <w:numPr>
          <w:ilvl w:val="0"/>
          <w:numId w:val="42"/>
        </w:numPr>
        <w:tabs>
          <w:tab w:val="left" w:pos="566"/>
        </w:tabs>
        <w:suppressAutoHyphens/>
        <w:spacing w:after="0" w:line="240" w:lineRule="auto"/>
        <w:jc w:val="left"/>
      </w:pPr>
      <w:r>
        <w:t>nnn: número de secuencia</w:t>
      </w:r>
    </w:p>
    <w:p w:rsidR="00080B94" w:rsidRDefault="00080B94" w:rsidP="00071DD4">
      <w:pPr>
        <w:numPr>
          <w:ilvl w:val="0"/>
          <w:numId w:val="42"/>
        </w:numPr>
        <w:tabs>
          <w:tab w:val="left" w:pos="566"/>
        </w:tabs>
        <w:suppressAutoHyphens/>
        <w:spacing w:after="0" w:line="240" w:lineRule="auto"/>
        <w:jc w:val="left"/>
      </w:pPr>
      <w:r>
        <w:t>mmmmmmmmmm: maquineta</w:t>
      </w:r>
    </w:p>
    <w:p w:rsidR="00080B94" w:rsidRDefault="00080B94" w:rsidP="00080B94"/>
    <w:p w:rsidR="00080B94" w:rsidRDefault="00080B94" w:rsidP="00080B94">
      <w:r>
        <w:t>Así por ejemplo, para transmitir un fichero de operaciones de fraude confirmado se escriben la siguiente secuencia de ficheros</w:t>
      </w:r>
    </w:p>
    <w:p w:rsidR="00080B94" w:rsidRDefault="00080B94" w:rsidP="00080B94">
      <w:pPr>
        <w:rPr>
          <w:lang w:val="fr-FR"/>
        </w:rPr>
      </w:pPr>
      <w:r>
        <w:rPr>
          <w:lang w:val="fr-FR"/>
        </w:rPr>
        <w:t>tc4020020522061200.dat</w:t>
      </w:r>
    </w:p>
    <w:p w:rsidR="00080B94" w:rsidRDefault="00080B94" w:rsidP="00080B94">
      <w:pPr>
        <w:rPr>
          <w:lang w:val="fr-FR"/>
        </w:rPr>
      </w:pPr>
      <w:r>
        <w:rPr>
          <w:lang w:val="fr-FR"/>
        </w:rPr>
        <w:t>tc4020020522061200.xxx</w:t>
      </w:r>
    </w:p>
    <w:p w:rsidR="00080B94" w:rsidRDefault="00080B94" w:rsidP="00080B94">
      <w:r>
        <w:t>Las normas de alineación son:</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 xml:space="preserve">Todos los campos numéricos son alineados a la derecha, rellenados con ceros a la izquierda. Los dos últimos dígitos de los importes son decimales (céntimos). </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los campos alfanuméricos están alineados a la izquierda con relleno de blancos a la derecha.</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los campos que no existen se pondrán a ceros. Cuando el valor a ceros tenga significado distinto de desconocido, el campo se pondrá  en blanco</w:t>
      </w:r>
    </w:p>
    <w:p w:rsidR="00080B94" w:rsidRDefault="00080B94" w:rsidP="00080B94">
      <w:pPr>
        <w:tabs>
          <w:tab w:val="left" w:pos="3240"/>
        </w:tabs>
        <w:ind w:left="360"/>
      </w:pPr>
    </w:p>
    <w:p w:rsidR="00080B94" w:rsidRDefault="00080B94" w:rsidP="00080B94">
      <w:pPr>
        <w:tabs>
          <w:tab w:val="left" w:pos="360"/>
        </w:tabs>
      </w:pPr>
      <w:r>
        <w:t>Los ficheros tipo onlyyyymmddhhmi.dat son generados por LynxOffLine con las operaciones llegadas a LynxOnLine para su posterior tratamiento por VISANET. El formato de los mismos es identico al de las OP. Se generarán ficheros de aproximadmente 1M, redondeando para albergar lineas completas.</w:t>
      </w:r>
    </w:p>
    <w:p w:rsidR="00080B94" w:rsidRDefault="00080B94" w:rsidP="00080B94">
      <w:r>
        <w:rPr>
          <w:b/>
          <w:shd w:val="clear" w:color="auto" w:fill="FFFF00"/>
        </w:rPr>
        <w:t>IMPORTANTE</w:t>
      </w:r>
      <w:r>
        <w:t>: Los mensajes de timeout de un RR (TM) así como los mensajes R0 podrían ir en los ficheros de operaciones offline. En cualquier caso nunca se enviaran por duplicado a Lynx OnLine y Lynx OffLine.</w:t>
      </w:r>
    </w:p>
    <w:p w:rsidR="00DD3C46" w:rsidRPr="00DD3C46" w:rsidRDefault="00DD3C46" w:rsidP="00DD3C46"/>
    <w:p w:rsidR="00BD4304" w:rsidRDefault="00BD4304" w:rsidP="00BD4304">
      <w:pPr>
        <w:pStyle w:val="Ttulo2"/>
        <w:keepLines/>
        <w:tabs>
          <w:tab w:val="clear" w:pos="737"/>
          <w:tab w:val="left" w:pos="576"/>
        </w:tabs>
        <w:suppressAutoHyphens/>
        <w:spacing w:before="140" w:after="0" w:line="220" w:lineRule="atLeast"/>
      </w:pPr>
      <w:bookmarkStart w:id="16" w:name="_Toc378170507"/>
      <w:r>
        <w:lastRenderedPageBreak/>
        <w:t>Descripción detallada de mensajes</w:t>
      </w:r>
      <w:bookmarkEnd w:id="16"/>
    </w:p>
    <w:p w:rsidR="00BD4304" w:rsidRDefault="00BD4304" w:rsidP="00BD4304"/>
    <w:p w:rsidR="00BD4304" w:rsidRDefault="00BD4304" w:rsidP="00BD4304">
      <w:r>
        <w:t>A continuación se describen todos los mensajes de comunicación entre el Host y Lynx y su estado de instalación:</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5031"/>
        <w:gridCol w:w="5031"/>
      </w:tblGrid>
      <w:tr w:rsidR="00BD4304" w:rsidTr="00AE61F2">
        <w:trPr>
          <w:cnfStyle w:val="100000000000"/>
        </w:trPr>
        <w:tc>
          <w:tcPr>
            <w:tcW w:w="5031" w:type="dxa"/>
            <w:tcBorders>
              <w:top w:val="none" w:sz="0" w:space="0" w:color="auto"/>
              <w:left w:val="none" w:sz="0" w:space="0" w:color="auto"/>
              <w:bottom w:val="none" w:sz="0" w:space="0" w:color="auto"/>
              <w:right w:val="none" w:sz="0" w:space="0" w:color="auto"/>
            </w:tcBorders>
          </w:tcPr>
          <w:p w:rsidR="00BD4304" w:rsidRPr="0037211A" w:rsidRDefault="00BD4304" w:rsidP="0037211A">
            <w:pPr>
              <w:snapToGrid w:val="0"/>
              <w:rPr>
                <w:b w:val="0"/>
                <w:sz w:val="20"/>
              </w:rPr>
            </w:pPr>
            <w:r w:rsidRPr="0037211A">
              <w:rPr>
                <w:b w:val="0"/>
                <w:sz w:val="20"/>
              </w:rPr>
              <w:t>Mensaje/fichero</w:t>
            </w:r>
          </w:p>
        </w:tc>
        <w:tc>
          <w:tcPr>
            <w:tcW w:w="5031" w:type="dxa"/>
            <w:tcBorders>
              <w:top w:val="none" w:sz="0" w:space="0" w:color="auto"/>
              <w:left w:val="none" w:sz="0" w:space="0" w:color="auto"/>
              <w:bottom w:val="none" w:sz="0" w:space="0" w:color="auto"/>
              <w:right w:val="none" w:sz="0" w:space="0" w:color="auto"/>
            </w:tcBorders>
          </w:tcPr>
          <w:p w:rsidR="00BD4304" w:rsidRPr="0037211A" w:rsidRDefault="00BD4304" w:rsidP="0037211A">
            <w:pPr>
              <w:snapToGrid w:val="0"/>
              <w:rPr>
                <w:b w:val="0"/>
                <w:sz w:val="20"/>
              </w:rPr>
            </w:pPr>
            <w:r w:rsidRPr="0037211A">
              <w:rPr>
                <w:b w:val="0"/>
                <w:sz w:val="20"/>
              </w:rPr>
              <w:t>Estado en producción</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Operación (OP)</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Actualización de TVR (TV)</w:t>
            </w:r>
          </w:p>
        </w:tc>
        <w:tc>
          <w:tcPr>
            <w:tcW w:w="5031" w:type="dxa"/>
          </w:tcPr>
          <w:p w:rsidR="00BD4304" w:rsidRPr="0037211A" w:rsidRDefault="00BD4304" w:rsidP="0037211A">
            <w:pPr>
              <w:snapToGrid w:val="0"/>
              <w:rPr>
                <w:sz w:val="20"/>
              </w:rPr>
            </w:pPr>
            <w:r w:rsidRPr="0037211A">
              <w:rPr>
                <w:sz w:val="20"/>
              </w:rPr>
              <w:t>Pendiente de definición completa</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Catastro (CT)</w:t>
            </w:r>
          </w:p>
        </w:tc>
        <w:tc>
          <w:tcPr>
            <w:tcW w:w="5031" w:type="dxa"/>
          </w:tcPr>
          <w:p w:rsidR="00BD4304" w:rsidRPr="0037211A" w:rsidRDefault="00BD4304" w:rsidP="0037211A">
            <w:pPr>
              <w:snapToGrid w:val="0"/>
              <w:rPr>
                <w:sz w:val="20"/>
              </w:rPr>
            </w:pPr>
            <w:r w:rsidRPr="0037211A">
              <w:rPr>
                <w:sz w:val="20"/>
              </w:rPr>
              <w:t>Instalado</w:t>
            </w:r>
            <w:r w:rsidR="00725233" w:rsidRPr="0037211A">
              <w:rPr>
                <w:sz w:val="20"/>
              </w:rPr>
              <w:t>.</w:t>
            </w:r>
          </w:p>
        </w:tc>
      </w:tr>
      <w:tr w:rsidR="00BD4304" w:rsidTr="00390CF3">
        <w:tc>
          <w:tcPr>
            <w:tcW w:w="5031" w:type="dxa"/>
          </w:tcPr>
          <w:p w:rsidR="00BD4304" w:rsidRPr="0037211A" w:rsidRDefault="00BD4304" w:rsidP="0037211A">
            <w:pPr>
              <w:snapToGrid w:val="0"/>
              <w:rPr>
                <w:sz w:val="20"/>
              </w:rPr>
            </w:pPr>
            <w:r w:rsidRPr="0037211A">
              <w:rPr>
                <w:sz w:val="20"/>
              </w:rPr>
              <w:t>MCC (MC)</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Segmento (SG)</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Fraude (FR)</w:t>
            </w:r>
          </w:p>
        </w:tc>
        <w:tc>
          <w:tcPr>
            <w:tcW w:w="5031" w:type="dxa"/>
          </w:tcPr>
          <w:p w:rsidR="00BD4304" w:rsidRPr="0037211A" w:rsidRDefault="00BD4304" w:rsidP="0037211A">
            <w:pPr>
              <w:snapToGrid w:val="0"/>
              <w:rPr>
                <w:sz w:val="20"/>
              </w:rPr>
            </w:pPr>
            <w:bookmarkStart w:id="17" w:name="DDE_LINK1"/>
            <w:bookmarkEnd w:id="17"/>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ChargeBack (CK)</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Solicitudes de copia (SC)</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Comprobantes bloqueados (CB)</w:t>
            </w:r>
          </w:p>
        </w:tc>
        <w:tc>
          <w:tcPr>
            <w:tcW w:w="5031" w:type="dxa"/>
          </w:tcPr>
          <w:p w:rsidR="00BD4304" w:rsidRPr="0037211A" w:rsidRDefault="00BD4304" w:rsidP="0037211A">
            <w:pPr>
              <w:snapToGrid w:val="0"/>
              <w:rPr>
                <w:sz w:val="20"/>
              </w:rPr>
            </w:pPr>
            <w:r w:rsidRPr="0037211A">
              <w:rPr>
                <w:sz w:val="20"/>
              </w:rPr>
              <w:t>Pendiente de instalación.</w:t>
            </w:r>
          </w:p>
        </w:tc>
      </w:tr>
      <w:tr w:rsidR="00BD4304" w:rsidTr="00390CF3">
        <w:tc>
          <w:tcPr>
            <w:tcW w:w="5031" w:type="dxa"/>
          </w:tcPr>
          <w:p w:rsidR="00BD4304" w:rsidRPr="0037211A" w:rsidRDefault="00BD4304" w:rsidP="0037211A">
            <w:pPr>
              <w:snapToGrid w:val="0"/>
              <w:rPr>
                <w:sz w:val="20"/>
              </w:rPr>
            </w:pPr>
            <w:r w:rsidRPr="0037211A">
              <w:rPr>
                <w:sz w:val="20"/>
              </w:rPr>
              <w:t>Facturación (FT)</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Facturación COBAN (FC)</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ChargeBack en tratamiento (CM)</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Saldo EC (SE)</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Special Handling (SH)</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Operaciones con dinero (DI)</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Microarchivos de Lynx</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Microarchivos de e-Lynx</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Facturación de e-Lynx</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Fichero de alertas de emisor</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Lynx-listado, alertas de tarjetas de test</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Respuesta de denegación (RO)</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Respuesta de Lynx (RR)</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Mensaje de test (TA/TB)</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Mensaje de timeout de RR (TM)</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lastRenderedPageBreak/>
              <w:t>Mensaje de Productos (PR)</w:t>
            </w:r>
          </w:p>
        </w:tc>
        <w:tc>
          <w:tcPr>
            <w:tcW w:w="5031" w:type="dxa"/>
          </w:tcPr>
          <w:p w:rsidR="00BD4304" w:rsidRPr="0037211A" w:rsidRDefault="00BD4304" w:rsidP="0037211A">
            <w:pPr>
              <w:snapToGrid w:val="0"/>
              <w:rPr>
                <w:sz w:val="20"/>
              </w:rPr>
            </w:pPr>
            <w:r w:rsidRPr="0037211A">
              <w:rPr>
                <w:sz w:val="20"/>
              </w:rPr>
              <w:t>Instalado</w:t>
            </w:r>
          </w:p>
        </w:tc>
      </w:tr>
      <w:tr w:rsidR="009E210F" w:rsidTr="00390CF3">
        <w:tc>
          <w:tcPr>
            <w:tcW w:w="5031" w:type="dxa"/>
          </w:tcPr>
          <w:p w:rsidR="009E210F" w:rsidRPr="0037211A" w:rsidRDefault="009E210F" w:rsidP="0037211A">
            <w:pPr>
              <w:snapToGrid w:val="0"/>
              <w:rPr>
                <w:sz w:val="20"/>
              </w:rPr>
            </w:pPr>
            <w:r w:rsidRPr="0037211A">
              <w:rPr>
                <w:sz w:val="20"/>
              </w:rPr>
              <w:t>Mensaje de Domicilios Bancarios (DB)</w:t>
            </w:r>
          </w:p>
        </w:tc>
        <w:tc>
          <w:tcPr>
            <w:tcW w:w="5031" w:type="dxa"/>
          </w:tcPr>
          <w:p w:rsidR="009E210F" w:rsidRPr="0037211A" w:rsidRDefault="00573967" w:rsidP="0037211A">
            <w:pPr>
              <w:snapToGrid w:val="0"/>
              <w:rPr>
                <w:sz w:val="20"/>
              </w:rPr>
            </w:pPr>
            <w:r w:rsidRPr="0037211A">
              <w:rPr>
                <w:sz w:val="20"/>
              </w:rPr>
              <w:t>Instalado</w:t>
            </w:r>
          </w:p>
        </w:tc>
      </w:tr>
      <w:tr w:rsidR="00573967" w:rsidTr="00390CF3">
        <w:trPr>
          <w:cnfStyle w:val="000000100000"/>
        </w:trPr>
        <w:tc>
          <w:tcPr>
            <w:tcW w:w="5031" w:type="dxa"/>
          </w:tcPr>
          <w:p w:rsidR="00573967" w:rsidRPr="0037211A" w:rsidRDefault="00573967" w:rsidP="0037211A">
            <w:pPr>
              <w:snapToGrid w:val="0"/>
              <w:rPr>
                <w:sz w:val="20"/>
              </w:rPr>
            </w:pPr>
            <w:r w:rsidRPr="0037211A">
              <w:rPr>
                <w:sz w:val="20"/>
              </w:rPr>
              <w:t>Mensaje de Contato Electrônico (CE)</w:t>
            </w:r>
          </w:p>
        </w:tc>
        <w:tc>
          <w:tcPr>
            <w:tcW w:w="5031" w:type="dxa"/>
          </w:tcPr>
          <w:p w:rsidR="00573967" w:rsidRPr="0037211A" w:rsidDel="00573967" w:rsidRDefault="00725233" w:rsidP="0037211A">
            <w:pPr>
              <w:snapToGrid w:val="0"/>
              <w:rPr>
                <w:sz w:val="20"/>
              </w:rPr>
            </w:pPr>
            <w:r w:rsidRPr="0037211A">
              <w:rPr>
                <w:sz w:val="20"/>
              </w:rPr>
              <w:t>Instalado</w:t>
            </w:r>
          </w:p>
        </w:tc>
      </w:tr>
      <w:tr w:rsidR="00725233" w:rsidTr="00390CF3">
        <w:tc>
          <w:tcPr>
            <w:tcW w:w="5031" w:type="dxa"/>
          </w:tcPr>
          <w:p w:rsidR="00725233" w:rsidRPr="0037211A" w:rsidRDefault="00725233" w:rsidP="0037211A">
            <w:pPr>
              <w:snapToGrid w:val="0"/>
              <w:rPr>
                <w:sz w:val="20"/>
              </w:rPr>
            </w:pPr>
            <w:r w:rsidRPr="0037211A">
              <w:rPr>
                <w:sz w:val="20"/>
              </w:rPr>
              <w:t>Mensaje de Anticipaciones (AV)</w:t>
            </w:r>
          </w:p>
        </w:tc>
        <w:tc>
          <w:tcPr>
            <w:tcW w:w="5031" w:type="dxa"/>
          </w:tcPr>
          <w:p w:rsidR="00725233" w:rsidRPr="0037211A" w:rsidRDefault="00AE4984" w:rsidP="0037211A">
            <w:pPr>
              <w:snapToGrid w:val="0"/>
              <w:rPr>
                <w:sz w:val="20"/>
              </w:rPr>
            </w:pPr>
            <w:r>
              <w:rPr>
                <w:sz w:val="20"/>
              </w:rPr>
              <w:t>Instalado</w:t>
            </w:r>
          </w:p>
        </w:tc>
      </w:tr>
      <w:tr w:rsidR="00AE4984" w:rsidTr="00390CF3">
        <w:trPr>
          <w:cnfStyle w:val="000000100000"/>
        </w:trPr>
        <w:tc>
          <w:tcPr>
            <w:tcW w:w="5031" w:type="dxa"/>
          </w:tcPr>
          <w:p w:rsidR="00AE4984" w:rsidRPr="0037211A" w:rsidRDefault="00AE4984" w:rsidP="0037211A">
            <w:pPr>
              <w:snapToGrid w:val="0"/>
              <w:rPr>
                <w:sz w:val="20"/>
              </w:rPr>
            </w:pPr>
            <w:r>
              <w:rPr>
                <w:sz w:val="20"/>
              </w:rPr>
              <w:t>Mensajes de Cancelamientos (OC)</w:t>
            </w:r>
          </w:p>
        </w:tc>
        <w:tc>
          <w:tcPr>
            <w:tcW w:w="5031" w:type="dxa"/>
          </w:tcPr>
          <w:p w:rsidR="00AE4984" w:rsidRDefault="00B43C19" w:rsidP="0037211A">
            <w:pPr>
              <w:snapToGrid w:val="0"/>
              <w:rPr>
                <w:sz w:val="20"/>
              </w:rPr>
            </w:pPr>
            <w:r>
              <w:rPr>
                <w:sz w:val="20"/>
              </w:rPr>
              <w:t>Instalado</w:t>
            </w:r>
          </w:p>
        </w:tc>
      </w:tr>
    </w:tbl>
    <w:p w:rsidR="00BD4304" w:rsidRDefault="00BD4304" w:rsidP="00BD4304"/>
    <w:p w:rsidR="001A2FEC" w:rsidRDefault="001A2FEC" w:rsidP="001A2FEC">
      <w:pPr>
        <w:pStyle w:val="Ttulo3"/>
        <w:tabs>
          <w:tab w:val="clear" w:pos="907"/>
          <w:tab w:val="left" w:pos="720"/>
        </w:tabs>
        <w:suppressAutoHyphens/>
        <w:spacing w:before="0" w:after="0" w:line="240" w:lineRule="auto"/>
        <w:jc w:val="left"/>
      </w:pPr>
      <w:bookmarkStart w:id="18" w:name="_Toc378170508"/>
      <w:r>
        <w:t>Formato de operación (OP)</w:t>
      </w:r>
      <w:bookmarkEnd w:id="18"/>
    </w:p>
    <w:p w:rsidR="005C6131" w:rsidRDefault="005C6131" w:rsidP="001A2FEC">
      <w:pPr>
        <w:keepNext/>
        <w:ind w:left="1416"/>
        <w:rPr>
          <w:b/>
          <w:color w:val="FF0000"/>
        </w:rPr>
      </w:pPr>
    </w:p>
    <w:p w:rsidR="001A2FEC" w:rsidRDefault="001A2FEC" w:rsidP="005C6131">
      <w:pPr>
        <w:pStyle w:val="Ttulo4"/>
      </w:pPr>
      <w:bookmarkStart w:id="19" w:name="_Toc378170509"/>
      <w:r>
        <w:t>Cabeçalho</w:t>
      </w:r>
      <w:bookmarkEnd w:id="1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1A2FEC" w:rsidTr="005C6131">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Default</w:t>
            </w:r>
          </w:p>
        </w:tc>
      </w:tr>
      <w:tr w:rsidR="001A2FEC"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Tipo de registro</w:t>
            </w:r>
          </w:p>
        </w:tc>
        <w:tc>
          <w:tcPr>
            <w:tcW w:w="644" w:type="dxa"/>
          </w:tcPr>
          <w:p w:rsidR="001A2FEC" w:rsidRPr="00AA4676" w:rsidRDefault="00BD06F5" w:rsidP="00E50C4F">
            <w:pPr>
              <w:snapToGrid w:val="0"/>
              <w:rPr>
                <w:sz w:val="18"/>
                <w:szCs w:val="18"/>
              </w:rPr>
            </w:pPr>
            <w:r w:rsidRPr="00BD06F5">
              <w:rPr>
                <w:sz w:val="18"/>
                <w:szCs w:val="18"/>
              </w:rPr>
              <w:t>1</w:t>
            </w:r>
          </w:p>
        </w:tc>
        <w:tc>
          <w:tcPr>
            <w:tcW w:w="550" w:type="dxa"/>
          </w:tcPr>
          <w:p w:rsidR="001A2FEC" w:rsidRPr="00AA4676" w:rsidRDefault="00BD06F5" w:rsidP="00E50C4F">
            <w:pPr>
              <w:snapToGrid w:val="0"/>
              <w:rPr>
                <w:sz w:val="18"/>
                <w:szCs w:val="18"/>
              </w:rPr>
            </w:pPr>
            <w:r w:rsidRPr="00BD06F5">
              <w:rPr>
                <w:sz w:val="18"/>
                <w:szCs w:val="18"/>
              </w:rPr>
              <w:t>2</w:t>
            </w:r>
          </w:p>
        </w:tc>
        <w:tc>
          <w:tcPr>
            <w:tcW w:w="1537" w:type="dxa"/>
          </w:tcPr>
          <w:p w:rsidR="001A2FEC" w:rsidRPr="00AA4676" w:rsidRDefault="00BD06F5" w:rsidP="00E50C4F">
            <w:pPr>
              <w:snapToGrid w:val="0"/>
              <w:rPr>
                <w:sz w:val="18"/>
                <w:szCs w:val="18"/>
              </w:rPr>
            </w:pPr>
            <w:r w:rsidRPr="00BD06F5">
              <w:rPr>
                <w:sz w:val="18"/>
                <w:szCs w:val="18"/>
              </w:rPr>
              <w:t>Númerico</w:t>
            </w:r>
          </w:p>
        </w:tc>
        <w:tc>
          <w:tcPr>
            <w:tcW w:w="2242" w:type="dxa"/>
          </w:tcPr>
          <w:p w:rsidR="001A2FEC" w:rsidRPr="00AA4676" w:rsidRDefault="00BD06F5" w:rsidP="00E50C4F">
            <w:pPr>
              <w:snapToGrid w:val="0"/>
              <w:rPr>
                <w:sz w:val="18"/>
                <w:szCs w:val="18"/>
              </w:rPr>
            </w:pPr>
            <w:r w:rsidRPr="00BD06F5">
              <w:rPr>
                <w:sz w:val="18"/>
                <w:szCs w:val="18"/>
              </w:rPr>
              <w:t>Identifica o cabeçalho.</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00</w:t>
            </w:r>
          </w:p>
        </w:tc>
      </w:tr>
      <w:tr w:rsidR="001A2FEC" w:rsidTr="00390CF3">
        <w:tc>
          <w:tcPr>
            <w:tcW w:w="1749" w:type="dxa"/>
          </w:tcPr>
          <w:p w:rsidR="001A2FEC" w:rsidRPr="00AA4676" w:rsidRDefault="00BD06F5" w:rsidP="00E50C4F">
            <w:pPr>
              <w:snapToGrid w:val="0"/>
              <w:rPr>
                <w:sz w:val="18"/>
                <w:szCs w:val="18"/>
              </w:rPr>
            </w:pPr>
            <w:r w:rsidRPr="00BD06F5">
              <w:rPr>
                <w:sz w:val="18"/>
                <w:szCs w:val="18"/>
              </w:rPr>
              <w:t>Nome do arquivo</w:t>
            </w:r>
          </w:p>
        </w:tc>
        <w:tc>
          <w:tcPr>
            <w:tcW w:w="644" w:type="dxa"/>
          </w:tcPr>
          <w:p w:rsidR="001A2FEC" w:rsidRPr="00AA4676" w:rsidRDefault="00BD06F5" w:rsidP="00E50C4F">
            <w:pPr>
              <w:snapToGrid w:val="0"/>
              <w:rPr>
                <w:sz w:val="18"/>
                <w:szCs w:val="18"/>
              </w:rPr>
            </w:pPr>
            <w:r w:rsidRPr="00BD06F5">
              <w:rPr>
                <w:sz w:val="18"/>
                <w:szCs w:val="18"/>
              </w:rPr>
              <w:t>3</w:t>
            </w:r>
          </w:p>
        </w:tc>
        <w:tc>
          <w:tcPr>
            <w:tcW w:w="550" w:type="dxa"/>
          </w:tcPr>
          <w:p w:rsidR="001A2FEC" w:rsidRPr="00AA4676" w:rsidRDefault="00BD06F5" w:rsidP="00E50C4F">
            <w:pPr>
              <w:snapToGrid w:val="0"/>
              <w:rPr>
                <w:sz w:val="18"/>
                <w:szCs w:val="18"/>
              </w:rPr>
            </w:pPr>
            <w:r w:rsidRPr="00BD06F5">
              <w:rPr>
                <w:sz w:val="18"/>
                <w:szCs w:val="18"/>
              </w:rPr>
              <w:t>20</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BD06F5" w:rsidP="00E50C4F">
            <w:pPr>
              <w:snapToGrid w:val="0"/>
              <w:rPr>
                <w:sz w:val="18"/>
                <w:szCs w:val="18"/>
              </w:rPr>
            </w:pPr>
            <w:r w:rsidRPr="00BD06F5">
              <w:rPr>
                <w:sz w:val="18"/>
                <w:szCs w:val="18"/>
              </w:rPr>
              <w:t>Tipo de arquivo</w:t>
            </w:r>
          </w:p>
        </w:tc>
        <w:tc>
          <w:tcPr>
            <w:tcW w:w="1831" w:type="dxa"/>
          </w:tcPr>
          <w:p w:rsidR="001A2FEC" w:rsidRPr="00AA4676" w:rsidRDefault="00BD06F5" w:rsidP="00E50C4F">
            <w:pPr>
              <w:snapToGrid w:val="0"/>
              <w:rPr>
                <w:sz w:val="18"/>
                <w:szCs w:val="18"/>
              </w:rPr>
            </w:pPr>
            <w:r w:rsidRPr="00BD06F5">
              <w:rPr>
                <w:sz w:val="18"/>
                <w:szCs w:val="18"/>
              </w:rPr>
              <w:t>Tabela 28</w:t>
            </w:r>
          </w:p>
        </w:tc>
        <w:tc>
          <w:tcPr>
            <w:tcW w:w="1158" w:type="dxa"/>
          </w:tcPr>
          <w:p w:rsidR="001A2FEC" w:rsidRPr="00AA4676" w:rsidRDefault="00BD06F5" w:rsidP="00E50C4F">
            <w:pPr>
              <w:snapToGrid w:val="0"/>
              <w:rPr>
                <w:sz w:val="18"/>
                <w:szCs w:val="18"/>
              </w:rPr>
            </w:pPr>
            <w:r w:rsidRPr="00BD06F5">
              <w:rPr>
                <w:sz w:val="18"/>
                <w:szCs w:val="18"/>
              </w:rPr>
              <w:t>Brancos</w:t>
            </w:r>
          </w:p>
        </w:tc>
      </w:tr>
      <w:tr w:rsidR="001A2FEC"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 xml:space="preserve">Data  e hora da geração </w:t>
            </w:r>
          </w:p>
        </w:tc>
        <w:tc>
          <w:tcPr>
            <w:tcW w:w="644" w:type="dxa"/>
          </w:tcPr>
          <w:p w:rsidR="001A2FEC" w:rsidRPr="00AA4676" w:rsidRDefault="00BD06F5" w:rsidP="00E50C4F">
            <w:pPr>
              <w:snapToGrid w:val="0"/>
              <w:rPr>
                <w:sz w:val="18"/>
                <w:szCs w:val="18"/>
              </w:rPr>
            </w:pPr>
            <w:r w:rsidRPr="00BD06F5">
              <w:rPr>
                <w:sz w:val="18"/>
                <w:szCs w:val="18"/>
              </w:rPr>
              <w:t>23</w:t>
            </w:r>
          </w:p>
        </w:tc>
        <w:tc>
          <w:tcPr>
            <w:tcW w:w="550" w:type="dxa"/>
          </w:tcPr>
          <w:p w:rsidR="001A2FEC" w:rsidRPr="00AA4676" w:rsidRDefault="00BD06F5" w:rsidP="00E50C4F">
            <w:pPr>
              <w:snapToGrid w:val="0"/>
              <w:rPr>
                <w:sz w:val="18"/>
                <w:szCs w:val="18"/>
              </w:rPr>
            </w:pPr>
            <w:r w:rsidRPr="00BD06F5">
              <w:rPr>
                <w:sz w:val="18"/>
                <w:szCs w:val="18"/>
              </w:rPr>
              <w:t>14</w:t>
            </w:r>
          </w:p>
        </w:tc>
        <w:tc>
          <w:tcPr>
            <w:tcW w:w="1537" w:type="dxa"/>
          </w:tcPr>
          <w:p w:rsidR="001A2FEC" w:rsidRPr="00AA4676" w:rsidRDefault="00BD06F5" w:rsidP="00E50C4F">
            <w:pPr>
              <w:snapToGrid w:val="0"/>
              <w:rPr>
                <w:sz w:val="18"/>
                <w:szCs w:val="18"/>
              </w:rPr>
            </w:pPr>
            <w:r w:rsidRPr="00BD06F5">
              <w:rPr>
                <w:sz w:val="18"/>
                <w:szCs w:val="18"/>
              </w:rPr>
              <w:t>Numérico</w:t>
            </w:r>
          </w:p>
        </w:tc>
        <w:tc>
          <w:tcPr>
            <w:tcW w:w="2242" w:type="dxa"/>
          </w:tcPr>
          <w:p w:rsidR="001A2FEC" w:rsidRPr="00AA4676" w:rsidRDefault="00BD06F5" w:rsidP="00E50C4F">
            <w:pPr>
              <w:snapToGrid w:val="0"/>
              <w:rPr>
                <w:sz w:val="18"/>
                <w:szCs w:val="18"/>
              </w:rPr>
            </w:pPr>
            <w:r w:rsidRPr="00BD06F5">
              <w:rPr>
                <w:sz w:val="18"/>
                <w:szCs w:val="18"/>
              </w:rPr>
              <w:t xml:space="preserve">AAAA + BIT 07 </w:t>
            </w:r>
          </w:p>
        </w:tc>
        <w:tc>
          <w:tcPr>
            <w:tcW w:w="1831" w:type="dxa"/>
          </w:tcPr>
          <w:p w:rsidR="001A2FEC" w:rsidRPr="00AA4676" w:rsidRDefault="00BD06F5" w:rsidP="00E50C4F">
            <w:pPr>
              <w:snapToGrid w:val="0"/>
              <w:rPr>
                <w:sz w:val="18"/>
                <w:szCs w:val="18"/>
              </w:rPr>
            </w:pPr>
            <w:r w:rsidRPr="00BD06F5">
              <w:rPr>
                <w:sz w:val="18"/>
                <w:szCs w:val="18"/>
              </w:rPr>
              <w:t>Data e hora em que o arquivo foi gerado,</w:t>
            </w:r>
          </w:p>
          <w:p w:rsidR="001A2FEC" w:rsidRPr="00AA4676" w:rsidRDefault="00BD06F5" w:rsidP="00E50C4F">
            <w:pPr>
              <w:rPr>
                <w:sz w:val="18"/>
                <w:szCs w:val="18"/>
              </w:rPr>
            </w:pPr>
            <w:r w:rsidRPr="00BD06F5">
              <w:rPr>
                <w:sz w:val="18"/>
                <w:szCs w:val="18"/>
              </w:rPr>
              <w:t>yyyymmddhhmiss</w:t>
            </w:r>
          </w:p>
          <w:p w:rsidR="001A2FEC" w:rsidRPr="00AA4676"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1A2FEC" w:rsidRPr="00AA4676" w:rsidRDefault="001A2FEC" w:rsidP="00E50C4F">
            <w:pPr>
              <w:snapToGrid w:val="0"/>
              <w:rPr>
                <w:sz w:val="18"/>
                <w:szCs w:val="18"/>
              </w:rPr>
            </w:pPr>
          </w:p>
        </w:tc>
      </w:tr>
      <w:tr w:rsidR="001A2FEC" w:rsidTr="00390CF3">
        <w:tc>
          <w:tcPr>
            <w:tcW w:w="1749" w:type="dxa"/>
          </w:tcPr>
          <w:p w:rsidR="001A2FEC" w:rsidRPr="00AA4676" w:rsidRDefault="00BD06F5" w:rsidP="00E50C4F">
            <w:pPr>
              <w:snapToGrid w:val="0"/>
              <w:rPr>
                <w:sz w:val="18"/>
                <w:szCs w:val="18"/>
              </w:rPr>
            </w:pPr>
            <w:r w:rsidRPr="00BD06F5">
              <w:rPr>
                <w:sz w:val="18"/>
                <w:szCs w:val="18"/>
              </w:rPr>
              <w:t>Versão do arquivo</w:t>
            </w:r>
          </w:p>
        </w:tc>
        <w:tc>
          <w:tcPr>
            <w:tcW w:w="644" w:type="dxa"/>
          </w:tcPr>
          <w:p w:rsidR="001A2FEC" w:rsidRPr="00AA4676" w:rsidRDefault="00BD06F5" w:rsidP="00E50C4F">
            <w:pPr>
              <w:snapToGrid w:val="0"/>
              <w:rPr>
                <w:sz w:val="18"/>
                <w:szCs w:val="18"/>
              </w:rPr>
            </w:pPr>
            <w:r w:rsidRPr="00BD06F5">
              <w:rPr>
                <w:sz w:val="18"/>
                <w:szCs w:val="18"/>
              </w:rPr>
              <w:t>37</w:t>
            </w:r>
          </w:p>
        </w:tc>
        <w:tc>
          <w:tcPr>
            <w:tcW w:w="550" w:type="dxa"/>
          </w:tcPr>
          <w:p w:rsidR="001A2FEC" w:rsidRPr="00AA4676" w:rsidRDefault="00BD06F5" w:rsidP="00E50C4F">
            <w:pPr>
              <w:snapToGrid w:val="0"/>
              <w:rPr>
                <w:sz w:val="18"/>
                <w:szCs w:val="18"/>
              </w:rPr>
            </w:pPr>
            <w:r w:rsidRPr="00BD06F5">
              <w:rPr>
                <w:sz w:val="18"/>
                <w:szCs w:val="18"/>
              </w:rPr>
              <w:t>7</w:t>
            </w:r>
          </w:p>
        </w:tc>
        <w:tc>
          <w:tcPr>
            <w:tcW w:w="1537" w:type="dxa"/>
          </w:tcPr>
          <w:p w:rsidR="001A2FEC" w:rsidRPr="00AA4676" w:rsidRDefault="00BD06F5" w:rsidP="00E50C4F">
            <w:pPr>
              <w:snapToGrid w:val="0"/>
              <w:rPr>
                <w:sz w:val="18"/>
                <w:szCs w:val="18"/>
              </w:rPr>
            </w:pPr>
            <w:r w:rsidRPr="00BD06F5">
              <w:rPr>
                <w:sz w:val="18"/>
                <w:szCs w:val="18"/>
              </w:rPr>
              <w:t>Numérico</w:t>
            </w:r>
          </w:p>
        </w:tc>
        <w:tc>
          <w:tcPr>
            <w:tcW w:w="2242" w:type="dxa"/>
          </w:tcPr>
          <w:p w:rsidR="001A2FEC" w:rsidRPr="00AA4676" w:rsidRDefault="00BD06F5" w:rsidP="00E50C4F">
            <w:pPr>
              <w:snapToGrid w:val="0"/>
              <w:rPr>
                <w:sz w:val="18"/>
                <w:szCs w:val="18"/>
              </w:rPr>
            </w:pPr>
            <w:r w:rsidRPr="00BD06F5">
              <w:rPr>
                <w:sz w:val="18"/>
                <w:szCs w:val="18"/>
              </w:rPr>
              <w:t>Versão do arquivo gerado</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0000000</w:t>
            </w:r>
          </w:p>
        </w:tc>
      </w:tr>
      <w:tr w:rsidR="001A2FEC"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Espaços em branco</w:t>
            </w:r>
          </w:p>
        </w:tc>
        <w:tc>
          <w:tcPr>
            <w:tcW w:w="644" w:type="dxa"/>
          </w:tcPr>
          <w:p w:rsidR="001A2FEC" w:rsidRPr="00AA4676" w:rsidRDefault="00BD06F5" w:rsidP="00E50C4F">
            <w:pPr>
              <w:snapToGrid w:val="0"/>
              <w:rPr>
                <w:sz w:val="18"/>
                <w:szCs w:val="18"/>
              </w:rPr>
            </w:pPr>
            <w:r w:rsidRPr="00BD06F5">
              <w:rPr>
                <w:sz w:val="18"/>
                <w:szCs w:val="18"/>
              </w:rPr>
              <w:t>44</w:t>
            </w:r>
          </w:p>
        </w:tc>
        <w:tc>
          <w:tcPr>
            <w:tcW w:w="550" w:type="dxa"/>
          </w:tcPr>
          <w:p w:rsidR="001A2FEC" w:rsidRPr="00AA4676" w:rsidRDefault="00BD06F5" w:rsidP="00E50C4F">
            <w:pPr>
              <w:snapToGrid w:val="0"/>
              <w:rPr>
                <w:sz w:val="18"/>
                <w:szCs w:val="18"/>
              </w:rPr>
            </w:pPr>
            <w:r w:rsidRPr="00BD06F5">
              <w:rPr>
                <w:sz w:val="18"/>
                <w:szCs w:val="18"/>
              </w:rPr>
              <w:t>231</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1A2FEC" w:rsidP="00E50C4F">
            <w:pPr>
              <w:snapToGrid w:val="0"/>
              <w:rPr>
                <w:sz w:val="18"/>
                <w:szCs w:val="18"/>
                <w:shd w:val="clear" w:color="auto" w:fill="C0C0C0"/>
              </w:rPr>
            </w:pPr>
          </w:p>
        </w:tc>
        <w:tc>
          <w:tcPr>
            <w:tcW w:w="1831" w:type="dxa"/>
          </w:tcPr>
          <w:p w:rsidR="001A2FEC" w:rsidRPr="00AA4676" w:rsidRDefault="00BD06F5" w:rsidP="00E50C4F">
            <w:pPr>
              <w:snapToGrid w:val="0"/>
              <w:rPr>
                <w:sz w:val="18"/>
                <w:szCs w:val="18"/>
              </w:rPr>
            </w:pPr>
            <w:r w:rsidRPr="00BD06F5">
              <w:rPr>
                <w:sz w:val="18"/>
                <w:szCs w:val="18"/>
              </w:rPr>
              <w:t>Preencher com zeros</w:t>
            </w:r>
          </w:p>
        </w:tc>
        <w:tc>
          <w:tcPr>
            <w:tcW w:w="1158" w:type="dxa"/>
          </w:tcPr>
          <w:p w:rsidR="001A2FEC" w:rsidRPr="00AA4676" w:rsidRDefault="00BD06F5" w:rsidP="00E50C4F">
            <w:pPr>
              <w:snapToGrid w:val="0"/>
              <w:rPr>
                <w:sz w:val="18"/>
                <w:szCs w:val="18"/>
              </w:rPr>
            </w:pPr>
            <w:r w:rsidRPr="00BD06F5">
              <w:rPr>
                <w:sz w:val="18"/>
                <w:szCs w:val="18"/>
              </w:rPr>
              <w:t>0000….</w:t>
            </w:r>
          </w:p>
        </w:tc>
      </w:tr>
    </w:tbl>
    <w:p w:rsidR="001A2FEC" w:rsidRDefault="001A2FEC" w:rsidP="001A2FEC"/>
    <w:p w:rsidR="001A2FEC" w:rsidRDefault="001A2FEC" w:rsidP="005C6131">
      <w:pPr>
        <w:pStyle w:val="Ttulo4"/>
      </w:pPr>
      <w:bookmarkStart w:id="20" w:name="_Toc378170510"/>
      <w:r>
        <w:t>Detalhe</w:t>
      </w:r>
      <w:bookmarkEnd w:id="20"/>
      <w:r>
        <w:tab/>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7"/>
        <w:gridCol w:w="492"/>
        <w:gridCol w:w="1596"/>
        <w:gridCol w:w="2122"/>
        <w:gridCol w:w="18"/>
        <w:gridCol w:w="1936"/>
        <w:gridCol w:w="1152"/>
        <w:gridCol w:w="6"/>
      </w:tblGrid>
      <w:tr w:rsidR="001A2FEC" w:rsidRPr="00AA4676"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Campo</w:t>
            </w:r>
          </w:p>
        </w:tc>
        <w:tc>
          <w:tcPr>
            <w:tcW w:w="647"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Ps</w:t>
            </w:r>
          </w:p>
        </w:tc>
        <w:tc>
          <w:tcPr>
            <w:tcW w:w="49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1A2FEC" w:rsidRPr="00AA4676" w:rsidRDefault="00BD06F5" w:rsidP="00E50C4F">
            <w:pPr>
              <w:rPr>
                <w:b w:val="0"/>
                <w:sz w:val="18"/>
                <w:szCs w:val="18"/>
              </w:rPr>
            </w:pPr>
            <w:r w:rsidRPr="00BD06F5">
              <w:rPr>
                <w:sz w:val="18"/>
                <w:szCs w:val="18"/>
              </w:rPr>
              <w:t>Formato</w:t>
            </w:r>
          </w:p>
        </w:tc>
        <w:tc>
          <w:tcPr>
            <w:tcW w:w="212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Descripción</w:t>
            </w:r>
          </w:p>
        </w:tc>
        <w:tc>
          <w:tcPr>
            <w:tcW w:w="1954" w:type="dxa"/>
            <w:gridSpan w:val="2"/>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Comentarios</w:t>
            </w:r>
          </w:p>
        </w:tc>
        <w:tc>
          <w:tcPr>
            <w:tcW w:w="1158" w:type="dxa"/>
            <w:gridSpan w:val="2"/>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Default</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Tipo mensaje</w:t>
            </w:r>
          </w:p>
        </w:tc>
        <w:tc>
          <w:tcPr>
            <w:tcW w:w="647" w:type="dxa"/>
          </w:tcPr>
          <w:p w:rsidR="001A2FEC" w:rsidRPr="00AA4676" w:rsidRDefault="00BD06F5" w:rsidP="00E50C4F">
            <w:pPr>
              <w:snapToGrid w:val="0"/>
              <w:rPr>
                <w:sz w:val="18"/>
                <w:szCs w:val="18"/>
              </w:rPr>
            </w:pPr>
            <w:r w:rsidRPr="00BD06F5">
              <w:rPr>
                <w:sz w:val="18"/>
                <w:szCs w:val="18"/>
              </w:rPr>
              <w:t>1</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b/>
                <w:sz w:val="18"/>
                <w:szCs w:val="18"/>
              </w:rPr>
            </w:pPr>
            <w:r w:rsidRPr="00BD06F5">
              <w:rPr>
                <w:b/>
                <w:sz w:val="18"/>
                <w:szCs w:val="18"/>
              </w:rPr>
              <w:t>OP</w:t>
            </w:r>
          </w:p>
        </w:tc>
        <w:tc>
          <w:tcPr>
            <w:tcW w:w="2122" w:type="dxa"/>
          </w:tcPr>
          <w:p w:rsidR="001A2FEC" w:rsidRPr="00AA4676" w:rsidRDefault="00BD06F5" w:rsidP="00E50C4F">
            <w:pPr>
              <w:snapToGrid w:val="0"/>
              <w:rPr>
                <w:sz w:val="18"/>
                <w:szCs w:val="18"/>
              </w:rPr>
            </w:pPr>
            <w:r w:rsidRPr="00BD06F5">
              <w:rPr>
                <w:sz w:val="18"/>
                <w:szCs w:val="18"/>
              </w:rPr>
              <w:t>Identifica que el mensaje es del tipo operación (OP)</w:t>
            </w:r>
          </w:p>
          <w:p w:rsidR="001A2FEC" w:rsidRPr="00AA4676" w:rsidRDefault="001A2FEC" w:rsidP="00E50C4F">
            <w:pPr>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Host -&gt; LynxOnLine</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ID Host</w:t>
            </w:r>
          </w:p>
        </w:tc>
        <w:tc>
          <w:tcPr>
            <w:tcW w:w="647" w:type="dxa"/>
          </w:tcPr>
          <w:p w:rsidR="001A2FEC" w:rsidRPr="00AA4676" w:rsidRDefault="00BD06F5" w:rsidP="00E50C4F">
            <w:pPr>
              <w:snapToGrid w:val="0"/>
              <w:rPr>
                <w:sz w:val="18"/>
                <w:szCs w:val="18"/>
              </w:rPr>
            </w:pPr>
            <w:r w:rsidRPr="00BD06F5">
              <w:rPr>
                <w:sz w:val="18"/>
                <w:szCs w:val="18"/>
              </w:rPr>
              <w:t>3</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Identifica el host desde el que se recibe el mensaje.</w:t>
            </w:r>
          </w:p>
          <w:p w:rsidR="001A2FEC" w:rsidRPr="00AA4676" w:rsidRDefault="00BD06F5" w:rsidP="00E50C4F">
            <w:pPr>
              <w:rPr>
                <w:sz w:val="18"/>
                <w:szCs w:val="18"/>
              </w:rPr>
            </w:pPr>
            <w:r w:rsidRPr="00BD06F5">
              <w:rPr>
                <w:sz w:val="18"/>
                <w:szCs w:val="18"/>
              </w:rPr>
              <w:t xml:space="preserve">En previsión de sistema online, </w:t>
            </w:r>
            <w:r w:rsidRPr="00BD06F5">
              <w:rPr>
                <w:sz w:val="18"/>
                <w:szCs w:val="18"/>
              </w:rPr>
              <w:lastRenderedPageBreak/>
              <w:t>procesando OPs de varios hosts</w:t>
            </w:r>
          </w:p>
        </w:tc>
        <w:tc>
          <w:tcPr>
            <w:tcW w:w="1954" w:type="dxa"/>
            <w:gridSpan w:val="2"/>
          </w:tcPr>
          <w:p w:rsidR="001A2FEC" w:rsidRPr="00AA4676" w:rsidRDefault="00BD06F5" w:rsidP="00E50C4F">
            <w:pPr>
              <w:snapToGrid w:val="0"/>
              <w:rPr>
                <w:sz w:val="18"/>
                <w:szCs w:val="18"/>
              </w:rPr>
            </w:pPr>
            <w:r w:rsidRPr="00BD06F5">
              <w:rPr>
                <w:sz w:val="18"/>
                <w:szCs w:val="18"/>
              </w:rPr>
              <w:lastRenderedPageBreak/>
              <w:t>0: host que manda mensajes offline.</w:t>
            </w:r>
          </w:p>
          <w:p w:rsidR="001A2FEC" w:rsidRPr="00AA4676" w:rsidRDefault="00BD06F5" w:rsidP="00E50C4F">
            <w:pPr>
              <w:snapToGrid w:val="0"/>
              <w:rPr>
                <w:sz w:val="18"/>
                <w:szCs w:val="18"/>
              </w:rPr>
            </w:pPr>
            <w:r w:rsidRPr="00BD06F5">
              <w:rPr>
                <w:sz w:val="18"/>
                <w:szCs w:val="18"/>
              </w:rPr>
              <w:t>Distinto de 0 mensajes online.</w:t>
            </w:r>
          </w:p>
        </w:tc>
        <w:tc>
          <w:tcPr>
            <w:tcW w:w="1158" w:type="dxa"/>
            <w:gridSpan w:val="2"/>
          </w:tcPr>
          <w:p w:rsidR="001A2FEC" w:rsidRPr="00AA4676" w:rsidRDefault="00BD06F5" w:rsidP="00E50C4F">
            <w:pPr>
              <w:snapToGrid w:val="0"/>
              <w:rPr>
                <w:color w:val="000000"/>
                <w:sz w:val="18"/>
                <w:szCs w:val="18"/>
              </w:rPr>
            </w:pPr>
            <w:r w:rsidRPr="00BD06F5">
              <w:rPr>
                <w:color w:val="000000"/>
                <w:sz w:val="18"/>
                <w:szCs w:val="18"/>
              </w:rPr>
              <w:t>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ID único - Chave de controle</w:t>
            </w:r>
          </w:p>
        </w:tc>
        <w:tc>
          <w:tcPr>
            <w:tcW w:w="647" w:type="dxa"/>
          </w:tcPr>
          <w:p w:rsidR="001A2FEC" w:rsidRPr="00AA4676" w:rsidRDefault="00BD06F5" w:rsidP="00E50C4F">
            <w:pPr>
              <w:snapToGrid w:val="0"/>
              <w:rPr>
                <w:sz w:val="18"/>
                <w:szCs w:val="18"/>
              </w:rPr>
            </w:pPr>
            <w:r w:rsidRPr="00BD06F5">
              <w:rPr>
                <w:sz w:val="18"/>
                <w:szCs w:val="18"/>
              </w:rPr>
              <w:t>4</w:t>
            </w:r>
          </w:p>
        </w:tc>
        <w:tc>
          <w:tcPr>
            <w:tcW w:w="492" w:type="dxa"/>
          </w:tcPr>
          <w:p w:rsidR="001A2FEC" w:rsidRPr="00AA4676" w:rsidRDefault="00BD06F5" w:rsidP="00E50C4F">
            <w:pPr>
              <w:snapToGrid w:val="0"/>
              <w:rPr>
                <w:sz w:val="18"/>
                <w:szCs w:val="18"/>
              </w:rPr>
            </w:pPr>
            <w:r w:rsidRPr="00BD06F5">
              <w:rPr>
                <w:sz w:val="18"/>
                <w:szCs w:val="18"/>
              </w:rPr>
              <w:t>20</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Identificador único de la operación original. La fecha debe ser la del host.</w:t>
            </w:r>
          </w:p>
        </w:tc>
        <w:tc>
          <w:tcPr>
            <w:tcW w:w="1954" w:type="dxa"/>
            <w:gridSpan w:val="2"/>
          </w:tcPr>
          <w:p w:rsidR="001A2FEC" w:rsidRPr="00AA4676" w:rsidRDefault="00BD06F5" w:rsidP="00E50C4F">
            <w:pPr>
              <w:snapToGrid w:val="0"/>
              <w:rPr>
                <w:sz w:val="18"/>
                <w:szCs w:val="18"/>
              </w:rPr>
            </w:pPr>
            <w:r w:rsidRPr="00BD06F5">
              <w:rPr>
                <w:sz w:val="18"/>
                <w:szCs w:val="18"/>
              </w:rPr>
              <w:t>Fecha (yymmdd)</w:t>
            </w:r>
          </w:p>
          <w:p w:rsidR="001A2FEC" w:rsidRPr="00AA4676" w:rsidRDefault="00BD06F5" w:rsidP="00E50C4F">
            <w:pPr>
              <w:rPr>
                <w:sz w:val="18"/>
                <w:szCs w:val="18"/>
              </w:rPr>
            </w:pPr>
            <w:r w:rsidRPr="00BD06F5">
              <w:rPr>
                <w:sz w:val="18"/>
                <w:szCs w:val="18"/>
              </w:rPr>
              <w:t>+ Terminal (8)</w:t>
            </w:r>
          </w:p>
          <w:p w:rsidR="001A2FEC" w:rsidRPr="00AA4676" w:rsidRDefault="00BD06F5" w:rsidP="00E50C4F">
            <w:pPr>
              <w:rPr>
                <w:sz w:val="18"/>
                <w:szCs w:val="18"/>
              </w:rPr>
            </w:pPr>
            <w:r w:rsidRPr="00BD06F5">
              <w:rPr>
                <w:sz w:val="18"/>
                <w:szCs w:val="18"/>
              </w:rPr>
              <w:t>+ NSU (6)</w:t>
            </w:r>
          </w:p>
          <w:p w:rsidR="001A2FEC" w:rsidRPr="00AA4676" w:rsidRDefault="001A2FEC" w:rsidP="00E50C4F">
            <w:pPr>
              <w:rPr>
                <w:sz w:val="18"/>
                <w:szCs w:val="18"/>
                <w:lang w:val="pt-BR"/>
              </w:rPr>
            </w:pPr>
          </w:p>
        </w:tc>
        <w:tc>
          <w:tcPr>
            <w:tcW w:w="1158" w:type="dxa"/>
            <w:gridSpan w:val="2"/>
          </w:tcPr>
          <w:p w:rsidR="001A2FEC" w:rsidRPr="00AA4676" w:rsidRDefault="00BD06F5" w:rsidP="00E50C4F">
            <w:pPr>
              <w:snapToGrid w:val="0"/>
              <w:rPr>
                <w:sz w:val="18"/>
                <w:szCs w:val="18"/>
              </w:rPr>
            </w:pPr>
            <w:r w:rsidRPr="00BD06F5">
              <w:rPr>
                <w:sz w:val="18"/>
                <w:szCs w:val="18"/>
              </w:rPr>
              <w:t>00000000000000000000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Tipo de operación</w:t>
            </w:r>
          </w:p>
        </w:tc>
        <w:tc>
          <w:tcPr>
            <w:tcW w:w="647" w:type="dxa"/>
          </w:tcPr>
          <w:p w:rsidR="001A2FEC" w:rsidRPr="00AA4676" w:rsidRDefault="00BD06F5" w:rsidP="00E50C4F">
            <w:pPr>
              <w:snapToGrid w:val="0"/>
              <w:rPr>
                <w:sz w:val="18"/>
                <w:szCs w:val="18"/>
              </w:rPr>
            </w:pPr>
            <w:r w:rsidRPr="00BD06F5">
              <w:rPr>
                <w:sz w:val="18"/>
                <w:szCs w:val="18"/>
              </w:rPr>
              <w:t>24</w:t>
            </w:r>
          </w:p>
        </w:tc>
        <w:tc>
          <w:tcPr>
            <w:tcW w:w="492" w:type="dxa"/>
          </w:tcPr>
          <w:p w:rsidR="001A2FEC" w:rsidRPr="00AA4676" w:rsidRDefault="00BD06F5" w:rsidP="00E50C4F">
            <w:pPr>
              <w:snapToGrid w:val="0"/>
              <w:rPr>
                <w:sz w:val="18"/>
                <w:szCs w:val="18"/>
              </w:rPr>
            </w:pPr>
            <w:r w:rsidRPr="00BD06F5">
              <w:rPr>
                <w:sz w:val="18"/>
                <w:szCs w:val="18"/>
              </w:rPr>
              <w:t>4</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Tipo de operación</w:t>
            </w:r>
          </w:p>
        </w:tc>
        <w:tc>
          <w:tcPr>
            <w:tcW w:w="1954" w:type="dxa"/>
            <w:gridSpan w:val="2"/>
          </w:tcPr>
          <w:p w:rsidR="001A2FEC" w:rsidRPr="00AA4676" w:rsidRDefault="00BD06F5" w:rsidP="00E50C4F">
            <w:pPr>
              <w:snapToGrid w:val="0"/>
              <w:rPr>
                <w:sz w:val="18"/>
                <w:szCs w:val="18"/>
              </w:rPr>
            </w:pPr>
            <w:r w:rsidRPr="00BD06F5">
              <w:rPr>
                <w:sz w:val="18"/>
                <w:szCs w:val="18"/>
              </w:rPr>
              <w:t>0100: operación normal</w:t>
            </w:r>
          </w:p>
          <w:p w:rsidR="001A2FEC" w:rsidRPr="00AA4676" w:rsidRDefault="00BD06F5" w:rsidP="00E50C4F">
            <w:pPr>
              <w:rPr>
                <w:sz w:val="18"/>
                <w:szCs w:val="18"/>
              </w:rPr>
            </w:pPr>
            <w:r w:rsidRPr="00BD06F5">
              <w:rPr>
                <w:sz w:val="18"/>
                <w:szCs w:val="18"/>
              </w:rPr>
              <w:t>0400: anulación</w:t>
            </w:r>
          </w:p>
        </w:tc>
        <w:tc>
          <w:tcPr>
            <w:tcW w:w="1158" w:type="dxa"/>
            <w:gridSpan w:val="2"/>
          </w:tcPr>
          <w:p w:rsidR="001A2FEC" w:rsidRPr="00AA4676" w:rsidRDefault="00BD06F5" w:rsidP="00E50C4F">
            <w:pPr>
              <w:snapToGrid w:val="0"/>
              <w:rPr>
                <w:sz w:val="18"/>
                <w:szCs w:val="18"/>
              </w:rPr>
            </w:pPr>
            <w:r w:rsidRPr="00BD06F5">
              <w:rPr>
                <w:sz w:val="18"/>
                <w:szCs w:val="18"/>
              </w:rPr>
              <w:t>0100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Fecha/hora operación original</w:t>
            </w:r>
          </w:p>
        </w:tc>
        <w:tc>
          <w:tcPr>
            <w:tcW w:w="647" w:type="dxa"/>
          </w:tcPr>
          <w:p w:rsidR="001A2FEC" w:rsidRPr="00AA4676" w:rsidRDefault="00BD06F5" w:rsidP="00E50C4F">
            <w:pPr>
              <w:snapToGrid w:val="0"/>
              <w:rPr>
                <w:sz w:val="18"/>
                <w:szCs w:val="18"/>
              </w:rPr>
            </w:pPr>
            <w:r w:rsidRPr="00BD06F5">
              <w:rPr>
                <w:sz w:val="18"/>
                <w:szCs w:val="18"/>
              </w:rPr>
              <w:t>28</w:t>
            </w:r>
          </w:p>
        </w:tc>
        <w:tc>
          <w:tcPr>
            <w:tcW w:w="492" w:type="dxa"/>
          </w:tcPr>
          <w:p w:rsidR="001A2FEC" w:rsidRPr="00AA4676" w:rsidRDefault="00BD06F5" w:rsidP="00E50C4F">
            <w:pPr>
              <w:snapToGrid w:val="0"/>
              <w:rPr>
                <w:sz w:val="18"/>
                <w:szCs w:val="18"/>
              </w:rPr>
            </w:pPr>
            <w:r w:rsidRPr="00BD06F5">
              <w:rPr>
                <w:sz w:val="18"/>
                <w:szCs w:val="18"/>
              </w:rPr>
              <w:t>14</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 xml:space="preserve">AAAA + BIT 07 </w:t>
            </w:r>
          </w:p>
        </w:tc>
        <w:tc>
          <w:tcPr>
            <w:tcW w:w="1954" w:type="dxa"/>
            <w:gridSpan w:val="2"/>
          </w:tcPr>
          <w:p w:rsidR="001A2FEC" w:rsidRPr="00AA4676" w:rsidRDefault="00BD06F5" w:rsidP="00E50C4F">
            <w:pPr>
              <w:snapToGrid w:val="0"/>
              <w:rPr>
                <w:sz w:val="18"/>
                <w:szCs w:val="18"/>
              </w:rPr>
            </w:pPr>
            <w:r w:rsidRPr="00BD06F5">
              <w:rPr>
                <w:sz w:val="18"/>
                <w:szCs w:val="18"/>
              </w:rPr>
              <w:t>Fecha/hora de la operación original.</w:t>
            </w:r>
          </w:p>
          <w:p w:rsidR="001A2FEC" w:rsidRPr="00AA4676" w:rsidRDefault="00BD06F5" w:rsidP="00E50C4F">
            <w:pPr>
              <w:rPr>
                <w:sz w:val="18"/>
                <w:szCs w:val="18"/>
              </w:rPr>
            </w:pPr>
            <w:r w:rsidRPr="00BD06F5">
              <w:rPr>
                <w:sz w:val="18"/>
                <w:szCs w:val="18"/>
              </w:rPr>
              <w:t>yyyymmddhhmiss</w:t>
            </w:r>
          </w:p>
          <w:p w:rsidR="001A2FEC" w:rsidRPr="00AA4676"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Número tarjeta</w:t>
            </w:r>
          </w:p>
        </w:tc>
        <w:tc>
          <w:tcPr>
            <w:tcW w:w="647" w:type="dxa"/>
          </w:tcPr>
          <w:p w:rsidR="001A2FEC" w:rsidRPr="00AA4676" w:rsidRDefault="00BD06F5" w:rsidP="00E50C4F">
            <w:pPr>
              <w:snapToGrid w:val="0"/>
              <w:rPr>
                <w:sz w:val="18"/>
                <w:szCs w:val="18"/>
                <w:lang w:val="pt-BR"/>
              </w:rPr>
            </w:pPr>
            <w:r w:rsidRPr="00BD06F5">
              <w:rPr>
                <w:sz w:val="18"/>
                <w:szCs w:val="18"/>
                <w:lang w:val="pt-BR"/>
              </w:rPr>
              <w:t>42</w:t>
            </w:r>
          </w:p>
        </w:tc>
        <w:tc>
          <w:tcPr>
            <w:tcW w:w="492" w:type="dxa"/>
          </w:tcPr>
          <w:p w:rsidR="001A2FEC" w:rsidRPr="00AA4676" w:rsidRDefault="00BD06F5" w:rsidP="00E50C4F">
            <w:pPr>
              <w:snapToGrid w:val="0"/>
              <w:rPr>
                <w:sz w:val="18"/>
                <w:szCs w:val="18"/>
                <w:lang w:val="pt-BR"/>
              </w:rPr>
            </w:pPr>
            <w:r w:rsidRPr="00BD06F5">
              <w:rPr>
                <w:sz w:val="18"/>
                <w:szCs w:val="18"/>
                <w:lang w:val="pt-BR"/>
              </w:rPr>
              <w:t>19</w:t>
            </w:r>
          </w:p>
        </w:tc>
        <w:tc>
          <w:tcPr>
            <w:tcW w:w="1596" w:type="dxa"/>
          </w:tcPr>
          <w:p w:rsidR="001A2FEC" w:rsidRPr="00AA4676" w:rsidRDefault="00BD06F5" w:rsidP="00E50C4F">
            <w:pPr>
              <w:snapToGrid w:val="0"/>
              <w:rPr>
                <w:sz w:val="18"/>
                <w:szCs w:val="18"/>
                <w:lang w:val="pt-BR"/>
              </w:rPr>
            </w:pPr>
            <w:r w:rsidRPr="00BD06F5">
              <w:rPr>
                <w:sz w:val="18"/>
                <w:szCs w:val="18"/>
                <w:lang w:val="pt-BR"/>
              </w:rPr>
              <w:t>Alfanumérico</w:t>
            </w:r>
          </w:p>
        </w:tc>
        <w:tc>
          <w:tcPr>
            <w:tcW w:w="2122" w:type="dxa"/>
          </w:tcPr>
          <w:p w:rsidR="001A2FEC" w:rsidRPr="00AA4676" w:rsidRDefault="00BD06F5" w:rsidP="00E50C4F">
            <w:pPr>
              <w:snapToGrid w:val="0"/>
              <w:rPr>
                <w:sz w:val="18"/>
                <w:szCs w:val="18"/>
                <w:lang w:val="pt-BR"/>
              </w:rPr>
            </w:pPr>
            <w:r w:rsidRPr="00BD06F5">
              <w:rPr>
                <w:sz w:val="18"/>
                <w:szCs w:val="18"/>
                <w:lang w:val="pt-BR"/>
              </w:rPr>
              <w:t>BIT 02</w:t>
            </w:r>
          </w:p>
        </w:tc>
        <w:tc>
          <w:tcPr>
            <w:tcW w:w="1954" w:type="dxa"/>
            <w:gridSpan w:val="2"/>
          </w:tcPr>
          <w:p w:rsidR="001A2FEC" w:rsidRPr="00AA4676" w:rsidRDefault="001A2FEC" w:rsidP="00E50C4F">
            <w:pPr>
              <w:snapToGrid w:val="0"/>
              <w:rPr>
                <w:sz w:val="18"/>
                <w:szCs w:val="18"/>
                <w:lang w:val="pt-BR"/>
              </w:rPr>
            </w:pPr>
          </w:p>
          <w:p w:rsidR="001A2FEC" w:rsidRPr="00AA4676" w:rsidRDefault="001A2FEC" w:rsidP="00E50C4F">
            <w:pPr>
              <w:rPr>
                <w:sz w:val="18"/>
                <w:szCs w:val="18"/>
                <w:lang w:val="pt-BR"/>
              </w:rPr>
            </w:pPr>
          </w:p>
        </w:tc>
        <w:tc>
          <w:tcPr>
            <w:tcW w:w="1158" w:type="dxa"/>
            <w:gridSpan w:val="2"/>
          </w:tcPr>
          <w:p w:rsidR="001A2FEC" w:rsidRPr="00AA4676" w:rsidRDefault="001A2FEC" w:rsidP="00E50C4F">
            <w:pPr>
              <w:snapToGrid w:val="0"/>
              <w:rPr>
                <w:sz w:val="18"/>
                <w:szCs w:val="18"/>
                <w:lang w:val="pt-BR"/>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Importe</w:t>
            </w:r>
          </w:p>
        </w:tc>
        <w:tc>
          <w:tcPr>
            <w:tcW w:w="647" w:type="dxa"/>
          </w:tcPr>
          <w:p w:rsidR="001A2FEC" w:rsidRPr="00AA4676" w:rsidRDefault="00BD06F5" w:rsidP="00E50C4F">
            <w:pPr>
              <w:snapToGrid w:val="0"/>
              <w:rPr>
                <w:sz w:val="18"/>
                <w:szCs w:val="18"/>
              </w:rPr>
            </w:pPr>
            <w:r w:rsidRPr="00BD06F5">
              <w:rPr>
                <w:sz w:val="18"/>
                <w:szCs w:val="18"/>
              </w:rPr>
              <w:t>61</w:t>
            </w:r>
          </w:p>
        </w:tc>
        <w:tc>
          <w:tcPr>
            <w:tcW w:w="492" w:type="dxa"/>
          </w:tcPr>
          <w:p w:rsidR="001A2FEC" w:rsidRPr="00AA4676" w:rsidRDefault="00BD06F5" w:rsidP="00E50C4F">
            <w:pPr>
              <w:snapToGrid w:val="0"/>
              <w:rPr>
                <w:sz w:val="18"/>
                <w:szCs w:val="18"/>
              </w:rPr>
            </w:pPr>
            <w:r w:rsidRPr="00BD06F5">
              <w:rPr>
                <w:sz w:val="18"/>
                <w:szCs w:val="18"/>
              </w:rPr>
              <w:t>12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04</w:t>
            </w:r>
          </w:p>
        </w:tc>
        <w:tc>
          <w:tcPr>
            <w:tcW w:w="1954" w:type="dxa"/>
            <w:gridSpan w:val="2"/>
          </w:tcPr>
          <w:p w:rsidR="001A2FEC" w:rsidRPr="00AA4676" w:rsidRDefault="00BD06F5" w:rsidP="00E50C4F">
            <w:pPr>
              <w:snapToGrid w:val="0"/>
              <w:rPr>
                <w:sz w:val="18"/>
                <w:szCs w:val="18"/>
              </w:rPr>
            </w:pPr>
            <w:r w:rsidRPr="00BD06F5">
              <w:rPr>
                <w:sz w:val="18"/>
                <w:szCs w:val="18"/>
              </w:rPr>
              <w:t>Las últimas 2 posiciones son céntimos</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Código de respuesta</w:t>
            </w:r>
          </w:p>
        </w:tc>
        <w:tc>
          <w:tcPr>
            <w:tcW w:w="647" w:type="dxa"/>
          </w:tcPr>
          <w:p w:rsidR="001A2FEC" w:rsidRPr="00AA4676" w:rsidRDefault="00BD06F5" w:rsidP="00E50C4F">
            <w:pPr>
              <w:snapToGrid w:val="0"/>
              <w:rPr>
                <w:sz w:val="18"/>
                <w:szCs w:val="18"/>
              </w:rPr>
            </w:pPr>
            <w:r w:rsidRPr="00BD06F5">
              <w:rPr>
                <w:sz w:val="18"/>
                <w:szCs w:val="18"/>
              </w:rPr>
              <w:t>73</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sz w:val="18"/>
                <w:szCs w:val="18"/>
              </w:rPr>
            </w:pPr>
            <w:r w:rsidRPr="00BD06F5">
              <w:rPr>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 xml:space="preserve">BIT 39 (modificado) </w:t>
            </w:r>
          </w:p>
        </w:tc>
        <w:tc>
          <w:tcPr>
            <w:tcW w:w="1954" w:type="dxa"/>
            <w:gridSpan w:val="2"/>
          </w:tcPr>
          <w:p w:rsidR="001A2FEC" w:rsidRPr="00AA4676" w:rsidRDefault="00BD06F5" w:rsidP="00E50C4F">
            <w:pPr>
              <w:snapToGrid w:val="0"/>
              <w:rPr>
                <w:sz w:val="18"/>
                <w:szCs w:val="18"/>
              </w:rPr>
            </w:pPr>
            <w:r w:rsidRPr="00BD06F5">
              <w:rPr>
                <w:sz w:val="18"/>
                <w:szCs w:val="18"/>
              </w:rPr>
              <w:t>Tabla 1</w:t>
            </w:r>
          </w:p>
          <w:p w:rsidR="001A2FEC" w:rsidRPr="00AA4676" w:rsidRDefault="00BD06F5" w:rsidP="00E50C4F">
            <w:pPr>
              <w:rPr>
                <w:sz w:val="18"/>
                <w:szCs w:val="18"/>
              </w:rPr>
            </w:pPr>
            <w:r w:rsidRPr="00BD06F5">
              <w:rPr>
                <w:sz w:val="18"/>
                <w:szCs w:val="18"/>
              </w:rPr>
              <w:t>El campo constará de los 2 caracteres actuales de visanet más un blanco al final</w:t>
            </w:r>
          </w:p>
        </w:tc>
        <w:tc>
          <w:tcPr>
            <w:tcW w:w="1158" w:type="dxa"/>
            <w:gridSpan w:val="2"/>
          </w:tcPr>
          <w:p w:rsidR="001A2FEC" w:rsidRPr="00AA4676" w:rsidRDefault="00BD06F5" w:rsidP="00E50C4F">
            <w:pPr>
              <w:snapToGrid w:val="0"/>
              <w:rPr>
                <w:color w:val="800000"/>
                <w:sz w:val="18"/>
                <w:szCs w:val="18"/>
              </w:rPr>
            </w:pPr>
            <w:r w:rsidRPr="00BD06F5">
              <w:rPr>
                <w:sz w:val="18"/>
                <w:szCs w:val="18"/>
              </w:rPr>
              <w:t>ZZ</w:t>
            </w:r>
            <w:r w:rsidRPr="00BD06F5">
              <w:rPr>
                <w:color w:val="800000"/>
                <w:sz w:val="18"/>
                <w:szCs w:val="18"/>
              </w:rPr>
              <w:t>b</w:t>
            </w:r>
          </w:p>
          <w:p w:rsidR="001A2FEC" w:rsidRPr="00AA4676" w:rsidRDefault="00BD06F5" w:rsidP="00E50C4F">
            <w:pPr>
              <w:rPr>
                <w:sz w:val="18"/>
                <w:szCs w:val="18"/>
              </w:rPr>
            </w:pPr>
            <w:r w:rsidRPr="00BD06F5">
              <w:rPr>
                <w:sz w:val="18"/>
                <w:szCs w:val="18"/>
              </w:rPr>
              <w:t>(</w:t>
            </w:r>
            <w:r w:rsidRPr="00BD06F5">
              <w:rPr>
                <w:color w:val="800000"/>
                <w:sz w:val="18"/>
                <w:szCs w:val="18"/>
              </w:rPr>
              <w:t>b:</w:t>
            </w:r>
            <w:r w:rsidRPr="00BD06F5">
              <w:rPr>
                <w:color w:val="800000"/>
                <w:sz w:val="18"/>
                <w:szCs w:val="18"/>
                <w:shd w:val="clear" w:color="auto" w:fill="CCFFFF"/>
              </w:rPr>
              <w:t xml:space="preserve"> </w:t>
            </w:r>
            <w:r w:rsidRPr="00BD06F5">
              <w:rPr>
                <w:sz w:val="18"/>
                <w:szCs w:val="18"/>
              </w:rPr>
              <w:t>blanco a la derecha)</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Sector de actividad</w:t>
            </w:r>
          </w:p>
        </w:tc>
        <w:tc>
          <w:tcPr>
            <w:tcW w:w="647" w:type="dxa"/>
          </w:tcPr>
          <w:p w:rsidR="001A2FEC" w:rsidRPr="00AA4676" w:rsidRDefault="00BD06F5" w:rsidP="00E50C4F">
            <w:pPr>
              <w:snapToGrid w:val="0"/>
              <w:rPr>
                <w:sz w:val="18"/>
                <w:szCs w:val="18"/>
              </w:rPr>
            </w:pPr>
            <w:r w:rsidRPr="00BD06F5">
              <w:rPr>
                <w:sz w:val="18"/>
                <w:szCs w:val="18"/>
              </w:rPr>
              <w:t>76</w:t>
            </w:r>
          </w:p>
        </w:tc>
        <w:tc>
          <w:tcPr>
            <w:tcW w:w="492" w:type="dxa"/>
          </w:tcPr>
          <w:p w:rsidR="001A2FEC" w:rsidRPr="00AA4676" w:rsidRDefault="00BD06F5" w:rsidP="00E50C4F">
            <w:pPr>
              <w:snapToGrid w:val="0"/>
              <w:rPr>
                <w:sz w:val="18"/>
                <w:szCs w:val="18"/>
              </w:rPr>
            </w:pPr>
            <w:r w:rsidRPr="00BD06F5">
              <w:rPr>
                <w:sz w:val="18"/>
                <w:szCs w:val="18"/>
              </w:rPr>
              <w:t>4</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18</w:t>
            </w:r>
          </w:p>
        </w:tc>
        <w:tc>
          <w:tcPr>
            <w:tcW w:w="1954" w:type="dxa"/>
            <w:gridSpan w:val="2"/>
          </w:tcPr>
          <w:p w:rsidR="001A2FEC" w:rsidRPr="00AA4676" w:rsidRDefault="00BD06F5" w:rsidP="00E50C4F">
            <w:pPr>
              <w:snapToGrid w:val="0"/>
              <w:rPr>
                <w:sz w:val="18"/>
                <w:szCs w:val="18"/>
              </w:rPr>
            </w:pPr>
            <w:r w:rsidRPr="00BD06F5">
              <w:rPr>
                <w:sz w:val="18"/>
                <w:szCs w:val="18"/>
              </w:rPr>
              <w:t xml:space="preserve">Código ISO de MCC </w:t>
            </w:r>
          </w:p>
        </w:tc>
        <w:tc>
          <w:tcPr>
            <w:tcW w:w="1158" w:type="dxa"/>
            <w:gridSpan w:val="2"/>
          </w:tcPr>
          <w:p w:rsidR="001A2FEC" w:rsidRPr="00AA4676" w:rsidRDefault="00BD06F5" w:rsidP="00E50C4F">
            <w:pPr>
              <w:snapToGrid w:val="0"/>
              <w:rPr>
                <w:sz w:val="18"/>
                <w:szCs w:val="18"/>
              </w:rPr>
            </w:pPr>
            <w:r w:rsidRPr="00BD06F5">
              <w:rPr>
                <w:sz w:val="18"/>
                <w:szCs w:val="18"/>
              </w:rPr>
              <w:t>9900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POS Condition Code</w:t>
            </w:r>
          </w:p>
        </w:tc>
        <w:tc>
          <w:tcPr>
            <w:tcW w:w="647" w:type="dxa"/>
          </w:tcPr>
          <w:p w:rsidR="001A2FEC" w:rsidRPr="00AA4676" w:rsidRDefault="00BD06F5" w:rsidP="00E50C4F">
            <w:pPr>
              <w:snapToGrid w:val="0"/>
              <w:rPr>
                <w:sz w:val="18"/>
                <w:szCs w:val="18"/>
              </w:rPr>
            </w:pPr>
            <w:r w:rsidRPr="00BD06F5">
              <w:rPr>
                <w:sz w:val="18"/>
                <w:szCs w:val="18"/>
              </w:rPr>
              <w:t>80</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 xml:space="preserve">BIT 25 </w:t>
            </w:r>
          </w:p>
        </w:tc>
        <w:tc>
          <w:tcPr>
            <w:tcW w:w="1954" w:type="dxa"/>
            <w:gridSpan w:val="2"/>
          </w:tcPr>
          <w:p w:rsidR="001A2FEC" w:rsidRPr="00AA4676" w:rsidRDefault="00BD06F5" w:rsidP="00E50C4F">
            <w:pPr>
              <w:snapToGrid w:val="0"/>
              <w:rPr>
                <w:sz w:val="18"/>
                <w:szCs w:val="18"/>
                <w:lang w:val="pt-BR"/>
              </w:rPr>
            </w:pPr>
            <w:r w:rsidRPr="00BD06F5">
              <w:rPr>
                <w:sz w:val="18"/>
                <w:szCs w:val="18"/>
                <w:lang w:val="pt-BR"/>
              </w:rPr>
              <w:t xml:space="preserve">Tabla </w:t>
            </w:r>
            <w:proofErr w:type="gramStart"/>
            <w:r w:rsidRPr="00BD06F5">
              <w:rPr>
                <w:sz w:val="18"/>
                <w:szCs w:val="18"/>
                <w:lang w:val="pt-BR"/>
              </w:rPr>
              <w:t>2</w:t>
            </w:r>
            <w:proofErr w:type="gramEnd"/>
          </w:p>
        </w:tc>
        <w:tc>
          <w:tcPr>
            <w:tcW w:w="1158" w:type="dxa"/>
            <w:gridSpan w:val="2"/>
          </w:tcPr>
          <w:p w:rsidR="001A2FEC" w:rsidRPr="00AA4676" w:rsidRDefault="00BD06F5" w:rsidP="00E50C4F">
            <w:pPr>
              <w:snapToGrid w:val="0"/>
              <w:rPr>
                <w:sz w:val="18"/>
                <w:szCs w:val="18"/>
                <w:lang w:val="pt-BR"/>
              </w:rPr>
            </w:pPr>
            <w:r w:rsidRPr="00BD06F5">
              <w:rPr>
                <w:sz w:val="18"/>
                <w:szCs w:val="18"/>
                <w:lang w:val="pt-BR"/>
              </w:rPr>
              <w:t>02</w:t>
            </w:r>
          </w:p>
        </w:tc>
      </w:tr>
      <w:tr w:rsidR="001A2FEC" w:rsidRPr="00AA4676" w:rsidTr="00390CF3">
        <w:trPr>
          <w:cnfStyle w:val="000000100000"/>
        </w:trPr>
        <w:tc>
          <w:tcPr>
            <w:tcW w:w="1749" w:type="dxa"/>
          </w:tcPr>
          <w:p w:rsidR="001A2FEC" w:rsidRPr="00AA4676" w:rsidRDefault="00BD06F5" w:rsidP="00E50C4F">
            <w:pPr>
              <w:snapToGrid w:val="0"/>
              <w:rPr>
                <w:sz w:val="18"/>
                <w:szCs w:val="18"/>
                <w:lang w:val="pt-BR"/>
              </w:rPr>
            </w:pPr>
            <w:r w:rsidRPr="00BD06F5">
              <w:rPr>
                <w:sz w:val="18"/>
                <w:szCs w:val="18"/>
                <w:lang w:val="pt-BR"/>
              </w:rPr>
              <w:t>Modo de entrada</w:t>
            </w:r>
          </w:p>
        </w:tc>
        <w:tc>
          <w:tcPr>
            <w:tcW w:w="647" w:type="dxa"/>
          </w:tcPr>
          <w:p w:rsidR="001A2FEC" w:rsidRPr="00AA4676" w:rsidRDefault="00BD06F5" w:rsidP="00E50C4F">
            <w:pPr>
              <w:snapToGrid w:val="0"/>
              <w:rPr>
                <w:sz w:val="18"/>
                <w:szCs w:val="18"/>
              </w:rPr>
            </w:pPr>
            <w:r w:rsidRPr="00BD06F5">
              <w:rPr>
                <w:sz w:val="18"/>
                <w:szCs w:val="18"/>
              </w:rPr>
              <w:t>82</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22</w:t>
            </w:r>
          </w:p>
        </w:tc>
        <w:tc>
          <w:tcPr>
            <w:tcW w:w="1954" w:type="dxa"/>
            <w:gridSpan w:val="2"/>
          </w:tcPr>
          <w:p w:rsidR="001A2FEC" w:rsidRPr="00AA4676" w:rsidRDefault="00BD06F5" w:rsidP="00E50C4F">
            <w:pPr>
              <w:snapToGrid w:val="0"/>
              <w:rPr>
                <w:sz w:val="18"/>
                <w:szCs w:val="18"/>
                <w:lang w:val="en-US"/>
              </w:rPr>
            </w:pPr>
            <w:r w:rsidRPr="00BD06F5">
              <w:rPr>
                <w:sz w:val="18"/>
                <w:szCs w:val="18"/>
                <w:lang w:val="en-US"/>
              </w:rPr>
              <w:t>Tabla 3</w:t>
            </w:r>
          </w:p>
        </w:tc>
        <w:tc>
          <w:tcPr>
            <w:tcW w:w="1158" w:type="dxa"/>
            <w:gridSpan w:val="2"/>
          </w:tcPr>
          <w:p w:rsidR="001A2FEC" w:rsidRPr="00AA4676" w:rsidRDefault="00BD06F5" w:rsidP="00E50C4F">
            <w:pPr>
              <w:snapToGrid w:val="0"/>
              <w:rPr>
                <w:sz w:val="18"/>
                <w:szCs w:val="18"/>
                <w:lang w:val="en-US"/>
              </w:rPr>
            </w:pPr>
            <w:r w:rsidRPr="00BD06F5">
              <w:rPr>
                <w:sz w:val="18"/>
                <w:szCs w:val="18"/>
                <w:lang w:val="en-US"/>
              </w:rPr>
              <w:t>80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Código EC</w:t>
            </w:r>
          </w:p>
        </w:tc>
        <w:tc>
          <w:tcPr>
            <w:tcW w:w="647" w:type="dxa"/>
          </w:tcPr>
          <w:p w:rsidR="001A2FEC" w:rsidRPr="00AA4676" w:rsidRDefault="00BD06F5" w:rsidP="00E50C4F">
            <w:pPr>
              <w:snapToGrid w:val="0"/>
              <w:rPr>
                <w:sz w:val="18"/>
                <w:szCs w:val="18"/>
              </w:rPr>
            </w:pPr>
            <w:r w:rsidRPr="00BD06F5">
              <w:rPr>
                <w:sz w:val="18"/>
                <w:szCs w:val="18"/>
              </w:rPr>
              <w:t>84</w:t>
            </w:r>
          </w:p>
        </w:tc>
        <w:tc>
          <w:tcPr>
            <w:tcW w:w="492" w:type="dxa"/>
          </w:tcPr>
          <w:p w:rsidR="001A2FEC" w:rsidRPr="00AA4676" w:rsidRDefault="00BD06F5" w:rsidP="00E50C4F">
            <w:pPr>
              <w:snapToGrid w:val="0"/>
              <w:rPr>
                <w:sz w:val="18"/>
                <w:szCs w:val="18"/>
              </w:rPr>
            </w:pPr>
            <w:r w:rsidRPr="00BD06F5">
              <w:rPr>
                <w:sz w:val="18"/>
                <w:szCs w:val="18"/>
              </w:rPr>
              <w:t>10</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42</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0000000000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Capacidad de terminal</w:t>
            </w:r>
          </w:p>
        </w:tc>
        <w:tc>
          <w:tcPr>
            <w:tcW w:w="647" w:type="dxa"/>
          </w:tcPr>
          <w:p w:rsidR="001A2FEC" w:rsidRPr="00AA4676" w:rsidRDefault="00BD06F5" w:rsidP="00E50C4F">
            <w:pPr>
              <w:snapToGrid w:val="0"/>
              <w:rPr>
                <w:sz w:val="18"/>
                <w:szCs w:val="18"/>
              </w:rPr>
            </w:pPr>
            <w:r w:rsidRPr="00BD06F5">
              <w:rPr>
                <w:sz w:val="18"/>
                <w:szCs w:val="18"/>
              </w:rPr>
              <w:t>94</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60 (posición 02)</w:t>
            </w:r>
          </w:p>
        </w:tc>
        <w:tc>
          <w:tcPr>
            <w:tcW w:w="1954" w:type="dxa"/>
            <w:gridSpan w:val="2"/>
          </w:tcPr>
          <w:p w:rsidR="001A2FEC" w:rsidRPr="00AA4676" w:rsidRDefault="00BD06F5" w:rsidP="00E50C4F">
            <w:pPr>
              <w:snapToGrid w:val="0"/>
              <w:rPr>
                <w:sz w:val="18"/>
                <w:szCs w:val="18"/>
              </w:rPr>
            </w:pPr>
            <w:r w:rsidRPr="00BD06F5">
              <w:rPr>
                <w:sz w:val="18"/>
                <w:szCs w:val="18"/>
              </w:rPr>
              <w:t>Tabla 4</w:t>
            </w:r>
          </w:p>
        </w:tc>
        <w:tc>
          <w:tcPr>
            <w:tcW w:w="1158" w:type="dxa"/>
            <w:gridSpan w:val="2"/>
          </w:tcPr>
          <w:p w:rsidR="001A2FEC" w:rsidRPr="00AA4676" w:rsidRDefault="00BD06F5" w:rsidP="00E50C4F">
            <w:pPr>
              <w:snapToGrid w:val="0"/>
              <w:rPr>
                <w:sz w:val="18"/>
                <w:szCs w:val="18"/>
              </w:rPr>
            </w:pPr>
            <w:r w:rsidRPr="00BD06F5">
              <w:rPr>
                <w:sz w:val="18"/>
                <w:szCs w:val="18"/>
              </w:rPr>
              <w:t>9</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País origen tarjeta</w:t>
            </w:r>
          </w:p>
        </w:tc>
        <w:tc>
          <w:tcPr>
            <w:tcW w:w="647" w:type="dxa"/>
          </w:tcPr>
          <w:p w:rsidR="001A2FEC" w:rsidRPr="00AA4676" w:rsidRDefault="00BD06F5" w:rsidP="00E50C4F">
            <w:pPr>
              <w:snapToGrid w:val="0"/>
              <w:rPr>
                <w:sz w:val="18"/>
                <w:szCs w:val="18"/>
              </w:rPr>
            </w:pPr>
            <w:r w:rsidRPr="00BD06F5">
              <w:rPr>
                <w:sz w:val="18"/>
                <w:szCs w:val="18"/>
              </w:rPr>
              <w:t>95</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19</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País origen del EC</w:t>
            </w:r>
          </w:p>
        </w:tc>
        <w:tc>
          <w:tcPr>
            <w:tcW w:w="647" w:type="dxa"/>
          </w:tcPr>
          <w:p w:rsidR="001A2FEC" w:rsidRPr="00AA4676" w:rsidRDefault="00BD06F5" w:rsidP="00E50C4F">
            <w:pPr>
              <w:snapToGrid w:val="0"/>
              <w:rPr>
                <w:sz w:val="18"/>
                <w:szCs w:val="18"/>
              </w:rPr>
            </w:pPr>
            <w:r w:rsidRPr="00BD06F5">
              <w:rPr>
                <w:sz w:val="18"/>
                <w:szCs w:val="18"/>
              </w:rPr>
              <w:t>98</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Parte del BIT 43</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076</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lastRenderedPageBreak/>
              <w:t>Débito/Crédito</w:t>
            </w:r>
          </w:p>
        </w:tc>
        <w:tc>
          <w:tcPr>
            <w:tcW w:w="647" w:type="dxa"/>
          </w:tcPr>
          <w:p w:rsidR="001A2FEC" w:rsidRPr="00AA4676" w:rsidRDefault="00BD06F5" w:rsidP="00E50C4F">
            <w:pPr>
              <w:snapToGrid w:val="0"/>
              <w:rPr>
                <w:sz w:val="18"/>
                <w:szCs w:val="18"/>
              </w:rPr>
            </w:pPr>
            <w:r w:rsidRPr="00BD06F5">
              <w:rPr>
                <w:sz w:val="18"/>
                <w:szCs w:val="18"/>
              </w:rPr>
              <w:t>101</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03</w:t>
            </w:r>
          </w:p>
        </w:tc>
        <w:tc>
          <w:tcPr>
            <w:tcW w:w="1954" w:type="dxa"/>
            <w:gridSpan w:val="2"/>
          </w:tcPr>
          <w:p w:rsidR="001A2FEC" w:rsidRPr="00AA4676" w:rsidRDefault="00BD06F5" w:rsidP="00E50C4F">
            <w:pPr>
              <w:snapToGrid w:val="0"/>
              <w:rPr>
                <w:sz w:val="18"/>
                <w:szCs w:val="18"/>
              </w:rPr>
            </w:pPr>
            <w:r w:rsidRPr="00BD06F5">
              <w:rPr>
                <w:sz w:val="18"/>
                <w:szCs w:val="18"/>
              </w:rPr>
              <w:t>Tabla 18</w:t>
            </w: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Parcelado</w:t>
            </w:r>
          </w:p>
        </w:tc>
        <w:tc>
          <w:tcPr>
            <w:tcW w:w="647" w:type="dxa"/>
          </w:tcPr>
          <w:p w:rsidR="001A2FEC" w:rsidRPr="00AA4676" w:rsidRDefault="00BD06F5" w:rsidP="00E50C4F">
            <w:pPr>
              <w:snapToGrid w:val="0"/>
              <w:rPr>
                <w:sz w:val="18"/>
                <w:szCs w:val="18"/>
              </w:rPr>
            </w:pPr>
            <w:r w:rsidRPr="00BD06F5">
              <w:rPr>
                <w:sz w:val="18"/>
                <w:szCs w:val="18"/>
              </w:rPr>
              <w:t>102</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43</w:t>
            </w:r>
          </w:p>
        </w:tc>
        <w:tc>
          <w:tcPr>
            <w:tcW w:w="1954" w:type="dxa"/>
            <w:gridSpan w:val="2"/>
          </w:tcPr>
          <w:p w:rsidR="001A2FEC" w:rsidRPr="00AA4676" w:rsidRDefault="00BD06F5" w:rsidP="00E50C4F">
            <w:pPr>
              <w:snapToGrid w:val="0"/>
              <w:rPr>
                <w:sz w:val="18"/>
                <w:szCs w:val="18"/>
              </w:rPr>
            </w:pPr>
            <w:r w:rsidRPr="00BD06F5">
              <w:rPr>
                <w:sz w:val="18"/>
                <w:szCs w:val="18"/>
              </w:rPr>
              <w:t>Tabla 5</w:t>
            </w:r>
          </w:p>
        </w:tc>
        <w:tc>
          <w:tcPr>
            <w:tcW w:w="1158" w:type="dxa"/>
            <w:gridSpan w:val="2"/>
          </w:tcPr>
          <w:p w:rsidR="001A2FEC" w:rsidRPr="00AA4676" w:rsidRDefault="00BD06F5" w:rsidP="00E50C4F">
            <w:pPr>
              <w:snapToGrid w:val="0"/>
              <w:rPr>
                <w:sz w:val="18"/>
                <w:szCs w:val="18"/>
              </w:rPr>
            </w:pPr>
            <w:r w:rsidRPr="00BD06F5">
              <w:rPr>
                <w:sz w:val="18"/>
                <w:szCs w:val="18"/>
              </w:rPr>
              <w:t>5</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Cantidad de parcelas</w:t>
            </w:r>
          </w:p>
        </w:tc>
        <w:tc>
          <w:tcPr>
            <w:tcW w:w="647" w:type="dxa"/>
          </w:tcPr>
          <w:p w:rsidR="001A2FEC" w:rsidRPr="00AA4676" w:rsidRDefault="00BD06F5" w:rsidP="00E50C4F">
            <w:pPr>
              <w:snapToGrid w:val="0"/>
              <w:rPr>
                <w:sz w:val="18"/>
                <w:szCs w:val="18"/>
              </w:rPr>
            </w:pPr>
            <w:r w:rsidRPr="00BD06F5">
              <w:rPr>
                <w:sz w:val="18"/>
                <w:szCs w:val="18"/>
              </w:rPr>
              <w:t>103</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43</w:t>
            </w:r>
          </w:p>
        </w:tc>
        <w:tc>
          <w:tcPr>
            <w:tcW w:w="1954" w:type="dxa"/>
            <w:gridSpan w:val="2"/>
          </w:tcPr>
          <w:p w:rsidR="001A2FEC" w:rsidRPr="00AA4676" w:rsidRDefault="001A2FEC" w:rsidP="00E50C4F">
            <w:pPr>
              <w:snapToGrid w:val="0"/>
              <w:rPr>
                <w:sz w:val="18"/>
                <w:szCs w:val="18"/>
                <w:lang w:val="en-US"/>
              </w:rPr>
            </w:pPr>
          </w:p>
        </w:tc>
        <w:tc>
          <w:tcPr>
            <w:tcW w:w="1158" w:type="dxa"/>
            <w:gridSpan w:val="2"/>
          </w:tcPr>
          <w:p w:rsidR="001A2FEC" w:rsidRPr="00AA4676" w:rsidRDefault="00BD06F5" w:rsidP="00E50C4F">
            <w:pPr>
              <w:snapToGrid w:val="0"/>
              <w:rPr>
                <w:sz w:val="18"/>
                <w:szCs w:val="18"/>
                <w:lang w:val="en-US"/>
              </w:rPr>
            </w:pPr>
            <w:r w:rsidRPr="00BD06F5">
              <w:rPr>
                <w:sz w:val="18"/>
                <w:szCs w:val="18"/>
                <w:lang w:val="en-US"/>
              </w:rPr>
              <w:t>1</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Zip Code</w:t>
            </w:r>
          </w:p>
        </w:tc>
        <w:tc>
          <w:tcPr>
            <w:tcW w:w="647" w:type="dxa"/>
          </w:tcPr>
          <w:p w:rsidR="001A2FEC" w:rsidRPr="00AA4676" w:rsidRDefault="00BD06F5" w:rsidP="00E50C4F">
            <w:pPr>
              <w:snapToGrid w:val="0"/>
              <w:rPr>
                <w:sz w:val="18"/>
                <w:szCs w:val="18"/>
              </w:rPr>
            </w:pPr>
            <w:r w:rsidRPr="00BD06F5">
              <w:rPr>
                <w:sz w:val="18"/>
                <w:szCs w:val="18"/>
              </w:rPr>
              <w:t>105</w:t>
            </w:r>
          </w:p>
        </w:tc>
        <w:tc>
          <w:tcPr>
            <w:tcW w:w="492" w:type="dxa"/>
          </w:tcPr>
          <w:p w:rsidR="001A2FEC" w:rsidRPr="00AA4676" w:rsidRDefault="00BD06F5" w:rsidP="00E50C4F">
            <w:pPr>
              <w:snapToGrid w:val="0"/>
              <w:rPr>
                <w:sz w:val="18"/>
                <w:szCs w:val="18"/>
              </w:rPr>
            </w:pPr>
            <w:r w:rsidRPr="00BD06F5">
              <w:rPr>
                <w:sz w:val="18"/>
                <w:szCs w:val="18"/>
              </w:rPr>
              <w:t>9</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59</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Senha</w:t>
            </w:r>
          </w:p>
        </w:tc>
        <w:tc>
          <w:tcPr>
            <w:tcW w:w="647" w:type="dxa"/>
          </w:tcPr>
          <w:p w:rsidR="001A2FEC" w:rsidRPr="00AA4676" w:rsidRDefault="00BD06F5" w:rsidP="00E50C4F">
            <w:pPr>
              <w:snapToGrid w:val="0"/>
              <w:rPr>
                <w:sz w:val="18"/>
                <w:szCs w:val="18"/>
              </w:rPr>
            </w:pPr>
            <w:r w:rsidRPr="00BD06F5">
              <w:rPr>
                <w:sz w:val="18"/>
                <w:szCs w:val="18"/>
              </w:rPr>
              <w:t>114</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52</w:t>
            </w:r>
          </w:p>
        </w:tc>
        <w:tc>
          <w:tcPr>
            <w:tcW w:w="1954" w:type="dxa"/>
            <w:gridSpan w:val="2"/>
          </w:tcPr>
          <w:p w:rsidR="001A2FEC" w:rsidRPr="00AA4676" w:rsidRDefault="00BD06F5" w:rsidP="00E50C4F">
            <w:pPr>
              <w:snapToGrid w:val="0"/>
              <w:rPr>
                <w:sz w:val="18"/>
                <w:szCs w:val="18"/>
              </w:rPr>
            </w:pPr>
            <w:r w:rsidRPr="00BD06F5">
              <w:rPr>
                <w:sz w:val="18"/>
                <w:szCs w:val="18"/>
              </w:rPr>
              <w:t>Tabla 6</w:t>
            </w:r>
          </w:p>
        </w:tc>
        <w:tc>
          <w:tcPr>
            <w:tcW w:w="1158" w:type="dxa"/>
            <w:gridSpan w:val="2"/>
          </w:tcPr>
          <w:p w:rsidR="001A2FEC" w:rsidRPr="00AA4676" w:rsidRDefault="00BD06F5" w:rsidP="00E50C4F">
            <w:pPr>
              <w:snapToGrid w:val="0"/>
              <w:rPr>
                <w:sz w:val="18"/>
                <w:szCs w:val="18"/>
              </w:rPr>
            </w:pPr>
            <w:r w:rsidRPr="00BD06F5">
              <w:rPr>
                <w:sz w:val="18"/>
                <w:szCs w:val="18"/>
              </w:rPr>
              <w:t>9</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CVV2</w:t>
            </w:r>
          </w:p>
        </w:tc>
        <w:tc>
          <w:tcPr>
            <w:tcW w:w="647" w:type="dxa"/>
          </w:tcPr>
          <w:p w:rsidR="001A2FEC" w:rsidRPr="00AA4676" w:rsidRDefault="00BD06F5" w:rsidP="00E50C4F">
            <w:pPr>
              <w:snapToGrid w:val="0"/>
              <w:rPr>
                <w:sz w:val="18"/>
                <w:szCs w:val="18"/>
              </w:rPr>
            </w:pPr>
            <w:r w:rsidRPr="00BD06F5">
              <w:rPr>
                <w:sz w:val="18"/>
                <w:szCs w:val="18"/>
              </w:rPr>
              <w:t>115</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126 - Subcampo 10 - posição 1</w:t>
            </w:r>
          </w:p>
        </w:tc>
        <w:tc>
          <w:tcPr>
            <w:tcW w:w="1954" w:type="dxa"/>
            <w:gridSpan w:val="2"/>
          </w:tcPr>
          <w:p w:rsidR="001A2FEC" w:rsidRPr="00AA4676" w:rsidRDefault="00BD06F5" w:rsidP="00E50C4F">
            <w:pPr>
              <w:snapToGrid w:val="0"/>
              <w:rPr>
                <w:sz w:val="18"/>
                <w:szCs w:val="18"/>
              </w:rPr>
            </w:pPr>
            <w:r w:rsidRPr="00BD06F5">
              <w:rPr>
                <w:sz w:val="18"/>
                <w:szCs w:val="18"/>
              </w:rPr>
              <w:t>Tabla 7</w:t>
            </w:r>
          </w:p>
        </w:tc>
        <w:tc>
          <w:tcPr>
            <w:tcW w:w="1158" w:type="dxa"/>
            <w:gridSpan w:val="2"/>
          </w:tcPr>
          <w:p w:rsidR="001A2FEC" w:rsidRPr="00AA4676" w:rsidRDefault="00BD06F5" w:rsidP="00E50C4F">
            <w:pPr>
              <w:snapToGrid w:val="0"/>
              <w:rPr>
                <w:sz w:val="18"/>
                <w:szCs w:val="18"/>
              </w:rPr>
            </w:pPr>
            <w:r w:rsidRPr="00BD06F5">
              <w:rPr>
                <w:sz w:val="18"/>
                <w:szCs w:val="18"/>
              </w:rPr>
              <w:t>3</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Origen Autorización</w:t>
            </w:r>
          </w:p>
        </w:tc>
        <w:tc>
          <w:tcPr>
            <w:tcW w:w="647" w:type="dxa"/>
          </w:tcPr>
          <w:p w:rsidR="001A2FEC" w:rsidRPr="00AA4676" w:rsidRDefault="00BD06F5" w:rsidP="00E50C4F">
            <w:pPr>
              <w:snapToGrid w:val="0"/>
              <w:rPr>
                <w:sz w:val="18"/>
                <w:szCs w:val="18"/>
              </w:rPr>
            </w:pPr>
            <w:r w:rsidRPr="00BD06F5">
              <w:rPr>
                <w:sz w:val="18"/>
                <w:szCs w:val="18"/>
              </w:rPr>
              <w:t>116</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44</w:t>
            </w:r>
          </w:p>
        </w:tc>
        <w:tc>
          <w:tcPr>
            <w:tcW w:w="1954" w:type="dxa"/>
            <w:gridSpan w:val="2"/>
          </w:tcPr>
          <w:p w:rsidR="001A2FEC" w:rsidRPr="00AA4676" w:rsidRDefault="00BD06F5" w:rsidP="00E50C4F">
            <w:pPr>
              <w:snapToGrid w:val="0"/>
              <w:rPr>
                <w:sz w:val="18"/>
                <w:szCs w:val="18"/>
              </w:rPr>
            </w:pPr>
            <w:r w:rsidRPr="00BD06F5">
              <w:rPr>
                <w:sz w:val="18"/>
                <w:szCs w:val="18"/>
              </w:rPr>
              <w:t>Tabla 9</w:t>
            </w:r>
          </w:p>
        </w:tc>
        <w:tc>
          <w:tcPr>
            <w:tcW w:w="1158" w:type="dxa"/>
            <w:gridSpan w:val="2"/>
          </w:tcPr>
          <w:p w:rsidR="001A2FEC" w:rsidRPr="00AA4676" w:rsidRDefault="00BD06F5" w:rsidP="00E50C4F">
            <w:pPr>
              <w:snapToGrid w:val="0"/>
              <w:rPr>
                <w:sz w:val="18"/>
                <w:szCs w:val="18"/>
              </w:rPr>
            </w:pPr>
            <w:r w:rsidRPr="00BD06F5">
              <w:rPr>
                <w:sz w:val="18"/>
                <w:szCs w:val="18"/>
              </w:rPr>
              <w:t>5</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TID</w:t>
            </w:r>
          </w:p>
        </w:tc>
        <w:tc>
          <w:tcPr>
            <w:tcW w:w="647" w:type="dxa"/>
          </w:tcPr>
          <w:p w:rsidR="001A2FEC" w:rsidRPr="00AA4676" w:rsidRDefault="00BD06F5" w:rsidP="00E50C4F">
            <w:pPr>
              <w:snapToGrid w:val="0"/>
              <w:rPr>
                <w:sz w:val="18"/>
                <w:szCs w:val="18"/>
              </w:rPr>
            </w:pPr>
            <w:r w:rsidRPr="00BD06F5">
              <w:rPr>
                <w:sz w:val="18"/>
                <w:szCs w:val="18"/>
              </w:rPr>
              <w:t>117</w:t>
            </w:r>
          </w:p>
        </w:tc>
        <w:tc>
          <w:tcPr>
            <w:tcW w:w="492" w:type="dxa"/>
          </w:tcPr>
          <w:p w:rsidR="001A2FEC" w:rsidRPr="00AA4676" w:rsidRDefault="00BD06F5" w:rsidP="00E50C4F">
            <w:pPr>
              <w:snapToGrid w:val="0"/>
              <w:rPr>
                <w:sz w:val="18"/>
                <w:szCs w:val="18"/>
              </w:rPr>
            </w:pPr>
            <w:r w:rsidRPr="00BD06F5">
              <w:rPr>
                <w:sz w:val="18"/>
                <w:szCs w:val="18"/>
              </w:rPr>
              <w:t>20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Identificador de transacción elynx</w:t>
            </w:r>
          </w:p>
        </w:tc>
        <w:tc>
          <w:tcPr>
            <w:tcW w:w="1158" w:type="dxa"/>
            <w:gridSpan w:val="2"/>
          </w:tcPr>
          <w:p w:rsidR="001A2FEC" w:rsidRPr="00AA4676" w:rsidRDefault="00BD06F5" w:rsidP="00E50C4F">
            <w:pPr>
              <w:snapToGrid w:val="0"/>
              <w:rPr>
                <w:sz w:val="18"/>
                <w:szCs w:val="18"/>
              </w:rPr>
            </w:pPr>
            <w:r w:rsidRPr="00BD06F5">
              <w:rPr>
                <w:sz w:val="18"/>
                <w:szCs w:val="18"/>
              </w:rPr>
              <w:t>00000000000000000000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Código de servicio</w:t>
            </w:r>
          </w:p>
        </w:tc>
        <w:tc>
          <w:tcPr>
            <w:tcW w:w="647" w:type="dxa"/>
          </w:tcPr>
          <w:p w:rsidR="001A2FEC" w:rsidRPr="00AA4676" w:rsidRDefault="00BD06F5" w:rsidP="00E50C4F">
            <w:pPr>
              <w:snapToGrid w:val="0"/>
              <w:rPr>
                <w:sz w:val="18"/>
                <w:szCs w:val="18"/>
              </w:rPr>
            </w:pPr>
            <w:r w:rsidRPr="00BD06F5">
              <w:rPr>
                <w:sz w:val="18"/>
                <w:szCs w:val="18"/>
              </w:rPr>
              <w:t>137</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15</w:t>
            </w:r>
          </w:p>
        </w:tc>
        <w:tc>
          <w:tcPr>
            <w:tcW w:w="1158" w:type="dxa"/>
            <w:gridSpan w:val="2"/>
          </w:tcPr>
          <w:p w:rsidR="001A2FEC" w:rsidRPr="00AA4676" w:rsidRDefault="00BD06F5" w:rsidP="00E50C4F">
            <w:pPr>
              <w:snapToGrid w:val="0"/>
              <w:rPr>
                <w:sz w:val="18"/>
                <w:szCs w:val="18"/>
              </w:rPr>
            </w:pPr>
            <w:r w:rsidRPr="00BD06F5">
              <w:rPr>
                <w:sz w:val="18"/>
                <w:szCs w:val="18"/>
              </w:rPr>
              <w:t>999</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Fallback</w:t>
            </w:r>
          </w:p>
        </w:tc>
        <w:tc>
          <w:tcPr>
            <w:tcW w:w="647" w:type="dxa"/>
          </w:tcPr>
          <w:p w:rsidR="001A2FEC" w:rsidRPr="00AA4676" w:rsidRDefault="00BD06F5" w:rsidP="00E50C4F">
            <w:pPr>
              <w:snapToGrid w:val="0"/>
              <w:rPr>
                <w:sz w:val="18"/>
                <w:szCs w:val="18"/>
              </w:rPr>
            </w:pPr>
            <w:r w:rsidRPr="00BD06F5">
              <w:rPr>
                <w:sz w:val="18"/>
                <w:szCs w:val="18"/>
              </w:rPr>
              <w:t>140</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19</w:t>
            </w:r>
          </w:p>
        </w:tc>
        <w:tc>
          <w:tcPr>
            <w:tcW w:w="1158" w:type="dxa"/>
            <w:gridSpan w:val="2"/>
          </w:tcPr>
          <w:p w:rsidR="001A2FEC" w:rsidRPr="00AA4676" w:rsidRDefault="00BD06F5" w:rsidP="00E50C4F">
            <w:pPr>
              <w:snapToGrid w:val="0"/>
              <w:rPr>
                <w:color w:val="000000"/>
                <w:sz w:val="18"/>
                <w:szCs w:val="18"/>
              </w:rPr>
            </w:pPr>
            <w:r w:rsidRPr="00BD06F5">
              <w:rPr>
                <w:color w:val="800000"/>
                <w:sz w:val="18"/>
                <w:szCs w:val="18"/>
              </w:rPr>
              <w:t xml:space="preserve">b </w:t>
            </w:r>
            <w:r w:rsidRPr="00BD06F5">
              <w:rPr>
                <w:color w:val="000000"/>
                <w:sz w:val="18"/>
                <w:szCs w:val="18"/>
              </w:rPr>
              <w:t>(blanco)</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CAM</w:t>
            </w:r>
          </w:p>
        </w:tc>
        <w:tc>
          <w:tcPr>
            <w:tcW w:w="647" w:type="dxa"/>
          </w:tcPr>
          <w:p w:rsidR="001A2FEC" w:rsidRPr="00AA4676" w:rsidRDefault="00BD06F5" w:rsidP="00E50C4F">
            <w:pPr>
              <w:snapToGrid w:val="0"/>
              <w:rPr>
                <w:sz w:val="18"/>
                <w:szCs w:val="18"/>
              </w:rPr>
            </w:pPr>
            <w:r w:rsidRPr="00BD06F5">
              <w:rPr>
                <w:sz w:val="18"/>
                <w:szCs w:val="18"/>
              </w:rPr>
              <w:t>141</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Validación de CAM</w:t>
            </w:r>
          </w:p>
        </w:tc>
        <w:tc>
          <w:tcPr>
            <w:tcW w:w="1954" w:type="dxa"/>
            <w:gridSpan w:val="2"/>
          </w:tcPr>
          <w:p w:rsidR="001A2FEC" w:rsidRPr="00AA4676" w:rsidRDefault="00BD06F5" w:rsidP="00E50C4F">
            <w:pPr>
              <w:snapToGrid w:val="0"/>
              <w:rPr>
                <w:sz w:val="18"/>
                <w:szCs w:val="18"/>
              </w:rPr>
            </w:pPr>
            <w:r w:rsidRPr="00BD06F5">
              <w:rPr>
                <w:sz w:val="18"/>
                <w:szCs w:val="18"/>
              </w:rPr>
              <w:t>Tabla 20</w:t>
            </w:r>
          </w:p>
        </w:tc>
        <w:tc>
          <w:tcPr>
            <w:tcW w:w="1158" w:type="dxa"/>
            <w:gridSpan w:val="2"/>
          </w:tcPr>
          <w:p w:rsidR="001A2FEC" w:rsidRPr="00AA4676" w:rsidRDefault="00BD06F5" w:rsidP="00E50C4F">
            <w:pPr>
              <w:snapToGrid w:val="0"/>
              <w:rPr>
                <w:color w:val="000000"/>
                <w:sz w:val="18"/>
                <w:szCs w:val="18"/>
              </w:rPr>
            </w:pPr>
            <w:r w:rsidRPr="00BD06F5">
              <w:rPr>
                <w:color w:val="800000"/>
                <w:sz w:val="18"/>
                <w:szCs w:val="18"/>
              </w:rPr>
              <w:t xml:space="preserve">b </w:t>
            </w:r>
            <w:r w:rsidRPr="00BD06F5">
              <w:rPr>
                <w:color w:val="000000"/>
                <w:sz w:val="18"/>
                <w:szCs w:val="18"/>
              </w:rPr>
              <w:t>(blanco)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TVR</w:t>
            </w:r>
          </w:p>
        </w:tc>
        <w:tc>
          <w:tcPr>
            <w:tcW w:w="647" w:type="dxa"/>
          </w:tcPr>
          <w:p w:rsidR="001A2FEC" w:rsidRPr="00AA4676" w:rsidRDefault="00BD06F5" w:rsidP="00E50C4F">
            <w:pPr>
              <w:snapToGrid w:val="0"/>
              <w:rPr>
                <w:sz w:val="18"/>
                <w:szCs w:val="18"/>
              </w:rPr>
            </w:pPr>
            <w:r w:rsidRPr="00BD06F5">
              <w:rPr>
                <w:sz w:val="18"/>
                <w:szCs w:val="18"/>
              </w:rPr>
              <w:t>142</w:t>
            </w:r>
          </w:p>
        </w:tc>
        <w:tc>
          <w:tcPr>
            <w:tcW w:w="492" w:type="dxa"/>
          </w:tcPr>
          <w:p w:rsidR="001A2FEC" w:rsidRPr="00AA4676" w:rsidRDefault="00BD06F5" w:rsidP="00E50C4F">
            <w:pPr>
              <w:snapToGrid w:val="0"/>
              <w:rPr>
                <w:sz w:val="18"/>
                <w:szCs w:val="18"/>
              </w:rPr>
            </w:pPr>
            <w:r w:rsidRPr="00BD06F5">
              <w:rPr>
                <w:sz w:val="18"/>
                <w:szCs w:val="18"/>
              </w:rPr>
              <w:t>10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Código de validación de chip</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Quem respondeu</w:t>
            </w:r>
          </w:p>
        </w:tc>
        <w:tc>
          <w:tcPr>
            <w:tcW w:w="647" w:type="dxa"/>
          </w:tcPr>
          <w:p w:rsidR="001A2FEC" w:rsidRPr="00AA4676" w:rsidRDefault="00BD06F5" w:rsidP="00E50C4F">
            <w:pPr>
              <w:snapToGrid w:val="0"/>
              <w:rPr>
                <w:sz w:val="18"/>
                <w:szCs w:val="18"/>
              </w:rPr>
            </w:pPr>
            <w:r w:rsidRPr="00BD06F5">
              <w:rPr>
                <w:sz w:val="18"/>
                <w:szCs w:val="18"/>
              </w:rPr>
              <w:t>152</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16</w:t>
            </w:r>
          </w:p>
        </w:tc>
        <w:tc>
          <w:tcPr>
            <w:tcW w:w="1158" w:type="dxa"/>
            <w:gridSpan w:val="2"/>
          </w:tcPr>
          <w:p w:rsidR="001A2FEC" w:rsidRPr="00AA4676" w:rsidRDefault="00BD06F5" w:rsidP="00E50C4F">
            <w:pPr>
              <w:snapToGrid w:val="0"/>
              <w:rPr>
                <w:sz w:val="18"/>
                <w:szCs w:val="18"/>
              </w:rPr>
            </w:pPr>
            <w:r w:rsidRPr="00BD06F5">
              <w:rPr>
                <w:sz w:val="18"/>
                <w:szCs w:val="18"/>
              </w:rPr>
              <w:t>00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ECI/VBV</w:t>
            </w:r>
          </w:p>
        </w:tc>
        <w:tc>
          <w:tcPr>
            <w:tcW w:w="647" w:type="dxa"/>
          </w:tcPr>
          <w:p w:rsidR="001A2FEC" w:rsidRPr="00AA4676" w:rsidRDefault="00BD06F5" w:rsidP="00E50C4F">
            <w:pPr>
              <w:snapToGrid w:val="0"/>
              <w:rPr>
                <w:sz w:val="18"/>
                <w:szCs w:val="18"/>
              </w:rPr>
            </w:pPr>
            <w:r w:rsidRPr="00BD06F5">
              <w:rPr>
                <w:sz w:val="18"/>
                <w:szCs w:val="18"/>
              </w:rPr>
              <w:t>154</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17</w:t>
            </w:r>
          </w:p>
        </w:tc>
        <w:tc>
          <w:tcPr>
            <w:tcW w:w="1158" w:type="dxa"/>
            <w:gridSpan w:val="2"/>
          </w:tcPr>
          <w:p w:rsidR="001A2FEC" w:rsidRPr="00AA4676" w:rsidRDefault="00BD06F5" w:rsidP="00E50C4F">
            <w:pPr>
              <w:snapToGrid w:val="0"/>
              <w:rPr>
                <w:sz w:val="18"/>
                <w:szCs w:val="18"/>
              </w:rPr>
            </w:pPr>
            <w:r w:rsidRPr="00BD06F5">
              <w:rPr>
                <w:sz w:val="18"/>
                <w:szCs w:val="18"/>
              </w:rPr>
              <w:t>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CDC</w:t>
            </w:r>
          </w:p>
        </w:tc>
        <w:tc>
          <w:tcPr>
            <w:tcW w:w="647" w:type="dxa"/>
          </w:tcPr>
          <w:p w:rsidR="001A2FEC" w:rsidRPr="00AA4676" w:rsidRDefault="00BD06F5" w:rsidP="00E50C4F">
            <w:pPr>
              <w:snapToGrid w:val="0"/>
              <w:rPr>
                <w:sz w:val="18"/>
                <w:szCs w:val="18"/>
              </w:rPr>
            </w:pPr>
            <w:r w:rsidRPr="00BD06F5">
              <w:rPr>
                <w:sz w:val="18"/>
                <w:szCs w:val="18"/>
              </w:rPr>
              <w:t>156</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Crédito pré-aprovado para compra de material de construção. Transação Electron.</w:t>
            </w:r>
          </w:p>
        </w:tc>
        <w:tc>
          <w:tcPr>
            <w:tcW w:w="1954" w:type="dxa"/>
            <w:gridSpan w:val="2"/>
          </w:tcPr>
          <w:p w:rsidR="001A2FEC" w:rsidRPr="00AA4676" w:rsidRDefault="00BD06F5" w:rsidP="00E50C4F">
            <w:pPr>
              <w:snapToGrid w:val="0"/>
              <w:rPr>
                <w:sz w:val="18"/>
                <w:szCs w:val="18"/>
              </w:rPr>
            </w:pPr>
            <w:r w:rsidRPr="00BD06F5">
              <w:rPr>
                <w:sz w:val="18"/>
                <w:szCs w:val="18"/>
              </w:rPr>
              <w:t>Tabla 21</w:t>
            </w:r>
          </w:p>
        </w:tc>
        <w:tc>
          <w:tcPr>
            <w:tcW w:w="1158" w:type="dxa"/>
            <w:gridSpan w:val="2"/>
          </w:tcPr>
          <w:p w:rsidR="001A2FEC" w:rsidRPr="00AA4676" w:rsidRDefault="00BD06F5" w:rsidP="00E50C4F">
            <w:pPr>
              <w:snapToGrid w:val="0"/>
              <w:rPr>
                <w:sz w:val="18"/>
                <w:szCs w:val="18"/>
              </w:rPr>
            </w:pPr>
            <w:r w:rsidRPr="00BD06F5">
              <w:rPr>
                <w:sz w:val="18"/>
                <w:szCs w:val="18"/>
              </w:rPr>
              <w:t>N</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Número de Terminal</w:t>
            </w:r>
          </w:p>
        </w:tc>
        <w:tc>
          <w:tcPr>
            <w:tcW w:w="647" w:type="dxa"/>
          </w:tcPr>
          <w:p w:rsidR="001A2FEC" w:rsidRPr="00AA4676" w:rsidRDefault="00BD06F5" w:rsidP="00E50C4F">
            <w:pPr>
              <w:snapToGrid w:val="0"/>
              <w:rPr>
                <w:sz w:val="18"/>
                <w:szCs w:val="18"/>
              </w:rPr>
            </w:pPr>
            <w:r w:rsidRPr="00BD06F5">
              <w:rPr>
                <w:sz w:val="18"/>
                <w:szCs w:val="18"/>
              </w:rPr>
              <w:t>157</w:t>
            </w:r>
          </w:p>
        </w:tc>
        <w:tc>
          <w:tcPr>
            <w:tcW w:w="492" w:type="dxa"/>
          </w:tcPr>
          <w:p w:rsidR="001A2FEC" w:rsidRPr="00AA4676" w:rsidRDefault="00BD06F5" w:rsidP="00E50C4F">
            <w:pPr>
              <w:snapToGrid w:val="0"/>
              <w:rPr>
                <w:sz w:val="18"/>
                <w:szCs w:val="18"/>
              </w:rPr>
            </w:pPr>
            <w:r w:rsidRPr="00BD06F5">
              <w:rPr>
                <w:sz w:val="18"/>
                <w:szCs w:val="18"/>
              </w:rPr>
              <w:t>8</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Código identificador único de cada POS</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zerado</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Nombre EC</w:t>
            </w:r>
          </w:p>
        </w:tc>
        <w:tc>
          <w:tcPr>
            <w:tcW w:w="647" w:type="dxa"/>
          </w:tcPr>
          <w:p w:rsidR="001A2FEC" w:rsidRPr="00AA4676" w:rsidRDefault="00BD06F5" w:rsidP="00E50C4F">
            <w:pPr>
              <w:snapToGrid w:val="0"/>
              <w:rPr>
                <w:sz w:val="18"/>
                <w:szCs w:val="18"/>
              </w:rPr>
            </w:pPr>
            <w:r w:rsidRPr="00BD06F5">
              <w:rPr>
                <w:sz w:val="18"/>
                <w:szCs w:val="18"/>
              </w:rPr>
              <w:t>165</w:t>
            </w:r>
          </w:p>
        </w:tc>
        <w:tc>
          <w:tcPr>
            <w:tcW w:w="492" w:type="dxa"/>
          </w:tcPr>
          <w:p w:rsidR="001A2FEC" w:rsidRPr="00AA4676" w:rsidRDefault="00BD06F5" w:rsidP="00E50C4F">
            <w:pPr>
              <w:snapToGrid w:val="0"/>
              <w:rPr>
                <w:sz w:val="18"/>
                <w:szCs w:val="18"/>
              </w:rPr>
            </w:pPr>
            <w:r w:rsidRPr="00BD06F5">
              <w:rPr>
                <w:sz w:val="18"/>
                <w:szCs w:val="18"/>
              </w:rPr>
              <w:t>32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Nombre del comercio</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em branco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Medio pagamento</w:t>
            </w:r>
          </w:p>
        </w:tc>
        <w:tc>
          <w:tcPr>
            <w:tcW w:w="647" w:type="dxa"/>
          </w:tcPr>
          <w:p w:rsidR="001A2FEC" w:rsidRPr="00AA4676" w:rsidRDefault="00BD06F5" w:rsidP="00E50C4F">
            <w:pPr>
              <w:snapToGrid w:val="0"/>
              <w:rPr>
                <w:sz w:val="18"/>
                <w:szCs w:val="18"/>
              </w:rPr>
            </w:pPr>
            <w:r w:rsidRPr="00BD06F5">
              <w:rPr>
                <w:sz w:val="18"/>
                <w:szCs w:val="18"/>
              </w:rPr>
              <w:t>197</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23</w:t>
            </w:r>
          </w:p>
        </w:tc>
        <w:tc>
          <w:tcPr>
            <w:tcW w:w="1158" w:type="dxa"/>
            <w:gridSpan w:val="2"/>
          </w:tcPr>
          <w:p w:rsidR="001A2FEC" w:rsidRPr="00AA4676" w:rsidRDefault="00BD06F5" w:rsidP="00E50C4F">
            <w:pPr>
              <w:snapToGrid w:val="0"/>
              <w:rPr>
                <w:sz w:val="18"/>
                <w:szCs w:val="18"/>
              </w:rPr>
            </w:pPr>
            <w:r w:rsidRPr="00BD06F5">
              <w:rPr>
                <w:sz w:val="18"/>
                <w:szCs w:val="18"/>
              </w:rPr>
              <w:t>99</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Tipo pagamento</w:t>
            </w:r>
          </w:p>
        </w:tc>
        <w:tc>
          <w:tcPr>
            <w:tcW w:w="647" w:type="dxa"/>
          </w:tcPr>
          <w:p w:rsidR="001A2FEC" w:rsidRPr="00AA4676" w:rsidRDefault="00BD06F5" w:rsidP="00E50C4F">
            <w:pPr>
              <w:snapToGrid w:val="0"/>
              <w:rPr>
                <w:sz w:val="18"/>
                <w:szCs w:val="18"/>
              </w:rPr>
            </w:pPr>
            <w:r w:rsidRPr="00BD06F5">
              <w:rPr>
                <w:sz w:val="18"/>
                <w:szCs w:val="18"/>
              </w:rPr>
              <w:t>199</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24</w:t>
            </w:r>
          </w:p>
        </w:tc>
        <w:tc>
          <w:tcPr>
            <w:tcW w:w="1158" w:type="dxa"/>
            <w:gridSpan w:val="2"/>
          </w:tcPr>
          <w:p w:rsidR="001A2FEC" w:rsidRPr="00AA4676" w:rsidRDefault="00BD06F5" w:rsidP="00E50C4F">
            <w:pPr>
              <w:snapToGrid w:val="0"/>
              <w:rPr>
                <w:sz w:val="18"/>
                <w:szCs w:val="18"/>
              </w:rPr>
            </w:pPr>
            <w:r w:rsidRPr="00BD06F5">
              <w:rPr>
                <w:sz w:val="18"/>
                <w:szCs w:val="18"/>
              </w:rPr>
              <w:t>99</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Transacción recorrente</w:t>
            </w:r>
          </w:p>
        </w:tc>
        <w:tc>
          <w:tcPr>
            <w:tcW w:w="647" w:type="dxa"/>
          </w:tcPr>
          <w:p w:rsidR="001A2FEC" w:rsidRPr="00AA4676" w:rsidRDefault="00BD06F5" w:rsidP="00E50C4F">
            <w:pPr>
              <w:snapToGrid w:val="0"/>
              <w:rPr>
                <w:sz w:val="18"/>
                <w:szCs w:val="18"/>
              </w:rPr>
            </w:pPr>
            <w:r w:rsidRPr="00BD06F5">
              <w:rPr>
                <w:sz w:val="18"/>
                <w:szCs w:val="18"/>
              </w:rPr>
              <w:t>202</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Indicador de transaçao recorrente</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S/N</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 xml:space="preserve">ID regla host </w:t>
            </w:r>
          </w:p>
        </w:tc>
        <w:tc>
          <w:tcPr>
            <w:tcW w:w="647" w:type="dxa"/>
          </w:tcPr>
          <w:p w:rsidR="001A2FEC" w:rsidRPr="00AA4676" w:rsidRDefault="00BD06F5" w:rsidP="00E50C4F">
            <w:pPr>
              <w:snapToGrid w:val="0"/>
              <w:rPr>
                <w:sz w:val="18"/>
                <w:szCs w:val="18"/>
              </w:rPr>
            </w:pPr>
            <w:r w:rsidRPr="00BD06F5">
              <w:rPr>
                <w:sz w:val="18"/>
                <w:szCs w:val="18"/>
              </w:rPr>
              <w:t>203</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Identificación de la regla del host por la que se envía el mensaje online</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 (mensaje offline)</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Flag de confirmación</w:t>
            </w:r>
          </w:p>
        </w:tc>
        <w:tc>
          <w:tcPr>
            <w:tcW w:w="647" w:type="dxa"/>
          </w:tcPr>
          <w:p w:rsidR="001A2FEC" w:rsidRPr="00AA4676" w:rsidRDefault="00BD06F5" w:rsidP="00E50C4F">
            <w:pPr>
              <w:snapToGrid w:val="0"/>
              <w:rPr>
                <w:sz w:val="18"/>
                <w:szCs w:val="18"/>
              </w:rPr>
            </w:pPr>
            <w:r w:rsidRPr="00BD06F5">
              <w:rPr>
                <w:sz w:val="18"/>
                <w:szCs w:val="18"/>
              </w:rPr>
              <w:t>206</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25</w:t>
            </w:r>
          </w:p>
        </w:tc>
        <w:tc>
          <w:tcPr>
            <w:tcW w:w="1158" w:type="dxa"/>
            <w:gridSpan w:val="2"/>
          </w:tcPr>
          <w:p w:rsidR="001A2FEC" w:rsidRPr="00AA4676" w:rsidRDefault="00BD06F5" w:rsidP="00E50C4F">
            <w:pPr>
              <w:snapToGrid w:val="0"/>
              <w:rPr>
                <w:sz w:val="18"/>
                <w:szCs w:val="18"/>
              </w:rPr>
            </w:pPr>
            <w:r w:rsidRPr="00BD06F5">
              <w:rPr>
                <w:sz w:val="18"/>
                <w:szCs w:val="18"/>
              </w:rPr>
              <w:t>Para acciones RR 00 se pone por defecto a 1, para las demás se pone a 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Tipo de Terminal</w:t>
            </w:r>
          </w:p>
        </w:tc>
        <w:tc>
          <w:tcPr>
            <w:tcW w:w="647" w:type="dxa"/>
          </w:tcPr>
          <w:p w:rsidR="001A2FEC" w:rsidRPr="00AA4676" w:rsidRDefault="00BD06F5" w:rsidP="00E50C4F">
            <w:pPr>
              <w:snapToGrid w:val="0"/>
              <w:rPr>
                <w:sz w:val="18"/>
                <w:szCs w:val="18"/>
              </w:rPr>
            </w:pPr>
            <w:r w:rsidRPr="00BD06F5">
              <w:rPr>
                <w:sz w:val="18"/>
                <w:szCs w:val="18"/>
              </w:rPr>
              <w:t>207</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 xml:space="preserve">Identifica el tipo de Terminal </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UF</w:t>
            </w:r>
          </w:p>
        </w:tc>
        <w:tc>
          <w:tcPr>
            <w:tcW w:w="647" w:type="dxa"/>
          </w:tcPr>
          <w:p w:rsidR="001A2FEC" w:rsidRPr="00AA4676" w:rsidRDefault="00BD06F5" w:rsidP="00E50C4F">
            <w:pPr>
              <w:snapToGrid w:val="0"/>
              <w:rPr>
                <w:sz w:val="18"/>
                <w:szCs w:val="18"/>
              </w:rPr>
            </w:pPr>
            <w:r w:rsidRPr="00BD06F5">
              <w:rPr>
                <w:sz w:val="18"/>
                <w:szCs w:val="18"/>
              </w:rPr>
              <w:t>209</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Identificación de UF</w:t>
            </w:r>
          </w:p>
        </w:tc>
        <w:tc>
          <w:tcPr>
            <w:tcW w:w="1954" w:type="dxa"/>
            <w:gridSpan w:val="2"/>
          </w:tcPr>
          <w:p w:rsidR="001A2FEC" w:rsidRPr="00AA4676" w:rsidRDefault="00BD06F5" w:rsidP="00E50C4F">
            <w:pPr>
              <w:snapToGrid w:val="0"/>
              <w:rPr>
                <w:sz w:val="18"/>
                <w:szCs w:val="18"/>
              </w:rPr>
            </w:pPr>
            <w:r w:rsidRPr="00BD06F5">
              <w:rPr>
                <w:sz w:val="18"/>
                <w:szCs w:val="18"/>
              </w:rPr>
              <w:t>Tabla 12</w:t>
            </w:r>
          </w:p>
        </w:tc>
        <w:tc>
          <w:tcPr>
            <w:tcW w:w="1158" w:type="dxa"/>
            <w:gridSpan w:val="2"/>
          </w:tcPr>
          <w:p w:rsidR="001A2FEC" w:rsidRPr="00AA4676" w:rsidRDefault="00BD06F5" w:rsidP="00E50C4F">
            <w:pPr>
              <w:snapToGrid w:val="0"/>
              <w:rPr>
                <w:sz w:val="18"/>
                <w:szCs w:val="18"/>
              </w:rPr>
            </w:pPr>
            <w:r w:rsidRPr="00BD06F5">
              <w:rPr>
                <w:sz w:val="18"/>
                <w:szCs w:val="18"/>
              </w:rPr>
              <w:t>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Reservado IIC</w:t>
            </w:r>
          </w:p>
        </w:tc>
        <w:tc>
          <w:tcPr>
            <w:tcW w:w="647" w:type="dxa"/>
          </w:tcPr>
          <w:p w:rsidR="001A2FEC" w:rsidRPr="00AA4676" w:rsidRDefault="00BD06F5" w:rsidP="00E50C4F">
            <w:pPr>
              <w:snapToGrid w:val="0"/>
              <w:rPr>
                <w:sz w:val="18"/>
                <w:szCs w:val="18"/>
              </w:rPr>
            </w:pPr>
            <w:r w:rsidRPr="00BD06F5">
              <w:rPr>
                <w:sz w:val="18"/>
                <w:szCs w:val="18"/>
              </w:rPr>
              <w:t>211</w:t>
            </w:r>
          </w:p>
        </w:tc>
        <w:tc>
          <w:tcPr>
            <w:tcW w:w="492" w:type="dxa"/>
          </w:tcPr>
          <w:p w:rsidR="001A2FEC" w:rsidRPr="00AA4676" w:rsidRDefault="00BD06F5" w:rsidP="00E50C4F">
            <w:pPr>
              <w:snapToGrid w:val="0"/>
              <w:rPr>
                <w:sz w:val="18"/>
                <w:szCs w:val="18"/>
              </w:rPr>
            </w:pPr>
            <w:r w:rsidRPr="00BD06F5">
              <w:rPr>
                <w:sz w:val="18"/>
                <w:szCs w:val="18"/>
              </w:rPr>
              <w:t xml:space="preserve"> </w:t>
            </w:r>
          </w:p>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 xml:space="preserve">Zerado </w:t>
            </w:r>
          </w:p>
        </w:tc>
        <w:tc>
          <w:tcPr>
            <w:tcW w:w="1954" w:type="dxa"/>
            <w:gridSpan w:val="2"/>
          </w:tcPr>
          <w:p w:rsidR="001A2FEC" w:rsidRPr="00AA4676" w:rsidRDefault="00BD06F5" w:rsidP="00E50C4F">
            <w:pPr>
              <w:snapToGrid w:val="0"/>
              <w:rPr>
                <w:sz w:val="18"/>
                <w:szCs w:val="18"/>
              </w:rPr>
            </w:pPr>
            <w:r w:rsidRPr="00BD06F5">
              <w:rPr>
                <w:sz w:val="18"/>
                <w:szCs w:val="18"/>
              </w:rPr>
              <w:t>Actualmente a 0’s</w:t>
            </w:r>
          </w:p>
        </w:tc>
        <w:tc>
          <w:tcPr>
            <w:tcW w:w="1158" w:type="dxa"/>
            <w:gridSpan w:val="2"/>
          </w:tcPr>
          <w:p w:rsidR="001A2FEC" w:rsidRPr="00AA4676" w:rsidRDefault="00BD06F5" w:rsidP="00E50C4F">
            <w:pPr>
              <w:snapToGrid w:val="0"/>
              <w:rPr>
                <w:sz w:val="18"/>
                <w:szCs w:val="18"/>
              </w:rPr>
            </w:pPr>
            <w:r w:rsidRPr="00BD06F5">
              <w:rPr>
                <w:sz w:val="18"/>
                <w:szCs w:val="18"/>
              </w:rPr>
              <w:t>zerado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XLS</w:t>
            </w:r>
          </w:p>
        </w:tc>
        <w:tc>
          <w:tcPr>
            <w:tcW w:w="647" w:type="dxa"/>
          </w:tcPr>
          <w:p w:rsidR="001A2FEC" w:rsidRPr="00AA4676" w:rsidRDefault="00BD06F5" w:rsidP="00E50C4F">
            <w:pPr>
              <w:snapToGrid w:val="0"/>
              <w:rPr>
                <w:sz w:val="18"/>
                <w:szCs w:val="18"/>
              </w:rPr>
            </w:pPr>
            <w:r w:rsidRPr="00BD06F5">
              <w:rPr>
                <w:sz w:val="18"/>
                <w:szCs w:val="18"/>
              </w:rPr>
              <w:t>212</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Tarjeta XLS en terminal XLS</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S/N</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Checkout</w:t>
            </w:r>
          </w:p>
        </w:tc>
        <w:tc>
          <w:tcPr>
            <w:tcW w:w="647" w:type="dxa"/>
          </w:tcPr>
          <w:p w:rsidR="001A2FEC" w:rsidRPr="00AA4676" w:rsidRDefault="00BD06F5" w:rsidP="00E50C4F">
            <w:pPr>
              <w:snapToGrid w:val="0"/>
              <w:rPr>
                <w:sz w:val="18"/>
                <w:szCs w:val="18"/>
              </w:rPr>
            </w:pPr>
            <w:r w:rsidRPr="00BD06F5">
              <w:rPr>
                <w:sz w:val="18"/>
                <w:szCs w:val="18"/>
              </w:rPr>
              <w:t>213</w:t>
            </w:r>
          </w:p>
        </w:tc>
        <w:tc>
          <w:tcPr>
            <w:tcW w:w="492" w:type="dxa"/>
          </w:tcPr>
          <w:p w:rsidR="001A2FEC" w:rsidRPr="00AA4676" w:rsidRDefault="00BD06F5" w:rsidP="00E50C4F">
            <w:pPr>
              <w:snapToGrid w:val="0"/>
              <w:rPr>
                <w:sz w:val="18"/>
                <w:szCs w:val="18"/>
              </w:rPr>
            </w:pPr>
            <w:r w:rsidRPr="00BD06F5">
              <w:rPr>
                <w:sz w:val="18"/>
                <w:szCs w:val="18"/>
              </w:rPr>
              <w:t>10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Número de Checkout</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zerado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CVV2_Validado</w:t>
            </w:r>
          </w:p>
        </w:tc>
        <w:tc>
          <w:tcPr>
            <w:tcW w:w="647" w:type="dxa"/>
          </w:tcPr>
          <w:p w:rsidR="001A2FEC" w:rsidRPr="00AA4676" w:rsidRDefault="00BD06F5" w:rsidP="00E50C4F">
            <w:pPr>
              <w:snapToGrid w:val="0"/>
              <w:rPr>
                <w:sz w:val="18"/>
                <w:szCs w:val="18"/>
              </w:rPr>
            </w:pPr>
            <w:r w:rsidRPr="00BD06F5">
              <w:rPr>
                <w:sz w:val="18"/>
                <w:szCs w:val="18"/>
              </w:rPr>
              <w:t>223</w:t>
            </w:r>
          </w:p>
        </w:tc>
        <w:tc>
          <w:tcPr>
            <w:tcW w:w="492" w:type="dxa"/>
          </w:tcPr>
          <w:p w:rsidR="001A2FEC" w:rsidRPr="00AA4676" w:rsidRDefault="00BD06F5" w:rsidP="00E50C4F">
            <w:pPr>
              <w:snapToGrid w:val="0"/>
              <w:rPr>
                <w:color w:val="000000"/>
                <w:sz w:val="18"/>
                <w:szCs w:val="18"/>
              </w:rPr>
            </w:pPr>
            <w:r w:rsidRPr="00BD06F5">
              <w:rPr>
                <w:color w:val="000000"/>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CVV2 Validado pelo Banco Emissor</w:t>
            </w:r>
          </w:p>
        </w:tc>
        <w:tc>
          <w:tcPr>
            <w:tcW w:w="1954" w:type="dxa"/>
            <w:gridSpan w:val="2"/>
          </w:tcPr>
          <w:p w:rsidR="001A2FEC" w:rsidRPr="00AA4676" w:rsidRDefault="00BD06F5" w:rsidP="00E50C4F">
            <w:pPr>
              <w:snapToGrid w:val="0"/>
              <w:rPr>
                <w:sz w:val="18"/>
                <w:szCs w:val="18"/>
              </w:rPr>
            </w:pPr>
            <w:r w:rsidRPr="00BD06F5">
              <w:rPr>
                <w:sz w:val="18"/>
                <w:szCs w:val="18"/>
              </w:rPr>
              <w:t>Tabla 27</w:t>
            </w:r>
          </w:p>
        </w:tc>
        <w:tc>
          <w:tcPr>
            <w:tcW w:w="1158" w:type="dxa"/>
            <w:gridSpan w:val="2"/>
          </w:tcPr>
          <w:p w:rsidR="001A2FEC" w:rsidRPr="00AA4676" w:rsidRDefault="00BD06F5" w:rsidP="00E50C4F">
            <w:pPr>
              <w:snapToGrid w:val="0"/>
              <w:rPr>
                <w:sz w:val="18"/>
                <w:szCs w:val="18"/>
              </w:rPr>
            </w:pPr>
            <w:r w:rsidRPr="00BD06F5">
              <w:rPr>
                <w:sz w:val="18"/>
                <w:szCs w:val="18"/>
              </w:rPr>
              <w:t>U</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Valor Troco</w:t>
            </w:r>
          </w:p>
        </w:tc>
        <w:tc>
          <w:tcPr>
            <w:tcW w:w="647" w:type="dxa"/>
          </w:tcPr>
          <w:p w:rsidR="001A2FEC" w:rsidRPr="00AA4676" w:rsidRDefault="00BD06F5" w:rsidP="00E50C4F">
            <w:pPr>
              <w:snapToGrid w:val="0"/>
              <w:rPr>
                <w:sz w:val="18"/>
                <w:szCs w:val="18"/>
              </w:rPr>
            </w:pPr>
            <w:r w:rsidRPr="00BD06F5">
              <w:rPr>
                <w:sz w:val="18"/>
                <w:szCs w:val="18"/>
              </w:rPr>
              <w:t>224</w:t>
            </w:r>
          </w:p>
        </w:tc>
        <w:tc>
          <w:tcPr>
            <w:tcW w:w="492" w:type="dxa"/>
          </w:tcPr>
          <w:p w:rsidR="001A2FEC" w:rsidRPr="00AA4676" w:rsidRDefault="00BD06F5" w:rsidP="00E50C4F">
            <w:pPr>
              <w:snapToGrid w:val="0"/>
              <w:rPr>
                <w:color w:val="000000"/>
                <w:sz w:val="18"/>
                <w:szCs w:val="18"/>
              </w:rPr>
            </w:pPr>
            <w:r w:rsidRPr="00BD06F5">
              <w:rPr>
                <w:color w:val="000000"/>
                <w:sz w:val="18"/>
                <w:szCs w:val="18"/>
              </w:rPr>
              <w:t>10</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Valor do troco retirado em dinheiro</w:t>
            </w:r>
          </w:p>
        </w:tc>
        <w:tc>
          <w:tcPr>
            <w:tcW w:w="1954" w:type="dxa"/>
            <w:gridSpan w:val="2"/>
          </w:tcPr>
          <w:p w:rsidR="001A2FEC" w:rsidRPr="00AA4676" w:rsidRDefault="00BD06F5" w:rsidP="00E50C4F">
            <w:pPr>
              <w:snapToGrid w:val="0"/>
              <w:rPr>
                <w:sz w:val="18"/>
                <w:szCs w:val="18"/>
              </w:rPr>
            </w:pPr>
            <w:r w:rsidRPr="00BD06F5">
              <w:rPr>
                <w:sz w:val="18"/>
                <w:szCs w:val="18"/>
              </w:rPr>
              <w:t>Las últimas 2 posiciones son céntimos</w:t>
            </w: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Número PINPAD</w:t>
            </w:r>
          </w:p>
        </w:tc>
        <w:tc>
          <w:tcPr>
            <w:tcW w:w="647" w:type="dxa"/>
          </w:tcPr>
          <w:p w:rsidR="001A2FEC" w:rsidRPr="00AA4676" w:rsidRDefault="00BD06F5" w:rsidP="00E50C4F">
            <w:pPr>
              <w:snapToGrid w:val="0"/>
              <w:rPr>
                <w:sz w:val="18"/>
                <w:szCs w:val="18"/>
              </w:rPr>
            </w:pPr>
            <w:r w:rsidRPr="00BD06F5">
              <w:rPr>
                <w:sz w:val="18"/>
                <w:szCs w:val="18"/>
              </w:rPr>
              <w:t>234</w:t>
            </w:r>
          </w:p>
        </w:tc>
        <w:tc>
          <w:tcPr>
            <w:tcW w:w="492" w:type="dxa"/>
          </w:tcPr>
          <w:p w:rsidR="001A2FEC" w:rsidRPr="00AA4676" w:rsidRDefault="00BD06F5" w:rsidP="00E50C4F">
            <w:pPr>
              <w:snapToGrid w:val="0"/>
              <w:rPr>
                <w:sz w:val="18"/>
                <w:szCs w:val="18"/>
              </w:rPr>
            </w:pPr>
            <w:r w:rsidRPr="00BD06F5">
              <w:rPr>
                <w:sz w:val="18"/>
                <w:szCs w:val="18"/>
              </w:rPr>
              <w:t>20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Número do PinPad</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0000000000000000000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Valor AgroDebito</w:t>
            </w:r>
          </w:p>
        </w:tc>
        <w:tc>
          <w:tcPr>
            <w:tcW w:w="647" w:type="dxa"/>
          </w:tcPr>
          <w:p w:rsidR="001A2FEC" w:rsidRPr="00AA4676" w:rsidRDefault="00BD06F5" w:rsidP="00E50C4F">
            <w:pPr>
              <w:snapToGrid w:val="0"/>
              <w:rPr>
                <w:sz w:val="18"/>
                <w:szCs w:val="18"/>
              </w:rPr>
            </w:pPr>
            <w:r w:rsidRPr="00BD06F5">
              <w:rPr>
                <w:sz w:val="18"/>
                <w:szCs w:val="18"/>
              </w:rPr>
              <w:t>254</w:t>
            </w:r>
          </w:p>
        </w:tc>
        <w:tc>
          <w:tcPr>
            <w:tcW w:w="492" w:type="dxa"/>
          </w:tcPr>
          <w:p w:rsidR="001A2FEC" w:rsidRPr="00AA4676" w:rsidRDefault="00BD06F5" w:rsidP="00E50C4F">
            <w:pPr>
              <w:snapToGrid w:val="0"/>
              <w:rPr>
                <w:sz w:val="18"/>
                <w:szCs w:val="18"/>
              </w:rPr>
            </w:pPr>
            <w:r w:rsidRPr="00BD06F5">
              <w:rPr>
                <w:sz w:val="18"/>
                <w:szCs w:val="18"/>
              </w:rPr>
              <w:t>12</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Valor do débito para as transações de agronegócio</w:t>
            </w:r>
          </w:p>
        </w:tc>
        <w:tc>
          <w:tcPr>
            <w:tcW w:w="1954" w:type="dxa"/>
            <w:gridSpan w:val="2"/>
          </w:tcPr>
          <w:p w:rsidR="001A2FEC" w:rsidRPr="00AA4676" w:rsidRDefault="00BD06F5" w:rsidP="00E50C4F">
            <w:pPr>
              <w:snapToGrid w:val="0"/>
              <w:rPr>
                <w:sz w:val="18"/>
                <w:szCs w:val="18"/>
              </w:rPr>
            </w:pPr>
            <w:r w:rsidRPr="00BD06F5">
              <w:rPr>
                <w:sz w:val="18"/>
                <w:szCs w:val="18"/>
              </w:rPr>
              <w:t>As 2 ultimas posicoes sao para centavos</w:t>
            </w: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Bandera</w:t>
            </w:r>
          </w:p>
        </w:tc>
        <w:tc>
          <w:tcPr>
            <w:tcW w:w="647" w:type="dxa"/>
          </w:tcPr>
          <w:p w:rsidR="001A2FEC" w:rsidRPr="00AA4676" w:rsidRDefault="00BD06F5" w:rsidP="00E50C4F">
            <w:pPr>
              <w:snapToGrid w:val="0"/>
              <w:rPr>
                <w:sz w:val="18"/>
                <w:szCs w:val="18"/>
              </w:rPr>
            </w:pPr>
            <w:r w:rsidRPr="00BD06F5">
              <w:rPr>
                <w:sz w:val="18"/>
                <w:szCs w:val="18"/>
              </w:rPr>
              <w:t>266</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Bandeira del cartão</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VISA=001MC=002</w:t>
            </w:r>
          </w:p>
        </w:tc>
      </w:tr>
      <w:tr w:rsidR="001A2FEC" w:rsidRPr="00AA4676" w:rsidTr="00390CF3">
        <w:trPr>
          <w:gridAfter w:val="1"/>
          <w:wAfter w:w="6" w:type="dxa"/>
        </w:trPr>
        <w:tc>
          <w:tcPr>
            <w:tcW w:w="1749" w:type="dxa"/>
          </w:tcPr>
          <w:p w:rsidR="001A2FEC" w:rsidRPr="00AA4676" w:rsidRDefault="00BD06F5" w:rsidP="008A0A20">
            <w:pPr>
              <w:snapToGrid w:val="0"/>
              <w:jc w:val="left"/>
              <w:rPr>
                <w:sz w:val="18"/>
                <w:szCs w:val="18"/>
              </w:rPr>
            </w:pPr>
            <w:r w:rsidRPr="00BD06F5">
              <w:rPr>
                <w:sz w:val="18"/>
                <w:szCs w:val="18"/>
              </w:rPr>
              <w:t>Código de Autorização</w:t>
            </w:r>
          </w:p>
        </w:tc>
        <w:tc>
          <w:tcPr>
            <w:tcW w:w="647" w:type="dxa"/>
          </w:tcPr>
          <w:p w:rsidR="001A2FEC" w:rsidRPr="00AA4676" w:rsidRDefault="00BD06F5" w:rsidP="00E50C4F">
            <w:pPr>
              <w:snapToGrid w:val="0"/>
              <w:rPr>
                <w:sz w:val="18"/>
                <w:szCs w:val="18"/>
              </w:rPr>
            </w:pPr>
            <w:r w:rsidRPr="00BD06F5">
              <w:rPr>
                <w:sz w:val="18"/>
                <w:szCs w:val="18"/>
              </w:rPr>
              <w:t>269</w:t>
            </w:r>
          </w:p>
        </w:tc>
        <w:tc>
          <w:tcPr>
            <w:tcW w:w="492" w:type="dxa"/>
          </w:tcPr>
          <w:p w:rsidR="001A2FEC" w:rsidRPr="00AA4676" w:rsidRDefault="00BD06F5" w:rsidP="00E50C4F">
            <w:pPr>
              <w:snapToGrid w:val="0"/>
              <w:rPr>
                <w:sz w:val="18"/>
                <w:szCs w:val="18"/>
              </w:rPr>
            </w:pPr>
            <w:r w:rsidRPr="00BD06F5">
              <w:rPr>
                <w:sz w:val="18"/>
                <w:szCs w:val="18"/>
              </w:rPr>
              <w:t>6</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40" w:type="dxa"/>
            <w:gridSpan w:val="2"/>
          </w:tcPr>
          <w:p w:rsidR="001A2FEC" w:rsidRPr="00AA4676" w:rsidRDefault="00BD06F5" w:rsidP="00E50C4F">
            <w:pPr>
              <w:snapToGrid w:val="0"/>
              <w:rPr>
                <w:sz w:val="18"/>
                <w:szCs w:val="18"/>
              </w:rPr>
            </w:pPr>
            <w:r w:rsidRPr="00BD06F5">
              <w:rPr>
                <w:sz w:val="18"/>
                <w:szCs w:val="18"/>
              </w:rPr>
              <w:t>Código de Autorização</w:t>
            </w:r>
          </w:p>
        </w:tc>
        <w:tc>
          <w:tcPr>
            <w:tcW w:w="1936" w:type="dxa"/>
          </w:tcPr>
          <w:p w:rsidR="001A2FEC" w:rsidRPr="00AA4676" w:rsidRDefault="001A2FEC" w:rsidP="00E50C4F">
            <w:pPr>
              <w:snapToGrid w:val="0"/>
              <w:rPr>
                <w:sz w:val="18"/>
                <w:szCs w:val="18"/>
              </w:rPr>
            </w:pPr>
          </w:p>
        </w:tc>
        <w:tc>
          <w:tcPr>
            <w:tcW w:w="1152" w:type="dxa"/>
          </w:tcPr>
          <w:p w:rsidR="001A2FEC" w:rsidRPr="00AA4676" w:rsidRDefault="00BD06F5" w:rsidP="00E50C4F">
            <w:pPr>
              <w:snapToGrid w:val="0"/>
              <w:rPr>
                <w:sz w:val="18"/>
                <w:szCs w:val="18"/>
              </w:rPr>
            </w:pPr>
            <w:r w:rsidRPr="00BD06F5">
              <w:rPr>
                <w:sz w:val="18"/>
                <w:szCs w:val="18"/>
              </w:rPr>
              <w:t>000000</w:t>
            </w:r>
          </w:p>
        </w:tc>
      </w:tr>
    </w:tbl>
    <w:p w:rsidR="001A2FEC" w:rsidRDefault="001A2FEC" w:rsidP="001A2FEC"/>
    <w:p w:rsidR="001A2FEC" w:rsidRDefault="001A2FEC" w:rsidP="005C6131">
      <w:pPr>
        <w:pStyle w:val="Ttulo4"/>
      </w:pPr>
      <w:bookmarkStart w:id="21" w:name="_Toc378170511"/>
      <w:r>
        <w:t>Rodapé</w:t>
      </w:r>
      <w:bookmarkEnd w:id="2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1A2FEC" w:rsidRPr="00AA4676"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Default</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Tipo de registro</w:t>
            </w:r>
          </w:p>
        </w:tc>
        <w:tc>
          <w:tcPr>
            <w:tcW w:w="644" w:type="dxa"/>
          </w:tcPr>
          <w:p w:rsidR="001A2FEC" w:rsidRPr="00AA4676" w:rsidRDefault="00BD06F5" w:rsidP="00E50C4F">
            <w:pPr>
              <w:snapToGrid w:val="0"/>
              <w:rPr>
                <w:sz w:val="18"/>
                <w:szCs w:val="18"/>
              </w:rPr>
            </w:pPr>
            <w:r w:rsidRPr="00BD06F5">
              <w:rPr>
                <w:sz w:val="18"/>
                <w:szCs w:val="18"/>
              </w:rPr>
              <w:t>1</w:t>
            </w:r>
          </w:p>
        </w:tc>
        <w:tc>
          <w:tcPr>
            <w:tcW w:w="550" w:type="dxa"/>
          </w:tcPr>
          <w:p w:rsidR="001A2FEC" w:rsidRPr="00AA4676" w:rsidRDefault="00BD06F5" w:rsidP="00E50C4F">
            <w:pPr>
              <w:snapToGrid w:val="0"/>
              <w:rPr>
                <w:sz w:val="18"/>
                <w:szCs w:val="18"/>
              </w:rPr>
            </w:pPr>
            <w:r w:rsidRPr="00BD06F5">
              <w:rPr>
                <w:sz w:val="18"/>
                <w:szCs w:val="18"/>
              </w:rPr>
              <w:t>2</w:t>
            </w:r>
          </w:p>
        </w:tc>
        <w:tc>
          <w:tcPr>
            <w:tcW w:w="1537" w:type="dxa"/>
          </w:tcPr>
          <w:p w:rsidR="001A2FEC" w:rsidRPr="00AA4676" w:rsidRDefault="00BD06F5" w:rsidP="00E50C4F">
            <w:pPr>
              <w:snapToGrid w:val="0"/>
              <w:rPr>
                <w:sz w:val="18"/>
                <w:szCs w:val="18"/>
              </w:rPr>
            </w:pPr>
            <w:r w:rsidRPr="00BD06F5">
              <w:rPr>
                <w:sz w:val="18"/>
                <w:szCs w:val="18"/>
              </w:rPr>
              <w:t>Númerico</w:t>
            </w:r>
          </w:p>
        </w:tc>
        <w:tc>
          <w:tcPr>
            <w:tcW w:w="2242" w:type="dxa"/>
          </w:tcPr>
          <w:p w:rsidR="001A2FEC" w:rsidRPr="00AA4676" w:rsidRDefault="00BD06F5" w:rsidP="00E50C4F">
            <w:pPr>
              <w:snapToGrid w:val="0"/>
              <w:rPr>
                <w:sz w:val="18"/>
                <w:szCs w:val="18"/>
              </w:rPr>
            </w:pPr>
            <w:r w:rsidRPr="00BD06F5">
              <w:rPr>
                <w:sz w:val="18"/>
                <w:szCs w:val="18"/>
              </w:rPr>
              <w:t>Identifica o rodapé.</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09</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Nome do arquivo</w:t>
            </w:r>
          </w:p>
        </w:tc>
        <w:tc>
          <w:tcPr>
            <w:tcW w:w="644" w:type="dxa"/>
          </w:tcPr>
          <w:p w:rsidR="001A2FEC" w:rsidRPr="00AA4676" w:rsidRDefault="00BD06F5" w:rsidP="00E50C4F">
            <w:pPr>
              <w:snapToGrid w:val="0"/>
              <w:rPr>
                <w:sz w:val="18"/>
                <w:szCs w:val="18"/>
              </w:rPr>
            </w:pPr>
            <w:r w:rsidRPr="00BD06F5">
              <w:rPr>
                <w:sz w:val="18"/>
                <w:szCs w:val="18"/>
              </w:rPr>
              <w:t>3</w:t>
            </w:r>
          </w:p>
        </w:tc>
        <w:tc>
          <w:tcPr>
            <w:tcW w:w="550" w:type="dxa"/>
          </w:tcPr>
          <w:p w:rsidR="001A2FEC" w:rsidRPr="00AA4676" w:rsidRDefault="00BD06F5" w:rsidP="00E50C4F">
            <w:pPr>
              <w:snapToGrid w:val="0"/>
              <w:rPr>
                <w:sz w:val="18"/>
                <w:szCs w:val="18"/>
              </w:rPr>
            </w:pPr>
            <w:r w:rsidRPr="00BD06F5">
              <w:rPr>
                <w:sz w:val="18"/>
                <w:szCs w:val="18"/>
              </w:rPr>
              <w:t>20</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BD06F5" w:rsidP="00E50C4F">
            <w:pPr>
              <w:snapToGrid w:val="0"/>
              <w:rPr>
                <w:sz w:val="18"/>
                <w:szCs w:val="18"/>
              </w:rPr>
            </w:pPr>
            <w:r w:rsidRPr="00BD06F5">
              <w:rPr>
                <w:sz w:val="18"/>
                <w:szCs w:val="18"/>
              </w:rPr>
              <w:t>Tipo de arquivo</w:t>
            </w:r>
          </w:p>
        </w:tc>
        <w:tc>
          <w:tcPr>
            <w:tcW w:w="1831" w:type="dxa"/>
          </w:tcPr>
          <w:p w:rsidR="001A2FEC" w:rsidRPr="00AA4676" w:rsidRDefault="00BD06F5" w:rsidP="00E50C4F">
            <w:pPr>
              <w:snapToGrid w:val="0"/>
              <w:rPr>
                <w:sz w:val="18"/>
                <w:szCs w:val="18"/>
              </w:rPr>
            </w:pPr>
            <w:r w:rsidRPr="00BD06F5">
              <w:rPr>
                <w:sz w:val="18"/>
                <w:szCs w:val="18"/>
              </w:rPr>
              <w:t>Tabela 28</w:t>
            </w:r>
          </w:p>
        </w:tc>
        <w:tc>
          <w:tcPr>
            <w:tcW w:w="1158" w:type="dxa"/>
          </w:tcPr>
          <w:p w:rsidR="001A2FEC" w:rsidRPr="00AA4676" w:rsidRDefault="00BD06F5" w:rsidP="00E50C4F">
            <w:pPr>
              <w:snapToGrid w:val="0"/>
              <w:rPr>
                <w:sz w:val="18"/>
                <w:szCs w:val="18"/>
              </w:rPr>
            </w:pPr>
            <w:r w:rsidRPr="00BD06F5">
              <w:rPr>
                <w:sz w:val="18"/>
                <w:szCs w:val="18"/>
              </w:rPr>
              <w:t>Brancos</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 xml:space="preserve">Quantidade de registros </w:t>
            </w:r>
          </w:p>
        </w:tc>
        <w:tc>
          <w:tcPr>
            <w:tcW w:w="644" w:type="dxa"/>
          </w:tcPr>
          <w:p w:rsidR="001A2FEC" w:rsidRPr="00AA4676" w:rsidRDefault="00BD06F5" w:rsidP="00E50C4F">
            <w:pPr>
              <w:snapToGrid w:val="0"/>
              <w:rPr>
                <w:sz w:val="18"/>
                <w:szCs w:val="18"/>
              </w:rPr>
            </w:pPr>
            <w:r w:rsidRPr="00BD06F5">
              <w:rPr>
                <w:sz w:val="18"/>
                <w:szCs w:val="18"/>
              </w:rPr>
              <w:t>23</w:t>
            </w:r>
          </w:p>
        </w:tc>
        <w:tc>
          <w:tcPr>
            <w:tcW w:w="550" w:type="dxa"/>
          </w:tcPr>
          <w:p w:rsidR="001A2FEC" w:rsidRPr="00AA4676" w:rsidRDefault="00BD06F5" w:rsidP="00E50C4F">
            <w:pPr>
              <w:snapToGrid w:val="0"/>
              <w:rPr>
                <w:sz w:val="18"/>
                <w:szCs w:val="18"/>
              </w:rPr>
            </w:pPr>
            <w:r w:rsidRPr="00BD06F5">
              <w:rPr>
                <w:sz w:val="18"/>
                <w:szCs w:val="18"/>
              </w:rPr>
              <w:t>9</w:t>
            </w:r>
          </w:p>
        </w:tc>
        <w:tc>
          <w:tcPr>
            <w:tcW w:w="1537" w:type="dxa"/>
          </w:tcPr>
          <w:p w:rsidR="001A2FEC" w:rsidRPr="00AA4676" w:rsidRDefault="00BD06F5" w:rsidP="00E50C4F">
            <w:pPr>
              <w:snapToGrid w:val="0"/>
              <w:rPr>
                <w:sz w:val="18"/>
                <w:szCs w:val="18"/>
              </w:rPr>
            </w:pPr>
            <w:r w:rsidRPr="00BD06F5">
              <w:rPr>
                <w:sz w:val="18"/>
                <w:szCs w:val="18"/>
              </w:rPr>
              <w:t>Numérico</w:t>
            </w:r>
          </w:p>
        </w:tc>
        <w:tc>
          <w:tcPr>
            <w:tcW w:w="2242" w:type="dxa"/>
          </w:tcPr>
          <w:p w:rsidR="001A2FEC" w:rsidRPr="00AA4676" w:rsidRDefault="00BD06F5" w:rsidP="00E50C4F">
            <w:pPr>
              <w:snapToGrid w:val="0"/>
              <w:rPr>
                <w:sz w:val="18"/>
                <w:szCs w:val="18"/>
              </w:rPr>
            </w:pPr>
            <w:r w:rsidRPr="00BD06F5">
              <w:rPr>
                <w:sz w:val="18"/>
                <w:szCs w:val="18"/>
              </w:rPr>
              <w:t>Quantidade de registros enviados.</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Espaços em branco</w:t>
            </w:r>
          </w:p>
        </w:tc>
        <w:tc>
          <w:tcPr>
            <w:tcW w:w="644" w:type="dxa"/>
          </w:tcPr>
          <w:p w:rsidR="001A2FEC" w:rsidRPr="00AA4676" w:rsidRDefault="00BD06F5" w:rsidP="00E50C4F">
            <w:pPr>
              <w:snapToGrid w:val="0"/>
              <w:rPr>
                <w:sz w:val="18"/>
                <w:szCs w:val="18"/>
              </w:rPr>
            </w:pPr>
            <w:r w:rsidRPr="00BD06F5">
              <w:rPr>
                <w:sz w:val="18"/>
                <w:szCs w:val="18"/>
              </w:rPr>
              <w:t>32</w:t>
            </w:r>
          </w:p>
        </w:tc>
        <w:tc>
          <w:tcPr>
            <w:tcW w:w="550" w:type="dxa"/>
          </w:tcPr>
          <w:p w:rsidR="001A2FEC" w:rsidRPr="00AA4676" w:rsidRDefault="00BD06F5" w:rsidP="00E50C4F">
            <w:pPr>
              <w:snapToGrid w:val="0"/>
              <w:rPr>
                <w:sz w:val="18"/>
                <w:szCs w:val="18"/>
              </w:rPr>
            </w:pPr>
            <w:r w:rsidRPr="00BD06F5">
              <w:rPr>
                <w:sz w:val="18"/>
                <w:szCs w:val="18"/>
              </w:rPr>
              <w:t>243</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1A2FEC" w:rsidP="00E50C4F">
            <w:pPr>
              <w:snapToGrid w:val="0"/>
              <w:rPr>
                <w:sz w:val="18"/>
                <w:szCs w:val="18"/>
              </w:rPr>
            </w:pPr>
          </w:p>
        </w:tc>
        <w:tc>
          <w:tcPr>
            <w:tcW w:w="1831" w:type="dxa"/>
          </w:tcPr>
          <w:p w:rsidR="001A2FEC" w:rsidRPr="00AA4676" w:rsidRDefault="00BD06F5" w:rsidP="00E50C4F">
            <w:pPr>
              <w:snapToGrid w:val="0"/>
              <w:rPr>
                <w:sz w:val="18"/>
                <w:szCs w:val="18"/>
              </w:rPr>
            </w:pPr>
            <w:r w:rsidRPr="00BD06F5">
              <w:rPr>
                <w:sz w:val="18"/>
                <w:szCs w:val="18"/>
              </w:rPr>
              <w:t>Preencher com zeros</w:t>
            </w:r>
          </w:p>
        </w:tc>
        <w:tc>
          <w:tcPr>
            <w:tcW w:w="1158" w:type="dxa"/>
          </w:tcPr>
          <w:p w:rsidR="001A2FEC" w:rsidRPr="00AA4676" w:rsidRDefault="00BD06F5" w:rsidP="00E50C4F">
            <w:pPr>
              <w:snapToGrid w:val="0"/>
              <w:rPr>
                <w:sz w:val="18"/>
                <w:szCs w:val="18"/>
              </w:rPr>
            </w:pPr>
            <w:r w:rsidRPr="00BD06F5">
              <w:rPr>
                <w:sz w:val="18"/>
                <w:szCs w:val="18"/>
              </w:rPr>
              <w:t>0000…</w:t>
            </w:r>
          </w:p>
        </w:tc>
      </w:tr>
    </w:tbl>
    <w:p w:rsidR="001A2FEC" w:rsidRDefault="001A2FEC" w:rsidP="001A2FEC"/>
    <w:p w:rsidR="001A2FEC" w:rsidRDefault="001A2FEC" w:rsidP="001A2FEC">
      <w:r>
        <w:t xml:space="preserve">Longitud del mensaje: </w:t>
      </w:r>
      <w:r w:rsidR="005F6580">
        <w:t>274</w:t>
      </w:r>
    </w:p>
    <w:p w:rsidR="001A2FEC" w:rsidRDefault="001A2FEC" w:rsidP="001A2FEC">
      <w:r>
        <w:rPr>
          <w:b/>
          <w:bCs/>
          <w:shd w:val="clear" w:color="auto" w:fill="FFFF00"/>
        </w:rPr>
        <w:t>IMPORTANTE</w:t>
      </w:r>
      <w:r>
        <w:t>: El importe estará siempre en reales, salvo en las operaciones de tarjeta local en país extranjero, que contendrán el importe en dólares.</w:t>
      </w:r>
    </w:p>
    <w:p w:rsidR="001A2FEC" w:rsidRDefault="001A2FEC" w:rsidP="001A2FEC">
      <w:r>
        <w:rPr>
          <w:b/>
          <w:bCs/>
          <w:shd w:val="clear" w:color="auto" w:fill="FFFF00"/>
        </w:rPr>
        <w:t>IMPORTANTE</w:t>
      </w:r>
      <w:r>
        <w:t>: Las operaciones que entren por LynxOnline no deben entrar por Lynx OffLine y viceversa.</w:t>
      </w:r>
    </w:p>
    <w:p w:rsidR="001A2FEC" w:rsidRDefault="001A2FEC" w:rsidP="001A2FEC">
      <w:pPr>
        <w:rPr>
          <w:shd w:val="clear" w:color="auto" w:fill="FFFFFF"/>
        </w:rPr>
      </w:pPr>
      <w:r>
        <w:rPr>
          <w:b/>
          <w:bCs/>
          <w:shd w:val="clear" w:color="auto" w:fill="FFFF00"/>
        </w:rPr>
        <w:t>IMPORTANTE</w:t>
      </w:r>
      <w:r>
        <w:rPr>
          <w:shd w:val="clear" w:color="auto" w:fill="FFFF00"/>
        </w:rPr>
        <w:t>:</w:t>
      </w:r>
      <w:r>
        <w:rPr>
          <w:shd w:val="clear" w:color="auto" w:fill="FFFFFF"/>
        </w:rPr>
        <w:t xml:space="preserve"> El cero de la posición 210 queda reservado para uso interno de Lynx.Es muy importante que este valor sea respetado ya que en esta posición se escribe un valor que determina qué calificador (crédito, débito, aéreas, manuales, internacionales) procesará la operación.</w:t>
      </w:r>
    </w:p>
    <w:p w:rsidR="001A2FEC" w:rsidRDefault="001A2FEC" w:rsidP="001A2FEC">
      <w:pPr>
        <w:rPr>
          <w:shd w:val="clear" w:color="auto" w:fill="FFFFFF"/>
        </w:rPr>
      </w:pPr>
      <w:r>
        <w:rPr>
          <w:shd w:val="clear" w:color="auto" w:fill="FFFFFF"/>
        </w:rPr>
        <w:t>NOTA: Los archivos de transacciones internacionales no tienen los registros de cabecera y rodapie.</w:t>
      </w:r>
    </w:p>
    <w:p w:rsidR="00BD4304" w:rsidRPr="001A2FEC" w:rsidRDefault="00BD4304" w:rsidP="001B6B86"/>
    <w:p w:rsidR="001A2FEC" w:rsidRDefault="001A2FEC" w:rsidP="001A2FEC">
      <w:pPr>
        <w:pStyle w:val="Ttulo3"/>
        <w:tabs>
          <w:tab w:val="clear" w:pos="907"/>
          <w:tab w:val="left" w:pos="720"/>
        </w:tabs>
        <w:spacing w:before="0" w:after="0" w:line="240" w:lineRule="auto"/>
        <w:jc w:val="left"/>
      </w:pPr>
      <w:bookmarkStart w:id="22" w:name="_Toc378170512"/>
      <w:r>
        <w:t>Formato de denegación/timeout (RO/TM)</w:t>
      </w:r>
      <w:bookmarkEnd w:id="22"/>
    </w:p>
    <w:p w:rsidR="001A2FEC" w:rsidRDefault="001A2FEC" w:rsidP="001A2FEC">
      <w:pPr>
        <w:rPr>
          <w:b/>
          <w:color w:val="FF0000"/>
        </w:rPr>
      </w:pPr>
    </w:p>
    <w:p w:rsidR="001A2FEC" w:rsidRDefault="001A2FEC" w:rsidP="005C6131">
      <w:pPr>
        <w:pStyle w:val="Ttulo4"/>
      </w:pPr>
      <w:bookmarkStart w:id="23" w:name="_Toc378170513"/>
      <w:r>
        <w:t>Cabeçalho</w:t>
      </w:r>
      <w:bookmarkEnd w:id="2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1A2FEC" w:rsidRPr="00390CF3"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Default</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Tipo de registro</w:t>
            </w:r>
          </w:p>
        </w:tc>
        <w:tc>
          <w:tcPr>
            <w:tcW w:w="644" w:type="dxa"/>
          </w:tcPr>
          <w:p w:rsidR="001A2FEC" w:rsidRPr="00390CF3" w:rsidRDefault="00BD06F5" w:rsidP="00E50C4F">
            <w:pPr>
              <w:snapToGrid w:val="0"/>
              <w:rPr>
                <w:sz w:val="18"/>
                <w:szCs w:val="18"/>
              </w:rPr>
            </w:pPr>
            <w:r w:rsidRPr="00BD06F5">
              <w:rPr>
                <w:sz w:val="18"/>
                <w:szCs w:val="18"/>
              </w:rPr>
              <w:t>1</w:t>
            </w:r>
          </w:p>
        </w:tc>
        <w:tc>
          <w:tcPr>
            <w:tcW w:w="491" w:type="dxa"/>
          </w:tcPr>
          <w:p w:rsidR="001A2FEC" w:rsidRPr="00390CF3" w:rsidRDefault="00BD06F5" w:rsidP="00E50C4F">
            <w:pPr>
              <w:snapToGrid w:val="0"/>
              <w:rPr>
                <w:sz w:val="18"/>
                <w:szCs w:val="18"/>
              </w:rPr>
            </w:pPr>
            <w:r w:rsidRPr="00BD06F5">
              <w:rPr>
                <w:sz w:val="18"/>
                <w:szCs w:val="18"/>
              </w:rPr>
              <w:t>2</w:t>
            </w:r>
          </w:p>
        </w:tc>
        <w:tc>
          <w:tcPr>
            <w:tcW w:w="1596" w:type="dxa"/>
          </w:tcPr>
          <w:p w:rsidR="001A2FEC" w:rsidRPr="00390CF3" w:rsidRDefault="00BD06F5" w:rsidP="00E50C4F">
            <w:pPr>
              <w:snapToGrid w:val="0"/>
              <w:rPr>
                <w:sz w:val="18"/>
                <w:szCs w:val="18"/>
              </w:rPr>
            </w:pPr>
            <w:r w:rsidRPr="00BD06F5">
              <w:rPr>
                <w:sz w:val="18"/>
                <w:szCs w:val="18"/>
              </w:rPr>
              <w:t>Númerico</w:t>
            </w:r>
          </w:p>
        </w:tc>
        <w:tc>
          <w:tcPr>
            <w:tcW w:w="2242" w:type="dxa"/>
          </w:tcPr>
          <w:p w:rsidR="001A2FEC" w:rsidRPr="00390CF3" w:rsidRDefault="00BD06F5" w:rsidP="00E50C4F">
            <w:pPr>
              <w:snapToGrid w:val="0"/>
              <w:rPr>
                <w:sz w:val="18"/>
                <w:szCs w:val="18"/>
              </w:rPr>
            </w:pPr>
            <w:r w:rsidRPr="00BD06F5">
              <w:rPr>
                <w:sz w:val="18"/>
                <w:szCs w:val="18"/>
              </w:rPr>
              <w:t>Identifica o cabeçalho.</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00</w:t>
            </w:r>
          </w:p>
        </w:tc>
      </w:tr>
      <w:tr w:rsidR="001A2FEC" w:rsidRPr="00390CF3" w:rsidTr="00390CF3">
        <w:tc>
          <w:tcPr>
            <w:tcW w:w="1749" w:type="dxa"/>
          </w:tcPr>
          <w:p w:rsidR="001A2FEC" w:rsidRPr="00390CF3" w:rsidRDefault="00BD06F5" w:rsidP="00E50C4F">
            <w:pPr>
              <w:snapToGrid w:val="0"/>
              <w:rPr>
                <w:sz w:val="18"/>
                <w:szCs w:val="18"/>
              </w:rPr>
            </w:pPr>
            <w:r w:rsidRPr="00BD06F5">
              <w:rPr>
                <w:sz w:val="18"/>
                <w:szCs w:val="18"/>
              </w:rPr>
              <w:t>Nome do arquivo</w:t>
            </w:r>
          </w:p>
        </w:tc>
        <w:tc>
          <w:tcPr>
            <w:tcW w:w="644" w:type="dxa"/>
          </w:tcPr>
          <w:p w:rsidR="001A2FEC" w:rsidRPr="00390CF3" w:rsidRDefault="00BD06F5" w:rsidP="00E50C4F">
            <w:pPr>
              <w:snapToGrid w:val="0"/>
              <w:rPr>
                <w:sz w:val="18"/>
                <w:szCs w:val="18"/>
              </w:rPr>
            </w:pPr>
            <w:r w:rsidRPr="00BD06F5">
              <w:rPr>
                <w:sz w:val="18"/>
                <w:szCs w:val="18"/>
              </w:rPr>
              <w:t>3</w:t>
            </w:r>
          </w:p>
        </w:tc>
        <w:tc>
          <w:tcPr>
            <w:tcW w:w="491" w:type="dxa"/>
          </w:tcPr>
          <w:p w:rsidR="001A2FEC" w:rsidRPr="00390CF3" w:rsidRDefault="00BD06F5" w:rsidP="00E50C4F">
            <w:pPr>
              <w:snapToGrid w:val="0"/>
              <w:rPr>
                <w:sz w:val="18"/>
                <w:szCs w:val="18"/>
              </w:rPr>
            </w:pPr>
            <w:r w:rsidRPr="00BD06F5">
              <w:rPr>
                <w:sz w:val="18"/>
                <w:szCs w:val="18"/>
              </w:rPr>
              <w:t>20</w:t>
            </w:r>
          </w:p>
        </w:tc>
        <w:tc>
          <w:tcPr>
            <w:tcW w:w="1596" w:type="dxa"/>
          </w:tcPr>
          <w:p w:rsidR="001A2FEC" w:rsidRPr="00390CF3" w:rsidRDefault="00BD06F5" w:rsidP="00E50C4F">
            <w:pPr>
              <w:snapToGrid w:val="0"/>
              <w:rPr>
                <w:sz w:val="18"/>
                <w:szCs w:val="18"/>
              </w:rPr>
            </w:pPr>
            <w:r w:rsidRPr="00BD06F5">
              <w:rPr>
                <w:sz w:val="18"/>
                <w:szCs w:val="18"/>
              </w:rPr>
              <w:t>Alfanumérico</w:t>
            </w:r>
          </w:p>
        </w:tc>
        <w:tc>
          <w:tcPr>
            <w:tcW w:w="2242" w:type="dxa"/>
          </w:tcPr>
          <w:p w:rsidR="001A2FEC" w:rsidRPr="00390CF3" w:rsidRDefault="00BD06F5" w:rsidP="00E50C4F">
            <w:pPr>
              <w:snapToGrid w:val="0"/>
              <w:rPr>
                <w:sz w:val="18"/>
                <w:szCs w:val="18"/>
              </w:rPr>
            </w:pPr>
            <w:r w:rsidRPr="00BD06F5">
              <w:rPr>
                <w:sz w:val="18"/>
                <w:szCs w:val="18"/>
              </w:rPr>
              <w:t>Tipo de arquivo</w:t>
            </w:r>
          </w:p>
        </w:tc>
        <w:tc>
          <w:tcPr>
            <w:tcW w:w="1831" w:type="dxa"/>
          </w:tcPr>
          <w:p w:rsidR="001A2FEC" w:rsidRPr="00390CF3" w:rsidRDefault="00BD06F5" w:rsidP="00E50C4F">
            <w:pPr>
              <w:snapToGrid w:val="0"/>
              <w:rPr>
                <w:sz w:val="18"/>
                <w:szCs w:val="18"/>
              </w:rPr>
            </w:pPr>
            <w:r w:rsidRPr="00BD06F5">
              <w:rPr>
                <w:sz w:val="18"/>
                <w:szCs w:val="18"/>
              </w:rPr>
              <w:t>Tabela 28</w:t>
            </w:r>
          </w:p>
        </w:tc>
        <w:tc>
          <w:tcPr>
            <w:tcW w:w="1158" w:type="dxa"/>
          </w:tcPr>
          <w:p w:rsidR="001A2FEC" w:rsidRPr="00390CF3" w:rsidRDefault="00BD06F5" w:rsidP="00E50C4F">
            <w:pPr>
              <w:snapToGrid w:val="0"/>
              <w:rPr>
                <w:sz w:val="18"/>
                <w:szCs w:val="18"/>
              </w:rPr>
            </w:pPr>
            <w:r w:rsidRPr="00BD06F5">
              <w:rPr>
                <w:sz w:val="18"/>
                <w:szCs w:val="18"/>
              </w:rPr>
              <w:t>Brancos</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 xml:space="preserve">Data  e hora da geração </w:t>
            </w:r>
          </w:p>
        </w:tc>
        <w:tc>
          <w:tcPr>
            <w:tcW w:w="644" w:type="dxa"/>
          </w:tcPr>
          <w:p w:rsidR="001A2FEC" w:rsidRPr="00390CF3" w:rsidRDefault="00BD06F5" w:rsidP="00E50C4F">
            <w:pPr>
              <w:snapToGrid w:val="0"/>
              <w:rPr>
                <w:sz w:val="18"/>
                <w:szCs w:val="18"/>
              </w:rPr>
            </w:pPr>
            <w:r w:rsidRPr="00BD06F5">
              <w:rPr>
                <w:sz w:val="18"/>
                <w:szCs w:val="18"/>
              </w:rPr>
              <w:t>23</w:t>
            </w:r>
          </w:p>
        </w:tc>
        <w:tc>
          <w:tcPr>
            <w:tcW w:w="491" w:type="dxa"/>
          </w:tcPr>
          <w:p w:rsidR="001A2FEC" w:rsidRPr="00390CF3" w:rsidRDefault="00BD06F5" w:rsidP="00E50C4F">
            <w:pPr>
              <w:snapToGrid w:val="0"/>
              <w:rPr>
                <w:sz w:val="18"/>
                <w:szCs w:val="18"/>
              </w:rPr>
            </w:pPr>
            <w:r w:rsidRPr="00BD06F5">
              <w:rPr>
                <w:sz w:val="18"/>
                <w:szCs w:val="18"/>
              </w:rPr>
              <w:t>14</w:t>
            </w:r>
          </w:p>
        </w:tc>
        <w:tc>
          <w:tcPr>
            <w:tcW w:w="1596" w:type="dxa"/>
          </w:tcPr>
          <w:p w:rsidR="001A2FEC" w:rsidRPr="00390CF3" w:rsidRDefault="00BD06F5" w:rsidP="00E50C4F">
            <w:pPr>
              <w:snapToGrid w:val="0"/>
              <w:rPr>
                <w:sz w:val="18"/>
                <w:szCs w:val="18"/>
              </w:rPr>
            </w:pPr>
            <w:r w:rsidRPr="00BD06F5">
              <w:rPr>
                <w:sz w:val="18"/>
                <w:szCs w:val="18"/>
              </w:rPr>
              <w:t>Numérico</w:t>
            </w:r>
          </w:p>
        </w:tc>
        <w:tc>
          <w:tcPr>
            <w:tcW w:w="2242" w:type="dxa"/>
          </w:tcPr>
          <w:p w:rsidR="001A2FEC" w:rsidRPr="00390CF3" w:rsidRDefault="00BD06F5" w:rsidP="00E50C4F">
            <w:pPr>
              <w:snapToGrid w:val="0"/>
              <w:rPr>
                <w:sz w:val="18"/>
                <w:szCs w:val="18"/>
              </w:rPr>
            </w:pPr>
            <w:r w:rsidRPr="00BD06F5">
              <w:rPr>
                <w:sz w:val="18"/>
                <w:szCs w:val="18"/>
              </w:rPr>
              <w:t xml:space="preserve">AAAA + BIT 07 </w:t>
            </w:r>
          </w:p>
        </w:tc>
        <w:tc>
          <w:tcPr>
            <w:tcW w:w="1831" w:type="dxa"/>
          </w:tcPr>
          <w:p w:rsidR="001A2FEC" w:rsidRPr="00390CF3" w:rsidRDefault="00BD06F5" w:rsidP="00E50C4F">
            <w:pPr>
              <w:snapToGrid w:val="0"/>
              <w:rPr>
                <w:sz w:val="18"/>
                <w:szCs w:val="18"/>
              </w:rPr>
            </w:pPr>
            <w:r w:rsidRPr="00BD06F5">
              <w:rPr>
                <w:sz w:val="18"/>
                <w:szCs w:val="18"/>
              </w:rPr>
              <w:t>Data e hora em que o arquivo foi gerado,</w:t>
            </w:r>
          </w:p>
          <w:p w:rsidR="001A2FEC" w:rsidRPr="00390CF3" w:rsidRDefault="00BD06F5" w:rsidP="00E50C4F">
            <w:pPr>
              <w:rPr>
                <w:sz w:val="18"/>
                <w:szCs w:val="18"/>
              </w:rPr>
            </w:pPr>
            <w:r w:rsidRPr="00BD06F5">
              <w:rPr>
                <w:sz w:val="18"/>
                <w:szCs w:val="18"/>
              </w:rPr>
              <w:t>yyyymmddhhmiss</w:t>
            </w:r>
          </w:p>
          <w:p w:rsidR="001A2FEC" w:rsidRPr="00390CF3"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1A2FEC" w:rsidRPr="00390CF3" w:rsidRDefault="001A2FEC" w:rsidP="00E50C4F">
            <w:pPr>
              <w:snapToGrid w:val="0"/>
              <w:rPr>
                <w:sz w:val="18"/>
                <w:szCs w:val="18"/>
              </w:rPr>
            </w:pPr>
          </w:p>
        </w:tc>
      </w:tr>
      <w:tr w:rsidR="001A2FEC" w:rsidRPr="00390CF3" w:rsidTr="00390CF3">
        <w:tc>
          <w:tcPr>
            <w:tcW w:w="1749" w:type="dxa"/>
          </w:tcPr>
          <w:p w:rsidR="001A2FEC" w:rsidRPr="00390CF3" w:rsidRDefault="00BD06F5" w:rsidP="00E50C4F">
            <w:pPr>
              <w:snapToGrid w:val="0"/>
              <w:rPr>
                <w:sz w:val="18"/>
                <w:szCs w:val="18"/>
              </w:rPr>
            </w:pPr>
            <w:r w:rsidRPr="00BD06F5">
              <w:rPr>
                <w:sz w:val="18"/>
                <w:szCs w:val="18"/>
              </w:rPr>
              <w:t>Versão do arquivo</w:t>
            </w:r>
          </w:p>
        </w:tc>
        <w:tc>
          <w:tcPr>
            <w:tcW w:w="644" w:type="dxa"/>
          </w:tcPr>
          <w:p w:rsidR="001A2FEC" w:rsidRPr="00390CF3" w:rsidRDefault="00BD06F5" w:rsidP="00E50C4F">
            <w:pPr>
              <w:snapToGrid w:val="0"/>
              <w:rPr>
                <w:sz w:val="18"/>
                <w:szCs w:val="18"/>
              </w:rPr>
            </w:pPr>
            <w:r w:rsidRPr="00BD06F5">
              <w:rPr>
                <w:sz w:val="18"/>
                <w:szCs w:val="18"/>
              </w:rPr>
              <w:t>37</w:t>
            </w:r>
          </w:p>
        </w:tc>
        <w:tc>
          <w:tcPr>
            <w:tcW w:w="491" w:type="dxa"/>
          </w:tcPr>
          <w:p w:rsidR="001A2FEC" w:rsidRPr="00390CF3" w:rsidRDefault="00BD06F5" w:rsidP="00E50C4F">
            <w:pPr>
              <w:snapToGrid w:val="0"/>
              <w:rPr>
                <w:sz w:val="18"/>
                <w:szCs w:val="18"/>
              </w:rPr>
            </w:pPr>
            <w:r w:rsidRPr="00BD06F5">
              <w:rPr>
                <w:sz w:val="18"/>
                <w:szCs w:val="18"/>
              </w:rPr>
              <w:t>7</w:t>
            </w:r>
          </w:p>
        </w:tc>
        <w:tc>
          <w:tcPr>
            <w:tcW w:w="1596" w:type="dxa"/>
          </w:tcPr>
          <w:p w:rsidR="001A2FEC" w:rsidRPr="00390CF3" w:rsidRDefault="00BD06F5" w:rsidP="00E50C4F">
            <w:pPr>
              <w:snapToGrid w:val="0"/>
              <w:rPr>
                <w:sz w:val="18"/>
                <w:szCs w:val="18"/>
              </w:rPr>
            </w:pPr>
            <w:r w:rsidRPr="00BD06F5">
              <w:rPr>
                <w:sz w:val="18"/>
                <w:szCs w:val="18"/>
              </w:rPr>
              <w:t>Numérico</w:t>
            </w:r>
          </w:p>
        </w:tc>
        <w:tc>
          <w:tcPr>
            <w:tcW w:w="2242" w:type="dxa"/>
          </w:tcPr>
          <w:p w:rsidR="001A2FEC" w:rsidRPr="00390CF3" w:rsidRDefault="00BD06F5" w:rsidP="00E50C4F">
            <w:pPr>
              <w:snapToGrid w:val="0"/>
              <w:rPr>
                <w:sz w:val="18"/>
                <w:szCs w:val="18"/>
              </w:rPr>
            </w:pPr>
            <w:r w:rsidRPr="00BD06F5">
              <w:rPr>
                <w:sz w:val="18"/>
                <w:szCs w:val="18"/>
              </w:rPr>
              <w:t>Versão do arquivo gerado</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0000000</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Espaços em branco</w:t>
            </w:r>
          </w:p>
        </w:tc>
        <w:tc>
          <w:tcPr>
            <w:tcW w:w="644" w:type="dxa"/>
          </w:tcPr>
          <w:p w:rsidR="001A2FEC" w:rsidRPr="00390CF3" w:rsidRDefault="00BD06F5" w:rsidP="00E50C4F">
            <w:pPr>
              <w:snapToGrid w:val="0"/>
              <w:rPr>
                <w:sz w:val="18"/>
                <w:szCs w:val="18"/>
              </w:rPr>
            </w:pPr>
            <w:r w:rsidRPr="00BD06F5">
              <w:rPr>
                <w:sz w:val="18"/>
                <w:szCs w:val="18"/>
              </w:rPr>
              <w:t>44</w:t>
            </w:r>
          </w:p>
        </w:tc>
        <w:tc>
          <w:tcPr>
            <w:tcW w:w="491" w:type="dxa"/>
          </w:tcPr>
          <w:p w:rsidR="001A2FEC" w:rsidRPr="00390CF3" w:rsidRDefault="00BD06F5" w:rsidP="00E50C4F">
            <w:pPr>
              <w:snapToGrid w:val="0"/>
              <w:rPr>
                <w:sz w:val="18"/>
                <w:szCs w:val="18"/>
              </w:rPr>
            </w:pPr>
            <w:r w:rsidRPr="00BD06F5">
              <w:rPr>
                <w:sz w:val="18"/>
                <w:szCs w:val="18"/>
              </w:rPr>
              <w:t>231</w:t>
            </w:r>
          </w:p>
        </w:tc>
        <w:tc>
          <w:tcPr>
            <w:tcW w:w="1596" w:type="dxa"/>
          </w:tcPr>
          <w:p w:rsidR="001A2FEC" w:rsidRPr="00390CF3" w:rsidRDefault="00BD06F5" w:rsidP="00E50C4F">
            <w:pPr>
              <w:snapToGrid w:val="0"/>
              <w:rPr>
                <w:sz w:val="18"/>
                <w:szCs w:val="18"/>
              </w:rPr>
            </w:pPr>
            <w:r w:rsidRPr="00BD06F5">
              <w:rPr>
                <w:sz w:val="18"/>
                <w:szCs w:val="18"/>
              </w:rPr>
              <w:t>Alfanumérico</w:t>
            </w:r>
          </w:p>
        </w:tc>
        <w:tc>
          <w:tcPr>
            <w:tcW w:w="2242" w:type="dxa"/>
          </w:tcPr>
          <w:p w:rsidR="001A2FEC" w:rsidRPr="00390CF3" w:rsidRDefault="001A2FEC" w:rsidP="00E50C4F">
            <w:pPr>
              <w:snapToGrid w:val="0"/>
              <w:rPr>
                <w:sz w:val="18"/>
                <w:szCs w:val="18"/>
              </w:rPr>
            </w:pPr>
          </w:p>
        </w:tc>
        <w:tc>
          <w:tcPr>
            <w:tcW w:w="1831" w:type="dxa"/>
          </w:tcPr>
          <w:p w:rsidR="001A2FEC" w:rsidRPr="00390CF3" w:rsidRDefault="00BD06F5" w:rsidP="00E50C4F">
            <w:pPr>
              <w:snapToGrid w:val="0"/>
              <w:rPr>
                <w:sz w:val="18"/>
                <w:szCs w:val="18"/>
              </w:rPr>
            </w:pPr>
            <w:r w:rsidRPr="00BD06F5">
              <w:rPr>
                <w:sz w:val="18"/>
                <w:szCs w:val="18"/>
              </w:rPr>
              <w:t>Preencher com zeros</w:t>
            </w:r>
          </w:p>
        </w:tc>
        <w:tc>
          <w:tcPr>
            <w:tcW w:w="1158" w:type="dxa"/>
          </w:tcPr>
          <w:p w:rsidR="001A2FEC" w:rsidRPr="00390CF3" w:rsidRDefault="00BD06F5" w:rsidP="00E50C4F">
            <w:pPr>
              <w:snapToGrid w:val="0"/>
              <w:rPr>
                <w:sz w:val="18"/>
                <w:szCs w:val="18"/>
              </w:rPr>
            </w:pPr>
            <w:r w:rsidRPr="00BD06F5">
              <w:rPr>
                <w:sz w:val="18"/>
                <w:szCs w:val="18"/>
              </w:rPr>
              <w:t>000000….</w:t>
            </w:r>
          </w:p>
        </w:tc>
      </w:tr>
    </w:tbl>
    <w:p w:rsidR="001A2FEC" w:rsidRDefault="001A2FEC" w:rsidP="001A2FEC"/>
    <w:p w:rsidR="001A2FEC" w:rsidRDefault="001A2FEC" w:rsidP="005C6131">
      <w:pPr>
        <w:pStyle w:val="Ttulo4"/>
      </w:pPr>
      <w:bookmarkStart w:id="24" w:name="_Toc378170514"/>
      <w:r>
        <w:lastRenderedPageBreak/>
        <w:t>Detalhe</w:t>
      </w:r>
      <w:bookmarkEnd w:id="2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305"/>
        <w:gridCol w:w="570"/>
        <w:gridCol w:w="669"/>
        <w:gridCol w:w="1421"/>
        <w:gridCol w:w="2020"/>
        <w:gridCol w:w="2796"/>
      </w:tblGrid>
      <w:tr w:rsidR="001A2FEC" w:rsidRPr="00390CF3" w:rsidTr="00AE61F2">
        <w:trPr>
          <w:cnfStyle w:val="100000000000"/>
        </w:trPr>
        <w:tc>
          <w:tcPr>
            <w:tcW w:w="2305"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57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66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421" w:type="dxa"/>
            <w:tcBorders>
              <w:top w:val="none" w:sz="0" w:space="0" w:color="auto"/>
              <w:left w:val="none" w:sz="0" w:space="0" w:color="auto"/>
              <w:bottom w:val="none" w:sz="0" w:space="0" w:color="auto"/>
              <w:right w:val="none" w:sz="0" w:space="0" w:color="auto"/>
            </w:tcBorders>
          </w:tcPr>
          <w:p w:rsidR="001A2FEC" w:rsidRPr="00390CF3" w:rsidRDefault="00BD06F5" w:rsidP="00E50C4F">
            <w:pPr>
              <w:rPr>
                <w:b w:val="0"/>
                <w:sz w:val="18"/>
                <w:szCs w:val="18"/>
              </w:rPr>
            </w:pPr>
            <w:r w:rsidRPr="00BD06F5">
              <w:rPr>
                <w:sz w:val="18"/>
                <w:szCs w:val="18"/>
              </w:rPr>
              <w:t>Formato</w:t>
            </w:r>
          </w:p>
        </w:tc>
        <w:tc>
          <w:tcPr>
            <w:tcW w:w="202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Descripción</w:t>
            </w:r>
          </w:p>
        </w:tc>
        <w:tc>
          <w:tcPr>
            <w:tcW w:w="279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Refiere a</w:t>
            </w: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Tipo mensaje</w:t>
            </w:r>
          </w:p>
        </w:tc>
        <w:tc>
          <w:tcPr>
            <w:tcW w:w="570" w:type="dxa"/>
          </w:tcPr>
          <w:p w:rsidR="001A2FEC" w:rsidRPr="00390CF3" w:rsidRDefault="00BD06F5" w:rsidP="00E50C4F">
            <w:pPr>
              <w:snapToGrid w:val="0"/>
              <w:rPr>
                <w:sz w:val="18"/>
                <w:szCs w:val="18"/>
              </w:rPr>
            </w:pPr>
            <w:r w:rsidRPr="00BD06F5">
              <w:rPr>
                <w:sz w:val="18"/>
                <w:szCs w:val="18"/>
              </w:rPr>
              <w:t>1</w:t>
            </w:r>
          </w:p>
        </w:tc>
        <w:tc>
          <w:tcPr>
            <w:tcW w:w="669" w:type="dxa"/>
          </w:tcPr>
          <w:p w:rsidR="001A2FEC" w:rsidRPr="00390CF3" w:rsidRDefault="00BD06F5" w:rsidP="00E50C4F">
            <w:pPr>
              <w:snapToGrid w:val="0"/>
              <w:rPr>
                <w:sz w:val="18"/>
                <w:szCs w:val="18"/>
              </w:rPr>
            </w:pPr>
            <w:r w:rsidRPr="00BD06F5">
              <w:rPr>
                <w:sz w:val="18"/>
                <w:szCs w:val="18"/>
              </w:rPr>
              <w:t>2</w:t>
            </w:r>
          </w:p>
        </w:tc>
        <w:tc>
          <w:tcPr>
            <w:tcW w:w="1421" w:type="dxa"/>
          </w:tcPr>
          <w:p w:rsidR="001A2FEC" w:rsidRPr="00390CF3" w:rsidRDefault="00BD06F5" w:rsidP="00E50C4F">
            <w:pPr>
              <w:snapToGrid w:val="0"/>
              <w:rPr>
                <w:b/>
                <w:sz w:val="18"/>
                <w:szCs w:val="18"/>
              </w:rPr>
            </w:pPr>
            <w:r w:rsidRPr="00BD06F5">
              <w:rPr>
                <w:b/>
                <w:sz w:val="18"/>
                <w:szCs w:val="18"/>
              </w:rPr>
              <w:t>RO</w:t>
            </w:r>
          </w:p>
          <w:p w:rsidR="001A2FEC" w:rsidRPr="00390CF3" w:rsidRDefault="00BD06F5" w:rsidP="00E50C4F">
            <w:pPr>
              <w:rPr>
                <w:b/>
                <w:sz w:val="18"/>
                <w:szCs w:val="18"/>
              </w:rPr>
            </w:pPr>
            <w:r w:rsidRPr="00BD06F5">
              <w:rPr>
                <w:b/>
                <w:sz w:val="18"/>
                <w:szCs w:val="18"/>
              </w:rPr>
              <w:t>TM</w:t>
            </w:r>
          </w:p>
        </w:tc>
        <w:tc>
          <w:tcPr>
            <w:tcW w:w="2020" w:type="dxa"/>
          </w:tcPr>
          <w:p w:rsidR="001A2FEC" w:rsidRPr="00390CF3" w:rsidRDefault="00BD06F5" w:rsidP="00E50C4F">
            <w:pPr>
              <w:snapToGrid w:val="0"/>
              <w:rPr>
                <w:sz w:val="18"/>
                <w:szCs w:val="18"/>
              </w:rPr>
            </w:pPr>
            <w:r w:rsidRPr="00BD06F5">
              <w:rPr>
                <w:sz w:val="18"/>
                <w:szCs w:val="18"/>
              </w:rPr>
              <w:t>Denegación operación</w:t>
            </w:r>
          </w:p>
          <w:p w:rsidR="001A2FEC" w:rsidRPr="00390CF3" w:rsidRDefault="00BD06F5" w:rsidP="00E50C4F">
            <w:pPr>
              <w:rPr>
                <w:sz w:val="18"/>
                <w:szCs w:val="18"/>
              </w:rPr>
            </w:pPr>
            <w:r w:rsidRPr="00BD06F5">
              <w:rPr>
                <w:sz w:val="18"/>
                <w:szCs w:val="18"/>
              </w:rPr>
              <w:t>Timeout de RR</w:t>
            </w:r>
          </w:p>
        </w:tc>
        <w:tc>
          <w:tcPr>
            <w:tcW w:w="2796" w:type="dxa"/>
          </w:tcPr>
          <w:p w:rsidR="001A2FEC" w:rsidRPr="00390CF3" w:rsidRDefault="00BD06F5" w:rsidP="00E50C4F">
            <w:pPr>
              <w:snapToGrid w:val="0"/>
              <w:rPr>
                <w:sz w:val="18"/>
                <w:szCs w:val="18"/>
              </w:rPr>
            </w:pPr>
            <w:r w:rsidRPr="00BD06F5">
              <w:rPr>
                <w:sz w:val="18"/>
                <w:szCs w:val="18"/>
              </w:rPr>
              <w:t>Host -&gt; Lynx OnLine</w:t>
            </w: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t>ID Host</w:t>
            </w:r>
          </w:p>
        </w:tc>
        <w:tc>
          <w:tcPr>
            <w:tcW w:w="570" w:type="dxa"/>
          </w:tcPr>
          <w:p w:rsidR="001A2FEC" w:rsidRPr="00390CF3" w:rsidRDefault="00BD06F5" w:rsidP="00E50C4F">
            <w:pPr>
              <w:snapToGrid w:val="0"/>
              <w:rPr>
                <w:sz w:val="18"/>
                <w:szCs w:val="18"/>
              </w:rPr>
            </w:pPr>
            <w:r w:rsidRPr="00BD06F5">
              <w:rPr>
                <w:sz w:val="18"/>
                <w:szCs w:val="18"/>
              </w:rPr>
              <w:t>3</w:t>
            </w:r>
          </w:p>
        </w:tc>
        <w:tc>
          <w:tcPr>
            <w:tcW w:w="669" w:type="dxa"/>
          </w:tcPr>
          <w:p w:rsidR="001A2FEC" w:rsidRPr="00390CF3" w:rsidRDefault="00BD06F5" w:rsidP="00E50C4F">
            <w:pPr>
              <w:snapToGrid w:val="0"/>
              <w:rPr>
                <w:sz w:val="18"/>
                <w:szCs w:val="18"/>
              </w:rPr>
            </w:pPr>
            <w:r w:rsidRPr="00BD06F5">
              <w:rPr>
                <w:sz w:val="18"/>
                <w:szCs w:val="18"/>
              </w:rPr>
              <w:t>1</w:t>
            </w:r>
          </w:p>
        </w:tc>
        <w:tc>
          <w:tcPr>
            <w:tcW w:w="1421" w:type="dxa"/>
          </w:tcPr>
          <w:p w:rsidR="001A2FEC" w:rsidRPr="00390CF3" w:rsidRDefault="00BD06F5" w:rsidP="00E50C4F">
            <w:pPr>
              <w:snapToGrid w:val="0"/>
              <w:rPr>
                <w:sz w:val="18"/>
                <w:szCs w:val="18"/>
              </w:rPr>
            </w:pPr>
            <w:r w:rsidRPr="00BD06F5">
              <w:rPr>
                <w:sz w:val="18"/>
                <w:szCs w:val="18"/>
              </w:rPr>
              <w:t>Alfanumérico</w:t>
            </w:r>
          </w:p>
        </w:tc>
        <w:tc>
          <w:tcPr>
            <w:tcW w:w="2020" w:type="dxa"/>
          </w:tcPr>
          <w:p w:rsidR="001A2FEC" w:rsidRPr="00390CF3" w:rsidRDefault="00BD06F5" w:rsidP="00E50C4F">
            <w:pPr>
              <w:snapToGrid w:val="0"/>
              <w:rPr>
                <w:sz w:val="18"/>
                <w:szCs w:val="18"/>
              </w:rPr>
            </w:pPr>
            <w:r w:rsidRPr="00BD06F5">
              <w:rPr>
                <w:sz w:val="18"/>
                <w:szCs w:val="18"/>
              </w:rPr>
              <w:t>Identificación del host que envía el mensaje</w:t>
            </w:r>
          </w:p>
        </w:tc>
        <w:tc>
          <w:tcPr>
            <w:tcW w:w="2796" w:type="dxa"/>
          </w:tcPr>
          <w:p w:rsidR="001A2FEC" w:rsidRPr="00390CF3" w:rsidRDefault="001A2FEC" w:rsidP="00E50C4F">
            <w:pPr>
              <w:snapToGrid w:val="0"/>
              <w:rPr>
                <w:sz w:val="18"/>
                <w:szCs w:val="18"/>
              </w:rPr>
            </w:pP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ID único</w:t>
            </w:r>
          </w:p>
        </w:tc>
        <w:tc>
          <w:tcPr>
            <w:tcW w:w="570" w:type="dxa"/>
          </w:tcPr>
          <w:p w:rsidR="001A2FEC" w:rsidRPr="00390CF3" w:rsidRDefault="00BD06F5" w:rsidP="00E50C4F">
            <w:pPr>
              <w:snapToGrid w:val="0"/>
              <w:rPr>
                <w:sz w:val="18"/>
                <w:szCs w:val="18"/>
              </w:rPr>
            </w:pPr>
            <w:r w:rsidRPr="00BD06F5">
              <w:rPr>
                <w:sz w:val="18"/>
                <w:szCs w:val="18"/>
              </w:rPr>
              <w:t>4</w:t>
            </w:r>
          </w:p>
        </w:tc>
        <w:tc>
          <w:tcPr>
            <w:tcW w:w="669" w:type="dxa"/>
          </w:tcPr>
          <w:p w:rsidR="001A2FEC" w:rsidRPr="00390CF3" w:rsidRDefault="00BD06F5" w:rsidP="00E50C4F">
            <w:pPr>
              <w:snapToGrid w:val="0"/>
              <w:rPr>
                <w:sz w:val="18"/>
                <w:szCs w:val="18"/>
              </w:rPr>
            </w:pPr>
            <w:r w:rsidRPr="00BD06F5">
              <w:rPr>
                <w:sz w:val="18"/>
                <w:szCs w:val="18"/>
              </w:rPr>
              <w:t>20</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 xml:space="preserve">Identificador único de la operación original. </w:t>
            </w:r>
          </w:p>
        </w:tc>
        <w:tc>
          <w:tcPr>
            <w:tcW w:w="2796" w:type="dxa"/>
          </w:tcPr>
          <w:p w:rsidR="001A2FEC" w:rsidRPr="00390CF3" w:rsidRDefault="00BD06F5" w:rsidP="00E50C4F">
            <w:pPr>
              <w:snapToGrid w:val="0"/>
              <w:rPr>
                <w:sz w:val="18"/>
                <w:szCs w:val="18"/>
              </w:rPr>
            </w:pPr>
            <w:r w:rsidRPr="00BD06F5">
              <w:rPr>
                <w:sz w:val="18"/>
                <w:szCs w:val="18"/>
              </w:rPr>
              <w:t>Refiere el mismo campo en la operación original a la que deniega/cancela</w:t>
            </w: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t>Fecha/hora operación original</w:t>
            </w:r>
          </w:p>
        </w:tc>
        <w:tc>
          <w:tcPr>
            <w:tcW w:w="570" w:type="dxa"/>
          </w:tcPr>
          <w:p w:rsidR="001A2FEC" w:rsidRPr="00390CF3" w:rsidRDefault="00BD06F5" w:rsidP="00E50C4F">
            <w:pPr>
              <w:snapToGrid w:val="0"/>
              <w:rPr>
                <w:sz w:val="18"/>
                <w:szCs w:val="18"/>
              </w:rPr>
            </w:pPr>
            <w:r w:rsidRPr="00BD06F5">
              <w:rPr>
                <w:sz w:val="18"/>
                <w:szCs w:val="18"/>
              </w:rPr>
              <w:t>24</w:t>
            </w:r>
          </w:p>
        </w:tc>
        <w:tc>
          <w:tcPr>
            <w:tcW w:w="669" w:type="dxa"/>
          </w:tcPr>
          <w:p w:rsidR="001A2FEC" w:rsidRPr="00390CF3" w:rsidRDefault="00BD06F5" w:rsidP="00E50C4F">
            <w:pPr>
              <w:snapToGrid w:val="0"/>
              <w:rPr>
                <w:sz w:val="18"/>
                <w:szCs w:val="18"/>
              </w:rPr>
            </w:pPr>
            <w:r w:rsidRPr="00BD06F5">
              <w:rPr>
                <w:sz w:val="18"/>
                <w:szCs w:val="18"/>
              </w:rPr>
              <w:t>14</w:t>
            </w:r>
          </w:p>
        </w:tc>
        <w:tc>
          <w:tcPr>
            <w:tcW w:w="1421" w:type="dxa"/>
          </w:tcPr>
          <w:p w:rsidR="001A2FEC" w:rsidRPr="00390CF3" w:rsidRDefault="00BD06F5" w:rsidP="00E50C4F">
            <w:pPr>
              <w:snapToGrid w:val="0"/>
              <w:rPr>
                <w:sz w:val="18"/>
                <w:szCs w:val="18"/>
              </w:rPr>
            </w:pPr>
            <w:r w:rsidRPr="00BD06F5">
              <w:rPr>
                <w:sz w:val="18"/>
                <w:szCs w:val="18"/>
              </w:rPr>
              <w:t>YYYYMMDD</w:t>
            </w:r>
          </w:p>
          <w:p w:rsidR="001A2FEC" w:rsidRPr="00390CF3" w:rsidRDefault="00BD06F5" w:rsidP="00E50C4F">
            <w:pPr>
              <w:rPr>
                <w:sz w:val="18"/>
                <w:szCs w:val="18"/>
              </w:rPr>
            </w:pPr>
            <w:r w:rsidRPr="00BD06F5">
              <w:rPr>
                <w:sz w:val="18"/>
                <w:szCs w:val="18"/>
              </w:rPr>
              <w:t>HHMISS</w:t>
            </w:r>
          </w:p>
        </w:tc>
        <w:tc>
          <w:tcPr>
            <w:tcW w:w="2020" w:type="dxa"/>
          </w:tcPr>
          <w:p w:rsidR="001A2FEC" w:rsidRPr="00390CF3" w:rsidRDefault="00BD06F5" w:rsidP="00E50C4F">
            <w:pPr>
              <w:snapToGrid w:val="0"/>
              <w:rPr>
                <w:sz w:val="18"/>
                <w:szCs w:val="18"/>
              </w:rPr>
            </w:pPr>
            <w:r w:rsidRPr="00BD06F5">
              <w:rPr>
                <w:sz w:val="18"/>
                <w:szCs w:val="18"/>
              </w:rPr>
              <w:t>Fecha/hora de la operación original.</w:t>
            </w:r>
          </w:p>
        </w:tc>
        <w:tc>
          <w:tcPr>
            <w:tcW w:w="2796" w:type="dxa"/>
          </w:tcPr>
          <w:p w:rsidR="001A2FEC" w:rsidRPr="00390CF3" w:rsidRDefault="001A2FEC" w:rsidP="00E50C4F">
            <w:pPr>
              <w:snapToGrid w:val="0"/>
              <w:rPr>
                <w:sz w:val="18"/>
                <w:szCs w:val="18"/>
              </w:rPr>
            </w:pP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Numero tarjeta</w:t>
            </w:r>
          </w:p>
        </w:tc>
        <w:tc>
          <w:tcPr>
            <w:tcW w:w="570" w:type="dxa"/>
          </w:tcPr>
          <w:p w:rsidR="001A2FEC" w:rsidRPr="00390CF3" w:rsidRDefault="00BD06F5" w:rsidP="00E50C4F">
            <w:pPr>
              <w:snapToGrid w:val="0"/>
              <w:rPr>
                <w:sz w:val="18"/>
                <w:szCs w:val="18"/>
              </w:rPr>
            </w:pPr>
            <w:r w:rsidRPr="00BD06F5">
              <w:rPr>
                <w:sz w:val="18"/>
                <w:szCs w:val="18"/>
              </w:rPr>
              <w:t>38</w:t>
            </w:r>
          </w:p>
        </w:tc>
        <w:tc>
          <w:tcPr>
            <w:tcW w:w="669" w:type="dxa"/>
          </w:tcPr>
          <w:p w:rsidR="001A2FEC" w:rsidRPr="00390CF3" w:rsidRDefault="00BD06F5" w:rsidP="00E50C4F">
            <w:pPr>
              <w:snapToGrid w:val="0"/>
              <w:rPr>
                <w:sz w:val="18"/>
                <w:szCs w:val="18"/>
              </w:rPr>
            </w:pPr>
            <w:r w:rsidRPr="00BD06F5">
              <w:rPr>
                <w:sz w:val="18"/>
                <w:szCs w:val="18"/>
              </w:rPr>
              <w:t>19</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 xml:space="preserve">BIT 02 </w:t>
            </w:r>
          </w:p>
        </w:tc>
        <w:tc>
          <w:tcPr>
            <w:tcW w:w="2796" w:type="dxa"/>
          </w:tcPr>
          <w:p w:rsidR="001A2FEC" w:rsidRPr="00390CF3" w:rsidRDefault="001A2FEC" w:rsidP="00E50C4F">
            <w:pPr>
              <w:snapToGrid w:val="0"/>
              <w:rPr>
                <w:sz w:val="18"/>
                <w:szCs w:val="18"/>
              </w:rPr>
            </w:pP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t>Identificación del EC</w:t>
            </w:r>
          </w:p>
        </w:tc>
        <w:tc>
          <w:tcPr>
            <w:tcW w:w="570" w:type="dxa"/>
          </w:tcPr>
          <w:p w:rsidR="001A2FEC" w:rsidRPr="00390CF3" w:rsidRDefault="00BD06F5" w:rsidP="00E50C4F">
            <w:pPr>
              <w:snapToGrid w:val="0"/>
              <w:rPr>
                <w:sz w:val="18"/>
                <w:szCs w:val="18"/>
              </w:rPr>
            </w:pPr>
            <w:r w:rsidRPr="00BD06F5">
              <w:rPr>
                <w:sz w:val="18"/>
                <w:szCs w:val="18"/>
              </w:rPr>
              <w:t>57</w:t>
            </w:r>
          </w:p>
        </w:tc>
        <w:tc>
          <w:tcPr>
            <w:tcW w:w="669" w:type="dxa"/>
          </w:tcPr>
          <w:p w:rsidR="001A2FEC" w:rsidRPr="00390CF3" w:rsidRDefault="00BD06F5" w:rsidP="00E50C4F">
            <w:pPr>
              <w:snapToGrid w:val="0"/>
              <w:rPr>
                <w:sz w:val="18"/>
                <w:szCs w:val="18"/>
              </w:rPr>
            </w:pPr>
            <w:r w:rsidRPr="00BD06F5">
              <w:rPr>
                <w:sz w:val="18"/>
                <w:szCs w:val="18"/>
              </w:rPr>
              <w:t>10</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BIT 42</w:t>
            </w:r>
          </w:p>
        </w:tc>
        <w:tc>
          <w:tcPr>
            <w:tcW w:w="2796" w:type="dxa"/>
          </w:tcPr>
          <w:p w:rsidR="001A2FEC" w:rsidRPr="00390CF3" w:rsidRDefault="001A2FEC" w:rsidP="00E50C4F">
            <w:pPr>
              <w:snapToGrid w:val="0"/>
              <w:rPr>
                <w:sz w:val="18"/>
                <w:szCs w:val="18"/>
              </w:rPr>
            </w:pP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Código respuesta</w:t>
            </w:r>
          </w:p>
        </w:tc>
        <w:tc>
          <w:tcPr>
            <w:tcW w:w="570" w:type="dxa"/>
          </w:tcPr>
          <w:p w:rsidR="001A2FEC" w:rsidRPr="00390CF3" w:rsidRDefault="00BD06F5" w:rsidP="00E50C4F">
            <w:pPr>
              <w:snapToGrid w:val="0"/>
              <w:rPr>
                <w:sz w:val="18"/>
                <w:szCs w:val="18"/>
              </w:rPr>
            </w:pPr>
            <w:r w:rsidRPr="00BD06F5">
              <w:rPr>
                <w:sz w:val="18"/>
                <w:szCs w:val="18"/>
              </w:rPr>
              <w:t>67</w:t>
            </w:r>
          </w:p>
        </w:tc>
        <w:tc>
          <w:tcPr>
            <w:tcW w:w="669" w:type="dxa"/>
          </w:tcPr>
          <w:p w:rsidR="001A2FEC" w:rsidRPr="00390CF3" w:rsidRDefault="00BD06F5" w:rsidP="00E50C4F">
            <w:pPr>
              <w:snapToGrid w:val="0"/>
              <w:rPr>
                <w:sz w:val="18"/>
                <w:szCs w:val="18"/>
              </w:rPr>
            </w:pPr>
            <w:r w:rsidRPr="00BD06F5">
              <w:rPr>
                <w:sz w:val="18"/>
                <w:szCs w:val="18"/>
              </w:rPr>
              <w:t>3</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BIT 39 (modificado)</w:t>
            </w:r>
          </w:p>
          <w:p w:rsidR="001A2FEC" w:rsidRPr="00390CF3" w:rsidRDefault="00BD06F5" w:rsidP="00E50C4F">
            <w:pPr>
              <w:rPr>
                <w:sz w:val="18"/>
                <w:szCs w:val="18"/>
              </w:rPr>
            </w:pPr>
            <w:r w:rsidRPr="00BD06F5">
              <w:rPr>
                <w:sz w:val="18"/>
                <w:szCs w:val="18"/>
              </w:rPr>
              <w:t>Para TM el cod. Resp. es el de aceptado</w:t>
            </w:r>
          </w:p>
        </w:tc>
        <w:tc>
          <w:tcPr>
            <w:tcW w:w="2796" w:type="dxa"/>
          </w:tcPr>
          <w:p w:rsidR="001A2FEC" w:rsidRPr="00390CF3" w:rsidRDefault="00BD06F5" w:rsidP="00E50C4F">
            <w:pPr>
              <w:snapToGrid w:val="0"/>
              <w:rPr>
                <w:sz w:val="18"/>
                <w:szCs w:val="18"/>
              </w:rPr>
            </w:pPr>
            <w:r w:rsidRPr="00BD06F5">
              <w:rPr>
                <w:sz w:val="18"/>
                <w:szCs w:val="18"/>
              </w:rPr>
              <w:t>Tabla 1</w:t>
            </w:r>
          </w:p>
          <w:p w:rsidR="001A2FEC" w:rsidRPr="00390CF3" w:rsidRDefault="001A2FEC" w:rsidP="00E50C4F">
            <w:pPr>
              <w:rPr>
                <w:sz w:val="18"/>
                <w:szCs w:val="18"/>
              </w:rPr>
            </w:pP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t>Origen de autorización</w:t>
            </w:r>
          </w:p>
        </w:tc>
        <w:tc>
          <w:tcPr>
            <w:tcW w:w="570" w:type="dxa"/>
          </w:tcPr>
          <w:p w:rsidR="001A2FEC" w:rsidRPr="00390CF3" w:rsidRDefault="00BD06F5" w:rsidP="00E50C4F">
            <w:pPr>
              <w:snapToGrid w:val="0"/>
              <w:rPr>
                <w:sz w:val="18"/>
                <w:szCs w:val="18"/>
              </w:rPr>
            </w:pPr>
            <w:r w:rsidRPr="00BD06F5">
              <w:rPr>
                <w:sz w:val="18"/>
                <w:szCs w:val="18"/>
              </w:rPr>
              <w:t>70</w:t>
            </w:r>
          </w:p>
        </w:tc>
        <w:tc>
          <w:tcPr>
            <w:tcW w:w="669" w:type="dxa"/>
          </w:tcPr>
          <w:p w:rsidR="001A2FEC" w:rsidRPr="00390CF3" w:rsidRDefault="00BD06F5" w:rsidP="00E50C4F">
            <w:pPr>
              <w:snapToGrid w:val="0"/>
              <w:rPr>
                <w:sz w:val="18"/>
                <w:szCs w:val="18"/>
              </w:rPr>
            </w:pPr>
            <w:r w:rsidRPr="00BD06F5">
              <w:rPr>
                <w:sz w:val="18"/>
                <w:szCs w:val="18"/>
              </w:rPr>
              <w:t>1</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Quien autorizó</w:t>
            </w:r>
          </w:p>
        </w:tc>
        <w:tc>
          <w:tcPr>
            <w:tcW w:w="2796" w:type="dxa"/>
          </w:tcPr>
          <w:p w:rsidR="001A2FEC" w:rsidRPr="00390CF3" w:rsidRDefault="00BD06F5" w:rsidP="00E50C4F">
            <w:pPr>
              <w:snapToGrid w:val="0"/>
              <w:rPr>
                <w:sz w:val="18"/>
                <w:szCs w:val="18"/>
              </w:rPr>
            </w:pPr>
            <w:r w:rsidRPr="00BD06F5">
              <w:rPr>
                <w:sz w:val="18"/>
                <w:szCs w:val="18"/>
              </w:rPr>
              <w:t>Tabla 9</w:t>
            </w: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Quem respondeu</w:t>
            </w:r>
          </w:p>
        </w:tc>
        <w:tc>
          <w:tcPr>
            <w:tcW w:w="570" w:type="dxa"/>
          </w:tcPr>
          <w:p w:rsidR="001A2FEC" w:rsidRPr="00390CF3" w:rsidRDefault="00BD06F5" w:rsidP="00E50C4F">
            <w:pPr>
              <w:snapToGrid w:val="0"/>
              <w:rPr>
                <w:sz w:val="18"/>
                <w:szCs w:val="18"/>
              </w:rPr>
            </w:pPr>
            <w:r w:rsidRPr="00BD06F5">
              <w:rPr>
                <w:sz w:val="18"/>
                <w:szCs w:val="18"/>
              </w:rPr>
              <w:t>71</w:t>
            </w:r>
          </w:p>
        </w:tc>
        <w:tc>
          <w:tcPr>
            <w:tcW w:w="669" w:type="dxa"/>
          </w:tcPr>
          <w:p w:rsidR="001A2FEC" w:rsidRPr="00390CF3" w:rsidRDefault="00BD06F5" w:rsidP="00E50C4F">
            <w:pPr>
              <w:snapToGrid w:val="0"/>
              <w:rPr>
                <w:sz w:val="18"/>
                <w:szCs w:val="18"/>
              </w:rPr>
            </w:pPr>
            <w:r w:rsidRPr="00BD06F5">
              <w:rPr>
                <w:sz w:val="18"/>
                <w:szCs w:val="18"/>
              </w:rPr>
              <w:t xml:space="preserve">2 </w:t>
            </w:r>
          </w:p>
        </w:tc>
        <w:tc>
          <w:tcPr>
            <w:tcW w:w="1421" w:type="dxa"/>
          </w:tcPr>
          <w:p w:rsidR="001A2FEC" w:rsidRPr="00390CF3" w:rsidRDefault="00BD06F5" w:rsidP="00E50C4F">
            <w:pPr>
              <w:snapToGrid w:val="0"/>
              <w:rPr>
                <w:sz w:val="18"/>
                <w:szCs w:val="18"/>
              </w:rPr>
            </w:pPr>
            <w:r w:rsidRPr="00BD06F5">
              <w:rPr>
                <w:sz w:val="18"/>
                <w:szCs w:val="18"/>
              </w:rPr>
              <w:t>Alfanumérico</w:t>
            </w:r>
          </w:p>
        </w:tc>
        <w:tc>
          <w:tcPr>
            <w:tcW w:w="2020" w:type="dxa"/>
          </w:tcPr>
          <w:p w:rsidR="001A2FEC" w:rsidRPr="00390CF3" w:rsidRDefault="001A2FEC" w:rsidP="00E50C4F">
            <w:pPr>
              <w:snapToGrid w:val="0"/>
              <w:rPr>
                <w:sz w:val="18"/>
                <w:szCs w:val="18"/>
              </w:rPr>
            </w:pPr>
          </w:p>
        </w:tc>
        <w:tc>
          <w:tcPr>
            <w:tcW w:w="2796" w:type="dxa"/>
          </w:tcPr>
          <w:p w:rsidR="001A2FEC" w:rsidRPr="00390CF3" w:rsidRDefault="00BD06F5" w:rsidP="00E50C4F">
            <w:pPr>
              <w:snapToGrid w:val="0"/>
              <w:rPr>
                <w:sz w:val="18"/>
                <w:szCs w:val="18"/>
              </w:rPr>
            </w:pPr>
            <w:r w:rsidRPr="00BD06F5">
              <w:rPr>
                <w:sz w:val="18"/>
                <w:szCs w:val="18"/>
              </w:rPr>
              <w:t>Tabla 16</w:t>
            </w:r>
          </w:p>
        </w:tc>
      </w:tr>
      <w:tr w:rsidR="001A2FEC" w:rsidRPr="00390CF3" w:rsidTr="00390CF3">
        <w:tc>
          <w:tcPr>
            <w:tcW w:w="2305" w:type="dxa"/>
          </w:tcPr>
          <w:p w:rsidR="001A2FEC" w:rsidRPr="00390CF3" w:rsidRDefault="00BD06F5" w:rsidP="00E50C4F">
            <w:pPr>
              <w:snapToGrid w:val="0"/>
              <w:rPr>
                <w:sz w:val="18"/>
                <w:szCs w:val="18"/>
                <w:shd w:val="clear" w:color="auto" w:fill="C0C0C0"/>
              </w:rPr>
            </w:pPr>
            <w:r w:rsidRPr="00BD06F5">
              <w:rPr>
                <w:sz w:val="18"/>
                <w:szCs w:val="18"/>
              </w:rPr>
              <w:t>Brancos</w:t>
            </w:r>
          </w:p>
        </w:tc>
        <w:tc>
          <w:tcPr>
            <w:tcW w:w="570" w:type="dxa"/>
          </w:tcPr>
          <w:p w:rsidR="001A2FEC" w:rsidRPr="00390CF3" w:rsidRDefault="00BD06F5" w:rsidP="00E50C4F">
            <w:pPr>
              <w:snapToGrid w:val="0"/>
              <w:rPr>
                <w:sz w:val="18"/>
                <w:szCs w:val="18"/>
                <w:shd w:val="clear" w:color="auto" w:fill="C0C0C0"/>
              </w:rPr>
            </w:pPr>
            <w:r w:rsidRPr="00BD06F5">
              <w:rPr>
                <w:sz w:val="18"/>
                <w:szCs w:val="18"/>
              </w:rPr>
              <w:t>73</w:t>
            </w:r>
          </w:p>
        </w:tc>
        <w:tc>
          <w:tcPr>
            <w:tcW w:w="669" w:type="dxa"/>
          </w:tcPr>
          <w:p w:rsidR="001A2FEC" w:rsidRPr="00390CF3" w:rsidRDefault="00BD06F5" w:rsidP="00E50C4F">
            <w:pPr>
              <w:snapToGrid w:val="0"/>
              <w:rPr>
                <w:sz w:val="18"/>
                <w:szCs w:val="18"/>
                <w:shd w:val="clear" w:color="auto" w:fill="C0C0C0"/>
              </w:rPr>
            </w:pPr>
            <w:r w:rsidRPr="00BD06F5">
              <w:rPr>
                <w:sz w:val="18"/>
                <w:szCs w:val="18"/>
              </w:rPr>
              <w:t>202</w:t>
            </w:r>
          </w:p>
        </w:tc>
        <w:tc>
          <w:tcPr>
            <w:tcW w:w="1421" w:type="dxa"/>
          </w:tcPr>
          <w:p w:rsidR="001A2FEC" w:rsidRPr="00390CF3" w:rsidRDefault="00BD06F5" w:rsidP="00E50C4F">
            <w:pPr>
              <w:snapToGrid w:val="0"/>
              <w:rPr>
                <w:sz w:val="18"/>
                <w:szCs w:val="18"/>
                <w:shd w:val="clear" w:color="auto" w:fill="C0C0C0"/>
              </w:rPr>
            </w:pPr>
            <w:r w:rsidRPr="00BD06F5">
              <w:rPr>
                <w:sz w:val="18"/>
                <w:szCs w:val="18"/>
              </w:rPr>
              <w:t>Alfanumérico</w:t>
            </w:r>
          </w:p>
        </w:tc>
        <w:tc>
          <w:tcPr>
            <w:tcW w:w="2020" w:type="dxa"/>
          </w:tcPr>
          <w:p w:rsidR="001A2FEC" w:rsidRPr="00390CF3" w:rsidRDefault="00BD06F5" w:rsidP="00E50C4F">
            <w:pPr>
              <w:snapToGrid w:val="0"/>
              <w:rPr>
                <w:sz w:val="18"/>
                <w:szCs w:val="18"/>
              </w:rPr>
            </w:pPr>
            <w:r w:rsidRPr="00BD06F5">
              <w:rPr>
                <w:sz w:val="18"/>
                <w:szCs w:val="18"/>
              </w:rPr>
              <w:t>Zerado</w:t>
            </w:r>
          </w:p>
        </w:tc>
        <w:tc>
          <w:tcPr>
            <w:tcW w:w="2796" w:type="dxa"/>
          </w:tcPr>
          <w:p w:rsidR="001A2FEC" w:rsidRPr="00390CF3" w:rsidRDefault="001A2FEC" w:rsidP="00E50C4F">
            <w:pPr>
              <w:snapToGrid w:val="0"/>
              <w:rPr>
                <w:sz w:val="18"/>
                <w:szCs w:val="18"/>
              </w:rPr>
            </w:pPr>
          </w:p>
        </w:tc>
      </w:tr>
    </w:tbl>
    <w:p w:rsidR="001A2FEC" w:rsidRDefault="001A2FEC" w:rsidP="001A2FEC">
      <w:pPr>
        <w:ind w:left="1416"/>
      </w:pPr>
    </w:p>
    <w:p w:rsidR="001A2FEC" w:rsidRDefault="001A2FEC" w:rsidP="005C6131">
      <w:pPr>
        <w:pStyle w:val="Ttulo4"/>
      </w:pPr>
      <w:bookmarkStart w:id="25" w:name="_Toc378170515"/>
      <w:r>
        <w:t>Rodapé</w:t>
      </w:r>
      <w:bookmarkEnd w:id="2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1A2FEC" w:rsidRPr="00390CF3" w:rsidTr="009B4BE6">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Default</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Tipo de registro</w:t>
            </w:r>
          </w:p>
        </w:tc>
        <w:tc>
          <w:tcPr>
            <w:tcW w:w="644" w:type="dxa"/>
          </w:tcPr>
          <w:p w:rsidR="001A2FEC" w:rsidRPr="00390CF3" w:rsidRDefault="00BD06F5" w:rsidP="00E50C4F">
            <w:pPr>
              <w:snapToGrid w:val="0"/>
              <w:rPr>
                <w:sz w:val="18"/>
                <w:szCs w:val="18"/>
              </w:rPr>
            </w:pPr>
            <w:r w:rsidRPr="00BD06F5">
              <w:rPr>
                <w:sz w:val="18"/>
                <w:szCs w:val="18"/>
              </w:rPr>
              <w:t>1</w:t>
            </w:r>
          </w:p>
        </w:tc>
        <w:tc>
          <w:tcPr>
            <w:tcW w:w="550" w:type="dxa"/>
          </w:tcPr>
          <w:p w:rsidR="001A2FEC" w:rsidRPr="00390CF3" w:rsidRDefault="00BD06F5" w:rsidP="00E50C4F">
            <w:pPr>
              <w:snapToGrid w:val="0"/>
              <w:rPr>
                <w:sz w:val="18"/>
                <w:szCs w:val="18"/>
              </w:rPr>
            </w:pPr>
            <w:r w:rsidRPr="00BD06F5">
              <w:rPr>
                <w:sz w:val="18"/>
                <w:szCs w:val="18"/>
              </w:rPr>
              <w:t>2</w:t>
            </w:r>
          </w:p>
        </w:tc>
        <w:tc>
          <w:tcPr>
            <w:tcW w:w="1537" w:type="dxa"/>
          </w:tcPr>
          <w:p w:rsidR="001A2FEC" w:rsidRPr="00390CF3" w:rsidRDefault="00BD06F5" w:rsidP="00E50C4F">
            <w:pPr>
              <w:snapToGrid w:val="0"/>
              <w:rPr>
                <w:sz w:val="18"/>
                <w:szCs w:val="18"/>
              </w:rPr>
            </w:pPr>
            <w:r w:rsidRPr="00BD06F5">
              <w:rPr>
                <w:sz w:val="18"/>
                <w:szCs w:val="18"/>
              </w:rPr>
              <w:t>Númerico</w:t>
            </w:r>
          </w:p>
        </w:tc>
        <w:tc>
          <w:tcPr>
            <w:tcW w:w="2242" w:type="dxa"/>
          </w:tcPr>
          <w:p w:rsidR="001A2FEC" w:rsidRPr="00390CF3" w:rsidRDefault="00BD06F5" w:rsidP="00E50C4F">
            <w:pPr>
              <w:snapToGrid w:val="0"/>
              <w:rPr>
                <w:sz w:val="18"/>
                <w:szCs w:val="18"/>
              </w:rPr>
            </w:pPr>
            <w:r w:rsidRPr="00BD06F5">
              <w:rPr>
                <w:sz w:val="18"/>
                <w:szCs w:val="18"/>
              </w:rPr>
              <w:t>Identifica o rodapé.</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09</w:t>
            </w:r>
          </w:p>
        </w:tc>
      </w:tr>
      <w:tr w:rsidR="001A2FEC" w:rsidRPr="00390CF3" w:rsidTr="00390CF3">
        <w:tc>
          <w:tcPr>
            <w:tcW w:w="1749" w:type="dxa"/>
          </w:tcPr>
          <w:p w:rsidR="001A2FEC" w:rsidRPr="00390CF3" w:rsidRDefault="00BD06F5" w:rsidP="00E50C4F">
            <w:pPr>
              <w:snapToGrid w:val="0"/>
              <w:rPr>
                <w:sz w:val="18"/>
                <w:szCs w:val="18"/>
              </w:rPr>
            </w:pPr>
            <w:r w:rsidRPr="00BD06F5">
              <w:rPr>
                <w:sz w:val="18"/>
                <w:szCs w:val="18"/>
              </w:rPr>
              <w:t>Nome do arquivo</w:t>
            </w:r>
          </w:p>
        </w:tc>
        <w:tc>
          <w:tcPr>
            <w:tcW w:w="644" w:type="dxa"/>
          </w:tcPr>
          <w:p w:rsidR="001A2FEC" w:rsidRPr="00390CF3" w:rsidRDefault="00BD06F5" w:rsidP="00E50C4F">
            <w:pPr>
              <w:snapToGrid w:val="0"/>
              <w:rPr>
                <w:sz w:val="18"/>
                <w:szCs w:val="18"/>
              </w:rPr>
            </w:pPr>
            <w:r w:rsidRPr="00BD06F5">
              <w:rPr>
                <w:sz w:val="18"/>
                <w:szCs w:val="18"/>
              </w:rPr>
              <w:t>3</w:t>
            </w:r>
          </w:p>
        </w:tc>
        <w:tc>
          <w:tcPr>
            <w:tcW w:w="550" w:type="dxa"/>
          </w:tcPr>
          <w:p w:rsidR="001A2FEC" w:rsidRPr="00390CF3" w:rsidRDefault="00BD06F5" w:rsidP="00E50C4F">
            <w:pPr>
              <w:snapToGrid w:val="0"/>
              <w:rPr>
                <w:sz w:val="18"/>
                <w:szCs w:val="18"/>
              </w:rPr>
            </w:pPr>
            <w:r w:rsidRPr="00BD06F5">
              <w:rPr>
                <w:sz w:val="18"/>
                <w:szCs w:val="18"/>
              </w:rPr>
              <w:t>20</w:t>
            </w:r>
          </w:p>
        </w:tc>
        <w:tc>
          <w:tcPr>
            <w:tcW w:w="1537" w:type="dxa"/>
          </w:tcPr>
          <w:p w:rsidR="001A2FEC" w:rsidRPr="00390CF3" w:rsidRDefault="00BD06F5" w:rsidP="00E50C4F">
            <w:pPr>
              <w:snapToGrid w:val="0"/>
              <w:rPr>
                <w:sz w:val="18"/>
                <w:szCs w:val="18"/>
              </w:rPr>
            </w:pPr>
            <w:r w:rsidRPr="00BD06F5">
              <w:rPr>
                <w:sz w:val="18"/>
                <w:szCs w:val="18"/>
              </w:rPr>
              <w:t>Alfanumérico</w:t>
            </w:r>
          </w:p>
        </w:tc>
        <w:tc>
          <w:tcPr>
            <w:tcW w:w="2242" w:type="dxa"/>
          </w:tcPr>
          <w:p w:rsidR="001A2FEC" w:rsidRPr="00390CF3" w:rsidRDefault="00BD06F5" w:rsidP="00E50C4F">
            <w:pPr>
              <w:snapToGrid w:val="0"/>
              <w:rPr>
                <w:sz w:val="18"/>
                <w:szCs w:val="18"/>
              </w:rPr>
            </w:pPr>
            <w:r w:rsidRPr="00BD06F5">
              <w:rPr>
                <w:sz w:val="18"/>
                <w:szCs w:val="18"/>
              </w:rPr>
              <w:t>Tipo de arquivo</w:t>
            </w:r>
          </w:p>
        </w:tc>
        <w:tc>
          <w:tcPr>
            <w:tcW w:w="1831" w:type="dxa"/>
          </w:tcPr>
          <w:p w:rsidR="001A2FEC" w:rsidRPr="00390CF3" w:rsidRDefault="00BD06F5" w:rsidP="00E50C4F">
            <w:pPr>
              <w:snapToGrid w:val="0"/>
              <w:rPr>
                <w:sz w:val="18"/>
                <w:szCs w:val="18"/>
              </w:rPr>
            </w:pPr>
            <w:r w:rsidRPr="00BD06F5">
              <w:rPr>
                <w:sz w:val="18"/>
                <w:szCs w:val="18"/>
              </w:rPr>
              <w:t>Tabela 28</w:t>
            </w:r>
          </w:p>
        </w:tc>
        <w:tc>
          <w:tcPr>
            <w:tcW w:w="1158" w:type="dxa"/>
          </w:tcPr>
          <w:p w:rsidR="001A2FEC" w:rsidRPr="00390CF3" w:rsidRDefault="00BD06F5" w:rsidP="00E50C4F">
            <w:pPr>
              <w:snapToGrid w:val="0"/>
              <w:rPr>
                <w:sz w:val="18"/>
                <w:szCs w:val="18"/>
              </w:rPr>
            </w:pPr>
            <w:r w:rsidRPr="00BD06F5">
              <w:rPr>
                <w:sz w:val="18"/>
                <w:szCs w:val="18"/>
              </w:rPr>
              <w:t>Brancos</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 xml:space="preserve">Quantidade de registros </w:t>
            </w:r>
          </w:p>
        </w:tc>
        <w:tc>
          <w:tcPr>
            <w:tcW w:w="644" w:type="dxa"/>
          </w:tcPr>
          <w:p w:rsidR="001A2FEC" w:rsidRPr="00390CF3" w:rsidRDefault="00BD06F5" w:rsidP="00E50C4F">
            <w:pPr>
              <w:snapToGrid w:val="0"/>
              <w:rPr>
                <w:sz w:val="18"/>
                <w:szCs w:val="18"/>
              </w:rPr>
            </w:pPr>
            <w:r w:rsidRPr="00BD06F5">
              <w:rPr>
                <w:sz w:val="18"/>
                <w:szCs w:val="18"/>
              </w:rPr>
              <w:t>23</w:t>
            </w:r>
          </w:p>
        </w:tc>
        <w:tc>
          <w:tcPr>
            <w:tcW w:w="550" w:type="dxa"/>
          </w:tcPr>
          <w:p w:rsidR="001A2FEC" w:rsidRPr="00390CF3" w:rsidRDefault="00BD06F5" w:rsidP="00E50C4F">
            <w:pPr>
              <w:snapToGrid w:val="0"/>
              <w:rPr>
                <w:sz w:val="18"/>
                <w:szCs w:val="18"/>
              </w:rPr>
            </w:pPr>
            <w:r w:rsidRPr="00BD06F5">
              <w:rPr>
                <w:sz w:val="18"/>
                <w:szCs w:val="18"/>
              </w:rPr>
              <w:t>9</w:t>
            </w:r>
          </w:p>
        </w:tc>
        <w:tc>
          <w:tcPr>
            <w:tcW w:w="1537" w:type="dxa"/>
          </w:tcPr>
          <w:p w:rsidR="001A2FEC" w:rsidRPr="00390CF3" w:rsidRDefault="00BD06F5" w:rsidP="00E50C4F">
            <w:pPr>
              <w:snapToGrid w:val="0"/>
              <w:rPr>
                <w:sz w:val="18"/>
                <w:szCs w:val="18"/>
              </w:rPr>
            </w:pPr>
            <w:r w:rsidRPr="00BD06F5">
              <w:rPr>
                <w:sz w:val="18"/>
                <w:szCs w:val="18"/>
              </w:rPr>
              <w:t>Numérico</w:t>
            </w:r>
          </w:p>
        </w:tc>
        <w:tc>
          <w:tcPr>
            <w:tcW w:w="2242" w:type="dxa"/>
          </w:tcPr>
          <w:p w:rsidR="001A2FEC" w:rsidRPr="00390CF3" w:rsidRDefault="00BD06F5" w:rsidP="00E50C4F">
            <w:pPr>
              <w:snapToGrid w:val="0"/>
              <w:rPr>
                <w:sz w:val="18"/>
                <w:szCs w:val="18"/>
              </w:rPr>
            </w:pPr>
            <w:r w:rsidRPr="00BD06F5">
              <w:rPr>
                <w:sz w:val="18"/>
                <w:szCs w:val="18"/>
              </w:rPr>
              <w:t>Quantidade de registros enviados.</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0000000000</w:t>
            </w:r>
          </w:p>
        </w:tc>
      </w:tr>
      <w:tr w:rsidR="001A2FEC" w:rsidRPr="00390CF3" w:rsidTr="00390CF3">
        <w:tc>
          <w:tcPr>
            <w:tcW w:w="1749" w:type="dxa"/>
          </w:tcPr>
          <w:p w:rsidR="001A2FEC" w:rsidRPr="00390CF3" w:rsidRDefault="00BD06F5" w:rsidP="00E50C4F">
            <w:pPr>
              <w:snapToGrid w:val="0"/>
              <w:rPr>
                <w:sz w:val="18"/>
                <w:szCs w:val="18"/>
                <w:shd w:val="clear" w:color="auto" w:fill="C0C0C0"/>
              </w:rPr>
            </w:pPr>
            <w:r w:rsidRPr="00BD06F5">
              <w:rPr>
                <w:sz w:val="18"/>
                <w:szCs w:val="18"/>
              </w:rPr>
              <w:t>Espaços em branco</w:t>
            </w:r>
          </w:p>
        </w:tc>
        <w:tc>
          <w:tcPr>
            <w:tcW w:w="644" w:type="dxa"/>
          </w:tcPr>
          <w:p w:rsidR="001A2FEC" w:rsidRPr="00390CF3" w:rsidRDefault="00BD06F5" w:rsidP="00E50C4F">
            <w:pPr>
              <w:snapToGrid w:val="0"/>
              <w:rPr>
                <w:sz w:val="18"/>
                <w:szCs w:val="18"/>
                <w:shd w:val="clear" w:color="auto" w:fill="C0C0C0"/>
              </w:rPr>
            </w:pPr>
            <w:r w:rsidRPr="00BD06F5">
              <w:rPr>
                <w:sz w:val="18"/>
                <w:szCs w:val="18"/>
              </w:rPr>
              <w:t>32</w:t>
            </w:r>
          </w:p>
        </w:tc>
        <w:tc>
          <w:tcPr>
            <w:tcW w:w="550" w:type="dxa"/>
          </w:tcPr>
          <w:p w:rsidR="001A2FEC" w:rsidRPr="00390CF3" w:rsidRDefault="00BD06F5" w:rsidP="00E50C4F">
            <w:pPr>
              <w:snapToGrid w:val="0"/>
              <w:rPr>
                <w:sz w:val="18"/>
                <w:szCs w:val="18"/>
                <w:shd w:val="clear" w:color="auto" w:fill="C0C0C0"/>
              </w:rPr>
            </w:pPr>
            <w:r w:rsidRPr="00BD06F5">
              <w:rPr>
                <w:sz w:val="18"/>
                <w:szCs w:val="18"/>
              </w:rPr>
              <w:t>243</w:t>
            </w:r>
          </w:p>
        </w:tc>
        <w:tc>
          <w:tcPr>
            <w:tcW w:w="1537" w:type="dxa"/>
          </w:tcPr>
          <w:p w:rsidR="001A2FEC" w:rsidRPr="00390CF3" w:rsidRDefault="00BD06F5" w:rsidP="00E50C4F">
            <w:pPr>
              <w:snapToGrid w:val="0"/>
              <w:rPr>
                <w:sz w:val="18"/>
                <w:szCs w:val="18"/>
                <w:shd w:val="clear" w:color="auto" w:fill="C0C0C0"/>
              </w:rPr>
            </w:pPr>
            <w:r w:rsidRPr="00BD06F5">
              <w:rPr>
                <w:sz w:val="18"/>
                <w:szCs w:val="18"/>
              </w:rPr>
              <w:t>Alfanumérico</w:t>
            </w:r>
          </w:p>
        </w:tc>
        <w:tc>
          <w:tcPr>
            <w:tcW w:w="2242" w:type="dxa"/>
          </w:tcPr>
          <w:p w:rsidR="001A2FEC" w:rsidRPr="00390CF3" w:rsidRDefault="001A2FEC" w:rsidP="00E50C4F">
            <w:pPr>
              <w:snapToGrid w:val="0"/>
              <w:rPr>
                <w:sz w:val="18"/>
                <w:szCs w:val="18"/>
                <w:shd w:val="clear" w:color="auto" w:fill="C0C0C0"/>
              </w:rPr>
            </w:pPr>
          </w:p>
        </w:tc>
        <w:tc>
          <w:tcPr>
            <w:tcW w:w="1831" w:type="dxa"/>
          </w:tcPr>
          <w:p w:rsidR="001A2FEC" w:rsidRPr="00390CF3" w:rsidRDefault="00BD06F5" w:rsidP="00E50C4F">
            <w:pPr>
              <w:snapToGrid w:val="0"/>
              <w:rPr>
                <w:sz w:val="18"/>
                <w:szCs w:val="18"/>
                <w:shd w:val="clear" w:color="auto" w:fill="C0C0C0"/>
              </w:rPr>
            </w:pPr>
            <w:r w:rsidRPr="00BD06F5">
              <w:rPr>
                <w:sz w:val="18"/>
                <w:szCs w:val="18"/>
              </w:rPr>
              <w:t>Preencher com zeros</w:t>
            </w:r>
          </w:p>
        </w:tc>
        <w:tc>
          <w:tcPr>
            <w:tcW w:w="1158" w:type="dxa"/>
          </w:tcPr>
          <w:p w:rsidR="001A2FEC" w:rsidRPr="00390CF3" w:rsidRDefault="00BD06F5" w:rsidP="00E50C4F">
            <w:pPr>
              <w:snapToGrid w:val="0"/>
              <w:rPr>
                <w:sz w:val="18"/>
                <w:szCs w:val="18"/>
                <w:shd w:val="clear" w:color="auto" w:fill="C0C0C0"/>
              </w:rPr>
            </w:pPr>
            <w:r w:rsidRPr="00BD06F5">
              <w:rPr>
                <w:sz w:val="18"/>
                <w:szCs w:val="18"/>
              </w:rPr>
              <w:t>000000….</w:t>
            </w:r>
          </w:p>
        </w:tc>
      </w:tr>
    </w:tbl>
    <w:p w:rsidR="001A2FEC" w:rsidRDefault="001A2FEC" w:rsidP="001A2FEC">
      <w:pPr>
        <w:ind w:left="360"/>
      </w:pPr>
    </w:p>
    <w:p w:rsidR="001A2FEC" w:rsidRDefault="001A2FEC" w:rsidP="001A2FEC">
      <w:r>
        <w:t>Longitud del mensaje: 274</w:t>
      </w:r>
    </w:p>
    <w:p w:rsidR="001A2FEC" w:rsidRDefault="001A2FEC" w:rsidP="001A2FEC">
      <w:pPr>
        <w:pStyle w:val="Ttulo3"/>
        <w:tabs>
          <w:tab w:val="clear" w:pos="907"/>
          <w:tab w:val="left" w:pos="720"/>
        </w:tabs>
        <w:spacing w:before="0" w:after="0" w:line="240" w:lineRule="auto"/>
        <w:jc w:val="left"/>
      </w:pPr>
      <w:bookmarkStart w:id="26" w:name="_Toc378170516"/>
      <w:r>
        <w:t>Formato respuestas de Lynx (RR)</w:t>
      </w:r>
      <w:bookmarkEnd w:id="26"/>
    </w:p>
    <w:p w:rsidR="001A2FEC" w:rsidRDefault="001A2FEC" w:rsidP="001A2FEC"/>
    <w:tbl>
      <w:tblPr>
        <w:tblStyle w:val="Sombreadomedio2-nfasis2"/>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146"/>
        <w:gridCol w:w="514"/>
        <w:gridCol w:w="459"/>
        <w:gridCol w:w="1924"/>
        <w:gridCol w:w="2194"/>
        <w:gridCol w:w="2756"/>
      </w:tblGrid>
      <w:tr w:rsidR="001A2FEC" w:rsidRPr="00390CF3" w:rsidTr="00AE61F2">
        <w:trPr>
          <w:cnfStyle w:val="100000000000"/>
        </w:trPr>
        <w:tc>
          <w:tcPr>
            <w:tcW w:w="214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lastRenderedPageBreak/>
              <w:t>Campo</w:t>
            </w:r>
          </w:p>
        </w:tc>
        <w:tc>
          <w:tcPr>
            <w:tcW w:w="51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45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924" w:type="dxa"/>
            <w:tcBorders>
              <w:top w:val="none" w:sz="0" w:space="0" w:color="auto"/>
              <w:left w:val="none" w:sz="0" w:space="0" w:color="auto"/>
              <w:bottom w:val="none" w:sz="0" w:space="0" w:color="auto"/>
              <w:right w:val="none" w:sz="0" w:space="0" w:color="auto"/>
            </w:tcBorders>
          </w:tcPr>
          <w:p w:rsidR="001A2FEC" w:rsidRPr="00390CF3" w:rsidRDefault="00BD06F5" w:rsidP="00E50C4F">
            <w:pPr>
              <w:rPr>
                <w:b w:val="0"/>
                <w:sz w:val="18"/>
                <w:szCs w:val="18"/>
              </w:rPr>
            </w:pPr>
            <w:r w:rsidRPr="00BD06F5">
              <w:rPr>
                <w:sz w:val="18"/>
                <w:szCs w:val="18"/>
              </w:rPr>
              <w:t>Formato</w:t>
            </w:r>
          </w:p>
        </w:tc>
        <w:tc>
          <w:tcPr>
            <w:tcW w:w="219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Descripción</w:t>
            </w:r>
          </w:p>
        </w:tc>
        <w:tc>
          <w:tcPr>
            <w:tcW w:w="275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Refiere a</w:t>
            </w: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Tipo mensaje</w:t>
            </w:r>
          </w:p>
        </w:tc>
        <w:tc>
          <w:tcPr>
            <w:tcW w:w="514" w:type="dxa"/>
          </w:tcPr>
          <w:p w:rsidR="001A2FEC" w:rsidRPr="00390CF3" w:rsidRDefault="00BD06F5" w:rsidP="00E50C4F">
            <w:pPr>
              <w:snapToGrid w:val="0"/>
              <w:rPr>
                <w:sz w:val="18"/>
                <w:szCs w:val="18"/>
              </w:rPr>
            </w:pPr>
            <w:r w:rsidRPr="00BD06F5">
              <w:rPr>
                <w:sz w:val="18"/>
                <w:szCs w:val="18"/>
              </w:rPr>
              <w:t>1</w:t>
            </w:r>
          </w:p>
        </w:tc>
        <w:tc>
          <w:tcPr>
            <w:tcW w:w="459" w:type="dxa"/>
          </w:tcPr>
          <w:p w:rsidR="001A2FEC" w:rsidRPr="00390CF3" w:rsidRDefault="00BD06F5" w:rsidP="00E50C4F">
            <w:pPr>
              <w:snapToGrid w:val="0"/>
              <w:rPr>
                <w:sz w:val="18"/>
                <w:szCs w:val="18"/>
              </w:rPr>
            </w:pPr>
            <w:r w:rsidRPr="00BD06F5">
              <w:rPr>
                <w:sz w:val="18"/>
                <w:szCs w:val="18"/>
              </w:rPr>
              <w:t>2</w:t>
            </w:r>
          </w:p>
        </w:tc>
        <w:tc>
          <w:tcPr>
            <w:tcW w:w="1924" w:type="dxa"/>
          </w:tcPr>
          <w:p w:rsidR="001A2FEC" w:rsidRPr="00390CF3" w:rsidRDefault="00BD06F5" w:rsidP="00E50C4F">
            <w:pPr>
              <w:snapToGrid w:val="0"/>
              <w:rPr>
                <w:b/>
                <w:sz w:val="18"/>
                <w:szCs w:val="18"/>
              </w:rPr>
            </w:pPr>
            <w:r w:rsidRPr="00BD06F5">
              <w:rPr>
                <w:b/>
                <w:sz w:val="18"/>
                <w:szCs w:val="18"/>
              </w:rPr>
              <w:t>RR</w:t>
            </w:r>
          </w:p>
        </w:tc>
        <w:tc>
          <w:tcPr>
            <w:tcW w:w="2194" w:type="dxa"/>
          </w:tcPr>
          <w:p w:rsidR="001A2FEC" w:rsidRPr="00390CF3" w:rsidRDefault="00BD06F5" w:rsidP="00E50C4F">
            <w:pPr>
              <w:snapToGrid w:val="0"/>
              <w:rPr>
                <w:sz w:val="18"/>
                <w:szCs w:val="18"/>
              </w:rPr>
            </w:pPr>
            <w:r w:rsidRPr="00BD06F5">
              <w:rPr>
                <w:sz w:val="18"/>
                <w:szCs w:val="18"/>
              </w:rPr>
              <w:t>Respuesta del sistema Lynx a un mensaje OP</w:t>
            </w:r>
          </w:p>
        </w:tc>
        <w:tc>
          <w:tcPr>
            <w:tcW w:w="2756" w:type="dxa"/>
          </w:tcPr>
          <w:p w:rsidR="001A2FEC" w:rsidRPr="00390CF3" w:rsidRDefault="00BD06F5" w:rsidP="00E50C4F">
            <w:pPr>
              <w:snapToGrid w:val="0"/>
              <w:rPr>
                <w:sz w:val="18"/>
                <w:szCs w:val="18"/>
              </w:rPr>
            </w:pPr>
            <w:r w:rsidRPr="00BD06F5">
              <w:rPr>
                <w:sz w:val="18"/>
                <w:szCs w:val="18"/>
              </w:rPr>
              <w:t>Lynx OnLine -&gt; Host</w:t>
            </w: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ID Host</w:t>
            </w:r>
          </w:p>
        </w:tc>
        <w:tc>
          <w:tcPr>
            <w:tcW w:w="514" w:type="dxa"/>
          </w:tcPr>
          <w:p w:rsidR="001A2FEC" w:rsidRPr="00390CF3" w:rsidRDefault="00BD06F5" w:rsidP="00E50C4F">
            <w:pPr>
              <w:snapToGrid w:val="0"/>
              <w:rPr>
                <w:sz w:val="18"/>
                <w:szCs w:val="18"/>
              </w:rPr>
            </w:pPr>
            <w:r w:rsidRPr="00BD06F5">
              <w:rPr>
                <w:sz w:val="18"/>
                <w:szCs w:val="18"/>
              </w:rPr>
              <w:t>3</w:t>
            </w:r>
          </w:p>
        </w:tc>
        <w:tc>
          <w:tcPr>
            <w:tcW w:w="459" w:type="dxa"/>
          </w:tcPr>
          <w:p w:rsidR="001A2FEC" w:rsidRPr="00390CF3" w:rsidRDefault="00BD06F5" w:rsidP="00E50C4F">
            <w:pPr>
              <w:snapToGrid w:val="0"/>
              <w:rPr>
                <w:sz w:val="18"/>
                <w:szCs w:val="18"/>
              </w:rPr>
            </w:pPr>
            <w:r w:rsidRPr="00BD06F5">
              <w:rPr>
                <w:sz w:val="18"/>
                <w:szCs w:val="18"/>
              </w:rPr>
              <w:t>1</w:t>
            </w:r>
          </w:p>
        </w:tc>
        <w:tc>
          <w:tcPr>
            <w:tcW w:w="1924" w:type="dxa"/>
          </w:tcPr>
          <w:p w:rsidR="001A2FEC" w:rsidRPr="00390CF3" w:rsidRDefault="00BD06F5" w:rsidP="00E50C4F">
            <w:pPr>
              <w:snapToGrid w:val="0"/>
              <w:rPr>
                <w:sz w:val="18"/>
                <w:szCs w:val="18"/>
              </w:rPr>
            </w:pPr>
            <w:r w:rsidRPr="00BD06F5">
              <w:rPr>
                <w:sz w:val="18"/>
                <w:szCs w:val="18"/>
              </w:rPr>
              <w:t>Alfanumérico</w:t>
            </w:r>
          </w:p>
        </w:tc>
        <w:tc>
          <w:tcPr>
            <w:tcW w:w="2194" w:type="dxa"/>
          </w:tcPr>
          <w:p w:rsidR="001A2FEC" w:rsidRPr="00390CF3" w:rsidRDefault="00BD06F5" w:rsidP="00E50C4F">
            <w:pPr>
              <w:snapToGrid w:val="0"/>
              <w:rPr>
                <w:sz w:val="18"/>
                <w:szCs w:val="18"/>
              </w:rPr>
            </w:pPr>
            <w:r w:rsidRPr="00BD06F5">
              <w:rPr>
                <w:sz w:val="18"/>
                <w:szCs w:val="18"/>
              </w:rPr>
              <w:t>Identificación del host que envía el mensaje</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ID único</w:t>
            </w:r>
          </w:p>
        </w:tc>
        <w:tc>
          <w:tcPr>
            <w:tcW w:w="514" w:type="dxa"/>
          </w:tcPr>
          <w:p w:rsidR="001A2FEC" w:rsidRPr="00390CF3" w:rsidRDefault="00BD06F5" w:rsidP="00E50C4F">
            <w:pPr>
              <w:snapToGrid w:val="0"/>
              <w:rPr>
                <w:sz w:val="18"/>
                <w:szCs w:val="18"/>
              </w:rPr>
            </w:pPr>
            <w:r w:rsidRPr="00BD06F5">
              <w:rPr>
                <w:sz w:val="18"/>
                <w:szCs w:val="18"/>
              </w:rPr>
              <w:t>4</w:t>
            </w:r>
          </w:p>
        </w:tc>
        <w:tc>
          <w:tcPr>
            <w:tcW w:w="459" w:type="dxa"/>
          </w:tcPr>
          <w:p w:rsidR="001A2FEC" w:rsidRPr="00390CF3" w:rsidRDefault="00BD06F5" w:rsidP="00E50C4F">
            <w:pPr>
              <w:snapToGrid w:val="0"/>
              <w:rPr>
                <w:sz w:val="18"/>
                <w:szCs w:val="18"/>
              </w:rPr>
            </w:pPr>
            <w:r w:rsidRPr="00BD06F5">
              <w:rPr>
                <w:sz w:val="18"/>
                <w:szCs w:val="18"/>
              </w:rPr>
              <w:t>20</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 xml:space="preserve">Identificador único de la operación original. </w:t>
            </w:r>
          </w:p>
        </w:tc>
        <w:tc>
          <w:tcPr>
            <w:tcW w:w="2756" w:type="dxa"/>
          </w:tcPr>
          <w:p w:rsidR="001A2FEC" w:rsidRPr="00390CF3" w:rsidRDefault="00BD06F5" w:rsidP="00E50C4F">
            <w:pPr>
              <w:snapToGrid w:val="0"/>
              <w:rPr>
                <w:sz w:val="18"/>
                <w:szCs w:val="18"/>
              </w:rPr>
            </w:pPr>
            <w:r w:rsidRPr="00BD06F5">
              <w:rPr>
                <w:sz w:val="18"/>
                <w:szCs w:val="18"/>
              </w:rPr>
              <w:t>Refiere a la operación original.</w:t>
            </w: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Número de tarjeta</w:t>
            </w:r>
          </w:p>
        </w:tc>
        <w:tc>
          <w:tcPr>
            <w:tcW w:w="514" w:type="dxa"/>
          </w:tcPr>
          <w:p w:rsidR="001A2FEC" w:rsidRPr="00390CF3" w:rsidRDefault="00BD06F5" w:rsidP="00E50C4F">
            <w:pPr>
              <w:snapToGrid w:val="0"/>
              <w:rPr>
                <w:sz w:val="18"/>
                <w:szCs w:val="18"/>
              </w:rPr>
            </w:pPr>
            <w:r w:rsidRPr="00BD06F5">
              <w:rPr>
                <w:sz w:val="18"/>
                <w:szCs w:val="18"/>
              </w:rPr>
              <w:t>24</w:t>
            </w:r>
          </w:p>
        </w:tc>
        <w:tc>
          <w:tcPr>
            <w:tcW w:w="459" w:type="dxa"/>
          </w:tcPr>
          <w:p w:rsidR="001A2FEC" w:rsidRPr="00390CF3" w:rsidRDefault="00BD06F5" w:rsidP="00E50C4F">
            <w:pPr>
              <w:snapToGrid w:val="0"/>
              <w:rPr>
                <w:sz w:val="18"/>
                <w:szCs w:val="18"/>
              </w:rPr>
            </w:pPr>
            <w:r w:rsidRPr="00BD06F5">
              <w:rPr>
                <w:sz w:val="18"/>
                <w:szCs w:val="18"/>
              </w:rPr>
              <w:t>19</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BIT 02</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Acción</w:t>
            </w:r>
          </w:p>
        </w:tc>
        <w:tc>
          <w:tcPr>
            <w:tcW w:w="514" w:type="dxa"/>
          </w:tcPr>
          <w:p w:rsidR="001A2FEC" w:rsidRPr="00390CF3" w:rsidRDefault="00BD06F5" w:rsidP="00E50C4F">
            <w:pPr>
              <w:snapToGrid w:val="0"/>
              <w:rPr>
                <w:sz w:val="18"/>
                <w:szCs w:val="18"/>
              </w:rPr>
            </w:pPr>
            <w:r w:rsidRPr="00BD06F5">
              <w:rPr>
                <w:sz w:val="18"/>
                <w:szCs w:val="18"/>
              </w:rPr>
              <w:t>43</w:t>
            </w:r>
          </w:p>
        </w:tc>
        <w:tc>
          <w:tcPr>
            <w:tcW w:w="459" w:type="dxa"/>
          </w:tcPr>
          <w:p w:rsidR="001A2FEC" w:rsidRPr="00390CF3" w:rsidRDefault="00BD06F5" w:rsidP="00E50C4F">
            <w:pPr>
              <w:snapToGrid w:val="0"/>
              <w:rPr>
                <w:sz w:val="18"/>
                <w:szCs w:val="18"/>
              </w:rPr>
            </w:pPr>
            <w:r w:rsidRPr="00BD06F5">
              <w:rPr>
                <w:sz w:val="18"/>
                <w:szCs w:val="18"/>
              </w:rPr>
              <w:t>2</w:t>
            </w:r>
          </w:p>
        </w:tc>
        <w:tc>
          <w:tcPr>
            <w:tcW w:w="1924" w:type="dxa"/>
          </w:tcPr>
          <w:p w:rsidR="001A2FEC" w:rsidRPr="00390CF3" w:rsidRDefault="00BD06F5" w:rsidP="00E50C4F">
            <w:pPr>
              <w:snapToGrid w:val="0"/>
              <w:rPr>
                <w:sz w:val="18"/>
                <w:szCs w:val="18"/>
              </w:rPr>
            </w:pPr>
            <w:r w:rsidRPr="00BD06F5">
              <w:rPr>
                <w:sz w:val="18"/>
                <w:szCs w:val="18"/>
              </w:rPr>
              <w:t>Numérico: tabla 26</w:t>
            </w:r>
          </w:p>
        </w:tc>
        <w:tc>
          <w:tcPr>
            <w:tcW w:w="2194" w:type="dxa"/>
          </w:tcPr>
          <w:p w:rsidR="001A2FEC" w:rsidRPr="00390CF3" w:rsidRDefault="00BD06F5" w:rsidP="00E50C4F">
            <w:pPr>
              <w:snapToGrid w:val="0"/>
              <w:rPr>
                <w:sz w:val="18"/>
                <w:szCs w:val="18"/>
              </w:rPr>
            </w:pPr>
            <w:r w:rsidRPr="00BD06F5">
              <w:rPr>
                <w:sz w:val="18"/>
                <w:szCs w:val="18"/>
              </w:rPr>
              <w:t>Acción tomada por parte del analista</w:t>
            </w:r>
          </w:p>
          <w:p w:rsidR="001A2FEC" w:rsidRPr="00390CF3" w:rsidRDefault="001A2FEC" w:rsidP="00E50C4F">
            <w:pPr>
              <w:rPr>
                <w:sz w:val="18"/>
                <w:szCs w:val="18"/>
              </w:rPr>
            </w:pPr>
          </w:p>
        </w:tc>
        <w:tc>
          <w:tcPr>
            <w:tcW w:w="2756" w:type="dxa"/>
          </w:tcPr>
          <w:p w:rsidR="001A2FEC" w:rsidRPr="00390CF3" w:rsidRDefault="001A2FEC" w:rsidP="00E50C4F">
            <w:pPr>
              <w:pStyle w:val="Textocomentario1"/>
              <w:snapToGrid w:val="0"/>
              <w:rPr>
                <w:sz w:val="18"/>
                <w:szCs w:val="18"/>
              </w:rPr>
            </w:pP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Score de Regla</w:t>
            </w:r>
          </w:p>
        </w:tc>
        <w:tc>
          <w:tcPr>
            <w:tcW w:w="514" w:type="dxa"/>
          </w:tcPr>
          <w:p w:rsidR="001A2FEC" w:rsidRPr="00390CF3" w:rsidRDefault="00BD06F5" w:rsidP="00E50C4F">
            <w:pPr>
              <w:snapToGrid w:val="0"/>
              <w:rPr>
                <w:sz w:val="18"/>
                <w:szCs w:val="18"/>
              </w:rPr>
            </w:pPr>
            <w:r w:rsidRPr="00BD06F5">
              <w:rPr>
                <w:sz w:val="18"/>
                <w:szCs w:val="18"/>
              </w:rPr>
              <w:t>45</w:t>
            </w:r>
          </w:p>
        </w:tc>
        <w:tc>
          <w:tcPr>
            <w:tcW w:w="459" w:type="dxa"/>
          </w:tcPr>
          <w:p w:rsidR="001A2FEC" w:rsidRPr="00390CF3" w:rsidRDefault="00BD06F5" w:rsidP="00E50C4F">
            <w:pPr>
              <w:snapToGrid w:val="0"/>
              <w:rPr>
                <w:sz w:val="18"/>
                <w:szCs w:val="18"/>
              </w:rPr>
            </w:pPr>
            <w:r w:rsidRPr="00BD06F5">
              <w:rPr>
                <w:sz w:val="18"/>
                <w:szCs w:val="18"/>
              </w:rPr>
              <w:t>3</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pStyle w:val="Textocomentario1"/>
              <w:snapToGrid w:val="0"/>
              <w:rPr>
                <w:sz w:val="18"/>
                <w:szCs w:val="18"/>
              </w:rPr>
            </w:pPr>
            <w:r w:rsidRPr="00BD06F5">
              <w:rPr>
                <w:sz w:val="18"/>
                <w:szCs w:val="18"/>
              </w:rPr>
              <w:t>Score asignado por la regla</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Regla ID</w:t>
            </w:r>
          </w:p>
        </w:tc>
        <w:tc>
          <w:tcPr>
            <w:tcW w:w="514" w:type="dxa"/>
          </w:tcPr>
          <w:p w:rsidR="001A2FEC" w:rsidRPr="00390CF3" w:rsidRDefault="00BD06F5" w:rsidP="00E50C4F">
            <w:pPr>
              <w:snapToGrid w:val="0"/>
              <w:rPr>
                <w:sz w:val="18"/>
                <w:szCs w:val="18"/>
              </w:rPr>
            </w:pPr>
            <w:r w:rsidRPr="00BD06F5">
              <w:rPr>
                <w:sz w:val="18"/>
                <w:szCs w:val="18"/>
              </w:rPr>
              <w:t>48</w:t>
            </w:r>
          </w:p>
        </w:tc>
        <w:tc>
          <w:tcPr>
            <w:tcW w:w="459" w:type="dxa"/>
          </w:tcPr>
          <w:p w:rsidR="001A2FEC" w:rsidRPr="00390CF3" w:rsidRDefault="00BD06F5" w:rsidP="00E50C4F">
            <w:pPr>
              <w:snapToGrid w:val="0"/>
              <w:rPr>
                <w:sz w:val="18"/>
                <w:szCs w:val="18"/>
              </w:rPr>
            </w:pPr>
            <w:r w:rsidRPr="00BD06F5">
              <w:rPr>
                <w:sz w:val="18"/>
                <w:szCs w:val="18"/>
              </w:rPr>
              <w:t>6</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Identifica el número de regla que dio lugar a la calificación</w:t>
            </w:r>
          </w:p>
        </w:tc>
        <w:tc>
          <w:tcPr>
            <w:tcW w:w="2756" w:type="dxa"/>
          </w:tcPr>
          <w:p w:rsidR="001A2FEC" w:rsidRPr="00390CF3" w:rsidRDefault="001A2FEC" w:rsidP="00E50C4F">
            <w:pPr>
              <w:pStyle w:val="Textocomentario1"/>
              <w:snapToGrid w:val="0"/>
              <w:rPr>
                <w:sz w:val="18"/>
                <w:szCs w:val="18"/>
              </w:rPr>
            </w:pP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Score Neuronal</w:t>
            </w:r>
          </w:p>
        </w:tc>
        <w:tc>
          <w:tcPr>
            <w:tcW w:w="514" w:type="dxa"/>
          </w:tcPr>
          <w:p w:rsidR="001A2FEC" w:rsidRPr="00390CF3" w:rsidRDefault="00BD06F5" w:rsidP="00E50C4F">
            <w:pPr>
              <w:snapToGrid w:val="0"/>
              <w:rPr>
                <w:sz w:val="18"/>
                <w:szCs w:val="18"/>
              </w:rPr>
            </w:pPr>
            <w:r w:rsidRPr="00BD06F5">
              <w:rPr>
                <w:sz w:val="18"/>
                <w:szCs w:val="18"/>
              </w:rPr>
              <w:t>54</w:t>
            </w:r>
          </w:p>
        </w:tc>
        <w:tc>
          <w:tcPr>
            <w:tcW w:w="459" w:type="dxa"/>
          </w:tcPr>
          <w:p w:rsidR="001A2FEC" w:rsidRPr="00390CF3" w:rsidRDefault="00BD06F5" w:rsidP="00E50C4F">
            <w:pPr>
              <w:snapToGrid w:val="0"/>
              <w:rPr>
                <w:sz w:val="18"/>
                <w:szCs w:val="18"/>
              </w:rPr>
            </w:pPr>
            <w:r w:rsidRPr="00BD06F5">
              <w:rPr>
                <w:sz w:val="18"/>
                <w:szCs w:val="18"/>
              </w:rPr>
              <w:t>3</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 xml:space="preserve">Score de </w:t>
            </w:r>
            <w:smartTag w:uri="urn:schemas-microsoft-com:office:smarttags" w:element="metricconverter">
              <w:smartTagPr>
                <w:attr w:name="ProductID" w:val="1 a"/>
              </w:smartTagPr>
              <w:r w:rsidRPr="00BD06F5">
                <w:rPr>
                  <w:sz w:val="18"/>
                  <w:szCs w:val="18"/>
                </w:rPr>
                <w:t>1 a</w:t>
              </w:r>
            </w:smartTag>
            <w:r w:rsidRPr="00BD06F5">
              <w:rPr>
                <w:sz w:val="18"/>
                <w:szCs w:val="18"/>
              </w:rPr>
              <w:t xml:space="preserve"> 100 de la operación.</w:t>
            </w:r>
          </w:p>
          <w:p w:rsidR="001A2FEC" w:rsidRPr="00390CF3" w:rsidRDefault="00BD06F5" w:rsidP="00E50C4F">
            <w:pPr>
              <w:rPr>
                <w:sz w:val="18"/>
                <w:szCs w:val="18"/>
              </w:rPr>
            </w:pPr>
            <w:r w:rsidRPr="00BD06F5">
              <w:rPr>
                <w:sz w:val="18"/>
                <w:szCs w:val="18"/>
              </w:rPr>
              <w:t>100 -- máximo riesgo de fraude</w:t>
            </w:r>
          </w:p>
        </w:tc>
        <w:tc>
          <w:tcPr>
            <w:tcW w:w="2756" w:type="dxa"/>
          </w:tcPr>
          <w:p w:rsidR="001A2FEC" w:rsidRPr="00390CF3" w:rsidRDefault="001A2FEC" w:rsidP="00E50C4F">
            <w:pPr>
              <w:pStyle w:val="Textocomentario1"/>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Indicador de behaviour</w:t>
            </w:r>
          </w:p>
        </w:tc>
        <w:tc>
          <w:tcPr>
            <w:tcW w:w="514" w:type="dxa"/>
          </w:tcPr>
          <w:p w:rsidR="001A2FEC" w:rsidRPr="00390CF3" w:rsidRDefault="00BD06F5" w:rsidP="00E50C4F">
            <w:pPr>
              <w:snapToGrid w:val="0"/>
              <w:rPr>
                <w:sz w:val="18"/>
                <w:szCs w:val="18"/>
              </w:rPr>
            </w:pPr>
            <w:r w:rsidRPr="00BD06F5">
              <w:rPr>
                <w:sz w:val="18"/>
                <w:szCs w:val="18"/>
              </w:rPr>
              <w:t>57</w:t>
            </w:r>
          </w:p>
        </w:tc>
        <w:tc>
          <w:tcPr>
            <w:tcW w:w="459" w:type="dxa"/>
          </w:tcPr>
          <w:p w:rsidR="001A2FEC" w:rsidRPr="00390CF3" w:rsidRDefault="00BD06F5" w:rsidP="00E50C4F">
            <w:pPr>
              <w:snapToGrid w:val="0"/>
              <w:rPr>
                <w:sz w:val="18"/>
                <w:szCs w:val="18"/>
              </w:rPr>
            </w:pPr>
            <w:r w:rsidRPr="00BD06F5">
              <w:rPr>
                <w:sz w:val="18"/>
                <w:szCs w:val="18"/>
              </w:rPr>
              <w:t>2</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00: No existe behaviour</w:t>
            </w:r>
          </w:p>
          <w:p w:rsidR="001A2FEC" w:rsidRPr="00390CF3" w:rsidRDefault="00BD06F5" w:rsidP="00E50C4F">
            <w:pPr>
              <w:rPr>
                <w:sz w:val="18"/>
                <w:szCs w:val="18"/>
              </w:rPr>
            </w:pPr>
            <w:r w:rsidRPr="00BD06F5">
              <w:rPr>
                <w:sz w:val="18"/>
                <w:szCs w:val="18"/>
              </w:rPr>
              <w:t>Distinto de 00 existe behaviour</w:t>
            </w:r>
          </w:p>
          <w:p w:rsidR="001A2FEC" w:rsidRPr="00390CF3" w:rsidRDefault="001A2FEC" w:rsidP="00E50C4F">
            <w:pPr>
              <w:rPr>
                <w:sz w:val="18"/>
                <w:szCs w:val="18"/>
              </w:rPr>
            </w:pPr>
          </w:p>
        </w:tc>
        <w:tc>
          <w:tcPr>
            <w:tcW w:w="2756" w:type="dxa"/>
          </w:tcPr>
          <w:p w:rsidR="001A2FEC" w:rsidRPr="00390CF3" w:rsidRDefault="001A2FEC" w:rsidP="00E50C4F">
            <w:pPr>
              <w:snapToGrid w:val="0"/>
              <w:rPr>
                <w:sz w:val="18"/>
                <w:szCs w:val="18"/>
              </w:rPr>
            </w:pP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ID regla de autorización</w:t>
            </w:r>
          </w:p>
        </w:tc>
        <w:tc>
          <w:tcPr>
            <w:tcW w:w="514" w:type="dxa"/>
          </w:tcPr>
          <w:p w:rsidR="001A2FEC" w:rsidRPr="00390CF3" w:rsidRDefault="00BD06F5" w:rsidP="00E50C4F">
            <w:pPr>
              <w:snapToGrid w:val="0"/>
              <w:rPr>
                <w:sz w:val="18"/>
                <w:szCs w:val="18"/>
              </w:rPr>
            </w:pPr>
            <w:r w:rsidRPr="00BD06F5">
              <w:rPr>
                <w:sz w:val="18"/>
                <w:szCs w:val="18"/>
              </w:rPr>
              <w:t>59</w:t>
            </w:r>
          </w:p>
        </w:tc>
        <w:tc>
          <w:tcPr>
            <w:tcW w:w="459" w:type="dxa"/>
          </w:tcPr>
          <w:p w:rsidR="001A2FEC" w:rsidRPr="00390CF3" w:rsidRDefault="00BD06F5" w:rsidP="00E50C4F">
            <w:pPr>
              <w:snapToGrid w:val="0"/>
              <w:rPr>
                <w:sz w:val="18"/>
                <w:szCs w:val="18"/>
              </w:rPr>
            </w:pPr>
            <w:r w:rsidRPr="00BD06F5">
              <w:rPr>
                <w:sz w:val="18"/>
                <w:szCs w:val="18"/>
              </w:rPr>
              <w:t>6</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000: No hay regla</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ID usuario</w:t>
            </w:r>
          </w:p>
        </w:tc>
        <w:tc>
          <w:tcPr>
            <w:tcW w:w="514" w:type="dxa"/>
          </w:tcPr>
          <w:p w:rsidR="001A2FEC" w:rsidRPr="00390CF3" w:rsidRDefault="00BD06F5" w:rsidP="00E50C4F">
            <w:pPr>
              <w:snapToGrid w:val="0"/>
              <w:rPr>
                <w:sz w:val="18"/>
                <w:szCs w:val="18"/>
              </w:rPr>
            </w:pPr>
            <w:r w:rsidRPr="00BD06F5">
              <w:rPr>
                <w:sz w:val="18"/>
                <w:szCs w:val="18"/>
              </w:rPr>
              <w:t>65</w:t>
            </w:r>
          </w:p>
        </w:tc>
        <w:tc>
          <w:tcPr>
            <w:tcW w:w="459" w:type="dxa"/>
          </w:tcPr>
          <w:p w:rsidR="001A2FEC" w:rsidRPr="00390CF3" w:rsidRDefault="00BD06F5" w:rsidP="00E50C4F">
            <w:pPr>
              <w:snapToGrid w:val="0"/>
              <w:rPr>
                <w:sz w:val="18"/>
                <w:szCs w:val="18"/>
              </w:rPr>
            </w:pPr>
            <w:r w:rsidRPr="00BD06F5">
              <w:rPr>
                <w:sz w:val="18"/>
                <w:szCs w:val="18"/>
              </w:rPr>
              <w:t>10</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 xml:space="preserve">Corresponde al usuario que hace la acción </w:t>
            </w:r>
          </w:p>
        </w:tc>
        <w:tc>
          <w:tcPr>
            <w:tcW w:w="2756" w:type="dxa"/>
          </w:tcPr>
          <w:p w:rsidR="001A2FEC" w:rsidRPr="00390CF3" w:rsidRDefault="00BD06F5" w:rsidP="00E50C4F">
            <w:pPr>
              <w:snapToGrid w:val="0"/>
              <w:rPr>
                <w:sz w:val="18"/>
                <w:szCs w:val="18"/>
              </w:rPr>
            </w:pPr>
            <w:r w:rsidRPr="00BD06F5">
              <w:rPr>
                <w:sz w:val="18"/>
                <w:szCs w:val="18"/>
              </w:rPr>
              <w:t>Identificadores de usuarios de Lynx</w:t>
            </w: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Fecha/hora</w:t>
            </w:r>
          </w:p>
        </w:tc>
        <w:tc>
          <w:tcPr>
            <w:tcW w:w="514" w:type="dxa"/>
          </w:tcPr>
          <w:p w:rsidR="001A2FEC" w:rsidRPr="00390CF3" w:rsidRDefault="00BD06F5" w:rsidP="00E50C4F">
            <w:pPr>
              <w:snapToGrid w:val="0"/>
              <w:rPr>
                <w:sz w:val="18"/>
                <w:szCs w:val="18"/>
              </w:rPr>
            </w:pPr>
            <w:r w:rsidRPr="00BD06F5">
              <w:rPr>
                <w:sz w:val="18"/>
                <w:szCs w:val="18"/>
              </w:rPr>
              <w:t>75</w:t>
            </w:r>
          </w:p>
        </w:tc>
        <w:tc>
          <w:tcPr>
            <w:tcW w:w="459" w:type="dxa"/>
          </w:tcPr>
          <w:p w:rsidR="001A2FEC" w:rsidRPr="00390CF3" w:rsidRDefault="00BD06F5" w:rsidP="00E50C4F">
            <w:pPr>
              <w:snapToGrid w:val="0"/>
              <w:rPr>
                <w:sz w:val="18"/>
                <w:szCs w:val="18"/>
              </w:rPr>
            </w:pPr>
            <w:r w:rsidRPr="00BD06F5">
              <w:rPr>
                <w:sz w:val="18"/>
                <w:szCs w:val="18"/>
              </w:rPr>
              <w:t>14</w:t>
            </w:r>
          </w:p>
        </w:tc>
        <w:tc>
          <w:tcPr>
            <w:tcW w:w="1924" w:type="dxa"/>
          </w:tcPr>
          <w:p w:rsidR="001A2FEC" w:rsidRPr="00390CF3" w:rsidRDefault="00BD06F5" w:rsidP="00E50C4F">
            <w:pPr>
              <w:snapToGrid w:val="0"/>
              <w:rPr>
                <w:sz w:val="18"/>
                <w:szCs w:val="18"/>
              </w:rPr>
            </w:pPr>
            <w:r w:rsidRPr="00BD06F5">
              <w:rPr>
                <w:sz w:val="18"/>
                <w:szCs w:val="18"/>
              </w:rPr>
              <w:t>YYYYMMDDHHMISS</w:t>
            </w:r>
          </w:p>
        </w:tc>
        <w:tc>
          <w:tcPr>
            <w:tcW w:w="2194" w:type="dxa"/>
          </w:tcPr>
          <w:p w:rsidR="001A2FEC" w:rsidRPr="00390CF3" w:rsidRDefault="00BD06F5" w:rsidP="00E50C4F">
            <w:pPr>
              <w:snapToGrid w:val="0"/>
              <w:rPr>
                <w:sz w:val="18"/>
                <w:szCs w:val="18"/>
              </w:rPr>
            </w:pPr>
            <w:r w:rsidRPr="00BD06F5">
              <w:rPr>
                <w:sz w:val="18"/>
                <w:szCs w:val="18"/>
              </w:rPr>
              <w:t>Corresponde a la hora en la que el usuario hace la acción</w:t>
            </w:r>
          </w:p>
        </w:tc>
        <w:tc>
          <w:tcPr>
            <w:tcW w:w="2756" w:type="dxa"/>
          </w:tcPr>
          <w:p w:rsidR="001A2FEC" w:rsidRPr="00390CF3" w:rsidRDefault="00BD06F5" w:rsidP="00E50C4F">
            <w:pPr>
              <w:snapToGrid w:val="0"/>
              <w:rPr>
                <w:sz w:val="18"/>
                <w:szCs w:val="18"/>
              </w:rPr>
            </w:pPr>
            <w:r w:rsidRPr="00BD06F5">
              <w:rPr>
                <w:sz w:val="18"/>
                <w:szCs w:val="18"/>
              </w:rPr>
              <w:t>Hora de acción</w:t>
            </w: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Código de respuesta</w:t>
            </w:r>
          </w:p>
        </w:tc>
        <w:tc>
          <w:tcPr>
            <w:tcW w:w="514" w:type="dxa"/>
          </w:tcPr>
          <w:p w:rsidR="001A2FEC" w:rsidRPr="00390CF3" w:rsidRDefault="00BD06F5" w:rsidP="00E50C4F">
            <w:pPr>
              <w:snapToGrid w:val="0"/>
              <w:rPr>
                <w:sz w:val="18"/>
                <w:szCs w:val="18"/>
              </w:rPr>
            </w:pPr>
            <w:r w:rsidRPr="00BD06F5">
              <w:rPr>
                <w:sz w:val="18"/>
                <w:szCs w:val="18"/>
              </w:rPr>
              <w:t>89</w:t>
            </w:r>
          </w:p>
        </w:tc>
        <w:tc>
          <w:tcPr>
            <w:tcW w:w="459" w:type="dxa"/>
          </w:tcPr>
          <w:p w:rsidR="001A2FEC" w:rsidRPr="00390CF3" w:rsidRDefault="00BD06F5" w:rsidP="00E50C4F">
            <w:pPr>
              <w:snapToGrid w:val="0"/>
              <w:rPr>
                <w:sz w:val="18"/>
                <w:szCs w:val="18"/>
              </w:rPr>
            </w:pPr>
            <w:r w:rsidRPr="00BD06F5">
              <w:rPr>
                <w:sz w:val="18"/>
                <w:szCs w:val="18"/>
              </w:rPr>
              <w:t>3</w:t>
            </w:r>
          </w:p>
        </w:tc>
        <w:tc>
          <w:tcPr>
            <w:tcW w:w="1924" w:type="dxa"/>
          </w:tcPr>
          <w:p w:rsidR="001A2FEC" w:rsidRPr="00390CF3" w:rsidRDefault="001A2FEC" w:rsidP="00E50C4F">
            <w:pPr>
              <w:snapToGrid w:val="0"/>
              <w:rPr>
                <w:sz w:val="18"/>
                <w:szCs w:val="18"/>
              </w:rPr>
            </w:pPr>
          </w:p>
        </w:tc>
        <w:tc>
          <w:tcPr>
            <w:tcW w:w="2194" w:type="dxa"/>
          </w:tcPr>
          <w:p w:rsidR="001A2FEC" w:rsidRPr="00390CF3" w:rsidRDefault="00BD06F5" w:rsidP="00E50C4F">
            <w:pPr>
              <w:snapToGrid w:val="0"/>
              <w:rPr>
                <w:sz w:val="18"/>
                <w:szCs w:val="18"/>
              </w:rPr>
            </w:pPr>
            <w:r w:rsidRPr="00BD06F5">
              <w:rPr>
                <w:sz w:val="18"/>
                <w:szCs w:val="18"/>
              </w:rPr>
              <w:t>El banco pone el código de respuesta, de todos los posibles, que se envía para la acción que se selecciona</w:t>
            </w:r>
          </w:p>
        </w:tc>
        <w:tc>
          <w:tcPr>
            <w:tcW w:w="2756" w:type="dxa"/>
          </w:tcPr>
          <w:p w:rsidR="001A2FEC" w:rsidRPr="00390CF3" w:rsidRDefault="001A2FEC" w:rsidP="00E50C4F">
            <w:pPr>
              <w:snapToGrid w:val="0"/>
              <w:rPr>
                <w:sz w:val="18"/>
                <w:szCs w:val="18"/>
              </w:rPr>
            </w:pPr>
          </w:p>
        </w:tc>
      </w:tr>
    </w:tbl>
    <w:p w:rsidR="001A2FEC" w:rsidRDefault="001A2FEC" w:rsidP="001A2FEC"/>
    <w:p w:rsidR="001A2FEC" w:rsidRDefault="001A2FEC" w:rsidP="001A2FEC">
      <w:r>
        <w:t>Longitud del mensaje: 91</w:t>
      </w:r>
    </w:p>
    <w:p w:rsidR="001A2FEC" w:rsidRDefault="001A2FEC" w:rsidP="001A2FEC">
      <w:pPr>
        <w:pStyle w:val="Ttulo3"/>
        <w:tabs>
          <w:tab w:val="clear" w:pos="907"/>
          <w:tab w:val="left" w:pos="720"/>
        </w:tabs>
        <w:spacing w:before="0" w:after="0" w:line="240" w:lineRule="auto"/>
        <w:jc w:val="left"/>
      </w:pPr>
      <w:bookmarkStart w:id="27" w:name="_Toc378170517"/>
      <w:r>
        <w:lastRenderedPageBreak/>
        <w:t>Formato de mensaje de test (TA/TB)</w:t>
      </w:r>
      <w:bookmarkEnd w:id="27"/>
    </w:p>
    <w:p w:rsidR="001A2FEC" w:rsidRDefault="001A2FEC" w:rsidP="001A2FEC"/>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630"/>
        <w:gridCol w:w="567"/>
        <w:gridCol w:w="425"/>
        <w:gridCol w:w="1666"/>
        <w:gridCol w:w="4577"/>
      </w:tblGrid>
      <w:tr w:rsidR="001A2FEC" w:rsidRPr="00390CF3" w:rsidTr="00AE61F2">
        <w:trPr>
          <w:cnfStyle w:val="100000000000"/>
        </w:trPr>
        <w:tc>
          <w:tcPr>
            <w:tcW w:w="163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425"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666" w:type="dxa"/>
            <w:tcBorders>
              <w:top w:val="none" w:sz="0" w:space="0" w:color="auto"/>
              <w:left w:val="none" w:sz="0" w:space="0" w:color="auto"/>
              <w:bottom w:val="none" w:sz="0" w:space="0" w:color="auto"/>
              <w:right w:val="none" w:sz="0" w:space="0" w:color="auto"/>
            </w:tcBorders>
          </w:tcPr>
          <w:p w:rsidR="001A2FEC" w:rsidRPr="00390CF3" w:rsidRDefault="00BD06F5" w:rsidP="00E50C4F">
            <w:pPr>
              <w:rPr>
                <w:b w:val="0"/>
                <w:sz w:val="18"/>
                <w:szCs w:val="18"/>
              </w:rPr>
            </w:pPr>
            <w:r w:rsidRPr="00BD06F5">
              <w:rPr>
                <w:sz w:val="18"/>
                <w:szCs w:val="18"/>
              </w:rPr>
              <w:t>Formato</w:t>
            </w:r>
          </w:p>
        </w:tc>
        <w:tc>
          <w:tcPr>
            <w:tcW w:w="4577"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Descripción</w:t>
            </w:r>
          </w:p>
        </w:tc>
      </w:tr>
      <w:tr w:rsidR="001A2FEC" w:rsidRPr="009B4BE6" w:rsidTr="00390CF3">
        <w:trPr>
          <w:cnfStyle w:val="000000100000"/>
        </w:trPr>
        <w:tc>
          <w:tcPr>
            <w:tcW w:w="1630" w:type="dxa"/>
          </w:tcPr>
          <w:p w:rsidR="001A2FEC" w:rsidRPr="00390CF3" w:rsidRDefault="00BD06F5" w:rsidP="00E50C4F">
            <w:pPr>
              <w:snapToGrid w:val="0"/>
              <w:rPr>
                <w:sz w:val="18"/>
                <w:szCs w:val="18"/>
              </w:rPr>
            </w:pPr>
            <w:r w:rsidRPr="00BD06F5">
              <w:rPr>
                <w:sz w:val="18"/>
                <w:szCs w:val="18"/>
              </w:rPr>
              <w:t>Tipo mensaje</w:t>
            </w:r>
          </w:p>
        </w:tc>
        <w:tc>
          <w:tcPr>
            <w:tcW w:w="567" w:type="dxa"/>
          </w:tcPr>
          <w:p w:rsidR="001A2FEC" w:rsidRPr="00390CF3" w:rsidRDefault="00BD06F5" w:rsidP="00E50C4F">
            <w:pPr>
              <w:snapToGrid w:val="0"/>
              <w:rPr>
                <w:sz w:val="18"/>
                <w:szCs w:val="18"/>
              </w:rPr>
            </w:pPr>
            <w:r w:rsidRPr="00BD06F5">
              <w:rPr>
                <w:sz w:val="18"/>
                <w:szCs w:val="18"/>
              </w:rPr>
              <w:t>1</w:t>
            </w:r>
          </w:p>
        </w:tc>
        <w:tc>
          <w:tcPr>
            <w:tcW w:w="425" w:type="dxa"/>
          </w:tcPr>
          <w:p w:rsidR="001A2FEC" w:rsidRPr="00390CF3" w:rsidRDefault="00BD06F5" w:rsidP="00E50C4F">
            <w:pPr>
              <w:snapToGrid w:val="0"/>
              <w:rPr>
                <w:sz w:val="18"/>
                <w:szCs w:val="18"/>
              </w:rPr>
            </w:pPr>
            <w:r w:rsidRPr="00BD06F5">
              <w:rPr>
                <w:sz w:val="18"/>
                <w:szCs w:val="18"/>
              </w:rPr>
              <w:t>2</w:t>
            </w:r>
          </w:p>
        </w:tc>
        <w:tc>
          <w:tcPr>
            <w:tcW w:w="1666" w:type="dxa"/>
          </w:tcPr>
          <w:p w:rsidR="001A2FEC" w:rsidRPr="00390CF3" w:rsidRDefault="00BD06F5" w:rsidP="00E50C4F">
            <w:pPr>
              <w:snapToGrid w:val="0"/>
              <w:rPr>
                <w:b/>
                <w:sz w:val="18"/>
                <w:szCs w:val="18"/>
              </w:rPr>
            </w:pPr>
            <w:r w:rsidRPr="00BD06F5">
              <w:rPr>
                <w:b/>
                <w:sz w:val="18"/>
                <w:szCs w:val="18"/>
              </w:rPr>
              <w:t>TA</w:t>
            </w:r>
          </w:p>
          <w:p w:rsidR="001A2FEC" w:rsidRPr="00390CF3" w:rsidRDefault="00BD06F5" w:rsidP="00E50C4F">
            <w:pPr>
              <w:rPr>
                <w:b/>
                <w:sz w:val="18"/>
                <w:szCs w:val="18"/>
              </w:rPr>
            </w:pPr>
            <w:r w:rsidRPr="00BD06F5">
              <w:rPr>
                <w:b/>
                <w:sz w:val="18"/>
                <w:szCs w:val="18"/>
              </w:rPr>
              <w:t>TB</w:t>
            </w:r>
          </w:p>
        </w:tc>
        <w:tc>
          <w:tcPr>
            <w:tcW w:w="4577" w:type="dxa"/>
          </w:tcPr>
          <w:p w:rsidR="001A2FEC" w:rsidRPr="00390CF3" w:rsidRDefault="00BD06F5" w:rsidP="00E50C4F">
            <w:pPr>
              <w:snapToGrid w:val="0"/>
              <w:rPr>
                <w:sz w:val="18"/>
                <w:szCs w:val="18"/>
                <w:lang w:val="en-GB"/>
              </w:rPr>
            </w:pPr>
            <w:r w:rsidRPr="00BD06F5">
              <w:rPr>
                <w:sz w:val="18"/>
                <w:szCs w:val="18"/>
                <w:lang w:val="en-GB"/>
              </w:rPr>
              <w:t>Host -&gt; Lynx OnLine</w:t>
            </w:r>
          </w:p>
          <w:p w:rsidR="001A2FEC" w:rsidRPr="00390CF3" w:rsidRDefault="00BD06F5" w:rsidP="00E50C4F">
            <w:pPr>
              <w:rPr>
                <w:sz w:val="18"/>
                <w:szCs w:val="18"/>
                <w:lang w:val="en-GB"/>
              </w:rPr>
            </w:pPr>
            <w:r w:rsidRPr="00BD06F5">
              <w:rPr>
                <w:sz w:val="18"/>
                <w:szCs w:val="18"/>
                <w:lang w:val="en-GB"/>
              </w:rPr>
              <w:t>Lynx OnLine -&gt; Host</w:t>
            </w:r>
          </w:p>
        </w:tc>
      </w:tr>
      <w:tr w:rsidR="001A2FEC" w:rsidRPr="00390CF3" w:rsidTr="00390CF3">
        <w:tc>
          <w:tcPr>
            <w:tcW w:w="1630" w:type="dxa"/>
          </w:tcPr>
          <w:p w:rsidR="001A2FEC" w:rsidRPr="00390CF3" w:rsidRDefault="00BD06F5" w:rsidP="00E50C4F">
            <w:pPr>
              <w:snapToGrid w:val="0"/>
              <w:rPr>
                <w:sz w:val="18"/>
                <w:szCs w:val="18"/>
              </w:rPr>
            </w:pPr>
            <w:r w:rsidRPr="00BD06F5">
              <w:rPr>
                <w:sz w:val="18"/>
                <w:szCs w:val="18"/>
              </w:rPr>
              <w:t xml:space="preserve">ID Host </w:t>
            </w:r>
          </w:p>
        </w:tc>
        <w:tc>
          <w:tcPr>
            <w:tcW w:w="567" w:type="dxa"/>
          </w:tcPr>
          <w:p w:rsidR="001A2FEC" w:rsidRPr="00390CF3" w:rsidRDefault="00BD06F5" w:rsidP="00E50C4F">
            <w:pPr>
              <w:snapToGrid w:val="0"/>
              <w:rPr>
                <w:sz w:val="18"/>
                <w:szCs w:val="18"/>
              </w:rPr>
            </w:pPr>
            <w:r w:rsidRPr="00BD06F5">
              <w:rPr>
                <w:sz w:val="18"/>
                <w:szCs w:val="18"/>
              </w:rPr>
              <w:t>3</w:t>
            </w:r>
          </w:p>
        </w:tc>
        <w:tc>
          <w:tcPr>
            <w:tcW w:w="425" w:type="dxa"/>
          </w:tcPr>
          <w:p w:rsidR="001A2FEC" w:rsidRPr="00390CF3" w:rsidRDefault="00BD06F5" w:rsidP="00E50C4F">
            <w:pPr>
              <w:snapToGrid w:val="0"/>
              <w:rPr>
                <w:sz w:val="18"/>
                <w:szCs w:val="18"/>
              </w:rPr>
            </w:pPr>
            <w:r w:rsidRPr="00BD06F5">
              <w:rPr>
                <w:sz w:val="18"/>
                <w:szCs w:val="18"/>
              </w:rPr>
              <w:t>1</w:t>
            </w:r>
          </w:p>
        </w:tc>
        <w:tc>
          <w:tcPr>
            <w:tcW w:w="1666" w:type="dxa"/>
          </w:tcPr>
          <w:p w:rsidR="001A2FEC" w:rsidRPr="00390CF3" w:rsidRDefault="00BD06F5" w:rsidP="00E50C4F">
            <w:pPr>
              <w:snapToGrid w:val="0"/>
              <w:rPr>
                <w:sz w:val="18"/>
                <w:szCs w:val="18"/>
              </w:rPr>
            </w:pPr>
            <w:r w:rsidRPr="00BD06F5">
              <w:rPr>
                <w:sz w:val="18"/>
                <w:szCs w:val="18"/>
              </w:rPr>
              <w:t>Alfanumérico</w:t>
            </w:r>
          </w:p>
        </w:tc>
        <w:tc>
          <w:tcPr>
            <w:tcW w:w="4577" w:type="dxa"/>
          </w:tcPr>
          <w:p w:rsidR="001A2FEC" w:rsidRPr="00390CF3" w:rsidRDefault="00BD06F5" w:rsidP="00E50C4F">
            <w:pPr>
              <w:snapToGrid w:val="0"/>
              <w:rPr>
                <w:sz w:val="18"/>
                <w:szCs w:val="18"/>
              </w:rPr>
            </w:pPr>
            <w:r w:rsidRPr="00BD06F5">
              <w:rPr>
                <w:sz w:val="18"/>
                <w:szCs w:val="18"/>
              </w:rPr>
              <w:t>Identificación del host que envía el mensaje</w:t>
            </w:r>
          </w:p>
        </w:tc>
      </w:tr>
      <w:tr w:rsidR="001A2FEC" w:rsidRPr="00390CF3" w:rsidTr="00390CF3">
        <w:trPr>
          <w:cnfStyle w:val="000000100000"/>
        </w:trPr>
        <w:tc>
          <w:tcPr>
            <w:tcW w:w="1630" w:type="dxa"/>
          </w:tcPr>
          <w:p w:rsidR="001A2FEC" w:rsidRPr="00390CF3" w:rsidRDefault="00BD06F5" w:rsidP="00E50C4F">
            <w:pPr>
              <w:snapToGrid w:val="0"/>
              <w:rPr>
                <w:sz w:val="18"/>
                <w:szCs w:val="18"/>
              </w:rPr>
            </w:pPr>
            <w:r w:rsidRPr="00BD06F5">
              <w:rPr>
                <w:sz w:val="18"/>
                <w:szCs w:val="18"/>
              </w:rPr>
              <w:t>Caracteres a devolver sin cambios</w:t>
            </w:r>
          </w:p>
        </w:tc>
        <w:tc>
          <w:tcPr>
            <w:tcW w:w="567" w:type="dxa"/>
          </w:tcPr>
          <w:p w:rsidR="001A2FEC" w:rsidRPr="00390CF3" w:rsidRDefault="00BD06F5" w:rsidP="00E50C4F">
            <w:pPr>
              <w:snapToGrid w:val="0"/>
              <w:rPr>
                <w:sz w:val="18"/>
                <w:szCs w:val="18"/>
              </w:rPr>
            </w:pPr>
            <w:r w:rsidRPr="00BD06F5">
              <w:rPr>
                <w:sz w:val="18"/>
                <w:szCs w:val="18"/>
              </w:rPr>
              <w:t>4</w:t>
            </w:r>
          </w:p>
        </w:tc>
        <w:tc>
          <w:tcPr>
            <w:tcW w:w="425" w:type="dxa"/>
          </w:tcPr>
          <w:p w:rsidR="001A2FEC" w:rsidRPr="00390CF3" w:rsidRDefault="00BD06F5" w:rsidP="00E50C4F">
            <w:pPr>
              <w:snapToGrid w:val="0"/>
              <w:rPr>
                <w:sz w:val="18"/>
                <w:szCs w:val="18"/>
              </w:rPr>
            </w:pPr>
            <w:r w:rsidRPr="00BD06F5">
              <w:rPr>
                <w:sz w:val="18"/>
                <w:szCs w:val="18"/>
              </w:rPr>
              <w:t>50</w:t>
            </w:r>
          </w:p>
        </w:tc>
        <w:tc>
          <w:tcPr>
            <w:tcW w:w="1666" w:type="dxa"/>
          </w:tcPr>
          <w:p w:rsidR="001A2FEC" w:rsidRPr="00390CF3" w:rsidRDefault="00BD06F5" w:rsidP="00E50C4F">
            <w:pPr>
              <w:snapToGrid w:val="0"/>
              <w:rPr>
                <w:sz w:val="18"/>
                <w:szCs w:val="18"/>
              </w:rPr>
            </w:pPr>
            <w:r w:rsidRPr="00BD06F5">
              <w:rPr>
                <w:sz w:val="18"/>
                <w:szCs w:val="18"/>
              </w:rPr>
              <w:t>Alfanumérico</w:t>
            </w:r>
          </w:p>
        </w:tc>
        <w:tc>
          <w:tcPr>
            <w:tcW w:w="4577" w:type="dxa"/>
          </w:tcPr>
          <w:p w:rsidR="001A2FEC" w:rsidRPr="00390CF3" w:rsidRDefault="00BD06F5" w:rsidP="00E50C4F">
            <w:pPr>
              <w:snapToGrid w:val="0"/>
              <w:rPr>
                <w:sz w:val="18"/>
                <w:szCs w:val="18"/>
              </w:rPr>
            </w:pPr>
            <w:r w:rsidRPr="00BD06F5">
              <w:rPr>
                <w:sz w:val="18"/>
                <w:szCs w:val="18"/>
              </w:rPr>
              <w:t>Este campo se devuelve desde Lynx OnLine sin cambios al host.</w:t>
            </w:r>
          </w:p>
        </w:tc>
      </w:tr>
    </w:tbl>
    <w:p w:rsidR="001A2FEC" w:rsidRDefault="001A2FEC" w:rsidP="001A2FEC"/>
    <w:p w:rsidR="001A2FEC" w:rsidRDefault="001A2FEC" w:rsidP="001A2FEC">
      <w:r>
        <w:t>Longitud del mensaje: 53</w:t>
      </w:r>
    </w:p>
    <w:p w:rsidR="00607A69" w:rsidRDefault="00607A69" w:rsidP="00607A69">
      <w:pPr>
        <w:pStyle w:val="Ttulo3"/>
        <w:tabs>
          <w:tab w:val="clear" w:pos="907"/>
          <w:tab w:val="left" w:pos="720"/>
        </w:tabs>
        <w:suppressAutoHyphens/>
        <w:spacing w:before="0" w:after="0" w:line="240" w:lineRule="auto"/>
        <w:jc w:val="left"/>
      </w:pPr>
      <w:bookmarkStart w:id="28" w:name="_Toc378170518"/>
      <w:r>
        <w:t>Formato de actualización de TVR (TV)</w:t>
      </w:r>
      <w:bookmarkEnd w:id="28"/>
    </w:p>
    <w:p w:rsidR="00607A69" w:rsidRDefault="00607A69" w:rsidP="00607A69">
      <w:pPr>
        <w:keepNext/>
      </w:pPr>
    </w:p>
    <w:p w:rsidR="00607A69" w:rsidRDefault="00607A69" w:rsidP="00607A69">
      <w:r>
        <w:t>Pendiente de instalación.</w:t>
      </w:r>
    </w:p>
    <w:p w:rsidR="00607A69" w:rsidRDefault="00607A69" w:rsidP="00607A69">
      <w:pPr>
        <w:keepNext/>
      </w:pPr>
      <w:r>
        <w:rPr>
          <w:b/>
          <w:bCs/>
          <w:shd w:val="clear" w:color="auto" w:fill="FFFF00"/>
        </w:rPr>
        <w:t>IMPORTANTE</w:t>
      </w:r>
      <w:r>
        <w:t>: Este es un nuevo mensaje, pendiente de definición completa</w:t>
      </w:r>
    </w:p>
    <w:tbl>
      <w:tblPr>
        <w:tblStyle w:val="Sombreadomedio2-nfasis2"/>
        <w:tblW w:w="10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5"/>
        <w:gridCol w:w="570"/>
        <w:gridCol w:w="435"/>
        <w:gridCol w:w="1410"/>
        <w:gridCol w:w="1980"/>
        <w:gridCol w:w="4324"/>
      </w:tblGrid>
      <w:tr w:rsidR="00607A69" w:rsidRPr="0081251B" w:rsidTr="005C6131">
        <w:trPr>
          <w:cnfStyle w:val="100000000000"/>
        </w:trPr>
        <w:tc>
          <w:tcPr>
            <w:tcW w:w="1545"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57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435"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410" w:type="dxa"/>
            <w:tcBorders>
              <w:top w:val="none" w:sz="0" w:space="0" w:color="auto"/>
              <w:left w:val="none" w:sz="0" w:space="0" w:color="auto"/>
              <w:bottom w:val="none" w:sz="0" w:space="0" w:color="auto"/>
              <w:right w:val="none" w:sz="0" w:space="0" w:color="auto"/>
            </w:tcBorders>
          </w:tcPr>
          <w:p w:rsidR="00607A69" w:rsidRPr="0081251B" w:rsidRDefault="00BD06F5" w:rsidP="00E50C4F">
            <w:pPr>
              <w:rPr>
                <w:b w:val="0"/>
                <w:sz w:val="18"/>
                <w:szCs w:val="18"/>
              </w:rPr>
            </w:pPr>
            <w:r w:rsidRPr="00BD06F5">
              <w:rPr>
                <w:sz w:val="18"/>
                <w:szCs w:val="18"/>
              </w:rPr>
              <w:t>Formato</w:t>
            </w:r>
          </w:p>
        </w:tc>
        <w:tc>
          <w:tcPr>
            <w:tcW w:w="198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Descripción</w:t>
            </w:r>
          </w:p>
        </w:tc>
        <w:tc>
          <w:tcPr>
            <w:tcW w:w="432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r>
      <w:tr w:rsidR="00607A69" w:rsidRPr="0081251B" w:rsidTr="005C6131">
        <w:trPr>
          <w:cnfStyle w:val="000000100000"/>
        </w:trPr>
        <w:tc>
          <w:tcPr>
            <w:tcW w:w="1545" w:type="dxa"/>
          </w:tcPr>
          <w:p w:rsidR="00607A69" w:rsidRPr="0081251B" w:rsidRDefault="00BD06F5" w:rsidP="00E50C4F">
            <w:pPr>
              <w:snapToGrid w:val="0"/>
              <w:rPr>
                <w:sz w:val="18"/>
                <w:szCs w:val="18"/>
              </w:rPr>
            </w:pPr>
            <w:r w:rsidRPr="00BD06F5">
              <w:rPr>
                <w:sz w:val="18"/>
                <w:szCs w:val="18"/>
              </w:rPr>
              <w:t>Tipo mensaje</w:t>
            </w:r>
          </w:p>
        </w:tc>
        <w:tc>
          <w:tcPr>
            <w:tcW w:w="570" w:type="dxa"/>
          </w:tcPr>
          <w:p w:rsidR="00607A69" w:rsidRPr="0081251B" w:rsidRDefault="00BD06F5" w:rsidP="00E50C4F">
            <w:pPr>
              <w:snapToGrid w:val="0"/>
              <w:rPr>
                <w:sz w:val="18"/>
                <w:szCs w:val="18"/>
              </w:rPr>
            </w:pPr>
            <w:r w:rsidRPr="00BD06F5">
              <w:rPr>
                <w:sz w:val="18"/>
                <w:szCs w:val="18"/>
              </w:rPr>
              <w:t>1</w:t>
            </w:r>
          </w:p>
        </w:tc>
        <w:tc>
          <w:tcPr>
            <w:tcW w:w="435" w:type="dxa"/>
          </w:tcPr>
          <w:p w:rsidR="00607A69" w:rsidRPr="0081251B" w:rsidRDefault="00BD06F5" w:rsidP="00E50C4F">
            <w:pPr>
              <w:snapToGrid w:val="0"/>
              <w:rPr>
                <w:sz w:val="18"/>
                <w:szCs w:val="18"/>
              </w:rPr>
            </w:pPr>
            <w:r w:rsidRPr="00BD06F5">
              <w:rPr>
                <w:sz w:val="18"/>
                <w:szCs w:val="18"/>
              </w:rPr>
              <w:t>2</w:t>
            </w:r>
          </w:p>
        </w:tc>
        <w:tc>
          <w:tcPr>
            <w:tcW w:w="1410" w:type="dxa"/>
          </w:tcPr>
          <w:p w:rsidR="00607A69" w:rsidRPr="0081251B" w:rsidRDefault="00BD06F5" w:rsidP="00E50C4F">
            <w:pPr>
              <w:snapToGrid w:val="0"/>
              <w:rPr>
                <w:b/>
                <w:sz w:val="18"/>
                <w:szCs w:val="18"/>
              </w:rPr>
            </w:pPr>
            <w:r w:rsidRPr="00BD06F5">
              <w:rPr>
                <w:b/>
                <w:sz w:val="18"/>
                <w:szCs w:val="18"/>
              </w:rPr>
              <w:t>TV</w:t>
            </w:r>
          </w:p>
        </w:tc>
        <w:tc>
          <w:tcPr>
            <w:tcW w:w="1980" w:type="dxa"/>
          </w:tcPr>
          <w:p w:rsidR="00607A69" w:rsidRPr="0081251B" w:rsidRDefault="00BD06F5" w:rsidP="00E50C4F">
            <w:pPr>
              <w:snapToGrid w:val="0"/>
              <w:rPr>
                <w:sz w:val="18"/>
                <w:szCs w:val="18"/>
              </w:rPr>
            </w:pPr>
            <w:r w:rsidRPr="00BD06F5">
              <w:rPr>
                <w:sz w:val="18"/>
                <w:szCs w:val="18"/>
              </w:rPr>
              <w:t>Mensaje de  actualización TVR (</w:t>
            </w:r>
            <w:r w:rsidRPr="00BD06F5">
              <w:rPr>
                <w:b/>
                <w:sz w:val="18"/>
                <w:szCs w:val="18"/>
              </w:rPr>
              <w:t>TV</w:t>
            </w:r>
            <w:r w:rsidRPr="00BD06F5">
              <w:rPr>
                <w:sz w:val="18"/>
                <w:szCs w:val="18"/>
              </w:rPr>
              <w:t>)</w:t>
            </w:r>
          </w:p>
        </w:tc>
        <w:tc>
          <w:tcPr>
            <w:tcW w:w="4324" w:type="dxa"/>
          </w:tcPr>
          <w:p w:rsidR="00607A69" w:rsidRPr="0081251B" w:rsidRDefault="00BD06F5" w:rsidP="00E50C4F">
            <w:pPr>
              <w:snapToGrid w:val="0"/>
              <w:rPr>
                <w:sz w:val="18"/>
                <w:szCs w:val="18"/>
              </w:rPr>
            </w:pPr>
            <w:r w:rsidRPr="00BD06F5">
              <w:rPr>
                <w:sz w:val="18"/>
                <w:szCs w:val="18"/>
              </w:rPr>
              <w:t>Host -&gt; Lynx OffLine</w:t>
            </w:r>
          </w:p>
        </w:tc>
      </w:tr>
      <w:tr w:rsidR="00607A69" w:rsidRPr="0081251B" w:rsidTr="005C6131">
        <w:tc>
          <w:tcPr>
            <w:tcW w:w="1545" w:type="dxa"/>
          </w:tcPr>
          <w:p w:rsidR="00607A69" w:rsidRPr="0081251B" w:rsidRDefault="00BD06F5" w:rsidP="00E50C4F">
            <w:pPr>
              <w:snapToGrid w:val="0"/>
              <w:rPr>
                <w:sz w:val="18"/>
                <w:szCs w:val="18"/>
              </w:rPr>
            </w:pPr>
            <w:r w:rsidRPr="00BD06F5">
              <w:rPr>
                <w:sz w:val="18"/>
                <w:szCs w:val="18"/>
              </w:rPr>
              <w:t>ID Host</w:t>
            </w:r>
          </w:p>
        </w:tc>
        <w:tc>
          <w:tcPr>
            <w:tcW w:w="570" w:type="dxa"/>
          </w:tcPr>
          <w:p w:rsidR="00607A69" w:rsidRPr="0081251B" w:rsidRDefault="00BD06F5" w:rsidP="00E50C4F">
            <w:pPr>
              <w:snapToGrid w:val="0"/>
              <w:rPr>
                <w:sz w:val="18"/>
                <w:szCs w:val="18"/>
              </w:rPr>
            </w:pPr>
            <w:r w:rsidRPr="00BD06F5">
              <w:rPr>
                <w:sz w:val="18"/>
                <w:szCs w:val="18"/>
              </w:rPr>
              <w:t>3</w:t>
            </w:r>
          </w:p>
        </w:tc>
        <w:tc>
          <w:tcPr>
            <w:tcW w:w="435" w:type="dxa"/>
          </w:tcPr>
          <w:p w:rsidR="00607A69" w:rsidRPr="0081251B" w:rsidRDefault="00BD06F5" w:rsidP="00E50C4F">
            <w:pPr>
              <w:snapToGrid w:val="0"/>
              <w:rPr>
                <w:sz w:val="18"/>
                <w:szCs w:val="18"/>
              </w:rPr>
            </w:pPr>
            <w:r w:rsidRPr="00BD06F5">
              <w:rPr>
                <w:sz w:val="18"/>
                <w:szCs w:val="18"/>
              </w:rPr>
              <w:t>1</w:t>
            </w:r>
          </w:p>
        </w:tc>
        <w:tc>
          <w:tcPr>
            <w:tcW w:w="1410" w:type="dxa"/>
          </w:tcPr>
          <w:p w:rsidR="00607A69" w:rsidRPr="0081251B" w:rsidRDefault="00BD06F5" w:rsidP="00E50C4F">
            <w:pPr>
              <w:snapToGrid w:val="0"/>
              <w:rPr>
                <w:sz w:val="18"/>
                <w:szCs w:val="18"/>
              </w:rPr>
            </w:pPr>
            <w:r w:rsidRPr="00BD06F5">
              <w:rPr>
                <w:sz w:val="18"/>
                <w:szCs w:val="18"/>
              </w:rPr>
              <w:t>Numérico</w:t>
            </w:r>
          </w:p>
        </w:tc>
        <w:tc>
          <w:tcPr>
            <w:tcW w:w="1980" w:type="dxa"/>
          </w:tcPr>
          <w:p w:rsidR="00607A69" w:rsidRPr="0081251B" w:rsidRDefault="00BD06F5" w:rsidP="00E50C4F">
            <w:pPr>
              <w:snapToGrid w:val="0"/>
              <w:rPr>
                <w:sz w:val="18"/>
                <w:szCs w:val="18"/>
              </w:rPr>
            </w:pPr>
            <w:r w:rsidRPr="00BD06F5">
              <w:rPr>
                <w:sz w:val="18"/>
                <w:szCs w:val="18"/>
              </w:rPr>
              <w:t>Identifica el host desde el que se recibe el mensaje.</w:t>
            </w:r>
          </w:p>
          <w:p w:rsidR="00607A69" w:rsidRPr="0081251B" w:rsidRDefault="00BD06F5" w:rsidP="00E50C4F">
            <w:pPr>
              <w:rPr>
                <w:sz w:val="18"/>
                <w:szCs w:val="18"/>
              </w:rPr>
            </w:pPr>
            <w:r w:rsidRPr="00BD06F5">
              <w:rPr>
                <w:sz w:val="18"/>
                <w:szCs w:val="18"/>
              </w:rPr>
              <w:t>En previsión de sistema online, procesando OPs de varios hosts</w:t>
            </w:r>
          </w:p>
        </w:tc>
        <w:tc>
          <w:tcPr>
            <w:tcW w:w="4324" w:type="dxa"/>
          </w:tcPr>
          <w:p w:rsidR="00607A69" w:rsidRPr="0081251B" w:rsidRDefault="00BD06F5" w:rsidP="00E50C4F">
            <w:pPr>
              <w:snapToGrid w:val="0"/>
              <w:rPr>
                <w:sz w:val="18"/>
                <w:szCs w:val="18"/>
              </w:rPr>
            </w:pPr>
            <w:r w:rsidRPr="00BD06F5">
              <w:rPr>
                <w:sz w:val="18"/>
                <w:szCs w:val="18"/>
              </w:rPr>
              <w:t>Tabla 8</w:t>
            </w:r>
          </w:p>
        </w:tc>
      </w:tr>
      <w:tr w:rsidR="00607A69" w:rsidRPr="0081251B" w:rsidTr="005C6131">
        <w:trPr>
          <w:cnfStyle w:val="000000100000"/>
        </w:trPr>
        <w:tc>
          <w:tcPr>
            <w:tcW w:w="1545" w:type="dxa"/>
          </w:tcPr>
          <w:p w:rsidR="00607A69" w:rsidRPr="0081251B" w:rsidRDefault="00BD06F5" w:rsidP="00E50C4F">
            <w:pPr>
              <w:snapToGrid w:val="0"/>
              <w:rPr>
                <w:sz w:val="18"/>
                <w:szCs w:val="18"/>
              </w:rPr>
            </w:pPr>
            <w:r w:rsidRPr="00BD06F5">
              <w:rPr>
                <w:sz w:val="18"/>
                <w:szCs w:val="18"/>
              </w:rPr>
              <w:t>ID único - Chave de controle</w:t>
            </w:r>
          </w:p>
        </w:tc>
        <w:tc>
          <w:tcPr>
            <w:tcW w:w="570" w:type="dxa"/>
          </w:tcPr>
          <w:p w:rsidR="00607A69" w:rsidRPr="0081251B" w:rsidRDefault="00BD06F5" w:rsidP="00E50C4F">
            <w:pPr>
              <w:snapToGrid w:val="0"/>
              <w:rPr>
                <w:sz w:val="18"/>
                <w:szCs w:val="18"/>
              </w:rPr>
            </w:pPr>
            <w:r w:rsidRPr="00BD06F5">
              <w:rPr>
                <w:sz w:val="18"/>
                <w:szCs w:val="18"/>
              </w:rPr>
              <w:t>4</w:t>
            </w:r>
          </w:p>
        </w:tc>
        <w:tc>
          <w:tcPr>
            <w:tcW w:w="435" w:type="dxa"/>
          </w:tcPr>
          <w:p w:rsidR="00607A69" w:rsidRPr="0081251B" w:rsidRDefault="00BD06F5" w:rsidP="00E50C4F">
            <w:pPr>
              <w:snapToGrid w:val="0"/>
              <w:rPr>
                <w:sz w:val="18"/>
                <w:szCs w:val="18"/>
              </w:rPr>
            </w:pPr>
            <w:r w:rsidRPr="00BD06F5">
              <w:rPr>
                <w:sz w:val="18"/>
                <w:szCs w:val="18"/>
              </w:rPr>
              <w:t>20</w:t>
            </w:r>
          </w:p>
        </w:tc>
        <w:tc>
          <w:tcPr>
            <w:tcW w:w="1410" w:type="dxa"/>
          </w:tcPr>
          <w:p w:rsidR="00607A69" w:rsidRPr="0081251B" w:rsidRDefault="00BD06F5" w:rsidP="00E50C4F">
            <w:pPr>
              <w:snapToGrid w:val="0"/>
              <w:rPr>
                <w:sz w:val="18"/>
                <w:szCs w:val="18"/>
              </w:rPr>
            </w:pPr>
            <w:r w:rsidRPr="00BD06F5">
              <w:rPr>
                <w:sz w:val="18"/>
                <w:szCs w:val="18"/>
              </w:rPr>
              <w:t>Numérico</w:t>
            </w:r>
          </w:p>
        </w:tc>
        <w:tc>
          <w:tcPr>
            <w:tcW w:w="1980" w:type="dxa"/>
          </w:tcPr>
          <w:p w:rsidR="00607A69" w:rsidRPr="0081251B" w:rsidRDefault="00BD06F5" w:rsidP="00E50C4F">
            <w:pPr>
              <w:snapToGrid w:val="0"/>
              <w:rPr>
                <w:sz w:val="18"/>
                <w:szCs w:val="18"/>
              </w:rPr>
            </w:pPr>
            <w:r w:rsidRPr="00BD06F5">
              <w:rPr>
                <w:sz w:val="18"/>
                <w:szCs w:val="18"/>
              </w:rPr>
              <w:t>Identificador único de la operación original. La fecha debe ser la del host.</w:t>
            </w:r>
          </w:p>
        </w:tc>
        <w:tc>
          <w:tcPr>
            <w:tcW w:w="4324" w:type="dxa"/>
          </w:tcPr>
          <w:p w:rsidR="00607A69" w:rsidRPr="0081251B" w:rsidRDefault="00BD06F5" w:rsidP="00E50C4F">
            <w:pPr>
              <w:snapToGrid w:val="0"/>
              <w:rPr>
                <w:sz w:val="18"/>
                <w:szCs w:val="18"/>
              </w:rPr>
            </w:pPr>
            <w:r w:rsidRPr="00BD06F5">
              <w:rPr>
                <w:sz w:val="18"/>
                <w:szCs w:val="18"/>
              </w:rPr>
              <w:t>Fecha (yymmdd)</w:t>
            </w:r>
          </w:p>
          <w:p w:rsidR="00607A69" w:rsidRPr="0081251B" w:rsidRDefault="00BD06F5" w:rsidP="00E50C4F">
            <w:pPr>
              <w:rPr>
                <w:sz w:val="18"/>
                <w:szCs w:val="18"/>
              </w:rPr>
            </w:pPr>
            <w:r w:rsidRPr="00BD06F5">
              <w:rPr>
                <w:sz w:val="18"/>
                <w:szCs w:val="18"/>
              </w:rPr>
              <w:t>+ Terminal (8)</w:t>
            </w:r>
          </w:p>
          <w:p w:rsidR="00607A69" w:rsidRPr="0081251B" w:rsidRDefault="00BD06F5" w:rsidP="00E50C4F">
            <w:pPr>
              <w:rPr>
                <w:sz w:val="18"/>
                <w:szCs w:val="18"/>
              </w:rPr>
            </w:pPr>
            <w:r w:rsidRPr="00BD06F5">
              <w:rPr>
                <w:sz w:val="18"/>
                <w:szCs w:val="18"/>
              </w:rPr>
              <w:t>+ NSU (6)</w:t>
            </w:r>
          </w:p>
          <w:p w:rsidR="00607A69" w:rsidRPr="0081251B" w:rsidRDefault="00607A69" w:rsidP="00E50C4F">
            <w:pPr>
              <w:rPr>
                <w:sz w:val="18"/>
                <w:szCs w:val="18"/>
                <w:lang w:val="pt-BR"/>
              </w:rPr>
            </w:pPr>
          </w:p>
        </w:tc>
      </w:tr>
      <w:tr w:rsidR="00607A69" w:rsidRPr="0081251B" w:rsidTr="005C6131">
        <w:tc>
          <w:tcPr>
            <w:tcW w:w="1545" w:type="dxa"/>
          </w:tcPr>
          <w:p w:rsidR="00607A69" w:rsidRPr="0081251B" w:rsidRDefault="00BD06F5" w:rsidP="00E50C4F">
            <w:pPr>
              <w:snapToGrid w:val="0"/>
              <w:rPr>
                <w:sz w:val="18"/>
                <w:szCs w:val="18"/>
              </w:rPr>
            </w:pPr>
            <w:r w:rsidRPr="00BD06F5">
              <w:rPr>
                <w:sz w:val="18"/>
                <w:szCs w:val="18"/>
              </w:rPr>
              <w:t>Fecha/hora operación original</w:t>
            </w:r>
          </w:p>
        </w:tc>
        <w:tc>
          <w:tcPr>
            <w:tcW w:w="570" w:type="dxa"/>
          </w:tcPr>
          <w:p w:rsidR="00607A69" w:rsidRPr="0081251B" w:rsidRDefault="00BD06F5" w:rsidP="00E50C4F">
            <w:pPr>
              <w:snapToGrid w:val="0"/>
              <w:rPr>
                <w:sz w:val="18"/>
                <w:szCs w:val="18"/>
              </w:rPr>
            </w:pPr>
            <w:r w:rsidRPr="00BD06F5">
              <w:rPr>
                <w:sz w:val="18"/>
                <w:szCs w:val="18"/>
              </w:rPr>
              <w:t>24</w:t>
            </w:r>
          </w:p>
        </w:tc>
        <w:tc>
          <w:tcPr>
            <w:tcW w:w="435" w:type="dxa"/>
          </w:tcPr>
          <w:p w:rsidR="00607A69" w:rsidRPr="0081251B" w:rsidRDefault="00BD06F5" w:rsidP="00E50C4F">
            <w:pPr>
              <w:snapToGrid w:val="0"/>
              <w:rPr>
                <w:sz w:val="18"/>
                <w:szCs w:val="18"/>
              </w:rPr>
            </w:pPr>
            <w:r w:rsidRPr="00BD06F5">
              <w:rPr>
                <w:sz w:val="18"/>
                <w:szCs w:val="18"/>
              </w:rPr>
              <w:t>14</w:t>
            </w:r>
          </w:p>
        </w:tc>
        <w:tc>
          <w:tcPr>
            <w:tcW w:w="1410" w:type="dxa"/>
          </w:tcPr>
          <w:p w:rsidR="00607A69" w:rsidRPr="0081251B" w:rsidRDefault="00607A69" w:rsidP="00E50C4F">
            <w:pPr>
              <w:snapToGrid w:val="0"/>
              <w:rPr>
                <w:sz w:val="18"/>
                <w:szCs w:val="18"/>
              </w:rPr>
            </w:pPr>
          </w:p>
        </w:tc>
        <w:tc>
          <w:tcPr>
            <w:tcW w:w="1980" w:type="dxa"/>
          </w:tcPr>
          <w:p w:rsidR="00607A69" w:rsidRPr="0081251B" w:rsidRDefault="00BD06F5" w:rsidP="00E50C4F">
            <w:pPr>
              <w:snapToGrid w:val="0"/>
              <w:rPr>
                <w:sz w:val="18"/>
                <w:szCs w:val="18"/>
              </w:rPr>
            </w:pPr>
            <w:r w:rsidRPr="00BD06F5">
              <w:rPr>
                <w:sz w:val="18"/>
                <w:szCs w:val="18"/>
              </w:rPr>
              <w:t xml:space="preserve">AAAA + BIT 07 </w:t>
            </w:r>
          </w:p>
        </w:tc>
        <w:tc>
          <w:tcPr>
            <w:tcW w:w="4324" w:type="dxa"/>
          </w:tcPr>
          <w:p w:rsidR="00607A69" w:rsidRPr="0081251B" w:rsidRDefault="00BD06F5" w:rsidP="00E50C4F">
            <w:pPr>
              <w:snapToGrid w:val="0"/>
              <w:rPr>
                <w:sz w:val="18"/>
                <w:szCs w:val="18"/>
              </w:rPr>
            </w:pPr>
            <w:r w:rsidRPr="00BD06F5">
              <w:rPr>
                <w:sz w:val="18"/>
                <w:szCs w:val="18"/>
              </w:rPr>
              <w:t>Fecha/hora de la operación original yyyymmddhhmiss</w:t>
            </w:r>
          </w:p>
        </w:tc>
      </w:tr>
      <w:tr w:rsidR="00607A69" w:rsidRPr="0081251B" w:rsidTr="005C6131">
        <w:trPr>
          <w:cnfStyle w:val="000000100000"/>
        </w:trPr>
        <w:tc>
          <w:tcPr>
            <w:tcW w:w="1545" w:type="dxa"/>
          </w:tcPr>
          <w:p w:rsidR="00607A69" w:rsidRPr="0081251B" w:rsidRDefault="00BD06F5" w:rsidP="00E50C4F">
            <w:pPr>
              <w:snapToGrid w:val="0"/>
              <w:rPr>
                <w:sz w:val="18"/>
                <w:szCs w:val="18"/>
              </w:rPr>
            </w:pPr>
            <w:r w:rsidRPr="00BD06F5">
              <w:rPr>
                <w:sz w:val="18"/>
                <w:szCs w:val="18"/>
              </w:rPr>
              <w:lastRenderedPageBreak/>
              <w:t>Número tarjeta</w:t>
            </w:r>
          </w:p>
        </w:tc>
        <w:tc>
          <w:tcPr>
            <w:tcW w:w="570" w:type="dxa"/>
          </w:tcPr>
          <w:p w:rsidR="00607A69" w:rsidRPr="0081251B" w:rsidRDefault="00BD06F5" w:rsidP="00E50C4F">
            <w:pPr>
              <w:snapToGrid w:val="0"/>
              <w:rPr>
                <w:sz w:val="18"/>
                <w:szCs w:val="18"/>
                <w:lang w:val="pt-BR"/>
              </w:rPr>
            </w:pPr>
            <w:r w:rsidRPr="00BD06F5">
              <w:rPr>
                <w:sz w:val="18"/>
                <w:szCs w:val="18"/>
                <w:lang w:val="pt-BR"/>
              </w:rPr>
              <w:t>38</w:t>
            </w:r>
          </w:p>
        </w:tc>
        <w:tc>
          <w:tcPr>
            <w:tcW w:w="435" w:type="dxa"/>
          </w:tcPr>
          <w:p w:rsidR="00607A69" w:rsidRPr="0081251B" w:rsidRDefault="00BD06F5" w:rsidP="00E50C4F">
            <w:pPr>
              <w:snapToGrid w:val="0"/>
              <w:rPr>
                <w:sz w:val="18"/>
                <w:szCs w:val="18"/>
                <w:lang w:val="pt-BR"/>
              </w:rPr>
            </w:pPr>
            <w:r w:rsidRPr="00BD06F5">
              <w:rPr>
                <w:sz w:val="18"/>
                <w:szCs w:val="18"/>
                <w:lang w:val="pt-BR"/>
              </w:rPr>
              <w:t>19</w:t>
            </w:r>
          </w:p>
        </w:tc>
        <w:tc>
          <w:tcPr>
            <w:tcW w:w="1410" w:type="dxa"/>
          </w:tcPr>
          <w:p w:rsidR="00607A69" w:rsidRPr="0081251B" w:rsidRDefault="00BD06F5" w:rsidP="00E50C4F">
            <w:pPr>
              <w:snapToGrid w:val="0"/>
              <w:rPr>
                <w:sz w:val="18"/>
                <w:szCs w:val="18"/>
                <w:lang w:val="pt-BR"/>
              </w:rPr>
            </w:pPr>
            <w:r w:rsidRPr="00BD06F5">
              <w:rPr>
                <w:sz w:val="18"/>
                <w:szCs w:val="18"/>
                <w:lang w:val="pt-BR"/>
              </w:rPr>
              <w:t>Alfanumérico</w:t>
            </w:r>
          </w:p>
        </w:tc>
        <w:tc>
          <w:tcPr>
            <w:tcW w:w="1980" w:type="dxa"/>
          </w:tcPr>
          <w:p w:rsidR="00607A69" w:rsidRPr="0081251B" w:rsidRDefault="00BD06F5" w:rsidP="00E50C4F">
            <w:pPr>
              <w:snapToGrid w:val="0"/>
              <w:rPr>
                <w:sz w:val="18"/>
                <w:szCs w:val="18"/>
                <w:lang w:val="pt-BR"/>
              </w:rPr>
            </w:pPr>
            <w:r w:rsidRPr="00BD06F5">
              <w:rPr>
                <w:sz w:val="18"/>
                <w:szCs w:val="18"/>
                <w:lang w:val="pt-BR"/>
              </w:rPr>
              <w:t>BIT 02</w:t>
            </w:r>
          </w:p>
        </w:tc>
        <w:tc>
          <w:tcPr>
            <w:tcW w:w="4324" w:type="dxa"/>
          </w:tcPr>
          <w:p w:rsidR="00607A69" w:rsidRPr="0081251B" w:rsidRDefault="00607A69" w:rsidP="00E50C4F">
            <w:pPr>
              <w:snapToGrid w:val="0"/>
              <w:rPr>
                <w:sz w:val="18"/>
                <w:szCs w:val="18"/>
                <w:lang w:val="pt-BR"/>
              </w:rPr>
            </w:pPr>
          </w:p>
          <w:p w:rsidR="00607A69" w:rsidRPr="0081251B" w:rsidRDefault="00607A69" w:rsidP="00E50C4F">
            <w:pPr>
              <w:rPr>
                <w:sz w:val="18"/>
                <w:szCs w:val="18"/>
                <w:lang w:val="pt-BR"/>
              </w:rPr>
            </w:pPr>
          </w:p>
        </w:tc>
      </w:tr>
      <w:tr w:rsidR="00607A69" w:rsidRPr="0081251B" w:rsidTr="005C6131">
        <w:tc>
          <w:tcPr>
            <w:tcW w:w="1545" w:type="dxa"/>
          </w:tcPr>
          <w:p w:rsidR="00607A69" w:rsidRPr="0081251B" w:rsidRDefault="00BD06F5" w:rsidP="00E50C4F">
            <w:pPr>
              <w:snapToGrid w:val="0"/>
              <w:rPr>
                <w:sz w:val="18"/>
                <w:szCs w:val="18"/>
              </w:rPr>
            </w:pPr>
            <w:r w:rsidRPr="00BD06F5">
              <w:rPr>
                <w:sz w:val="18"/>
                <w:szCs w:val="18"/>
              </w:rPr>
              <w:t>TVR</w:t>
            </w:r>
          </w:p>
        </w:tc>
        <w:tc>
          <w:tcPr>
            <w:tcW w:w="570" w:type="dxa"/>
          </w:tcPr>
          <w:p w:rsidR="00607A69" w:rsidRPr="0081251B" w:rsidRDefault="00BD06F5" w:rsidP="00E50C4F">
            <w:pPr>
              <w:snapToGrid w:val="0"/>
              <w:rPr>
                <w:sz w:val="18"/>
                <w:szCs w:val="18"/>
              </w:rPr>
            </w:pPr>
            <w:r w:rsidRPr="00BD06F5">
              <w:rPr>
                <w:sz w:val="18"/>
                <w:szCs w:val="18"/>
              </w:rPr>
              <w:t>57</w:t>
            </w:r>
          </w:p>
        </w:tc>
        <w:tc>
          <w:tcPr>
            <w:tcW w:w="435" w:type="dxa"/>
          </w:tcPr>
          <w:p w:rsidR="00607A69" w:rsidRPr="0081251B" w:rsidRDefault="00BD06F5" w:rsidP="00E50C4F">
            <w:pPr>
              <w:snapToGrid w:val="0"/>
              <w:rPr>
                <w:sz w:val="18"/>
                <w:szCs w:val="18"/>
              </w:rPr>
            </w:pPr>
            <w:r w:rsidRPr="00BD06F5">
              <w:rPr>
                <w:sz w:val="18"/>
                <w:szCs w:val="18"/>
              </w:rPr>
              <w:t>10</w:t>
            </w:r>
          </w:p>
        </w:tc>
        <w:tc>
          <w:tcPr>
            <w:tcW w:w="1410"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1980" w:type="dxa"/>
          </w:tcPr>
          <w:p w:rsidR="00607A69" w:rsidRPr="0081251B" w:rsidRDefault="00BD06F5" w:rsidP="00E50C4F">
            <w:pPr>
              <w:snapToGrid w:val="0"/>
              <w:rPr>
                <w:sz w:val="18"/>
                <w:szCs w:val="18"/>
              </w:rPr>
            </w:pPr>
            <w:r w:rsidRPr="00BD06F5">
              <w:rPr>
                <w:sz w:val="18"/>
                <w:szCs w:val="18"/>
              </w:rPr>
              <w:t>Código de validación de chip</w:t>
            </w:r>
          </w:p>
        </w:tc>
        <w:tc>
          <w:tcPr>
            <w:tcW w:w="4324" w:type="dxa"/>
          </w:tcPr>
          <w:p w:rsidR="00607A69" w:rsidRPr="0081251B" w:rsidRDefault="00607A69" w:rsidP="00E50C4F">
            <w:pPr>
              <w:snapToGrid w:val="0"/>
              <w:rPr>
                <w:sz w:val="18"/>
                <w:szCs w:val="18"/>
              </w:rPr>
            </w:pPr>
          </w:p>
        </w:tc>
      </w:tr>
    </w:tbl>
    <w:p w:rsidR="00607A69" w:rsidRDefault="00607A69" w:rsidP="00607A69">
      <w:pPr>
        <w:keepNext/>
      </w:pPr>
    </w:p>
    <w:p w:rsidR="00607A69" w:rsidRDefault="00607A69" w:rsidP="00607A69">
      <w:pPr>
        <w:keepNext/>
      </w:pPr>
      <w:r>
        <w:t>Longitud del mensaje: 66</w:t>
      </w:r>
    </w:p>
    <w:p w:rsidR="00607A69" w:rsidRDefault="00607A69" w:rsidP="00607A69">
      <w:pPr>
        <w:pStyle w:val="Ttulo3"/>
        <w:tabs>
          <w:tab w:val="clear" w:pos="907"/>
          <w:tab w:val="left" w:pos="720"/>
        </w:tabs>
        <w:suppressAutoHyphens/>
        <w:spacing w:before="0" w:after="0" w:line="240" w:lineRule="auto"/>
        <w:jc w:val="left"/>
      </w:pPr>
      <w:bookmarkStart w:id="29" w:name="_Toc378170519"/>
      <w:r>
        <w:t>Formato de catastro (CT)</w:t>
      </w:r>
      <w:bookmarkEnd w:id="29"/>
    </w:p>
    <w:p w:rsidR="00607A69" w:rsidRDefault="00607A69" w:rsidP="005C6131">
      <w:pPr>
        <w:pStyle w:val="Ttulo4"/>
      </w:pPr>
      <w:bookmarkStart w:id="30" w:name="_Toc378170520"/>
      <w:r>
        <w:t>Cabeçalho</w:t>
      </w:r>
      <w:bookmarkEnd w:id="3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607A69"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Default</w:t>
            </w:r>
          </w:p>
        </w:tc>
      </w:tr>
      <w:tr w:rsidR="00607A69" w:rsidRPr="0081251B" w:rsidTr="0081251B">
        <w:trPr>
          <w:cnfStyle w:val="000000100000"/>
        </w:trPr>
        <w:tc>
          <w:tcPr>
            <w:tcW w:w="1749" w:type="dxa"/>
          </w:tcPr>
          <w:p w:rsidR="00607A69" w:rsidRPr="0081251B" w:rsidRDefault="00BD06F5" w:rsidP="00E50C4F">
            <w:pPr>
              <w:snapToGrid w:val="0"/>
              <w:rPr>
                <w:sz w:val="18"/>
                <w:szCs w:val="18"/>
              </w:rPr>
            </w:pPr>
            <w:r w:rsidRPr="00BD06F5">
              <w:rPr>
                <w:sz w:val="18"/>
                <w:szCs w:val="18"/>
              </w:rPr>
              <w:t>Tipo de registro</w:t>
            </w:r>
          </w:p>
        </w:tc>
        <w:tc>
          <w:tcPr>
            <w:tcW w:w="644" w:type="dxa"/>
          </w:tcPr>
          <w:p w:rsidR="00607A69" w:rsidRPr="0081251B" w:rsidRDefault="00BD06F5" w:rsidP="00E50C4F">
            <w:pPr>
              <w:snapToGrid w:val="0"/>
              <w:rPr>
                <w:sz w:val="18"/>
                <w:szCs w:val="18"/>
              </w:rPr>
            </w:pPr>
            <w:r w:rsidRPr="00BD06F5">
              <w:rPr>
                <w:sz w:val="18"/>
                <w:szCs w:val="18"/>
              </w:rPr>
              <w:t>1</w:t>
            </w:r>
          </w:p>
        </w:tc>
        <w:tc>
          <w:tcPr>
            <w:tcW w:w="491" w:type="dxa"/>
          </w:tcPr>
          <w:p w:rsidR="00607A69" w:rsidRPr="0081251B" w:rsidRDefault="00BD06F5" w:rsidP="00E50C4F">
            <w:pPr>
              <w:snapToGrid w:val="0"/>
              <w:rPr>
                <w:sz w:val="18"/>
                <w:szCs w:val="18"/>
              </w:rPr>
            </w:pPr>
            <w:r w:rsidRPr="00BD06F5">
              <w:rPr>
                <w:sz w:val="18"/>
                <w:szCs w:val="18"/>
              </w:rPr>
              <w:t>2</w:t>
            </w:r>
          </w:p>
        </w:tc>
        <w:tc>
          <w:tcPr>
            <w:tcW w:w="1596" w:type="dxa"/>
          </w:tcPr>
          <w:p w:rsidR="00607A69" w:rsidRPr="0081251B" w:rsidRDefault="00BD06F5" w:rsidP="00E50C4F">
            <w:pPr>
              <w:snapToGrid w:val="0"/>
              <w:rPr>
                <w:sz w:val="18"/>
                <w:szCs w:val="18"/>
              </w:rPr>
            </w:pPr>
            <w:r w:rsidRPr="00BD06F5">
              <w:rPr>
                <w:sz w:val="18"/>
                <w:szCs w:val="18"/>
              </w:rPr>
              <w:t>Númerico</w:t>
            </w:r>
          </w:p>
        </w:tc>
        <w:tc>
          <w:tcPr>
            <w:tcW w:w="2242" w:type="dxa"/>
          </w:tcPr>
          <w:p w:rsidR="00607A69" w:rsidRPr="0081251B" w:rsidRDefault="00BD06F5" w:rsidP="00E50C4F">
            <w:pPr>
              <w:snapToGrid w:val="0"/>
              <w:rPr>
                <w:sz w:val="18"/>
                <w:szCs w:val="18"/>
              </w:rPr>
            </w:pPr>
            <w:r w:rsidRPr="00BD06F5">
              <w:rPr>
                <w:sz w:val="18"/>
                <w:szCs w:val="18"/>
              </w:rPr>
              <w:t>Identifica o cabeçalho.</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00</w:t>
            </w:r>
          </w:p>
        </w:tc>
      </w:tr>
      <w:tr w:rsidR="00607A69" w:rsidRPr="0081251B" w:rsidTr="0081251B">
        <w:tc>
          <w:tcPr>
            <w:tcW w:w="1749" w:type="dxa"/>
          </w:tcPr>
          <w:p w:rsidR="00607A69" w:rsidRPr="0081251B" w:rsidRDefault="00BD06F5" w:rsidP="00E50C4F">
            <w:pPr>
              <w:snapToGrid w:val="0"/>
              <w:rPr>
                <w:sz w:val="18"/>
                <w:szCs w:val="18"/>
              </w:rPr>
            </w:pPr>
            <w:r w:rsidRPr="00BD06F5">
              <w:rPr>
                <w:sz w:val="18"/>
                <w:szCs w:val="18"/>
              </w:rPr>
              <w:t>Nome do arquivo</w:t>
            </w:r>
          </w:p>
        </w:tc>
        <w:tc>
          <w:tcPr>
            <w:tcW w:w="644" w:type="dxa"/>
          </w:tcPr>
          <w:p w:rsidR="00607A69" w:rsidRPr="0081251B" w:rsidRDefault="00BD06F5" w:rsidP="00E50C4F">
            <w:pPr>
              <w:snapToGrid w:val="0"/>
              <w:rPr>
                <w:sz w:val="18"/>
                <w:szCs w:val="18"/>
              </w:rPr>
            </w:pPr>
            <w:r w:rsidRPr="00BD06F5">
              <w:rPr>
                <w:sz w:val="18"/>
                <w:szCs w:val="18"/>
              </w:rPr>
              <w:t>3</w:t>
            </w:r>
          </w:p>
        </w:tc>
        <w:tc>
          <w:tcPr>
            <w:tcW w:w="491" w:type="dxa"/>
          </w:tcPr>
          <w:p w:rsidR="00607A69" w:rsidRPr="0081251B" w:rsidRDefault="00BD06F5" w:rsidP="00E50C4F">
            <w:pPr>
              <w:snapToGrid w:val="0"/>
              <w:rPr>
                <w:sz w:val="18"/>
                <w:szCs w:val="18"/>
              </w:rPr>
            </w:pPr>
            <w:r w:rsidRPr="00BD06F5">
              <w:rPr>
                <w:sz w:val="18"/>
                <w:szCs w:val="18"/>
              </w:rPr>
              <w:t>20</w:t>
            </w:r>
          </w:p>
        </w:tc>
        <w:tc>
          <w:tcPr>
            <w:tcW w:w="1596" w:type="dxa"/>
          </w:tcPr>
          <w:p w:rsidR="00607A69" w:rsidRPr="0081251B" w:rsidRDefault="00BD06F5" w:rsidP="00E50C4F">
            <w:pPr>
              <w:snapToGrid w:val="0"/>
              <w:rPr>
                <w:sz w:val="18"/>
                <w:szCs w:val="18"/>
              </w:rPr>
            </w:pPr>
            <w:r w:rsidRPr="00BD06F5">
              <w:rPr>
                <w:sz w:val="18"/>
                <w:szCs w:val="18"/>
              </w:rPr>
              <w:t>Alfanumérico</w:t>
            </w:r>
          </w:p>
        </w:tc>
        <w:tc>
          <w:tcPr>
            <w:tcW w:w="2242" w:type="dxa"/>
          </w:tcPr>
          <w:p w:rsidR="00607A69" w:rsidRPr="0081251B" w:rsidRDefault="00BD06F5" w:rsidP="00E50C4F">
            <w:pPr>
              <w:snapToGrid w:val="0"/>
              <w:rPr>
                <w:sz w:val="18"/>
                <w:szCs w:val="18"/>
              </w:rPr>
            </w:pPr>
            <w:r w:rsidRPr="00BD06F5">
              <w:rPr>
                <w:sz w:val="18"/>
                <w:szCs w:val="18"/>
              </w:rPr>
              <w:t>Tipo de arquivo</w:t>
            </w:r>
          </w:p>
        </w:tc>
        <w:tc>
          <w:tcPr>
            <w:tcW w:w="1831" w:type="dxa"/>
          </w:tcPr>
          <w:p w:rsidR="00607A69" w:rsidRPr="0081251B" w:rsidRDefault="00BD06F5" w:rsidP="00E50C4F">
            <w:pPr>
              <w:snapToGrid w:val="0"/>
              <w:rPr>
                <w:sz w:val="18"/>
                <w:szCs w:val="18"/>
              </w:rPr>
            </w:pPr>
            <w:r w:rsidRPr="00BD06F5">
              <w:rPr>
                <w:sz w:val="18"/>
                <w:szCs w:val="18"/>
              </w:rPr>
              <w:t>Tabela 28</w:t>
            </w:r>
          </w:p>
        </w:tc>
        <w:tc>
          <w:tcPr>
            <w:tcW w:w="1158" w:type="dxa"/>
          </w:tcPr>
          <w:p w:rsidR="00607A69" w:rsidRPr="0081251B" w:rsidRDefault="00BD06F5" w:rsidP="00E50C4F">
            <w:pPr>
              <w:snapToGrid w:val="0"/>
              <w:rPr>
                <w:sz w:val="18"/>
                <w:szCs w:val="18"/>
              </w:rPr>
            </w:pPr>
            <w:r w:rsidRPr="00BD06F5">
              <w:rPr>
                <w:sz w:val="18"/>
                <w:szCs w:val="18"/>
              </w:rPr>
              <w:t>Brancos</w:t>
            </w:r>
          </w:p>
        </w:tc>
      </w:tr>
      <w:tr w:rsidR="00607A69" w:rsidRPr="0081251B" w:rsidTr="0081251B">
        <w:trPr>
          <w:cnfStyle w:val="000000100000"/>
        </w:trPr>
        <w:tc>
          <w:tcPr>
            <w:tcW w:w="1749" w:type="dxa"/>
          </w:tcPr>
          <w:p w:rsidR="00607A69" w:rsidRPr="0081251B" w:rsidRDefault="00BD06F5" w:rsidP="00E50C4F">
            <w:pPr>
              <w:snapToGrid w:val="0"/>
              <w:rPr>
                <w:sz w:val="18"/>
                <w:szCs w:val="18"/>
              </w:rPr>
            </w:pPr>
            <w:r w:rsidRPr="00BD06F5">
              <w:rPr>
                <w:sz w:val="18"/>
                <w:szCs w:val="18"/>
              </w:rPr>
              <w:t xml:space="preserve">Data  e hora da geração </w:t>
            </w:r>
          </w:p>
        </w:tc>
        <w:tc>
          <w:tcPr>
            <w:tcW w:w="644" w:type="dxa"/>
          </w:tcPr>
          <w:p w:rsidR="00607A69" w:rsidRPr="0081251B" w:rsidRDefault="00BD06F5" w:rsidP="00E50C4F">
            <w:pPr>
              <w:snapToGrid w:val="0"/>
              <w:rPr>
                <w:sz w:val="18"/>
                <w:szCs w:val="18"/>
              </w:rPr>
            </w:pPr>
            <w:r w:rsidRPr="00BD06F5">
              <w:rPr>
                <w:sz w:val="18"/>
                <w:szCs w:val="18"/>
              </w:rPr>
              <w:t>23</w:t>
            </w:r>
          </w:p>
        </w:tc>
        <w:tc>
          <w:tcPr>
            <w:tcW w:w="491" w:type="dxa"/>
          </w:tcPr>
          <w:p w:rsidR="00607A69" w:rsidRPr="0081251B" w:rsidRDefault="00BD06F5" w:rsidP="00E50C4F">
            <w:pPr>
              <w:snapToGrid w:val="0"/>
              <w:rPr>
                <w:sz w:val="18"/>
                <w:szCs w:val="18"/>
              </w:rPr>
            </w:pPr>
            <w:r w:rsidRPr="00BD06F5">
              <w:rPr>
                <w:sz w:val="18"/>
                <w:szCs w:val="18"/>
              </w:rPr>
              <w:t>14</w:t>
            </w:r>
          </w:p>
        </w:tc>
        <w:tc>
          <w:tcPr>
            <w:tcW w:w="1596" w:type="dxa"/>
          </w:tcPr>
          <w:p w:rsidR="00607A69" w:rsidRPr="0081251B" w:rsidRDefault="00BD06F5" w:rsidP="00E50C4F">
            <w:pPr>
              <w:snapToGrid w:val="0"/>
              <w:rPr>
                <w:sz w:val="18"/>
                <w:szCs w:val="18"/>
              </w:rPr>
            </w:pPr>
            <w:r w:rsidRPr="00BD06F5">
              <w:rPr>
                <w:sz w:val="18"/>
                <w:szCs w:val="18"/>
              </w:rPr>
              <w:t>Numérico</w:t>
            </w:r>
          </w:p>
        </w:tc>
        <w:tc>
          <w:tcPr>
            <w:tcW w:w="2242" w:type="dxa"/>
          </w:tcPr>
          <w:p w:rsidR="00607A69" w:rsidRPr="0081251B" w:rsidRDefault="00BD06F5" w:rsidP="00E50C4F">
            <w:pPr>
              <w:snapToGrid w:val="0"/>
              <w:rPr>
                <w:sz w:val="18"/>
                <w:szCs w:val="18"/>
              </w:rPr>
            </w:pPr>
            <w:r w:rsidRPr="00BD06F5">
              <w:rPr>
                <w:sz w:val="18"/>
                <w:szCs w:val="18"/>
              </w:rPr>
              <w:t xml:space="preserve">AAAA + BIT 07 </w:t>
            </w:r>
          </w:p>
        </w:tc>
        <w:tc>
          <w:tcPr>
            <w:tcW w:w="1831" w:type="dxa"/>
          </w:tcPr>
          <w:p w:rsidR="00607A69" w:rsidRPr="0081251B" w:rsidRDefault="00BD06F5" w:rsidP="00E50C4F">
            <w:pPr>
              <w:snapToGrid w:val="0"/>
              <w:rPr>
                <w:sz w:val="18"/>
                <w:szCs w:val="18"/>
              </w:rPr>
            </w:pPr>
            <w:r w:rsidRPr="00BD06F5">
              <w:rPr>
                <w:sz w:val="18"/>
                <w:szCs w:val="18"/>
              </w:rPr>
              <w:t>Data e hora em que o arquivo foi gerado,</w:t>
            </w:r>
          </w:p>
          <w:p w:rsidR="00607A69" w:rsidRPr="0081251B" w:rsidRDefault="00BD06F5" w:rsidP="00E50C4F">
            <w:pPr>
              <w:rPr>
                <w:sz w:val="18"/>
                <w:szCs w:val="18"/>
              </w:rPr>
            </w:pPr>
            <w:r w:rsidRPr="00BD06F5">
              <w:rPr>
                <w:sz w:val="18"/>
                <w:szCs w:val="18"/>
              </w:rPr>
              <w:t>yyyymmddhhmiss</w:t>
            </w:r>
          </w:p>
          <w:p w:rsidR="00607A69" w:rsidRPr="0081251B"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607A69" w:rsidRPr="0081251B" w:rsidRDefault="00607A69" w:rsidP="00E50C4F">
            <w:pPr>
              <w:snapToGrid w:val="0"/>
              <w:rPr>
                <w:sz w:val="18"/>
                <w:szCs w:val="18"/>
              </w:rPr>
            </w:pPr>
          </w:p>
        </w:tc>
      </w:tr>
      <w:tr w:rsidR="00607A69" w:rsidRPr="0081251B" w:rsidTr="0081251B">
        <w:tc>
          <w:tcPr>
            <w:tcW w:w="1749" w:type="dxa"/>
          </w:tcPr>
          <w:p w:rsidR="00607A69" w:rsidRPr="0081251B" w:rsidRDefault="00BD06F5" w:rsidP="00E50C4F">
            <w:pPr>
              <w:snapToGrid w:val="0"/>
              <w:rPr>
                <w:sz w:val="18"/>
                <w:szCs w:val="18"/>
              </w:rPr>
            </w:pPr>
            <w:r w:rsidRPr="00BD06F5">
              <w:rPr>
                <w:sz w:val="18"/>
                <w:szCs w:val="18"/>
              </w:rPr>
              <w:t>Versão do arquivo</w:t>
            </w:r>
          </w:p>
        </w:tc>
        <w:tc>
          <w:tcPr>
            <w:tcW w:w="644" w:type="dxa"/>
          </w:tcPr>
          <w:p w:rsidR="00607A69" w:rsidRPr="0081251B" w:rsidRDefault="00BD06F5" w:rsidP="00E50C4F">
            <w:pPr>
              <w:snapToGrid w:val="0"/>
              <w:rPr>
                <w:sz w:val="18"/>
                <w:szCs w:val="18"/>
              </w:rPr>
            </w:pPr>
            <w:r w:rsidRPr="00BD06F5">
              <w:rPr>
                <w:sz w:val="18"/>
                <w:szCs w:val="18"/>
              </w:rPr>
              <w:t>37</w:t>
            </w:r>
          </w:p>
        </w:tc>
        <w:tc>
          <w:tcPr>
            <w:tcW w:w="491" w:type="dxa"/>
          </w:tcPr>
          <w:p w:rsidR="00607A69" w:rsidRPr="0081251B" w:rsidRDefault="00BD06F5" w:rsidP="00E50C4F">
            <w:pPr>
              <w:snapToGrid w:val="0"/>
              <w:rPr>
                <w:sz w:val="18"/>
                <w:szCs w:val="18"/>
              </w:rPr>
            </w:pPr>
            <w:r w:rsidRPr="00BD06F5">
              <w:rPr>
                <w:sz w:val="18"/>
                <w:szCs w:val="18"/>
              </w:rPr>
              <w:t>7</w:t>
            </w:r>
          </w:p>
        </w:tc>
        <w:tc>
          <w:tcPr>
            <w:tcW w:w="1596" w:type="dxa"/>
          </w:tcPr>
          <w:p w:rsidR="00607A69" w:rsidRPr="0081251B" w:rsidRDefault="00BD06F5" w:rsidP="00E50C4F">
            <w:pPr>
              <w:snapToGrid w:val="0"/>
              <w:rPr>
                <w:sz w:val="18"/>
                <w:szCs w:val="18"/>
              </w:rPr>
            </w:pPr>
            <w:r w:rsidRPr="00BD06F5">
              <w:rPr>
                <w:sz w:val="18"/>
                <w:szCs w:val="18"/>
              </w:rPr>
              <w:t>Numérico</w:t>
            </w:r>
          </w:p>
        </w:tc>
        <w:tc>
          <w:tcPr>
            <w:tcW w:w="2242" w:type="dxa"/>
          </w:tcPr>
          <w:p w:rsidR="00607A69" w:rsidRPr="0081251B" w:rsidRDefault="00BD06F5" w:rsidP="00E50C4F">
            <w:pPr>
              <w:snapToGrid w:val="0"/>
              <w:rPr>
                <w:sz w:val="18"/>
                <w:szCs w:val="18"/>
              </w:rPr>
            </w:pPr>
            <w:r w:rsidRPr="00BD06F5">
              <w:rPr>
                <w:sz w:val="18"/>
                <w:szCs w:val="18"/>
              </w:rPr>
              <w:t>Versão do arquivo gerado</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0000000</w:t>
            </w:r>
          </w:p>
        </w:tc>
      </w:tr>
      <w:tr w:rsidR="00607A69" w:rsidRPr="0081251B" w:rsidTr="0081251B">
        <w:trPr>
          <w:cnfStyle w:val="000000100000"/>
        </w:trPr>
        <w:tc>
          <w:tcPr>
            <w:tcW w:w="1749" w:type="dxa"/>
          </w:tcPr>
          <w:p w:rsidR="00607A69" w:rsidRPr="0081251B" w:rsidRDefault="00BD06F5" w:rsidP="00E50C4F">
            <w:pPr>
              <w:snapToGrid w:val="0"/>
              <w:rPr>
                <w:sz w:val="18"/>
                <w:szCs w:val="18"/>
              </w:rPr>
            </w:pPr>
            <w:r w:rsidRPr="00BD06F5">
              <w:rPr>
                <w:sz w:val="18"/>
                <w:szCs w:val="18"/>
              </w:rPr>
              <w:t>Espaços em branco</w:t>
            </w:r>
          </w:p>
        </w:tc>
        <w:tc>
          <w:tcPr>
            <w:tcW w:w="644" w:type="dxa"/>
          </w:tcPr>
          <w:p w:rsidR="00607A69" w:rsidRPr="0081251B" w:rsidRDefault="00BD06F5" w:rsidP="00E50C4F">
            <w:pPr>
              <w:snapToGrid w:val="0"/>
              <w:rPr>
                <w:sz w:val="18"/>
                <w:szCs w:val="18"/>
              </w:rPr>
            </w:pPr>
            <w:r w:rsidRPr="00BD06F5">
              <w:rPr>
                <w:sz w:val="18"/>
                <w:szCs w:val="18"/>
              </w:rPr>
              <w:t>44</w:t>
            </w:r>
          </w:p>
        </w:tc>
        <w:tc>
          <w:tcPr>
            <w:tcW w:w="491" w:type="dxa"/>
          </w:tcPr>
          <w:p w:rsidR="00607A69" w:rsidRPr="0081251B" w:rsidRDefault="00BD06F5" w:rsidP="00E50C4F">
            <w:pPr>
              <w:snapToGrid w:val="0"/>
              <w:rPr>
                <w:sz w:val="18"/>
                <w:szCs w:val="18"/>
              </w:rPr>
            </w:pPr>
            <w:r w:rsidRPr="00BD06F5">
              <w:rPr>
                <w:sz w:val="18"/>
                <w:szCs w:val="18"/>
              </w:rPr>
              <w:t>669</w:t>
            </w:r>
          </w:p>
        </w:tc>
        <w:tc>
          <w:tcPr>
            <w:tcW w:w="1596" w:type="dxa"/>
          </w:tcPr>
          <w:p w:rsidR="00607A69" w:rsidRPr="0081251B" w:rsidRDefault="00BD06F5" w:rsidP="00E50C4F">
            <w:pPr>
              <w:snapToGrid w:val="0"/>
              <w:rPr>
                <w:sz w:val="18"/>
                <w:szCs w:val="18"/>
              </w:rPr>
            </w:pPr>
            <w:r w:rsidRPr="00BD06F5">
              <w:rPr>
                <w:sz w:val="18"/>
                <w:szCs w:val="18"/>
              </w:rPr>
              <w:t>Alfanumérico</w:t>
            </w:r>
          </w:p>
        </w:tc>
        <w:tc>
          <w:tcPr>
            <w:tcW w:w="2242" w:type="dxa"/>
          </w:tcPr>
          <w:p w:rsidR="00607A69" w:rsidRPr="0081251B" w:rsidRDefault="00607A69" w:rsidP="00E50C4F">
            <w:pPr>
              <w:snapToGrid w:val="0"/>
              <w:rPr>
                <w:sz w:val="18"/>
                <w:szCs w:val="18"/>
              </w:rPr>
            </w:pPr>
          </w:p>
        </w:tc>
        <w:tc>
          <w:tcPr>
            <w:tcW w:w="1831" w:type="dxa"/>
          </w:tcPr>
          <w:p w:rsidR="00607A69" w:rsidRPr="0081251B" w:rsidRDefault="00BD06F5" w:rsidP="00E50C4F">
            <w:pPr>
              <w:snapToGrid w:val="0"/>
              <w:rPr>
                <w:sz w:val="18"/>
                <w:szCs w:val="18"/>
              </w:rPr>
            </w:pPr>
            <w:r w:rsidRPr="00BD06F5">
              <w:rPr>
                <w:sz w:val="18"/>
                <w:szCs w:val="18"/>
              </w:rPr>
              <w:t>Preencher com zeros</w:t>
            </w:r>
          </w:p>
        </w:tc>
        <w:tc>
          <w:tcPr>
            <w:tcW w:w="1158" w:type="dxa"/>
          </w:tcPr>
          <w:p w:rsidR="00607A69" w:rsidRPr="0081251B" w:rsidRDefault="00BD06F5" w:rsidP="00E50C4F">
            <w:pPr>
              <w:snapToGrid w:val="0"/>
              <w:rPr>
                <w:sz w:val="18"/>
                <w:szCs w:val="18"/>
              </w:rPr>
            </w:pPr>
            <w:r w:rsidRPr="00BD06F5">
              <w:rPr>
                <w:sz w:val="18"/>
                <w:szCs w:val="18"/>
              </w:rPr>
              <w:t>000000….</w:t>
            </w:r>
          </w:p>
        </w:tc>
      </w:tr>
    </w:tbl>
    <w:p w:rsidR="005C6131" w:rsidRDefault="005C6131" w:rsidP="005C6131">
      <w:pPr>
        <w:pStyle w:val="Ttulo4"/>
      </w:pPr>
      <w:bookmarkStart w:id="31" w:name="_Toc378170521"/>
      <w:r>
        <w:t>Detalhe</w:t>
      </w:r>
      <w:bookmarkEnd w:id="3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90"/>
        <w:gridCol w:w="1580"/>
        <w:gridCol w:w="2260"/>
        <w:gridCol w:w="1830"/>
        <w:gridCol w:w="978"/>
      </w:tblGrid>
      <w:tr w:rsidR="00607A69"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607A69" w:rsidRPr="0081251B" w:rsidRDefault="00BD06F5" w:rsidP="00E50C4F">
            <w:pPr>
              <w:rPr>
                <w:b w:val="0"/>
                <w:sz w:val="18"/>
                <w:szCs w:val="18"/>
              </w:rPr>
            </w:pPr>
            <w:r w:rsidRPr="00BD06F5">
              <w:rPr>
                <w:sz w:val="18"/>
                <w:szCs w:val="18"/>
              </w:rPr>
              <w:t>formato</w:t>
            </w:r>
          </w:p>
        </w:tc>
        <w:tc>
          <w:tcPr>
            <w:tcW w:w="226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c>
          <w:tcPr>
            <w:tcW w:w="978"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Default</w:t>
            </w:r>
          </w:p>
        </w:tc>
      </w:tr>
      <w:tr w:rsidR="00607A69" w:rsidRPr="0081251B" w:rsidTr="0081251B">
        <w:trPr>
          <w:cnfStyle w:val="000000100000"/>
        </w:trPr>
        <w:tc>
          <w:tcPr>
            <w:tcW w:w="1993" w:type="dxa"/>
          </w:tcPr>
          <w:p w:rsidR="00607A69" w:rsidRPr="0081251B" w:rsidRDefault="00BD06F5" w:rsidP="00E50C4F">
            <w:pPr>
              <w:snapToGrid w:val="0"/>
              <w:rPr>
                <w:sz w:val="18"/>
                <w:szCs w:val="18"/>
              </w:rPr>
            </w:pPr>
            <w:r w:rsidRPr="00BD06F5">
              <w:rPr>
                <w:sz w:val="18"/>
                <w:szCs w:val="18"/>
              </w:rPr>
              <w:t>Tipo mensaje</w:t>
            </w:r>
          </w:p>
        </w:tc>
        <w:tc>
          <w:tcPr>
            <w:tcW w:w="650" w:type="dxa"/>
          </w:tcPr>
          <w:p w:rsidR="00607A69" w:rsidRPr="0081251B" w:rsidRDefault="00BD06F5" w:rsidP="00E50C4F">
            <w:pPr>
              <w:snapToGrid w:val="0"/>
              <w:rPr>
                <w:sz w:val="18"/>
                <w:szCs w:val="18"/>
              </w:rPr>
            </w:pPr>
            <w:r w:rsidRPr="00BD06F5">
              <w:rPr>
                <w:sz w:val="18"/>
                <w:szCs w:val="18"/>
              </w:rPr>
              <w:t>1</w:t>
            </w:r>
          </w:p>
        </w:tc>
        <w:tc>
          <w:tcPr>
            <w:tcW w:w="490" w:type="dxa"/>
          </w:tcPr>
          <w:p w:rsidR="00607A69" w:rsidRPr="0081251B" w:rsidRDefault="00BD06F5" w:rsidP="00E50C4F">
            <w:pPr>
              <w:snapToGrid w:val="0"/>
              <w:rPr>
                <w:sz w:val="18"/>
                <w:szCs w:val="18"/>
              </w:rPr>
            </w:pPr>
            <w:r w:rsidRPr="00BD06F5">
              <w:rPr>
                <w:sz w:val="18"/>
                <w:szCs w:val="18"/>
              </w:rPr>
              <w:t>2</w:t>
            </w:r>
          </w:p>
        </w:tc>
        <w:tc>
          <w:tcPr>
            <w:tcW w:w="1580" w:type="dxa"/>
          </w:tcPr>
          <w:p w:rsidR="00607A69" w:rsidRPr="0081251B" w:rsidRDefault="00BD06F5" w:rsidP="00E50C4F">
            <w:pPr>
              <w:snapToGrid w:val="0"/>
              <w:rPr>
                <w:b/>
                <w:sz w:val="18"/>
                <w:szCs w:val="18"/>
              </w:rPr>
            </w:pPr>
            <w:r w:rsidRPr="00BD06F5">
              <w:rPr>
                <w:b/>
                <w:sz w:val="18"/>
                <w:szCs w:val="18"/>
              </w:rPr>
              <w:t>CT</w:t>
            </w:r>
          </w:p>
        </w:tc>
        <w:tc>
          <w:tcPr>
            <w:tcW w:w="2260" w:type="dxa"/>
          </w:tcPr>
          <w:p w:rsidR="00607A69" w:rsidRPr="0081251B" w:rsidRDefault="00BD06F5" w:rsidP="00E50C4F">
            <w:pPr>
              <w:snapToGrid w:val="0"/>
              <w:rPr>
                <w:sz w:val="18"/>
                <w:szCs w:val="18"/>
              </w:rPr>
            </w:pPr>
            <w:r w:rsidRPr="00BD06F5">
              <w:rPr>
                <w:sz w:val="18"/>
                <w:szCs w:val="18"/>
              </w:rPr>
              <w:t>Host -&gt; Lynx OffLine</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c>
          <w:tcPr>
            <w:tcW w:w="1993" w:type="dxa"/>
          </w:tcPr>
          <w:p w:rsidR="00607A69" w:rsidRPr="0081251B" w:rsidRDefault="00BD06F5" w:rsidP="00E50C4F">
            <w:pPr>
              <w:snapToGrid w:val="0"/>
              <w:rPr>
                <w:color w:val="000000"/>
                <w:sz w:val="18"/>
                <w:szCs w:val="18"/>
              </w:rPr>
            </w:pPr>
            <w:r w:rsidRPr="00BD06F5">
              <w:rPr>
                <w:color w:val="000000"/>
                <w:sz w:val="18"/>
                <w:szCs w:val="18"/>
              </w:rPr>
              <w:t>Número da maquineta</w:t>
            </w:r>
          </w:p>
        </w:tc>
        <w:tc>
          <w:tcPr>
            <w:tcW w:w="650" w:type="dxa"/>
          </w:tcPr>
          <w:p w:rsidR="00607A69" w:rsidRPr="0081251B" w:rsidRDefault="00BD06F5" w:rsidP="00E50C4F">
            <w:pPr>
              <w:snapToGrid w:val="0"/>
              <w:rPr>
                <w:color w:val="000000"/>
                <w:sz w:val="18"/>
                <w:szCs w:val="18"/>
              </w:rPr>
            </w:pPr>
            <w:r w:rsidRPr="00BD06F5">
              <w:rPr>
                <w:color w:val="000000"/>
                <w:sz w:val="18"/>
                <w:szCs w:val="18"/>
              </w:rPr>
              <w:t>3</w:t>
            </w:r>
          </w:p>
        </w:tc>
        <w:tc>
          <w:tcPr>
            <w:tcW w:w="490" w:type="dxa"/>
          </w:tcPr>
          <w:p w:rsidR="00607A69" w:rsidRPr="0081251B" w:rsidRDefault="00BD06F5" w:rsidP="00E50C4F">
            <w:pPr>
              <w:snapToGrid w:val="0"/>
              <w:rPr>
                <w:color w:val="000000"/>
                <w:sz w:val="18"/>
                <w:szCs w:val="18"/>
              </w:rPr>
            </w:pPr>
            <w:r w:rsidRPr="00BD06F5">
              <w:rPr>
                <w:color w:val="000000"/>
                <w:sz w:val="18"/>
                <w:szCs w:val="18"/>
              </w:rPr>
              <w:t>10</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Fantasia</w:t>
            </w:r>
          </w:p>
        </w:tc>
        <w:tc>
          <w:tcPr>
            <w:tcW w:w="650" w:type="dxa"/>
          </w:tcPr>
          <w:p w:rsidR="00607A69" w:rsidRPr="0081251B" w:rsidRDefault="00BD06F5" w:rsidP="00E50C4F">
            <w:pPr>
              <w:snapToGrid w:val="0"/>
              <w:rPr>
                <w:color w:val="000000"/>
                <w:sz w:val="18"/>
                <w:szCs w:val="18"/>
              </w:rPr>
            </w:pPr>
            <w:r w:rsidRPr="00BD06F5">
              <w:rPr>
                <w:color w:val="000000"/>
                <w:sz w:val="18"/>
                <w:szCs w:val="18"/>
              </w:rPr>
              <w:t>13</w:t>
            </w:r>
          </w:p>
        </w:tc>
        <w:tc>
          <w:tcPr>
            <w:tcW w:w="490" w:type="dxa"/>
          </w:tcPr>
          <w:p w:rsidR="00607A69" w:rsidRPr="0081251B" w:rsidRDefault="00BD06F5" w:rsidP="00E50C4F">
            <w:pPr>
              <w:snapToGrid w:val="0"/>
              <w:rPr>
                <w:color w:val="000000"/>
                <w:sz w:val="18"/>
                <w:szCs w:val="18"/>
              </w:rPr>
            </w:pPr>
            <w:r w:rsidRPr="00BD06F5">
              <w:rPr>
                <w:color w:val="000000"/>
                <w:sz w:val="18"/>
                <w:szCs w:val="18"/>
              </w:rPr>
              <w:t>32</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 xml:space="preserve">Razão Social </w:t>
            </w:r>
          </w:p>
        </w:tc>
        <w:tc>
          <w:tcPr>
            <w:tcW w:w="650" w:type="dxa"/>
          </w:tcPr>
          <w:p w:rsidR="00607A69" w:rsidRPr="0081251B" w:rsidRDefault="00BD06F5" w:rsidP="00E50C4F">
            <w:pPr>
              <w:snapToGrid w:val="0"/>
              <w:rPr>
                <w:color w:val="000000"/>
                <w:sz w:val="18"/>
                <w:szCs w:val="18"/>
              </w:rPr>
            </w:pPr>
            <w:r w:rsidRPr="00BD06F5">
              <w:rPr>
                <w:color w:val="000000"/>
                <w:sz w:val="18"/>
                <w:szCs w:val="18"/>
              </w:rPr>
              <w:t>45</w:t>
            </w:r>
          </w:p>
        </w:tc>
        <w:tc>
          <w:tcPr>
            <w:tcW w:w="490" w:type="dxa"/>
          </w:tcPr>
          <w:p w:rsidR="00607A69" w:rsidRPr="0081251B" w:rsidRDefault="00BD06F5" w:rsidP="00E50C4F">
            <w:pPr>
              <w:snapToGrid w:val="0"/>
              <w:rPr>
                <w:color w:val="000000"/>
                <w:sz w:val="18"/>
                <w:szCs w:val="18"/>
              </w:rPr>
            </w:pPr>
            <w:r w:rsidRPr="00BD06F5">
              <w:rPr>
                <w:color w:val="000000"/>
                <w:sz w:val="18"/>
                <w:szCs w:val="18"/>
              </w:rPr>
              <w:t>32</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MCC Visa</w:t>
            </w:r>
          </w:p>
        </w:tc>
        <w:tc>
          <w:tcPr>
            <w:tcW w:w="650" w:type="dxa"/>
          </w:tcPr>
          <w:p w:rsidR="00607A69" w:rsidRPr="0081251B" w:rsidRDefault="00BD06F5" w:rsidP="00E50C4F">
            <w:pPr>
              <w:snapToGrid w:val="0"/>
              <w:rPr>
                <w:color w:val="000000"/>
                <w:sz w:val="18"/>
                <w:szCs w:val="18"/>
              </w:rPr>
            </w:pPr>
            <w:r w:rsidRPr="00BD06F5">
              <w:rPr>
                <w:color w:val="000000"/>
                <w:sz w:val="18"/>
                <w:szCs w:val="18"/>
              </w:rPr>
              <w:t>77</w:t>
            </w:r>
          </w:p>
        </w:tc>
        <w:tc>
          <w:tcPr>
            <w:tcW w:w="490" w:type="dxa"/>
          </w:tcPr>
          <w:p w:rsidR="00607A69" w:rsidRPr="0081251B" w:rsidRDefault="00BD06F5" w:rsidP="00E50C4F">
            <w:pPr>
              <w:snapToGrid w:val="0"/>
              <w:rPr>
                <w:color w:val="000000"/>
                <w:sz w:val="18"/>
                <w:szCs w:val="18"/>
              </w:rPr>
            </w:pPr>
            <w:r w:rsidRPr="00BD06F5">
              <w:rPr>
                <w:color w:val="000000"/>
                <w:sz w:val="18"/>
                <w:szCs w:val="18"/>
              </w:rPr>
              <w:t>5</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Endereço</w:t>
            </w:r>
          </w:p>
        </w:tc>
        <w:tc>
          <w:tcPr>
            <w:tcW w:w="650" w:type="dxa"/>
          </w:tcPr>
          <w:p w:rsidR="00607A69" w:rsidRPr="0081251B" w:rsidRDefault="00BD06F5" w:rsidP="00E50C4F">
            <w:pPr>
              <w:snapToGrid w:val="0"/>
              <w:rPr>
                <w:color w:val="000000"/>
                <w:sz w:val="18"/>
                <w:szCs w:val="18"/>
              </w:rPr>
            </w:pPr>
            <w:r w:rsidRPr="00BD06F5">
              <w:rPr>
                <w:color w:val="000000"/>
                <w:sz w:val="18"/>
                <w:szCs w:val="18"/>
              </w:rPr>
              <w:t>82</w:t>
            </w:r>
          </w:p>
        </w:tc>
        <w:tc>
          <w:tcPr>
            <w:tcW w:w="490" w:type="dxa"/>
          </w:tcPr>
          <w:p w:rsidR="00607A69" w:rsidRPr="0081251B" w:rsidRDefault="00BD06F5" w:rsidP="00E50C4F">
            <w:pPr>
              <w:snapToGrid w:val="0"/>
              <w:rPr>
                <w:color w:val="000000"/>
                <w:sz w:val="18"/>
                <w:szCs w:val="18"/>
              </w:rPr>
            </w:pPr>
            <w:r w:rsidRPr="00BD06F5">
              <w:rPr>
                <w:color w:val="000000"/>
                <w:sz w:val="18"/>
                <w:szCs w:val="18"/>
              </w:rPr>
              <w:t>32</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Complemento do endereço</w:t>
            </w:r>
          </w:p>
        </w:tc>
        <w:tc>
          <w:tcPr>
            <w:tcW w:w="650" w:type="dxa"/>
          </w:tcPr>
          <w:p w:rsidR="00607A69" w:rsidRPr="0081251B" w:rsidRDefault="00BD06F5" w:rsidP="00E50C4F">
            <w:pPr>
              <w:snapToGrid w:val="0"/>
              <w:rPr>
                <w:color w:val="000000"/>
                <w:sz w:val="18"/>
                <w:szCs w:val="18"/>
              </w:rPr>
            </w:pPr>
            <w:r w:rsidRPr="00BD06F5">
              <w:rPr>
                <w:color w:val="000000"/>
                <w:sz w:val="18"/>
                <w:szCs w:val="18"/>
              </w:rPr>
              <w:t>114</w:t>
            </w:r>
          </w:p>
        </w:tc>
        <w:tc>
          <w:tcPr>
            <w:tcW w:w="490" w:type="dxa"/>
          </w:tcPr>
          <w:p w:rsidR="00607A69" w:rsidRPr="0081251B" w:rsidRDefault="00BD06F5" w:rsidP="00E50C4F">
            <w:pPr>
              <w:snapToGrid w:val="0"/>
              <w:rPr>
                <w:color w:val="000000"/>
                <w:sz w:val="18"/>
                <w:szCs w:val="18"/>
              </w:rPr>
            </w:pPr>
            <w:r w:rsidRPr="00BD06F5">
              <w:rPr>
                <w:color w:val="000000"/>
                <w:sz w:val="18"/>
                <w:szCs w:val="18"/>
              </w:rPr>
              <w:t>32</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Cidade</w:t>
            </w:r>
          </w:p>
        </w:tc>
        <w:tc>
          <w:tcPr>
            <w:tcW w:w="650" w:type="dxa"/>
          </w:tcPr>
          <w:p w:rsidR="00607A69" w:rsidRPr="0081251B" w:rsidRDefault="00BD06F5" w:rsidP="00E50C4F">
            <w:pPr>
              <w:snapToGrid w:val="0"/>
              <w:rPr>
                <w:color w:val="000000"/>
                <w:sz w:val="18"/>
                <w:szCs w:val="18"/>
              </w:rPr>
            </w:pPr>
            <w:r w:rsidRPr="00BD06F5">
              <w:rPr>
                <w:color w:val="000000"/>
                <w:sz w:val="18"/>
                <w:szCs w:val="18"/>
              </w:rPr>
              <w:t>146</w:t>
            </w:r>
          </w:p>
        </w:tc>
        <w:tc>
          <w:tcPr>
            <w:tcW w:w="490" w:type="dxa"/>
          </w:tcPr>
          <w:p w:rsidR="00607A69" w:rsidRPr="0081251B" w:rsidRDefault="00BD06F5" w:rsidP="00E50C4F">
            <w:pPr>
              <w:snapToGrid w:val="0"/>
              <w:rPr>
                <w:color w:val="000000"/>
                <w:sz w:val="18"/>
                <w:szCs w:val="18"/>
              </w:rPr>
            </w:pPr>
            <w:r w:rsidRPr="00BD06F5">
              <w:rPr>
                <w:color w:val="000000"/>
                <w:sz w:val="18"/>
                <w:szCs w:val="18"/>
              </w:rPr>
              <w:t>28</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lastRenderedPageBreak/>
              <w:t>Estado</w:t>
            </w:r>
          </w:p>
        </w:tc>
        <w:tc>
          <w:tcPr>
            <w:tcW w:w="650" w:type="dxa"/>
          </w:tcPr>
          <w:p w:rsidR="00607A69" w:rsidRPr="0081251B" w:rsidRDefault="00BD06F5" w:rsidP="00E50C4F">
            <w:pPr>
              <w:snapToGrid w:val="0"/>
              <w:rPr>
                <w:color w:val="000000"/>
                <w:sz w:val="18"/>
                <w:szCs w:val="18"/>
              </w:rPr>
            </w:pPr>
            <w:r w:rsidRPr="00BD06F5">
              <w:rPr>
                <w:color w:val="000000"/>
                <w:sz w:val="18"/>
                <w:szCs w:val="18"/>
              </w:rPr>
              <w:t>174</w:t>
            </w:r>
          </w:p>
        </w:tc>
        <w:tc>
          <w:tcPr>
            <w:tcW w:w="490" w:type="dxa"/>
          </w:tcPr>
          <w:p w:rsidR="00607A69" w:rsidRPr="0081251B" w:rsidRDefault="00BD06F5" w:rsidP="00E50C4F">
            <w:pPr>
              <w:snapToGrid w:val="0"/>
              <w:rPr>
                <w:color w:val="000000"/>
                <w:sz w:val="18"/>
                <w:szCs w:val="18"/>
              </w:rPr>
            </w:pPr>
            <w:r w:rsidRPr="00BD06F5">
              <w:rPr>
                <w:color w:val="000000"/>
                <w:sz w:val="18"/>
                <w:szCs w:val="18"/>
              </w:rPr>
              <w:t>2</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CEP</w:t>
            </w:r>
          </w:p>
        </w:tc>
        <w:tc>
          <w:tcPr>
            <w:tcW w:w="650" w:type="dxa"/>
          </w:tcPr>
          <w:p w:rsidR="00607A69" w:rsidRPr="0081251B" w:rsidRDefault="00BD06F5" w:rsidP="00E50C4F">
            <w:pPr>
              <w:snapToGrid w:val="0"/>
              <w:rPr>
                <w:color w:val="000000"/>
                <w:sz w:val="18"/>
                <w:szCs w:val="18"/>
              </w:rPr>
            </w:pPr>
            <w:r w:rsidRPr="00BD06F5">
              <w:rPr>
                <w:color w:val="000000"/>
                <w:sz w:val="18"/>
                <w:szCs w:val="18"/>
              </w:rPr>
              <w:t>176</w:t>
            </w:r>
          </w:p>
        </w:tc>
        <w:tc>
          <w:tcPr>
            <w:tcW w:w="490" w:type="dxa"/>
          </w:tcPr>
          <w:p w:rsidR="00607A69" w:rsidRPr="0081251B" w:rsidRDefault="00BD06F5" w:rsidP="00E50C4F">
            <w:pPr>
              <w:snapToGrid w:val="0"/>
              <w:rPr>
                <w:color w:val="000000"/>
                <w:sz w:val="18"/>
                <w:szCs w:val="18"/>
              </w:rPr>
            </w:pPr>
            <w:r w:rsidRPr="00BD06F5">
              <w:rPr>
                <w:color w:val="000000"/>
                <w:sz w:val="18"/>
                <w:szCs w:val="18"/>
              </w:rPr>
              <w:t>8</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CNPJ</w:t>
            </w:r>
          </w:p>
        </w:tc>
        <w:tc>
          <w:tcPr>
            <w:tcW w:w="650" w:type="dxa"/>
          </w:tcPr>
          <w:p w:rsidR="00607A69" w:rsidRPr="0081251B" w:rsidRDefault="00BD06F5" w:rsidP="00E50C4F">
            <w:pPr>
              <w:snapToGrid w:val="0"/>
              <w:rPr>
                <w:color w:val="000000"/>
                <w:sz w:val="18"/>
                <w:szCs w:val="18"/>
              </w:rPr>
            </w:pPr>
            <w:r w:rsidRPr="00BD06F5">
              <w:rPr>
                <w:color w:val="000000"/>
                <w:sz w:val="18"/>
                <w:szCs w:val="18"/>
              </w:rPr>
              <w:t>184</w:t>
            </w:r>
          </w:p>
        </w:tc>
        <w:tc>
          <w:tcPr>
            <w:tcW w:w="490" w:type="dxa"/>
          </w:tcPr>
          <w:p w:rsidR="00607A69" w:rsidRPr="0081251B" w:rsidRDefault="00BD06F5" w:rsidP="00E50C4F">
            <w:pPr>
              <w:snapToGrid w:val="0"/>
              <w:rPr>
                <w:color w:val="000000"/>
                <w:sz w:val="18"/>
                <w:szCs w:val="18"/>
              </w:rPr>
            </w:pPr>
            <w:r w:rsidRPr="00BD06F5">
              <w:rPr>
                <w:color w:val="000000"/>
                <w:sz w:val="18"/>
                <w:szCs w:val="18"/>
              </w:rPr>
              <w:t>14</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do Proprietário 1</w:t>
            </w:r>
          </w:p>
        </w:tc>
        <w:tc>
          <w:tcPr>
            <w:tcW w:w="650" w:type="dxa"/>
          </w:tcPr>
          <w:p w:rsidR="00607A69" w:rsidRPr="0081251B" w:rsidRDefault="00BD06F5" w:rsidP="00E50C4F">
            <w:pPr>
              <w:snapToGrid w:val="0"/>
              <w:rPr>
                <w:color w:val="000000"/>
                <w:sz w:val="18"/>
                <w:szCs w:val="18"/>
              </w:rPr>
            </w:pPr>
            <w:r w:rsidRPr="00BD06F5">
              <w:rPr>
                <w:color w:val="000000"/>
                <w:sz w:val="18"/>
                <w:szCs w:val="18"/>
              </w:rPr>
              <w:t>198</w:t>
            </w:r>
          </w:p>
        </w:tc>
        <w:tc>
          <w:tcPr>
            <w:tcW w:w="490" w:type="dxa"/>
          </w:tcPr>
          <w:p w:rsidR="00607A69" w:rsidRPr="0081251B" w:rsidRDefault="00BD06F5" w:rsidP="00E50C4F">
            <w:pPr>
              <w:snapToGrid w:val="0"/>
              <w:rPr>
                <w:color w:val="000000"/>
                <w:sz w:val="18"/>
                <w:szCs w:val="18"/>
              </w:rPr>
            </w:pPr>
            <w:r w:rsidRPr="00BD06F5">
              <w:rPr>
                <w:color w:val="000000"/>
                <w:sz w:val="18"/>
                <w:szCs w:val="18"/>
              </w:rPr>
              <w:t>32</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CPF Proprietário 1</w:t>
            </w:r>
          </w:p>
        </w:tc>
        <w:tc>
          <w:tcPr>
            <w:tcW w:w="650" w:type="dxa"/>
          </w:tcPr>
          <w:p w:rsidR="00607A69" w:rsidRPr="0081251B" w:rsidRDefault="00BD06F5" w:rsidP="00E50C4F">
            <w:pPr>
              <w:snapToGrid w:val="0"/>
              <w:rPr>
                <w:color w:val="000000"/>
                <w:sz w:val="18"/>
                <w:szCs w:val="18"/>
              </w:rPr>
            </w:pPr>
            <w:r w:rsidRPr="00BD06F5">
              <w:rPr>
                <w:color w:val="000000"/>
                <w:sz w:val="18"/>
                <w:szCs w:val="18"/>
              </w:rPr>
              <w:t>230</w:t>
            </w:r>
          </w:p>
        </w:tc>
        <w:tc>
          <w:tcPr>
            <w:tcW w:w="490" w:type="dxa"/>
          </w:tcPr>
          <w:p w:rsidR="00607A69" w:rsidRPr="0081251B" w:rsidRDefault="00BD06F5" w:rsidP="00E50C4F">
            <w:pPr>
              <w:snapToGrid w:val="0"/>
              <w:rPr>
                <w:color w:val="000000"/>
                <w:sz w:val="18"/>
                <w:szCs w:val="18"/>
              </w:rPr>
            </w:pPr>
            <w:r w:rsidRPr="00BD06F5">
              <w:rPr>
                <w:color w:val="000000"/>
                <w:sz w:val="18"/>
                <w:szCs w:val="18"/>
              </w:rPr>
              <w:t>14</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Contato EC</w:t>
            </w:r>
          </w:p>
        </w:tc>
        <w:tc>
          <w:tcPr>
            <w:tcW w:w="650" w:type="dxa"/>
          </w:tcPr>
          <w:p w:rsidR="00607A69" w:rsidRPr="0081251B" w:rsidRDefault="00BD06F5" w:rsidP="00E50C4F">
            <w:pPr>
              <w:snapToGrid w:val="0"/>
              <w:rPr>
                <w:color w:val="000000"/>
                <w:sz w:val="18"/>
                <w:szCs w:val="18"/>
              </w:rPr>
            </w:pPr>
            <w:r w:rsidRPr="00BD06F5">
              <w:rPr>
                <w:color w:val="000000"/>
                <w:sz w:val="18"/>
                <w:szCs w:val="18"/>
              </w:rPr>
              <w:t>244</w:t>
            </w:r>
          </w:p>
        </w:tc>
        <w:tc>
          <w:tcPr>
            <w:tcW w:w="490" w:type="dxa"/>
          </w:tcPr>
          <w:p w:rsidR="00607A69" w:rsidRPr="0081251B" w:rsidRDefault="00BD06F5" w:rsidP="00E50C4F">
            <w:pPr>
              <w:snapToGrid w:val="0"/>
              <w:rPr>
                <w:color w:val="000000"/>
                <w:sz w:val="18"/>
                <w:szCs w:val="18"/>
              </w:rPr>
            </w:pPr>
            <w:r w:rsidRPr="00BD06F5">
              <w:rPr>
                <w:color w:val="000000"/>
                <w:sz w:val="18"/>
                <w:szCs w:val="18"/>
              </w:rPr>
              <w:t>32</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Status do EC (atividade)</w:t>
            </w:r>
          </w:p>
        </w:tc>
        <w:tc>
          <w:tcPr>
            <w:tcW w:w="650" w:type="dxa"/>
          </w:tcPr>
          <w:p w:rsidR="00607A69" w:rsidRPr="0081251B" w:rsidRDefault="00BD06F5" w:rsidP="00E50C4F">
            <w:pPr>
              <w:snapToGrid w:val="0"/>
              <w:rPr>
                <w:color w:val="000000"/>
                <w:sz w:val="18"/>
                <w:szCs w:val="18"/>
              </w:rPr>
            </w:pPr>
            <w:r w:rsidRPr="00BD06F5">
              <w:rPr>
                <w:color w:val="000000"/>
                <w:sz w:val="18"/>
                <w:szCs w:val="18"/>
              </w:rPr>
              <w:t>276</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Banco</w:t>
            </w:r>
          </w:p>
        </w:tc>
        <w:tc>
          <w:tcPr>
            <w:tcW w:w="650" w:type="dxa"/>
          </w:tcPr>
          <w:p w:rsidR="00607A69" w:rsidRPr="0081251B" w:rsidRDefault="00BD06F5" w:rsidP="00E50C4F">
            <w:pPr>
              <w:snapToGrid w:val="0"/>
              <w:rPr>
                <w:color w:val="000000"/>
                <w:sz w:val="18"/>
                <w:szCs w:val="18"/>
              </w:rPr>
            </w:pPr>
            <w:r w:rsidRPr="00BD06F5">
              <w:rPr>
                <w:color w:val="000000"/>
                <w:sz w:val="18"/>
                <w:szCs w:val="18"/>
              </w:rPr>
              <w:t>277</w:t>
            </w:r>
          </w:p>
        </w:tc>
        <w:tc>
          <w:tcPr>
            <w:tcW w:w="490" w:type="dxa"/>
          </w:tcPr>
          <w:p w:rsidR="00607A69" w:rsidRPr="0081251B" w:rsidRDefault="00BD06F5" w:rsidP="00E50C4F">
            <w:pPr>
              <w:snapToGrid w:val="0"/>
              <w:rPr>
                <w:color w:val="000000"/>
                <w:sz w:val="18"/>
                <w:szCs w:val="18"/>
              </w:rPr>
            </w:pPr>
            <w:r w:rsidRPr="00BD06F5">
              <w:rPr>
                <w:color w:val="000000"/>
                <w:sz w:val="18"/>
                <w:szCs w:val="18"/>
              </w:rPr>
              <w:t>4</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Agência</w:t>
            </w:r>
          </w:p>
        </w:tc>
        <w:tc>
          <w:tcPr>
            <w:tcW w:w="650" w:type="dxa"/>
          </w:tcPr>
          <w:p w:rsidR="00607A69" w:rsidRPr="0081251B" w:rsidRDefault="00BD06F5" w:rsidP="00E50C4F">
            <w:pPr>
              <w:snapToGrid w:val="0"/>
              <w:rPr>
                <w:color w:val="000000"/>
                <w:sz w:val="18"/>
                <w:szCs w:val="18"/>
              </w:rPr>
            </w:pPr>
            <w:r w:rsidRPr="00BD06F5">
              <w:rPr>
                <w:color w:val="000000"/>
                <w:sz w:val="18"/>
                <w:szCs w:val="18"/>
              </w:rPr>
              <w:t>281</w:t>
            </w:r>
          </w:p>
        </w:tc>
        <w:tc>
          <w:tcPr>
            <w:tcW w:w="490" w:type="dxa"/>
          </w:tcPr>
          <w:p w:rsidR="00607A69" w:rsidRPr="0081251B" w:rsidRDefault="00BD06F5" w:rsidP="00E50C4F">
            <w:pPr>
              <w:snapToGrid w:val="0"/>
              <w:rPr>
                <w:color w:val="000000"/>
                <w:sz w:val="18"/>
                <w:szCs w:val="18"/>
              </w:rPr>
            </w:pPr>
            <w:r w:rsidRPr="00BD06F5">
              <w:rPr>
                <w:color w:val="000000"/>
                <w:sz w:val="18"/>
                <w:szCs w:val="18"/>
              </w:rPr>
              <w:t>5</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Conta Corrente</w:t>
            </w:r>
          </w:p>
        </w:tc>
        <w:tc>
          <w:tcPr>
            <w:tcW w:w="650" w:type="dxa"/>
          </w:tcPr>
          <w:p w:rsidR="00607A69" w:rsidRPr="0081251B" w:rsidRDefault="00BD06F5" w:rsidP="00E50C4F">
            <w:pPr>
              <w:snapToGrid w:val="0"/>
              <w:rPr>
                <w:color w:val="000000"/>
                <w:sz w:val="18"/>
                <w:szCs w:val="18"/>
              </w:rPr>
            </w:pPr>
            <w:r w:rsidRPr="00BD06F5">
              <w:rPr>
                <w:color w:val="000000"/>
                <w:sz w:val="18"/>
                <w:szCs w:val="18"/>
              </w:rPr>
              <w:t>286</w:t>
            </w:r>
          </w:p>
        </w:tc>
        <w:tc>
          <w:tcPr>
            <w:tcW w:w="490" w:type="dxa"/>
          </w:tcPr>
          <w:p w:rsidR="00607A69" w:rsidRPr="0081251B" w:rsidRDefault="00BD06F5" w:rsidP="00E50C4F">
            <w:pPr>
              <w:snapToGrid w:val="0"/>
              <w:rPr>
                <w:color w:val="000000"/>
                <w:sz w:val="18"/>
                <w:szCs w:val="18"/>
              </w:rPr>
            </w:pPr>
            <w:r w:rsidRPr="00BD06F5">
              <w:rPr>
                <w:color w:val="000000"/>
                <w:sz w:val="18"/>
                <w:szCs w:val="18"/>
              </w:rPr>
              <w:t>14</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1</w:t>
            </w:r>
          </w:p>
        </w:tc>
        <w:tc>
          <w:tcPr>
            <w:tcW w:w="650" w:type="dxa"/>
          </w:tcPr>
          <w:p w:rsidR="00607A69" w:rsidRPr="0081251B" w:rsidRDefault="00BD06F5" w:rsidP="00E50C4F">
            <w:pPr>
              <w:snapToGrid w:val="0"/>
              <w:rPr>
                <w:color w:val="000000"/>
                <w:sz w:val="18"/>
                <w:szCs w:val="18"/>
              </w:rPr>
            </w:pPr>
            <w:r w:rsidRPr="00BD06F5">
              <w:rPr>
                <w:color w:val="000000"/>
                <w:sz w:val="18"/>
                <w:szCs w:val="18"/>
              </w:rPr>
              <w:t>300</w:t>
            </w:r>
          </w:p>
        </w:tc>
        <w:tc>
          <w:tcPr>
            <w:tcW w:w="490" w:type="dxa"/>
          </w:tcPr>
          <w:p w:rsidR="00607A69" w:rsidRPr="0081251B" w:rsidRDefault="00BD06F5" w:rsidP="00E50C4F">
            <w:pPr>
              <w:snapToGrid w:val="0"/>
              <w:rPr>
                <w:color w:val="000000"/>
                <w:sz w:val="18"/>
                <w:szCs w:val="18"/>
              </w:rPr>
            </w:pPr>
            <w:r w:rsidRPr="00BD06F5">
              <w:rPr>
                <w:color w:val="000000"/>
                <w:sz w:val="18"/>
                <w:szCs w:val="18"/>
              </w:rPr>
              <w:t>10</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2</w:t>
            </w:r>
          </w:p>
        </w:tc>
        <w:tc>
          <w:tcPr>
            <w:tcW w:w="650" w:type="dxa"/>
          </w:tcPr>
          <w:p w:rsidR="00607A69" w:rsidRPr="0081251B" w:rsidRDefault="00BD06F5" w:rsidP="00E50C4F">
            <w:pPr>
              <w:snapToGrid w:val="0"/>
              <w:rPr>
                <w:color w:val="000000"/>
                <w:sz w:val="18"/>
                <w:szCs w:val="18"/>
              </w:rPr>
            </w:pPr>
            <w:r w:rsidRPr="00BD06F5">
              <w:rPr>
                <w:color w:val="000000"/>
                <w:sz w:val="18"/>
                <w:szCs w:val="18"/>
              </w:rPr>
              <w:t>310</w:t>
            </w:r>
          </w:p>
        </w:tc>
        <w:tc>
          <w:tcPr>
            <w:tcW w:w="490" w:type="dxa"/>
          </w:tcPr>
          <w:p w:rsidR="00607A69" w:rsidRPr="0081251B" w:rsidRDefault="00BD06F5" w:rsidP="00E50C4F">
            <w:pPr>
              <w:snapToGrid w:val="0"/>
              <w:rPr>
                <w:color w:val="000000"/>
                <w:sz w:val="18"/>
                <w:szCs w:val="18"/>
              </w:rPr>
            </w:pPr>
            <w:r w:rsidRPr="00BD06F5">
              <w:rPr>
                <w:color w:val="000000"/>
                <w:sz w:val="18"/>
                <w:szCs w:val="18"/>
              </w:rPr>
              <w:t>10</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3</w:t>
            </w:r>
          </w:p>
        </w:tc>
        <w:tc>
          <w:tcPr>
            <w:tcW w:w="650" w:type="dxa"/>
          </w:tcPr>
          <w:p w:rsidR="00607A69" w:rsidRPr="0081251B" w:rsidRDefault="00BD06F5" w:rsidP="00E50C4F">
            <w:pPr>
              <w:snapToGrid w:val="0"/>
              <w:rPr>
                <w:color w:val="000000"/>
                <w:sz w:val="18"/>
                <w:szCs w:val="18"/>
              </w:rPr>
            </w:pPr>
            <w:r w:rsidRPr="00BD06F5">
              <w:rPr>
                <w:color w:val="000000"/>
                <w:sz w:val="18"/>
                <w:szCs w:val="18"/>
              </w:rPr>
              <w:t>320</w:t>
            </w:r>
          </w:p>
        </w:tc>
        <w:tc>
          <w:tcPr>
            <w:tcW w:w="490" w:type="dxa"/>
          </w:tcPr>
          <w:p w:rsidR="00607A69" w:rsidRPr="0081251B" w:rsidRDefault="00BD06F5" w:rsidP="00E50C4F">
            <w:pPr>
              <w:snapToGrid w:val="0"/>
              <w:rPr>
                <w:color w:val="000000"/>
                <w:sz w:val="18"/>
                <w:szCs w:val="18"/>
              </w:rPr>
            </w:pPr>
            <w:r w:rsidRPr="00BD06F5">
              <w:rPr>
                <w:color w:val="000000"/>
                <w:sz w:val="18"/>
                <w:szCs w:val="18"/>
              </w:rPr>
              <w:t>10</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4</w:t>
            </w:r>
          </w:p>
        </w:tc>
        <w:tc>
          <w:tcPr>
            <w:tcW w:w="650" w:type="dxa"/>
          </w:tcPr>
          <w:p w:rsidR="00607A69" w:rsidRPr="0081251B" w:rsidRDefault="00BD06F5" w:rsidP="00E50C4F">
            <w:pPr>
              <w:snapToGrid w:val="0"/>
              <w:rPr>
                <w:color w:val="000000"/>
                <w:sz w:val="18"/>
                <w:szCs w:val="18"/>
              </w:rPr>
            </w:pPr>
            <w:r w:rsidRPr="00BD06F5">
              <w:rPr>
                <w:color w:val="000000"/>
                <w:sz w:val="18"/>
                <w:szCs w:val="18"/>
              </w:rPr>
              <w:t>330</w:t>
            </w:r>
          </w:p>
        </w:tc>
        <w:tc>
          <w:tcPr>
            <w:tcW w:w="490" w:type="dxa"/>
          </w:tcPr>
          <w:p w:rsidR="00607A69" w:rsidRPr="0081251B" w:rsidRDefault="00BD06F5" w:rsidP="00E50C4F">
            <w:pPr>
              <w:snapToGrid w:val="0"/>
              <w:rPr>
                <w:color w:val="000000"/>
                <w:sz w:val="18"/>
                <w:szCs w:val="18"/>
              </w:rPr>
            </w:pPr>
            <w:r w:rsidRPr="00BD06F5">
              <w:rPr>
                <w:color w:val="000000"/>
                <w:sz w:val="18"/>
                <w:szCs w:val="18"/>
              </w:rPr>
              <w:t>10</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5</w:t>
            </w:r>
          </w:p>
        </w:tc>
        <w:tc>
          <w:tcPr>
            <w:tcW w:w="650" w:type="dxa"/>
          </w:tcPr>
          <w:p w:rsidR="00607A69" w:rsidRPr="0081251B" w:rsidRDefault="00BD06F5" w:rsidP="00E50C4F">
            <w:pPr>
              <w:snapToGrid w:val="0"/>
              <w:rPr>
                <w:color w:val="000000"/>
                <w:sz w:val="18"/>
                <w:szCs w:val="18"/>
              </w:rPr>
            </w:pPr>
            <w:r w:rsidRPr="00BD06F5">
              <w:rPr>
                <w:color w:val="000000"/>
                <w:sz w:val="18"/>
                <w:szCs w:val="18"/>
              </w:rPr>
              <w:t>340</w:t>
            </w:r>
          </w:p>
        </w:tc>
        <w:tc>
          <w:tcPr>
            <w:tcW w:w="490" w:type="dxa"/>
          </w:tcPr>
          <w:p w:rsidR="00607A69" w:rsidRPr="0081251B" w:rsidRDefault="00BD06F5" w:rsidP="00E50C4F">
            <w:pPr>
              <w:snapToGrid w:val="0"/>
              <w:rPr>
                <w:color w:val="000000"/>
                <w:sz w:val="18"/>
                <w:szCs w:val="18"/>
              </w:rPr>
            </w:pPr>
            <w:r w:rsidRPr="00BD06F5">
              <w:rPr>
                <w:color w:val="000000"/>
                <w:sz w:val="18"/>
                <w:szCs w:val="18"/>
              </w:rPr>
              <w:t>10</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Data de Afiliação</w:t>
            </w:r>
          </w:p>
        </w:tc>
        <w:tc>
          <w:tcPr>
            <w:tcW w:w="650" w:type="dxa"/>
          </w:tcPr>
          <w:p w:rsidR="00607A69" w:rsidRPr="0081251B" w:rsidRDefault="00BD06F5" w:rsidP="00E50C4F">
            <w:pPr>
              <w:snapToGrid w:val="0"/>
              <w:rPr>
                <w:color w:val="000000"/>
                <w:sz w:val="18"/>
                <w:szCs w:val="18"/>
              </w:rPr>
            </w:pPr>
            <w:r w:rsidRPr="00BD06F5">
              <w:rPr>
                <w:color w:val="000000"/>
                <w:sz w:val="18"/>
                <w:szCs w:val="18"/>
              </w:rPr>
              <w:t>350</w:t>
            </w:r>
          </w:p>
        </w:tc>
        <w:tc>
          <w:tcPr>
            <w:tcW w:w="490" w:type="dxa"/>
          </w:tcPr>
          <w:p w:rsidR="00607A69" w:rsidRPr="0081251B" w:rsidRDefault="00BD06F5" w:rsidP="00E50C4F">
            <w:pPr>
              <w:snapToGrid w:val="0"/>
              <w:rPr>
                <w:color w:val="000000"/>
                <w:sz w:val="18"/>
                <w:szCs w:val="18"/>
              </w:rPr>
            </w:pPr>
            <w:r w:rsidRPr="00BD06F5">
              <w:rPr>
                <w:color w:val="000000"/>
                <w:sz w:val="18"/>
                <w:szCs w:val="18"/>
              </w:rPr>
              <w:t>8</w:t>
            </w:r>
          </w:p>
        </w:tc>
        <w:tc>
          <w:tcPr>
            <w:tcW w:w="1580" w:type="dxa"/>
          </w:tcPr>
          <w:p w:rsidR="00607A69" w:rsidRPr="0081251B" w:rsidRDefault="00BD06F5" w:rsidP="00E50C4F">
            <w:pPr>
              <w:snapToGrid w:val="0"/>
              <w:rPr>
                <w:color w:val="000000"/>
                <w:sz w:val="18"/>
                <w:szCs w:val="18"/>
              </w:rPr>
            </w:pPr>
            <w:r w:rsidRPr="00BD06F5">
              <w:rPr>
                <w:color w:val="000000"/>
                <w:sz w:val="18"/>
                <w:szCs w:val="18"/>
              </w:rPr>
              <w:t>DDMMYYYY</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Data de Fechamento</w:t>
            </w:r>
          </w:p>
        </w:tc>
        <w:tc>
          <w:tcPr>
            <w:tcW w:w="650" w:type="dxa"/>
          </w:tcPr>
          <w:p w:rsidR="00607A69" w:rsidRPr="0081251B" w:rsidRDefault="00BD06F5" w:rsidP="00E50C4F">
            <w:pPr>
              <w:snapToGrid w:val="0"/>
              <w:rPr>
                <w:color w:val="000000"/>
                <w:sz w:val="18"/>
                <w:szCs w:val="18"/>
              </w:rPr>
            </w:pPr>
            <w:r w:rsidRPr="00BD06F5">
              <w:rPr>
                <w:color w:val="000000"/>
                <w:sz w:val="18"/>
                <w:szCs w:val="18"/>
              </w:rPr>
              <w:t>358</w:t>
            </w:r>
          </w:p>
        </w:tc>
        <w:tc>
          <w:tcPr>
            <w:tcW w:w="490" w:type="dxa"/>
          </w:tcPr>
          <w:p w:rsidR="00607A69" w:rsidRPr="0081251B" w:rsidRDefault="00BD06F5" w:rsidP="00E50C4F">
            <w:pPr>
              <w:snapToGrid w:val="0"/>
              <w:rPr>
                <w:color w:val="000000"/>
                <w:sz w:val="18"/>
                <w:szCs w:val="18"/>
              </w:rPr>
            </w:pPr>
            <w:r w:rsidRPr="00BD06F5">
              <w:rPr>
                <w:color w:val="000000"/>
                <w:sz w:val="18"/>
                <w:szCs w:val="18"/>
              </w:rPr>
              <w:t>8</w:t>
            </w:r>
          </w:p>
        </w:tc>
        <w:tc>
          <w:tcPr>
            <w:tcW w:w="1580" w:type="dxa"/>
          </w:tcPr>
          <w:p w:rsidR="00607A69" w:rsidRPr="0081251B" w:rsidRDefault="00BD06F5" w:rsidP="00E50C4F">
            <w:pPr>
              <w:snapToGrid w:val="0"/>
              <w:rPr>
                <w:color w:val="000000"/>
                <w:sz w:val="18"/>
                <w:szCs w:val="18"/>
              </w:rPr>
            </w:pPr>
            <w:r w:rsidRPr="00BD06F5">
              <w:rPr>
                <w:color w:val="000000"/>
                <w:sz w:val="18"/>
                <w:szCs w:val="18"/>
              </w:rPr>
              <w:t>DDMMYYYY</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Categoria de Antecipação</w:t>
            </w:r>
          </w:p>
        </w:tc>
        <w:tc>
          <w:tcPr>
            <w:tcW w:w="650" w:type="dxa"/>
          </w:tcPr>
          <w:p w:rsidR="00607A69" w:rsidRPr="0081251B" w:rsidRDefault="00BD06F5" w:rsidP="00E50C4F">
            <w:pPr>
              <w:snapToGrid w:val="0"/>
              <w:rPr>
                <w:color w:val="000000"/>
                <w:sz w:val="18"/>
                <w:szCs w:val="18"/>
              </w:rPr>
            </w:pPr>
            <w:r w:rsidRPr="00BD06F5">
              <w:rPr>
                <w:color w:val="000000"/>
                <w:sz w:val="18"/>
                <w:szCs w:val="18"/>
              </w:rPr>
              <w:t>366</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Assinatura em arquivo</w:t>
            </w:r>
          </w:p>
        </w:tc>
        <w:tc>
          <w:tcPr>
            <w:tcW w:w="650" w:type="dxa"/>
          </w:tcPr>
          <w:p w:rsidR="00607A69" w:rsidRPr="0081251B" w:rsidRDefault="00BD06F5" w:rsidP="00E50C4F">
            <w:pPr>
              <w:snapToGrid w:val="0"/>
              <w:rPr>
                <w:color w:val="000000"/>
                <w:sz w:val="18"/>
                <w:szCs w:val="18"/>
              </w:rPr>
            </w:pPr>
            <w:r w:rsidRPr="00BD06F5">
              <w:rPr>
                <w:color w:val="000000"/>
                <w:sz w:val="18"/>
                <w:szCs w:val="18"/>
              </w:rPr>
              <w:t>367</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Moeda</w:t>
            </w:r>
          </w:p>
        </w:tc>
        <w:tc>
          <w:tcPr>
            <w:tcW w:w="650" w:type="dxa"/>
          </w:tcPr>
          <w:p w:rsidR="00607A69" w:rsidRPr="0081251B" w:rsidRDefault="00BD06F5" w:rsidP="00E50C4F">
            <w:pPr>
              <w:snapToGrid w:val="0"/>
              <w:rPr>
                <w:color w:val="000000"/>
                <w:sz w:val="18"/>
                <w:szCs w:val="18"/>
              </w:rPr>
            </w:pPr>
            <w:r w:rsidRPr="00BD06F5">
              <w:rPr>
                <w:color w:val="000000"/>
                <w:sz w:val="18"/>
                <w:szCs w:val="18"/>
              </w:rPr>
              <w:t>368</w:t>
            </w:r>
          </w:p>
        </w:tc>
        <w:tc>
          <w:tcPr>
            <w:tcW w:w="490" w:type="dxa"/>
          </w:tcPr>
          <w:p w:rsidR="00607A69" w:rsidRPr="0081251B" w:rsidRDefault="00BD06F5" w:rsidP="00E50C4F">
            <w:pPr>
              <w:snapToGrid w:val="0"/>
              <w:rPr>
                <w:sz w:val="18"/>
                <w:szCs w:val="18"/>
              </w:rPr>
            </w:pPr>
            <w:r w:rsidRPr="00BD06F5">
              <w:rPr>
                <w:sz w:val="18"/>
                <w:szCs w:val="18"/>
              </w:rPr>
              <w:t>3</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DDD (Tel)</w:t>
            </w:r>
          </w:p>
        </w:tc>
        <w:tc>
          <w:tcPr>
            <w:tcW w:w="650" w:type="dxa"/>
          </w:tcPr>
          <w:p w:rsidR="00607A69" w:rsidRPr="0081251B" w:rsidRDefault="00BD06F5" w:rsidP="00E50C4F">
            <w:pPr>
              <w:snapToGrid w:val="0"/>
              <w:rPr>
                <w:color w:val="000000"/>
                <w:sz w:val="18"/>
                <w:szCs w:val="18"/>
              </w:rPr>
            </w:pPr>
            <w:r w:rsidRPr="00BD06F5">
              <w:rPr>
                <w:color w:val="000000"/>
                <w:sz w:val="18"/>
                <w:szCs w:val="18"/>
              </w:rPr>
              <w:t>371</w:t>
            </w:r>
          </w:p>
        </w:tc>
        <w:tc>
          <w:tcPr>
            <w:tcW w:w="490" w:type="dxa"/>
          </w:tcPr>
          <w:p w:rsidR="00607A69" w:rsidRPr="0081251B" w:rsidRDefault="00BD06F5" w:rsidP="00E50C4F">
            <w:pPr>
              <w:snapToGrid w:val="0"/>
              <w:rPr>
                <w:sz w:val="18"/>
                <w:szCs w:val="18"/>
              </w:rPr>
            </w:pPr>
            <w:r w:rsidRPr="00BD06F5">
              <w:rPr>
                <w:sz w:val="18"/>
                <w:szCs w:val="18"/>
              </w:rPr>
              <w:t>4</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Telefone</w:t>
            </w:r>
          </w:p>
        </w:tc>
        <w:tc>
          <w:tcPr>
            <w:tcW w:w="650" w:type="dxa"/>
          </w:tcPr>
          <w:p w:rsidR="00607A69" w:rsidRPr="0081251B" w:rsidRDefault="00BD06F5" w:rsidP="00E50C4F">
            <w:pPr>
              <w:snapToGrid w:val="0"/>
              <w:rPr>
                <w:color w:val="000000"/>
                <w:sz w:val="18"/>
                <w:szCs w:val="18"/>
              </w:rPr>
            </w:pPr>
            <w:r w:rsidRPr="00BD06F5">
              <w:rPr>
                <w:color w:val="000000"/>
                <w:sz w:val="18"/>
                <w:szCs w:val="18"/>
              </w:rPr>
              <w:t>375</w:t>
            </w:r>
          </w:p>
        </w:tc>
        <w:tc>
          <w:tcPr>
            <w:tcW w:w="490" w:type="dxa"/>
          </w:tcPr>
          <w:p w:rsidR="00607A69" w:rsidRPr="0081251B" w:rsidRDefault="00BD06F5" w:rsidP="00E50C4F">
            <w:pPr>
              <w:snapToGrid w:val="0"/>
              <w:rPr>
                <w:sz w:val="18"/>
                <w:szCs w:val="18"/>
              </w:rPr>
            </w:pPr>
            <w:r w:rsidRPr="00BD06F5">
              <w:rPr>
                <w:sz w:val="18"/>
                <w:szCs w:val="18"/>
              </w:rPr>
              <w:t>9</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CPF Proprietário 2</w:t>
            </w:r>
          </w:p>
        </w:tc>
        <w:tc>
          <w:tcPr>
            <w:tcW w:w="650" w:type="dxa"/>
          </w:tcPr>
          <w:p w:rsidR="00607A69" w:rsidRPr="0081251B" w:rsidRDefault="00BD06F5" w:rsidP="00E50C4F">
            <w:pPr>
              <w:snapToGrid w:val="0"/>
              <w:rPr>
                <w:color w:val="000000"/>
                <w:sz w:val="18"/>
                <w:szCs w:val="18"/>
              </w:rPr>
            </w:pPr>
            <w:r w:rsidRPr="00BD06F5">
              <w:rPr>
                <w:color w:val="000000"/>
                <w:sz w:val="18"/>
                <w:szCs w:val="18"/>
              </w:rPr>
              <w:t>384</w:t>
            </w:r>
          </w:p>
        </w:tc>
        <w:tc>
          <w:tcPr>
            <w:tcW w:w="490" w:type="dxa"/>
          </w:tcPr>
          <w:p w:rsidR="00607A69" w:rsidRPr="0081251B" w:rsidRDefault="00BD06F5" w:rsidP="00E50C4F">
            <w:pPr>
              <w:snapToGrid w:val="0"/>
              <w:rPr>
                <w:sz w:val="18"/>
                <w:szCs w:val="18"/>
              </w:rPr>
            </w:pPr>
            <w:r w:rsidRPr="00BD06F5">
              <w:rPr>
                <w:sz w:val="18"/>
                <w:szCs w:val="18"/>
              </w:rPr>
              <w:t>14</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CPF Proprietário 3</w:t>
            </w:r>
          </w:p>
        </w:tc>
        <w:tc>
          <w:tcPr>
            <w:tcW w:w="650" w:type="dxa"/>
          </w:tcPr>
          <w:p w:rsidR="00607A69" w:rsidRPr="0081251B" w:rsidRDefault="00BD06F5" w:rsidP="00E50C4F">
            <w:pPr>
              <w:snapToGrid w:val="0"/>
              <w:rPr>
                <w:sz w:val="18"/>
                <w:szCs w:val="18"/>
              </w:rPr>
            </w:pPr>
            <w:r w:rsidRPr="00BD06F5">
              <w:rPr>
                <w:sz w:val="18"/>
                <w:szCs w:val="18"/>
              </w:rPr>
              <w:t>398</w:t>
            </w:r>
          </w:p>
        </w:tc>
        <w:tc>
          <w:tcPr>
            <w:tcW w:w="490" w:type="dxa"/>
          </w:tcPr>
          <w:p w:rsidR="00607A69" w:rsidRPr="0081251B" w:rsidRDefault="00BD06F5" w:rsidP="00E50C4F">
            <w:pPr>
              <w:snapToGrid w:val="0"/>
              <w:rPr>
                <w:sz w:val="18"/>
                <w:szCs w:val="18"/>
              </w:rPr>
            </w:pPr>
            <w:r w:rsidRPr="00BD06F5">
              <w:rPr>
                <w:sz w:val="18"/>
                <w:szCs w:val="18"/>
              </w:rPr>
              <w:t>14</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lastRenderedPageBreak/>
              <w:t>Comércio Eletrônico</w:t>
            </w:r>
          </w:p>
        </w:tc>
        <w:tc>
          <w:tcPr>
            <w:tcW w:w="650" w:type="dxa"/>
          </w:tcPr>
          <w:p w:rsidR="00607A69" w:rsidRPr="0081251B" w:rsidRDefault="00BD06F5" w:rsidP="00E50C4F">
            <w:pPr>
              <w:snapToGrid w:val="0"/>
              <w:rPr>
                <w:color w:val="000000"/>
                <w:sz w:val="18"/>
                <w:szCs w:val="18"/>
              </w:rPr>
            </w:pPr>
            <w:r w:rsidRPr="00BD06F5">
              <w:rPr>
                <w:color w:val="000000"/>
                <w:sz w:val="18"/>
                <w:szCs w:val="18"/>
              </w:rPr>
              <w:t>412</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Terminal Autorizador</w:t>
            </w:r>
          </w:p>
        </w:tc>
        <w:tc>
          <w:tcPr>
            <w:tcW w:w="650" w:type="dxa"/>
          </w:tcPr>
          <w:p w:rsidR="00607A69" w:rsidRPr="0081251B" w:rsidRDefault="00BD06F5" w:rsidP="00E50C4F">
            <w:pPr>
              <w:snapToGrid w:val="0"/>
              <w:rPr>
                <w:color w:val="000000"/>
                <w:sz w:val="18"/>
                <w:szCs w:val="18"/>
              </w:rPr>
            </w:pPr>
            <w:r w:rsidRPr="00BD06F5">
              <w:rPr>
                <w:color w:val="000000"/>
                <w:sz w:val="18"/>
                <w:szCs w:val="18"/>
              </w:rPr>
              <w:t>413</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DDD (Fax)</w:t>
            </w:r>
          </w:p>
        </w:tc>
        <w:tc>
          <w:tcPr>
            <w:tcW w:w="650" w:type="dxa"/>
          </w:tcPr>
          <w:p w:rsidR="00607A69" w:rsidRPr="0081251B" w:rsidRDefault="00BD06F5" w:rsidP="00E50C4F">
            <w:pPr>
              <w:snapToGrid w:val="0"/>
              <w:rPr>
                <w:color w:val="000000"/>
                <w:sz w:val="18"/>
                <w:szCs w:val="18"/>
              </w:rPr>
            </w:pPr>
            <w:r w:rsidRPr="00BD06F5">
              <w:rPr>
                <w:color w:val="000000"/>
                <w:sz w:val="18"/>
                <w:szCs w:val="18"/>
              </w:rPr>
              <w:t>414</w:t>
            </w:r>
          </w:p>
        </w:tc>
        <w:tc>
          <w:tcPr>
            <w:tcW w:w="490" w:type="dxa"/>
          </w:tcPr>
          <w:p w:rsidR="00607A69" w:rsidRPr="0081251B" w:rsidRDefault="00BD06F5" w:rsidP="00E50C4F">
            <w:pPr>
              <w:snapToGrid w:val="0"/>
              <w:rPr>
                <w:sz w:val="18"/>
                <w:szCs w:val="18"/>
              </w:rPr>
            </w:pPr>
            <w:r w:rsidRPr="00BD06F5">
              <w:rPr>
                <w:sz w:val="18"/>
                <w:szCs w:val="18"/>
              </w:rPr>
              <w:t>4</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Fax</w:t>
            </w:r>
          </w:p>
        </w:tc>
        <w:tc>
          <w:tcPr>
            <w:tcW w:w="650" w:type="dxa"/>
          </w:tcPr>
          <w:p w:rsidR="00607A69" w:rsidRPr="0081251B" w:rsidRDefault="00BD06F5" w:rsidP="00E50C4F">
            <w:pPr>
              <w:snapToGrid w:val="0"/>
              <w:rPr>
                <w:color w:val="000000"/>
                <w:sz w:val="18"/>
                <w:szCs w:val="18"/>
              </w:rPr>
            </w:pPr>
            <w:r w:rsidRPr="00BD06F5">
              <w:rPr>
                <w:color w:val="000000"/>
                <w:sz w:val="18"/>
                <w:szCs w:val="18"/>
              </w:rPr>
              <w:t>418</w:t>
            </w:r>
          </w:p>
        </w:tc>
        <w:tc>
          <w:tcPr>
            <w:tcW w:w="490" w:type="dxa"/>
          </w:tcPr>
          <w:p w:rsidR="00607A69" w:rsidRPr="0081251B" w:rsidRDefault="00BD06F5" w:rsidP="00E50C4F">
            <w:pPr>
              <w:snapToGrid w:val="0"/>
              <w:rPr>
                <w:sz w:val="18"/>
                <w:szCs w:val="18"/>
              </w:rPr>
            </w:pPr>
            <w:r w:rsidRPr="00BD06F5">
              <w:rPr>
                <w:sz w:val="18"/>
                <w:szCs w:val="18"/>
              </w:rPr>
              <w:t>9</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Qtde de POS</w:t>
            </w:r>
          </w:p>
        </w:tc>
        <w:tc>
          <w:tcPr>
            <w:tcW w:w="650" w:type="dxa"/>
          </w:tcPr>
          <w:p w:rsidR="00607A69" w:rsidRPr="0081251B" w:rsidRDefault="00BD06F5" w:rsidP="00E50C4F">
            <w:pPr>
              <w:snapToGrid w:val="0"/>
              <w:rPr>
                <w:color w:val="000000"/>
                <w:sz w:val="18"/>
                <w:szCs w:val="18"/>
              </w:rPr>
            </w:pPr>
            <w:r w:rsidRPr="00BD06F5">
              <w:rPr>
                <w:color w:val="000000"/>
                <w:sz w:val="18"/>
                <w:szCs w:val="18"/>
              </w:rPr>
              <w:t>427</w:t>
            </w:r>
          </w:p>
        </w:tc>
        <w:tc>
          <w:tcPr>
            <w:tcW w:w="490" w:type="dxa"/>
          </w:tcPr>
          <w:p w:rsidR="00607A69" w:rsidRPr="0081251B" w:rsidRDefault="00BD06F5" w:rsidP="00E50C4F">
            <w:pPr>
              <w:snapToGrid w:val="0"/>
              <w:rPr>
                <w:sz w:val="18"/>
                <w:szCs w:val="18"/>
              </w:rPr>
            </w:pPr>
            <w:r w:rsidRPr="00BD06F5">
              <w:rPr>
                <w:sz w:val="18"/>
                <w:szCs w:val="18"/>
              </w:rPr>
              <w:t>4</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POS - Pgto</w:t>
            </w:r>
          </w:p>
        </w:tc>
        <w:tc>
          <w:tcPr>
            <w:tcW w:w="650" w:type="dxa"/>
          </w:tcPr>
          <w:p w:rsidR="00607A69" w:rsidRPr="0081251B" w:rsidRDefault="00BD06F5" w:rsidP="00E50C4F">
            <w:pPr>
              <w:snapToGrid w:val="0"/>
              <w:rPr>
                <w:color w:val="000000"/>
                <w:sz w:val="18"/>
                <w:szCs w:val="18"/>
              </w:rPr>
            </w:pPr>
            <w:r w:rsidRPr="00BD06F5">
              <w:rPr>
                <w:color w:val="000000"/>
                <w:sz w:val="18"/>
                <w:szCs w:val="18"/>
              </w:rPr>
              <w:t>431</w:t>
            </w:r>
          </w:p>
        </w:tc>
        <w:tc>
          <w:tcPr>
            <w:tcW w:w="490" w:type="dxa"/>
          </w:tcPr>
          <w:p w:rsidR="00607A69" w:rsidRPr="0081251B" w:rsidRDefault="00BD06F5" w:rsidP="00E50C4F">
            <w:pPr>
              <w:snapToGrid w:val="0"/>
              <w:rPr>
                <w:sz w:val="18"/>
                <w:szCs w:val="18"/>
              </w:rPr>
            </w:pPr>
            <w:r w:rsidRPr="00BD06F5">
              <w:rPr>
                <w:sz w:val="18"/>
                <w:szCs w:val="18"/>
              </w:rPr>
              <w:t>4</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Securitização</w:t>
            </w:r>
          </w:p>
        </w:tc>
        <w:tc>
          <w:tcPr>
            <w:tcW w:w="650" w:type="dxa"/>
          </w:tcPr>
          <w:p w:rsidR="00607A69" w:rsidRPr="0081251B" w:rsidRDefault="00BD06F5" w:rsidP="00E50C4F">
            <w:pPr>
              <w:snapToGrid w:val="0"/>
              <w:rPr>
                <w:color w:val="000000"/>
                <w:sz w:val="18"/>
                <w:szCs w:val="18"/>
              </w:rPr>
            </w:pPr>
            <w:r w:rsidRPr="00BD06F5">
              <w:rPr>
                <w:color w:val="000000"/>
                <w:sz w:val="18"/>
                <w:szCs w:val="18"/>
              </w:rPr>
              <w:t>435</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Tipo de Pagto</w:t>
            </w:r>
          </w:p>
        </w:tc>
        <w:tc>
          <w:tcPr>
            <w:tcW w:w="650" w:type="dxa"/>
          </w:tcPr>
          <w:p w:rsidR="00607A69" w:rsidRPr="0081251B" w:rsidRDefault="00BD06F5" w:rsidP="00E50C4F">
            <w:pPr>
              <w:snapToGrid w:val="0"/>
              <w:rPr>
                <w:color w:val="000000"/>
                <w:sz w:val="18"/>
                <w:szCs w:val="18"/>
              </w:rPr>
            </w:pPr>
            <w:r w:rsidRPr="00BD06F5">
              <w:rPr>
                <w:color w:val="000000"/>
                <w:sz w:val="18"/>
                <w:szCs w:val="18"/>
              </w:rPr>
              <w:t>436</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do Proprietário 2</w:t>
            </w:r>
          </w:p>
        </w:tc>
        <w:tc>
          <w:tcPr>
            <w:tcW w:w="650" w:type="dxa"/>
          </w:tcPr>
          <w:p w:rsidR="00607A69" w:rsidRPr="0081251B" w:rsidRDefault="00BD06F5" w:rsidP="00E50C4F">
            <w:pPr>
              <w:snapToGrid w:val="0"/>
              <w:rPr>
                <w:color w:val="000000"/>
                <w:sz w:val="18"/>
                <w:szCs w:val="18"/>
              </w:rPr>
            </w:pPr>
            <w:r w:rsidRPr="00BD06F5">
              <w:rPr>
                <w:color w:val="000000"/>
                <w:sz w:val="18"/>
                <w:szCs w:val="18"/>
              </w:rPr>
              <w:t>437</w:t>
            </w:r>
          </w:p>
        </w:tc>
        <w:tc>
          <w:tcPr>
            <w:tcW w:w="490" w:type="dxa"/>
          </w:tcPr>
          <w:p w:rsidR="00607A69" w:rsidRPr="0081251B" w:rsidRDefault="00BD06F5" w:rsidP="00E50C4F">
            <w:pPr>
              <w:snapToGrid w:val="0"/>
              <w:rPr>
                <w:sz w:val="18"/>
                <w:szCs w:val="18"/>
              </w:rPr>
            </w:pPr>
            <w:r w:rsidRPr="00BD06F5">
              <w:rPr>
                <w:sz w:val="18"/>
                <w:szCs w:val="18"/>
              </w:rPr>
              <w:t>32</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do Proprietário 3</w:t>
            </w:r>
          </w:p>
        </w:tc>
        <w:tc>
          <w:tcPr>
            <w:tcW w:w="650" w:type="dxa"/>
          </w:tcPr>
          <w:p w:rsidR="00607A69" w:rsidRPr="0081251B" w:rsidRDefault="00BD06F5" w:rsidP="00E50C4F">
            <w:pPr>
              <w:snapToGrid w:val="0"/>
              <w:rPr>
                <w:color w:val="000000"/>
                <w:sz w:val="18"/>
                <w:szCs w:val="18"/>
              </w:rPr>
            </w:pPr>
            <w:r w:rsidRPr="00BD06F5">
              <w:rPr>
                <w:color w:val="000000"/>
                <w:sz w:val="18"/>
                <w:szCs w:val="18"/>
              </w:rPr>
              <w:t>469</w:t>
            </w:r>
          </w:p>
        </w:tc>
        <w:tc>
          <w:tcPr>
            <w:tcW w:w="490" w:type="dxa"/>
          </w:tcPr>
          <w:p w:rsidR="00607A69" w:rsidRPr="0081251B" w:rsidRDefault="00BD06F5" w:rsidP="00E50C4F">
            <w:pPr>
              <w:snapToGrid w:val="0"/>
              <w:rPr>
                <w:sz w:val="18"/>
                <w:szCs w:val="18"/>
              </w:rPr>
            </w:pPr>
            <w:r w:rsidRPr="00BD06F5">
              <w:rPr>
                <w:sz w:val="18"/>
                <w:szCs w:val="18"/>
              </w:rPr>
              <w:t>32</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Data de Abertura</w:t>
            </w:r>
          </w:p>
        </w:tc>
        <w:tc>
          <w:tcPr>
            <w:tcW w:w="650" w:type="dxa"/>
          </w:tcPr>
          <w:p w:rsidR="00607A69" w:rsidRPr="0081251B" w:rsidRDefault="00BD06F5" w:rsidP="00E50C4F">
            <w:pPr>
              <w:snapToGrid w:val="0"/>
              <w:rPr>
                <w:color w:val="000000"/>
                <w:sz w:val="18"/>
                <w:szCs w:val="18"/>
              </w:rPr>
            </w:pPr>
            <w:r w:rsidRPr="00BD06F5">
              <w:rPr>
                <w:color w:val="000000"/>
                <w:sz w:val="18"/>
                <w:szCs w:val="18"/>
              </w:rPr>
              <w:t>501</w:t>
            </w:r>
          </w:p>
        </w:tc>
        <w:tc>
          <w:tcPr>
            <w:tcW w:w="490" w:type="dxa"/>
          </w:tcPr>
          <w:p w:rsidR="00607A69" w:rsidRPr="0081251B" w:rsidRDefault="00BD06F5" w:rsidP="00E50C4F">
            <w:pPr>
              <w:snapToGrid w:val="0"/>
              <w:rPr>
                <w:sz w:val="18"/>
                <w:szCs w:val="18"/>
              </w:rPr>
            </w:pPr>
            <w:r w:rsidRPr="00BD06F5">
              <w:rPr>
                <w:sz w:val="18"/>
                <w:szCs w:val="18"/>
              </w:rPr>
              <w:t>8</w:t>
            </w:r>
          </w:p>
        </w:tc>
        <w:tc>
          <w:tcPr>
            <w:tcW w:w="1580" w:type="dxa"/>
          </w:tcPr>
          <w:p w:rsidR="00607A69" w:rsidRPr="0081251B" w:rsidRDefault="00BD06F5" w:rsidP="00E50C4F">
            <w:pPr>
              <w:snapToGrid w:val="0"/>
              <w:rPr>
                <w:color w:val="000000"/>
                <w:sz w:val="18"/>
                <w:szCs w:val="18"/>
              </w:rPr>
            </w:pPr>
            <w:r w:rsidRPr="00BD06F5">
              <w:rPr>
                <w:color w:val="000000"/>
                <w:sz w:val="18"/>
                <w:szCs w:val="18"/>
              </w:rPr>
              <w:t>DDMMYYYY</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Visa Frota</w:t>
            </w:r>
          </w:p>
        </w:tc>
        <w:tc>
          <w:tcPr>
            <w:tcW w:w="650" w:type="dxa"/>
          </w:tcPr>
          <w:p w:rsidR="00607A69" w:rsidRPr="0081251B" w:rsidRDefault="00BD06F5" w:rsidP="00E50C4F">
            <w:pPr>
              <w:snapToGrid w:val="0"/>
              <w:rPr>
                <w:color w:val="000000"/>
                <w:sz w:val="18"/>
                <w:szCs w:val="18"/>
              </w:rPr>
            </w:pPr>
            <w:r w:rsidRPr="00BD06F5">
              <w:rPr>
                <w:color w:val="000000"/>
                <w:sz w:val="18"/>
                <w:szCs w:val="18"/>
              </w:rPr>
              <w:t>509</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Bloq internacional</w:t>
            </w:r>
          </w:p>
        </w:tc>
        <w:tc>
          <w:tcPr>
            <w:tcW w:w="650" w:type="dxa"/>
          </w:tcPr>
          <w:p w:rsidR="00607A69" w:rsidRPr="0081251B" w:rsidRDefault="00BD06F5" w:rsidP="00E50C4F">
            <w:pPr>
              <w:snapToGrid w:val="0"/>
              <w:rPr>
                <w:color w:val="000000"/>
                <w:sz w:val="18"/>
                <w:szCs w:val="18"/>
              </w:rPr>
            </w:pPr>
            <w:r w:rsidRPr="00BD06F5">
              <w:rPr>
                <w:color w:val="000000"/>
                <w:sz w:val="18"/>
                <w:szCs w:val="18"/>
              </w:rPr>
              <w:t>510</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Recorrente</w:t>
            </w:r>
          </w:p>
        </w:tc>
        <w:tc>
          <w:tcPr>
            <w:tcW w:w="650" w:type="dxa"/>
          </w:tcPr>
          <w:p w:rsidR="00607A69" w:rsidRPr="0081251B" w:rsidRDefault="00BD06F5" w:rsidP="00E50C4F">
            <w:pPr>
              <w:snapToGrid w:val="0"/>
              <w:rPr>
                <w:color w:val="000000"/>
                <w:sz w:val="18"/>
                <w:szCs w:val="18"/>
              </w:rPr>
            </w:pPr>
            <w:r w:rsidRPr="00BD06F5">
              <w:rPr>
                <w:color w:val="000000"/>
                <w:sz w:val="18"/>
                <w:szCs w:val="18"/>
              </w:rPr>
              <w:t>511</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Valores posibles: N, E, V</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Multiponto</w:t>
            </w:r>
          </w:p>
        </w:tc>
        <w:tc>
          <w:tcPr>
            <w:tcW w:w="650" w:type="dxa"/>
          </w:tcPr>
          <w:p w:rsidR="00607A69" w:rsidRPr="0081251B" w:rsidRDefault="00BD06F5" w:rsidP="00E50C4F">
            <w:pPr>
              <w:snapToGrid w:val="0"/>
              <w:rPr>
                <w:color w:val="000000"/>
                <w:sz w:val="18"/>
                <w:szCs w:val="18"/>
              </w:rPr>
            </w:pPr>
            <w:r w:rsidRPr="00BD06F5">
              <w:rPr>
                <w:color w:val="000000"/>
                <w:sz w:val="18"/>
                <w:szCs w:val="18"/>
              </w:rPr>
              <w:t>512</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Distribuiçao</w:t>
            </w:r>
          </w:p>
        </w:tc>
        <w:tc>
          <w:tcPr>
            <w:tcW w:w="650" w:type="dxa"/>
          </w:tcPr>
          <w:p w:rsidR="00607A69" w:rsidRPr="0081251B" w:rsidRDefault="00BD06F5" w:rsidP="00E50C4F">
            <w:pPr>
              <w:snapToGrid w:val="0"/>
              <w:rPr>
                <w:color w:val="000000"/>
                <w:sz w:val="18"/>
                <w:szCs w:val="18"/>
              </w:rPr>
            </w:pPr>
            <w:r w:rsidRPr="00BD06F5">
              <w:rPr>
                <w:color w:val="000000"/>
                <w:sz w:val="18"/>
                <w:szCs w:val="18"/>
              </w:rPr>
              <w:t>513</w:t>
            </w:r>
          </w:p>
        </w:tc>
        <w:tc>
          <w:tcPr>
            <w:tcW w:w="490" w:type="dxa"/>
          </w:tcPr>
          <w:p w:rsidR="00607A69" w:rsidRPr="0081251B" w:rsidRDefault="00BD06F5" w:rsidP="00E50C4F">
            <w:pPr>
              <w:snapToGrid w:val="0"/>
              <w:rPr>
                <w:sz w:val="18"/>
                <w:szCs w:val="18"/>
              </w:rPr>
            </w:pPr>
            <w:r w:rsidRPr="00BD06F5">
              <w:rPr>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IATA do POS 4000</w:t>
            </w:r>
          </w:p>
        </w:tc>
        <w:tc>
          <w:tcPr>
            <w:tcW w:w="650" w:type="dxa"/>
          </w:tcPr>
          <w:p w:rsidR="00607A69" w:rsidRPr="0081251B" w:rsidRDefault="00BD06F5" w:rsidP="00E50C4F">
            <w:pPr>
              <w:snapToGrid w:val="0"/>
              <w:rPr>
                <w:color w:val="000000"/>
                <w:sz w:val="18"/>
                <w:szCs w:val="18"/>
              </w:rPr>
            </w:pPr>
            <w:r w:rsidRPr="00BD06F5">
              <w:rPr>
                <w:color w:val="000000"/>
                <w:sz w:val="18"/>
                <w:szCs w:val="18"/>
              </w:rPr>
              <w:t>514</w:t>
            </w:r>
          </w:p>
        </w:tc>
        <w:tc>
          <w:tcPr>
            <w:tcW w:w="490" w:type="dxa"/>
          </w:tcPr>
          <w:p w:rsidR="00607A69" w:rsidRPr="0081251B" w:rsidRDefault="00BD06F5" w:rsidP="00E50C4F">
            <w:pPr>
              <w:snapToGrid w:val="0"/>
              <w:rPr>
                <w:sz w:val="18"/>
                <w:szCs w:val="18"/>
              </w:rPr>
            </w:pPr>
            <w:r w:rsidRPr="00BD06F5">
              <w:rPr>
                <w:sz w:val="18"/>
                <w:szCs w:val="18"/>
              </w:rPr>
              <w:t>8</w:t>
            </w:r>
          </w:p>
        </w:tc>
        <w:tc>
          <w:tcPr>
            <w:tcW w:w="1580"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Banco CB</w:t>
            </w:r>
          </w:p>
        </w:tc>
        <w:tc>
          <w:tcPr>
            <w:tcW w:w="650" w:type="dxa"/>
          </w:tcPr>
          <w:p w:rsidR="00607A69" w:rsidRPr="0081251B" w:rsidRDefault="00BD06F5" w:rsidP="00E50C4F">
            <w:pPr>
              <w:snapToGrid w:val="0"/>
              <w:rPr>
                <w:color w:val="000000"/>
                <w:sz w:val="18"/>
                <w:szCs w:val="18"/>
              </w:rPr>
            </w:pPr>
            <w:r w:rsidRPr="00BD06F5">
              <w:rPr>
                <w:color w:val="000000"/>
                <w:sz w:val="18"/>
                <w:szCs w:val="18"/>
              </w:rPr>
              <w:t>522</w:t>
            </w:r>
          </w:p>
        </w:tc>
        <w:tc>
          <w:tcPr>
            <w:tcW w:w="490" w:type="dxa"/>
          </w:tcPr>
          <w:p w:rsidR="00607A69" w:rsidRPr="0081251B" w:rsidRDefault="00BD06F5" w:rsidP="00E50C4F">
            <w:pPr>
              <w:snapToGrid w:val="0"/>
              <w:rPr>
                <w:sz w:val="18"/>
                <w:szCs w:val="18"/>
              </w:rPr>
            </w:pPr>
            <w:r w:rsidRPr="00BD06F5">
              <w:rPr>
                <w:sz w:val="18"/>
                <w:szCs w:val="18"/>
              </w:rPr>
              <w:t>4</w:t>
            </w:r>
          </w:p>
        </w:tc>
        <w:tc>
          <w:tcPr>
            <w:tcW w:w="1580" w:type="dxa"/>
          </w:tcPr>
          <w:p w:rsidR="00607A69" w:rsidRPr="0081251B" w:rsidRDefault="00BD06F5" w:rsidP="00E50C4F">
            <w:pPr>
              <w:snapToGrid w:val="0"/>
              <w:rPr>
                <w:color w:val="000000"/>
                <w:sz w:val="18"/>
                <w:szCs w:val="18"/>
              </w:rPr>
            </w:pPr>
            <w:r w:rsidRPr="00BD06F5">
              <w:rPr>
                <w:color w:val="000000"/>
                <w:sz w:val="18"/>
                <w:szCs w:val="18"/>
              </w:rPr>
              <w:t>Numérico</w:t>
            </w:r>
          </w:p>
        </w:tc>
        <w:tc>
          <w:tcPr>
            <w:tcW w:w="2260" w:type="dxa"/>
          </w:tcPr>
          <w:p w:rsidR="00607A69" w:rsidRPr="0081251B" w:rsidRDefault="00BD06F5" w:rsidP="00E50C4F">
            <w:pPr>
              <w:snapToGrid w:val="0"/>
              <w:rPr>
                <w:sz w:val="18"/>
                <w:szCs w:val="18"/>
              </w:rPr>
            </w:pPr>
            <w:r w:rsidRPr="00BD06F5">
              <w:rPr>
                <w:sz w:val="18"/>
                <w:szCs w:val="18"/>
              </w:rPr>
              <w:t>Identificador de correspondiente bancario</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Id de terminal CB</w:t>
            </w:r>
          </w:p>
        </w:tc>
        <w:tc>
          <w:tcPr>
            <w:tcW w:w="650" w:type="dxa"/>
          </w:tcPr>
          <w:p w:rsidR="00607A69" w:rsidRPr="0081251B" w:rsidRDefault="00BD06F5" w:rsidP="00E50C4F">
            <w:pPr>
              <w:snapToGrid w:val="0"/>
              <w:rPr>
                <w:color w:val="000000"/>
                <w:sz w:val="18"/>
                <w:szCs w:val="18"/>
              </w:rPr>
            </w:pPr>
            <w:r w:rsidRPr="00BD06F5">
              <w:rPr>
                <w:color w:val="000000"/>
                <w:sz w:val="18"/>
                <w:szCs w:val="18"/>
              </w:rPr>
              <w:t>526</w:t>
            </w:r>
          </w:p>
        </w:tc>
        <w:tc>
          <w:tcPr>
            <w:tcW w:w="490" w:type="dxa"/>
          </w:tcPr>
          <w:p w:rsidR="00607A69" w:rsidRPr="0081251B" w:rsidRDefault="00BD06F5" w:rsidP="00E50C4F">
            <w:pPr>
              <w:snapToGrid w:val="0"/>
              <w:rPr>
                <w:color w:val="000000"/>
                <w:sz w:val="18"/>
                <w:szCs w:val="18"/>
              </w:rPr>
            </w:pPr>
            <w:r w:rsidRPr="00BD06F5">
              <w:rPr>
                <w:color w:val="000000"/>
                <w:sz w:val="18"/>
                <w:szCs w:val="18"/>
              </w:rPr>
              <w:t>15</w:t>
            </w:r>
          </w:p>
        </w:tc>
        <w:tc>
          <w:tcPr>
            <w:tcW w:w="1580" w:type="dxa"/>
          </w:tcPr>
          <w:p w:rsidR="00607A69" w:rsidRPr="0081251B" w:rsidRDefault="00BD06F5" w:rsidP="00E50C4F">
            <w:pPr>
              <w:snapToGrid w:val="0"/>
              <w:rPr>
                <w:sz w:val="18"/>
                <w:szCs w:val="18"/>
              </w:rPr>
            </w:pPr>
            <w:r w:rsidRPr="00BD06F5">
              <w:rPr>
                <w:sz w:val="18"/>
                <w:szCs w:val="18"/>
              </w:rPr>
              <w:t>Alfanumérico</w:t>
            </w:r>
          </w:p>
        </w:tc>
        <w:tc>
          <w:tcPr>
            <w:tcW w:w="2260" w:type="dxa"/>
          </w:tcPr>
          <w:p w:rsidR="00607A69" w:rsidRPr="0081251B" w:rsidRDefault="00BD06F5" w:rsidP="00E50C4F">
            <w:pPr>
              <w:snapToGrid w:val="0"/>
              <w:rPr>
                <w:sz w:val="18"/>
                <w:szCs w:val="18"/>
              </w:rPr>
            </w:pPr>
            <w:r w:rsidRPr="00BD06F5">
              <w:rPr>
                <w:color w:val="000000"/>
                <w:sz w:val="18"/>
                <w:szCs w:val="18"/>
              </w:rPr>
              <w:t>Número de contrato do EC com o banco correspondente</w:t>
            </w:r>
            <w:r w:rsidRPr="00BD06F5">
              <w:rPr>
                <w:sz w:val="18"/>
                <w:szCs w:val="18"/>
              </w:rPr>
              <w:t xml:space="preserve"> </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Recarga</w:t>
            </w:r>
          </w:p>
        </w:tc>
        <w:tc>
          <w:tcPr>
            <w:tcW w:w="650" w:type="dxa"/>
          </w:tcPr>
          <w:p w:rsidR="00607A69" w:rsidRPr="0081251B" w:rsidRDefault="00BD06F5" w:rsidP="00E50C4F">
            <w:pPr>
              <w:snapToGrid w:val="0"/>
              <w:rPr>
                <w:color w:val="000000"/>
                <w:sz w:val="18"/>
                <w:szCs w:val="18"/>
              </w:rPr>
            </w:pPr>
            <w:r w:rsidRPr="00BD06F5">
              <w:rPr>
                <w:color w:val="000000"/>
                <w:sz w:val="18"/>
                <w:szCs w:val="18"/>
              </w:rPr>
              <w:t>541</w:t>
            </w:r>
          </w:p>
        </w:tc>
        <w:tc>
          <w:tcPr>
            <w:tcW w:w="490" w:type="dxa"/>
          </w:tcPr>
          <w:p w:rsidR="00607A69" w:rsidRPr="0081251B" w:rsidRDefault="00BD06F5" w:rsidP="00E50C4F">
            <w:pPr>
              <w:snapToGrid w:val="0"/>
              <w:rPr>
                <w:color w:val="000000"/>
                <w:sz w:val="18"/>
                <w:szCs w:val="18"/>
              </w:rPr>
            </w:pPr>
            <w:r w:rsidRPr="00BD06F5">
              <w:rPr>
                <w:color w:val="000000"/>
                <w:sz w:val="18"/>
                <w:szCs w:val="18"/>
              </w:rPr>
              <w:t>1</w:t>
            </w:r>
          </w:p>
        </w:tc>
        <w:tc>
          <w:tcPr>
            <w:tcW w:w="1580" w:type="dxa"/>
          </w:tcPr>
          <w:p w:rsidR="00607A69" w:rsidRPr="0081251B" w:rsidRDefault="00BD06F5" w:rsidP="00E50C4F">
            <w:pPr>
              <w:snapToGrid w:val="0"/>
              <w:rPr>
                <w:sz w:val="18"/>
                <w:szCs w:val="18"/>
              </w:rPr>
            </w:pPr>
            <w:r w:rsidRPr="00BD06F5">
              <w:rPr>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Mobile</w:t>
            </w:r>
          </w:p>
        </w:tc>
        <w:tc>
          <w:tcPr>
            <w:tcW w:w="650" w:type="dxa"/>
          </w:tcPr>
          <w:p w:rsidR="00607A69" w:rsidRPr="0081251B" w:rsidRDefault="00BD06F5" w:rsidP="00E50C4F">
            <w:pPr>
              <w:snapToGrid w:val="0"/>
              <w:rPr>
                <w:color w:val="000000"/>
                <w:sz w:val="18"/>
                <w:szCs w:val="18"/>
              </w:rPr>
            </w:pPr>
            <w:r w:rsidRPr="00BD06F5">
              <w:rPr>
                <w:color w:val="000000"/>
                <w:sz w:val="18"/>
                <w:szCs w:val="18"/>
              </w:rPr>
              <w:t>542</w:t>
            </w:r>
          </w:p>
        </w:tc>
        <w:tc>
          <w:tcPr>
            <w:tcW w:w="490" w:type="dxa"/>
          </w:tcPr>
          <w:p w:rsidR="00607A69" w:rsidRPr="0081251B" w:rsidRDefault="00BD06F5" w:rsidP="00E50C4F">
            <w:pPr>
              <w:snapToGrid w:val="0"/>
              <w:rPr>
                <w:color w:val="000000"/>
                <w:sz w:val="18"/>
                <w:szCs w:val="18"/>
              </w:rPr>
            </w:pPr>
            <w:r w:rsidRPr="00BD06F5">
              <w:rPr>
                <w:color w:val="000000"/>
                <w:sz w:val="18"/>
                <w:szCs w:val="18"/>
              </w:rPr>
              <w:t>1</w:t>
            </w:r>
          </w:p>
        </w:tc>
        <w:tc>
          <w:tcPr>
            <w:tcW w:w="1580" w:type="dxa"/>
          </w:tcPr>
          <w:p w:rsidR="00607A69" w:rsidRPr="0081251B" w:rsidRDefault="00BD06F5" w:rsidP="00E50C4F">
            <w:pPr>
              <w:snapToGrid w:val="0"/>
              <w:rPr>
                <w:sz w:val="18"/>
                <w:szCs w:val="18"/>
              </w:rPr>
            </w:pPr>
            <w:r w:rsidRPr="00BD06F5">
              <w:rPr>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Terminal XLS</w:t>
            </w:r>
          </w:p>
        </w:tc>
        <w:tc>
          <w:tcPr>
            <w:tcW w:w="650" w:type="dxa"/>
          </w:tcPr>
          <w:p w:rsidR="00607A69" w:rsidRPr="0081251B" w:rsidRDefault="00BD06F5" w:rsidP="00E50C4F">
            <w:pPr>
              <w:snapToGrid w:val="0"/>
              <w:rPr>
                <w:color w:val="000000"/>
                <w:sz w:val="18"/>
                <w:szCs w:val="18"/>
              </w:rPr>
            </w:pPr>
            <w:r w:rsidRPr="00BD06F5">
              <w:rPr>
                <w:color w:val="000000"/>
                <w:sz w:val="18"/>
                <w:szCs w:val="18"/>
              </w:rPr>
              <w:t>543</w:t>
            </w:r>
          </w:p>
        </w:tc>
        <w:tc>
          <w:tcPr>
            <w:tcW w:w="490" w:type="dxa"/>
          </w:tcPr>
          <w:p w:rsidR="00607A69" w:rsidRPr="0081251B" w:rsidRDefault="00BD06F5" w:rsidP="00E50C4F">
            <w:pPr>
              <w:snapToGrid w:val="0"/>
              <w:rPr>
                <w:color w:val="000000"/>
                <w:sz w:val="18"/>
                <w:szCs w:val="18"/>
              </w:rPr>
            </w:pPr>
            <w:r w:rsidRPr="00BD06F5">
              <w:rPr>
                <w:color w:val="000000"/>
                <w:sz w:val="18"/>
                <w:szCs w:val="18"/>
              </w:rPr>
              <w:t>1</w:t>
            </w:r>
          </w:p>
        </w:tc>
        <w:tc>
          <w:tcPr>
            <w:tcW w:w="1580"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Produto</w:t>
            </w:r>
          </w:p>
        </w:tc>
        <w:tc>
          <w:tcPr>
            <w:tcW w:w="650" w:type="dxa"/>
          </w:tcPr>
          <w:p w:rsidR="00607A69" w:rsidRPr="0081251B" w:rsidRDefault="00BD06F5" w:rsidP="00E50C4F">
            <w:pPr>
              <w:snapToGrid w:val="0"/>
              <w:rPr>
                <w:color w:val="000000"/>
                <w:sz w:val="18"/>
                <w:szCs w:val="18"/>
              </w:rPr>
            </w:pPr>
            <w:r w:rsidRPr="00BD06F5">
              <w:rPr>
                <w:color w:val="000000"/>
                <w:sz w:val="18"/>
                <w:szCs w:val="18"/>
              </w:rPr>
              <w:t>544</w:t>
            </w:r>
          </w:p>
        </w:tc>
        <w:tc>
          <w:tcPr>
            <w:tcW w:w="490" w:type="dxa"/>
          </w:tcPr>
          <w:p w:rsidR="00607A69" w:rsidRPr="0081251B" w:rsidRDefault="00BD06F5" w:rsidP="00E50C4F">
            <w:pPr>
              <w:snapToGrid w:val="0"/>
              <w:rPr>
                <w:color w:val="000000"/>
                <w:sz w:val="18"/>
                <w:szCs w:val="18"/>
              </w:rPr>
            </w:pPr>
            <w:r w:rsidRPr="00BD06F5">
              <w:rPr>
                <w:color w:val="000000"/>
                <w:sz w:val="18"/>
                <w:szCs w:val="18"/>
              </w:rPr>
              <w:t>120</w:t>
            </w:r>
          </w:p>
        </w:tc>
        <w:tc>
          <w:tcPr>
            <w:tcW w:w="1580"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Produtos que o EC Opera 3 posições por produto com zeros a esquerda delimitado por “@”</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Banco Master</w:t>
            </w:r>
          </w:p>
        </w:tc>
        <w:tc>
          <w:tcPr>
            <w:tcW w:w="650" w:type="dxa"/>
          </w:tcPr>
          <w:p w:rsidR="00607A69" w:rsidRPr="0081251B" w:rsidRDefault="00BD06F5" w:rsidP="00E50C4F">
            <w:pPr>
              <w:snapToGrid w:val="0"/>
              <w:rPr>
                <w:color w:val="000000"/>
                <w:sz w:val="18"/>
                <w:szCs w:val="18"/>
              </w:rPr>
            </w:pPr>
            <w:r w:rsidRPr="00BD06F5">
              <w:rPr>
                <w:color w:val="000000"/>
                <w:sz w:val="18"/>
                <w:szCs w:val="18"/>
              </w:rPr>
              <w:t>664</w:t>
            </w:r>
          </w:p>
        </w:tc>
        <w:tc>
          <w:tcPr>
            <w:tcW w:w="490" w:type="dxa"/>
          </w:tcPr>
          <w:p w:rsidR="00607A69" w:rsidRPr="0081251B" w:rsidRDefault="00BD06F5" w:rsidP="00E50C4F">
            <w:pPr>
              <w:snapToGrid w:val="0"/>
              <w:rPr>
                <w:color w:val="000000"/>
                <w:sz w:val="18"/>
                <w:szCs w:val="18"/>
              </w:rPr>
            </w:pPr>
            <w:r w:rsidRPr="00BD06F5">
              <w:rPr>
                <w:color w:val="000000"/>
                <w:sz w:val="18"/>
                <w:szCs w:val="18"/>
              </w:rPr>
              <w:t>4</w:t>
            </w:r>
          </w:p>
        </w:tc>
        <w:tc>
          <w:tcPr>
            <w:tcW w:w="1580" w:type="dxa"/>
          </w:tcPr>
          <w:p w:rsidR="00607A69" w:rsidRPr="0081251B" w:rsidRDefault="00607A69" w:rsidP="00E50C4F">
            <w:pPr>
              <w:snapToGrid w:val="0"/>
              <w:rPr>
                <w:color w:val="000000"/>
                <w:sz w:val="18"/>
                <w:szCs w:val="18"/>
              </w:rPr>
            </w:pP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lastRenderedPageBreak/>
              <w:t>Agencia Master</w:t>
            </w:r>
          </w:p>
        </w:tc>
        <w:tc>
          <w:tcPr>
            <w:tcW w:w="650" w:type="dxa"/>
          </w:tcPr>
          <w:p w:rsidR="00607A69" w:rsidRPr="0081251B" w:rsidRDefault="00BD06F5" w:rsidP="00E50C4F">
            <w:pPr>
              <w:snapToGrid w:val="0"/>
              <w:rPr>
                <w:color w:val="000000"/>
                <w:sz w:val="18"/>
                <w:szCs w:val="18"/>
              </w:rPr>
            </w:pPr>
            <w:r w:rsidRPr="00BD06F5">
              <w:rPr>
                <w:color w:val="000000"/>
                <w:sz w:val="18"/>
                <w:szCs w:val="18"/>
              </w:rPr>
              <w:t>668</w:t>
            </w:r>
          </w:p>
        </w:tc>
        <w:tc>
          <w:tcPr>
            <w:tcW w:w="490" w:type="dxa"/>
          </w:tcPr>
          <w:p w:rsidR="00607A69" w:rsidRPr="0081251B" w:rsidRDefault="00BD06F5" w:rsidP="00E50C4F">
            <w:pPr>
              <w:snapToGrid w:val="0"/>
              <w:rPr>
                <w:color w:val="000000"/>
                <w:sz w:val="18"/>
                <w:szCs w:val="18"/>
              </w:rPr>
            </w:pPr>
            <w:r w:rsidRPr="00BD06F5">
              <w:rPr>
                <w:color w:val="000000"/>
                <w:sz w:val="18"/>
                <w:szCs w:val="18"/>
              </w:rPr>
              <w:t>5</w:t>
            </w:r>
          </w:p>
        </w:tc>
        <w:tc>
          <w:tcPr>
            <w:tcW w:w="1580" w:type="dxa"/>
          </w:tcPr>
          <w:p w:rsidR="00607A69" w:rsidRPr="0081251B" w:rsidRDefault="00607A69" w:rsidP="00E50C4F">
            <w:pPr>
              <w:snapToGrid w:val="0"/>
              <w:rPr>
                <w:color w:val="000000"/>
                <w:sz w:val="18"/>
                <w:szCs w:val="18"/>
              </w:rPr>
            </w:pP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Conta Corriente Master</w:t>
            </w:r>
          </w:p>
        </w:tc>
        <w:tc>
          <w:tcPr>
            <w:tcW w:w="650" w:type="dxa"/>
          </w:tcPr>
          <w:p w:rsidR="00607A69" w:rsidRPr="0081251B" w:rsidRDefault="00BD06F5" w:rsidP="00E50C4F">
            <w:pPr>
              <w:snapToGrid w:val="0"/>
              <w:rPr>
                <w:color w:val="000000"/>
                <w:sz w:val="18"/>
                <w:szCs w:val="18"/>
              </w:rPr>
            </w:pPr>
            <w:r w:rsidRPr="00BD06F5">
              <w:rPr>
                <w:color w:val="000000"/>
                <w:sz w:val="18"/>
                <w:szCs w:val="18"/>
              </w:rPr>
              <w:t>673</w:t>
            </w:r>
          </w:p>
        </w:tc>
        <w:tc>
          <w:tcPr>
            <w:tcW w:w="490" w:type="dxa"/>
          </w:tcPr>
          <w:p w:rsidR="00607A69" w:rsidRPr="0081251B" w:rsidRDefault="00BD06F5" w:rsidP="00E50C4F">
            <w:pPr>
              <w:snapToGrid w:val="0"/>
              <w:rPr>
                <w:color w:val="000000"/>
                <w:sz w:val="18"/>
                <w:szCs w:val="18"/>
              </w:rPr>
            </w:pPr>
            <w:r w:rsidRPr="00BD06F5">
              <w:rPr>
                <w:color w:val="000000"/>
                <w:sz w:val="18"/>
                <w:szCs w:val="18"/>
              </w:rPr>
              <w:t>14</w:t>
            </w:r>
          </w:p>
        </w:tc>
        <w:tc>
          <w:tcPr>
            <w:tcW w:w="1580" w:type="dxa"/>
          </w:tcPr>
          <w:p w:rsidR="00607A69" w:rsidRPr="0081251B" w:rsidRDefault="00607A69" w:rsidP="00E50C4F">
            <w:pPr>
              <w:snapToGrid w:val="0"/>
              <w:rPr>
                <w:color w:val="000000"/>
                <w:sz w:val="18"/>
                <w:szCs w:val="18"/>
              </w:rPr>
            </w:pP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81251B">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Código Gestor</w:t>
            </w:r>
          </w:p>
        </w:tc>
        <w:tc>
          <w:tcPr>
            <w:tcW w:w="650" w:type="dxa"/>
          </w:tcPr>
          <w:p w:rsidR="00607A69" w:rsidRPr="0081251B" w:rsidRDefault="00BD06F5" w:rsidP="00E50C4F">
            <w:pPr>
              <w:snapToGrid w:val="0"/>
              <w:rPr>
                <w:color w:val="000000"/>
                <w:sz w:val="18"/>
                <w:szCs w:val="18"/>
              </w:rPr>
            </w:pPr>
            <w:r w:rsidRPr="00BD06F5">
              <w:rPr>
                <w:color w:val="000000"/>
                <w:sz w:val="18"/>
                <w:szCs w:val="18"/>
              </w:rPr>
              <w:t xml:space="preserve">687 </w:t>
            </w:r>
          </w:p>
        </w:tc>
        <w:tc>
          <w:tcPr>
            <w:tcW w:w="490" w:type="dxa"/>
          </w:tcPr>
          <w:p w:rsidR="00607A69" w:rsidRPr="0081251B" w:rsidRDefault="00BD06F5" w:rsidP="00E50C4F">
            <w:pPr>
              <w:snapToGrid w:val="0"/>
              <w:rPr>
                <w:color w:val="000000"/>
                <w:sz w:val="18"/>
                <w:szCs w:val="18"/>
              </w:rPr>
            </w:pPr>
            <w:r w:rsidRPr="00BD06F5">
              <w:rPr>
                <w:color w:val="000000"/>
                <w:sz w:val="18"/>
                <w:szCs w:val="18"/>
              </w:rPr>
              <w:t xml:space="preserve">9 </w:t>
            </w:r>
          </w:p>
        </w:tc>
        <w:tc>
          <w:tcPr>
            <w:tcW w:w="1580" w:type="dxa"/>
          </w:tcPr>
          <w:p w:rsidR="00607A69" w:rsidRPr="0081251B" w:rsidRDefault="00BD06F5" w:rsidP="00E50C4F">
            <w:pPr>
              <w:snapToGrid w:val="0"/>
              <w:rPr>
                <w:sz w:val="18"/>
                <w:szCs w:val="18"/>
              </w:rPr>
            </w:pPr>
            <w:r w:rsidRPr="00BD06F5">
              <w:rPr>
                <w:sz w:val="18"/>
                <w:szCs w:val="18"/>
              </w:rPr>
              <w:t>Numérico</w:t>
            </w:r>
          </w:p>
        </w:tc>
        <w:tc>
          <w:tcPr>
            <w:tcW w:w="2260" w:type="dxa"/>
          </w:tcPr>
          <w:p w:rsidR="00607A69" w:rsidRPr="0081251B" w:rsidRDefault="00607A69" w:rsidP="00E50C4F">
            <w:pPr>
              <w:snapToGrid w:val="0"/>
              <w:rPr>
                <w:sz w:val="18"/>
                <w:szCs w:val="18"/>
              </w:rPr>
            </w:pPr>
          </w:p>
        </w:tc>
        <w:tc>
          <w:tcPr>
            <w:tcW w:w="1830" w:type="dxa"/>
          </w:tcPr>
          <w:p w:rsidR="00607A69" w:rsidRPr="0081251B" w:rsidRDefault="00361A17" w:rsidP="00361A17">
            <w:pPr>
              <w:snapToGrid w:val="0"/>
              <w:rPr>
                <w:rFonts w:ascii="Courier New" w:hAnsi="Courier New" w:cs="Courier New"/>
                <w:b/>
                <w:color w:val="FF0000"/>
                <w:sz w:val="18"/>
                <w:szCs w:val="18"/>
              </w:rPr>
            </w:pPr>
            <w:r w:rsidRPr="0081251B">
              <w:rPr>
                <w:sz w:val="18"/>
                <w:szCs w:val="18"/>
              </w:rPr>
              <w:t>Código do gestor EC</w:t>
            </w:r>
          </w:p>
        </w:tc>
        <w:tc>
          <w:tcPr>
            <w:tcW w:w="978" w:type="dxa"/>
          </w:tcPr>
          <w:p w:rsidR="00607A69" w:rsidRPr="0081251B" w:rsidRDefault="00607A69" w:rsidP="00E50C4F">
            <w:pPr>
              <w:snapToGrid w:val="0"/>
              <w:rPr>
                <w:sz w:val="18"/>
                <w:szCs w:val="18"/>
              </w:rPr>
            </w:pPr>
          </w:p>
        </w:tc>
      </w:tr>
      <w:tr w:rsidR="00361A17" w:rsidRPr="0081251B" w:rsidTr="0081251B">
        <w:trPr>
          <w:trHeight w:val="268"/>
        </w:trPr>
        <w:tc>
          <w:tcPr>
            <w:tcW w:w="1993" w:type="dxa"/>
          </w:tcPr>
          <w:p w:rsidR="00361A17" w:rsidRPr="0081251B" w:rsidRDefault="00BD06F5" w:rsidP="00E50C4F">
            <w:pPr>
              <w:snapToGrid w:val="0"/>
              <w:rPr>
                <w:color w:val="000000"/>
                <w:sz w:val="18"/>
                <w:szCs w:val="18"/>
              </w:rPr>
            </w:pPr>
            <w:r w:rsidRPr="00BD06F5">
              <w:rPr>
                <w:color w:val="000000"/>
                <w:sz w:val="18"/>
                <w:szCs w:val="18"/>
              </w:rPr>
              <w:t>Nome do Gestor</w:t>
            </w:r>
          </w:p>
        </w:tc>
        <w:tc>
          <w:tcPr>
            <w:tcW w:w="650" w:type="dxa"/>
          </w:tcPr>
          <w:p w:rsidR="00361A17" w:rsidRPr="0081251B" w:rsidRDefault="00BD06F5" w:rsidP="00E50C4F">
            <w:pPr>
              <w:snapToGrid w:val="0"/>
              <w:rPr>
                <w:color w:val="000000"/>
                <w:sz w:val="18"/>
                <w:szCs w:val="18"/>
              </w:rPr>
            </w:pPr>
            <w:r w:rsidRPr="00BD06F5">
              <w:rPr>
                <w:color w:val="000000"/>
                <w:sz w:val="18"/>
                <w:szCs w:val="18"/>
              </w:rPr>
              <w:t>696</w:t>
            </w:r>
          </w:p>
        </w:tc>
        <w:tc>
          <w:tcPr>
            <w:tcW w:w="490" w:type="dxa"/>
          </w:tcPr>
          <w:p w:rsidR="00361A17" w:rsidRPr="0081251B" w:rsidRDefault="00BD06F5" w:rsidP="00E50C4F">
            <w:pPr>
              <w:snapToGrid w:val="0"/>
              <w:rPr>
                <w:color w:val="000000"/>
                <w:sz w:val="18"/>
                <w:szCs w:val="18"/>
              </w:rPr>
            </w:pPr>
            <w:r w:rsidRPr="00BD06F5">
              <w:rPr>
                <w:color w:val="000000"/>
                <w:sz w:val="18"/>
                <w:szCs w:val="18"/>
              </w:rPr>
              <w:t>40</w:t>
            </w:r>
          </w:p>
        </w:tc>
        <w:tc>
          <w:tcPr>
            <w:tcW w:w="1580" w:type="dxa"/>
          </w:tcPr>
          <w:p w:rsidR="00361A17" w:rsidRPr="0081251B" w:rsidRDefault="00BD06F5" w:rsidP="00E50C4F">
            <w:pPr>
              <w:snapToGrid w:val="0"/>
              <w:rPr>
                <w:sz w:val="18"/>
                <w:szCs w:val="18"/>
              </w:rPr>
            </w:pPr>
            <w:r w:rsidRPr="00BD06F5">
              <w:rPr>
                <w:sz w:val="18"/>
                <w:szCs w:val="18"/>
              </w:rPr>
              <w:t>Alfanumérico</w:t>
            </w:r>
          </w:p>
        </w:tc>
        <w:tc>
          <w:tcPr>
            <w:tcW w:w="2260" w:type="dxa"/>
          </w:tcPr>
          <w:p w:rsidR="00361A17" w:rsidRPr="0081251B" w:rsidRDefault="00361A17" w:rsidP="00E50C4F">
            <w:pPr>
              <w:snapToGrid w:val="0"/>
              <w:rPr>
                <w:sz w:val="18"/>
                <w:szCs w:val="18"/>
              </w:rPr>
            </w:pPr>
          </w:p>
        </w:tc>
        <w:tc>
          <w:tcPr>
            <w:tcW w:w="1830" w:type="dxa"/>
          </w:tcPr>
          <w:p w:rsidR="00361A17" w:rsidRPr="0081251B" w:rsidRDefault="00361A17" w:rsidP="00E50C4F">
            <w:pPr>
              <w:snapToGrid w:val="0"/>
              <w:rPr>
                <w:sz w:val="18"/>
                <w:szCs w:val="18"/>
              </w:rPr>
            </w:pPr>
            <w:r w:rsidRPr="0081251B">
              <w:rPr>
                <w:sz w:val="18"/>
                <w:szCs w:val="18"/>
              </w:rPr>
              <w:t>Nome do gestor EC</w:t>
            </w:r>
          </w:p>
        </w:tc>
        <w:tc>
          <w:tcPr>
            <w:tcW w:w="978" w:type="dxa"/>
          </w:tcPr>
          <w:p w:rsidR="00361A17" w:rsidRPr="0081251B" w:rsidRDefault="00361A17" w:rsidP="00E50C4F">
            <w:pPr>
              <w:snapToGrid w:val="0"/>
              <w:rPr>
                <w:sz w:val="18"/>
                <w:szCs w:val="18"/>
              </w:rPr>
            </w:pPr>
          </w:p>
        </w:tc>
      </w:tr>
      <w:tr w:rsidR="00361A17" w:rsidRPr="0081251B" w:rsidTr="0081251B">
        <w:trPr>
          <w:cnfStyle w:val="000000100000"/>
          <w:trHeight w:val="268"/>
        </w:trPr>
        <w:tc>
          <w:tcPr>
            <w:tcW w:w="1993" w:type="dxa"/>
          </w:tcPr>
          <w:p w:rsidR="00361A17" w:rsidRPr="0081251B" w:rsidRDefault="00BD06F5" w:rsidP="00E50C4F">
            <w:pPr>
              <w:snapToGrid w:val="0"/>
              <w:rPr>
                <w:color w:val="000000"/>
                <w:sz w:val="18"/>
                <w:szCs w:val="18"/>
              </w:rPr>
            </w:pPr>
            <w:r w:rsidRPr="00BD06F5">
              <w:rPr>
                <w:color w:val="000000"/>
                <w:sz w:val="18"/>
                <w:szCs w:val="18"/>
              </w:rPr>
              <w:t>Classe Fatur</w:t>
            </w:r>
          </w:p>
        </w:tc>
        <w:tc>
          <w:tcPr>
            <w:tcW w:w="650" w:type="dxa"/>
          </w:tcPr>
          <w:p w:rsidR="00361A17" w:rsidRPr="0081251B" w:rsidRDefault="00BD06F5" w:rsidP="00E50C4F">
            <w:pPr>
              <w:snapToGrid w:val="0"/>
              <w:rPr>
                <w:color w:val="000000"/>
                <w:sz w:val="18"/>
                <w:szCs w:val="18"/>
              </w:rPr>
            </w:pPr>
            <w:r w:rsidRPr="00BD06F5">
              <w:rPr>
                <w:color w:val="000000"/>
                <w:sz w:val="18"/>
                <w:szCs w:val="18"/>
              </w:rPr>
              <w:t>736</w:t>
            </w:r>
          </w:p>
        </w:tc>
        <w:tc>
          <w:tcPr>
            <w:tcW w:w="490" w:type="dxa"/>
          </w:tcPr>
          <w:p w:rsidR="00361A17" w:rsidRPr="0081251B" w:rsidRDefault="00BD06F5" w:rsidP="00E50C4F">
            <w:pPr>
              <w:snapToGrid w:val="0"/>
              <w:rPr>
                <w:color w:val="000000"/>
                <w:sz w:val="18"/>
                <w:szCs w:val="18"/>
              </w:rPr>
            </w:pPr>
            <w:r w:rsidRPr="00BD06F5">
              <w:rPr>
                <w:color w:val="000000"/>
                <w:sz w:val="18"/>
                <w:szCs w:val="18"/>
              </w:rPr>
              <w:t>1</w:t>
            </w:r>
          </w:p>
        </w:tc>
        <w:tc>
          <w:tcPr>
            <w:tcW w:w="1580" w:type="dxa"/>
          </w:tcPr>
          <w:p w:rsidR="00361A17" w:rsidRPr="0081251B" w:rsidRDefault="00BD06F5" w:rsidP="00E50C4F">
            <w:pPr>
              <w:snapToGrid w:val="0"/>
              <w:rPr>
                <w:sz w:val="18"/>
                <w:szCs w:val="18"/>
              </w:rPr>
            </w:pPr>
            <w:r w:rsidRPr="00BD06F5">
              <w:rPr>
                <w:sz w:val="18"/>
                <w:szCs w:val="18"/>
              </w:rPr>
              <w:t>Alfanumérico</w:t>
            </w:r>
          </w:p>
        </w:tc>
        <w:tc>
          <w:tcPr>
            <w:tcW w:w="2260" w:type="dxa"/>
          </w:tcPr>
          <w:p w:rsidR="00361A17" w:rsidRPr="0081251B" w:rsidRDefault="00361A17" w:rsidP="00E50C4F">
            <w:pPr>
              <w:snapToGrid w:val="0"/>
              <w:rPr>
                <w:sz w:val="18"/>
                <w:szCs w:val="18"/>
              </w:rPr>
            </w:pPr>
          </w:p>
        </w:tc>
        <w:tc>
          <w:tcPr>
            <w:tcW w:w="1830" w:type="dxa"/>
          </w:tcPr>
          <w:p w:rsidR="00361A17" w:rsidRPr="0081251B" w:rsidRDefault="00BD06F5" w:rsidP="00E50C4F">
            <w:pPr>
              <w:snapToGrid w:val="0"/>
              <w:rPr>
                <w:sz w:val="18"/>
                <w:szCs w:val="18"/>
              </w:rPr>
            </w:pPr>
            <w:r w:rsidRPr="00BD06F5">
              <w:rPr>
                <w:sz w:val="18"/>
                <w:szCs w:val="18"/>
              </w:rPr>
              <w:t>Classe faturamento EC.</w:t>
            </w:r>
          </w:p>
        </w:tc>
        <w:tc>
          <w:tcPr>
            <w:tcW w:w="978" w:type="dxa"/>
          </w:tcPr>
          <w:p w:rsidR="00361A17" w:rsidRPr="0081251B" w:rsidRDefault="00361A17" w:rsidP="00E50C4F">
            <w:pPr>
              <w:snapToGrid w:val="0"/>
              <w:rPr>
                <w:sz w:val="18"/>
                <w:szCs w:val="18"/>
              </w:rPr>
            </w:pPr>
          </w:p>
        </w:tc>
      </w:tr>
      <w:tr w:rsidR="00361A17" w:rsidRPr="0081251B" w:rsidTr="0081251B">
        <w:trPr>
          <w:trHeight w:val="268"/>
        </w:trPr>
        <w:tc>
          <w:tcPr>
            <w:tcW w:w="1993" w:type="dxa"/>
          </w:tcPr>
          <w:p w:rsidR="00361A17" w:rsidRPr="0081251B" w:rsidRDefault="00BD06F5" w:rsidP="00E50C4F">
            <w:pPr>
              <w:snapToGrid w:val="0"/>
              <w:rPr>
                <w:color w:val="000000"/>
                <w:sz w:val="18"/>
                <w:szCs w:val="18"/>
              </w:rPr>
            </w:pPr>
            <w:r w:rsidRPr="00BD06F5">
              <w:rPr>
                <w:color w:val="000000"/>
                <w:sz w:val="18"/>
                <w:szCs w:val="18"/>
              </w:rPr>
              <w:t>Mot. Fechamento</w:t>
            </w:r>
          </w:p>
        </w:tc>
        <w:tc>
          <w:tcPr>
            <w:tcW w:w="650" w:type="dxa"/>
          </w:tcPr>
          <w:p w:rsidR="00361A17" w:rsidRPr="0081251B" w:rsidRDefault="00BD06F5" w:rsidP="00E50C4F">
            <w:pPr>
              <w:snapToGrid w:val="0"/>
              <w:rPr>
                <w:color w:val="000000"/>
                <w:sz w:val="18"/>
                <w:szCs w:val="18"/>
              </w:rPr>
            </w:pPr>
            <w:r w:rsidRPr="00BD06F5">
              <w:rPr>
                <w:color w:val="000000"/>
                <w:sz w:val="18"/>
                <w:szCs w:val="18"/>
              </w:rPr>
              <w:t>737</w:t>
            </w:r>
          </w:p>
        </w:tc>
        <w:tc>
          <w:tcPr>
            <w:tcW w:w="490" w:type="dxa"/>
          </w:tcPr>
          <w:p w:rsidR="00361A17" w:rsidRPr="0081251B" w:rsidRDefault="00BD06F5" w:rsidP="00E50C4F">
            <w:pPr>
              <w:snapToGrid w:val="0"/>
              <w:rPr>
                <w:color w:val="000000"/>
                <w:sz w:val="18"/>
                <w:szCs w:val="18"/>
              </w:rPr>
            </w:pPr>
            <w:r w:rsidRPr="00BD06F5">
              <w:rPr>
                <w:color w:val="000000"/>
                <w:sz w:val="18"/>
                <w:szCs w:val="18"/>
              </w:rPr>
              <w:t>2</w:t>
            </w:r>
          </w:p>
        </w:tc>
        <w:tc>
          <w:tcPr>
            <w:tcW w:w="1580" w:type="dxa"/>
          </w:tcPr>
          <w:p w:rsidR="00361A17" w:rsidRPr="0081251B" w:rsidRDefault="00BD06F5" w:rsidP="00E50C4F">
            <w:pPr>
              <w:snapToGrid w:val="0"/>
              <w:rPr>
                <w:sz w:val="18"/>
                <w:szCs w:val="18"/>
              </w:rPr>
            </w:pPr>
            <w:r w:rsidRPr="00BD06F5">
              <w:rPr>
                <w:sz w:val="18"/>
                <w:szCs w:val="18"/>
              </w:rPr>
              <w:t>Alfanumérico</w:t>
            </w:r>
          </w:p>
        </w:tc>
        <w:tc>
          <w:tcPr>
            <w:tcW w:w="2260" w:type="dxa"/>
          </w:tcPr>
          <w:p w:rsidR="00361A17" w:rsidRPr="0081251B" w:rsidRDefault="00361A17" w:rsidP="00E50C4F">
            <w:pPr>
              <w:snapToGrid w:val="0"/>
              <w:rPr>
                <w:sz w:val="18"/>
                <w:szCs w:val="18"/>
              </w:rPr>
            </w:pPr>
          </w:p>
        </w:tc>
        <w:tc>
          <w:tcPr>
            <w:tcW w:w="1830" w:type="dxa"/>
          </w:tcPr>
          <w:p w:rsidR="00361A17" w:rsidRPr="0081251B" w:rsidRDefault="00361A17" w:rsidP="00E50C4F">
            <w:pPr>
              <w:snapToGrid w:val="0"/>
              <w:rPr>
                <w:sz w:val="18"/>
                <w:szCs w:val="18"/>
              </w:rPr>
            </w:pPr>
            <w:r w:rsidRPr="0081251B">
              <w:rPr>
                <w:sz w:val="18"/>
                <w:szCs w:val="18"/>
              </w:rPr>
              <w:t xml:space="preserve">Motivo fechamento </w:t>
            </w:r>
            <w:r w:rsidR="00BD06F5" w:rsidRPr="00BD06F5">
              <w:rPr>
                <w:sz w:val="18"/>
                <w:szCs w:val="18"/>
              </w:rPr>
              <w:t>EC</w:t>
            </w:r>
          </w:p>
        </w:tc>
        <w:tc>
          <w:tcPr>
            <w:tcW w:w="978" w:type="dxa"/>
          </w:tcPr>
          <w:p w:rsidR="00361A17" w:rsidRPr="0081251B" w:rsidRDefault="00361A17" w:rsidP="00E50C4F">
            <w:pPr>
              <w:snapToGrid w:val="0"/>
              <w:rPr>
                <w:sz w:val="18"/>
                <w:szCs w:val="18"/>
              </w:rPr>
            </w:pPr>
          </w:p>
        </w:tc>
      </w:tr>
      <w:tr w:rsidR="00361A17" w:rsidRPr="0081251B" w:rsidTr="0081251B">
        <w:trPr>
          <w:cnfStyle w:val="000000100000"/>
          <w:trHeight w:val="268"/>
        </w:trPr>
        <w:tc>
          <w:tcPr>
            <w:tcW w:w="1993" w:type="dxa"/>
          </w:tcPr>
          <w:p w:rsidR="00361A17" w:rsidRPr="0081251B" w:rsidRDefault="00BD06F5" w:rsidP="00E50C4F">
            <w:pPr>
              <w:snapToGrid w:val="0"/>
              <w:rPr>
                <w:color w:val="000000"/>
                <w:sz w:val="18"/>
                <w:szCs w:val="18"/>
              </w:rPr>
            </w:pPr>
            <w:r w:rsidRPr="00BD06F5">
              <w:rPr>
                <w:color w:val="000000"/>
                <w:sz w:val="18"/>
                <w:szCs w:val="18"/>
              </w:rPr>
              <w:t>Filler</w:t>
            </w:r>
          </w:p>
        </w:tc>
        <w:tc>
          <w:tcPr>
            <w:tcW w:w="650" w:type="dxa"/>
          </w:tcPr>
          <w:p w:rsidR="00361A17" w:rsidRPr="0081251B" w:rsidRDefault="00BD06F5" w:rsidP="00E50C4F">
            <w:pPr>
              <w:snapToGrid w:val="0"/>
              <w:rPr>
                <w:color w:val="000000"/>
                <w:sz w:val="18"/>
                <w:szCs w:val="18"/>
              </w:rPr>
            </w:pPr>
            <w:r w:rsidRPr="00BD06F5">
              <w:rPr>
                <w:color w:val="000000"/>
                <w:sz w:val="18"/>
                <w:szCs w:val="18"/>
              </w:rPr>
              <w:t>739</w:t>
            </w:r>
          </w:p>
        </w:tc>
        <w:tc>
          <w:tcPr>
            <w:tcW w:w="490" w:type="dxa"/>
          </w:tcPr>
          <w:p w:rsidR="00361A17" w:rsidRPr="0081251B" w:rsidRDefault="00BD06F5" w:rsidP="00E50C4F">
            <w:pPr>
              <w:snapToGrid w:val="0"/>
              <w:rPr>
                <w:color w:val="000000"/>
                <w:sz w:val="18"/>
                <w:szCs w:val="18"/>
              </w:rPr>
            </w:pPr>
            <w:r w:rsidRPr="00BD06F5">
              <w:rPr>
                <w:color w:val="000000"/>
                <w:sz w:val="18"/>
                <w:szCs w:val="18"/>
              </w:rPr>
              <w:t>14</w:t>
            </w:r>
          </w:p>
        </w:tc>
        <w:tc>
          <w:tcPr>
            <w:tcW w:w="1580" w:type="dxa"/>
          </w:tcPr>
          <w:p w:rsidR="00361A17" w:rsidRPr="0081251B" w:rsidRDefault="00361A17" w:rsidP="00E50C4F">
            <w:pPr>
              <w:snapToGrid w:val="0"/>
              <w:rPr>
                <w:sz w:val="18"/>
                <w:szCs w:val="18"/>
              </w:rPr>
            </w:pPr>
          </w:p>
        </w:tc>
        <w:tc>
          <w:tcPr>
            <w:tcW w:w="2260" w:type="dxa"/>
          </w:tcPr>
          <w:p w:rsidR="00361A17" w:rsidRPr="0081251B" w:rsidRDefault="00361A17" w:rsidP="00E50C4F">
            <w:pPr>
              <w:snapToGrid w:val="0"/>
              <w:rPr>
                <w:sz w:val="18"/>
                <w:szCs w:val="18"/>
              </w:rPr>
            </w:pPr>
          </w:p>
        </w:tc>
        <w:tc>
          <w:tcPr>
            <w:tcW w:w="1830" w:type="dxa"/>
          </w:tcPr>
          <w:p w:rsidR="00361A17" w:rsidRPr="0081251B" w:rsidRDefault="00361A17" w:rsidP="00E50C4F">
            <w:pPr>
              <w:snapToGrid w:val="0"/>
              <w:rPr>
                <w:sz w:val="18"/>
                <w:szCs w:val="18"/>
              </w:rPr>
            </w:pPr>
          </w:p>
        </w:tc>
        <w:tc>
          <w:tcPr>
            <w:tcW w:w="978" w:type="dxa"/>
          </w:tcPr>
          <w:p w:rsidR="00361A17" w:rsidRPr="0081251B" w:rsidRDefault="00361A17" w:rsidP="00E50C4F">
            <w:pPr>
              <w:snapToGrid w:val="0"/>
              <w:rPr>
                <w:sz w:val="18"/>
                <w:szCs w:val="18"/>
              </w:rPr>
            </w:pPr>
          </w:p>
        </w:tc>
      </w:tr>
    </w:tbl>
    <w:p w:rsidR="00607A69" w:rsidRDefault="00607A69" w:rsidP="005C6131">
      <w:pPr>
        <w:pStyle w:val="Ttulo4"/>
      </w:pPr>
      <w:bookmarkStart w:id="32" w:name="_Toc378170522"/>
      <w:r>
        <w:t>Rodapé</w:t>
      </w:r>
      <w:bookmarkEnd w:id="3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607A69"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Default</w:t>
            </w:r>
          </w:p>
        </w:tc>
      </w:tr>
      <w:tr w:rsidR="00607A69" w:rsidRPr="0081251B" w:rsidTr="0081251B">
        <w:trPr>
          <w:cnfStyle w:val="000000100000"/>
        </w:trPr>
        <w:tc>
          <w:tcPr>
            <w:tcW w:w="1749" w:type="dxa"/>
          </w:tcPr>
          <w:p w:rsidR="00607A69" w:rsidRPr="0081251B" w:rsidRDefault="00BD06F5" w:rsidP="00E50C4F">
            <w:pPr>
              <w:snapToGrid w:val="0"/>
              <w:rPr>
                <w:sz w:val="18"/>
                <w:szCs w:val="18"/>
              </w:rPr>
            </w:pPr>
            <w:r w:rsidRPr="00BD06F5">
              <w:rPr>
                <w:sz w:val="18"/>
                <w:szCs w:val="18"/>
              </w:rPr>
              <w:t>Tipo de registro</w:t>
            </w:r>
          </w:p>
        </w:tc>
        <w:tc>
          <w:tcPr>
            <w:tcW w:w="644" w:type="dxa"/>
          </w:tcPr>
          <w:p w:rsidR="00607A69" w:rsidRPr="0081251B" w:rsidRDefault="00BD06F5" w:rsidP="00E50C4F">
            <w:pPr>
              <w:snapToGrid w:val="0"/>
              <w:rPr>
                <w:sz w:val="18"/>
                <w:szCs w:val="18"/>
              </w:rPr>
            </w:pPr>
            <w:r w:rsidRPr="00BD06F5">
              <w:rPr>
                <w:sz w:val="18"/>
                <w:szCs w:val="18"/>
              </w:rPr>
              <w:t>1</w:t>
            </w:r>
          </w:p>
        </w:tc>
        <w:tc>
          <w:tcPr>
            <w:tcW w:w="491" w:type="dxa"/>
          </w:tcPr>
          <w:p w:rsidR="00607A69" w:rsidRPr="0081251B" w:rsidRDefault="00BD06F5" w:rsidP="00E50C4F">
            <w:pPr>
              <w:snapToGrid w:val="0"/>
              <w:rPr>
                <w:sz w:val="18"/>
                <w:szCs w:val="18"/>
              </w:rPr>
            </w:pPr>
            <w:r w:rsidRPr="00BD06F5">
              <w:rPr>
                <w:sz w:val="18"/>
                <w:szCs w:val="18"/>
              </w:rPr>
              <w:t>2</w:t>
            </w:r>
          </w:p>
        </w:tc>
        <w:tc>
          <w:tcPr>
            <w:tcW w:w="1596" w:type="dxa"/>
          </w:tcPr>
          <w:p w:rsidR="00607A69" w:rsidRPr="0081251B" w:rsidRDefault="00BD06F5" w:rsidP="00E50C4F">
            <w:pPr>
              <w:snapToGrid w:val="0"/>
              <w:rPr>
                <w:sz w:val="18"/>
                <w:szCs w:val="18"/>
              </w:rPr>
            </w:pPr>
            <w:r w:rsidRPr="00BD06F5">
              <w:rPr>
                <w:sz w:val="18"/>
                <w:szCs w:val="18"/>
              </w:rPr>
              <w:t>Númerico</w:t>
            </w:r>
          </w:p>
        </w:tc>
        <w:tc>
          <w:tcPr>
            <w:tcW w:w="2242" w:type="dxa"/>
          </w:tcPr>
          <w:p w:rsidR="00607A69" w:rsidRPr="0081251B" w:rsidRDefault="00BD06F5" w:rsidP="00E50C4F">
            <w:pPr>
              <w:snapToGrid w:val="0"/>
              <w:rPr>
                <w:sz w:val="18"/>
                <w:szCs w:val="18"/>
              </w:rPr>
            </w:pPr>
            <w:r w:rsidRPr="00BD06F5">
              <w:rPr>
                <w:sz w:val="18"/>
                <w:szCs w:val="18"/>
              </w:rPr>
              <w:t>Identifica o rodapé.</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09</w:t>
            </w:r>
          </w:p>
        </w:tc>
      </w:tr>
      <w:tr w:rsidR="00607A69" w:rsidRPr="0081251B" w:rsidTr="0081251B">
        <w:tc>
          <w:tcPr>
            <w:tcW w:w="1749" w:type="dxa"/>
          </w:tcPr>
          <w:p w:rsidR="00607A69" w:rsidRPr="0081251B" w:rsidRDefault="00BD06F5" w:rsidP="00E50C4F">
            <w:pPr>
              <w:snapToGrid w:val="0"/>
              <w:rPr>
                <w:sz w:val="18"/>
                <w:szCs w:val="18"/>
              </w:rPr>
            </w:pPr>
            <w:r w:rsidRPr="00BD06F5">
              <w:rPr>
                <w:sz w:val="18"/>
                <w:szCs w:val="18"/>
              </w:rPr>
              <w:t>Nome do arquivo</w:t>
            </w:r>
          </w:p>
        </w:tc>
        <w:tc>
          <w:tcPr>
            <w:tcW w:w="644" w:type="dxa"/>
          </w:tcPr>
          <w:p w:rsidR="00607A69" w:rsidRPr="0081251B" w:rsidRDefault="00BD06F5" w:rsidP="00E50C4F">
            <w:pPr>
              <w:snapToGrid w:val="0"/>
              <w:rPr>
                <w:sz w:val="18"/>
                <w:szCs w:val="18"/>
              </w:rPr>
            </w:pPr>
            <w:r w:rsidRPr="00BD06F5">
              <w:rPr>
                <w:sz w:val="18"/>
                <w:szCs w:val="18"/>
              </w:rPr>
              <w:t>3</w:t>
            </w:r>
          </w:p>
        </w:tc>
        <w:tc>
          <w:tcPr>
            <w:tcW w:w="491" w:type="dxa"/>
          </w:tcPr>
          <w:p w:rsidR="00607A69" w:rsidRPr="0081251B" w:rsidRDefault="00BD06F5" w:rsidP="00E50C4F">
            <w:pPr>
              <w:snapToGrid w:val="0"/>
              <w:rPr>
                <w:sz w:val="18"/>
                <w:szCs w:val="18"/>
              </w:rPr>
            </w:pPr>
            <w:r w:rsidRPr="00BD06F5">
              <w:rPr>
                <w:sz w:val="18"/>
                <w:szCs w:val="18"/>
              </w:rPr>
              <w:t>20</w:t>
            </w:r>
          </w:p>
        </w:tc>
        <w:tc>
          <w:tcPr>
            <w:tcW w:w="1596" w:type="dxa"/>
          </w:tcPr>
          <w:p w:rsidR="00607A69" w:rsidRPr="0081251B" w:rsidRDefault="00BD06F5" w:rsidP="00E50C4F">
            <w:pPr>
              <w:snapToGrid w:val="0"/>
              <w:rPr>
                <w:sz w:val="18"/>
                <w:szCs w:val="18"/>
              </w:rPr>
            </w:pPr>
            <w:r w:rsidRPr="00BD06F5">
              <w:rPr>
                <w:sz w:val="18"/>
                <w:szCs w:val="18"/>
              </w:rPr>
              <w:t>Alfanumérico</w:t>
            </w:r>
          </w:p>
        </w:tc>
        <w:tc>
          <w:tcPr>
            <w:tcW w:w="2242" w:type="dxa"/>
          </w:tcPr>
          <w:p w:rsidR="00607A69" w:rsidRPr="0081251B" w:rsidRDefault="00BD06F5" w:rsidP="00E50C4F">
            <w:pPr>
              <w:snapToGrid w:val="0"/>
              <w:rPr>
                <w:sz w:val="18"/>
                <w:szCs w:val="18"/>
              </w:rPr>
            </w:pPr>
            <w:r w:rsidRPr="00BD06F5">
              <w:rPr>
                <w:sz w:val="18"/>
                <w:szCs w:val="18"/>
              </w:rPr>
              <w:t>Tipo de arquivo</w:t>
            </w:r>
          </w:p>
        </w:tc>
        <w:tc>
          <w:tcPr>
            <w:tcW w:w="1831" w:type="dxa"/>
          </w:tcPr>
          <w:p w:rsidR="00607A69" w:rsidRPr="0081251B" w:rsidRDefault="00BD06F5" w:rsidP="00E50C4F">
            <w:pPr>
              <w:snapToGrid w:val="0"/>
              <w:rPr>
                <w:sz w:val="18"/>
                <w:szCs w:val="18"/>
              </w:rPr>
            </w:pPr>
            <w:r w:rsidRPr="00BD06F5">
              <w:rPr>
                <w:sz w:val="18"/>
                <w:szCs w:val="18"/>
              </w:rPr>
              <w:t>Tabela 28</w:t>
            </w:r>
          </w:p>
        </w:tc>
        <w:tc>
          <w:tcPr>
            <w:tcW w:w="1158" w:type="dxa"/>
          </w:tcPr>
          <w:p w:rsidR="00607A69" w:rsidRPr="0081251B" w:rsidRDefault="00BD06F5" w:rsidP="00E50C4F">
            <w:pPr>
              <w:snapToGrid w:val="0"/>
              <w:rPr>
                <w:sz w:val="18"/>
                <w:szCs w:val="18"/>
              </w:rPr>
            </w:pPr>
            <w:r w:rsidRPr="00BD06F5">
              <w:rPr>
                <w:sz w:val="18"/>
                <w:szCs w:val="18"/>
              </w:rPr>
              <w:t>Brancos</w:t>
            </w:r>
          </w:p>
        </w:tc>
      </w:tr>
      <w:tr w:rsidR="00607A69" w:rsidRPr="0081251B" w:rsidTr="0081251B">
        <w:trPr>
          <w:cnfStyle w:val="000000100000"/>
        </w:trPr>
        <w:tc>
          <w:tcPr>
            <w:tcW w:w="1749" w:type="dxa"/>
          </w:tcPr>
          <w:p w:rsidR="00607A69" w:rsidRPr="0081251B" w:rsidRDefault="00BD06F5" w:rsidP="00E50C4F">
            <w:pPr>
              <w:snapToGrid w:val="0"/>
              <w:rPr>
                <w:sz w:val="18"/>
                <w:szCs w:val="18"/>
              </w:rPr>
            </w:pPr>
            <w:r w:rsidRPr="00BD06F5">
              <w:rPr>
                <w:sz w:val="18"/>
                <w:szCs w:val="18"/>
              </w:rPr>
              <w:t xml:space="preserve">Quantidade de registros </w:t>
            </w:r>
          </w:p>
        </w:tc>
        <w:tc>
          <w:tcPr>
            <w:tcW w:w="644" w:type="dxa"/>
          </w:tcPr>
          <w:p w:rsidR="00607A69" w:rsidRPr="0081251B" w:rsidRDefault="00BD06F5" w:rsidP="00E50C4F">
            <w:pPr>
              <w:snapToGrid w:val="0"/>
              <w:rPr>
                <w:sz w:val="18"/>
                <w:szCs w:val="18"/>
              </w:rPr>
            </w:pPr>
            <w:r w:rsidRPr="00BD06F5">
              <w:rPr>
                <w:sz w:val="18"/>
                <w:szCs w:val="18"/>
              </w:rPr>
              <w:t>23</w:t>
            </w:r>
          </w:p>
        </w:tc>
        <w:tc>
          <w:tcPr>
            <w:tcW w:w="491" w:type="dxa"/>
          </w:tcPr>
          <w:p w:rsidR="00607A69" w:rsidRPr="0081251B" w:rsidRDefault="00BD06F5" w:rsidP="00E50C4F">
            <w:pPr>
              <w:snapToGrid w:val="0"/>
              <w:rPr>
                <w:sz w:val="18"/>
                <w:szCs w:val="18"/>
              </w:rPr>
            </w:pPr>
            <w:r w:rsidRPr="00BD06F5">
              <w:rPr>
                <w:sz w:val="18"/>
                <w:szCs w:val="18"/>
              </w:rPr>
              <w:t>9</w:t>
            </w:r>
          </w:p>
        </w:tc>
        <w:tc>
          <w:tcPr>
            <w:tcW w:w="1596" w:type="dxa"/>
          </w:tcPr>
          <w:p w:rsidR="00607A69" w:rsidRPr="0081251B" w:rsidRDefault="00BD06F5" w:rsidP="00E50C4F">
            <w:pPr>
              <w:snapToGrid w:val="0"/>
              <w:rPr>
                <w:sz w:val="18"/>
                <w:szCs w:val="18"/>
              </w:rPr>
            </w:pPr>
            <w:r w:rsidRPr="00BD06F5">
              <w:rPr>
                <w:sz w:val="18"/>
                <w:szCs w:val="18"/>
              </w:rPr>
              <w:t>Numérico</w:t>
            </w:r>
          </w:p>
        </w:tc>
        <w:tc>
          <w:tcPr>
            <w:tcW w:w="2242" w:type="dxa"/>
          </w:tcPr>
          <w:p w:rsidR="00607A69" w:rsidRPr="0081251B" w:rsidRDefault="00BD06F5" w:rsidP="00E50C4F">
            <w:pPr>
              <w:snapToGrid w:val="0"/>
              <w:rPr>
                <w:sz w:val="18"/>
                <w:szCs w:val="18"/>
              </w:rPr>
            </w:pPr>
            <w:r w:rsidRPr="00BD06F5">
              <w:rPr>
                <w:sz w:val="18"/>
                <w:szCs w:val="18"/>
              </w:rPr>
              <w:t>Quantidade de registros enviados.</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0000000000</w:t>
            </w:r>
          </w:p>
        </w:tc>
      </w:tr>
      <w:tr w:rsidR="00607A69" w:rsidRPr="0081251B" w:rsidTr="0081251B">
        <w:tc>
          <w:tcPr>
            <w:tcW w:w="1749" w:type="dxa"/>
          </w:tcPr>
          <w:p w:rsidR="00607A69" w:rsidRPr="0081251B" w:rsidRDefault="00BD06F5" w:rsidP="00E50C4F">
            <w:pPr>
              <w:snapToGrid w:val="0"/>
              <w:rPr>
                <w:sz w:val="18"/>
                <w:szCs w:val="18"/>
              </w:rPr>
            </w:pPr>
            <w:r w:rsidRPr="00BD06F5">
              <w:rPr>
                <w:sz w:val="18"/>
                <w:szCs w:val="18"/>
              </w:rPr>
              <w:t>Espaços em branco</w:t>
            </w:r>
          </w:p>
        </w:tc>
        <w:tc>
          <w:tcPr>
            <w:tcW w:w="644" w:type="dxa"/>
          </w:tcPr>
          <w:p w:rsidR="00607A69" w:rsidRPr="0081251B" w:rsidRDefault="00BD06F5" w:rsidP="00E50C4F">
            <w:pPr>
              <w:snapToGrid w:val="0"/>
              <w:rPr>
                <w:sz w:val="18"/>
                <w:szCs w:val="18"/>
              </w:rPr>
            </w:pPr>
            <w:r w:rsidRPr="00BD06F5">
              <w:rPr>
                <w:sz w:val="18"/>
                <w:szCs w:val="18"/>
              </w:rPr>
              <w:t>32</w:t>
            </w:r>
          </w:p>
        </w:tc>
        <w:tc>
          <w:tcPr>
            <w:tcW w:w="491" w:type="dxa"/>
          </w:tcPr>
          <w:p w:rsidR="00607A69" w:rsidRPr="0081251B" w:rsidRDefault="00BD06F5" w:rsidP="00E50C4F">
            <w:pPr>
              <w:snapToGrid w:val="0"/>
              <w:rPr>
                <w:sz w:val="18"/>
                <w:szCs w:val="18"/>
              </w:rPr>
            </w:pPr>
            <w:r w:rsidRPr="00BD06F5">
              <w:rPr>
                <w:sz w:val="18"/>
                <w:szCs w:val="18"/>
              </w:rPr>
              <w:t>681</w:t>
            </w:r>
          </w:p>
        </w:tc>
        <w:tc>
          <w:tcPr>
            <w:tcW w:w="1596" w:type="dxa"/>
          </w:tcPr>
          <w:p w:rsidR="00607A69" w:rsidRPr="0081251B" w:rsidRDefault="00BD06F5" w:rsidP="00E50C4F">
            <w:pPr>
              <w:snapToGrid w:val="0"/>
              <w:rPr>
                <w:sz w:val="18"/>
                <w:szCs w:val="18"/>
              </w:rPr>
            </w:pPr>
            <w:r w:rsidRPr="00BD06F5">
              <w:rPr>
                <w:sz w:val="18"/>
                <w:szCs w:val="18"/>
              </w:rPr>
              <w:t>Alfanumérico</w:t>
            </w:r>
          </w:p>
        </w:tc>
        <w:tc>
          <w:tcPr>
            <w:tcW w:w="2242" w:type="dxa"/>
          </w:tcPr>
          <w:p w:rsidR="00607A69" w:rsidRPr="0081251B" w:rsidRDefault="00607A69" w:rsidP="00E50C4F">
            <w:pPr>
              <w:snapToGrid w:val="0"/>
              <w:rPr>
                <w:sz w:val="18"/>
                <w:szCs w:val="18"/>
              </w:rPr>
            </w:pPr>
          </w:p>
        </w:tc>
        <w:tc>
          <w:tcPr>
            <w:tcW w:w="1831" w:type="dxa"/>
          </w:tcPr>
          <w:p w:rsidR="00607A69" w:rsidRPr="0081251B" w:rsidRDefault="00BD06F5" w:rsidP="00E50C4F">
            <w:pPr>
              <w:snapToGrid w:val="0"/>
              <w:rPr>
                <w:sz w:val="18"/>
                <w:szCs w:val="18"/>
              </w:rPr>
            </w:pPr>
            <w:r w:rsidRPr="00BD06F5">
              <w:rPr>
                <w:sz w:val="18"/>
                <w:szCs w:val="18"/>
              </w:rPr>
              <w:t>Preencher com zeros</w:t>
            </w:r>
          </w:p>
        </w:tc>
        <w:tc>
          <w:tcPr>
            <w:tcW w:w="1158" w:type="dxa"/>
          </w:tcPr>
          <w:p w:rsidR="00607A69" w:rsidRPr="0081251B" w:rsidRDefault="00BD06F5" w:rsidP="00E50C4F">
            <w:pPr>
              <w:snapToGrid w:val="0"/>
              <w:rPr>
                <w:sz w:val="18"/>
                <w:szCs w:val="18"/>
              </w:rPr>
            </w:pPr>
            <w:r w:rsidRPr="00BD06F5">
              <w:rPr>
                <w:sz w:val="18"/>
                <w:szCs w:val="18"/>
              </w:rPr>
              <w:t>000000….</w:t>
            </w:r>
          </w:p>
        </w:tc>
      </w:tr>
    </w:tbl>
    <w:p w:rsidR="00607A69" w:rsidRDefault="00607A69" w:rsidP="00607A69"/>
    <w:p w:rsidR="001B6B86" w:rsidRDefault="00607A69" w:rsidP="00607A69">
      <w:r>
        <w:t xml:space="preserve">Longitud del mensaje: </w:t>
      </w:r>
      <w:r w:rsidR="00756C2F">
        <w:t>752</w:t>
      </w:r>
    </w:p>
    <w:p w:rsidR="00BD6269" w:rsidRDefault="00BD6269" w:rsidP="00BD6269">
      <w:pPr>
        <w:pStyle w:val="Ttulo3"/>
        <w:tabs>
          <w:tab w:val="clear" w:pos="907"/>
          <w:tab w:val="left" w:pos="720"/>
        </w:tabs>
        <w:suppressAutoHyphens/>
        <w:spacing w:before="0" w:after="0" w:line="240" w:lineRule="auto"/>
        <w:jc w:val="left"/>
      </w:pPr>
      <w:bookmarkStart w:id="33" w:name="_Toc378170523"/>
      <w:r>
        <w:t>Formato de Domiciliaciones Bancarias (DB)</w:t>
      </w:r>
      <w:bookmarkEnd w:id="33"/>
    </w:p>
    <w:p w:rsidR="00BD6269" w:rsidRDefault="00BD6269" w:rsidP="005C6131">
      <w:pPr>
        <w:pStyle w:val="Ttulo4"/>
      </w:pPr>
      <w:bookmarkStart w:id="34" w:name="_Toc378170524"/>
      <w:r>
        <w:t>Cabeçalho</w:t>
      </w:r>
      <w:bookmarkEnd w:id="3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BD6269"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Default</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Tipo de registro</w:t>
            </w:r>
          </w:p>
        </w:tc>
        <w:tc>
          <w:tcPr>
            <w:tcW w:w="644" w:type="dxa"/>
          </w:tcPr>
          <w:p w:rsidR="00BD6269" w:rsidRPr="0081251B" w:rsidRDefault="00BD06F5" w:rsidP="00B1786C">
            <w:pPr>
              <w:snapToGrid w:val="0"/>
              <w:rPr>
                <w:sz w:val="18"/>
                <w:szCs w:val="18"/>
              </w:rPr>
            </w:pPr>
            <w:r w:rsidRPr="00BD06F5">
              <w:rPr>
                <w:sz w:val="18"/>
                <w:szCs w:val="18"/>
              </w:rPr>
              <w:t>1</w:t>
            </w:r>
          </w:p>
        </w:tc>
        <w:tc>
          <w:tcPr>
            <w:tcW w:w="491" w:type="dxa"/>
          </w:tcPr>
          <w:p w:rsidR="00BD6269" w:rsidRPr="0081251B" w:rsidRDefault="00BD06F5" w:rsidP="00B1786C">
            <w:pPr>
              <w:snapToGrid w:val="0"/>
              <w:rPr>
                <w:sz w:val="18"/>
                <w:szCs w:val="18"/>
              </w:rPr>
            </w:pPr>
            <w:r w:rsidRPr="00BD06F5">
              <w:rPr>
                <w:sz w:val="18"/>
                <w:szCs w:val="18"/>
              </w:rPr>
              <w:t>2</w:t>
            </w:r>
          </w:p>
        </w:tc>
        <w:tc>
          <w:tcPr>
            <w:tcW w:w="1596" w:type="dxa"/>
          </w:tcPr>
          <w:p w:rsidR="00BD6269" w:rsidRPr="0081251B" w:rsidRDefault="00BD06F5" w:rsidP="00B1786C">
            <w:pPr>
              <w:snapToGrid w:val="0"/>
              <w:rPr>
                <w:sz w:val="18"/>
                <w:szCs w:val="18"/>
              </w:rPr>
            </w:pPr>
            <w:r w:rsidRPr="00BD06F5">
              <w:rPr>
                <w:sz w:val="18"/>
                <w:szCs w:val="18"/>
              </w:rPr>
              <w:t>Númerico</w:t>
            </w:r>
          </w:p>
        </w:tc>
        <w:tc>
          <w:tcPr>
            <w:tcW w:w="2242" w:type="dxa"/>
          </w:tcPr>
          <w:p w:rsidR="00BD6269" w:rsidRPr="0081251B" w:rsidRDefault="00BD06F5" w:rsidP="00B1786C">
            <w:pPr>
              <w:snapToGrid w:val="0"/>
              <w:rPr>
                <w:sz w:val="18"/>
                <w:szCs w:val="18"/>
              </w:rPr>
            </w:pPr>
            <w:r w:rsidRPr="00BD06F5">
              <w:rPr>
                <w:sz w:val="18"/>
                <w:szCs w:val="18"/>
              </w:rPr>
              <w:t>Identifica o cabeçalho.</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00</w:t>
            </w: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Nome do arquivo</w:t>
            </w:r>
          </w:p>
        </w:tc>
        <w:tc>
          <w:tcPr>
            <w:tcW w:w="644" w:type="dxa"/>
          </w:tcPr>
          <w:p w:rsidR="00BD6269" w:rsidRPr="0081251B" w:rsidRDefault="00BD06F5" w:rsidP="00B1786C">
            <w:pPr>
              <w:snapToGrid w:val="0"/>
              <w:rPr>
                <w:sz w:val="18"/>
                <w:szCs w:val="18"/>
              </w:rPr>
            </w:pPr>
            <w:r w:rsidRPr="00BD06F5">
              <w:rPr>
                <w:sz w:val="18"/>
                <w:szCs w:val="18"/>
              </w:rPr>
              <w:t>3</w:t>
            </w:r>
          </w:p>
        </w:tc>
        <w:tc>
          <w:tcPr>
            <w:tcW w:w="491" w:type="dxa"/>
          </w:tcPr>
          <w:p w:rsidR="00BD6269" w:rsidRPr="0081251B" w:rsidRDefault="00BD06F5" w:rsidP="00B1786C">
            <w:pPr>
              <w:snapToGrid w:val="0"/>
              <w:rPr>
                <w:sz w:val="18"/>
                <w:szCs w:val="18"/>
              </w:rPr>
            </w:pPr>
            <w:r w:rsidRPr="00BD06F5">
              <w:rPr>
                <w:sz w:val="18"/>
                <w:szCs w:val="18"/>
              </w:rPr>
              <w:t>20</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06F5" w:rsidP="00B1786C">
            <w:pPr>
              <w:snapToGrid w:val="0"/>
              <w:rPr>
                <w:sz w:val="18"/>
                <w:szCs w:val="18"/>
              </w:rPr>
            </w:pPr>
            <w:r w:rsidRPr="00BD06F5">
              <w:rPr>
                <w:sz w:val="18"/>
                <w:szCs w:val="18"/>
              </w:rPr>
              <w:t>Tipo de arquivo</w:t>
            </w:r>
          </w:p>
        </w:tc>
        <w:tc>
          <w:tcPr>
            <w:tcW w:w="1831" w:type="dxa"/>
          </w:tcPr>
          <w:p w:rsidR="00BD6269" w:rsidRPr="0081251B" w:rsidRDefault="00BD06F5" w:rsidP="00B1786C">
            <w:pPr>
              <w:snapToGrid w:val="0"/>
              <w:rPr>
                <w:sz w:val="18"/>
                <w:szCs w:val="18"/>
              </w:rPr>
            </w:pPr>
            <w:r w:rsidRPr="00BD06F5">
              <w:rPr>
                <w:sz w:val="18"/>
                <w:szCs w:val="18"/>
              </w:rPr>
              <w:t>Tabela 28</w:t>
            </w:r>
          </w:p>
        </w:tc>
        <w:tc>
          <w:tcPr>
            <w:tcW w:w="1158" w:type="dxa"/>
          </w:tcPr>
          <w:p w:rsidR="00BD6269" w:rsidRPr="0081251B" w:rsidRDefault="00BD06F5" w:rsidP="00B1786C">
            <w:pPr>
              <w:snapToGrid w:val="0"/>
              <w:rPr>
                <w:sz w:val="18"/>
                <w:szCs w:val="18"/>
              </w:rPr>
            </w:pPr>
            <w:r w:rsidRPr="00BD06F5">
              <w:rPr>
                <w:sz w:val="18"/>
                <w:szCs w:val="18"/>
              </w:rPr>
              <w:t>Brancos</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 xml:space="preserve">Data  e hora da geração </w:t>
            </w:r>
          </w:p>
        </w:tc>
        <w:tc>
          <w:tcPr>
            <w:tcW w:w="644" w:type="dxa"/>
          </w:tcPr>
          <w:p w:rsidR="00BD6269" w:rsidRPr="0081251B" w:rsidRDefault="00BD06F5" w:rsidP="00B1786C">
            <w:pPr>
              <w:snapToGrid w:val="0"/>
              <w:rPr>
                <w:sz w:val="18"/>
                <w:szCs w:val="18"/>
              </w:rPr>
            </w:pPr>
            <w:r w:rsidRPr="00BD06F5">
              <w:rPr>
                <w:sz w:val="18"/>
                <w:szCs w:val="18"/>
              </w:rPr>
              <w:t>23</w:t>
            </w:r>
          </w:p>
        </w:tc>
        <w:tc>
          <w:tcPr>
            <w:tcW w:w="491" w:type="dxa"/>
          </w:tcPr>
          <w:p w:rsidR="00BD6269" w:rsidRPr="0081251B" w:rsidRDefault="00BD06F5" w:rsidP="00B1786C">
            <w:pPr>
              <w:snapToGrid w:val="0"/>
              <w:rPr>
                <w:sz w:val="18"/>
                <w:szCs w:val="18"/>
              </w:rPr>
            </w:pPr>
            <w:r w:rsidRPr="00BD06F5">
              <w:rPr>
                <w:sz w:val="18"/>
                <w:szCs w:val="18"/>
              </w:rPr>
              <w:t>14</w:t>
            </w:r>
          </w:p>
        </w:tc>
        <w:tc>
          <w:tcPr>
            <w:tcW w:w="1596" w:type="dxa"/>
          </w:tcPr>
          <w:p w:rsidR="00BD6269" w:rsidRPr="0081251B" w:rsidRDefault="00BD06F5" w:rsidP="00B1786C">
            <w:pPr>
              <w:snapToGrid w:val="0"/>
              <w:rPr>
                <w:sz w:val="18"/>
                <w:szCs w:val="18"/>
              </w:rPr>
            </w:pPr>
            <w:r w:rsidRPr="00BD06F5">
              <w:rPr>
                <w:sz w:val="18"/>
                <w:szCs w:val="18"/>
              </w:rPr>
              <w:t>Numérico</w:t>
            </w:r>
          </w:p>
        </w:tc>
        <w:tc>
          <w:tcPr>
            <w:tcW w:w="2242" w:type="dxa"/>
          </w:tcPr>
          <w:p w:rsidR="00BD6269" w:rsidRPr="0081251B" w:rsidRDefault="00BD06F5" w:rsidP="00B1786C">
            <w:pPr>
              <w:snapToGrid w:val="0"/>
              <w:rPr>
                <w:sz w:val="18"/>
                <w:szCs w:val="18"/>
              </w:rPr>
            </w:pPr>
            <w:r w:rsidRPr="00BD06F5">
              <w:rPr>
                <w:sz w:val="18"/>
                <w:szCs w:val="18"/>
              </w:rPr>
              <w:t xml:space="preserve">AAAA + BIT 07 </w:t>
            </w:r>
          </w:p>
        </w:tc>
        <w:tc>
          <w:tcPr>
            <w:tcW w:w="1831" w:type="dxa"/>
          </w:tcPr>
          <w:p w:rsidR="00BD6269" w:rsidRPr="0081251B" w:rsidRDefault="00BD06F5" w:rsidP="00B1786C">
            <w:pPr>
              <w:snapToGrid w:val="0"/>
              <w:rPr>
                <w:sz w:val="18"/>
                <w:szCs w:val="18"/>
              </w:rPr>
            </w:pPr>
            <w:r w:rsidRPr="00BD06F5">
              <w:rPr>
                <w:sz w:val="18"/>
                <w:szCs w:val="18"/>
              </w:rPr>
              <w:t>Data e hora em que o arquivo foi gerado,</w:t>
            </w:r>
          </w:p>
          <w:p w:rsidR="00BD6269" w:rsidRPr="0081251B" w:rsidRDefault="00BD06F5" w:rsidP="00B1786C">
            <w:pPr>
              <w:rPr>
                <w:sz w:val="18"/>
                <w:szCs w:val="18"/>
              </w:rPr>
            </w:pPr>
            <w:r w:rsidRPr="00BD06F5">
              <w:rPr>
                <w:sz w:val="18"/>
                <w:szCs w:val="18"/>
              </w:rPr>
              <w:t>yyyymmddhhmiss</w:t>
            </w:r>
          </w:p>
          <w:p w:rsidR="00BD6269" w:rsidRPr="0081251B" w:rsidRDefault="00BD06F5" w:rsidP="00B1786C">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BD6269" w:rsidRPr="0081251B" w:rsidRDefault="00BD6269" w:rsidP="00B1786C">
            <w:pPr>
              <w:snapToGrid w:val="0"/>
              <w:rPr>
                <w:sz w:val="18"/>
                <w:szCs w:val="18"/>
              </w:rPr>
            </w:pP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Versão do arquivo</w:t>
            </w:r>
          </w:p>
        </w:tc>
        <w:tc>
          <w:tcPr>
            <w:tcW w:w="644" w:type="dxa"/>
          </w:tcPr>
          <w:p w:rsidR="00BD6269" w:rsidRPr="0081251B" w:rsidRDefault="00BD06F5" w:rsidP="00B1786C">
            <w:pPr>
              <w:snapToGrid w:val="0"/>
              <w:rPr>
                <w:sz w:val="18"/>
                <w:szCs w:val="18"/>
              </w:rPr>
            </w:pPr>
            <w:r w:rsidRPr="00BD06F5">
              <w:rPr>
                <w:sz w:val="18"/>
                <w:szCs w:val="18"/>
              </w:rPr>
              <w:t>37</w:t>
            </w:r>
          </w:p>
        </w:tc>
        <w:tc>
          <w:tcPr>
            <w:tcW w:w="491" w:type="dxa"/>
          </w:tcPr>
          <w:p w:rsidR="00BD6269" w:rsidRPr="0081251B" w:rsidRDefault="00BD06F5" w:rsidP="00B1786C">
            <w:pPr>
              <w:snapToGrid w:val="0"/>
              <w:rPr>
                <w:sz w:val="18"/>
                <w:szCs w:val="18"/>
              </w:rPr>
            </w:pPr>
            <w:r w:rsidRPr="00BD06F5">
              <w:rPr>
                <w:sz w:val="18"/>
                <w:szCs w:val="18"/>
              </w:rPr>
              <w:t>7</w:t>
            </w:r>
          </w:p>
        </w:tc>
        <w:tc>
          <w:tcPr>
            <w:tcW w:w="1596" w:type="dxa"/>
          </w:tcPr>
          <w:p w:rsidR="00BD6269" w:rsidRPr="0081251B" w:rsidRDefault="00BD06F5" w:rsidP="00B1786C">
            <w:pPr>
              <w:snapToGrid w:val="0"/>
              <w:rPr>
                <w:sz w:val="18"/>
                <w:szCs w:val="18"/>
              </w:rPr>
            </w:pPr>
            <w:r w:rsidRPr="00BD06F5">
              <w:rPr>
                <w:sz w:val="18"/>
                <w:szCs w:val="18"/>
              </w:rPr>
              <w:t>Numérico</w:t>
            </w:r>
          </w:p>
        </w:tc>
        <w:tc>
          <w:tcPr>
            <w:tcW w:w="2242" w:type="dxa"/>
          </w:tcPr>
          <w:p w:rsidR="00BD6269" w:rsidRPr="0081251B" w:rsidRDefault="00BD06F5" w:rsidP="00B1786C">
            <w:pPr>
              <w:snapToGrid w:val="0"/>
              <w:rPr>
                <w:sz w:val="18"/>
                <w:szCs w:val="18"/>
              </w:rPr>
            </w:pPr>
            <w:r w:rsidRPr="00BD06F5">
              <w:rPr>
                <w:sz w:val="18"/>
                <w:szCs w:val="18"/>
              </w:rPr>
              <w:t xml:space="preserve">Versão do arquivo </w:t>
            </w:r>
            <w:r w:rsidRPr="00BD06F5">
              <w:rPr>
                <w:sz w:val="18"/>
                <w:szCs w:val="18"/>
              </w:rPr>
              <w:lastRenderedPageBreak/>
              <w:t>gerado</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0000000</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lastRenderedPageBreak/>
              <w:t>Espaços em branco</w:t>
            </w:r>
          </w:p>
        </w:tc>
        <w:tc>
          <w:tcPr>
            <w:tcW w:w="644" w:type="dxa"/>
          </w:tcPr>
          <w:p w:rsidR="00BD6269" w:rsidRPr="0081251B" w:rsidRDefault="00BD06F5" w:rsidP="00B1786C">
            <w:pPr>
              <w:snapToGrid w:val="0"/>
              <w:rPr>
                <w:sz w:val="18"/>
                <w:szCs w:val="18"/>
              </w:rPr>
            </w:pPr>
            <w:r w:rsidRPr="00BD06F5">
              <w:rPr>
                <w:sz w:val="18"/>
                <w:szCs w:val="18"/>
              </w:rPr>
              <w:t>44</w:t>
            </w:r>
          </w:p>
        </w:tc>
        <w:tc>
          <w:tcPr>
            <w:tcW w:w="491" w:type="dxa"/>
          </w:tcPr>
          <w:p w:rsidR="00BD6269" w:rsidRPr="0081251B" w:rsidRDefault="00BD06F5" w:rsidP="00B1786C">
            <w:pPr>
              <w:snapToGrid w:val="0"/>
              <w:rPr>
                <w:sz w:val="18"/>
                <w:szCs w:val="18"/>
              </w:rPr>
            </w:pPr>
            <w:r w:rsidRPr="00BD06F5">
              <w:rPr>
                <w:sz w:val="18"/>
                <w:szCs w:val="18"/>
              </w:rPr>
              <w:t>26</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6269" w:rsidP="00B1786C">
            <w:pPr>
              <w:snapToGrid w:val="0"/>
              <w:rPr>
                <w:sz w:val="18"/>
                <w:szCs w:val="18"/>
              </w:rPr>
            </w:pPr>
          </w:p>
        </w:tc>
        <w:tc>
          <w:tcPr>
            <w:tcW w:w="1831" w:type="dxa"/>
          </w:tcPr>
          <w:p w:rsidR="00BD6269" w:rsidRPr="0081251B" w:rsidRDefault="00BD06F5" w:rsidP="00B1786C">
            <w:pPr>
              <w:snapToGrid w:val="0"/>
              <w:rPr>
                <w:sz w:val="18"/>
                <w:szCs w:val="18"/>
              </w:rPr>
            </w:pPr>
            <w:r w:rsidRPr="00BD06F5">
              <w:rPr>
                <w:sz w:val="18"/>
                <w:szCs w:val="18"/>
              </w:rPr>
              <w:t>Preencher com zeros</w:t>
            </w:r>
          </w:p>
        </w:tc>
        <w:tc>
          <w:tcPr>
            <w:tcW w:w="1158" w:type="dxa"/>
          </w:tcPr>
          <w:p w:rsidR="00BD6269" w:rsidRPr="0081251B" w:rsidRDefault="00BD06F5" w:rsidP="00B1786C">
            <w:pPr>
              <w:snapToGrid w:val="0"/>
              <w:rPr>
                <w:sz w:val="18"/>
                <w:szCs w:val="18"/>
              </w:rPr>
            </w:pPr>
            <w:r w:rsidRPr="00BD06F5">
              <w:rPr>
                <w:sz w:val="18"/>
                <w:szCs w:val="18"/>
              </w:rPr>
              <w:t>000000….</w:t>
            </w:r>
          </w:p>
        </w:tc>
      </w:tr>
    </w:tbl>
    <w:p w:rsidR="003E2C37" w:rsidRDefault="003E2C37" w:rsidP="00607A69"/>
    <w:p w:rsidR="00BD6269" w:rsidRDefault="00BD6269" w:rsidP="005C6131">
      <w:pPr>
        <w:pStyle w:val="Ttulo4"/>
      </w:pPr>
      <w:bookmarkStart w:id="35" w:name="_Toc378170525"/>
      <w:r>
        <w:t>Detalhe</w:t>
      </w:r>
      <w:bookmarkEnd w:id="3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90"/>
        <w:gridCol w:w="1580"/>
        <w:gridCol w:w="2250"/>
        <w:gridCol w:w="1830"/>
        <w:gridCol w:w="988"/>
      </w:tblGrid>
      <w:tr w:rsidR="00BD6269"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Comentarios</w:t>
            </w:r>
          </w:p>
        </w:tc>
        <w:tc>
          <w:tcPr>
            <w:tcW w:w="988"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Default</w:t>
            </w: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Tipo de mensaje</w:t>
            </w:r>
          </w:p>
        </w:tc>
        <w:tc>
          <w:tcPr>
            <w:tcW w:w="650" w:type="dxa"/>
          </w:tcPr>
          <w:p w:rsidR="00BD6269" w:rsidRPr="0081251B" w:rsidRDefault="00BD06F5" w:rsidP="00B1786C">
            <w:pPr>
              <w:snapToGrid w:val="0"/>
              <w:rPr>
                <w:sz w:val="18"/>
                <w:szCs w:val="18"/>
              </w:rPr>
            </w:pPr>
            <w:r w:rsidRPr="00BD06F5">
              <w:rPr>
                <w:sz w:val="18"/>
                <w:szCs w:val="18"/>
              </w:rPr>
              <w:t>1</w:t>
            </w:r>
          </w:p>
        </w:tc>
        <w:tc>
          <w:tcPr>
            <w:tcW w:w="490" w:type="dxa"/>
          </w:tcPr>
          <w:p w:rsidR="00BD6269" w:rsidRPr="0081251B" w:rsidRDefault="00BD06F5" w:rsidP="00B1786C">
            <w:pPr>
              <w:snapToGrid w:val="0"/>
              <w:rPr>
                <w:sz w:val="18"/>
                <w:szCs w:val="18"/>
              </w:rPr>
            </w:pPr>
            <w:r w:rsidRPr="00BD06F5">
              <w:rPr>
                <w:sz w:val="18"/>
                <w:szCs w:val="18"/>
              </w:rPr>
              <w:t>2</w:t>
            </w:r>
          </w:p>
        </w:tc>
        <w:tc>
          <w:tcPr>
            <w:tcW w:w="1580" w:type="dxa"/>
          </w:tcPr>
          <w:p w:rsidR="00BD6269" w:rsidRPr="0081251B" w:rsidRDefault="00BD06F5" w:rsidP="00B1786C">
            <w:pPr>
              <w:snapToGrid w:val="0"/>
              <w:rPr>
                <w:sz w:val="18"/>
                <w:szCs w:val="18"/>
              </w:rPr>
            </w:pPr>
            <w:r w:rsidRPr="00BD06F5">
              <w:rPr>
                <w:sz w:val="18"/>
                <w:szCs w:val="18"/>
              </w:rPr>
              <w:t>DB</w:t>
            </w:r>
          </w:p>
        </w:tc>
        <w:tc>
          <w:tcPr>
            <w:tcW w:w="2250" w:type="dxa"/>
          </w:tcPr>
          <w:p w:rsidR="00BD6269" w:rsidRPr="0081251B" w:rsidRDefault="00BD06F5" w:rsidP="00B1786C">
            <w:pPr>
              <w:snapToGrid w:val="0"/>
              <w:rPr>
                <w:sz w:val="18"/>
                <w:szCs w:val="18"/>
              </w:rPr>
            </w:pPr>
            <w:r w:rsidRPr="00BD06F5">
              <w:rPr>
                <w:sz w:val="18"/>
                <w:szCs w:val="18"/>
              </w:rPr>
              <w:t>Host -&gt; Lynx OffLine</w:t>
            </w: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c>
          <w:tcPr>
            <w:tcW w:w="1993" w:type="dxa"/>
          </w:tcPr>
          <w:p w:rsidR="00BD6269" w:rsidRPr="0081251B" w:rsidRDefault="00BD06F5" w:rsidP="00B1786C">
            <w:pPr>
              <w:snapToGrid w:val="0"/>
              <w:rPr>
                <w:sz w:val="18"/>
                <w:szCs w:val="18"/>
              </w:rPr>
            </w:pPr>
            <w:r w:rsidRPr="00BD06F5">
              <w:rPr>
                <w:sz w:val="18"/>
                <w:szCs w:val="18"/>
              </w:rPr>
              <w:t>Número maquineta</w:t>
            </w:r>
          </w:p>
        </w:tc>
        <w:tc>
          <w:tcPr>
            <w:tcW w:w="650" w:type="dxa"/>
          </w:tcPr>
          <w:p w:rsidR="00BD6269" w:rsidRPr="0081251B" w:rsidRDefault="00BD06F5" w:rsidP="00B1786C">
            <w:pPr>
              <w:snapToGrid w:val="0"/>
              <w:rPr>
                <w:sz w:val="18"/>
                <w:szCs w:val="18"/>
              </w:rPr>
            </w:pPr>
            <w:r w:rsidRPr="00BD06F5">
              <w:rPr>
                <w:sz w:val="18"/>
                <w:szCs w:val="18"/>
              </w:rPr>
              <w:t>3</w:t>
            </w:r>
          </w:p>
        </w:tc>
        <w:tc>
          <w:tcPr>
            <w:tcW w:w="490" w:type="dxa"/>
          </w:tcPr>
          <w:p w:rsidR="00BD6269" w:rsidRPr="0081251B" w:rsidRDefault="00BD06F5" w:rsidP="00B1786C">
            <w:pPr>
              <w:snapToGrid w:val="0"/>
              <w:rPr>
                <w:sz w:val="18"/>
                <w:szCs w:val="18"/>
              </w:rPr>
            </w:pPr>
            <w:r w:rsidRPr="00BD06F5">
              <w:rPr>
                <w:sz w:val="18"/>
                <w:szCs w:val="18"/>
              </w:rPr>
              <w:t>10</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Banco</w:t>
            </w:r>
          </w:p>
        </w:tc>
        <w:tc>
          <w:tcPr>
            <w:tcW w:w="650" w:type="dxa"/>
          </w:tcPr>
          <w:p w:rsidR="00BD6269" w:rsidRPr="0081251B" w:rsidRDefault="00BD06F5" w:rsidP="00B1786C">
            <w:pPr>
              <w:snapToGrid w:val="0"/>
              <w:rPr>
                <w:sz w:val="18"/>
                <w:szCs w:val="18"/>
              </w:rPr>
            </w:pPr>
            <w:r w:rsidRPr="00BD06F5">
              <w:rPr>
                <w:sz w:val="18"/>
                <w:szCs w:val="18"/>
              </w:rPr>
              <w:t>13</w:t>
            </w:r>
          </w:p>
        </w:tc>
        <w:tc>
          <w:tcPr>
            <w:tcW w:w="490" w:type="dxa"/>
          </w:tcPr>
          <w:p w:rsidR="00BD6269" w:rsidRPr="0081251B" w:rsidRDefault="00BD06F5" w:rsidP="00B1786C">
            <w:pPr>
              <w:snapToGrid w:val="0"/>
              <w:rPr>
                <w:sz w:val="18"/>
                <w:szCs w:val="18"/>
              </w:rPr>
            </w:pPr>
            <w:r w:rsidRPr="00BD06F5">
              <w:rPr>
                <w:sz w:val="18"/>
                <w:szCs w:val="18"/>
              </w:rPr>
              <w:t>4</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c>
          <w:tcPr>
            <w:tcW w:w="1993" w:type="dxa"/>
          </w:tcPr>
          <w:p w:rsidR="00BD6269" w:rsidRPr="0081251B" w:rsidRDefault="00BD06F5" w:rsidP="00B1786C">
            <w:pPr>
              <w:snapToGrid w:val="0"/>
              <w:rPr>
                <w:sz w:val="18"/>
                <w:szCs w:val="18"/>
              </w:rPr>
            </w:pPr>
            <w:r w:rsidRPr="00BD06F5">
              <w:rPr>
                <w:sz w:val="18"/>
                <w:szCs w:val="18"/>
              </w:rPr>
              <w:t>Agencia</w:t>
            </w:r>
          </w:p>
        </w:tc>
        <w:tc>
          <w:tcPr>
            <w:tcW w:w="650" w:type="dxa"/>
          </w:tcPr>
          <w:p w:rsidR="00BD6269" w:rsidRPr="0081251B" w:rsidRDefault="00BD06F5" w:rsidP="00B1786C">
            <w:pPr>
              <w:snapToGrid w:val="0"/>
              <w:rPr>
                <w:sz w:val="18"/>
                <w:szCs w:val="18"/>
              </w:rPr>
            </w:pPr>
            <w:r w:rsidRPr="00BD06F5">
              <w:rPr>
                <w:sz w:val="18"/>
                <w:szCs w:val="18"/>
              </w:rPr>
              <w:t>17</w:t>
            </w:r>
          </w:p>
        </w:tc>
        <w:tc>
          <w:tcPr>
            <w:tcW w:w="490" w:type="dxa"/>
          </w:tcPr>
          <w:p w:rsidR="00BD6269" w:rsidRPr="0081251B" w:rsidRDefault="00BD06F5" w:rsidP="00B1786C">
            <w:pPr>
              <w:snapToGrid w:val="0"/>
              <w:rPr>
                <w:sz w:val="18"/>
                <w:szCs w:val="18"/>
              </w:rPr>
            </w:pPr>
            <w:r w:rsidRPr="00BD06F5">
              <w:rPr>
                <w:sz w:val="18"/>
                <w:szCs w:val="18"/>
              </w:rPr>
              <w:t>5</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Conta Corriente</w:t>
            </w:r>
          </w:p>
        </w:tc>
        <w:tc>
          <w:tcPr>
            <w:tcW w:w="650" w:type="dxa"/>
          </w:tcPr>
          <w:p w:rsidR="00BD6269" w:rsidRPr="0081251B" w:rsidRDefault="00BD06F5" w:rsidP="00B1786C">
            <w:pPr>
              <w:snapToGrid w:val="0"/>
              <w:rPr>
                <w:sz w:val="18"/>
                <w:szCs w:val="18"/>
              </w:rPr>
            </w:pPr>
            <w:r w:rsidRPr="00BD06F5">
              <w:rPr>
                <w:sz w:val="18"/>
                <w:szCs w:val="18"/>
              </w:rPr>
              <w:t>22</w:t>
            </w:r>
          </w:p>
        </w:tc>
        <w:tc>
          <w:tcPr>
            <w:tcW w:w="490" w:type="dxa"/>
          </w:tcPr>
          <w:p w:rsidR="00BD6269" w:rsidRPr="0081251B" w:rsidRDefault="00BD06F5" w:rsidP="00B1786C">
            <w:pPr>
              <w:snapToGrid w:val="0"/>
              <w:rPr>
                <w:sz w:val="18"/>
                <w:szCs w:val="18"/>
              </w:rPr>
            </w:pPr>
            <w:r w:rsidRPr="00BD06F5">
              <w:rPr>
                <w:sz w:val="18"/>
                <w:szCs w:val="18"/>
              </w:rPr>
              <w:t>14</w:t>
            </w:r>
          </w:p>
        </w:tc>
        <w:tc>
          <w:tcPr>
            <w:tcW w:w="1580" w:type="dxa"/>
          </w:tcPr>
          <w:p w:rsidR="00BD6269" w:rsidRPr="0081251B" w:rsidRDefault="00BD06F5" w:rsidP="00B1786C">
            <w:pPr>
              <w:snapToGrid w:val="0"/>
              <w:rPr>
                <w:sz w:val="18"/>
                <w:szCs w:val="18"/>
              </w:rPr>
            </w:pPr>
            <w:r w:rsidRPr="00BD06F5">
              <w:rPr>
                <w:sz w:val="18"/>
                <w:szCs w:val="18"/>
              </w:rPr>
              <w:t>Alfanumérico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c>
          <w:tcPr>
            <w:tcW w:w="1993" w:type="dxa"/>
          </w:tcPr>
          <w:p w:rsidR="00BD6269" w:rsidRPr="0081251B" w:rsidRDefault="00BD06F5" w:rsidP="00B1786C">
            <w:pPr>
              <w:snapToGrid w:val="0"/>
              <w:rPr>
                <w:sz w:val="18"/>
                <w:szCs w:val="18"/>
              </w:rPr>
            </w:pPr>
            <w:r w:rsidRPr="00BD06F5">
              <w:rPr>
                <w:sz w:val="18"/>
                <w:szCs w:val="18"/>
              </w:rPr>
              <w:t>Bandera</w:t>
            </w:r>
          </w:p>
        </w:tc>
        <w:tc>
          <w:tcPr>
            <w:tcW w:w="650" w:type="dxa"/>
          </w:tcPr>
          <w:p w:rsidR="00BD6269" w:rsidRPr="0081251B" w:rsidRDefault="00BD06F5" w:rsidP="00B1786C">
            <w:pPr>
              <w:snapToGrid w:val="0"/>
              <w:rPr>
                <w:sz w:val="18"/>
                <w:szCs w:val="18"/>
              </w:rPr>
            </w:pPr>
            <w:r w:rsidRPr="00BD06F5">
              <w:rPr>
                <w:sz w:val="18"/>
                <w:szCs w:val="18"/>
              </w:rPr>
              <w:t>36</w:t>
            </w:r>
          </w:p>
        </w:tc>
        <w:tc>
          <w:tcPr>
            <w:tcW w:w="490" w:type="dxa"/>
          </w:tcPr>
          <w:p w:rsidR="00BD6269" w:rsidRPr="0081251B" w:rsidRDefault="00BD06F5" w:rsidP="00B1786C">
            <w:pPr>
              <w:snapToGrid w:val="0"/>
              <w:rPr>
                <w:sz w:val="18"/>
                <w:szCs w:val="18"/>
              </w:rPr>
            </w:pPr>
            <w:r w:rsidRPr="00BD06F5">
              <w:rPr>
                <w:sz w:val="18"/>
                <w:szCs w:val="18"/>
              </w:rPr>
              <w:t>3</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Filler</w:t>
            </w:r>
          </w:p>
        </w:tc>
        <w:tc>
          <w:tcPr>
            <w:tcW w:w="650" w:type="dxa"/>
          </w:tcPr>
          <w:p w:rsidR="00BD6269" w:rsidRPr="0081251B" w:rsidRDefault="00BD06F5" w:rsidP="00B1786C">
            <w:pPr>
              <w:snapToGrid w:val="0"/>
              <w:rPr>
                <w:sz w:val="18"/>
                <w:szCs w:val="18"/>
              </w:rPr>
            </w:pPr>
            <w:r w:rsidRPr="00BD06F5">
              <w:rPr>
                <w:sz w:val="18"/>
                <w:szCs w:val="18"/>
              </w:rPr>
              <w:t>39</w:t>
            </w:r>
          </w:p>
        </w:tc>
        <w:tc>
          <w:tcPr>
            <w:tcW w:w="490" w:type="dxa"/>
          </w:tcPr>
          <w:p w:rsidR="00BD6269" w:rsidRPr="0081251B" w:rsidRDefault="00BD06F5" w:rsidP="00B1786C">
            <w:pPr>
              <w:snapToGrid w:val="0"/>
              <w:rPr>
                <w:sz w:val="18"/>
                <w:szCs w:val="18"/>
              </w:rPr>
            </w:pPr>
            <w:r w:rsidRPr="00BD06F5">
              <w:rPr>
                <w:sz w:val="18"/>
                <w:szCs w:val="18"/>
              </w:rPr>
              <w:t>31</w:t>
            </w:r>
          </w:p>
        </w:tc>
        <w:tc>
          <w:tcPr>
            <w:tcW w:w="1580" w:type="dxa"/>
          </w:tcPr>
          <w:p w:rsidR="00BD6269" w:rsidRPr="0081251B" w:rsidRDefault="00BD06F5" w:rsidP="00B1786C">
            <w:pPr>
              <w:snapToGrid w:val="0"/>
              <w:rPr>
                <w:sz w:val="18"/>
                <w:szCs w:val="18"/>
              </w:rPr>
            </w:pPr>
            <w:r w:rsidRPr="00BD06F5">
              <w:rPr>
                <w:sz w:val="18"/>
                <w:szCs w:val="18"/>
              </w:rPr>
              <w:t>Alfanumérico</w:t>
            </w:r>
          </w:p>
        </w:tc>
        <w:tc>
          <w:tcPr>
            <w:tcW w:w="2250" w:type="dxa"/>
          </w:tcPr>
          <w:p w:rsidR="00BD6269" w:rsidRPr="0081251B" w:rsidRDefault="00BD06F5" w:rsidP="00B1786C">
            <w:pPr>
              <w:snapToGrid w:val="0"/>
              <w:rPr>
                <w:sz w:val="18"/>
                <w:szCs w:val="18"/>
              </w:rPr>
            </w:pPr>
            <w:r w:rsidRPr="00BD06F5">
              <w:rPr>
                <w:sz w:val="18"/>
                <w:szCs w:val="18"/>
              </w:rPr>
              <w:t>Zerado</w:t>
            </w: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bl>
    <w:p w:rsidR="00BD6269" w:rsidRDefault="00BD6269" w:rsidP="00607A69"/>
    <w:p w:rsidR="00BD6269" w:rsidRDefault="00BD6269" w:rsidP="005C6131">
      <w:pPr>
        <w:pStyle w:val="Ttulo4"/>
      </w:pPr>
      <w:bookmarkStart w:id="36" w:name="_Toc378170526"/>
      <w:r>
        <w:t>Rodapé</w:t>
      </w:r>
      <w:bookmarkEnd w:id="3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BD6269"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Default</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Tipo de registro</w:t>
            </w:r>
          </w:p>
        </w:tc>
        <w:tc>
          <w:tcPr>
            <w:tcW w:w="644" w:type="dxa"/>
          </w:tcPr>
          <w:p w:rsidR="00BD6269" w:rsidRPr="0081251B" w:rsidRDefault="00BD06F5" w:rsidP="00B1786C">
            <w:pPr>
              <w:snapToGrid w:val="0"/>
              <w:rPr>
                <w:sz w:val="18"/>
                <w:szCs w:val="18"/>
              </w:rPr>
            </w:pPr>
            <w:r w:rsidRPr="00BD06F5">
              <w:rPr>
                <w:sz w:val="18"/>
                <w:szCs w:val="18"/>
              </w:rPr>
              <w:t>1</w:t>
            </w:r>
          </w:p>
        </w:tc>
        <w:tc>
          <w:tcPr>
            <w:tcW w:w="491" w:type="dxa"/>
          </w:tcPr>
          <w:p w:rsidR="00BD6269" w:rsidRPr="0081251B" w:rsidRDefault="00BD06F5" w:rsidP="00B1786C">
            <w:pPr>
              <w:snapToGrid w:val="0"/>
              <w:rPr>
                <w:sz w:val="18"/>
                <w:szCs w:val="18"/>
              </w:rPr>
            </w:pPr>
            <w:r w:rsidRPr="00BD06F5">
              <w:rPr>
                <w:sz w:val="18"/>
                <w:szCs w:val="18"/>
              </w:rPr>
              <w:t>2</w:t>
            </w:r>
          </w:p>
        </w:tc>
        <w:tc>
          <w:tcPr>
            <w:tcW w:w="1596" w:type="dxa"/>
          </w:tcPr>
          <w:p w:rsidR="00BD6269" w:rsidRPr="0081251B" w:rsidRDefault="00BD06F5" w:rsidP="00B1786C">
            <w:pPr>
              <w:snapToGrid w:val="0"/>
              <w:rPr>
                <w:sz w:val="18"/>
                <w:szCs w:val="18"/>
              </w:rPr>
            </w:pPr>
            <w:r w:rsidRPr="00BD06F5">
              <w:rPr>
                <w:sz w:val="18"/>
                <w:szCs w:val="18"/>
              </w:rPr>
              <w:t>Númerico</w:t>
            </w:r>
          </w:p>
        </w:tc>
        <w:tc>
          <w:tcPr>
            <w:tcW w:w="2242" w:type="dxa"/>
          </w:tcPr>
          <w:p w:rsidR="00BD6269" w:rsidRPr="0081251B" w:rsidRDefault="00BD06F5" w:rsidP="00B1786C">
            <w:pPr>
              <w:snapToGrid w:val="0"/>
              <w:rPr>
                <w:sz w:val="18"/>
                <w:szCs w:val="18"/>
              </w:rPr>
            </w:pPr>
            <w:r w:rsidRPr="00BD06F5">
              <w:rPr>
                <w:sz w:val="18"/>
                <w:szCs w:val="18"/>
              </w:rPr>
              <w:t>Identifica o rodapé.</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09</w:t>
            </w: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Nome do arquivo</w:t>
            </w:r>
          </w:p>
        </w:tc>
        <w:tc>
          <w:tcPr>
            <w:tcW w:w="644" w:type="dxa"/>
          </w:tcPr>
          <w:p w:rsidR="00BD6269" w:rsidRPr="0081251B" w:rsidRDefault="00BD06F5" w:rsidP="00B1786C">
            <w:pPr>
              <w:snapToGrid w:val="0"/>
              <w:rPr>
                <w:sz w:val="18"/>
                <w:szCs w:val="18"/>
              </w:rPr>
            </w:pPr>
            <w:r w:rsidRPr="00BD06F5">
              <w:rPr>
                <w:sz w:val="18"/>
                <w:szCs w:val="18"/>
              </w:rPr>
              <w:t>3</w:t>
            </w:r>
          </w:p>
        </w:tc>
        <w:tc>
          <w:tcPr>
            <w:tcW w:w="491" w:type="dxa"/>
          </w:tcPr>
          <w:p w:rsidR="00BD6269" w:rsidRPr="0081251B" w:rsidRDefault="00BD06F5" w:rsidP="00B1786C">
            <w:pPr>
              <w:snapToGrid w:val="0"/>
              <w:rPr>
                <w:sz w:val="18"/>
                <w:szCs w:val="18"/>
              </w:rPr>
            </w:pPr>
            <w:r w:rsidRPr="00BD06F5">
              <w:rPr>
                <w:sz w:val="18"/>
                <w:szCs w:val="18"/>
              </w:rPr>
              <w:t>20</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06F5" w:rsidP="00B1786C">
            <w:pPr>
              <w:snapToGrid w:val="0"/>
              <w:rPr>
                <w:sz w:val="18"/>
                <w:szCs w:val="18"/>
              </w:rPr>
            </w:pPr>
            <w:r w:rsidRPr="00BD06F5">
              <w:rPr>
                <w:sz w:val="18"/>
                <w:szCs w:val="18"/>
              </w:rPr>
              <w:t>Tipo de arquivo</w:t>
            </w:r>
          </w:p>
        </w:tc>
        <w:tc>
          <w:tcPr>
            <w:tcW w:w="1831" w:type="dxa"/>
          </w:tcPr>
          <w:p w:rsidR="00BD6269" w:rsidRPr="0081251B" w:rsidRDefault="00BD06F5" w:rsidP="00B1786C">
            <w:pPr>
              <w:snapToGrid w:val="0"/>
              <w:rPr>
                <w:sz w:val="18"/>
                <w:szCs w:val="18"/>
              </w:rPr>
            </w:pPr>
            <w:r w:rsidRPr="00BD06F5">
              <w:rPr>
                <w:sz w:val="18"/>
                <w:szCs w:val="18"/>
              </w:rPr>
              <w:t>Tabela 28</w:t>
            </w:r>
          </w:p>
        </w:tc>
        <w:tc>
          <w:tcPr>
            <w:tcW w:w="1158" w:type="dxa"/>
          </w:tcPr>
          <w:p w:rsidR="00BD6269" w:rsidRPr="0081251B" w:rsidRDefault="00BD06F5" w:rsidP="00B1786C">
            <w:pPr>
              <w:snapToGrid w:val="0"/>
              <w:rPr>
                <w:sz w:val="18"/>
                <w:szCs w:val="18"/>
              </w:rPr>
            </w:pPr>
            <w:r w:rsidRPr="00BD06F5">
              <w:rPr>
                <w:sz w:val="18"/>
                <w:szCs w:val="18"/>
              </w:rPr>
              <w:t>Brancos</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 xml:space="preserve">Quantidade de registros </w:t>
            </w:r>
          </w:p>
        </w:tc>
        <w:tc>
          <w:tcPr>
            <w:tcW w:w="644" w:type="dxa"/>
          </w:tcPr>
          <w:p w:rsidR="00BD6269" w:rsidRPr="0081251B" w:rsidRDefault="00BD06F5" w:rsidP="00B1786C">
            <w:pPr>
              <w:snapToGrid w:val="0"/>
              <w:rPr>
                <w:sz w:val="18"/>
                <w:szCs w:val="18"/>
              </w:rPr>
            </w:pPr>
            <w:r w:rsidRPr="00BD06F5">
              <w:rPr>
                <w:sz w:val="18"/>
                <w:szCs w:val="18"/>
              </w:rPr>
              <w:t>23</w:t>
            </w:r>
          </w:p>
        </w:tc>
        <w:tc>
          <w:tcPr>
            <w:tcW w:w="491" w:type="dxa"/>
          </w:tcPr>
          <w:p w:rsidR="00BD6269" w:rsidRPr="0081251B" w:rsidRDefault="00BD06F5" w:rsidP="00B1786C">
            <w:pPr>
              <w:snapToGrid w:val="0"/>
              <w:rPr>
                <w:sz w:val="18"/>
                <w:szCs w:val="18"/>
              </w:rPr>
            </w:pPr>
            <w:r w:rsidRPr="00BD06F5">
              <w:rPr>
                <w:sz w:val="18"/>
                <w:szCs w:val="18"/>
              </w:rPr>
              <w:t>9</w:t>
            </w:r>
          </w:p>
        </w:tc>
        <w:tc>
          <w:tcPr>
            <w:tcW w:w="1596" w:type="dxa"/>
          </w:tcPr>
          <w:p w:rsidR="00BD6269" w:rsidRPr="0081251B" w:rsidRDefault="00BD06F5" w:rsidP="00B1786C">
            <w:pPr>
              <w:snapToGrid w:val="0"/>
              <w:rPr>
                <w:sz w:val="18"/>
                <w:szCs w:val="18"/>
              </w:rPr>
            </w:pPr>
            <w:r w:rsidRPr="00BD06F5">
              <w:rPr>
                <w:sz w:val="18"/>
                <w:szCs w:val="18"/>
              </w:rPr>
              <w:t>Numérico</w:t>
            </w:r>
          </w:p>
        </w:tc>
        <w:tc>
          <w:tcPr>
            <w:tcW w:w="2242" w:type="dxa"/>
          </w:tcPr>
          <w:p w:rsidR="00BD6269" w:rsidRPr="0081251B" w:rsidRDefault="00BD06F5" w:rsidP="00B1786C">
            <w:pPr>
              <w:snapToGrid w:val="0"/>
              <w:rPr>
                <w:sz w:val="18"/>
                <w:szCs w:val="18"/>
              </w:rPr>
            </w:pPr>
            <w:r w:rsidRPr="00BD06F5">
              <w:rPr>
                <w:sz w:val="18"/>
                <w:szCs w:val="18"/>
              </w:rPr>
              <w:t>Quantidade de registros enviados.</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0000000000</w:t>
            </w: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Espaços em branco</w:t>
            </w:r>
          </w:p>
        </w:tc>
        <w:tc>
          <w:tcPr>
            <w:tcW w:w="644" w:type="dxa"/>
          </w:tcPr>
          <w:p w:rsidR="00BD6269" w:rsidRPr="0081251B" w:rsidRDefault="00BD06F5" w:rsidP="00B1786C">
            <w:pPr>
              <w:snapToGrid w:val="0"/>
              <w:rPr>
                <w:sz w:val="18"/>
                <w:szCs w:val="18"/>
              </w:rPr>
            </w:pPr>
            <w:r w:rsidRPr="00BD06F5">
              <w:rPr>
                <w:sz w:val="18"/>
                <w:szCs w:val="18"/>
              </w:rPr>
              <w:t>32</w:t>
            </w:r>
          </w:p>
        </w:tc>
        <w:tc>
          <w:tcPr>
            <w:tcW w:w="491" w:type="dxa"/>
          </w:tcPr>
          <w:p w:rsidR="00BD6269" w:rsidRPr="0081251B" w:rsidRDefault="00BD06F5" w:rsidP="00B1786C">
            <w:pPr>
              <w:snapToGrid w:val="0"/>
              <w:rPr>
                <w:sz w:val="18"/>
                <w:szCs w:val="18"/>
              </w:rPr>
            </w:pPr>
            <w:r w:rsidRPr="00BD06F5">
              <w:rPr>
                <w:sz w:val="18"/>
                <w:szCs w:val="18"/>
              </w:rPr>
              <w:t>38</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6269" w:rsidP="00B1786C">
            <w:pPr>
              <w:snapToGrid w:val="0"/>
              <w:rPr>
                <w:sz w:val="18"/>
                <w:szCs w:val="18"/>
              </w:rPr>
            </w:pPr>
          </w:p>
        </w:tc>
        <w:tc>
          <w:tcPr>
            <w:tcW w:w="1831" w:type="dxa"/>
          </w:tcPr>
          <w:p w:rsidR="00BD6269" w:rsidRPr="0081251B" w:rsidRDefault="00BD06F5" w:rsidP="00B1786C">
            <w:pPr>
              <w:snapToGrid w:val="0"/>
              <w:rPr>
                <w:sz w:val="18"/>
                <w:szCs w:val="18"/>
              </w:rPr>
            </w:pPr>
            <w:r w:rsidRPr="00BD06F5">
              <w:rPr>
                <w:sz w:val="18"/>
                <w:szCs w:val="18"/>
              </w:rPr>
              <w:t>Preencher com zeros</w:t>
            </w:r>
          </w:p>
        </w:tc>
        <w:tc>
          <w:tcPr>
            <w:tcW w:w="1158" w:type="dxa"/>
          </w:tcPr>
          <w:p w:rsidR="00BD6269" w:rsidRPr="0081251B" w:rsidRDefault="00BD06F5" w:rsidP="00B1786C">
            <w:pPr>
              <w:snapToGrid w:val="0"/>
              <w:rPr>
                <w:sz w:val="18"/>
                <w:szCs w:val="18"/>
                <w:shd w:val="clear" w:color="auto" w:fill="C0C0C0"/>
              </w:rPr>
            </w:pPr>
            <w:r w:rsidRPr="00BD06F5">
              <w:rPr>
                <w:sz w:val="18"/>
                <w:szCs w:val="18"/>
              </w:rPr>
              <w:t>000000….</w:t>
            </w:r>
          </w:p>
        </w:tc>
      </w:tr>
    </w:tbl>
    <w:p w:rsidR="00BD6269" w:rsidRDefault="00BD6269" w:rsidP="00607A69"/>
    <w:p w:rsidR="00B7297E" w:rsidRDefault="00B7297E" w:rsidP="00B7297E">
      <w:pPr>
        <w:pStyle w:val="Ttulo3"/>
        <w:tabs>
          <w:tab w:val="clear" w:pos="907"/>
          <w:tab w:val="left" w:pos="720"/>
        </w:tabs>
        <w:suppressAutoHyphens/>
        <w:spacing w:before="0" w:after="0" w:line="240" w:lineRule="auto"/>
        <w:jc w:val="left"/>
      </w:pPr>
      <w:bookmarkStart w:id="37" w:name="_Toc378170527"/>
      <w:r>
        <w:t>Formato de MCC</w:t>
      </w:r>
      <w:r w:rsidR="00BF2321">
        <w:t xml:space="preserve"> (MC)</w:t>
      </w:r>
      <w:bookmarkEnd w:id="37"/>
    </w:p>
    <w:p w:rsidR="00B7297E" w:rsidRDefault="00B7297E" w:rsidP="00B7297E"/>
    <w:p w:rsidR="00B7297E" w:rsidRDefault="00B7297E" w:rsidP="00B7297E">
      <w:r>
        <w:rPr>
          <w:b/>
          <w:bCs/>
          <w:shd w:val="clear" w:color="auto" w:fill="FFFF00"/>
        </w:rPr>
        <w:t>IMPORTANTE</w:t>
      </w:r>
      <w:r>
        <w:t>: Siempre que haya una alteración en la información de MCC se debe generar un fichero completo con toda la base de datos de MCC.</w:t>
      </w:r>
    </w:p>
    <w:p w:rsidR="00B7297E" w:rsidRDefault="00B7297E" w:rsidP="00B7297E">
      <w:r>
        <w:rPr>
          <w:b/>
          <w:bCs/>
          <w:shd w:val="clear" w:color="auto" w:fill="FFFF00"/>
        </w:rPr>
        <w:t>IMPORTANTE</w:t>
      </w:r>
      <w:r>
        <w:t>: Siempre que se cambien segmentos y MCC relacionados se deberá introducir primero el fichero de segmentos para evitar problemas de restricciones en la base de datos.</w:t>
      </w:r>
    </w:p>
    <w:p w:rsidR="00B7297E" w:rsidRDefault="00B7297E" w:rsidP="005C6131">
      <w:pPr>
        <w:pStyle w:val="Ttulo4"/>
      </w:pPr>
      <w:bookmarkStart w:id="38" w:name="_Toc378170528"/>
      <w:r>
        <w:t>Cabeçalho</w:t>
      </w:r>
      <w:bookmarkEnd w:id="3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B7297E"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Default</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lastRenderedPageBreak/>
              <w:t>Tipo de registro</w:t>
            </w:r>
          </w:p>
        </w:tc>
        <w:tc>
          <w:tcPr>
            <w:tcW w:w="644" w:type="dxa"/>
          </w:tcPr>
          <w:p w:rsidR="00B7297E" w:rsidRPr="0081251B" w:rsidRDefault="00BD06F5" w:rsidP="00E50C4F">
            <w:pPr>
              <w:snapToGrid w:val="0"/>
              <w:rPr>
                <w:sz w:val="18"/>
                <w:szCs w:val="18"/>
              </w:rPr>
            </w:pPr>
            <w:r w:rsidRPr="00BD06F5">
              <w:rPr>
                <w:sz w:val="18"/>
                <w:szCs w:val="18"/>
              </w:rPr>
              <w:t>1</w:t>
            </w:r>
          </w:p>
        </w:tc>
        <w:tc>
          <w:tcPr>
            <w:tcW w:w="491" w:type="dxa"/>
          </w:tcPr>
          <w:p w:rsidR="00B7297E" w:rsidRPr="0081251B" w:rsidRDefault="00BD06F5" w:rsidP="00E50C4F">
            <w:pPr>
              <w:snapToGrid w:val="0"/>
              <w:rPr>
                <w:sz w:val="18"/>
                <w:szCs w:val="18"/>
              </w:rPr>
            </w:pPr>
            <w:r w:rsidRPr="00BD06F5">
              <w:rPr>
                <w:sz w:val="18"/>
                <w:szCs w:val="18"/>
              </w:rPr>
              <w:t>2</w:t>
            </w:r>
          </w:p>
        </w:tc>
        <w:tc>
          <w:tcPr>
            <w:tcW w:w="1596" w:type="dxa"/>
          </w:tcPr>
          <w:p w:rsidR="00B7297E" w:rsidRPr="0081251B" w:rsidRDefault="00BD06F5" w:rsidP="00E50C4F">
            <w:pPr>
              <w:snapToGrid w:val="0"/>
              <w:rPr>
                <w:sz w:val="18"/>
                <w:szCs w:val="18"/>
              </w:rPr>
            </w:pPr>
            <w:r w:rsidRPr="00BD06F5">
              <w:rPr>
                <w:sz w:val="18"/>
                <w:szCs w:val="18"/>
              </w:rPr>
              <w:t>Númerico</w:t>
            </w:r>
          </w:p>
        </w:tc>
        <w:tc>
          <w:tcPr>
            <w:tcW w:w="2242" w:type="dxa"/>
          </w:tcPr>
          <w:p w:rsidR="00B7297E" w:rsidRPr="0081251B" w:rsidRDefault="00BD06F5" w:rsidP="00E50C4F">
            <w:pPr>
              <w:snapToGrid w:val="0"/>
              <w:rPr>
                <w:sz w:val="18"/>
                <w:szCs w:val="18"/>
              </w:rPr>
            </w:pPr>
            <w:r w:rsidRPr="00BD06F5">
              <w:rPr>
                <w:sz w:val="18"/>
                <w:szCs w:val="18"/>
              </w:rPr>
              <w:t>Identifica o cabeçalho.</w:t>
            </w:r>
          </w:p>
        </w:tc>
        <w:tc>
          <w:tcPr>
            <w:tcW w:w="1831" w:type="dxa"/>
          </w:tcPr>
          <w:p w:rsidR="00B7297E" w:rsidRPr="0081251B" w:rsidRDefault="00B7297E" w:rsidP="00E50C4F">
            <w:pPr>
              <w:snapToGrid w:val="0"/>
              <w:rPr>
                <w:sz w:val="18"/>
                <w:szCs w:val="18"/>
              </w:rPr>
            </w:pPr>
          </w:p>
        </w:tc>
        <w:tc>
          <w:tcPr>
            <w:tcW w:w="1158" w:type="dxa"/>
          </w:tcPr>
          <w:p w:rsidR="00B7297E" w:rsidRPr="0081251B" w:rsidRDefault="00BD06F5" w:rsidP="00E50C4F">
            <w:pPr>
              <w:snapToGrid w:val="0"/>
              <w:rPr>
                <w:sz w:val="18"/>
                <w:szCs w:val="18"/>
              </w:rPr>
            </w:pPr>
            <w:r w:rsidRPr="00BD06F5">
              <w:rPr>
                <w:sz w:val="18"/>
                <w:szCs w:val="18"/>
              </w:rPr>
              <w:t>00</w:t>
            </w:r>
          </w:p>
        </w:tc>
      </w:tr>
      <w:tr w:rsidR="00B7297E" w:rsidRPr="0081251B" w:rsidTr="0081251B">
        <w:tc>
          <w:tcPr>
            <w:tcW w:w="1749" w:type="dxa"/>
          </w:tcPr>
          <w:p w:rsidR="00B7297E" w:rsidRPr="0081251B" w:rsidRDefault="00BD06F5" w:rsidP="00E50C4F">
            <w:pPr>
              <w:snapToGrid w:val="0"/>
              <w:rPr>
                <w:sz w:val="18"/>
                <w:szCs w:val="18"/>
              </w:rPr>
            </w:pPr>
            <w:r w:rsidRPr="00BD06F5">
              <w:rPr>
                <w:sz w:val="18"/>
                <w:szCs w:val="18"/>
              </w:rPr>
              <w:t>Nome do arquivo</w:t>
            </w:r>
          </w:p>
        </w:tc>
        <w:tc>
          <w:tcPr>
            <w:tcW w:w="644" w:type="dxa"/>
          </w:tcPr>
          <w:p w:rsidR="00B7297E" w:rsidRPr="0081251B" w:rsidRDefault="00BD06F5" w:rsidP="00E50C4F">
            <w:pPr>
              <w:snapToGrid w:val="0"/>
              <w:rPr>
                <w:sz w:val="18"/>
                <w:szCs w:val="18"/>
              </w:rPr>
            </w:pPr>
            <w:r w:rsidRPr="00BD06F5">
              <w:rPr>
                <w:sz w:val="18"/>
                <w:szCs w:val="18"/>
              </w:rPr>
              <w:t>3</w:t>
            </w:r>
          </w:p>
        </w:tc>
        <w:tc>
          <w:tcPr>
            <w:tcW w:w="491" w:type="dxa"/>
          </w:tcPr>
          <w:p w:rsidR="00B7297E" w:rsidRPr="0081251B" w:rsidRDefault="00BD06F5" w:rsidP="00E50C4F">
            <w:pPr>
              <w:snapToGrid w:val="0"/>
              <w:rPr>
                <w:sz w:val="18"/>
                <w:szCs w:val="18"/>
              </w:rPr>
            </w:pPr>
            <w:r w:rsidRPr="00BD06F5">
              <w:rPr>
                <w:sz w:val="18"/>
                <w:szCs w:val="18"/>
              </w:rPr>
              <w:t>20</w:t>
            </w:r>
          </w:p>
        </w:tc>
        <w:tc>
          <w:tcPr>
            <w:tcW w:w="1596" w:type="dxa"/>
          </w:tcPr>
          <w:p w:rsidR="00B7297E" w:rsidRPr="0081251B" w:rsidRDefault="00BD06F5" w:rsidP="00E50C4F">
            <w:pPr>
              <w:snapToGrid w:val="0"/>
              <w:rPr>
                <w:sz w:val="18"/>
                <w:szCs w:val="18"/>
              </w:rPr>
            </w:pPr>
            <w:r w:rsidRPr="00BD06F5">
              <w:rPr>
                <w:sz w:val="18"/>
                <w:szCs w:val="18"/>
              </w:rPr>
              <w:t>Alfanumérico</w:t>
            </w:r>
          </w:p>
        </w:tc>
        <w:tc>
          <w:tcPr>
            <w:tcW w:w="2242" w:type="dxa"/>
          </w:tcPr>
          <w:p w:rsidR="00B7297E" w:rsidRPr="0081251B" w:rsidRDefault="00BD06F5" w:rsidP="00E50C4F">
            <w:pPr>
              <w:snapToGrid w:val="0"/>
              <w:rPr>
                <w:sz w:val="18"/>
                <w:szCs w:val="18"/>
              </w:rPr>
            </w:pPr>
            <w:r w:rsidRPr="00BD06F5">
              <w:rPr>
                <w:sz w:val="18"/>
                <w:szCs w:val="18"/>
              </w:rPr>
              <w:t>Tipo de arquivo</w:t>
            </w:r>
          </w:p>
        </w:tc>
        <w:tc>
          <w:tcPr>
            <w:tcW w:w="1831" w:type="dxa"/>
          </w:tcPr>
          <w:p w:rsidR="00B7297E" w:rsidRPr="0081251B" w:rsidRDefault="00BD06F5" w:rsidP="00E50C4F">
            <w:pPr>
              <w:snapToGrid w:val="0"/>
              <w:rPr>
                <w:sz w:val="18"/>
                <w:szCs w:val="18"/>
              </w:rPr>
            </w:pPr>
            <w:r w:rsidRPr="00BD06F5">
              <w:rPr>
                <w:sz w:val="18"/>
                <w:szCs w:val="18"/>
              </w:rPr>
              <w:t>Tabela 28</w:t>
            </w:r>
          </w:p>
        </w:tc>
        <w:tc>
          <w:tcPr>
            <w:tcW w:w="1158" w:type="dxa"/>
          </w:tcPr>
          <w:p w:rsidR="00B7297E" w:rsidRPr="0081251B" w:rsidRDefault="00BD06F5" w:rsidP="00E50C4F">
            <w:pPr>
              <w:snapToGrid w:val="0"/>
              <w:rPr>
                <w:sz w:val="18"/>
                <w:szCs w:val="18"/>
              </w:rPr>
            </w:pPr>
            <w:r w:rsidRPr="00BD06F5">
              <w:rPr>
                <w:sz w:val="18"/>
                <w:szCs w:val="18"/>
              </w:rPr>
              <w:t>Brancos</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 xml:space="preserve">Data  e hora da geração </w:t>
            </w:r>
          </w:p>
        </w:tc>
        <w:tc>
          <w:tcPr>
            <w:tcW w:w="644" w:type="dxa"/>
          </w:tcPr>
          <w:p w:rsidR="00B7297E" w:rsidRPr="0081251B" w:rsidRDefault="00BD06F5" w:rsidP="00E50C4F">
            <w:pPr>
              <w:snapToGrid w:val="0"/>
              <w:rPr>
                <w:sz w:val="18"/>
                <w:szCs w:val="18"/>
              </w:rPr>
            </w:pPr>
            <w:r w:rsidRPr="00BD06F5">
              <w:rPr>
                <w:sz w:val="18"/>
                <w:szCs w:val="18"/>
              </w:rPr>
              <w:t>23</w:t>
            </w:r>
          </w:p>
        </w:tc>
        <w:tc>
          <w:tcPr>
            <w:tcW w:w="491" w:type="dxa"/>
          </w:tcPr>
          <w:p w:rsidR="00B7297E" w:rsidRPr="0081251B" w:rsidRDefault="00BD06F5" w:rsidP="00E50C4F">
            <w:pPr>
              <w:snapToGrid w:val="0"/>
              <w:rPr>
                <w:sz w:val="18"/>
                <w:szCs w:val="18"/>
              </w:rPr>
            </w:pPr>
            <w:r w:rsidRPr="00BD06F5">
              <w:rPr>
                <w:sz w:val="18"/>
                <w:szCs w:val="18"/>
              </w:rPr>
              <w:t>14</w:t>
            </w:r>
          </w:p>
        </w:tc>
        <w:tc>
          <w:tcPr>
            <w:tcW w:w="1596" w:type="dxa"/>
          </w:tcPr>
          <w:p w:rsidR="00B7297E" w:rsidRPr="0081251B" w:rsidRDefault="00BD06F5" w:rsidP="00E50C4F">
            <w:pPr>
              <w:snapToGrid w:val="0"/>
              <w:rPr>
                <w:sz w:val="18"/>
                <w:szCs w:val="18"/>
              </w:rPr>
            </w:pPr>
            <w:r w:rsidRPr="00BD06F5">
              <w:rPr>
                <w:sz w:val="18"/>
                <w:szCs w:val="18"/>
              </w:rPr>
              <w:t>Numérico</w:t>
            </w:r>
          </w:p>
        </w:tc>
        <w:tc>
          <w:tcPr>
            <w:tcW w:w="2242" w:type="dxa"/>
          </w:tcPr>
          <w:p w:rsidR="00B7297E" w:rsidRPr="0081251B" w:rsidRDefault="00BD06F5" w:rsidP="00E50C4F">
            <w:pPr>
              <w:snapToGrid w:val="0"/>
              <w:rPr>
                <w:sz w:val="18"/>
                <w:szCs w:val="18"/>
              </w:rPr>
            </w:pPr>
            <w:r w:rsidRPr="00BD06F5">
              <w:rPr>
                <w:sz w:val="18"/>
                <w:szCs w:val="18"/>
              </w:rPr>
              <w:t xml:space="preserve">AAAA + BIT 07 </w:t>
            </w:r>
          </w:p>
        </w:tc>
        <w:tc>
          <w:tcPr>
            <w:tcW w:w="1831" w:type="dxa"/>
          </w:tcPr>
          <w:p w:rsidR="00B7297E" w:rsidRPr="0081251B" w:rsidRDefault="00BD06F5" w:rsidP="00E50C4F">
            <w:pPr>
              <w:snapToGrid w:val="0"/>
              <w:rPr>
                <w:sz w:val="18"/>
                <w:szCs w:val="18"/>
              </w:rPr>
            </w:pPr>
            <w:r w:rsidRPr="00BD06F5">
              <w:rPr>
                <w:sz w:val="18"/>
                <w:szCs w:val="18"/>
              </w:rPr>
              <w:t>Data e hora em que o arquivo foi gerado,</w:t>
            </w:r>
          </w:p>
          <w:p w:rsidR="00B7297E" w:rsidRPr="0081251B" w:rsidRDefault="00BD06F5" w:rsidP="00E50C4F">
            <w:pPr>
              <w:rPr>
                <w:sz w:val="18"/>
                <w:szCs w:val="18"/>
              </w:rPr>
            </w:pPr>
            <w:r w:rsidRPr="00BD06F5">
              <w:rPr>
                <w:sz w:val="18"/>
                <w:szCs w:val="18"/>
              </w:rPr>
              <w:t>yyyymmddhhmiss</w:t>
            </w:r>
          </w:p>
          <w:p w:rsidR="00B7297E" w:rsidRPr="0081251B"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B7297E" w:rsidRPr="0081251B" w:rsidRDefault="00B7297E" w:rsidP="00E50C4F">
            <w:pPr>
              <w:snapToGrid w:val="0"/>
              <w:rPr>
                <w:sz w:val="18"/>
                <w:szCs w:val="18"/>
              </w:rPr>
            </w:pPr>
          </w:p>
        </w:tc>
      </w:tr>
      <w:tr w:rsidR="00B7297E" w:rsidRPr="0081251B" w:rsidTr="0081251B">
        <w:tc>
          <w:tcPr>
            <w:tcW w:w="1749" w:type="dxa"/>
          </w:tcPr>
          <w:p w:rsidR="00B7297E" w:rsidRPr="0081251B" w:rsidRDefault="00BD06F5" w:rsidP="00E50C4F">
            <w:pPr>
              <w:snapToGrid w:val="0"/>
              <w:rPr>
                <w:sz w:val="18"/>
                <w:szCs w:val="18"/>
              </w:rPr>
            </w:pPr>
            <w:r w:rsidRPr="00BD06F5">
              <w:rPr>
                <w:sz w:val="18"/>
                <w:szCs w:val="18"/>
              </w:rPr>
              <w:t>Versão do arquivo</w:t>
            </w:r>
          </w:p>
        </w:tc>
        <w:tc>
          <w:tcPr>
            <w:tcW w:w="644" w:type="dxa"/>
          </w:tcPr>
          <w:p w:rsidR="00B7297E" w:rsidRPr="0081251B" w:rsidRDefault="00BD06F5" w:rsidP="00E50C4F">
            <w:pPr>
              <w:snapToGrid w:val="0"/>
              <w:rPr>
                <w:sz w:val="18"/>
                <w:szCs w:val="18"/>
              </w:rPr>
            </w:pPr>
            <w:r w:rsidRPr="00BD06F5">
              <w:rPr>
                <w:sz w:val="18"/>
                <w:szCs w:val="18"/>
              </w:rPr>
              <w:t>37</w:t>
            </w:r>
          </w:p>
        </w:tc>
        <w:tc>
          <w:tcPr>
            <w:tcW w:w="491" w:type="dxa"/>
          </w:tcPr>
          <w:p w:rsidR="00B7297E" w:rsidRPr="0081251B" w:rsidRDefault="00BD06F5" w:rsidP="00E50C4F">
            <w:pPr>
              <w:snapToGrid w:val="0"/>
              <w:rPr>
                <w:sz w:val="18"/>
                <w:szCs w:val="18"/>
              </w:rPr>
            </w:pPr>
            <w:r w:rsidRPr="00BD06F5">
              <w:rPr>
                <w:sz w:val="18"/>
                <w:szCs w:val="18"/>
              </w:rPr>
              <w:t>7</w:t>
            </w:r>
          </w:p>
        </w:tc>
        <w:tc>
          <w:tcPr>
            <w:tcW w:w="1596" w:type="dxa"/>
          </w:tcPr>
          <w:p w:rsidR="00B7297E" w:rsidRPr="0081251B" w:rsidRDefault="00BD06F5" w:rsidP="00E50C4F">
            <w:pPr>
              <w:snapToGrid w:val="0"/>
              <w:rPr>
                <w:sz w:val="18"/>
                <w:szCs w:val="18"/>
              </w:rPr>
            </w:pPr>
            <w:r w:rsidRPr="00BD06F5">
              <w:rPr>
                <w:sz w:val="18"/>
                <w:szCs w:val="18"/>
              </w:rPr>
              <w:t>Numérico</w:t>
            </w:r>
          </w:p>
        </w:tc>
        <w:tc>
          <w:tcPr>
            <w:tcW w:w="2242" w:type="dxa"/>
          </w:tcPr>
          <w:p w:rsidR="00B7297E" w:rsidRPr="0081251B" w:rsidRDefault="00BD06F5" w:rsidP="00E50C4F">
            <w:pPr>
              <w:snapToGrid w:val="0"/>
              <w:rPr>
                <w:sz w:val="18"/>
                <w:szCs w:val="18"/>
              </w:rPr>
            </w:pPr>
            <w:r w:rsidRPr="00BD06F5">
              <w:rPr>
                <w:sz w:val="18"/>
                <w:szCs w:val="18"/>
              </w:rPr>
              <w:t>Versão do arquivo gerado</w:t>
            </w:r>
          </w:p>
        </w:tc>
        <w:tc>
          <w:tcPr>
            <w:tcW w:w="1831" w:type="dxa"/>
          </w:tcPr>
          <w:p w:rsidR="00B7297E" w:rsidRPr="0081251B" w:rsidRDefault="00B7297E" w:rsidP="00E50C4F">
            <w:pPr>
              <w:snapToGrid w:val="0"/>
              <w:rPr>
                <w:sz w:val="18"/>
                <w:szCs w:val="18"/>
              </w:rPr>
            </w:pPr>
          </w:p>
        </w:tc>
        <w:tc>
          <w:tcPr>
            <w:tcW w:w="1158" w:type="dxa"/>
          </w:tcPr>
          <w:p w:rsidR="00B7297E" w:rsidRPr="0081251B" w:rsidRDefault="00BD06F5" w:rsidP="00E50C4F">
            <w:pPr>
              <w:snapToGrid w:val="0"/>
              <w:rPr>
                <w:sz w:val="18"/>
                <w:szCs w:val="18"/>
              </w:rPr>
            </w:pPr>
            <w:r w:rsidRPr="00BD06F5">
              <w:rPr>
                <w:sz w:val="18"/>
                <w:szCs w:val="18"/>
              </w:rPr>
              <w:t>0000000</w:t>
            </w:r>
          </w:p>
        </w:tc>
      </w:tr>
    </w:tbl>
    <w:p w:rsidR="00B7297E" w:rsidRDefault="00B7297E" w:rsidP="005C6131">
      <w:pPr>
        <w:pStyle w:val="Ttulo4"/>
      </w:pPr>
      <w:bookmarkStart w:id="39" w:name="_Toc378170529"/>
      <w:r>
        <w:t>Detalhe</w:t>
      </w:r>
      <w:bookmarkEnd w:id="3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90"/>
        <w:gridCol w:w="1580"/>
        <w:gridCol w:w="2250"/>
        <w:gridCol w:w="1830"/>
        <w:gridCol w:w="988"/>
      </w:tblGrid>
      <w:tr w:rsidR="00B7297E"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Comentarios</w:t>
            </w:r>
          </w:p>
        </w:tc>
        <w:tc>
          <w:tcPr>
            <w:tcW w:w="988"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Default</w:t>
            </w: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t>Tipo de mensaje</w:t>
            </w:r>
          </w:p>
        </w:tc>
        <w:tc>
          <w:tcPr>
            <w:tcW w:w="650" w:type="dxa"/>
          </w:tcPr>
          <w:p w:rsidR="00B7297E" w:rsidRPr="0081251B" w:rsidRDefault="00BD06F5" w:rsidP="00B7297E">
            <w:pPr>
              <w:snapToGrid w:val="0"/>
              <w:rPr>
                <w:sz w:val="18"/>
                <w:szCs w:val="18"/>
              </w:rPr>
            </w:pPr>
            <w:r w:rsidRPr="00BD06F5">
              <w:rPr>
                <w:sz w:val="18"/>
                <w:szCs w:val="18"/>
              </w:rPr>
              <w:t>1</w:t>
            </w:r>
          </w:p>
        </w:tc>
        <w:tc>
          <w:tcPr>
            <w:tcW w:w="490" w:type="dxa"/>
          </w:tcPr>
          <w:p w:rsidR="00B7297E" w:rsidRPr="0081251B" w:rsidRDefault="00BD06F5" w:rsidP="00B7297E">
            <w:pPr>
              <w:snapToGrid w:val="0"/>
              <w:rPr>
                <w:sz w:val="18"/>
                <w:szCs w:val="18"/>
              </w:rPr>
            </w:pPr>
            <w:r w:rsidRPr="00BD06F5">
              <w:rPr>
                <w:sz w:val="18"/>
                <w:szCs w:val="18"/>
              </w:rPr>
              <w:t>2</w:t>
            </w:r>
          </w:p>
        </w:tc>
        <w:tc>
          <w:tcPr>
            <w:tcW w:w="1580" w:type="dxa"/>
          </w:tcPr>
          <w:p w:rsidR="00B7297E" w:rsidRPr="0081251B" w:rsidRDefault="00BD06F5" w:rsidP="00B7297E">
            <w:pPr>
              <w:snapToGrid w:val="0"/>
              <w:rPr>
                <w:sz w:val="18"/>
                <w:szCs w:val="18"/>
              </w:rPr>
            </w:pPr>
            <w:r w:rsidRPr="00BD06F5">
              <w:rPr>
                <w:sz w:val="18"/>
                <w:szCs w:val="18"/>
              </w:rPr>
              <w:t>MC</w:t>
            </w:r>
          </w:p>
        </w:tc>
        <w:tc>
          <w:tcPr>
            <w:tcW w:w="2250" w:type="dxa"/>
          </w:tcPr>
          <w:p w:rsidR="00B7297E" w:rsidRPr="0081251B" w:rsidRDefault="00BD06F5" w:rsidP="00B7297E">
            <w:pPr>
              <w:snapToGrid w:val="0"/>
              <w:rPr>
                <w:sz w:val="18"/>
                <w:szCs w:val="18"/>
              </w:rPr>
            </w:pPr>
            <w:r w:rsidRPr="00BD06F5">
              <w:rPr>
                <w:sz w:val="18"/>
                <w:szCs w:val="18"/>
              </w:rPr>
              <w:t>Host -&gt; Lynx OffLine</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c>
          <w:tcPr>
            <w:tcW w:w="1993" w:type="dxa"/>
          </w:tcPr>
          <w:p w:rsidR="00B7297E" w:rsidRPr="0081251B" w:rsidRDefault="00BD06F5" w:rsidP="00B7297E">
            <w:pPr>
              <w:snapToGrid w:val="0"/>
              <w:rPr>
                <w:sz w:val="18"/>
                <w:szCs w:val="18"/>
              </w:rPr>
            </w:pPr>
            <w:r w:rsidRPr="00BD06F5">
              <w:rPr>
                <w:sz w:val="18"/>
                <w:szCs w:val="18"/>
              </w:rPr>
              <w:t>Secuencia de registro</w:t>
            </w:r>
          </w:p>
        </w:tc>
        <w:tc>
          <w:tcPr>
            <w:tcW w:w="650" w:type="dxa"/>
          </w:tcPr>
          <w:p w:rsidR="00B7297E" w:rsidRPr="0081251B" w:rsidRDefault="00BD06F5" w:rsidP="00B7297E">
            <w:pPr>
              <w:snapToGrid w:val="0"/>
              <w:rPr>
                <w:sz w:val="18"/>
                <w:szCs w:val="18"/>
              </w:rPr>
            </w:pPr>
            <w:r w:rsidRPr="00BD06F5">
              <w:rPr>
                <w:sz w:val="18"/>
                <w:szCs w:val="18"/>
              </w:rPr>
              <w:t>3</w:t>
            </w:r>
          </w:p>
        </w:tc>
        <w:tc>
          <w:tcPr>
            <w:tcW w:w="490" w:type="dxa"/>
          </w:tcPr>
          <w:p w:rsidR="00B7297E" w:rsidRPr="0081251B" w:rsidRDefault="00BD06F5" w:rsidP="00B7297E">
            <w:pPr>
              <w:snapToGrid w:val="0"/>
              <w:rPr>
                <w:sz w:val="18"/>
                <w:szCs w:val="18"/>
              </w:rPr>
            </w:pPr>
            <w:r w:rsidRPr="00BD06F5">
              <w:rPr>
                <w:sz w:val="18"/>
                <w:szCs w:val="18"/>
              </w:rPr>
              <w:t>7</w:t>
            </w:r>
          </w:p>
        </w:tc>
        <w:tc>
          <w:tcPr>
            <w:tcW w:w="1580" w:type="dxa"/>
          </w:tcPr>
          <w:p w:rsidR="00B7297E" w:rsidRPr="0081251B" w:rsidRDefault="00BD06F5" w:rsidP="00B7297E">
            <w:pPr>
              <w:snapToGrid w:val="0"/>
              <w:rPr>
                <w:sz w:val="18"/>
                <w:szCs w:val="18"/>
              </w:rPr>
            </w:pPr>
            <w:r w:rsidRPr="00BD06F5">
              <w:rPr>
                <w:sz w:val="18"/>
                <w:szCs w:val="18"/>
              </w:rPr>
              <w:t>Numérico</w:t>
            </w:r>
          </w:p>
        </w:tc>
        <w:tc>
          <w:tcPr>
            <w:tcW w:w="2250" w:type="dxa"/>
          </w:tcPr>
          <w:p w:rsidR="00B7297E" w:rsidRPr="0081251B" w:rsidRDefault="00BD06F5" w:rsidP="00B7297E">
            <w:pPr>
              <w:snapToGrid w:val="0"/>
              <w:rPr>
                <w:sz w:val="18"/>
                <w:szCs w:val="18"/>
              </w:rPr>
            </w:pPr>
            <w:r w:rsidRPr="00BD06F5">
              <w:rPr>
                <w:sz w:val="18"/>
                <w:szCs w:val="18"/>
              </w:rPr>
              <w:t>Número de secuencia del registro en el archivo</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t>Código</w:t>
            </w:r>
          </w:p>
        </w:tc>
        <w:tc>
          <w:tcPr>
            <w:tcW w:w="650" w:type="dxa"/>
          </w:tcPr>
          <w:p w:rsidR="00B7297E" w:rsidRPr="0081251B" w:rsidRDefault="00BD06F5" w:rsidP="00B7297E">
            <w:pPr>
              <w:snapToGrid w:val="0"/>
              <w:rPr>
                <w:sz w:val="18"/>
                <w:szCs w:val="18"/>
              </w:rPr>
            </w:pPr>
            <w:r w:rsidRPr="00BD06F5">
              <w:rPr>
                <w:sz w:val="18"/>
                <w:szCs w:val="18"/>
              </w:rPr>
              <w:t>10</w:t>
            </w:r>
          </w:p>
        </w:tc>
        <w:tc>
          <w:tcPr>
            <w:tcW w:w="490" w:type="dxa"/>
          </w:tcPr>
          <w:p w:rsidR="00B7297E" w:rsidRPr="0081251B" w:rsidRDefault="00BD06F5" w:rsidP="00B7297E">
            <w:pPr>
              <w:snapToGrid w:val="0"/>
              <w:rPr>
                <w:sz w:val="18"/>
                <w:szCs w:val="18"/>
              </w:rPr>
            </w:pPr>
            <w:r w:rsidRPr="00BD06F5">
              <w:rPr>
                <w:sz w:val="18"/>
                <w:szCs w:val="18"/>
              </w:rPr>
              <w:t>4</w:t>
            </w:r>
          </w:p>
        </w:tc>
        <w:tc>
          <w:tcPr>
            <w:tcW w:w="1580" w:type="dxa"/>
          </w:tcPr>
          <w:p w:rsidR="00B7297E" w:rsidRPr="0081251B" w:rsidRDefault="00BD06F5" w:rsidP="00B7297E">
            <w:pPr>
              <w:snapToGrid w:val="0"/>
              <w:rPr>
                <w:sz w:val="18"/>
                <w:szCs w:val="18"/>
              </w:rPr>
            </w:pPr>
            <w:r w:rsidRPr="00BD06F5">
              <w:rPr>
                <w:sz w:val="18"/>
                <w:szCs w:val="18"/>
              </w:rPr>
              <w:t>Numérico</w:t>
            </w:r>
          </w:p>
        </w:tc>
        <w:tc>
          <w:tcPr>
            <w:tcW w:w="2250" w:type="dxa"/>
          </w:tcPr>
          <w:p w:rsidR="00B7297E" w:rsidRPr="0081251B" w:rsidRDefault="00BD06F5" w:rsidP="00B7297E">
            <w:pPr>
              <w:snapToGrid w:val="0"/>
              <w:rPr>
                <w:sz w:val="18"/>
                <w:szCs w:val="18"/>
              </w:rPr>
            </w:pPr>
            <w:r w:rsidRPr="00BD06F5">
              <w:rPr>
                <w:sz w:val="18"/>
                <w:szCs w:val="18"/>
              </w:rPr>
              <w:t>Código del ramo de actividad</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c>
          <w:tcPr>
            <w:tcW w:w="1993" w:type="dxa"/>
          </w:tcPr>
          <w:p w:rsidR="00B7297E" w:rsidRPr="0081251B" w:rsidRDefault="00BD06F5" w:rsidP="00B7297E">
            <w:pPr>
              <w:snapToGrid w:val="0"/>
              <w:rPr>
                <w:sz w:val="18"/>
                <w:szCs w:val="18"/>
              </w:rPr>
            </w:pPr>
            <w:r w:rsidRPr="00BD06F5">
              <w:rPr>
                <w:sz w:val="18"/>
                <w:szCs w:val="18"/>
              </w:rPr>
              <w:t>Nombre en inglés</w:t>
            </w:r>
          </w:p>
        </w:tc>
        <w:tc>
          <w:tcPr>
            <w:tcW w:w="650" w:type="dxa"/>
          </w:tcPr>
          <w:p w:rsidR="00B7297E" w:rsidRPr="0081251B" w:rsidRDefault="00BD06F5" w:rsidP="00B7297E">
            <w:pPr>
              <w:snapToGrid w:val="0"/>
              <w:rPr>
                <w:sz w:val="18"/>
                <w:szCs w:val="18"/>
              </w:rPr>
            </w:pPr>
            <w:r w:rsidRPr="00BD06F5">
              <w:rPr>
                <w:sz w:val="18"/>
                <w:szCs w:val="18"/>
              </w:rPr>
              <w:t>14</w:t>
            </w:r>
          </w:p>
        </w:tc>
        <w:tc>
          <w:tcPr>
            <w:tcW w:w="490" w:type="dxa"/>
          </w:tcPr>
          <w:p w:rsidR="00B7297E" w:rsidRPr="0081251B" w:rsidRDefault="00BD06F5" w:rsidP="00B7297E">
            <w:pPr>
              <w:snapToGrid w:val="0"/>
              <w:rPr>
                <w:sz w:val="18"/>
                <w:szCs w:val="18"/>
              </w:rPr>
            </w:pPr>
            <w:r w:rsidRPr="00BD06F5">
              <w:rPr>
                <w:sz w:val="18"/>
                <w:szCs w:val="18"/>
              </w:rPr>
              <w:t>200</w:t>
            </w:r>
          </w:p>
        </w:tc>
        <w:tc>
          <w:tcPr>
            <w:tcW w:w="1580" w:type="dxa"/>
          </w:tcPr>
          <w:p w:rsidR="00B7297E" w:rsidRPr="0081251B" w:rsidRDefault="00BD06F5" w:rsidP="00B7297E">
            <w:pPr>
              <w:snapToGrid w:val="0"/>
              <w:rPr>
                <w:sz w:val="18"/>
                <w:szCs w:val="18"/>
              </w:rPr>
            </w:pPr>
            <w:r w:rsidRPr="00BD06F5">
              <w:rPr>
                <w:sz w:val="18"/>
                <w:szCs w:val="18"/>
              </w:rPr>
              <w:t>Alfanumérico</w:t>
            </w:r>
          </w:p>
        </w:tc>
        <w:tc>
          <w:tcPr>
            <w:tcW w:w="2250" w:type="dxa"/>
          </w:tcPr>
          <w:p w:rsidR="00B7297E" w:rsidRPr="0081251B" w:rsidRDefault="00BD06F5" w:rsidP="00B7297E">
            <w:pPr>
              <w:snapToGrid w:val="0"/>
              <w:rPr>
                <w:sz w:val="18"/>
                <w:szCs w:val="18"/>
              </w:rPr>
            </w:pPr>
            <w:r w:rsidRPr="00BD06F5">
              <w:rPr>
                <w:sz w:val="18"/>
                <w:szCs w:val="18"/>
              </w:rPr>
              <w:t>Nombre del ramo de actividad original (en ingles)</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t>Nombre en portugués</w:t>
            </w:r>
          </w:p>
        </w:tc>
        <w:tc>
          <w:tcPr>
            <w:tcW w:w="650" w:type="dxa"/>
          </w:tcPr>
          <w:p w:rsidR="00B7297E" w:rsidRPr="0081251B" w:rsidRDefault="00BD06F5" w:rsidP="00B7297E">
            <w:pPr>
              <w:snapToGrid w:val="0"/>
              <w:rPr>
                <w:sz w:val="18"/>
                <w:szCs w:val="18"/>
              </w:rPr>
            </w:pPr>
            <w:r w:rsidRPr="00BD06F5">
              <w:rPr>
                <w:sz w:val="18"/>
                <w:szCs w:val="18"/>
              </w:rPr>
              <w:t>214</w:t>
            </w:r>
          </w:p>
        </w:tc>
        <w:tc>
          <w:tcPr>
            <w:tcW w:w="490" w:type="dxa"/>
          </w:tcPr>
          <w:p w:rsidR="00B7297E" w:rsidRPr="0081251B" w:rsidRDefault="00BD06F5" w:rsidP="00B7297E">
            <w:pPr>
              <w:snapToGrid w:val="0"/>
              <w:rPr>
                <w:sz w:val="18"/>
                <w:szCs w:val="18"/>
              </w:rPr>
            </w:pPr>
            <w:r w:rsidRPr="00BD06F5">
              <w:rPr>
                <w:sz w:val="18"/>
                <w:szCs w:val="18"/>
              </w:rPr>
              <w:t>100</w:t>
            </w:r>
          </w:p>
        </w:tc>
        <w:tc>
          <w:tcPr>
            <w:tcW w:w="1580" w:type="dxa"/>
          </w:tcPr>
          <w:p w:rsidR="00B7297E" w:rsidRPr="0081251B" w:rsidRDefault="00BD06F5" w:rsidP="00B7297E">
            <w:pPr>
              <w:snapToGrid w:val="0"/>
              <w:rPr>
                <w:sz w:val="18"/>
                <w:szCs w:val="18"/>
              </w:rPr>
            </w:pPr>
            <w:r w:rsidRPr="00BD06F5">
              <w:rPr>
                <w:sz w:val="18"/>
                <w:szCs w:val="18"/>
              </w:rPr>
              <w:t>Alfanumérico</w:t>
            </w:r>
          </w:p>
        </w:tc>
        <w:tc>
          <w:tcPr>
            <w:tcW w:w="2250" w:type="dxa"/>
          </w:tcPr>
          <w:p w:rsidR="00B7297E" w:rsidRPr="0081251B" w:rsidRDefault="00BD06F5" w:rsidP="00B7297E">
            <w:pPr>
              <w:snapToGrid w:val="0"/>
              <w:rPr>
                <w:sz w:val="18"/>
                <w:szCs w:val="18"/>
              </w:rPr>
            </w:pPr>
            <w:r w:rsidRPr="00BD06F5">
              <w:rPr>
                <w:sz w:val="18"/>
                <w:szCs w:val="18"/>
              </w:rPr>
              <w:t>Nombre del ramo de actividad traducido al portugués</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c>
          <w:tcPr>
            <w:tcW w:w="1993" w:type="dxa"/>
          </w:tcPr>
          <w:p w:rsidR="00B7297E" w:rsidRPr="0081251B" w:rsidRDefault="00BD06F5" w:rsidP="00B7297E">
            <w:pPr>
              <w:snapToGrid w:val="0"/>
              <w:rPr>
                <w:sz w:val="18"/>
                <w:szCs w:val="18"/>
              </w:rPr>
            </w:pPr>
            <w:r w:rsidRPr="00BD06F5">
              <w:rPr>
                <w:sz w:val="18"/>
                <w:szCs w:val="18"/>
              </w:rPr>
              <w:t>Nombre abreviado</w:t>
            </w:r>
          </w:p>
        </w:tc>
        <w:tc>
          <w:tcPr>
            <w:tcW w:w="650" w:type="dxa"/>
          </w:tcPr>
          <w:p w:rsidR="00B7297E" w:rsidRPr="0081251B" w:rsidRDefault="00BD06F5" w:rsidP="00B7297E">
            <w:pPr>
              <w:snapToGrid w:val="0"/>
              <w:rPr>
                <w:sz w:val="18"/>
                <w:szCs w:val="18"/>
              </w:rPr>
            </w:pPr>
            <w:r w:rsidRPr="00BD06F5">
              <w:rPr>
                <w:sz w:val="18"/>
                <w:szCs w:val="18"/>
              </w:rPr>
              <w:t>314</w:t>
            </w:r>
          </w:p>
        </w:tc>
        <w:tc>
          <w:tcPr>
            <w:tcW w:w="490" w:type="dxa"/>
          </w:tcPr>
          <w:p w:rsidR="00B7297E" w:rsidRPr="0081251B" w:rsidRDefault="00BD06F5" w:rsidP="00B7297E">
            <w:pPr>
              <w:snapToGrid w:val="0"/>
              <w:rPr>
                <w:sz w:val="18"/>
                <w:szCs w:val="18"/>
              </w:rPr>
            </w:pPr>
            <w:r w:rsidRPr="00BD06F5">
              <w:rPr>
                <w:sz w:val="18"/>
                <w:szCs w:val="18"/>
              </w:rPr>
              <w:t>20</w:t>
            </w:r>
          </w:p>
        </w:tc>
        <w:tc>
          <w:tcPr>
            <w:tcW w:w="1580" w:type="dxa"/>
          </w:tcPr>
          <w:p w:rsidR="00B7297E" w:rsidRPr="0081251B" w:rsidRDefault="00BD06F5" w:rsidP="00B7297E">
            <w:pPr>
              <w:snapToGrid w:val="0"/>
              <w:rPr>
                <w:sz w:val="18"/>
                <w:szCs w:val="18"/>
              </w:rPr>
            </w:pPr>
            <w:r w:rsidRPr="00BD06F5">
              <w:rPr>
                <w:sz w:val="18"/>
                <w:szCs w:val="18"/>
              </w:rPr>
              <w:t>Alfanumérico</w:t>
            </w:r>
          </w:p>
        </w:tc>
        <w:tc>
          <w:tcPr>
            <w:tcW w:w="2250" w:type="dxa"/>
          </w:tcPr>
          <w:p w:rsidR="00B7297E" w:rsidRPr="0081251B" w:rsidRDefault="00BD06F5" w:rsidP="00B7297E">
            <w:pPr>
              <w:snapToGrid w:val="0"/>
              <w:rPr>
                <w:sz w:val="18"/>
                <w:szCs w:val="18"/>
              </w:rPr>
            </w:pPr>
            <w:r w:rsidRPr="00BD06F5">
              <w:rPr>
                <w:sz w:val="18"/>
                <w:szCs w:val="18"/>
              </w:rPr>
              <w:t>Nombre abreviado del ramo de actividad</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t>Código segmento</w:t>
            </w:r>
          </w:p>
        </w:tc>
        <w:tc>
          <w:tcPr>
            <w:tcW w:w="650" w:type="dxa"/>
          </w:tcPr>
          <w:p w:rsidR="00B7297E" w:rsidRPr="0081251B" w:rsidRDefault="00BD06F5" w:rsidP="00B7297E">
            <w:pPr>
              <w:snapToGrid w:val="0"/>
              <w:rPr>
                <w:sz w:val="18"/>
                <w:szCs w:val="18"/>
              </w:rPr>
            </w:pPr>
            <w:r w:rsidRPr="00BD06F5">
              <w:rPr>
                <w:sz w:val="18"/>
                <w:szCs w:val="18"/>
              </w:rPr>
              <w:t>334</w:t>
            </w:r>
          </w:p>
        </w:tc>
        <w:tc>
          <w:tcPr>
            <w:tcW w:w="490" w:type="dxa"/>
          </w:tcPr>
          <w:p w:rsidR="00B7297E" w:rsidRPr="0081251B" w:rsidRDefault="00BD06F5" w:rsidP="00B7297E">
            <w:pPr>
              <w:snapToGrid w:val="0"/>
              <w:rPr>
                <w:sz w:val="18"/>
                <w:szCs w:val="18"/>
              </w:rPr>
            </w:pPr>
            <w:r w:rsidRPr="00BD06F5">
              <w:rPr>
                <w:sz w:val="18"/>
                <w:szCs w:val="18"/>
              </w:rPr>
              <w:t>3</w:t>
            </w:r>
          </w:p>
        </w:tc>
        <w:tc>
          <w:tcPr>
            <w:tcW w:w="1580" w:type="dxa"/>
          </w:tcPr>
          <w:p w:rsidR="00B7297E" w:rsidRPr="0081251B" w:rsidRDefault="00BD06F5" w:rsidP="00B7297E">
            <w:pPr>
              <w:snapToGrid w:val="0"/>
              <w:rPr>
                <w:sz w:val="18"/>
                <w:szCs w:val="18"/>
              </w:rPr>
            </w:pPr>
            <w:r w:rsidRPr="00BD06F5">
              <w:rPr>
                <w:sz w:val="18"/>
                <w:szCs w:val="18"/>
              </w:rPr>
              <w:t>Numérico</w:t>
            </w:r>
          </w:p>
        </w:tc>
        <w:tc>
          <w:tcPr>
            <w:tcW w:w="2250" w:type="dxa"/>
          </w:tcPr>
          <w:p w:rsidR="00B7297E" w:rsidRPr="0081251B" w:rsidRDefault="00BD06F5" w:rsidP="00B7297E">
            <w:pPr>
              <w:snapToGrid w:val="0"/>
              <w:rPr>
                <w:sz w:val="18"/>
                <w:szCs w:val="18"/>
              </w:rPr>
            </w:pPr>
            <w:r w:rsidRPr="00BD06F5">
              <w:rPr>
                <w:sz w:val="18"/>
                <w:szCs w:val="18"/>
              </w:rPr>
              <w:t>Código del segmento del mercado al cual pertenece el MCC</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bl>
    <w:p w:rsidR="00B7297E" w:rsidRDefault="00B7297E" w:rsidP="005C6131">
      <w:pPr>
        <w:pStyle w:val="Ttulo4"/>
      </w:pPr>
      <w:bookmarkStart w:id="40" w:name="_Toc378170530"/>
      <w:r>
        <w:t>Rodapé</w:t>
      </w:r>
      <w:bookmarkEnd w:id="4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228"/>
      </w:tblGrid>
      <w:tr w:rsidR="00B7297E"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Default</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Tipo de registro</w:t>
            </w:r>
          </w:p>
        </w:tc>
        <w:tc>
          <w:tcPr>
            <w:tcW w:w="644" w:type="dxa"/>
          </w:tcPr>
          <w:p w:rsidR="00B7297E" w:rsidRPr="0081251B" w:rsidRDefault="00BD06F5" w:rsidP="00E50C4F">
            <w:pPr>
              <w:snapToGrid w:val="0"/>
              <w:rPr>
                <w:sz w:val="18"/>
                <w:szCs w:val="18"/>
              </w:rPr>
            </w:pPr>
            <w:r w:rsidRPr="00BD06F5">
              <w:rPr>
                <w:sz w:val="18"/>
                <w:szCs w:val="18"/>
              </w:rPr>
              <w:t>1</w:t>
            </w:r>
          </w:p>
        </w:tc>
        <w:tc>
          <w:tcPr>
            <w:tcW w:w="491" w:type="dxa"/>
          </w:tcPr>
          <w:p w:rsidR="00B7297E" w:rsidRPr="0081251B" w:rsidRDefault="00BD06F5" w:rsidP="00E50C4F">
            <w:pPr>
              <w:snapToGrid w:val="0"/>
              <w:rPr>
                <w:sz w:val="18"/>
                <w:szCs w:val="18"/>
              </w:rPr>
            </w:pPr>
            <w:r w:rsidRPr="00BD06F5">
              <w:rPr>
                <w:sz w:val="18"/>
                <w:szCs w:val="18"/>
              </w:rPr>
              <w:t>2</w:t>
            </w:r>
          </w:p>
        </w:tc>
        <w:tc>
          <w:tcPr>
            <w:tcW w:w="1596" w:type="dxa"/>
          </w:tcPr>
          <w:p w:rsidR="00B7297E" w:rsidRPr="0081251B" w:rsidRDefault="00BD06F5" w:rsidP="00E50C4F">
            <w:pPr>
              <w:snapToGrid w:val="0"/>
              <w:rPr>
                <w:sz w:val="18"/>
                <w:szCs w:val="18"/>
              </w:rPr>
            </w:pPr>
            <w:r w:rsidRPr="00BD06F5">
              <w:rPr>
                <w:sz w:val="18"/>
                <w:szCs w:val="18"/>
              </w:rPr>
              <w:t>Númerico</w:t>
            </w:r>
          </w:p>
        </w:tc>
        <w:tc>
          <w:tcPr>
            <w:tcW w:w="2242" w:type="dxa"/>
          </w:tcPr>
          <w:p w:rsidR="00B7297E" w:rsidRPr="0081251B" w:rsidRDefault="00BD06F5" w:rsidP="00E50C4F">
            <w:pPr>
              <w:snapToGrid w:val="0"/>
              <w:rPr>
                <w:sz w:val="18"/>
                <w:szCs w:val="18"/>
              </w:rPr>
            </w:pPr>
            <w:r w:rsidRPr="00BD06F5">
              <w:rPr>
                <w:sz w:val="18"/>
                <w:szCs w:val="18"/>
              </w:rPr>
              <w:t>Identifica o rodapé.</w:t>
            </w:r>
          </w:p>
        </w:tc>
        <w:tc>
          <w:tcPr>
            <w:tcW w:w="1831" w:type="dxa"/>
          </w:tcPr>
          <w:p w:rsidR="00B7297E" w:rsidRPr="0081251B" w:rsidRDefault="00B7297E" w:rsidP="00E50C4F">
            <w:pPr>
              <w:snapToGrid w:val="0"/>
              <w:rPr>
                <w:sz w:val="18"/>
                <w:szCs w:val="18"/>
              </w:rPr>
            </w:pPr>
          </w:p>
        </w:tc>
        <w:tc>
          <w:tcPr>
            <w:tcW w:w="1228" w:type="dxa"/>
          </w:tcPr>
          <w:p w:rsidR="00B7297E" w:rsidRPr="0081251B" w:rsidRDefault="00BD06F5" w:rsidP="00E50C4F">
            <w:pPr>
              <w:snapToGrid w:val="0"/>
              <w:rPr>
                <w:sz w:val="18"/>
                <w:szCs w:val="18"/>
              </w:rPr>
            </w:pPr>
            <w:r w:rsidRPr="00BD06F5">
              <w:rPr>
                <w:sz w:val="18"/>
                <w:szCs w:val="18"/>
              </w:rPr>
              <w:t>09</w:t>
            </w:r>
          </w:p>
        </w:tc>
      </w:tr>
      <w:tr w:rsidR="00B7297E" w:rsidRPr="0081251B" w:rsidTr="0081251B">
        <w:tc>
          <w:tcPr>
            <w:tcW w:w="1749" w:type="dxa"/>
          </w:tcPr>
          <w:p w:rsidR="00B7297E" w:rsidRPr="0081251B" w:rsidRDefault="00BD06F5" w:rsidP="00E50C4F">
            <w:pPr>
              <w:snapToGrid w:val="0"/>
              <w:rPr>
                <w:sz w:val="18"/>
                <w:szCs w:val="18"/>
              </w:rPr>
            </w:pPr>
            <w:r w:rsidRPr="00BD06F5">
              <w:rPr>
                <w:sz w:val="18"/>
                <w:szCs w:val="18"/>
              </w:rPr>
              <w:t>Nome do arquivo</w:t>
            </w:r>
          </w:p>
        </w:tc>
        <w:tc>
          <w:tcPr>
            <w:tcW w:w="644" w:type="dxa"/>
          </w:tcPr>
          <w:p w:rsidR="00B7297E" w:rsidRPr="0081251B" w:rsidRDefault="00BD06F5" w:rsidP="00E50C4F">
            <w:pPr>
              <w:snapToGrid w:val="0"/>
              <w:rPr>
                <w:sz w:val="18"/>
                <w:szCs w:val="18"/>
              </w:rPr>
            </w:pPr>
            <w:r w:rsidRPr="00BD06F5">
              <w:rPr>
                <w:sz w:val="18"/>
                <w:szCs w:val="18"/>
              </w:rPr>
              <w:t>3</w:t>
            </w:r>
          </w:p>
        </w:tc>
        <w:tc>
          <w:tcPr>
            <w:tcW w:w="491" w:type="dxa"/>
          </w:tcPr>
          <w:p w:rsidR="00B7297E" w:rsidRPr="0081251B" w:rsidRDefault="00BD06F5" w:rsidP="00E50C4F">
            <w:pPr>
              <w:snapToGrid w:val="0"/>
              <w:rPr>
                <w:sz w:val="18"/>
                <w:szCs w:val="18"/>
              </w:rPr>
            </w:pPr>
            <w:r w:rsidRPr="00BD06F5">
              <w:rPr>
                <w:sz w:val="18"/>
                <w:szCs w:val="18"/>
              </w:rPr>
              <w:t>20</w:t>
            </w:r>
          </w:p>
        </w:tc>
        <w:tc>
          <w:tcPr>
            <w:tcW w:w="1596" w:type="dxa"/>
          </w:tcPr>
          <w:p w:rsidR="00B7297E" w:rsidRPr="0081251B" w:rsidRDefault="00BD06F5" w:rsidP="00E50C4F">
            <w:pPr>
              <w:snapToGrid w:val="0"/>
              <w:rPr>
                <w:sz w:val="18"/>
                <w:szCs w:val="18"/>
              </w:rPr>
            </w:pPr>
            <w:r w:rsidRPr="00BD06F5">
              <w:rPr>
                <w:sz w:val="18"/>
                <w:szCs w:val="18"/>
              </w:rPr>
              <w:t>Alfanumérico</w:t>
            </w:r>
          </w:p>
        </w:tc>
        <w:tc>
          <w:tcPr>
            <w:tcW w:w="2242" w:type="dxa"/>
          </w:tcPr>
          <w:p w:rsidR="00B7297E" w:rsidRPr="0081251B" w:rsidRDefault="00BD06F5" w:rsidP="00E50C4F">
            <w:pPr>
              <w:snapToGrid w:val="0"/>
              <w:rPr>
                <w:sz w:val="18"/>
                <w:szCs w:val="18"/>
              </w:rPr>
            </w:pPr>
            <w:r w:rsidRPr="00BD06F5">
              <w:rPr>
                <w:sz w:val="18"/>
                <w:szCs w:val="18"/>
              </w:rPr>
              <w:t>Tipo de arquivo</w:t>
            </w:r>
          </w:p>
        </w:tc>
        <w:tc>
          <w:tcPr>
            <w:tcW w:w="1831" w:type="dxa"/>
          </w:tcPr>
          <w:p w:rsidR="00B7297E" w:rsidRPr="0081251B" w:rsidRDefault="00BD06F5" w:rsidP="00E50C4F">
            <w:pPr>
              <w:snapToGrid w:val="0"/>
              <w:rPr>
                <w:sz w:val="18"/>
                <w:szCs w:val="18"/>
              </w:rPr>
            </w:pPr>
            <w:r w:rsidRPr="00BD06F5">
              <w:rPr>
                <w:sz w:val="18"/>
                <w:szCs w:val="18"/>
              </w:rPr>
              <w:t>Tabela 28</w:t>
            </w:r>
          </w:p>
        </w:tc>
        <w:tc>
          <w:tcPr>
            <w:tcW w:w="1228" w:type="dxa"/>
          </w:tcPr>
          <w:p w:rsidR="00B7297E" w:rsidRPr="0081251B" w:rsidRDefault="00BD06F5" w:rsidP="00E50C4F">
            <w:pPr>
              <w:snapToGrid w:val="0"/>
              <w:rPr>
                <w:sz w:val="18"/>
                <w:szCs w:val="18"/>
              </w:rPr>
            </w:pPr>
            <w:r w:rsidRPr="00BD06F5">
              <w:rPr>
                <w:sz w:val="18"/>
                <w:szCs w:val="18"/>
              </w:rPr>
              <w:t>Brancos</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 xml:space="preserve">Quantidade de registros </w:t>
            </w:r>
          </w:p>
        </w:tc>
        <w:tc>
          <w:tcPr>
            <w:tcW w:w="644" w:type="dxa"/>
          </w:tcPr>
          <w:p w:rsidR="00B7297E" w:rsidRPr="0081251B" w:rsidRDefault="00BD06F5" w:rsidP="00E50C4F">
            <w:pPr>
              <w:snapToGrid w:val="0"/>
              <w:rPr>
                <w:sz w:val="18"/>
                <w:szCs w:val="18"/>
              </w:rPr>
            </w:pPr>
            <w:r w:rsidRPr="00BD06F5">
              <w:rPr>
                <w:sz w:val="18"/>
                <w:szCs w:val="18"/>
              </w:rPr>
              <w:t>23</w:t>
            </w:r>
          </w:p>
        </w:tc>
        <w:tc>
          <w:tcPr>
            <w:tcW w:w="491" w:type="dxa"/>
          </w:tcPr>
          <w:p w:rsidR="00B7297E" w:rsidRPr="0081251B" w:rsidRDefault="00BD06F5" w:rsidP="00E50C4F">
            <w:pPr>
              <w:snapToGrid w:val="0"/>
              <w:rPr>
                <w:sz w:val="18"/>
                <w:szCs w:val="18"/>
              </w:rPr>
            </w:pPr>
            <w:r w:rsidRPr="00BD06F5">
              <w:rPr>
                <w:sz w:val="18"/>
                <w:szCs w:val="18"/>
              </w:rPr>
              <w:t>9</w:t>
            </w:r>
          </w:p>
        </w:tc>
        <w:tc>
          <w:tcPr>
            <w:tcW w:w="1596" w:type="dxa"/>
          </w:tcPr>
          <w:p w:rsidR="00B7297E" w:rsidRPr="0081251B" w:rsidRDefault="00BD06F5" w:rsidP="00E50C4F">
            <w:pPr>
              <w:snapToGrid w:val="0"/>
              <w:rPr>
                <w:sz w:val="18"/>
                <w:szCs w:val="18"/>
              </w:rPr>
            </w:pPr>
            <w:r w:rsidRPr="00BD06F5">
              <w:rPr>
                <w:sz w:val="18"/>
                <w:szCs w:val="18"/>
              </w:rPr>
              <w:t>Numérico</w:t>
            </w:r>
          </w:p>
        </w:tc>
        <w:tc>
          <w:tcPr>
            <w:tcW w:w="2242" w:type="dxa"/>
          </w:tcPr>
          <w:p w:rsidR="00B7297E" w:rsidRPr="0081251B" w:rsidRDefault="00BD06F5" w:rsidP="00E50C4F">
            <w:pPr>
              <w:snapToGrid w:val="0"/>
              <w:rPr>
                <w:sz w:val="18"/>
                <w:szCs w:val="18"/>
              </w:rPr>
            </w:pPr>
            <w:r w:rsidRPr="00BD06F5">
              <w:rPr>
                <w:sz w:val="18"/>
                <w:szCs w:val="18"/>
              </w:rPr>
              <w:t>Quantidade de registros enviados.</w:t>
            </w:r>
          </w:p>
        </w:tc>
        <w:tc>
          <w:tcPr>
            <w:tcW w:w="1831" w:type="dxa"/>
          </w:tcPr>
          <w:p w:rsidR="00B7297E" w:rsidRPr="0081251B" w:rsidRDefault="00B7297E" w:rsidP="00E50C4F">
            <w:pPr>
              <w:snapToGrid w:val="0"/>
              <w:rPr>
                <w:sz w:val="18"/>
                <w:szCs w:val="18"/>
              </w:rPr>
            </w:pPr>
          </w:p>
        </w:tc>
        <w:tc>
          <w:tcPr>
            <w:tcW w:w="1228" w:type="dxa"/>
          </w:tcPr>
          <w:p w:rsidR="00B7297E" w:rsidRPr="0081251B" w:rsidRDefault="00BD06F5" w:rsidP="00E50C4F">
            <w:pPr>
              <w:snapToGrid w:val="0"/>
              <w:rPr>
                <w:sz w:val="18"/>
                <w:szCs w:val="18"/>
              </w:rPr>
            </w:pPr>
            <w:r w:rsidRPr="00BD06F5">
              <w:rPr>
                <w:sz w:val="18"/>
                <w:szCs w:val="18"/>
              </w:rPr>
              <w:t>0000000000</w:t>
            </w:r>
          </w:p>
        </w:tc>
      </w:tr>
      <w:tr w:rsidR="00B7297E" w:rsidRPr="0081251B" w:rsidTr="0081251B">
        <w:tc>
          <w:tcPr>
            <w:tcW w:w="1749"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 xml:space="preserve">Espaços em </w:t>
            </w:r>
            <w:r w:rsidRPr="00BD06F5">
              <w:rPr>
                <w:sz w:val="18"/>
                <w:szCs w:val="18"/>
                <w:shd w:val="clear" w:color="auto" w:fill="C0C0C0"/>
              </w:rPr>
              <w:lastRenderedPageBreak/>
              <w:t>branco</w:t>
            </w:r>
          </w:p>
        </w:tc>
        <w:tc>
          <w:tcPr>
            <w:tcW w:w="644"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lastRenderedPageBreak/>
              <w:t>32</w:t>
            </w:r>
          </w:p>
        </w:tc>
        <w:tc>
          <w:tcPr>
            <w:tcW w:w="491"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30</w:t>
            </w:r>
            <w:r w:rsidRPr="00BD06F5">
              <w:rPr>
                <w:sz w:val="18"/>
                <w:szCs w:val="18"/>
                <w:shd w:val="clear" w:color="auto" w:fill="C0C0C0"/>
              </w:rPr>
              <w:lastRenderedPageBreak/>
              <w:t>5</w:t>
            </w:r>
          </w:p>
        </w:tc>
        <w:tc>
          <w:tcPr>
            <w:tcW w:w="1596"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lastRenderedPageBreak/>
              <w:t>Alfanumérico</w:t>
            </w:r>
          </w:p>
        </w:tc>
        <w:tc>
          <w:tcPr>
            <w:tcW w:w="2242" w:type="dxa"/>
          </w:tcPr>
          <w:p w:rsidR="00B7297E" w:rsidRPr="0081251B" w:rsidRDefault="00B7297E" w:rsidP="00E50C4F">
            <w:pPr>
              <w:snapToGrid w:val="0"/>
              <w:rPr>
                <w:sz w:val="18"/>
                <w:szCs w:val="18"/>
                <w:shd w:val="clear" w:color="auto" w:fill="C0C0C0"/>
              </w:rPr>
            </w:pPr>
          </w:p>
        </w:tc>
        <w:tc>
          <w:tcPr>
            <w:tcW w:w="1831"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 xml:space="preserve">Preencher com </w:t>
            </w:r>
            <w:r w:rsidRPr="00BD06F5">
              <w:rPr>
                <w:sz w:val="18"/>
                <w:szCs w:val="18"/>
                <w:shd w:val="clear" w:color="auto" w:fill="C0C0C0"/>
              </w:rPr>
              <w:lastRenderedPageBreak/>
              <w:t>zeros</w:t>
            </w:r>
          </w:p>
        </w:tc>
        <w:tc>
          <w:tcPr>
            <w:tcW w:w="1228"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lastRenderedPageBreak/>
              <w:t>00000….</w:t>
            </w:r>
          </w:p>
        </w:tc>
      </w:tr>
    </w:tbl>
    <w:p w:rsidR="00B7297E" w:rsidRDefault="00B7297E" w:rsidP="00B7297E"/>
    <w:p w:rsidR="001B6B86" w:rsidRDefault="00B7297E" w:rsidP="00B7297E">
      <w:r>
        <w:t>Longitud del mensaje: 336</w:t>
      </w:r>
    </w:p>
    <w:p w:rsidR="001B6B86" w:rsidRPr="001B6B86" w:rsidRDefault="001B6B86" w:rsidP="001B6B86"/>
    <w:p w:rsidR="00E50C4F" w:rsidRDefault="00E50C4F" w:rsidP="00E50C4F">
      <w:pPr>
        <w:pStyle w:val="Ttulo3"/>
        <w:tabs>
          <w:tab w:val="clear" w:pos="907"/>
          <w:tab w:val="left" w:pos="720"/>
        </w:tabs>
        <w:suppressAutoHyphens/>
        <w:spacing w:before="0" w:after="0" w:line="240" w:lineRule="auto"/>
        <w:jc w:val="left"/>
      </w:pPr>
      <w:bookmarkStart w:id="41" w:name="_Toc378170531"/>
      <w:r>
        <w:t>Formato de Segmento</w:t>
      </w:r>
      <w:r w:rsidR="00A66D9D">
        <w:t xml:space="preserve"> (SG)</w:t>
      </w:r>
      <w:bookmarkEnd w:id="41"/>
    </w:p>
    <w:p w:rsidR="00E50C4F" w:rsidRDefault="00E50C4F" w:rsidP="00E50C4F"/>
    <w:p w:rsidR="00E50C4F" w:rsidRDefault="00E50C4F" w:rsidP="00E50C4F">
      <w:r>
        <w:rPr>
          <w:b/>
          <w:bCs/>
          <w:shd w:val="clear" w:color="auto" w:fill="FFFF00"/>
        </w:rPr>
        <w:t>IMPORTANTE</w:t>
      </w:r>
      <w:r>
        <w:t>: Siempre que haya una alteración en la información de segmento de mercado será generado un fichero con toda la base de datos de segmentos.</w:t>
      </w:r>
    </w:p>
    <w:p w:rsidR="00E50C4F" w:rsidRDefault="00E50C4F" w:rsidP="00E50C4F">
      <w:r>
        <w:rPr>
          <w:b/>
          <w:bCs/>
          <w:shd w:val="clear" w:color="auto" w:fill="FFFF00"/>
        </w:rPr>
        <w:t>IMPORTANTE</w:t>
      </w:r>
      <w:r>
        <w:t>: Siempre que se cambien segmentos y MCC  relacionados se deberá introducir primero el fichero de segmentos para evitar problemas de restricciones en la base de datos.</w:t>
      </w:r>
    </w:p>
    <w:p w:rsidR="00E50C4F" w:rsidRDefault="00E50C4F" w:rsidP="005C6131">
      <w:pPr>
        <w:pStyle w:val="Ttulo4"/>
      </w:pPr>
      <w:bookmarkStart w:id="42" w:name="_Toc378170532"/>
      <w:r>
        <w:t>Cabeçalho</w:t>
      </w:r>
      <w:bookmarkEnd w:id="4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50C4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Default</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Tipo de registro</w:t>
            </w:r>
          </w:p>
        </w:tc>
        <w:tc>
          <w:tcPr>
            <w:tcW w:w="644" w:type="dxa"/>
          </w:tcPr>
          <w:p w:rsidR="00E50C4F" w:rsidRPr="0081251B" w:rsidRDefault="00BD06F5" w:rsidP="00E50C4F">
            <w:pPr>
              <w:snapToGrid w:val="0"/>
              <w:rPr>
                <w:sz w:val="18"/>
                <w:szCs w:val="18"/>
              </w:rPr>
            </w:pPr>
            <w:r w:rsidRPr="00BD06F5">
              <w:rPr>
                <w:sz w:val="18"/>
                <w:szCs w:val="18"/>
              </w:rPr>
              <w:t>1</w:t>
            </w:r>
          </w:p>
        </w:tc>
        <w:tc>
          <w:tcPr>
            <w:tcW w:w="491" w:type="dxa"/>
          </w:tcPr>
          <w:p w:rsidR="00E50C4F" w:rsidRPr="0081251B" w:rsidRDefault="00BD06F5" w:rsidP="00E50C4F">
            <w:pPr>
              <w:snapToGrid w:val="0"/>
              <w:rPr>
                <w:sz w:val="18"/>
                <w:szCs w:val="18"/>
              </w:rPr>
            </w:pPr>
            <w:r w:rsidRPr="00BD06F5">
              <w:rPr>
                <w:sz w:val="18"/>
                <w:szCs w:val="18"/>
              </w:rPr>
              <w:t>2</w:t>
            </w:r>
          </w:p>
        </w:tc>
        <w:tc>
          <w:tcPr>
            <w:tcW w:w="1596" w:type="dxa"/>
          </w:tcPr>
          <w:p w:rsidR="00E50C4F" w:rsidRPr="0081251B" w:rsidRDefault="00BD06F5" w:rsidP="00E50C4F">
            <w:pPr>
              <w:snapToGrid w:val="0"/>
              <w:rPr>
                <w:sz w:val="18"/>
                <w:szCs w:val="18"/>
              </w:rPr>
            </w:pPr>
            <w:r w:rsidRPr="00BD06F5">
              <w:rPr>
                <w:sz w:val="18"/>
                <w:szCs w:val="18"/>
              </w:rPr>
              <w:t>Númerico</w:t>
            </w:r>
          </w:p>
        </w:tc>
        <w:tc>
          <w:tcPr>
            <w:tcW w:w="2242" w:type="dxa"/>
          </w:tcPr>
          <w:p w:rsidR="00E50C4F" w:rsidRPr="0081251B" w:rsidRDefault="00BD06F5" w:rsidP="00E50C4F">
            <w:pPr>
              <w:snapToGrid w:val="0"/>
              <w:rPr>
                <w:sz w:val="18"/>
                <w:szCs w:val="18"/>
              </w:rPr>
            </w:pPr>
            <w:r w:rsidRPr="00BD06F5">
              <w:rPr>
                <w:sz w:val="18"/>
                <w:szCs w:val="18"/>
              </w:rPr>
              <w:t>Identifica o cabeçalho.</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00</w:t>
            </w: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t>Nome do arquivo</w:t>
            </w:r>
          </w:p>
        </w:tc>
        <w:tc>
          <w:tcPr>
            <w:tcW w:w="644" w:type="dxa"/>
          </w:tcPr>
          <w:p w:rsidR="00E50C4F" w:rsidRPr="0081251B" w:rsidRDefault="00BD06F5" w:rsidP="00E50C4F">
            <w:pPr>
              <w:snapToGrid w:val="0"/>
              <w:rPr>
                <w:sz w:val="18"/>
                <w:szCs w:val="18"/>
              </w:rPr>
            </w:pPr>
            <w:r w:rsidRPr="00BD06F5">
              <w:rPr>
                <w:sz w:val="18"/>
                <w:szCs w:val="18"/>
              </w:rPr>
              <w:t>3</w:t>
            </w:r>
          </w:p>
        </w:tc>
        <w:tc>
          <w:tcPr>
            <w:tcW w:w="491" w:type="dxa"/>
          </w:tcPr>
          <w:p w:rsidR="00E50C4F" w:rsidRPr="0081251B" w:rsidRDefault="00BD06F5" w:rsidP="00E50C4F">
            <w:pPr>
              <w:snapToGrid w:val="0"/>
              <w:rPr>
                <w:sz w:val="18"/>
                <w:szCs w:val="18"/>
              </w:rPr>
            </w:pPr>
            <w:r w:rsidRPr="00BD06F5">
              <w:rPr>
                <w:sz w:val="18"/>
                <w:szCs w:val="18"/>
              </w:rPr>
              <w:t>20</w:t>
            </w:r>
          </w:p>
        </w:tc>
        <w:tc>
          <w:tcPr>
            <w:tcW w:w="1596" w:type="dxa"/>
          </w:tcPr>
          <w:p w:rsidR="00E50C4F" w:rsidRPr="0081251B" w:rsidRDefault="00BD06F5" w:rsidP="00E50C4F">
            <w:pPr>
              <w:snapToGrid w:val="0"/>
              <w:rPr>
                <w:sz w:val="18"/>
                <w:szCs w:val="18"/>
              </w:rPr>
            </w:pPr>
            <w:r w:rsidRPr="00BD06F5">
              <w:rPr>
                <w:sz w:val="18"/>
                <w:szCs w:val="18"/>
              </w:rPr>
              <w:t>Alfanumérico</w:t>
            </w:r>
          </w:p>
        </w:tc>
        <w:tc>
          <w:tcPr>
            <w:tcW w:w="2242" w:type="dxa"/>
          </w:tcPr>
          <w:p w:rsidR="00E50C4F" w:rsidRPr="0081251B" w:rsidRDefault="00BD06F5" w:rsidP="00E50C4F">
            <w:pPr>
              <w:snapToGrid w:val="0"/>
              <w:rPr>
                <w:sz w:val="18"/>
                <w:szCs w:val="18"/>
              </w:rPr>
            </w:pPr>
            <w:r w:rsidRPr="00BD06F5">
              <w:rPr>
                <w:sz w:val="18"/>
                <w:szCs w:val="18"/>
              </w:rPr>
              <w:t>Tipo de arquivo</w:t>
            </w:r>
          </w:p>
        </w:tc>
        <w:tc>
          <w:tcPr>
            <w:tcW w:w="1831" w:type="dxa"/>
          </w:tcPr>
          <w:p w:rsidR="00E50C4F" w:rsidRPr="0081251B" w:rsidRDefault="00BD06F5" w:rsidP="00E50C4F">
            <w:pPr>
              <w:snapToGrid w:val="0"/>
              <w:rPr>
                <w:sz w:val="18"/>
                <w:szCs w:val="18"/>
              </w:rPr>
            </w:pPr>
            <w:r w:rsidRPr="00BD06F5">
              <w:rPr>
                <w:sz w:val="18"/>
                <w:szCs w:val="18"/>
              </w:rPr>
              <w:t>Tabela 28</w:t>
            </w:r>
          </w:p>
        </w:tc>
        <w:tc>
          <w:tcPr>
            <w:tcW w:w="1158" w:type="dxa"/>
          </w:tcPr>
          <w:p w:rsidR="00E50C4F" w:rsidRPr="0081251B" w:rsidRDefault="00BD06F5" w:rsidP="00E50C4F">
            <w:pPr>
              <w:snapToGrid w:val="0"/>
              <w:rPr>
                <w:sz w:val="18"/>
                <w:szCs w:val="18"/>
              </w:rPr>
            </w:pPr>
            <w:r w:rsidRPr="00BD06F5">
              <w:rPr>
                <w:sz w:val="18"/>
                <w:szCs w:val="18"/>
              </w:rPr>
              <w:t>Brancos</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 xml:space="preserve">Data  e hora da geração </w:t>
            </w:r>
          </w:p>
        </w:tc>
        <w:tc>
          <w:tcPr>
            <w:tcW w:w="644" w:type="dxa"/>
          </w:tcPr>
          <w:p w:rsidR="00E50C4F" w:rsidRPr="0081251B" w:rsidRDefault="00BD06F5" w:rsidP="00E50C4F">
            <w:pPr>
              <w:snapToGrid w:val="0"/>
              <w:rPr>
                <w:sz w:val="18"/>
                <w:szCs w:val="18"/>
              </w:rPr>
            </w:pPr>
            <w:r w:rsidRPr="00BD06F5">
              <w:rPr>
                <w:sz w:val="18"/>
                <w:szCs w:val="18"/>
              </w:rPr>
              <w:t>23</w:t>
            </w:r>
          </w:p>
        </w:tc>
        <w:tc>
          <w:tcPr>
            <w:tcW w:w="491" w:type="dxa"/>
          </w:tcPr>
          <w:p w:rsidR="00E50C4F" w:rsidRPr="0081251B" w:rsidRDefault="00BD06F5" w:rsidP="00E50C4F">
            <w:pPr>
              <w:snapToGrid w:val="0"/>
              <w:rPr>
                <w:sz w:val="18"/>
                <w:szCs w:val="18"/>
              </w:rPr>
            </w:pPr>
            <w:r w:rsidRPr="00BD06F5">
              <w:rPr>
                <w:sz w:val="18"/>
                <w:szCs w:val="18"/>
              </w:rPr>
              <w:t>14</w:t>
            </w:r>
          </w:p>
        </w:tc>
        <w:tc>
          <w:tcPr>
            <w:tcW w:w="1596" w:type="dxa"/>
          </w:tcPr>
          <w:p w:rsidR="00E50C4F" w:rsidRPr="0081251B" w:rsidRDefault="00BD06F5" w:rsidP="00E50C4F">
            <w:pPr>
              <w:snapToGrid w:val="0"/>
              <w:rPr>
                <w:sz w:val="18"/>
                <w:szCs w:val="18"/>
              </w:rPr>
            </w:pPr>
            <w:r w:rsidRPr="00BD06F5">
              <w:rPr>
                <w:sz w:val="18"/>
                <w:szCs w:val="18"/>
              </w:rPr>
              <w:t>Numérico</w:t>
            </w:r>
          </w:p>
        </w:tc>
        <w:tc>
          <w:tcPr>
            <w:tcW w:w="2242" w:type="dxa"/>
          </w:tcPr>
          <w:p w:rsidR="00E50C4F" w:rsidRPr="0081251B" w:rsidRDefault="00BD06F5" w:rsidP="00E50C4F">
            <w:pPr>
              <w:snapToGrid w:val="0"/>
              <w:rPr>
                <w:sz w:val="18"/>
                <w:szCs w:val="18"/>
              </w:rPr>
            </w:pPr>
            <w:r w:rsidRPr="00BD06F5">
              <w:rPr>
                <w:sz w:val="18"/>
                <w:szCs w:val="18"/>
              </w:rPr>
              <w:t xml:space="preserve">AAAA + BIT 07 </w:t>
            </w:r>
          </w:p>
        </w:tc>
        <w:tc>
          <w:tcPr>
            <w:tcW w:w="1831" w:type="dxa"/>
          </w:tcPr>
          <w:p w:rsidR="00E50C4F" w:rsidRPr="0081251B" w:rsidRDefault="00BD06F5" w:rsidP="00E50C4F">
            <w:pPr>
              <w:snapToGrid w:val="0"/>
              <w:rPr>
                <w:sz w:val="18"/>
                <w:szCs w:val="18"/>
              </w:rPr>
            </w:pPr>
            <w:r w:rsidRPr="00BD06F5">
              <w:rPr>
                <w:sz w:val="18"/>
                <w:szCs w:val="18"/>
              </w:rPr>
              <w:t>Data e hora em que o arquivo foi gerado,</w:t>
            </w:r>
          </w:p>
          <w:p w:rsidR="00E50C4F" w:rsidRPr="0081251B" w:rsidRDefault="00BD06F5" w:rsidP="00E50C4F">
            <w:pPr>
              <w:rPr>
                <w:sz w:val="18"/>
                <w:szCs w:val="18"/>
              </w:rPr>
            </w:pPr>
            <w:r w:rsidRPr="00BD06F5">
              <w:rPr>
                <w:sz w:val="18"/>
                <w:szCs w:val="18"/>
              </w:rPr>
              <w:t>yyyymmddhhmiss</w:t>
            </w:r>
          </w:p>
          <w:p w:rsidR="00E50C4F" w:rsidRPr="0081251B"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E50C4F" w:rsidRPr="0081251B" w:rsidRDefault="00E50C4F" w:rsidP="00E50C4F">
            <w:pPr>
              <w:snapToGrid w:val="0"/>
              <w:rPr>
                <w:sz w:val="18"/>
                <w:szCs w:val="18"/>
              </w:rPr>
            </w:pP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t>Versão do arquivo</w:t>
            </w:r>
          </w:p>
        </w:tc>
        <w:tc>
          <w:tcPr>
            <w:tcW w:w="644" w:type="dxa"/>
          </w:tcPr>
          <w:p w:rsidR="00E50C4F" w:rsidRPr="0081251B" w:rsidRDefault="00BD06F5" w:rsidP="00E50C4F">
            <w:pPr>
              <w:snapToGrid w:val="0"/>
              <w:rPr>
                <w:sz w:val="18"/>
                <w:szCs w:val="18"/>
              </w:rPr>
            </w:pPr>
            <w:r w:rsidRPr="00BD06F5">
              <w:rPr>
                <w:sz w:val="18"/>
                <w:szCs w:val="18"/>
              </w:rPr>
              <w:t>37</w:t>
            </w:r>
          </w:p>
        </w:tc>
        <w:tc>
          <w:tcPr>
            <w:tcW w:w="491" w:type="dxa"/>
          </w:tcPr>
          <w:p w:rsidR="00E50C4F" w:rsidRPr="0081251B" w:rsidRDefault="00BD06F5" w:rsidP="00E50C4F">
            <w:pPr>
              <w:snapToGrid w:val="0"/>
              <w:rPr>
                <w:sz w:val="18"/>
                <w:szCs w:val="18"/>
              </w:rPr>
            </w:pPr>
            <w:r w:rsidRPr="00BD06F5">
              <w:rPr>
                <w:sz w:val="18"/>
                <w:szCs w:val="18"/>
              </w:rPr>
              <w:t>7</w:t>
            </w:r>
          </w:p>
        </w:tc>
        <w:tc>
          <w:tcPr>
            <w:tcW w:w="1596" w:type="dxa"/>
          </w:tcPr>
          <w:p w:rsidR="00E50C4F" w:rsidRPr="0081251B" w:rsidRDefault="00BD06F5" w:rsidP="00E50C4F">
            <w:pPr>
              <w:snapToGrid w:val="0"/>
              <w:rPr>
                <w:sz w:val="18"/>
                <w:szCs w:val="18"/>
              </w:rPr>
            </w:pPr>
            <w:r w:rsidRPr="00BD06F5">
              <w:rPr>
                <w:sz w:val="18"/>
                <w:szCs w:val="18"/>
              </w:rPr>
              <w:t>Numérico</w:t>
            </w:r>
          </w:p>
        </w:tc>
        <w:tc>
          <w:tcPr>
            <w:tcW w:w="2242" w:type="dxa"/>
          </w:tcPr>
          <w:p w:rsidR="00E50C4F" w:rsidRPr="0081251B" w:rsidRDefault="00BD06F5" w:rsidP="00E50C4F">
            <w:pPr>
              <w:snapToGrid w:val="0"/>
              <w:rPr>
                <w:sz w:val="18"/>
                <w:szCs w:val="18"/>
              </w:rPr>
            </w:pPr>
            <w:r w:rsidRPr="00BD06F5">
              <w:rPr>
                <w:sz w:val="18"/>
                <w:szCs w:val="18"/>
              </w:rPr>
              <w:t>Versão do arquivo gerado</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0000000</w:t>
            </w:r>
          </w:p>
        </w:tc>
      </w:tr>
      <w:tr w:rsidR="00E50C4F" w:rsidRPr="0081251B" w:rsidTr="0081251B">
        <w:trPr>
          <w:cnfStyle w:val="000000100000"/>
        </w:trPr>
        <w:tc>
          <w:tcPr>
            <w:tcW w:w="1749" w:type="dxa"/>
          </w:tcPr>
          <w:p w:rsidR="00E50C4F" w:rsidRPr="005C6131" w:rsidRDefault="00BD06F5" w:rsidP="00E50C4F">
            <w:pPr>
              <w:snapToGrid w:val="0"/>
              <w:rPr>
                <w:sz w:val="18"/>
                <w:szCs w:val="18"/>
              </w:rPr>
            </w:pPr>
            <w:r w:rsidRPr="005C6131">
              <w:rPr>
                <w:sz w:val="18"/>
                <w:szCs w:val="18"/>
              </w:rPr>
              <w:t>Espaços em branco</w:t>
            </w:r>
          </w:p>
        </w:tc>
        <w:tc>
          <w:tcPr>
            <w:tcW w:w="644" w:type="dxa"/>
          </w:tcPr>
          <w:p w:rsidR="00E50C4F" w:rsidRPr="005C6131" w:rsidRDefault="00BD06F5" w:rsidP="00E50C4F">
            <w:pPr>
              <w:snapToGrid w:val="0"/>
              <w:rPr>
                <w:sz w:val="18"/>
                <w:szCs w:val="18"/>
              </w:rPr>
            </w:pPr>
            <w:r w:rsidRPr="005C6131">
              <w:rPr>
                <w:sz w:val="18"/>
                <w:szCs w:val="18"/>
              </w:rPr>
              <w:t>44</w:t>
            </w:r>
          </w:p>
        </w:tc>
        <w:tc>
          <w:tcPr>
            <w:tcW w:w="491" w:type="dxa"/>
          </w:tcPr>
          <w:p w:rsidR="00E50C4F" w:rsidRPr="005C6131" w:rsidRDefault="00BD06F5" w:rsidP="00E50C4F">
            <w:pPr>
              <w:snapToGrid w:val="0"/>
              <w:rPr>
                <w:sz w:val="18"/>
                <w:szCs w:val="18"/>
              </w:rPr>
            </w:pPr>
            <w:r w:rsidRPr="005C6131">
              <w:rPr>
                <w:sz w:val="18"/>
                <w:szCs w:val="18"/>
              </w:rPr>
              <w:t>1</w:t>
            </w:r>
          </w:p>
        </w:tc>
        <w:tc>
          <w:tcPr>
            <w:tcW w:w="1596" w:type="dxa"/>
          </w:tcPr>
          <w:p w:rsidR="00E50C4F" w:rsidRPr="005C6131" w:rsidRDefault="00BD06F5" w:rsidP="00E50C4F">
            <w:pPr>
              <w:snapToGrid w:val="0"/>
              <w:rPr>
                <w:sz w:val="18"/>
                <w:szCs w:val="18"/>
              </w:rPr>
            </w:pPr>
            <w:r w:rsidRPr="005C6131">
              <w:rPr>
                <w:sz w:val="18"/>
                <w:szCs w:val="18"/>
              </w:rPr>
              <w:t>Alfanumérico</w:t>
            </w:r>
          </w:p>
        </w:tc>
        <w:tc>
          <w:tcPr>
            <w:tcW w:w="2242" w:type="dxa"/>
          </w:tcPr>
          <w:p w:rsidR="00E50C4F" w:rsidRPr="005C6131" w:rsidRDefault="00E50C4F" w:rsidP="00E50C4F">
            <w:pPr>
              <w:snapToGrid w:val="0"/>
              <w:rPr>
                <w:sz w:val="18"/>
                <w:szCs w:val="18"/>
              </w:rPr>
            </w:pPr>
          </w:p>
        </w:tc>
        <w:tc>
          <w:tcPr>
            <w:tcW w:w="1831" w:type="dxa"/>
          </w:tcPr>
          <w:p w:rsidR="00E50C4F" w:rsidRPr="005C6131" w:rsidRDefault="00BD06F5" w:rsidP="00E50C4F">
            <w:pPr>
              <w:snapToGrid w:val="0"/>
              <w:rPr>
                <w:sz w:val="18"/>
                <w:szCs w:val="18"/>
              </w:rPr>
            </w:pPr>
            <w:r w:rsidRPr="005C6131">
              <w:rPr>
                <w:sz w:val="18"/>
                <w:szCs w:val="18"/>
              </w:rPr>
              <w:t>Preencher com zeros</w:t>
            </w:r>
          </w:p>
        </w:tc>
        <w:tc>
          <w:tcPr>
            <w:tcW w:w="1158" w:type="dxa"/>
          </w:tcPr>
          <w:p w:rsidR="00E50C4F" w:rsidRPr="005C6131" w:rsidRDefault="00BD06F5" w:rsidP="00E50C4F">
            <w:pPr>
              <w:snapToGrid w:val="0"/>
              <w:rPr>
                <w:sz w:val="18"/>
                <w:szCs w:val="18"/>
              </w:rPr>
            </w:pPr>
            <w:r w:rsidRPr="005C6131">
              <w:rPr>
                <w:sz w:val="18"/>
                <w:szCs w:val="18"/>
              </w:rPr>
              <w:t>000000…</w:t>
            </w:r>
          </w:p>
        </w:tc>
      </w:tr>
    </w:tbl>
    <w:p w:rsidR="00E50C4F" w:rsidRDefault="00E50C4F" w:rsidP="005C6131">
      <w:pPr>
        <w:pStyle w:val="Ttulo4"/>
      </w:pPr>
      <w:bookmarkStart w:id="43" w:name="_Toc378170533"/>
      <w:r>
        <w:t>Detalhe</w:t>
      </w:r>
      <w:bookmarkEnd w:id="4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3"/>
        <w:gridCol w:w="660"/>
        <w:gridCol w:w="490"/>
        <w:gridCol w:w="1590"/>
        <w:gridCol w:w="2250"/>
        <w:gridCol w:w="1830"/>
        <w:gridCol w:w="836"/>
      </w:tblGrid>
      <w:tr w:rsidR="00E50C4F" w:rsidRPr="0081251B" w:rsidTr="00AE61F2">
        <w:trPr>
          <w:cnfStyle w:val="100000000000"/>
        </w:trPr>
        <w:tc>
          <w:tcPr>
            <w:tcW w:w="1983"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Comentarios</w:t>
            </w:r>
          </w:p>
        </w:tc>
        <w:tc>
          <w:tcPr>
            <w:tcW w:w="836"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Default</w:t>
            </w:r>
          </w:p>
        </w:tc>
      </w:tr>
      <w:tr w:rsidR="00E50C4F" w:rsidRPr="0081251B" w:rsidTr="0081251B">
        <w:trPr>
          <w:cnfStyle w:val="000000100000"/>
        </w:trPr>
        <w:tc>
          <w:tcPr>
            <w:tcW w:w="1983" w:type="dxa"/>
          </w:tcPr>
          <w:p w:rsidR="00E50C4F" w:rsidRPr="0081251B" w:rsidRDefault="00BD06F5" w:rsidP="00E50C4F">
            <w:pPr>
              <w:snapToGrid w:val="0"/>
              <w:rPr>
                <w:sz w:val="18"/>
                <w:szCs w:val="18"/>
              </w:rPr>
            </w:pPr>
            <w:r w:rsidRPr="00BD06F5">
              <w:rPr>
                <w:sz w:val="18"/>
                <w:szCs w:val="18"/>
              </w:rPr>
              <w:t>Tipo de mensaje</w:t>
            </w:r>
          </w:p>
        </w:tc>
        <w:tc>
          <w:tcPr>
            <w:tcW w:w="660" w:type="dxa"/>
          </w:tcPr>
          <w:p w:rsidR="00E50C4F" w:rsidRPr="0081251B" w:rsidRDefault="00BD06F5" w:rsidP="00E50C4F">
            <w:pPr>
              <w:snapToGrid w:val="0"/>
              <w:rPr>
                <w:sz w:val="18"/>
                <w:szCs w:val="18"/>
              </w:rPr>
            </w:pPr>
            <w:r w:rsidRPr="00BD06F5">
              <w:rPr>
                <w:sz w:val="18"/>
                <w:szCs w:val="18"/>
              </w:rPr>
              <w:t>1</w:t>
            </w:r>
          </w:p>
        </w:tc>
        <w:tc>
          <w:tcPr>
            <w:tcW w:w="490" w:type="dxa"/>
          </w:tcPr>
          <w:p w:rsidR="00E50C4F" w:rsidRPr="0081251B" w:rsidRDefault="00BD06F5" w:rsidP="00E50C4F">
            <w:pPr>
              <w:snapToGrid w:val="0"/>
              <w:rPr>
                <w:sz w:val="18"/>
                <w:szCs w:val="18"/>
              </w:rPr>
            </w:pPr>
            <w:r w:rsidRPr="00BD06F5">
              <w:rPr>
                <w:sz w:val="18"/>
                <w:szCs w:val="18"/>
              </w:rPr>
              <w:t>2</w:t>
            </w:r>
          </w:p>
        </w:tc>
        <w:tc>
          <w:tcPr>
            <w:tcW w:w="1590" w:type="dxa"/>
          </w:tcPr>
          <w:p w:rsidR="00E50C4F" w:rsidRPr="0081251B" w:rsidRDefault="00BD06F5" w:rsidP="00E50C4F">
            <w:pPr>
              <w:snapToGrid w:val="0"/>
              <w:rPr>
                <w:sz w:val="18"/>
                <w:szCs w:val="18"/>
              </w:rPr>
            </w:pPr>
            <w:r w:rsidRPr="00BD06F5">
              <w:rPr>
                <w:sz w:val="18"/>
                <w:szCs w:val="18"/>
              </w:rPr>
              <w:t>SG</w:t>
            </w:r>
          </w:p>
        </w:tc>
        <w:tc>
          <w:tcPr>
            <w:tcW w:w="2250" w:type="dxa"/>
          </w:tcPr>
          <w:p w:rsidR="00E50C4F" w:rsidRPr="0081251B" w:rsidRDefault="00BD06F5" w:rsidP="00E50C4F">
            <w:pPr>
              <w:snapToGrid w:val="0"/>
              <w:rPr>
                <w:sz w:val="18"/>
                <w:szCs w:val="18"/>
              </w:rPr>
            </w:pPr>
            <w:r w:rsidRPr="00BD06F5">
              <w:rPr>
                <w:sz w:val="18"/>
                <w:szCs w:val="18"/>
              </w:rPr>
              <w:t>Host -&gt; Lynx OffLine</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c>
          <w:tcPr>
            <w:tcW w:w="1983" w:type="dxa"/>
          </w:tcPr>
          <w:p w:rsidR="00E50C4F" w:rsidRPr="0081251B" w:rsidRDefault="00BD06F5" w:rsidP="00E50C4F">
            <w:pPr>
              <w:snapToGrid w:val="0"/>
              <w:rPr>
                <w:sz w:val="18"/>
                <w:szCs w:val="18"/>
              </w:rPr>
            </w:pPr>
            <w:r w:rsidRPr="00BD06F5">
              <w:rPr>
                <w:sz w:val="18"/>
                <w:szCs w:val="18"/>
              </w:rPr>
              <w:t>Secuencia de registro</w:t>
            </w:r>
          </w:p>
        </w:tc>
        <w:tc>
          <w:tcPr>
            <w:tcW w:w="660" w:type="dxa"/>
          </w:tcPr>
          <w:p w:rsidR="00E50C4F" w:rsidRPr="0081251B" w:rsidRDefault="00BD06F5" w:rsidP="00E50C4F">
            <w:pPr>
              <w:snapToGrid w:val="0"/>
              <w:rPr>
                <w:sz w:val="18"/>
                <w:szCs w:val="18"/>
              </w:rPr>
            </w:pPr>
            <w:r w:rsidRPr="00BD06F5">
              <w:rPr>
                <w:sz w:val="18"/>
                <w:szCs w:val="18"/>
              </w:rPr>
              <w:t>3</w:t>
            </w:r>
          </w:p>
        </w:tc>
        <w:tc>
          <w:tcPr>
            <w:tcW w:w="490" w:type="dxa"/>
          </w:tcPr>
          <w:p w:rsidR="00E50C4F" w:rsidRPr="0081251B" w:rsidRDefault="00BD06F5" w:rsidP="00E50C4F">
            <w:pPr>
              <w:snapToGrid w:val="0"/>
              <w:rPr>
                <w:sz w:val="18"/>
                <w:szCs w:val="18"/>
              </w:rPr>
            </w:pPr>
            <w:r w:rsidRPr="00BD06F5">
              <w:rPr>
                <w:sz w:val="18"/>
                <w:szCs w:val="18"/>
              </w:rPr>
              <w:t>7</w:t>
            </w:r>
          </w:p>
        </w:tc>
        <w:tc>
          <w:tcPr>
            <w:tcW w:w="1590" w:type="dxa"/>
          </w:tcPr>
          <w:p w:rsidR="00E50C4F" w:rsidRPr="0081251B" w:rsidRDefault="00BD06F5" w:rsidP="00E50C4F">
            <w:pPr>
              <w:snapToGrid w:val="0"/>
              <w:rPr>
                <w:sz w:val="18"/>
                <w:szCs w:val="18"/>
              </w:rPr>
            </w:pPr>
            <w:r w:rsidRPr="00BD06F5">
              <w:rPr>
                <w:sz w:val="18"/>
                <w:szCs w:val="18"/>
              </w:rPr>
              <w:t>Numérico</w:t>
            </w:r>
          </w:p>
        </w:tc>
        <w:tc>
          <w:tcPr>
            <w:tcW w:w="2250" w:type="dxa"/>
          </w:tcPr>
          <w:p w:rsidR="00E50C4F" w:rsidRPr="0081251B" w:rsidRDefault="00BD06F5" w:rsidP="00E50C4F">
            <w:pPr>
              <w:snapToGrid w:val="0"/>
              <w:rPr>
                <w:sz w:val="18"/>
                <w:szCs w:val="18"/>
              </w:rPr>
            </w:pPr>
            <w:r w:rsidRPr="00BD06F5">
              <w:rPr>
                <w:sz w:val="18"/>
                <w:szCs w:val="18"/>
              </w:rPr>
              <w:t>Número de secuencia del registro en el archivo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rPr>
          <w:cnfStyle w:val="000000100000"/>
        </w:trPr>
        <w:tc>
          <w:tcPr>
            <w:tcW w:w="1983" w:type="dxa"/>
          </w:tcPr>
          <w:p w:rsidR="00E50C4F" w:rsidRPr="0081251B" w:rsidRDefault="00BD06F5" w:rsidP="00E50C4F">
            <w:pPr>
              <w:snapToGrid w:val="0"/>
              <w:rPr>
                <w:sz w:val="18"/>
                <w:szCs w:val="18"/>
              </w:rPr>
            </w:pPr>
            <w:r w:rsidRPr="00BD06F5">
              <w:rPr>
                <w:sz w:val="18"/>
                <w:szCs w:val="18"/>
              </w:rPr>
              <w:t>Código</w:t>
            </w:r>
          </w:p>
        </w:tc>
        <w:tc>
          <w:tcPr>
            <w:tcW w:w="660" w:type="dxa"/>
          </w:tcPr>
          <w:p w:rsidR="00E50C4F" w:rsidRPr="0081251B" w:rsidRDefault="00BD06F5" w:rsidP="00E50C4F">
            <w:pPr>
              <w:snapToGrid w:val="0"/>
              <w:rPr>
                <w:sz w:val="18"/>
                <w:szCs w:val="18"/>
              </w:rPr>
            </w:pPr>
            <w:r w:rsidRPr="00BD06F5">
              <w:rPr>
                <w:sz w:val="18"/>
                <w:szCs w:val="18"/>
              </w:rPr>
              <w:t>10</w:t>
            </w:r>
          </w:p>
        </w:tc>
        <w:tc>
          <w:tcPr>
            <w:tcW w:w="490" w:type="dxa"/>
          </w:tcPr>
          <w:p w:rsidR="00E50C4F" w:rsidRPr="0081251B" w:rsidRDefault="00BD06F5" w:rsidP="00E50C4F">
            <w:pPr>
              <w:snapToGrid w:val="0"/>
              <w:rPr>
                <w:sz w:val="18"/>
                <w:szCs w:val="18"/>
              </w:rPr>
            </w:pPr>
            <w:r w:rsidRPr="00BD06F5">
              <w:rPr>
                <w:sz w:val="18"/>
                <w:szCs w:val="18"/>
              </w:rPr>
              <w:t>3</w:t>
            </w:r>
          </w:p>
        </w:tc>
        <w:tc>
          <w:tcPr>
            <w:tcW w:w="1590" w:type="dxa"/>
          </w:tcPr>
          <w:p w:rsidR="00E50C4F" w:rsidRPr="0081251B" w:rsidRDefault="00BD06F5" w:rsidP="00E50C4F">
            <w:pPr>
              <w:snapToGrid w:val="0"/>
              <w:rPr>
                <w:sz w:val="18"/>
                <w:szCs w:val="18"/>
              </w:rPr>
            </w:pPr>
            <w:r w:rsidRPr="00BD06F5">
              <w:rPr>
                <w:sz w:val="18"/>
                <w:szCs w:val="18"/>
              </w:rPr>
              <w:t>Numérico</w:t>
            </w:r>
          </w:p>
        </w:tc>
        <w:tc>
          <w:tcPr>
            <w:tcW w:w="2250" w:type="dxa"/>
          </w:tcPr>
          <w:p w:rsidR="00E50C4F" w:rsidRPr="0081251B" w:rsidRDefault="00BD06F5" w:rsidP="00E50C4F">
            <w:pPr>
              <w:snapToGrid w:val="0"/>
              <w:rPr>
                <w:sz w:val="18"/>
                <w:szCs w:val="18"/>
              </w:rPr>
            </w:pPr>
            <w:r w:rsidRPr="00BD06F5">
              <w:rPr>
                <w:sz w:val="18"/>
                <w:szCs w:val="18"/>
              </w:rPr>
              <w:t>Código de segmento del mercado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c>
          <w:tcPr>
            <w:tcW w:w="1983" w:type="dxa"/>
          </w:tcPr>
          <w:p w:rsidR="00E50C4F" w:rsidRPr="0081251B" w:rsidRDefault="00BD06F5" w:rsidP="00E50C4F">
            <w:pPr>
              <w:snapToGrid w:val="0"/>
              <w:rPr>
                <w:sz w:val="18"/>
                <w:szCs w:val="18"/>
              </w:rPr>
            </w:pPr>
            <w:r w:rsidRPr="00BD06F5">
              <w:rPr>
                <w:sz w:val="18"/>
                <w:szCs w:val="18"/>
              </w:rPr>
              <w:t>Nombre</w:t>
            </w:r>
          </w:p>
        </w:tc>
        <w:tc>
          <w:tcPr>
            <w:tcW w:w="660" w:type="dxa"/>
          </w:tcPr>
          <w:p w:rsidR="00E50C4F" w:rsidRPr="0081251B" w:rsidRDefault="00BD06F5" w:rsidP="00E50C4F">
            <w:pPr>
              <w:snapToGrid w:val="0"/>
              <w:rPr>
                <w:sz w:val="18"/>
                <w:szCs w:val="18"/>
              </w:rPr>
            </w:pPr>
            <w:r w:rsidRPr="00BD06F5">
              <w:rPr>
                <w:sz w:val="18"/>
                <w:szCs w:val="18"/>
              </w:rPr>
              <w:t>13</w:t>
            </w:r>
          </w:p>
        </w:tc>
        <w:tc>
          <w:tcPr>
            <w:tcW w:w="490" w:type="dxa"/>
          </w:tcPr>
          <w:p w:rsidR="00E50C4F" w:rsidRPr="0081251B" w:rsidRDefault="00BD06F5" w:rsidP="00E50C4F">
            <w:pPr>
              <w:snapToGrid w:val="0"/>
              <w:rPr>
                <w:sz w:val="18"/>
                <w:szCs w:val="18"/>
              </w:rPr>
            </w:pPr>
            <w:r w:rsidRPr="00BD06F5">
              <w:rPr>
                <w:sz w:val="18"/>
                <w:szCs w:val="18"/>
              </w:rPr>
              <w:t>30</w:t>
            </w:r>
          </w:p>
        </w:tc>
        <w:tc>
          <w:tcPr>
            <w:tcW w:w="1590" w:type="dxa"/>
          </w:tcPr>
          <w:p w:rsidR="00E50C4F" w:rsidRPr="0081251B" w:rsidRDefault="00BD06F5" w:rsidP="00E50C4F">
            <w:pPr>
              <w:snapToGrid w:val="0"/>
              <w:rPr>
                <w:sz w:val="18"/>
                <w:szCs w:val="18"/>
              </w:rPr>
            </w:pPr>
            <w:r w:rsidRPr="00BD06F5">
              <w:rPr>
                <w:sz w:val="18"/>
                <w:szCs w:val="18"/>
              </w:rPr>
              <w:t>Alfanumérico</w:t>
            </w:r>
          </w:p>
        </w:tc>
        <w:tc>
          <w:tcPr>
            <w:tcW w:w="2250" w:type="dxa"/>
          </w:tcPr>
          <w:p w:rsidR="00E50C4F" w:rsidRPr="0081251B" w:rsidRDefault="00BD06F5" w:rsidP="00E50C4F">
            <w:pPr>
              <w:snapToGrid w:val="0"/>
              <w:rPr>
                <w:sz w:val="18"/>
                <w:szCs w:val="18"/>
              </w:rPr>
            </w:pPr>
            <w:r w:rsidRPr="00BD06F5">
              <w:rPr>
                <w:sz w:val="18"/>
                <w:szCs w:val="18"/>
              </w:rPr>
              <w:t>Nombre del segmento de mercado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rPr>
          <w:cnfStyle w:val="000000100000"/>
        </w:trPr>
        <w:tc>
          <w:tcPr>
            <w:tcW w:w="1983" w:type="dxa"/>
          </w:tcPr>
          <w:p w:rsidR="00E50C4F" w:rsidRPr="0081251B" w:rsidRDefault="00BD06F5" w:rsidP="00E50C4F">
            <w:pPr>
              <w:snapToGrid w:val="0"/>
              <w:rPr>
                <w:sz w:val="18"/>
                <w:szCs w:val="18"/>
              </w:rPr>
            </w:pPr>
            <w:r w:rsidRPr="00BD06F5">
              <w:rPr>
                <w:sz w:val="18"/>
                <w:szCs w:val="18"/>
              </w:rPr>
              <w:lastRenderedPageBreak/>
              <w:t>Abreviatura</w:t>
            </w:r>
          </w:p>
        </w:tc>
        <w:tc>
          <w:tcPr>
            <w:tcW w:w="660" w:type="dxa"/>
          </w:tcPr>
          <w:p w:rsidR="00E50C4F" w:rsidRPr="0081251B" w:rsidRDefault="00BD06F5" w:rsidP="00E50C4F">
            <w:pPr>
              <w:snapToGrid w:val="0"/>
              <w:rPr>
                <w:sz w:val="18"/>
                <w:szCs w:val="18"/>
              </w:rPr>
            </w:pPr>
            <w:r w:rsidRPr="00BD06F5">
              <w:rPr>
                <w:sz w:val="18"/>
                <w:szCs w:val="18"/>
              </w:rPr>
              <w:t>43</w:t>
            </w:r>
          </w:p>
        </w:tc>
        <w:tc>
          <w:tcPr>
            <w:tcW w:w="490" w:type="dxa"/>
          </w:tcPr>
          <w:p w:rsidR="00E50C4F" w:rsidRPr="0081251B" w:rsidRDefault="00BD06F5" w:rsidP="00E50C4F">
            <w:pPr>
              <w:snapToGrid w:val="0"/>
              <w:rPr>
                <w:sz w:val="18"/>
                <w:szCs w:val="18"/>
              </w:rPr>
            </w:pPr>
            <w:r w:rsidRPr="00BD06F5">
              <w:rPr>
                <w:sz w:val="18"/>
                <w:szCs w:val="18"/>
              </w:rPr>
              <w:t>2</w:t>
            </w:r>
          </w:p>
        </w:tc>
        <w:tc>
          <w:tcPr>
            <w:tcW w:w="1590" w:type="dxa"/>
          </w:tcPr>
          <w:p w:rsidR="00E50C4F" w:rsidRPr="0081251B" w:rsidRDefault="00BD06F5" w:rsidP="00E50C4F">
            <w:pPr>
              <w:snapToGrid w:val="0"/>
              <w:rPr>
                <w:sz w:val="18"/>
                <w:szCs w:val="18"/>
              </w:rPr>
            </w:pPr>
            <w:r w:rsidRPr="00BD06F5">
              <w:rPr>
                <w:sz w:val="18"/>
                <w:szCs w:val="18"/>
              </w:rPr>
              <w:t>Alfanumérico</w:t>
            </w:r>
          </w:p>
        </w:tc>
        <w:tc>
          <w:tcPr>
            <w:tcW w:w="2250" w:type="dxa"/>
          </w:tcPr>
          <w:p w:rsidR="00E50C4F" w:rsidRPr="0081251B" w:rsidRDefault="00BD06F5" w:rsidP="00E50C4F">
            <w:pPr>
              <w:snapToGrid w:val="0"/>
              <w:rPr>
                <w:sz w:val="18"/>
                <w:szCs w:val="18"/>
              </w:rPr>
            </w:pPr>
            <w:r w:rsidRPr="00BD06F5">
              <w:rPr>
                <w:sz w:val="18"/>
                <w:szCs w:val="18"/>
              </w:rPr>
              <w:t>Abreviatura de segmento del mercado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bl>
    <w:p w:rsidR="00E50C4F" w:rsidRDefault="00E50C4F" w:rsidP="005C6131">
      <w:pPr>
        <w:pStyle w:val="Ttulo4"/>
      </w:pPr>
      <w:bookmarkStart w:id="44" w:name="_Toc378170534"/>
      <w:r>
        <w:t>Rodapé</w:t>
      </w:r>
      <w:bookmarkEnd w:id="4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50C4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Default</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Tipo de registro</w:t>
            </w:r>
          </w:p>
        </w:tc>
        <w:tc>
          <w:tcPr>
            <w:tcW w:w="644" w:type="dxa"/>
          </w:tcPr>
          <w:p w:rsidR="00E50C4F" w:rsidRPr="0081251B" w:rsidRDefault="00BD06F5" w:rsidP="00E50C4F">
            <w:pPr>
              <w:snapToGrid w:val="0"/>
              <w:rPr>
                <w:sz w:val="18"/>
                <w:szCs w:val="18"/>
              </w:rPr>
            </w:pPr>
            <w:r w:rsidRPr="00BD06F5">
              <w:rPr>
                <w:sz w:val="18"/>
                <w:szCs w:val="18"/>
              </w:rPr>
              <w:t>1</w:t>
            </w:r>
          </w:p>
        </w:tc>
        <w:tc>
          <w:tcPr>
            <w:tcW w:w="491" w:type="dxa"/>
          </w:tcPr>
          <w:p w:rsidR="00E50C4F" w:rsidRPr="0081251B" w:rsidRDefault="00BD06F5" w:rsidP="00E50C4F">
            <w:pPr>
              <w:snapToGrid w:val="0"/>
              <w:rPr>
                <w:sz w:val="18"/>
                <w:szCs w:val="18"/>
              </w:rPr>
            </w:pPr>
            <w:r w:rsidRPr="00BD06F5">
              <w:rPr>
                <w:sz w:val="18"/>
                <w:szCs w:val="18"/>
              </w:rPr>
              <w:t>2</w:t>
            </w:r>
          </w:p>
        </w:tc>
        <w:tc>
          <w:tcPr>
            <w:tcW w:w="1596" w:type="dxa"/>
          </w:tcPr>
          <w:p w:rsidR="00E50C4F" w:rsidRPr="0081251B" w:rsidRDefault="00BD06F5" w:rsidP="00E50C4F">
            <w:pPr>
              <w:snapToGrid w:val="0"/>
              <w:rPr>
                <w:sz w:val="18"/>
                <w:szCs w:val="18"/>
              </w:rPr>
            </w:pPr>
            <w:r w:rsidRPr="00BD06F5">
              <w:rPr>
                <w:sz w:val="18"/>
                <w:szCs w:val="18"/>
              </w:rPr>
              <w:t>Númerico</w:t>
            </w:r>
          </w:p>
        </w:tc>
        <w:tc>
          <w:tcPr>
            <w:tcW w:w="2242" w:type="dxa"/>
          </w:tcPr>
          <w:p w:rsidR="00E50C4F" w:rsidRPr="0081251B" w:rsidRDefault="00BD06F5" w:rsidP="00E50C4F">
            <w:pPr>
              <w:snapToGrid w:val="0"/>
              <w:rPr>
                <w:sz w:val="18"/>
                <w:szCs w:val="18"/>
              </w:rPr>
            </w:pPr>
            <w:r w:rsidRPr="00BD06F5">
              <w:rPr>
                <w:sz w:val="18"/>
                <w:szCs w:val="18"/>
              </w:rPr>
              <w:t>Identifica o rodapé.</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09</w:t>
            </w: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t>Nome do arquivo</w:t>
            </w:r>
          </w:p>
        </w:tc>
        <w:tc>
          <w:tcPr>
            <w:tcW w:w="644" w:type="dxa"/>
          </w:tcPr>
          <w:p w:rsidR="00E50C4F" w:rsidRPr="0081251B" w:rsidRDefault="00BD06F5" w:rsidP="00E50C4F">
            <w:pPr>
              <w:snapToGrid w:val="0"/>
              <w:rPr>
                <w:sz w:val="18"/>
                <w:szCs w:val="18"/>
              </w:rPr>
            </w:pPr>
            <w:r w:rsidRPr="00BD06F5">
              <w:rPr>
                <w:sz w:val="18"/>
                <w:szCs w:val="18"/>
              </w:rPr>
              <w:t>3</w:t>
            </w:r>
          </w:p>
        </w:tc>
        <w:tc>
          <w:tcPr>
            <w:tcW w:w="491" w:type="dxa"/>
          </w:tcPr>
          <w:p w:rsidR="00E50C4F" w:rsidRPr="0081251B" w:rsidRDefault="00BD06F5" w:rsidP="00E50C4F">
            <w:pPr>
              <w:snapToGrid w:val="0"/>
              <w:rPr>
                <w:sz w:val="18"/>
                <w:szCs w:val="18"/>
              </w:rPr>
            </w:pPr>
            <w:r w:rsidRPr="00BD06F5">
              <w:rPr>
                <w:sz w:val="18"/>
                <w:szCs w:val="18"/>
              </w:rPr>
              <w:t>20</w:t>
            </w:r>
          </w:p>
        </w:tc>
        <w:tc>
          <w:tcPr>
            <w:tcW w:w="1596" w:type="dxa"/>
          </w:tcPr>
          <w:p w:rsidR="00E50C4F" w:rsidRPr="0081251B" w:rsidRDefault="00BD06F5" w:rsidP="00E50C4F">
            <w:pPr>
              <w:snapToGrid w:val="0"/>
              <w:rPr>
                <w:sz w:val="18"/>
                <w:szCs w:val="18"/>
              </w:rPr>
            </w:pPr>
            <w:r w:rsidRPr="00BD06F5">
              <w:rPr>
                <w:sz w:val="18"/>
                <w:szCs w:val="18"/>
              </w:rPr>
              <w:t>Alfanumérico</w:t>
            </w:r>
          </w:p>
        </w:tc>
        <w:tc>
          <w:tcPr>
            <w:tcW w:w="2242" w:type="dxa"/>
          </w:tcPr>
          <w:p w:rsidR="00E50C4F" w:rsidRPr="0081251B" w:rsidRDefault="00BD06F5" w:rsidP="00E50C4F">
            <w:pPr>
              <w:snapToGrid w:val="0"/>
              <w:rPr>
                <w:sz w:val="18"/>
                <w:szCs w:val="18"/>
              </w:rPr>
            </w:pPr>
            <w:r w:rsidRPr="00BD06F5">
              <w:rPr>
                <w:sz w:val="18"/>
                <w:szCs w:val="18"/>
              </w:rPr>
              <w:t>Tipo de arquivo</w:t>
            </w:r>
          </w:p>
        </w:tc>
        <w:tc>
          <w:tcPr>
            <w:tcW w:w="1831" w:type="dxa"/>
          </w:tcPr>
          <w:p w:rsidR="00E50C4F" w:rsidRPr="0081251B" w:rsidRDefault="00BD06F5" w:rsidP="00E50C4F">
            <w:pPr>
              <w:snapToGrid w:val="0"/>
              <w:rPr>
                <w:sz w:val="18"/>
                <w:szCs w:val="18"/>
              </w:rPr>
            </w:pPr>
            <w:r w:rsidRPr="00BD06F5">
              <w:rPr>
                <w:sz w:val="18"/>
                <w:szCs w:val="18"/>
              </w:rPr>
              <w:t>Tabela 28</w:t>
            </w:r>
          </w:p>
        </w:tc>
        <w:tc>
          <w:tcPr>
            <w:tcW w:w="1158" w:type="dxa"/>
          </w:tcPr>
          <w:p w:rsidR="00E50C4F" w:rsidRPr="0081251B" w:rsidRDefault="00BD06F5" w:rsidP="00E50C4F">
            <w:pPr>
              <w:snapToGrid w:val="0"/>
              <w:rPr>
                <w:sz w:val="18"/>
                <w:szCs w:val="18"/>
              </w:rPr>
            </w:pPr>
            <w:r w:rsidRPr="00BD06F5">
              <w:rPr>
                <w:sz w:val="18"/>
                <w:szCs w:val="18"/>
              </w:rPr>
              <w:t>Brancos</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 xml:space="preserve">Quantidade de registros </w:t>
            </w:r>
          </w:p>
        </w:tc>
        <w:tc>
          <w:tcPr>
            <w:tcW w:w="644" w:type="dxa"/>
          </w:tcPr>
          <w:p w:rsidR="00E50C4F" w:rsidRPr="0081251B" w:rsidRDefault="00BD06F5" w:rsidP="00E50C4F">
            <w:pPr>
              <w:snapToGrid w:val="0"/>
              <w:rPr>
                <w:sz w:val="18"/>
                <w:szCs w:val="18"/>
              </w:rPr>
            </w:pPr>
            <w:r w:rsidRPr="00BD06F5">
              <w:rPr>
                <w:sz w:val="18"/>
                <w:szCs w:val="18"/>
              </w:rPr>
              <w:t>23</w:t>
            </w:r>
          </w:p>
        </w:tc>
        <w:tc>
          <w:tcPr>
            <w:tcW w:w="491" w:type="dxa"/>
          </w:tcPr>
          <w:p w:rsidR="00E50C4F" w:rsidRPr="0081251B" w:rsidRDefault="00BD06F5" w:rsidP="00E50C4F">
            <w:pPr>
              <w:snapToGrid w:val="0"/>
              <w:rPr>
                <w:sz w:val="18"/>
                <w:szCs w:val="18"/>
              </w:rPr>
            </w:pPr>
            <w:r w:rsidRPr="00BD06F5">
              <w:rPr>
                <w:sz w:val="18"/>
                <w:szCs w:val="18"/>
              </w:rPr>
              <w:t>9</w:t>
            </w:r>
          </w:p>
        </w:tc>
        <w:tc>
          <w:tcPr>
            <w:tcW w:w="1596" w:type="dxa"/>
          </w:tcPr>
          <w:p w:rsidR="00E50C4F" w:rsidRPr="0081251B" w:rsidRDefault="00BD06F5" w:rsidP="00E50C4F">
            <w:pPr>
              <w:snapToGrid w:val="0"/>
              <w:rPr>
                <w:sz w:val="18"/>
                <w:szCs w:val="18"/>
              </w:rPr>
            </w:pPr>
            <w:r w:rsidRPr="00BD06F5">
              <w:rPr>
                <w:sz w:val="18"/>
                <w:szCs w:val="18"/>
              </w:rPr>
              <w:t>Numérico</w:t>
            </w:r>
          </w:p>
        </w:tc>
        <w:tc>
          <w:tcPr>
            <w:tcW w:w="2242" w:type="dxa"/>
          </w:tcPr>
          <w:p w:rsidR="00E50C4F" w:rsidRPr="0081251B" w:rsidRDefault="00BD06F5" w:rsidP="00E50C4F">
            <w:pPr>
              <w:snapToGrid w:val="0"/>
              <w:rPr>
                <w:sz w:val="18"/>
                <w:szCs w:val="18"/>
              </w:rPr>
            </w:pPr>
            <w:r w:rsidRPr="00BD06F5">
              <w:rPr>
                <w:sz w:val="18"/>
                <w:szCs w:val="18"/>
              </w:rPr>
              <w:t>Quantidade de registros enviados.</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0000000000</w:t>
            </w: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t>Espaços em branco</w:t>
            </w:r>
          </w:p>
        </w:tc>
        <w:tc>
          <w:tcPr>
            <w:tcW w:w="644" w:type="dxa"/>
          </w:tcPr>
          <w:p w:rsidR="00E50C4F" w:rsidRPr="0081251B" w:rsidRDefault="00BD06F5" w:rsidP="00E50C4F">
            <w:pPr>
              <w:snapToGrid w:val="0"/>
              <w:rPr>
                <w:sz w:val="18"/>
                <w:szCs w:val="18"/>
              </w:rPr>
            </w:pPr>
            <w:r w:rsidRPr="00BD06F5">
              <w:rPr>
                <w:sz w:val="18"/>
                <w:szCs w:val="18"/>
              </w:rPr>
              <w:t>32</w:t>
            </w:r>
          </w:p>
        </w:tc>
        <w:tc>
          <w:tcPr>
            <w:tcW w:w="491" w:type="dxa"/>
          </w:tcPr>
          <w:p w:rsidR="00E50C4F" w:rsidRPr="0081251B" w:rsidRDefault="00BD06F5" w:rsidP="00E50C4F">
            <w:pPr>
              <w:snapToGrid w:val="0"/>
              <w:rPr>
                <w:sz w:val="18"/>
                <w:szCs w:val="18"/>
              </w:rPr>
            </w:pPr>
            <w:r w:rsidRPr="00BD06F5">
              <w:rPr>
                <w:sz w:val="18"/>
                <w:szCs w:val="18"/>
              </w:rPr>
              <w:t>13</w:t>
            </w:r>
          </w:p>
        </w:tc>
        <w:tc>
          <w:tcPr>
            <w:tcW w:w="1596" w:type="dxa"/>
          </w:tcPr>
          <w:p w:rsidR="00E50C4F" w:rsidRPr="0081251B" w:rsidRDefault="00BD06F5" w:rsidP="00E50C4F">
            <w:pPr>
              <w:snapToGrid w:val="0"/>
              <w:rPr>
                <w:sz w:val="18"/>
                <w:szCs w:val="18"/>
              </w:rPr>
            </w:pPr>
            <w:r w:rsidRPr="00BD06F5">
              <w:rPr>
                <w:sz w:val="18"/>
                <w:szCs w:val="18"/>
              </w:rPr>
              <w:t>Alfanumérico</w:t>
            </w:r>
          </w:p>
        </w:tc>
        <w:tc>
          <w:tcPr>
            <w:tcW w:w="2242" w:type="dxa"/>
          </w:tcPr>
          <w:p w:rsidR="00E50C4F" w:rsidRPr="0081251B" w:rsidRDefault="00E50C4F" w:rsidP="00E50C4F">
            <w:pPr>
              <w:snapToGrid w:val="0"/>
              <w:rPr>
                <w:sz w:val="18"/>
                <w:szCs w:val="18"/>
              </w:rPr>
            </w:pPr>
          </w:p>
        </w:tc>
        <w:tc>
          <w:tcPr>
            <w:tcW w:w="1831" w:type="dxa"/>
          </w:tcPr>
          <w:p w:rsidR="00E50C4F" w:rsidRPr="0081251B" w:rsidRDefault="00BD06F5" w:rsidP="00E50C4F">
            <w:pPr>
              <w:snapToGrid w:val="0"/>
              <w:rPr>
                <w:sz w:val="18"/>
                <w:szCs w:val="18"/>
              </w:rPr>
            </w:pPr>
            <w:r w:rsidRPr="00BD06F5">
              <w:rPr>
                <w:sz w:val="18"/>
                <w:szCs w:val="18"/>
              </w:rPr>
              <w:t>Preencher com zeros</w:t>
            </w:r>
          </w:p>
        </w:tc>
        <w:tc>
          <w:tcPr>
            <w:tcW w:w="1158" w:type="dxa"/>
          </w:tcPr>
          <w:p w:rsidR="00E50C4F" w:rsidRPr="0081251B" w:rsidRDefault="00BD06F5" w:rsidP="00E50C4F">
            <w:pPr>
              <w:snapToGrid w:val="0"/>
              <w:rPr>
                <w:sz w:val="18"/>
                <w:szCs w:val="18"/>
              </w:rPr>
            </w:pPr>
            <w:r w:rsidRPr="00BD06F5">
              <w:rPr>
                <w:sz w:val="18"/>
                <w:szCs w:val="18"/>
              </w:rPr>
              <w:t>000000….</w:t>
            </w:r>
          </w:p>
        </w:tc>
      </w:tr>
    </w:tbl>
    <w:p w:rsidR="00E50C4F" w:rsidRDefault="00E50C4F" w:rsidP="00E50C4F"/>
    <w:p w:rsidR="00E50C4F" w:rsidRDefault="00E50C4F" w:rsidP="00E50C4F">
      <w:r>
        <w:t>Longitud del mensaje: 44</w:t>
      </w:r>
    </w:p>
    <w:p w:rsidR="00EA4861" w:rsidRDefault="00EA4861" w:rsidP="00EA4861">
      <w:pPr>
        <w:pStyle w:val="Ttulo3"/>
        <w:tabs>
          <w:tab w:val="clear" w:pos="907"/>
          <w:tab w:val="left" w:pos="720"/>
        </w:tabs>
        <w:suppressAutoHyphens/>
        <w:spacing w:before="0" w:after="0" w:line="240" w:lineRule="auto"/>
        <w:jc w:val="left"/>
      </w:pPr>
      <w:bookmarkStart w:id="45" w:name="_Toc378170535"/>
      <w:r>
        <w:t>Formato de fraude (FR)</w:t>
      </w:r>
      <w:bookmarkEnd w:id="45"/>
    </w:p>
    <w:p w:rsidR="00EA4861" w:rsidRDefault="00EA4861" w:rsidP="005C6131">
      <w:pPr>
        <w:pStyle w:val="Ttulo4"/>
      </w:pPr>
      <w:bookmarkStart w:id="46" w:name="_Toc378170536"/>
      <w:r>
        <w:t>Cabeçalho</w:t>
      </w:r>
      <w:bookmarkEnd w:id="4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A4861"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Default</w:t>
            </w:r>
          </w:p>
        </w:tc>
      </w:tr>
      <w:tr w:rsidR="00EA4861" w:rsidRPr="0081251B" w:rsidTr="0081251B">
        <w:trPr>
          <w:cnfStyle w:val="000000100000"/>
        </w:trPr>
        <w:tc>
          <w:tcPr>
            <w:tcW w:w="1749" w:type="dxa"/>
          </w:tcPr>
          <w:p w:rsidR="00EA4861" w:rsidRPr="0081251B" w:rsidRDefault="00BD06F5" w:rsidP="009008DE">
            <w:pPr>
              <w:snapToGrid w:val="0"/>
              <w:rPr>
                <w:sz w:val="18"/>
                <w:szCs w:val="18"/>
              </w:rPr>
            </w:pPr>
            <w:r w:rsidRPr="00BD06F5">
              <w:rPr>
                <w:sz w:val="18"/>
                <w:szCs w:val="18"/>
              </w:rPr>
              <w:t>Tipo de registro</w:t>
            </w:r>
          </w:p>
        </w:tc>
        <w:tc>
          <w:tcPr>
            <w:tcW w:w="644" w:type="dxa"/>
          </w:tcPr>
          <w:p w:rsidR="00EA4861" w:rsidRPr="0081251B" w:rsidRDefault="00BD06F5" w:rsidP="009008DE">
            <w:pPr>
              <w:snapToGrid w:val="0"/>
              <w:rPr>
                <w:sz w:val="18"/>
                <w:szCs w:val="18"/>
              </w:rPr>
            </w:pPr>
            <w:r w:rsidRPr="00BD06F5">
              <w:rPr>
                <w:sz w:val="18"/>
                <w:szCs w:val="18"/>
              </w:rPr>
              <w:t>1</w:t>
            </w:r>
          </w:p>
        </w:tc>
        <w:tc>
          <w:tcPr>
            <w:tcW w:w="491" w:type="dxa"/>
          </w:tcPr>
          <w:p w:rsidR="00EA4861" w:rsidRPr="0081251B" w:rsidRDefault="00BD06F5" w:rsidP="009008DE">
            <w:pPr>
              <w:snapToGrid w:val="0"/>
              <w:rPr>
                <w:sz w:val="18"/>
                <w:szCs w:val="18"/>
              </w:rPr>
            </w:pPr>
            <w:r w:rsidRPr="00BD06F5">
              <w:rPr>
                <w:sz w:val="18"/>
                <w:szCs w:val="18"/>
              </w:rPr>
              <w:t>2</w:t>
            </w:r>
          </w:p>
        </w:tc>
        <w:tc>
          <w:tcPr>
            <w:tcW w:w="1596" w:type="dxa"/>
          </w:tcPr>
          <w:p w:rsidR="00EA4861" w:rsidRPr="0081251B" w:rsidRDefault="00BD06F5" w:rsidP="009008DE">
            <w:pPr>
              <w:snapToGrid w:val="0"/>
              <w:rPr>
                <w:sz w:val="18"/>
                <w:szCs w:val="18"/>
              </w:rPr>
            </w:pPr>
            <w:r w:rsidRPr="00BD06F5">
              <w:rPr>
                <w:sz w:val="18"/>
                <w:szCs w:val="18"/>
              </w:rPr>
              <w:t>Númerico</w:t>
            </w:r>
          </w:p>
        </w:tc>
        <w:tc>
          <w:tcPr>
            <w:tcW w:w="2242" w:type="dxa"/>
          </w:tcPr>
          <w:p w:rsidR="00EA4861" w:rsidRPr="0081251B" w:rsidRDefault="00BD06F5" w:rsidP="009008DE">
            <w:pPr>
              <w:snapToGrid w:val="0"/>
              <w:rPr>
                <w:sz w:val="18"/>
                <w:szCs w:val="18"/>
              </w:rPr>
            </w:pPr>
            <w:r w:rsidRPr="00BD06F5">
              <w:rPr>
                <w:sz w:val="18"/>
                <w:szCs w:val="18"/>
              </w:rPr>
              <w:t>Identifica o cabeçalho.</w:t>
            </w:r>
          </w:p>
        </w:tc>
        <w:tc>
          <w:tcPr>
            <w:tcW w:w="1831" w:type="dxa"/>
          </w:tcPr>
          <w:p w:rsidR="00EA4861" w:rsidRPr="0081251B" w:rsidRDefault="00EA4861" w:rsidP="009008DE">
            <w:pPr>
              <w:snapToGrid w:val="0"/>
              <w:rPr>
                <w:sz w:val="18"/>
                <w:szCs w:val="18"/>
              </w:rPr>
            </w:pPr>
          </w:p>
        </w:tc>
        <w:tc>
          <w:tcPr>
            <w:tcW w:w="1158" w:type="dxa"/>
          </w:tcPr>
          <w:p w:rsidR="00EA4861" w:rsidRPr="0081251B" w:rsidRDefault="00BD06F5" w:rsidP="009008DE">
            <w:pPr>
              <w:snapToGrid w:val="0"/>
              <w:rPr>
                <w:sz w:val="18"/>
                <w:szCs w:val="18"/>
              </w:rPr>
            </w:pPr>
            <w:r w:rsidRPr="00BD06F5">
              <w:rPr>
                <w:sz w:val="18"/>
                <w:szCs w:val="18"/>
              </w:rPr>
              <w:t>00</w:t>
            </w:r>
          </w:p>
        </w:tc>
      </w:tr>
      <w:tr w:rsidR="00EA4861" w:rsidRPr="0081251B" w:rsidTr="0081251B">
        <w:tc>
          <w:tcPr>
            <w:tcW w:w="1749" w:type="dxa"/>
          </w:tcPr>
          <w:p w:rsidR="00EA4861" w:rsidRPr="0081251B" w:rsidRDefault="00BD06F5" w:rsidP="009008DE">
            <w:pPr>
              <w:snapToGrid w:val="0"/>
              <w:rPr>
                <w:sz w:val="18"/>
                <w:szCs w:val="18"/>
              </w:rPr>
            </w:pPr>
            <w:r w:rsidRPr="00BD06F5">
              <w:rPr>
                <w:sz w:val="18"/>
                <w:szCs w:val="18"/>
              </w:rPr>
              <w:t>Nome do arquivo</w:t>
            </w:r>
          </w:p>
        </w:tc>
        <w:tc>
          <w:tcPr>
            <w:tcW w:w="644" w:type="dxa"/>
          </w:tcPr>
          <w:p w:rsidR="00EA4861" w:rsidRPr="0081251B" w:rsidRDefault="00BD06F5" w:rsidP="009008DE">
            <w:pPr>
              <w:snapToGrid w:val="0"/>
              <w:rPr>
                <w:sz w:val="18"/>
                <w:szCs w:val="18"/>
              </w:rPr>
            </w:pPr>
            <w:r w:rsidRPr="00BD06F5">
              <w:rPr>
                <w:sz w:val="18"/>
                <w:szCs w:val="18"/>
              </w:rPr>
              <w:t>3</w:t>
            </w:r>
          </w:p>
        </w:tc>
        <w:tc>
          <w:tcPr>
            <w:tcW w:w="491" w:type="dxa"/>
          </w:tcPr>
          <w:p w:rsidR="00EA4861" w:rsidRPr="0081251B" w:rsidRDefault="00BD06F5" w:rsidP="009008DE">
            <w:pPr>
              <w:snapToGrid w:val="0"/>
              <w:rPr>
                <w:sz w:val="18"/>
                <w:szCs w:val="18"/>
              </w:rPr>
            </w:pPr>
            <w:r w:rsidRPr="00BD06F5">
              <w:rPr>
                <w:sz w:val="18"/>
                <w:szCs w:val="18"/>
              </w:rPr>
              <w:t>20</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BD06F5" w:rsidP="009008DE">
            <w:pPr>
              <w:snapToGrid w:val="0"/>
              <w:rPr>
                <w:sz w:val="18"/>
                <w:szCs w:val="18"/>
              </w:rPr>
            </w:pPr>
            <w:r w:rsidRPr="00BD06F5">
              <w:rPr>
                <w:sz w:val="18"/>
                <w:szCs w:val="18"/>
              </w:rPr>
              <w:t>Tipo de arquivo</w:t>
            </w:r>
          </w:p>
        </w:tc>
        <w:tc>
          <w:tcPr>
            <w:tcW w:w="1831" w:type="dxa"/>
          </w:tcPr>
          <w:p w:rsidR="00EA4861" w:rsidRPr="0081251B" w:rsidRDefault="00BD06F5" w:rsidP="009008DE">
            <w:pPr>
              <w:snapToGrid w:val="0"/>
              <w:rPr>
                <w:sz w:val="18"/>
                <w:szCs w:val="18"/>
              </w:rPr>
            </w:pPr>
            <w:r w:rsidRPr="00BD06F5">
              <w:rPr>
                <w:sz w:val="18"/>
                <w:szCs w:val="18"/>
              </w:rPr>
              <w:t>Tabela 28</w:t>
            </w:r>
          </w:p>
        </w:tc>
        <w:tc>
          <w:tcPr>
            <w:tcW w:w="1158" w:type="dxa"/>
          </w:tcPr>
          <w:p w:rsidR="00EA4861" w:rsidRPr="0081251B" w:rsidRDefault="00BD06F5" w:rsidP="009008DE">
            <w:pPr>
              <w:snapToGrid w:val="0"/>
              <w:rPr>
                <w:sz w:val="18"/>
                <w:szCs w:val="18"/>
              </w:rPr>
            </w:pPr>
            <w:r w:rsidRPr="00BD06F5">
              <w:rPr>
                <w:sz w:val="18"/>
                <w:szCs w:val="18"/>
              </w:rPr>
              <w:t>Brancos</w:t>
            </w:r>
          </w:p>
        </w:tc>
      </w:tr>
      <w:tr w:rsidR="00EA4861" w:rsidRPr="0081251B" w:rsidTr="0081251B">
        <w:trPr>
          <w:cnfStyle w:val="000000100000"/>
        </w:trPr>
        <w:tc>
          <w:tcPr>
            <w:tcW w:w="1749" w:type="dxa"/>
          </w:tcPr>
          <w:p w:rsidR="00EA4861" w:rsidRPr="0081251B" w:rsidRDefault="00BD06F5" w:rsidP="009008DE">
            <w:pPr>
              <w:snapToGrid w:val="0"/>
              <w:rPr>
                <w:sz w:val="18"/>
                <w:szCs w:val="18"/>
              </w:rPr>
            </w:pPr>
            <w:r w:rsidRPr="00BD06F5">
              <w:rPr>
                <w:sz w:val="18"/>
                <w:szCs w:val="18"/>
              </w:rPr>
              <w:t xml:space="preserve">Data  e hora da geração </w:t>
            </w:r>
          </w:p>
        </w:tc>
        <w:tc>
          <w:tcPr>
            <w:tcW w:w="644" w:type="dxa"/>
          </w:tcPr>
          <w:p w:rsidR="00EA4861" w:rsidRPr="0081251B" w:rsidRDefault="00BD06F5" w:rsidP="009008DE">
            <w:pPr>
              <w:snapToGrid w:val="0"/>
              <w:rPr>
                <w:sz w:val="18"/>
                <w:szCs w:val="18"/>
              </w:rPr>
            </w:pPr>
            <w:r w:rsidRPr="00BD06F5">
              <w:rPr>
                <w:sz w:val="18"/>
                <w:szCs w:val="18"/>
              </w:rPr>
              <w:t>23</w:t>
            </w:r>
          </w:p>
        </w:tc>
        <w:tc>
          <w:tcPr>
            <w:tcW w:w="491" w:type="dxa"/>
          </w:tcPr>
          <w:p w:rsidR="00EA4861" w:rsidRPr="0081251B" w:rsidRDefault="00BD06F5" w:rsidP="009008DE">
            <w:pPr>
              <w:snapToGrid w:val="0"/>
              <w:rPr>
                <w:sz w:val="18"/>
                <w:szCs w:val="18"/>
              </w:rPr>
            </w:pPr>
            <w:r w:rsidRPr="00BD06F5">
              <w:rPr>
                <w:sz w:val="18"/>
                <w:szCs w:val="18"/>
              </w:rPr>
              <w:t>14</w:t>
            </w:r>
          </w:p>
        </w:tc>
        <w:tc>
          <w:tcPr>
            <w:tcW w:w="1596" w:type="dxa"/>
          </w:tcPr>
          <w:p w:rsidR="00EA4861" w:rsidRPr="0081251B" w:rsidRDefault="00BD06F5" w:rsidP="009008DE">
            <w:pPr>
              <w:snapToGrid w:val="0"/>
              <w:rPr>
                <w:sz w:val="18"/>
                <w:szCs w:val="18"/>
              </w:rPr>
            </w:pPr>
            <w:r w:rsidRPr="00BD06F5">
              <w:rPr>
                <w:sz w:val="18"/>
                <w:szCs w:val="18"/>
              </w:rPr>
              <w:t>Numérico</w:t>
            </w:r>
          </w:p>
        </w:tc>
        <w:tc>
          <w:tcPr>
            <w:tcW w:w="2242" w:type="dxa"/>
          </w:tcPr>
          <w:p w:rsidR="00EA4861" w:rsidRPr="0081251B" w:rsidRDefault="00BD06F5" w:rsidP="009008DE">
            <w:pPr>
              <w:snapToGrid w:val="0"/>
              <w:rPr>
                <w:sz w:val="18"/>
                <w:szCs w:val="18"/>
              </w:rPr>
            </w:pPr>
            <w:r w:rsidRPr="00BD06F5">
              <w:rPr>
                <w:sz w:val="18"/>
                <w:szCs w:val="18"/>
              </w:rPr>
              <w:t xml:space="preserve">AAAA + BIT 07 </w:t>
            </w:r>
          </w:p>
        </w:tc>
        <w:tc>
          <w:tcPr>
            <w:tcW w:w="1831" w:type="dxa"/>
          </w:tcPr>
          <w:p w:rsidR="00EA4861" w:rsidRPr="0081251B" w:rsidRDefault="00BD06F5" w:rsidP="009008DE">
            <w:pPr>
              <w:snapToGrid w:val="0"/>
              <w:rPr>
                <w:sz w:val="18"/>
                <w:szCs w:val="18"/>
              </w:rPr>
            </w:pPr>
            <w:r w:rsidRPr="00BD06F5">
              <w:rPr>
                <w:sz w:val="18"/>
                <w:szCs w:val="18"/>
              </w:rPr>
              <w:t>Data e hora em que o arquivo foi gerado,</w:t>
            </w:r>
          </w:p>
          <w:p w:rsidR="00EA4861" w:rsidRPr="0081251B" w:rsidRDefault="00BD06F5" w:rsidP="009008DE">
            <w:pPr>
              <w:rPr>
                <w:sz w:val="18"/>
                <w:szCs w:val="18"/>
              </w:rPr>
            </w:pPr>
            <w:r w:rsidRPr="00BD06F5">
              <w:rPr>
                <w:sz w:val="18"/>
                <w:szCs w:val="18"/>
              </w:rPr>
              <w:t>yyyymmddhhmiss</w:t>
            </w:r>
          </w:p>
          <w:p w:rsidR="00EA4861" w:rsidRPr="0081251B"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EA4861" w:rsidRPr="0081251B" w:rsidRDefault="00EA4861" w:rsidP="009008DE">
            <w:pPr>
              <w:snapToGrid w:val="0"/>
              <w:rPr>
                <w:sz w:val="18"/>
                <w:szCs w:val="18"/>
              </w:rPr>
            </w:pPr>
          </w:p>
        </w:tc>
      </w:tr>
      <w:tr w:rsidR="00EA4861" w:rsidRPr="0081251B" w:rsidTr="0081251B">
        <w:tc>
          <w:tcPr>
            <w:tcW w:w="1749" w:type="dxa"/>
          </w:tcPr>
          <w:p w:rsidR="00EA4861" w:rsidRPr="0081251B" w:rsidRDefault="00BD06F5" w:rsidP="009008DE">
            <w:pPr>
              <w:snapToGrid w:val="0"/>
              <w:rPr>
                <w:sz w:val="18"/>
                <w:szCs w:val="18"/>
              </w:rPr>
            </w:pPr>
            <w:r w:rsidRPr="00BD06F5">
              <w:rPr>
                <w:sz w:val="18"/>
                <w:szCs w:val="18"/>
              </w:rPr>
              <w:t>Versão do arquivo</w:t>
            </w:r>
          </w:p>
        </w:tc>
        <w:tc>
          <w:tcPr>
            <w:tcW w:w="644" w:type="dxa"/>
          </w:tcPr>
          <w:p w:rsidR="00EA4861" w:rsidRPr="0081251B" w:rsidRDefault="00BD06F5" w:rsidP="009008DE">
            <w:pPr>
              <w:snapToGrid w:val="0"/>
              <w:rPr>
                <w:sz w:val="18"/>
                <w:szCs w:val="18"/>
              </w:rPr>
            </w:pPr>
            <w:r w:rsidRPr="00BD06F5">
              <w:rPr>
                <w:sz w:val="18"/>
                <w:szCs w:val="18"/>
              </w:rPr>
              <w:t>37</w:t>
            </w:r>
          </w:p>
        </w:tc>
        <w:tc>
          <w:tcPr>
            <w:tcW w:w="491" w:type="dxa"/>
          </w:tcPr>
          <w:p w:rsidR="00EA4861" w:rsidRPr="0081251B" w:rsidRDefault="00BD06F5" w:rsidP="009008DE">
            <w:pPr>
              <w:snapToGrid w:val="0"/>
              <w:rPr>
                <w:sz w:val="18"/>
                <w:szCs w:val="18"/>
              </w:rPr>
            </w:pPr>
            <w:r w:rsidRPr="00BD06F5">
              <w:rPr>
                <w:sz w:val="18"/>
                <w:szCs w:val="18"/>
              </w:rPr>
              <w:t>7</w:t>
            </w:r>
          </w:p>
        </w:tc>
        <w:tc>
          <w:tcPr>
            <w:tcW w:w="1596" w:type="dxa"/>
          </w:tcPr>
          <w:p w:rsidR="00EA4861" w:rsidRPr="0081251B" w:rsidRDefault="00BD06F5" w:rsidP="009008DE">
            <w:pPr>
              <w:snapToGrid w:val="0"/>
              <w:rPr>
                <w:sz w:val="18"/>
                <w:szCs w:val="18"/>
              </w:rPr>
            </w:pPr>
            <w:r w:rsidRPr="00BD06F5">
              <w:rPr>
                <w:sz w:val="18"/>
                <w:szCs w:val="18"/>
              </w:rPr>
              <w:t>Numérico</w:t>
            </w:r>
          </w:p>
        </w:tc>
        <w:tc>
          <w:tcPr>
            <w:tcW w:w="2242" w:type="dxa"/>
          </w:tcPr>
          <w:p w:rsidR="00EA4861" w:rsidRPr="0081251B" w:rsidRDefault="00BD06F5" w:rsidP="009008DE">
            <w:pPr>
              <w:snapToGrid w:val="0"/>
              <w:rPr>
                <w:sz w:val="18"/>
                <w:szCs w:val="18"/>
              </w:rPr>
            </w:pPr>
            <w:r w:rsidRPr="00BD06F5">
              <w:rPr>
                <w:sz w:val="18"/>
                <w:szCs w:val="18"/>
              </w:rPr>
              <w:t>Versão do arquivo gerado</w:t>
            </w:r>
          </w:p>
        </w:tc>
        <w:tc>
          <w:tcPr>
            <w:tcW w:w="1831" w:type="dxa"/>
          </w:tcPr>
          <w:p w:rsidR="00EA4861" w:rsidRPr="0081251B" w:rsidRDefault="00EA4861" w:rsidP="009008DE">
            <w:pPr>
              <w:snapToGrid w:val="0"/>
              <w:rPr>
                <w:sz w:val="18"/>
                <w:szCs w:val="18"/>
              </w:rPr>
            </w:pPr>
          </w:p>
        </w:tc>
        <w:tc>
          <w:tcPr>
            <w:tcW w:w="1158" w:type="dxa"/>
          </w:tcPr>
          <w:p w:rsidR="00EA4861" w:rsidRPr="0081251B" w:rsidRDefault="00BD06F5" w:rsidP="009008DE">
            <w:pPr>
              <w:snapToGrid w:val="0"/>
              <w:rPr>
                <w:sz w:val="18"/>
                <w:szCs w:val="18"/>
              </w:rPr>
            </w:pPr>
            <w:r w:rsidRPr="00BD06F5">
              <w:rPr>
                <w:sz w:val="18"/>
                <w:szCs w:val="18"/>
              </w:rPr>
              <w:t>0000000</w:t>
            </w:r>
          </w:p>
        </w:tc>
      </w:tr>
      <w:tr w:rsidR="00EA4861" w:rsidRPr="0081251B" w:rsidTr="0081251B">
        <w:trPr>
          <w:cnfStyle w:val="000000100000"/>
        </w:trPr>
        <w:tc>
          <w:tcPr>
            <w:tcW w:w="1749" w:type="dxa"/>
          </w:tcPr>
          <w:p w:rsidR="00EA4861" w:rsidRPr="0081251B" w:rsidRDefault="00BD06F5" w:rsidP="009008DE">
            <w:pPr>
              <w:snapToGrid w:val="0"/>
              <w:rPr>
                <w:sz w:val="18"/>
                <w:szCs w:val="18"/>
              </w:rPr>
            </w:pPr>
            <w:r w:rsidRPr="00BD06F5">
              <w:rPr>
                <w:sz w:val="18"/>
                <w:szCs w:val="18"/>
              </w:rPr>
              <w:t>Espaços em branco</w:t>
            </w:r>
          </w:p>
        </w:tc>
        <w:tc>
          <w:tcPr>
            <w:tcW w:w="644" w:type="dxa"/>
          </w:tcPr>
          <w:p w:rsidR="00EA4861" w:rsidRPr="0081251B" w:rsidRDefault="00BD06F5" w:rsidP="009008DE">
            <w:pPr>
              <w:snapToGrid w:val="0"/>
              <w:rPr>
                <w:sz w:val="18"/>
                <w:szCs w:val="18"/>
              </w:rPr>
            </w:pPr>
            <w:r w:rsidRPr="00BD06F5">
              <w:rPr>
                <w:sz w:val="18"/>
                <w:szCs w:val="18"/>
              </w:rPr>
              <w:t>44</w:t>
            </w:r>
          </w:p>
        </w:tc>
        <w:tc>
          <w:tcPr>
            <w:tcW w:w="491" w:type="dxa"/>
          </w:tcPr>
          <w:p w:rsidR="00EA4861" w:rsidRPr="0081251B" w:rsidRDefault="00BD06F5" w:rsidP="009008DE">
            <w:pPr>
              <w:snapToGrid w:val="0"/>
              <w:rPr>
                <w:sz w:val="18"/>
                <w:szCs w:val="18"/>
              </w:rPr>
            </w:pPr>
            <w:r w:rsidRPr="00BD06F5">
              <w:rPr>
                <w:sz w:val="18"/>
                <w:szCs w:val="18"/>
              </w:rPr>
              <w:t>121</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EA4861" w:rsidP="009008DE">
            <w:pPr>
              <w:snapToGrid w:val="0"/>
              <w:rPr>
                <w:sz w:val="18"/>
                <w:szCs w:val="18"/>
              </w:rPr>
            </w:pPr>
          </w:p>
        </w:tc>
        <w:tc>
          <w:tcPr>
            <w:tcW w:w="1831" w:type="dxa"/>
          </w:tcPr>
          <w:p w:rsidR="00EA4861" w:rsidRPr="0081251B" w:rsidRDefault="00BD06F5" w:rsidP="009008DE">
            <w:pPr>
              <w:snapToGrid w:val="0"/>
              <w:rPr>
                <w:sz w:val="18"/>
                <w:szCs w:val="18"/>
              </w:rPr>
            </w:pPr>
            <w:r w:rsidRPr="00BD06F5">
              <w:rPr>
                <w:sz w:val="18"/>
                <w:szCs w:val="18"/>
              </w:rPr>
              <w:t>Preencher com zeros</w:t>
            </w:r>
          </w:p>
        </w:tc>
        <w:tc>
          <w:tcPr>
            <w:tcW w:w="1158" w:type="dxa"/>
          </w:tcPr>
          <w:p w:rsidR="00EA4861" w:rsidRPr="0081251B" w:rsidRDefault="00BD06F5" w:rsidP="009008DE">
            <w:pPr>
              <w:snapToGrid w:val="0"/>
              <w:rPr>
                <w:sz w:val="18"/>
                <w:szCs w:val="18"/>
              </w:rPr>
            </w:pPr>
            <w:r w:rsidRPr="00BD06F5">
              <w:rPr>
                <w:sz w:val="18"/>
                <w:szCs w:val="18"/>
              </w:rPr>
              <w:t>00000…</w:t>
            </w:r>
          </w:p>
        </w:tc>
      </w:tr>
    </w:tbl>
    <w:p w:rsidR="00EA4861" w:rsidRDefault="00EA4861" w:rsidP="005C6131">
      <w:pPr>
        <w:pStyle w:val="Ttulo4"/>
      </w:pPr>
      <w:bookmarkStart w:id="47" w:name="_Toc378170537"/>
      <w:r>
        <w:t>Detalhe</w:t>
      </w:r>
      <w:bookmarkEnd w:id="4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90"/>
        <w:gridCol w:w="1620"/>
        <w:gridCol w:w="2200"/>
        <w:gridCol w:w="1660"/>
        <w:gridCol w:w="1168"/>
      </w:tblGrid>
      <w:tr w:rsidR="00EA4861" w:rsidRPr="0081251B" w:rsidTr="009B4BE6">
        <w:trPr>
          <w:cnfStyle w:val="100000000000"/>
        </w:trPr>
        <w:tc>
          <w:tcPr>
            <w:tcW w:w="1993"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Ln</w:t>
            </w:r>
          </w:p>
        </w:tc>
        <w:tc>
          <w:tcPr>
            <w:tcW w:w="1620" w:type="dxa"/>
            <w:tcBorders>
              <w:top w:val="none" w:sz="0" w:space="0" w:color="auto"/>
              <w:left w:val="none" w:sz="0" w:space="0" w:color="auto"/>
              <w:bottom w:val="none" w:sz="0" w:space="0" w:color="auto"/>
              <w:right w:val="none" w:sz="0" w:space="0" w:color="auto"/>
            </w:tcBorders>
          </w:tcPr>
          <w:p w:rsidR="00EA4861" w:rsidRPr="0081251B" w:rsidRDefault="00BD06F5" w:rsidP="009008DE">
            <w:pPr>
              <w:rPr>
                <w:b w:val="0"/>
                <w:sz w:val="18"/>
                <w:szCs w:val="18"/>
              </w:rPr>
            </w:pPr>
            <w:r w:rsidRPr="00BD06F5">
              <w:rPr>
                <w:sz w:val="18"/>
                <w:szCs w:val="18"/>
              </w:rPr>
              <w:t>Formato</w:t>
            </w:r>
          </w:p>
        </w:tc>
        <w:tc>
          <w:tcPr>
            <w:tcW w:w="220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Descripción</w:t>
            </w:r>
          </w:p>
        </w:tc>
        <w:tc>
          <w:tcPr>
            <w:tcW w:w="166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Comentarios</w:t>
            </w:r>
          </w:p>
        </w:tc>
        <w:tc>
          <w:tcPr>
            <w:tcW w:w="1168"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Default</w:t>
            </w:r>
          </w:p>
        </w:tc>
      </w:tr>
      <w:tr w:rsidR="00EA4861" w:rsidRPr="0081251B" w:rsidTr="009B4BE6">
        <w:trPr>
          <w:cnfStyle w:val="000000100000"/>
        </w:trPr>
        <w:tc>
          <w:tcPr>
            <w:tcW w:w="1993" w:type="dxa"/>
          </w:tcPr>
          <w:p w:rsidR="00EA4861" w:rsidRPr="0081251B" w:rsidRDefault="00BD06F5" w:rsidP="009008DE">
            <w:pPr>
              <w:snapToGrid w:val="0"/>
              <w:rPr>
                <w:sz w:val="18"/>
                <w:szCs w:val="18"/>
              </w:rPr>
            </w:pPr>
            <w:r w:rsidRPr="00BD06F5">
              <w:rPr>
                <w:sz w:val="18"/>
                <w:szCs w:val="18"/>
              </w:rPr>
              <w:t>Tipo mensaje</w:t>
            </w:r>
          </w:p>
        </w:tc>
        <w:tc>
          <w:tcPr>
            <w:tcW w:w="650" w:type="dxa"/>
          </w:tcPr>
          <w:p w:rsidR="00EA4861" w:rsidRPr="0081251B" w:rsidRDefault="00BD06F5" w:rsidP="009008DE">
            <w:pPr>
              <w:snapToGrid w:val="0"/>
              <w:rPr>
                <w:sz w:val="18"/>
                <w:szCs w:val="18"/>
              </w:rPr>
            </w:pPr>
            <w:r w:rsidRPr="00BD06F5">
              <w:rPr>
                <w:sz w:val="18"/>
                <w:szCs w:val="18"/>
              </w:rPr>
              <w:t>1</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b/>
                <w:sz w:val="18"/>
                <w:szCs w:val="18"/>
              </w:rPr>
            </w:pPr>
            <w:r w:rsidRPr="00BD06F5">
              <w:rPr>
                <w:b/>
                <w:sz w:val="18"/>
                <w:szCs w:val="18"/>
              </w:rPr>
              <w:t>FR</w:t>
            </w:r>
          </w:p>
        </w:tc>
        <w:tc>
          <w:tcPr>
            <w:tcW w:w="2200" w:type="dxa"/>
          </w:tcPr>
          <w:p w:rsidR="00EA4861" w:rsidRPr="0081251B" w:rsidRDefault="00BD06F5" w:rsidP="009008DE">
            <w:pPr>
              <w:snapToGrid w:val="0"/>
              <w:rPr>
                <w:sz w:val="18"/>
                <w:szCs w:val="18"/>
              </w:rPr>
            </w:pPr>
            <w:r w:rsidRPr="00BD06F5">
              <w:rPr>
                <w:sz w:val="18"/>
                <w:szCs w:val="18"/>
              </w:rPr>
              <w:t>Host -&gt; Lynx OffLine</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c>
          <w:tcPr>
            <w:tcW w:w="1993" w:type="dxa"/>
          </w:tcPr>
          <w:p w:rsidR="00EA4861" w:rsidRPr="0081251B" w:rsidRDefault="00BD06F5" w:rsidP="009008DE">
            <w:pPr>
              <w:snapToGrid w:val="0"/>
              <w:rPr>
                <w:sz w:val="18"/>
                <w:szCs w:val="18"/>
              </w:rPr>
            </w:pPr>
            <w:r w:rsidRPr="00BD06F5">
              <w:rPr>
                <w:sz w:val="18"/>
                <w:szCs w:val="18"/>
              </w:rPr>
              <w:t>Número da maquineta</w:t>
            </w:r>
          </w:p>
        </w:tc>
        <w:tc>
          <w:tcPr>
            <w:tcW w:w="650" w:type="dxa"/>
          </w:tcPr>
          <w:p w:rsidR="00EA4861" w:rsidRPr="0081251B" w:rsidRDefault="00BD06F5" w:rsidP="009008DE">
            <w:pPr>
              <w:snapToGrid w:val="0"/>
              <w:rPr>
                <w:sz w:val="18"/>
                <w:szCs w:val="18"/>
              </w:rPr>
            </w:pPr>
            <w:r w:rsidRPr="00BD06F5">
              <w:rPr>
                <w:sz w:val="18"/>
                <w:szCs w:val="18"/>
              </w:rPr>
              <w:t>3</w:t>
            </w:r>
          </w:p>
        </w:tc>
        <w:tc>
          <w:tcPr>
            <w:tcW w:w="490" w:type="dxa"/>
          </w:tcPr>
          <w:p w:rsidR="00EA4861" w:rsidRPr="0081251B" w:rsidRDefault="00BD06F5" w:rsidP="009008DE">
            <w:pPr>
              <w:snapToGrid w:val="0"/>
              <w:rPr>
                <w:sz w:val="18"/>
                <w:szCs w:val="18"/>
              </w:rPr>
            </w:pPr>
            <w:r w:rsidRPr="00BD06F5">
              <w:rPr>
                <w:sz w:val="18"/>
                <w:szCs w:val="18"/>
              </w:rPr>
              <w:t>10</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Bin do cartão</w:t>
            </w:r>
          </w:p>
        </w:tc>
        <w:tc>
          <w:tcPr>
            <w:tcW w:w="650" w:type="dxa"/>
          </w:tcPr>
          <w:p w:rsidR="00EA4861" w:rsidRPr="0081251B" w:rsidRDefault="00BD06F5" w:rsidP="009008DE">
            <w:pPr>
              <w:snapToGrid w:val="0"/>
              <w:rPr>
                <w:sz w:val="18"/>
                <w:szCs w:val="18"/>
              </w:rPr>
            </w:pPr>
            <w:r w:rsidRPr="00BD06F5">
              <w:rPr>
                <w:sz w:val="18"/>
                <w:szCs w:val="18"/>
              </w:rPr>
              <w:t>13</w:t>
            </w:r>
          </w:p>
        </w:tc>
        <w:tc>
          <w:tcPr>
            <w:tcW w:w="490" w:type="dxa"/>
          </w:tcPr>
          <w:p w:rsidR="00EA4861" w:rsidRPr="0081251B" w:rsidRDefault="00BD06F5" w:rsidP="009008DE">
            <w:pPr>
              <w:snapToGrid w:val="0"/>
              <w:rPr>
                <w:sz w:val="18"/>
                <w:szCs w:val="18"/>
              </w:rPr>
            </w:pPr>
            <w:r w:rsidRPr="00BD06F5">
              <w:rPr>
                <w:sz w:val="18"/>
                <w:szCs w:val="18"/>
              </w:rPr>
              <w:t>6</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lastRenderedPageBreak/>
              <w:t xml:space="preserve">Nome EC </w:t>
            </w:r>
          </w:p>
        </w:tc>
        <w:tc>
          <w:tcPr>
            <w:tcW w:w="650" w:type="dxa"/>
          </w:tcPr>
          <w:p w:rsidR="00EA4861" w:rsidRPr="0081251B" w:rsidRDefault="00BD06F5" w:rsidP="009008DE">
            <w:pPr>
              <w:snapToGrid w:val="0"/>
              <w:rPr>
                <w:sz w:val="18"/>
                <w:szCs w:val="18"/>
              </w:rPr>
            </w:pPr>
            <w:r w:rsidRPr="00BD06F5">
              <w:rPr>
                <w:sz w:val="18"/>
                <w:szCs w:val="18"/>
              </w:rPr>
              <w:t>19</w:t>
            </w:r>
          </w:p>
        </w:tc>
        <w:tc>
          <w:tcPr>
            <w:tcW w:w="490" w:type="dxa"/>
          </w:tcPr>
          <w:p w:rsidR="00EA4861" w:rsidRPr="0081251B" w:rsidRDefault="00BD06F5" w:rsidP="009008DE">
            <w:pPr>
              <w:snapToGrid w:val="0"/>
              <w:rPr>
                <w:sz w:val="18"/>
                <w:szCs w:val="18"/>
              </w:rPr>
            </w:pPr>
            <w:r w:rsidRPr="00BD06F5">
              <w:rPr>
                <w:sz w:val="18"/>
                <w:szCs w:val="18"/>
              </w:rPr>
              <w:t>25</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Tipo fraude</w:t>
            </w:r>
          </w:p>
        </w:tc>
        <w:tc>
          <w:tcPr>
            <w:tcW w:w="650" w:type="dxa"/>
          </w:tcPr>
          <w:p w:rsidR="00EA4861" w:rsidRPr="0081251B" w:rsidRDefault="00BD06F5" w:rsidP="009008DE">
            <w:pPr>
              <w:snapToGrid w:val="0"/>
              <w:rPr>
                <w:sz w:val="18"/>
                <w:szCs w:val="18"/>
              </w:rPr>
            </w:pPr>
            <w:r w:rsidRPr="00BD06F5">
              <w:rPr>
                <w:sz w:val="18"/>
                <w:szCs w:val="18"/>
              </w:rPr>
              <w:t>44</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MCC</w:t>
            </w:r>
          </w:p>
        </w:tc>
        <w:tc>
          <w:tcPr>
            <w:tcW w:w="650" w:type="dxa"/>
          </w:tcPr>
          <w:p w:rsidR="00EA4861" w:rsidRPr="0081251B" w:rsidRDefault="00BD06F5" w:rsidP="009008DE">
            <w:pPr>
              <w:snapToGrid w:val="0"/>
              <w:rPr>
                <w:sz w:val="18"/>
                <w:szCs w:val="18"/>
              </w:rPr>
            </w:pPr>
            <w:r w:rsidRPr="00BD06F5">
              <w:rPr>
                <w:sz w:val="18"/>
                <w:szCs w:val="18"/>
              </w:rPr>
              <w:t>45</w:t>
            </w:r>
          </w:p>
        </w:tc>
        <w:tc>
          <w:tcPr>
            <w:tcW w:w="490" w:type="dxa"/>
          </w:tcPr>
          <w:p w:rsidR="00EA4861" w:rsidRPr="0081251B" w:rsidRDefault="00BD06F5" w:rsidP="009008DE">
            <w:pPr>
              <w:snapToGrid w:val="0"/>
              <w:rPr>
                <w:sz w:val="18"/>
                <w:szCs w:val="18"/>
              </w:rPr>
            </w:pPr>
            <w:r w:rsidRPr="00BD06F5">
              <w:rPr>
                <w:sz w:val="18"/>
                <w:szCs w:val="18"/>
              </w:rPr>
              <w:t>4</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Tabla 15</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Código capturadora</w:t>
            </w:r>
          </w:p>
        </w:tc>
        <w:tc>
          <w:tcPr>
            <w:tcW w:w="650" w:type="dxa"/>
          </w:tcPr>
          <w:p w:rsidR="00EA4861" w:rsidRPr="0081251B" w:rsidRDefault="00BD06F5" w:rsidP="009008DE">
            <w:pPr>
              <w:snapToGrid w:val="0"/>
              <w:rPr>
                <w:sz w:val="18"/>
                <w:szCs w:val="18"/>
              </w:rPr>
            </w:pPr>
            <w:r w:rsidRPr="00BD06F5">
              <w:rPr>
                <w:sz w:val="18"/>
                <w:szCs w:val="18"/>
              </w:rPr>
              <w:t>49</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Cidade</w:t>
            </w:r>
          </w:p>
        </w:tc>
        <w:tc>
          <w:tcPr>
            <w:tcW w:w="650" w:type="dxa"/>
          </w:tcPr>
          <w:p w:rsidR="00EA4861" w:rsidRPr="0081251B" w:rsidRDefault="00BD06F5" w:rsidP="009008DE">
            <w:pPr>
              <w:snapToGrid w:val="0"/>
              <w:rPr>
                <w:sz w:val="18"/>
                <w:szCs w:val="18"/>
              </w:rPr>
            </w:pPr>
            <w:r w:rsidRPr="00BD06F5">
              <w:rPr>
                <w:sz w:val="18"/>
                <w:szCs w:val="18"/>
              </w:rPr>
              <w:t>50</w:t>
            </w:r>
          </w:p>
        </w:tc>
        <w:tc>
          <w:tcPr>
            <w:tcW w:w="490" w:type="dxa"/>
          </w:tcPr>
          <w:p w:rsidR="00EA4861" w:rsidRPr="0081251B" w:rsidRDefault="00BD06F5" w:rsidP="009008DE">
            <w:pPr>
              <w:snapToGrid w:val="0"/>
              <w:rPr>
                <w:sz w:val="18"/>
                <w:szCs w:val="18"/>
              </w:rPr>
            </w:pPr>
            <w:r w:rsidRPr="00BD06F5">
              <w:rPr>
                <w:sz w:val="18"/>
                <w:szCs w:val="18"/>
              </w:rPr>
              <w:t>13</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UF</w:t>
            </w:r>
          </w:p>
        </w:tc>
        <w:tc>
          <w:tcPr>
            <w:tcW w:w="650" w:type="dxa"/>
          </w:tcPr>
          <w:p w:rsidR="00EA4861" w:rsidRPr="0081251B" w:rsidRDefault="00BD06F5" w:rsidP="009008DE">
            <w:pPr>
              <w:snapToGrid w:val="0"/>
              <w:rPr>
                <w:sz w:val="18"/>
                <w:szCs w:val="18"/>
              </w:rPr>
            </w:pPr>
            <w:r w:rsidRPr="00BD06F5">
              <w:rPr>
                <w:sz w:val="18"/>
                <w:szCs w:val="18"/>
              </w:rPr>
              <w:t>63</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12</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CEP</w:t>
            </w:r>
          </w:p>
        </w:tc>
        <w:tc>
          <w:tcPr>
            <w:tcW w:w="650" w:type="dxa"/>
          </w:tcPr>
          <w:p w:rsidR="00EA4861" w:rsidRPr="0081251B" w:rsidRDefault="00BD06F5" w:rsidP="009008DE">
            <w:pPr>
              <w:snapToGrid w:val="0"/>
              <w:rPr>
                <w:sz w:val="18"/>
                <w:szCs w:val="18"/>
              </w:rPr>
            </w:pPr>
            <w:r w:rsidRPr="00BD06F5">
              <w:rPr>
                <w:sz w:val="18"/>
                <w:szCs w:val="18"/>
              </w:rPr>
              <w:t>65</w:t>
            </w:r>
          </w:p>
        </w:tc>
        <w:tc>
          <w:tcPr>
            <w:tcW w:w="490" w:type="dxa"/>
          </w:tcPr>
          <w:p w:rsidR="00EA4861" w:rsidRPr="0081251B" w:rsidRDefault="00BD06F5" w:rsidP="009008DE">
            <w:pPr>
              <w:snapToGrid w:val="0"/>
              <w:rPr>
                <w:sz w:val="18"/>
                <w:szCs w:val="18"/>
              </w:rPr>
            </w:pPr>
            <w:r w:rsidRPr="00BD06F5">
              <w:rPr>
                <w:sz w:val="18"/>
                <w:szCs w:val="18"/>
              </w:rPr>
              <w:t>9</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Entry mode</w:t>
            </w:r>
          </w:p>
        </w:tc>
        <w:tc>
          <w:tcPr>
            <w:tcW w:w="650" w:type="dxa"/>
          </w:tcPr>
          <w:p w:rsidR="00EA4861" w:rsidRPr="0081251B" w:rsidRDefault="00BD06F5" w:rsidP="009008DE">
            <w:pPr>
              <w:snapToGrid w:val="0"/>
              <w:rPr>
                <w:sz w:val="18"/>
                <w:szCs w:val="18"/>
              </w:rPr>
            </w:pPr>
            <w:r w:rsidRPr="00BD06F5">
              <w:rPr>
                <w:sz w:val="18"/>
                <w:szCs w:val="18"/>
              </w:rPr>
              <w:t>74</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3</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Data da venda</w:t>
            </w:r>
          </w:p>
        </w:tc>
        <w:tc>
          <w:tcPr>
            <w:tcW w:w="650" w:type="dxa"/>
          </w:tcPr>
          <w:p w:rsidR="00EA4861" w:rsidRPr="0081251B" w:rsidRDefault="00BD06F5" w:rsidP="009008DE">
            <w:pPr>
              <w:snapToGrid w:val="0"/>
              <w:rPr>
                <w:sz w:val="18"/>
                <w:szCs w:val="18"/>
              </w:rPr>
            </w:pPr>
            <w:r w:rsidRPr="00BD06F5">
              <w:rPr>
                <w:sz w:val="18"/>
                <w:szCs w:val="18"/>
              </w:rPr>
              <w:t>76</w:t>
            </w:r>
          </w:p>
        </w:tc>
        <w:tc>
          <w:tcPr>
            <w:tcW w:w="490" w:type="dxa"/>
          </w:tcPr>
          <w:p w:rsidR="00EA4861" w:rsidRPr="0081251B" w:rsidRDefault="00BD06F5" w:rsidP="009008DE">
            <w:pPr>
              <w:snapToGrid w:val="0"/>
              <w:rPr>
                <w:sz w:val="18"/>
                <w:szCs w:val="18"/>
              </w:rPr>
            </w:pPr>
            <w:r w:rsidRPr="00BD06F5">
              <w:rPr>
                <w:sz w:val="18"/>
                <w:szCs w:val="18"/>
              </w:rPr>
              <w:t>8</w:t>
            </w:r>
          </w:p>
        </w:tc>
        <w:tc>
          <w:tcPr>
            <w:tcW w:w="1620" w:type="dxa"/>
          </w:tcPr>
          <w:p w:rsidR="00EA4861" w:rsidRPr="0081251B" w:rsidRDefault="00BD06F5" w:rsidP="009008DE">
            <w:pPr>
              <w:snapToGrid w:val="0"/>
              <w:rPr>
                <w:sz w:val="18"/>
                <w:szCs w:val="18"/>
              </w:rPr>
            </w:pPr>
            <w:r w:rsidRPr="00BD06F5">
              <w:rPr>
                <w:sz w:val="18"/>
                <w:szCs w:val="18"/>
              </w:rPr>
              <w:t>YYYYMMDD</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Cartao</w:t>
            </w:r>
          </w:p>
        </w:tc>
        <w:tc>
          <w:tcPr>
            <w:tcW w:w="650" w:type="dxa"/>
          </w:tcPr>
          <w:p w:rsidR="00EA4861" w:rsidRPr="0081251B" w:rsidRDefault="00BD06F5" w:rsidP="009008DE">
            <w:pPr>
              <w:snapToGrid w:val="0"/>
              <w:rPr>
                <w:sz w:val="18"/>
                <w:szCs w:val="18"/>
              </w:rPr>
            </w:pPr>
            <w:r w:rsidRPr="00BD06F5">
              <w:rPr>
                <w:sz w:val="18"/>
                <w:szCs w:val="18"/>
              </w:rPr>
              <w:t>84</w:t>
            </w:r>
          </w:p>
        </w:tc>
        <w:tc>
          <w:tcPr>
            <w:tcW w:w="490" w:type="dxa"/>
          </w:tcPr>
          <w:p w:rsidR="00EA4861" w:rsidRPr="0081251B" w:rsidRDefault="00BD06F5" w:rsidP="009008DE">
            <w:pPr>
              <w:snapToGrid w:val="0"/>
              <w:rPr>
                <w:sz w:val="18"/>
                <w:szCs w:val="18"/>
              </w:rPr>
            </w:pPr>
            <w:r w:rsidRPr="00BD06F5">
              <w:rPr>
                <w:sz w:val="18"/>
                <w:szCs w:val="18"/>
              </w:rPr>
              <w:t>19</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Data TC40</w:t>
            </w:r>
          </w:p>
        </w:tc>
        <w:tc>
          <w:tcPr>
            <w:tcW w:w="650" w:type="dxa"/>
          </w:tcPr>
          <w:p w:rsidR="00EA4861" w:rsidRPr="0081251B" w:rsidRDefault="00BD06F5" w:rsidP="009008DE">
            <w:pPr>
              <w:snapToGrid w:val="0"/>
              <w:rPr>
                <w:sz w:val="18"/>
                <w:szCs w:val="18"/>
              </w:rPr>
            </w:pPr>
            <w:r w:rsidRPr="00BD06F5">
              <w:rPr>
                <w:sz w:val="18"/>
                <w:szCs w:val="18"/>
              </w:rPr>
              <w:t>103</w:t>
            </w:r>
          </w:p>
        </w:tc>
        <w:tc>
          <w:tcPr>
            <w:tcW w:w="490" w:type="dxa"/>
          </w:tcPr>
          <w:p w:rsidR="00EA4861" w:rsidRPr="0081251B" w:rsidRDefault="00BD06F5" w:rsidP="009008DE">
            <w:pPr>
              <w:snapToGrid w:val="0"/>
              <w:rPr>
                <w:sz w:val="18"/>
                <w:szCs w:val="18"/>
              </w:rPr>
            </w:pPr>
            <w:r w:rsidRPr="00BD06F5">
              <w:rPr>
                <w:sz w:val="18"/>
                <w:szCs w:val="18"/>
              </w:rPr>
              <w:t>8</w:t>
            </w:r>
          </w:p>
        </w:tc>
        <w:tc>
          <w:tcPr>
            <w:tcW w:w="1620" w:type="dxa"/>
          </w:tcPr>
          <w:p w:rsidR="00EA4861" w:rsidRPr="0081251B" w:rsidRDefault="00BD06F5" w:rsidP="009008DE">
            <w:pPr>
              <w:snapToGrid w:val="0"/>
              <w:rPr>
                <w:sz w:val="18"/>
                <w:szCs w:val="18"/>
              </w:rPr>
            </w:pPr>
            <w:r w:rsidRPr="00BD06F5">
              <w:rPr>
                <w:sz w:val="18"/>
                <w:szCs w:val="18"/>
              </w:rPr>
              <w:t>YYYYMMDD</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Ref Number</w:t>
            </w:r>
          </w:p>
        </w:tc>
        <w:tc>
          <w:tcPr>
            <w:tcW w:w="650" w:type="dxa"/>
          </w:tcPr>
          <w:p w:rsidR="00EA4861" w:rsidRPr="0081251B" w:rsidRDefault="00BD06F5" w:rsidP="009008DE">
            <w:pPr>
              <w:snapToGrid w:val="0"/>
              <w:rPr>
                <w:sz w:val="18"/>
                <w:szCs w:val="18"/>
              </w:rPr>
            </w:pPr>
            <w:r w:rsidRPr="00BD06F5">
              <w:rPr>
                <w:sz w:val="18"/>
                <w:szCs w:val="18"/>
              </w:rPr>
              <w:t>111</w:t>
            </w:r>
          </w:p>
        </w:tc>
        <w:tc>
          <w:tcPr>
            <w:tcW w:w="490" w:type="dxa"/>
          </w:tcPr>
          <w:p w:rsidR="00EA4861" w:rsidRPr="0081251B" w:rsidRDefault="00BD06F5" w:rsidP="009008DE">
            <w:pPr>
              <w:snapToGrid w:val="0"/>
              <w:rPr>
                <w:sz w:val="18"/>
                <w:szCs w:val="18"/>
              </w:rPr>
            </w:pPr>
            <w:r w:rsidRPr="00BD06F5">
              <w:rPr>
                <w:sz w:val="18"/>
                <w:szCs w:val="18"/>
              </w:rPr>
              <w:t>23</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Valor da venda</w:t>
            </w:r>
          </w:p>
        </w:tc>
        <w:tc>
          <w:tcPr>
            <w:tcW w:w="650" w:type="dxa"/>
          </w:tcPr>
          <w:p w:rsidR="00EA4861" w:rsidRPr="0081251B" w:rsidRDefault="00BD06F5" w:rsidP="009008DE">
            <w:pPr>
              <w:snapToGrid w:val="0"/>
              <w:rPr>
                <w:sz w:val="18"/>
                <w:szCs w:val="18"/>
              </w:rPr>
            </w:pPr>
            <w:r w:rsidRPr="00BD06F5">
              <w:rPr>
                <w:sz w:val="18"/>
                <w:szCs w:val="18"/>
              </w:rPr>
              <w:t>134</w:t>
            </w:r>
          </w:p>
        </w:tc>
        <w:tc>
          <w:tcPr>
            <w:tcW w:w="490" w:type="dxa"/>
          </w:tcPr>
          <w:p w:rsidR="00EA4861" w:rsidRPr="0081251B" w:rsidRDefault="00BD06F5" w:rsidP="009008DE">
            <w:pPr>
              <w:snapToGrid w:val="0"/>
              <w:rPr>
                <w:sz w:val="18"/>
                <w:szCs w:val="18"/>
              </w:rPr>
            </w:pPr>
            <w:r w:rsidRPr="00BD06F5">
              <w:rPr>
                <w:sz w:val="18"/>
                <w:szCs w:val="18"/>
              </w:rPr>
              <w:t>14</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Los dos últimos dígitos son céntimos</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Sinal valor</w:t>
            </w:r>
          </w:p>
        </w:tc>
        <w:tc>
          <w:tcPr>
            <w:tcW w:w="650" w:type="dxa"/>
          </w:tcPr>
          <w:p w:rsidR="00EA4861" w:rsidRPr="0081251B" w:rsidRDefault="00BD06F5" w:rsidP="009008DE">
            <w:pPr>
              <w:snapToGrid w:val="0"/>
              <w:rPr>
                <w:sz w:val="18"/>
                <w:szCs w:val="18"/>
              </w:rPr>
            </w:pPr>
            <w:r w:rsidRPr="00BD06F5">
              <w:rPr>
                <w:sz w:val="18"/>
                <w:szCs w:val="18"/>
              </w:rPr>
              <w:t>148</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Moeda</w:t>
            </w:r>
          </w:p>
        </w:tc>
        <w:tc>
          <w:tcPr>
            <w:tcW w:w="650" w:type="dxa"/>
          </w:tcPr>
          <w:p w:rsidR="00EA4861" w:rsidRPr="0081251B" w:rsidRDefault="00BD06F5" w:rsidP="009008DE">
            <w:pPr>
              <w:snapToGrid w:val="0"/>
              <w:rPr>
                <w:sz w:val="18"/>
                <w:szCs w:val="18"/>
              </w:rPr>
            </w:pPr>
            <w:r w:rsidRPr="00BD06F5">
              <w:rPr>
                <w:sz w:val="18"/>
                <w:szCs w:val="18"/>
              </w:rPr>
              <w:t>149</w:t>
            </w:r>
          </w:p>
        </w:tc>
        <w:tc>
          <w:tcPr>
            <w:tcW w:w="490" w:type="dxa"/>
          </w:tcPr>
          <w:p w:rsidR="00EA4861" w:rsidRPr="0081251B" w:rsidRDefault="00BD06F5" w:rsidP="009008DE">
            <w:pPr>
              <w:snapToGrid w:val="0"/>
              <w:rPr>
                <w:sz w:val="18"/>
                <w:szCs w:val="18"/>
              </w:rPr>
            </w:pPr>
            <w:r w:rsidRPr="00BD06F5">
              <w:rPr>
                <w:sz w:val="18"/>
                <w:szCs w:val="18"/>
              </w:rPr>
              <w:t>3</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Crédito</w:t>
            </w:r>
          </w:p>
        </w:tc>
        <w:tc>
          <w:tcPr>
            <w:tcW w:w="650" w:type="dxa"/>
          </w:tcPr>
          <w:p w:rsidR="00EA4861" w:rsidRPr="0081251B" w:rsidRDefault="00BD06F5" w:rsidP="009008DE">
            <w:pPr>
              <w:snapToGrid w:val="0"/>
              <w:rPr>
                <w:sz w:val="18"/>
                <w:szCs w:val="18"/>
              </w:rPr>
            </w:pPr>
            <w:r w:rsidRPr="00BD06F5">
              <w:rPr>
                <w:sz w:val="18"/>
                <w:szCs w:val="18"/>
              </w:rPr>
              <w:t>152</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18</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Medio pagamento</w:t>
            </w:r>
          </w:p>
        </w:tc>
        <w:tc>
          <w:tcPr>
            <w:tcW w:w="650" w:type="dxa"/>
          </w:tcPr>
          <w:p w:rsidR="00EA4861" w:rsidRPr="0081251B" w:rsidRDefault="00BD06F5" w:rsidP="009008DE">
            <w:pPr>
              <w:snapToGrid w:val="0"/>
              <w:rPr>
                <w:sz w:val="18"/>
                <w:szCs w:val="18"/>
              </w:rPr>
            </w:pPr>
            <w:r w:rsidRPr="00BD06F5">
              <w:rPr>
                <w:sz w:val="18"/>
                <w:szCs w:val="18"/>
              </w:rPr>
              <w:t>153</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Tabla 23</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Tipo pagamento</w:t>
            </w:r>
          </w:p>
        </w:tc>
        <w:tc>
          <w:tcPr>
            <w:tcW w:w="650" w:type="dxa"/>
          </w:tcPr>
          <w:p w:rsidR="00EA4861" w:rsidRPr="0081251B" w:rsidRDefault="00BD06F5" w:rsidP="009008DE">
            <w:pPr>
              <w:snapToGrid w:val="0"/>
              <w:rPr>
                <w:sz w:val="18"/>
                <w:szCs w:val="18"/>
              </w:rPr>
            </w:pPr>
            <w:r w:rsidRPr="00BD06F5">
              <w:rPr>
                <w:sz w:val="18"/>
                <w:szCs w:val="18"/>
              </w:rPr>
              <w:t>155</w:t>
            </w:r>
          </w:p>
        </w:tc>
        <w:tc>
          <w:tcPr>
            <w:tcW w:w="490" w:type="dxa"/>
          </w:tcPr>
          <w:p w:rsidR="00EA4861" w:rsidRPr="0081251B" w:rsidRDefault="00BD06F5" w:rsidP="009008DE">
            <w:pPr>
              <w:snapToGrid w:val="0"/>
              <w:rPr>
                <w:sz w:val="18"/>
                <w:szCs w:val="18"/>
              </w:rPr>
            </w:pPr>
            <w:r w:rsidRPr="00BD06F5">
              <w:rPr>
                <w:sz w:val="18"/>
                <w:szCs w:val="18"/>
              </w:rPr>
              <w:t>3</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Tabla 24</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XLS</w:t>
            </w:r>
          </w:p>
        </w:tc>
        <w:tc>
          <w:tcPr>
            <w:tcW w:w="650" w:type="dxa"/>
          </w:tcPr>
          <w:p w:rsidR="00EA4861" w:rsidRPr="0081251B" w:rsidRDefault="00BD06F5" w:rsidP="009008DE">
            <w:pPr>
              <w:snapToGrid w:val="0"/>
              <w:rPr>
                <w:sz w:val="18"/>
                <w:szCs w:val="18"/>
              </w:rPr>
            </w:pPr>
            <w:r w:rsidRPr="00BD06F5">
              <w:rPr>
                <w:sz w:val="18"/>
                <w:szCs w:val="18"/>
              </w:rPr>
              <w:t>158</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color w:val="000000"/>
                <w:sz w:val="18"/>
                <w:szCs w:val="18"/>
              </w:rPr>
            </w:pPr>
            <w:r w:rsidRPr="00BD06F5">
              <w:rPr>
                <w:color w:val="000000"/>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S/N</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VMANIA</w:t>
            </w:r>
          </w:p>
        </w:tc>
        <w:tc>
          <w:tcPr>
            <w:tcW w:w="650" w:type="dxa"/>
          </w:tcPr>
          <w:p w:rsidR="00EA4861" w:rsidRPr="0081251B" w:rsidRDefault="00BD06F5" w:rsidP="009008DE">
            <w:pPr>
              <w:snapToGrid w:val="0"/>
              <w:rPr>
                <w:sz w:val="18"/>
                <w:szCs w:val="18"/>
              </w:rPr>
            </w:pPr>
            <w:r w:rsidRPr="00BD06F5">
              <w:rPr>
                <w:sz w:val="18"/>
                <w:szCs w:val="18"/>
              </w:rPr>
              <w:t>159</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color w:val="000000"/>
                <w:sz w:val="18"/>
                <w:szCs w:val="18"/>
              </w:rPr>
            </w:pPr>
            <w:r w:rsidRPr="00BD06F5">
              <w:rPr>
                <w:color w:val="000000"/>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S/N</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Pos Condition Code</w:t>
            </w:r>
          </w:p>
        </w:tc>
        <w:tc>
          <w:tcPr>
            <w:tcW w:w="650" w:type="dxa"/>
          </w:tcPr>
          <w:p w:rsidR="00EA4861" w:rsidRPr="0081251B" w:rsidRDefault="00BD06F5" w:rsidP="009008DE">
            <w:pPr>
              <w:snapToGrid w:val="0"/>
              <w:rPr>
                <w:sz w:val="18"/>
                <w:szCs w:val="18"/>
              </w:rPr>
            </w:pPr>
            <w:r w:rsidRPr="00BD06F5">
              <w:rPr>
                <w:sz w:val="18"/>
                <w:szCs w:val="18"/>
              </w:rPr>
              <w:t>160</w:t>
            </w:r>
          </w:p>
        </w:tc>
        <w:tc>
          <w:tcPr>
            <w:tcW w:w="490" w:type="dxa"/>
          </w:tcPr>
          <w:p w:rsidR="00EA4861" w:rsidRPr="0081251B" w:rsidRDefault="00BD06F5" w:rsidP="009008DE">
            <w:pPr>
              <w:snapToGrid w:val="0"/>
              <w:rPr>
                <w:color w:val="000000"/>
                <w:sz w:val="18"/>
                <w:szCs w:val="18"/>
              </w:rPr>
            </w:pPr>
            <w:r w:rsidRPr="00BD06F5">
              <w:rPr>
                <w:color w:val="000000"/>
                <w:sz w:val="18"/>
                <w:szCs w:val="18"/>
              </w:rPr>
              <w:t>2</w:t>
            </w:r>
          </w:p>
        </w:tc>
        <w:tc>
          <w:tcPr>
            <w:tcW w:w="1620" w:type="dxa"/>
          </w:tcPr>
          <w:p w:rsidR="00EA4861" w:rsidRPr="0081251B" w:rsidRDefault="00BD06F5" w:rsidP="009008DE">
            <w:pPr>
              <w:snapToGrid w:val="0"/>
              <w:rPr>
                <w:color w:val="000000"/>
                <w:sz w:val="18"/>
                <w:szCs w:val="18"/>
              </w:rPr>
            </w:pPr>
            <w:r w:rsidRPr="00BD06F5">
              <w:rPr>
                <w:color w:val="000000"/>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2 = “</w:t>
            </w:r>
            <w:smartTag w:uri="urn:schemas-microsoft-com:office:smarttags" w:element="metricconverter">
              <w:smartTagPr>
                <w:attr w:name="ProductID" w:val="03”"/>
              </w:smartTagPr>
              <w:r w:rsidRPr="00BD06F5">
                <w:rPr>
                  <w:sz w:val="18"/>
                  <w:szCs w:val="18"/>
                </w:rPr>
                <w:t>03”</w:t>
              </w:r>
            </w:smartTag>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Bandera</w:t>
            </w:r>
          </w:p>
        </w:tc>
        <w:tc>
          <w:tcPr>
            <w:tcW w:w="650" w:type="dxa"/>
          </w:tcPr>
          <w:p w:rsidR="00EA4861" w:rsidRPr="0081251B" w:rsidRDefault="00BD06F5" w:rsidP="009008DE">
            <w:pPr>
              <w:snapToGrid w:val="0"/>
              <w:rPr>
                <w:sz w:val="18"/>
                <w:szCs w:val="18"/>
              </w:rPr>
            </w:pPr>
            <w:r w:rsidRPr="00BD06F5">
              <w:rPr>
                <w:sz w:val="18"/>
                <w:szCs w:val="18"/>
              </w:rPr>
              <w:t>162</w:t>
            </w:r>
          </w:p>
        </w:tc>
        <w:tc>
          <w:tcPr>
            <w:tcW w:w="490" w:type="dxa"/>
          </w:tcPr>
          <w:p w:rsidR="00EA4861" w:rsidRPr="0081251B" w:rsidRDefault="00BD06F5" w:rsidP="009008DE">
            <w:pPr>
              <w:snapToGrid w:val="0"/>
              <w:rPr>
                <w:sz w:val="18"/>
                <w:szCs w:val="18"/>
              </w:rPr>
            </w:pPr>
            <w:r w:rsidRPr="00BD06F5">
              <w:rPr>
                <w:sz w:val="18"/>
                <w:szCs w:val="18"/>
              </w:rPr>
              <w:t>3</w:t>
            </w:r>
          </w:p>
        </w:tc>
        <w:tc>
          <w:tcPr>
            <w:tcW w:w="1620" w:type="dxa"/>
          </w:tcPr>
          <w:p w:rsidR="00EA4861" w:rsidRPr="0081251B" w:rsidRDefault="00BD06F5" w:rsidP="009008DE">
            <w:pPr>
              <w:snapToGrid w:val="0"/>
              <w:rPr>
                <w:color w:val="000000"/>
                <w:sz w:val="18"/>
                <w:szCs w:val="18"/>
              </w:rPr>
            </w:pPr>
            <w:r w:rsidRPr="00BD06F5">
              <w:rPr>
                <w:color w:val="000000"/>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Bandeira del cartão</w:t>
            </w:r>
          </w:p>
        </w:tc>
        <w:tc>
          <w:tcPr>
            <w:tcW w:w="1660" w:type="dxa"/>
          </w:tcPr>
          <w:p w:rsidR="00EA4861" w:rsidRPr="0081251B" w:rsidRDefault="00EA4861" w:rsidP="009008DE">
            <w:pPr>
              <w:snapToGrid w:val="0"/>
              <w:rPr>
                <w:sz w:val="18"/>
                <w:szCs w:val="18"/>
              </w:rPr>
            </w:pPr>
          </w:p>
        </w:tc>
        <w:tc>
          <w:tcPr>
            <w:tcW w:w="1168" w:type="dxa"/>
          </w:tcPr>
          <w:p w:rsidR="00EA4861" w:rsidRPr="0081251B" w:rsidRDefault="00BD06F5" w:rsidP="009008DE">
            <w:pPr>
              <w:snapToGrid w:val="0"/>
              <w:rPr>
                <w:sz w:val="18"/>
                <w:szCs w:val="18"/>
              </w:rPr>
            </w:pPr>
            <w:r w:rsidRPr="00BD06F5">
              <w:rPr>
                <w:sz w:val="18"/>
                <w:szCs w:val="18"/>
              </w:rPr>
              <w:t>VISA=001</w:t>
            </w:r>
          </w:p>
          <w:p w:rsidR="00EA4861" w:rsidRPr="0081251B" w:rsidRDefault="00BD06F5" w:rsidP="009008DE">
            <w:pPr>
              <w:snapToGrid w:val="0"/>
              <w:rPr>
                <w:sz w:val="18"/>
                <w:szCs w:val="18"/>
              </w:rPr>
            </w:pPr>
            <w:r w:rsidRPr="00BD06F5">
              <w:rPr>
                <w:sz w:val="18"/>
                <w:szCs w:val="18"/>
              </w:rPr>
              <w:t>MC=002</w:t>
            </w:r>
          </w:p>
        </w:tc>
      </w:tr>
    </w:tbl>
    <w:p w:rsidR="00EA4861" w:rsidRDefault="00EA4861" w:rsidP="005C6131">
      <w:pPr>
        <w:pStyle w:val="Ttulo4"/>
      </w:pPr>
      <w:bookmarkStart w:id="48" w:name="_Toc378170538"/>
      <w:r>
        <w:t>Rodapé</w:t>
      </w:r>
      <w:bookmarkEnd w:id="4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750"/>
        <w:gridCol w:w="1309"/>
      </w:tblGrid>
      <w:tr w:rsidR="00EA4861" w:rsidRPr="0081251B" w:rsidTr="009B4BE6">
        <w:trPr>
          <w:cnfStyle w:val="100000000000"/>
        </w:trPr>
        <w:tc>
          <w:tcPr>
            <w:tcW w:w="1749"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Descrição</w:t>
            </w:r>
          </w:p>
        </w:tc>
        <w:tc>
          <w:tcPr>
            <w:tcW w:w="175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Comentarios</w:t>
            </w:r>
          </w:p>
        </w:tc>
        <w:tc>
          <w:tcPr>
            <w:tcW w:w="1309"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Default</w:t>
            </w:r>
          </w:p>
        </w:tc>
      </w:tr>
      <w:tr w:rsidR="00EA4861" w:rsidRPr="0081251B" w:rsidTr="009B4BE6">
        <w:trPr>
          <w:cnfStyle w:val="000000100000"/>
        </w:trPr>
        <w:tc>
          <w:tcPr>
            <w:tcW w:w="1749" w:type="dxa"/>
          </w:tcPr>
          <w:p w:rsidR="00EA4861" w:rsidRPr="0081251B" w:rsidRDefault="00BD06F5" w:rsidP="009008DE">
            <w:pPr>
              <w:snapToGrid w:val="0"/>
              <w:rPr>
                <w:sz w:val="18"/>
                <w:szCs w:val="18"/>
              </w:rPr>
            </w:pPr>
            <w:r w:rsidRPr="00BD06F5">
              <w:rPr>
                <w:sz w:val="18"/>
                <w:szCs w:val="18"/>
              </w:rPr>
              <w:t>Tipo de registro</w:t>
            </w:r>
          </w:p>
        </w:tc>
        <w:tc>
          <w:tcPr>
            <w:tcW w:w="644" w:type="dxa"/>
          </w:tcPr>
          <w:p w:rsidR="00EA4861" w:rsidRPr="0081251B" w:rsidRDefault="00BD06F5" w:rsidP="009008DE">
            <w:pPr>
              <w:snapToGrid w:val="0"/>
              <w:rPr>
                <w:sz w:val="18"/>
                <w:szCs w:val="18"/>
              </w:rPr>
            </w:pPr>
            <w:r w:rsidRPr="00BD06F5">
              <w:rPr>
                <w:sz w:val="18"/>
                <w:szCs w:val="18"/>
              </w:rPr>
              <w:t>1</w:t>
            </w:r>
          </w:p>
        </w:tc>
        <w:tc>
          <w:tcPr>
            <w:tcW w:w="491" w:type="dxa"/>
          </w:tcPr>
          <w:p w:rsidR="00EA4861" w:rsidRPr="0081251B" w:rsidRDefault="00BD06F5" w:rsidP="009008DE">
            <w:pPr>
              <w:snapToGrid w:val="0"/>
              <w:rPr>
                <w:sz w:val="18"/>
                <w:szCs w:val="18"/>
              </w:rPr>
            </w:pPr>
            <w:r w:rsidRPr="00BD06F5">
              <w:rPr>
                <w:sz w:val="18"/>
                <w:szCs w:val="18"/>
              </w:rPr>
              <w:t>2</w:t>
            </w:r>
          </w:p>
        </w:tc>
        <w:tc>
          <w:tcPr>
            <w:tcW w:w="1596" w:type="dxa"/>
          </w:tcPr>
          <w:p w:rsidR="00EA4861" w:rsidRPr="0081251B" w:rsidRDefault="00BD06F5" w:rsidP="009008DE">
            <w:pPr>
              <w:snapToGrid w:val="0"/>
              <w:rPr>
                <w:sz w:val="18"/>
                <w:szCs w:val="18"/>
              </w:rPr>
            </w:pPr>
            <w:r w:rsidRPr="00BD06F5">
              <w:rPr>
                <w:sz w:val="18"/>
                <w:szCs w:val="18"/>
              </w:rPr>
              <w:t>Númerico</w:t>
            </w:r>
          </w:p>
        </w:tc>
        <w:tc>
          <w:tcPr>
            <w:tcW w:w="2242" w:type="dxa"/>
          </w:tcPr>
          <w:p w:rsidR="00EA4861" w:rsidRPr="0081251B" w:rsidRDefault="00BD06F5" w:rsidP="009008DE">
            <w:pPr>
              <w:snapToGrid w:val="0"/>
              <w:rPr>
                <w:sz w:val="18"/>
                <w:szCs w:val="18"/>
              </w:rPr>
            </w:pPr>
            <w:r w:rsidRPr="00BD06F5">
              <w:rPr>
                <w:sz w:val="18"/>
                <w:szCs w:val="18"/>
              </w:rPr>
              <w:t>Identifica o rodapé.</w:t>
            </w:r>
          </w:p>
        </w:tc>
        <w:tc>
          <w:tcPr>
            <w:tcW w:w="1750" w:type="dxa"/>
          </w:tcPr>
          <w:p w:rsidR="00EA4861" w:rsidRPr="0081251B" w:rsidRDefault="00EA4861" w:rsidP="009008DE">
            <w:pPr>
              <w:snapToGrid w:val="0"/>
              <w:rPr>
                <w:sz w:val="18"/>
                <w:szCs w:val="18"/>
              </w:rPr>
            </w:pPr>
          </w:p>
        </w:tc>
        <w:tc>
          <w:tcPr>
            <w:tcW w:w="1309" w:type="dxa"/>
          </w:tcPr>
          <w:p w:rsidR="00EA4861" w:rsidRPr="0081251B" w:rsidRDefault="00BD06F5" w:rsidP="009008DE">
            <w:pPr>
              <w:snapToGrid w:val="0"/>
              <w:rPr>
                <w:sz w:val="18"/>
                <w:szCs w:val="18"/>
              </w:rPr>
            </w:pPr>
            <w:r w:rsidRPr="00BD06F5">
              <w:rPr>
                <w:sz w:val="18"/>
                <w:szCs w:val="18"/>
              </w:rPr>
              <w:t>09</w:t>
            </w:r>
          </w:p>
        </w:tc>
      </w:tr>
      <w:tr w:rsidR="00EA4861" w:rsidRPr="0081251B" w:rsidTr="009B4BE6">
        <w:tc>
          <w:tcPr>
            <w:tcW w:w="1749" w:type="dxa"/>
          </w:tcPr>
          <w:p w:rsidR="00EA4861" w:rsidRPr="0081251B" w:rsidRDefault="00BD06F5" w:rsidP="009008DE">
            <w:pPr>
              <w:snapToGrid w:val="0"/>
              <w:rPr>
                <w:sz w:val="18"/>
                <w:szCs w:val="18"/>
              </w:rPr>
            </w:pPr>
            <w:r w:rsidRPr="00BD06F5">
              <w:rPr>
                <w:sz w:val="18"/>
                <w:szCs w:val="18"/>
              </w:rPr>
              <w:t>Nome do arquivo</w:t>
            </w:r>
          </w:p>
        </w:tc>
        <w:tc>
          <w:tcPr>
            <w:tcW w:w="644" w:type="dxa"/>
          </w:tcPr>
          <w:p w:rsidR="00EA4861" w:rsidRPr="0081251B" w:rsidRDefault="00BD06F5" w:rsidP="009008DE">
            <w:pPr>
              <w:snapToGrid w:val="0"/>
              <w:rPr>
                <w:sz w:val="18"/>
                <w:szCs w:val="18"/>
              </w:rPr>
            </w:pPr>
            <w:r w:rsidRPr="00BD06F5">
              <w:rPr>
                <w:sz w:val="18"/>
                <w:szCs w:val="18"/>
              </w:rPr>
              <w:t>3</w:t>
            </w:r>
          </w:p>
        </w:tc>
        <w:tc>
          <w:tcPr>
            <w:tcW w:w="491" w:type="dxa"/>
          </w:tcPr>
          <w:p w:rsidR="00EA4861" w:rsidRPr="0081251B" w:rsidRDefault="00BD06F5" w:rsidP="009008DE">
            <w:pPr>
              <w:snapToGrid w:val="0"/>
              <w:rPr>
                <w:sz w:val="18"/>
                <w:szCs w:val="18"/>
              </w:rPr>
            </w:pPr>
            <w:r w:rsidRPr="00BD06F5">
              <w:rPr>
                <w:sz w:val="18"/>
                <w:szCs w:val="18"/>
              </w:rPr>
              <w:t>20</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BD06F5" w:rsidP="009008DE">
            <w:pPr>
              <w:snapToGrid w:val="0"/>
              <w:rPr>
                <w:sz w:val="18"/>
                <w:szCs w:val="18"/>
              </w:rPr>
            </w:pPr>
            <w:r w:rsidRPr="00BD06F5">
              <w:rPr>
                <w:sz w:val="18"/>
                <w:szCs w:val="18"/>
              </w:rPr>
              <w:t>Tipo de arquivo</w:t>
            </w:r>
          </w:p>
        </w:tc>
        <w:tc>
          <w:tcPr>
            <w:tcW w:w="1750" w:type="dxa"/>
          </w:tcPr>
          <w:p w:rsidR="00EA4861" w:rsidRPr="0081251B" w:rsidRDefault="00BD06F5" w:rsidP="009008DE">
            <w:pPr>
              <w:snapToGrid w:val="0"/>
              <w:rPr>
                <w:sz w:val="18"/>
                <w:szCs w:val="18"/>
              </w:rPr>
            </w:pPr>
            <w:r w:rsidRPr="00BD06F5">
              <w:rPr>
                <w:sz w:val="18"/>
                <w:szCs w:val="18"/>
              </w:rPr>
              <w:t>Tabela 28</w:t>
            </w:r>
          </w:p>
        </w:tc>
        <w:tc>
          <w:tcPr>
            <w:tcW w:w="1309" w:type="dxa"/>
          </w:tcPr>
          <w:p w:rsidR="00EA4861" w:rsidRPr="0081251B" w:rsidRDefault="00BD06F5" w:rsidP="009008DE">
            <w:pPr>
              <w:snapToGrid w:val="0"/>
              <w:rPr>
                <w:sz w:val="18"/>
                <w:szCs w:val="18"/>
              </w:rPr>
            </w:pPr>
            <w:r w:rsidRPr="00BD06F5">
              <w:rPr>
                <w:sz w:val="18"/>
                <w:szCs w:val="18"/>
              </w:rPr>
              <w:t>Brancos</w:t>
            </w:r>
          </w:p>
        </w:tc>
      </w:tr>
      <w:tr w:rsidR="00EA4861" w:rsidRPr="0081251B" w:rsidTr="009B4BE6">
        <w:trPr>
          <w:cnfStyle w:val="000000100000"/>
        </w:trPr>
        <w:tc>
          <w:tcPr>
            <w:tcW w:w="1749" w:type="dxa"/>
          </w:tcPr>
          <w:p w:rsidR="00EA4861" w:rsidRPr="0081251B" w:rsidRDefault="00BD06F5" w:rsidP="009008DE">
            <w:pPr>
              <w:snapToGrid w:val="0"/>
              <w:rPr>
                <w:sz w:val="18"/>
                <w:szCs w:val="18"/>
              </w:rPr>
            </w:pPr>
            <w:r w:rsidRPr="00BD06F5">
              <w:rPr>
                <w:sz w:val="18"/>
                <w:szCs w:val="18"/>
              </w:rPr>
              <w:t xml:space="preserve">Quantidade de registros </w:t>
            </w:r>
          </w:p>
        </w:tc>
        <w:tc>
          <w:tcPr>
            <w:tcW w:w="644" w:type="dxa"/>
          </w:tcPr>
          <w:p w:rsidR="00EA4861" w:rsidRPr="0081251B" w:rsidRDefault="00BD06F5" w:rsidP="009008DE">
            <w:pPr>
              <w:snapToGrid w:val="0"/>
              <w:rPr>
                <w:sz w:val="18"/>
                <w:szCs w:val="18"/>
              </w:rPr>
            </w:pPr>
            <w:r w:rsidRPr="00BD06F5">
              <w:rPr>
                <w:sz w:val="18"/>
                <w:szCs w:val="18"/>
              </w:rPr>
              <w:t>23</w:t>
            </w:r>
          </w:p>
        </w:tc>
        <w:tc>
          <w:tcPr>
            <w:tcW w:w="491" w:type="dxa"/>
          </w:tcPr>
          <w:p w:rsidR="00EA4861" w:rsidRPr="0081251B" w:rsidRDefault="00BD06F5" w:rsidP="009008DE">
            <w:pPr>
              <w:snapToGrid w:val="0"/>
              <w:rPr>
                <w:sz w:val="18"/>
                <w:szCs w:val="18"/>
              </w:rPr>
            </w:pPr>
            <w:r w:rsidRPr="00BD06F5">
              <w:rPr>
                <w:sz w:val="18"/>
                <w:szCs w:val="18"/>
              </w:rPr>
              <w:t>9</w:t>
            </w:r>
          </w:p>
        </w:tc>
        <w:tc>
          <w:tcPr>
            <w:tcW w:w="1596" w:type="dxa"/>
          </w:tcPr>
          <w:p w:rsidR="00EA4861" w:rsidRPr="0081251B" w:rsidRDefault="00BD06F5" w:rsidP="009008DE">
            <w:pPr>
              <w:snapToGrid w:val="0"/>
              <w:rPr>
                <w:sz w:val="18"/>
                <w:szCs w:val="18"/>
              </w:rPr>
            </w:pPr>
            <w:r w:rsidRPr="00BD06F5">
              <w:rPr>
                <w:sz w:val="18"/>
                <w:szCs w:val="18"/>
              </w:rPr>
              <w:t>Numérico</w:t>
            </w:r>
          </w:p>
        </w:tc>
        <w:tc>
          <w:tcPr>
            <w:tcW w:w="2242" w:type="dxa"/>
          </w:tcPr>
          <w:p w:rsidR="00EA4861" w:rsidRPr="0081251B" w:rsidRDefault="00BD06F5" w:rsidP="009008DE">
            <w:pPr>
              <w:snapToGrid w:val="0"/>
              <w:rPr>
                <w:sz w:val="18"/>
                <w:szCs w:val="18"/>
              </w:rPr>
            </w:pPr>
            <w:r w:rsidRPr="00BD06F5">
              <w:rPr>
                <w:sz w:val="18"/>
                <w:szCs w:val="18"/>
              </w:rPr>
              <w:t>Quantidade de registros enviados.</w:t>
            </w:r>
          </w:p>
        </w:tc>
        <w:tc>
          <w:tcPr>
            <w:tcW w:w="1750" w:type="dxa"/>
          </w:tcPr>
          <w:p w:rsidR="00EA4861" w:rsidRPr="0081251B" w:rsidRDefault="00EA4861" w:rsidP="009008DE">
            <w:pPr>
              <w:snapToGrid w:val="0"/>
              <w:rPr>
                <w:sz w:val="18"/>
                <w:szCs w:val="18"/>
              </w:rPr>
            </w:pPr>
          </w:p>
        </w:tc>
        <w:tc>
          <w:tcPr>
            <w:tcW w:w="1309" w:type="dxa"/>
          </w:tcPr>
          <w:p w:rsidR="00EA4861" w:rsidRPr="0081251B" w:rsidRDefault="00BD06F5" w:rsidP="009008DE">
            <w:pPr>
              <w:snapToGrid w:val="0"/>
              <w:rPr>
                <w:sz w:val="18"/>
                <w:szCs w:val="18"/>
              </w:rPr>
            </w:pPr>
            <w:r w:rsidRPr="00BD06F5">
              <w:rPr>
                <w:sz w:val="18"/>
                <w:szCs w:val="18"/>
              </w:rPr>
              <w:t>0000000000</w:t>
            </w:r>
          </w:p>
        </w:tc>
      </w:tr>
      <w:tr w:rsidR="00EA4861" w:rsidRPr="0081251B" w:rsidTr="009B4BE6">
        <w:tc>
          <w:tcPr>
            <w:tcW w:w="1749" w:type="dxa"/>
          </w:tcPr>
          <w:p w:rsidR="00EA4861" w:rsidRPr="0081251B" w:rsidRDefault="00BD06F5" w:rsidP="009008DE">
            <w:pPr>
              <w:snapToGrid w:val="0"/>
              <w:rPr>
                <w:sz w:val="18"/>
                <w:szCs w:val="18"/>
              </w:rPr>
            </w:pPr>
            <w:r w:rsidRPr="00BD06F5">
              <w:rPr>
                <w:sz w:val="18"/>
                <w:szCs w:val="18"/>
              </w:rPr>
              <w:t xml:space="preserve">Espaços em </w:t>
            </w:r>
            <w:r w:rsidRPr="00BD06F5">
              <w:rPr>
                <w:sz w:val="18"/>
                <w:szCs w:val="18"/>
              </w:rPr>
              <w:lastRenderedPageBreak/>
              <w:t>branco</w:t>
            </w:r>
          </w:p>
        </w:tc>
        <w:tc>
          <w:tcPr>
            <w:tcW w:w="644" w:type="dxa"/>
          </w:tcPr>
          <w:p w:rsidR="00EA4861" w:rsidRPr="0081251B" w:rsidRDefault="00BD06F5" w:rsidP="009008DE">
            <w:pPr>
              <w:snapToGrid w:val="0"/>
              <w:rPr>
                <w:sz w:val="18"/>
                <w:szCs w:val="18"/>
              </w:rPr>
            </w:pPr>
            <w:r w:rsidRPr="00BD06F5">
              <w:rPr>
                <w:sz w:val="18"/>
                <w:szCs w:val="18"/>
              </w:rPr>
              <w:lastRenderedPageBreak/>
              <w:t>32</w:t>
            </w:r>
          </w:p>
        </w:tc>
        <w:tc>
          <w:tcPr>
            <w:tcW w:w="491" w:type="dxa"/>
          </w:tcPr>
          <w:p w:rsidR="00EA4861" w:rsidRPr="0081251B" w:rsidRDefault="00BD06F5" w:rsidP="001A700E">
            <w:pPr>
              <w:snapToGrid w:val="0"/>
              <w:rPr>
                <w:sz w:val="18"/>
                <w:szCs w:val="18"/>
              </w:rPr>
            </w:pPr>
            <w:r w:rsidRPr="00BD06F5">
              <w:rPr>
                <w:sz w:val="18"/>
                <w:szCs w:val="18"/>
              </w:rPr>
              <w:t>13</w:t>
            </w:r>
            <w:r w:rsidRPr="00BD06F5">
              <w:rPr>
                <w:sz w:val="18"/>
                <w:szCs w:val="18"/>
              </w:rPr>
              <w:lastRenderedPageBreak/>
              <w:t>3</w:t>
            </w:r>
          </w:p>
        </w:tc>
        <w:tc>
          <w:tcPr>
            <w:tcW w:w="1596" w:type="dxa"/>
          </w:tcPr>
          <w:p w:rsidR="00EA4861" w:rsidRPr="0081251B" w:rsidRDefault="00BD06F5" w:rsidP="009008DE">
            <w:pPr>
              <w:snapToGrid w:val="0"/>
              <w:rPr>
                <w:sz w:val="18"/>
                <w:szCs w:val="18"/>
              </w:rPr>
            </w:pPr>
            <w:r w:rsidRPr="00BD06F5">
              <w:rPr>
                <w:sz w:val="18"/>
                <w:szCs w:val="18"/>
              </w:rPr>
              <w:lastRenderedPageBreak/>
              <w:t>Alfanumérico</w:t>
            </w:r>
          </w:p>
        </w:tc>
        <w:tc>
          <w:tcPr>
            <w:tcW w:w="2242" w:type="dxa"/>
          </w:tcPr>
          <w:p w:rsidR="00EA4861" w:rsidRPr="0081251B" w:rsidRDefault="00EA4861" w:rsidP="009008DE">
            <w:pPr>
              <w:snapToGrid w:val="0"/>
              <w:rPr>
                <w:sz w:val="18"/>
                <w:szCs w:val="18"/>
              </w:rPr>
            </w:pPr>
          </w:p>
        </w:tc>
        <w:tc>
          <w:tcPr>
            <w:tcW w:w="1750" w:type="dxa"/>
          </w:tcPr>
          <w:p w:rsidR="00EA4861" w:rsidRPr="0081251B" w:rsidRDefault="00BD06F5" w:rsidP="009008DE">
            <w:pPr>
              <w:snapToGrid w:val="0"/>
              <w:rPr>
                <w:sz w:val="18"/>
                <w:szCs w:val="18"/>
              </w:rPr>
            </w:pPr>
            <w:r w:rsidRPr="00BD06F5">
              <w:rPr>
                <w:sz w:val="18"/>
                <w:szCs w:val="18"/>
              </w:rPr>
              <w:t xml:space="preserve">Preencher com </w:t>
            </w:r>
            <w:r w:rsidRPr="00BD06F5">
              <w:rPr>
                <w:sz w:val="18"/>
                <w:szCs w:val="18"/>
              </w:rPr>
              <w:lastRenderedPageBreak/>
              <w:t>zeros</w:t>
            </w:r>
          </w:p>
        </w:tc>
        <w:tc>
          <w:tcPr>
            <w:tcW w:w="1309" w:type="dxa"/>
          </w:tcPr>
          <w:p w:rsidR="00EA4861" w:rsidRPr="0081251B" w:rsidRDefault="00BD06F5" w:rsidP="009008DE">
            <w:pPr>
              <w:snapToGrid w:val="0"/>
              <w:rPr>
                <w:sz w:val="18"/>
                <w:szCs w:val="18"/>
              </w:rPr>
            </w:pPr>
            <w:r w:rsidRPr="00BD06F5">
              <w:rPr>
                <w:sz w:val="18"/>
                <w:szCs w:val="18"/>
              </w:rPr>
              <w:lastRenderedPageBreak/>
              <w:t>00000….</w:t>
            </w:r>
          </w:p>
        </w:tc>
      </w:tr>
    </w:tbl>
    <w:p w:rsidR="00EA4861" w:rsidRDefault="00EA4861" w:rsidP="00EA4861"/>
    <w:p w:rsidR="00EA4861" w:rsidRDefault="00EA4861" w:rsidP="00EA4861">
      <w:r>
        <w:t>Longitud del mensaje:   16</w:t>
      </w:r>
      <w:r w:rsidR="001A700E">
        <w:t>4</w:t>
      </w:r>
    </w:p>
    <w:p w:rsidR="00EA4861" w:rsidRDefault="00EA4861" w:rsidP="00EA4861">
      <w:r>
        <w:rPr>
          <w:shd w:val="clear" w:color="auto" w:fill="FFFF00"/>
        </w:rPr>
        <w:t>NOTA *</w:t>
      </w:r>
      <w:r>
        <w:t xml:space="preserve">: El tipo de fraude en </w:t>
      </w:r>
      <w:smartTag w:uri="urn:schemas-microsoft-com:office:smarttags" w:element="PersonName">
        <w:smartTagPr>
          <w:attr w:name="ProductID" w:val="la Tabla"/>
        </w:smartTagPr>
        <w:r>
          <w:t>la Tabla</w:t>
        </w:r>
      </w:smartTag>
      <w:r>
        <w:t xml:space="preserve"> 10 puede tener 2 dígitos, pero en el fraude reportado por TC40 (mensaje FR) sólo es necesario 1. Pendiente de revisión si se amplia a 2</w:t>
      </w:r>
    </w:p>
    <w:p w:rsidR="00EA4861" w:rsidRDefault="00EA4861" w:rsidP="00EA4861">
      <w:r>
        <w:rPr>
          <w:b/>
          <w:bCs/>
          <w:shd w:val="clear" w:color="auto" w:fill="FFFF00"/>
        </w:rPr>
        <w:t>IMPORTANTE</w:t>
      </w:r>
      <w:r>
        <w:t>: El importe estará siempre en reales, salvo en las operaciones de tarjeta local en país extranjero, que contendrán el importe en dólares</w:t>
      </w:r>
    </w:p>
    <w:p w:rsidR="0078358F" w:rsidRDefault="0078358F" w:rsidP="0078358F">
      <w:pPr>
        <w:pStyle w:val="Ttulo3"/>
        <w:tabs>
          <w:tab w:val="clear" w:pos="907"/>
          <w:tab w:val="left" w:pos="720"/>
        </w:tabs>
        <w:suppressAutoHyphens/>
        <w:spacing w:before="0" w:after="0" w:line="240" w:lineRule="auto"/>
        <w:jc w:val="left"/>
      </w:pPr>
      <w:bookmarkStart w:id="49" w:name="_Toc378170539"/>
      <w:r>
        <w:t>Formato de ChargeBack (CK)</w:t>
      </w:r>
      <w:bookmarkEnd w:id="49"/>
    </w:p>
    <w:p w:rsidR="0078358F" w:rsidRDefault="0078358F" w:rsidP="005C6131">
      <w:pPr>
        <w:pStyle w:val="Ttulo4"/>
      </w:pPr>
      <w:bookmarkStart w:id="50" w:name="_Toc378170540"/>
      <w:r>
        <w:t>Cabeçalho</w:t>
      </w:r>
      <w:bookmarkEnd w:id="5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cabeçalho.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Data  e hora da geração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14</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 xml:space="preserve">AAAA + BIT 07 </w:t>
            </w:r>
          </w:p>
        </w:tc>
        <w:tc>
          <w:tcPr>
            <w:tcW w:w="1831" w:type="dxa"/>
          </w:tcPr>
          <w:p w:rsidR="0078358F" w:rsidRPr="0081251B" w:rsidRDefault="00BD06F5" w:rsidP="009008DE">
            <w:pPr>
              <w:snapToGrid w:val="0"/>
              <w:rPr>
                <w:sz w:val="18"/>
                <w:szCs w:val="18"/>
              </w:rPr>
            </w:pPr>
            <w:r w:rsidRPr="00BD06F5">
              <w:rPr>
                <w:sz w:val="18"/>
                <w:szCs w:val="18"/>
              </w:rPr>
              <w:t>Data e hora em que o arquivo foi gerado,</w:t>
            </w:r>
          </w:p>
          <w:p w:rsidR="0078358F" w:rsidRPr="0081251B" w:rsidRDefault="00BD06F5" w:rsidP="009008DE">
            <w:pPr>
              <w:rPr>
                <w:sz w:val="18"/>
                <w:szCs w:val="18"/>
              </w:rPr>
            </w:pPr>
            <w:r w:rsidRPr="00BD06F5">
              <w:rPr>
                <w:sz w:val="18"/>
                <w:szCs w:val="18"/>
              </w:rPr>
              <w:t>yyyymmddhhmiss</w:t>
            </w:r>
          </w:p>
          <w:p w:rsidR="0078358F" w:rsidRPr="0081251B"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78358F" w:rsidRPr="0081251B" w:rsidRDefault="0078358F" w:rsidP="009008DE">
            <w:pPr>
              <w:snapToGrid w:val="0"/>
              <w:rPr>
                <w:sz w:val="18"/>
                <w:szCs w:val="18"/>
              </w:rPr>
            </w:pP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Versão do arquivo</w:t>
            </w:r>
          </w:p>
        </w:tc>
        <w:tc>
          <w:tcPr>
            <w:tcW w:w="644" w:type="dxa"/>
          </w:tcPr>
          <w:p w:rsidR="0078358F" w:rsidRPr="0081251B" w:rsidRDefault="00BD06F5" w:rsidP="009008DE">
            <w:pPr>
              <w:snapToGrid w:val="0"/>
              <w:rPr>
                <w:sz w:val="18"/>
                <w:szCs w:val="18"/>
              </w:rPr>
            </w:pPr>
            <w:r w:rsidRPr="00BD06F5">
              <w:rPr>
                <w:sz w:val="18"/>
                <w:szCs w:val="18"/>
              </w:rPr>
              <w:t>37</w:t>
            </w:r>
          </w:p>
        </w:tc>
        <w:tc>
          <w:tcPr>
            <w:tcW w:w="491" w:type="dxa"/>
          </w:tcPr>
          <w:p w:rsidR="0078358F" w:rsidRPr="0081251B" w:rsidRDefault="00BD06F5" w:rsidP="009008DE">
            <w:pPr>
              <w:snapToGrid w:val="0"/>
              <w:rPr>
                <w:sz w:val="18"/>
                <w:szCs w:val="18"/>
              </w:rPr>
            </w:pPr>
            <w:r w:rsidRPr="00BD06F5">
              <w:rPr>
                <w:sz w:val="18"/>
                <w:szCs w:val="18"/>
              </w:rPr>
              <w:t>7</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Versão do arquivo gerado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w:t>
            </w:r>
          </w:p>
        </w:tc>
      </w:tr>
      <w:tr w:rsidR="0078358F" w:rsidRPr="0081251B" w:rsidTr="0081251B">
        <w:trPr>
          <w:cnfStyle w:val="000000100000"/>
        </w:trPr>
        <w:tc>
          <w:tcPr>
            <w:tcW w:w="1749" w:type="dxa"/>
          </w:tcPr>
          <w:p w:rsidR="00FA2DBF" w:rsidRDefault="00BD06F5">
            <w:pPr>
              <w:rPr>
                <w:sz w:val="18"/>
                <w:szCs w:val="18"/>
              </w:rPr>
            </w:pPr>
            <w:r w:rsidRPr="00BD06F5">
              <w:rPr>
                <w:sz w:val="18"/>
                <w:szCs w:val="18"/>
              </w:rPr>
              <w:t>Espaços em branco</w:t>
            </w:r>
          </w:p>
        </w:tc>
        <w:tc>
          <w:tcPr>
            <w:tcW w:w="644" w:type="dxa"/>
          </w:tcPr>
          <w:p w:rsidR="00FA2DBF" w:rsidRDefault="00BD06F5">
            <w:pPr>
              <w:rPr>
                <w:sz w:val="18"/>
                <w:szCs w:val="18"/>
              </w:rPr>
            </w:pPr>
            <w:r w:rsidRPr="00BD06F5">
              <w:rPr>
                <w:sz w:val="18"/>
                <w:szCs w:val="18"/>
              </w:rPr>
              <w:t>44</w:t>
            </w:r>
          </w:p>
        </w:tc>
        <w:tc>
          <w:tcPr>
            <w:tcW w:w="491" w:type="dxa"/>
          </w:tcPr>
          <w:p w:rsidR="00FA2DBF" w:rsidRDefault="00BD06F5">
            <w:pPr>
              <w:rPr>
                <w:sz w:val="18"/>
                <w:szCs w:val="18"/>
              </w:rPr>
            </w:pPr>
            <w:r w:rsidRPr="00BD06F5">
              <w:rPr>
                <w:sz w:val="18"/>
                <w:szCs w:val="18"/>
              </w:rPr>
              <w:t>32</w:t>
            </w:r>
          </w:p>
        </w:tc>
        <w:tc>
          <w:tcPr>
            <w:tcW w:w="1596" w:type="dxa"/>
          </w:tcPr>
          <w:p w:rsidR="00FA2DBF" w:rsidRDefault="00BD06F5">
            <w:pPr>
              <w:rPr>
                <w:sz w:val="18"/>
                <w:szCs w:val="18"/>
              </w:rPr>
            </w:pPr>
            <w:r w:rsidRPr="00BD06F5">
              <w:rPr>
                <w:sz w:val="18"/>
                <w:szCs w:val="18"/>
              </w:rPr>
              <w:t>Alfanumérico</w:t>
            </w:r>
          </w:p>
        </w:tc>
        <w:tc>
          <w:tcPr>
            <w:tcW w:w="2242" w:type="dxa"/>
          </w:tcPr>
          <w:p w:rsidR="00FA2DBF" w:rsidRDefault="00FA2DBF">
            <w:pPr>
              <w:rPr>
                <w:sz w:val="18"/>
                <w:szCs w:val="18"/>
              </w:rPr>
            </w:pPr>
          </w:p>
        </w:tc>
        <w:tc>
          <w:tcPr>
            <w:tcW w:w="1831" w:type="dxa"/>
          </w:tcPr>
          <w:p w:rsidR="00FA2DBF" w:rsidRDefault="00BD06F5">
            <w:pPr>
              <w:rPr>
                <w:sz w:val="18"/>
                <w:szCs w:val="18"/>
              </w:rPr>
            </w:pPr>
            <w:r w:rsidRPr="00BD06F5">
              <w:rPr>
                <w:sz w:val="18"/>
                <w:szCs w:val="18"/>
              </w:rPr>
              <w:t>Preencher com zeros</w:t>
            </w:r>
          </w:p>
        </w:tc>
        <w:tc>
          <w:tcPr>
            <w:tcW w:w="1370" w:type="dxa"/>
          </w:tcPr>
          <w:p w:rsidR="00FA2DBF" w:rsidRDefault="00BD06F5">
            <w:pPr>
              <w:rPr>
                <w:sz w:val="18"/>
                <w:szCs w:val="18"/>
              </w:rPr>
            </w:pPr>
            <w:r w:rsidRPr="00BD06F5">
              <w:rPr>
                <w:sz w:val="18"/>
                <w:szCs w:val="18"/>
              </w:rPr>
              <w:t>00000…</w:t>
            </w:r>
          </w:p>
        </w:tc>
      </w:tr>
    </w:tbl>
    <w:p w:rsidR="0078358F" w:rsidRPr="0081251B" w:rsidRDefault="00BD06F5" w:rsidP="005C6131">
      <w:pPr>
        <w:pStyle w:val="Ttulo4"/>
      </w:pPr>
      <w:bookmarkStart w:id="51" w:name="_Toc378170541"/>
      <w:r w:rsidRPr="00BD06F5">
        <w:t>Detalhe</w:t>
      </w:r>
      <w:bookmarkEnd w:id="5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60"/>
        <w:gridCol w:w="480"/>
        <w:gridCol w:w="1590"/>
        <w:gridCol w:w="2250"/>
        <w:gridCol w:w="1840"/>
        <w:gridCol w:w="1134"/>
      </w:tblGrid>
      <w:tr w:rsidR="0078358F"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8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78358F" w:rsidRPr="0081251B" w:rsidRDefault="00BD06F5" w:rsidP="009008DE">
            <w:pPr>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Descripción</w:t>
            </w:r>
          </w:p>
        </w:tc>
        <w:tc>
          <w:tcPr>
            <w:tcW w:w="184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13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993" w:type="dxa"/>
          </w:tcPr>
          <w:p w:rsidR="0078358F" w:rsidRPr="0081251B" w:rsidRDefault="00BD06F5" w:rsidP="009008DE">
            <w:pPr>
              <w:snapToGrid w:val="0"/>
              <w:rPr>
                <w:sz w:val="18"/>
                <w:szCs w:val="18"/>
              </w:rPr>
            </w:pPr>
            <w:r w:rsidRPr="00BD06F5">
              <w:rPr>
                <w:sz w:val="18"/>
                <w:szCs w:val="18"/>
              </w:rPr>
              <w:t>Tipo mensaje</w:t>
            </w:r>
          </w:p>
        </w:tc>
        <w:tc>
          <w:tcPr>
            <w:tcW w:w="660" w:type="dxa"/>
          </w:tcPr>
          <w:p w:rsidR="0078358F" w:rsidRPr="0081251B" w:rsidRDefault="00BD06F5" w:rsidP="009008DE">
            <w:pPr>
              <w:snapToGrid w:val="0"/>
              <w:rPr>
                <w:sz w:val="18"/>
                <w:szCs w:val="18"/>
              </w:rPr>
            </w:pPr>
            <w:r w:rsidRPr="00BD06F5">
              <w:rPr>
                <w:sz w:val="18"/>
                <w:szCs w:val="18"/>
              </w:rPr>
              <w:t>1</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b/>
                <w:sz w:val="18"/>
                <w:szCs w:val="18"/>
              </w:rPr>
            </w:pPr>
            <w:r w:rsidRPr="00BD06F5">
              <w:rPr>
                <w:b/>
                <w:sz w:val="18"/>
                <w:szCs w:val="18"/>
              </w:rPr>
              <w:t>CK</w:t>
            </w:r>
          </w:p>
        </w:tc>
        <w:tc>
          <w:tcPr>
            <w:tcW w:w="2250" w:type="dxa"/>
          </w:tcPr>
          <w:p w:rsidR="0078358F" w:rsidRPr="0081251B" w:rsidRDefault="00BD06F5" w:rsidP="009008DE">
            <w:pPr>
              <w:snapToGrid w:val="0"/>
              <w:rPr>
                <w:sz w:val="18"/>
                <w:szCs w:val="18"/>
              </w:rPr>
            </w:pPr>
            <w:r w:rsidRPr="00BD06F5">
              <w:rPr>
                <w:sz w:val="18"/>
                <w:szCs w:val="18"/>
              </w:rPr>
              <w:t>Host -&gt; Lynx OffLine</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c>
          <w:tcPr>
            <w:tcW w:w="1993" w:type="dxa"/>
          </w:tcPr>
          <w:p w:rsidR="0078358F" w:rsidRPr="0081251B" w:rsidRDefault="00BD06F5" w:rsidP="009008DE">
            <w:pPr>
              <w:snapToGrid w:val="0"/>
              <w:rPr>
                <w:sz w:val="18"/>
                <w:szCs w:val="18"/>
              </w:rPr>
            </w:pPr>
            <w:r w:rsidRPr="00BD06F5">
              <w:rPr>
                <w:sz w:val="18"/>
                <w:szCs w:val="18"/>
              </w:rPr>
              <w:t>Número da maquineta</w:t>
            </w:r>
          </w:p>
        </w:tc>
        <w:tc>
          <w:tcPr>
            <w:tcW w:w="660" w:type="dxa"/>
          </w:tcPr>
          <w:p w:rsidR="0078358F" w:rsidRPr="0081251B" w:rsidRDefault="00BD06F5" w:rsidP="009008DE">
            <w:pPr>
              <w:snapToGrid w:val="0"/>
              <w:rPr>
                <w:sz w:val="18"/>
                <w:szCs w:val="18"/>
              </w:rPr>
            </w:pPr>
            <w:r w:rsidRPr="00BD06F5">
              <w:rPr>
                <w:sz w:val="18"/>
                <w:szCs w:val="18"/>
              </w:rPr>
              <w:t>3</w:t>
            </w:r>
          </w:p>
        </w:tc>
        <w:tc>
          <w:tcPr>
            <w:tcW w:w="480" w:type="dxa"/>
          </w:tcPr>
          <w:p w:rsidR="0078358F" w:rsidRPr="0081251B" w:rsidRDefault="00BD06F5" w:rsidP="009008DE">
            <w:pPr>
              <w:snapToGrid w:val="0"/>
              <w:rPr>
                <w:sz w:val="18"/>
                <w:szCs w:val="18"/>
              </w:rPr>
            </w:pPr>
            <w:r w:rsidRPr="00BD06F5">
              <w:rPr>
                <w:sz w:val="18"/>
                <w:szCs w:val="18"/>
              </w:rPr>
              <w:t>10</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Cartao</w:t>
            </w:r>
          </w:p>
        </w:tc>
        <w:tc>
          <w:tcPr>
            <w:tcW w:w="660" w:type="dxa"/>
          </w:tcPr>
          <w:p w:rsidR="0078358F" w:rsidRPr="0081251B" w:rsidRDefault="00BD06F5" w:rsidP="009008DE">
            <w:pPr>
              <w:snapToGrid w:val="0"/>
              <w:rPr>
                <w:sz w:val="18"/>
                <w:szCs w:val="18"/>
              </w:rPr>
            </w:pPr>
            <w:r w:rsidRPr="00BD06F5">
              <w:rPr>
                <w:sz w:val="18"/>
                <w:szCs w:val="18"/>
              </w:rPr>
              <w:t>13</w:t>
            </w:r>
          </w:p>
        </w:tc>
        <w:tc>
          <w:tcPr>
            <w:tcW w:w="480" w:type="dxa"/>
          </w:tcPr>
          <w:p w:rsidR="0078358F" w:rsidRPr="0081251B" w:rsidRDefault="00BD06F5" w:rsidP="009008DE">
            <w:pPr>
              <w:snapToGrid w:val="0"/>
              <w:rPr>
                <w:sz w:val="18"/>
                <w:szCs w:val="18"/>
              </w:rPr>
            </w:pPr>
            <w:r w:rsidRPr="00BD06F5">
              <w:rPr>
                <w:sz w:val="18"/>
                <w:szCs w:val="18"/>
              </w:rPr>
              <w:t>19</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Fecha Trans</w:t>
            </w:r>
          </w:p>
        </w:tc>
        <w:tc>
          <w:tcPr>
            <w:tcW w:w="660" w:type="dxa"/>
          </w:tcPr>
          <w:p w:rsidR="0078358F" w:rsidRPr="0081251B" w:rsidRDefault="00BD06F5" w:rsidP="009008DE">
            <w:pPr>
              <w:snapToGrid w:val="0"/>
              <w:rPr>
                <w:sz w:val="18"/>
                <w:szCs w:val="18"/>
              </w:rPr>
            </w:pPr>
            <w:r w:rsidRPr="00BD06F5">
              <w:rPr>
                <w:sz w:val="18"/>
                <w:szCs w:val="18"/>
              </w:rPr>
              <w:t>32</w:t>
            </w:r>
          </w:p>
        </w:tc>
        <w:tc>
          <w:tcPr>
            <w:tcW w:w="48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Fecha CBK</w:t>
            </w:r>
          </w:p>
        </w:tc>
        <w:tc>
          <w:tcPr>
            <w:tcW w:w="660" w:type="dxa"/>
          </w:tcPr>
          <w:p w:rsidR="0078358F" w:rsidRPr="0081251B" w:rsidRDefault="00BD06F5" w:rsidP="009008DE">
            <w:pPr>
              <w:snapToGrid w:val="0"/>
              <w:rPr>
                <w:sz w:val="18"/>
                <w:szCs w:val="18"/>
              </w:rPr>
            </w:pPr>
            <w:r w:rsidRPr="00BD06F5">
              <w:rPr>
                <w:sz w:val="18"/>
                <w:szCs w:val="18"/>
              </w:rPr>
              <w:t>40</w:t>
            </w:r>
          </w:p>
        </w:tc>
        <w:tc>
          <w:tcPr>
            <w:tcW w:w="48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Razão</w:t>
            </w:r>
          </w:p>
        </w:tc>
        <w:tc>
          <w:tcPr>
            <w:tcW w:w="660" w:type="dxa"/>
          </w:tcPr>
          <w:p w:rsidR="0078358F" w:rsidRPr="0081251B" w:rsidRDefault="00BD06F5" w:rsidP="009008DE">
            <w:pPr>
              <w:snapToGrid w:val="0"/>
              <w:rPr>
                <w:sz w:val="18"/>
                <w:szCs w:val="18"/>
              </w:rPr>
            </w:pPr>
            <w:r w:rsidRPr="00BD06F5">
              <w:rPr>
                <w:sz w:val="18"/>
                <w:szCs w:val="18"/>
              </w:rPr>
              <w:t>48</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50" w:type="dxa"/>
          </w:tcPr>
          <w:p w:rsidR="0078358F" w:rsidRPr="0081251B" w:rsidRDefault="00BD06F5" w:rsidP="009008DE">
            <w:pPr>
              <w:snapToGrid w:val="0"/>
              <w:rPr>
                <w:sz w:val="18"/>
                <w:szCs w:val="18"/>
              </w:rPr>
            </w:pPr>
            <w:r w:rsidRPr="00BD06F5">
              <w:rPr>
                <w:sz w:val="18"/>
                <w:szCs w:val="18"/>
              </w:rPr>
              <w:t>Tabla 13</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Valor</w:t>
            </w:r>
          </w:p>
        </w:tc>
        <w:tc>
          <w:tcPr>
            <w:tcW w:w="660" w:type="dxa"/>
          </w:tcPr>
          <w:p w:rsidR="0078358F" w:rsidRPr="0081251B" w:rsidRDefault="00BD06F5" w:rsidP="009008DE">
            <w:pPr>
              <w:snapToGrid w:val="0"/>
              <w:rPr>
                <w:sz w:val="18"/>
                <w:szCs w:val="18"/>
              </w:rPr>
            </w:pPr>
            <w:r w:rsidRPr="00BD06F5">
              <w:rPr>
                <w:sz w:val="18"/>
                <w:szCs w:val="18"/>
              </w:rPr>
              <w:t>50</w:t>
            </w:r>
          </w:p>
        </w:tc>
        <w:tc>
          <w:tcPr>
            <w:tcW w:w="480" w:type="dxa"/>
          </w:tcPr>
          <w:p w:rsidR="0078358F" w:rsidRPr="0081251B" w:rsidRDefault="00BD06F5" w:rsidP="009008DE">
            <w:pPr>
              <w:snapToGrid w:val="0"/>
              <w:rPr>
                <w:sz w:val="18"/>
                <w:szCs w:val="18"/>
              </w:rPr>
            </w:pPr>
            <w:r w:rsidRPr="00BD06F5">
              <w:rPr>
                <w:sz w:val="18"/>
                <w:szCs w:val="18"/>
              </w:rPr>
              <w:t>15</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lastRenderedPageBreak/>
              <w:t>Crédito</w:t>
            </w:r>
          </w:p>
        </w:tc>
        <w:tc>
          <w:tcPr>
            <w:tcW w:w="660" w:type="dxa"/>
          </w:tcPr>
          <w:p w:rsidR="0078358F" w:rsidRPr="0081251B" w:rsidRDefault="00BD06F5" w:rsidP="009008DE">
            <w:pPr>
              <w:snapToGrid w:val="0"/>
              <w:rPr>
                <w:sz w:val="18"/>
                <w:szCs w:val="18"/>
              </w:rPr>
            </w:pPr>
            <w:r w:rsidRPr="00BD06F5">
              <w:rPr>
                <w:sz w:val="18"/>
                <w:szCs w:val="18"/>
              </w:rPr>
              <w:t>65</w:t>
            </w:r>
          </w:p>
        </w:tc>
        <w:tc>
          <w:tcPr>
            <w:tcW w:w="480" w:type="dxa"/>
          </w:tcPr>
          <w:p w:rsidR="0078358F" w:rsidRPr="0081251B" w:rsidRDefault="00BD06F5" w:rsidP="009008DE">
            <w:pPr>
              <w:snapToGrid w:val="0"/>
              <w:rPr>
                <w:sz w:val="18"/>
                <w:szCs w:val="18"/>
              </w:rPr>
            </w:pPr>
            <w:r w:rsidRPr="00BD06F5">
              <w:rPr>
                <w:sz w:val="18"/>
                <w:szCs w:val="18"/>
              </w:rPr>
              <w:t>1</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50" w:type="dxa"/>
          </w:tcPr>
          <w:p w:rsidR="0078358F" w:rsidRPr="0081251B" w:rsidRDefault="00BD06F5" w:rsidP="009008DE">
            <w:pPr>
              <w:snapToGrid w:val="0"/>
              <w:rPr>
                <w:sz w:val="18"/>
                <w:szCs w:val="18"/>
              </w:rPr>
            </w:pPr>
            <w:r w:rsidRPr="00BD06F5">
              <w:rPr>
                <w:sz w:val="18"/>
                <w:szCs w:val="18"/>
              </w:rPr>
              <w:t>Tabla 18</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Medio pagamento</w:t>
            </w:r>
          </w:p>
        </w:tc>
        <w:tc>
          <w:tcPr>
            <w:tcW w:w="660" w:type="dxa"/>
          </w:tcPr>
          <w:p w:rsidR="0078358F" w:rsidRPr="0081251B" w:rsidRDefault="00BD06F5" w:rsidP="009008DE">
            <w:pPr>
              <w:snapToGrid w:val="0"/>
              <w:rPr>
                <w:sz w:val="18"/>
                <w:szCs w:val="18"/>
              </w:rPr>
            </w:pPr>
            <w:r w:rsidRPr="00BD06F5">
              <w:rPr>
                <w:sz w:val="18"/>
                <w:szCs w:val="18"/>
              </w:rPr>
              <w:t>66</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BD06F5" w:rsidP="009008DE">
            <w:pPr>
              <w:snapToGrid w:val="0"/>
              <w:rPr>
                <w:sz w:val="18"/>
                <w:szCs w:val="18"/>
              </w:rPr>
            </w:pPr>
            <w:r w:rsidRPr="00BD06F5">
              <w:rPr>
                <w:sz w:val="18"/>
                <w:szCs w:val="18"/>
              </w:rPr>
              <w:t>Tabla 23</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Tipo pagamento</w:t>
            </w:r>
          </w:p>
        </w:tc>
        <w:tc>
          <w:tcPr>
            <w:tcW w:w="660" w:type="dxa"/>
          </w:tcPr>
          <w:p w:rsidR="0078358F" w:rsidRPr="0081251B" w:rsidRDefault="00BD06F5" w:rsidP="009008DE">
            <w:pPr>
              <w:snapToGrid w:val="0"/>
              <w:rPr>
                <w:sz w:val="18"/>
                <w:szCs w:val="18"/>
              </w:rPr>
            </w:pPr>
            <w:r w:rsidRPr="00BD06F5">
              <w:rPr>
                <w:sz w:val="18"/>
                <w:szCs w:val="18"/>
              </w:rPr>
              <w:t>68</w:t>
            </w:r>
          </w:p>
        </w:tc>
        <w:tc>
          <w:tcPr>
            <w:tcW w:w="48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BD06F5" w:rsidP="009008DE">
            <w:pPr>
              <w:snapToGrid w:val="0"/>
              <w:rPr>
                <w:sz w:val="18"/>
                <w:szCs w:val="18"/>
              </w:rPr>
            </w:pPr>
            <w:r w:rsidRPr="00BD06F5">
              <w:rPr>
                <w:sz w:val="18"/>
                <w:szCs w:val="18"/>
              </w:rPr>
              <w:t>Tabla 24</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Pos Condition Code</w:t>
            </w:r>
          </w:p>
        </w:tc>
        <w:tc>
          <w:tcPr>
            <w:tcW w:w="660" w:type="dxa"/>
          </w:tcPr>
          <w:p w:rsidR="0078358F" w:rsidRPr="0081251B" w:rsidRDefault="00BD06F5" w:rsidP="009008DE">
            <w:pPr>
              <w:snapToGrid w:val="0"/>
              <w:rPr>
                <w:sz w:val="18"/>
                <w:szCs w:val="18"/>
              </w:rPr>
            </w:pPr>
            <w:r w:rsidRPr="00BD06F5">
              <w:rPr>
                <w:sz w:val="18"/>
                <w:szCs w:val="18"/>
              </w:rPr>
              <w:t>71</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color w:val="000000"/>
                <w:sz w:val="18"/>
                <w:szCs w:val="18"/>
              </w:rPr>
            </w:pPr>
            <w:r w:rsidRPr="00BD06F5">
              <w:rPr>
                <w:color w:val="000000"/>
                <w:sz w:val="18"/>
                <w:szCs w:val="18"/>
              </w:rPr>
              <w:t>Alfanumérico</w:t>
            </w:r>
          </w:p>
        </w:tc>
        <w:tc>
          <w:tcPr>
            <w:tcW w:w="2250" w:type="dxa"/>
          </w:tcPr>
          <w:p w:rsidR="0078358F" w:rsidRPr="0081251B" w:rsidRDefault="00BD06F5" w:rsidP="009008DE">
            <w:pPr>
              <w:snapToGrid w:val="0"/>
              <w:rPr>
                <w:sz w:val="18"/>
                <w:szCs w:val="18"/>
              </w:rPr>
            </w:pPr>
            <w:r w:rsidRPr="00BD06F5">
              <w:rPr>
                <w:sz w:val="18"/>
                <w:szCs w:val="18"/>
              </w:rPr>
              <w:t>Tabla 2 = “</w:t>
            </w:r>
            <w:smartTag w:uri="urn:schemas-microsoft-com:office:smarttags" w:element="metricconverter">
              <w:smartTagPr>
                <w:attr w:name="ProductID" w:val="03”"/>
              </w:smartTagPr>
              <w:r w:rsidRPr="00BD06F5">
                <w:rPr>
                  <w:sz w:val="18"/>
                  <w:szCs w:val="18"/>
                </w:rPr>
                <w:t>03”</w:t>
              </w:r>
            </w:smartTag>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Bandera</w:t>
            </w:r>
          </w:p>
        </w:tc>
        <w:tc>
          <w:tcPr>
            <w:tcW w:w="660" w:type="dxa"/>
          </w:tcPr>
          <w:p w:rsidR="0078358F" w:rsidRPr="0081251B" w:rsidRDefault="00BD06F5" w:rsidP="009008DE">
            <w:pPr>
              <w:snapToGrid w:val="0"/>
              <w:rPr>
                <w:sz w:val="18"/>
                <w:szCs w:val="18"/>
              </w:rPr>
            </w:pPr>
            <w:r w:rsidRPr="00BD06F5">
              <w:rPr>
                <w:sz w:val="18"/>
                <w:szCs w:val="18"/>
              </w:rPr>
              <w:t>73</w:t>
            </w:r>
          </w:p>
        </w:tc>
        <w:tc>
          <w:tcPr>
            <w:tcW w:w="48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color w:val="000000"/>
                <w:sz w:val="18"/>
                <w:szCs w:val="18"/>
              </w:rPr>
            </w:pPr>
            <w:r w:rsidRPr="00BD06F5">
              <w:rPr>
                <w:color w:val="000000"/>
                <w:sz w:val="18"/>
                <w:szCs w:val="18"/>
              </w:rPr>
              <w:t>Numérico</w:t>
            </w:r>
          </w:p>
        </w:tc>
        <w:tc>
          <w:tcPr>
            <w:tcW w:w="2250" w:type="dxa"/>
          </w:tcPr>
          <w:p w:rsidR="0078358F" w:rsidRPr="0081251B" w:rsidRDefault="00BD06F5" w:rsidP="009008DE">
            <w:pPr>
              <w:snapToGrid w:val="0"/>
              <w:rPr>
                <w:sz w:val="18"/>
                <w:szCs w:val="18"/>
              </w:rPr>
            </w:pPr>
            <w:r w:rsidRPr="00BD06F5">
              <w:rPr>
                <w:sz w:val="18"/>
                <w:szCs w:val="18"/>
              </w:rPr>
              <w:t>Bandeira del cartão</w:t>
            </w:r>
          </w:p>
        </w:tc>
        <w:tc>
          <w:tcPr>
            <w:tcW w:w="1840" w:type="dxa"/>
          </w:tcPr>
          <w:p w:rsidR="0078358F" w:rsidRPr="0081251B" w:rsidRDefault="0078358F" w:rsidP="009008DE">
            <w:pPr>
              <w:snapToGrid w:val="0"/>
              <w:rPr>
                <w:sz w:val="18"/>
                <w:szCs w:val="18"/>
              </w:rPr>
            </w:pPr>
          </w:p>
        </w:tc>
        <w:tc>
          <w:tcPr>
            <w:tcW w:w="1134" w:type="dxa"/>
          </w:tcPr>
          <w:p w:rsidR="0078358F" w:rsidRPr="0081251B" w:rsidRDefault="00BD06F5" w:rsidP="009008DE">
            <w:pPr>
              <w:snapToGrid w:val="0"/>
              <w:rPr>
                <w:sz w:val="18"/>
                <w:szCs w:val="18"/>
              </w:rPr>
            </w:pPr>
            <w:r w:rsidRPr="00BD06F5">
              <w:rPr>
                <w:sz w:val="18"/>
                <w:szCs w:val="18"/>
              </w:rPr>
              <w:t>VISA=001</w:t>
            </w:r>
          </w:p>
          <w:p w:rsidR="0078358F" w:rsidRPr="0081251B" w:rsidRDefault="00BD06F5" w:rsidP="009008DE">
            <w:pPr>
              <w:snapToGrid w:val="0"/>
              <w:rPr>
                <w:sz w:val="18"/>
                <w:szCs w:val="18"/>
              </w:rPr>
            </w:pPr>
            <w:r w:rsidRPr="00BD06F5">
              <w:rPr>
                <w:sz w:val="18"/>
                <w:szCs w:val="18"/>
              </w:rPr>
              <w:t>MC=002</w:t>
            </w:r>
          </w:p>
        </w:tc>
      </w:tr>
    </w:tbl>
    <w:p w:rsidR="0078358F" w:rsidRDefault="0078358F" w:rsidP="005C6131">
      <w:pPr>
        <w:pStyle w:val="Ttulo4"/>
      </w:pPr>
      <w:bookmarkStart w:id="52" w:name="_Toc378170542"/>
      <w:r>
        <w:t>Rodapé</w:t>
      </w:r>
      <w:bookmarkEnd w:id="5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rodapé.</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09</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Quantidade de registros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9</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Quantidade de registros enviados.</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0000000000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Espaços em branco</w:t>
            </w:r>
          </w:p>
        </w:tc>
        <w:tc>
          <w:tcPr>
            <w:tcW w:w="644" w:type="dxa"/>
          </w:tcPr>
          <w:p w:rsidR="0078358F" w:rsidRPr="0081251B" w:rsidRDefault="00BD06F5" w:rsidP="009008DE">
            <w:pPr>
              <w:snapToGrid w:val="0"/>
              <w:rPr>
                <w:sz w:val="18"/>
                <w:szCs w:val="18"/>
              </w:rPr>
            </w:pPr>
            <w:r w:rsidRPr="00BD06F5">
              <w:rPr>
                <w:sz w:val="18"/>
                <w:szCs w:val="18"/>
              </w:rPr>
              <w:t>32</w:t>
            </w:r>
          </w:p>
        </w:tc>
        <w:tc>
          <w:tcPr>
            <w:tcW w:w="491" w:type="dxa"/>
          </w:tcPr>
          <w:p w:rsidR="0078358F" w:rsidRPr="0081251B" w:rsidRDefault="00BD06F5" w:rsidP="009008DE">
            <w:pPr>
              <w:snapToGrid w:val="0"/>
              <w:rPr>
                <w:sz w:val="18"/>
                <w:szCs w:val="18"/>
              </w:rPr>
            </w:pPr>
            <w:r w:rsidRPr="00BD06F5">
              <w:rPr>
                <w:sz w:val="18"/>
                <w:szCs w:val="18"/>
              </w:rPr>
              <w:t>44</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78358F" w:rsidP="009008DE">
            <w:pPr>
              <w:snapToGrid w:val="0"/>
              <w:rPr>
                <w:sz w:val="18"/>
                <w:szCs w:val="18"/>
              </w:rPr>
            </w:pPr>
          </w:p>
        </w:tc>
        <w:tc>
          <w:tcPr>
            <w:tcW w:w="1831" w:type="dxa"/>
          </w:tcPr>
          <w:p w:rsidR="0078358F" w:rsidRPr="0081251B" w:rsidRDefault="00BD06F5" w:rsidP="009008DE">
            <w:pPr>
              <w:snapToGrid w:val="0"/>
              <w:rPr>
                <w:sz w:val="18"/>
                <w:szCs w:val="18"/>
              </w:rPr>
            </w:pPr>
            <w:r w:rsidRPr="00BD06F5">
              <w:rPr>
                <w:sz w:val="18"/>
                <w:szCs w:val="18"/>
              </w:rPr>
              <w:t>Preencher com zeros</w:t>
            </w:r>
          </w:p>
        </w:tc>
        <w:tc>
          <w:tcPr>
            <w:tcW w:w="1370" w:type="dxa"/>
          </w:tcPr>
          <w:p w:rsidR="0078358F" w:rsidRPr="0081251B" w:rsidRDefault="00BD06F5" w:rsidP="009008DE">
            <w:pPr>
              <w:snapToGrid w:val="0"/>
              <w:rPr>
                <w:sz w:val="18"/>
                <w:szCs w:val="18"/>
              </w:rPr>
            </w:pPr>
            <w:r w:rsidRPr="00BD06F5">
              <w:rPr>
                <w:sz w:val="18"/>
                <w:szCs w:val="18"/>
              </w:rPr>
              <w:t>00000….</w:t>
            </w:r>
          </w:p>
        </w:tc>
      </w:tr>
    </w:tbl>
    <w:p w:rsidR="0078358F" w:rsidRDefault="0078358F" w:rsidP="0078358F"/>
    <w:p w:rsidR="0078358F" w:rsidRDefault="0078358F" w:rsidP="0078358F">
      <w:r>
        <w:t>Longitud del mensaje</w:t>
      </w:r>
      <w:proofErr w:type="gramStart"/>
      <w:r>
        <w:t>:  7</w:t>
      </w:r>
      <w:r w:rsidR="00694ECA">
        <w:t>5</w:t>
      </w:r>
      <w:proofErr w:type="gramEnd"/>
    </w:p>
    <w:p w:rsidR="0078358F" w:rsidRDefault="0078358F" w:rsidP="0078358F">
      <w:pPr>
        <w:pStyle w:val="Ttulo3"/>
        <w:tabs>
          <w:tab w:val="clear" w:pos="907"/>
          <w:tab w:val="left" w:pos="720"/>
        </w:tabs>
        <w:suppressAutoHyphens/>
        <w:spacing w:before="0" w:after="0" w:line="240" w:lineRule="auto"/>
        <w:jc w:val="left"/>
      </w:pPr>
      <w:bookmarkStart w:id="53" w:name="_Toc378170543"/>
      <w:r>
        <w:t>Formato de solicitudes de copia (SC)</w:t>
      </w:r>
      <w:bookmarkEnd w:id="53"/>
    </w:p>
    <w:p w:rsidR="0078358F" w:rsidRDefault="0078358F" w:rsidP="005C6131">
      <w:pPr>
        <w:pStyle w:val="Ttulo4"/>
      </w:pPr>
      <w:bookmarkStart w:id="54" w:name="_Toc378170544"/>
      <w:r>
        <w:t>Cabeçalho</w:t>
      </w:r>
      <w:bookmarkEnd w:id="5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cabeçalho.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Data  e hora da geração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14</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 xml:space="preserve">AAAA + BIT 07 </w:t>
            </w:r>
          </w:p>
        </w:tc>
        <w:tc>
          <w:tcPr>
            <w:tcW w:w="1831" w:type="dxa"/>
          </w:tcPr>
          <w:p w:rsidR="0078358F" w:rsidRPr="0081251B" w:rsidRDefault="00BD06F5" w:rsidP="009008DE">
            <w:pPr>
              <w:snapToGrid w:val="0"/>
              <w:rPr>
                <w:sz w:val="18"/>
                <w:szCs w:val="18"/>
              </w:rPr>
            </w:pPr>
            <w:r w:rsidRPr="00BD06F5">
              <w:rPr>
                <w:sz w:val="18"/>
                <w:szCs w:val="18"/>
              </w:rPr>
              <w:t>Data e hora em que o arquivo foi gerado,</w:t>
            </w:r>
          </w:p>
          <w:p w:rsidR="0078358F" w:rsidRPr="0081251B" w:rsidRDefault="00BD06F5" w:rsidP="009008DE">
            <w:pPr>
              <w:rPr>
                <w:sz w:val="18"/>
                <w:szCs w:val="18"/>
              </w:rPr>
            </w:pPr>
            <w:r w:rsidRPr="00BD06F5">
              <w:rPr>
                <w:sz w:val="18"/>
                <w:szCs w:val="18"/>
              </w:rPr>
              <w:t>yyyymmddhhmiss</w:t>
            </w:r>
          </w:p>
          <w:p w:rsidR="0078358F" w:rsidRPr="0081251B"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78358F" w:rsidRPr="0081251B" w:rsidRDefault="0078358F" w:rsidP="009008DE">
            <w:pPr>
              <w:snapToGrid w:val="0"/>
              <w:rPr>
                <w:sz w:val="18"/>
                <w:szCs w:val="18"/>
              </w:rPr>
            </w:pP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Versão do arquivo</w:t>
            </w:r>
          </w:p>
        </w:tc>
        <w:tc>
          <w:tcPr>
            <w:tcW w:w="644" w:type="dxa"/>
          </w:tcPr>
          <w:p w:rsidR="0078358F" w:rsidRPr="0081251B" w:rsidRDefault="00BD06F5" w:rsidP="009008DE">
            <w:pPr>
              <w:snapToGrid w:val="0"/>
              <w:rPr>
                <w:sz w:val="18"/>
                <w:szCs w:val="18"/>
              </w:rPr>
            </w:pPr>
            <w:r w:rsidRPr="00BD06F5">
              <w:rPr>
                <w:sz w:val="18"/>
                <w:szCs w:val="18"/>
              </w:rPr>
              <w:t>37</w:t>
            </w:r>
          </w:p>
        </w:tc>
        <w:tc>
          <w:tcPr>
            <w:tcW w:w="491" w:type="dxa"/>
          </w:tcPr>
          <w:p w:rsidR="0078358F" w:rsidRPr="0081251B" w:rsidRDefault="00BD06F5" w:rsidP="009008DE">
            <w:pPr>
              <w:snapToGrid w:val="0"/>
              <w:rPr>
                <w:sz w:val="18"/>
                <w:szCs w:val="18"/>
              </w:rPr>
            </w:pPr>
            <w:r w:rsidRPr="00BD06F5">
              <w:rPr>
                <w:sz w:val="18"/>
                <w:szCs w:val="18"/>
              </w:rPr>
              <w:t>7</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Versão do arquivo gerado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Espaços em branco</w:t>
            </w:r>
          </w:p>
        </w:tc>
        <w:tc>
          <w:tcPr>
            <w:tcW w:w="644" w:type="dxa"/>
          </w:tcPr>
          <w:p w:rsidR="0078358F" w:rsidRPr="0081251B" w:rsidRDefault="00BD06F5" w:rsidP="009008DE">
            <w:pPr>
              <w:snapToGrid w:val="0"/>
              <w:rPr>
                <w:sz w:val="18"/>
                <w:szCs w:val="18"/>
              </w:rPr>
            </w:pPr>
            <w:r w:rsidRPr="00BD06F5">
              <w:rPr>
                <w:sz w:val="18"/>
                <w:szCs w:val="18"/>
              </w:rPr>
              <w:t>44</w:t>
            </w:r>
          </w:p>
        </w:tc>
        <w:tc>
          <w:tcPr>
            <w:tcW w:w="491" w:type="dxa"/>
          </w:tcPr>
          <w:p w:rsidR="0078358F" w:rsidRPr="0081251B" w:rsidRDefault="00BD06F5" w:rsidP="009008DE">
            <w:pPr>
              <w:snapToGrid w:val="0"/>
              <w:rPr>
                <w:sz w:val="18"/>
                <w:szCs w:val="18"/>
              </w:rPr>
            </w:pPr>
            <w:r w:rsidRPr="00BD06F5">
              <w:rPr>
                <w:sz w:val="18"/>
                <w:szCs w:val="18"/>
              </w:rPr>
              <w:t>52</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78358F" w:rsidP="009008DE">
            <w:pPr>
              <w:snapToGrid w:val="0"/>
              <w:rPr>
                <w:sz w:val="18"/>
                <w:szCs w:val="18"/>
              </w:rPr>
            </w:pPr>
          </w:p>
        </w:tc>
        <w:tc>
          <w:tcPr>
            <w:tcW w:w="1831" w:type="dxa"/>
          </w:tcPr>
          <w:p w:rsidR="0078358F" w:rsidRPr="0081251B" w:rsidRDefault="00BD06F5" w:rsidP="009008DE">
            <w:pPr>
              <w:snapToGrid w:val="0"/>
              <w:rPr>
                <w:sz w:val="18"/>
                <w:szCs w:val="18"/>
              </w:rPr>
            </w:pPr>
            <w:r w:rsidRPr="00BD06F5">
              <w:rPr>
                <w:sz w:val="18"/>
                <w:szCs w:val="18"/>
              </w:rPr>
              <w:t>Preencher com zeros</w:t>
            </w:r>
          </w:p>
        </w:tc>
        <w:tc>
          <w:tcPr>
            <w:tcW w:w="1370" w:type="dxa"/>
          </w:tcPr>
          <w:p w:rsidR="0078358F" w:rsidRPr="0081251B" w:rsidRDefault="00BD06F5" w:rsidP="009008DE">
            <w:pPr>
              <w:snapToGrid w:val="0"/>
              <w:rPr>
                <w:sz w:val="18"/>
                <w:szCs w:val="18"/>
              </w:rPr>
            </w:pPr>
            <w:r w:rsidRPr="00BD06F5">
              <w:rPr>
                <w:sz w:val="18"/>
                <w:szCs w:val="18"/>
              </w:rPr>
              <w:t>00000….</w:t>
            </w:r>
          </w:p>
        </w:tc>
      </w:tr>
    </w:tbl>
    <w:p w:rsidR="0078358F" w:rsidRDefault="0078358F" w:rsidP="005C6131">
      <w:pPr>
        <w:pStyle w:val="Ttulo4"/>
      </w:pPr>
      <w:bookmarkStart w:id="55" w:name="_Toc378170545"/>
      <w:r>
        <w:lastRenderedPageBreak/>
        <w:t>Detalhe</w:t>
      </w:r>
      <w:bookmarkEnd w:id="5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500"/>
        <w:gridCol w:w="1590"/>
        <w:gridCol w:w="2230"/>
        <w:gridCol w:w="1684"/>
        <w:gridCol w:w="1276"/>
      </w:tblGrid>
      <w:tr w:rsidR="0078358F"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50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78358F" w:rsidRPr="0081251B" w:rsidRDefault="00BD06F5" w:rsidP="009008DE">
            <w:pPr>
              <w:rPr>
                <w:b w:val="0"/>
                <w:sz w:val="18"/>
                <w:szCs w:val="18"/>
              </w:rPr>
            </w:pPr>
            <w:r w:rsidRPr="00BD06F5">
              <w:rPr>
                <w:sz w:val="18"/>
                <w:szCs w:val="18"/>
              </w:rPr>
              <w:t>Formato</w:t>
            </w:r>
          </w:p>
        </w:tc>
        <w:tc>
          <w:tcPr>
            <w:tcW w:w="223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Descripción</w:t>
            </w:r>
          </w:p>
        </w:tc>
        <w:tc>
          <w:tcPr>
            <w:tcW w:w="168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27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993" w:type="dxa"/>
          </w:tcPr>
          <w:p w:rsidR="0078358F" w:rsidRPr="0081251B" w:rsidRDefault="00BD06F5" w:rsidP="009008DE">
            <w:pPr>
              <w:snapToGrid w:val="0"/>
              <w:rPr>
                <w:sz w:val="18"/>
                <w:szCs w:val="18"/>
              </w:rPr>
            </w:pPr>
            <w:r w:rsidRPr="00BD06F5">
              <w:rPr>
                <w:sz w:val="18"/>
                <w:szCs w:val="18"/>
              </w:rPr>
              <w:t>Tipo mensaje</w:t>
            </w:r>
          </w:p>
        </w:tc>
        <w:tc>
          <w:tcPr>
            <w:tcW w:w="650" w:type="dxa"/>
          </w:tcPr>
          <w:p w:rsidR="0078358F" w:rsidRPr="0081251B" w:rsidRDefault="00BD06F5" w:rsidP="009008DE">
            <w:pPr>
              <w:snapToGrid w:val="0"/>
              <w:rPr>
                <w:sz w:val="18"/>
                <w:szCs w:val="18"/>
              </w:rPr>
            </w:pPr>
            <w:r w:rsidRPr="00BD06F5">
              <w:rPr>
                <w:sz w:val="18"/>
                <w:szCs w:val="18"/>
              </w:rPr>
              <w:t>1</w:t>
            </w:r>
          </w:p>
        </w:tc>
        <w:tc>
          <w:tcPr>
            <w:tcW w:w="50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b/>
                <w:sz w:val="18"/>
                <w:szCs w:val="18"/>
              </w:rPr>
            </w:pPr>
            <w:r w:rsidRPr="00BD06F5">
              <w:rPr>
                <w:b/>
                <w:sz w:val="18"/>
                <w:szCs w:val="18"/>
              </w:rPr>
              <w:t>SC</w:t>
            </w:r>
          </w:p>
        </w:tc>
        <w:tc>
          <w:tcPr>
            <w:tcW w:w="2230" w:type="dxa"/>
          </w:tcPr>
          <w:p w:rsidR="0078358F" w:rsidRPr="0081251B" w:rsidRDefault="00BD06F5" w:rsidP="009008DE">
            <w:pPr>
              <w:snapToGrid w:val="0"/>
              <w:rPr>
                <w:sz w:val="18"/>
                <w:szCs w:val="18"/>
              </w:rPr>
            </w:pPr>
            <w:r w:rsidRPr="00BD06F5">
              <w:rPr>
                <w:sz w:val="18"/>
                <w:szCs w:val="18"/>
              </w:rPr>
              <w:t>Host -&gt; Lynx OffLine</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c>
          <w:tcPr>
            <w:tcW w:w="1993" w:type="dxa"/>
          </w:tcPr>
          <w:p w:rsidR="0078358F" w:rsidRPr="0081251B" w:rsidRDefault="00BD06F5" w:rsidP="009008DE">
            <w:pPr>
              <w:snapToGrid w:val="0"/>
              <w:rPr>
                <w:sz w:val="18"/>
                <w:szCs w:val="18"/>
              </w:rPr>
            </w:pPr>
            <w:r w:rsidRPr="00BD06F5">
              <w:rPr>
                <w:sz w:val="18"/>
                <w:szCs w:val="18"/>
              </w:rPr>
              <w:t>Número da maquineta</w:t>
            </w:r>
          </w:p>
        </w:tc>
        <w:tc>
          <w:tcPr>
            <w:tcW w:w="650" w:type="dxa"/>
          </w:tcPr>
          <w:p w:rsidR="0078358F" w:rsidRPr="0081251B" w:rsidRDefault="00BD06F5" w:rsidP="009008DE">
            <w:pPr>
              <w:snapToGrid w:val="0"/>
              <w:rPr>
                <w:sz w:val="18"/>
                <w:szCs w:val="18"/>
              </w:rPr>
            </w:pPr>
            <w:r w:rsidRPr="00BD06F5">
              <w:rPr>
                <w:sz w:val="18"/>
                <w:szCs w:val="18"/>
              </w:rPr>
              <w:t>3</w:t>
            </w:r>
          </w:p>
        </w:tc>
        <w:tc>
          <w:tcPr>
            <w:tcW w:w="500" w:type="dxa"/>
          </w:tcPr>
          <w:p w:rsidR="0078358F" w:rsidRPr="0081251B" w:rsidRDefault="00BD06F5" w:rsidP="009008DE">
            <w:pPr>
              <w:snapToGrid w:val="0"/>
              <w:rPr>
                <w:sz w:val="18"/>
                <w:szCs w:val="18"/>
              </w:rPr>
            </w:pPr>
            <w:r w:rsidRPr="00BD06F5">
              <w:rPr>
                <w:sz w:val="18"/>
                <w:szCs w:val="18"/>
              </w:rPr>
              <w:t>10</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Cartão</w:t>
            </w:r>
          </w:p>
        </w:tc>
        <w:tc>
          <w:tcPr>
            <w:tcW w:w="650" w:type="dxa"/>
          </w:tcPr>
          <w:p w:rsidR="0078358F" w:rsidRPr="0081251B" w:rsidRDefault="00BD06F5" w:rsidP="009008DE">
            <w:pPr>
              <w:snapToGrid w:val="0"/>
              <w:rPr>
                <w:sz w:val="18"/>
                <w:szCs w:val="18"/>
              </w:rPr>
            </w:pPr>
            <w:r w:rsidRPr="00BD06F5">
              <w:rPr>
                <w:sz w:val="18"/>
                <w:szCs w:val="18"/>
              </w:rPr>
              <w:t>13</w:t>
            </w:r>
          </w:p>
        </w:tc>
        <w:tc>
          <w:tcPr>
            <w:tcW w:w="500" w:type="dxa"/>
          </w:tcPr>
          <w:p w:rsidR="0078358F" w:rsidRPr="0081251B" w:rsidRDefault="00BD06F5" w:rsidP="009008DE">
            <w:pPr>
              <w:snapToGrid w:val="0"/>
              <w:rPr>
                <w:sz w:val="18"/>
                <w:szCs w:val="18"/>
              </w:rPr>
            </w:pPr>
            <w:r w:rsidRPr="00BD06F5">
              <w:rPr>
                <w:sz w:val="18"/>
                <w:szCs w:val="18"/>
              </w:rPr>
              <w:t>19</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Data trans.</w:t>
            </w:r>
          </w:p>
        </w:tc>
        <w:tc>
          <w:tcPr>
            <w:tcW w:w="650" w:type="dxa"/>
          </w:tcPr>
          <w:p w:rsidR="0078358F" w:rsidRPr="0081251B" w:rsidRDefault="00BD06F5" w:rsidP="009008DE">
            <w:pPr>
              <w:snapToGrid w:val="0"/>
              <w:rPr>
                <w:sz w:val="18"/>
                <w:szCs w:val="18"/>
              </w:rPr>
            </w:pPr>
            <w:r w:rsidRPr="00BD06F5">
              <w:rPr>
                <w:sz w:val="18"/>
                <w:szCs w:val="18"/>
              </w:rPr>
              <w:t>32</w:t>
            </w:r>
          </w:p>
        </w:tc>
        <w:tc>
          <w:tcPr>
            <w:tcW w:w="50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Data recep.</w:t>
            </w:r>
          </w:p>
        </w:tc>
        <w:tc>
          <w:tcPr>
            <w:tcW w:w="650" w:type="dxa"/>
          </w:tcPr>
          <w:p w:rsidR="0078358F" w:rsidRPr="0081251B" w:rsidRDefault="00BD06F5" w:rsidP="009008DE">
            <w:pPr>
              <w:snapToGrid w:val="0"/>
              <w:rPr>
                <w:sz w:val="18"/>
                <w:szCs w:val="18"/>
              </w:rPr>
            </w:pPr>
            <w:r w:rsidRPr="00BD06F5">
              <w:rPr>
                <w:sz w:val="18"/>
                <w:szCs w:val="18"/>
              </w:rPr>
              <w:t>40</w:t>
            </w:r>
          </w:p>
        </w:tc>
        <w:tc>
          <w:tcPr>
            <w:tcW w:w="50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Valor</w:t>
            </w:r>
          </w:p>
        </w:tc>
        <w:tc>
          <w:tcPr>
            <w:tcW w:w="650" w:type="dxa"/>
          </w:tcPr>
          <w:p w:rsidR="0078358F" w:rsidRPr="0081251B" w:rsidRDefault="00BD06F5" w:rsidP="009008DE">
            <w:pPr>
              <w:snapToGrid w:val="0"/>
              <w:rPr>
                <w:sz w:val="18"/>
                <w:szCs w:val="18"/>
              </w:rPr>
            </w:pPr>
            <w:r w:rsidRPr="00BD06F5">
              <w:rPr>
                <w:sz w:val="18"/>
                <w:szCs w:val="18"/>
              </w:rPr>
              <w:t>48</w:t>
            </w:r>
          </w:p>
        </w:tc>
        <w:tc>
          <w:tcPr>
            <w:tcW w:w="500" w:type="dxa"/>
          </w:tcPr>
          <w:p w:rsidR="0078358F" w:rsidRPr="0081251B" w:rsidRDefault="00BD06F5" w:rsidP="009008DE">
            <w:pPr>
              <w:snapToGrid w:val="0"/>
              <w:rPr>
                <w:sz w:val="18"/>
                <w:szCs w:val="18"/>
              </w:rPr>
            </w:pPr>
            <w:r w:rsidRPr="00BD06F5">
              <w:rPr>
                <w:sz w:val="18"/>
                <w:szCs w:val="18"/>
              </w:rPr>
              <w:t>14</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Ref. Num.</w:t>
            </w:r>
          </w:p>
        </w:tc>
        <w:tc>
          <w:tcPr>
            <w:tcW w:w="650" w:type="dxa"/>
          </w:tcPr>
          <w:p w:rsidR="0078358F" w:rsidRPr="0081251B" w:rsidRDefault="00BD06F5" w:rsidP="009008DE">
            <w:pPr>
              <w:snapToGrid w:val="0"/>
              <w:rPr>
                <w:sz w:val="18"/>
                <w:szCs w:val="18"/>
              </w:rPr>
            </w:pPr>
            <w:r w:rsidRPr="00BD06F5">
              <w:rPr>
                <w:sz w:val="18"/>
                <w:szCs w:val="18"/>
              </w:rPr>
              <w:t>62</w:t>
            </w:r>
          </w:p>
        </w:tc>
        <w:tc>
          <w:tcPr>
            <w:tcW w:w="500" w:type="dxa"/>
          </w:tcPr>
          <w:p w:rsidR="0078358F" w:rsidRPr="0081251B" w:rsidRDefault="00BD06F5" w:rsidP="009008DE">
            <w:pPr>
              <w:snapToGrid w:val="0"/>
              <w:rPr>
                <w:sz w:val="18"/>
                <w:szCs w:val="18"/>
              </w:rPr>
            </w:pPr>
            <w:r w:rsidRPr="00BD06F5">
              <w:rPr>
                <w:sz w:val="18"/>
                <w:szCs w:val="18"/>
              </w:rPr>
              <w:t>23</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Razão</w:t>
            </w:r>
          </w:p>
        </w:tc>
        <w:tc>
          <w:tcPr>
            <w:tcW w:w="650" w:type="dxa"/>
          </w:tcPr>
          <w:p w:rsidR="0078358F" w:rsidRPr="0081251B" w:rsidRDefault="00BD06F5" w:rsidP="009008DE">
            <w:pPr>
              <w:snapToGrid w:val="0"/>
              <w:rPr>
                <w:sz w:val="18"/>
                <w:szCs w:val="18"/>
              </w:rPr>
            </w:pPr>
            <w:r w:rsidRPr="00BD06F5">
              <w:rPr>
                <w:sz w:val="18"/>
                <w:szCs w:val="18"/>
              </w:rPr>
              <w:t>85</w:t>
            </w:r>
          </w:p>
        </w:tc>
        <w:tc>
          <w:tcPr>
            <w:tcW w:w="50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BD06F5" w:rsidP="009008DE">
            <w:pPr>
              <w:snapToGrid w:val="0"/>
              <w:rPr>
                <w:sz w:val="18"/>
                <w:szCs w:val="18"/>
              </w:rPr>
            </w:pPr>
            <w:r w:rsidRPr="00BD06F5">
              <w:rPr>
                <w:sz w:val="18"/>
                <w:szCs w:val="18"/>
              </w:rPr>
              <w:t>Tabla 14</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Crédito</w:t>
            </w:r>
          </w:p>
        </w:tc>
        <w:tc>
          <w:tcPr>
            <w:tcW w:w="650" w:type="dxa"/>
          </w:tcPr>
          <w:p w:rsidR="0078358F" w:rsidRPr="0081251B" w:rsidRDefault="00BD06F5" w:rsidP="009008DE">
            <w:pPr>
              <w:snapToGrid w:val="0"/>
              <w:rPr>
                <w:sz w:val="18"/>
                <w:szCs w:val="18"/>
              </w:rPr>
            </w:pPr>
            <w:r w:rsidRPr="00BD06F5">
              <w:rPr>
                <w:sz w:val="18"/>
                <w:szCs w:val="18"/>
              </w:rPr>
              <w:t>87</w:t>
            </w:r>
          </w:p>
        </w:tc>
        <w:tc>
          <w:tcPr>
            <w:tcW w:w="500" w:type="dxa"/>
          </w:tcPr>
          <w:p w:rsidR="0078358F" w:rsidRPr="0081251B" w:rsidRDefault="00BD06F5" w:rsidP="009008DE">
            <w:pPr>
              <w:snapToGrid w:val="0"/>
              <w:rPr>
                <w:sz w:val="18"/>
                <w:szCs w:val="18"/>
              </w:rPr>
            </w:pPr>
            <w:r w:rsidRPr="00BD06F5">
              <w:rPr>
                <w:sz w:val="18"/>
                <w:szCs w:val="18"/>
              </w:rPr>
              <w:t>1</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30" w:type="dxa"/>
          </w:tcPr>
          <w:p w:rsidR="0078358F" w:rsidRPr="0081251B" w:rsidRDefault="00BD06F5" w:rsidP="009008DE">
            <w:pPr>
              <w:snapToGrid w:val="0"/>
              <w:rPr>
                <w:sz w:val="18"/>
                <w:szCs w:val="18"/>
              </w:rPr>
            </w:pPr>
            <w:r w:rsidRPr="00BD06F5">
              <w:rPr>
                <w:sz w:val="18"/>
                <w:szCs w:val="18"/>
              </w:rPr>
              <w:t>Tabla 18</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Pos Condition Code</w:t>
            </w:r>
          </w:p>
        </w:tc>
        <w:tc>
          <w:tcPr>
            <w:tcW w:w="650" w:type="dxa"/>
          </w:tcPr>
          <w:p w:rsidR="0078358F" w:rsidRPr="0081251B" w:rsidRDefault="00BD06F5" w:rsidP="009008DE">
            <w:pPr>
              <w:snapToGrid w:val="0"/>
              <w:rPr>
                <w:sz w:val="18"/>
                <w:szCs w:val="18"/>
              </w:rPr>
            </w:pPr>
            <w:r w:rsidRPr="00BD06F5">
              <w:rPr>
                <w:sz w:val="18"/>
                <w:szCs w:val="18"/>
              </w:rPr>
              <w:t>88</w:t>
            </w:r>
          </w:p>
        </w:tc>
        <w:tc>
          <w:tcPr>
            <w:tcW w:w="50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30" w:type="dxa"/>
          </w:tcPr>
          <w:p w:rsidR="0078358F" w:rsidRPr="0081251B" w:rsidRDefault="00BD06F5" w:rsidP="009008DE">
            <w:pPr>
              <w:snapToGrid w:val="0"/>
              <w:rPr>
                <w:sz w:val="18"/>
                <w:szCs w:val="18"/>
              </w:rPr>
            </w:pPr>
            <w:r w:rsidRPr="00BD06F5">
              <w:rPr>
                <w:sz w:val="18"/>
                <w:szCs w:val="18"/>
              </w:rPr>
              <w:t>Tabla 2 = “</w:t>
            </w:r>
            <w:smartTag w:uri="urn:schemas-microsoft-com:office:smarttags" w:element="metricconverter">
              <w:smartTagPr>
                <w:attr w:name="ProductID" w:val="03”"/>
              </w:smartTagPr>
              <w:r w:rsidRPr="00BD06F5">
                <w:rPr>
                  <w:sz w:val="18"/>
                  <w:szCs w:val="18"/>
                </w:rPr>
                <w:t>03”</w:t>
              </w:r>
            </w:smartTag>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Tipo de Pagamento</w:t>
            </w:r>
          </w:p>
        </w:tc>
        <w:tc>
          <w:tcPr>
            <w:tcW w:w="650" w:type="dxa"/>
          </w:tcPr>
          <w:p w:rsidR="0078358F" w:rsidRPr="0081251B" w:rsidRDefault="00BD06F5" w:rsidP="009008DE">
            <w:pPr>
              <w:snapToGrid w:val="0"/>
              <w:rPr>
                <w:sz w:val="18"/>
                <w:szCs w:val="18"/>
              </w:rPr>
            </w:pPr>
            <w:r w:rsidRPr="00BD06F5">
              <w:rPr>
                <w:sz w:val="18"/>
                <w:szCs w:val="18"/>
              </w:rPr>
              <w:t>90</w:t>
            </w:r>
          </w:p>
        </w:tc>
        <w:tc>
          <w:tcPr>
            <w:tcW w:w="50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30" w:type="dxa"/>
          </w:tcPr>
          <w:p w:rsidR="0078358F" w:rsidRPr="0081251B" w:rsidRDefault="00BD06F5" w:rsidP="009008DE">
            <w:pPr>
              <w:snapToGrid w:val="0"/>
              <w:rPr>
                <w:sz w:val="18"/>
                <w:szCs w:val="18"/>
              </w:rPr>
            </w:pPr>
            <w:r w:rsidRPr="00BD06F5">
              <w:rPr>
                <w:sz w:val="18"/>
                <w:szCs w:val="18"/>
              </w:rPr>
              <w:t>Tabela 24</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Bandera</w:t>
            </w:r>
          </w:p>
        </w:tc>
        <w:tc>
          <w:tcPr>
            <w:tcW w:w="650" w:type="dxa"/>
          </w:tcPr>
          <w:p w:rsidR="0078358F" w:rsidRPr="0081251B" w:rsidRDefault="00BD06F5" w:rsidP="009008DE">
            <w:pPr>
              <w:snapToGrid w:val="0"/>
              <w:rPr>
                <w:sz w:val="18"/>
                <w:szCs w:val="18"/>
              </w:rPr>
            </w:pPr>
            <w:r w:rsidRPr="00BD06F5">
              <w:rPr>
                <w:sz w:val="18"/>
                <w:szCs w:val="18"/>
              </w:rPr>
              <w:t>93</w:t>
            </w:r>
          </w:p>
        </w:tc>
        <w:tc>
          <w:tcPr>
            <w:tcW w:w="50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color w:val="000000"/>
                <w:sz w:val="18"/>
                <w:szCs w:val="18"/>
              </w:rPr>
            </w:pPr>
            <w:r w:rsidRPr="00BD06F5">
              <w:rPr>
                <w:color w:val="000000"/>
                <w:sz w:val="18"/>
                <w:szCs w:val="18"/>
              </w:rPr>
              <w:t>Numérico</w:t>
            </w:r>
          </w:p>
        </w:tc>
        <w:tc>
          <w:tcPr>
            <w:tcW w:w="2230" w:type="dxa"/>
          </w:tcPr>
          <w:p w:rsidR="0078358F" w:rsidRPr="0081251B" w:rsidRDefault="00BD06F5" w:rsidP="009008DE">
            <w:pPr>
              <w:snapToGrid w:val="0"/>
              <w:rPr>
                <w:sz w:val="18"/>
                <w:szCs w:val="18"/>
              </w:rPr>
            </w:pPr>
            <w:r w:rsidRPr="00BD06F5">
              <w:rPr>
                <w:sz w:val="18"/>
                <w:szCs w:val="18"/>
              </w:rPr>
              <w:t>Bandeira del cartão</w:t>
            </w:r>
          </w:p>
        </w:tc>
        <w:tc>
          <w:tcPr>
            <w:tcW w:w="1684" w:type="dxa"/>
          </w:tcPr>
          <w:p w:rsidR="0078358F" w:rsidRPr="0081251B" w:rsidRDefault="0078358F" w:rsidP="009008DE">
            <w:pPr>
              <w:snapToGrid w:val="0"/>
              <w:rPr>
                <w:sz w:val="18"/>
                <w:szCs w:val="18"/>
              </w:rPr>
            </w:pPr>
          </w:p>
        </w:tc>
        <w:tc>
          <w:tcPr>
            <w:tcW w:w="1276" w:type="dxa"/>
          </w:tcPr>
          <w:p w:rsidR="0078358F" w:rsidRPr="0081251B" w:rsidRDefault="00BD06F5" w:rsidP="009008DE">
            <w:pPr>
              <w:snapToGrid w:val="0"/>
              <w:rPr>
                <w:sz w:val="18"/>
                <w:szCs w:val="18"/>
              </w:rPr>
            </w:pPr>
            <w:r w:rsidRPr="00BD06F5">
              <w:rPr>
                <w:sz w:val="18"/>
                <w:szCs w:val="18"/>
              </w:rPr>
              <w:t>VISA=001</w:t>
            </w:r>
          </w:p>
          <w:p w:rsidR="0078358F" w:rsidRPr="0081251B" w:rsidRDefault="00BD06F5" w:rsidP="009008DE">
            <w:pPr>
              <w:snapToGrid w:val="0"/>
              <w:rPr>
                <w:sz w:val="18"/>
                <w:szCs w:val="18"/>
              </w:rPr>
            </w:pPr>
            <w:r w:rsidRPr="00BD06F5">
              <w:rPr>
                <w:sz w:val="18"/>
                <w:szCs w:val="18"/>
              </w:rPr>
              <w:t>MC=002</w:t>
            </w:r>
          </w:p>
        </w:tc>
      </w:tr>
    </w:tbl>
    <w:p w:rsidR="0078358F" w:rsidRDefault="0078358F" w:rsidP="005C6131">
      <w:pPr>
        <w:pStyle w:val="Ttulo4"/>
      </w:pPr>
      <w:bookmarkStart w:id="56" w:name="_Toc378170546"/>
      <w:r>
        <w:t>Rodapé</w:t>
      </w:r>
      <w:bookmarkEnd w:id="5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rodapé.</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09</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Quantidade de registros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9</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Quantidade de registros enviados.</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0000000000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Espaços em branco</w:t>
            </w:r>
          </w:p>
        </w:tc>
        <w:tc>
          <w:tcPr>
            <w:tcW w:w="644" w:type="dxa"/>
          </w:tcPr>
          <w:p w:rsidR="0078358F" w:rsidRPr="0081251B" w:rsidRDefault="00BD06F5" w:rsidP="009008DE">
            <w:pPr>
              <w:snapToGrid w:val="0"/>
              <w:rPr>
                <w:sz w:val="18"/>
                <w:szCs w:val="18"/>
              </w:rPr>
            </w:pPr>
            <w:r w:rsidRPr="00BD06F5">
              <w:rPr>
                <w:sz w:val="18"/>
                <w:szCs w:val="18"/>
              </w:rPr>
              <w:t>32</w:t>
            </w:r>
          </w:p>
        </w:tc>
        <w:tc>
          <w:tcPr>
            <w:tcW w:w="491" w:type="dxa"/>
          </w:tcPr>
          <w:p w:rsidR="0078358F" w:rsidRPr="0081251B" w:rsidRDefault="00BD06F5" w:rsidP="009008DE">
            <w:pPr>
              <w:snapToGrid w:val="0"/>
              <w:rPr>
                <w:sz w:val="18"/>
                <w:szCs w:val="18"/>
              </w:rPr>
            </w:pPr>
            <w:r w:rsidRPr="00BD06F5">
              <w:rPr>
                <w:sz w:val="18"/>
                <w:szCs w:val="18"/>
              </w:rPr>
              <w:t>64</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78358F" w:rsidP="009008DE">
            <w:pPr>
              <w:snapToGrid w:val="0"/>
              <w:rPr>
                <w:sz w:val="18"/>
                <w:szCs w:val="18"/>
              </w:rPr>
            </w:pPr>
          </w:p>
        </w:tc>
        <w:tc>
          <w:tcPr>
            <w:tcW w:w="1831" w:type="dxa"/>
          </w:tcPr>
          <w:p w:rsidR="0078358F" w:rsidRPr="0081251B" w:rsidRDefault="00BD06F5" w:rsidP="009008DE">
            <w:pPr>
              <w:snapToGrid w:val="0"/>
              <w:rPr>
                <w:sz w:val="18"/>
                <w:szCs w:val="18"/>
              </w:rPr>
            </w:pPr>
            <w:r w:rsidRPr="00BD06F5">
              <w:rPr>
                <w:sz w:val="18"/>
                <w:szCs w:val="18"/>
              </w:rPr>
              <w:t>Preencher com zeros</w:t>
            </w:r>
          </w:p>
        </w:tc>
        <w:tc>
          <w:tcPr>
            <w:tcW w:w="1370" w:type="dxa"/>
          </w:tcPr>
          <w:p w:rsidR="0078358F" w:rsidRPr="0081251B" w:rsidRDefault="00BD06F5" w:rsidP="009008DE">
            <w:pPr>
              <w:snapToGrid w:val="0"/>
              <w:rPr>
                <w:sz w:val="18"/>
                <w:szCs w:val="18"/>
              </w:rPr>
            </w:pPr>
            <w:r w:rsidRPr="00BD06F5">
              <w:rPr>
                <w:sz w:val="18"/>
                <w:szCs w:val="18"/>
              </w:rPr>
              <w:t>00000….</w:t>
            </w:r>
          </w:p>
        </w:tc>
      </w:tr>
    </w:tbl>
    <w:p w:rsidR="0078358F" w:rsidRDefault="0078358F" w:rsidP="0078358F"/>
    <w:p w:rsidR="0078358F" w:rsidRDefault="0078358F" w:rsidP="0078358F">
      <w:r>
        <w:t>Longitud del mensaje</w:t>
      </w:r>
      <w:proofErr w:type="gramStart"/>
      <w:r>
        <w:t>:  9</w:t>
      </w:r>
      <w:r w:rsidR="00694ECA">
        <w:t>5</w:t>
      </w:r>
      <w:proofErr w:type="gramEnd"/>
    </w:p>
    <w:p w:rsidR="006A02EF" w:rsidRDefault="006A02EF" w:rsidP="006A02EF">
      <w:pPr>
        <w:pStyle w:val="Ttulo3"/>
        <w:tabs>
          <w:tab w:val="clear" w:pos="907"/>
          <w:tab w:val="left" w:pos="720"/>
        </w:tabs>
        <w:suppressAutoHyphens/>
        <w:spacing w:before="0" w:after="0" w:line="240" w:lineRule="auto"/>
        <w:jc w:val="left"/>
      </w:pPr>
      <w:bookmarkStart w:id="57" w:name="_Toc378170547"/>
      <w:r>
        <w:t>Formato de Comprobantes Bloqueados (CB)</w:t>
      </w:r>
      <w:bookmarkEnd w:id="57"/>
    </w:p>
    <w:p w:rsidR="006A02EF" w:rsidRDefault="006A02EF" w:rsidP="005C6131">
      <w:pPr>
        <w:pStyle w:val="Ttulo4"/>
      </w:pPr>
      <w:bookmarkStart w:id="58" w:name="_Toc378170548"/>
      <w:r>
        <w:t>Cabeçalho</w:t>
      </w:r>
      <w:bookmarkEnd w:id="5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lastRenderedPageBreak/>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44</w:t>
            </w:r>
          </w:p>
        </w:tc>
        <w:tc>
          <w:tcPr>
            <w:tcW w:w="491" w:type="dxa"/>
          </w:tcPr>
          <w:p w:rsidR="006A02EF" w:rsidRPr="0056297C" w:rsidRDefault="00BD06F5" w:rsidP="009008DE">
            <w:pPr>
              <w:snapToGrid w:val="0"/>
              <w:rPr>
                <w:sz w:val="18"/>
                <w:szCs w:val="18"/>
              </w:rPr>
            </w:pPr>
            <w:r w:rsidRPr="00BD06F5">
              <w:rPr>
                <w:sz w:val="18"/>
                <w:szCs w:val="18"/>
              </w:rPr>
              <w:t>33</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w:t>
            </w:r>
          </w:p>
        </w:tc>
      </w:tr>
    </w:tbl>
    <w:p w:rsidR="006A02EF" w:rsidRDefault="006A02EF" w:rsidP="005C6131">
      <w:pPr>
        <w:pStyle w:val="Ttulo4"/>
      </w:pPr>
      <w:bookmarkStart w:id="59" w:name="_Toc378170549"/>
      <w:r>
        <w:t>Detalhe</w:t>
      </w:r>
      <w:bookmarkEnd w:id="5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60"/>
        <w:gridCol w:w="480"/>
        <w:gridCol w:w="1590"/>
        <w:gridCol w:w="2240"/>
        <w:gridCol w:w="1830"/>
        <w:gridCol w:w="1164"/>
      </w:tblGrid>
      <w:tr w:rsidR="006A02EF"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8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6A02EF" w:rsidRPr="0056297C" w:rsidRDefault="00BD06F5" w:rsidP="009008DE">
            <w:pPr>
              <w:rPr>
                <w:b w:val="0"/>
                <w:sz w:val="18"/>
                <w:szCs w:val="18"/>
              </w:rPr>
            </w:pPr>
            <w:r w:rsidRPr="00BD06F5">
              <w:rPr>
                <w:sz w:val="18"/>
                <w:szCs w:val="18"/>
              </w:rPr>
              <w:t>Formato</w:t>
            </w:r>
          </w:p>
        </w:tc>
        <w:tc>
          <w:tcPr>
            <w:tcW w:w="224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16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93" w:type="dxa"/>
          </w:tcPr>
          <w:p w:rsidR="006A02EF" w:rsidRPr="0056297C" w:rsidRDefault="00BD06F5" w:rsidP="009008DE">
            <w:pPr>
              <w:snapToGrid w:val="0"/>
              <w:rPr>
                <w:sz w:val="18"/>
                <w:szCs w:val="18"/>
              </w:rPr>
            </w:pPr>
            <w:r w:rsidRPr="00BD06F5">
              <w:rPr>
                <w:sz w:val="18"/>
                <w:szCs w:val="18"/>
              </w:rPr>
              <w:t>Tipo mensaje</w:t>
            </w:r>
          </w:p>
        </w:tc>
        <w:tc>
          <w:tcPr>
            <w:tcW w:w="660" w:type="dxa"/>
          </w:tcPr>
          <w:p w:rsidR="006A02EF" w:rsidRPr="0056297C" w:rsidRDefault="00BD06F5" w:rsidP="009008DE">
            <w:pPr>
              <w:snapToGrid w:val="0"/>
              <w:rPr>
                <w:sz w:val="18"/>
                <w:szCs w:val="18"/>
              </w:rPr>
            </w:pPr>
            <w:r w:rsidRPr="00BD06F5">
              <w:rPr>
                <w:sz w:val="18"/>
                <w:szCs w:val="18"/>
              </w:rPr>
              <w:t>1</w:t>
            </w:r>
          </w:p>
        </w:tc>
        <w:tc>
          <w:tcPr>
            <w:tcW w:w="480" w:type="dxa"/>
          </w:tcPr>
          <w:p w:rsidR="006A02EF" w:rsidRPr="0056297C" w:rsidRDefault="00BD06F5" w:rsidP="009008DE">
            <w:pPr>
              <w:snapToGrid w:val="0"/>
              <w:rPr>
                <w:sz w:val="18"/>
                <w:szCs w:val="18"/>
              </w:rPr>
            </w:pPr>
            <w:r w:rsidRPr="00BD06F5">
              <w:rPr>
                <w:sz w:val="18"/>
                <w:szCs w:val="18"/>
              </w:rPr>
              <w:t>2</w:t>
            </w:r>
          </w:p>
        </w:tc>
        <w:tc>
          <w:tcPr>
            <w:tcW w:w="1590" w:type="dxa"/>
          </w:tcPr>
          <w:p w:rsidR="006A02EF" w:rsidRPr="0056297C" w:rsidRDefault="00BD06F5" w:rsidP="009008DE">
            <w:pPr>
              <w:snapToGrid w:val="0"/>
              <w:rPr>
                <w:b/>
                <w:sz w:val="18"/>
                <w:szCs w:val="18"/>
              </w:rPr>
            </w:pPr>
            <w:r w:rsidRPr="00BD06F5">
              <w:rPr>
                <w:b/>
                <w:sz w:val="18"/>
                <w:szCs w:val="18"/>
              </w:rPr>
              <w:t>CB</w:t>
            </w:r>
          </w:p>
        </w:tc>
        <w:tc>
          <w:tcPr>
            <w:tcW w:w="2240" w:type="dxa"/>
          </w:tcPr>
          <w:p w:rsidR="006A02EF" w:rsidRPr="0056297C" w:rsidRDefault="00BD06F5" w:rsidP="009008DE">
            <w:pPr>
              <w:snapToGrid w:val="0"/>
              <w:rPr>
                <w:sz w:val="18"/>
                <w:szCs w:val="18"/>
              </w:rPr>
            </w:pPr>
            <w:r w:rsidRPr="00BD06F5">
              <w:rPr>
                <w:sz w:val="18"/>
                <w:szCs w:val="18"/>
              </w:rPr>
              <w:t>Host -&gt; Lynx OffLine</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c>
          <w:tcPr>
            <w:tcW w:w="1993" w:type="dxa"/>
          </w:tcPr>
          <w:p w:rsidR="006A02EF" w:rsidRPr="0056297C" w:rsidRDefault="00BD06F5" w:rsidP="009008DE">
            <w:pPr>
              <w:snapToGrid w:val="0"/>
              <w:rPr>
                <w:sz w:val="18"/>
                <w:szCs w:val="18"/>
              </w:rPr>
            </w:pPr>
            <w:r w:rsidRPr="00BD06F5">
              <w:rPr>
                <w:sz w:val="18"/>
                <w:szCs w:val="18"/>
              </w:rPr>
              <w:t>Número da maquineta</w:t>
            </w:r>
          </w:p>
        </w:tc>
        <w:tc>
          <w:tcPr>
            <w:tcW w:w="660" w:type="dxa"/>
          </w:tcPr>
          <w:p w:rsidR="006A02EF" w:rsidRPr="0056297C" w:rsidRDefault="00BD06F5" w:rsidP="009008DE">
            <w:pPr>
              <w:snapToGrid w:val="0"/>
              <w:rPr>
                <w:sz w:val="18"/>
                <w:szCs w:val="18"/>
              </w:rPr>
            </w:pPr>
            <w:r w:rsidRPr="00BD06F5">
              <w:rPr>
                <w:sz w:val="18"/>
                <w:szCs w:val="18"/>
              </w:rPr>
              <w:t>3</w:t>
            </w:r>
          </w:p>
        </w:tc>
        <w:tc>
          <w:tcPr>
            <w:tcW w:w="480" w:type="dxa"/>
          </w:tcPr>
          <w:p w:rsidR="006A02EF" w:rsidRPr="0056297C" w:rsidRDefault="00BD06F5" w:rsidP="009008DE">
            <w:pPr>
              <w:snapToGrid w:val="0"/>
              <w:rPr>
                <w:sz w:val="18"/>
                <w:szCs w:val="18"/>
              </w:rPr>
            </w:pPr>
            <w:r w:rsidRPr="00BD06F5">
              <w:rPr>
                <w:sz w:val="18"/>
                <w:szCs w:val="18"/>
              </w:rPr>
              <w:t>10</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MCC</w:t>
            </w:r>
          </w:p>
        </w:tc>
        <w:tc>
          <w:tcPr>
            <w:tcW w:w="660" w:type="dxa"/>
          </w:tcPr>
          <w:p w:rsidR="006A02EF" w:rsidRPr="0056297C" w:rsidRDefault="00BD06F5" w:rsidP="009008DE">
            <w:pPr>
              <w:snapToGrid w:val="0"/>
              <w:rPr>
                <w:sz w:val="18"/>
                <w:szCs w:val="18"/>
              </w:rPr>
            </w:pPr>
            <w:r w:rsidRPr="00BD06F5">
              <w:rPr>
                <w:sz w:val="18"/>
                <w:szCs w:val="18"/>
              </w:rPr>
              <w:t>13</w:t>
            </w:r>
          </w:p>
        </w:tc>
        <w:tc>
          <w:tcPr>
            <w:tcW w:w="480" w:type="dxa"/>
          </w:tcPr>
          <w:p w:rsidR="006A02EF" w:rsidRPr="0056297C" w:rsidRDefault="00BD06F5" w:rsidP="009008DE">
            <w:pPr>
              <w:snapToGrid w:val="0"/>
              <w:rPr>
                <w:sz w:val="18"/>
                <w:szCs w:val="18"/>
              </w:rPr>
            </w:pPr>
            <w:r w:rsidRPr="00BD06F5">
              <w:rPr>
                <w:sz w:val="18"/>
                <w:szCs w:val="18"/>
              </w:rPr>
              <w:t>4</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BD06F5" w:rsidP="009008DE">
            <w:pPr>
              <w:snapToGrid w:val="0"/>
              <w:rPr>
                <w:sz w:val="18"/>
                <w:szCs w:val="18"/>
              </w:rPr>
            </w:pPr>
            <w:r w:rsidRPr="00BD06F5">
              <w:rPr>
                <w:sz w:val="18"/>
                <w:szCs w:val="18"/>
              </w:rPr>
              <w:t>Tabla 15</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Data trans.</w:t>
            </w:r>
          </w:p>
        </w:tc>
        <w:tc>
          <w:tcPr>
            <w:tcW w:w="660" w:type="dxa"/>
          </w:tcPr>
          <w:p w:rsidR="006A02EF" w:rsidRPr="0056297C" w:rsidRDefault="00BD06F5" w:rsidP="009008DE">
            <w:pPr>
              <w:snapToGrid w:val="0"/>
              <w:rPr>
                <w:sz w:val="18"/>
                <w:szCs w:val="18"/>
              </w:rPr>
            </w:pPr>
            <w:r w:rsidRPr="00BD06F5">
              <w:rPr>
                <w:sz w:val="18"/>
                <w:szCs w:val="18"/>
              </w:rPr>
              <w:t>17</w:t>
            </w:r>
          </w:p>
        </w:tc>
        <w:tc>
          <w:tcPr>
            <w:tcW w:w="480" w:type="dxa"/>
          </w:tcPr>
          <w:p w:rsidR="006A02EF" w:rsidRPr="0056297C" w:rsidRDefault="00BD06F5" w:rsidP="009008DE">
            <w:pPr>
              <w:snapToGrid w:val="0"/>
              <w:rPr>
                <w:sz w:val="18"/>
                <w:szCs w:val="18"/>
              </w:rPr>
            </w:pPr>
            <w:r w:rsidRPr="00BD06F5">
              <w:rPr>
                <w:sz w:val="18"/>
                <w:szCs w:val="18"/>
              </w:rPr>
              <w:t>8</w:t>
            </w:r>
          </w:p>
        </w:tc>
        <w:tc>
          <w:tcPr>
            <w:tcW w:w="1590" w:type="dxa"/>
          </w:tcPr>
          <w:p w:rsidR="006A02EF" w:rsidRPr="0056297C" w:rsidRDefault="00BD06F5" w:rsidP="009008DE">
            <w:pPr>
              <w:snapToGrid w:val="0"/>
              <w:rPr>
                <w:sz w:val="18"/>
                <w:szCs w:val="18"/>
              </w:rPr>
            </w:pPr>
            <w:r w:rsidRPr="00BD06F5">
              <w:rPr>
                <w:sz w:val="18"/>
                <w:szCs w:val="18"/>
              </w:rPr>
              <w:t>YYYYMMDD</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Cartao</w:t>
            </w:r>
          </w:p>
        </w:tc>
        <w:tc>
          <w:tcPr>
            <w:tcW w:w="660" w:type="dxa"/>
          </w:tcPr>
          <w:p w:rsidR="006A02EF" w:rsidRPr="0056297C" w:rsidRDefault="00BD06F5" w:rsidP="009008DE">
            <w:pPr>
              <w:snapToGrid w:val="0"/>
              <w:rPr>
                <w:sz w:val="18"/>
                <w:szCs w:val="18"/>
              </w:rPr>
            </w:pPr>
            <w:r w:rsidRPr="00BD06F5">
              <w:rPr>
                <w:sz w:val="18"/>
                <w:szCs w:val="18"/>
              </w:rPr>
              <w:t>25</w:t>
            </w:r>
          </w:p>
        </w:tc>
        <w:tc>
          <w:tcPr>
            <w:tcW w:w="480" w:type="dxa"/>
          </w:tcPr>
          <w:p w:rsidR="006A02EF" w:rsidRPr="0056297C" w:rsidRDefault="00BD06F5" w:rsidP="009008DE">
            <w:pPr>
              <w:snapToGrid w:val="0"/>
              <w:rPr>
                <w:sz w:val="18"/>
                <w:szCs w:val="18"/>
              </w:rPr>
            </w:pPr>
            <w:r w:rsidRPr="00BD06F5">
              <w:rPr>
                <w:sz w:val="18"/>
                <w:szCs w:val="18"/>
              </w:rPr>
              <w:t>19</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Valor</w:t>
            </w:r>
          </w:p>
        </w:tc>
        <w:tc>
          <w:tcPr>
            <w:tcW w:w="660" w:type="dxa"/>
          </w:tcPr>
          <w:p w:rsidR="006A02EF" w:rsidRPr="0056297C" w:rsidRDefault="00BD06F5" w:rsidP="009008DE">
            <w:pPr>
              <w:snapToGrid w:val="0"/>
              <w:rPr>
                <w:sz w:val="18"/>
                <w:szCs w:val="18"/>
              </w:rPr>
            </w:pPr>
            <w:r w:rsidRPr="00BD06F5">
              <w:rPr>
                <w:sz w:val="18"/>
                <w:szCs w:val="18"/>
              </w:rPr>
              <w:t>44</w:t>
            </w:r>
          </w:p>
        </w:tc>
        <w:tc>
          <w:tcPr>
            <w:tcW w:w="480" w:type="dxa"/>
          </w:tcPr>
          <w:p w:rsidR="006A02EF" w:rsidRPr="0056297C" w:rsidRDefault="00BD06F5" w:rsidP="009008DE">
            <w:pPr>
              <w:snapToGrid w:val="0"/>
              <w:rPr>
                <w:sz w:val="18"/>
                <w:szCs w:val="18"/>
              </w:rPr>
            </w:pPr>
            <w:r w:rsidRPr="00BD06F5">
              <w:rPr>
                <w:sz w:val="18"/>
                <w:szCs w:val="18"/>
              </w:rPr>
              <w:t>14</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BD06F5" w:rsidP="009008DE">
            <w:pPr>
              <w:snapToGrid w:val="0"/>
              <w:rPr>
                <w:sz w:val="18"/>
                <w:szCs w:val="18"/>
              </w:rPr>
            </w:pPr>
            <w:r w:rsidRPr="00BD06F5">
              <w:rPr>
                <w:sz w:val="18"/>
                <w:szCs w:val="18"/>
              </w:rPr>
              <w:t>2 últimas posiciones son decimales</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Cod. Retorno</w:t>
            </w:r>
          </w:p>
        </w:tc>
        <w:tc>
          <w:tcPr>
            <w:tcW w:w="660" w:type="dxa"/>
          </w:tcPr>
          <w:p w:rsidR="006A02EF" w:rsidRPr="0056297C" w:rsidRDefault="00BD06F5" w:rsidP="009008DE">
            <w:pPr>
              <w:snapToGrid w:val="0"/>
              <w:rPr>
                <w:sz w:val="18"/>
                <w:szCs w:val="18"/>
              </w:rPr>
            </w:pPr>
            <w:r w:rsidRPr="00BD06F5">
              <w:rPr>
                <w:sz w:val="18"/>
                <w:szCs w:val="18"/>
              </w:rPr>
              <w:t>58</w:t>
            </w:r>
          </w:p>
        </w:tc>
        <w:tc>
          <w:tcPr>
            <w:tcW w:w="480" w:type="dxa"/>
          </w:tcPr>
          <w:p w:rsidR="006A02EF" w:rsidRPr="0056297C" w:rsidRDefault="00BD06F5" w:rsidP="009008DE">
            <w:pPr>
              <w:snapToGrid w:val="0"/>
              <w:rPr>
                <w:sz w:val="18"/>
                <w:szCs w:val="18"/>
              </w:rPr>
            </w:pPr>
            <w:r w:rsidRPr="00BD06F5">
              <w:rPr>
                <w:sz w:val="18"/>
                <w:szCs w:val="18"/>
              </w:rPr>
              <w:t>3</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Data Retorno</w:t>
            </w:r>
          </w:p>
        </w:tc>
        <w:tc>
          <w:tcPr>
            <w:tcW w:w="660" w:type="dxa"/>
          </w:tcPr>
          <w:p w:rsidR="006A02EF" w:rsidRPr="0056297C" w:rsidRDefault="00BD06F5" w:rsidP="009008DE">
            <w:pPr>
              <w:snapToGrid w:val="0"/>
              <w:rPr>
                <w:sz w:val="18"/>
                <w:szCs w:val="18"/>
              </w:rPr>
            </w:pPr>
            <w:r w:rsidRPr="00BD06F5">
              <w:rPr>
                <w:sz w:val="18"/>
                <w:szCs w:val="18"/>
              </w:rPr>
              <w:t>61</w:t>
            </w:r>
          </w:p>
        </w:tc>
        <w:tc>
          <w:tcPr>
            <w:tcW w:w="480" w:type="dxa"/>
          </w:tcPr>
          <w:p w:rsidR="006A02EF" w:rsidRPr="0056297C" w:rsidRDefault="00BD06F5" w:rsidP="009008DE">
            <w:pPr>
              <w:snapToGrid w:val="0"/>
              <w:rPr>
                <w:sz w:val="18"/>
                <w:szCs w:val="18"/>
              </w:rPr>
            </w:pPr>
            <w:r w:rsidRPr="00BD06F5">
              <w:rPr>
                <w:sz w:val="18"/>
                <w:szCs w:val="18"/>
              </w:rPr>
              <w:t>8</w:t>
            </w:r>
          </w:p>
        </w:tc>
        <w:tc>
          <w:tcPr>
            <w:tcW w:w="1590" w:type="dxa"/>
          </w:tcPr>
          <w:p w:rsidR="006A02EF" w:rsidRPr="0056297C" w:rsidRDefault="00BD06F5" w:rsidP="009008DE">
            <w:pPr>
              <w:snapToGrid w:val="0"/>
              <w:rPr>
                <w:sz w:val="18"/>
                <w:szCs w:val="18"/>
              </w:rPr>
            </w:pPr>
            <w:r w:rsidRPr="00BD06F5">
              <w:rPr>
                <w:sz w:val="18"/>
                <w:szCs w:val="18"/>
              </w:rPr>
              <w:t>YYYYMMDD</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Motivo</w:t>
            </w:r>
          </w:p>
        </w:tc>
        <w:tc>
          <w:tcPr>
            <w:tcW w:w="660" w:type="dxa"/>
          </w:tcPr>
          <w:p w:rsidR="006A02EF" w:rsidRPr="0056297C" w:rsidRDefault="00BD06F5" w:rsidP="009008DE">
            <w:pPr>
              <w:snapToGrid w:val="0"/>
              <w:rPr>
                <w:sz w:val="18"/>
                <w:szCs w:val="18"/>
              </w:rPr>
            </w:pPr>
            <w:r w:rsidRPr="00BD06F5">
              <w:rPr>
                <w:sz w:val="18"/>
                <w:szCs w:val="18"/>
              </w:rPr>
              <w:t>69</w:t>
            </w:r>
          </w:p>
        </w:tc>
        <w:tc>
          <w:tcPr>
            <w:tcW w:w="480" w:type="dxa"/>
          </w:tcPr>
          <w:p w:rsidR="006A02EF" w:rsidRPr="0056297C" w:rsidRDefault="00BD06F5" w:rsidP="009008DE">
            <w:pPr>
              <w:snapToGrid w:val="0"/>
              <w:rPr>
                <w:sz w:val="18"/>
                <w:szCs w:val="18"/>
              </w:rPr>
            </w:pPr>
            <w:r w:rsidRPr="00BD06F5">
              <w:rPr>
                <w:sz w:val="18"/>
                <w:szCs w:val="18"/>
              </w:rPr>
              <w:t>4</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Crédito</w:t>
            </w:r>
          </w:p>
        </w:tc>
        <w:tc>
          <w:tcPr>
            <w:tcW w:w="660" w:type="dxa"/>
          </w:tcPr>
          <w:p w:rsidR="006A02EF" w:rsidRPr="0056297C" w:rsidRDefault="00BD06F5" w:rsidP="009008DE">
            <w:pPr>
              <w:snapToGrid w:val="0"/>
              <w:rPr>
                <w:sz w:val="18"/>
                <w:szCs w:val="18"/>
              </w:rPr>
            </w:pPr>
            <w:r w:rsidRPr="00BD06F5">
              <w:rPr>
                <w:sz w:val="18"/>
                <w:szCs w:val="18"/>
              </w:rPr>
              <w:t>73</w:t>
            </w:r>
          </w:p>
        </w:tc>
        <w:tc>
          <w:tcPr>
            <w:tcW w:w="480" w:type="dxa"/>
          </w:tcPr>
          <w:p w:rsidR="006A02EF" w:rsidRPr="0056297C" w:rsidRDefault="00BD06F5" w:rsidP="009008DE">
            <w:pPr>
              <w:snapToGrid w:val="0"/>
              <w:rPr>
                <w:sz w:val="18"/>
                <w:szCs w:val="18"/>
              </w:rPr>
            </w:pPr>
            <w:r w:rsidRPr="00BD06F5">
              <w:rPr>
                <w:sz w:val="18"/>
                <w:szCs w:val="18"/>
              </w:rPr>
              <w:t>1</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40" w:type="dxa"/>
          </w:tcPr>
          <w:p w:rsidR="006A02EF" w:rsidRPr="0056297C" w:rsidRDefault="00BD06F5" w:rsidP="009008DE">
            <w:pPr>
              <w:snapToGrid w:val="0"/>
              <w:rPr>
                <w:sz w:val="18"/>
                <w:szCs w:val="18"/>
              </w:rPr>
            </w:pPr>
            <w:r w:rsidRPr="00BD06F5">
              <w:rPr>
                <w:sz w:val="18"/>
                <w:szCs w:val="18"/>
              </w:rPr>
              <w:t>Tabla 18</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Bandera</w:t>
            </w:r>
          </w:p>
        </w:tc>
        <w:tc>
          <w:tcPr>
            <w:tcW w:w="660" w:type="dxa"/>
          </w:tcPr>
          <w:p w:rsidR="006A02EF" w:rsidRPr="0056297C" w:rsidRDefault="00BD06F5" w:rsidP="009008DE">
            <w:pPr>
              <w:snapToGrid w:val="0"/>
              <w:rPr>
                <w:sz w:val="18"/>
                <w:szCs w:val="18"/>
              </w:rPr>
            </w:pPr>
            <w:r w:rsidRPr="00BD06F5">
              <w:rPr>
                <w:sz w:val="18"/>
                <w:szCs w:val="18"/>
              </w:rPr>
              <w:t>74</w:t>
            </w:r>
          </w:p>
        </w:tc>
        <w:tc>
          <w:tcPr>
            <w:tcW w:w="480" w:type="dxa"/>
          </w:tcPr>
          <w:p w:rsidR="006A02EF" w:rsidRPr="0056297C" w:rsidRDefault="00BD06F5" w:rsidP="009008DE">
            <w:pPr>
              <w:snapToGrid w:val="0"/>
              <w:rPr>
                <w:sz w:val="18"/>
                <w:szCs w:val="18"/>
              </w:rPr>
            </w:pPr>
            <w:r w:rsidRPr="00BD06F5">
              <w:rPr>
                <w:sz w:val="18"/>
                <w:szCs w:val="18"/>
              </w:rPr>
              <w:t>3</w:t>
            </w:r>
          </w:p>
        </w:tc>
        <w:tc>
          <w:tcPr>
            <w:tcW w:w="1590" w:type="dxa"/>
          </w:tcPr>
          <w:p w:rsidR="006A02EF" w:rsidRPr="0056297C" w:rsidRDefault="00BD06F5" w:rsidP="009008DE">
            <w:pPr>
              <w:snapToGrid w:val="0"/>
              <w:rPr>
                <w:color w:val="000000"/>
                <w:sz w:val="18"/>
                <w:szCs w:val="18"/>
              </w:rPr>
            </w:pPr>
            <w:r w:rsidRPr="00BD06F5">
              <w:rPr>
                <w:color w:val="000000"/>
                <w:sz w:val="18"/>
                <w:szCs w:val="18"/>
              </w:rPr>
              <w:t>Numérico</w:t>
            </w:r>
          </w:p>
        </w:tc>
        <w:tc>
          <w:tcPr>
            <w:tcW w:w="2240" w:type="dxa"/>
          </w:tcPr>
          <w:p w:rsidR="006A02EF" w:rsidRPr="0056297C" w:rsidRDefault="00BD06F5" w:rsidP="009008DE">
            <w:pPr>
              <w:snapToGrid w:val="0"/>
              <w:rPr>
                <w:sz w:val="18"/>
                <w:szCs w:val="18"/>
              </w:rPr>
            </w:pPr>
            <w:r w:rsidRPr="00BD06F5">
              <w:rPr>
                <w:sz w:val="18"/>
                <w:szCs w:val="18"/>
              </w:rPr>
              <w:t>Bandeira del cartão</w:t>
            </w:r>
          </w:p>
        </w:tc>
        <w:tc>
          <w:tcPr>
            <w:tcW w:w="1830" w:type="dxa"/>
          </w:tcPr>
          <w:p w:rsidR="006A02EF" w:rsidRPr="0056297C" w:rsidRDefault="006A02EF" w:rsidP="009008DE">
            <w:pPr>
              <w:snapToGrid w:val="0"/>
              <w:rPr>
                <w:sz w:val="18"/>
                <w:szCs w:val="18"/>
              </w:rPr>
            </w:pPr>
          </w:p>
        </w:tc>
        <w:tc>
          <w:tcPr>
            <w:tcW w:w="1164" w:type="dxa"/>
          </w:tcPr>
          <w:p w:rsidR="006A02EF" w:rsidRPr="0056297C" w:rsidRDefault="00BD06F5" w:rsidP="009008DE">
            <w:pPr>
              <w:snapToGrid w:val="0"/>
              <w:rPr>
                <w:sz w:val="18"/>
                <w:szCs w:val="18"/>
              </w:rPr>
            </w:pPr>
            <w:r w:rsidRPr="00BD06F5">
              <w:rPr>
                <w:sz w:val="18"/>
                <w:szCs w:val="18"/>
              </w:rPr>
              <w:t>VISA=001</w:t>
            </w:r>
          </w:p>
          <w:p w:rsidR="006A02EF" w:rsidRPr="0056297C" w:rsidRDefault="00BD06F5" w:rsidP="009008DE">
            <w:pPr>
              <w:snapToGrid w:val="0"/>
              <w:rPr>
                <w:sz w:val="18"/>
                <w:szCs w:val="18"/>
              </w:rPr>
            </w:pPr>
            <w:r w:rsidRPr="00BD06F5">
              <w:rPr>
                <w:sz w:val="18"/>
                <w:szCs w:val="18"/>
              </w:rPr>
              <w:t>MC=002</w:t>
            </w:r>
          </w:p>
        </w:tc>
      </w:tr>
    </w:tbl>
    <w:p w:rsidR="006A02EF" w:rsidRDefault="006A02EF" w:rsidP="005C6131">
      <w:pPr>
        <w:pStyle w:val="Ttulo4"/>
      </w:pPr>
      <w:bookmarkStart w:id="60" w:name="_Toc378170550"/>
      <w:r>
        <w:t>Rodapé</w:t>
      </w:r>
      <w:bookmarkEnd w:id="6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Quantidade de registros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9</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 xml:space="preserve">Espaços em </w:t>
            </w:r>
            <w:r w:rsidRPr="00BD06F5">
              <w:rPr>
                <w:sz w:val="18"/>
                <w:szCs w:val="18"/>
              </w:rPr>
              <w:lastRenderedPageBreak/>
              <w:t>branco</w:t>
            </w:r>
          </w:p>
        </w:tc>
        <w:tc>
          <w:tcPr>
            <w:tcW w:w="644" w:type="dxa"/>
          </w:tcPr>
          <w:p w:rsidR="006A02EF" w:rsidRPr="0056297C" w:rsidRDefault="00BD06F5" w:rsidP="009008DE">
            <w:pPr>
              <w:snapToGrid w:val="0"/>
              <w:rPr>
                <w:sz w:val="18"/>
                <w:szCs w:val="18"/>
              </w:rPr>
            </w:pPr>
            <w:r w:rsidRPr="00BD06F5">
              <w:rPr>
                <w:sz w:val="18"/>
                <w:szCs w:val="18"/>
              </w:rPr>
              <w:lastRenderedPageBreak/>
              <w:t>32</w:t>
            </w:r>
          </w:p>
        </w:tc>
        <w:tc>
          <w:tcPr>
            <w:tcW w:w="491" w:type="dxa"/>
          </w:tcPr>
          <w:p w:rsidR="006A02EF" w:rsidRPr="0056297C" w:rsidRDefault="00BD06F5" w:rsidP="009008DE">
            <w:pPr>
              <w:snapToGrid w:val="0"/>
              <w:rPr>
                <w:sz w:val="18"/>
                <w:szCs w:val="18"/>
              </w:rPr>
            </w:pPr>
            <w:r w:rsidRPr="00BD06F5">
              <w:rPr>
                <w:sz w:val="18"/>
                <w:szCs w:val="18"/>
              </w:rPr>
              <w:t>45</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 xml:space="preserve">Preencher com </w:t>
            </w:r>
            <w:r w:rsidRPr="00BD06F5">
              <w:rPr>
                <w:sz w:val="18"/>
                <w:szCs w:val="18"/>
              </w:rPr>
              <w:lastRenderedPageBreak/>
              <w:t>zeros</w:t>
            </w:r>
          </w:p>
        </w:tc>
        <w:tc>
          <w:tcPr>
            <w:tcW w:w="1370" w:type="dxa"/>
          </w:tcPr>
          <w:p w:rsidR="006A02EF" w:rsidRPr="0056297C" w:rsidRDefault="00BD06F5" w:rsidP="009008DE">
            <w:pPr>
              <w:snapToGrid w:val="0"/>
              <w:rPr>
                <w:sz w:val="18"/>
                <w:szCs w:val="18"/>
              </w:rPr>
            </w:pPr>
            <w:r w:rsidRPr="00BD06F5">
              <w:rPr>
                <w:sz w:val="18"/>
                <w:szCs w:val="18"/>
              </w:rPr>
              <w:lastRenderedPageBreak/>
              <w:t>0000…</w:t>
            </w:r>
            <w:proofErr w:type="gramStart"/>
            <w:r w:rsidRPr="00BD06F5">
              <w:rPr>
                <w:sz w:val="18"/>
                <w:szCs w:val="18"/>
              </w:rPr>
              <w:t>..</w:t>
            </w:r>
            <w:proofErr w:type="gramEnd"/>
          </w:p>
        </w:tc>
      </w:tr>
    </w:tbl>
    <w:p w:rsidR="006A02EF" w:rsidRDefault="006A02EF" w:rsidP="006A02EF"/>
    <w:p w:rsidR="006A02EF" w:rsidRDefault="006A02EF" w:rsidP="006A02EF">
      <w:r>
        <w:t>Longitud del mensaje</w:t>
      </w:r>
      <w:proofErr w:type="gramStart"/>
      <w:r>
        <w:t>:  76</w:t>
      </w:r>
      <w:proofErr w:type="gramEnd"/>
    </w:p>
    <w:p w:rsidR="006A02EF" w:rsidRDefault="006A02EF" w:rsidP="006A02EF">
      <w:pPr>
        <w:pStyle w:val="Ttulo3"/>
        <w:tabs>
          <w:tab w:val="clear" w:pos="907"/>
          <w:tab w:val="left" w:pos="720"/>
        </w:tabs>
        <w:suppressAutoHyphens/>
        <w:spacing w:before="0" w:after="0" w:line="240" w:lineRule="auto"/>
        <w:jc w:val="left"/>
      </w:pPr>
      <w:bookmarkStart w:id="61" w:name="_Toc378170551"/>
      <w:r>
        <w:t>Formato de facturación (FT) y facturación COBAN (FC)</w:t>
      </w:r>
      <w:bookmarkEnd w:id="61"/>
    </w:p>
    <w:p w:rsidR="006A02EF" w:rsidRDefault="006A02EF" w:rsidP="005C6131">
      <w:pPr>
        <w:pStyle w:val="Ttulo4"/>
      </w:pPr>
      <w:bookmarkStart w:id="62" w:name="_Toc378170552"/>
      <w:r>
        <w:t>Cabeçalho</w:t>
      </w:r>
      <w:bookmarkEnd w:id="6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r w:rsidR="006A02EF" w:rsidRPr="0056297C" w:rsidTr="0056297C">
        <w:trPr>
          <w:cnfStyle w:val="000000100000"/>
        </w:trPr>
        <w:tc>
          <w:tcPr>
            <w:tcW w:w="1749" w:type="dxa"/>
          </w:tcPr>
          <w:p w:rsidR="00FA2DBF" w:rsidRDefault="00BD06F5">
            <w:pPr>
              <w:rPr>
                <w:sz w:val="18"/>
                <w:szCs w:val="18"/>
              </w:rPr>
            </w:pPr>
            <w:r w:rsidRPr="00BD06F5">
              <w:rPr>
                <w:sz w:val="18"/>
                <w:szCs w:val="18"/>
              </w:rPr>
              <w:t>Espaços em branco</w:t>
            </w:r>
          </w:p>
        </w:tc>
        <w:tc>
          <w:tcPr>
            <w:tcW w:w="644" w:type="dxa"/>
          </w:tcPr>
          <w:p w:rsidR="00FA2DBF" w:rsidRDefault="00BD06F5">
            <w:pPr>
              <w:rPr>
                <w:sz w:val="18"/>
                <w:szCs w:val="18"/>
              </w:rPr>
            </w:pPr>
            <w:r w:rsidRPr="00BD06F5">
              <w:rPr>
                <w:sz w:val="18"/>
                <w:szCs w:val="18"/>
              </w:rPr>
              <w:t>44</w:t>
            </w:r>
          </w:p>
        </w:tc>
        <w:tc>
          <w:tcPr>
            <w:tcW w:w="491" w:type="dxa"/>
          </w:tcPr>
          <w:p w:rsidR="00FA2DBF" w:rsidRDefault="00BD06F5">
            <w:pPr>
              <w:rPr>
                <w:sz w:val="18"/>
                <w:szCs w:val="18"/>
              </w:rPr>
            </w:pPr>
            <w:r w:rsidRPr="00BD06F5">
              <w:rPr>
                <w:sz w:val="18"/>
                <w:szCs w:val="18"/>
              </w:rPr>
              <w:t>6</w:t>
            </w:r>
          </w:p>
        </w:tc>
        <w:tc>
          <w:tcPr>
            <w:tcW w:w="1596" w:type="dxa"/>
          </w:tcPr>
          <w:p w:rsidR="00FA2DBF" w:rsidRDefault="00BD06F5">
            <w:pPr>
              <w:rPr>
                <w:sz w:val="18"/>
                <w:szCs w:val="18"/>
              </w:rPr>
            </w:pPr>
            <w:r w:rsidRPr="00BD06F5">
              <w:rPr>
                <w:sz w:val="18"/>
                <w:szCs w:val="18"/>
              </w:rPr>
              <w:t>Alfanumérico</w:t>
            </w:r>
          </w:p>
        </w:tc>
        <w:tc>
          <w:tcPr>
            <w:tcW w:w="2242" w:type="dxa"/>
          </w:tcPr>
          <w:p w:rsidR="00FA2DBF" w:rsidRDefault="00FA2DBF">
            <w:pPr>
              <w:rPr>
                <w:sz w:val="18"/>
                <w:szCs w:val="18"/>
              </w:rPr>
            </w:pPr>
          </w:p>
        </w:tc>
        <w:tc>
          <w:tcPr>
            <w:tcW w:w="1831" w:type="dxa"/>
          </w:tcPr>
          <w:p w:rsidR="00FA2DBF" w:rsidRDefault="00BD06F5">
            <w:pPr>
              <w:rPr>
                <w:sz w:val="18"/>
                <w:szCs w:val="18"/>
              </w:rPr>
            </w:pPr>
            <w:r w:rsidRPr="00BD06F5">
              <w:rPr>
                <w:sz w:val="18"/>
                <w:szCs w:val="18"/>
              </w:rPr>
              <w:t>Preencher com zeros</w:t>
            </w:r>
          </w:p>
        </w:tc>
        <w:tc>
          <w:tcPr>
            <w:tcW w:w="1370" w:type="dxa"/>
          </w:tcPr>
          <w:p w:rsidR="00FA2DBF" w:rsidRDefault="00BD06F5">
            <w:pPr>
              <w:rPr>
                <w:sz w:val="18"/>
                <w:szCs w:val="18"/>
              </w:rPr>
            </w:pPr>
            <w:r w:rsidRPr="00BD06F5">
              <w:rPr>
                <w:sz w:val="18"/>
                <w:szCs w:val="18"/>
              </w:rPr>
              <w:t>0000….</w:t>
            </w:r>
          </w:p>
        </w:tc>
      </w:tr>
    </w:tbl>
    <w:p w:rsidR="006A02EF" w:rsidRDefault="006A02EF" w:rsidP="005C6131">
      <w:pPr>
        <w:pStyle w:val="Ttulo4"/>
      </w:pPr>
      <w:bookmarkStart w:id="63" w:name="_Toc378170553"/>
      <w:r>
        <w:t>Detalhe</w:t>
      </w:r>
      <w:bookmarkEnd w:id="6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10"/>
        <w:gridCol w:w="1580"/>
        <w:gridCol w:w="1786"/>
        <w:gridCol w:w="1426"/>
        <w:gridCol w:w="1988"/>
      </w:tblGrid>
      <w:tr w:rsidR="006A02EF"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51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Posibles valores/</w:t>
            </w:r>
          </w:p>
          <w:p w:rsidR="006A02EF" w:rsidRPr="0056297C" w:rsidRDefault="00BD06F5" w:rsidP="009008DE">
            <w:pPr>
              <w:rPr>
                <w:b w:val="0"/>
                <w:sz w:val="18"/>
                <w:szCs w:val="18"/>
              </w:rPr>
            </w:pPr>
            <w:r w:rsidRPr="00BD06F5">
              <w:rPr>
                <w:sz w:val="18"/>
                <w:szCs w:val="18"/>
              </w:rPr>
              <w:t>Formato</w:t>
            </w:r>
          </w:p>
        </w:tc>
        <w:tc>
          <w:tcPr>
            <w:tcW w:w="178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Descripción</w:t>
            </w:r>
          </w:p>
        </w:tc>
        <w:tc>
          <w:tcPr>
            <w:tcW w:w="142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988"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93" w:type="dxa"/>
          </w:tcPr>
          <w:p w:rsidR="006A02EF" w:rsidRPr="0056297C" w:rsidRDefault="00BD06F5" w:rsidP="009008DE">
            <w:pPr>
              <w:snapToGrid w:val="0"/>
              <w:rPr>
                <w:sz w:val="18"/>
                <w:szCs w:val="18"/>
              </w:rPr>
            </w:pPr>
            <w:r w:rsidRPr="00BD06F5">
              <w:rPr>
                <w:sz w:val="18"/>
                <w:szCs w:val="18"/>
              </w:rPr>
              <w:t>Tipo mensaje</w:t>
            </w:r>
          </w:p>
        </w:tc>
        <w:tc>
          <w:tcPr>
            <w:tcW w:w="640" w:type="dxa"/>
          </w:tcPr>
          <w:p w:rsidR="006A02EF" w:rsidRPr="0056297C" w:rsidRDefault="00BD06F5" w:rsidP="009008DE">
            <w:pPr>
              <w:snapToGrid w:val="0"/>
              <w:rPr>
                <w:sz w:val="18"/>
                <w:szCs w:val="18"/>
              </w:rPr>
            </w:pPr>
            <w:r w:rsidRPr="00BD06F5">
              <w:rPr>
                <w:sz w:val="18"/>
                <w:szCs w:val="18"/>
              </w:rPr>
              <w:t>1</w:t>
            </w:r>
          </w:p>
        </w:tc>
        <w:tc>
          <w:tcPr>
            <w:tcW w:w="510" w:type="dxa"/>
          </w:tcPr>
          <w:p w:rsidR="006A02EF" w:rsidRPr="0056297C" w:rsidRDefault="00BD06F5" w:rsidP="009008DE">
            <w:pPr>
              <w:snapToGrid w:val="0"/>
              <w:rPr>
                <w:sz w:val="18"/>
                <w:szCs w:val="18"/>
              </w:rPr>
            </w:pPr>
            <w:r w:rsidRPr="00BD06F5">
              <w:rPr>
                <w:sz w:val="18"/>
                <w:szCs w:val="18"/>
              </w:rPr>
              <w:t>2</w:t>
            </w:r>
          </w:p>
        </w:tc>
        <w:tc>
          <w:tcPr>
            <w:tcW w:w="1580" w:type="dxa"/>
          </w:tcPr>
          <w:p w:rsidR="006A02EF" w:rsidRPr="0056297C" w:rsidRDefault="00BD06F5" w:rsidP="009008DE">
            <w:pPr>
              <w:snapToGrid w:val="0"/>
              <w:rPr>
                <w:b/>
                <w:sz w:val="18"/>
                <w:szCs w:val="18"/>
              </w:rPr>
            </w:pPr>
            <w:r w:rsidRPr="00BD06F5">
              <w:rPr>
                <w:b/>
                <w:sz w:val="18"/>
                <w:szCs w:val="18"/>
              </w:rPr>
              <w:t>FT/FC</w:t>
            </w:r>
          </w:p>
        </w:tc>
        <w:tc>
          <w:tcPr>
            <w:tcW w:w="1786" w:type="dxa"/>
          </w:tcPr>
          <w:p w:rsidR="006A02EF" w:rsidRPr="0056297C" w:rsidRDefault="00BD06F5" w:rsidP="009008DE">
            <w:pPr>
              <w:snapToGrid w:val="0"/>
              <w:rPr>
                <w:sz w:val="18"/>
                <w:szCs w:val="18"/>
              </w:rPr>
            </w:pPr>
            <w:r w:rsidRPr="00BD06F5">
              <w:rPr>
                <w:sz w:val="18"/>
                <w:szCs w:val="18"/>
              </w:rPr>
              <w:t>Host -&gt; Lynx OffLine</w:t>
            </w: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c>
          <w:tcPr>
            <w:tcW w:w="1993" w:type="dxa"/>
          </w:tcPr>
          <w:p w:rsidR="006A02EF" w:rsidRPr="0056297C" w:rsidRDefault="00BD06F5" w:rsidP="009008DE">
            <w:pPr>
              <w:snapToGrid w:val="0"/>
              <w:rPr>
                <w:sz w:val="18"/>
                <w:szCs w:val="18"/>
              </w:rPr>
            </w:pPr>
            <w:r w:rsidRPr="00BD06F5">
              <w:rPr>
                <w:sz w:val="18"/>
                <w:szCs w:val="18"/>
              </w:rPr>
              <w:t>Número da maquineta</w:t>
            </w:r>
          </w:p>
        </w:tc>
        <w:tc>
          <w:tcPr>
            <w:tcW w:w="640" w:type="dxa"/>
          </w:tcPr>
          <w:p w:rsidR="006A02EF" w:rsidRPr="0056297C" w:rsidRDefault="00BD06F5" w:rsidP="009008DE">
            <w:pPr>
              <w:snapToGrid w:val="0"/>
              <w:rPr>
                <w:sz w:val="18"/>
                <w:szCs w:val="18"/>
              </w:rPr>
            </w:pPr>
            <w:r w:rsidRPr="00BD06F5">
              <w:rPr>
                <w:sz w:val="18"/>
                <w:szCs w:val="18"/>
              </w:rPr>
              <w:t>3</w:t>
            </w:r>
          </w:p>
        </w:tc>
        <w:tc>
          <w:tcPr>
            <w:tcW w:w="510" w:type="dxa"/>
          </w:tcPr>
          <w:p w:rsidR="006A02EF" w:rsidRPr="0056297C" w:rsidRDefault="00BD06F5" w:rsidP="009008DE">
            <w:pPr>
              <w:snapToGrid w:val="0"/>
              <w:rPr>
                <w:sz w:val="18"/>
                <w:szCs w:val="18"/>
              </w:rPr>
            </w:pPr>
            <w:r w:rsidRPr="00BD06F5">
              <w:rPr>
                <w:sz w:val="18"/>
                <w:szCs w:val="18"/>
              </w:rPr>
              <w:t>10</w:t>
            </w:r>
          </w:p>
        </w:tc>
        <w:tc>
          <w:tcPr>
            <w:tcW w:w="1580" w:type="dxa"/>
          </w:tcPr>
          <w:p w:rsidR="006A02EF" w:rsidRPr="0056297C" w:rsidRDefault="00BD06F5" w:rsidP="009008DE">
            <w:pPr>
              <w:snapToGrid w:val="0"/>
              <w:rPr>
                <w:sz w:val="18"/>
                <w:szCs w:val="18"/>
              </w:rPr>
            </w:pPr>
            <w:r w:rsidRPr="00BD06F5">
              <w:rPr>
                <w:sz w:val="18"/>
                <w:szCs w:val="18"/>
              </w:rPr>
              <w:t>Numérico</w:t>
            </w:r>
          </w:p>
        </w:tc>
        <w:tc>
          <w:tcPr>
            <w:tcW w:w="1786" w:type="dxa"/>
          </w:tcPr>
          <w:p w:rsidR="006A02EF" w:rsidRPr="0056297C" w:rsidRDefault="006A02EF" w:rsidP="009008DE">
            <w:pPr>
              <w:snapToGrid w:val="0"/>
              <w:rPr>
                <w:sz w:val="18"/>
                <w:szCs w:val="18"/>
              </w:rPr>
            </w:pP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Fecha Fat.</w:t>
            </w:r>
          </w:p>
        </w:tc>
        <w:tc>
          <w:tcPr>
            <w:tcW w:w="640" w:type="dxa"/>
          </w:tcPr>
          <w:p w:rsidR="006A02EF" w:rsidRPr="0056297C" w:rsidRDefault="00BD06F5" w:rsidP="009008DE">
            <w:pPr>
              <w:snapToGrid w:val="0"/>
              <w:rPr>
                <w:sz w:val="18"/>
                <w:szCs w:val="18"/>
              </w:rPr>
            </w:pPr>
            <w:r w:rsidRPr="00BD06F5">
              <w:rPr>
                <w:sz w:val="18"/>
                <w:szCs w:val="18"/>
              </w:rPr>
              <w:t>13</w:t>
            </w:r>
          </w:p>
        </w:tc>
        <w:tc>
          <w:tcPr>
            <w:tcW w:w="510" w:type="dxa"/>
          </w:tcPr>
          <w:p w:rsidR="006A02EF" w:rsidRPr="0056297C" w:rsidRDefault="00BD06F5" w:rsidP="009008DE">
            <w:pPr>
              <w:snapToGrid w:val="0"/>
              <w:rPr>
                <w:sz w:val="18"/>
                <w:szCs w:val="18"/>
              </w:rPr>
            </w:pPr>
            <w:r w:rsidRPr="00BD06F5">
              <w:rPr>
                <w:sz w:val="18"/>
                <w:szCs w:val="18"/>
              </w:rPr>
              <w:t>6</w:t>
            </w:r>
          </w:p>
        </w:tc>
        <w:tc>
          <w:tcPr>
            <w:tcW w:w="1580" w:type="dxa"/>
          </w:tcPr>
          <w:p w:rsidR="006A02EF" w:rsidRPr="0056297C" w:rsidRDefault="00BD06F5" w:rsidP="009008DE">
            <w:pPr>
              <w:snapToGrid w:val="0"/>
              <w:rPr>
                <w:sz w:val="18"/>
                <w:szCs w:val="18"/>
              </w:rPr>
            </w:pPr>
            <w:r w:rsidRPr="00BD06F5">
              <w:rPr>
                <w:sz w:val="18"/>
                <w:szCs w:val="18"/>
              </w:rPr>
              <w:t>YYYYMM</w:t>
            </w:r>
          </w:p>
        </w:tc>
        <w:tc>
          <w:tcPr>
            <w:tcW w:w="1786" w:type="dxa"/>
          </w:tcPr>
          <w:p w:rsidR="006A02EF" w:rsidRPr="0056297C" w:rsidRDefault="006A02EF" w:rsidP="009008DE">
            <w:pPr>
              <w:snapToGrid w:val="0"/>
              <w:rPr>
                <w:sz w:val="18"/>
                <w:szCs w:val="18"/>
              </w:rPr>
            </w:pP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Valor</w:t>
            </w:r>
          </w:p>
        </w:tc>
        <w:tc>
          <w:tcPr>
            <w:tcW w:w="640" w:type="dxa"/>
          </w:tcPr>
          <w:p w:rsidR="006A02EF" w:rsidRPr="0056297C" w:rsidRDefault="00BD06F5" w:rsidP="009008DE">
            <w:pPr>
              <w:snapToGrid w:val="0"/>
              <w:rPr>
                <w:sz w:val="18"/>
                <w:szCs w:val="18"/>
              </w:rPr>
            </w:pPr>
            <w:r w:rsidRPr="00BD06F5">
              <w:rPr>
                <w:sz w:val="18"/>
                <w:szCs w:val="18"/>
              </w:rPr>
              <w:t>19</w:t>
            </w:r>
          </w:p>
        </w:tc>
        <w:tc>
          <w:tcPr>
            <w:tcW w:w="510" w:type="dxa"/>
          </w:tcPr>
          <w:p w:rsidR="006A02EF" w:rsidRPr="0056297C" w:rsidRDefault="00BD06F5" w:rsidP="009008DE">
            <w:pPr>
              <w:snapToGrid w:val="0"/>
              <w:rPr>
                <w:sz w:val="18"/>
                <w:szCs w:val="18"/>
              </w:rPr>
            </w:pPr>
            <w:r w:rsidRPr="00BD06F5">
              <w:rPr>
                <w:sz w:val="18"/>
                <w:szCs w:val="18"/>
              </w:rPr>
              <w:t>17</w:t>
            </w:r>
          </w:p>
        </w:tc>
        <w:tc>
          <w:tcPr>
            <w:tcW w:w="1580" w:type="dxa"/>
          </w:tcPr>
          <w:p w:rsidR="006A02EF" w:rsidRPr="0056297C" w:rsidRDefault="00BD06F5" w:rsidP="009008DE">
            <w:pPr>
              <w:snapToGrid w:val="0"/>
              <w:rPr>
                <w:sz w:val="18"/>
                <w:szCs w:val="18"/>
              </w:rPr>
            </w:pPr>
            <w:r w:rsidRPr="00BD06F5">
              <w:rPr>
                <w:sz w:val="18"/>
                <w:szCs w:val="18"/>
              </w:rPr>
              <w:t>Numérico</w:t>
            </w:r>
          </w:p>
        </w:tc>
        <w:tc>
          <w:tcPr>
            <w:tcW w:w="1786" w:type="dxa"/>
          </w:tcPr>
          <w:p w:rsidR="006A02EF" w:rsidRPr="0056297C" w:rsidRDefault="00BD06F5" w:rsidP="009008DE">
            <w:pPr>
              <w:snapToGrid w:val="0"/>
              <w:rPr>
                <w:sz w:val="18"/>
                <w:szCs w:val="18"/>
              </w:rPr>
            </w:pPr>
            <w:r w:rsidRPr="00BD06F5">
              <w:rPr>
                <w:sz w:val="18"/>
                <w:szCs w:val="18"/>
              </w:rPr>
              <w:t>2 últimas posiciones son decimales</w:t>
            </w: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Qtde</w:t>
            </w:r>
          </w:p>
        </w:tc>
        <w:tc>
          <w:tcPr>
            <w:tcW w:w="640" w:type="dxa"/>
          </w:tcPr>
          <w:p w:rsidR="006A02EF" w:rsidRPr="0056297C" w:rsidRDefault="00BD06F5" w:rsidP="009008DE">
            <w:pPr>
              <w:snapToGrid w:val="0"/>
              <w:rPr>
                <w:sz w:val="18"/>
                <w:szCs w:val="18"/>
              </w:rPr>
            </w:pPr>
            <w:r w:rsidRPr="00BD06F5">
              <w:rPr>
                <w:sz w:val="18"/>
                <w:szCs w:val="18"/>
              </w:rPr>
              <w:t>36</w:t>
            </w:r>
          </w:p>
        </w:tc>
        <w:tc>
          <w:tcPr>
            <w:tcW w:w="510" w:type="dxa"/>
          </w:tcPr>
          <w:p w:rsidR="006A02EF" w:rsidRPr="0056297C" w:rsidRDefault="00BD06F5" w:rsidP="009008DE">
            <w:pPr>
              <w:snapToGrid w:val="0"/>
              <w:rPr>
                <w:sz w:val="18"/>
                <w:szCs w:val="18"/>
              </w:rPr>
            </w:pPr>
            <w:r w:rsidRPr="00BD06F5">
              <w:rPr>
                <w:sz w:val="18"/>
                <w:szCs w:val="18"/>
              </w:rPr>
              <w:t>10</w:t>
            </w:r>
          </w:p>
        </w:tc>
        <w:tc>
          <w:tcPr>
            <w:tcW w:w="1580" w:type="dxa"/>
          </w:tcPr>
          <w:p w:rsidR="006A02EF" w:rsidRPr="0056297C" w:rsidRDefault="00BD06F5" w:rsidP="009008DE">
            <w:pPr>
              <w:snapToGrid w:val="0"/>
              <w:rPr>
                <w:sz w:val="18"/>
                <w:szCs w:val="18"/>
              </w:rPr>
            </w:pPr>
            <w:r w:rsidRPr="00BD06F5">
              <w:rPr>
                <w:sz w:val="18"/>
                <w:szCs w:val="18"/>
              </w:rPr>
              <w:t>Numérico</w:t>
            </w:r>
          </w:p>
        </w:tc>
        <w:tc>
          <w:tcPr>
            <w:tcW w:w="1786" w:type="dxa"/>
          </w:tcPr>
          <w:p w:rsidR="006A02EF" w:rsidRPr="0056297C" w:rsidRDefault="006A02EF" w:rsidP="009008DE">
            <w:pPr>
              <w:snapToGrid w:val="0"/>
              <w:rPr>
                <w:sz w:val="18"/>
                <w:szCs w:val="18"/>
              </w:rPr>
            </w:pP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Crédito</w:t>
            </w:r>
          </w:p>
        </w:tc>
        <w:tc>
          <w:tcPr>
            <w:tcW w:w="640" w:type="dxa"/>
          </w:tcPr>
          <w:p w:rsidR="006A02EF" w:rsidRPr="0056297C" w:rsidRDefault="00BD06F5" w:rsidP="009008DE">
            <w:pPr>
              <w:snapToGrid w:val="0"/>
              <w:rPr>
                <w:sz w:val="18"/>
                <w:szCs w:val="18"/>
              </w:rPr>
            </w:pPr>
            <w:r w:rsidRPr="00BD06F5">
              <w:rPr>
                <w:sz w:val="18"/>
                <w:szCs w:val="18"/>
              </w:rPr>
              <w:t>46</w:t>
            </w:r>
          </w:p>
        </w:tc>
        <w:tc>
          <w:tcPr>
            <w:tcW w:w="510" w:type="dxa"/>
          </w:tcPr>
          <w:p w:rsidR="006A02EF" w:rsidRPr="0056297C" w:rsidRDefault="00BD06F5" w:rsidP="009008DE">
            <w:pPr>
              <w:snapToGrid w:val="0"/>
              <w:rPr>
                <w:sz w:val="18"/>
                <w:szCs w:val="18"/>
              </w:rPr>
            </w:pPr>
            <w:r w:rsidRPr="00BD06F5">
              <w:rPr>
                <w:sz w:val="18"/>
                <w:szCs w:val="18"/>
              </w:rPr>
              <w:t>1</w:t>
            </w:r>
          </w:p>
        </w:tc>
        <w:tc>
          <w:tcPr>
            <w:tcW w:w="1580" w:type="dxa"/>
          </w:tcPr>
          <w:p w:rsidR="006A02EF" w:rsidRPr="0056297C" w:rsidRDefault="00BD06F5" w:rsidP="009008DE">
            <w:pPr>
              <w:snapToGrid w:val="0"/>
              <w:rPr>
                <w:sz w:val="18"/>
                <w:szCs w:val="18"/>
              </w:rPr>
            </w:pPr>
            <w:r w:rsidRPr="00BD06F5">
              <w:rPr>
                <w:sz w:val="18"/>
                <w:szCs w:val="18"/>
              </w:rPr>
              <w:t>Alfanumérico</w:t>
            </w:r>
          </w:p>
        </w:tc>
        <w:tc>
          <w:tcPr>
            <w:tcW w:w="1786" w:type="dxa"/>
          </w:tcPr>
          <w:p w:rsidR="006A02EF" w:rsidRPr="0056297C" w:rsidRDefault="00BD06F5" w:rsidP="009008DE">
            <w:pPr>
              <w:snapToGrid w:val="0"/>
              <w:rPr>
                <w:sz w:val="18"/>
                <w:szCs w:val="18"/>
              </w:rPr>
            </w:pPr>
            <w:r w:rsidRPr="00BD06F5">
              <w:rPr>
                <w:sz w:val="18"/>
                <w:szCs w:val="18"/>
              </w:rPr>
              <w:t>Tabla 18</w:t>
            </w: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Bandera</w:t>
            </w:r>
          </w:p>
        </w:tc>
        <w:tc>
          <w:tcPr>
            <w:tcW w:w="640" w:type="dxa"/>
          </w:tcPr>
          <w:p w:rsidR="006A02EF" w:rsidRPr="0056297C" w:rsidRDefault="00BD06F5" w:rsidP="009008DE">
            <w:pPr>
              <w:snapToGrid w:val="0"/>
              <w:rPr>
                <w:sz w:val="18"/>
                <w:szCs w:val="18"/>
              </w:rPr>
            </w:pPr>
            <w:r w:rsidRPr="00BD06F5">
              <w:rPr>
                <w:sz w:val="18"/>
                <w:szCs w:val="18"/>
              </w:rPr>
              <w:t>47</w:t>
            </w:r>
          </w:p>
        </w:tc>
        <w:tc>
          <w:tcPr>
            <w:tcW w:w="510" w:type="dxa"/>
          </w:tcPr>
          <w:p w:rsidR="006A02EF" w:rsidRPr="0056297C" w:rsidRDefault="00BD06F5" w:rsidP="009008DE">
            <w:pPr>
              <w:snapToGrid w:val="0"/>
              <w:rPr>
                <w:sz w:val="18"/>
                <w:szCs w:val="18"/>
              </w:rPr>
            </w:pPr>
            <w:r w:rsidRPr="00BD06F5">
              <w:rPr>
                <w:sz w:val="18"/>
                <w:szCs w:val="18"/>
              </w:rPr>
              <w:t>3</w:t>
            </w:r>
          </w:p>
        </w:tc>
        <w:tc>
          <w:tcPr>
            <w:tcW w:w="1580" w:type="dxa"/>
          </w:tcPr>
          <w:p w:rsidR="006A02EF" w:rsidRPr="0056297C" w:rsidRDefault="00BD06F5" w:rsidP="009008DE">
            <w:pPr>
              <w:snapToGrid w:val="0"/>
              <w:rPr>
                <w:color w:val="000000"/>
                <w:sz w:val="18"/>
                <w:szCs w:val="18"/>
              </w:rPr>
            </w:pPr>
            <w:r w:rsidRPr="00BD06F5">
              <w:rPr>
                <w:color w:val="000000"/>
                <w:sz w:val="18"/>
                <w:szCs w:val="18"/>
              </w:rPr>
              <w:t>Numérico</w:t>
            </w:r>
          </w:p>
        </w:tc>
        <w:tc>
          <w:tcPr>
            <w:tcW w:w="1786" w:type="dxa"/>
          </w:tcPr>
          <w:p w:rsidR="006A02EF" w:rsidRPr="0056297C" w:rsidRDefault="00BD06F5" w:rsidP="009008DE">
            <w:pPr>
              <w:snapToGrid w:val="0"/>
              <w:rPr>
                <w:sz w:val="18"/>
                <w:szCs w:val="18"/>
              </w:rPr>
            </w:pPr>
            <w:r w:rsidRPr="00BD06F5">
              <w:rPr>
                <w:sz w:val="18"/>
                <w:szCs w:val="18"/>
              </w:rPr>
              <w:t>Bandeira del cartão</w:t>
            </w:r>
          </w:p>
        </w:tc>
        <w:tc>
          <w:tcPr>
            <w:tcW w:w="1426" w:type="dxa"/>
          </w:tcPr>
          <w:p w:rsidR="006A02EF" w:rsidRPr="0056297C" w:rsidRDefault="006A02EF" w:rsidP="009008DE">
            <w:pPr>
              <w:snapToGrid w:val="0"/>
              <w:rPr>
                <w:sz w:val="18"/>
                <w:szCs w:val="18"/>
              </w:rPr>
            </w:pPr>
          </w:p>
        </w:tc>
        <w:tc>
          <w:tcPr>
            <w:tcW w:w="1988" w:type="dxa"/>
          </w:tcPr>
          <w:p w:rsidR="006A02EF" w:rsidRPr="0056297C" w:rsidRDefault="00BD06F5" w:rsidP="009008DE">
            <w:pPr>
              <w:snapToGrid w:val="0"/>
              <w:rPr>
                <w:sz w:val="18"/>
                <w:szCs w:val="18"/>
              </w:rPr>
            </w:pPr>
            <w:r w:rsidRPr="00BD06F5">
              <w:rPr>
                <w:sz w:val="18"/>
                <w:szCs w:val="18"/>
              </w:rPr>
              <w:t>VISA=001</w:t>
            </w:r>
          </w:p>
          <w:p w:rsidR="006A02EF" w:rsidRPr="0056297C" w:rsidRDefault="00BD06F5" w:rsidP="009008DE">
            <w:pPr>
              <w:snapToGrid w:val="0"/>
              <w:rPr>
                <w:sz w:val="18"/>
                <w:szCs w:val="18"/>
              </w:rPr>
            </w:pPr>
            <w:r w:rsidRPr="00BD06F5">
              <w:rPr>
                <w:sz w:val="18"/>
                <w:szCs w:val="18"/>
              </w:rPr>
              <w:t>MC=002</w:t>
            </w:r>
          </w:p>
        </w:tc>
      </w:tr>
    </w:tbl>
    <w:p w:rsidR="006A02EF" w:rsidRDefault="006A02EF" w:rsidP="005C6131">
      <w:pPr>
        <w:pStyle w:val="Ttulo4"/>
      </w:pPr>
      <w:bookmarkStart w:id="64" w:name="_Toc378170554"/>
      <w:r>
        <w:lastRenderedPageBreak/>
        <w:t>Rodapé</w:t>
      </w:r>
      <w:bookmarkEnd w:id="6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5"/>
        <w:gridCol w:w="567"/>
        <w:gridCol w:w="567"/>
        <w:gridCol w:w="1559"/>
        <w:gridCol w:w="2044"/>
        <w:gridCol w:w="1831"/>
        <w:gridCol w:w="1370"/>
      </w:tblGrid>
      <w:tr w:rsidR="006A02EF" w:rsidRPr="0056297C" w:rsidTr="00AE61F2">
        <w:trPr>
          <w:cnfStyle w:val="100000000000"/>
        </w:trPr>
        <w:tc>
          <w:tcPr>
            <w:tcW w:w="1985"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567"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5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0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85" w:type="dxa"/>
          </w:tcPr>
          <w:p w:rsidR="006A02EF" w:rsidRPr="0056297C" w:rsidRDefault="00BD06F5" w:rsidP="009008DE">
            <w:pPr>
              <w:snapToGrid w:val="0"/>
              <w:rPr>
                <w:sz w:val="18"/>
                <w:szCs w:val="18"/>
              </w:rPr>
            </w:pPr>
            <w:r w:rsidRPr="00BD06F5">
              <w:rPr>
                <w:sz w:val="18"/>
                <w:szCs w:val="18"/>
              </w:rPr>
              <w:t>Tipo de registro</w:t>
            </w:r>
          </w:p>
        </w:tc>
        <w:tc>
          <w:tcPr>
            <w:tcW w:w="567" w:type="dxa"/>
          </w:tcPr>
          <w:p w:rsidR="006A02EF" w:rsidRPr="0056297C" w:rsidRDefault="00BD06F5" w:rsidP="009008DE">
            <w:pPr>
              <w:snapToGrid w:val="0"/>
              <w:rPr>
                <w:sz w:val="18"/>
                <w:szCs w:val="18"/>
              </w:rPr>
            </w:pPr>
            <w:r w:rsidRPr="00BD06F5">
              <w:rPr>
                <w:sz w:val="18"/>
                <w:szCs w:val="18"/>
              </w:rPr>
              <w:t>1</w:t>
            </w:r>
          </w:p>
        </w:tc>
        <w:tc>
          <w:tcPr>
            <w:tcW w:w="567" w:type="dxa"/>
          </w:tcPr>
          <w:p w:rsidR="006A02EF" w:rsidRPr="0056297C" w:rsidRDefault="00BD06F5" w:rsidP="009008DE">
            <w:pPr>
              <w:snapToGrid w:val="0"/>
              <w:rPr>
                <w:sz w:val="18"/>
                <w:szCs w:val="18"/>
              </w:rPr>
            </w:pPr>
            <w:r w:rsidRPr="00BD06F5">
              <w:rPr>
                <w:sz w:val="18"/>
                <w:szCs w:val="18"/>
              </w:rPr>
              <w:t>2</w:t>
            </w:r>
          </w:p>
        </w:tc>
        <w:tc>
          <w:tcPr>
            <w:tcW w:w="1559" w:type="dxa"/>
          </w:tcPr>
          <w:p w:rsidR="006A02EF" w:rsidRPr="0056297C" w:rsidRDefault="00BD06F5" w:rsidP="009008DE">
            <w:pPr>
              <w:snapToGrid w:val="0"/>
              <w:rPr>
                <w:sz w:val="18"/>
                <w:szCs w:val="18"/>
              </w:rPr>
            </w:pPr>
            <w:r w:rsidRPr="00BD06F5">
              <w:rPr>
                <w:sz w:val="18"/>
                <w:szCs w:val="18"/>
              </w:rPr>
              <w:t>Númerico</w:t>
            </w:r>
          </w:p>
        </w:tc>
        <w:tc>
          <w:tcPr>
            <w:tcW w:w="2044"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985" w:type="dxa"/>
          </w:tcPr>
          <w:p w:rsidR="006A02EF" w:rsidRPr="0056297C" w:rsidRDefault="00BD06F5" w:rsidP="009008DE">
            <w:pPr>
              <w:snapToGrid w:val="0"/>
              <w:rPr>
                <w:sz w:val="18"/>
                <w:szCs w:val="18"/>
              </w:rPr>
            </w:pPr>
            <w:r w:rsidRPr="00BD06F5">
              <w:rPr>
                <w:sz w:val="18"/>
                <w:szCs w:val="18"/>
              </w:rPr>
              <w:t>Nome do arquivo</w:t>
            </w:r>
          </w:p>
        </w:tc>
        <w:tc>
          <w:tcPr>
            <w:tcW w:w="567" w:type="dxa"/>
          </w:tcPr>
          <w:p w:rsidR="006A02EF" w:rsidRPr="0056297C" w:rsidRDefault="00BD06F5" w:rsidP="009008DE">
            <w:pPr>
              <w:snapToGrid w:val="0"/>
              <w:rPr>
                <w:sz w:val="18"/>
                <w:szCs w:val="18"/>
              </w:rPr>
            </w:pPr>
            <w:r w:rsidRPr="00BD06F5">
              <w:rPr>
                <w:sz w:val="18"/>
                <w:szCs w:val="18"/>
              </w:rPr>
              <w:t>3</w:t>
            </w:r>
          </w:p>
        </w:tc>
        <w:tc>
          <w:tcPr>
            <w:tcW w:w="567" w:type="dxa"/>
          </w:tcPr>
          <w:p w:rsidR="006A02EF" w:rsidRPr="0056297C" w:rsidRDefault="00BD06F5" w:rsidP="009008DE">
            <w:pPr>
              <w:snapToGrid w:val="0"/>
              <w:rPr>
                <w:sz w:val="18"/>
                <w:szCs w:val="18"/>
              </w:rPr>
            </w:pPr>
            <w:r w:rsidRPr="00BD06F5">
              <w:rPr>
                <w:sz w:val="18"/>
                <w:szCs w:val="18"/>
              </w:rPr>
              <w:t>20</w:t>
            </w:r>
          </w:p>
        </w:tc>
        <w:tc>
          <w:tcPr>
            <w:tcW w:w="1559" w:type="dxa"/>
          </w:tcPr>
          <w:p w:rsidR="006A02EF" w:rsidRPr="0056297C" w:rsidRDefault="00BD06F5" w:rsidP="009008DE">
            <w:pPr>
              <w:snapToGrid w:val="0"/>
              <w:rPr>
                <w:sz w:val="18"/>
                <w:szCs w:val="18"/>
              </w:rPr>
            </w:pPr>
            <w:r w:rsidRPr="00BD06F5">
              <w:rPr>
                <w:sz w:val="18"/>
                <w:szCs w:val="18"/>
              </w:rPr>
              <w:t>Alfanumérico</w:t>
            </w:r>
          </w:p>
        </w:tc>
        <w:tc>
          <w:tcPr>
            <w:tcW w:w="2044"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985" w:type="dxa"/>
          </w:tcPr>
          <w:p w:rsidR="006A02EF" w:rsidRPr="0056297C" w:rsidRDefault="00BD06F5" w:rsidP="009008DE">
            <w:pPr>
              <w:snapToGrid w:val="0"/>
              <w:rPr>
                <w:sz w:val="18"/>
                <w:szCs w:val="18"/>
              </w:rPr>
            </w:pPr>
            <w:r w:rsidRPr="00BD06F5">
              <w:rPr>
                <w:sz w:val="18"/>
                <w:szCs w:val="18"/>
              </w:rPr>
              <w:t xml:space="preserve">Quantidade de registros </w:t>
            </w:r>
          </w:p>
        </w:tc>
        <w:tc>
          <w:tcPr>
            <w:tcW w:w="567" w:type="dxa"/>
          </w:tcPr>
          <w:p w:rsidR="006A02EF" w:rsidRPr="0056297C" w:rsidRDefault="00BD06F5" w:rsidP="009008DE">
            <w:pPr>
              <w:snapToGrid w:val="0"/>
              <w:rPr>
                <w:sz w:val="18"/>
                <w:szCs w:val="18"/>
              </w:rPr>
            </w:pPr>
            <w:r w:rsidRPr="00BD06F5">
              <w:rPr>
                <w:sz w:val="18"/>
                <w:szCs w:val="18"/>
              </w:rPr>
              <w:t>23</w:t>
            </w:r>
          </w:p>
        </w:tc>
        <w:tc>
          <w:tcPr>
            <w:tcW w:w="567" w:type="dxa"/>
          </w:tcPr>
          <w:p w:rsidR="006A02EF" w:rsidRPr="0056297C" w:rsidRDefault="00BD06F5" w:rsidP="009008DE">
            <w:pPr>
              <w:snapToGrid w:val="0"/>
              <w:rPr>
                <w:sz w:val="18"/>
                <w:szCs w:val="18"/>
              </w:rPr>
            </w:pPr>
            <w:r w:rsidRPr="00BD06F5">
              <w:rPr>
                <w:sz w:val="18"/>
                <w:szCs w:val="18"/>
              </w:rPr>
              <w:t>9</w:t>
            </w:r>
          </w:p>
        </w:tc>
        <w:tc>
          <w:tcPr>
            <w:tcW w:w="1559" w:type="dxa"/>
          </w:tcPr>
          <w:p w:rsidR="006A02EF" w:rsidRPr="0056297C" w:rsidRDefault="00BD06F5" w:rsidP="009008DE">
            <w:pPr>
              <w:snapToGrid w:val="0"/>
              <w:rPr>
                <w:sz w:val="18"/>
                <w:szCs w:val="18"/>
              </w:rPr>
            </w:pPr>
            <w:r w:rsidRPr="00BD06F5">
              <w:rPr>
                <w:sz w:val="18"/>
                <w:szCs w:val="18"/>
              </w:rPr>
              <w:t>Numérico</w:t>
            </w:r>
          </w:p>
        </w:tc>
        <w:tc>
          <w:tcPr>
            <w:tcW w:w="2044"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985" w:type="dxa"/>
          </w:tcPr>
          <w:p w:rsidR="006A02EF" w:rsidRPr="0056297C" w:rsidRDefault="00BD06F5" w:rsidP="009008DE">
            <w:pPr>
              <w:snapToGrid w:val="0"/>
              <w:rPr>
                <w:sz w:val="18"/>
                <w:szCs w:val="18"/>
              </w:rPr>
            </w:pPr>
            <w:r w:rsidRPr="00BD06F5">
              <w:rPr>
                <w:sz w:val="18"/>
                <w:szCs w:val="18"/>
              </w:rPr>
              <w:t>Espaços em branco</w:t>
            </w:r>
          </w:p>
        </w:tc>
        <w:tc>
          <w:tcPr>
            <w:tcW w:w="567" w:type="dxa"/>
          </w:tcPr>
          <w:p w:rsidR="006A02EF" w:rsidRPr="0056297C" w:rsidRDefault="00BD06F5" w:rsidP="009008DE">
            <w:pPr>
              <w:snapToGrid w:val="0"/>
              <w:rPr>
                <w:sz w:val="18"/>
                <w:szCs w:val="18"/>
              </w:rPr>
            </w:pPr>
            <w:r w:rsidRPr="00BD06F5">
              <w:rPr>
                <w:sz w:val="18"/>
                <w:szCs w:val="18"/>
              </w:rPr>
              <w:t>32</w:t>
            </w:r>
          </w:p>
        </w:tc>
        <w:tc>
          <w:tcPr>
            <w:tcW w:w="567" w:type="dxa"/>
          </w:tcPr>
          <w:p w:rsidR="006A02EF" w:rsidRPr="0056297C" w:rsidRDefault="00BD06F5" w:rsidP="009008DE">
            <w:pPr>
              <w:snapToGrid w:val="0"/>
              <w:rPr>
                <w:sz w:val="18"/>
                <w:szCs w:val="18"/>
              </w:rPr>
            </w:pPr>
            <w:r w:rsidRPr="00BD06F5">
              <w:rPr>
                <w:sz w:val="18"/>
                <w:szCs w:val="18"/>
              </w:rPr>
              <w:t>18</w:t>
            </w:r>
          </w:p>
        </w:tc>
        <w:tc>
          <w:tcPr>
            <w:tcW w:w="1559" w:type="dxa"/>
          </w:tcPr>
          <w:p w:rsidR="006A02EF" w:rsidRPr="0056297C" w:rsidRDefault="00BD06F5" w:rsidP="009008DE">
            <w:pPr>
              <w:snapToGrid w:val="0"/>
              <w:rPr>
                <w:sz w:val="18"/>
                <w:szCs w:val="18"/>
              </w:rPr>
            </w:pPr>
            <w:r w:rsidRPr="00BD06F5">
              <w:rPr>
                <w:sz w:val="18"/>
                <w:szCs w:val="18"/>
              </w:rPr>
              <w:t>Alfanumérico</w:t>
            </w:r>
          </w:p>
        </w:tc>
        <w:tc>
          <w:tcPr>
            <w:tcW w:w="2044"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w:t>
            </w:r>
          </w:p>
        </w:tc>
      </w:tr>
    </w:tbl>
    <w:p w:rsidR="006A02EF" w:rsidRDefault="006A02EF" w:rsidP="006A02EF"/>
    <w:p w:rsidR="006A02EF" w:rsidRDefault="006A02EF" w:rsidP="006A02EF">
      <w:r>
        <w:t>Longitud del mensaje</w:t>
      </w:r>
      <w:proofErr w:type="gramStart"/>
      <w:r>
        <w:t>:  49</w:t>
      </w:r>
      <w:proofErr w:type="gramEnd"/>
    </w:p>
    <w:p w:rsidR="006A02EF" w:rsidRDefault="006A02EF" w:rsidP="006A02EF">
      <w:pPr>
        <w:pStyle w:val="Ttulo3"/>
        <w:tabs>
          <w:tab w:val="clear" w:pos="907"/>
          <w:tab w:val="left" w:pos="720"/>
        </w:tabs>
        <w:suppressAutoHyphens/>
        <w:spacing w:before="0" w:after="0" w:line="240" w:lineRule="auto"/>
        <w:jc w:val="left"/>
      </w:pPr>
      <w:bookmarkStart w:id="65" w:name="_Toc378170555"/>
      <w:r>
        <w:t>Formato de CBK em tratamento (CM)</w:t>
      </w:r>
      <w:bookmarkEnd w:id="65"/>
    </w:p>
    <w:p w:rsidR="006A02EF" w:rsidRDefault="006A02EF" w:rsidP="005C6131">
      <w:pPr>
        <w:pStyle w:val="Ttulo4"/>
      </w:pPr>
      <w:bookmarkStart w:id="66" w:name="_Toc378170556"/>
      <w:r>
        <w:t>Cabeçalho</w:t>
      </w:r>
      <w:bookmarkEnd w:id="6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bl>
    <w:p w:rsidR="006A02EF" w:rsidRDefault="006A02EF" w:rsidP="005C6131">
      <w:pPr>
        <w:pStyle w:val="Ttulo4"/>
      </w:pPr>
      <w:bookmarkStart w:id="67" w:name="_Toc378170557"/>
      <w:r>
        <w:t>Detalhe</w:t>
      </w:r>
      <w:bookmarkEnd w:id="6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80"/>
        <w:gridCol w:w="1590"/>
        <w:gridCol w:w="2260"/>
        <w:gridCol w:w="1800"/>
        <w:gridCol w:w="1174"/>
      </w:tblGrid>
      <w:tr w:rsidR="006A02EF" w:rsidRPr="0056297C" w:rsidTr="009B4BE6">
        <w:trPr>
          <w:cnfStyle w:val="100000000000"/>
        </w:trPr>
        <w:tc>
          <w:tcPr>
            <w:tcW w:w="1993"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Ps</w:t>
            </w:r>
          </w:p>
        </w:tc>
        <w:tc>
          <w:tcPr>
            <w:tcW w:w="48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jc w:val="center"/>
              <w:rPr>
                <w:b w:val="0"/>
                <w:sz w:val="18"/>
                <w:szCs w:val="18"/>
              </w:rPr>
            </w:pPr>
            <w:r w:rsidRPr="00BD06F5">
              <w:rPr>
                <w:sz w:val="18"/>
                <w:szCs w:val="18"/>
              </w:rPr>
              <w:t>Formato</w:t>
            </w:r>
          </w:p>
        </w:tc>
        <w:tc>
          <w:tcPr>
            <w:tcW w:w="226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Descripción</w:t>
            </w:r>
          </w:p>
        </w:tc>
        <w:tc>
          <w:tcPr>
            <w:tcW w:w="180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Comentario</w:t>
            </w:r>
          </w:p>
        </w:tc>
        <w:tc>
          <w:tcPr>
            <w:tcW w:w="1174"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Default</w:t>
            </w:r>
          </w:p>
        </w:tc>
      </w:tr>
      <w:tr w:rsidR="006A02EF" w:rsidRPr="0056297C" w:rsidTr="0056297C">
        <w:trPr>
          <w:cnfStyle w:val="000000100000"/>
        </w:trPr>
        <w:tc>
          <w:tcPr>
            <w:tcW w:w="1993" w:type="dxa"/>
          </w:tcPr>
          <w:p w:rsidR="006A02EF" w:rsidRPr="0056297C" w:rsidRDefault="00BD06F5" w:rsidP="009008DE">
            <w:pPr>
              <w:snapToGrid w:val="0"/>
              <w:rPr>
                <w:sz w:val="18"/>
                <w:szCs w:val="18"/>
              </w:rPr>
            </w:pPr>
            <w:r w:rsidRPr="00BD06F5">
              <w:rPr>
                <w:sz w:val="18"/>
                <w:szCs w:val="18"/>
              </w:rPr>
              <w:t>Tipo mensaje</w:t>
            </w:r>
          </w:p>
        </w:tc>
        <w:tc>
          <w:tcPr>
            <w:tcW w:w="650" w:type="dxa"/>
          </w:tcPr>
          <w:p w:rsidR="006A02EF" w:rsidRPr="0056297C" w:rsidRDefault="00BD06F5" w:rsidP="009008DE">
            <w:pPr>
              <w:snapToGrid w:val="0"/>
              <w:rPr>
                <w:sz w:val="18"/>
                <w:szCs w:val="18"/>
              </w:rPr>
            </w:pPr>
            <w:r w:rsidRPr="00BD06F5">
              <w:rPr>
                <w:sz w:val="18"/>
                <w:szCs w:val="18"/>
              </w:rPr>
              <w:t>1</w:t>
            </w:r>
          </w:p>
        </w:tc>
        <w:tc>
          <w:tcPr>
            <w:tcW w:w="480" w:type="dxa"/>
          </w:tcPr>
          <w:p w:rsidR="006A02EF" w:rsidRPr="0056297C" w:rsidRDefault="00BD06F5" w:rsidP="009008DE">
            <w:pPr>
              <w:snapToGrid w:val="0"/>
              <w:rPr>
                <w:sz w:val="18"/>
                <w:szCs w:val="18"/>
              </w:rPr>
            </w:pPr>
            <w:r w:rsidRPr="00BD06F5">
              <w:rPr>
                <w:sz w:val="18"/>
                <w:szCs w:val="18"/>
              </w:rPr>
              <w:t>2</w:t>
            </w:r>
          </w:p>
        </w:tc>
        <w:tc>
          <w:tcPr>
            <w:tcW w:w="1590" w:type="dxa"/>
          </w:tcPr>
          <w:p w:rsidR="006A02EF" w:rsidRPr="0056297C" w:rsidRDefault="00BD06F5" w:rsidP="009008DE">
            <w:pPr>
              <w:snapToGrid w:val="0"/>
              <w:rPr>
                <w:b/>
                <w:sz w:val="18"/>
                <w:szCs w:val="18"/>
              </w:rPr>
            </w:pPr>
            <w:r w:rsidRPr="00BD06F5">
              <w:rPr>
                <w:b/>
                <w:sz w:val="18"/>
                <w:szCs w:val="18"/>
              </w:rPr>
              <w:t>CM</w:t>
            </w:r>
          </w:p>
        </w:tc>
        <w:tc>
          <w:tcPr>
            <w:tcW w:w="2260" w:type="dxa"/>
          </w:tcPr>
          <w:p w:rsidR="006A02EF" w:rsidRPr="0056297C" w:rsidRDefault="00BD06F5" w:rsidP="009008DE">
            <w:pPr>
              <w:snapToGrid w:val="0"/>
              <w:rPr>
                <w:sz w:val="18"/>
                <w:szCs w:val="18"/>
              </w:rPr>
            </w:pPr>
            <w:r w:rsidRPr="00BD06F5">
              <w:rPr>
                <w:sz w:val="18"/>
                <w:szCs w:val="18"/>
              </w:rPr>
              <w:t>Host -&gt; Lynx OffLine</w:t>
            </w: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r w:rsidR="006A02EF" w:rsidRPr="0056297C" w:rsidTr="0056297C">
        <w:tc>
          <w:tcPr>
            <w:tcW w:w="1993" w:type="dxa"/>
          </w:tcPr>
          <w:p w:rsidR="006A02EF" w:rsidRPr="0056297C" w:rsidRDefault="00BD06F5" w:rsidP="009008DE">
            <w:pPr>
              <w:snapToGrid w:val="0"/>
              <w:rPr>
                <w:sz w:val="18"/>
                <w:szCs w:val="18"/>
              </w:rPr>
            </w:pPr>
            <w:r w:rsidRPr="00BD06F5">
              <w:rPr>
                <w:sz w:val="18"/>
                <w:szCs w:val="18"/>
              </w:rPr>
              <w:t>Número da maquineta</w:t>
            </w:r>
          </w:p>
        </w:tc>
        <w:tc>
          <w:tcPr>
            <w:tcW w:w="650" w:type="dxa"/>
          </w:tcPr>
          <w:p w:rsidR="006A02EF" w:rsidRPr="0056297C" w:rsidRDefault="00BD06F5" w:rsidP="009008DE">
            <w:pPr>
              <w:snapToGrid w:val="0"/>
              <w:rPr>
                <w:sz w:val="18"/>
                <w:szCs w:val="18"/>
              </w:rPr>
            </w:pPr>
            <w:r w:rsidRPr="00BD06F5">
              <w:rPr>
                <w:sz w:val="18"/>
                <w:szCs w:val="18"/>
              </w:rPr>
              <w:t>3</w:t>
            </w:r>
          </w:p>
        </w:tc>
        <w:tc>
          <w:tcPr>
            <w:tcW w:w="480" w:type="dxa"/>
          </w:tcPr>
          <w:p w:rsidR="006A02EF" w:rsidRPr="0056297C" w:rsidRDefault="00BD06F5" w:rsidP="009008DE">
            <w:pPr>
              <w:snapToGrid w:val="0"/>
              <w:rPr>
                <w:sz w:val="18"/>
                <w:szCs w:val="18"/>
              </w:rPr>
            </w:pPr>
            <w:r w:rsidRPr="00BD06F5">
              <w:rPr>
                <w:sz w:val="18"/>
                <w:szCs w:val="18"/>
              </w:rPr>
              <w:t>10</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60" w:type="dxa"/>
          </w:tcPr>
          <w:p w:rsidR="006A02EF" w:rsidRPr="0056297C" w:rsidRDefault="006A02EF" w:rsidP="009008DE">
            <w:pPr>
              <w:snapToGrid w:val="0"/>
              <w:rPr>
                <w:sz w:val="18"/>
                <w:szCs w:val="18"/>
              </w:rPr>
            </w:pP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Valor</w:t>
            </w:r>
          </w:p>
        </w:tc>
        <w:tc>
          <w:tcPr>
            <w:tcW w:w="650" w:type="dxa"/>
          </w:tcPr>
          <w:p w:rsidR="006A02EF" w:rsidRPr="0056297C" w:rsidRDefault="00BD06F5" w:rsidP="009008DE">
            <w:pPr>
              <w:snapToGrid w:val="0"/>
              <w:rPr>
                <w:sz w:val="18"/>
                <w:szCs w:val="18"/>
              </w:rPr>
            </w:pPr>
            <w:r w:rsidRPr="00BD06F5">
              <w:rPr>
                <w:sz w:val="18"/>
                <w:szCs w:val="18"/>
              </w:rPr>
              <w:t>13</w:t>
            </w:r>
          </w:p>
        </w:tc>
        <w:tc>
          <w:tcPr>
            <w:tcW w:w="480" w:type="dxa"/>
          </w:tcPr>
          <w:p w:rsidR="006A02EF" w:rsidRPr="0056297C" w:rsidRDefault="00BD06F5" w:rsidP="009008DE">
            <w:pPr>
              <w:snapToGrid w:val="0"/>
              <w:rPr>
                <w:sz w:val="18"/>
                <w:szCs w:val="18"/>
              </w:rPr>
            </w:pPr>
            <w:r w:rsidRPr="00BD06F5">
              <w:rPr>
                <w:sz w:val="18"/>
                <w:szCs w:val="18"/>
              </w:rPr>
              <w:t>17</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60" w:type="dxa"/>
          </w:tcPr>
          <w:p w:rsidR="006A02EF" w:rsidRPr="0056297C" w:rsidRDefault="00BD06F5" w:rsidP="009008DE">
            <w:pPr>
              <w:snapToGrid w:val="0"/>
              <w:rPr>
                <w:sz w:val="18"/>
                <w:szCs w:val="18"/>
              </w:rPr>
            </w:pPr>
            <w:r w:rsidRPr="00BD06F5">
              <w:rPr>
                <w:sz w:val="18"/>
                <w:szCs w:val="18"/>
              </w:rPr>
              <w:t>2 últimas posiciones son decimales</w:t>
            </w: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Espaços em branco</w:t>
            </w:r>
          </w:p>
        </w:tc>
        <w:tc>
          <w:tcPr>
            <w:tcW w:w="650" w:type="dxa"/>
          </w:tcPr>
          <w:p w:rsidR="006A02EF" w:rsidRPr="0056297C" w:rsidRDefault="00BD06F5" w:rsidP="009008DE">
            <w:pPr>
              <w:snapToGrid w:val="0"/>
              <w:rPr>
                <w:sz w:val="18"/>
                <w:szCs w:val="18"/>
              </w:rPr>
            </w:pPr>
            <w:r w:rsidRPr="00BD06F5">
              <w:rPr>
                <w:sz w:val="18"/>
                <w:szCs w:val="18"/>
              </w:rPr>
              <w:t>30</w:t>
            </w:r>
          </w:p>
        </w:tc>
        <w:tc>
          <w:tcPr>
            <w:tcW w:w="480" w:type="dxa"/>
          </w:tcPr>
          <w:p w:rsidR="006A02EF" w:rsidRPr="0056297C" w:rsidRDefault="00BD06F5" w:rsidP="009008DE">
            <w:pPr>
              <w:snapToGrid w:val="0"/>
              <w:rPr>
                <w:sz w:val="18"/>
                <w:szCs w:val="18"/>
              </w:rPr>
            </w:pPr>
            <w:r w:rsidRPr="00BD06F5">
              <w:rPr>
                <w:sz w:val="18"/>
                <w:szCs w:val="18"/>
              </w:rPr>
              <w:t>14</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60" w:type="dxa"/>
          </w:tcPr>
          <w:p w:rsidR="006A02EF" w:rsidRPr="0056297C" w:rsidRDefault="00BD06F5" w:rsidP="009008DE">
            <w:pPr>
              <w:snapToGrid w:val="0"/>
              <w:rPr>
                <w:sz w:val="18"/>
                <w:szCs w:val="18"/>
              </w:rPr>
            </w:pPr>
            <w:r w:rsidRPr="00BD06F5">
              <w:rPr>
                <w:sz w:val="18"/>
                <w:szCs w:val="18"/>
              </w:rPr>
              <w:t>Preencher com zeros</w:t>
            </w: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bl>
    <w:p w:rsidR="006A02EF" w:rsidRDefault="006A02EF" w:rsidP="005C6131">
      <w:pPr>
        <w:pStyle w:val="Ttulo4"/>
      </w:pPr>
      <w:bookmarkStart w:id="68" w:name="_Toc378170558"/>
      <w:r>
        <w:lastRenderedPageBreak/>
        <w:t>Rodapé</w:t>
      </w:r>
      <w:bookmarkEnd w:id="6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Quantidade de registros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9</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32</w:t>
            </w:r>
          </w:p>
        </w:tc>
        <w:tc>
          <w:tcPr>
            <w:tcW w:w="491" w:type="dxa"/>
          </w:tcPr>
          <w:p w:rsidR="006A02EF" w:rsidRPr="0056297C" w:rsidRDefault="00BD06F5" w:rsidP="009008DE">
            <w:pPr>
              <w:snapToGrid w:val="0"/>
              <w:rPr>
                <w:sz w:val="18"/>
                <w:szCs w:val="18"/>
              </w:rPr>
            </w:pPr>
            <w:r w:rsidRPr="00BD06F5">
              <w:rPr>
                <w:sz w:val="18"/>
                <w:szCs w:val="18"/>
              </w:rPr>
              <w:t>12</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shd w:val="clear" w:color="auto" w:fill="C0C0C0"/>
              </w:rPr>
            </w:pPr>
            <w:r w:rsidRPr="00BD06F5">
              <w:rPr>
                <w:sz w:val="18"/>
                <w:szCs w:val="18"/>
              </w:rPr>
              <w:t>00000….</w:t>
            </w:r>
          </w:p>
        </w:tc>
      </w:tr>
    </w:tbl>
    <w:p w:rsidR="006A02EF" w:rsidRDefault="006A02EF" w:rsidP="006A02EF"/>
    <w:p w:rsidR="006A02EF" w:rsidRDefault="006A02EF" w:rsidP="006A02EF">
      <w:r>
        <w:t>Longitud del mensaje</w:t>
      </w:r>
      <w:proofErr w:type="gramStart"/>
      <w:r>
        <w:t>:  43</w:t>
      </w:r>
      <w:proofErr w:type="gramEnd"/>
    </w:p>
    <w:p w:rsidR="006A02EF" w:rsidRDefault="006A02EF" w:rsidP="006A02EF">
      <w:pPr>
        <w:pStyle w:val="Ttulo3"/>
        <w:tabs>
          <w:tab w:val="clear" w:pos="907"/>
          <w:tab w:val="left" w:pos="720"/>
        </w:tabs>
        <w:suppressAutoHyphens/>
        <w:spacing w:before="0" w:after="0" w:line="240" w:lineRule="auto"/>
        <w:jc w:val="left"/>
      </w:pPr>
      <w:bookmarkStart w:id="69" w:name="_Toc378170559"/>
      <w:r>
        <w:t>Formato de Saldo EC (SE)</w:t>
      </w:r>
      <w:bookmarkEnd w:id="69"/>
    </w:p>
    <w:p w:rsidR="006A02EF" w:rsidRDefault="006A02EF" w:rsidP="005C6131">
      <w:pPr>
        <w:pStyle w:val="Ttulo4"/>
      </w:pPr>
      <w:bookmarkStart w:id="70" w:name="_Toc378170560"/>
      <w:r>
        <w:t>Cabeçalho</w:t>
      </w:r>
      <w:bookmarkEnd w:id="7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bl>
    <w:p w:rsidR="006A02EF" w:rsidRDefault="006A02EF" w:rsidP="005C6131">
      <w:pPr>
        <w:pStyle w:val="Ttulo4"/>
      </w:pPr>
      <w:bookmarkStart w:id="71" w:name="_Toc378170561"/>
      <w:r>
        <w:t>Detalhe</w:t>
      </w:r>
      <w:bookmarkEnd w:id="7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3"/>
        <w:gridCol w:w="670"/>
        <w:gridCol w:w="490"/>
        <w:gridCol w:w="1570"/>
        <w:gridCol w:w="2250"/>
        <w:gridCol w:w="1850"/>
        <w:gridCol w:w="1132"/>
      </w:tblGrid>
      <w:tr w:rsidR="006A02EF" w:rsidRPr="0056297C" w:rsidTr="00AE61F2">
        <w:trPr>
          <w:cnfStyle w:val="100000000000"/>
        </w:trPr>
        <w:tc>
          <w:tcPr>
            <w:tcW w:w="1983"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70" w:type="dxa"/>
            <w:tcBorders>
              <w:top w:val="none" w:sz="0" w:space="0" w:color="auto"/>
              <w:left w:val="none" w:sz="0" w:space="0" w:color="auto"/>
              <w:bottom w:val="none" w:sz="0" w:space="0" w:color="auto"/>
              <w:right w:val="none" w:sz="0" w:space="0" w:color="auto"/>
            </w:tcBorders>
          </w:tcPr>
          <w:p w:rsidR="006A02EF" w:rsidRPr="0056297C" w:rsidRDefault="00BD06F5" w:rsidP="009008DE">
            <w:pPr>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Descripción</w:t>
            </w:r>
          </w:p>
        </w:tc>
        <w:tc>
          <w:tcPr>
            <w:tcW w:w="185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13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83" w:type="dxa"/>
          </w:tcPr>
          <w:p w:rsidR="006A02EF" w:rsidRPr="0056297C" w:rsidRDefault="00BD06F5" w:rsidP="009008DE">
            <w:pPr>
              <w:snapToGrid w:val="0"/>
              <w:rPr>
                <w:sz w:val="18"/>
                <w:szCs w:val="18"/>
              </w:rPr>
            </w:pPr>
            <w:r w:rsidRPr="00BD06F5">
              <w:rPr>
                <w:sz w:val="18"/>
                <w:szCs w:val="18"/>
              </w:rPr>
              <w:t>Tipo mensaje</w:t>
            </w:r>
          </w:p>
        </w:tc>
        <w:tc>
          <w:tcPr>
            <w:tcW w:w="670" w:type="dxa"/>
          </w:tcPr>
          <w:p w:rsidR="006A02EF" w:rsidRPr="0056297C" w:rsidRDefault="00BD06F5" w:rsidP="009008DE">
            <w:pPr>
              <w:snapToGrid w:val="0"/>
              <w:rPr>
                <w:sz w:val="18"/>
                <w:szCs w:val="18"/>
              </w:rPr>
            </w:pPr>
            <w:r w:rsidRPr="00BD06F5">
              <w:rPr>
                <w:sz w:val="18"/>
                <w:szCs w:val="18"/>
              </w:rPr>
              <w:t>1</w:t>
            </w:r>
          </w:p>
        </w:tc>
        <w:tc>
          <w:tcPr>
            <w:tcW w:w="490" w:type="dxa"/>
          </w:tcPr>
          <w:p w:rsidR="006A02EF" w:rsidRPr="0056297C" w:rsidRDefault="00BD06F5" w:rsidP="009008DE">
            <w:pPr>
              <w:snapToGrid w:val="0"/>
              <w:rPr>
                <w:sz w:val="18"/>
                <w:szCs w:val="18"/>
              </w:rPr>
            </w:pPr>
            <w:r w:rsidRPr="00BD06F5">
              <w:rPr>
                <w:sz w:val="18"/>
                <w:szCs w:val="18"/>
              </w:rPr>
              <w:t>2</w:t>
            </w:r>
          </w:p>
        </w:tc>
        <w:tc>
          <w:tcPr>
            <w:tcW w:w="1570" w:type="dxa"/>
          </w:tcPr>
          <w:p w:rsidR="006A02EF" w:rsidRPr="0056297C" w:rsidRDefault="00BD06F5" w:rsidP="009008DE">
            <w:pPr>
              <w:snapToGrid w:val="0"/>
              <w:rPr>
                <w:b/>
                <w:sz w:val="18"/>
                <w:szCs w:val="18"/>
              </w:rPr>
            </w:pPr>
            <w:r w:rsidRPr="00BD06F5">
              <w:rPr>
                <w:b/>
                <w:sz w:val="18"/>
                <w:szCs w:val="18"/>
              </w:rPr>
              <w:t>SE</w:t>
            </w:r>
          </w:p>
        </w:tc>
        <w:tc>
          <w:tcPr>
            <w:tcW w:w="2250" w:type="dxa"/>
          </w:tcPr>
          <w:p w:rsidR="006A02EF" w:rsidRPr="0056297C" w:rsidRDefault="00BD06F5" w:rsidP="009008DE">
            <w:pPr>
              <w:snapToGrid w:val="0"/>
              <w:rPr>
                <w:sz w:val="18"/>
                <w:szCs w:val="18"/>
              </w:rPr>
            </w:pPr>
            <w:r w:rsidRPr="00BD06F5">
              <w:rPr>
                <w:sz w:val="18"/>
                <w:szCs w:val="18"/>
              </w:rPr>
              <w:t>Host -&gt; Lynx OffLine</w:t>
            </w: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c>
          <w:tcPr>
            <w:tcW w:w="1983" w:type="dxa"/>
          </w:tcPr>
          <w:p w:rsidR="006A02EF" w:rsidRPr="0056297C" w:rsidRDefault="00BD06F5" w:rsidP="009008DE">
            <w:pPr>
              <w:snapToGrid w:val="0"/>
              <w:rPr>
                <w:sz w:val="18"/>
                <w:szCs w:val="18"/>
              </w:rPr>
            </w:pPr>
            <w:r w:rsidRPr="00BD06F5">
              <w:rPr>
                <w:sz w:val="18"/>
                <w:szCs w:val="18"/>
              </w:rPr>
              <w:t>Número da maquineta</w:t>
            </w:r>
          </w:p>
        </w:tc>
        <w:tc>
          <w:tcPr>
            <w:tcW w:w="670" w:type="dxa"/>
          </w:tcPr>
          <w:p w:rsidR="006A02EF" w:rsidRPr="0056297C" w:rsidRDefault="00BD06F5" w:rsidP="009008DE">
            <w:pPr>
              <w:snapToGrid w:val="0"/>
              <w:rPr>
                <w:sz w:val="18"/>
                <w:szCs w:val="18"/>
              </w:rPr>
            </w:pPr>
            <w:r w:rsidRPr="00BD06F5">
              <w:rPr>
                <w:sz w:val="18"/>
                <w:szCs w:val="18"/>
              </w:rPr>
              <w:t>3</w:t>
            </w:r>
          </w:p>
        </w:tc>
        <w:tc>
          <w:tcPr>
            <w:tcW w:w="490" w:type="dxa"/>
          </w:tcPr>
          <w:p w:rsidR="006A02EF" w:rsidRPr="0056297C" w:rsidRDefault="00BD06F5" w:rsidP="009008DE">
            <w:pPr>
              <w:snapToGrid w:val="0"/>
              <w:rPr>
                <w:sz w:val="18"/>
                <w:szCs w:val="18"/>
              </w:rPr>
            </w:pPr>
            <w:r w:rsidRPr="00BD06F5">
              <w:rPr>
                <w:sz w:val="18"/>
                <w:szCs w:val="18"/>
              </w:rPr>
              <w:t>10</w:t>
            </w:r>
          </w:p>
        </w:tc>
        <w:tc>
          <w:tcPr>
            <w:tcW w:w="1570" w:type="dxa"/>
          </w:tcPr>
          <w:p w:rsidR="006A02EF" w:rsidRPr="0056297C" w:rsidRDefault="00BD06F5" w:rsidP="009008DE">
            <w:pPr>
              <w:snapToGrid w:val="0"/>
              <w:rPr>
                <w:sz w:val="18"/>
                <w:szCs w:val="18"/>
              </w:rPr>
            </w:pPr>
            <w:r w:rsidRPr="00BD06F5">
              <w:rPr>
                <w:sz w:val="18"/>
                <w:szCs w:val="18"/>
              </w:rPr>
              <w:t>Numérico</w:t>
            </w:r>
          </w:p>
        </w:tc>
        <w:tc>
          <w:tcPr>
            <w:tcW w:w="2250" w:type="dxa"/>
          </w:tcPr>
          <w:p w:rsidR="006A02EF" w:rsidRPr="0056297C" w:rsidRDefault="006A02EF" w:rsidP="009008DE">
            <w:pPr>
              <w:snapToGrid w:val="0"/>
              <w:rPr>
                <w:sz w:val="18"/>
                <w:szCs w:val="18"/>
              </w:rPr>
            </w:pP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83" w:type="dxa"/>
          </w:tcPr>
          <w:p w:rsidR="006A02EF" w:rsidRPr="0056297C" w:rsidRDefault="00BD06F5" w:rsidP="009008DE">
            <w:pPr>
              <w:snapToGrid w:val="0"/>
              <w:rPr>
                <w:sz w:val="18"/>
                <w:szCs w:val="18"/>
              </w:rPr>
            </w:pPr>
            <w:r w:rsidRPr="00BD06F5">
              <w:rPr>
                <w:sz w:val="18"/>
                <w:szCs w:val="18"/>
              </w:rPr>
              <w:t>Data agenda</w:t>
            </w:r>
          </w:p>
        </w:tc>
        <w:tc>
          <w:tcPr>
            <w:tcW w:w="670" w:type="dxa"/>
          </w:tcPr>
          <w:p w:rsidR="006A02EF" w:rsidRPr="0056297C" w:rsidRDefault="00BD06F5" w:rsidP="009008DE">
            <w:pPr>
              <w:snapToGrid w:val="0"/>
              <w:rPr>
                <w:sz w:val="18"/>
                <w:szCs w:val="18"/>
              </w:rPr>
            </w:pPr>
            <w:r w:rsidRPr="00BD06F5">
              <w:rPr>
                <w:sz w:val="18"/>
                <w:szCs w:val="18"/>
              </w:rPr>
              <w:t>13</w:t>
            </w:r>
          </w:p>
        </w:tc>
        <w:tc>
          <w:tcPr>
            <w:tcW w:w="490" w:type="dxa"/>
          </w:tcPr>
          <w:p w:rsidR="006A02EF" w:rsidRPr="0056297C" w:rsidRDefault="00BD06F5" w:rsidP="009008DE">
            <w:pPr>
              <w:snapToGrid w:val="0"/>
              <w:rPr>
                <w:sz w:val="18"/>
                <w:szCs w:val="18"/>
              </w:rPr>
            </w:pPr>
            <w:r w:rsidRPr="00BD06F5">
              <w:rPr>
                <w:sz w:val="18"/>
                <w:szCs w:val="18"/>
              </w:rPr>
              <w:t>8</w:t>
            </w:r>
          </w:p>
        </w:tc>
        <w:tc>
          <w:tcPr>
            <w:tcW w:w="1570" w:type="dxa"/>
          </w:tcPr>
          <w:p w:rsidR="006A02EF" w:rsidRPr="0056297C" w:rsidRDefault="00BD06F5" w:rsidP="009008DE">
            <w:pPr>
              <w:snapToGrid w:val="0"/>
              <w:rPr>
                <w:sz w:val="18"/>
                <w:szCs w:val="18"/>
              </w:rPr>
            </w:pPr>
            <w:r w:rsidRPr="00BD06F5">
              <w:rPr>
                <w:sz w:val="18"/>
                <w:szCs w:val="18"/>
              </w:rPr>
              <w:t>YYYYMMDD</w:t>
            </w:r>
          </w:p>
        </w:tc>
        <w:tc>
          <w:tcPr>
            <w:tcW w:w="2250" w:type="dxa"/>
          </w:tcPr>
          <w:p w:rsidR="006A02EF" w:rsidRPr="0056297C" w:rsidRDefault="006A02EF" w:rsidP="009008DE">
            <w:pPr>
              <w:snapToGrid w:val="0"/>
              <w:rPr>
                <w:sz w:val="18"/>
                <w:szCs w:val="18"/>
              </w:rPr>
            </w:pP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rPr>
          <w:trHeight w:val="268"/>
        </w:trPr>
        <w:tc>
          <w:tcPr>
            <w:tcW w:w="1983" w:type="dxa"/>
          </w:tcPr>
          <w:p w:rsidR="006A02EF" w:rsidRPr="0056297C" w:rsidRDefault="00BD06F5" w:rsidP="009008DE">
            <w:pPr>
              <w:snapToGrid w:val="0"/>
              <w:rPr>
                <w:sz w:val="18"/>
                <w:szCs w:val="18"/>
              </w:rPr>
            </w:pPr>
            <w:r w:rsidRPr="00BD06F5">
              <w:rPr>
                <w:sz w:val="18"/>
                <w:szCs w:val="18"/>
              </w:rPr>
              <w:t>Valor</w:t>
            </w:r>
          </w:p>
        </w:tc>
        <w:tc>
          <w:tcPr>
            <w:tcW w:w="670" w:type="dxa"/>
          </w:tcPr>
          <w:p w:rsidR="006A02EF" w:rsidRPr="0056297C" w:rsidRDefault="00BD06F5" w:rsidP="009008DE">
            <w:pPr>
              <w:snapToGrid w:val="0"/>
              <w:rPr>
                <w:sz w:val="18"/>
                <w:szCs w:val="18"/>
              </w:rPr>
            </w:pPr>
            <w:r w:rsidRPr="00BD06F5">
              <w:rPr>
                <w:sz w:val="18"/>
                <w:szCs w:val="18"/>
              </w:rPr>
              <w:t>21</w:t>
            </w:r>
          </w:p>
        </w:tc>
        <w:tc>
          <w:tcPr>
            <w:tcW w:w="490" w:type="dxa"/>
          </w:tcPr>
          <w:p w:rsidR="006A02EF" w:rsidRPr="0056297C" w:rsidRDefault="00BD06F5" w:rsidP="009008DE">
            <w:pPr>
              <w:snapToGrid w:val="0"/>
              <w:rPr>
                <w:sz w:val="18"/>
                <w:szCs w:val="18"/>
              </w:rPr>
            </w:pPr>
            <w:r w:rsidRPr="00BD06F5">
              <w:rPr>
                <w:sz w:val="18"/>
                <w:szCs w:val="18"/>
              </w:rPr>
              <w:t>15</w:t>
            </w:r>
          </w:p>
        </w:tc>
        <w:tc>
          <w:tcPr>
            <w:tcW w:w="1570" w:type="dxa"/>
          </w:tcPr>
          <w:p w:rsidR="006A02EF" w:rsidRPr="0056297C" w:rsidRDefault="00BD06F5" w:rsidP="009008DE">
            <w:pPr>
              <w:snapToGrid w:val="0"/>
              <w:rPr>
                <w:sz w:val="18"/>
                <w:szCs w:val="18"/>
              </w:rPr>
            </w:pPr>
            <w:r w:rsidRPr="00BD06F5">
              <w:rPr>
                <w:sz w:val="18"/>
                <w:szCs w:val="18"/>
              </w:rPr>
              <w:t>Numérico</w:t>
            </w:r>
          </w:p>
        </w:tc>
        <w:tc>
          <w:tcPr>
            <w:tcW w:w="2250" w:type="dxa"/>
          </w:tcPr>
          <w:p w:rsidR="006A02EF" w:rsidRPr="0056297C" w:rsidRDefault="00BD06F5" w:rsidP="009008DE">
            <w:pPr>
              <w:snapToGrid w:val="0"/>
              <w:rPr>
                <w:sz w:val="18"/>
                <w:szCs w:val="18"/>
              </w:rPr>
            </w:pPr>
            <w:r w:rsidRPr="00BD06F5">
              <w:rPr>
                <w:sz w:val="18"/>
                <w:szCs w:val="18"/>
              </w:rPr>
              <w:t>2 últimas posiciones son decimales</w:t>
            </w: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83" w:type="dxa"/>
          </w:tcPr>
          <w:p w:rsidR="006A02EF" w:rsidRPr="0056297C" w:rsidRDefault="00BD06F5" w:rsidP="009008DE">
            <w:pPr>
              <w:snapToGrid w:val="0"/>
              <w:rPr>
                <w:sz w:val="18"/>
                <w:szCs w:val="18"/>
              </w:rPr>
            </w:pPr>
            <w:r w:rsidRPr="00BD06F5">
              <w:rPr>
                <w:sz w:val="18"/>
                <w:szCs w:val="18"/>
              </w:rPr>
              <w:t>Espaços em branco</w:t>
            </w:r>
          </w:p>
        </w:tc>
        <w:tc>
          <w:tcPr>
            <w:tcW w:w="670" w:type="dxa"/>
          </w:tcPr>
          <w:p w:rsidR="006A02EF" w:rsidRPr="0056297C" w:rsidRDefault="00BD06F5" w:rsidP="009008DE">
            <w:pPr>
              <w:snapToGrid w:val="0"/>
              <w:rPr>
                <w:sz w:val="18"/>
                <w:szCs w:val="18"/>
              </w:rPr>
            </w:pPr>
            <w:r w:rsidRPr="00BD06F5">
              <w:rPr>
                <w:sz w:val="18"/>
                <w:szCs w:val="18"/>
              </w:rPr>
              <w:t>36</w:t>
            </w:r>
          </w:p>
        </w:tc>
        <w:tc>
          <w:tcPr>
            <w:tcW w:w="490" w:type="dxa"/>
          </w:tcPr>
          <w:p w:rsidR="006A02EF" w:rsidRPr="0056297C" w:rsidRDefault="00BD06F5" w:rsidP="009008DE">
            <w:pPr>
              <w:snapToGrid w:val="0"/>
              <w:rPr>
                <w:sz w:val="18"/>
                <w:szCs w:val="18"/>
              </w:rPr>
            </w:pPr>
            <w:r w:rsidRPr="00BD06F5">
              <w:rPr>
                <w:sz w:val="18"/>
                <w:szCs w:val="18"/>
              </w:rPr>
              <w:t>8</w:t>
            </w:r>
          </w:p>
        </w:tc>
        <w:tc>
          <w:tcPr>
            <w:tcW w:w="1570" w:type="dxa"/>
          </w:tcPr>
          <w:p w:rsidR="006A02EF" w:rsidRPr="0056297C" w:rsidRDefault="00BD06F5" w:rsidP="009008DE">
            <w:pPr>
              <w:snapToGrid w:val="0"/>
              <w:rPr>
                <w:sz w:val="18"/>
                <w:szCs w:val="18"/>
              </w:rPr>
            </w:pPr>
            <w:r w:rsidRPr="00BD06F5">
              <w:rPr>
                <w:sz w:val="18"/>
                <w:szCs w:val="18"/>
              </w:rPr>
              <w:t>Alfanumérico</w:t>
            </w:r>
          </w:p>
        </w:tc>
        <w:tc>
          <w:tcPr>
            <w:tcW w:w="2250" w:type="dxa"/>
          </w:tcPr>
          <w:p w:rsidR="006A02EF" w:rsidRPr="0056297C" w:rsidRDefault="00BD06F5" w:rsidP="009008DE">
            <w:pPr>
              <w:snapToGrid w:val="0"/>
              <w:rPr>
                <w:sz w:val="18"/>
                <w:szCs w:val="18"/>
              </w:rPr>
            </w:pPr>
            <w:r w:rsidRPr="00BD06F5">
              <w:rPr>
                <w:sz w:val="18"/>
                <w:szCs w:val="18"/>
              </w:rPr>
              <w:t>Preencher com zeros</w:t>
            </w: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bl>
    <w:p w:rsidR="006A02EF" w:rsidRDefault="006A02EF" w:rsidP="006A02EF"/>
    <w:p w:rsidR="006A02EF" w:rsidRDefault="006A02EF" w:rsidP="005C6131">
      <w:pPr>
        <w:pStyle w:val="Ttulo4"/>
      </w:pPr>
      <w:bookmarkStart w:id="72" w:name="_Toc378170562"/>
      <w:r>
        <w:lastRenderedPageBreak/>
        <w:t>Rodapé</w:t>
      </w:r>
      <w:bookmarkEnd w:id="7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Quantidade de registros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9</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32</w:t>
            </w:r>
          </w:p>
        </w:tc>
        <w:tc>
          <w:tcPr>
            <w:tcW w:w="491" w:type="dxa"/>
          </w:tcPr>
          <w:p w:rsidR="006A02EF" w:rsidRPr="0056297C" w:rsidRDefault="00BD06F5" w:rsidP="009008DE">
            <w:pPr>
              <w:snapToGrid w:val="0"/>
              <w:rPr>
                <w:sz w:val="18"/>
                <w:szCs w:val="18"/>
              </w:rPr>
            </w:pPr>
            <w:r w:rsidRPr="00BD06F5">
              <w:rPr>
                <w:sz w:val="18"/>
                <w:szCs w:val="18"/>
              </w:rPr>
              <w:t>12</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000000….</w:t>
            </w:r>
          </w:p>
        </w:tc>
      </w:tr>
    </w:tbl>
    <w:p w:rsidR="006A02EF" w:rsidRDefault="006A02EF" w:rsidP="006A02EF"/>
    <w:p w:rsidR="006A02EF" w:rsidRDefault="006A02EF" w:rsidP="006A02EF">
      <w:r>
        <w:t>Longitud del mensaje: 43</w:t>
      </w:r>
    </w:p>
    <w:p w:rsidR="0072589D" w:rsidRDefault="0072589D" w:rsidP="0072589D">
      <w:pPr>
        <w:pStyle w:val="Ttulo3"/>
        <w:tabs>
          <w:tab w:val="clear" w:pos="907"/>
          <w:tab w:val="left" w:pos="720"/>
        </w:tabs>
        <w:suppressAutoHyphens/>
        <w:spacing w:before="0" w:after="0" w:line="240" w:lineRule="auto"/>
        <w:jc w:val="left"/>
      </w:pPr>
      <w:bookmarkStart w:id="73" w:name="_Toc378170563"/>
      <w:r>
        <w:t>Formato de Special Handling (SH)</w:t>
      </w:r>
      <w:bookmarkEnd w:id="73"/>
    </w:p>
    <w:p w:rsidR="0072589D" w:rsidRDefault="0072589D" w:rsidP="005C6131">
      <w:pPr>
        <w:pStyle w:val="Ttulo4"/>
      </w:pPr>
      <w:bookmarkStart w:id="74" w:name="_Toc378170564"/>
      <w:r>
        <w:t>Cabeçalho</w:t>
      </w:r>
      <w:bookmarkEnd w:id="7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2589D"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Default</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Tipo de registro</w:t>
            </w:r>
          </w:p>
        </w:tc>
        <w:tc>
          <w:tcPr>
            <w:tcW w:w="644" w:type="dxa"/>
          </w:tcPr>
          <w:p w:rsidR="0072589D" w:rsidRPr="0056297C" w:rsidRDefault="00BD06F5" w:rsidP="009008DE">
            <w:pPr>
              <w:snapToGrid w:val="0"/>
              <w:rPr>
                <w:sz w:val="18"/>
                <w:szCs w:val="18"/>
              </w:rPr>
            </w:pPr>
            <w:r w:rsidRPr="00BD06F5">
              <w:rPr>
                <w:sz w:val="18"/>
                <w:szCs w:val="18"/>
              </w:rPr>
              <w:t>1</w:t>
            </w:r>
          </w:p>
        </w:tc>
        <w:tc>
          <w:tcPr>
            <w:tcW w:w="491" w:type="dxa"/>
          </w:tcPr>
          <w:p w:rsidR="0072589D" w:rsidRPr="0056297C" w:rsidRDefault="00BD06F5" w:rsidP="009008DE">
            <w:pPr>
              <w:snapToGrid w:val="0"/>
              <w:rPr>
                <w:sz w:val="18"/>
                <w:szCs w:val="18"/>
              </w:rPr>
            </w:pPr>
            <w:r w:rsidRPr="00BD06F5">
              <w:rPr>
                <w:sz w:val="18"/>
                <w:szCs w:val="18"/>
              </w:rPr>
              <w:t>2</w:t>
            </w:r>
          </w:p>
        </w:tc>
        <w:tc>
          <w:tcPr>
            <w:tcW w:w="1596" w:type="dxa"/>
          </w:tcPr>
          <w:p w:rsidR="0072589D" w:rsidRPr="0056297C" w:rsidRDefault="00BD06F5" w:rsidP="009008DE">
            <w:pPr>
              <w:snapToGrid w:val="0"/>
              <w:rPr>
                <w:sz w:val="18"/>
                <w:szCs w:val="18"/>
              </w:rPr>
            </w:pPr>
            <w:r w:rsidRPr="00BD06F5">
              <w:rPr>
                <w:sz w:val="18"/>
                <w:szCs w:val="18"/>
              </w:rPr>
              <w:t>Númerico</w:t>
            </w:r>
          </w:p>
        </w:tc>
        <w:tc>
          <w:tcPr>
            <w:tcW w:w="2242" w:type="dxa"/>
          </w:tcPr>
          <w:p w:rsidR="0072589D" w:rsidRPr="0056297C" w:rsidRDefault="00BD06F5" w:rsidP="009008DE">
            <w:pPr>
              <w:snapToGrid w:val="0"/>
              <w:rPr>
                <w:sz w:val="18"/>
                <w:szCs w:val="18"/>
              </w:rPr>
            </w:pPr>
            <w:r w:rsidRPr="00BD06F5">
              <w:rPr>
                <w:sz w:val="18"/>
                <w:szCs w:val="18"/>
              </w:rPr>
              <w:t>Identifica o cabeçalho.</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00</w:t>
            </w: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Nome do arquivo</w:t>
            </w:r>
          </w:p>
        </w:tc>
        <w:tc>
          <w:tcPr>
            <w:tcW w:w="644" w:type="dxa"/>
          </w:tcPr>
          <w:p w:rsidR="0072589D" w:rsidRPr="0056297C" w:rsidRDefault="00BD06F5" w:rsidP="009008DE">
            <w:pPr>
              <w:snapToGrid w:val="0"/>
              <w:rPr>
                <w:sz w:val="18"/>
                <w:szCs w:val="18"/>
              </w:rPr>
            </w:pPr>
            <w:r w:rsidRPr="00BD06F5">
              <w:rPr>
                <w:sz w:val="18"/>
                <w:szCs w:val="18"/>
              </w:rPr>
              <w:t>3</w:t>
            </w:r>
          </w:p>
        </w:tc>
        <w:tc>
          <w:tcPr>
            <w:tcW w:w="491" w:type="dxa"/>
          </w:tcPr>
          <w:p w:rsidR="0072589D" w:rsidRPr="0056297C" w:rsidRDefault="00BD06F5" w:rsidP="009008DE">
            <w:pPr>
              <w:snapToGrid w:val="0"/>
              <w:rPr>
                <w:sz w:val="18"/>
                <w:szCs w:val="18"/>
              </w:rPr>
            </w:pPr>
            <w:r w:rsidRPr="00BD06F5">
              <w:rPr>
                <w:sz w:val="18"/>
                <w:szCs w:val="18"/>
              </w:rPr>
              <w:t>20</w:t>
            </w:r>
          </w:p>
        </w:tc>
        <w:tc>
          <w:tcPr>
            <w:tcW w:w="1596" w:type="dxa"/>
          </w:tcPr>
          <w:p w:rsidR="0072589D" w:rsidRPr="0056297C" w:rsidRDefault="00BD06F5" w:rsidP="009008DE">
            <w:pPr>
              <w:snapToGrid w:val="0"/>
              <w:rPr>
                <w:sz w:val="18"/>
                <w:szCs w:val="18"/>
              </w:rPr>
            </w:pPr>
            <w:r w:rsidRPr="00BD06F5">
              <w:rPr>
                <w:sz w:val="18"/>
                <w:szCs w:val="18"/>
              </w:rPr>
              <w:t>Alfanumérico</w:t>
            </w:r>
          </w:p>
        </w:tc>
        <w:tc>
          <w:tcPr>
            <w:tcW w:w="2242" w:type="dxa"/>
          </w:tcPr>
          <w:p w:rsidR="0072589D" w:rsidRPr="0056297C" w:rsidRDefault="00BD06F5" w:rsidP="009008DE">
            <w:pPr>
              <w:snapToGrid w:val="0"/>
              <w:rPr>
                <w:sz w:val="18"/>
                <w:szCs w:val="18"/>
              </w:rPr>
            </w:pPr>
            <w:r w:rsidRPr="00BD06F5">
              <w:rPr>
                <w:sz w:val="18"/>
                <w:szCs w:val="18"/>
              </w:rPr>
              <w:t>Tipo de arquivo</w:t>
            </w:r>
          </w:p>
        </w:tc>
        <w:tc>
          <w:tcPr>
            <w:tcW w:w="1831" w:type="dxa"/>
          </w:tcPr>
          <w:p w:rsidR="0072589D" w:rsidRPr="0056297C" w:rsidRDefault="00BD06F5" w:rsidP="009008DE">
            <w:pPr>
              <w:snapToGrid w:val="0"/>
              <w:rPr>
                <w:sz w:val="18"/>
                <w:szCs w:val="18"/>
              </w:rPr>
            </w:pPr>
            <w:r w:rsidRPr="00BD06F5">
              <w:rPr>
                <w:sz w:val="18"/>
                <w:szCs w:val="18"/>
              </w:rPr>
              <w:t>Tabela 28</w:t>
            </w:r>
          </w:p>
        </w:tc>
        <w:tc>
          <w:tcPr>
            <w:tcW w:w="1370" w:type="dxa"/>
          </w:tcPr>
          <w:p w:rsidR="0072589D" w:rsidRPr="0056297C" w:rsidRDefault="00BD06F5" w:rsidP="009008DE">
            <w:pPr>
              <w:snapToGrid w:val="0"/>
              <w:rPr>
                <w:sz w:val="18"/>
                <w:szCs w:val="18"/>
              </w:rPr>
            </w:pPr>
            <w:r w:rsidRPr="00BD06F5">
              <w:rPr>
                <w:sz w:val="18"/>
                <w:szCs w:val="18"/>
              </w:rPr>
              <w:t>Brancos</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 xml:space="preserve">Data  e hora da geração </w:t>
            </w:r>
          </w:p>
        </w:tc>
        <w:tc>
          <w:tcPr>
            <w:tcW w:w="644" w:type="dxa"/>
          </w:tcPr>
          <w:p w:rsidR="0072589D" w:rsidRPr="0056297C" w:rsidRDefault="00BD06F5" w:rsidP="009008DE">
            <w:pPr>
              <w:snapToGrid w:val="0"/>
              <w:rPr>
                <w:sz w:val="18"/>
                <w:szCs w:val="18"/>
              </w:rPr>
            </w:pPr>
            <w:r w:rsidRPr="00BD06F5">
              <w:rPr>
                <w:sz w:val="18"/>
                <w:szCs w:val="18"/>
              </w:rPr>
              <w:t>23</w:t>
            </w:r>
          </w:p>
        </w:tc>
        <w:tc>
          <w:tcPr>
            <w:tcW w:w="491" w:type="dxa"/>
          </w:tcPr>
          <w:p w:rsidR="0072589D" w:rsidRPr="0056297C" w:rsidRDefault="00BD06F5" w:rsidP="009008DE">
            <w:pPr>
              <w:snapToGrid w:val="0"/>
              <w:rPr>
                <w:sz w:val="18"/>
                <w:szCs w:val="18"/>
              </w:rPr>
            </w:pPr>
            <w:r w:rsidRPr="00BD06F5">
              <w:rPr>
                <w:sz w:val="18"/>
                <w:szCs w:val="18"/>
              </w:rPr>
              <w:t>14</w:t>
            </w:r>
          </w:p>
        </w:tc>
        <w:tc>
          <w:tcPr>
            <w:tcW w:w="1596" w:type="dxa"/>
          </w:tcPr>
          <w:p w:rsidR="0072589D" w:rsidRPr="0056297C" w:rsidRDefault="00BD06F5" w:rsidP="009008DE">
            <w:pPr>
              <w:snapToGrid w:val="0"/>
              <w:rPr>
                <w:sz w:val="18"/>
                <w:szCs w:val="18"/>
              </w:rPr>
            </w:pPr>
            <w:r w:rsidRPr="00BD06F5">
              <w:rPr>
                <w:sz w:val="18"/>
                <w:szCs w:val="18"/>
              </w:rPr>
              <w:t>Numérico</w:t>
            </w:r>
          </w:p>
        </w:tc>
        <w:tc>
          <w:tcPr>
            <w:tcW w:w="2242" w:type="dxa"/>
          </w:tcPr>
          <w:p w:rsidR="0072589D" w:rsidRPr="0056297C" w:rsidRDefault="00BD06F5" w:rsidP="009008DE">
            <w:pPr>
              <w:snapToGrid w:val="0"/>
              <w:rPr>
                <w:sz w:val="18"/>
                <w:szCs w:val="18"/>
              </w:rPr>
            </w:pPr>
            <w:r w:rsidRPr="00BD06F5">
              <w:rPr>
                <w:sz w:val="18"/>
                <w:szCs w:val="18"/>
              </w:rPr>
              <w:t xml:space="preserve">AAAA + BIT 07 </w:t>
            </w:r>
          </w:p>
        </w:tc>
        <w:tc>
          <w:tcPr>
            <w:tcW w:w="1831" w:type="dxa"/>
          </w:tcPr>
          <w:p w:rsidR="0072589D" w:rsidRPr="0056297C" w:rsidRDefault="00BD06F5" w:rsidP="009008DE">
            <w:pPr>
              <w:snapToGrid w:val="0"/>
              <w:rPr>
                <w:sz w:val="18"/>
                <w:szCs w:val="18"/>
              </w:rPr>
            </w:pPr>
            <w:r w:rsidRPr="00BD06F5">
              <w:rPr>
                <w:sz w:val="18"/>
                <w:szCs w:val="18"/>
              </w:rPr>
              <w:t>Data e hora em que o arquivo foi gerado,</w:t>
            </w:r>
          </w:p>
          <w:p w:rsidR="0072589D" w:rsidRPr="0056297C" w:rsidRDefault="00BD06F5" w:rsidP="009008DE">
            <w:pPr>
              <w:rPr>
                <w:sz w:val="18"/>
                <w:szCs w:val="18"/>
              </w:rPr>
            </w:pPr>
            <w:r w:rsidRPr="00BD06F5">
              <w:rPr>
                <w:sz w:val="18"/>
                <w:szCs w:val="18"/>
              </w:rPr>
              <w:t>yyyymmddhhmiss</w:t>
            </w:r>
          </w:p>
          <w:p w:rsidR="0072589D"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72589D" w:rsidRPr="0056297C" w:rsidRDefault="0072589D" w:rsidP="009008DE">
            <w:pPr>
              <w:snapToGrid w:val="0"/>
              <w:rPr>
                <w:sz w:val="18"/>
                <w:szCs w:val="18"/>
              </w:rPr>
            </w:pP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Versão do arquivo</w:t>
            </w:r>
          </w:p>
        </w:tc>
        <w:tc>
          <w:tcPr>
            <w:tcW w:w="644" w:type="dxa"/>
          </w:tcPr>
          <w:p w:rsidR="0072589D" w:rsidRPr="0056297C" w:rsidRDefault="00BD06F5" w:rsidP="009008DE">
            <w:pPr>
              <w:snapToGrid w:val="0"/>
              <w:rPr>
                <w:sz w:val="18"/>
                <w:szCs w:val="18"/>
              </w:rPr>
            </w:pPr>
            <w:r w:rsidRPr="00BD06F5">
              <w:rPr>
                <w:sz w:val="18"/>
                <w:szCs w:val="18"/>
              </w:rPr>
              <w:t>37</w:t>
            </w:r>
          </w:p>
        </w:tc>
        <w:tc>
          <w:tcPr>
            <w:tcW w:w="491" w:type="dxa"/>
          </w:tcPr>
          <w:p w:rsidR="0072589D" w:rsidRPr="0056297C" w:rsidRDefault="00BD06F5" w:rsidP="009008DE">
            <w:pPr>
              <w:snapToGrid w:val="0"/>
              <w:rPr>
                <w:sz w:val="18"/>
                <w:szCs w:val="18"/>
              </w:rPr>
            </w:pPr>
            <w:r w:rsidRPr="00BD06F5">
              <w:rPr>
                <w:sz w:val="18"/>
                <w:szCs w:val="18"/>
              </w:rPr>
              <w:t>7</w:t>
            </w:r>
          </w:p>
        </w:tc>
        <w:tc>
          <w:tcPr>
            <w:tcW w:w="1596" w:type="dxa"/>
          </w:tcPr>
          <w:p w:rsidR="0072589D" w:rsidRPr="0056297C" w:rsidRDefault="00BD06F5" w:rsidP="009008DE">
            <w:pPr>
              <w:snapToGrid w:val="0"/>
              <w:rPr>
                <w:sz w:val="18"/>
                <w:szCs w:val="18"/>
              </w:rPr>
            </w:pPr>
            <w:r w:rsidRPr="00BD06F5">
              <w:rPr>
                <w:sz w:val="18"/>
                <w:szCs w:val="18"/>
              </w:rPr>
              <w:t>Numérico</w:t>
            </w:r>
          </w:p>
        </w:tc>
        <w:tc>
          <w:tcPr>
            <w:tcW w:w="2242" w:type="dxa"/>
          </w:tcPr>
          <w:p w:rsidR="0072589D" w:rsidRPr="0056297C" w:rsidRDefault="00BD06F5" w:rsidP="009008DE">
            <w:pPr>
              <w:snapToGrid w:val="0"/>
              <w:rPr>
                <w:sz w:val="18"/>
                <w:szCs w:val="18"/>
              </w:rPr>
            </w:pPr>
            <w:r w:rsidRPr="00BD06F5">
              <w:rPr>
                <w:sz w:val="18"/>
                <w:szCs w:val="18"/>
              </w:rPr>
              <w:t>Versão do arquivo gerado</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0000000</w:t>
            </w:r>
          </w:p>
        </w:tc>
      </w:tr>
    </w:tbl>
    <w:p w:rsidR="0072589D" w:rsidRDefault="0072589D" w:rsidP="005C6131">
      <w:pPr>
        <w:pStyle w:val="Ttulo4"/>
      </w:pPr>
      <w:bookmarkStart w:id="75" w:name="_Toc378170565"/>
      <w:r>
        <w:t>Detalhe</w:t>
      </w:r>
      <w:bookmarkEnd w:id="7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00"/>
        <w:gridCol w:w="1580"/>
        <w:gridCol w:w="2270"/>
        <w:gridCol w:w="1810"/>
        <w:gridCol w:w="1173"/>
      </w:tblGrid>
      <w:tr w:rsidR="0072589D"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Ps</w:t>
            </w:r>
          </w:p>
        </w:tc>
        <w:tc>
          <w:tcPr>
            <w:tcW w:w="50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rPr>
                <w:b w:val="0"/>
                <w:sz w:val="18"/>
                <w:szCs w:val="18"/>
              </w:rPr>
            </w:pPr>
            <w:r w:rsidRPr="00BD06F5">
              <w:rPr>
                <w:sz w:val="18"/>
                <w:szCs w:val="18"/>
              </w:rPr>
              <w:t>Formato</w:t>
            </w:r>
          </w:p>
        </w:tc>
        <w:tc>
          <w:tcPr>
            <w:tcW w:w="227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Descripción</w:t>
            </w:r>
          </w:p>
        </w:tc>
        <w:tc>
          <w:tcPr>
            <w:tcW w:w="1810" w:type="dxa"/>
            <w:tcBorders>
              <w:top w:val="none" w:sz="0" w:space="0" w:color="auto"/>
              <w:left w:val="none" w:sz="0" w:space="0" w:color="auto"/>
              <w:bottom w:val="none" w:sz="0" w:space="0" w:color="auto"/>
              <w:right w:val="none" w:sz="0" w:space="0" w:color="auto"/>
            </w:tcBorders>
          </w:tcPr>
          <w:p w:rsidR="0072589D" w:rsidRPr="0056297C" w:rsidRDefault="0072589D" w:rsidP="009008DE">
            <w:pPr>
              <w:keepNext/>
              <w:snapToGrid w:val="0"/>
              <w:rPr>
                <w:b w:val="0"/>
                <w:sz w:val="18"/>
                <w:szCs w:val="18"/>
              </w:rPr>
            </w:pPr>
          </w:p>
        </w:tc>
        <w:tc>
          <w:tcPr>
            <w:tcW w:w="1173" w:type="dxa"/>
            <w:tcBorders>
              <w:top w:val="none" w:sz="0" w:space="0" w:color="auto"/>
              <w:left w:val="none" w:sz="0" w:space="0" w:color="auto"/>
              <w:bottom w:val="none" w:sz="0" w:space="0" w:color="auto"/>
              <w:right w:val="none" w:sz="0" w:space="0" w:color="auto"/>
            </w:tcBorders>
          </w:tcPr>
          <w:p w:rsidR="0072589D" w:rsidRPr="0056297C" w:rsidRDefault="0072589D" w:rsidP="009008DE">
            <w:pPr>
              <w:keepNext/>
              <w:snapToGrid w:val="0"/>
              <w:rPr>
                <w:b w:val="0"/>
                <w:sz w:val="18"/>
                <w:szCs w:val="18"/>
              </w:rPr>
            </w:pPr>
          </w:p>
        </w:tc>
      </w:tr>
      <w:tr w:rsidR="0072589D" w:rsidRPr="0056297C" w:rsidTr="0056297C">
        <w:trPr>
          <w:cnfStyle w:val="000000100000"/>
        </w:trPr>
        <w:tc>
          <w:tcPr>
            <w:tcW w:w="1993" w:type="dxa"/>
          </w:tcPr>
          <w:p w:rsidR="0072589D" w:rsidRPr="0056297C" w:rsidRDefault="00BD06F5" w:rsidP="009008DE">
            <w:pPr>
              <w:keepNext/>
              <w:snapToGrid w:val="0"/>
              <w:rPr>
                <w:sz w:val="18"/>
                <w:szCs w:val="18"/>
              </w:rPr>
            </w:pPr>
            <w:r w:rsidRPr="00BD06F5">
              <w:rPr>
                <w:sz w:val="18"/>
                <w:szCs w:val="18"/>
              </w:rPr>
              <w:t>Tipo mensaje</w:t>
            </w:r>
          </w:p>
        </w:tc>
        <w:tc>
          <w:tcPr>
            <w:tcW w:w="640" w:type="dxa"/>
          </w:tcPr>
          <w:p w:rsidR="0072589D" w:rsidRPr="0056297C" w:rsidRDefault="00BD06F5" w:rsidP="009008DE">
            <w:pPr>
              <w:keepNext/>
              <w:snapToGrid w:val="0"/>
              <w:rPr>
                <w:sz w:val="18"/>
                <w:szCs w:val="18"/>
              </w:rPr>
            </w:pPr>
            <w:r w:rsidRPr="00BD06F5">
              <w:rPr>
                <w:sz w:val="18"/>
                <w:szCs w:val="18"/>
              </w:rPr>
              <w:t>1</w:t>
            </w:r>
          </w:p>
        </w:tc>
        <w:tc>
          <w:tcPr>
            <w:tcW w:w="500" w:type="dxa"/>
          </w:tcPr>
          <w:p w:rsidR="0072589D" w:rsidRPr="0056297C" w:rsidRDefault="00BD06F5" w:rsidP="009008DE">
            <w:pPr>
              <w:keepNext/>
              <w:snapToGrid w:val="0"/>
              <w:rPr>
                <w:sz w:val="18"/>
                <w:szCs w:val="18"/>
              </w:rPr>
            </w:pPr>
            <w:r w:rsidRPr="00BD06F5">
              <w:rPr>
                <w:sz w:val="18"/>
                <w:szCs w:val="18"/>
              </w:rPr>
              <w:t>2</w:t>
            </w:r>
          </w:p>
        </w:tc>
        <w:tc>
          <w:tcPr>
            <w:tcW w:w="1580" w:type="dxa"/>
          </w:tcPr>
          <w:p w:rsidR="0072589D" w:rsidRPr="0056297C" w:rsidRDefault="00BD06F5" w:rsidP="009008DE">
            <w:pPr>
              <w:keepNext/>
              <w:snapToGrid w:val="0"/>
              <w:rPr>
                <w:b/>
                <w:sz w:val="18"/>
                <w:szCs w:val="18"/>
              </w:rPr>
            </w:pPr>
            <w:r w:rsidRPr="00BD06F5">
              <w:rPr>
                <w:b/>
                <w:sz w:val="18"/>
                <w:szCs w:val="18"/>
              </w:rPr>
              <w:t>SH</w:t>
            </w:r>
          </w:p>
        </w:tc>
        <w:tc>
          <w:tcPr>
            <w:tcW w:w="2270" w:type="dxa"/>
          </w:tcPr>
          <w:p w:rsidR="0072589D" w:rsidRPr="0056297C" w:rsidRDefault="00BD06F5" w:rsidP="009008DE">
            <w:pPr>
              <w:keepNext/>
              <w:snapToGrid w:val="0"/>
              <w:rPr>
                <w:sz w:val="18"/>
                <w:szCs w:val="18"/>
              </w:rPr>
            </w:pPr>
            <w:r w:rsidRPr="00BD06F5">
              <w:rPr>
                <w:sz w:val="18"/>
                <w:szCs w:val="18"/>
              </w:rPr>
              <w:t>Host -&gt; Lynx OffLine</w:t>
            </w: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r w:rsidR="0072589D" w:rsidRPr="0056297C" w:rsidTr="0056297C">
        <w:tc>
          <w:tcPr>
            <w:tcW w:w="1993" w:type="dxa"/>
          </w:tcPr>
          <w:p w:rsidR="0072589D" w:rsidRPr="0056297C" w:rsidRDefault="00BD06F5" w:rsidP="009008DE">
            <w:pPr>
              <w:keepNext/>
              <w:snapToGrid w:val="0"/>
              <w:rPr>
                <w:sz w:val="18"/>
                <w:szCs w:val="18"/>
              </w:rPr>
            </w:pPr>
            <w:r w:rsidRPr="00BD06F5">
              <w:rPr>
                <w:sz w:val="18"/>
                <w:szCs w:val="18"/>
              </w:rPr>
              <w:t>Número da maquineta</w:t>
            </w:r>
          </w:p>
        </w:tc>
        <w:tc>
          <w:tcPr>
            <w:tcW w:w="640" w:type="dxa"/>
          </w:tcPr>
          <w:p w:rsidR="0072589D" w:rsidRPr="0056297C" w:rsidRDefault="00BD06F5" w:rsidP="009008DE">
            <w:pPr>
              <w:keepNext/>
              <w:snapToGrid w:val="0"/>
              <w:rPr>
                <w:sz w:val="18"/>
                <w:szCs w:val="18"/>
              </w:rPr>
            </w:pPr>
            <w:r w:rsidRPr="00BD06F5">
              <w:rPr>
                <w:sz w:val="18"/>
                <w:szCs w:val="18"/>
              </w:rPr>
              <w:t>3</w:t>
            </w:r>
          </w:p>
        </w:tc>
        <w:tc>
          <w:tcPr>
            <w:tcW w:w="500" w:type="dxa"/>
          </w:tcPr>
          <w:p w:rsidR="0072589D" w:rsidRPr="0056297C" w:rsidRDefault="00BD06F5" w:rsidP="009008DE">
            <w:pPr>
              <w:keepNext/>
              <w:snapToGrid w:val="0"/>
              <w:rPr>
                <w:sz w:val="18"/>
                <w:szCs w:val="18"/>
              </w:rPr>
            </w:pPr>
            <w:r w:rsidRPr="00BD06F5">
              <w:rPr>
                <w:sz w:val="18"/>
                <w:szCs w:val="18"/>
              </w:rPr>
              <w:t>10</w:t>
            </w:r>
          </w:p>
        </w:tc>
        <w:tc>
          <w:tcPr>
            <w:tcW w:w="1580" w:type="dxa"/>
          </w:tcPr>
          <w:p w:rsidR="0072589D" w:rsidRPr="0056297C" w:rsidRDefault="00BD06F5" w:rsidP="009008DE">
            <w:pPr>
              <w:pStyle w:val="WW-CommentText"/>
              <w:keepNext/>
              <w:snapToGrid w:val="0"/>
              <w:rPr>
                <w:sz w:val="18"/>
                <w:szCs w:val="18"/>
              </w:rPr>
            </w:pPr>
            <w:r w:rsidRPr="00BD06F5">
              <w:rPr>
                <w:sz w:val="18"/>
                <w:szCs w:val="18"/>
              </w:rPr>
              <w:t>Numérico</w:t>
            </w:r>
          </w:p>
        </w:tc>
        <w:tc>
          <w:tcPr>
            <w:tcW w:w="2270" w:type="dxa"/>
          </w:tcPr>
          <w:p w:rsidR="0072589D" w:rsidRPr="0056297C" w:rsidRDefault="0072589D" w:rsidP="009008DE">
            <w:pPr>
              <w:keepNext/>
              <w:snapToGrid w:val="0"/>
              <w:rPr>
                <w:sz w:val="18"/>
                <w:szCs w:val="18"/>
              </w:rPr>
            </w:pP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r w:rsidR="0072589D" w:rsidRPr="0056297C" w:rsidTr="0056297C">
        <w:trPr>
          <w:cnfStyle w:val="000000100000"/>
        </w:trPr>
        <w:tc>
          <w:tcPr>
            <w:tcW w:w="1993" w:type="dxa"/>
          </w:tcPr>
          <w:p w:rsidR="0072589D" w:rsidRPr="0056297C" w:rsidRDefault="00BD06F5" w:rsidP="009008DE">
            <w:pPr>
              <w:keepNext/>
              <w:snapToGrid w:val="0"/>
              <w:rPr>
                <w:sz w:val="18"/>
                <w:szCs w:val="18"/>
              </w:rPr>
            </w:pPr>
            <w:r w:rsidRPr="00BD06F5">
              <w:rPr>
                <w:sz w:val="18"/>
                <w:szCs w:val="18"/>
              </w:rPr>
              <w:t>Grupo SH</w:t>
            </w:r>
          </w:p>
        </w:tc>
        <w:tc>
          <w:tcPr>
            <w:tcW w:w="640" w:type="dxa"/>
          </w:tcPr>
          <w:p w:rsidR="0072589D" w:rsidRPr="0056297C" w:rsidRDefault="00BD06F5" w:rsidP="009008DE">
            <w:pPr>
              <w:keepNext/>
              <w:snapToGrid w:val="0"/>
              <w:rPr>
                <w:sz w:val="18"/>
                <w:szCs w:val="18"/>
              </w:rPr>
            </w:pPr>
            <w:r w:rsidRPr="00BD06F5">
              <w:rPr>
                <w:sz w:val="18"/>
                <w:szCs w:val="18"/>
              </w:rPr>
              <w:t>13</w:t>
            </w:r>
          </w:p>
        </w:tc>
        <w:tc>
          <w:tcPr>
            <w:tcW w:w="500" w:type="dxa"/>
          </w:tcPr>
          <w:p w:rsidR="0072589D" w:rsidRPr="0056297C" w:rsidRDefault="00BD06F5" w:rsidP="009008DE">
            <w:pPr>
              <w:keepNext/>
              <w:snapToGrid w:val="0"/>
              <w:rPr>
                <w:sz w:val="18"/>
                <w:szCs w:val="18"/>
              </w:rPr>
            </w:pPr>
            <w:r w:rsidRPr="00BD06F5">
              <w:rPr>
                <w:sz w:val="18"/>
                <w:szCs w:val="18"/>
              </w:rPr>
              <w:t>3</w:t>
            </w:r>
          </w:p>
        </w:tc>
        <w:tc>
          <w:tcPr>
            <w:tcW w:w="1580" w:type="dxa"/>
          </w:tcPr>
          <w:p w:rsidR="0072589D" w:rsidRPr="0056297C" w:rsidRDefault="00BD06F5" w:rsidP="009008DE">
            <w:pPr>
              <w:pStyle w:val="WW-CommentText"/>
              <w:keepNext/>
              <w:snapToGrid w:val="0"/>
              <w:rPr>
                <w:sz w:val="18"/>
                <w:szCs w:val="18"/>
              </w:rPr>
            </w:pPr>
            <w:r w:rsidRPr="00BD06F5">
              <w:rPr>
                <w:sz w:val="18"/>
                <w:szCs w:val="18"/>
              </w:rPr>
              <w:t>Numérico</w:t>
            </w:r>
          </w:p>
        </w:tc>
        <w:tc>
          <w:tcPr>
            <w:tcW w:w="2270" w:type="dxa"/>
          </w:tcPr>
          <w:p w:rsidR="0072589D" w:rsidRPr="0056297C" w:rsidRDefault="00BD06F5" w:rsidP="009008DE">
            <w:pPr>
              <w:keepNext/>
              <w:snapToGrid w:val="0"/>
              <w:rPr>
                <w:sz w:val="18"/>
                <w:szCs w:val="18"/>
              </w:rPr>
            </w:pPr>
            <w:r w:rsidRPr="00BD06F5">
              <w:rPr>
                <w:sz w:val="18"/>
                <w:szCs w:val="18"/>
              </w:rPr>
              <w:t>Tabla 11</w:t>
            </w: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r w:rsidR="0072589D" w:rsidRPr="0056297C" w:rsidTr="0056297C">
        <w:tc>
          <w:tcPr>
            <w:tcW w:w="1993" w:type="dxa"/>
          </w:tcPr>
          <w:p w:rsidR="0072589D" w:rsidRPr="0056297C" w:rsidRDefault="00BD06F5" w:rsidP="009008DE">
            <w:pPr>
              <w:keepNext/>
              <w:snapToGrid w:val="0"/>
              <w:rPr>
                <w:sz w:val="18"/>
                <w:szCs w:val="18"/>
              </w:rPr>
            </w:pPr>
            <w:r w:rsidRPr="00BD06F5">
              <w:rPr>
                <w:sz w:val="18"/>
                <w:szCs w:val="18"/>
              </w:rPr>
              <w:t>Espaços em branco</w:t>
            </w:r>
          </w:p>
        </w:tc>
        <w:tc>
          <w:tcPr>
            <w:tcW w:w="640" w:type="dxa"/>
          </w:tcPr>
          <w:p w:rsidR="0072589D" w:rsidRPr="0056297C" w:rsidRDefault="00BD06F5" w:rsidP="009008DE">
            <w:pPr>
              <w:keepNext/>
              <w:snapToGrid w:val="0"/>
              <w:rPr>
                <w:sz w:val="18"/>
                <w:szCs w:val="18"/>
              </w:rPr>
            </w:pPr>
            <w:r w:rsidRPr="00BD06F5">
              <w:rPr>
                <w:sz w:val="18"/>
                <w:szCs w:val="18"/>
              </w:rPr>
              <w:t>16</w:t>
            </w:r>
          </w:p>
        </w:tc>
        <w:tc>
          <w:tcPr>
            <w:tcW w:w="500" w:type="dxa"/>
          </w:tcPr>
          <w:p w:rsidR="0072589D" w:rsidRPr="0056297C" w:rsidRDefault="00BD06F5" w:rsidP="009008DE">
            <w:pPr>
              <w:keepNext/>
              <w:snapToGrid w:val="0"/>
              <w:rPr>
                <w:sz w:val="18"/>
                <w:szCs w:val="18"/>
              </w:rPr>
            </w:pPr>
            <w:r w:rsidRPr="00BD06F5">
              <w:rPr>
                <w:sz w:val="18"/>
                <w:szCs w:val="18"/>
              </w:rPr>
              <w:t>28</w:t>
            </w:r>
          </w:p>
        </w:tc>
        <w:tc>
          <w:tcPr>
            <w:tcW w:w="1580" w:type="dxa"/>
          </w:tcPr>
          <w:p w:rsidR="0072589D" w:rsidRPr="0056297C" w:rsidRDefault="00BD06F5" w:rsidP="009008DE">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72589D" w:rsidRPr="0056297C" w:rsidRDefault="00BD06F5" w:rsidP="009008DE">
            <w:pPr>
              <w:snapToGrid w:val="0"/>
              <w:rPr>
                <w:sz w:val="18"/>
                <w:szCs w:val="18"/>
              </w:rPr>
            </w:pPr>
            <w:r w:rsidRPr="00BD06F5">
              <w:rPr>
                <w:sz w:val="18"/>
                <w:szCs w:val="18"/>
              </w:rPr>
              <w:t>Preencher com zeros</w:t>
            </w: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bl>
    <w:p w:rsidR="0072589D" w:rsidRDefault="0072589D" w:rsidP="005C6131">
      <w:pPr>
        <w:pStyle w:val="Ttulo4"/>
      </w:pPr>
      <w:bookmarkStart w:id="76" w:name="_Toc378170566"/>
      <w:r>
        <w:t>Rodapé</w:t>
      </w:r>
      <w:bookmarkEnd w:id="7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2589D"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Default</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lastRenderedPageBreak/>
              <w:t>Tipo de registro</w:t>
            </w:r>
          </w:p>
        </w:tc>
        <w:tc>
          <w:tcPr>
            <w:tcW w:w="644" w:type="dxa"/>
          </w:tcPr>
          <w:p w:rsidR="0072589D" w:rsidRPr="0056297C" w:rsidRDefault="00BD06F5" w:rsidP="009008DE">
            <w:pPr>
              <w:snapToGrid w:val="0"/>
              <w:rPr>
                <w:sz w:val="18"/>
                <w:szCs w:val="18"/>
              </w:rPr>
            </w:pPr>
            <w:r w:rsidRPr="00BD06F5">
              <w:rPr>
                <w:sz w:val="18"/>
                <w:szCs w:val="18"/>
              </w:rPr>
              <w:t>1</w:t>
            </w:r>
          </w:p>
        </w:tc>
        <w:tc>
          <w:tcPr>
            <w:tcW w:w="491" w:type="dxa"/>
          </w:tcPr>
          <w:p w:rsidR="0072589D" w:rsidRPr="0056297C" w:rsidRDefault="00BD06F5" w:rsidP="009008DE">
            <w:pPr>
              <w:snapToGrid w:val="0"/>
              <w:rPr>
                <w:sz w:val="18"/>
                <w:szCs w:val="18"/>
              </w:rPr>
            </w:pPr>
            <w:r w:rsidRPr="00BD06F5">
              <w:rPr>
                <w:sz w:val="18"/>
                <w:szCs w:val="18"/>
              </w:rPr>
              <w:t>2</w:t>
            </w:r>
          </w:p>
        </w:tc>
        <w:tc>
          <w:tcPr>
            <w:tcW w:w="1596" w:type="dxa"/>
          </w:tcPr>
          <w:p w:rsidR="0072589D" w:rsidRPr="0056297C" w:rsidRDefault="00BD06F5" w:rsidP="009008DE">
            <w:pPr>
              <w:snapToGrid w:val="0"/>
              <w:rPr>
                <w:sz w:val="18"/>
                <w:szCs w:val="18"/>
              </w:rPr>
            </w:pPr>
            <w:r w:rsidRPr="00BD06F5">
              <w:rPr>
                <w:sz w:val="18"/>
                <w:szCs w:val="18"/>
              </w:rPr>
              <w:t>Númerico</w:t>
            </w:r>
          </w:p>
        </w:tc>
        <w:tc>
          <w:tcPr>
            <w:tcW w:w="2242" w:type="dxa"/>
          </w:tcPr>
          <w:p w:rsidR="0072589D" w:rsidRPr="0056297C" w:rsidRDefault="00BD06F5" w:rsidP="009008DE">
            <w:pPr>
              <w:snapToGrid w:val="0"/>
              <w:rPr>
                <w:sz w:val="18"/>
                <w:szCs w:val="18"/>
              </w:rPr>
            </w:pPr>
            <w:r w:rsidRPr="00BD06F5">
              <w:rPr>
                <w:sz w:val="18"/>
                <w:szCs w:val="18"/>
              </w:rPr>
              <w:t>Identifica o rodapé.</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09</w:t>
            </w: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Nome do arquivo</w:t>
            </w:r>
          </w:p>
        </w:tc>
        <w:tc>
          <w:tcPr>
            <w:tcW w:w="644" w:type="dxa"/>
          </w:tcPr>
          <w:p w:rsidR="0072589D" w:rsidRPr="0056297C" w:rsidRDefault="00BD06F5" w:rsidP="009008DE">
            <w:pPr>
              <w:snapToGrid w:val="0"/>
              <w:rPr>
                <w:sz w:val="18"/>
                <w:szCs w:val="18"/>
              </w:rPr>
            </w:pPr>
            <w:r w:rsidRPr="00BD06F5">
              <w:rPr>
                <w:sz w:val="18"/>
                <w:szCs w:val="18"/>
              </w:rPr>
              <w:t>3</w:t>
            </w:r>
          </w:p>
        </w:tc>
        <w:tc>
          <w:tcPr>
            <w:tcW w:w="491" w:type="dxa"/>
          </w:tcPr>
          <w:p w:rsidR="0072589D" w:rsidRPr="0056297C" w:rsidRDefault="00BD06F5" w:rsidP="009008DE">
            <w:pPr>
              <w:snapToGrid w:val="0"/>
              <w:rPr>
                <w:sz w:val="18"/>
                <w:szCs w:val="18"/>
              </w:rPr>
            </w:pPr>
            <w:r w:rsidRPr="00BD06F5">
              <w:rPr>
                <w:sz w:val="18"/>
                <w:szCs w:val="18"/>
              </w:rPr>
              <w:t>20</w:t>
            </w:r>
          </w:p>
        </w:tc>
        <w:tc>
          <w:tcPr>
            <w:tcW w:w="1596" w:type="dxa"/>
          </w:tcPr>
          <w:p w:rsidR="0072589D" w:rsidRPr="0056297C" w:rsidRDefault="00BD06F5" w:rsidP="009008DE">
            <w:pPr>
              <w:snapToGrid w:val="0"/>
              <w:rPr>
                <w:sz w:val="18"/>
                <w:szCs w:val="18"/>
              </w:rPr>
            </w:pPr>
            <w:r w:rsidRPr="00BD06F5">
              <w:rPr>
                <w:sz w:val="18"/>
                <w:szCs w:val="18"/>
              </w:rPr>
              <w:t>Alfanumérico</w:t>
            </w:r>
          </w:p>
        </w:tc>
        <w:tc>
          <w:tcPr>
            <w:tcW w:w="2242" w:type="dxa"/>
          </w:tcPr>
          <w:p w:rsidR="0072589D" w:rsidRPr="0056297C" w:rsidRDefault="00BD06F5" w:rsidP="009008DE">
            <w:pPr>
              <w:snapToGrid w:val="0"/>
              <w:rPr>
                <w:sz w:val="18"/>
                <w:szCs w:val="18"/>
              </w:rPr>
            </w:pPr>
            <w:r w:rsidRPr="00BD06F5">
              <w:rPr>
                <w:sz w:val="18"/>
                <w:szCs w:val="18"/>
              </w:rPr>
              <w:t>Tipo de arquivo</w:t>
            </w:r>
          </w:p>
        </w:tc>
        <w:tc>
          <w:tcPr>
            <w:tcW w:w="1831" w:type="dxa"/>
          </w:tcPr>
          <w:p w:rsidR="0072589D" w:rsidRPr="0056297C" w:rsidRDefault="00BD06F5" w:rsidP="009008DE">
            <w:pPr>
              <w:snapToGrid w:val="0"/>
              <w:rPr>
                <w:sz w:val="18"/>
                <w:szCs w:val="18"/>
              </w:rPr>
            </w:pPr>
            <w:r w:rsidRPr="00BD06F5">
              <w:rPr>
                <w:sz w:val="18"/>
                <w:szCs w:val="18"/>
              </w:rPr>
              <w:t>Tabela 28</w:t>
            </w:r>
          </w:p>
        </w:tc>
        <w:tc>
          <w:tcPr>
            <w:tcW w:w="1370" w:type="dxa"/>
          </w:tcPr>
          <w:p w:rsidR="0072589D" w:rsidRPr="0056297C" w:rsidRDefault="00BD06F5" w:rsidP="009008DE">
            <w:pPr>
              <w:snapToGrid w:val="0"/>
              <w:rPr>
                <w:sz w:val="18"/>
                <w:szCs w:val="18"/>
              </w:rPr>
            </w:pPr>
            <w:r w:rsidRPr="00BD06F5">
              <w:rPr>
                <w:sz w:val="18"/>
                <w:szCs w:val="18"/>
              </w:rPr>
              <w:t>Brancos</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 xml:space="preserve">Quantidade de registros </w:t>
            </w:r>
          </w:p>
        </w:tc>
        <w:tc>
          <w:tcPr>
            <w:tcW w:w="644" w:type="dxa"/>
          </w:tcPr>
          <w:p w:rsidR="0072589D" w:rsidRPr="0056297C" w:rsidRDefault="00BD06F5" w:rsidP="009008DE">
            <w:pPr>
              <w:snapToGrid w:val="0"/>
              <w:rPr>
                <w:sz w:val="18"/>
                <w:szCs w:val="18"/>
              </w:rPr>
            </w:pPr>
            <w:r w:rsidRPr="00BD06F5">
              <w:rPr>
                <w:sz w:val="18"/>
                <w:szCs w:val="18"/>
              </w:rPr>
              <w:t>23</w:t>
            </w:r>
          </w:p>
        </w:tc>
        <w:tc>
          <w:tcPr>
            <w:tcW w:w="491" w:type="dxa"/>
          </w:tcPr>
          <w:p w:rsidR="0072589D" w:rsidRPr="0056297C" w:rsidRDefault="00BD06F5" w:rsidP="009008DE">
            <w:pPr>
              <w:snapToGrid w:val="0"/>
              <w:rPr>
                <w:sz w:val="18"/>
                <w:szCs w:val="18"/>
              </w:rPr>
            </w:pPr>
            <w:r w:rsidRPr="00BD06F5">
              <w:rPr>
                <w:sz w:val="18"/>
                <w:szCs w:val="18"/>
              </w:rPr>
              <w:t>9</w:t>
            </w:r>
          </w:p>
        </w:tc>
        <w:tc>
          <w:tcPr>
            <w:tcW w:w="1596" w:type="dxa"/>
          </w:tcPr>
          <w:p w:rsidR="0072589D" w:rsidRPr="0056297C" w:rsidRDefault="00BD06F5" w:rsidP="009008DE">
            <w:pPr>
              <w:snapToGrid w:val="0"/>
              <w:rPr>
                <w:sz w:val="18"/>
                <w:szCs w:val="18"/>
              </w:rPr>
            </w:pPr>
            <w:r w:rsidRPr="00BD06F5">
              <w:rPr>
                <w:sz w:val="18"/>
                <w:szCs w:val="18"/>
              </w:rPr>
              <w:t>Numérico</w:t>
            </w:r>
          </w:p>
        </w:tc>
        <w:tc>
          <w:tcPr>
            <w:tcW w:w="2242" w:type="dxa"/>
          </w:tcPr>
          <w:p w:rsidR="0072589D" w:rsidRPr="0056297C" w:rsidRDefault="00BD06F5" w:rsidP="009008DE">
            <w:pPr>
              <w:snapToGrid w:val="0"/>
              <w:rPr>
                <w:sz w:val="18"/>
                <w:szCs w:val="18"/>
              </w:rPr>
            </w:pPr>
            <w:r w:rsidRPr="00BD06F5">
              <w:rPr>
                <w:sz w:val="18"/>
                <w:szCs w:val="18"/>
              </w:rPr>
              <w:t>Quantidade de registros enviados.</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0000000000</w:t>
            </w: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Espaços em branco</w:t>
            </w:r>
          </w:p>
        </w:tc>
        <w:tc>
          <w:tcPr>
            <w:tcW w:w="644" w:type="dxa"/>
          </w:tcPr>
          <w:p w:rsidR="0072589D" w:rsidRPr="0056297C" w:rsidRDefault="00BD06F5" w:rsidP="009008DE">
            <w:pPr>
              <w:snapToGrid w:val="0"/>
              <w:rPr>
                <w:sz w:val="18"/>
                <w:szCs w:val="18"/>
              </w:rPr>
            </w:pPr>
            <w:r w:rsidRPr="00BD06F5">
              <w:rPr>
                <w:sz w:val="18"/>
                <w:szCs w:val="18"/>
              </w:rPr>
              <w:t>32</w:t>
            </w:r>
          </w:p>
        </w:tc>
        <w:tc>
          <w:tcPr>
            <w:tcW w:w="491" w:type="dxa"/>
          </w:tcPr>
          <w:p w:rsidR="0072589D" w:rsidRPr="0056297C" w:rsidRDefault="00BD06F5" w:rsidP="009008DE">
            <w:pPr>
              <w:snapToGrid w:val="0"/>
              <w:rPr>
                <w:sz w:val="18"/>
                <w:szCs w:val="18"/>
              </w:rPr>
            </w:pPr>
            <w:r w:rsidRPr="00BD06F5">
              <w:rPr>
                <w:sz w:val="18"/>
                <w:szCs w:val="18"/>
              </w:rPr>
              <w:t>12</w:t>
            </w:r>
          </w:p>
        </w:tc>
        <w:tc>
          <w:tcPr>
            <w:tcW w:w="1596" w:type="dxa"/>
          </w:tcPr>
          <w:p w:rsidR="0072589D" w:rsidRPr="0056297C" w:rsidRDefault="00BD06F5" w:rsidP="009008DE">
            <w:pPr>
              <w:snapToGrid w:val="0"/>
              <w:rPr>
                <w:sz w:val="18"/>
                <w:szCs w:val="18"/>
              </w:rPr>
            </w:pPr>
            <w:r w:rsidRPr="00BD06F5">
              <w:rPr>
                <w:sz w:val="18"/>
                <w:szCs w:val="18"/>
              </w:rPr>
              <w:t>Alfanumérico</w:t>
            </w:r>
          </w:p>
        </w:tc>
        <w:tc>
          <w:tcPr>
            <w:tcW w:w="2242" w:type="dxa"/>
          </w:tcPr>
          <w:p w:rsidR="0072589D" w:rsidRPr="0056297C" w:rsidRDefault="0072589D" w:rsidP="009008DE">
            <w:pPr>
              <w:snapToGrid w:val="0"/>
              <w:rPr>
                <w:sz w:val="18"/>
                <w:szCs w:val="18"/>
              </w:rPr>
            </w:pPr>
          </w:p>
        </w:tc>
        <w:tc>
          <w:tcPr>
            <w:tcW w:w="1831" w:type="dxa"/>
          </w:tcPr>
          <w:p w:rsidR="0072589D" w:rsidRPr="0056297C" w:rsidRDefault="00BD06F5" w:rsidP="009008DE">
            <w:pPr>
              <w:snapToGrid w:val="0"/>
              <w:rPr>
                <w:sz w:val="18"/>
                <w:szCs w:val="18"/>
              </w:rPr>
            </w:pPr>
            <w:r w:rsidRPr="00BD06F5">
              <w:rPr>
                <w:sz w:val="18"/>
                <w:szCs w:val="18"/>
              </w:rPr>
              <w:t>Preencher com zeros</w:t>
            </w:r>
          </w:p>
        </w:tc>
        <w:tc>
          <w:tcPr>
            <w:tcW w:w="1370" w:type="dxa"/>
          </w:tcPr>
          <w:p w:rsidR="0072589D" w:rsidRPr="0056297C" w:rsidRDefault="00BD06F5" w:rsidP="009008DE">
            <w:pPr>
              <w:snapToGrid w:val="0"/>
              <w:rPr>
                <w:sz w:val="18"/>
                <w:szCs w:val="18"/>
              </w:rPr>
            </w:pPr>
            <w:r w:rsidRPr="00BD06F5">
              <w:rPr>
                <w:sz w:val="18"/>
                <w:szCs w:val="18"/>
              </w:rPr>
              <w:t>00000….</w:t>
            </w:r>
          </w:p>
        </w:tc>
      </w:tr>
    </w:tbl>
    <w:p w:rsidR="0072589D" w:rsidRDefault="0072589D" w:rsidP="0072589D">
      <w:pPr>
        <w:keepNext/>
      </w:pPr>
    </w:p>
    <w:p w:rsidR="0072589D" w:rsidRDefault="0072589D" w:rsidP="0072589D">
      <w:r>
        <w:t>Longitud del mensaje</w:t>
      </w:r>
      <w:proofErr w:type="gramStart"/>
      <w:r>
        <w:t>:  43</w:t>
      </w:r>
      <w:proofErr w:type="gramEnd"/>
    </w:p>
    <w:p w:rsidR="00361E18" w:rsidRDefault="00361E18" w:rsidP="00361E18">
      <w:pPr>
        <w:pStyle w:val="Ttulo3"/>
        <w:tabs>
          <w:tab w:val="clear" w:pos="907"/>
          <w:tab w:val="left" w:pos="720"/>
        </w:tabs>
        <w:suppressAutoHyphens/>
        <w:spacing w:before="0" w:after="0" w:line="240" w:lineRule="auto"/>
        <w:jc w:val="left"/>
      </w:pPr>
      <w:bookmarkStart w:id="77" w:name="_Toc378170567"/>
      <w:r>
        <w:t xml:space="preserve">Formato de </w:t>
      </w:r>
      <w:r w:rsidR="00E1008B">
        <w:t xml:space="preserve">Contato Electrônico </w:t>
      </w:r>
      <w:r>
        <w:t>(</w:t>
      </w:r>
      <w:r w:rsidR="00E1008B">
        <w:t>CE</w:t>
      </w:r>
      <w:r>
        <w:t>)</w:t>
      </w:r>
      <w:bookmarkEnd w:id="77"/>
    </w:p>
    <w:p w:rsidR="00E1008B" w:rsidRDefault="00E1008B" w:rsidP="005C6131">
      <w:pPr>
        <w:pStyle w:val="Ttulo4"/>
      </w:pPr>
      <w:bookmarkStart w:id="78" w:name="_Toc378170568"/>
      <w:r>
        <w:t>Cabeçalho</w:t>
      </w:r>
      <w:bookmarkEnd w:id="7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E1008B"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Default</w:t>
            </w:r>
          </w:p>
        </w:tc>
      </w:tr>
      <w:tr w:rsidR="00E1008B" w:rsidRPr="0056297C" w:rsidTr="0056297C">
        <w:trPr>
          <w:cnfStyle w:val="000000100000"/>
        </w:trPr>
        <w:tc>
          <w:tcPr>
            <w:tcW w:w="1749" w:type="dxa"/>
          </w:tcPr>
          <w:p w:rsidR="00E1008B" w:rsidRPr="0056297C" w:rsidRDefault="00BD06F5" w:rsidP="00573967">
            <w:pPr>
              <w:snapToGrid w:val="0"/>
              <w:rPr>
                <w:sz w:val="18"/>
                <w:szCs w:val="18"/>
              </w:rPr>
            </w:pPr>
            <w:r w:rsidRPr="00BD06F5">
              <w:rPr>
                <w:sz w:val="18"/>
                <w:szCs w:val="18"/>
              </w:rPr>
              <w:t>Tipo de registro</w:t>
            </w:r>
          </w:p>
        </w:tc>
        <w:tc>
          <w:tcPr>
            <w:tcW w:w="644" w:type="dxa"/>
          </w:tcPr>
          <w:p w:rsidR="00E1008B" w:rsidRPr="0056297C" w:rsidRDefault="00BD06F5" w:rsidP="00573967">
            <w:pPr>
              <w:snapToGrid w:val="0"/>
              <w:rPr>
                <w:sz w:val="18"/>
                <w:szCs w:val="18"/>
              </w:rPr>
            </w:pPr>
            <w:r w:rsidRPr="00BD06F5">
              <w:rPr>
                <w:sz w:val="18"/>
                <w:szCs w:val="18"/>
              </w:rPr>
              <w:t>1</w:t>
            </w:r>
          </w:p>
        </w:tc>
        <w:tc>
          <w:tcPr>
            <w:tcW w:w="491" w:type="dxa"/>
          </w:tcPr>
          <w:p w:rsidR="00E1008B" w:rsidRPr="0056297C" w:rsidRDefault="00BD06F5" w:rsidP="00573967">
            <w:pPr>
              <w:snapToGrid w:val="0"/>
              <w:rPr>
                <w:sz w:val="18"/>
                <w:szCs w:val="18"/>
              </w:rPr>
            </w:pPr>
            <w:r w:rsidRPr="00BD06F5">
              <w:rPr>
                <w:sz w:val="18"/>
                <w:szCs w:val="18"/>
              </w:rPr>
              <w:t>2</w:t>
            </w:r>
          </w:p>
        </w:tc>
        <w:tc>
          <w:tcPr>
            <w:tcW w:w="1596" w:type="dxa"/>
          </w:tcPr>
          <w:p w:rsidR="00E1008B" w:rsidRPr="0056297C" w:rsidRDefault="00BD06F5" w:rsidP="00573967">
            <w:pPr>
              <w:snapToGrid w:val="0"/>
              <w:rPr>
                <w:sz w:val="18"/>
                <w:szCs w:val="18"/>
              </w:rPr>
            </w:pPr>
            <w:r w:rsidRPr="00BD06F5">
              <w:rPr>
                <w:sz w:val="18"/>
                <w:szCs w:val="18"/>
              </w:rPr>
              <w:t>Númerico</w:t>
            </w:r>
          </w:p>
        </w:tc>
        <w:tc>
          <w:tcPr>
            <w:tcW w:w="2242" w:type="dxa"/>
          </w:tcPr>
          <w:p w:rsidR="00E1008B" w:rsidRPr="0056297C" w:rsidRDefault="00BD06F5" w:rsidP="00573967">
            <w:pPr>
              <w:snapToGrid w:val="0"/>
              <w:rPr>
                <w:sz w:val="18"/>
                <w:szCs w:val="18"/>
              </w:rPr>
            </w:pPr>
            <w:r w:rsidRPr="00BD06F5">
              <w:rPr>
                <w:sz w:val="18"/>
                <w:szCs w:val="18"/>
              </w:rPr>
              <w:t>Identifica o cabeçalho.</w:t>
            </w:r>
          </w:p>
        </w:tc>
        <w:tc>
          <w:tcPr>
            <w:tcW w:w="1831" w:type="dxa"/>
          </w:tcPr>
          <w:p w:rsidR="00E1008B" w:rsidRPr="0056297C" w:rsidRDefault="00E1008B" w:rsidP="00573967">
            <w:pPr>
              <w:snapToGrid w:val="0"/>
              <w:rPr>
                <w:sz w:val="18"/>
                <w:szCs w:val="18"/>
              </w:rPr>
            </w:pPr>
          </w:p>
        </w:tc>
        <w:tc>
          <w:tcPr>
            <w:tcW w:w="1370" w:type="dxa"/>
          </w:tcPr>
          <w:p w:rsidR="00E1008B" w:rsidRPr="0056297C" w:rsidRDefault="00BD06F5" w:rsidP="00573967">
            <w:pPr>
              <w:snapToGrid w:val="0"/>
              <w:rPr>
                <w:sz w:val="18"/>
                <w:szCs w:val="18"/>
              </w:rPr>
            </w:pPr>
            <w:r w:rsidRPr="00BD06F5">
              <w:rPr>
                <w:sz w:val="18"/>
                <w:szCs w:val="18"/>
              </w:rPr>
              <w:t>00</w:t>
            </w:r>
          </w:p>
        </w:tc>
      </w:tr>
      <w:tr w:rsidR="00E1008B" w:rsidRPr="0056297C" w:rsidTr="0056297C">
        <w:tc>
          <w:tcPr>
            <w:tcW w:w="1749" w:type="dxa"/>
          </w:tcPr>
          <w:p w:rsidR="00E1008B" w:rsidRPr="0056297C" w:rsidRDefault="00BD06F5" w:rsidP="00573967">
            <w:pPr>
              <w:snapToGrid w:val="0"/>
              <w:rPr>
                <w:sz w:val="18"/>
                <w:szCs w:val="18"/>
              </w:rPr>
            </w:pPr>
            <w:r w:rsidRPr="00BD06F5">
              <w:rPr>
                <w:sz w:val="18"/>
                <w:szCs w:val="18"/>
              </w:rPr>
              <w:t>Nome do arquivo</w:t>
            </w:r>
          </w:p>
        </w:tc>
        <w:tc>
          <w:tcPr>
            <w:tcW w:w="644" w:type="dxa"/>
          </w:tcPr>
          <w:p w:rsidR="00E1008B" w:rsidRPr="0056297C" w:rsidRDefault="00BD06F5" w:rsidP="00573967">
            <w:pPr>
              <w:snapToGrid w:val="0"/>
              <w:rPr>
                <w:sz w:val="18"/>
                <w:szCs w:val="18"/>
              </w:rPr>
            </w:pPr>
            <w:r w:rsidRPr="00BD06F5">
              <w:rPr>
                <w:sz w:val="18"/>
                <w:szCs w:val="18"/>
              </w:rPr>
              <w:t>3</w:t>
            </w:r>
          </w:p>
        </w:tc>
        <w:tc>
          <w:tcPr>
            <w:tcW w:w="491" w:type="dxa"/>
          </w:tcPr>
          <w:p w:rsidR="00E1008B" w:rsidRPr="0056297C" w:rsidRDefault="00BD06F5" w:rsidP="00573967">
            <w:pPr>
              <w:snapToGrid w:val="0"/>
              <w:rPr>
                <w:sz w:val="18"/>
                <w:szCs w:val="18"/>
              </w:rPr>
            </w:pPr>
            <w:r w:rsidRPr="00BD06F5">
              <w:rPr>
                <w:sz w:val="18"/>
                <w:szCs w:val="18"/>
              </w:rPr>
              <w:t>20</w:t>
            </w:r>
          </w:p>
        </w:tc>
        <w:tc>
          <w:tcPr>
            <w:tcW w:w="1596" w:type="dxa"/>
          </w:tcPr>
          <w:p w:rsidR="00E1008B" w:rsidRPr="0056297C" w:rsidRDefault="00BD06F5" w:rsidP="00573967">
            <w:pPr>
              <w:snapToGrid w:val="0"/>
              <w:rPr>
                <w:sz w:val="18"/>
                <w:szCs w:val="18"/>
              </w:rPr>
            </w:pPr>
            <w:r w:rsidRPr="00BD06F5">
              <w:rPr>
                <w:sz w:val="18"/>
                <w:szCs w:val="18"/>
              </w:rPr>
              <w:t>Alfanumérico</w:t>
            </w:r>
          </w:p>
        </w:tc>
        <w:tc>
          <w:tcPr>
            <w:tcW w:w="2242" w:type="dxa"/>
          </w:tcPr>
          <w:p w:rsidR="00E1008B" w:rsidRPr="0056297C" w:rsidRDefault="00BD06F5" w:rsidP="00573967">
            <w:pPr>
              <w:snapToGrid w:val="0"/>
              <w:rPr>
                <w:sz w:val="18"/>
                <w:szCs w:val="18"/>
              </w:rPr>
            </w:pPr>
            <w:r w:rsidRPr="00BD06F5">
              <w:rPr>
                <w:sz w:val="18"/>
                <w:szCs w:val="18"/>
              </w:rPr>
              <w:t>Tipo de arquivo</w:t>
            </w:r>
          </w:p>
        </w:tc>
        <w:tc>
          <w:tcPr>
            <w:tcW w:w="1831" w:type="dxa"/>
          </w:tcPr>
          <w:p w:rsidR="00E1008B" w:rsidRPr="0056297C" w:rsidRDefault="00BD06F5" w:rsidP="00573967">
            <w:pPr>
              <w:snapToGrid w:val="0"/>
              <w:rPr>
                <w:sz w:val="18"/>
                <w:szCs w:val="18"/>
              </w:rPr>
            </w:pPr>
            <w:r w:rsidRPr="00BD06F5">
              <w:rPr>
                <w:sz w:val="18"/>
                <w:szCs w:val="18"/>
              </w:rPr>
              <w:t>Tabela 28</w:t>
            </w:r>
          </w:p>
        </w:tc>
        <w:tc>
          <w:tcPr>
            <w:tcW w:w="1370" w:type="dxa"/>
          </w:tcPr>
          <w:p w:rsidR="00E1008B" w:rsidRPr="0056297C" w:rsidRDefault="00BD06F5" w:rsidP="00573967">
            <w:pPr>
              <w:snapToGrid w:val="0"/>
              <w:rPr>
                <w:sz w:val="18"/>
                <w:szCs w:val="18"/>
              </w:rPr>
            </w:pPr>
            <w:r w:rsidRPr="00BD06F5">
              <w:rPr>
                <w:sz w:val="18"/>
                <w:szCs w:val="18"/>
              </w:rPr>
              <w:t>Brancos</w:t>
            </w:r>
          </w:p>
        </w:tc>
      </w:tr>
      <w:tr w:rsidR="00E1008B" w:rsidRPr="0056297C" w:rsidTr="0056297C">
        <w:trPr>
          <w:cnfStyle w:val="000000100000"/>
        </w:trPr>
        <w:tc>
          <w:tcPr>
            <w:tcW w:w="1749" w:type="dxa"/>
          </w:tcPr>
          <w:p w:rsidR="00E1008B" w:rsidRPr="0056297C" w:rsidRDefault="00BD06F5" w:rsidP="00573967">
            <w:pPr>
              <w:snapToGrid w:val="0"/>
              <w:rPr>
                <w:sz w:val="18"/>
                <w:szCs w:val="18"/>
              </w:rPr>
            </w:pPr>
            <w:r w:rsidRPr="00BD06F5">
              <w:rPr>
                <w:sz w:val="18"/>
                <w:szCs w:val="18"/>
              </w:rPr>
              <w:t xml:space="preserve">Data  e hora da geração </w:t>
            </w:r>
          </w:p>
        </w:tc>
        <w:tc>
          <w:tcPr>
            <w:tcW w:w="644" w:type="dxa"/>
          </w:tcPr>
          <w:p w:rsidR="00E1008B" w:rsidRPr="0056297C" w:rsidRDefault="00BD06F5" w:rsidP="00573967">
            <w:pPr>
              <w:snapToGrid w:val="0"/>
              <w:rPr>
                <w:sz w:val="18"/>
                <w:szCs w:val="18"/>
              </w:rPr>
            </w:pPr>
            <w:r w:rsidRPr="00BD06F5">
              <w:rPr>
                <w:sz w:val="18"/>
                <w:szCs w:val="18"/>
              </w:rPr>
              <w:t>23</w:t>
            </w:r>
          </w:p>
        </w:tc>
        <w:tc>
          <w:tcPr>
            <w:tcW w:w="491" w:type="dxa"/>
          </w:tcPr>
          <w:p w:rsidR="00E1008B" w:rsidRPr="0056297C" w:rsidRDefault="00BD06F5" w:rsidP="00573967">
            <w:pPr>
              <w:snapToGrid w:val="0"/>
              <w:rPr>
                <w:sz w:val="18"/>
                <w:szCs w:val="18"/>
              </w:rPr>
            </w:pPr>
            <w:r w:rsidRPr="00BD06F5">
              <w:rPr>
                <w:sz w:val="18"/>
                <w:szCs w:val="18"/>
              </w:rPr>
              <w:t>14</w:t>
            </w:r>
          </w:p>
        </w:tc>
        <w:tc>
          <w:tcPr>
            <w:tcW w:w="1596" w:type="dxa"/>
          </w:tcPr>
          <w:p w:rsidR="00E1008B" w:rsidRPr="0056297C" w:rsidRDefault="00BD06F5" w:rsidP="00573967">
            <w:pPr>
              <w:snapToGrid w:val="0"/>
              <w:rPr>
                <w:sz w:val="18"/>
                <w:szCs w:val="18"/>
              </w:rPr>
            </w:pPr>
            <w:r w:rsidRPr="00BD06F5">
              <w:rPr>
                <w:sz w:val="18"/>
                <w:szCs w:val="18"/>
              </w:rPr>
              <w:t>Numérico</w:t>
            </w:r>
          </w:p>
        </w:tc>
        <w:tc>
          <w:tcPr>
            <w:tcW w:w="2242" w:type="dxa"/>
          </w:tcPr>
          <w:p w:rsidR="00E1008B" w:rsidRPr="0056297C" w:rsidRDefault="00BD06F5" w:rsidP="00573967">
            <w:pPr>
              <w:snapToGrid w:val="0"/>
              <w:rPr>
                <w:sz w:val="18"/>
                <w:szCs w:val="18"/>
              </w:rPr>
            </w:pPr>
            <w:r w:rsidRPr="00BD06F5">
              <w:rPr>
                <w:sz w:val="18"/>
                <w:szCs w:val="18"/>
              </w:rPr>
              <w:t xml:space="preserve">AAAA + BIT 07 </w:t>
            </w:r>
          </w:p>
        </w:tc>
        <w:tc>
          <w:tcPr>
            <w:tcW w:w="1831" w:type="dxa"/>
          </w:tcPr>
          <w:p w:rsidR="00E1008B" w:rsidRPr="0056297C" w:rsidRDefault="00BD06F5" w:rsidP="00573967">
            <w:pPr>
              <w:snapToGrid w:val="0"/>
              <w:rPr>
                <w:sz w:val="18"/>
                <w:szCs w:val="18"/>
              </w:rPr>
            </w:pPr>
            <w:r w:rsidRPr="00BD06F5">
              <w:rPr>
                <w:sz w:val="18"/>
                <w:szCs w:val="18"/>
              </w:rPr>
              <w:t>Data e hora em que o arquivo foi gerado,</w:t>
            </w:r>
          </w:p>
          <w:p w:rsidR="00E1008B" w:rsidRPr="0056297C" w:rsidRDefault="00BD06F5" w:rsidP="00573967">
            <w:pPr>
              <w:rPr>
                <w:sz w:val="18"/>
                <w:szCs w:val="18"/>
              </w:rPr>
            </w:pPr>
            <w:r w:rsidRPr="00BD06F5">
              <w:rPr>
                <w:sz w:val="18"/>
                <w:szCs w:val="18"/>
              </w:rPr>
              <w:t>yyyymmddhhmiss</w:t>
            </w:r>
          </w:p>
          <w:p w:rsidR="00E1008B" w:rsidRPr="0056297C" w:rsidRDefault="00BD06F5" w:rsidP="00573967">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E1008B" w:rsidRPr="0056297C" w:rsidRDefault="00E1008B" w:rsidP="00573967">
            <w:pPr>
              <w:snapToGrid w:val="0"/>
              <w:rPr>
                <w:sz w:val="18"/>
                <w:szCs w:val="18"/>
              </w:rPr>
            </w:pPr>
          </w:p>
        </w:tc>
      </w:tr>
      <w:tr w:rsidR="00E1008B" w:rsidRPr="0056297C" w:rsidTr="0056297C">
        <w:tc>
          <w:tcPr>
            <w:tcW w:w="1749" w:type="dxa"/>
          </w:tcPr>
          <w:p w:rsidR="00E1008B" w:rsidRPr="0056297C" w:rsidRDefault="00BD06F5" w:rsidP="00573967">
            <w:pPr>
              <w:snapToGrid w:val="0"/>
              <w:rPr>
                <w:sz w:val="18"/>
                <w:szCs w:val="18"/>
              </w:rPr>
            </w:pPr>
            <w:r w:rsidRPr="00BD06F5">
              <w:rPr>
                <w:sz w:val="18"/>
                <w:szCs w:val="18"/>
              </w:rPr>
              <w:t>Versão do arquivo</w:t>
            </w:r>
          </w:p>
        </w:tc>
        <w:tc>
          <w:tcPr>
            <w:tcW w:w="644" w:type="dxa"/>
          </w:tcPr>
          <w:p w:rsidR="00E1008B" w:rsidRPr="0056297C" w:rsidRDefault="00BD06F5" w:rsidP="00573967">
            <w:pPr>
              <w:snapToGrid w:val="0"/>
              <w:rPr>
                <w:sz w:val="18"/>
                <w:szCs w:val="18"/>
              </w:rPr>
            </w:pPr>
            <w:r w:rsidRPr="00BD06F5">
              <w:rPr>
                <w:sz w:val="18"/>
                <w:szCs w:val="18"/>
              </w:rPr>
              <w:t>37</w:t>
            </w:r>
          </w:p>
        </w:tc>
        <w:tc>
          <w:tcPr>
            <w:tcW w:w="491" w:type="dxa"/>
          </w:tcPr>
          <w:p w:rsidR="00E1008B" w:rsidRPr="0056297C" w:rsidRDefault="00BD06F5" w:rsidP="00573967">
            <w:pPr>
              <w:snapToGrid w:val="0"/>
              <w:rPr>
                <w:sz w:val="18"/>
                <w:szCs w:val="18"/>
              </w:rPr>
            </w:pPr>
            <w:r w:rsidRPr="00BD06F5">
              <w:rPr>
                <w:sz w:val="18"/>
                <w:szCs w:val="18"/>
              </w:rPr>
              <w:t>7</w:t>
            </w:r>
          </w:p>
        </w:tc>
        <w:tc>
          <w:tcPr>
            <w:tcW w:w="1596" w:type="dxa"/>
          </w:tcPr>
          <w:p w:rsidR="00E1008B" w:rsidRPr="0056297C" w:rsidRDefault="00BD06F5" w:rsidP="00573967">
            <w:pPr>
              <w:snapToGrid w:val="0"/>
              <w:rPr>
                <w:sz w:val="18"/>
                <w:szCs w:val="18"/>
              </w:rPr>
            </w:pPr>
            <w:r w:rsidRPr="00BD06F5">
              <w:rPr>
                <w:sz w:val="18"/>
                <w:szCs w:val="18"/>
              </w:rPr>
              <w:t>Numérico</w:t>
            </w:r>
          </w:p>
        </w:tc>
        <w:tc>
          <w:tcPr>
            <w:tcW w:w="2242" w:type="dxa"/>
          </w:tcPr>
          <w:p w:rsidR="00E1008B" w:rsidRPr="0056297C" w:rsidRDefault="00BD06F5" w:rsidP="00573967">
            <w:pPr>
              <w:snapToGrid w:val="0"/>
              <w:rPr>
                <w:sz w:val="18"/>
                <w:szCs w:val="18"/>
              </w:rPr>
            </w:pPr>
            <w:r w:rsidRPr="00BD06F5">
              <w:rPr>
                <w:sz w:val="18"/>
                <w:szCs w:val="18"/>
              </w:rPr>
              <w:t>Versão do arquivo gerado</w:t>
            </w:r>
          </w:p>
        </w:tc>
        <w:tc>
          <w:tcPr>
            <w:tcW w:w="1831" w:type="dxa"/>
          </w:tcPr>
          <w:p w:rsidR="00E1008B" w:rsidRPr="0056297C" w:rsidRDefault="00E1008B" w:rsidP="00573967">
            <w:pPr>
              <w:snapToGrid w:val="0"/>
              <w:rPr>
                <w:sz w:val="18"/>
                <w:szCs w:val="18"/>
              </w:rPr>
            </w:pPr>
          </w:p>
        </w:tc>
        <w:tc>
          <w:tcPr>
            <w:tcW w:w="1370" w:type="dxa"/>
          </w:tcPr>
          <w:p w:rsidR="00E1008B" w:rsidRPr="0056297C" w:rsidRDefault="00BD06F5" w:rsidP="00573967">
            <w:pPr>
              <w:snapToGrid w:val="0"/>
              <w:rPr>
                <w:sz w:val="18"/>
                <w:szCs w:val="18"/>
              </w:rPr>
            </w:pPr>
            <w:r w:rsidRPr="00BD06F5">
              <w:rPr>
                <w:sz w:val="18"/>
                <w:szCs w:val="18"/>
              </w:rPr>
              <w:t>0000000</w:t>
            </w:r>
          </w:p>
        </w:tc>
      </w:tr>
      <w:tr w:rsidR="00E1008B" w:rsidRPr="0056297C" w:rsidTr="0056297C">
        <w:trPr>
          <w:cnfStyle w:val="000000100000"/>
        </w:trPr>
        <w:tc>
          <w:tcPr>
            <w:tcW w:w="1749" w:type="dxa"/>
          </w:tcPr>
          <w:p w:rsidR="00E1008B" w:rsidRPr="0056297C" w:rsidRDefault="00BD06F5" w:rsidP="00573967">
            <w:pPr>
              <w:snapToGrid w:val="0"/>
              <w:rPr>
                <w:sz w:val="18"/>
                <w:szCs w:val="18"/>
              </w:rPr>
            </w:pPr>
            <w:r w:rsidRPr="00BD06F5">
              <w:rPr>
                <w:sz w:val="18"/>
                <w:szCs w:val="18"/>
              </w:rPr>
              <w:t>Espaços em branco</w:t>
            </w:r>
          </w:p>
        </w:tc>
        <w:tc>
          <w:tcPr>
            <w:tcW w:w="644" w:type="dxa"/>
          </w:tcPr>
          <w:p w:rsidR="00E1008B" w:rsidRPr="0056297C" w:rsidRDefault="00BD06F5" w:rsidP="00573967">
            <w:pPr>
              <w:snapToGrid w:val="0"/>
              <w:rPr>
                <w:sz w:val="18"/>
                <w:szCs w:val="18"/>
              </w:rPr>
            </w:pPr>
            <w:r w:rsidRPr="00BD06F5">
              <w:rPr>
                <w:sz w:val="18"/>
                <w:szCs w:val="18"/>
              </w:rPr>
              <w:t>44</w:t>
            </w:r>
          </w:p>
        </w:tc>
        <w:tc>
          <w:tcPr>
            <w:tcW w:w="491" w:type="dxa"/>
          </w:tcPr>
          <w:p w:rsidR="00E1008B" w:rsidRPr="0056297C" w:rsidRDefault="00BD06F5" w:rsidP="00573967">
            <w:pPr>
              <w:snapToGrid w:val="0"/>
              <w:rPr>
                <w:sz w:val="18"/>
                <w:szCs w:val="18"/>
              </w:rPr>
            </w:pPr>
            <w:r w:rsidRPr="00BD06F5">
              <w:rPr>
                <w:sz w:val="18"/>
                <w:szCs w:val="18"/>
              </w:rPr>
              <w:t>309</w:t>
            </w:r>
          </w:p>
        </w:tc>
        <w:tc>
          <w:tcPr>
            <w:tcW w:w="1596" w:type="dxa"/>
          </w:tcPr>
          <w:p w:rsidR="00E1008B" w:rsidRPr="0056297C" w:rsidRDefault="00BD06F5" w:rsidP="00573967">
            <w:pPr>
              <w:snapToGrid w:val="0"/>
              <w:rPr>
                <w:sz w:val="18"/>
                <w:szCs w:val="18"/>
              </w:rPr>
            </w:pPr>
            <w:r w:rsidRPr="00BD06F5">
              <w:rPr>
                <w:sz w:val="18"/>
                <w:szCs w:val="18"/>
              </w:rPr>
              <w:t>Alfanumérico</w:t>
            </w:r>
          </w:p>
        </w:tc>
        <w:tc>
          <w:tcPr>
            <w:tcW w:w="2242" w:type="dxa"/>
          </w:tcPr>
          <w:p w:rsidR="00E1008B" w:rsidRPr="0056297C" w:rsidRDefault="00E1008B" w:rsidP="00573967">
            <w:pPr>
              <w:snapToGrid w:val="0"/>
              <w:rPr>
                <w:sz w:val="18"/>
                <w:szCs w:val="18"/>
              </w:rPr>
            </w:pPr>
          </w:p>
        </w:tc>
        <w:tc>
          <w:tcPr>
            <w:tcW w:w="1831" w:type="dxa"/>
          </w:tcPr>
          <w:p w:rsidR="00E1008B" w:rsidRPr="0056297C" w:rsidRDefault="00BD06F5" w:rsidP="00573967">
            <w:pPr>
              <w:snapToGrid w:val="0"/>
              <w:rPr>
                <w:sz w:val="18"/>
                <w:szCs w:val="18"/>
              </w:rPr>
            </w:pPr>
            <w:r w:rsidRPr="00BD06F5">
              <w:rPr>
                <w:sz w:val="18"/>
                <w:szCs w:val="18"/>
              </w:rPr>
              <w:t>Preencher com zeros</w:t>
            </w:r>
          </w:p>
        </w:tc>
        <w:tc>
          <w:tcPr>
            <w:tcW w:w="1370" w:type="dxa"/>
          </w:tcPr>
          <w:p w:rsidR="00E1008B" w:rsidRPr="0056297C" w:rsidRDefault="00BD06F5" w:rsidP="00573967">
            <w:pPr>
              <w:snapToGrid w:val="0"/>
              <w:rPr>
                <w:sz w:val="18"/>
                <w:szCs w:val="18"/>
              </w:rPr>
            </w:pPr>
            <w:r w:rsidRPr="00BD06F5">
              <w:rPr>
                <w:sz w:val="18"/>
                <w:szCs w:val="18"/>
              </w:rPr>
              <w:t>0000….</w:t>
            </w:r>
          </w:p>
        </w:tc>
      </w:tr>
    </w:tbl>
    <w:p w:rsidR="00361E18" w:rsidRDefault="00361E18" w:rsidP="0072589D"/>
    <w:p w:rsidR="00E1008B" w:rsidRDefault="00E1008B" w:rsidP="005C6131">
      <w:pPr>
        <w:pStyle w:val="Ttulo4"/>
      </w:pPr>
      <w:bookmarkStart w:id="79" w:name="_Toc378170569"/>
      <w:r>
        <w:lastRenderedPageBreak/>
        <w:t>Detalhe</w:t>
      </w:r>
      <w:bookmarkEnd w:id="7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00"/>
        <w:gridCol w:w="1580"/>
        <w:gridCol w:w="2270"/>
        <w:gridCol w:w="1810"/>
        <w:gridCol w:w="1173"/>
      </w:tblGrid>
      <w:tr w:rsidR="00E1008B"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Ps</w:t>
            </w:r>
          </w:p>
        </w:tc>
        <w:tc>
          <w:tcPr>
            <w:tcW w:w="50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rPr>
                <w:b w:val="0"/>
                <w:sz w:val="18"/>
                <w:szCs w:val="18"/>
              </w:rPr>
            </w:pPr>
            <w:r w:rsidRPr="00BD06F5">
              <w:rPr>
                <w:sz w:val="18"/>
                <w:szCs w:val="18"/>
              </w:rPr>
              <w:t>Formato</w:t>
            </w:r>
          </w:p>
        </w:tc>
        <w:tc>
          <w:tcPr>
            <w:tcW w:w="227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Descripción</w:t>
            </w:r>
          </w:p>
        </w:tc>
        <w:tc>
          <w:tcPr>
            <w:tcW w:w="1810" w:type="dxa"/>
            <w:tcBorders>
              <w:top w:val="none" w:sz="0" w:space="0" w:color="auto"/>
              <w:left w:val="none" w:sz="0" w:space="0" w:color="auto"/>
              <w:bottom w:val="none" w:sz="0" w:space="0" w:color="auto"/>
              <w:right w:val="none" w:sz="0" w:space="0" w:color="auto"/>
            </w:tcBorders>
          </w:tcPr>
          <w:p w:rsidR="00E1008B" w:rsidRPr="0056297C" w:rsidRDefault="00E1008B" w:rsidP="00573967">
            <w:pPr>
              <w:keepNext/>
              <w:snapToGrid w:val="0"/>
              <w:rPr>
                <w:b w:val="0"/>
                <w:sz w:val="18"/>
                <w:szCs w:val="18"/>
              </w:rPr>
            </w:pPr>
          </w:p>
        </w:tc>
        <w:tc>
          <w:tcPr>
            <w:tcW w:w="1173" w:type="dxa"/>
            <w:tcBorders>
              <w:top w:val="none" w:sz="0" w:space="0" w:color="auto"/>
              <w:left w:val="none" w:sz="0" w:space="0" w:color="auto"/>
              <w:bottom w:val="none" w:sz="0" w:space="0" w:color="auto"/>
              <w:right w:val="none" w:sz="0" w:space="0" w:color="auto"/>
            </w:tcBorders>
          </w:tcPr>
          <w:p w:rsidR="00E1008B" w:rsidRPr="0056297C" w:rsidRDefault="00E1008B" w:rsidP="00573967">
            <w:pPr>
              <w:keepNext/>
              <w:snapToGrid w:val="0"/>
              <w:rPr>
                <w:b w:val="0"/>
                <w:sz w:val="18"/>
                <w:szCs w:val="18"/>
              </w:rPr>
            </w:pPr>
          </w:p>
        </w:tc>
      </w:tr>
      <w:tr w:rsidR="00E1008B" w:rsidRPr="0056297C" w:rsidTr="0056297C">
        <w:trPr>
          <w:cnfStyle w:val="000000100000"/>
        </w:trPr>
        <w:tc>
          <w:tcPr>
            <w:tcW w:w="1993" w:type="dxa"/>
          </w:tcPr>
          <w:p w:rsidR="00E1008B" w:rsidRPr="0056297C" w:rsidRDefault="00BD06F5" w:rsidP="00573967">
            <w:pPr>
              <w:keepNext/>
              <w:snapToGrid w:val="0"/>
              <w:rPr>
                <w:sz w:val="18"/>
                <w:szCs w:val="18"/>
              </w:rPr>
            </w:pPr>
            <w:r w:rsidRPr="00BD06F5">
              <w:rPr>
                <w:sz w:val="18"/>
                <w:szCs w:val="18"/>
              </w:rPr>
              <w:t>Tipo mensaje</w:t>
            </w:r>
          </w:p>
        </w:tc>
        <w:tc>
          <w:tcPr>
            <w:tcW w:w="640" w:type="dxa"/>
          </w:tcPr>
          <w:p w:rsidR="00E1008B" w:rsidRPr="0056297C" w:rsidRDefault="00BD06F5" w:rsidP="00573967">
            <w:pPr>
              <w:keepNext/>
              <w:snapToGrid w:val="0"/>
              <w:rPr>
                <w:sz w:val="18"/>
                <w:szCs w:val="18"/>
              </w:rPr>
            </w:pPr>
            <w:r w:rsidRPr="00BD06F5">
              <w:rPr>
                <w:sz w:val="18"/>
                <w:szCs w:val="18"/>
              </w:rPr>
              <w:t>1</w:t>
            </w:r>
          </w:p>
        </w:tc>
        <w:tc>
          <w:tcPr>
            <w:tcW w:w="500" w:type="dxa"/>
          </w:tcPr>
          <w:p w:rsidR="00E1008B" w:rsidRPr="0056297C" w:rsidRDefault="00BD06F5" w:rsidP="00573967">
            <w:pPr>
              <w:keepNext/>
              <w:snapToGrid w:val="0"/>
              <w:rPr>
                <w:sz w:val="18"/>
                <w:szCs w:val="18"/>
              </w:rPr>
            </w:pPr>
            <w:r w:rsidRPr="00BD06F5">
              <w:rPr>
                <w:sz w:val="18"/>
                <w:szCs w:val="18"/>
              </w:rPr>
              <w:t>2</w:t>
            </w:r>
          </w:p>
        </w:tc>
        <w:tc>
          <w:tcPr>
            <w:tcW w:w="1580" w:type="dxa"/>
          </w:tcPr>
          <w:p w:rsidR="00E1008B" w:rsidRPr="0056297C" w:rsidRDefault="00BD06F5" w:rsidP="00573967">
            <w:pPr>
              <w:keepNext/>
              <w:snapToGrid w:val="0"/>
              <w:rPr>
                <w:b/>
                <w:sz w:val="18"/>
                <w:szCs w:val="18"/>
              </w:rPr>
            </w:pPr>
            <w:r w:rsidRPr="00BD06F5">
              <w:rPr>
                <w:b/>
                <w:sz w:val="18"/>
                <w:szCs w:val="18"/>
              </w:rPr>
              <w:t>CE</w:t>
            </w:r>
          </w:p>
        </w:tc>
        <w:tc>
          <w:tcPr>
            <w:tcW w:w="2270" w:type="dxa"/>
          </w:tcPr>
          <w:p w:rsidR="00E1008B" w:rsidRPr="0056297C" w:rsidRDefault="00BD06F5" w:rsidP="00573967">
            <w:pPr>
              <w:keepNext/>
              <w:snapToGrid w:val="0"/>
              <w:rPr>
                <w:sz w:val="18"/>
                <w:szCs w:val="18"/>
              </w:rPr>
            </w:pPr>
            <w:r w:rsidRPr="00BD06F5">
              <w:rPr>
                <w:sz w:val="18"/>
                <w:szCs w:val="18"/>
              </w:rPr>
              <w:t>Host -&gt; Lynx OffLine</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c>
          <w:tcPr>
            <w:tcW w:w="1993" w:type="dxa"/>
          </w:tcPr>
          <w:p w:rsidR="00E1008B" w:rsidRPr="0056297C" w:rsidRDefault="00BD06F5" w:rsidP="00573967">
            <w:pPr>
              <w:keepNext/>
              <w:snapToGrid w:val="0"/>
              <w:rPr>
                <w:sz w:val="18"/>
                <w:szCs w:val="18"/>
              </w:rPr>
            </w:pPr>
            <w:r w:rsidRPr="00BD06F5">
              <w:rPr>
                <w:sz w:val="18"/>
                <w:szCs w:val="18"/>
              </w:rPr>
              <w:t>Número da maquineta</w:t>
            </w:r>
          </w:p>
        </w:tc>
        <w:tc>
          <w:tcPr>
            <w:tcW w:w="640" w:type="dxa"/>
          </w:tcPr>
          <w:p w:rsidR="00E1008B" w:rsidRPr="0056297C" w:rsidRDefault="00BD06F5" w:rsidP="00573967">
            <w:pPr>
              <w:keepNext/>
              <w:snapToGrid w:val="0"/>
              <w:rPr>
                <w:sz w:val="18"/>
                <w:szCs w:val="18"/>
              </w:rPr>
            </w:pPr>
            <w:r w:rsidRPr="00BD06F5">
              <w:rPr>
                <w:sz w:val="18"/>
                <w:szCs w:val="18"/>
              </w:rPr>
              <w:t>3</w:t>
            </w:r>
          </w:p>
        </w:tc>
        <w:tc>
          <w:tcPr>
            <w:tcW w:w="500" w:type="dxa"/>
          </w:tcPr>
          <w:p w:rsidR="00E1008B" w:rsidRPr="0056297C" w:rsidRDefault="00BD06F5" w:rsidP="00573967">
            <w:pPr>
              <w:keepNext/>
              <w:snapToGrid w:val="0"/>
              <w:rPr>
                <w:sz w:val="18"/>
                <w:szCs w:val="18"/>
              </w:rPr>
            </w:pPr>
            <w:r w:rsidRPr="00BD06F5">
              <w:rPr>
                <w:sz w:val="18"/>
                <w:szCs w:val="18"/>
              </w:rPr>
              <w:t>10</w:t>
            </w:r>
          </w:p>
        </w:tc>
        <w:tc>
          <w:tcPr>
            <w:tcW w:w="1580" w:type="dxa"/>
          </w:tcPr>
          <w:p w:rsidR="00E1008B" w:rsidRPr="0056297C" w:rsidRDefault="00BD06F5" w:rsidP="00573967">
            <w:pPr>
              <w:pStyle w:val="WW-CommentText"/>
              <w:keepNext/>
              <w:snapToGrid w:val="0"/>
              <w:rPr>
                <w:sz w:val="18"/>
                <w:szCs w:val="18"/>
              </w:rPr>
            </w:pPr>
            <w:r w:rsidRPr="00BD06F5">
              <w:rPr>
                <w:sz w:val="18"/>
                <w:szCs w:val="18"/>
              </w:rPr>
              <w:t>Numérico</w:t>
            </w:r>
          </w:p>
        </w:tc>
        <w:tc>
          <w:tcPr>
            <w:tcW w:w="2270" w:type="dxa"/>
          </w:tcPr>
          <w:p w:rsidR="00E1008B" w:rsidRPr="0056297C" w:rsidRDefault="00E1008B" w:rsidP="00573967">
            <w:pPr>
              <w:keepNext/>
              <w:snapToGrid w:val="0"/>
              <w:rPr>
                <w:sz w:val="18"/>
                <w:szCs w:val="18"/>
              </w:rPr>
            </w:pP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rPr>
          <w:cnfStyle w:val="000000100000"/>
        </w:trPr>
        <w:tc>
          <w:tcPr>
            <w:tcW w:w="1993" w:type="dxa"/>
          </w:tcPr>
          <w:p w:rsidR="00E1008B" w:rsidRPr="0056297C" w:rsidRDefault="00BD06F5" w:rsidP="00573967">
            <w:pPr>
              <w:keepNext/>
              <w:snapToGrid w:val="0"/>
              <w:rPr>
                <w:sz w:val="18"/>
                <w:szCs w:val="18"/>
              </w:rPr>
            </w:pPr>
            <w:r w:rsidRPr="00BD06F5">
              <w:rPr>
                <w:sz w:val="18"/>
                <w:szCs w:val="18"/>
              </w:rPr>
              <w:t>Website</w:t>
            </w:r>
          </w:p>
        </w:tc>
        <w:tc>
          <w:tcPr>
            <w:tcW w:w="640" w:type="dxa"/>
          </w:tcPr>
          <w:p w:rsidR="00E1008B" w:rsidRPr="0056297C" w:rsidRDefault="00BD06F5" w:rsidP="00573967">
            <w:pPr>
              <w:keepNext/>
              <w:snapToGrid w:val="0"/>
              <w:rPr>
                <w:sz w:val="18"/>
                <w:szCs w:val="18"/>
              </w:rPr>
            </w:pPr>
            <w:r w:rsidRPr="00BD06F5">
              <w:rPr>
                <w:sz w:val="18"/>
                <w:szCs w:val="18"/>
              </w:rPr>
              <w:t>13</w:t>
            </w:r>
          </w:p>
        </w:tc>
        <w:tc>
          <w:tcPr>
            <w:tcW w:w="500" w:type="dxa"/>
          </w:tcPr>
          <w:p w:rsidR="00E1008B" w:rsidRPr="0056297C" w:rsidRDefault="00BD06F5" w:rsidP="00573967">
            <w:pPr>
              <w:keepNext/>
              <w:snapToGrid w:val="0"/>
              <w:rPr>
                <w:sz w:val="18"/>
                <w:szCs w:val="18"/>
              </w:rPr>
            </w:pPr>
            <w:r w:rsidRPr="00BD06F5">
              <w:rPr>
                <w:sz w:val="18"/>
                <w:szCs w:val="18"/>
              </w:rPr>
              <w:t>160</w:t>
            </w:r>
          </w:p>
        </w:tc>
        <w:tc>
          <w:tcPr>
            <w:tcW w:w="1580" w:type="dxa"/>
          </w:tcPr>
          <w:p w:rsidR="00E1008B" w:rsidRPr="0056297C" w:rsidRDefault="00BD06F5" w:rsidP="00573967">
            <w:pPr>
              <w:pStyle w:val="WW-CommentText"/>
              <w:keepNext/>
              <w:snapToGrid w:val="0"/>
              <w:rPr>
                <w:sz w:val="18"/>
                <w:szCs w:val="18"/>
              </w:rPr>
            </w:pPr>
            <w:r w:rsidRPr="00BD06F5">
              <w:rPr>
                <w:sz w:val="18"/>
                <w:szCs w:val="18"/>
              </w:rPr>
              <w:t>Alfanumérico</w:t>
            </w:r>
          </w:p>
        </w:tc>
        <w:tc>
          <w:tcPr>
            <w:tcW w:w="2270" w:type="dxa"/>
          </w:tcPr>
          <w:p w:rsidR="00E1008B" w:rsidRPr="0056297C" w:rsidRDefault="00BD06F5" w:rsidP="00573967">
            <w:pPr>
              <w:keepNext/>
              <w:snapToGrid w:val="0"/>
              <w:rPr>
                <w:sz w:val="18"/>
                <w:szCs w:val="18"/>
              </w:rPr>
            </w:pPr>
            <w:r w:rsidRPr="00BD06F5">
              <w:rPr>
                <w:sz w:val="18"/>
                <w:szCs w:val="18"/>
              </w:rPr>
              <w:t>Web site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c>
          <w:tcPr>
            <w:tcW w:w="1993" w:type="dxa"/>
          </w:tcPr>
          <w:p w:rsidR="00E1008B" w:rsidRPr="0056297C" w:rsidRDefault="00BD06F5" w:rsidP="00573967">
            <w:pPr>
              <w:keepNext/>
              <w:snapToGrid w:val="0"/>
              <w:rPr>
                <w:sz w:val="18"/>
                <w:szCs w:val="18"/>
              </w:rPr>
            </w:pPr>
            <w:r w:rsidRPr="00BD06F5">
              <w:rPr>
                <w:sz w:val="18"/>
                <w:szCs w:val="18"/>
              </w:rPr>
              <w:t>Email1</w:t>
            </w:r>
          </w:p>
        </w:tc>
        <w:tc>
          <w:tcPr>
            <w:tcW w:w="640" w:type="dxa"/>
          </w:tcPr>
          <w:p w:rsidR="00E1008B" w:rsidRPr="0056297C" w:rsidRDefault="00BD06F5" w:rsidP="00573967">
            <w:pPr>
              <w:keepNext/>
              <w:snapToGrid w:val="0"/>
              <w:rPr>
                <w:sz w:val="18"/>
                <w:szCs w:val="18"/>
              </w:rPr>
            </w:pPr>
            <w:r w:rsidRPr="00BD06F5">
              <w:rPr>
                <w:sz w:val="18"/>
                <w:szCs w:val="18"/>
              </w:rPr>
              <w:t>173</w:t>
            </w:r>
          </w:p>
        </w:tc>
        <w:tc>
          <w:tcPr>
            <w:tcW w:w="500" w:type="dxa"/>
          </w:tcPr>
          <w:p w:rsidR="00E1008B" w:rsidRPr="0056297C" w:rsidRDefault="00BD06F5" w:rsidP="00573967">
            <w:pPr>
              <w:keepNext/>
              <w:snapToGrid w:val="0"/>
              <w:rPr>
                <w:sz w:val="18"/>
                <w:szCs w:val="18"/>
              </w:rPr>
            </w:pPr>
            <w:r w:rsidRPr="00BD06F5">
              <w:rPr>
                <w:sz w:val="18"/>
                <w:szCs w:val="18"/>
              </w:rPr>
              <w:t>60</w:t>
            </w:r>
          </w:p>
        </w:tc>
        <w:tc>
          <w:tcPr>
            <w:tcW w:w="1580" w:type="dxa"/>
          </w:tcPr>
          <w:p w:rsidR="00E1008B" w:rsidRPr="0056297C" w:rsidRDefault="00BD06F5" w:rsidP="00573967">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E1008B" w:rsidRPr="0056297C" w:rsidRDefault="00BD06F5" w:rsidP="00573967">
            <w:pPr>
              <w:snapToGrid w:val="0"/>
              <w:rPr>
                <w:sz w:val="18"/>
                <w:szCs w:val="18"/>
              </w:rPr>
            </w:pPr>
            <w:r w:rsidRPr="00BD06F5">
              <w:rPr>
                <w:sz w:val="18"/>
                <w:szCs w:val="18"/>
              </w:rPr>
              <w:t>Endereço elect. 1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rPr>
          <w:cnfStyle w:val="000000100000"/>
        </w:trPr>
        <w:tc>
          <w:tcPr>
            <w:tcW w:w="1993" w:type="dxa"/>
          </w:tcPr>
          <w:p w:rsidR="00E1008B" w:rsidRPr="0056297C" w:rsidRDefault="00BD06F5" w:rsidP="00573967">
            <w:pPr>
              <w:keepNext/>
              <w:snapToGrid w:val="0"/>
              <w:rPr>
                <w:sz w:val="18"/>
                <w:szCs w:val="18"/>
              </w:rPr>
            </w:pPr>
            <w:r w:rsidRPr="00BD06F5">
              <w:rPr>
                <w:sz w:val="18"/>
                <w:szCs w:val="18"/>
              </w:rPr>
              <w:t>Email2</w:t>
            </w:r>
          </w:p>
        </w:tc>
        <w:tc>
          <w:tcPr>
            <w:tcW w:w="640" w:type="dxa"/>
          </w:tcPr>
          <w:p w:rsidR="00E1008B" w:rsidRPr="0056297C" w:rsidRDefault="00BD06F5" w:rsidP="00573967">
            <w:pPr>
              <w:keepNext/>
              <w:snapToGrid w:val="0"/>
              <w:rPr>
                <w:sz w:val="18"/>
                <w:szCs w:val="18"/>
              </w:rPr>
            </w:pPr>
            <w:r w:rsidRPr="00BD06F5">
              <w:rPr>
                <w:sz w:val="18"/>
                <w:szCs w:val="18"/>
              </w:rPr>
              <w:t>173</w:t>
            </w:r>
          </w:p>
        </w:tc>
        <w:tc>
          <w:tcPr>
            <w:tcW w:w="500" w:type="dxa"/>
          </w:tcPr>
          <w:p w:rsidR="00E1008B" w:rsidRPr="0056297C" w:rsidRDefault="00BD06F5" w:rsidP="00573967">
            <w:pPr>
              <w:keepNext/>
              <w:snapToGrid w:val="0"/>
              <w:rPr>
                <w:sz w:val="18"/>
                <w:szCs w:val="18"/>
              </w:rPr>
            </w:pPr>
            <w:r w:rsidRPr="00BD06F5">
              <w:rPr>
                <w:sz w:val="18"/>
                <w:szCs w:val="18"/>
              </w:rPr>
              <w:t>60</w:t>
            </w:r>
          </w:p>
        </w:tc>
        <w:tc>
          <w:tcPr>
            <w:tcW w:w="1580" w:type="dxa"/>
          </w:tcPr>
          <w:p w:rsidR="00E1008B" w:rsidRPr="0056297C" w:rsidRDefault="00BD06F5" w:rsidP="00573967">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E1008B" w:rsidRPr="0056297C" w:rsidRDefault="00BD06F5" w:rsidP="00573967">
            <w:pPr>
              <w:snapToGrid w:val="0"/>
              <w:rPr>
                <w:sz w:val="18"/>
                <w:szCs w:val="18"/>
              </w:rPr>
            </w:pPr>
            <w:r w:rsidRPr="00BD06F5">
              <w:rPr>
                <w:sz w:val="18"/>
                <w:szCs w:val="18"/>
              </w:rPr>
              <w:t>Endereço elect. 2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c>
          <w:tcPr>
            <w:tcW w:w="1993" w:type="dxa"/>
          </w:tcPr>
          <w:p w:rsidR="00E1008B" w:rsidRPr="0056297C" w:rsidRDefault="00BD06F5" w:rsidP="00573967">
            <w:pPr>
              <w:keepNext/>
              <w:snapToGrid w:val="0"/>
              <w:rPr>
                <w:sz w:val="18"/>
                <w:szCs w:val="18"/>
              </w:rPr>
            </w:pPr>
            <w:r w:rsidRPr="00BD06F5">
              <w:rPr>
                <w:sz w:val="18"/>
                <w:szCs w:val="18"/>
              </w:rPr>
              <w:t>Email3</w:t>
            </w:r>
          </w:p>
        </w:tc>
        <w:tc>
          <w:tcPr>
            <w:tcW w:w="640" w:type="dxa"/>
          </w:tcPr>
          <w:p w:rsidR="00E1008B" w:rsidRPr="0056297C" w:rsidRDefault="00BD06F5" w:rsidP="00573967">
            <w:pPr>
              <w:keepNext/>
              <w:snapToGrid w:val="0"/>
              <w:rPr>
                <w:sz w:val="18"/>
                <w:szCs w:val="18"/>
              </w:rPr>
            </w:pPr>
            <w:r w:rsidRPr="00BD06F5">
              <w:rPr>
                <w:sz w:val="18"/>
                <w:szCs w:val="18"/>
              </w:rPr>
              <w:t>173</w:t>
            </w:r>
          </w:p>
        </w:tc>
        <w:tc>
          <w:tcPr>
            <w:tcW w:w="500" w:type="dxa"/>
          </w:tcPr>
          <w:p w:rsidR="00E1008B" w:rsidRPr="0056297C" w:rsidRDefault="00BD06F5" w:rsidP="00573967">
            <w:pPr>
              <w:keepNext/>
              <w:snapToGrid w:val="0"/>
              <w:rPr>
                <w:sz w:val="18"/>
                <w:szCs w:val="18"/>
              </w:rPr>
            </w:pPr>
            <w:r w:rsidRPr="00BD06F5">
              <w:rPr>
                <w:sz w:val="18"/>
                <w:szCs w:val="18"/>
              </w:rPr>
              <w:t>60</w:t>
            </w:r>
          </w:p>
        </w:tc>
        <w:tc>
          <w:tcPr>
            <w:tcW w:w="1580" w:type="dxa"/>
          </w:tcPr>
          <w:p w:rsidR="00E1008B" w:rsidRPr="0056297C" w:rsidRDefault="00BD06F5" w:rsidP="00573967">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E1008B" w:rsidRPr="0056297C" w:rsidRDefault="00BD06F5" w:rsidP="00573967">
            <w:pPr>
              <w:snapToGrid w:val="0"/>
              <w:rPr>
                <w:sz w:val="18"/>
                <w:szCs w:val="18"/>
              </w:rPr>
            </w:pPr>
            <w:r w:rsidRPr="00BD06F5">
              <w:rPr>
                <w:sz w:val="18"/>
                <w:szCs w:val="18"/>
              </w:rPr>
              <w:t>Endereço elect. 3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bl>
    <w:p w:rsidR="00E5446E" w:rsidRDefault="00E5446E" w:rsidP="005C6131">
      <w:pPr>
        <w:pStyle w:val="Ttulo4"/>
      </w:pPr>
      <w:bookmarkStart w:id="80" w:name="_Toc378170570"/>
      <w:r>
        <w:t>Rodapé</w:t>
      </w:r>
      <w:bookmarkEnd w:id="8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E5446E"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Default</w:t>
            </w:r>
          </w:p>
        </w:tc>
      </w:tr>
      <w:tr w:rsidR="00E5446E" w:rsidRPr="0056297C" w:rsidTr="0056297C">
        <w:trPr>
          <w:cnfStyle w:val="000000100000"/>
        </w:trPr>
        <w:tc>
          <w:tcPr>
            <w:tcW w:w="1749" w:type="dxa"/>
          </w:tcPr>
          <w:p w:rsidR="00E5446E" w:rsidRPr="0056297C" w:rsidRDefault="00BD06F5" w:rsidP="00573967">
            <w:pPr>
              <w:snapToGrid w:val="0"/>
              <w:rPr>
                <w:sz w:val="18"/>
                <w:szCs w:val="18"/>
              </w:rPr>
            </w:pPr>
            <w:r w:rsidRPr="00BD06F5">
              <w:rPr>
                <w:sz w:val="18"/>
                <w:szCs w:val="18"/>
              </w:rPr>
              <w:t>Tipo de registro</w:t>
            </w:r>
          </w:p>
        </w:tc>
        <w:tc>
          <w:tcPr>
            <w:tcW w:w="644" w:type="dxa"/>
          </w:tcPr>
          <w:p w:rsidR="00E5446E" w:rsidRPr="0056297C" w:rsidRDefault="00BD06F5" w:rsidP="00573967">
            <w:pPr>
              <w:snapToGrid w:val="0"/>
              <w:rPr>
                <w:sz w:val="18"/>
                <w:szCs w:val="18"/>
              </w:rPr>
            </w:pPr>
            <w:r w:rsidRPr="00BD06F5">
              <w:rPr>
                <w:sz w:val="18"/>
                <w:szCs w:val="18"/>
              </w:rPr>
              <w:t>1</w:t>
            </w:r>
          </w:p>
        </w:tc>
        <w:tc>
          <w:tcPr>
            <w:tcW w:w="491" w:type="dxa"/>
          </w:tcPr>
          <w:p w:rsidR="00E5446E" w:rsidRPr="0056297C" w:rsidRDefault="00BD06F5" w:rsidP="00573967">
            <w:pPr>
              <w:snapToGrid w:val="0"/>
              <w:rPr>
                <w:sz w:val="18"/>
                <w:szCs w:val="18"/>
              </w:rPr>
            </w:pPr>
            <w:r w:rsidRPr="00BD06F5">
              <w:rPr>
                <w:sz w:val="18"/>
                <w:szCs w:val="18"/>
              </w:rPr>
              <w:t>2</w:t>
            </w:r>
          </w:p>
        </w:tc>
        <w:tc>
          <w:tcPr>
            <w:tcW w:w="1596" w:type="dxa"/>
          </w:tcPr>
          <w:p w:rsidR="00E5446E" w:rsidRPr="0056297C" w:rsidRDefault="00BD06F5" w:rsidP="00573967">
            <w:pPr>
              <w:snapToGrid w:val="0"/>
              <w:rPr>
                <w:sz w:val="18"/>
                <w:szCs w:val="18"/>
              </w:rPr>
            </w:pPr>
            <w:r w:rsidRPr="00BD06F5">
              <w:rPr>
                <w:sz w:val="18"/>
                <w:szCs w:val="18"/>
              </w:rPr>
              <w:t>Númerico</w:t>
            </w:r>
          </w:p>
        </w:tc>
        <w:tc>
          <w:tcPr>
            <w:tcW w:w="2242" w:type="dxa"/>
          </w:tcPr>
          <w:p w:rsidR="00E5446E" w:rsidRPr="0056297C" w:rsidRDefault="00BD06F5" w:rsidP="00573967">
            <w:pPr>
              <w:snapToGrid w:val="0"/>
              <w:rPr>
                <w:sz w:val="18"/>
                <w:szCs w:val="18"/>
              </w:rPr>
            </w:pPr>
            <w:r w:rsidRPr="00BD06F5">
              <w:rPr>
                <w:sz w:val="18"/>
                <w:szCs w:val="18"/>
              </w:rPr>
              <w:t>Identifica o rodapé.</w:t>
            </w:r>
          </w:p>
        </w:tc>
        <w:tc>
          <w:tcPr>
            <w:tcW w:w="1831" w:type="dxa"/>
          </w:tcPr>
          <w:p w:rsidR="00E5446E" w:rsidRPr="0056297C" w:rsidRDefault="00E5446E" w:rsidP="00573967">
            <w:pPr>
              <w:snapToGrid w:val="0"/>
              <w:rPr>
                <w:sz w:val="18"/>
                <w:szCs w:val="18"/>
              </w:rPr>
            </w:pPr>
          </w:p>
        </w:tc>
        <w:tc>
          <w:tcPr>
            <w:tcW w:w="1370" w:type="dxa"/>
          </w:tcPr>
          <w:p w:rsidR="00E5446E" w:rsidRPr="0056297C" w:rsidRDefault="00BD06F5" w:rsidP="00573967">
            <w:pPr>
              <w:snapToGrid w:val="0"/>
              <w:rPr>
                <w:sz w:val="18"/>
                <w:szCs w:val="18"/>
              </w:rPr>
            </w:pPr>
            <w:r w:rsidRPr="00BD06F5">
              <w:rPr>
                <w:sz w:val="18"/>
                <w:szCs w:val="18"/>
              </w:rPr>
              <w:t>09</w:t>
            </w:r>
          </w:p>
        </w:tc>
      </w:tr>
      <w:tr w:rsidR="00E5446E" w:rsidRPr="0056297C" w:rsidTr="0056297C">
        <w:tc>
          <w:tcPr>
            <w:tcW w:w="1749" w:type="dxa"/>
          </w:tcPr>
          <w:p w:rsidR="00E5446E" w:rsidRPr="0056297C" w:rsidRDefault="00BD06F5" w:rsidP="00573967">
            <w:pPr>
              <w:snapToGrid w:val="0"/>
              <w:rPr>
                <w:sz w:val="18"/>
                <w:szCs w:val="18"/>
              </w:rPr>
            </w:pPr>
            <w:r w:rsidRPr="00BD06F5">
              <w:rPr>
                <w:sz w:val="18"/>
                <w:szCs w:val="18"/>
              </w:rPr>
              <w:t>Nome do arquivo</w:t>
            </w:r>
          </w:p>
        </w:tc>
        <w:tc>
          <w:tcPr>
            <w:tcW w:w="644" w:type="dxa"/>
          </w:tcPr>
          <w:p w:rsidR="00E5446E" w:rsidRPr="0056297C" w:rsidRDefault="00BD06F5" w:rsidP="00573967">
            <w:pPr>
              <w:snapToGrid w:val="0"/>
              <w:rPr>
                <w:sz w:val="18"/>
                <w:szCs w:val="18"/>
              </w:rPr>
            </w:pPr>
            <w:r w:rsidRPr="00BD06F5">
              <w:rPr>
                <w:sz w:val="18"/>
                <w:szCs w:val="18"/>
              </w:rPr>
              <w:t>3</w:t>
            </w:r>
          </w:p>
        </w:tc>
        <w:tc>
          <w:tcPr>
            <w:tcW w:w="491" w:type="dxa"/>
          </w:tcPr>
          <w:p w:rsidR="00E5446E" w:rsidRPr="0056297C" w:rsidRDefault="00BD06F5" w:rsidP="00573967">
            <w:pPr>
              <w:snapToGrid w:val="0"/>
              <w:rPr>
                <w:sz w:val="18"/>
                <w:szCs w:val="18"/>
              </w:rPr>
            </w:pPr>
            <w:r w:rsidRPr="00BD06F5">
              <w:rPr>
                <w:sz w:val="18"/>
                <w:szCs w:val="18"/>
              </w:rPr>
              <w:t>20</w:t>
            </w:r>
          </w:p>
        </w:tc>
        <w:tc>
          <w:tcPr>
            <w:tcW w:w="1596" w:type="dxa"/>
          </w:tcPr>
          <w:p w:rsidR="00E5446E" w:rsidRPr="0056297C" w:rsidRDefault="00BD06F5" w:rsidP="00573967">
            <w:pPr>
              <w:snapToGrid w:val="0"/>
              <w:rPr>
                <w:sz w:val="18"/>
                <w:szCs w:val="18"/>
              </w:rPr>
            </w:pPr>
            <w:r w:rsidRPr="00BD06F5">
              <w:rPr>
                <w:sz w:val="18"/>
                <w:szCs w:val="18"/>
              </w:rPr>
              <w:t>Alfanumérico</w:t>
            </w:r>
          </w:p>
        </w:tc>
        <w:tc>
          <w:tcPr>
            <w:tcW w:w="2242" w:type="dxa"/>
          </w:tcPr>
          <w:p w:rsidR="00E5446E" w:rsidRPr="0056297C" w:rsidRDefault="00BD06F5" w:rsidP="00573967">
            <w:pPr>
              <w:snapToGrid w:val="0"/>
              <w:rPr>
                <w:sz w:val="18"/>
                <w:szCs w:val="18"/>
              </w:rPr>
            </w:pPr>
            <w:r w:rsidRPr="00BD06F5">
              <w:rPr>
                <w:sz w:val="18"/>
                <w:szCs w:val="18"/>
              </w:rPr>
              <w:t>Tipo de arquivo</w:t>
            </w:r>
          </w:p>
        </w:tc>
        <w:tc>
          <w:tcPr>
            <w:tcW w:w="1831" w:type="dxa"/>
          </w:tcPr>
          <w:p w:rsidR="00E5446E" w:rsidRPr="0056297C" w:rsidRDefault="00BD06F5" w:rsidP="00573967">
            <w:pPr>
              <w:snapToGrid w:val="0"/>
              <w:rPr>
                <w:sz w:val="18"/>
                <w:szCs w:val="18"/>
              </w:rPr>
            </w:pPr>
            <w:r w:rsidRPr="00BD06F5">
              <w:rPr>
                <w:sz w:val="18"/>
                <w:szCs w:val="18"/>
              </w:rPr>
              <w:t>Tabela 28</w:t>
            </w:r>
          </w:p>
        </w:tc>
        <w:tc>
          <w:tcPr>
            <w:tcW w:w="1370" w:type="dxa"/>
          </w:tcPr>
          <w:p w:rsidR="00E5446E" w:rsidRPr="0056297C" w:rsidRDefault="00BD06F5" w:rsidP="00573967">
            <w:pPr>
              <w:snapToGrid w:val="0"/>
              <w:rPr>
                <w:sz w:val="18"/>
                <w:szCs w:val="18"/>
              </w:rPr>
            </w:pPr>
            <w:r w:rsidRPr="00BD06F5">
              <w:rPr>
                <w:sz w:val="18"/>
                <w:szCs w:val="18"/>
              </w:rPr>
              <w:t>Brancos</w:t>
            </w:r>
          </w:p>
        </w:tc>
      </w:tr>
      <w:tr w:rsidR="00E5446E" w:rsidRPr="0056297C" w:rsidTr="0056297C">
        <w:trPr>
          <w:cnfStyle w:val="000000100000"/>
        </w:trPr>
        <w:tc>
          <w:tcPr>
            <w:tcW w:w="1749" w:type="dxa"/>
          </w:tcPr>
          <w:p w:rsidR="00E5446E" w:rsidRPr="0056297C" w:rsidRDefault="00BD06F5" w:rsidP="00573967">
            <w:pPr>
              <w:snapToGrid w:val="0"/>
              <w:rPr>
                <w:sz w:val="18"/>
                <w:szCs w:val="18"/>
              </w:rPr>
            </w:pPr>
            <w:r w:rsidRPr="00BD06F5">
              <w:rPr>
                <w:sz w:val="18"/>
                <w:szCs w:val="18"/>
              </w:rPr>
              <w:t xml:space="preserve">Quantidade de registros </w:t>
            </w:r>
          </w:p>
        </w:tc>
        <w:tc>
          <w:tcPr>
            <w:tcW w:w="644" w:type="dxa"/>
          </w:tcPr>
          <w:p w:rsidR="00E5446E" w:rsidRPr="0056297C" w:rsidRDefault="00BD06F5" w:rsidP="00573967">
            <w:pPr>
              <w:snapToGrid w:val="0"/>
              <w:rPr>
                <w:sz w:val="18"/>
                <w:szCs w:val="18"/>
              </w:rPr>
            </w:pPr>
            <w:r w:rsidRPr="00BD06F5">
              <w:rPr>
                <w:sz w:val="18"/>
                <w:szCs w:val="18"/>
              </w:rPr>
              <w:t>23</w:t>
            </w:r>
          </w:p>
        </w:tc>
        <w:tc>
          <w:tcPr>
            <w:tcW w:w="491" w:type="dxa"/>
          </w:tcPr>
          <w:p w:rsidR="00E5446E" w:rsidRPr="0056297C" w:rsidRDefault="00BD06F5" w:rsidP="00573967">
            <w:pPr>
              <w:snapToGrid w:val="0"/>
              <w:rPr>
                <w:sz w:val="18"/>
                <w:szCs w:val="18"/>
              </w:rPr>
            </w:pPr>
            <w:r w:rsidRPr="00BD06F5">
              <w:rPr>
                <w:sz w:val="18"/>
                <w:szCs w:val="18"/>
              </w:rPr>
              <w:t>9</w:t>
            </w:r>
          </w:p>
        </w:tc>
        <w:tc>
          <w:tcPr>
            <w:tcW w:w="1596" w:type="dxa"/>
          </w:tcPr>
          <w:p w:rsidR="00E5446E" w:rsidRPr="0056297C" w:rsidRDefault="00BD06F5" w:rsidP="00573967">
            <w:pPr>
              <w:snapToGrid w:val="0"/>
              <w:rPr>
                <w:sz w:val="18"/>
                <w:szCs w:val="18"/>
              </w:rPr>
            </w:pPr>
            <w:r w:rsidRPr="00BD06F5">
              <w:rPr>
                <w:sz w:val="18"/>
                <w:szCs w:val="18"/>
              </w:rPr>
              <w:t>Numérico</w:t>
            </w:r>
          </w:p>
        </w:tc>
        <w:tc>
          <w:tcPr>
            <w:tcW w:w="2242" w:type="dxa"/>
          </w:tcPr>
          <w:p w:rsidR="00E5446E" w:rsidRPr="0056297C" w:rsidRDefault="00BD06F5" w:rsidP="00573967">
            <w:pPr>
              <w:snapToGrid w:val="0"/>
              <w:rPr>
                <w:sz w:val="18"/>
                <w:szCs w:val="18"/>
              </w:rPr>
            </w:pPr>
            <w:r w:rsidRPr="00BD06F5">
              <w:rPr>
                <w:sz w:val="18"/>
                <w:szCs w:val="18"/>
              </w:rPr>
              <w:t>Quantidade de registros enviados.</w:t>
            </w:r>
          </w:p>
        </w:tc>
        <w:tc>
          <w:tcPr>
            <w:tcW w:w="1831" w:type="dxa"/>
          </w:tcPr>
          <w:p w:rsidR="00E5446E" w:rsidRPr="0056297C" w:rsidRDefault="00E5446E" w:rsidP="00573967">
            <w:pPr>
              <w:snapToGrid w:val="0"/>
              <w:rPr>
                <w:sz w:val="18"/>
                <w:szCs w:val="18"/>
              </w:rPr>
            </w:pPr>
          </w:p>
        </w:tc>
        <w:tc>
          <w:tcPr>
            <w:tcW w:w="1370" w:type="dxa"/>
          </w:tcPr>
          <w:p w:rsidR="00E5446E" w:rsidRPr="0056297C" w:rsidRDefault="00BD06F5" w:rsidP="00573967">
            <w:pPr>
              <w:snapToGrid w:val="0"/>
              <w:rPr>
                <w:sz w:val="18"/>
                <w:szCs w:val="18"/>
              </w:rPr>
            </w:pPr>
            <w:r w:rsidRPr="00BD06F5">
              <w:rPr>
                <w:sz w:val="18"/>
                <w:szCs w:val="18"/>
              </w:rPr>
              <w:t>0000000000</w:t>
            </w:r>
          </w:p>
        </w:tc>
      </w:tr>
      <w:tr w:rsidR="00E5446E" w:rsidRPr="0056297C" w:rsidTr="0056297C">
        <w:tc>
          <w:tcPr>
            <w:tcW w:w="1749" w:type="dxa"/>
          </w:tcPr>
          <w:p w:rsidR="00FA2DBF" w:rsidRDefault="00BD06F5">
            <w:pPr>
              <w:keepNext/>
              <w:snapToGrid w:val="0"/>
              <w:rPr>
                <w:sz w:val="18"/>
                <w:szCs w:val="18"/>
              </w:rPr>
            </w:pPr>
            <w:r w:rsidRPr="00BD06F5">
              <w:rPr>
                <w:sz w:val="18"/>
                <w:szCs w:val="18"/>
              </w:rPr>
              <w:t>Espaços em branco</w:t>
            </w:r>
          </w:p>
        </w:tc>
        <w:tc>
          <w:tcPr>
            <w:tcW w:w="644" w:type="dxa"/>
          </w:tcPr>
          <w:p w:rsidR="00FA2DBF" w:rsidRDefault="00BD06F5">
            <w:pPr>
              <w:keepNext/>
              <w:snapToGrid w:val="0"/>
              <w:rPr>
                <w:sz w:val="18"/>
                <w:szCs w:val="18"/>
              </w:rPr>
            </w:pPr>
            <w:r w:rsidRPr="00BD06F5">
              <w:rPr>
                <w:sz w:val="18"/>
                <w:szCs w:val="18"/>
              </w:rPr>
              <w:t>32</w:t>
            </w:r>
          </w:p>
        </w:tc>
        <w:tc>
          <w:tcPr>
            <w:tcW w:w="491" w:type="dxa"/>
          </w:tcPr>
          <w:p w:rsidR="00FA2DBF" w:rsidRDefault="00BD06F5">
            <w:pPr>
              <w:keepNext/>
              <w:snapToGrid w:val="0"/>
              <w:rPr>
                <w:sz w:val="18"/>
                <w:szCs w:val="18"/>
              </w:rPr>
            </w:pPr>
            <w:r w:rsidRPr="00BD06F5">
              <w:rPr>
                <w:sz w:val="18"/>
                <w:szCs w:val="18"/>
              </w:rPr>
              <w:t>321</w:t>
            </w:r>
          </w:p>
        </w:tc>
        <w:tc>
          <w:tcPr>
            <w:tcW w:w="1596" w:type="dxa"/>
          </w:tcPr>
          <w:p w:rsidR="00FA2DBF" w:rsidRDefault="00BD06F5">
            <w:pPr>
              <w:keepNext/>
              <w:snapToGrid w:val="0"/>
              <w:rPr>
                <w:sz w:val="18"/>
                <w:szCs w:val="18"/>
              </w:rPr>
            </w:pPr>
            <w:r w:rsidRPr="00BD06F5">
              <w:rPr>
                <w:sz w:val="18"/>
                <w:szCs w:val="18"/>
              </w:rPr>
              <w:t>Alfanumérico</w:t>
            </w:r>
          </w:p>
        </w:tc>
        <w:tc>
          <w:tcPr>
            <w:tcW w:w="2242" w:type="dxa"/>
          </w:tcPr>
          <w:p w:rsidR="00FA2DBF" w:rsidRDefault="00FA2DBF">
            <w:pPr>
              <w:keepNext/>
              <w:snapToGrid w:val="0"/>
              <w:rPr>
                <w:sz w:val="18"/>
                <w:szCs w:val="18"/>
              </w:rPr>
            </w:pPr>
          </w:p>
        </w:tc>
        <w:tc>
          <w:tcPr>
            <w:tcW w:w="1831" w:type="dxa"/>
          </w:tcPr>
          <w:p w:rsidR="00FA2DBF" w:rsidRDefault="00BD06F5">
            <w:pPr>
              <w:keepNext/>
              <w:snapToGrid w:val="0"/>
              <w:rPr>
                <w:sz w:val="18"/>
                <w:szCs w:val="18"/>
              </w:rPr>
            </w:pPr>
            <w:r w:rsidRPr="00BD06F5">
              <w:rPr>
                <w:sz w:val="18"/>
                <w:szCs w:val="18"/>
              </w:rPr>
              <w:t>Preencher com zeros</w:t>
            </w:r>
          </w:p>
        </w:tc>
        <w:tc>
          <w:tcPr>
            <w:tcW w:w="1370" w:type="dxa"/>
          </w:tcPr>
          <w:p w:rsidR="00FA2DBF" w:rsidRDefault="00BD06F5">
            <w:pPr>
              <w:keepNext/>
              <w:snapToGrid w:val="0"/>
              <w:rPr>
                <w:sz w:val="18"/>
                <w:szCs w:val="18"/>
              </w:rPr>
            </w:pPr>
            <w:r w:rsidRPr="00BD06F5">
              <w:rPr>
                <w:sz w:val="18"/>
                <w:szCs w:val="18"/>
              </w:rPr>
              <w:t>00000….</w:t>
            </w:r>
          </w:p>
        </w:tc>
      </w:tr>
    </w:tbl>
    <w:p w:rsidR="00E1008B" w:rsidRDefault="00E1008B" w:rsidP="0072589D"/>
    <w:p w:rsidR="00756C2F" w:rsidRDefault="00756C2F" w:rsidP="0072589D">
      <w:r>
        <w:t>Longitud del mensaje: 352</w:t>
      </w:r>
    </w:p>
    <w:p w:rsidR="00573967" w:rsidRPr="006C2B05" w:rsidRDefault="00573967" w:rsidP="00573967">
      <w:pPr>
        <w:rPr>
          <w:b/>
        </w:rPr>
      </w:pPr>
      <w:r w:rsidRPr="006C2B05">
        <w:rPr>
          <w:b/>
        </w:rPr>
        <w:t>Periodicidade de envio do arquivo de Contato Eletrônico</w:t>
      </w:r>
      <w:r w:rsidRPr="006C2B05">
        <w:rPr>
          <w:b/>
        </w:rPr>
        <w:tab/>
      </w:r>
    </w:p>
    <w:p w:rsidR="006C2B05" w:rsidRDefault="00573967" w:rsidP="00573967">
      <w:r w:rsidRPr="00573967">
        <w:t xml:space="preserve">O envio do novo arquivo de </w:t>
      </w:r>
      <w:r w:rsidRPr="00573967">
        <w:rPr>
          <w:rFonts w:hint="eastAsia"/>
        </w:rPr>
        <w:t>“</w:t>
      </w:r>
      <w:r w:rsidRPr="00573967">
        <w:t>Contato Eletr</w:t>
      </w:r>
      <w:r w:rsidRPr="00573967">
        <w:rPr>
          <w:rFonts w:hint="eastAsia"/>
        </w:rPr>
        <w:t>ô</w:t>
      </w:r>
      <w:r w:rsidRPr="00573967">
        <w:t>nico</w:t>
      </w:r>
      <w:r w:rsidRPr="00573967">
        <w:rPr>
          <w:rFonts w:hint="eastAsia"/>
        </w:rPr>
        <w:t>”</w:t>
      </w:r>
      <w:r w:rsidRPr="00573967">
        <w:t xml:space="preserve"> seguir</w:t>
      </w:r>
      <w:r w:rsidRPr="00573967">
        <w:rPr>
          <w:rFonts w:hint="eastAsia"/>
        </w:rPr>
        <w:t>á</w:t>
      </w:r>
      <w:r w:rsidRPr="00573967">
        <w:t xml:space="preserve"> a mesma periodicidade do arquivo catastral que atualmente </w:t>
      </w:r>
      <w:r w:rsidRPr="00573967">
        <w:rPr>
          <w:rFonts w:hint="eastAsia"/>
        </w:rPr>
        <w:t>é</w:t>
      </w:r>
      <w:r w:rsidRPr="00573967">
        <w:t xml:space="preserve"> di</w:t>
      </w:r>
      <w:r w:rsidRPr="00573967">
        <w:rPr>
          <w:rFonts w:hint="eastAsia"/>
        </w:rPr>
        <w:t>á</w:t>
      </w:r>
      <w:r w:rsidRPr="00573967">
        <w:t>rio.</w:t>
      </w:r>
    </w:p>
    <w:p w:rsidR="00573967" w:rsidRDefault="00573967" w:rsidP="00573967">
      <w:r w:rsidRPr="00573967">
        <w:t>A transmiss</w:t>
      </w:r>
      <w:r w:rsidRPr="00573967">
        <w:rPr>
          <w:rFonts w:hint="eastAsia"/>
        </w:rPr>
        <w:t>ã</w:t>
      </w:r>
      <w:r w:rsidRPr="00573967">
        <w:t xml:space="preserve">o do arquivo de </w:t>
      </w:r>
      <w:r w:rsidRPr="00573967">
        <w:rPr>
          <w:rFonts w:hint="eastAsia"/>
        </w:rPr>
        <w:t>“</w:t>
      </w:r>
      <w:r w:rsidRPr="00573967">
        <w:t>Contato Eletr</w:t>
      </w:r>
      <w:r w:rsidRPr="00573967">
        <w:rPr>
          <w:rFonts w:hint="eastAsia"/>
        </w:rPr>
        <w:t>ô</w:t>
      </w:r>
      <w:r w:rsidRPr="00573967">
        <w:t>nico</w:t>
      </w:r>
      <w:r w:rsidRPr="00573967">
        <w:rPr>
          <w:rFonts w:hint="eastAsia"/>
        </w:rPr>
        <w:t>”</w:t>
      </w:r>
      <w:r w:rsidRPr="00573967">
        <w:t xml:space="preserve"> (ce) dever</w:t>
      </w:r>
      <w:r w:rsidRPr="00573967">
        <w:rPr>
          <w:rFonts w:hint="eastAsia"/>
        </w:rPr>
        <w:t>á</w:t>
      </w:r>
      <w:r w:rsidRPr="00573967">
        <w:t xml:space="preserve"> ocorrer somente ap</w:t>
      </w:r>
      <w:r w:rsidRPr="00573967">
        <w:rPr>
          <w:rFonts w:hint="eastAsia"/>
        </w:rPr>
        <w:t>ó</w:t>
      </w:r>
      <w:r w:rsidRPr="00573967">
        <w:t>s a transmiss</w:t>
      </w:r>
      <w:r w:rsidRPr="00573967">
        <w:rPr>
          <w:rFonts w:hint="eastAsia"/>
        </w:rPr>
        <w:t>ã</w:t>
      </w:r>
      <w:r w:rsidRPr="00573967">
        <w:t>o bem sucedida do arquivo de dados de cadastro (catastral) em um espa</w:t>
      </w:r>
      <w:r w:rsidRPr="00573967">
        <w:rPr>
          <w:rFonts w:hint="eastAsia"/>
        </w:rPr>
        <w:t>ç</w:t>
      </w:r>
      <w:r w:rsidRPr="00573967">
        <w:t>o de tempo a ser definido em horas.</w:t>
      </w:r>
    </w:p>
    <w:p w:rsidR="006C2B05" w:rsidRPr="006C2B05" w:rsidRDefault="006C2B05" w:rsidP="006C2B05">
      <w:pPr>
        <w:rPr>
          <w:b/>
        </w:rPr>
      </w:pPr>
      <w:r w:rsidRPr="006C2B05">
        <w:rPr>
          <w:b/>
        </w:rPr>
        <w:t>Regras para manipulação dos dados</w:t>
      </w:r>
    </w:p>
    <w:p w:rsidR="006C2B05" w:rsidRPr="006C2B05" w:rsidRDefault="006C2B05" w:rsidP="006C2B05">
      <w:pPr>
        <w:rPr>
          <w:b/>
        </w:rPr>
      </w:pPr>
      <w:r w:rsidRPr="006C2B05">
        <w:rPr>
          <w:b/>
        </w:rPr>
        <w:t>Ordem de processamento</w:t>
      </w:r>
    </w:p>
    <w:p w:rsidR="006C2B05" w:rsidRDefault="006C2B05" w:rsidP="006C2B05">
      <w:r>
        <w:t>O processamento do arquivo de domicilio bancário poderá ser realizado somente após o término do processamento do arquivo cadastral.</w:t>
      </w:r>
    </w:p>
    <w:p w:rsidR="006C2B05" w:rsidRDefault="006C2B05" w:rsidP="006C2B05">
      <w:r>
        <w:lastRenderedPageBreak/>
        <w:t>Para garantir isso, a Cielo enviará o arquivo de Contato Eletrônico em um espaço de tempo superior a 2 horas após a transmissão do arquivo de cadastro (CT)</w:t>
      </w:r>
    </w:p>
    <w:p w:rsidR="006C2B05" w:rsidRPr="006C2B05" w:rsidRDefault="006C2B05" w:rsidP="006C2B05">
      <w:pPr>
        <w:rPr>
          <w:b/>
        </w:rPr>
      </w:pPr>
      <w:r w:rsidRPr="006C2B05">
        <w:rPr>
          <w:b/>
        </w:rPr>
        <w:t>Regras de operação dos registros de Contato Eletrônico</w:t>
      </w:r>
    </w:p>
    <w:p w:rsidR="006C2B05" w:rsidRDefault="006C2B05" w:rsidP="006C2B05">
      <w:pPr>
        <w:ind w:left="708"/>
      </w:pPr>
      <w:r>
        <w:tab/>
        <w:t>- Registros novos devem ser incluídos.</w:t>
      </w:r>
    </w:p>
    <w:p w:rsidR="006C2B05" w:rsidRDefault="006C2B05" w:rsidP="006C2B05">
      <w:r>
        <w:tab/>
        <w:t>- Registros já existentes devem ser atualizados.</w:t>
      </w:r>
    </w:p>
    <w:p w:rsidR="006C2B05" w:rsidRDefault="006C2B05" w:rsidP="006C2B05">
      <w:r>
        <w:tab/>
        <w:t>- Não existirá a possibilidade de exclusão de registros via arquivo.</w:t>
      </w:r>
    </w:p>
    <w:p w:rsidR="006C2B05" w:rsidRDefault="006C2B05" w:rsidP="006C2B05">
      <w:r>
        <w:tab/>
        <w:t>- Registros onde a maquina não esta cadastrada devem ser desconsiderados.</w:t>
      </w:r>
    </w:p>
    <w:p w:rsidR="0072589D" w:rsidRDefault="00725233" w:rsidP="00725233">
      <w:pPr>
        <w:pStyle w:val="Ttulo3"/>
        <w:tabs>
          <w:tab w:val="clear" w:pos="907"/>
          <w:tab w:val="left" w:pos="720"/>
        </w:tabs>
        <w:suppressAutoHyphens/>
        <w:spacing w:before="0" w:after="0" w:line="240" w:lineRule="auto"/>
        <w:jc w:val="left"/>
      </w:pPr>
      <w:bookmarkStart w:id="81" w:name="_Toc378170571"/>
      <w:r>
        <w:t xml:space="preserve">Formato de </w:t>
      </w:r>
      <w:r w:rsidR="003B241C">
        <w:t>Anticipaciones</w:t>
      </w:r>
      <w:r>
        <w:t xml:space="preserve"> (</w:t>
      </w:r>
      <w:r w:rsidR="003B241C">
        <w:t>AV</w:t>
      </w:r>
      <w:r>
        <w:t>)</w:t>
      </w:r>
      <w:bookmarkEnd w:id="81"/>
    </w:p>
    <w:p w:rsidR="00725233" w:rsidRPr="00725233" w:rsidRDefault="00725233" w:rsidP="005C6131">
      <w:pPr>
        <w:pStyle w:val="Ttulo4"/>
      </w:pPr>
      <w:bookmarkStart w:id="82" w:name="_Toc378170572"/>
      <w:r>
        <w:t>Cabeçalho</w:t>
      </w:r>
      <w:bookmarkEnd w:id="8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5"/>
        <w:gridCol w:w="567"/>
        <w:gridCol w:w="567"/>
        <w:gridCol w:w="1361"/>
        <w:gridCol w:w="2242"/>
        <w:gridCol w:w="1831"/>
        <w:gridCol w:w="1228"/>
      </w:tblGrid>
      <w:tr w:rsidR="00725233" w:rsidRPr="00C8264D" w:rsidTr="00AE61F2">
        <w:trPr>
          <w:cnfStyle w:val="100000000000"/>
        </w:trPr>
        <w:tc>
          <w:tcPr>
            <w:tcW w:w="1985"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Ps</w:t>
            </w:r>
          </w:p>
        </w:tc>
        <w:tc>
          <w:tcPr>
            <w:tcW w:w="567"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Ln</w:t>
            </w:r>
          </w:p>
        </w:tc>
        <w:tc>
          <w:tcPr>
            <w:tcW w:w="136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Default</w:t>
            </w:r>
          </w:p>
        </w:tc>
      </w:tr>
      <w:tr w:rsidR="00725233" w:rsidRPr="00C8264D" w:rsidTr="00C8264D">
        <w:trPr>
          <w:cnfStyle w:val="000000100000"/>
        </w:trPr>
        <w:tc>
          <w:tcPr>
            <w:tcW w:w="1985" w:type="dxa"/>
          </w:tcPr>
          <w:p w:rsidR="00725233" w:rsidRPr="00C8264D" w:rsidRDefault="00725233" w:rsidP="00DD7505">
            <w:pPr>
              <w:snapToGrid w:val="0"/>
              <w:rPr>
                <w:sz w:val="18"/>
                <w:szCs w:val="18"/>
              </w:rPr>
            </w:pPr>
            <w:r w:rsidRPr="00C8264D">
              <w:rPr>
                <w:sz w:val="18"/>
                <w:szCs w:val="18"/>
              </w:rPr>
              <w:t>Tipo de registro</w:t>
            </w:r>
          </w:p>
        </w:tc>
        <w:tc>
          <w:tcPr>
            <w:tcW w:w="567" w:type="dxa"/>
          </w:tcPr>
          <w:p w:rsidR="00725233" w:rsidRPr="00C8264D" w:rsidRDefault="00725233" w:rsidP="00DD7505">
            <w:pPr>
              <w:snapToGrid w:val="0"/>
              <w:rPr>
                <w:sz w:val="18"/>
                <w:szCs w:val="18"/>
              </w:rPr>
            </w:pPr>
            <w:r w:rsidRPr="00C8264D">
              <w:rPr>
                <w:sz w:val="18"/>
                <w:szCs w:val="18"/>
              </w:rPr>
              <w:t>1</w:t>
            </w:r>
          </w:p>
        </w:tc>
        <w:tc>
          <w:tcPr>
            <w:tcW w:w="567" w:type="dxa"/>
          </w:tcPr>
          <w:p w:rsidR="00725233" w:rsidRPr="00C8264D" w:rsidRDefault="00725233" w:rsidP="00DD7505">
            <w:pPr>
              <w:snapToGrid w:val="0"/>
              <w:rPr>
                <w:sz w:val="18"/>
                <w:szCs w:val="18"/>
              </w:rPr>
            </w:pPr>
            <w:r w:rsidRPr="00C8264D">
              <w:rPr>
                <w:sz w:val="18"/>
                <w:szCs w:val="18"/>
              </w:rPr>
              <w:t>2</w:t>
            </w:r>
          </w:p>
        </w:tc>
        <w:tc>
          <w:tcPr>
            <w:tcW w:w="1361" w:type="dxa"/>
          </w:tcPr>
          <w:p w:rsidR="00725233" w:rsidRPr="00C8264D" w:rsidRDefault="00725233" w:rsidP="00DD7505">
            <w:pPr>
              <w:snapToGrid w:val="0"/>
              <w:rPr>
                <w:sz w:val="18"/>
                <w:szCs w:val="18"/>
              </w:rPr>
            </w:pPr>
            <w:r w:rsidRPr="00C8264D">
              <w:rPr>
                <w:sz w:val="18"/>
                <w:szCs w:val="18"/>
              </w:rPr>
              <w:t>Númerico</w:t>
            </w:r>
          </w:p>
        </w:tc>
        <w:tc>
          <w:tcPr>
            <w:tcW w:w="2242" w:type="dxa"/>
          </w:tcPr>
          <w:p w:rsidR="00725233" w:rsidRPr="00C8264D" w:rsidRDefault="00725233" w:rsidP="00DD7505">
            <w:pPr>
              <w:snapToGrid w:val="0"/>
              <w:rPr>
                <w:sz w:val="18"/>
                <w:szCs w:val="18"/>
              </w:rPr>
            </w:pPr>
            <w:r w:rsidRPr="00C8264D">
              <w:rPr>
                <w:sz w:val="18"/>
                <w:szCs w:val="18"/>
              </w:rPr>
              <w:t>Identifica o cabeçalho.</w:t>
            </w:r>
          </w:p>
        </w:tc>
        <w:tc>
          <w:tcPr>
            <w:tcW w:w="1831" w:type="dxa"/>
          </w:tcPr>
          <w:p w:rsidR="00725233" w:rsidRPr="00C8264D" w:rsidRDefault="00725233" w:rsidP="00DD7505">
            <w:pPr>
              <w:snapToGrid w:val="0"/>
              <w:rPr>
                <w:sz w:val="18"/>
                <w:szCs w:val="18"/>
              </w:rPr>
            </w:pPr>
          </w:p>
        </w:tc>
        <w:tc>
          <w:tcPr>
            <w:tcW w:w="1228" w:type="dxa"/>
          </w:tcPr>
          <w:p w:rsidR="00725233" w:rsidRPr="00C8264D" w:rsidRDefault="00725233" w:rsidP="00DD7505">
            <w:pPr>
              <w:snapToGrid w:val="0"/>
              <w:rPr>
                <w:sz w:val="18"/>
                <w:szCs w:val="18"/>
              </w:rPr>
            </w:pPr>
            <w:r w:rsidRPr="00C8264D">
              <w:rPr>
                <w:sz w:val="18"/>
                <w:szCs w:val="18"/>
              </w:rPr>
              <w:t>00</w:t>
            </w:r>
          </w:p>
        </w:tc>
      </w:tr>
      <w:tr w:rsidR="00725233" w:rsidRPr="00C8264D" w:rsidTr="00C8264D">
        <w:tc>
          <w:tcPr>
            <w:tcW w:w="1985" w:type="dxa"/>
          </w:tcPr>
          <w:p w:rsidR="00725233" w:rsidRPr="00C8264D" w:rsidRDefault="00725233" w:rsidP="00DD7505">
            <w:pPr>
              <w:snapToGrid w:val="0"/>
              <w:rPr>
                <w:sz w:val="18"/>
                <w:szCs w:val="18"/>
              </w:rPr>
            </w:pPr>
            <w:r w:rsidRPr="00C8264D">
              <w:rPr>
                <w:sz w:val="18"/>
                <w:szCs w:val="18"/>
              </w:rPr>
              <w:t>Nome do arquivo</w:t>
            </w:r>
          </w:p>
        </w:tc>
        <w:tc>
          <w:tcPr>
            <w:tcW w:w="567" w:type="dxa"/>
          </w:tcPr>
          <w:p w:rsidR="00725233" w:rsidRPr="00C8264D" w:rsidRDefault="00725233" w:rsidP="00DD7505">
            <w:pPr>
              <w:snapToGrid w:val="0"/>
              <w:rPr>
                <w:sz w:val="18"/>
                <w:szCs w:val="18"/>
              </w:rPr>
            </w:pPr>
            <w:r w:rsidRPr="00C8264D">
              <w:rPr>
                <w:sz w:val="18"/>
                <w:szCs w:val="18"/>
              </w:rPr>
              <w:t>3</w:t>
            </w:r>
          </w:p>
        </w:tc>
        <w:tc>
          <w:tcPr>
            <w:tcW w:w="567" w:type="dxa"/>
          </w:tcPr>
          <w:p w:rsidR="00725233" w:rsidRPr="00C8264D" w:rsidRDefault="00725233" w:rsidP="00DD7505">
            <w:pPr>
              <w:snapToGrid w:val="0"/>
              <w:rPr>
                <w:sz w:val="18"/>
                <w:szCs w:val="18"/>
              </w:rPr>
            </w:pPr>
            <w:r w:rsidRPr="00C8264D">
              <w:rPr>
                <w:sz w:val="18"/>
                <w:szCs w:val="18"/>
              </w:rPr>
              <w:t>20</w:t>
            </w:r>
          </w:p>
        </w:tc>
        <w:tc>
          <w:tcPr>
            <w:tcW w:w="1361"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r w:rsidRPr="00C8264D">
              <w:rPr>
                <w:sz w:val="18"/>
                <w:szCs w:val="18"/>
              </w:rPr>
              <w:t>Tipo de arquivo</w:t>
            </w:r>
          </w:p>
        </w:tc>
        <w:tc>
          <w:tcPr>
            <w:tcW w:w="1831" w:type="dxa"/>
          </w:tcPr>
          <w:p w:rsidR="00725233" w:rsidRPr="00C8264D" w:rsidRDefault="00725233" w:rsidP="00DD7505">
            <w:pPr>
              <w:snapToGrid w:val="0"/>
              <w:rPr>
                <w:sz w:val="18"/>
                <w:szCs w:val="18"/>
              </w:rPr>
            </w:pPr>
            <w:r w:rsidRPr="00C8264D">
              <w:rPr>
                <w:sz w:val="18"/>
                <w:szCs w:val="18"/>
              </w:rPr>
              <w:t>Tabela 28</w:t>
            </w:r>
          </w:p>
        </w:tc>
        <w:tc>
          <w:tcPr>
            <w:tcW w:w="1228" w:type="dxa"/>
          </w:tcPr>
          <w:p w:rsidR="00725233" w:rsidRPr="00C8264D" w:rsidRDefault="00725233" w:rsidP="00DD7505">
            <w:pPr>
              <w:snapToGrid w:val="0"/>
              <w:rPr>
                <w:sz w:val="18"/>
                <w:szCs w:val="18"/>
              </w:rPr>
            </w:pPr>
            <w:r w:rsidRPr="00C8264D">
              <w:rPr>
                <w:sz w:val="18"/>
                <w:szCs w:val="18"/>
              </w:rPr>
              <w:t>Brancos</w:t>
            </w:r>
          </w:p>
        </w:tc>
      </w:tr>
      <w:tr w:rsidR="00725233" w:rsidRPr="00C8264D" w:rsidTr="00C8264D">
        <w:trPr>
          <w:cnfStyle w:val="000000100000"/>
        </w:trPr>
        <w:tc>
          <w:tcPr>
            <w:tcW w:w="1985" w:type="dxa"/>
          </w:tcPr>
          <w:p w:rsidR="00725233" w:rsidRPr="00C8264D" w:rsidRDefault="00725233" w:rsidP="00DD7505">
            <w:pPr>
              <w:snapToGrid w:val="0"/>
              <w:rPr>
                <w:sz w:val="18"/>
                <w:szCs w:val="18"/>
              </w:rPr>
            </w:pPr>
            <w:r w:rsidRPr="00C8264D">
              <w:rPr>
                <w:sz w:val="18"/>
                <w:szCs w:val="18"/>
              </w:rPr>
              <w:t xml:space="preserve">Data  e hora da geração </w:t>
            </w:r>
          </w:p>
        </w:tc>
        <w:tc>
          <w:tcPr>
            <w:tcW w:w="567" w:type="dxa"/>
          </w:tcPr>
          <w:p w:rsidR="00725233" w:rsidRPr="00C8264D" w:rsidRDefault="00725233" w:rsidP="00DD7505">
            <w:pPr>
              <w:snapToGrid w:val="0"/>
              <w:rPr>
                <w:sz w:val="18"/>
                <w:szCs w:val="18"/>
              </w:rPr>
            </w:pPr>
            <w:r w:rsidRPr="00C8264D">
              <w:rPr>
                <w:sz w:val="18"/>
                <w:szCs w:val="18"/>
              </w:rPr>
              <w:t>23</w:t>
            </w:r>
          </w:p>
        </w:tc>
        <w:tc>
          <w:tcPr>
            <w:tcW w:w="567" w:type="dxa"/>
          </w:tcPr>
          <w:p w:rsidR="00725233" w:rsidRPr="00C8264D" w:rsidRDefault="00725233" w:rsidP="00DD7505">
            <w:pPr>
              <w:snapToGrid w:val="0"/>
              <w:rPr>
                <w:sz w:val="18"/>
                <w:szCs w:val="18"/>
              </w:rPr>
            </w:pPr>
            <w:r w:rsidRPr="00C8264D">
              <w:rPr>
                <w:sz w:val="18"/>
                <w:szCs w:val="18"/>
              </w:rPr>
              <w:t>14</w:t>
            </w:r>
          </w:p>
        </w:tc>
        <w:tc>
          <w:tcPr>
            <w:tcW w:w="1361" w:type="dxa"/>
          </w:tcPr>
          <w:p w:rsidR="00725233" w:rsidRPr="00C8264D" w:rsidRDefault="00725233" w:rsidP="00DD7505">
            <w:pPr>
              <w:snapToGrid w:val="0"/>
              <w:rPr>
                <w:sz w:val="18"/>
                <w:szCs w:val="18"/>
              </w:rPr>
            </w:pPr>
            <w:r w:rsidRPr="00C8264D">
              <w:rPr>
                <w:sz w:val="18"/>
                <w:szCs w:val="18"/>
              </w:rPr>
              <w:t>Numérico</w:t>
            </w:r>
          </w:p>
        </w:tc>
        <w:tc>
          <w:tcPr>
            <w:tcW w:w="2242" w:type="dxa"/>
          </w:tcPr>
          <w:p w:rsidR="00725233" w:rsidRPr="00C8264D" w:rsidRDefault="00725233" w:rsidP="00DD7505">
            <w:pPr>
              <w:snapToGrid w:val="0"/>
              <w:rPr>
                <w:sz w:val="18"/>
                <w:szCs w:val="18"/>
              </w:rPr>
            </w:pPr>
            <w:r w:rsidRPr="00C8264D">
              <w:rPr>
                <w:sz w:val="18"/>
                <w:szCs w:val="18"/>
              </w:rPr>
              <w:t xml:space="preserve">AAAA + BIT 07 </w:t>
            </w:r>
          </w:p>
        </w:tc>
        <w:tc>
          <w:tcPr>
            <w:tcW w:w="1831" w:type="dxa"/>
          </w:tcPr>
          <w:p w:rsidR="00725233" w:rsidRPr="00C8264D" w:rsidRDefault="00725233" w:rsidP="00DD7505">
            <w:pPr>
              <w:snapToGrid w:val="0"/>
              <w:rPr>
                <w:sz w:val="18"/>
                <w:szCs w:val="18"/>
              </w:rPr>
            </w:pPr>
            <w:r w:rsidRPr="00C8264D">
              <w:rPr>
                <w:sz w:val="18"/>
                <w:szCs w:val="18"/>
              </w:rPr>
              <w:t>Data e hora em que o arquivo foi gerado,</w:t>
            </w:r>
          </w:p>
          <w:p w:rsidR="00725233" w:rsidRPr="00C8264D" w:rsidRDefault="00725233" w:rsidP="00DD7505">
            <w:pPr>
              <w:rPr>
                <w:sz w:val="18"/>
                <w:szCs w:val="18"/>
              </w:rPr>
            </w:pPr>
            <w:r w:rsidRPr="00C8264D">
              <w:rPr>
                <w:sz w:val="18"/>
                <w:szCs w:val="18"/>
              </w:rPr>
              <w:t>yyyymmddhhmiss</w:t>
            </w:r>
          </w:p>
          <w:p w:rsidR="00725233" w:rsidRPr="00C8264D" w:rsidRDefault="00725233" w:rsidP="00DD7505">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228" w:type="dxa"/>
          </w:tcPr>
          <w:p w:rsidR="00725233" w:rsidRPr="00C8264D" w:rsidRDefault="00725233" w:rsidP="00DD7505">
            <w:pPr>
              <w:snapToGrid w:val="0"/>
              <w:rPr>
                <w:sz w:val="18"/>
                <w:szCs w:val="18"/>
              </w:rPr>
            </w:pPr>
          </w:p>
        </w:tc>
      </w:tr>
      <w:tr w:rsidR="00725233" w:rsidRPr="00C8264D" w:rsidTr="00C8264D">
        <w:tc>
          <w:tcPr>
            <w:tcW w:w="1985" w:type="dxa"/>
          </w:tcPr>
          <w:p w:rsidR="00725233" w:rsidRPr="00C8264D" w:rsidRDefault="00725233" w:rsidP="00DD7505">
            <w:pPr>
              <w:snapToGrid w:val="0"/>
              <w:rPr>
                <w:sz w:val="18"/>
                <w:szCs w:val="18"/>
              </w:rPr>
            </w:pPr>
            <w:r w:rsidRPr="00C8264D">
              <w:rPr>
                <w:sz w:val="18"/>
                <w:szCs w:val="18"/>
              </w:rPr>
              <w:t>Versão do arquivo</w:t>
            </w:r>
          </w:p>
        </w:tc>
        <w:tc>
          <w:tcPr>
            <w:tcW w:w="567" w:type="dxa"/>
          </w:tcPr>
          <w:p w:rsidR="00725233" w:rsidRPr="00C8264D" w:rsidRDefault="00725233" w:rsidP="00DD7505">
            <w:pPr>
              <w:snapToGrid w:val="0"/>
              <w:rPr>
                <w:sz w:val="18"/>
                <w:szCs w:val="18"/>
              </w:rPr>
            </w:pPr>
            <w:r w:rsidRPr="00C8264D">
              <w:rPr>
                <w:sz w:val="18"/>
                <w:szCs w:val="18"/>
              </w:rPr>
              <w:t>37</w:t>
            </w:r>
          </w:p>
        </w:tc>
        <w:tc>
          <w:tcPr>
            <w:tcW w:w="567" w:type="dxa"/>
          </w:tcPr>
          <w:p w:rsidR="00725233" w:rsidRPr="00C8264D" w:rsidRDefault="00725233" w:rsidP="00DD7505">
            <w:pPr>
              <w:snapToGrid w:val="0"/>
              <w:rPr>
                <w:sz w:val="18"/>
                <w:szCs w:val="18"/>
              </w:rPr>
            </w:pPr>
            <w:r w:rsidRPr="00C8264D">
              <w:rPr>
                <w:sz w:val="18"/>
                <w:szCs w:val="18"/>
              </w:rPr>
              <w:t>7</w:t>
            </w:r>
          </w:p>
        </w:tc>
        <w:tc>
          <w:tcPr>
            <w:tcW w:w="1361" w:type="dxa"/>
          </w:tcPr>
          <w:p w:rsidR="00725233" w:rsidRPr="00C8264D" w:rsidRDefault="00725233" w:rsidP="00DD7505">
            <w:pPr>
              <w:snapToGrid w:val="0"/>
              <w:rPr>
                <w:sz w:val="18"/>
                <w:szCs w:val="18"/>
              </w:rPr>
            </w:pPr>
            <w:r w:rsidRPr="00C8264D">
              <w:rPr>
                <w:sz w:val="18"/>
                <w:szCs w:val="18"/>
              </w:rPr>
              <w:t>Numérico</w:t>
            </w:r>
          </w:p>
        </w:tc>
        <w:tc>
          <w:tcPr>
            <w:tcW w:w="2242" w:type="dxa"/>
          </w:tcPr>
          <w:p w:rsidR="00725233" w:rsidRPr="00C8264D" w:rsidRDefault="00725233" w:rsidP="00DD7505">
            <w:pPr>
              <w:snapToGrid w:val="0"/>
              <w:rPr>
                <w:sz w:val="18"/>
                <w:szCs w:val="18"/>
              </w:rPr>
            </w:pPr>
            <w:r w:rsidRPr="00C8264D">
              <w:rPr>
                <w:sz w:val="18"/>
                <w:szCs w:val="18"/>
              </w:rPr>
              <w:t>Versão do arquivo gerado</w:t>
            </w:r>
          </w:p>
        </w:tc>
        <w:tc>
          <w:tcPr>
            <w:tcW w:w="1831" w:type="dxa"/>
          </w:tcPr>
          <w:p w:rsidR="00725233" w:rsidRPr="00C8264D" w:rsidRDefault="00725233" w:rsidP="00DD7505">
            <w:pPr>
              <w:snapToGrid w:val="0"/>
              <w:rPr>
                <w:sz w:val="18"/>
                <w:szCs w:val="18"/>
              </w:rPr>
            </w:pPr>
          </w:p>
        </w:tc>
        <w:tc>
          <w:tcPr>
            <w:tcW w:w="1228" w:type="dxa"/>
          </w:tcPr>
          <w:p w:rsidR="00725233" w:rsidRPr="00C8264D" w:rsidRDefault="00725233" w:rsidP="00DD7505">
            <w:pPr>
              <w:snapToGrid w:val="0"/>
              <w:rPr>
                <w:sz w:val="18"/>
                <w:szCs w:val="18"/>
              </w:rPr>
            </w:pPr>
            <w:r w:rsidRPr="00C8264D">
              <w:rPr>
                <w:sz w:val="18"/>
                <w:szCs w:val="18"/>
              </w:rPr>
              <w:t>0000000</w:t>
            </w:r>
          </w:p>
        </w:tc>
      </w:tr>
      <w:tr w:rsidR="00725233" w:rsidRPr="00C8264D" w:rsidTr="00C8264D">
        <w:trPr>
          <w:cnfStyle w:val="000000100000"/>
        </w:trPr>
        <w:tc>
          <w:tcPr>
            <w:tcW w:w="1985" w:type="dxa"/>
          </w:tcPr>
          <w:p w:rsidR="00725233" w:rsidRPr="00C8264D" w:rsidRDefault="00725233" w:rsidP="00DD7505">
            <w:pPr>
              <w:snapToGrid w:val="0"/>
              <w:rPr>
                <w:sz w:val="18"/>
                <w:szCs w:val="18"/>
              </w:rPr>
            </w:pPr>
            <w:r w:rsidRPr="00C8264D">
              <w:rPr>
                <w:sz w:val="18"/>
                <w:szCs w:val="18"/>
              </w:rPr>
              <w:t>Espaços em branco</w:t>
            </w:r>
          </w:p>
        </w:tc>
        <w:tc>
          <w:tcPr>
            <w:tcW w:w="567" w:type="dxa"/>
          </w:tcPr>
          <w:p w:rsidR="00725233" w:rsidRPr="00C8264D" w:rsidRDefault="00725233" w:rsidP="00DD7505">
            <w:pPr>
              <w:snapToGrid w:val="0"/>
              <w:rPr>
                <w:sz w:val="18"/>
                <w:szCs w:val="18"/>
              </w:rPr>
            </w:pPr>
            <w:r w:rsidRPr="00C8264D">
              <w:rPr>
                <w:sz w:val="18"/>
                <w:szCs w:val="18"/>
              </w:rPr>
              <w:t>44</w:t>
            </w:r>
          </w:p>
        </w:tc>
        <w:tc>
          <w:tcPr>
            <w:tcW w:w="567" w:type="dxa"/>
          </w:tcPr>
          <w:p w:rsidR="00725233" w:rsidRPr="00C8264D" w:rsidRDefault="00725233" w:rsidP="00DD7505">
            <w:pPr>
              <w:snapToGrid w:val="0"/>
              <w:rPr>
                <w:sz w:val="18"/>
                <w:szCs w:val="18"/>
              </w:rPr>
            </w:pPr>
            <w:r w:rsidRPr="00C8264D">
              <w:rPr>
                <w:sz w:val="18"/>
                <w:szCs w:val="18"/>
              </w:rPr>
              <w:t>199</w:t>
            </w:r>
          </w:p>
        </w:tc>
        <w:tc>
          <w:tcPr>
            <w:tcW w:w="1361"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p>
        </w:tc>
        <w:tc>
          <w:tcPr>
            <w:tcW w:w="1831" w:type="dxa"/>
          </w:tcPr>
          <w:p w:rsidR="00725233" w:rsidRPr="00C8264D" w:rsidRDefault="00725233" w:rsidP="00DD7505">
            <w:pPr>
              <w:snapToGrid w:val="0"/>
              <w:rPr>
                <w:sz w:val="18"/>
                <w:szCs w:val="18"/>
              </w:rPr>
            </w:pPr>
            <w:r w:rsidRPr="00C8264D">
              <w:rPr>
                <w:sz w:val="18"/>
                <w:szCs w:val="18"/>
              </w:rPr>
              <w:t>Preencher com zeros</w:t>
            </w:r>
          </w:p>
        </w:tc>
        <w:tc>
          <w:tcPr>
            <w:tcW w:w="1228" w:type="dxa"/>
          </w:tcPr>
          <w:p w:rsidR="00725233" w:rsidRPr="00C8264D" w:rsidRDefault="00725233" w:rsidP="00DD7505">
            <w:pPr>
              <w:snapToGrid w:val="0"/>
              <w:rPr>
                <w:sz w:val="18"/>
                <w:szCs w:val="18"/>
              </w:rPr>
            </w:pPr>
            <w:r w:rsidRPr="00C8264D">
              <w:rPr>
                <w:sz w:val="18"/>
                <w:szCs w:val="18"/>
              </w:rPr>
              <w:t>00000….</w:t>
            </w:r>
          </w:p>
        </w:tc>
      </w:tr>
    </w:tbl>
    <w:p w:rsidR="00725233" w:rsidRPr="00725233" w:rsidRDefault="00725233" w:rsidP="005C6131">
      <w:pPr>
        <w:pStyle w:val="Ttulo4"/>
      </w:pPr>
      <w:bookmarkStart w:id="83" w:name="_Toc378170573"/>
      <w:r>
        <w:t>Detalhe</w:t>
      </w:r>
      <w:bookmarkEnd w:id="8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552"/>
        <w:gridCol w:w="425"/>
        <w:gridCol w:w="425"/>
        <w:gridCol w:w="1311"/>
        <w:gridCol w:w="4359"/>
        <w:gridCol w:w="426"/>
        <w:gridCol w:w="468"/>
      </w:tblGrid>
      <w:tr w:rsidR="00725233" w:rsidRPr="00C8264D" w:rsidTr="00AE61F2">
        <w:trPr>
          <w:cnfStyle w:val="100000000000"/>
        </w:trPr>
        <w:tc>
          <w:tcPr>
            <w:tcW w:w="2552"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Ps</w:t>
            </w:r>
          </w:p>
        </w:tc>
        <w:tc>
          <w:tcPr>
            <w:tcW w:w="425"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Ln</w:t>
            </w:r>
          </w:p>
        </w:tc>
        <w:tc>
          <w:tcPr>
            <w:tcW w:w="1311"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rPr>
                <w:b w:val="0"/>
                <w:sz w:val="18"/>
                <w:szCs w:val="18"/>
              </w:rPr>
            </w:pPr>
            <w:r w:rsidRPr="00C8264D">
              <w:rPr>
                <w:sz w:val="18"/>
                <w:szCs w:val="18"/>
              </w:rPr>
              <w:t>Formato</w:t>
            </w:r>
          </w:p>
        </w:tc>
        <w:tc>
          <w:tcPr>
            <w:tcW w:w="4359"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Descripción</w:t>
            </w:r>
          </w:p>
        </w:tc>
        <w:tc>
          <w:tcPr>
            <w:tcW w:w="426"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p>
        </w:tc>
        <w:tc>
          <w:tcPr>
            <w:tcW w:w="468"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Tipo mensaje</w:t>
            </w:r>
          </w:p>
        </w:tc>
        <w:tc>
          <w:tcPr>
            <w:tcW w:w="425" w:type="dxa"/>
          </w:tcPr>
          <w:p w:rsidR="00FC30D8" w:rsidRPr="00C8264D" w:rsidRDefault="00FC30D8" w:rsidP="00FC30D8">
            <w:pPr>
              <w:snapToGrid w:val="0"/>
              <w:rPr>
                <w:sz w:val="18"/>
                <w:szCs w:val="18"/>
              </w:rPr>
            </w:pPr>
            <w:r w:rsidRPr="00C8264D">
              <w:rPr>
                <w:sz w:val="18"/>
                <w:szCs w:val="18"/>
              </w:rPr>
              <w:t>1</w:t>
            </w:r>
          </w:p>
        </w:tc>
        <w:tc>
          <w:tcPr>
            <w:tcW w:w="425" w:type="dxa"/>
          </w:tcPr>
          <w:p w:rsidR="00FC30D8" w:rsidRPr="00C8264D" w:rsidRDefault="00FC30D8" w:rsidP="00FC30D8">
            <w:pPr>
              <w:snapToGrid w:val="0"/>
              <w:rPr>
                <w:sz w:val="18"/>
                <w:szCs w:val="18"/>
              </w:rPr>
            </w:pPr>
            <w:r w:rsidRPr="00C8264D">
              <w:rPr>
                <w:sz w:val="18"/>
                <w:szCs w:val="18"/>
              </w:rPr>
              <w:t>2</w:t>
            </w:r>
          </w:p>
        </w:tc>
        <w:tc>
          <w:tcPr>
            <w:tcW w:w="1311" w:type="dxa"/>
          </w:tcPr>
          <w:p w:rsidR="00FC30D8" w:rsidRPr="00C8264D" w:rsidRDefault="00FC30D8" w:rsidP="00FC30D8">
            <w:pPr>
              <w:snapToGrid w:val="0"/>
              <w:rPr>
                <w:sz w:val="18"/>
                <w:szCs w:val="18"/>
              </w:rPr>
            </w:pPr>
            <w:r w:rsidRPr="00C8264D">
              <w:rPr>
                <w:sz w:val="18"/>
                <w:szCs w:val="18"/>
              </w:rPr>
              <w:t>AV</w:t>
            </w:r>
          </w:p>
        </w:tc>
        <w:tc>
          <w:tcPr>
            <w:tcW w:w="4359" w:type="dxa"/>
          </w:tcPr>
          <w:p w:rsidR="00FC30D8" w:rsidRPr="00C8264D" w:rsidRDefault="00FC30D8" w:rsidP="00FC30D8">
            <w:pPr>
              <w:snapToGrid w:val="0"/>
              <w:rPr>
                <w:sz w:val="18"/>
                <w:szCs w:val="18"/>
              </w:rPr>
            </w:pPr>
            <w:r w:rsidRPr="00C8264D">
              <w:rPr>
                <w:sz w:val="18"/>
                <w:szCs w:val="18"/>
              </w:rPr>
              <w:t>Host -&gt; Lynx OffLine</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c>
          <w:tcPr>
            <w:tcW w:w="2552" w:type="dxa"/>
          </w:tcPr>
          <w:p w:rsidR="00FC30D8" w:rsidRPr="00C8264D" w:rsidRDefault="00FC30D8" w:rsidP="00FC30D8">
            <w:pPr>
              <w:snapToGrid w:val="0"/>
              <w:rPr>
                <w:sz w:val="18"/>
                <w:szCs w:val="18"/>
              </w:rPr>
            </w:pPr>
            <w:r w:rsidRPr="00C8264D">
              <w:rPr>
                <w:sz w:val="18"/>
                <w:szCs w:val="18"/>
              </w:rPr>
              <w:t>Número da maquineta</w:t>
            </w:r>
          </w:p>
        </w:tc>
        <w:tc>
          <w:tcPr>
            <w:tcW w:w="425" w:type="dxa"/>
          </w:tcPr>
          <w:p w:rsidR="00FC30D8" w:rsidRPr="00C8264D" w:rsidRDefault="00FC30D8" w:rsidP="00FC30D8">
            <w:pPr>
              <w:snapToGrid w:val="0"/>
              <w:rPr>
                <w:sz w:val="18"/>
                <w:szCs w:val="18"/>
              </w:rPr>
            </w:pPr>
            <w:r w:rsidRPr="00C8264D">
              <w:rPr>
                <w:sz w:val="18"/>
                <w:szCs w:val="18"/>
              </w:rPr>
              <w:t>3</w:t>
            </w:r>
          </w:p>
        </w:tc>
        <w:tc>
          <w:tcPr>
            <w:tcW w:w="425" w:type="dxa"/>
          </w:tcPr>
          <w:p w:rsidR="00FC30D8" w:rsidRPr="00C8264D" w:rsidRDefault="00FC30D8" w:rsidP="00FC30D8">
            <w:pPr>
              <w:snapToGrid w:val="0"/>
              <w:rPr>
                <w:sz w:val="18"/>
                <w:szCs w:val="18"/>
              </w:rPr>
            </w:pPr>
            <w:r w:rsidRPr="00C8264D">
              <w:rPr>
                <w:sz w:val="18"/>
                <w:szCs w:val="18"/>
              </w:rPr>
              <w:t>10</w:t>
            </w:r>
          </w:p>
        </w:tc>
        <w:tc>
          <w:tcPr>
            <w:tcW w:w="1311" w:type="dxa"/>
          </w:tcPr>
          <w:p w:rsidR="00FC30D8" w:rsidRPr="00C8264D" w:rsidRDefault="00FC30D8" w:rsidP="00FC30D8">
            <w:pPr>
              <w:snapToGrid w:val="0"/>
              <w:rPr>
                <w:sz w:val="18"/>
                <w:szCs w:val="18"/>
              </w:rPr>
            </w:pPr>
            <w:r w:rsidRPr="00C8264D">
              <w:rPr>
                <w:sz w:val="18"/>
                <w:szCs w:val="18"/>
              </w:rPr>
              <w:t xml:space="preserve">Numérico </w:t>
            </w:r>
          </w:p>
        </w:tc>
        <w:tc>
          <w:tcPr>
            <w:tcW w:w="4359" w:type="dxa"/>
          </w:tcPr>
          <w:p w:rsidR="00FC30D8" w:rsidRPr="00C8264D" w:rsidRDefault="00FC30D8" w:rsidP="00FC30D8">
            <w:pPr>
              <w:snapToGrid w:val="0"/>
              <w:rPr>
                <w:sz w:val="18"/>
                <w:szCs w:val="18"/>
              </w:rPr>
            </w:pP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Valor</w:t>
            </w:r>
          </w:p>
        </w:tc>
        <w:tc>
          <w:tcPr>
            <w:tcW w:w="425" w:type="dxa"/>
          </w:tcPr>
          <w:p w:rsidR="00FC30D8" w:rsidRPr="00C8264D" w:rsidRDefault="00FC30D8" w:rsidP="00FC30D8">
            <w:pPr>
              <w:snapToGrid w:val="0"/>
              <w:rPr>
                <w:sz w:val="18"/>
                <w:szCs w:val="18"/>
              </w:rPr>
            </w:pPr>
            <w:r w:rsidRPr="00C8264D">
              <w:rPr>
                <w:sz w:val="18"/>
                <w:szCs w:val="18"/>
              </w:rPr>
              <w:t>13</w:t>
            </w:r>
          </w:p>
        </w:tc>
        <w:tc>
          <w:tcPr>
            <w:tcW w:w="425" w:type="dxa"/>
          </w:tcPr>
          <w:p w:rsidR="00FC30D8" w:rsidRPr="00C8264D" w:rsidRDefault="00FC30D8" w:rsidP="00FC30D8">
            <w:pPr>
              <w:snapToGrid w:val="0"/>
              <w:rPr>
                <w:sz w:val="18"/>
                <w:szCs w:val="18"/>
              </w:rPr>
            </w:pPr>
            <w:r w:rsidRPr="00C8264D">
              <w:rPr>
                <w:sz w:val="18"/>
                <w:szCs w:val="18"/>
              </w:rPr>
              <w:t>12</w:t>
            </w:r>
          </w:p>
        </w:tc>
        <w:tc>
          <w:tcPr>
            <w:tcW w:w="1311" w:type="dxa"/>
          </w:tcPr>
          <w:p w:rsidR="00FC30D8" w:rsidRPr="00C8264D" w:rsidRDefault="00FC30D8" w:rsidP="00FC30D8">
            <w:pPr>
              <w:snapToGrid w:val="0"/>
              <w:rPr>
                <w:sz w:val="18"/>
                <w:szCs w:val="18"/>
              </w:rPr>
            </w:pPr>
            <w:r w:rsidRPr="00C8264D">
              <w:rPr>
                <w:sz w:val="18"/>
                <w:szCs w:val="18"/>
              </w:rPr>
              <w:t xml:space="preserve">Numérico </w:t>
            </w:r>
          </w:p>
        </w:tc>
        <w:tc>
          <w:tcPr>
            <w:tcW w:w="4359" w:type="dxa"/>
          </w:tcPr>
          <w:p w:rsidR="00FC30D8" w:rsidRPr="00C8264D" w:rsidRDefault="00FC30D8" w:rsidP="00FC30D8">
            <w:pPr>
              <w:snapToGrid w:val="0"/>
              <w:rPr>
                <w:sz w:val="18"/>
                <w:szCs w:val="18"/>
              </w:rPr>
            </w:pPr>
            <w:r w:rsidRPr="00C8264D">
              <w:rPr>
                <w:sz w:val="18"/>
                <w:szCs w:val="18"/>
              </w:rPr>
              <w:t>As duas últimas posições são os centavos</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c>
          <w:tcPr>
            <w:tcW w:w="2552" w:type="dxa"/>
          </w:tcPr>
          <w:p w:rsidR="00FC30D8" w:rsidRPr="00C8264D" w:rsidRDefault="00FC30D8" w:rsidP="00FC30D8">
            <w:pPr>
              <w:snapToGrid w:val="0"/>
              <w:rPr>
                <w:sz w:val="18"/>
                <w:szCs w:val="18"/>
              </w:rPr>
            </w:pPr>
            <w:r w:rsidRPr="00C8264D">
              <w:rPr>
                <w:sz w:val="18"/>
                <w:szCs w:val="18"/>
              </w:rPr>
              <w:t>Data/Hora</w:t>
            </w:r>
          </w:p>
        </w:tc>
        <w:tc>
          <w:tcPr>
            <w:tcW w:w="425" w:type="dxa"/>
          </w:tcPr>
          <w:p w:rsidR="00FC30D8" w:rsidRPr="00C8264D" w:rsidRDefault="00FC30D8" w:rsidP="00FC30D8">
            <w:pPr>
              <w:snapToGrid w:val="0"/>
              <w:rPr>
                <w:sz w:val="18"/>
                <w:szCs w:val="18"/>
              </w:rPr>
            </w:pPr>
            <w:r w:rsidRPr="00C8264D">
              <w:rPr>
                <w:sz w:val="18"/>
                <w:szCs w:val="18"/>
              </w:rPr>
              <w:t>25</w:t>
            </w:r>
          </w:p>
        </w:tc>
        <w:tc>
          <w:tcPr>
            <w:tcW w:w="425" w:type="dxa"/>
          </w:tcPr>
          <w:p w:rsidR="00FC30D8" w:rsidRPr="00C8264D" w:rsidRDefault="00FC30D8" w:rsidP="00FC30D8">
            <w:pPr>
              <w:snapToGrid w:val="0"/>
              <w:rPr>
                <w:sz w:val="18"/>
                <w:szCs w:val="18"/>
              </w:rPr>
            </w:pPr>
            <w:r w:rsidRPr="00C8264D">
              <w:rPr>
                <w:sz w:val="18"/>
                <w:szCs w:val="18"/>
              </w:rPr>
              <w:t>14</w:t>
            </w:r>
          </w:p>
        </w:tc>
        <w:tc>
          <w:tcPr>
            <w:tcW w:w="1311" w:type="dxa"/>
          </w:tcPr>
          <w:p w:rsidR="00FC30D8" w:rsidRPr="00C8264D" w:rsidRDefault="00FC30D8" w:rsidP="00FC30D8">
            <w:pPr>
              <w:snapToGrid w:val="0"/>
              <w:rPr>
                <w:sz w:val="18"/>
                <w:szCs w:val="18"/>
              </w:rPr>
            </w:pPr>
            <w:r w:rsidRPr="00C8264D">
              <w:rPr>
                <w:sz w:val="18"/>
                <w:szCs w:val="18"/>
              </w:rPr>
              <w:t xml:space="preserve">Numérico </w:t>
            </w:r>
          </w:p>
        </w:tc>
        <w:tc>
          <w:tcPr>
            <w:tcW w:w="4359" w:type="dxa"/>
          </w:tcPr>
          <w:p w:rsidR="00FC30D8" w:rsidRPr="00C8264D" w:rsidRDefault="00FC30D8" w:rsidP="00FC30D8">
            <w:pPr>
              <w:snapToGrid w:val="0"/>
              <w:rPr>
                <w:sz w:val="18"/>
                <w:szCs w:val="18"/>
              </w:rPr>
            </w:pPr>
            <w:r w:rsidRPr="00C8264D">
              <w:rPr>
                <w:sz w:val="18"/>
                <w:szCs w:val="18"/>
              </w:rPr>
              <w:t>Data/Hora da antecipação formato (yyyymmddhhmi)</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Origem</w:t>
            </w:r>
          </w:p>
        </w:tc>
        <w:tc>
          <w:tcPr>
            <w:tcW w:w="425" w:type="dxa"/>
          </w:tcPr>
          <w:p w:rsidR="00FC30D8" w:rsidRPr="00C8264D" w:rsidRDefault="00FC30D8" w:rsidP="00FC30D8">
            <w:pPr>
              <w:snapToGrid w:val="0"/>
              <w:rPr>
                <w:sz w:val="18"/>
                <w:szCs w:val="18"/>
              </w:rPr>
            </w:pPr>
            <w:r w:rsidRPr="00C8264D">
              <w:rPr>
                <w:sz w:val="18"/>
                <w:szCs w:val="18"/>
              </w:rPr>
              <w:t>39</w:t>
            </w:r>
          </w:p>
        </w:tc>
        <w:tc>
          <w:tcPr>
            <w:tcW w:w="425" w:type="dxa"/>
          </w:tcPr>
          <w:p w:rsidR="00FC30D8" w:rsidRPr="00C8264D" w:rsidRDefault="00FC30D8" w:rsidP="00FC30D8">
            <w:pPr>
              <w:snapToGrid w:val="0"/>
              <w:rPr>
                <w:sz w:val="18"/>
                <w:szCs w:val="18"/>
              </w:rPr>
            </w:pPr>
            <w:r w:rsidRPr="00C8264D">
              <w:rPr>
                <w:sz w:val="18"/>
                <w:szCs w:val="18"/>
              </w:rPr>
              <w:t>1</w:t>
            </w:r>
          </w:p>
        </w:tc>
        <w:tc>
          <w:tcPr>
            <w:tcW w:w="1311" w:type="dxa"/>
          </w:tcPr>
          <w:p w:rsidR="00FC30D8" w:rsidRPr="00C8264D" w:rsidRDefault="00FC30D8" w:rsidP="00FC30D8">
            <w:pPr>
              <w:snapToGrid w:val="0"/>
              <w:rPr>
                <w:sz w:val="18"/>
                <w:szCs w:val="18"/>
              </w:rPr>
            </w:pPr>
            <w:r w:rsidRPr="00C8264D">
              <w:rPr>
                <w:sz w:val="18"/>
                <w:szCs w:val="18"/>
              </w:rPr>
              <w:t xml:space="preserve">Alfanumérico </w:t>
            </w:r>
          </w:p>
        </w:tc>
        <w:tc>
          <w:tcPr>
            <w:tcW w:w="4359" w:type="dxa"/>
          </w:tcPr>
          <w:p w:rsidR="00FC30D8" w:rsidRPr="00C8264D" w:rsidRDefault="00FC30D8" w:rsidP="00FC30D8">
            <w:pPr>
              <w:snapToGrid w:val="0"/>
              <w:rPr>
                <w:sz w:val="18"/>
                <w:szCs w:val="18"/>
              </w:rPr>
            </w:pP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c>
          <w:tcPr>
            <w:tcW w:w="2552" w:type="dxa"/>
          </w:tcPr>
          <w:p w:rsidR="00FC30D8" w:rsidRPr="00C8264D" w:rsidRDefault="00FC30D8" w:rsidP="00FC30D8">
            <w:pPr>
              <w:snapToGrid w:val="0"/>
              <w:rPr>
                <w:sz w:val="18"/>
                <w:szCs w:val="18"/>
              </w:rPr>
            </w:pPr>
            <w:r w:rsidRPr="00C8264D">
              <w:rPr>
                <w:sz w:val="18"/>
                <w:szCs w:val="18"/>
              </w:rPr>
              <w:t>Categoria</w:t>
            </w:r>
          </w:p>
        </w:tc>
        <w:tc>
          <w:tcPr>
            <w:tcW w:w="425" w:type="dxa"/>
          </w:tcPr>
          <w:p w:rsidR="00FC30D8" w:rsidRPr="00C8264D" w:rsidRDefault="00FC30D8" w:rsidP="00FC30D8">
            <w:pPr>
              <w:snapToGrid w:val="0"/>
              <w:rPr>
                <w:sz w:val="18"/>
                <w:szCs w:val="18"/>
              </w:rPr>
            </w:pPr>
            <w:r w:rsidRPr="00C8264D">
              <w:rPr>
                <w:sz w:val="18"/>
                <w:szCs w:val="18"/>
              </w:rPr>
              <w:t>40</w:t>
            </w:r>
          </w:p>
        </w:tc>
        <w:tc>
          <w:tcPr>
            <w:tcW w:w="425" w:type="dxa"/>
          </w:tcPr>
          <w:p w:rsidR="00FC30D8" w:rsidRPr="00C8264D" w:rsidRDefault="00FC30D8" w:rsidP="00FC30D8">
            <w:pPr>
              <w:snapToGrid w:val="0"/>
              <w:rPr>
                <w:sz w:val="18"/>
                <w:szCs w:val="18"/>
              </w:rPr>
            </w:pPr>
            <w:r w:rsidRPr="00C8264D">
              <w:rPr>
                <w:sz w:val="18"/>
                <w:szCs w:val="18"/>
              </w:rPr>
              <w:t>1</w:t>
            </w:r>
          </w:p>
        </w:tc>
        <w:tc>
          <w:tcPr>
            <w:tcW w:w="1311" w:type="dxa"/>
          </w:tcPr>
          <w:p w:rsidR="00FC30D8" w:rsidRPr="00C8264D" w:rsidRDefault="00FC30D8" w:rsidP="00FC30D8">
            <w:pPr>
              <w:snapToGrid w:val="0"/>
              <w:rPr>
                <w:sz w:val="18"/>
                <w:szCs w:val="18"/>
              </w:rPr>
            </w:pPr>
            <w:r w:rsidRPr="00C8264D">
              <w:rPr>
                <w:sz w:val="18"/>
                <w:szCs w:val="18"/>
              </w:rPr>
              <w:t xml:space="preserve">Alfanumérico </w:t>
            </w:r>
          </w:p>
        </w:tc>
        <w:tc>
          <w:tcPr>
            <w:tcW w:w="4359" w:type="dxa"/>
          </w:tcPr>
          <w:p w:rsidR="00FC30D8" w:rsidRPr="00C8264D" w:rsidRDefault="00FC30D8" w:rsidP="00FC30D8">
            <w:pPr>
              <w:snapToGrid w:val="0"/>
              <w:rPr>
                <w:sz w:val="18"/>
                <w:szCs w:val="18"/>
              </w:rPr>
            </w:pP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lastRenderedPageBreak/>
              <w:t>Espacios en Branco</w:t>
            </w:r>
          </w:p>
        </w:tc>
        <w:tc>
          <w:tcPr>
            <w:tcW w:w="425" w:type="dxa"/>
          </w:tcPr>
          <w:p w:rsidR="00FC30D8" w:rsidRPr="00C8264D" w:rsidRDefault="00FC30D8" w:rsidP="00FC30D8">
            <w:pPr>
              <w:snapToGrid w:val="0"/>
              <w:rPr>
                <w:sz w:val="18"/>
                <w:szCs w:val="18"/>
              </w:rPr>
            </w:pPr>
            <w:r w:rsidRPr="00C8264D">
              <w:rPr>
                <w:sz w:val="18"/>
                <w:szCs w:val="18"/>
              </w:rPr>
              <w:t>41</w:t>
            </w:r>
          </w:p>
        </w:tc>
        <w:tc>
          <w:tcPr>
            <w:tcW w:w="425" w:type="dxa"/>
          </w:tcPr>
          <w:p w:rsidR="00FC30D8" w:rsidRPr="00C8264D" w:rsidRDefault="00FC30D8" w:rsidP="00FC30D8">
            <w:pPr>
              <w:snapToGrid w:val="0"/>
              <w:rPr>
                <w:sz w:val="18"/>
                <w:szCs w:val="18"/>
              </w:rPr>
            </w:pPr>
            <w:r w:rsidRPr="00C8264D">
              <w:rPr>
                <w:sz w:val="18"/>
                <w:szCs w:val="18"/>
              </w:rPr>
              <w:t>5</w:t>
            </w:r>
          </w:p>
        </w:tc>
        <w:tc>
          <w:tcPr>
            <w:tcW w:w="1311" w:type="dxa"/>
          </w:tcPr>
          <w:p w:rsidR="00FC30D8" w:rsidRPr="00C8264D" w:rsidRDefault="00FC30D8" w:rsidP="00FC30D8">
            <w:pPr>
              <w:snapToGrid w:val="0"/>
              <w:rPr>
                <w:sz w:val="18"/>
                <w:szCs w:val="18"/>
              </w:rPr>
            </w:pPr>
            <w:r w:rsidRPr="00C8264D">
              <w:rPr>
                <w:sz w:val="18"/>
                <w:szCs w:val="18"/>
              </w:rPr>
              <w:t>Alfanumérico</w:t>
            </w:r>
          </w:p>
        </w:tc>
        <w:tc>
          <w:tcPr>
            <w:tcW w:w="4359" w:type="dxa"/>
          </w:tcPr>
          <w:p w:rsidR="00FC30D8" w:rsidRPr="00C8264D" w:rsidRDefault="00FC30D8" w:rsidP="00FC30D8">
            <w:pPr>
              <w:snapToGrid w:val="0"/>
              <w:rPr>
                <w:sz w:val="18"/>
                <w:szCs w:val="18"/>
              </w:rPr>
            </w:pPr>
            <w:r w:rsidRPr="00C8264D">
              <w:rPr>
                <w:sz w:val="18"/>
                <w:szCs w:val="18"/>
              </w:rPr>
              <w:t>Filler de uso futuro</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bl>
    <w:p w:rsidR="00725233" w:rsidRDefault="00725233" w:rsidP="005C6131">
      <w:pPr>
        <w:pStyle w:val="Ttulo4"/>
      </w:pPr>
      <w:bookmarkStart w:id="84" w:name="_Toc378170574"/>
      <w:r>
        <w:t>Rodapé</w:t>
      </w:r>
      <w:bookmarkEnd w:id="8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25233"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Default</w:t>
            </w:r>
          </w:p>
        </w:tc>
      </w:tr>
      <w:tr w:rsidR="00725233" w:rsidRPr="00C8264D" w:rsidTr="00C8264D">
        <w:trPr>
          <w:cnfStyle w:val="000000100000"/>
        </w:trPr>
        <w:tc>
          <w:tcPr>
            <w:tcW w:w="1749" w:type="dxa"/>
          </w:tcPr>
          <w:p w:rsidR="00725233" w:rsidRPr="00C8264D" w:rsidRDefault="00725233" w:rsidP="00DD7505">
            <w:pPr>
              <w:snapToGrid w:val="0"/>
              <w:rPr>
                <w:sz w:val="18"/>
                <w:szCs w:val="18"/>
              </w:rPr>
            </w:pPr>
            <w:r w:rsidRPr="00C8264D">
              <w:rPr>
                <w:sz w:val="18"/>
                <w:szCs w:val="18"/>
              </w:rPr>
              <w:t>Tipo de registro</w:t>
            </w:r>
          </w:p>
        </w:tc>
        <w:tc>
          <w:tcPr>
            <w:tcW w:w="644" w:type="dxa"/>
          </w:tcPr>
          <w:p w:rsidR="00725233" w:rsidRPr="00C8264D" w:rsidRDefault="00725233" w:rsidP="00DD7505">
            <w:pPr>
              <w:snapToGrid w:val="0"/>
              <w:rPr>
                <w:sz w:val="18"/>
                <w:szCs w:val="18"/>
              </w:rPr>
            </w:pPr>
            <w:r w:rsidRPr="00C8264D">
              <w:rPr>
                <w:sz w:val="18"/>
                <w:szCs w:val="18"/>
              </w:rPr>
              <w:t>1</w:t>
            </w:r>
          </w:p>
        </w:tc>
        <w:tc>
          <w:tcPr>
            <w:tcW w:w="491" w:type="dxa"/>
          </w:tcPr>
          <w:p w:rsidR="00725233" w:rsidRPr="00C8264D" w:rsidRDefault="00725233" w:rsidP="00DD7505">
            <w:pPr>
              <w:snapToGrid w:val="0"/>
              <w:rPr>
                <w:sz w:val="18"/>
                <w:szCs w:val="18"/>
              </w:rPr>
            </w:pPr>
            <w:r w:rsidRPr="00C8264D">
              <w:rPr>
                <w:sz w:val="18"/>
                <w:szCs w:val="18"/>
              </w:rPr>
              <w:t>2</w:t>
            </w:r>
          </w:p>
        </w:tc>
        <w:tc>
          <w:tcPr>
            <w:tcW w:w="1596" w:type="dxa"/>
          </w:tcPr>
          <w:p w:rsidR="00725233" w:rsidRPr="00C8264D" w:rsidRDefault="00725233" w:rsidP="00DD7505">
            <w:pPr>
              <w:snapToGrid w:val="0"/>
              <w:rPr>
                <w:sz w:val="18"/>
                <w:szCs w:val="18"/>
              </w:rPr>
            </w:pPr>
            <w:r w:rsidRPr="00C8264D">
              <w:rPr>
                <w:sz w:val="18"/>
                <w:szCs w:val="18"/>
              </w:rPr>
              <w:t>Númerico</w:t>
            </w:r>
          </w:p>
        </w:tc>
        <w:tc>
          <w:tcPr>
            <w:tcW w:w="2242" w:type="dxa"/>
          </w:tcPr>
          <w:p w:rsidR="00725233" w:rsidRPr="00C8264D" w:rsidRDefault="00725233" w:rsidP="00DD7505">
            <w:pPr>
              <w:snapToGrid w:val="0"/>
              <w:rPr>
                <w:sz w:val="18"/>
                <w:szCs w:val="18"/>
              </w:rPr>
            </w:pPr>
            <w:r w:rsidRPr="00C8264D">
              <w:rPr>
                <w:sz w:val="18"/>
                <w:szCs w:val="18"/>
              </w:rPr>
              <w:t>Identifica o rodapé.</w:t>
            </w:r>
          </w:p>
        </w:tc>
        <w:tc>
          <w:tcPr>
            <w:tcW w:w="1831" w:type="dxa"/>
          </w:tcPr>
          <w:p w:rsidR="00725233" w:rsidRPr="00C8264D" w:rsidRDefault="00725233" w:rsidP="00DD7505">
            <w:pPr>
              <w:snapToGrid w:val="0"/>
              <w:rPr>
                <w:sz w:val="18"/>
                <w:szCs w:val="18"/>
              </w:rPr>
            </w:pPr>
          </w:p>
        </w:tc>
        <w:tc>
          <w:tcPr>
            <w:tcW w:w="1370" w:type="dxa"/>
          </w:tcPr>
          <w:p w:rsidR="00725233" w:rsidRPr="00C8264D" w:rsidRDefault="00725233" w:rsidP="00DD7505">
            <w:pPr>
              <w:snapToGrid w:val="0"/>
              <w:rPr>
                <w:sz w:val="18"/>
                <w:szCs w:val="18"/>
              </w:rPr>
            </w:pPr>
            <w:r w:rsidRPr="00C8264D">
              <w:rPr>
                <w:sz w:val="18"/>
                <w:szCs w:val="18"/>
              </w:rPr>
              <w:t>09</w:t>
            </w:r>
          </w:p>
        </w:tc>
      </w:tr>
      <w:tr w:rsidR="00725233" w:rsidRPr="00C8264D" w:rsidTr="00C8264D">
        <w:tc>
          <w:tcPr>
            <w:tcW w:w="1749" w:type="dxa"/>
          </w:tcPr>
          <w:p w:rsidR="00725233" w:rsidRPr="00C8264D" w:rsidRDefault="00725233" w:rsidP="00DD7505">
            <w:pPr>
              <w:snapToGrid w:val="0"/>
              <w:rPr>
                <w:sz w:val="18"/>
                <w:szCs w:val="18"/>
              </w:rPr>
            </w:pPr>
            <w:r w:rsidRPr="00C8264D">
              <w:rPr>
                <w:sz w:val="18"/>
                <w:szCs w:val="18"/>
              </w:rPr>
              <w:t>Nome do arquivo</w:t>
            </w:r>
          </w:p>
        </w:tc>
        <w:tc>
          <w:tcPr>
            <w:tcW w:w="644" w:type="dxa"/>
          </w:tcPr>
          <w:p w:rsidR="00725233" w:rsidRPr="00C8264D" w:rsidRDefault="00725233" w:rsidP="00DD7505">
            <w:pPr>
              <w:snapToGrid w:val="0"/>
              <w:rPr>
                <w:sz w:val="18"/>
                <w:szCs w:val="18"/>
              </w:rPr>
            </w:pPr>
            <w:r w:rsidRPr="00C8264D">
              <w:rPr>
                <w:sz w:val="18"/>
                <w:szCs w:val="18"/>
              </w:rPr>
              <w:t>3</w:t>
            </w:r>
          </w:p>
        </w:tc>
        <w:tc>
          <w:tcPr>
            <w:tcW w:w="491" w:type="dxa"/>
          </w:tcPr>
          <w:p w:rsidR="00725233" w:rsidRPr="00C8264D" w:rsidRDefault="00725233" w:rsidP="00DD7505">
            <w:pPr>
              <w:snapToGrid w:val="0"/>
              <w:rPr>
                <w:sz w:val="18"/>
                <w:szCs w:val="18"/>
              </w:rPr>
            </w:pPr>
            <w:r w:rsidRPr="00C8264D">
              <w:rPr>
                <w:sz w:val="18"/>
                <w:szCs w:val="18"/>
              </w:rPr>
              <w:t>20</w:t>
            </w:r>
          </w:p>
        </w:tc>
        <w:tc>
          <w:tcPr>
            <w:tcW w:w="1596"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r w:rsidRPr="00C8264D">
              <w:rPr>
                <w:sz w:val="18"/>
                <w:szCs w:val="18"/>
              </w:rPr>
              <w:t>Tipo de arquivo</w:t>
            </w:r>
          </w:p>
        </w:tc>
        <w:tc>
          <w:tcPr>
            <w:tcW w:w="1831" w:type="dxa"/>
          </w:tcPr>
          <w:p w:rsidR="00725233" w:rsidRPr="00C8264D" w:rsidRDefault="00725233" w:rsidP="00DD7505">
            <w:pPr>
              <w:snapToGrid w:val="0"/>
              <w:rPr>
                <w:sz w:val="18"/>
                <w:szCs w:val="18"/>
              </w:rPr>
            </w:pPr>
            <w:r w:rsidRPr="00C8264D">
              <w:rPr>
                <w:sz w:val="18"/>
                <w:szCs w:val="18"/>
              </w:rPr>
              <w:t>Tabela 28</w:t>
            </w:r>
          </w:p>
        </w:tc>
        <w:tc>
          <w:tcPr>
            <w:tcW w:w="1370" w:type="dxa"/>
          </w:tcPr>
          <w:p w:rsidR="00725233" w:rsidRPr="00C8264D" w:rsidRDefault="00725233" w:rsidP="00DD7505">
            <w:pPr>
              <w:snapToGrid w:val="0"/>
              <w:rPr>
                <w:sz w:val="18"/>
                <w:szCs w:val="18"/>
              </w:rPr>
            </w:pPr>
            <w:r w:rsidRPr="00C8264D">
              <w:rPr>
                <w:sz w:val="18"/>
                <w:szCs w:val="18"/>
              </w:rPr>
              <w:t>Brancos</w:t>
            </w:r>
          </w:p>
        </w:tc>
      </w:tr>
      <w:tr w:rsidR="00725233" w:rsidRPr="00C8264D" w:rsidTr="00C8264D">
        <w:trPr>
          <w:cnfStyle w:val="000000100000"/>
        </w:trPr>
        <w:tc>
          <w:tcPr>
            <w:tcW w:w="1749" w:type="dxa"/>
          </w:tcPr>
          <w:p w:rsidR="00725233" w:rsidRPr="00C8264D" w:rsidRDefault="00725233" w:rsidP="00DD7505">
            <w:pPr>
              <w:snapToGrid w:val="0"/>
              <w:rPr>
                <w:sz w:val="18"/>
                <w:szCs w:val="18"/>
              </w:rPr>
            </w:pPr>
            <w:r w:rsidRPr="00C8264D">
              <w:rPr>
                <w:sz w:val="18"/>
                <w:szCs w:val="18"/>
              </w:rPr>
              <w:t xml:space="preserve">Quantidade de registros </w:t>
            </w:r>
          </w:p>
        </w:tc>
        <w:tc>
          <w:tcPr>
            <w:tcW w:w="644" w:type="dxa"/>
          </w:tcPr>
          <w:p w:rsidR="00725233" w:rsidRPr="00C8264D" w:rsidRDefault="00725233" w:rsidP="00DD7505">
            <w:pPr>
              <w:snapToGrid w:val="0"/>
              <w:rPr>
                <w:sz w:val="18"/>
                <w:szCs w:val="18"/>
              </w:rPr>
            </w:pPr>
            <w:r w:rsidRPr="00C8264D">
              <w:rPr>
                <w:sz w:val="18"/>
                <w:szCs w:val="18"/>
              </w:rPr>
              <w:t>23</w:t>
            </w:r>
          </w:p>
        </w:tc>
        <w:tc>
          <w:tcPr>
            <w:tcW w:w="491" w:type="dxa"/>
          </w:tcPr>
          <w:p w:rsidR="00725233" w:rsidRPr="00C8264D" w:rsidRDefault="00725233" w:rsidP="00DD7505">
            <w:pPr>
              <w:snapToGrid w:val="0"/>
              <w:rPr>
                <w:sz w:val="18"/>
                <w:szCs w:val="18"/>
              </w:rPr>
            </w:pPr>
            <w:r w:rsidRPr="00C8264D">
              <w:rPr>
                <w:sz w:val="18"/>
                <w:szCs w:val="18"/>
              </w:rPr>
              <w:t>9</w:t>
            </w:r>
          </w:p>
        </w:tc>
        <w:tc>
          <w:tcPr>
            <w:tcW w:w="1596" w:type="dxa"/>
          </w:tcPr>
          <w:p w:rsidR="00725233" w:rsidRPr="00C8264D" w:rsidRDefault="00725233" w:rsidP="00DD7505">
            <w:pPr>
              <w:snapToGrid w:val="0"/>
              <w:rPr>
                <w:sz w:val="18"/>
                <w:szCs w:val="18"/>
              </w:rPr>
            </w:pPr>
            <w:r w:rsidRPr="00C8264D">
              <w:rPr>
                <w:sz w:val="18"/>
                <w:szCs w:val="18"/>
              </w:rPr>
              <w:t>Numérico</w:t>
            </w:r>
          </w:p>
        </w:tc>
        <w:tc>
          <w:tcPr>
            <w:tcW w:w="2242" w:type="dxa"/>
          </w:tcPr>
          <w:p w:rsidR="00725233" w:rsidRPr="00C8264D" w:rsidRDefault="00725233" w:rsidP="00DD7505">
            <w:pPr>
              <w:snapToGrid w:val="0"/>
              <w:rPr>
                <w:sz w:val="18"/>
                <w:szCs w:val="18"/>
              </w:rPr>
            </w:pPr>
            <w:r w:rsidRPr="00C8264D">
              <w:rPr>
                <w:sz w:val="18"/>
                <w:szCs w:val="18"/>
              </w:rPr>
              <w:t>Quantidade de registros enviados.</w:t>
            </w:r>
          </w:p>
        </w:tc>
        <w:tc>
          <w:tcPr>
            <w:tcW w:w="1831" w:type="dxa"/>
          </w:tcPr>
          <w:p w:rsidR="00725233" w:rsidRPr="00C8264D" w:rsidRDefault="00725233" w:rsidP="00DD7505">
            <w:pPr>
              <w:snapToGrid w:val="0"/>
              <w:rPr>
                <w:sz w:val="18"/>
                <w:szCs w:val="18"/>
              </w:rPr>
            </w:pPr>
          </w:p>
        </w:tc>
        <w:tc>
          <w:tcPr>
            <w:tcW w:w="1370" w:type="dxa"/>
          </w:tcPr>
          <w:p w:rsidR="00725233" w:rsidRPr="00C8264D" w:rsidRDefault="00725233" w:rsidP="00DD7505">
            <w:pPr>
              <w:snapToGrid w:val="0"/>
              <w:rPr>
                <w:sz w:val="18"/>
                <w:szCs w:val="18"/>
              </w:rPr>
            </w:pPr>
            <w:r w:rsidRPr="00C8264D">
              <w:rPr>
                <w:sz w:val="18"/>
                <w:szCs w:val="18"/>
              </w:rPr>
              <w:t>0000000000</w:t>
            </w:r>
          </w:p>
        </w:tc>
      </w:tr>
      <w:tr w:rsidR="00725233" w:rsidRPr="00C8264D" w:rsidTr="00C8264D">
        <w:tc>
          <w:tcPr>
            <w:tcW w:w="1749" w:type="dxa"/>
          </w:tcPr>
          <w:p w:rsidR="00725233" w:rsidRPr="00C8264D" w:rsidRDefault="00725233" w:rsidP="00DD7505">
            <w:pPr>
              <w:snapToGrid w:val="0"/>
              <w:rPr>
                <w:sz w:val="18"/>
                <w:szCs w:val="18"/>
              </w:rPr>
            </w:pPr>
            <w:r w:rsidRPr="00C8264D">
              <w:rPr>
                <w:sz w:val="18"/>
                <w:szCs w:val="18"/>
              </w:rPr>
              <w:t>Espaços em branco</w:t>
            </w:r>
          </w:p>
        </w:tc>
        <w:tc>
          <w:tcPr>
            <w:tcW w:w="644" w:type="dxa"/>
          </w:tcPr>
          <w:p w:rsidR="00725233" w:rsidRPr="00C8264D" w:rsidRDefault="00725233" w:rsidP="00DD7505">
            <w:pPr>
              <w:snapToGrid w:val="0"/>
              <w:rPr>
                <w:sz w:val="18"/>
                <w:szCs w:val="18"/>
              </w:rPr>
            </w:pPr>
            <w:r w:rsidRPr="00C8264D">
              <w:rPr>
                <w:sz w:val="18"/>
                <w:szCs w:val="18"/>
              </w:rPr>
              <w:t>32</w:t>
            </w:r>
          </w:p>
        </w:tc>
        <w:tc>
          <w:tcPr>
            <w:tcW w:w="491" w:type="dxa"/>
          </w:tcPr>
          <w:p w:rsidR="00725233" w:rsidRPr="00C8264D" w:rsidRDefault="00A724C9" w:rsidP="00DD7505">
            <w:pPr>
              <w:snapToGrid w:val="0"/>
              <w:rPr>
                <w:sz w:val="18"/>
                <w:szCs w:val="18"/>
              </w:rPr>
            </w:pPr>
            <w:r w:rsidRPr="00C8264D">
              <w:rPr>
                <w:sz w:val="18"/>
                <w:szCs w:val="18"/>
              </w:rPr>
              <w:t>14</w:t>
            </w:r>
          </w:p>
        </w:tc>
        <w:tc>
          <w:tcPr>
            <w:tcW w:w="1596"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p>
        </w:tc>
        <w:tc>
          <w:tcPr>
            <w:tcW w:w="1831" w:type="dxa"/>
          </w:tcPr>
          <w:p w:rsidR="00725233" w:rsidRPr="00C8264D" w:rsidRDefault="00725233" w:rsidP="00DD7505">
            <w:pPr>
              <w:snapToGrid w:val="0"/>
              <w:rPr>
                <w:sz w:val="18"/>
                <w:szCs w:val="18"/>
              </w:rPr>
            </w:pPr>
            <w:r w:rsidRPr="00C8264D">
              <w:rPr>
                <w:sz w:val="18"/>
                <w:szCs w:val="18"/>
              </w:rPr>
              <w:t>Preencher com zeros</w:t>
            </w:r>
          </w:p>
        </w:tc>
        <w:tc>
          <w:tcPr>
            <w:tcW w:w="1370" w:type="dxa"/>
          </w:tcPr>
          <w:p w:rsidR="00725233" w:rsidRPr="00C8264D" w:rsidRDefault="00725233" w:rsidP="00DD7505">
            <w:pPr>
              <w:snapToGrid w:val="0"/>
              <w:rPr>
                <w:sz w:val="18"/>
                <w:szCs w:val="18"/>
              </w:rPr>
            </w:pPr>
            <w:r w:rsidRPr="00C8264D">
              <w:rPr>
                <w:sz w:val="18"/>
                <w:szCs w:val="18"/>
              </w:rPr>
              <w:t>00000….</w:t>
            </w:r>
          </w:p>
        </w:tc>
      </w:tr>
    </w:tbl>
    <w:p w:rsidR="00725233" w:rsidRPr="00725233" w:rsidRDefault="00725233" w:rsidP="00725233"/>
    <w:p w:rsidR="0072589D" w:rsidRDefault="0072589D" w:rsidP="0072589D">
      <w:pPr>
        <w:pStyle w:val="Ttulo3"/>
        <w:tabs>
          <w:tab w:val="clear" w:pos="907"/>
          <w:tab w:val="left" w:pos="720"/>
        </w:tabs>
        <w:suppressAutoHyphens/>
        <w:spacing w:before="0" w:after="0" w:line="240" w:lineRule="auto"/>
        <w:jc w:val="left"/>
      </w:pPr>
      <w:bookmarkStart w:id="85" w:name="_Toc378170575"/>
      <w:r>
        <w:t>Operaciones de dinero (DI)</w:t>
      </w:r>
      <w:bookmarkEnd w:id="85"/>
    </w:p>
    <w:p w:rsidR="00725233" w:rsidRPr="00725233" w:rsidRDefault="00725233" w:rsidP="005C6131">
      <w:pPr>
        <w:pStyle w:val="Ttulo4"/>
      </w:pPr>
      <w:bookmarkStart w:id="86" w:name="_Toc378170576"/>
      <w:r>
        <w:t>Cabeçalho</w:t>
      </w:r>
      <w:bookmarkEnd w:id="8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5"/>
        <w:gridCol w:w="567"/>
        <w:gridCol w:w="567"/>
        <w:gridCol w:w="1361"/>
        <w:gridCol w:w="2242"/>
        <w:gridCol w:w="1831"/>
        <w:gridCol w:w="1228"/>
      </w:tblGrid>
      <w:tr w:rsidR="0072589D" w:rsidRPr="00C8264D" w:rsidTr="00AE61F2">
        <w:trPr>
          <w:cnfStyle w:val="100000000000"/>
        </w:trPr>
        <w:tc>
          <w:tcPr>
            <w:tcW w:w="1985"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Ps</w:t>
            </w:r>
          </w:p>
        </w:tc>
        <w:tc>
          <w:tcPr>
            <w:tcW w:w="567"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Ln</w:t>
            </w:r>
          </w:p>
        </w:tc>
        <w:tc>
          <w:tcPr>
            <w:tcW w:w="1361"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Default</w:t>
            </w:r>
          </w:p>
        </w:tc>
      </w:tr>
      <w:tr w:rsidR="0072589D" w:rsidRPr="00C8264D" w:rsidTr="00C8264D">
        <w:trPr>
          <w:cnfStyle w:val="000000100000"/>
        </w:trPr>
        <w:tc>
          <w:tcPr>
            <w:tcW w:w="1985" w:type="dxa"/>
          </w:tcPr>
          <w:p w:rsidR="0072589D" w:rsidRPr="00C8264D" w:rsidRDefault="0072589D" w:rsidP="009008DE">
            <w:pPr>
              <w:snapToGrid w:val="0"/>
              <w:rPr>
                <w:sz w:val="18"/>
                <w:szCs w:val="18"/>
              </w:rPr>
            </w:pPr>
            <w:r w:rsidRPr="00C8264D">
              <w:rPr>
                <w:sz w:val="18"/>
                <w:szCs w:val="18"/>
              </w:rPr>
              <w:t>Tipo de registro</w:t>
            </w:r>
          </w:p>
        </w:tc>
        <w:tc>
          <w:tcPr>
            <w:tcW w:w="567" w:type="dxa"/>
          </w:tcPr>
          <w:p w:rsidR="0072589D" w:rsidRPr="00C8264D" w:rsidRDefault="0072589D" w:rsidP="009008DE">
            <w:pPr>
              <w:snapToGrid w:val="0"/>
              <w:rPr>
                <w:sz w:val="18"/>
                <w:szCs w:val="18"/>
              </w:rPr>
            </w:pPr>
            <w:r w:rsidRPr="00C8264D">
              <w:rPr>
                <w:sz w:val="18"/>
                <w:szCs w:val="18"/>
              </w:rPr>
              <w:t>1</w:t>
            </w:r>
          </w:p>
        </w:tc>
        <w:tc>
          <w:tcPr>
            <w:tcW w:w="567" w:type="dxa"/>
          </w:tcPr>
          <w:p w:rsidR="0072589D" w:rsidRPr="00C8264D" w:rsidRDefault="0072589D" w:rsidP="009008DE">
            <w:pPr>
              <w:snapToGrid w:val="0"/>
              <w:rPr>
                <w:sz w:val="18"/>
                <w:szCs w:val="18"/>
              </w:rPr>
            </w:pPr>
            <w:r w:rsidRPr="00C8264D">
              <w:rPr>
                <w:sz w:val="18"/>
                <w:szCs w:val="18"/>
              </w:rPr>
              <w:t>2</w:t>
            </w:r>
          </w:p>
        </w:tc>
        <w:tc>
          <w:tcPr>
            <w:tcW w:w="1361" w:type="dxa"/>
          </w:tcPr>
          <w:p w:rsidR="0072589D" w:rsidRPr="00C8264D" w:rsidRDefault="0072589D" w:rsidP="009008DE">
            <w:pPr>
              <w:snapToGrid w:val="0"/>
              <w:rPr>
                <w:sz w:val="18"/>
                <w:szCs w:val="18"/>
              </w:rPr>
            </w:pPr>
            <w:r w:rsidRPr="00C8264D">
              <w:rPr>
                <w:sz w:val="18"/>
                <w:szCs w:val="18"/>
              </w:rPr>
              <w:t>Númerico</w:t>
            </w:r>
          </w:p>
        </w:tc>
        <w:tc>
          <w:tcPr>
            <w:tcW w:w="2242" w:type="dxa"/>
          </w:tcPr>
          <w:p w:rsidR="0072589D" w:rsidRPr="00C8264D" w:rsidRDefault="0072589D" w:rsidP="009008DE">
            <w:pPr>
              <w:snapToGrid w:val="0"/>
              <w:rPr>
                <w:sz w:val="18"/>
                <w:szCs w:val="18"/>
              </w:rPr>
            </w:pPr>
            <w:r w:rsidRPr="00C8264D">
              <w:rPr>
                <w:sz w:val="18"/>
                <w:szCs w:val="18"/>
              </w:rPr>
              <w:t>Identifica o cabeçalho.</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00</w:t>
            </w:r>
          </w:p>
        </w:tc>
      </w:tr>
      <w:tr w:rsidR="0072589D" w:rsidRPr="00C8264D" w:rsidTr="00C8264D">
        <w:tc>
          <w:tcPr>
            <w:tcW w:w="1985" w:type="dxa"/>
          </w:tcPr>
          <w:p w:rsidR="0072589D" w:rsidRPr="00C8264D" w:rsidRDefault="0072589D" w:rsidP="009008DE">
            <w:pPr>
              <w:snapToGrid w:val="0"/>
              <w:rPr>
                <w:sz w:val="18"/>
                <w:szCs w:val="18"/>
              </w:rPr>
            </w:pPr>
            <w:r w:rsidRPr="00C8264D">
              <w:rPr>
                <w:sz w:val="18"/>
                <w:szCs w:val="18"/>
              </w:rPr>
              <w:t>Nome do arquivo</w:t>
            </w:r>
          </w:p>
        </w:tc>
        <w:tc>
          <w:tcPr>
            <w:tcW w:w="567" w:type="dxa"/>
          </w:tcPr>
          <w:p w:rsidR="0072589D" w:rsidRPr="00C8264D" w:rsidRDefault="0072589D" w:rsidP="009008DE">
            <w:pPr>
              <w:snapToGrid w:val="0"/>
              <w:rPr>
                <w:sz w:val="18"/>
                <w:szCs w:val="18"/>
              </w:rPr>
            </w:pPr>
            <w:r w:rsidRPr="00C8264D">
              <w:rPr>
                <w:sz w:val="18"/>
                <w:szCs w:val="18"/>
              </w:rPr>
              <w:t>3</w:t>
            </w:r>
          </w:p>
        </w:tc>
        <w:tc>
          <w:tcPr>
            <w:tcW w:w="567" w:type="dxa"/>
          </w:tcPr>
          <w:p w:rsidR="0072589D" w:rsidRPr="00C8264D" w:rsidRDefault="0072589D" w:rsidP="009008DE">
            <w:pPr>
              <w:snapToGrid w:val="0"/>
              <w:rPr>
                <w:sz w:val="18"/>
                <w:szCs w:val="18"/>
              </w:rPr>
            </w:pPr>
            <w:r w:rsidRPr="00C8264D">
              <w:rPr>
                <w:sz w:val="18"/>
                <w:szCs w:val="18"/>
              </w:rPr>
              <w:t>20</w:t>
            </w:r>
          </w:p>
        </w:tc>
        <w:tc>
          <w:tcPr>
            <w:tcW w:w="1361"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r w:rsidRPr="00C8264D">
              <w:rPr>
                <w:sz w:val="18"/>
                <w:szCs w:val="18"/>
              </w:rPr>
              <w:t>Tipo de arquivo</w:t>
            </w:r>
          </w:p>
        </w:tc>
        <w:tc>
          <w:tcPr>
            <w:tcW w:w="1831" w:type="dxa"/>
          </w:tcPr>
          <w:p w:rsidR="0072589D" w:rsidRPr="00C8264D" w:rsidRDefault="0072589D" w:rsidP="009008DE">
            <w:pPr>
              <w:snapToGrid w:val="0"/>
              <w:rPr>
                <w:sz w:val="18"/>
                <w:szCs w:val="18"/>
              </w:rPr>
            </w:pPr>
            <w:r w:rsidRPr="00C8264D">
              <w:rPr>
                <w:sz w:val="18"/>
                <w:szCs w:val="18"/>
              </w:rPr>
              <w:t>Tabela 28</w:t>
            </w:r>
          </w:p>
        </w:tc>
        <w:tc>
          <w:tcPr>
            <w:tcW w:w="1228" w:type="dxa"/>
          </w:tcPr>
          <w:p w:rsidR="0072589D" w:rsidRPr="00C8264D" w:rsidRDefault="0072589D" w:rsidP="009008DE">
            <w:pPr>
              <w:snapToGrid w:val="0"/>
              <w:rPr>
                <w:sz w:val="18"/>
                <w:szCs w:val="18"/>
              </w:rPr>
            </w:pPr>
            <w:r w:rsidRPr="00C8264D">
              <w:rPr>
                <w:sz w:val="18"/>
                <w:szCs w:val="18"/>
              </w:rPr>
              <w:t>Brancos</w:t>
            </w:r>
          </w:p>
        </w:tc>
      </w:tr>
      <w:tr w:rsidR="0072589D" w:rsidRPr="00C8264D" w:rsidTr="00C8264D">
        <w:trPr>
          <w:cnfStyle w:val="000000100000"/>
        </w:trPr>
        <w:tc>
          <w:tcPr>
            <w:tcW w:w="1985" w:type="dxa"/>
          </w:tcPr>
          <w:p w:rsidR="0072589D" w:rsidRPr="00C8264D" w:rsidRDefault="0072589D" w:rsidP="009008DE">
            <w:pPr>
              <w:snapToGrid w:val="0"/>
              <w:rPr>
                <w:sz w:val="18"/>
                <w:szCs w:val="18"/>
              </w:rPr>
            </w:pPr>
            <w:r w:rsidRPr="00C8264D">
              <w:rPr>
                <w:sz w:val="18"/>
                <w:szCs w:val="18"/>
              </w:rPr>
              <w:t xml:space="preserve">Data  e hora da geração </w:t>
            </w:r>
          </w:p>
        </w:tc>
        <w:tc>
          <w:tcPr>
            <w:tcW w:w="567" w:type="dxa"/>
          </w:tcPr>
          <w:p w:rsidR="0072589D" w:rsidRPr="00C8264D" w:rsidRDefault="0072589D" w:rsidP="009008DE">
            <w:pPr>
              <w:snapToGrid w:val="0"/>
              <w:rPr>
                <w:sz w:val="18"/>
                <w:szCs w:val="18"/>
              </w:rPr>
            </w:pPr>
            <w:r w:rsidRPr="00C8264D">
              <w:rPr>
                <w:sz w:val="18"/>
                <w:szCs w:val="18"/>
              </w:rPr>
              <w:t>23</w:t>
            </w:r>
          </w:p>
        </w:tc>
        <w:tc>
          <w:tcPr>
            <w:tcW w:w="567" w:type="dxa"/>
          </w:tcPr>
          <w:p w:rsidR="0072589D" w:rsidRPr="00C8264D" w:rsidRDefault="0072589D" w:rsidP="009008DE">
            <w:pPr>
              <w:snapToGrid w:val="0"/>
              <w:rPr>
                <w:sz w:val="18"/>
                <w:szCs w:val="18"/>
              </w:rPr>
            </w:pPr>
            <w:r w:rsidRPr="00C8264D">
              <w:rPr>
                <w:sz w:val="18"/>
                <w:szCs w:val="18"/>
              </w:rPr>
              <w:t>14</w:t>
            </w:r>
          </w:p>
        </w:tc>
        <w:tc>
          <w:tcPr>
            <w:tcW w:w="1361" w:type="dxa"/>
          </w:tcPr>
          <w:p w:rsidR="0072589D" w:rsidRPr="00C8264D" w:rsidRDefault="0072589D" w:rsidP="009008DE">
            <w:pPr>
              <w:snapToGrid w:val="0"/>
              <w:rPr>
                <w:sz w:val="18"/>
                <w:szCs w:val="18"/>
              </w:rPr>
            </w:pPr>
            <w:r w:rsidRPr="00C8264D">
              <w:rPr>
                <w:sz w:val="18"/>
                <w:szCs w:val="18"/>
              </w:rPr>
              <w:t>Numérico</w:t>
            </w:r>
          </w:p>
        </w:tc>
        <w:tc>
          <w:tcPr>
            <w:tcW w:w="2242" w:type="dxa"/>
          </w:tcPr>
          <w:p w:rsidR="0072589D" w:rsidRPr="00C8264D" w:rsidRDefault="0072589D" w:rsidP="009008DE">
            <w:pPr>
              <w:snapToGrid w:val="0"/>
              <w:rPr>
                <w:sz w:val="18"/>
                <w:szCs w:val="18"/>
              </w:rPr>
            </w:pPr>
            <w:r w:rsidRPr="00C8264D">
              <w:rPr>
                <w:sz w:val="18"/>
                <w:szCs w:val="18"/>
              </w:rPr>
              <w:t xml:space="preserve">AAAA + BIT 07 </w:t>
            </w:r>
          </w:p>
        </w:tc>
        <w:tc>
          <w:tcPr>
            <w:tcW w:w="1831" w:type="dxa"/>
          </w:tcPr>
          <w:p w:rsidR="0072589D" w:rsidRPr="00C8264D" w:rsidRDefault="0072589D" w:rsidP="009008DE">
            <w:pPr>
              <w:snapToGrid w:val="0"/>
              <w:rPr>
                <w:sz w:val="18"/>
                <w:szCs w:val="18"/>
              </w:rPr>
            </w:pPr>
            <w:r w:rsidRPr="00C8264D">
              <w:rPr>
                <w:sz w:val="18"/>
                <w:szCs w:val="18"/>
              </w:rPr>
              <w:t>Data e hora em que o arquivo foi gerado,</w:t>
            </w:r>
          </w:p>
          <w:p w:rsidR="0072589D" w:rsidRPr="00C8264D" w:rsidRDefault="0072589D" w:rsidP="009008DE">
            <w:pPr>
              <w:rPr>
                <w:sz w:val="18"/>
                <w:szCs w:val="18"/>
              </w:rPr>
            </w:pPr>
            <w:r w:rsidRPr="00C8264D">
              <w:rPr>
                <w:sz w:val="18"/>
                <w:szCs w:val="18"/>
              </w:rPr>
              <w:t>yyyymmddhhmiss</w:t>
            </w:r>
          </w:p>
          <w:p w:rsidR="0072589D" w:rsidRPr="00C8264D" w:rsidRDefault="0072589D" w:rsidP="009008DE">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228" w:type="dxa"/>
          </w:tcPr>
          <w:p w:rsidR="0072589D" w:rsidRPr="00C8264D" w:rsidRDefault="0072589D" w:rsidP="009008DE">
            <w:pPr>
              <w:snapToGrid w:val="0"/>
              <w:rPr>
                <w:sz w:val="18"/>
                <w:szCs w:val="18"/>
              </w:rPr>
            </w:pPr>
          </w:p>
        </w:tc>
      </w:tr>
      <w:tr w:rsidR="0072589D" w:rsidRPr="00C8264D" w:rsidTr="00C8264D">
        <w:tc>
          <w:tcPr>
            <w:tcW w:w="1985" w:type="dxa"/>
          </w:tcPr>
          <w:p w:rsidR="0072589D" w:rsidRPr="00C8264D" w:rsidRDefault="0072589D" w:rsidP="009008DE">
            <w:pPr>
              <w:snapToGrid w:val="0"/>
              <w:rPr>
                <w:sz w:val="18"/>
                <w:szCs w:val="18"/>
              </w:rPr>
            </w:pPr>
            <w:r w:rsidRPr="00C8264D">
              <w:rPr>
                <w:sz w:val="18"/>
                <w:szCs w:val="18"/>
              </w:rPr>
              <w:t>Versão do arquivo</w:t>
            </w:r>
          </w:p>
        </w:tc>
        <w:tc>
          <w:tcPr>
            <w:tcW w:w="567" w:type="dxa"/>
          </w:tcPr>
          <w:p w:rsidR="0072589D" w:rsidRPr="00C8264D" w:rsidRDefault="0072589D" w:rsidP="009008DE">
            <w:pPr>
              <w:snapToGrid w:val="0"/>
              <w:rPr>
                <w:sz w:val="18"/>
                <w:szCs w:val="18"/>
              </w:rPr>
            </w:pPr>
            <w:r w:rsidRPr="00C8264D">
              <w:rPr>
                <w:sz w:val="18"/>
                <w:szCs w:val="18"/>
              </w:rPr>
              <w:t>37</w:t>
            </w:r>
          </w:p>
        </w:tc>
        <w:tc>
          <w:tcPr>
            <w:tcW w:w="567" w:type="dxa"/>
          </w:tcPr>
          <w:p w:rsidR="0072589D" w:rsidRPr="00C8264D" w:rsidRDefault="0072589D" w:rsidP="009008DE">
            <w:pPr>
              <w:snapToGrid w:val="0"/>
              <w:rPr>
                <w:sz w:val="18"/>
                <w:szCs w:val="18"/>
              </w:rPr>
            </w:pPr>
            <w:r w:rsidRPr="00C8264D">
              <w:rPr>
                <w:sz w:val="18"/>
                <w:szCs w:val="18"/>
              </w:rPr>
              <w:t>7</w:t>
            </w:r>
          </w:p>
        </w:tc>
        <w:tc>
          <w:tcPr>
            <w:tcW w:w="1361" w:type="dxa"/>
          </w:tcPr>
          <w:p w:rsidR="0072589D" w:rsidRPr="00C8264D" w:rsidRDefault="0072589D" w:rsidP="009008DE">
            <w:pPr>
              <w:snapToGrid w:val="0"/>
              <w:rPr>
                <w:sz w:val="18"/>
                <w:szCs w:val="18"/>
              </w:rPr>
            </w:pPr>
            <w:r w:rsidRPr="00C8264D">
              <w:rPr>
                <w:sz w:val="18"/>
                <w:szCs w:val="18"/>
              </w:rPr>
              <w:t>Numérico</w:t>
            </w:r>
          </w:p>
        </w:tc>
        <w:tc>
          <w:tcPr>
            <w:tcW w:w="2242" w:type="dxa"/>
          </w:tcPr>
          <w:p w:rsidR="0072589D" w:rsidRPr="00C8264D" w:rsidRDefault="0072589D" w:rsidP="009008DE">
            <w:pPr>
              <w:snapToGrid w:val="0"/>
              <w:rPr>
                <w:sz w:val="18"/>
                <w:szCs w:val="18"/>
              </w:rPr>
            </w:pPr>
            <w:r w:rsidRPr="00C8264D">
              <w:rPr>
                <w:sz w:val="18"/>
                <w:szCs w:val="18"/>
              </w:rPr>
              <w:t>Versão do arquivo gerado</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0000000</w:t>
            </w:r>
          </w:p>
        </w:tc>
      </w:tr>
      <w:tr w:rsidR="0072589D" w:rsidRPr="00C8264D" w:rsidTr="00C8264D">
        <w:trPr>
          <w:cnfStyle w:val="000000100000"/>
        </w:trPr>
        <w:tc>
          <w:tcPr>
            <w:tcW w:w="1985" w:type="dxa"/>
          </w:tcPr>
          <w:p w:rsidR="0072589D" w:rsidRPr="00C8264D" w:rsidRDefault="0072589D" w:rsidP="009008DE">
            <w:pPr>
              <w:snapToGrid w:val="0"/>
              <w:rPr>
                <w:sz w:val="18"/>
                <w:szCs w:val="18"/>
              </w:rPr>
            </w:pPr>
            <w:r w:rsidRPr="00C8264D">
              <w:rPr>
                <w:sz w:val="18"/>
                <w:szCs w:val="18"/>
              </w:rPr>
              <w:t>Espaços em branco</w:t>
            </w:r>
          </w:p>
        </w:tc>
        <w:tc>
          <w:tcPr>
            <w:tcW w:w="567" w:type="dxa"/>
          </w:tcPr>
          <w:p w:rsidR="0072589D" w:rsidRPr="00C8264D" w:rsidRDefault="0072589D" w:rsidP="009008DE">
            <w:pPr>
              <w:snapToGrid w:val="0"/>
              <w:rPr>
                <w:sz w:val="18"/>
                <w:szCs w:val="18"/>
              </w:rPr>
            </w:pPr>
            <w:r w:rsidRPr="00C8264D">
              <w:rPr>
                <w:sz w:val="18"/>
                <w:szCs w:val="18"/>
              </w:rPr>
              <w:t>44</w:t>
            </w:r>
          </w:p>
        </w:tc>
        <w:tc>
          <w:tcPr>
            <w:tcW w:w="567" w:type="dxa"/>
          </w:tcPr>
          <w:p w:rsidR="0072589D" w:rsidRPr="00C8264D" w:rsidRDefault="0072589D" w:rsidP="009008DE">
            <w:pPr>
              <w:snapToGrid w:val="0"/>
              <w:rPr>
                <w:sz w:val="18"/>
                <w:szCs w:val="18"/>
              </w:rPr>
            </w:pPr>
            <w:r w:rsidRPr="00C8264D">
              <w:rPr>
                <w:sz w:val="18"/>
                <w:szCs w:val="18"/>
              </w:rPr>
              <w:t>199</w:t>
            </w:r>
          </w:p>
        </w:tc>
        <w:tc>
          <w:tcPr>
            <w:tcW w:w="1361"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p>
        </w:tc>
        <w:tc>
          <w:tcPr>
            <w:tcW w:w="1831" w:type="dxa"/>
          </w:tcPr>
          <w:p w:rsidR="0072589D" w:rsidRPr="00C8264D" w:rsidRDefault="0072589D" w:rsidP="009008DE">
            <w:pPr>
              <w:snapToGrid w:val="0"/>
              <w:rPr>
                <w:sz w:val="18"/>
                <w:szCs w:val="18"/>
              </w:rPr>
            </w:pPr>
            <w:r w:rsidRPr="00C8264D">
              <w:rPr>
                <w:sz w:val="18"/>
                <w:szCs w:val="18"/>
              </w:rPr>
              <w:t>Preencher com zeros</w:t>
            </w:r>
          </w:p>
        </w:tc>
        <w:tc>
          <w:tcPr>
            <w:tcW w:w="1228" w:type="dxa"/>
          </w:tcPr>
          <w:p w:rsidR="0072589D" w:rsidRPr="00C8264D" w:rsidRDefault="0072589D" w:rsidP="009008DE">
            <w:pPr>
              <w:snapToGrid w:val="0"/>
              <w:rPr>
                <w:sz w:val="18"/>
                <w:szCs w:val="18"/>
              </w:rPr>
            </w:pPr>
            <w:r w:rsidRPr="00C8264D">
              <w:rPr>
                <w:sz w:val="18"/>
                <w:szCs w:val="18"/>
              </w:rPr>
              <w:t>00000….</w:t>
            </w:r>
          </w:p>
        </w:tc>
      </w:tr>
    </w:tbl>
    <w:p w:rsidR="0072589D" w:rsidRPr="00725233" w:rsidRDefault="00725233" w:rsidP="005C6131">
      <w:pPr>
        <w:pStyle w:val="Ttulo4"/>
      </w:pPr>
      <w:bookmarkStart w:id="87" w:name="_Toc378170577"/>
      <w:r>
        <w:t>Detalhe</w:t>
      </w:r>
      <w:bookmarkEnd w:id="8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94"/>
        <w:gridCol w:w="1476"/>
        <w:gridCol w:w="2260"/>
        <w:gridCol w:w="1880"/>
        <w:gridCol w:w="982"/>
      </w:tblGrid>
      <w:tr w:rsidR="0072589D" w:rsidRPr="00C8264D"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Ps</w:t>
            </w:r>
          </w:p>
        </w:tc>
        <w:tc>
          <w:tcPr>
            <w:tcW w:w="594"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Ln</w:t>
            </w:r>
          </w:p>
        </w:tc>
        <w:tc>
          <w:tcPr>
            <w:tcW w:w="1476" w:type="dxa"/>
            <w:tcBorders>
              <w:top w:val="none" w:sz="0" w:space="0" w:color="auto"/>
              <w:left w:val="none" w:sz="0" w:space="0" w:color="auto"/>
              <w:bottom w:val="none" w:sz="0" w:space="0" w:color="auto"/>
              <w:right w:val="none" w:sz="0" w:space="0" w:color="auto"/>
            </w:tcBorders>
          </w:tcPr>
          <w:p w:rsidR="0072589D" w:rsidRPr="00C8264D" w:rsidRDefault="0072589D" w:rsidP="009008DE">
            <w:pPr>
              <w:rPr>
                <w:b w:val="0"/>
                <w:sz w:val="18"/>
                <w:szCs w:val="18"/>
              </w:rPr>
            </w:pPr>
            <w:r w:rsidRPr="00C8264D">
              <w:rPr>
                <w:sz w:val="18"/>
                <w:szCs w:val="18"/>
              </w:rPr>
              <w:t>Formato</w:t>
            </w:r>
          </w:p>
        </w:tc>
        <w:tc>
          <w:tcPr>
            <w:tcW w:w="2260"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Descripción</w:t>
            </w:r>
          </w:p>
        </w:tc>
        <w:tc>
          <w:tcPr>
            <w:tcW w:w="1880"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Comentarios</w:t>
            </w:r>
          </w:p>
        </w:tc>
        <w:tc>
          <w:tcPr>
            <w:tcW w:w="982"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Default</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Tipo mensaje</w:t>
            </w:r>
          </w:p>
        </w:tc>
        <w:tc>
          <w:tcPr>
            <w:tcW w:w="640" w:type="dxa"/>
          </w:tcPr>
          <w:p w:rsidR="0072589D" w:rsidRPr="00C8264D" w:rsidRDefault="0072589D" w:rsidP="009008DE">
            <w:pPr>
              <w:snapToGrid w:val="0"/>
              <w:rPr>
                <w:sz w:val="18"/>
                <w:szCs w:val="18"/>
              </w:rPr>
            </w:pPr>
            <w:r w:rsidRPr="00C8264D">
              <w:rPr>
                <w:sz w:val="18"/>
                <w:szCs w:val="18"/>
              </w:rPr>
              <w:t>1</w:t>
            </w:r>
          </w:p>
        </w:tc>
        <w:tc>
          <w:tcPr>
            <w:tcW w:w="594" w:type="dxa"/>
          </w:tcPr>
          <w:p w:rsidR="0072589D" w:rsidRPr="00C8264D" w:rsidRDefault="0072589D" w:rsidP="009008DE">
            <w:pPr>
              <w:snapToGrid w:val="0"/>
              <w:rPr>
                <w:sz w:val="18"/>
                <w:szCs w:val="18"/>
              </w:rPr>
            </w:pPr>
            <w:r w:rsidRPr="00C8264D">
              <w:rPr>
                <w:sz w:val="18"/>
                <w:szCs w:val="18"/>
              </w:rPr>
              <w:t>2</w:t>
            </w:r>
          </w:p>
        </w:tc>
        <w:tc>
          <w:tcPr>
            <w:tcW w:w="1476" w:type="dxa"/>
          </w:tcPr>
          <w:p w:rsidR="0072589D" w:rsidRPr="00C8264D" w:rsidRDefault="0072589D" w:rsidP="009008DE">
            <w:pPr>
              <w:snapToGrid w:val="0"/>
              <w:rPr>
                <w:b/>
                <w:sz w:val="18"/>
                <w:szCs w:val="18"/>
              </w:rPr>
            </w:pPr>
            <w:r w:rsidRPr="00C8264D">
              <w:rPr>
                <w:b/>
                <w:sz w:val="18"/>
                <w:szCs w:val="18"/>
              </w:rPr>
              <w:t>DI</w:t>
            </w:r>
          </w:p>
        </w:tc>
        <w:tc>
          <w:tcPr>
            <w:tcW w:w="2260" w:type="dxa"/>
          </w:tcPr>
          <w:p w:rsidR="0072589D" w:rsidRPr="00C8264D" w:rsidRDefault="0072589D" w:rsidP="009008DE">
            <w:pPr>
              <w:snapToGrid w:val="0"/>
              <w:rPr>
                <w:sz w:val="18"/>
                <w:szCs w:val="18"/>
              </w:rPr>
            </w:pPr>
            <w:r w:rsidRPr="00C8264D">
              <w:rPr>
                <w:sz w:val="18"/>
                <w:szCs w:val="18"/>
              </w:rPr>
              <w:t>Identifica que el mensaje es del tipo operación (OP)</w:t>
            </w:r>
          </w:p>
          <w:p w:rsidR="0072589D" w:rsidRPr="00C8264D" w:rsidRDefault="0072589D" w:rsidP="009008DE">
            <w:pPr>
              <w:rPr>
                <w:sz w:val="18"/>
                <w:szCs w:val="18"/>
              </w:rPr>
            </w:pPr>
          </w:p>
        </w:tc>
        <w:tc>
          <w:tcPr>
            <w:tcW w:w="1880" w:type="dxa"/>
          </w:tcPr>
          <w:p w:rsidR="0072589D" w:rsidRPr="00C8264D" w:rsidRDefault="0072589D" w:rsidP="009008DE">
            <w:pPr>
              <w:snapToGrid w:val="0"/>
              <w:rPr>
                <w:sz w:val="18"/>
                <w:szCs w:val="18"/>
              </w:rPr>
            </w:pPr>
            <w:r w:rsidRPr="00C8264D">
              <w:rPr>
                <w:sz w:val="18"/>
                <w:szCs w:val="18"/>
              </w:rPr>
              <w:t>Host -&gt; Lynx OffLine</w:t>
            </w:r>
          </w:p>
        </w:tc>
        <w:tc>
          <w:tcPr>
            <w:tcW w:w="982" w:type="dxa"/>
          </w:tcPr>
          <w:p w:rsidR="0072589D" w:rsidRPr="00C8264D" w:rsidRDefault="0072589D" w:rsidP="009008DE">
            <w:pPr>
              <w:snapToGrid w:val="0"/>
              <w:rPr>
                <w:sz w:val="18"/>
                <w:szCs w:val="18"/>
              </w:rPr>
            </w:pP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ID Host</w:t>
            </w:r>
          </w:p>
        </w:tc>
        <w:tc>
          <w:tcPr>
            <w:tcW w:w="640" w:type="dxa"/>
          </w:tcPr>
          <w:p w:rsidR="0072589D" w:rsidRPr="00C8264D" w:rsidRDefault="0072589D" w:rsidP="009008DE">
            <w:pPr>
              <w:snapToGrid w:val="0"/>
              <w:rPr>
                <w:sz w:val="18"/>
                <w:szCs w:val="18"/>
              </w:rPr>
            </w:pPr>
            <w:r w:rsidRPr="00C8264D">
              <w:rPr>
                <w:sz w:val="18"/>
                <w:szCs w:val="18"/>
              </w:rPr>
              <w:t>3</w:t>
            </w:r>
          </w:p>
        </w:tc>
        <w:tc>
          <w:tcPr>
            <w:tcW w:w="594" w:type="dxa"/>
          </w:tcPr>
          <w:p w:rsidR="0072589D" w:rsidRPr="00C8264D" w:rsidRDefault="0072589D" w:rsidP="009008DE">
            <w:pPr>
              <w:snapToGrid w:val="0"/>
              <w:rPr>
                <w:sz w:val="18"/>
                <w:szCs w:val="18"/>
              </w:rPr>
            </w:pPr>
            <w:r w:rsidRPr="00C8264D">
              <w:rPr>
                <w:sz w:val="18"/>
                <w:szCs w:val="18"/>
              </w:rPr>
              <w:t>1</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 xml:space="preserve">Identifica el host desde el que se recibe el </w:t>
            </w:r>
            <w:r w:rsidRPr="00C8264D">
              <w:rPr>
                <w:sz w:val="18"/>
                <w:szCs w:val="18"/>
              </w:rPr>
              <w:lastRenderedPageBreak/>
              <w:t>mensaje.</w:t>
            </w:r>
          </w:p>
          <w:p w:rsidR="0072589D" w:rsidRPr="00C8264D" w:rsidRDefault="0072589D" w:rsidP="009008DE">
            <w:pPr>
              <w:rPr>
                <w:sz w:val="18"/>
                <w:szCs w:val="18"/>
              </w:rPr>
            </w:pPr>
            <w:r w:rsidRPr="00C8264D">
              <w:rPr>
                <w:sz w:val="18"/>
                <w:szCs w:val="18"/>
              </w:rPr>
              <w:t>En previsión de sistema online, procesando OPs de varios hosts</w:t>
            </w:r>
          </w:p>
        </w:tc>
        <w:tc>
          <w:tcPr>
            <w:tcW w:w="1880" w:type="dxa"/>
          </w:tcPr>
          <w:p w:rsidR="0072589D" w:rsidRPr="00C8264D" w:rsidRDefault="0072589D" w:rsidP="009008DE">
            <w:pPr>
              <w:snapToGrid w:val="0"/>
              <w:rPr>
                <w:sz w:val="18"/>
                <w:szCs w:val="18"/>
              </w:rPr>
            </w:pPr>
            <w:r w:rsidRPr="00C8264D">
              <w:rPr>
                <w:sz w:val="18"/>
                <w:szCs w:val="18"/>
              </w:rPr>
              <w:lastRenderedPageBreak/>
              <w:t>Tabla 8</w:t>
            </w:r>
          </w:p>
        </w:tc>
        <w:tc>
          <w:tcPr>
            <w:tcW w:w="982" w:type="dxa"/>
          </w:tcPr>
          <w:p w:rsidR="0072589D" w:rsidRPr="00C8264D" w:rsidRDefault="0072589D" w:rsidP="009008DE">
            <w:pPr>
              <w:snapToGrid w:val="0"/>
              <w:rPr>
                <w:sz w:val="18"/>
                <w:szCs w:val="18"/>
              </w:rPr>
            </w:pPr>
            <w:r w:rsidRPr="00C8264D">
              <w:rPr>
                <w:sz w:val="18"/>
                <w:szCs w:val="18"/>
              </w:rPr>
              <w:t>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lastRenderedPageBreak/>
              <w:t>ID único - Chave de controle</w:t>
            </w:r>
          </w:p>
        </w:tc>
        <w:tc>
          <w:tcPr>
            <w:tcW w:w="640" w:type="dxa"/>
          </w:tcPr>
          <w:p w:rsidR="0072589D" w:rsidRPr="00C8264D" w:rsidRDefault="0072589D" w:rsidP="009008DE">
            <w:pPr>
              <w:snapToGrid w:val="0"/>
              <w:rPr>
                <w:sz w:val="18"/>
                <w:szCs w:val="18"/>
              </w:rPr>
            </w:pPr>
            <w:r w:rsidRPr="00C8264D">
              <w:rPr>
                <w:sz w:val="18"/>
                <w:szCs w:val="18"/>
              </w:rPr>
              <w:t>4</w:t>
            </w:r>
          </w:p>
        </w:tc>
        <w:tc>
          <w:tcPr>
            <w:tcW w:w="594" w:type="dxa"/>
          </w:tcPr>
          <w:p w:rsidR="0072589D" w:rsidRPr="00C8264D" w:rsidRDefault="0072589D" w:rsidP="009008DE">
            <w:pPr>
              <w:snapToGrid w:val="0"/>
              <w:rPr>
                <w:sz w:val="18"/>
                <w:szCs w:val="18"/>
              </w:rPr>
            </w:pPr>
            <w:r w:rsidRPr="00C8264D">
              <w:rPr>
                <w:sz w:val="18"/>
                <w:szCs w:val="18"/>
              </w:rPr>
              <w:t>20</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Identificador único de la operación original. La fecha debe ser la del host.</w:t>
            </w:r>
          </w:p>
        </w:tc>
        <w:tc>
          <w:tcPr>
            <w:tcW w:w="1880" w:type="dxa"/>
          </w:tcPr>
          <w:p w:rsidR="0072589D" w:rsidRPr="00C8264D" w:rsidRDefault="0072589D" w:rsidP="009008DE">
            <w:pPr>
              <w:snapToGrid w:val="0"/>
              <w:rPr>
                <w:sz w:val="18"/>
                <w:szCs w:val="18"/>
              </w:rPr>
            </w:pPr>
            <w:r w:rsidRPr="00C8264D">
              <w:rPr>
                <w:sz w:val="18"/>
                <w:szCs w:val="18"/>
              </w:rPr>
              <w:t>Fecha (yymmdd)</w:t>
            </w:r>
          </w:p>
          <w:p w:rsidR="0072589D" w:rsidRPr="00C8264D" w:rsidRDefault="0072589D" w:rsidP="009008DE">
            <w:pPr>
              <w:rPr>
                <w:sz w:val="18"/>
                <w:szCs w:val="18"/>
              </w:rPr>
            </w:pPr>
            <w:r w:rsidRPr="00C8264D">
              <w:rPr>
                <w:sz w:val="18"/>
                <w:szCs w:val="18"/>
              </w:rPr>
              <w:t>+ Terminal (8)</w:t>
            </w:r>
          </w:p>
          <w:p w:rsidR="0072589D" w:rsidRPr="00C8264D" w:rsidRDefault="0072589D" w:rsidP="009008DE">
            <w:pPr>
              <w:rPr>
                <w:sz w:val="18"/>
                <w:szCs w:val="18"/>
              </w:rPr>
            </w:pPr>
            <w:r w:rsidRPr="00C8264D">
              <w:rPr>
                <w:sz w:val="18"/>
                <w:szCs w:val="18"/>
              </w:rPr>
              <w:t>+ NSU (6)</w:t>
            </w:r>
          </w:p>
          <w:p w:rsidR="0072589D" w:rsidRPr="00C8264D" w:rsidRDefault="0072589D" w:rsidP="009008DE">
            <w:pPr>
              <w:rPr>
                <w:sz w:val="18"/>
                <w:szCs w:val="18"/>
                <w:lang w:val="pt-BR"/>
              </w:rPr>
            </w:pPr>
          </w:p>
        </w:tc>
        <w:tc>
          <w:tcPr>
            <w:tcW w:w="982" w:type="dxa"/>
          </w:tcPr>
          <w:p w:rsidR="0072589D" w:rsidRPr="00C8264D" w:rsidRDefault="0072589D" w:rsidP="009008DE">
            <w:pPr>
              <w:snapToGrid w:val="0"/>
              <w:rPr>
                <w:sz w:val="18"/>
                <w:szCs w:val="18"/>
              </w:rPr>
            </w:pPr>
            <w:r w:rsidRPr="00C8264D">
              <w:rPr>
                <w:sz w:val="18"/>
                <w:szCs w:val="18"/>
              </w:rPr>
              <w:t>00000000000000000000</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Tipo de operación</w:t>
            </w:r>
          </w:p>
        </w:tc>
        <w:tc>
          <w:tcPr>
            <w:tcW w:w="640" w:type="dxa"/>
          </w:tcPr>
          <w:p w:rsidR="0072589D" w:rsidRPr="00C8264D" w:rsidRDefault="0072589D" w:rsidP="009008DE">
            <w:pPr>
              <w:snapToGrid w:val="0"/>
              <w:rPr>
                <w:sz w:val="18"/>
                <w:szCs w:val="18"/>
              </w:rPr>
            </w:pPr>
            <w:r w:rsidRPr="00C8264D">
              <w:rPr>
                <w:sz w:val="18"/>
                <w:szCs w:val="18"/>
              </w:rPr>
              <w:t>24</w:t>
            </w:r>
          </w:p>
        </w:tc>
        <w:tc>
          <w:tcPr>
            <w:tcW w:w="594" w:type="dxa"/>
          </w:tcPr>
          <w:p w:rsidR="0072589D" w:rsidRPr="00C8264D" w:rsidRDefault="0072589D" w:rsidP="009008DE">
            <w:pPr>
              <w:snapToGrid w:val="0"/>
              <w:rPr>
                <w:sz w:val="18"/>
                <w:szCs w:val="18"/>
              </w:rPr>
            </w:pPr>
            <w:r w:rsidRPr="00C8264D">
              <w:rPr>
                <w:sz w:val="18"/>
                <w:szCs w:val="18"/>
              </w:rPr>
              <w:t>4</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Tipo de operación</w:t>
            </w:r>
          </w:p>
        </w:tc>
        <w:tc>
          <w:tcPr>
            <w:tcW w:w="1880" w:type="dxa"/>
          </w:tcPr>
          <w:p w:rsidR="0072589D" w:rsidRPr="00C8264D" w:rsidRDefault="0072589D" w:rsidP="009008DE">
            <w:pPr>
              <w:snapToGrid w:val="0"/>
              <w:rPr>
                <w:sz w:val="18"/>
                <w:szCs w:val="18"/>
              </w:rPr>
            </w:pPr>
            <w:r w:rsidRPr="00C8264D">
              <w:rPr>
                <w:sz w:val="18"/>
                <w:szCs w:val="18"/>
              </w:rPr>
              <w:t>0100: operación normal</w:t>
            </w:r>
          </w:p>
          <w:p w:rsidR="0072589D" w:rsidRPr="00C8264D" w:rsidRDefault="0072589D" w:rsidP="009008DE">
            <w:pPr>
              <w:rPr>
                <w:sz w:val="18"/>
                <w:szCs w:val="18"/>
              </w:rPr>
            </w:pPr>
            <w:r w:rsidRPr="00C8264D">
              <w:rPr>
                <w:sz w:val="18"/>
                <w:szCs w:val="18"/>
              </w:rPr>
              <w:t>0400: anulación</w:t>
            </w:r>
          </w:p>
        </w:tc>
        <w:tc>
          <w:tcPr>
            <w:tcW w:w="982" w:type="dxa"/>
          </w:tcPr>
          <w:p w:rsidR="0072589D" w:rsidRPr="00C8264D" w:rsidRDefault="0072589D" w:rsidP="009008DE">
            <w:pPr>
              <w:snapToGrid w:val="0"/>
              <w:rPr>
                <w:sz w:val="18"/>
                <w:szCs w:val="18"/>
              </w:rPr>
            </w:pPr>
            <w:r w:rsidRPr="00C8264D">
              <w:rPr>
                <w:sz w:val="18"/>
                <w:szCs w:val="18"/>
              </w:rPr>
              <w:t>0100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Fecha/hora operación original</w:t>
            </w:r>
          </w:p>
        </w:tc>
        <w:tc>
          <w:tcPr>
            <w:tcW w:w="640" w:type="dxa"/>
          </w:tcPr>
          <w:p w:rsidR="0072589D" w:rsidRPr="00C8264D" w:rsidRDefault="0072589D" w:rsidP="009008DE">
            <w:pPr>
              <w:snapToGrid w:val="0"/>
              <w:rPr>
                <w:sz w:val="18"/>
                <w:szCs w:val="18"/>
              </w:rPr>
            </w:pPr>
            <w:r w:rsidRPr="00C8264D">
              <w:rPr>
                <w:sz w:val="18"/>
                <w:szCs w:val="18"/>
              </w:rPr>
              <w:t>28</w:t>
            </w:r>
          </w:p>
        </w:tc>
        <w:tc>
          <w:tcPr>
            <w:tcW w:w="594" w:type="dxa"/>
          </w:tcPr>
          <w:p w:rsidR="0072589D" w:rsidRPr="00C8264D" w:rsidRDefault="0072589D" w:rsidP="009008DE">
            <w:pPr>
              <w:snapToGrid w:val="0"/>
              <w:rPr>
                <w:sz w:val="18"/>
                <w:szCs w:val="18"/>
              </w:rPr>
            </w:pPr>
            <w:r w:rsidRPr="00C8264D">
              <w:rPr>
                <w:sz w:val="18"/>
                <w:szCs w:val="18"/>
              </w:rPr>
              <w:t>14</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 xml:space="preserve">AAAA + BIT 07 </w:t>
            </w:r>
          </w:p>
        </w:tc>
        <w:tc>
          <w:tcPr>
            <w:tcW w:w="1880" w:type="dxa"/>
          </w:tcPr>
          <w:p w:rsidR="0072589D" w:rsidRPr="00C8264D" w:rsidRDefault="0072589D" w:rsidP="009008DE">
            <w:pPr>
              <w:snapToGrid w:val="0"/>
              <w:rPr>
                <w:sz w:val="18"/>
                <w:szCs w:val="18"/>
              </w:rPr>
            </w:pPr>
            <w:r w:rsidRPr="00C8264D">
              <w:rPr>
                <w:sz w:val="18"/>
                <w:szCs w:val="18"/>
              </w:rPr>
              <w:t>Fecha/hora de la operación original.</w:t>
            </w:r>
          </w:p>
          <w:p w:rsidR="0072589D" w:rsidRPr="00C8264D" w:rsidRDefault="0072589D" w:rsidP="009008DE">
            <w:pPr>
              <w:rPr>
                <w:sz w:val="18"/>
                <w:szCs w:val="18"/>
              </w:rPr>
            </w:pPr>
            <w:r w:rsidRPr="00C8264D">
              <w:rPr>
                <w:sz w:val="18"/>
                <w:szCs w:val="18"/>
              </w:rPr>
              <w:t>yyyymmddhhmiss</w:t>
            </w:r>
          </w:p>
          <w:p w:rsidR="0072589D" w:rsidRPr="00C8264D" w:rsidRDefault="0072589D" w:rsidP="009008DE">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982" w:type="dxa"/>
          </w:tcPr>
          <w:p w:rsidR="0072589D" w:rsidRPr="00C8264D" w:rsidRDefault="0072589D" w:rsidP="009008DE">
            <w:pPr>
              <w:snapToGrid w:val="0"/>
              <w:rPr>
                <w:sz w:val="18"/>
                <w:szCs w:val="18"/>
              </w:rPr>
            </w:pP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Importe</w:t>
            </w:r>
          </w:p>
        </w:tc>
        <w:tc>
          <w:tcPr>
            <w:tcW w:w="640" w:type="dxa"/>
          </w:tcPr>
          <w:p w:rsidR="0072589D" w:rsidRPr="00C8264D" w:rsidRDefault="0072589D" w:rsidP="009008DE">
            <w:pPr>
              <w:snapToGrid w:val="0"/>
              <w:rPr>
                <w:sz w:val="18"/>
                <w:szCs w:val="18"/>
              </w:rPr>
            </w:pPr>
            <w:r w:rsidRPr="00C8264D">
              <w:rPr>
                <w:sz w:val="18"/>
                <w:szCs w:val="18"/>
              </w:rPr>
              <w:t>42</w:t>
            </w:r>
          </w:p>
        </w:tc>
        <w:tc>
          <w:tcPr>
            <w:tcW w:w="594" w:type="dxa"/>
          </w:tcPr>
          <w:p w:rsidR="0072589D" w:rsidRPr="00C8264D" w:rsidRDefault="0072589D" w:rsidP="009008DE">
            <w:pPr>
              <w:snapToGrid w:val="0"/>
              <w:rPr>
                <w:sz w:val="18"/>
                <w:szCs w:val="18"/>
              </w:rPr>
            </w:pPr>
            <w:r w:rsidRPr="00C8264D">
              <w:rPr>
                <w:sz w:val="18"/>
                <w:szCs w:val="18"/>
              </w:rPr>
              <w:t>12</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04</w:t>
            </w:r>
          </w:p>
        </w:tc>
        <w:tc>
          <w:tcPr>
            <w:tcW w:w="1880" w:type="dxa"/>
          </w:tcPr>
          <w:p w:rsidR="0072589D" w:rsidRPr="00C8264D" w:rsidRDefault="0072589D" w:rsidP="009008DE">
            <w:pPr>
              <w:snapToGrid w:val="0"/>
              <w:rPr>
                <w:sz w:val="18"/>
                <w:szCs w:val="18"/>
              </w:rPr>
            </w:pPr>
            <w:r w:rsidRPr="00C8264D">
              <w:rPr>
                <w:sz w:val="18"/>
                <w:szCs w:val="18"/>
              </w:rPr>
              <w:t>Las últimas 2 posiciones son céntimos</w:t>
            </w:r>
          </w:p>
        </w:tc>
        <w:tc>
          <w:tcPr>
            <w:tcW w:w="982" w:type="dxa"/>
          </w:tcPr>
          <w:p w:rsidR="0072589D" w:rsidRPr="00C8264D" w:rsidRDefault="0072589D" w:rsidP="009008DE">
            <w:pPr>
              <w:snapToGrid w:val="0"/>
              <w:rPr>
                <w:sz w:val="18"/>
                <w:szCs w:val="18"/>
              </w:rPr>
            </w:pP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Código de respuesta</w:t>
            </w:r>
          </w:p>
        </w:tc>
        <w:tc>
          <w:tcPr>
            <w:tcW w:w="640" w:type="dxa"/>
          </w:tcPr>
          <w:p w:rsidR="0072589D" w:rsidRPr="00C8264D" w:rsidRDefault="0072589D" w:rsidP="009008DE">
            <w:pPr>
              <w:snapToGrid w:val="0"/>
              <w:rPr>
                <w:sz w:val="18"/>
                <w:szCs w:val="18"/>
              </w:rPr>
            </w:pPr>
            <w:r w:rsidRPr="00C8264D">
              <w:rPr>
                <w:sz w:val="18"/>
                <w:szCs w:val="18"/>
              </w:rPr>
              <w:t>54</w:t>
            </w:r>
          </w:p>
        </w:tc>
        <w:tc>
          <w:tcPr>
            <w:tcW w:w="594" w:type="dxa"/>
          </w:tcPr>
          <w:p w:rsidR="0072589D" w:rsidRPr="00C8264D" w:rsidRDefault="0072589D" w:rsidP="009008DE">
            <w:pPr>
              <w:snapToGrid w:val="0"/>
              <w:rPr>
                <w:sz w:val="18"/>
                <w:szCs w:val="18"/>
              </w:rPr>
            </w:pPr>
            <w:r w:rsidRPr="00C8264D">
              <w:rPr>
                <w:sz w:val="18"/>
                <w:szCs w:val="18"/>
              </w:rPr>
              <w:t>3</w:t>
            </w:r>
          </w:p>
        </w:tc>
        <w:tc>
          <w:tcPr>
            <w:tcW w:w="1476" w:type="dxa"/>
          </w:tcPr>
          <w:p w:rsidR="0072589D" w:rsidRPr="00C8264D" w:rsidRDefault="0072589D" w:rsidP="009008DE">
            <w:pPr>
              <w:snapToGrid w:val="0"/>
              <w:rPr>
                <w:sz w:val="18"/>
                <w:szCs w:val="18"/>
              </w:rPr>
            </w:pPr>
            <w:r w:rsidRPr="00C8264D">
              <w:rPr>
                <w:sz w:val="18"/>
                <w:szCs w:val="18"/>
              </w:rPr>
              <w:t>Alfanumérico</w:t>
            </w:r>
          </w:p>
        </w:tc>
        <w:tc>
          <w:tcPr>
            <w:tcW w:w="2260" w:type="dxa"/>
          </w:tcPr>
          <w:p w:rsidR="0072589D" w:rsidRPr="00C8264D" w:rsidRDefault="0072589D" w:rsidP="009008DE">
            <w:pPr>
              <w:snapToGrid w:val="0"/>
              <w:rPr>
                <w:sz w:val="18"/>
                <w:szCs w:val="18"/>
              </w:rPr>
            </w:pPr>
            <w:r w:rsidRPr="00C8264D">
              <w:rPr>
                <w:sz w:val="18"/>
                <w:szCs w:val="18"/>
              </w:rPr>
              <w:t xml:space="preserve">BIT 39 (modificado) </w:t>
            </w:r>
          </w:p>
        </w:tc>
        <w:tc>
          <w:tcPr>
            <w:tcW w:w="1880" w:type="dxa"/>
          </w:tcPr>
          <w:p w:rsidR="0072589D" w:rsidRPr="00C8264D" w:rsidRDefault="0072589D" w:rsidP="009008DE">
            <w:pPr>
              <w:snapToGrid w:val="0"/>
              <w:rPr>
                <w:sz w:val="18"/>
                <w:szCs w:val="18"/>
              </w:rPr>
            </w:pPr>
            <w:r w:rsidRPr="00C8264D">
              <w:rPr>
                <w:sz w:val="18"/>
                <w:szCs w:val="18"/>
              </w:rPr>
              <w:t>Os domínios serão enviados por CAPELET</w:t>
            </w:r>
          </w:p>
        </w:tc>
        <w:tc>
          <w:tcPr>
            <w:tcW w:w="982" w:type="dxa"/>
          </w:tcPr>
          <w:p w:rsidR="0072589D" w:rsidRPr="00C8264D" w:rsidRDefault="0072589D" w:rsidP="009008DE">
            <w:pPr>
              <w:snapToGrid w:val="0"/>
              <w:rPr>
                <w:color w:val="800000"/>
                <w:sz w:val="18"/>
                <w:szCs w:val="18"/>
              </w:rPr>
            </w:pPr>
            <w:r w:rsidRPr="00C8264D">
              <w:rPr>
                <w:sz w:val="18"/>
                <w:szCs w:val="18"/>
              </w:rPr>
              <w:t>ZZ</w:t>
            </w:r>
            <w:r w:rsidRPr="00C8264D">
              <w:rPr>
                <w:color w:val="800000"/>
                <w:sz w:val="18"/>
                <w:szCs w:val="18"/>
              </w:rPr>
              <w:t>b</w:t>
            </w:r>
          </w:p>
          <w:p w:rsidR="0072589D" w:rsidRPr="00C8264D" w:rsidRDefault="0072589D" w:rsidP="009008DE">
            <w:pPr>
              <w:rPr>
                <w:sz w:val="18"/>
                <w:szCs w:val="18"/>
              </w:rPr>
            </w:pPr>
            <w:r w:rsidRPr="00C8264D">
              <w:rPr>
                <w:sz w:val="18"/>
                <w:szCs w:val="18"/>
              </w:rPr>
              <w:t>(</w:t>
            </w:r>
            <w:r w:rsidRPr="00C8264D">
              <w:rPr>
                <w:color w:val="800000"/>
                <w:sz w:val="18"/>
                <w:szCs w:val="18"/>
              </w:rPr>
              <w:t>b:</w:t>
            </w:r>
            <w:r w:rsidRPr="00C8264D">
              <w:rPr>
                <w:color w:val="800000"/>
                <w:sz w:val="18"/>
                <w:szCs w:val="18"/>
                <w:shd w:val="clear" w:color="auto" w:fill="CCFFFF"/>
              </w:rPr>
              <w:t xml:space="preserve"> </w:t>
            </w:r>
            <w:r w:rsidRPr="00C8264D">
              <w:rPr>
                <w:sz w:val="18"/>
                <w:szCs w:val="18"/>
              </w:rPr>
              <w:t>blanco a la derecha)</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Sector de actividad</w:t>
            </w:r>
          </w:p>
        </w:tc>
        <w:tc>
          <w:tcPr>
            <w:tcW w:w="640" w:type="dxa"/>
          </w:tcPr>
          <w:p w:rsidR="0072589D" w:rsidRPr="00C8264D" w:rsidRDefault="0072589D" w:rsidP="009008DE">
            <w:pPr>
              <w:snapToGrid w:val="0"/>
              <w:rPr>
                <w:sz w:val="18"/>
                <w:szCs w:val="18"/>
              </w:rPr>
            </w:pPr>
            <w:r w:rsidRPr="00C8264D">
              <w:rPr>
                <w:sz w:val="18"/>
                <w:szCs w:val="18"/>
              </w:rPr>
              <w:t>57</w:t>
            </w:r>
          </w:p>
        </w:tc>
        <w:tc>
          <w:tcPr>
            <w:tcW w:w="594" w:type="dxa"/>
          </w:tcPr>
          <w:p w:rsidR="0072589D" w:rsidRPr="00C8264D" w:rsidRDefault="0072589D" w:rsidP="009008DE">
            <w:pPr>
              <w:snapToGrid w:val="0"/>
              <w:rPr>
                <w:sz w:val="18"/>
                <w:szCs w:val="18"/>
              </w:rPr>
            </w:pPr>
            <w:r w:rsidRPr="00C8264D">
              <w:rPr>
                <w:sz w:val="18"/>
                <w:szCs w:val="18"/>
              </w:rPr>
              <w:t>4</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18</w:t>
            </w:r>
          </w:p>
        </w:tc>
        <w:tc>
          <w:tcPr>
            <w:tcW w:w="1880" w:type="dxa"/>
          </w:tcPr>
          <w:p w:rsidR="0072589D" w:rsidRPr="00C8264D" w:rsidRDefault="0072589D" w:rsidP="009008DE">
            <w:pPr>
              <w:snapToGrid w:val="0"/>
              <w:rPr>
                <w:sz w:val="18"/>
                <w:szCs w:val="18"/>
              </w:rPr>
            </w:pPr>
            <w:r w:rsidRPr="00C8264D">
              <w:rPr>
                <w:sz w:val="18"/>
                <w:szCs w:val="18"/>
              </w:rPr>
              <w:t xml:space="preserve">Código ISO de MCC </w:t>
            </w:r>
          </w:p>
        </w:tc>
        <w:tc>
          <w:tcPr>
            <w:tcW w:w="982" w:type="dxa"/>
          </w:tcPr>
          <w:p w:rsidR="0072589D" w:rsidRPr="00C8264D" w:rsidRDefault="0072589D" w:rsidP="009008DE">
            <w:pPr>
              <w:snapToGrid w:val="0"/>
              <w:rPr>
                <w:sz w:val="18"/>
                <w:szCs w:val="18"/>
              </w:rPr>
            </w:pPr>
            <w:r w:rsidRPr="00C8264D">
              <w:rPr>
                <w:sz w:val="18"/>
                <w:szCs w:val="18"/>
              </w:rPr>
              <w:t>9900</w:t>
            </w:r>
          </w:p>
        </w:tc>
      </w:tr>
      <w:tr w:rsidR="0072589D" w:rsidRPr="00C8264D" w:rsidTr="00C8264D">
        <w:trPr>
          <w:cnfStyle w:val="000000100000"/>
        </w:trPr>
        <w:tc>
          <w:tcPr>
            <w:tcW w:w="1993" w:type="dxa"/>
          </w:tcPr>
          <w:p w:rsidR="0072589D" w:rsidRPr="00C8264D" w:rsidRDefault="0072589D" w:rsidP="009008DE">
            <w:pPr>
              <w:snapToGrid w:val="0"/>
              <w:rPr>
                <w:sz w:val="18"/>
                <w:szCs w:val="18"/>
                <w:lang w:val="pt-BR"/>
              </w:rPr>
            </w:pPr>
            <w:r w:rsidRPr="00C8264D">
              <w:rPr>
                <w:sz w:val="18"/>
                <w:szCs w:val="18"/>
                <w:lang w:val="pt-BR"/>
              </w:rPr>
              <w:t>Modo de entrada do código de barras</w:t>
            </w:r>
          </w:p>
        </w:tc>
        <w:tc>
          <w:tcPr>
            <w:tcW w:w="640" w:type="dxa"/>
          </w:tcPr>
          <w:p w:rsidR="0072589D" w:rsidRPr="00C8264D" w:rsidRDefault="0072589D" w:rsidP="009008DE">
            <w:pPr>
              <w:snapToGrid w:val="0"/>
              <w:rPr>
                <w:sz w:val="18"/>
                <w:szCs w:val="18"/>
              </w:rPr>
            </w:pPr>
            <w:r w:rsidRPr="00C8264D">
              <w:rPr>
                <w:sz w:val="18"/>
                <w:szCs w:val="18"/>
              </w:rPr>
              <w:t>61</w:t>
            </w:r>
          </w:p>
        </w:tc>
        <w:tc>
          <w:tcPr>
            <w:tcW w:w="594" w:type="dxa"/>
          </w:tcPr>
          <w:p w:rsidR="0072589D" w:rsidRPr="00C8264D" w:rsidRDefault="0072589D" w:rsidP="009008DE">
            <w:pPr>
              <w:snapToGrid w:val="0"/>
              <w:rPr>
                <w:sz w:val="18"/>
                <w:szCs w:val="18"/>
              </w:rPr>
            </w:pPr>
            <w:r w:rsidRPr="00C8264D">
              <w:rPr>
                <w:sz w:val="18"/>
                <w:szCs w:val="18"/>
              </w:rPr>
              <w:t>2</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22</w:t>
            </w:r>
          </w:p>
        </w:tc>
        <w:tc>
          <w:tcPr>
            <w:tcW w:w="1880" w:type="dxa"/>
          </w:tcPr>
          <w:p w:rsidR="0072589D" w:rsidRPr="00C8264D" w:rsidRDefault="0072589D" w:rsidP="009008DE">
            <w:pPr>
              <w:snapToGrid w:val="0"/>
              <w:rPr>
                <w:sz w:val="18"/>
                <w:szCs w:val="18"/>
                <w:lang w:val="pt-BR"/>
              </w:rPr>
            </w:pPr>
            <w:r w:rsidRPr="00C8264D">
              <w:rPr>
                <w:sz w:val="18"/>
                <w:szCs w:val="18"/>
                <w:lang w:val="pt-BR"/>
              </w:rPr>
              <w:t>00 – COBAN cód barras lido</w:t>
            </w:r>
          </w:p>
          <w:p w:rsidR="0072589D" w:rsidRPr="00C8264D" w:rsidRDefault="0072589D" w:rsidP="009008DE">
            <w:pPr>
              <w:rPr>
                <w:sz w:val="18"/>
                <w:szCs w:val="18"/>
                <w:lang w:val="pt-BR"/>
              </w:rPr>
            </w:pPr>
            <w:r w:rsidRPr="00C8264D">
              <w:rPr>
                <w:sz w:val="18"/>
                <w:szCs w:val="18"/>
                <w:lang w:val="pt-BR"/>
              </w:rPr>
              <w:t>01 – COBAN cód barras digitado</w:t>
            </w:r>
          </w:p>
        </w:tc>
        <w:tc>
          <w:tcPr>
            <w:tcW w:w="982" w:type="dxa"/>
          </w:tcPr>
          <w:p w:rsidR="0072589D" w:rsidRPr="00C8264D" w:rsidRDefault="0072589D" w:rsidP="009008DE">
            <w:pPr>
              <w:snapToGrid w:val="0"/>
              <w:rPr>
                <w:sz w:val="18"/>
                <w:szCs w:val="18"/>
                <w:lang w:val="en-US"/>
              </w:rPr>
            </w:pPr>
            <w:r w:rsidRPr="00C8264D">
              <w:rPr>
                <w:sz w:val="18"/>
                <w:szCs w:val="18"/>
                <w:lang w:val="en-US"/>
              </w:rPr>
              <w:t>80</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Código EC</w:t>
            </w:r>
          </w:p>
        </w:tc>
        <w:tc>
          <w:tcPr>
            <w:tcW w:w="640" w:type="dxa"/>
          </w:tcPr>
          <w:p w:rsidR="0072589D" w:rsidRPr="00C8264D" w:rsidRDefault="0072589D" w:rsidP="009008DE">
            <w:pPr>
              <w:snapToGrid w:val="0"/>
              <w:rPr>
                <w:sz w:val="18"/>
                <w:szCs w:val="18"/>
              </w:rPr>
            </w:pPr>
            <w:r w:rsidRPr="00C8264D">
              <w:rPr>
                <w:sz w:val="18"/>
                <w:szCs w:val="18"/>
              </w:rPr>
              <w:t>63</w:t>
            </w:r>
          </w:p>
        </w:tc>
        <w:tc>
          <w:tcPr>
            <w:tcW w:w="594" w:type="dxa"/>
          </w:tcPr>
          <w:p w:rsidR="0072589D" w:rsidRPr="00C8264D" w:rsidRDefault="0072589D" w:rsidP="009008DE">
            <w:pPr>
              <w:snapToGrid w:val="0"/>
              <w:rPr>
                <w:sz w:val="18"/>
                <w:szCs w:val="18"/>
              </w:rPr>
            </w:pPr>
            <w:r w:rsidRPr="00C8264D">
              <w:rPr>
                <w:sz w:val="18"/>
                <w:szCs w:val="18"/>
              </w:rPr>
              <w:t>10</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42</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0000000000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Capacidad de terminal</w:t>
            </w:r>
          </w:p>
        </w:tc>
        <w:tc>
          <w:tcPr>
            <w:tcW w:w="640" w:type="dxa"/>
          </w:tcPr>
          <w:p w:rsidR="0072589D" w:rsidRPr="00C8264D" w:rsidRDefault="0072589D" w:rsidP="009008DE">
            <w:pPr>
              <w:snapToGrid w:val="0"/>
              <w:rPr>
                <w:sz w:val="18"/>
                <w:szCs w:val="18"/>
              </w:rPr>
            </w:pPr>
            <w:r w:rsidRPr="00C8264D">
              <w:rPr>
                <w:sz w:val="18"/>
                <w:szCs w:val="18"/>
              </w:rPr>
              <w:t>73</w:t>
            </w:r>
          </w:p>
        </w:tc>
        <w:tc>
          <w:tcPr>
            <w:tcW w:w="594" w:type="dxa"/>
          </w:tcPr>
          <w:p w:rsidR="0072589D" w:rsidRPr="00C8264D" w:rsidRDefault="0072589D" w:rsidP="009008DE">
            <w:pPr>
              <w:snapToGrid w:val="0"/>
              <w:rPr>
                <w:sz w:val="18"/>
                <w:szCs w:val="18"/>
              </w:rPr>
            </w:pPr>
            <w:r w:rsidRPr="00C8264D">
              <w:rPr>
                <w:sz w:val="18"/>
                <w:szCs w:val="18"/>
              </w:rPr>
              <w:t>1</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60 (posición 02)</w:t>
            </w:r>
          </w:p>
        </w:tc>
        <w:tc>
          <w:tcPr>
            <w:tcW w:w="1880" w:type="dxa"/>
          </w:tcPr>
          <w:p w:rsidR="0072589D" w:rsidRPr="00C8264D" w:rsidRDefault="0072589D" w:rsidP="009008DE">
            <w:pPr>
              <w:snapToGrid w:val="0"/>
              <w:rPr>
                <w:sz w:val="18"/>
                <w:szCs w:val="18"/>
              </w:rPr>
            </w:pPr>
            <w:r w:rsidRPr="00C8264D">
              <w:rPr>
                <w:sz w:val="18"/>
                <w:szCs w:val="18"/>
              </w:rPr>
              <w:t>Tabla 4</w:t>
            </w:r>
          </w:p>
        </w:tc>
        <w:tc>
          <w:tcPr>
            <w:tcW w:w="982" w:type="dxa"/>
          </w:tcPr>
          <w:p w:rsidR="0072589D" w:rsidRPr="00C8264D" w:rsidRDefault="0072589D" w:rsidP="009008DE">
            <w:pPr>
              <w:snapToGrid w:val="0"/>
              <w:rPr>
                <w:sz w:val="18"/>
                <w:szCs w:val="18"/>
              </w:rPr>
            </w:pPr>
            <w:r w:rsidRPr="00C8264D">
              <w:rPr>
                <w:sz w:val="18"/>
                <w:szCs w:val="18"/>
              </w:rPr>
              <w:t>9</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Zip Code</w:t>
            </w:r>
          </w:p>
        </w:tc>
        <w:tc>
          <w:tcPr>
            <w:tcW w:w="640" w:type="dxa"/>
          </w:tcPr>
          <w:p w:rsidR="0072589D" w:rsidRPr="00C8264D" w:rsidRDefault="0072589D" w:rsidP="009008DE">
            <w:pPr>
              <w:snapToGrid w:val="0"/>
              <w:rPr>
                <w:sz w:val="18"/>
                <w:szCs w:val="18"/>
              </w:rPr>
            </w:pPr>
            <w:r w:rsidRPr="00C8264D">
              <w:rPr>
                <w:sz w:val="18"/>
                <w:szCs w:val="18"/>
              </w:rPr>
              <w:t>74</w:t>
            </w:r>
          </w:p>
        </w:tc>
        <w:tc>
          <w:tcPr>
            <w:tcW w:w="594" w:type="dxa"/>
          </w:tcPr>
          <w:p w:rsidR="0072589D" w:rsidRPr="00C8264D" w:rsidRDefault="0072589D" w:rsidP="009008DE">
            <w:pPr>
              <w:snapToGrid w:val="0"/>
              <w:rPr>
                <w:sz w:val="18"/>
                <w:szCs w:val="18"/>
              </w:rPr>
            </w:pPr>
            <w:r w:rsidRPr="00C8264D">
              <w:rPr>
                <w:sz w:val="18"/>
                <w:szCs w:val="18"/>
              </w:rPr>
              <w:t>9</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59</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000000000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Origen Autorización</w:t>
            </w:r>
          </w:p>
        </w:tc>
        <w:tc>
          <w:tcPr>
            <w:tcW w:w="640" w:type="dxa"/>
          </w:tcPr>
          <w:p w:rsidR="0072589D" w:rsidRPr="00C8264D" w:rsidRDefault="0072589D" w:rsidP="009008DE">
            <w:pPr>
              <w:snapToGrid w:val="0"/>
              <w:rPr>
                <w:sz w:val="18"/>
                <w:szCs w:val="18"/>
              </w:rPr>
            </w:pPr>
            <w:r w:rsidRPr="00C8264D">
              <w:rPr>
                <w:sz w:val="18"/>
                <w:szCs w:val="18"/>
              </w:rPr>
              <w:t>83</w:t>
            </w:r>
          </w:p>
        </w:tc>
        <w:tc>
          <w:tcPr>
            <w:tcW w:w="594" w:type="dxa"/>
          </w:tcPr>
          <w:p w:rsidR="0072589D" w:rsidRPr="00C8264D" w:rsidRDefault="0072589D" w:rsidP="009008DE">
            <w:pPr>
              <w:snapToGrid w:val="0"/>
              <w:rPr>
                <w:sz w:val="18"/>
                <w:szCs w:val="18"/>
              </w:rPr>
            </w:pPr>
            <w:r w:rsidRPr="00C8264D">
              <w:rPr>
                <w:sz w:val="18"/>
                <w:szCs w:val="18"/>
              </w:rPr>
              <w:t>1</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44</w:t>
            </w:r>
          </w:p>
        </w:tc>
        <w:tc>
          <w:tcPr>
            <w:tcW w:w="1880" w:type="dxa"/>
          </w:tcPr>
          <w:p w:rsidR="0072589D" w:rsidRPr="00C8264D" w:rsidRDefault="0072589D" w:rsidP="009008DE">
            <w:pPr>
              <w:snapToGrid w:val="0"/>
              <w:rPr>
                <w:sz w:val="18"/>
                <w:szCs w:val="18"/>
              </w:rPr>
            </w:pPr>
            <w:r w:rsidRPr="00C8264D">
              <w:rPr>
                <w:sz w:val="18"/>
                <w:szCs w:val="18"/>
              </w:rPr>
              <w:t>Tabla 9</w:t>
            </w:r>
          </w:p>
        </w:tc>
        <w:tc>
          <w:tcPr>
            <w:tcW w:w="982" w:type="dxa"/>
          </w:tcPr>
          <w:p w:rsidR="0072589D" w:rsidRPr="00C8264D" w:rsidRDefault="0072589D" w:rsidP="009008DE">
            <w:pPr>
              <w:snapToGrid w:val="0"/>
              <w:rPr>
                <w:sz w:val="18"/>
                <w:szCs w:val="18"/>
              </w:rPr>
            </w:pPr>
            <w:r w:rsidRPr="00C8264D">
              <w:rPr>
                <w:sz w:val="18"/>
                <w:szCs w:val="18"/>
              </w:rPr>
              <w:t>8</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lastRenderedPageBreak/>
              <w:t>Quem respondeu</w:t>
            </w:r>
          </w:p>
        </w:tc>
        <w:tc>
          <w:tcPr>
            <w:tcW w:w="640" w:type="dxa"/>
          </w:tcPr>
          <w:p w:rsidR="0072589D" w:rsidRPr="00C8264D" w:rsidRDefault="0072589D" w:rsidP="009008DE">
            <w:pPr>
              <w:snapToGrid w:val="0"/>
              <w:rPr>
                <w:sz w:val="18"/>
                <w:szCs w:val="18"/>
              </w:rPr>
            </w:pPr>
            <w:r w:rsidRPr="00C8264D">
              <w:rPr>
                <w:sz w:val="18"/>
                <w:szCs w:val="18"/>
              </w:rPr>
              <w:t>84</w:t>
            </w:r>
          </w:p>
        </w:tc>
        <w:tc>
          <w:tcPr>
            <w:tcW w:w="594" w:type="dxa"/>
          </w:tcPr>
          <w:p w:rsidR="0072589D" w:rsidRPr="00C8264D" w:rsidRDefault="0072589D" w:rsidP="009008DE">
            <w:pPr>
              <w:snapToGrid w:val="0"/>
              <w:rPr>
                <w:sz w:val="18"/>
                <w:szCs w:val="18"/>
              </w:rPr>
            </w:pPr>
            <w:r w:rsidRPr="00C8264D">
              <w:rPr>
                <w:sz w:val="18"/>
                <w:szCs w:val="18"/>
              </w:rPr>
              <w:t>2</w:t>
            </w:r>
          </w:p>
        </w:tc>
        <w:tc>
          <w:tcPr>
            <w:tcW w:w="1476" w:type="dxa"/>
          </w:tcPr>
          <w:p w:rsidR="0072589D" w:rsidRPr="00C8264D" w:rsidRDefault="0072589D" w:rsidP="009008DE">
            <w:pPr>
              <w:snapToGrid w:val="0"/>
              <w:rPr>
                <w:color w:val="000000"/>
                <w:sz w:val="18"/>
                <w:szCs w:val="18"/>
              </w:rPr>
            </w:pPr>
            <w:r w:rsidRPr="00C8264D">
              <w:rPr>
                <w:color w:val="000000"/>
                <w:sz w:val="18"/>
                <w:szCs w:val="18"/>
              </w:rPr>
              <w:t>Alfanumérico</w:t>
            </w:r>
          </w:p>
        </w:tc>
        <w:tc>
          <w:tcPr>
            <w:tcW w:w="2260" w:type="dxa"/>
          </w:tcPr>
          <w:p w:rsidR="0072589D" w:rsidRPr="00C8264D" w:rsidRDefault="0072589D" w:rsidP="009008DE">
            <w:pPr>
              <w:snapToGrid w:val="0"/>
              <w:rPr>
                <w:sz w:val="18"/>
                <w:szCs w:val="18"/>
              </w:rPr>
            </w:pPr>
          </w:p>
        </w:tc>
        <w:tc>
          <w:tcPr>
            <w:tcW w:w="1880" w:type="dxa"/>
          </w:tcPr>
          <w:p w:rsidR="0072589D" w:rsidRPr="00C8264D" w:rsidRDefault="0072589D" w:rsidP="009008DE">
            <w:pPr>
              <w:snapToGrid w:val="0"/>
              <w:rPr>
                <w:sz w:val="18"/>
                <w:szCs w:val="18"/>
              </w:rPr>
            </w:pPr>
            <w:r w:rsidRPr="00C8264D">
              <w:rPr>
                <w:sz w:val="18"/>
                <w:szCs w:val="18"/>
              </w:rPr>
              <w:t>Tabla 16</w:t>
            </w:r>
          </w:p>
        </w:tc>
        <w:tc>
          <w:tcPr>
            <w:tcW w:w="982" w:type="dxa"/>
          </w:tcPr>
          <w:p w:rsidR="0072589D" w:rsidRPr="00C8264D" w:rsidRDefault="0072589D" w:rsidP="009008DE">
            <w:pPr>
              <w:snapToGrid w:val="0"/>
              <w:rPr>
                <w:sz w:val="18"/>
                <w:szCs w:val="18"/>
              </w:rPr>
            </w:pPr>
            <w:r w:rsidRPr="00C8264D">
              <w:rPr>
                <w:sz w:val="18"/>
                <w:szCs w:val="18"/>
              </w:rPr>
              <w:t>ZZ</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Número de Terminal</w:t>
            </w:r>
          </w:p>
        </w:tc>
        <w:tc>
          <w:tcPr>
            <w:tcW w:w="640" w:type="dxa"/>
          </w:tcPr>
          <w:p w:rsidR="0072589D" w:rsidRPr="00C8264D" w:rsidRDefault="0072589D" w:rsidP="009008DE">
            <w:pPr>
              <w:snapToGrid w:val="0"/>
              <w:rPr>
                <w:sz w:val="18"/>
                <w:szCs w:val="18"/>
              </w:rPr>
            </w:pPr>
            <w:r w:rsidRPr="00C8264D">
              <w:rPr>
                <w:sz w:val="18"/>
                <w:szCs w:val="18"/>
              </w:rPr>
              <w:t>86</w:t>
            </w:r>
          </w:p>
        </w:tc>
        <w:tc>
          <w:tcPr>
            <w:tcW w:w="594" w:type="dxa"/>
          </w:tcPr>
          <w:p w:rsidR="0072589D" w:rsidRPr="00C8264D" w:rsidRDefault="0072589D" w:rsidP="009008DE">
            <w:pPr>
              <w:snapToGrid w:val="0"/>
              <w:rPr>
                <w:sz w:val="18"/>
                <w:szCs w:val="18"/>
              </w:rPr>
            </w:pPr>
            <w:r w:rsidRPr="00C8264D">
              <w:rPr>
                <w:sz w:val="18"/>
                <w:szCs w:val="18"/>
              </w:rPr>
              <w:t>8</w:t>
            </w:r>
          </w:p>
        </w:tc>
        <w:tc>
          <w:tcPr>
            <w:tcW w:w="1476" w:type="dxa"/>
          </w:tcPr>
          <w:p w:rsidR="0072589D" w:rsidRPr="00C8264D" w:rsidRDefault="0072589D" w:rsidP="009008DE">
            <w:pPr>
              <w:snapToGrid w:val="0"/>
              <w:rPr>
                <w:color w:val="000000"/>
                <w:sz w:val="18"/>
                <w:szCs w:val="18"/>
              </w:rPr>
            </w:pPr>
            <w:r w:rsidRPr="00C8264D">
              <w:rPr>
                <w:color w:val="000000"/>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Código identificador único de cada POS</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zerado</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Nombre EC</w:t>
            </w:r>
          </w:p>
        </w:tc>
        <w:tc>
          <w:tcPr>
            <w:tcW w:w="640" w:type="dxa"/>
          </w:tcPr>
          <w:p w:rsidR="0072589D" w:rsidRPr="00C8264D" w:rsidRDefault="0072589D" w:rsidP="009008DE">
            <w:pPr>
              <w:snapToGrid w:val="0"/>
              <w:rPr>
                <w:sz w:val="18"/>
                <w:szCs w:val="18"/>
              </w:rPr>
            </w:pPr>
            <w:r w:rsidRPr="00C8264D">
              <w:rPr>
                <w:sz w:val="18"/>
                <w:szCs w:val="18"/>
              </w:rPr>
              <w:t>94</w:t>
            </w:r>
          </w:p>
        </w:tc>
        <w:tc>
          <w:tcPr>
            <w:tcW w:w="594" w:type="dxa"/>
          </w:tcPr>
          <w:p w:rsidR="0072589D" w:rsidRPr="00C8264D" w:rsidRDefault="0072589D" w:rsidP="009008DE">
            <w:pPr>
              <w:snapToGrid w:val="0"/>
              <w:rPr>
                <w:sz w:val="18"/>
                <w:szCs w:val="18"/>
              </w:rPr>
            </w:pPr>
            <w:r w:rsidRPr="00C8264D">
              <w:rPr>
                <w:sz w:val="18"/>
                <w:szCs w:val="18"/>
              </w:rPr>
              <w:t>32</w:t>
            </w:r>
          </w:p>
        </w:tc>
        <w:tc>
          <w:tcPr>
            <w:tcW w:w="1476" w:type="dxa"/>
          </w:tcPr>
          <w:p w:rsidR="0072589D" w:rsidRPr="00C8264D" w:rsidRDefault="0072589D" w:rsidP="009008DE">
            <w:pPr>
              <w:snapToGrid w:val="0"/>
              <w:rPr>
                <w:color w:val="000000"/>
                <w:sz w:val="18"/>
                <w:szCs w:val="18"/>
              </w:rPr>
            </w:pPr>
            <w:r w:rsidRPr="00C8264D">
              <w:rPr>
                <w:color w:val="000000"/>
                <w:sz w:val="18"/>
                <w:szCs w:val="18"/>
              </w:rPr>
              <w:t>Alfanumérico</w:t>
            </w:r>
          </w:p>
        </w:tc>
        <w:tc>
          <w:tcPr>
            <w:tcW w:w="2260" w:type="dxa"/>
          </w:tcPr>
          <w:p w:rsidR="0072589D" w:rsidRPr="00C8264D" w:rsidRDefault="0072589D" w:rsidP="009008DE">
            <w:pPr>
              <w:snapToGrid w:val="0"/>
              <w:rPr>
                <w:sz w:val="18"/>
                <w:szCs w:val="18"/>
              </w:rPr>
            </w:pPr>
            <w:r w:rsidRPr="00C8264D">
              <w:rPr>
                <w:sz w:val="18"/>
                <w:szCs w:val="18"/>
              </w:rPr>
              <w:t>Nombre del comercio</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em branco</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Medio pagamento</w:t>
            </w:r>
          </w:p>
        </w:tc>
        <w:tc>
          <w:tcPr>
            <w:tcW w:w="640" w:type="dxa"/>
          </w:tcPr>
          <w:p w:rsidR="0072589D" w:rsidRPr="00C8264D" w:rsidRDefault="0072589D" w:rsidP="009008DE">
            <w:pPr>
              <w:snapToGrid w:val="0"/>
              <w:rPr>
                <w:sz w:val="18"/>
                <w:szCs w:val="18"/>
              </w:rPr>
            </w:pPr>
            <w:r w:rsidRPr="00C8264D">
              <w:rPr>
                <w:sz w:val="18"/>
                <w:szCs w:val="18"/>
              </w:rPr>
              <w:t>126</w:t>
            </w:r>
          </w:p>
        </w:tc>
        <w:tc>
          <w:tcPr>
            <w:tcW w:w="594" w:type="dxa"/>
          </w:tcPr>
          <w:p w:rsidR="0072589D" w:rsidRPr="00C8264D" w:rsidRDefault="0072589D" w:rsidP="009008DE">
            <w:pPr>
              <w:snapToGrid w:val="0"/>
              <w:rPr>
                <w:sz w:val="18"/>
                <w:szCs w:val="18"/>
              </w:rPr>
            </w:pPr>
            <w:r w:rsidRPr="00C8264D">
              <w:rPr>
                <w:sz w:val="18"/>
                <w:szCs w:val="18"/>
              </w:rPr>
              <w:t>02</w:t>
            </w:r>
          </w:p>
        </w:tc>
        <w:tc>
          <w:tcPr>
            <w:tcW w:w="1476" w:type="dxa"/>
          </w:tcPr>
          <w:p w:rsidR="0072589D" w:rsidRPr="00C8264D" w:rsidRDefault="0072589D" w:rsidP="009008DE">
            <w:pPr>
              <w:snapToGrid w:val="0"/>
              <w:rPr>
                <w:color w:val="000000"/>
                <w:sz w:val="18"/>
                <w:szCs w:val="18"/>
              </w:rPr>
            </w:pPr>
            <w:r w:rsidRPr="00C8264D">
              <w:rPr>
                <w:color w:val="000000"/>
                <w:sz w:val="18"/>
                <w:szCs w:val="18"/>
              </w:rPr>
              <w:t>Numérico</w:t>
            </w:r>
          </w:p>
        </w:tc>
        <w:tc>
          <w:tcPr>
            <w:tcW w:w="2260" w:type="dxa"/>
          </w:tcPr>
          <w:p w:rsidR="0072589D" w:rsidRPr="00C8264D" w:rsidRDefault="0072589D" w:rsidP="009008DE">
            <w:pPr>
              <w:snapToGrid w:val="0"/>
              <w:rPr>
                <w:sz w:val="18"/>
                <w:szCs w:val="18"/>
              </w:rPr>
            </w:pPr>
          </w:p>
        </w:tc>
        <w:tc>
          <w:tcPr>
            <w:tcW w:w="1880" w:type="dxa"/>
          </w:tcPr>
          <w:p w:rsidR="0072589D" w:rsidRPr="00C8264D" w:rsidRDefault="0072589D" w:rsidP="009008DE">
            <w:pPr>
              <w:snapToGrid w:val="0"/>
              <w:rPr>
                <w:sz w:val="18"/>
                <w:szCs w:val="18"/>
              </w:rPr>
            </w:pPr>
            <w:r w:rsidRPr="00C8264D">
              <w:rPr>
                <w:sz w:val="18"/>
                <w:szCs w:val="18"/>
              </w:rPr>
              <w:t>Tabla 23</w:t>
            </w:r>
          </w:p>
        </w:tc>
        <w:tc>
          <w:tcPr>
            <w:tcW w:w="982" w:type="dxa"/>
          </w:tcPr>
          <w:p w:rsidR="0072589D" w:rsidRPr="00C8264D" w:rsidRDefault="0072589D" w:rsidP="009008DE">
            <w:pPr>
              <w:snapToGrid w:val="0"/>
              <w:rPr>
                <w:sz w:val="18"/>
                <w:szCs w:val="18"/>
              </w:rPr>
            </w:pPr>
            <w:r w:rsidRPr="00C8264D">
              <w:rPr>
                <w:sz w:val="18"/>
                <w:szCs w:val="18"/>
              </w:rPr>
              <w:t>02</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Tipo pagamento</w:t>
            </w:r>
          </w:p>
        </w:tc>
        <w:tc>
          <w:tcPr>
            <w:tcW w:w="640" w:type="dxa"/>
          </w:tcPr>
          <w:p w:rsidR="0072589D" w:rsidRPr="00C8264D" w:rsidRDefault="0072589D" w:rsidP="009008DE">
            <w:pPr>
              <w:snapToGrid w:val="0"/>
              <w:rPr>
                <w:sz w:val="18"/>
                <w:szCs w:val="18"/>
              </w:rPr>
            </w:pPr>
            <w:r w:rsidRPr="00C8264D">
              <w:rPr>
                <w:sz w:val="18"/>
                <w:szCs w:val="18"/>
              </w:rPr>
              <w:t>128</w:t>
            </w:r>
          </w:p>
        </w:tc>
        <w:tc>
          <w:tcPr>
            <w:tcW w:w="594" w:type="dxa"/>
          </w:tcPr>
          <w:p w:rsidR="0072589D" w:rsidRPr="00C8264D" w:rsidRDefault="0072589D" w:rsidP="00694ECA">
            <w:pPr>
              <w:snapToGrid w:val="0"/>
              <w:rPr>
                <w:sz w:val="18"/>
                <w:szCs w:val="18"/>
              </w:rPr>
            </w:pPr>
            <w:r w:rsidRPr="00C8264D">
              <w:rPr>
                <w:sz w:val="18"/>
                <w:szCs w:val="18"/>
              </w:rPr>
              <w:t>0</w:t>
            </w:r>
            <w:r w:rsidR="00694ECA" w:rsidRPr="00C8264D">
              <w:rPr>
                <w:sz w:val="18"/>
                <w:szCs w:val="18"/>
              </w:rPr>
              <w:t>3</w:t>
            </w:r>
          </w:p>
        </w:tc>
        <w:tc>
          <w:tcPr>
            <w:tcW w:w="1476" w:type="dxa"/>
          </w:tcPr>
          <w:p w:rsidR="0072589D" w:rsidRPr="00C8264D" w:rsidRDefault="0072589D" w:rsidP="009008DE">
            <w:pPr>
              <w:snapToGrid w:val="0"/>
              <w:rPr>
                <w:color w:val="000000"/>
                <w:sz w:val="18"/>
                <w:szCs w:val="18"/>
              </w:rPr>
            </w:pPr>
            <w:r w:rsidRPr="00C8264D">
              <w:rPr>
                <w:color w:val="000000"/>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Tipo de pagamento</w:t>
            </w:r>
          </w:p>
        </w:tc>
        <w:tc>
          <w:tcPr>
            <w:tcW w:w="1880" w:type="dxa"/>
          </w:tcPr>
          <w:p w:rsidR="0072589D" w:rsidRPr="00C8264D" w:rsidRDefault="0072589D" w:rsidP="009008DE">
            <w:pPr>
              <w:snapToGrid w:val="0"/>
              <w:rPr>
                <w:sz w:val="18"/>
                <w:szCs w:val="18"/>
              </w:rPr>
            </w:pPr>
            <w:r w:rsidRPr="00C8264D">
              <w:rPr>
                <w:sz w:val="18"/>
                <w:szCs w:val="18"/>
              </w:rPr>
              <w:t>Tabla 24</w:t>
            </w:r>
          </w:p>
        </w:tc>
        <w:tc>
          <w:tcPr>
            <w:tcW w:w="982" w:type="dxa"/>
          </w:tcPr>
          <w:p w:rsidR="0072589D" w:rsidRPr="00C8264D" w:rsidRDefault="0072589D" w:rsidP="009008DE">
            <w:pPr>
              <w:snapToGrid w:val="0"/>
              <w:rPr>
                <w:sz w:val="18"/>
                <w:szCs w:val="18"/>
              </w:rPr>
            </w:pPr>
            <w:r w:rsidRPr="00C8264D">
              <w:rPr>
                <w:sz w:val="18"/>
                <w:szCs w:val="18"/>
              </w:rPr>
              <w:t>99</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Brancos</w:t>
            </w:r>
          </w:p>
        </w:tc>
        <w:tc>
          <w:tcPr>
            <w:tcW w:w="640" w:type="dxa"/>
          </w:tcPr>
          <w:p w:rsidR="0072589D" w:rsidRPr="00C8264D" w:rsidRDefault="0072589D" w:rsidP="009008DE">
            <w:pPr>
              <w:snapToGrid w:val="0"/>
              <w:rPr>
                <w:sz w:val="18"/>
                <w:szCs w:val="18"/>
              </w:rPr>
            </w:pPr>
            <w:r w:rsidRPr="00C8264D">
              <w:rPr>
                <w:sz w:val="18"/>
                <w:szCs w:val="18"/>
              </w:rPr>
              <w:t>13</w:t>
            </w:r>
            <w:r w:rsidR="00694ECA" w:rsidRPr="00C8264D">
              <w:rPr>
                <w:sz w:val="18"/>
                <w:szCs w:val="18"/>
              </w:rPr>
              <w:t>1</w:t>
            </w:r>
          </w:p>
        </w:tc>
        <w:tc>
          <w:tcPr>
            <w:tcW w:w="594" w:type="dxa"/>
          </w:tcPr>
          <w:p w:rsidR="0072589D" w:rsidRPr="00C8264D" w:rsidRDefault="0072589D" w:rsidP="00D60B6B">
            <w:pPr>
              <w:snapToGrid w:val="0"/>
              <w:rPr>
                <w:sz w:val="18"/>
                <w:szCs w:val="18"/>
              </w:rPr>
            </w:pPr>
            <w:r w:rsidRPr="00C8264D">
              <w:rPr>
                <w:sz w:val="18"/>
                <w:szCs w:val="18"/>
              </w:rPr>
              <w:t>11</w:t>
            </w:r>
            <w:r w:rsidR="00694ECA" w:rsidRPr="00C8264D">
              <w:rPr>
                <w:sz w:val="18"/>
                <w:szCs w:val="18"/>
              </w:rPr>
              <w:t>2</w:t>
            </w:r>
          </w:p>
        </w:tc>
        <w:tc>
          <w:tcPr>
            <w:tcW w:w="1476" w:type="dxa"/>
          </w:tcPr>
          <w:p w:rsidR="0072589D" w:rsidRPr="00C8264D" w:rsidRDefault="0072589D" w:rsidP="009008DE">
            <w:pPr>
              <w:snapToGrid w:val="0"/>
              <w:rPr>
                <w:color w:val="000000"/>
                <w:sz w:val="18"/>
                <w:szCs w:val="18"/>
              </w:rPr>
            </w:pPr>
          </w:p>
        </w:tc>
        <w:tc>
          <w:tcPr>
            <w:tcW w:w="2260" w:type="dxa"/>
          </w:tcPr>
          <w:p w:rsidR="0072589D" w:rsidRPr="00C8264D" w:rsidRDefault="0072589D" w:rsidP="009008DE">
            <w:pPr>
              <w:snapToGrid w:val="0"/>
              <w:rPr>
                <w:sz w:val="18"/>
                <w:szCs w:val="18"/>
              </w:rPr>
            </w:pPr>
            <w:r w:rsidRPr="00C8264D">
              <w:rPr>
                <w:sz w:val="18"/>
                <w:szCs w:val="18"/>
              </w:rPr>
              <w:t>Para uso futuro</w:t>
            </w:r>
          </w:p>
        </w:tc>
        <w:tc>
          <w:tcPr>
            <w:tcW w:w="1880" w:type="dxa"/>
          </w:tcPr>
          <w:p w:rsidR="0072589D" w:rsidRPr="00C8264D" w:rsidRDefault="0072589D" w:rsidP="009008DE">
            <w:pPr>
              <w:snapToGrid w:val="0"/>
              <w:rPr>
                <w:sz w:val="18"/>
                <w:szCs w:val="18"/>
              </w:rPr>
            </w:pPr>
            <w:r w:rsidRPr="00C8264D">
              <w:rPr>
                <w:sz w:val="18"/>
                <w:szCs w:val="18"/>
              </w:rPr>
              <w:t>Actualmente a 0’s</w:t>
            </w:r>
          </w:p>
        </w:tc>
        <w:tc>
          <w:tcPr>
            <w:tcW w:w="982" w:type="dxa"/>
          </w:tcPr>
          <w:p w:rsidR="0072589D" w:rsidRPr="00C8264D" w:rsidRDefault="0072589D" w:rsidP="009008DE">
            <w:pPr>
              <w:snapToGrid w:val="0"/>
              <w:rPr>
                <w:sz w:val="18"/>
                <w:szCs w:val="18"/>
              </w:rPr>
            </w:pPr>
            <w:r w:rsidRPr="00C8264D">
              <w:rPr>
                <w:sz w:val="18"/>
                <w:szCs w:val="18"/>
              </w:rPr>
              <w:t>Zerado</w:t>
            </w:r>
          </w:p>
        </w:tc>
      </w:tr>
    </w:tbl>
    <w:p w:rsidR="0072589D" w:rsidRDefault="0072589D" w:rsidP="005C6131">
      <w:pPr>
        <w:pStyle w:val="Ttulo4"/>
      </w:pPr>
      <w:bookmarkStart w:id="88" w:name="_Toc378170578"/>
      <w:r>
        <w:t>Rodapé</w:t>
      </w:r>
      <w:bookmarkEnd w:id="8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84"/>
        <w:gridCol w:w="1503"/>
        <w:gridCol w:w="2242"/>
        <w:gridCol w:w="1831"/>
        <w:gridCol w:w="1228"/>
      </w:tblGrid>
      <w:tr w:rsidR="0072589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Ps</w:t>
            </w:r>
          </w:p>
        </w:tc>
        <w:tc>
          <w:tcPr>
            <w:tcW w:w="584"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Ln</w:t>
            </w:r>
          </w:p>
        </w:tc>
        <w:tc>
          <w:tcPr>
            <w:tcW w:w="1503"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Default</w:t>
            </w:r>
          </w:p>
        </w:tc>
      </w:tr>
      <w:tr w:rsidR="0072589D" w:rsidRPr="00C8264D" w:rsidTr="00C8264D">
        <w:trPr>
          <w:cnfStyle w:val="000000100000"/>
        </w:trPr>
        <w:tc>
          <w:tcPr>
            <w:tcW w:w="1749" w:type="dxa"/>
          </w:tcPr>
          <w:p w:rsidR="0072589D" w:rsidRPr="00C8264D" w:rsidRDefault="0072589D" w:rsidP="009008DE">
            <w:pPr>
              <w:snapToGrid w:val="0"/>
              <w:rPr>
                <w:sz w:val="18"/>
                <w:szCs w:val="18"/>
              </w:rPr>
            </w:pPr>
            <w:r w:rsidRPr="00C8264D">
              <w:rPr>
                <w:sz w:val="18"/>
                <w:szCs w:val="18"/>
              </w:rPr>
              <w:t>Tipo de registro</w:t>
            </w:r>
          </w:p>
        </w:tc>
        <w:tc>
          <w:tcPr>
            <w:tcW w:w="644" w:type="dxa"/>
          </w:tcPr>
          <w:p w:rsidR="0072589D" w:rsidRPr="00C8264D" w:rsidRDefault="0072589D" w:rsidP="009008DE">
            <w:pPr>
              <w:snapToGrid w:val="0"/>
              <w:rPr>
                <w:sz w:val="18"/>
                <w:szCs w:val="18"/>
              </w:rPr>
            </w:pPr>
            <w:r w:rsidRPr="00C8264D">
              <w:rPr>
                <w:sz w:val="18"/>
                <w:szCs w:val="18"/>
              </w:rPr>
              <w:t>1</w:t>
            </w:r>
          </w:p>
        </w:tc>
        <w:tc>
          <w:tcPr>
            <w:tcW w:w="584" w:type="dxa"/>
          </w:tcPr>
          <w:p w:rsidR="0072589D" w:rsidRPr="00C8264D" w:rsidRDefault="0072589D" w:rsidP="009008DE">
            <w:pPr>
              <w:snapToGrid w:val="0"/>
              <w:rPr>
                <w:sz w:val="18"/>
                <w:szCs w:val="18"/>
              </w:rPr>
            </w:pPr>
            <w:r w:rsidRPr="00C8264D">
              <w:rPr>
                <w:sz w:val="18"/>
                <w:szCs w:val="18"/>
              </w:rPr>
              <w:t>2</w:t>
            </w:r>
          </w:p>
        </w:tc>
        <w:tc>
          <w:tcPr>
            <w:tcW w:w="1503" w:type="dxa"/>
          </w:tcPr>
          <w:p w:rsidR="0072589D" w:rsidRPr="00C8264D" w:rsidRDefault="0072589D" w:rsidP="009008DE">
            <w:pPr>
              <w:snapToGrid w:val="0"/>
              <w:rPr>
                <w:sz w:val="18"/>
                <w:szCs w:val="18"/>
              </w:rPr>
            </w:pPr>
            <w:r w:rsidRPr="00C8264D">
              <w:rPr>
                <w:sz w:val="18"/>
                <w:szCs w:val="18"/>
              </w:rPr>
              <w:t>Númerico</w:t>
            </w:r>
          </w:p>
        </w:tc>
        <w:tc>
          <w:tcPr>
            <w:tcW w:w="2242" w:type="dxa"/>
          </w:tcPr>
          <w:p w:rsidR="0072589D" w:rsidRPr="00C8264D" w:rsidRDefault="0072589D" w:rsidP="009008DE">
            <w:pPr>
              <w:snapToGrid w:val="0"/>
              <w:rPr>
                <w:sz w:val="18"/>
                <w:szCs w:val="18"/>
              </w:rPr>
            </w:pPr>
            <w:r w:rsidRPr="00C8264D">
              <w:rPr>
                <w:sz w:val="18"/>
                <w:szCs w:val="18"/>
              </w:rPr>
              <w:t>Identifica o rodapé.</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09</w:t>
            </w:r>
          </w:p>
        </w:tc>
      </w:tr>
      <w:tr w:rsidR="0072589D" w:rsidRPr="00C8264D" w:rsidTr="00C8264D">
        <w:tc>
          <w:tcPr>
            <w:tcW w:w="1749" w:type="dxa"/>
          </w:tcPr>
          <w:p w:rsidR="0072589D" w:rsidRPr="00C8264D" w:rsidRDefault="0072589D" w:rsidP="009008DE">
            <w:pPr>
              <w:snapToGrid w:val="0"/>
              <w:rPr>
                <w:sz w:val="18"/>
                <w:szCs w:val="18"/>
              </w:rPr>
            </w:pPr>
            <w:r w:rsidRPr="00C8264D">
              <w:rPr>
                <w:sz w:val="18"/>
                <w:szCs w:val="18"/>
              </w:rPr>
              <w:t>Nome do arquivo</w:t>
            </w:r>
          </w:p>
        </w:tc>
        <w:tc>
          <w:tcPr>
            <w:tcW w:w="644" w:type="dxa"/>
          </w:tcPr>
          <w:p w:rsidR="0072589D" w:rsidRPr="00C8264D" w:rsidRDefault="0072589D" w:rsidP="009008DE">
            <w:pPr>
              <w:snapToGrid w:val="0"/>
              <w:rPr>
                <w:sz w:val="18"/>
                <w:szCs w:val="18"/>
              </w:rPr>
            </w:pPr>
            <w:r w:rsidRPr="00C8264D">
              <w:rPr>
                <w:sz w:val="18"/>
                <w:szCs w:val="18"/>
              </w:rPr>
              <w:t>3</w:t>
            </w:r>
          </w:p>
        </w:tc>
        <w:tc>
          <w:tcPr>
            <w:tcW w:w="584" w:type="dxa"/>
          </w:tcPr>
          <w:p w:rsidR="0072589D" w:rsidRPr="00C8264D" w:rsidRDefault="0072589D" w:rsidP="009008DE">
            <w:pPr>
              <w:snapToGrid w:val="0"/>
              <w:rPr>
                <w:sz w:val="18"/>
                <w:szCs w:val="18"/>
              </w:rPr>
            </w:pPr>
            <w:r w:rsidRPr="00C8264D">
              <w:rPr>
                <w:sz w:val="18"/>
                <w:szCs w:val="18"/>
              </w:rPr>
              <w:t>20</w:t>
            </w:r>
          </w:p>
        </w:tc>
        <w:tc>
          <w:tcPr>
            <w:tcW w:w="1503"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r w:rsidRPr="00C8264D">
              <w:rPr>
                <w:sz w:val="18"/>
                <w:szCs w:val="18"/>
              </w:rPr>
              <w:t>Tipo de arquivo</w:t>
            </w:r>
          </w:p>
        </w:tc>
        <w:tc>
          <w:tcPr>
            <w:tcW w:w="1831" w:type="dxa"/>
          </w:tcPr>
          <w:p w:rsidR="0072589D" w:rsidRPr="00C8264D" w:rsidRDefault="0072589D" w:rsidP="009008DE">
            <w:pPr>
              <w:snapToGrid w:val="0"/>
              <w:rPr>
                <w:sz w:val="18"/>
                <w:szCs w:val="18"/>
              </w:rPr>
            </w:pPr>
            <w:r w:rsidRPr="00C8264D">
              <w:rPr>
                <w:sz w:val="18"/>
                <w:szCs w:val="18"/>
              </w:rPr>
              <w:t>Tabela 28</w:t>
            </w:r>
          </w:p>
        </w:tc>
        <w:tc>
          <w:tcPr>
            <w:tcW w:w="1228" w:type="dxa"/>
          </w:tcPr>
          <w:p w:rsidR="0072589D" w:rsidRPr="00C8264D" w:rsidRDefault="0072589D" w:rsidP="009008DE">
            <w:pPr>
              <w:snapToGrid w:val="0"/>
              <w:rPr>
                <w:sz w:val="18"/>
                <w:szCs w:val="18"/>
              </w:rPr>
            </w:pPr>
            <w:r w:rsidRPr="00C8264D">
              <w:rPr>
                <w:sz w:val="18"/>
                <w:szCs w:val="18"/>
              </w:rPr>
              <w:t>Brancos</w:t>
            </w:r>
          </w:p>
        </w:tc>
      </w:tr>
      <w:tr w:rsidR="0072589D" w:rsidRPr="00C8264D" w:rsidTr="00C8264D">
        <w:trPr>
          <w:cnfStyle w:val="000000100000"/>
        </w:trPr>
        <w:tc>
          <w:tcPr>
            <w:tcW w:w="1749" w:type="dxa"/>
          </w:tcPr>
          <w:p w:rsidR="0072589D" w:rsidRPr="00C8264D" w:rsidRDefault="0072589D" w:rsidP="009008DE">
            <w:pPr>
              <w:snapToGrid w:val="0"/>
              <w:rPr>
                <w:sz w:val="18"/>
                <w:szCs w:val="18"/>
              </w:rPr>
            </w:pPr>
            <w:r w:rsidRPr="00C8264D">
              <w:rPr>
                <w:sz w:val="18"/>
                <w:szCs w:val="18"/>
              </w:rPr>
              <w:t xml:space="preserve">Quantidade de registros </w:t>
            </w:r>
          </w:p>
        </w:tc>
        <w:tc>
          <w:tcPr>
            <w:tcW w:w="644" w:type="dxa"/>
          </w:tcPr>
          <w:p w:rsidR="0072589D" w:rsidRPr="00C8264D" w:rsidRDefault="0072589D" w:rsidP="009008DE">
            <w:pPr>
              <w:snapToGrid w:val="0"/>
              <w:rPr>
                <w:sz w:val="18"/>
                <w:szCs w:val="18"/>
              </w:rPr>
            </w:pPr>
            <w:r w:rsidRPr="00C8264D">
              <w:rPr>
                <w:sz w:val="18"/>
                <w:szCs w:val="18"/>
              </w:rPr>
              <w:t>23</w:t>
            </w:r>
          </w:p>
        </w:tc>
        <w:tc>
          <w:tcPr>
            <w:tcW w:w="584" w:type="dxa"/>
          </w:tcPr>
          <w:p w:rsidR="0072589D" w:rsidRPr="00C8264D" w:rsidRDefault="0072589D" w:rsidP="009008DE">
            <w:pPr>
              <w:snapToGrid w:val="0"/>
              <w:rPr>
                <w:sz w:val="18"/>
                <w:szCs w:val="18"/>
              </w:rPr>
            </w:pPr>
            <w:r w:rsidRPr="00C8264D">
              <w:rPr>
                <w:sz w:val="18"/>
                <w:szCs w:val="18"/>
              </w:rPr>
              <w:t>9</w:t>
            </w:r>
          </w:p>
        </w:tc>
        <w:tc>
          <w:tcPr>
            <w:tcW w:w="1503" w:type="dxa"/>
          </w:tcPr>
          <w:p w:rsidR="0072589D" w:rsidRPr="00C8264D" w:rsidRDefault="0072589D" w:rsidP="009008DE">
            <w:pPr>
              <w:snapToGrid w:val="0"/>
              <w:rPr>
                <w:sz w:val="18"/>
                <w:szCs w:val="18"/>
              </w:rPr>
            </w:pPr>
            <w:r w:rsidRPr="00C8264D">
              <w:rPr>
                <w:sz w:val="18"/>
                <w:szCs w:val="18"/>
              </w:rPr>
              <w:t>Numérico</w:t>
            </w:r>
          </w:p>
        </w:tc>
        <w:tc>
          <w:tcPr>
            <w:tcW w:w="2242" w:type="dxa"/>
          </w:tcPr>
          <w:p w:rsidR="0072589D" w:rsidRPr="00C8264D" w:rsidRDefault="0072589D" w:rsidP="009008DE">
            <w:pPr>
              <w:snapToGrid w:val="0"/>
              <w:rPr>
                <w:sz w:val="18"/>
                <w:szCs w:val="18"/>
              </w:rPr>
            </w:pPr>
            <w:r w:rsidRPr="00C8264D">
              <w:rPr>
                <w:sz w:val="18"/>
                <w:szCs w:val="18"/>
              </w:rPr>
              <w:t>Quantidade de registros enviados.</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0000000000</w:t>
            </w:r>
          </w:p>
        </w:tc>
      </w:tr>
      <w:tr w:rsidR="0072589D" w:rsidRPr="00C8264D" w:rsidTr="00C8264D">
        <w:tc>
          <w:tcPr>
            <w:tcW w:w="1749" w:type="dxa"/>
          </w:tcPr>
          <w:p w:rsidR="0072589D" w:rsidRPr="00C8264D" w:rsidRDefault="0072589D" w:rsidP="009008DE">
            <w:pPr>
              <w:snapToGrid w:val="0"/>
              <w:rPr>
                <w:sz w:val="18"/>
                <w:szCs w:val="18"/>
              </w:rPr>
            </w:pPr>
            <w:r w:rsidRPr="00C8264D">
              <w:rPr>
                <w:sz w:val="18"/>
                <w:szCs w:val="18"/>
              </w:rPr>
              <w:t>Espaços em branco</w:t>
            </w:r>
          </w:p>
        </w:tc>
        <w:tc>
          <w:tcPr>
            <w:tcW w:w="644" w:type="dxa"/>
          </w:tcPr>
          <w:p w:rsidR="0072589D" w:rsidRPr="00C8264D" w:rsidRDefault="0072589D" w:rsidP="009008DE">
            <w:pPr>
              <w:snapToGrid w:val="0"/>
              <w:rPr>
                <w:sz w:val="18"/>
                <w:szCs w:val="18"/>
              </w:rPr>
            </w:pPr>
            <w:r w:rsidRPr="00C8264D">
              <w:rPr>
                <w:sz w:val="18"/>
                <w:szCs w:val="18"/>
              </w:rPr>
              <w:t>32</w:t>
            </w:r>
          </w:p>
        </w:tc>
        <w:tc>
          <w:tcPr>
            <w:tcW w:w="584" w:type="dxa"/>
          </w:tcPr>
          <w:p w:rsidR="0072589D" w:rsidRPr="00C8264D" w:rsidRDefault="0072589D" w:rsidP="009008DE">
            <w:pPr>
              <w:snapToGrid w:val="0"/>
              <w:rPr>
                <w:sz w:val="18"/>
                <w:szCs w:val="18"/>
              </w:rPr>
            </w:pPr>
            <w:r w:rsidRPr="00C8264D">
              <w:rPr>
                <w:sz w:val="18"/>
                <w:szCs w:val="18"/>
              </w:rPr>
              <w:t>211</w:t>
            </w:r>
          </w:p>
        </w:tc>
        <w:tc>
          <w:tcPr>
            <w:tcW w:w="1503"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p>
        </w:tc>
        <w:tc>
          <w:tcPr>
            <w:tcW w:w="1831" w:type="dxa"/>
          </w:tcPr>
          <w:p w:rsidR="0072589D" w:rsidRPr="00C8264D" w:rsidRDefault="0072589D" w:rsidP="009008DE">
            <w:pPr>
              <w:snapToGrid w:val="0"/>
              <w:rPr>
                <w:sz w:val="18"/>
                <w:szCs w:val="18"/>
              </w:rPr>
            </w:pPr>
            <w:r w:rsidRPr="00C8264D">
              <w:rPr>
                <w:sz w:val="18"/>
                <w:szCs w:val="18"/>
              </w:rPr>
              <w:t>Preencher com zeros</w:t>
            </w:r>
          </w:p>
        </w:tc>
        <w:tc>
          <w:tcPr>
            <w:tcW w:w="1228" w:type="dxa"/>
          </w:tcPr>
          <w:p w:rsidR="0072589D" w:rsidRPr="00C8264D" w:rsidRDefault="0072589D" w:rsidP="009008DE">
            <w:pPr>
              <w:snapToGrid w:val="0"/>
              <w:rPr>
                <w:sz w:val="18"/>
                <w:szCs w:val="18"/>
              </w:rPr>
            </w:pPr>
            <w:r w:rsidRPr="00C8264D">
              <w:rPr>
                <w:sz w:val="18"/>
                <w:szCs w:val="18"/>
              </w:rPr>
              <w:t>000000….</w:t>
            </w:r>
          </w:p>
        </w:tc>
      </w:tr>
    </w:tbl>
    <w:p w:rsidR="0072589D" w:rsidRDefault="0072589D" w:rsidP="0072589D"/>
    <w:p w:rsidR="0072589D" w:rsidRDefault="0072589D" w:rsidP="0072589D">
      <w:r>
        <w:t>Longitud del mensaje: 242</w:t>
      </w:r>
    </w:p>
    <w:p w:rsidR="009008DE" w:rsidRDefault="00AE4984" w:rsidP="00AE4984">
      <w:pPr>
        <w:pStyle w:val="Ttulo3"/>
        <w:tabs>
          <w:tab w:val="clear" w:pos="907"/>
          <w:tab w:val="left" w:pos="720"/>
        </w:tabs>
        <w:suppressAutoHyphens/>
        <w:spacing w:before="0" w:after="0" w:line="240" w:lineRule="auto"/>
        <w:jc w:val="left"/>
      </w:pPr>
      <w:bookmarkStart w:id="89" w:name="_Toc378170579"/>
      <w:r>
        <w:t>Formato de Cancelamie</w:t>
      </w:r>
      <w:r w:rsidR="00D60B6B">
        <w:t>n</w:t>
      </w:r>
      <w:r>
        <w:t>tos (OC)</w:t>
      </w:r>
      <w:bookmarkEnd w:id="89"/>
    </w:p>
    <w:p w:rsidR="00AE4984" w:rsidRPr="00AE4984" w:rsidRDefault="00AE4984" w:rsidP="005C6131">
      <w:pPr>
        <w:pStyle w:val="Ttulo4"/>
      </w:pPr>
      <w:bookmarkStart w:id="90" w:name="_Toc378170580"/>
      <w:r w:rsidRPr="00AE4984">
        <w:t>Cabe</w:t>
      </w:r>
      <w:r w:rsidRPr="00AE4984">
        <w:rPr>
          <w:rFonts w:hint="eastAsia"/>
        </w:rPr>
        <w:t>ç</w:t>
      </w:r>
      <w:r w:rsidRPr="00AE4984">
        <w:t>alho</w:t>
      </w:r>
      <w:bookmarkEnd w:id="9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93"/>
        <w:gridCol w:w="662"/>
        <w:gridCol w:w="630"/>
        <w:gridCol w:w="1512"/>
        <w:gridCol w:w="2302"/>
        <w:gridCol w:w="1879"/>
        <w:gridCol w:w="1192"/>
      </w:tblGrid>
      <w:tr w:rsidR="00AE4984" w:rsidRPr="00C8264D" w:rsidTr="00AE61F2">
        <w:trPr>
          <w:cnfStyle w:val="100000000000"/>
        </w:trPr>
        <w:tc>
          <w:tcPr>
            <w:tcW w:w="1793"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Campo</w:t>
            </w:r>
          </w:p>
        </w:tc>
        <w:tc>
          <w:tcPr>
            <w:tcW w:w="66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Ps</w:t>
            </w:r>
          </w:p>
        </w:tc>
        <w:tc>
          <w:tcPr>
            <w:tcW w:w="630"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Ln</w:t>
            </w:r>
          </w:p>
        </w:tc>
        <w:tc>
          <w:tcPr>
            <w:tcW w:w="151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Formato</w:t>
            </w:r>
          </w:p>
        </w:tc>
        <w:tc>
          <w:tcPr>
            <w:tcW w:w="230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Descrição</w:t>
            </w:r>
          </w:p>
        </w:tc>
        <w:tc>
          <w:tcPr>
            <w:tcW w:w="1879"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Comentarios</w:t>
            </w:r>
          </w:p>
        </w:tc>
        <w:tc>
          <w:tcPr>
            <w:tcW w:w="119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Default</w:t>
            </w:r>
          </w:p>
        </w:tc>
      </w:tr>
      <w:tr w:rsidR="00AE4984" w:rsidRPr="00C8264D" w:rsidTr="00C8264D">
        <w:trPr>
          <w:cnfStyle w:val="000000100000"/>
        </w:trPr>
        <w:tc>
          <w:tcPr>
            <w:tcW w:w="1793" w:type="dxa"/>
          </w:tcPr>
          <w:p w:rsidR="00AE4984" w:rsidRPr="00C8264D" w:rsidRDefault="00AE4984" w:rsidP="00AE4984">
            <w:pPr>
              <w:snapToGrid w:val="0"/>
              <w:rPr>
                <w:sz w:val="18"/>
                <w:szCs w:val="18"/>
              </w:rPr>
            </w:pPr>
            <w:r w:rsidRPr="00C8264D">
              <w:rPr>
                <w:sz w:val="18"/>
                <w:szCs w:val="18"/>
              </w:rPr>
              <w:t>Tipo de registro</w:t>
            </w:r>
          </w:p>
        </w:tc>
        <w:tc>
          <w:tcPr>
            <w:tcW w:w="662" w:type="dxa"/>
          </w:tcPr>
          <w:p w:rsidR="00AE4984" w:rsidRPr="00C8264D" w:rsidRDefault="00AE4984" w:rsidP="00AE4984">
            <w:pPr>
              <w:snapToGrid w:val="0"/>
              <w:rPr>
                <w:sz w:val="18"/>
                <w:szCs w:val="18"/>
              </w:rPr>
            </w:pPr>
            <w:r w:rsidRPr="00C8264D">
              <w:rPr>
                <w:sz w:val="18"/>
                <w:szCs w:val="18"/>
              </w:rPr>
              <w:t>1</w:t>
            </w:r>
          </w:p>
        </w:tc>
        <w:tc>
          <w:tcPr>
            <w:tcW w:w="630" w:type="dxa"/>
          </w:tcPr>
          <w:p w:rsidR="00AE4984" w:rsidRPr="00C8264D" w:rsidRDefault="00AE4984" w:rsidP="00AE4984">
            <w:pPr>
              <w:snapToGrid w:val="0"/>
              <w:rPr>
                <w:sz w:val="18"/>
                <w:szCs w:val="18"/>
              </w:rPr>
            </w:pPr>
            <w:r w:rsidRPr="00C8264D">
              <w:rPr>
                <w:sz w:val="18"/>
                <w:szCs w:val="18"/>
              </w:rPr>
              <w:t>2</w:t>
            </w:r>
          </w:p>
        </w:tc>
        <w:tc>
          <w:tcPr>
            <w:tcW w:w="1512" w:type="dxa"/>
          </w:tcPr>
          <w:p w:rsidR="00AE4984" w:rsidRPr="00C8264D" w:rsidRDefault="00AE4984" w:rsidP="00AE4984">
            <w:pPr>
              <w:snapToGrid w:val="0"/>
              <w:rPr>
                <w:sz w:val="18"/>
                <w:szCs w:val="18"/>
              </w:rPr>
            </w:pPr>
            <w:r w:rsidRPr="00C8264D">
              <w:rPr>
                <w:sz w:val="18"/>
                <w:szCs w:val="18"/>
              </w:rPr>
              <w:t>Númerico</w:t>
            </w:r>
          </w:p>
        </w:tc>
        <w:tc>
          <w:tcPr>
            <w:tcW w:w="2302" w:type="dxa"/>
          </w:tcPr>
          <w:p w:rsidR="00AE4984" w:rsidRPr="00C8264D" w:rsidRDefault="00AE4984" w:rsidP="00AE4984">
            <w:pPr>
              <w:snapToGrid w:val="0"/>
              <w:rPr>
                <w:sz w:val="18"/>
                <w:szCs w:val="18"/>
              </w:rPr>
            </w:pPr>
            <w:r w:rsidRPr="00C8264D">
              <w:rPr>
                <w:sz w:val="18"/>
                <w:szCs w:val="18"/>
              </w:rPr>
              <w:t>Identifica o cabe</w:t>
            </w:r>
            <w:r w:rsidRPr="00C8264D">
              <w:rPr>
                <w:rFonts w:hint="eastAsia"/>
                <w:sz w:val="18"/>
                <w:szCs w:val="18"/>
              </w:rPr>
              <w:t>ç</w:t>
            </w:r>
            <w:r w:rsidRPr="00C8264D">
              <w:rPr>
                <w:sz w:val="18"/>
                <w:szCs w:val="18"/>
              </w:rPr>
              <w:t>alho.</w:t>
            </w:r>
          </w:p>
        </w:tc>
        <w:tc>
          <w:tcPr>
            <w:tcW w:w="1879" w:type="dxa"/>
          </w:tcPr>
          <w:p w:rsidR="00AE4984" w:rsidRPr="00C8264D" w:rsidRDefault="00AE4984" w:rsidP="00AE4984">
            <w:pPr>
              <w:snapToGrid w:val="0"/>
              <w:rPr>
                <w:sz w:val="18"/>
                <w:szCs w:val="18"/>
              </w:rPr>
            </w:pPr>
          </w:p>
        </w:tc>
        <w:tc>
          <w:tcPr>
            <w:tcW w:w="1192" w:type="dxa"/>
          </w:tcPr>
          <w:p w:rsidR="00AE4984" w:rsidRPr="00C8264D" w:rsidRDefault="00AE4984" w:rsidP="00AE4984">
            <w:pPr>
              <w:snapToGrid w:val="0"/>
              <w:rPr>
                <w:sz w:val="18"/>
                <w:szCs w:val="18"/>
              </w:rPr>
            </w:pPr>
            <w:r w:rsidRPr="00C8264D">
              <w:rPr>
                <w:sz w:val="18"/>
                <w:szCs w:val="18"/>
              </w:rPr>
              <w:t>00</w:t>
            </w:r>
          </w:p>
        </w:tc>
      </w:tr>
      <w:tr w:rsidR="00AE4984" w:rsidRPr="00C8264D" w:rsidTr="00C8264D">
        <w:tc>
          <w:tcPr>
            <w:tcW w:w="1793" w:type="dxa"/>
          </w:tcPr>
          <w:p w:rsidR="00AE4984" w:rsidRPr="00C8264D" w:rsidRDefault="00AE4984" w:rsidP="00AE4984">
            <w:pPr>
              <w:snapToGrid w:val="0"/>
              <w:rPr>
                <w:sz w:val="18"/>
                <w:szCs w:val="18"/>
              </w:rPr>
            </w:pPr>
            <w:r w:rsidRPr="00C8264D">
              <w:rPr>
                <w:sz w:val="18"/>
                <w:szCs w:val="18"/>
              </w:rPr>
              <w:t>Nome do arquivo</w:t>
            </w:r>
          </w:p>
        </w:tc>
        <w:tc>
          <w:tcPr>
            <w:tcW w:w="662" w:type="dxa"/>
          </w:tcPr>
          <w:p w:rsidR="00AE4984" w:rsidRPr="00C8264D" w:rsidRDefault="00AE4984" w:rsidP="00AE4984">
            <w:pPr>
              <w:snapToGrid w:val="0"/>
              <w:rPr>
                <w:sz w:val="18"/>
                <w:szCs w:val="18"/>
              </w:rPr>
            </w:pPr>
            <w:r w:rsidRPr="00C8264D">
              <w:rPr>
                <w:sz w:val="18"/>
                <w:szCs w:val="18"/>
              </w:rPr>
              <w:t>3</w:t>
            </w:r>
          </w:p>
        </w:tc>
        <w:tc>
          <w:tcPr>
            <w:tcW w:w="630" w:type="dxa"/>
          </w:tcPr>
          <w:p w:rsidR="00AE4984" w:rsidRPr="00C8264D" w:rsidRDefault="00AE4984" w:rsidP="00AE4984">
            <w:pPr>
              <w:snapToGrid w:val="0"/>
              <w:rPr>
                <w:sz w:val="18"/>
                <w:szCs w:val="18"/>
              </w:rPr>
            </w:pPr>
            <w:r w:rsidRPr="00C8264D">
              <w:rPr>
                <w:sz w:val="18"/>
                <w:szCs w:val="18"/>
              </w:rPr>
              <w:t>20</w:t>
            </w:r>
          </w:p>
        </w:tc>
        <w:tc>
          <w:tcPr>
            <w:tcW w:w="1512" w:type="dxa"/>
          </w:tcPr>
          <w:p w:rsidR="00AE4984" w:rsidRPr="00C8264D" w:rsidRDefault="00AE4984" w:rsidP="00AE4984">
            <w:pPr>
              <w:snapToGrid w:val="0"/>
              <w:rPr>
                <w:sz w:val="18"/>
                <w:szCs w:val="18"/>
              </w:rPr>
            </w:pPr>
            <w:r w:rsidRPr="00C8264D">
              <w:rPr>
                <w:sz w:val="18"/>
                <w:szCs w:val="18"/>
              </w:rPr>
              <w:t>Alfanumérico</w:t>
            </w:r>
          </w:p>
        </w:tc>
        <w:tc>
          <w:tcPr>
            <w:tcW w:w="2302" w:type="dxa"/>
          </w:tcPr>
          <w:p w:rsidR="00AE4984" w:rsidRPr="00C8264D" w:rsidRDefault="00AE4984" w:rsidP="00AE4984">
            <w:pPr>
              <w:snapToGrid w:val="0"/>
              <w:rPr>
                <w:sz w:val="18"/>
                <w:szCs w:val="18"/>
              </w:rPr>
            </w:pPr>
            <w:r w:rsidRPr="00C8264D">
              <w:rPr>
                <w:sz w:val="18"/>
                <w:szCs w:val="18"/>
              </w:rPr>
              <w:t>Tipo de arquivo</w:t>
            </w:r>
          </w:p>
        </w:tc>
        <w:tc>
          <w:tcPr>
            <w:tcW w:w="1879" w:type="dxa"/>
          </w:tcPr>
          <w:p w:rsidR="00AE4984" w:rsidRPr="00C8264D" w:rsidRDefault="00AE4984" w:rsidP="00AE4984">
            <w:pPr>
              <w:snapToGrid w:val="0"/>
              <w:rPr>
                <w:sz w:val="18"/>
                <w:szCs w:val="18"/>
              </w:rPr>
            </w:pPr>
            <w:r w:rsidRPr="00C8264D">
              <w:rPr>
                <w:sz w:val="18"/>
                <w:szCs w:val="18"/>
              </w:rPr>
              <w:t>Tabela 28</w:t>
            </w:r>
          </w:p>
        </w:tc>
        <w:tc>
          <w:tcPr>
            <w:tcW w:w="1192" w:type="dxa"/>
          </w:tcPr>
          <w:p w:rsidR="00AE4984" w:rsidRPr="00C8264D" w:rsidRDefault="00AE4984" w:rsidP="00AE4984">
            <w:pPr>
              <w:snapToGrid w:val="0"/>
              <w:rPr>
                <w:sz w:val="18"/>
                <w:szCs w:val="18"/>
              </w:rPr>
            </w:pPr>
            <w:r w:rsidRPr="00C8264D">
              <w:rPr>
                <w:sz w:val="18"/>
                <w:szCs w:val="18"/>
              </w:rPr>
              <w:t>Brancos</w:t>
            </w:r>
          </w:p>
        </w:tc>
      </w:tr>
      <w:tr w:rsidR="00AE4984" w:rsidRPr="00C8264D" w:rsidTr="00C8264D">
        <w:trPr>
          <w:cnfStyle w:val="000000100000"/>
        </w:trPr>
        <w:tc>
          <w:tcPr>
            <w:tcW w:w="1793" w:type="dxa"/>
          </w:tcPr>
          <w:p w:rsidR="00AE4984" w:rsidRPr="00C8264D" w:rsidRDefault="00AE4984" w:rsidP="00AE4984">
            <w:pPr>
              <w:snapToGrid w:val="0"/>
              <w:rPr>
                <w:sz w:val="18"/>
                <w:szCs w:val="18"/>
              </w:rPr>
            </w:pPr>
            <w:r w:rsidRPr="00C8264D">
              <w:rPr>
                <w:sz w:val="18"/>
                <w:szCs w:val="18"/>
              </w:rPr>
              <w:t xml:space="preserve">Data  e hora da geração </w:t>
            </w:r>
          </w:p>
        </w:tc>
        <w:tc>
          <w:tcPr>
            <w:tcW w:w="662" w:type="dxa"/>
          </w:tcPr>
          <w:p w:rsidR="00AE4984" w:rsidRPr="00C8264D" w:rsidRDefault="00AE4984" w:rsidP="00AE4984">
            <w:pPr>
              <w:snapToGrid w:val="0"/>
              <w:rPr>
                <w:sz w:val="18"/>
                <w:szCs w:val="18"/>
              </w:rPr>
            </w:pPr>
            <w:r w:rsidRPr="00C8264D">
              <w:rPr>
                <w:sz w:val="18"/>
                <w:szCs w:val="18"/>
              </w:rPr>
              <w:t>23</w:t>
            </w:r>
          </w:p>
        </w:tc>
        <w:tc>
          <w:tcPr>
            <w:tcW w:w="630" w:type="dxa"/>
          </w:tcPr>
          <w:p w:rsidR="00AE4984" w:rsidRPr="00C8264D" w:rsidRDefault="00AE4984" w:rsidP="00AE4984">
            <w:pPr>
              <w:snapToGrid w:val="0"/>
              <w:rPr>
                <w:sz w:val="18"/>
                <w:szCs w:val="18"/>
              </w:rPr>
            </w:pPr>
            <w:r w:rsidRPr="00C8264D">
              <w:rPr>
                <w:sz w:val="18"/>
                <w:szCs w:val="18"/>
              </w:rPr>
              <w:t>14</w:t>
            </w:r>
          </w:p>
        </w:tc>
        <w:tc>
          <w:tcPr>
            <w:tcW w:w="1512" w:type="dxa"/>
          </w:tcPr>
          <w:p w:rsidR="00AE4984" w:rsidRPr="00C8264D" w:rsidRDefault="00AE4984" w:rsidP="00AE4984">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302" w:type="dxa"/>
          </w:tcPr>
          <w:p w:rsidR="00AE4984" w:rsidRPr="00C8264D" w:rsidRDefault="00AE4984" w:rsidP="00AE4984">
            <w:pPr>
              <w:snapToGrid w:val="0"/>
              <w:rPr>
                <w:sz w:val="18"/>
                <w:szCs w:val="18"/>
              </w:rPr>
            </w:pPr>
            <w:r w:rsidRPr="00C8264D">
              <w:rPr>
                <w:sz w:val="18"/>
                <w:szCs w:val="18"/>
              </w:rPr>
              <w:t xml:space="preserve">AAAA + BIT 07 </w:t>
            </w:r>
          </w:p>
        </w:tc>
        <w:tc>
          <w:tcPr>
            <w:tcW w:w="1879" w:type="dxa"/>
          </w:tcPr>
          <w:p w:rsidR="00AE4984" w:rsidRPr="00C8264D" w:rsidRDefault="00AE4984" w:rsidP="00AE4984">
            <w:pPr>
              <w:snapToGrid w:val="0"/>
              <w:rPr>
                <w:sz w:val="18"/>
                <w:szCs w:val="18"/>
              </w:rPr>
            </w:pPr>
            <w:r w:rsidRPr="00C8264D">
              <w:rPr>
                <w:sz w:val="18"/>
                <w:szCs w:val="18"/>
              </w:rPr>
              <w:t>Data e hora em que o arquivo foi gerado,</w:t>
            </w:r>
          </w:p>
          <w:p w:rsidR="00AE4984" w:rsidRPr="00C8264D" w:rsidRDefault="00AE4984" w:rsidP="00AE4984">
            <w:pPr>
              <w:snapToGrid w:val="0"/>
              <w:rPr>
                <w:sz w:val="18"/>
                <w:szCs w:val="18"/>
              </w:rPr>
            </w:pPr>
            <w:r w:rsidRPr="00C8264D">
              <w:rPr>
                <w:sz w:val="18"/>
                <w:szCs w:val="18"/>
              </w:rPr>
              <w:t>yyyymmddhhmiss</w:t>
            </w:r>
          </w:p>
          <w:p w:rsidR="00AE4984" w:rsidRPr="00C8264D" w:rsidRDefault="00AE4984" w:rsidP="00AE4984">
            <w:pPr>
              <w:snapToGrid w:val="0"/>
              <w:rPr>
                <w:sz w:val="18"/>
                <w:szCs w:val="18"/>
              </w:rPr>
            </w:pPr>
            <w:r w:rsidRPr="00C8264D">
              <w:rPr>
                <w:sz w:val="18"/>
                <w:szCs w:val="18"/>
              </w:rPr>
              <w:t>(hh de 00 a 23)</w:t>
            </w:r>
          </w:p>
        </w:tc>
        <w:tc>
          <w:tcPr>
            <w:tcW w:w="1192" w:type="dxa"/>
          </w:tcPr>
          <w:p w:rsidR="00AE4984" w:rsidRPr="00C8264D" w:rsidRDefault="00AE4984" w:rsidP="00AE4984">
            <w:pPr>
              <w:snapToGrid w:val="0"/>
              <w:rPr>
                <w:sz w:val="18"/>
                <w:szCs w:val="18"/>
              </w:rPr>
            </w:pPr>
          </w:p>
        </w:tc>
      </w:tr>
      <w:tr w:rsidR="00AE4984" w:rsidRPr="00C8264D" w:rsidTr="00C8264D">
        <w:tc>
          <w:tcPr>
            <w:tcW w:w="1793" w:type="dxa"/>
          </w:tcPr>
          <w:p w:rsidR="00AE4984" w:rsidRPr="00C8264D" w:rsidRDefault="00AE4984" w:rsidP="00AE4984">
            <w:pPr>
              <w:snapToGrid w:val="0"/>
              <w:rPr>
                <w:sz w:val="18"/>
                <w:szCs w:val="18"/>
              </w:rPr>
            </w:pPr>
            <w:r w:rsidRPr="00C8264D">
              <w:rPr>
                <w:sz w:val="18"/>
                <w:szCs w:val="18"/>
              </w:rPr>
              <w:t>Versão do arquivo</w:t>
            </w:r>
          </w:p>
        </w:tc>
        <w:tc>
          <w:tcPr>
            <w:tcW w:w="662" w:type="dxa"/>
          </w:tcPr>
          <w:p w:rsidR="00AE4984" w:rsidRPr="00C8264D" w:rsidRDefault="00AE4984" w:rsidP="00AE4984">
            <w:pPr>
              <w:snapToGrid w:val="0"/>
              <w:rPr>
                <w:sz w:val="18"/>
                <w:szCs w:val="18"/>
              </w:rPr>
            </w:pPr>
            <w:r w:rsidRPr="00C8264D">
              <w:rPr>
                <w:sz w:val="18"/>
                <w:szCs w:val="18"/>
              </w:rPr>
              <w:t>37</w:t>
            </w:r>
          </w:p>
        </w:tc>
        <w:tc>
          <w:tcPr>
            <w:tcW w:w="630" w:type="dxa"/>
          </w:tcPr>
          <w:p w:rsidR="00AE4984" w:rsidRPr="00C8264D" w:rsidRDefault="00AE4984" w:rsidP="00AE4984">
            <w:pPr>
              <w:snapToGrid w:val="0"/>
              <w:rPr>
                <w:sz w:val="18"/>
                <w:szCs w:val="18"/>
              </w:rPr>
            </w:pPr>
            <w:r w:rsidRPr="00C8264D">
              <w:rPr>
                <w:sz w:val="18"/>
                <w:szCs w:val="18"/>
              </w:rPr>
              <w:t>7</w:t>
            </w:r>
          </w:p>
        </w:tc>
        <w:tc>
          <w:tcPr>
            <w:tcW w:w="1512" w:type="dxa"/>
          </w:tcPr>
          <w:p w:rsidR="00AE4984" w:rsidRPr="00C8264D" w:rsidRDefault="00AE4984" w:rsidP="00AE4984">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302" w:type="dxa"/>
          </w:tcPr>
          <w:p w:rsidR="00AE4984" w:rsidRPr="00C8264D" w:rsidRDefault="00AE4984" w:rsidP="00AE4984">
            <w:pPr>
              <w:snapToGrid w:val="0"/>
              <w:rPr>
                <w:sz w:val="18"/>
                <w:szCs w:val="18"/>
              </w:rPr>
            </w:pPr>
            <w:r w:rsidRPr="00C8264D">
              <w:rPr>
                <w:sz w:val="18"/>
                <w:szCs w:val="18"/>
              </w:rPr>
              <w:t>Versão do arquivo gerado</w:t>
            </w:r>
          </w:p>
        </w:tc>
        <w:tc>
          <w:tcPr>
            <w:tcW w:w="1879" w:type="dxa"/>
          </w:tcPr>
          <w:p w:rsidR="00AE4984" w:rsidRPr="00C8264D" w:rsidRDefault="00AE4984" w:rsidP="00AE4984">
            <w:pPr>
              <w:snapToGrid w:val="0"/>
              <w:rPr>
                <w:sz w:val="18"/>
                <w:szCs w:val="18"/>
              </w:rPr>
            </w:pPr>
          </w:p>
        </w:tc>
        <w:tc>
          <w:tcPr>
            <w:tcW w:w="1192" w:type="dxa"/>
          </w:tcPr>
          <w:p w:rsidR="00AE4984" w:rsidRPr="00C8264D" w:rsidRDefault="00AE4984" w:rsidP="00AE4984">
            <w:pPr>
              <w:snapToGrid w:val="0"/>
              <w:rPr>
                <w:sz w:val="18"/>
                <w:szCs w:val="18"/>
              </w:rPr>
            </w:pPr>
            <w:r w:rsidRPr="00C8264D">
              <w:rPr>
                <w:sz w:val="18"/>
                <w:szCs w:val="18"/>
              </w:rPr>
              <w:t>0000000</w:t>
            </w:r>
          </w:p>
        </w:tc>
      </w:tr>
      <w:tr w:rsidR="00AE4984" w:rsidRPr="00C8264D" w:rsidTr="00C8264D">
        <w:trPr>
          <w:cnfStyle w:val="000000100000"/>
        </w:trPr>
        <w:tc>
          <w:tcPr>
            <w:tcW w:w="1793" w:type="dxa"/>
          </w:tcPr>
          <w:p w:rsidR="00AE4984" w:rsidRPr="00C8264D" w:rsidRDefault="00AE4984" w:rsidP="00AE4984">
            <w:pPr>
              <w:snapToGrid w:val="0"/>
              <w:rPr>
                <w:sz w:val="18"/>
                <w:szCs w:val="18"/>
              </w:rPr>
            </w:pPr>
            <w:r w:rsidRPr="00C8264D">
              <w:rPr>
                <w:sz w:val="18"/>
                <w:szCs w:val="18"/>
              </w:rPr>
              <w:t>Espaços em branco</w:t>
            </w:r>
          </w:p>
        </w:tc>
        <w:tc>
          <w:tcPr>
            <w:tcW w:w="662" w:type="dxa"/>
          </w:tcPr>
          <w:p w:rsidR="00AE4984" w:rsidRPr="00C8264D" w:rsidRDefault="00AE4984" w:rsidP="00AE4984">
            <w:pPr>
              <w:snapToGrid w:val="0"/>
              <w:rPr>
                <w:sz w:val="18"/>
                <w:szCs w:val="18"/>
              </w:rPr>
            </w:pPr>
            <w:r w:rsidRPr="00C8264D">
              <w:rPr>
                <w:sz w:val="18"/>
                <w:szCs w:val="18"/>
              </w:rPr>
              <w:t>44</w:t>
            </w:r>
          </w:p>
        </w:tc>
        <w:tc>
          <w:tcPr>
            <w:tcW w:w="630" w:type="dxa"/>
          </w:tcPr>
          <w:p w:rsidR="00AE4984" w:rsidRPr="00C8264D" w:rsidRDefault="00AE4984" w:rsidP="00AE4984">
            <w:pPr>
              <w:snapToGrid w:val="0"/>
              <w:rPr>
                <w:sz w:val="18"/>
                <w:szCs w:val="18"/>
              </w:rPr>
            </w:pPr>
            <w:r w:rsidRPr="00C8264D">
              <w:rPr>
                <w:sz w:val="18"/>
                <w:szCs w:val="18"/>
              </w:rPr>
              <w:t>231</w:t>
            </w:r>
          </w:p>
        </w:tc>
        <w:tc>
          <w:tcPr>
            <w:tcW w:w="1512" w:type="dxa"/>
          </w:tcPr>
          <w:p w:rsidR="00AE4984" w:rsidRPr="00C8264D" w:rsidRDefault="00AE4984" w:rsidP="00AE4984">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302" w:type="dxa"/>
          </w:tcPr>
          <w:p w:rsidR="00AE4984" w:rsidRPr="00C8264D" w:rsidRDefault="00AE4984" w:rsidP="00AE4984">
            <w:pPr>
              <w:snapToGrid w:val="0"/>
              <w:rPr>
                <w:sz w:val="18"/>
                <w:szCs w:val="18"/>
              </w:rPr>
            </w:pPr>
          </w:p>
        </w:tc>
        <w:tc>
          <w:tcPr>
            <w:tcW w:w="1879" w:type="dxa"/>
          </w:tcPr>
          <w:p w:rsidR="00AE4984" w:rsidRPr="00C8264D" w:rsidRDefault="00AE4984" w:rsidP="00AE4984">
            <w:pPr>
              <w:snapToGrid w:val="0"/>
              <w:rPr>
                <w:sz w:val="18"/>
                <w:szCs w:val="18"/>
              </w:rPr>
            </w:pPr>
            <w:r w:rsidRPr="00C8264D">
              <w:rPr>
                <w:sz w:val="18"/>
                <w:szCs w:val="18"/>
              </w:rPr>
              <w:t>Preencher com zeros</w:t>
            </w:r>
          </w:p>
        </w:tc>
        <w:tc>
          <w:tcPr>
            <w:tcW w:w="1192" w:type="dxa"/>
          </w:tcPr>
          <w:p w:rsidR="00AE4984" w:rsidRPr="00C8264D" w:rsidRDefault="00AE4984" w:rsidP="00AE4984">
            <w:pPr>
              <w:snapToGrid w:val="0"/>
              <w:rPr>
                <w:sz w:val="18"/>
                <w:szCs w:val="18"/>
              </w:rPr>
            </w:pPr>
            <w:r w:rsidRPr="00C8264D">
              <w:rPr>
                <w:sz w:val="18"/>
                <w:szCs w:val="18"/>
              </w:rPr>
              <w:t>0000</w:t>
            </w:r>
            <w:r w:rsidRPr="00C8264D">
              <w:rPr>
                <w:rFonts w:hint="eastAsia"/>
                <w:sz w:val="18"/>
                <w:szCs w:val="18"/>
              </w:rPr>
              <w:t>…</w:t>
            </w:r>
            <w:r w:rsidRPr="00C8264D">
              <w:rPr>
                <w:sz w:val="18"/>
                <w:szCs w:val="18"/>
              </w:rPr>
              <w:t>.</w:t>
            </w:r>
          </w:p>
        </w:tc>
      </w:tr>
    </w:tbl>
    <w:p w:rsidR="00AE4984" w:rsidRPr="00AE4984" w:rsidRDefault="00AE4984" w:rsidP="00AE4984">
      <w:pPr>
        <w:autoSpaceDE w:val="0"/>
        <w:autoSpaceDN w:val="0"/>
        <w:adjustRightInd w:val="0"/>
        <w:spacing w:after="0" w:line="240" w:lineRule="auto"/>
        <w:jc w:val="left"/>
        <w:rPr>
          <w:rFonts w:ascii="Liberation Serif" w:eastAsia="Liberation Serif" w:hAnsi="Times New Roman"/>
          <w:sz w:val="24"/>
          <w:szCs w:val="24"/>
        </w:rPr>
      </w:pPr>
    </w:p>
    <w:p w:rsidR="00AE4984" w:rsidRPr="00AE4984" w:rsidRDefault="00AE4984" w:rsidP="00AE4984">
      <w:pPr>
        <w:ind w:left="1416"/>
        <w:rPr>
          <w:b/>
          <w:color w:val="FF0000"/>
        </w:rPr>
      </w:pPr>
      <w:r w:rsidRPr="00AE4984">
        <w:rPr>
          <w:b/>
          <w:color w:val="FF0000"/>
        </w:rPr>
        <w:t>Detalhe</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93"/>
        <w:gridCol w:w="663"/>
        <w:gridCol w:w="505"/>
        <w:gridCol w:w="1637"/>
        <w:gridCol w:w="2177"/>
        <w:gridCol w:w="2004"/>
        <w:gridCol w:w="1193"/>
      </w:tblGrid>
      <w:tr w:rsidR="001E45C0" w:rsidRPr="00C8264D" w:rsidTr="00AE61F2">
        <w:trPr>
          <w:cnfStyle w:val="100000000000"/>
        </w:trPr>
        <w:tc>
          <w:tcPr>
            <w:tcW w:w="1793" w:type="dxa"/>
            <w:tcBorders>
              <w:top w:val="none" w:sz="0" w:space="0" w:color="auto"/>
              <w:left w:val="none" w:sz="0" w:space="0" w:color="auto"/>
              <w:bottom w:val="none" w:sz="0" w:space="0" w:color="auto"/>
              <w:right w:val="none" w:sz="0" w:space="0" w:color="auto"/>
            </w:tcBorders>
          </w:tcPr>
          <w:p w:rsidR="001E45C0" w:rsidRPr="00C8264D" w:rsidRDefault="001E45C0" w:rsidP="003B6C39">
            <w:pPr>
              <w:snapToGrid w:val="0"/>
              <w:rPr>
                <w:b w:val="0"/>
                <w:sz w:val="18"/>
                <w:szCs w:val="18"/>
              </w:rPr>
            </w:pPr>
            <w:r w:rsidRPr="00C8264D">
              <w:rPr>
                <w:sz w:val="18"/>
                <w:szCs w:val="18"/>
              </w:rPr>
              <w:lastRenderedPageBreak/>
              <w:t>Campo</w:t>
            </w:r>
          </w:p>
        </w:tc>
        <w:tc>
          <w:tcPr>
            <w:tcW w:w="663" w:type="dxa"/>
            <w:tcBorders>
              <w:top w:val="none" w:sz="0" w:space="0" w:color="auto"/>
              <w:left w:val="none" w:sz="0" w:space="0" w:color="auto"/>
              <w:bottom w:val="none" w:sz="0" w:space="0" w:color="auto"/>
              <w:right w:val="none" w:sz="0" w:space="0" w:color="auto"/>
            </w:tcBorders>
          </w:tcPr>
          <w:p w:rsidR="001E45C0" w:rsidRPr="00C8264D" w:rsidRDefault="001E45C0" w:rsidP="003B6C39">
            <w:pPr>
              <w:snapToGrid w:val="0"/>
              <w:rPr>
                <w:b w:val="0"/>
                <w:sz w:val="18"/>
                <w:szCs w:val="18"/>
              </w:rPr>
            </w:pPr>
            <w:r w:rsidRPr="00C8264D">
              <w:rPr>
                <w:sz w:val="18"/>
                <w:szCs w:val="18"/>
              </w:rPr>
              <w:t>Ps</w:t>
            </w:r>
          </w:p>
        </w:tc>
        <w:tc>
          <w:tcPr>
            <w:tcW w:w="505" w:type="dxa"/>
            <w:tcBorders>
              <w:top w:val="none" w:sz="0" w:space="0" w:color="auto"/>
              <w:left w:val="none" w:sz="0" w:space="0" w:color="auto"/>
              <w:bottom w:val="none" w:sz="0" w:space="0" w:color="auto"/>
              <w:right w:val="none" w:sz="0" w:space="0" w:color="auto"/>
            </w:tcBorders>
          </w:tcPr>
          <w:p w:rsidR="001E45C0" w:rsidRPr="00C8264D" w:rsidRDefault="001E45C0" w:rsidP="003B6C39">
            <w:pPr>
              <w:snapToGrid w:val="0"/>
              <w:rPr>
                <w:b w:val="0"/>
                <w:sz w:val="18"/>
                <w:szCs w:val="18"/>
              </w:rPr>
            </w:pPr>
            <w:r w:rsidRPr="00C8264D">
              <w:rPr>
                <w:sz w:val="18"/>
                <w:szCs w:val="18"/>
              </w:rPr>
              <w:t>Ln</w:t>
            </w:r>
          </w:p>
        </w:tc>
        <w:tc>
          <w:tcPr>
            <w:tcW w:w="1637" w:type="dxa"/>
            <w:tcBorders>
              <w:top w:val="none" w:sz="0" w:space="0" w:color="auto"/>
              <w:left w:val="none" w:sz="0" w:space="0" w:color="auto"/>
              <w:bottom w:val="none" w:sz="0" w:space="0" w:color="auto"/>
              <w:right w:val="none" w:sz="0" w:space="0" w:color="auto"/>
            </w:tcBorders>
          </w:tcPr>
          <w:p w:rsidR="001E45C0" w:rsidRPr="00C8264D" w:rsidRDefault="001E45C0" w:rsidP="003B6C39">
            <w:pPr>
              <w:snapToGrid w:val="0"/>
              <w:rPr>
                <w:b w:val="0"/>
                <w:sz w:val="18"/>
                <w:szCs w:val="18"/>
              </w:rPr>
            </w:pPr>
            <w:r w:rsidRPr="00C8264D">
              <w:rPr>
                <w:sz w:val="18"/>
                <w:szCs w:val="18"/>
              </w:rPr>
              <w:t>Formato</w:t>
            </w:r>
          </w:p>
        </w:tc>
        <w:tc>
          <w:tcPr>
            <w:tcW w:w="2177" w:type="dxa"/>
            <w:tcBorders>
              <w:top w:val="none" w:sz="0" w:space="0" w:color="auto"/>
              <w:left w:val="none" w:sz="0" w:space="0" w:color="auto"/>
              <w:bottom w:val="none" w:sz="0" w:space="0" w:color="auto"/>
              <w:right w:val="none" w:sz="0" w:space="0" w:color="auto"/>
            </w:tcBorders>
          </w:tcPr>
          <w:p w:rsidR="001E45C0" w:rsidRPr="00C8264D" w:rsidRDefault="001E45C0" w:rsidP="003B6C39">
            <w:pPr>
              <w:snapToGrid w:val="0"/>
              <w:rPr>
                <w:b w:val="0"/>
                <w:sz w:val="18"/>
                <w:szCs w:val="18"/>
              </w:rPr>
            </w:pPr>
            <w:r w:rsidRPr="00C8264D">
              <w:rPr>
                <w:sz w:val="18"/>
                <w:szCs w:val="18"/>
              </w:rPr>
              <w:t>Descripci</w:t>
            </w:r>
            <w:r w:rsidRPr="00C8264D">
              <w:rPr>
                <w:rFonts w:hint="eastAsia"/>
                <w:sz w:val="18"/>
                <w:szCs w:val="18"/>
              </w:rPr>
              <w:t>ó</w:t>
            </w:r>
            <w:r w:rsidRPr="00C8264D">
              <w:rPr>
                <w:sz w:val="18"/>
                <w:szCs w:val="18"/>
              </w:rPr>
              <w:t>n</w:t>
            </w:r>
          </w:p>
        </w:tc>
        <w:tc>
          <w:tcPr>
            <w:tcW w:w="2004" w:type="dxa"/>
            <w:tcBorders>
              <w:top w:val="none" w:sz="0" w:space="0" w:color="auto"/>
              <w:left w:val="none" w:sz="0" w:space="0" w:color="auto"/>
              <w:bottom w:val="none" w:sz="0" w:space="0" w:color="auto"/>
              <w:right w:val="none" w:sz="0" w:space="0" w:color="auto"/>
            </w:tcBorders>
          </w:tcPr>
          <w:p w:rsidR="001E45C0" w:rsidRPr="00C8264D" w:rsidRDefault="001E45C0" w:rsidP="003B6C39">
            <w:pPr>
              <w:snapToGrid w:val="0"/>
              <w:rPr>
                <w:b w:val="0"/>
                <w:sz w:val="18"/>
                <w:szCs w:val="18"/>
              </w:rPr>
            </w:pPr>
            <w:r w:rsidRPr="00C8264D">
              <w:rPr>
                <w:sz w:val="18"/>
                <w:szCs w:val="18"/>
              </w:rPr>
              <w:t>Comentarios</w:t>
            </w:r>
          </w:p>
        </w:tc>
        <w:tc>
          <w:tcPr>
            <w:tcW w:w="1193" w:type="dxa"/>
            <w:tcBorders>
              <w:top w:val="none" w:sz="0" w:space="0" w:color="auto"/>
              <w:left w:val="none" w:sz="0" w:space="0" w:color="auto"/>
              <w:bottom w:val="none" w:sz="0" w:space="0" w:color="auto"/>
              <w:right w:val="none" w:sz="0" w:space="0" w:color="auto"/>
            </w:tcBorders>
          </w:tcPr>
          <w:p w:rsidR="001E45C0" w:rsidRPr="00C8264D" w:rsidRDefault="001E45C0" w:rsidP="003B6C39">
            <w:pPr>
              <w:snapToGrid w:val="0"/>
              <w:rPr>
                <w:b w:val="0"/>
                <w:sz w:val="18"/>
                <w:szCs w:val="18"/>
              </w:rPr>
            </w:pPr>
            <w:r w:rsidRPr="00C8264D">
              <w:rPr>
                <w:sz w:val="18"/>
                <w:szCs w:val="18"/>
              </w:rPr>
              <w:t>Default</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Tipo mensaje</w:t>
            </w:r>
          </w:p>
        </w:tc>
        <w:tc>
          <w:tcPr>
            <w:tcW w:w="663" w:type="dxa"/>
          </w:tcPr>
          <w:p w:rsidR="001E45C0" w:rsidRPr="00C8264D" w:rsidRDefault="001E45C0" w:rsidP="001E45C0">
            <w:pPr>
              <w:snapToGrid w:val="0"/>
              <w:rPr>
                <w:sz w:val="18"/>
                <w:szCs w:val="18"/>
              </w:rPr>
            </w:pPr>
            <w:r w:rsidRPr="00C8264D">
              <w:rPr>
                <w:sz w:val="18"/>
                <w:szCs w:val="18"/>
              </w:rPr>
              <w:t>1</w:t>
            </w:r>
          </w:p>
        </w:tc>
        <w:tc>
          <w:tcPr>
            <w:tcW w:w="505" w:type="dxa"/>
          </w:tcPr>
          <w:p w:rsidR="001E45C0" w:rsidRPr="00C8264D" w:rsidRDefault="001E45C0" w:rsidP="001E45C0">
            <w:pPr>
              <w:snapToGrid w:val="0"/>
              <w:rPr>
                <w:sz w:val="18"/>
                <w:szCs w:val="18"/>
              </w:rPr>
            </w:pPr>
            <w:r w:rsidRPr="00C8264D">
              <w:rPr>
                <w:sz w:val="18"/>
                <w:szCs w:val="18"/>
              </w:rPr>
              <w:t>2</w:t>
            </w:r>
          </w:p>
        </w:tc>
        <w:tc>
          <w:tcPr>
            <w:tcW w:w="1637" w:type="dxa"/>
          </w:tcPr>
          <w:p w:rsidR="001E45C0" w:rsidRPr="00C8264D" w:rsidRDefault="001E45C0" w:rsidP="001E45C0">
            <w:pPr>
              <w:snapToGrid w:val="0"/>
              <w:rPr>
                <w:sz w:val="18"/>
                <w:szCs w:val="18"/>
              </w:rPr>
            </w:pPr>
            <w:r w:rsidRPr="00C8264D">
              <w:rPr>
                <w:sz w:val="18"/>
                <w:szCs w:val="18"/>
              </w:rPr>
              <w:t>OC</w:t>
            </w:r>
          </w:p>
        </w:tc>
        <w:tc>
          <w:tcPr>
            <w:tcW w:w="2177" w:type="dxa"/>
          </w:tcPr>
          <w:p w:rsidR="001E45C0" w:rsidRPr="00C8264D" w:rsidRDefault="001E45C0" w:rsidP="001E45C0">
            <w:pPr>
              <w:snapToGrid w:val="0"/>
              <w:rPr>
                <w:sz w:val="18"/>
                <w:szCs w:val="18"/>
              </w:rPr>
            </w:pPr>
            <w:r w:rsidRPr="00C8264D">
              <w:rPr>
                <w:sz w:val="18"/>
                <w:szCs w:val="18"/>
              </w:rPr>
              <w:t>Identifica que el mensaje es del tipo operación (OC)</w:t>
            </w:r>
          </w:p>
          <w:p w:rsidR="001E45C0" w:rsidRPr="00C8264D" w:rsidRDefault="001E45C0" w:rsidP="001E45C0">
            <w:pPr>
              <w:snapToGrid w:val="0"/>
              <w:rPr>
                <w:sz w:val="18"/>
                <w:szCs w:val="18"/>
              </w:rPr>
            </w:pPr>
          </w:p>
        </w:tc>
        <w:tc>
          <w:tcPr>
            <w:tcW w:w="2004" w:type="dxa"/>
          </w:tcPr>
          <w:p w:rsidR="001E45C0" w:rsidRPr="00C8264D" w:rsidRDefault="001E45C0" w:rsidP="001E45C0">
            <w:pPr>
              <w:snapToGrid w:val="0"/>
              <w:rPr>
                <w:sz w:val="18"/>
                <w:szCs w:val="18"/>
              </w:rPr>
            </w:pPr>
            <w:r w:rsidRPr="00C8264D">
              <w:rPr>
                <w:sz w:val="18"/>
                <w:szCs w:val="18"/>
              </w:rPr>
              <w:t>Host -&gt; LynxOnLine</w:t>
            </w:r>
          </w:p>
        </w:tc>
        <w:tc>
          <w:tcPr>
            <w:tcW w:w="1193" w:type="dxa"/>
          </w:tcPr>
          <w:p w:rsidR="001E45C0" w:rsidRPr="00C8264D" w:rsidRDefault="001E45C0" w:rsidP="001E45C0">
            <w:pPr>
              <w:snapToGrid w:val="0"/>
              <w:rPr>
                <w:sz w:val="18"/>
                <w:szCs w:val="18"/>
              </w:rPr>
            </w:pP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ID Host</w:t>
            </w:r>
          </w:p>
        </w:tc>
        <w:tc>
          <w:tcPr>
            <w:tcW w:w="663" w:type="dxa"/>
          </w:tcPr>
          <w:p w:rsidR="001E45C0" w:rsidRPr="00C8264D" w:rsidRDefault="001E45C0" w:rsidP="001E45C0">
            <w:pPr>
              <w:snapToGrid w:val="0"/>
              <w:rPr>
                <w:sz w:val="18"/>
                <w:szCs w:val="18"/>
              </w:rPr>
            </w:pPr>
            <w:r w:rsidRPr="00C8264D">
              <w:rPr>
                <w:sz w:val="18"/>
                <w:szCs w:val="18"/>
              </w:rPr>
              <w:t>3</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Identifica el host desde el que se recibe el mensaje.</w:t>
            </w:r>
          </w:p>
          <w:p w:rsidR="001E45C0" w:rsidRPr="00C8264D" w:rsidRDefault="001E45C0" w:rsidP="001E45C0">
            <w:pPr>
              <w:snapToGrid w:val="0"/>
              <w:rPr>
                <w:sz w:val="18"/>
                <w:szCs w:val="18"/>
              </w:rPr>
            </w:pPr>
          </w:p>
        </w:tc>
        <w:tc>
          <w:tcPr>
            <w:tcW w:w="2004" w:type="dxa"/>
          </w:tcPr>
          <w:p w:rsidR="001E45C0" w:rsidRPr="00C8264D" w:rsidRDefault="001E45C0" w:rsidP="001E45C0">
            <w:pPr>
              <w:snapToGrid w:val="0"/>
              <w:rPr>
                <w:sz w:val="18"/>
                <w:szCs w:val="18"/>
              </w:rPr>
            </w:pPr>
            <w:r w:rsidRPr="00C8264D">
              <w:rPr>
                <w:sz w:val="18"/>
                <w:szCs w:val="18"/>
              </w:rPr>
              <w:t>0: host que manda mensajes offline.</w:t>
            </w:r>
          </w:p>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0</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 xml:space="preserve">ID </w:t>
            </w:r>
            <w:r w:rsidRPr="00C8264D">
              <w:rPr>
                <w:rFonts w:hint="eastAsia"/>
                <w:sz w:val="18"/>
                <w:szCs w:val="18"/>
              </w:rPr>
              <w:t>ú</w:t>
            </w:r>
            <w:r w:rsidRPr="00C8264D">
              <w:rPr>
                <w:sz w:val="18"/>
                <w:szCs w:val="18"/>
              </w:rPr>
              <w:t>nico - Chave de controle</w:t>
            </w:r>
          </w:p>
        </w:tc>
        <w:tc>
          <w:tcPr>
            <w:tcW w:w="663" w:type="dxa"/>
          </w:tcPr>
          <w:p w:rsidR="001E45C0" w:rsidRPr="00C8264D" w:rsidRDefault="001E45C0" w:rsidP="001E45C0">
            <w:pPr>
              <w:snapToGrid w:val="0"/>
              <w:rPr>
                <w:sz w:val="18"/>
                <w:szCs w:val="18"/>
              </w:rPr>
            </w:pPr>
            <w:r w:rsidRPr="00C8264D">
              <w:rPr>
                <w:sz w:val="18"/>
                <w:szCs w:val="18"/>
              </w:rPr>
              <w:t>4</w:t>
            </w:r>
          </w:p>
        </w:tc>
        <w:tc>
          <w:tcPr>
            <w:tcW w:w="505" w:type="dxa"/>
          </w:tcPr>
          <w:p w:rsidR="001E45C0" w:rsidRPr="00C8264D" w:rsidRDefault="001E45C0" w:rsidP="001E45C0">
            <w:pPr>
              <w:snapToGrid w:val="0"/>
              <w:rPr>
                <w:sz w:val="18"/>
                <w:szCs w:val="18"/>
              </w:rPr>
            </w:pPr>
            <w:r w:rsidRPr="00C8264D">
              <w:rPr>
                <w:sz w:val="18"/>
                <w:szCs w:val="18"/>
              </w:rPr>
              <w:t>20</w:t>
            </w:r>
          </w:p>
        </w:tc>
        <w:tc>
          <w:tcPr>
            <w:tcW w:w="1637" w:type="dxa"/>
          </w:tcPr>
          <w:p w:rsidR="001E45C0" w:rsidRPr="00C8264D" w:rsidRDefault="001E45C0" w:rsidP="001E45C0">
            <w:pPr>
              <w:snapToGrid w:val="0"/>
              <w:rPr>
                <w:sz w:val="18"/>
                <w:szCs w:val="18"/>
              </w:rPr>
            </w:pPr>
            <w:r w:rsidRPr="00C8264D">
              <w:rPr>
                <w:sz w:val="18"/>
                <w:szCs w:val="18"/>
              </w:rPr>
              <w:t>Numérico</w:t>
            </w:r>
          </w:p>
        </w:tc>
        <w:tc>
          <w:tcPr>
            <w:tcW w:w="2177" w:type="dxa"/>
          </w:tcPr>
          <w:p w:rsidR="001E45C0" w:rsidRPr="00C8264D" w:rsidRDefault="001E45C0" w:rsidP="001E45C0">
            <w:pPr>
              <w:snapToGrid w:val="0"/>
              <w:rPr>
                <w:sz w:val="18"/>
                <w:szCs w:val="18"/>
              </w:rPr>
            </w:pPr>
            <w:r w:rsidRPr="00C8264D">
              <w:rPr>
                <w:sz w:val="18"/>
                <w:szCs w:val="18"/>
              </w:rPr>
              <w:t xml:space="preserve">Identificador </w:t>
            </w:r>
            <w:r w:rsidRPr="00C8264D">
              <w:rPr>
                <w:rFonts w:hint="eastAsia"/>
                <w:sz w:val="18"/>
                <w:szCs w:val="18"/>
              </w:rPr>
              <w:t>ú</w:t>
            </w:r>
            <w:r w:rsidRPr="00C8264D">
              <w:rPr>
                <w:sz w:val="18"/>
                <w:szCs w:val="18"/>
              </w:rPr>
              <w:t>nico de la operaci</w:t>
            </w:r>
            <w:r w:rsidRPr="00C8264D">
              <w:rPr>
                <w:rFonts w:hint="eastAsia"/>
                <w:sz w:val="18"/>
                <w:szCs w:val="18"/>
              </w:rPr>
              <w:t>ó</w:t>
            </w:r>
            <w:r w:rsidRPr="00C8264D">
              <w:rPr>
                <w:sz w:val="18"/>
                <w:szCs w:val="18"/>
              </w:rPr>
              <w:t>n original. La fecha debe ser la del host.</w:t>
            </w:r>
          </w:p>
        </w:tc>
        <w:tc>
          <w:tcPr>
            <w:tcW w:w="2004" w:type="dxa"/>
          </w:tcPr>
          <w:p w:rsidR="001E45C0" w:rsidRPr="00C8264D" w:rsidRDefault="001E45C0" w:rsidP="001E45C0">
            <w:pPr>
              <w:snapToGrid w:val="0"/>
              <w:rPr>
                <w:sz w:val="18"/>
                <w:szCs w:val="18"/>
              </w:rPr>
            </w:pPr>
            <w:r w:rsidRPr="00C8264D">
              <w:rPr>
                <w:sz w:val="18"/>
                <w:szCs w:val="18"/>
              </w:rPr>
              <w:t>Fecha (yymmdd)</w:t>
            </w:r>
          </w:p>
          <w:p w:rsidR="001E45C0" w:rsidRPr="00C8264D" w:rsidRDefault="001E45C0" w:rsidP="001E45C0">
            <w:pPr>
              <w:snapToGrid w:val="0"/>
              <w:rPr>
                <w:sz w:val="18"/>
                <w:szCs w:val="18"/>
              </w:rPr>
            </w:pPr>
            <w:r w:rsidRPr="00C8264D">
              <w:rPr>
                <w:sz w:val="18"/>
                <w:szCs w:val="18"/>
              </w:rPr>
              <w:t>+ Terminal (8)</w:t>
            </w:r>
          </w:p>
          <w:p w:rsidR="001E45C0" w:rsidRPr="00C8264D" w:rsidRDefault="001E45C0" w:rsidP="001E45C0">
            <w:pPr>
              <w:snapToGrid w:val="0"/>
              <w:rPr>
                <w:sz w:val="18"/>
                <w:szCs w:val="18"/>
              </w:rPr>
            </w:pPr>
            <w:r w:rsidRPr="00C8264D">
              <w:rPr>
                <w:sz w:val="18"/>
                <w:szCs w:val="18"/>
              </w:rPr>
              <w:t>+ NSU (6)</w:t>
            </w:r>
          </w:p>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00000000000000000000</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Tipo de operación</w:t>
            </w:r>
          </w:p>
        </w:tc>
        <w:tc>
          <w:tcPr>
            <w:tcW w:w="663" w:type="dxa"/>
          </w:tcPr>
          <w:p w:rsidR="001E45C0" w:rsidRPr="00C8264D" w:rsidRDefault="001E45C0" w:rsidP="001E45C0">
            <w:pPr>
              <w:snapToGrid w:val="0"/>
              <w:rPr>
                <w:sz w:val="18"/>
                <w:szCs w:val="18"/>
              </w:rPr>
            </w:pPr>
            <w:r w:rsidRPr="00C8264D">
              <w:rPr>
                <w:sz w:val="18"/>
                <w:szCs w:val="18"/>
              </w:rPr>
              <w:t>24</w:t>
            </w:r>
          </w:p>
        </w:tc>
        <w:tc>
          <w:tcPr>
            <w:tcW w:w="505" w:type="dxa"/>
          </w:tcPr>
          <w:p w:rsidR="001E45C0" w:rsidRPr="00C8264D" w:rsidRDefault="001E45C0" w:rsidP="001E45C0">
            <w:pPr>
              <w:snapToGrid w:val="0"/>
              <w:rPr>
                <w:sz w:val="18"/>
                <w:szCs w:val="18"/>
              </w:rPr>
            </w:pPr>
            <w:r w:rsidRPr="00C8264D">
              <w:rPr>
                <w:sz w:val="18"/>
                <w:szCs w:val="18"/>
              </w:rPr>
              <w:t>4</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Tipo de operación</w:t>
            </w:r>
          </w:p>
        </w:tc>
        <w:tc>
          <w:tcPr>
            <w:tcW w:w="2004" w:type="dxa"/>
          </w:tcPr>
          <w:p w:rsidR="001E45C0" w:rsidRPr="00C8264D" w:rsidRDefault="001E45C0" w:rsidP="001E45C0">
            <w:pPr>
              <w:snapToGrid w:val="0"/>
              <w:rPr>
                <w:sz w:val="18"/>
                <w:szCs w:val="18"/>
              </w:rPr>
            </w:pPr>
            <w:r w:rsidRPr="00C8264D">
              <w:rPr>
                <w:sz w:val="18"/>
                <w:szCs w:val="18"/>
              </w:rPr>
              <w:t>0100: operaci</w:t>
            </w:r>
            <w:r w:rsidRPr="00C8264D">
              <w:rPr>
                <w:rFonts w:hint="eastAsia"/>
                <w:sz w:val="18"/>
                <w:szCs w:val="18"/>
              </w:rPr>
              <w:t>ó</w:t>
            </w:r>
            <w:r w:rsidRPr="00C8264D">
              <w:rPr>
                <w:sz w:val="18"/>
                <w:szCs w:val="18"/>
              </w:rPr>
              <w:t>n normal</w:t>
            </w:r>
          </w:p>
          <w:p w:rsidR="001E45C0" w:rsidRPr="00C8264D" w:rsidRDefault="001E45C0" w:rsidP="001E45C0">
            <w:pPr>
              <w:snapToGrid w:val="0"/>
              <w:rPr>
                <w:sz w:val="18"/>
                <w:szCs w:val="18"/>
              </w:rPr>
            </w:pPr>
            <w:r w:rsidRPr="00C8264D">
              <w:rPr>
                <w:sz w:val="18"/>
                <w:szCs w:val="18"/>
              </w:rPr>
              <w:t>0400: anulación</w:t>
            </w:r>
          </w:p>
        </w:tc>
        <w:tc>
          <w:tcPr>
            <w:tcW w:w="1193" w:type="dxa"/>
          </w:tcPr>
          <w:p w:rsidR="001E45C0" w:rsidRPr="00C8264D" w:rsidRDefault="001E45C0" w:rsidP="001E45C0">
            <w:pPr>
              <w:snapToGrid w:val="0"/>
              <w:rPr>
                <w:sz w:val="18"/>
                <w:szCs w:val="18"/>
              </w:rPr>
            </w:pPr>
            <w:r w:rsidRPr="00C8264D">
              <w:rPr>
                <w:sz w:val="18"/>
                <w:szCs w:val="18"/>
              </w:rPr>
              <w:t>0100</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Fecha/hora operación original</w:t>
            </w:r>
          </w:p>
        </w:tc>
        <w:tc>
          <w:tcPr>
            <w:tcW w:w="663" w:type="dxa"/>
          </w:tcPr>
          <w:p w:rsidR="001E45C0" w:rsidRPr="00C8264D" w:rsidRDefault="001E45C0" w:rsidP="001E45C0">
            <w:pPr>
              <w:snapToGrid w:val="0"/>
              <w:rPr>
                <w:sz w:val="18"/>
                <w:szCs w:val="18"/>
              </w:rPr>
            </w:pPr>
            <w:r w:rsidRPr="00C8264D">
              <w:rPr>
                <w:sz w:val="18"/>
                <w:szCs w:val="18"/>
              </w:rPr>
              <w:t>28</w:t>
            </w:r>
          </w:p>
        </w:tc>
        <w:tc>
          <w:tcPr>
            <w:tcW w:w="505" w:type="dxa"/>
          </w:tcPr>
          <w:p w:rsidR="001E45C0" w:rsidRPr="00C8264D" w:rsidRDefault="001E45C0" w:rsidP="001E45C0">
            <w:pPr>
              <w:snapToGrid w:val="0"/>
              <w:rPr>
                <w:sz w:val="18"/>
                <w:szCs w:val="18"/>
              </w:rPr>
            </w:pPr>
            <w:r w:rsidRPr="00C8264D">
              <w:rPr>
                <w:sz w:val="18"/>
                <w:szCs w:val="18"/>
              </w:rPr>
              <w:t>14</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 xml:space="preserve">AAAA + BIT 07 </w:t>
            </w:r>
          </w:p>
        </w:tc>
        <w:tc>
          <w:tcPr>
            <w:tcW w:w="2004" w:type="dxa"/>
          </w:tcPr>
          <w:p w:rsidR="001E45C0" w:rsidRPr="00C8264D" w:rsidRDefault="001E45C0" w:rsidP="001E45C0">
            <w:pPr>
              <w:snapToGrid w:val="0"/>
              <w:rPr>
                <w:sz w:val="18"/>
                <w:szCs w:val="18"/>
              </w:rPr>
            </w:pPr>
            <w:r w:rsidRPr="00C8264D">
              <w:rPr>
                <w:sz w:val="18"/>
                <w:szCs w:val="18"/>
              </w:rPr>
              <w:t>Fecha/hora de la operaci</w:t>
            </w:r>
            <w:r w:rsidRPr="00C8264D">
              <w:rPr>
                <w:rFonts w:hint="eastAsia"/>
                <w:sz w:val="18"/>
                <w:szCs w:val="18"/>
              </w:rPr>
              <w:t>ó</w:t>
            </w:r>
            <w:r w:rsidRPr="00C8264D">
              <w:rPr>
                <w:sz w:val="18"/>
                <w:szCs w:val="18"/>
              </w:rPr>
              <w:t>n original.</w:t>
            </w:r>
          </w:p>
          <w:p w:rsidR="001E45C0" w:rsidRPr="00C8264D" w:rsidRDefault="001E45C0" w:rsidP="001E45C0">
            <w:pPr>
              <w:snapToGrid w:val="0"/>
              <w:rPr>
                <w:sz w:val="18"/>
                <w:szCs w:val="18"/>
              </w:rPr>
            </w:pPr>
            <w:r w:rsidRPr="00C8264D">
              <w:rPr>
                <w:sz w:val="18"/>
                <w:szCs w:val="18"/>
              </w:rPr>
              <w:t>yyyymmddhhmiss</w:t>
            </w:r>
          </w:p>
          <w:p w:rsidR="001E45C0" w:rsidRPr="00C8264D" w:rsidRDefault="001E45C0" w:rsidP="001E45C0">
            <w:pPr>
              <w:snapToGrid w:val="0"/>
              <w:rPr>
                <w:sz w:val="18"/>
                <w:szCs w:val="18"/>
              </w:rPr>
            </w:pPr>
            <w:r w:rsidRPr="00C8264D">
              <w:rPr>
                <w:sz w:val="18"/>
                <w:szCs w:val="18"/>
              </w:rPr>
              <w:t>(hh de 00 a 23)</w:t>
            </w:r>
          </w:p>
        </w:tc>
        <w:tc>
          <w:tcPr>
            <w:tcW w:w="1193" w:type="dxa"/>
          </w:tcPr>
          <w:p w:rsidR="001E45C0" w:rsidRPr="00C8264D" w:rsidRDefault="001E45C0" w:rsidP="001E45C0">
            <w:pPr>
              <w:snapToGrid w:val="0"/>
              <w:rPr>
                <w:sz w:val="18"/>
                <w:szCs w:val="18"/>
              </w:rPr>
            </w:pP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Número tarjeta</w:t>
            </w:r>
          </w:p>
        </w:tc>
        <w:tc>
          <w:tcPr>
            <w:tcW w:w="663" w:type="dxa"/>
          </w:tcPr>
          <w:p w:rsidR="001E45C0" w:rsidRPr="00C8264D" w:rsidRDefault="001E45C0" w:rsidP="001E45C0">
            <w:pPr>
              <w:snapToGrid w:val="0"/>
              <w:rPr>
                <w:sz w:val="18"/>
                <w:szCs w:val="18"/>
              </w:rPr>
            </w:pPr>
            <w:r w:rsidRPr="00C8264D">
              <w:rPr>
                <w:sz w:val="18"/>
                <w:szCs w:val="18"/>
              </w:rPr>
              <w:t>42</w:t>
            </w:r>
          </w:p>
        </w:tc>
        <w:tc>
          <w:tcPr>
            <w:tcW w:w="505" w:type="dxa"/>
          </w:tcPr>
          <w:p w:rsidR="001E45C0" w:rsidRPr="00C8264D" w:rsidRDefault="001E45C0" w:rsidP="001E45C0">
            <w:pPr>
              <w:snapToGrid w:val="0"/>
              <w:rPr>
                <w:sz w:val="18"/>
                <w:szCs w:val="18"/>
              </w:rPr>
            </w:pPr>
            <w:r w:rsidRPr="00C8264D">
              <w:rPr>
                <w:sz w:val="18"/>
                <w:szCs w:val="18"/>
              </w:rPr>
              <w:t>19</w:t>
            </w:r>
          </w:p>
        </w:tc>
        <w:tc>
          <w:tcPr>
            <w:tcW w:w="1637" w:type="dxa"/>
          </w:tcPr>
          <w:p w:rsidR="001E45C0" w:rsidRPr="00C8264D" w:rsidRDefault="001E45C0"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BIT 02</w:t>
            </w:r>
          </w:p>
        </w:tc>
        <w:tc>
          <w:tcPr>
            <w:tcW w:w="2004" w:type="dxa"/>
          </w:tcPr>
          <w:p w:rsidR="001E45C0" w:rsidRPr="00C8264D" w:rsidRDefault="001E45C0" w:rsidP="001E45C0">
            <w:pPr>
              <w:snapToGrid w:val="0"/>
              <w:rPr>
                <w:sz w:val="18"/>
                <w:szCs w:val="18"/>
              </w:rPr>
            </w:pPr>
          </w:p>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Importe</w:t>
            </w:r>
          </w:p>
        </w:tc>
        <w:tc>
          <w:tcPr>
            <w:tcW w:w="663" w:type="dxa"/>
          </w:tcPr>
          <w:p w:rsidR="001E45C0" w:rsidRPr="00C8264D" w:rsidRDefault="001E45C0" w:rsidP="001E45C0">
            <w:pPr>
              <w:snapToGrid w:val="0"/>
              <w:rPr>
                <w:sz w:val="18"/>
                <w:szCs w:val="18"/>
              </w:rPr>
            </w:pPr>
            <w:r w:rsidRPr="00C8264D">
              <w:rPr>
                <w:sz w:val="18"/>
                <w:szCs w:val="18"/>
              </w:rPr>
              <w:t>61</w:t>
            </w:r>
          </w:p>
        </w:tc>
        <w:tc>
          <w:tcPr>
            <w:tcW w:w="505" w:type="dxa"/>
          </w:tcPr>
          <w:p w:rsidR="001E45C0" w:rsidRPr="00C8264D" w:rsidRDefault="001E45C0" w:rsidP="001E45C0">
            <w:pPr>
              <w:snapToGrid w:val="0"/>
              <w:rPr>
                <w:sz w:val="18"/>
                <w:szCs w:val="18"/>
              </w:rPr>
            </w:pPr>
            <w:r w:rsidRPr="00C8264D">
              <w:rPr>
                <w:sz w:val="18"/>
                <w:szCs w:val="18"/>
              </w:rPr>
              <w:t>12</w:t>
            </w:r>
          </w:p>
        </w:tc>
        <w:tc>
          <w:tcPr>
            <w:tcW w:w="1637" w:type="dxa"/>
          </w:tcPr>
          <w:p w:rsidR="001E45C0" w:rsidRPr="00C8264D" w:rsidRDefault="001E45C0" w:rsidP="001E45C0">
            <w:pPr>
              <w:snapToGrid w:val="0"/>
              <w:rPr>
                <w:sz w:val="18"/>
                <w:szCs w:val="18"/>
              </w:rPr>
            </w:pPr>
            <w:r w:rsidRPr="00C8264D">
              <w:rPr>
                <w:sz w:val="18"/>
                <w:szCs w:val="18"/>
              </w:rPr>
              <w:t>Numérico</w:t>
            </w:r>
          </w:p>
        </w:tc>
        <w:tc>
          <w:tcPr>
            <w:tcW w:w="2177" w:type="dxa"/>
          </w:tcPr>
          <w:p w:rsidR="001E45C0" w:rsidRPr="00C8264D" w:rsidRDefault="001E45C0" w:rsidP="001E45C0">
            <w:pPr>
              <w:snapToGrid w:val="0"/>
              <w:rPr>
                <w:sz w:val="18"/>
                <w:szCs w:val="18"/>
              </w:rPr>
            </w:pPr>
            <w:r w:rsidRPr="00C8264D">
              <w:rPr>
                <w:sz w:val="18"/>
                <w:szCs w:val="18"/>
              </w:rPr>
              <w:t>BIT 04</w:t>
            </w:r>
          </w:p>
        </w:tc>
        <w:tc>
          <w:tcPr>
            <w:tcW w:w="2004" w:type="dxa"/>
          </w:tcPr>
          <w:p w:rsidR="001E45C0" w:rsidRPr="00C8264D" w:rsidRDefault="001E45C0" w:rsidP="001E45C0">
            <w:pPr>
              <w:snapToGrid w:val="0"/>
              <w:rPr>
                <w:sz w:val="18"/>
                <w:szCs w:val="18"/>
              </w:rPr>
            </w:pPr>
            <w:r w:rsidRPr="00C8264D">
              <w:rPr>
                <w:sz w:val="18"/>
                <w:szCs w:val="18"/>
              </w:rPr>
              <w:t>Las últimas 2 posiciones son céntimos</w:t>
            </w:r>
          </w:p>
        </w:tc>
        <w:tc>
          <w:tcPr>
            <w:tcW w:w="1193" w:type="dxa"/>
          </w:tcPr>
          <w:p w:rsidR="001E45C0" w:rsidRPr="00C8264D" w:rsidRDefault="001E45C0" w:rsidP="001E45C0">
            <w:pPr>
              <w:snapToGrid w:val="0"/>
              <w:rPr>
                <w:sz w:val="18"/>
                <w:szCs w:val="18"/>
              </w:rPr>
            </w:pP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C</w:t>
            </w:r>
            <w:r w:rsidRPr="00C8264D">
              <w:rPr>
                <w:rFonts w:hint="eastAsia"/>
                <w:sz w:val="18"/>
                <w:szCs w:val="18"/>
              </w:rPr>
              <w:t>ó</w:t>
            </w:r>
            <w:r w:rsidRPr="00C8264D">
              <w:rPr>
                <w:sz w:val="18"/>
                <w:szCs w:val="18"/>
              </w:rPr>
              <w:t>digo de respuesta</w:t>
            </w:r>
          </w:p>
        </w:tc>
        <w:tc>
          <w:tcPr>
            <w:tcW w:w="663" w:type="dxa"/>
          </w:tcPr>
          <w:p w:rsidR="001E45C0" w:rsidRPr="00C8264D" w:rsidRDefault="001E45C0" w:rsidP="001E45C0">
            <w:pPr>
              <w:snapToGrid w:val="0"/>
              <w:rPr>
                <w:sz w:val="18"/>
                <w:szCs w:val="18"/>
              </w:rPr>
            </w:pPr>
            <w:r w:rsidRPr="00C8264D">
              <w:rPr>
                <w:sz w:val="18"/>
                <w:szCs w:val="18"/>
              </w:rPr>
              <w:t>73</w:t>
            </w:r>
          </w:p>
        </w:tc>
        <w:tc>
          <w:tcPr>
            <w:tcW w:w="505" w:type="dxa"/>
          </w:tcPr>
          <w:p w:rsidR="001E45C0" w:rsidRPr="00C8264D" w:rsidRDefault="001E45C0" w:rsidP="001E45C0">
            <w:pPr>
              <w:snapToGrid w:val="0"/>
              <w:rPr>
                <w:sz w:val="18"/>
                <w:szCs w:val="18"/>
              </w:rPr>
            </w:pPr>
            <w:r w:rsidRPr="00C8264D">
              <w:rPr>
                <w:sz w:val="18"/>
                <w:szCs w:val="18"/>
              </w:rPr>
              <w:t>3</w:t>
            </w:r>
          </w:p>
        </w:tc>
        <w:tc>
          <w:tcPr>
            <w:tcW w:w="1637" w:type="dxa"/>
          </w:tcPr>
          <w:p w:rsidR="001E45C0" w:rsidRPr="00C8264D" w:rsidRDefault="001E45C0" w:rsidP="001E45C0">
            <w:pPr>
              <w:snapToGrid w:val="0"/>
              <w:rPr>
                <w:sz w:val="18"/>
                <w:szCs w:val="18"/>
              </w:rPr>
            </w:pPr>
            <w:r w:rsidRPr="00C8264D">
              <w:rPr>
                <w:sz w:val="18"/>
                <w:szCs w:val="18"/>
              </w:rPr>
              <w:t>Alfanumérico</w:t>
            </w:r>
          </w:p>
        </w:tc>
        <w:tc>
          <w:tcPr>
            <w:tcW w:w="2177" w:type="dxa"/>
          </w:tcPr>
          <w:p w:rsidR="001E45C0" w:rsidRPr="00C8264D" w:rsidRDefault="001E45C0" w:rsidP="001E45C0">
            <w:pPr>
              <w:snapToGrid w:val="0"/>
              <w:rPr>
                <w:sz w:val="18"/>
                <w:szCs w:val="18"/>
              </w:rPr>
            </w:pPr>
            <w:r w:rsidRPr="00C8264D">
              <w:rPr>
                <w:sz w:val="18"/>
                <w:szCs w:val="18"/>
              </w:rPr>
              <w:t xml:space="preserve">BIT 39 (modificado) </w:t>
            </w:r>
          </w:p>
        </w:tc>
        <w:tc>
          <w:tcPr>
            <w:tcW w:w="2004" w:type="dxa"/>
          </w:tcPr>
          <w:p w:rsidR="001E45C0" w:rsidRPr="00C8264D" w:rsidRDefault="001E45C0" w:rsidP="001E45C0">
            <w:pPr>
              <w:snapToGrid w:val="0"/>
              <w:rPr>
                <w:sz w:val="18"/>
                <w:szCs w:val="18"/>
              </w:rPr>
            </w:pPr>
            <w:r w:rsidRPr="00C8264D">
              <w:rPr>
                <w:sz w:val="18"/>
                <w:szCs w:val="18"/>
              </w:rPr>
              <w:t>Tabla 1</w:t>
            </w:r>
          </w:p>
          <w:p w:rsidR="001E45C0" w:rsidRPr="00C8264D" w:rsidRDefault="001E45C0" w:rsidP="001E45C0">
            <w:pPr>
              <w:snapToGrid w:val="0"/>
              <w:rPr>
                <w:sz w:val="18"/>
                <w:szCs w:val="18"/>
              </w:rPr>
            </w:pPr>
            <w:r w:rsidRPr="00C8264D">
              <w:rPr>
                <w:sz w:val="18"/>
                <w:szCs w:val="18"/>
              </w:rPr>
              <w:t>El campo constar</w:t>
            </w:r>
            <w:r w:rsidRPr="00C8264D">
              <w:rPr>
                <w:rFonts w:hint="eastAsia"/>
                <w:sz w:val="18"/>
                <w:szCs w:val="18"/>
              </w:rPr>
              <w:t>á</w:t>
            </w:r>
            <w:r w:rsidRPr="00C8264D">
              <w:rPr>
                <w:sz w:val="18"/>
                <w:szCs w:val="18"/>
              </w:rPr>
              <w:t xml:space="preserve"> de los 2 caracteres actuales de visanet m</w:t>
            </w:r>
            <w:r w:rsidRPr="00C8264D">
              <w:rPr>
                <w:rFonts w:hint="eastAsia"/>
                <w:sz w:val="18"/>
                <w:szCs w:val="18"/>
              </w:rPr>
              <w:t>á</w:t>
            </w:r>
            <w:r w:rsidRPr="00C8264D">
              <w:rPr>
                <w:sz w:val="18"/>
                <w:szCs w:val="18"/>
              </w:rPr>
              <w:t>s un blanco al final</w:t>
            </w:r>
          </w:p>
        </w:tc>
        <w:tc>
          <w:tcPr>
            <w:tcW w:w="1193" w:type="dxa"/>
          </w:tcPr>
          <w:p w:rsidR="001E45C0" w:rsidRPr="00C8264D" w:rsidRDefault="001E45C0" w:rsidP="001E45C0">
            <w:pPr>
              <w:snapToGrid w:val="0"/>
              <w:rPr>
                <w:sz w:val="18"/>
                <w:szCs w:val="18"/>
              </w:rPr>
            </w:pPr>
            <w:r w:rsidRPr="00C8264D">
              <w:rPr>
                <w:sz w:val="18"/>
                <w:szCs w:val="18"/>
              </w:rPr>
              <w:t>ZZb</w:t>
            </w:r>
          </w:p>
          <w:p w:rsidR="001E45C0" w:rsidRPr="00C8264D" w:rsidRDefault="001E45C0" w:rsidP="001E45C0">
            <w:pPr>
              <w:snapToGrid w:val="0"/>
              <w:rPr>
                <w:sz w:val="18"/>
                <w:szCs w:val="18"/>
              </w:rPr>
            </w:pPr>
            <w:r w:rsidRPr="00C8264D">
              <w:rPr>
                <w:sz w:val="18"/>
                <w:szCs w:val="18"/>
              </w:rPr>
              <w:t>(b: blanco a la derecha)</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Sector de actividad</w:t>
            </w:r>
          </w:p>
        </w:tc>
        <w:tc>
          <w:tcPr>
            <w:tcW w:w="663" w:type="dxa"/>
          </w:tcPr>
          <w:p w:rsidR="001E45C0" w:rsidRPr="00C8264D" w:rsidRDefault="001E45C0" w:rsidP="001E45C0">
            <w:pPr>
              <w:snapToGrid w:val="0"/>
              <w:rPr>
                <w:sz w:val="18"/>
                <w:szCs w:val="18"/>
              </w:rPr>
            </w:pPr>
            <w:r w:rsidRPr="00C8264D">
              <w:rPr>
                <w:sz w:val="18"/>
                <w:szCs w:val="18"/>
              </w:rPr>
              <w:t>76</w:t>
            </w:r>
          </w:p>
        </w:tc>
        <w:tc>
          <w:tcPr>
            <w:tcW w:w="505" w:type="dxa"/>
          </w:tcPr>
          <w:p w:rsidR="001E45C0" w:rsidRPr="00C8264D" w:rsidRDefault="001E45C0" w:rsidP="001E45C0">
            <w:pPr>
              <w:snapToGrid w:val="0"/>
              <w:rPr>
                <w:sz w:val="18"/>
                <w:szCs w:val="18"/>
              </w:rPr>
            </w:pPr>
            <w:r w:rsidRPr="00C8264D">
              <w:rPr>
                <w:sz w:val="18"/>
                <w:szCs w:val="18"/>
              </w:rPr>
              <w:t>4</w:t>
            </w:r>
          </w:p>
        </w:tc>
        <w:tc>
          <w:tcPr>
            <w:tcW w:w="1637" w:type="dxa"/>
          </w:tcPr>
          <w:p w:rsidR="001E45C0" w:rsidRPr="00C8264D" w:rsidRDefault="001E45C0" w:rsidP="001E45C0">
            <w:pPr>
              <w:snapToGrid w:val="0"/>
              <w:rPr>
                <w:sz w:val="18"/>
                <w:szCs w:val="18"/>
              </w:rPr>
            </w:pPr>
            <w:r w:rsidRPr="00C8264D">
              <w:rPr>
                <w:sz w:val="18"/>
                <w:szCs w:val="18"/>
              </w:rPr>
              <w:t>Numérico</w:t>
            </w:r>
          </w:p>
        </w:tc>
        <w:tc>
          <w:tcPr>
            <w:tcW w:w="2177" w:type="dxa"/>
          </w:tcPr>
          <w:p w:rsidR="001E45C0" w:rsidRPr="00C8264D" w:rsidRDefault="001E45C0" w:rsidP="001E45C0">
            <w:pPr>
              <w:snapToGrid w:val="0"/>
              <w:rPr>
                <w:sz w:val="18"/>
                <w:szCs w:val="18"/>
              </w:rPr>
            </w:pPr>
            <w:r w:rsidRPr="00C8264D">
              <w:rPr>
                <w:sz w:val="18"/>
                <w:szCs w:val="18"/>
              </w:rPr>
              <w:t>BIT 18</w:t>
            </w:r>
          </w:p>
        </w:tc>
        <w:tc>
          <w:tcPr>
            <w:tcW w:w="2004" w:type="dxa"/>
          </w:tcPr>
          <w:p w:rsidR="001E45C0" w:rsidRPr="00C8264D" w:rsidRDefault="001E45C0" w:rsidP="001E45C0">
            <w:pPr>
              <w:snapToGrid w:val="0"/>
              <w:rPr>
                <w:sz w:val="18"/>
                <w:szCs w:val="18"/>
              </w:rPr>
            </w:pPr>
            <w:r w:rsidRPr="00C8264D">
              <w:rPr>
                <w:sz w:val="18"/>
                <w:szCs w:val="18"/>
              </w:rPr>
              <w:t xml:space="preserve">Código ISO de MCC </w:t>
            </w:r>
          </w:p>
        </w:tc>
        <w:tc>
          <w:tcPr>
            <w:tcW w:w="1193" w:type="dxa"/>
          </w:tcPr>
          <w:p w:rsidR="001E45C0" w:rsidRPr="00C8264D" w:rsidRDefault="001E45C0" w:rsidP="001E45C0">
            <w:pPr>
              <w:snapToGrid w:val="0"/>
              <w:rPr>
                <w:sz w:val="18"/>
                <w:szCs w:val="18"/>
              </w:rPr>
            </w:pPr>
            <w:r w:rsidRPr="00C8264D">
              <w:rPr>
                <w:sz w:val="18"/>
                <w:szCs w:val="18"/>
              </w:rPr>
              <w:t>9900</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POS Condition Code</w:t>
            </w:r>
          </w:p>
        </w:tc>
        <w:tc>
          <w:tcPr>
            <w:tcW w:w="663" w:type="dxa"/>
          </w:tcPr>
          <w:p w:rsidR="001E45C0" w:rsidRPr="00C8264D" w:rsidRDefault="001E45C0" w:rsidP="001E45C0">
            <w:pPr>
              <w:snapToGrid w:val="0"/>
              <w:rPr>
                <w:sz w:val="18"/>
                <w:szCs w:val="18"/>
              </w:rPr>
            </w:pPr>
            <w:r w:rsidRPr="00C8264D">
              <w:rPr>
                <w:sz w:val="18"/>
                <w:szCs w:val="18"/>
              </w:rPr>
              <w:t>80</w:t>
            </w:r>
          </w:p>
        </w:tc>
        <w:tc>
          <w:tcPr>
            <w:tcW w:w="505" w:type="dxa"/>
          </w:tcPr>
          <w:p w:rsidR="001E45C0" w:rsidRPr="00C8264D" w:rsidRDefault="001E45C0" w:rsidP="001E45C0">
            <w:pPr>
              <w:snapToGrid w:val="0"/>
              <w:rPr>
                <w:sz w:val="18"/>
                <w:szCs w:val="18"/>
              </w:rPr>
            </w:pPr>
            <w:r w:rsidRPr="00C8264D">
              <w:rPr>
                <w:sz w:val="18"/>
                <w:szCs w:val="18"/>
              </w:rPr>
              <w:t>2</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 xml:space="preserve">BIT 25 </w:t>
            </w:r>
          </w:p>
        </w:tc>
        <w:tc>
          <w:tcPr>
            <w:tcW w:w="2004" w:type="dxa"/>
          </w:tcPr>
          <w:p w:rsidR="001E45C0" w:rsidRPr="00C8264D" w:rsidRDefault="001E45C0" w:rsidP="001E45C0">
            <w:pPr>
              <w:snapToGrid w:val="0"/>
              <w:rPr>
                <w:sz w:val="18"/>
                <w:szCs w:val="18"/>
              </w:rPr>
            </w:pPr>
            <w:r w:rsidRPr="00C8264D">
              <w:rPr>
                <w:sz w:val="18"/>
                <w:szCs w:val="18"/>
              </w:rPr>
              <w:t>Tabla 2</w:t>
            </w:r>
          </w:p>
        </w:tc>
        <w:tc>
          <w:tcPr>
            <w:tcW w:w="1193" w:type="dxa"/>
          </w:tcPr>
          <w:p w:rsidR="001E45C0" w:rsidRPr="00C8264D" w:rsidRDefault="001E45C0" w:rsidP="001E45C0">
            <w:pPr>
              <w:snapToGrid w:val="0"/>
              <w:rPr>
                <w:sz w:val="18"/>
                <w:szCs w:val="18"/>
              </w:rPr>
            </w:pPr>
            <w:r w:rsidRPr="00C8264D">
              <w:rPr>
                <w:sz w:val="18"/>
                <w:szCs w:val="18"/>
              </w:rPr>
              <w:t>02</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Modo de entrada</w:t>
            </w:r>
          </w:p>
        </w:tc>
        <w:tc>
          <w:tcPr>
            <w:tcW w:w="663" w:type="dxa"/>
          </w:tcPr>
          <w:p w:rsidR="001E45C0" w:rsidRPr="00C8264D" w:rsidRDefault="001E45C0" w:rsidP="001E45C0">
            <w:pPr>
              <w:snapToGrid w:val="0"/>
              <w:rPr>
                <w:sz w:val="18"/>
                <w:szCs w:val="18"/>
              </w:rPr>
            </w:pPr>
            <w:r w:rsidRPr="00C8264D">
              <w:rPr>
                <w:sz w:val="18"/>
                <w:szCs w:val="18"/>
              </w:rPr>
              <w:t>82</w:t>
            </w:r>
          </w:p>
        </w:tc>
        <w:tc>
          <w:tcPr>
            <w:tcW w:w="505" w:type="dxa"/>
          </w:tcPr>
          <w:p w:rsidR="001E45C0" w:rsidRPr="00C8264D" w:rsidRDefault="001E45C0" w:rsidP="001E45C0">
            <w:pPr>
              <w:snapToGrid w:val="0"/>
              <w:rPr>
                <w:sz w:val="18"/>
                <w:szCs w:val="18"/>
              </w:rPr>
            </w:pPr>
            <w:r w:rsidRPr="00C8264D">
              <w:rPr>
                <w:sz w:val="18"/>
                <w:szCs w:val="18"/>
              </w:rPr>
              <w:t>2</w:t>
            </w:r>
          </w:p>
        </w:tc>
        <w:tc>
          <w:tcPr>
            <w:tcW w:w="1637" w:type="dxa"/>
          </w:tcPr>
          <w:p w:rsidR="001E45C0" w:rsidRPr="00C8264D" w:rsidRDefault="001E45C0" w:rsidP="001E45C0">
            <w:pPr>
              <w:snapToGrid w:val="0"/>
              <w:rPr>
                <w:sz w:val="18"/>
                <w:szCs w:val="18"/>
              </w:rPr>
            </w:pPr>
            <w:r w:rsidRPr="00C8264D">
              <w:rPr>
                <w:sz w:val="18"/>
                <w:szCs w:val="18"/>
              </w:rPr>
              <w:t>Numérico</w:t>
            </w:r>
          </w:p>
        </w:tc>
        <w:tc>
          <w:tcPr>
            <w:tcW w:w="2177" w:type="dxa"/>
          </w:tcPr>
          <w:p w:rsidR="001E45C0" w:rsidRPr="00C8264D" w:rsidRDefault="001E45C0" w:rsidP="001E45C0">
            <w:pPr>
              <w:snapToGrid w:val="0"/>
              <w:rPr>
                <w:sz w:val="18"/>
                <w:szCs w:val="18"/>
              </w:rPr>
            </w:pPr>
            <w:r w:rsidRPr="00C8264D">
              <w:rPr>
                <w:sz w:val="18"/>
                <w:szCs w:val="18"/>
              </w:rPr>
              <w:t>BIT 22</w:t>
            </w:r>
          </w:p>
        </w:tc>
        <w:tc>
          <w:tcPr>
            <w:tcW w:w="2004" w:type="dxa"/>
          </w:tcPr>
          <w:p w:rsidR="001E45C0" w:rsidRPr="00C8264D" w:rsidRDefault="001E45C0" w:rsidP="001E45C0">
            <w:pPr>
              <w:snapToGrid w:val="0"/>
              <w:rPr>
                <w:sz w:val="18"/>
                <w:szCs w:val="18"/>
              </w:rPr>
            </w:pPr>
            <w:r w:rsidRPr="00C8264D">
              <w:rPr>
                <w:sz w:val="18"/>
                <w:szCs w:val="18"/>
              </w:rPr>
              <w:t>Tabla 3</w:t>
            </w:r>
          </w:p>
        </w:tc>
        <w:tc>
          <w:tcPr>
            <w:tcW w:w="1193" w:type="dxa"/>
          </w:tcPr>
          <w:p w:rsidR="001E45C0" w:rsidRPr="00C8264D" w:rsidRDefault="001E45C0" w:rsidP="001E45C0">
            <w:pPr>
              <w:snapToGrid w:val="0"/>
              <w:rPr>
                <w:sz w:val="18"/>
                <w:szCs w:val="18"/>
              </w:rPr>
            </w:pPr>
            <w:r w:rsidRPr="00C8264D">
              <w:rPr>
                <w:sz w:val="18"/>
                <w:szCs w:val="18"/>
              </w:rPr>
              <w:t>80</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Código EC</w:t>
            </w:r>
          </w:p>
        </w:tc>
        <w:tc>
          <w:tcPr>
            <w:tcW w:w="663" w:type="dxa"/>
          </w:tcPr>
          <w:p w:rsidR="001E45C0" w:rsidRPr="00C8264D" w:rsidRDefault="001E45C0" w:rsidP="001E45C0">
            <w:pPr>
              <w:snapToGrid w:val="0"/>
              <w:rPr>
                <w:sz w:val="18"/>
                <w:szCs w:val="18"/>
              </w:rPr>
            </w:pPr>
            <w:r w:rsidRPr="00C8264D">
              <w:rPr>
                <w:sz w:val="18"/>
                <w:szCs w:val="18"/>
              </w:rPr>
              <w:t>84</w:t>
            </w:r>
          </w:p>
        </w:tc>
        <w:tc>
          <w:tcPr>
            <w:tcW w:w="505" w:type="dxa"/>
          </w:tcPr>
          <w:p w:rsidR="001E45C0" w:rsidRPr="00C8264D" w:rsidRDefault="001E45C0" w:rsidP="001E45C0">
            <w:pPr>
              <w:snapToGrid w:val="0"/>
              <w:rPr>
                <w:sz w:val="18"/>
                <w:szCs w:val="18"/>
              </w:rPr>
            </w:pPr>
            <w:r w:rsidRPr="00C8264D">
              <w:rPr>
                <w:sz w:val="18"/>
                <w:szCs w:val="18"/>
              </w:rPr>
              <w:t>10</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BIT 42</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000000000</w:t>
            </w:r>
            <w:r w:rsidRPr="00C8264D">
              <w:rPr>
                <w:sz w:val="18"/>
                <w:szCs w:val="18"/>
              </w:rPr>
              <w:lastRenderedPageBreak/>
              <w:t>0</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lastRenderedPageBreak/>
              <w:t>Capacidad de terminal</w:t>
            </w:r>
          </w:p>
        </w:tc>
        <w:tc>
          <w:tcPr>
            <w:tcW w:w="663" w:type="dxa"/>
          </w:tcPr>
          <w:p w:rsidR="001E45C0" w:rsidRPr="00C8264D" w:rsidRDefault="001E45C0" w:rsidP="001E45C0">
            <w:pPr>
              <w:snapToGrid w:val="0"/>
              <w:rPr>
                <w:sz w:val="18"/>
                <w:szCs w:val="18"/>
              </w:rPr>
            </w:pPr>
            <w:r w:rsidRPr="00C8264D">
              <w:rPr>
                <w:sz w:val="18"/>
                <w:szCs w:val="18"/>
              </w:rPr>
              <w:t>94</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BIT 60 (posición 02)</w:t>
            </w:r>
          </w:p>
        </w:tc>
        <w:tc>
          <w:tcPr>
            <w:tcW w:w="2004" w:type="dxa"/>
          </w:tcPr>
          <w:p w:rsidR="001E45C0" w:rsidRPr="00C8264D" w:rsidRDefault="001E45C0" w:rsidP="001E45C0">
            <w:pPr>
              <w:snapToGrid w:val="0"/>
              <w:rPr>
                <w:sz w:val="18"/>
                <w:szCs w:val="18"/>
              </w:rPr>
            </w:pPr>
            <w:r w:rsidRPr="00C8264D">
              <w:rPr>
                <w:sz w:val="18"/>
                <w:szCs w:val="18"/>
              </w:rPr>
              <w:t>Tabla 4</w:t>
            </w:r>
          </w:p>
        </w:tc>
        <w:tc>
          <w:tcPr>
            <w:tcW w:w="1193" w:type="dxa"/>
          </w:tcPr>
          <w:p w:rsidR="001E45C0" w:rsidRPr="00C8264D" w:rsidRDefault="001E45C0" w:rsidP="001E45C0">
            <w:pPr>
              <w:snapToGrid w:val="0"/>
              <w:rPr>
                <w:sz w:val="18"/>
                <w:szCs w:val="18"/>
              </w:rPr>
            </w:pPr>
            <w:r w:rsidRPr="00C8264D">
              <w:rPr>
                <w:sz w:val="18"/>
                <w:szCs w:val="18"/>
              </w:rPr>
              <w:t>9</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Pa</w:t>
            </w:r>
            <w:r w:rsidRPr="00C8264D">
              <w:rPr>
                <w:rFonts w:hint="eastAsia"/>
                <w:sz w:val="18"/>
                <w:szCs w:val="18"/>
              </w:rPr>
              <w:t>í</w:t>
            </w:r>
            <w:r w:rsidRPr="00C8264D">
              <w:rPr>
                <w:sz w:val="18"/>
                <w:szCs w:val="18"/>
              </w:rPr>
              <w:t>s origen tarjeta</w:t>
            </w:r>
          </w:p>
        </w:tc>
        <w:tc>
          <w:tcPr>
            <w:tcW w:w="663" w:type="dxa"/>
          </w:tcPr>
          <w:p w:rsidR="001E45C0" w:rsidRPr="00C8264D" w:rsidRDefault="001E45C0" w:rsidP="001E45C0">
            <w:pPr>
              <w:snapToGrid w:val="0"/>
              <w:rPr>
                <w:sz w:val="18"/>
                <w:szCs w:val="18"/>
              </w:rPr>
            </w:pPr>
            <w:r w:rsidRPr="00C8264D">
              <w:rPr>
                <w:sz w:val="18"/>
                <w:szCs w:val="18"/>
              </w:rPr>
              <w:t>95</w:t>
            </w:r>
          </w:p>
        </w:tc>
        <w:tc>
          <w:tcPr>
            <w:tcW w:w="505" w:type="dxa"/>
          </w:tcPr>
          <w:p w:rsidR="001E45C0" w:rsidRPr="00C8264D" w:rsidRDefault="001E45C0" w:rsidP="001E45C0">
            <w:pPr>
              <w:snapToGrid w:val="0"/>
              <w:rPr>
                <w:sz w:val="18"/>
                <w:szCs w:val="18"/>
              </w:rPr>
            </w:pPr>
            <w:r w:rsidRPr="00C8264D">
              <w:rPr>
                <w:sz w:val="18"/>
                <w:szCs w:val="18"/>
              </w:rPr>
              <w:t>3</w:t>
            </w:r>
          </w:p>
        </w:tc>
        <w:tc>
          <w:tcPr>
            <w:tcW w:w="1637" w:type="dxa"/>
          </w:tcPr>
          <w:p w:rsidR="001E45C0" w:rsidRPr="00C8264D" w:rsidRDefault="001E45C0" w:rsidP="001E45C0">
            <w:pPr>
              <w:snapToGrid w:val="0"/>
              <w:rPr>
                <w:sz w:val="18"/>
                <w:szCs w:val="18"/>
              </w:rPr>
            </w:pPr>
            <w:r w:rsidRPr="00C8264D">
              <w:rPr>
                <w:sz w:val="18"/>
                <w:szCs w:val="18"/>
              </w:rPr>
              <w:t>Numérico</w:t>
            </w:r>
          </w:p>
        </w:tc>
        <w:tc>
          <w:tcPr>
            <w:tcW w:w="2177" w:type="dxa"/>
          </w:tcPr>
          <w:p w:rsidR="001E45C0" w:rsidRPr="00C8264D" w:rsidRDefault="001E45C0" w:rsidP="001E45C0">
            <w:pPr>
              <w:snapToGrid w:val="0"/>
              <w:rPr>
                <w:sz w:val="18"/>
                <w:szCs w:val="18"/>
              </w:rPr>
            </w:pPr>
            <w:r w:rsidRPr="00C8264D">
              <w:rPr>
                <w:sz w:val="18"/>
                <w:szCs w:val="18"/>
              </w:rPr>
              <w:t>BIT 19</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País origen del EC</w:t>
            </w:r>
          </w:p>
        </w:tc>
        <w:tc>
          <w:tcPr>
            <w:tcW w:w="663" w:type="dxa"/>
          </w:tcPr>
          <w:p w:rsidR="001E45C0" w:rsidRPr="00C8264D" w:rsidRDefault="001E45C0" w:rsidP="001E45C0">
            <w:pPr>
              <w:snapToGrid w:val="0"/>
              <w:rPr>
                <w:sz w:val="18"/>
                <w:szCs w:val="18"/>
              </w:rPr>
            </w:pPr>
            <w:r w:rsidRPr="00C8264D">
              <w:rPr>
                <w:sz w:val="18"/>
                <w:szCs w:val="18"/>
              </w:rPr>
              <w:t>98</w:t>
            </w:r>
          </w:p>
        </w:tc>
        <w:tc>
          <w:tcPr>
            <w:tcW w:w="505" w:type="dxa"/>
          </w:tcPr>
          <w:p w:rsidR="001E45C0" w:rsidRPr="00C8264D" w:rsidRDefault="001E45C0" w:rsidP="001E45C0">
            <w:pPr>
              <w:snapToGrid w:val="0"/>
              <w:rPr>
                <w:sz w:val="18"/>
                <w:szCs w:val="18"/>
              </w:rPr>
            </w:pPr>
            <w:r w:rsidRPr="00C8264D">
              <w:rPr>
                <w:sz w:val="18"/>
                <w:szCs w:val="18"/>
              </w:rPr>
              <w:t>3</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Parte del BIT 43</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076</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Débito/Crédito</w:t>
            </w:r>
          </w:p>
        </w:tc>
        <w:tc>
          <w:tcPr>
            <w:tcW w:w="663" w:type="dxa"/>
          </w:tcPr>
          <w:p w:rsidR="001E45C0" w:rsidRPr="00C8264D" w:rsidRDefault="001E45C0" w:rsidP="001E45C0">
            <w:pPr>
              <w:snapToGrid w:val="0"/>
              <w:rPr>
                <w:sz w:val="18"/>
                <w:szCs w:val="18"/>
              </w:rPr>
            </w:pPr>
            <w:r w:rsidRPr="00C8264D">
              <w:rPr>
                <w:sz w:val="18"/>
                <w:szCs w:val="18"/>
              </w:rPr>
              <w:t>101</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BIT 03</w:t>
            </w:r>
          </w:p>
        </w:tc>
        <w:tc>
          <w:tcPr>
            <w:tcW w:w="2004" w:type="dxa"/>
          </w:tcPr>
          <w:p w:rsidR="001E45C0" w:rsidRPr="00C8264D" w:rsidRDefault="001E45C0" w:rsidP="001E45C0">
            <w:pPr>
              <w:snapToGrid w:val="0"/>
              <w:rPr>
                <w:sz w:val="18"/>
                <w:szCs w:val="18"/>
              </w:rPr>
            </w:pPr>
            <w:r w:rsidRPr="00C8264D">
              <w:rPr>
                <w:sz w:val="18"/>
                <w:szCs w:val="18"/>
              </w:rPr>
              <w:t>Tabla 18</w:t>
            </w:r>
          </w:p>
        </w:tc>
        <w:tc>
          <w:tcPr>
            <w:tcW w:w="1193" w:type="dxa"/>
          </w:tcPr>
          <w:p w:rsidR="001E45C0" w:rsidRPr="00C8264D" w:rsidRDefault="001E45C0" w:rsidP="001E45C0">
            <w:pPr>
              <w:snapToGrid w:val="0"/>
              <w:rPr>
                <w:sz w:val="18"/>
                <w:szCs w:val="18"/>
              </w:rPr>
            </w:pP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Parcelado</w:t>
            </w:r>
          </w:p>
        </w:tc>
        <w:tc>
          <w:tcPr>
            <w:tcW w:w="663" w:type="dxa"/>
          </w:tcPr>
          <w:p w:rsidR="001E45C0" w:rsidRPr="00C8264D" w:rsidRDefault="001E45C0" w:rsidP="001E45C0">
            <w:pPr>
              <w:snapToGrid w:val="0"/>
              <w:rPr>
                <w:sz w:val="18"/>
                <w:szCs w:val="18"/>
              </w:rPr>
            </w:pPr>
            <w:r w:rsidRPr="00C8264D">
              <w:rPr>
                <w:sz w:val="18"/>
                <w:szCs w:val="18"/>
              </w:rPr>
              <w:t>102</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BIT 43</w:t>
            </w:r>
          </w:p>
        </w:tc>
        <w:tc>
          <w:tcPr>
            <w:tcW w:w="2004" w:type="dxa"/>
          </w:tcPr>
          <w:p w:rsidR="001E45C0" w:rsidRPr="00C8264D" w:rsidRDefault="001E45C0" w:rsidP="001E45C0">
            <w:pPr>
              <w:snapToGrid w:val="0"/>
              <w:rPr>
                <w:sz w:val="18"/>
                <w:szCs w:val="18"/>
              </w:rPr>
            </w:pPr>
            <w:r w:rsidRPr="00C8264D">
              <w:rPr>
                <w:sz w:val="18"/>
                <w:szCs w:val="18"/>
              </w:rPr>
              <w:t>Tabla 5</w:t>
            </w:r>
          </w:p>
        </w:tc>
        <w:tc>
          <w:tcPr>
            <w:tcW w:w="1193" w:type="dxa"/>
          </w:tcPr>
          <w:p w:rsidR="001E45C0" w:rsidRPr="00C8264D" w:rsidRDefault="001E45C0" w:rsidP="001E45C0">
            <w:pPr>
              <w:snapToGrid w:val="0"/>
              <w:rPr>
                <w:sz w:val="18"/>
                <w:szCs w:val="18"/>
              </w:rPr>
            </w:pPr>
            <w:r w:rsidRPr="00C8264D">
              <w:rPr>
                <w:sz w:val="18"/>
                <w:szCs w:val="18"/>
              </w:rPr>
              <w:t>5</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Cantidad de parcelas</w:t>
            </w:r>
          </w:p>
        </w:tc>
        <w:tc>
          <w:tcPr>
            <w:tcW w:w="663" w:type="dxa"/>
          </w:tcPr>
          <w:p w:rsidR="001E45C0" w:rsidRPr="00C8264D" w:rsidRDefault="001E45C0" w:rsidP="001E45C0">
            <w:pPr>
              <w:snapToGrid w:val="0"/>
              <w:rPr>
                <w:sz w:val="18"/>
                <w:szCs w:val="18"/>
              </w:rPr>
            </w:pPr>
            <w:r w:rsidRPr="00C8264D">
              <w:rPr>
                <w:sz w:val="18"/>
                <w:szCs w:val="18"/>
              </w:rPr>
              <w:t>103</w:t>
            </w:r>
          </w:p>
        </w:tc>
        <w:tc>
          <w:tcPr>
            <w:tcW w:w="505" w:type="dxa"/>
          </w:tcPr>
          <w:p w:rsidR="001E45C0" w:rsidRPr="00C8264D" w:rsidRDefault="001E45C0" w:rsidP="001E45C0">
            <w:pPr>
              <w:snapToGrid w:val="0"/>
              <w:rPr>
                <w:sz w:val="18"/>
                <w:szCs w:val="18"/>
              </w:rPr>
            </w:pPr>
            <w:r w:rsidRPr="00C8264D">
              <w:rPr>
                <w:sz w:val="18"/>
                <w:szCs w:val="18"/>
              </w:rPr>
              <w:t>2</w:t>
            </w:r>
          </w:p>
        </w:tc>
        <w:tc>
          <w:tcPr>
            <w:tcW w:w="1637" w:type="dxa"/>
          </w:tcPr>
          <w:p w:rsidR="001E45C0" w:rsidRPr="00C8264D" w:rsidRDefault="001E45C0" w:rsidP="001E45C0">
            <w:pPr>
              <w:snapToGrid w:val="0"/>
              <w:rPr>
                <w:sz w:val="18"/>
                <w:szCs w:val="18"/>
              </w:rPr>
            </w:pPr>
            <w:r w:rsidRPr="00C8264D">
              <w:rPr>
                <w:sz w:val="18"/>
                <w:szCs w:val="18"/>
              </w:rPr>
              <w:t>Numérico</w:t>
            </w:r>
          </w:p>
        </w:tc>
        <w:tc>
          <w:tcPr>
            <w:tcW w:w="2177" w:type="dxa"/>
          </w:tcPr>
          <w:p w:rsidR="001E45C0" w:rsidRPr="00C8264D" w:rsidRDefault="001E45C0" w:rsidP="001E45C0">
            <w:pPr>
              <w:snapToGrid w:val="0"/>
              <w:rPr>
                <w:sz w:val="18"/>
                <w:szCs w:val="18"/>
              </w:rPr>
            </w:pPr>
            <w:r w:rsidRPr="00C8264D">
              <w:rPr>
                <w:sz w:val="18"/>
                <w:szCs w:val="18"/>
              </w:rPr>
              <w:t>BIT 43</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1</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Zip Code</w:t>
            </w:r>
          </w:p>
        </w:tc>
        <w:tc>
          <w:tcPr>
            <w:tcW w:w="663" w:type="dxa"/>
          </w:tcPr>
          <w:p w:rsidR="001E45C0" w:rsidRPr="00C8264D" w:rsidRDefault="001E45C0" w:rsidP="001E45C0">
            <w:pPr>
              <w:snapToGrid w:val="0"/>
              <w:rPr>
                <w:sz w:val="18"/>
                <w:szCs w:val="18"/>
              </w:rPr>
            </w:pPr>
            <w:r w:rsidRPr="00C8264D">
              <w:rPr>
                <w:sz w:val="18"/>
                <w:szCs w:val="18"/>
              </w:rPr>
              <w:t>105</w:t>
            </w:r>
          </w:p>
        </w:tc>
        <w:tc>
          <w:tcPr>
            <w:tcW w:w="505" w:type="dxa"/>
          </w:tcPr>
          <w:p w:rsidR="001E45C0" w:rsidRPr="00C8264D" w:rsidRDefault="001E45C0" w:rsidP="001E45C0">
            <w:pPr>
              <w:snapToGrid w:val="0"/>
              <w:rPr>
                <w:sz w:val="18"/>
                <w:szCs w:val="18"/>
              </w:rPr>
            </w:pPr>
            <w:r w:rsidRPr="00C8264D">
              <w:rPr>
                <w:sz w:val="18"/>
                <w:szCs w:val="18"/>
              </w:rPr>
              <w:t>9</w:t>
            </w:r>
          </w:p>
        </w:tc>
        <w:tc>
          <w:tcPr>
            <w:tcW w:w="1637" w:type="dxa"/>
          </w:tcPr>
          <w:p w:rsidR="001E45C0" w:rsidRPr="00C8264D" w:rsidRDefault="001E45C0" w:rsidP="001E45C0">
            <w:pPr>
              <w:snapToGrid w:val="0"/>
              <w:rPr>
                <w:sz w:val="18"/>
                <w:szCs w:val="18"/>
              </w:rPr>
            </w:pPr>
            <w:r w:rsidRPr="00C8264D">
              <w:rPr>
                <w:sz w:val="18"/>
                <w:szCs w:val="18"/>
              </w:rPr>
              <w:t>Numérico</w:t>
            </w:r>
          </w:p>
        </w:tc>
        <w:tc>
          <w:tcPr>
            <w:tcW w:w="2177" w:type="dxa"/>
          </w:tcPr>
          <w:p w:rsidR="001E45C0" w:rsidRPr="00C8264D" w:rsidRDefault="001E45C0" w:rsidP="001E45C0">
            <w:pPr>
              <w:snapToGrid w:val="0"/>
              <w:rPr>
                <w:sz w:val="18"/>
                <w:szCs w:val="18"/>
              </w:rPr>
            </w:pPr>
            <w:r w:rsidRPr="00C8264D">
              <w:rPr>
                <w:sz w:val="18"/>
                <w:szCs w:val="18"/>
              </w:rPr>
              <w:t>BIT 59</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000000000</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Senha</w:t>
            </w:r>
          </w:p>
        </w:tc>
        <w:tc>
          <w:tcPr>
            <w:tcW w:w="663" w:type="dxa"/>
          </w:tcPr>
          <w:p w:rsidR="001E45C0" w:rsidRPr="00C8264D" w:rsidRDefault="001E45C0" w:rsidP="001E45C0">
            <w:pPr>
              <w:snapToGrid w:val="0"/>
              <w:rPr>
                <w:sz w:val="18"/>
                <w:szCs w:val="18"/>
              </w:rPr>
            </w:pPr>
            <w:r w:rsidRPr="00C8264D">
              <w:rPr>
                <w:sz w:val="18"/>
                <w:szCs w:val="18"/>
              </w:rPr>
              <w:t>114</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Numérico</w:t>
            </w:r>
          </w:p>
        </w:tc>
        <w:tc>
          <w:tcPr>
            <w:tcW w:w="2177" w:type="dxa"/>
          </w:tcPr>
          <w:p w:rsidR="001E45C0" w:rsidRPr="00C8264D" w:rsidRDefault="001E45C0" w:rsidP="001E45C0">
            <w:pPr>
              <w:snapToGrid w:val="0"/>
              <w:rPr>
                <w:sz w:val="18"/>
                <w:szCs w:val="18"/>
              </w:rPr>
            </w:pPr>
            <w:r w:rsidRPr="00C8264D">
              <w:rPr>
                <w:sz w:val="18"/>
                <w:szCs w:val="18"/>
              </w:rPr>
              <w:t>BIT 52</w:t>
            </w:r>
          </w:p>
        </w:tc>
        <w:tc>
          <w:tcPr>
            <w:tcW w:w="2004" w:type="dxa"/>
          </w:tcPr>
          <w:p w:rsidR="001E45C0" w:rsidRPr="00C8264D" w:rsidRDefault="001E45C0" w:rsidP="001E45C0">
            <w:pPr>
              <w:snapToGrid w:val="0"/>
              <w:rPr>
                <w:sz w:val="18"/>
                <w:szCs w:val="18"/>
              </w:rPr>
            </w:pPr>
            <w:r w:rsidRPr="00C8264D">
              <w:rPr>
                <w:sz w:val="18"/>
                <w:szCs w:val="18"/>
              </w:rPr>
              <w:t>Tabla 6</w:t>
            </w:r>
          </w:p>
        </w:tc>
        <w:tc>
          <w:tcPr>
            <w:tcW w:w="1193" w:type="dxa"/>
          </w:tcPr>
          <w:p w:rsidR="001E45C0" w:rsidRPr="00C8264D" w:rsidRDefault="001E45C0" w:rsidP="001E45C0">
            <w:pPr>
              <w:snapToGrid w:val="0"/>
              <w:rPr>
                <w:sz w:val="18"/>
                <w:szCs w:val="18"/>
              </w:rPr>
            </w:pPr>
            <w:r w:rsidRPr="00C8264D">
              <w:rPr>
                <w:sz w:val="18"/>
                <w:szCs w:val="18"/>
              </w:rPr>
              <w:t>9</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CVV2</w:t>
            </w:r>
          </w:p>
        </w:tc>
        <w:tc>
          <w:tcPr>
            <w:tcW w:w="663" w:type="dxa"/>
          </w:tcPr>
          <w:p w:rsidR="001E45C0" w:rsidRPr="00C8264D" w:rsidRDefault="001E45C0" w:rsidP="001E45C0">
            <w:pPr>
              <w:snapToGrid w:val="0"/>
              <w:rPr>
                <w:sz w:val="18"/>
                <w:szCs w:val="18"/>
              </w:rPr>
            </w:pPr>
            <w:r w:rsidRPr="00C8264D">
              <w:rPr>
                <w:sz w:val="18"/>
                <w:szCs w:val="18"/>
              </w:rPr>
              <w:t>115</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BIT 126 - Subcampo 10 - posição 1</w:t>
            </w:r>
          </w:p>
        </w:tc>
        <w:tc>
          <w:tcPr>
            <w:tcW w:w="2004" w:type="dxa"/>
          </w:tcPr>
          <w:p w:rsidR="001E45C0" w:rsidRPr="00C8264D" w:rsidRDefault="001E45C0" w:rsidP="001E45C0">
            <w:pPr>
              <w:snapToGrid w:val="0"/>
              <w:rPr>
                <w:sz w:val="18"/>
                <w:szCs w:val="18"/>
              </w:rPr>
            </w:pPr>
            <w:r w:rsidRPr="00C8264D">
              <w:rPr>
                <w:sz w:val="18"/>
                <w:szCs w:val="18"/>
              </w:rPr>
              <w:t>Tabla 7</w:t>
            </w:r>
          </w:p>
        </w:tc>
        <w:tc>
          <w:tcPr>
            <w:tcW w:w="1193" w:type="dxa"/>
          </w:tcPr>
          <w:p w:rsidR="001E45C0" w:rsidRPr="00C8264D" w:rsidRDefault="001E45C0" w:rsidP="001E45C0">
            <w:pPr>
              <w:snapToGrid w:val="0"/>
              <w:rPr>
                <w:sz w:val="18"/>
                <w:szCs w:val="18"/>
              </w:rPr>
            </w:pPr>
            <w:r w:rsidRPr="00C8264D">
              <w:rPr>
                <w:sz w:val="18"/>
                <w:szCs w:val="18"/>
              </w:rPr>
              <w:t>3</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Origen Autorizaci</w:t>
            </w:r>
            <w:r w:rsidRPr="00C8264D">
              <w:rPr>
                <w:rFonts w:hint="eastAsia"/>
                <w:sz w:val="18"/>
                <w:szCs w:val="18"/>
              </w:rPr>
              <w:t>ó</w:t>
            </w:r>
            <w:r w:rsidRPr="00C8264D">
              <w:rPr>
                <w:sz w:val="18"/>
                <w:szCs w:val="18"/>
              </w:rPr>
              <w:t>n</w:t>
            </w:r>
          </w:p>
        </w:tc>
        <w:tc>
          <w:tcPr>
            <w:tcW w:w="663" w:type="dxa"/>
          </w:tcPr>
          <w:p w:rsidR="001E45C0" w:rsidRPr="00C8264D" w:rsidRDefault="001E45C0" w:rsidP="001E45C0">
            <w:pPr>
              <w:snapToGrid w:val="0"/>
              <w:rPr>
                <w:sz w:val="18"/>
                <w:szCs w:val="18"/>
              </w:rPr>
            </w:pPr>
            <w:r w:rsidRPr="00C8264D">
              <w:rPr>
                <w:sz w:val="18"/>
                <w:szCs w:val="18"/>
              </w:rPr>
              <w:t>116</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Numérico</w:t>
            </w:r>
          </w:p>
        </w:tc>
        <w:tc>
          <w:tcPr>
            <w:tcW w:w="2177" w:type="dxa"/>
          </w:tcPr>
          <w:p w:rsidR="001E45C0" w:rsidRPr="00C8264D" w:rsidRDefault="001E45C0" w:rsidP="001E45C0">
            <w:pPr>
              <w:snapToGrid w:val="0"/>
              <w:rPr>
                <w:sz w:val="18"/>
                <w:szCs w:val="18"/>
              </w:rPr>
            </w:pPr>
            <w:r w:rsidRPr="00C8264D">
              <w:rPr>
                <w:sz w:val="18"/>
                <w:szCs w:val="18"/>
              </w:rPr>
              <w:t>BIT 44</w:t>
            </w:r>
          </w:p>
        </w:tc>
        <w:tc>
          <w:tcPr>
            <w:tcW w:w="2004" w:type="dxa"/>
          </w:tcPr>
          <w:p w:rsidR="001E45C0" w:rsidRPr="00C8264D" w:rsidRDefault="001E45C0" w:rsidP="001E45C0">
            <w:pPr>
              <w:snapToGrid w:val="0"/>
              <w:rPr>
                <w:sz w:val="18"/>
                <w:szCs w:val="18"/>
              </w:rPr>
            </w:pPr>
            <w:r w:rsidRPr="00C8264D">
              <w:rPr>
                <w:sz w:val="18"/>
                <w:szCs w:val="18"/>
              </w:rPr>
              <w:t>Tabla 9</w:t>
            </w:r>
          </w:p>
        </w:tc>
        <w:tc>
          <w:tcPr>
            <w:tcW w:w="1193" w:type="dxa"/>
          </w:tcPr>
          <w:p w:rsidR="001E45C0" w:rsidRPr="00C8264D" w:rsidRDefault="001E45C0" w:rsidP="001E45C0">
            <w:pPr>
              <w:snapToGrid w:val="0"/>
              <w:rPr>
                <w:sz w:val="18"/>
                <w:szCs w:val="18"/>
              </w:rPr>
            </w:pPr>
            <w:r w:rsidRPr="00C8264D">
              <w:rPr>
                <w:sz w:val="18"/>
                <w:szCs w:val="18"/>
              </w:rPr>
              <w:t>5</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TID</w:t>
            </w:r>
          </w:p>
        </w:tc>
        <w:tc>
          <w:tcPr>
            <w:tcW w:w="663" w:type="dxa"/>
          </w:tcPr>
          <w:p w:rsidR="001E45C0" w:rsidRPr="00C8264D" w:rsidRDefault="001E45C0" w:rsidP="001E45C0">
            <w:pPr>
              <w:snapToGrid w:val="0"/>
              <w:rPr>
                <w:sz w:val="18"/>
                <w:szCs w:val="18"/>
              </w:rPr>
            </w:pPr>
            <w:r w:rsidRPr="00C8264D">
              <w:rPr>
                <w:sz w:val="18"/>
                <w:szCs w:val="18"/>
              </w:rPr>
              <w:t>117</w:t>
            </w:r>
          </w:p>
        </w:tc>
        <w:tc>
          <w:tcPr>
            <w:tcW w:w="505" w:type="dxa"/>
          </w:tcPr>
          <w:p w:rsidR="001E45C0" w:rsidRPr="00C8264D" w:rsidRDefault="001E45C0" w:rsidP="001E45C0">
            <w:pPr>
              <w:snapToGrid w:val="0"/>
              <w:rPr>
                <w:sz w:val="18"/>
                <w:szCs w:val="18"/>
              </w:rPr>
            </w:pPr>
            <w:r w:rsidRPr="00C8264D">
              <w:rPr>
                <w:sz w:val="18"/>
                <w:szCs w:val="18"/>
              </w:rPr>
              <w:t>20</w:t>
            </w:r>
          </w:p>
        </w:tc>
        <w:tc>
          <w:tcPr>
            <w:tcW w:w="1637" w:type="dxa"/>
          </w:tcPr>
          <w:p w:rsidR="001E45C0" w:rsidRPr="00C8264D" w:rsidRDefault="001E45C0"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p>
        </w:tc>
        <w:tc>
          <w:tcPr>
            <w:tcW w:w="2004" w:type="dxa"/>
          </w:tcPr>
          <w:p w:rsidR="001E45C0" w:rsidRPr="00C8264D" w:rsidRDefault="001E45C0" w:rsidP="001E45C0">
            <w:pPr>
              <w:snapToGrid w:val="0"/>
              <w:rPr>
                <w:sz w:val="18"/>
                <w:szCs w:val="18"/>
              </w:rPr>
            </w:pPr>
            <w:r w:rsidRPr="00C8264D">
              <w:rPr>
                <w:sz w:val="18"/>
                <w:szCs w:val="18"/>
              </w:rPr>
              <w:t>Identificador de transacción elynx</w:t>
            </w:r>
          </w:p>
        </w:tc>
        <w:tc>
          <w:tcPr>
            <w:tcW w:w="1193" w:type="dxa"/>
          </w:tcPr>
          <w:p w:rsidR="001E45C0" w:rsidRPr="00C8264D" w:rsidRDefault="001E45C0" w:rsidP="001E45C0">
            <w:pPr>
              <w:snapToGrid w:val="0"/>
              <w:rPr>
                <w:sz w:val="18"/>
                <w:szCs w:val="18"/>
              </w:rPr>
            </w:pPr>
            <w:r w:rsidRPr="00C8264D">
              <w:rPr>
                <w:sz w:val="18"/>
                <w:szCs w:val="18"/>
              </w:rPr>
              <w:t>00000000000000000000</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Código de servicio</w:t>
            </w:r>
          </w:p>
        </w:tc>
        <w:tc>
          <w:tcPr>
            <w:tcW w:w="663" w:type="dxa"/>
          </w:tcPr>
          <w:p w:rsidR="001E45C0" w:rsidRPr="00C8264D" w:rsidRDefault="001E45C0" w:rsidP="001E45C0">
            <w:pPr>
              <w:snapToGrid w:val="0"/>
              <w:rPr>
                <w:sz w:val="18"/>
                <w:szCs w:val="18"/>
              </w:rPr>
            </w:pPr>
            <w:r w:rsidRPr="00C8264D">
              <w:rPr>
                <w:sz w:val="18"/>
                <w:szCs w:val="18"/>
              </w:rPr>
              <w:t>137</w:t>
            </w:r>
          </w:p>
        </w:tc>
        <w:tc>
          <w:tcPr>
            <w:tcW w:w="505" w:type="dxa"/>
          </w:tcPr>
          <w:p w:rsidR="001E45C0" w:rsidRPr="00C8264D" w:rsidRDefault="001E45C0" w:rsidP="001E45C0">
            <w:pPr>
              <w:snapToGrid w:val="0"/>
              <w:rPr>
                <w:sz w:val="18"/>
                <w:szCs w:val="18"/>
              </w:rPr>
            </w:pPr>
            <w:r w:rsidRPr="00C8264D">
              <w:rPr>
                <w:sz w:val="18"/>
                <w:szCs w:val="18"/>
              </w:rPr>
              <w:t>3</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p>
        </w:tc>
        <w:tc>
          <w:tcPr>
            <w:tcW w:w="2004" w:type="dxa"/>
          </w:tcPr>
          <w:p w:rsidR="001E45C0" w:rsidRPr="00C8264D" w:rsidRDefault="001E45C0" w:rsidP="001E45C0">
            <w:pPr>
              <w:snapToGrid w:val="0"/>
              <w:rPr>
                <w:sz w:val="18"/>
                <w:szCs w:val="18"/>
              </w:rPr>
            </w:pPr>
            <w:r w:rsidRPr="00C8264D">
              <w:rPr>
                <w:sz w:val="18"/>
                <w:szCs w:val="18"/>
              </w:rPr>
              <w:t>Tabla 15</w:t>
            </w:r>
          </w:p>
        </w:tc>
        <w:tc>
          <w:tcPr>
            <w:tcW w:w="1193" w:type="dxa"/>
          </w:tcPr>
          <w:p w:rsidR="001E45C0" w:rsidRPr="00C8264D" w:rsidRDefault="001E45C0" w:rsidP="001E45C0">
            <w:pPr>
              <w:snapToGrid w:val="0"/>
              <w:rPr>
                <w:sz w:val="18"/>
                <w:szCs w:val="18"/>
              </w:rPr>
            </w:pPr>
            <w:r w:rsidRPr="00C8264D">
              <w:rPr>
                <w:sz w:val="18"/>
                <w:szCs w:val="18"/>
              </w:rPr>
              <w:t>999</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Fallback</w:t>
            </w:r>
          </w:p>
        </w:tc>
        <w:tc>
          <w:tcPr>
            <w:tcW w:w="663" w:type="dxa"/>
          </w:tcPr>
          <w:p w:rsidR="001E45C0" w:rsidRPr="00C8264D" w:rsidRDefault="001E45C0" w:rsidP="001E45C0">
            <w:pPr>
              <w:snapToGrid w:val="0"/>
              <w:rPr>
                <w:sz w:val="18"/>
                <w:szCs w:val="18"/>
              </w:rPr>
            </w:pPr>
            <w:r w:rsidRPr="00C8264D">
              <w:rPr>
                <w:sz w:val="18"/>
                <w:szCs w:val="18"/>
              </w:rPr>
              <w:t>140</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p>
        </w:tc>
        <w:tc>
          <w:tcPr>
            <w:tcW w:w="2004" w:type="dxa"/>
          </w:tcPr>
          <w:p w:rsidR="001E45C0" w:rsidRPr="00C8264D" w:rsidRDefault="001E45C0" w:rsidP="001E45C0">
            <w:pPr>
              <w:snapToGrid w:val="0"/>
              <w:rPr>
                <w:sz w:val="18"/>
                <w:szCs w:val="18"/>
              </w:rPr>
            </w:pPr>
            <w:r w:rsidRPr="00C8264D">
              <w:rPr>
                <w:sz w:val="18"/>
                <w:szCs w:val="18"/>
              </w:rPr>
              <w:t>Tabla 19</w:t>
            </w:r>
          </w:p>
        </w:tc>
        <w:tc>
          <w:tcPr>
            <w:tcW w:w="1193" w:type="dxa"/>
          </w:tcPr>
          <w:p w:rsidR="001E45C0" w:rsidRPr="00C8264D" w:rsidRDefault="001E45C0" w:rsidP="001E45C0">
            <w:pPr>
              <w:snapToGrid w:val="0"/>
              <w:rPr>
                <w:sz w:val="18"/>
                <w:szCs w:val="18"/>
              </w:rPr>
            </w:pPr>
            <w:r w:rsidRPr="00C8264D">
              <w:rPr>
                <w:sz w:val="18"/>
                <w:szCs w:val="18"/>
              </w:rPr>
              <w:t>b (blanco)</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CAM</w:t>
            </w:r>
          </w:p>
        </w:tc>
        <w:tc>
          <w:tcPr>
            <w:tcW w:w="663" w:type="dxa"/>
          </w:tcPr>
          <w:p w:rsidR="001E45C0" w:rsidRPr="00C8264D" w:rsidRDefault="001E45C0" w:rsidP="001E45C0">
            <w:pPr>
              <w:snapToGrid w:val="0"/>
              <w:rPr>
                <w:sz w:val="18"/>
                <w:szCs w:val="18"/>
              </w:rPr>
            </w:pPr>
            <w:r w:rsidRPr="00C8264D">
              <w:rPr>
                <w:sz w:val="18"/>
                <w:szCs w:val="18"/>
              </w:rPr>
              <w:t>141</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Alfanumérico</w:t>
            </w:r>
          </w:p>
        </w:tc>
        <w:tc>
          <w:tcPr>
            <w:tcW w:w="2177" w:type="dxa"/>
          </w:tcPr>
          <w:p w:rsidR="001E45C0" w:rsidRPr="00C8264D" w:rsidRDefault="001E45C0" w:rsidP="001E45C0">
            <w:pPr>
              <w:snapToGrid w:val="0"/>
              <w:rPr>
                <w:sz w:val="18"/>
                <w:szCs w:val="18"/>
              </w:rPr>
            </w:pPr>
            <w:r w:rsidRPr="00C8264D">
              <w:rPr>
                <w:sz w:val="18"/>
                <w:szCs w:val="18"/>
              </w:rPr>
              <w:t>Validaci</w:t>
            </w:r>
            <w:r w:rsidRPr="00C8264D">
              <w:rPr>
                <w:rFonts w:hint="eastAsia"/>
                <w:sz w:val="18"/>
                <w:szCs w:val="18"/>
              </w:rPr>
              <w:t>ó</w:t>
            </w:r>
            <w:r w:rsidRPr="00C8264D">
              <w:rPr>
                <w:sz w:val="18"/>
                <w:szCs w:val="18"/>
              </w:rPr>
              <w:t>n de CAM</w:t>
            </w:r>
          </w:p>
        </w:tc>
        <w:tc>
          <w:tcPr>
            <w:tcW w:w="2004" w:type="dxa"/>
          </w:tcPr>
          <w:p w:rsidR="001E45C0" w:rsidRPr="00C8264D" w:rsidRDefault="001E45C0" w:rsidP="001E45C0">
            <w:pPr>
              <w:snapToGrid w:val="0"/>
              <w:rPr>
                <w:sz w:val="18"/>
                <w:szCs w:val="18"/>
              </w:rPr>
            </w:pPr>
            <w:r w:rsidRPr="00C8264D">
              <w:rPr>
                <w:sz w:val="18"/>
                <w:szCs w:val="18"/>
              </w:rPr>
              <w:t>Tabla 20</w:t>
            </w:r>
          </w:p>
        </w:tc>
        <w:tc>
          <w:tcPr>
            <w:tcW w:w="1193" w:type="dxa"/>
          </w:tcPr>
          <w:p w:rsidR="001E45C0" w:rsidRPr="00C8264D" w:rsidRDefault="001E45C0" w:rsidP="001E45C0">
            <w:pPr>
              <w:snapToGrid w:val="0"/>
              <w:rPr>
                <w:sz w:val="18"/>
                <w:szCs w:val="18"/>
              </w:rPr>
            </w:pPr>
            <w:r w:rsidRPr="00C8264D">
              <w:rPr>
                <w:sz w:val="18"/>
                <w:szCs w:val="18"/>
              </w:rPr>
              <w:t>b (blanco)</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TVR</w:t>
            </w:r>
          </w:p>
        </w:tc>
        <w:tc>
          <w:tcPr>
            <w:tcW w:w="663" w:type="dxa"/>
          </w:tcPr>
          <w:p w:rsidR="001E45C0" w:rsidRPr="00C8264D" w:rsidRDefault="001E45C0" w:rsidP="001E45C0">
            <w:pPr>
              <w:snapToGrid w:val="0"/>
              <w:rPr>
                <w:sz w:val="18"/>
                <w:szCs w:val="18"/>
              </w:rPr>
            </w:pPr>
            <w:r w:rsidRPr="00C8264D">
              <w:rPr>
                <w:sz w:val="18"/>
                <w:szCs w:val="18"/>
              </w:rPr>
              <w:t>142</w:t>
            </w:r>
          </w:p>
        </w:tc>
        <w:tc>
          <w:tcPr>
            <w:tcW w:w="505" w:type="dxa"/>
          </w:tcPr>
          <w:p w:rsidR="001E45C0" w:rsidRPr="00C8264D" w:rsidRDefault="001E45C0" w:rsidP="001E45C0">
            <w:pPr>
              <w:snapToGrid w:val="0"/>
              <w:rPr>
                <w:sz w:val="18"/>
                <w:szCs w:val="18"/>
              </w:rPr>
            </w:pPr>
            <w:r w:rsidRPr="00C8264D">
              <w:rPr>
                <w:sz w:val="18"/>
                <w:szCs w:val="18"/>
              </w:rPr>
              <w:t>10</w:t>
            </w:r>
          </w:p>
        </w:tc>
        <w:tc>
          <w:tcPr>
            <w:tcW w:w="1637" w:type="dxa"/>
          </w:tcPr>
          <w:p w:rsidR="001E45C0" w:rsidRPr="00C8264D" w:rsidRDefault="001E45C0" w:rsidP="001E45C0">
            <w:pPr>
              <w:snapToGrid w:val="0"/>
              <w:rPr>
                <w:sz w:val="18"/>
                <w:szCs w:val="18"/>
              </w:rPr>
            </w:pPr>
            <w:r w:rsidRPr="00C8264D">
              <w:rPr>
                <w:sz w:val="18"/>
                <w:szCs w:val="18"/>
              </w:rPr>
              <w:t>Alfanumérico</w:t>
            </w:r>
          </w:p>
        </w:tc>
        <w:tc>
          <w:tcPr>
            <w:tcW w:w="2177" w:type="dxa"/>
          </w:tcPr>
          <w:p w:rsidR="001E45C0" w:rsidRPr="00C8264D" w:rsidRDefault="001E45C0" w:rsidP="001E45C0">
            <w:pPr>
              <w:snapToGrid w:val="0"/>
              <w:rPr>
                <w:sz w:val="18"/>
                <w:szCs w:val="18"/>
              </w:rPr>
            </w:pPr>
            <w:r w:rsidRPr="00C8264D">
              <w:rPr>
                <w:sz w:val="18"/>
                <w:szCs w:val="18"/>
              </w:rPr>
              <w:t>C</w:t>
            </w:r>
            <w:r w:rsidRPr="00C8264D">
              <w:rPr>
                <w:rFonts w:hint="eastAsia"/>
                <w:sz w:val="18"/>
                <w:szCs w:val="18"/>
              </w:rPr>
              <w:t>ó</w:t>
            </w:r>
            <w:r w:rsidRPr="00C8264D">
              <w:rPr>
                <w:sz w:val="18"/>
                <w:szCs w:val="18"/>
              </w:rPr>
              <w:t>digo de validaci</w:t>
            </w:r>
            <w:r w:rsidRPr="00C8264D">
              <w:rPr>
                <w:rFonts w:hint="eastAsia"/>
                <w:sz w:val="18"/>
                <w:szCs w:val="18"/>
              </w:rPr>
              <w:t>ó</w:t>
            </w:r>
            <w:r w:rsidRPr="00C8264D">
              <w:rPr>
                <w:sz w:val="18"/>
                <w:szCs w:val="18"/>
              </w:rPr>
              <w:t>n de chip</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0000000000</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Quem respondeu</w:t>
            </w:r>
          </w:p>
        </w:tc>
        <w:tc>
          <w:tcPr>
            <w:tcW w:w="663" w:type="dxa"/>
          </w:tcPr>
          <w:p w:rsidR="001E45C0" w:rsidRPr="00C8264D" w:rsidRDefault="001E45C0" w:rsidP="001E45C0">
            <w:pPr>
              <w:snapToGrid w:val="0"/>
              <w:rPr>
                <w:sz w:val="18"/>
                <w:szCs w:val="18"/>
              </w:rPr>
            </w:pPr>
            <w:r w:rsidRPr="00C8264D">
              <w:rPr>
                <w:sz w:val="18"/>
                <w:szCs w:val="18"/>
              </w:rPr>
              <w:t>152</w:t>
            </w:r>
          </w:p>
        </w:tc>
        <w:tc>
          <w:tcPr>
            <w:tcW w:w="505" w:type="dxa"/>
          </w:tcPr>
          <w:p w:rsidR="001E45C0" w:rsidRPr="00C8264D" w:rsidRDefault="001E45C0" w:rsidP="001E45C0">
            <w:pPr>
              <w:snapToGrid w:val="0"/>
              <w:rPr>
                <w:sz w:val="18"/>
                <w:szCs w:val="18"/>
              </w:rPr>
            </w:pPr>
            <w:r w:rsidRPr="00C8264D">
              <w:rPr>
                <w:sz w:val="18"/>
                <w:szCs w:val="18"/>
              </w:rPr>
              <w:t>2</w:t>
            </w:r>
          </w:p>
        </w:tc>
        <w:tc>
          <w:tcPr>
            <w:tcW w:w="1637" w:type="dxa"/>
          </w:tcPr>
          <w:p w:rsidR="001E45C0" w:rsidRPr="00C8264D" w:rsidRDefault="001E45C0" w:rsidP="001E45C0">
            <w:pPr>
              <w:snapToGrid w:val="0"/>
              <w:rPr>
                <w:sz w:val="18"/>
                <w:szCs w:val="18"/>
              </w:rPr>
            </w:pPr>
            <w:r w:rsidRPr="00C8264D">
              <w:rPr>
                <w:sz w:val="18"/>
                <w:szCs w:val="18"/>
              </w:rPr>
              <w:t>Alfanumérico</w:t>
            </w:r>
          </w:p>
        </w:tc>
        <w:tc>
          <w:tcPr>
            <w:tcW w:w="2177" w:type="dxa"/>
          </w:tcPr>
          <w:p w:rsidR="001E45C0" w:rsidRPr="00C8264D" w:rsidRDefault="001E45C0" w:rsidP="001E45C0">
            <w:pPr>
              <w:snapToGrid w:val="0"/>
              <w:rPr>
                <w:sz w:val="18"/>
                <w:szCs w:val="18"/>
              </w:rPr>
            </w:pPr>
          </w:p>
        </w:tc>
        <w:tc>
          <w:tcPr>
            <w:tcW w:w="2004" w:type="dxa"/>
          </w:tcPr>
          <w:p w:rsidR="001E45C0" w:rsidRPr="00C8264D" w:rsidRDefault="001E45C0" w:rsidP="001E45C0">
            <w:pPr>
              <w:snapToGrid w:val="0"/>
              <w:rPr>
                <w:sz w:val="18"/>
                <w:szCs w:val="18"/>
              </w:rPr>
            </w:pPr>
            <w:r w:rsidRPr="00C8264D">
              <w:rPr>
                <w:sz w:val="18"/>
                <w:szCs w:val="18"/>
              </w:rPr>
              <w:t>Tabla 16</w:t>
            </w:r>
          </w:p>
        </w:tc>
        <w:tc>
          <w:tcPr>
            <w:tcW w:w="1193" w:type="dxa"/>
          </w:tcPr>
          <w:p w:rsidR="001E45C0" w:rsidRPr="00C8264D" w:rsidRDefault="001E45C0" w:rsidP="001E45C0">
            <w:pPr>
              <w:snapToGrid w:val="0"/>
              <w:rPr>
                <w:sz w:val="18"/>
                <w:szCs w:val="18"/>
              </w:rPr>
            </w:pPr>
            <w:r w:rsidRPr="00C8264D">
              <w:rPr>
                <w:sz w:val="18"/>
                <w:szCs w:val="18"/>
              </w:rPr>
              <w:t>00</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ECI/VBV</w:t>
            </w:r>
          </w:p>
        </w:tc>
        <w:tc>
          <w:tcPr>
            <w:tcW w:w="663" w:type="dxa"/>
          </w:tcPr>
          <w:p w:rsidR="001E45C0" w:rsidRPr="00C8264D" w:rsidRDefault="001E45C0" w:rsidP="001E45C0">
            <w:pPr>
              <w:snapToGrid w:val="0"/>
              <w:rPr>
                <w:sz w:val="18"/>
                <w:szCs w:val="18"/>
              </w:rPr>
            </w:pPr>
            <w:r w:rsidRPr="00C8264D">
              <w:rPr>
                <w:sz w:val="18"/>
                <w:szCs w:val="18"/>
              </w:rPr>
              <w:t>154</w:t>
            </w:r>
          </w:p>
        </w:tc>
        <w:tc>
          <w:tcPr>
            <w:tcW w:w="505" w:type="dxa"/>
          </w:tcPr>
          <w:p w:rsidR="001E45C0" w:rsidRPr="00C8264D" w:rsidRDefault="001E45C0" w:rsidP="001E45C0">
            <w:pPr>
              <w:snapToGrid w:val="0"/>
              <w:rPr>
                <w:sz w:val="18"/>
                <w:szCs w:val="18"/>
              </w:rPr>
            </w:pPr>
            <w:r w:rsidRPr="00C8264D">
              <w:rPr>
                <w:sz w:val="18"/>
                <w:szCs w:val="18"/>
              </w:rPr>
              <w:t>2</w:t>
            </w:r>
          </w:p>
        </w:tc>
        <w:tc>
          <w:tcPr>
            <w:tcW w:w="1637" w:type="dxa"/>
          </w:tcPr>
          <w:p w:rsidR="001E45C0" w:rsidRPr="00C8264D" w:rsidRDefault="001E45C0" w:rsidP="001E45C0">
            <w:pPr>
              <w:snapToGrid w:val="0"/>
              <w:rPr>
                <w:sz w:val="18"/>
                <w:szCs w:val="18"/>
              </w:rPr>
            </w:pPr>
            <w:r w:rsidRPr="00C8264D">
              <w:rPr>
                <w:sz w:val="18"/>
                <w:szCs w:val="18"/>
              </w:rPr>
              <w:t>Alfanumérico</w:t>
            </w:r>
          </w:p>
        </w:tc>
        <w:tc>
          <w:tcPr>
            <w:tcW w:w="2177" w:type="dxa"/>
          </w:tcPr>
          <w:p w:rsidR="001E45C0" w:rsidRPr="00C8264D" w:rsidRDefault="001E45C0" w:rsidP="001E45C0">
            <w:pPr>
              <w:snapToGrid w:val="0"/>
              <w:rPr>
                <w:sz w:val="18"/>
                <w:szCs w:val="18"/>
              </w:rPr>
            </w:pPr>
          </w:p>
        </w:tc>
        <w:tc>
          <w:tcPr>
            <w:tcW w:w="2004" w:type="dxa"/>
          </w:tcPr>
          <w:p w:rsidR="001E45C0" w:rsidRPr="00C8264D" w:rsidRDefault="001E45C0" w:rsidP="001E45C0">
            <w:pPr>
              <w:snapToGrid w:val="0"/>
              <w:rPr>
                <w:sz w:val="18"/>
                <w:szCs w:val="18"/>
              </w:rPr>
            </w:pPr>
            <w:r w:rsidRPr="00C8264D">
              <w:rPr>
                <w:sz w:val="18"/>
                <w:szCs w:val="18"/>
              </w:rPr>
              <w:t>Tabla 17</w:t>
            </w:r>
          </w:p>
        </w:tc>
        <w:tc>
          <w:tcPr>
            <w:tcW w:w="1193" w:type="dxa"/>
          </w:tcPr>
          <w:p w:rsidR="001E45C0" w:rsidRPr="00C8264D" w:rsidRDefault="001E45C0" w:rsidP="001E45C0">
            <w:pPr>
              <w:snapToGrid w:val="0"/>
              <w:rPr>
                <w:sz w:val="18"/>
                <w:szCs w:val="18"/>
              </w:rPr>
            </w:pPr>
            <w:r w:rsidRPr="00C8264D">
              <w:rPr>
                <w:sz w:val="18"/>
                <w:szCs w:val="18"/>
              </w:rPr>
              <w:t>00</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CDC</w:t>
            </w:r>
          </w:p>
        </w:tc>
        <w:tc>
          <w:tcPr>
            <w:tcW w:w="663" w:type="dxa"/>
          </w:tcPr>
          <w:p w:rsidR="001E45C0" w:rsidRPr="00C8264D" w:rsidRDefault="001E45C0" w:rsidP="001E45C0">
            <w:pPr>
              <w:snapToGrid w:val="0"/>
              <w:rPr>
                <w:sz w:val="18"/>
                <w:szCs w:val="18"/>
              </w:rPr>
            </w:pPr>
            <w:r w:rsidRPr="00C8264D">
              <w:rPr>
                <w:sz w:val="18"/>
                <w:szCs w:val="18"/>
              </w:rPr>
              <w:t>156</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Alfanumérico</w:t>
            </w:r>
          </w:p>
        </w:tc>
        <w:tc>
          <w:tcPr>
            <w:tcW w:w="2177" w:type="dxa"/>
          </w:tcPr>
          <w:p w:rsidR="001E45C0" w:rsidRPr="00C8264D" w:rsidRDefault="001E45C0" w:rsidP="001E45C0">
            <w:pPr>
              <w:snapToGrid w:val="0"/>
              <w:rPr>
                <w:sz w:val="18"/>
                <w:szCs w:val="18"/>
              </w:rPr>
            </w:pPr>
            <w:r w:rsidRPr="00C8264D">
              <w:rPr>
                <w:sz w:val="18"/>
                <w:szCs w:val="18"/>
              </w:rPr>
              <w:t>Cr</w:t>
            </w:r>
            <w:r w:rsidRPr="00C8264D">
              <w:rPr>
                <w:rFonts w:hint="eastAsia"/>
                <w:sz w:val="18"/>
                <w:szCs w:val="18"/>
              </w:rPr>
              <w:t>é</w:t>
            </w:r>
            <w:r w:rsidRPr="00C8264D">
              <w:rPr>
                <w:sz w:val="18"/>
                <w:szCs w:val="18"/>
              </w:rPr>
              <w:t>dito pr</w:t>
            </w:r>
            <w:r w:rsidRPr="00C8264D">
              <w:rPr>
                <w:rFonts w:hint="eastAsia"/>
                <w:sz w:val="18"/>
                <w:szCs w:val="18"/>
              </w:rPr>
              <w:t>é</w:t>
            </w:r>
            <w:r w:rsidRPr="00C8264D">
              <w:rPr>
                <w:sz w:val="18"/>
                <w:szCs w:val="18"/>
              </w:rPr>
              <w:t>-aprovado para compra de material de constru</w:t>
            </w:r>
            <w:r w:rsidRPr="00C8264D">
              <w:rPr>
                <w:rFonts w:hint="eastAsia"/>
                <w:sz w:val="18"/>
                <w:szCs w:val="18"/>
              </w:rPr>
              <w:t>çã</w:t>
            </w:r>
            <w:r w:rsidRPr="00C8264D">
              <w:rPr>
                <w:sz w:val="18"/>
                <w:szCs w:val="18"/>
              </w:rPr>
              <w:t>o. Transa</w:t>
            </w:r>
            <w:r w:rsidRPr="00C8264D">
              <w:rPr>
                <w:rFonts w:hint="eastAsia"/>
                <w:sz w:val="18"/>
                <w:szCs w:val="18"/>
              </w:rPr>
              <w:t>çã</w:t>
            </w:r>
            <w:r w:rsidRPr="00C8264D">
              <w:rPr>
                <w:sz w:val="18"/>
                <w:szCs w:val="18"/>
              </w:rPr>
              <w:t>o Electron.</w:t>
            </w:r>
          </w:p>
        </w:tc>
        <w:tc>
          <w:tcPr>
            <w:tcW w:w="2004" w:type="dxa"/>
          </w:tcPr>
          <w:p w:rsidR="001E45C0" w:rsidRPr="00C8264D" w:rsidRDefault="001E45C0" w:rsidP="001E45C0">
            <w:pPr>
              <w:snapToGrid w:val="0"/>
              <w:rPr>
                <w:sz w:val="18"/>
                <w:szCs w:val="18"/>
              </w:rPr>
            </w:pPr>
            <w:r w:rsidRPr="00C8264D">
              <w:rPr>
                <w:sz w:val="18"/>
                <w:szCs w:val="18"/>
              </w:rPr>
              <w:t>Tabla 21</w:t>
            </w:r>
          </w:p>
        </w:tc>
        <w:tc>
          <w:tcPr>
            <w:tcW w:w="1193" w:type="dxa"/>
          </w:tcPr>
          <w:p w:rsidR="001E45C0" w:rsidRPr="00C8264D" w:rsidRDefault="001E45C0" w:rsidP="001E45C0">
            <w:pPr>
              <w:snapToGrid w:val="0"/>
              <w:rPr>
                <w:sz w:val="18"/>
                <w:szCs w:val="18"/>
              </w:rPr>
            </w:pPr>
            <w:r w:rsidRPr="00C8264D">
              <w:rPr>
                <w:sz w:val="18"/>
                <w:szCs w:val="18"/>
              </w:rPr>
              <w:t>N</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Número de Terminal</w:t>
            </w:r>
          </w:p>
        </w:tc>
        <w:tc>
          <w:tcPr>
            <w:tcW w:w="663" w:type="dxa"/>
          </w:tcPr>
          <w:p w:rsidR="001E45C0" w:rsidRPr="00C8264D" w:rsidRDefault="001E45C0" w:rsidP="001E45C0">
            <w:pPr>
              <w:snapToGrid w:val="0"/>
              <w:rPr>
                <w:sz w:val="18"/>
                <w:szCs w:val="18"/>
              </w:rPr>
            </w:pPr>
            <w:r w:rsidRPr="00C8264D">
              <w:rPr>
                <w:sz w:val="18"/>
                <w:szCs w:val="18"/>
              </w:rPr>
              <w:t>157</w:t>
            </w:r>
          </w:p>
        </w:tc>
        <w:tc>
          <w:tcPr>
            <w:tcW w:w="505" w:type="dxa"/>
          </w:tcPr>
          <w:p w:rsidR="001E45C0" w:rsidRPr="00C8264D" w:rsidRDefault="001E45C0" w:rsidP="001E45C0">
            <w:pPr>
              <w:snapToGrid w:val="0"/>
              <w:rPr>
                <w:sz w:val="18"/>
                <w:szCs w:val="18"/>
              </w:rPr>
            </w:pPr>
            <w:r w:rsidRPr="00C8264D">
              <w:rPr>
                <w:sz w:val="18"/>
                <w:szCs w:val="18"/>
              </w:rPr>
              <w:t>8</w:t>
            </w:r>
          </w:p>
        </w:tc>
        <w:tc>
          <w:tcPr>
            <w:tcW w:w="1637" w:type="dxa"/>
          </w:tcPr>
          <w:p w:rsidR="001E45C0" w:rsidRPr="00C8264D" w:rsidRDefault="001E45C0"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Código identificador único de cada POS</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zerado</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Nombre EC</w:t>
            </w:r>
          </w:p>
        </w:tc>
        <w:tc>
          <w:tcPr>
            <w:tcW w:w="663" w:type="dxa"/>
          </w:tcPr>
          <w:p w:rsidR="001E45C0" w:rsidRPr="00C8264D" w:rsidRDefault="001E45C0" w:rsidP="001E45C0">
            <w:pPr>
              <w:snapToGrid w:val="0"/>
              <w:rPr>
                <w:sz w:val="18"/>
                <w:szCs w:val="18"/>
              </w:rPr>
            </w:pPr>
            <w:r w:rsidRPr="00C8264D">
              <w:rPr>
                <w:sz w:val="18"/>
                <w:szCs w:val="18"/>
              </w:rPr>
              <w:t>165</w:t>
            </w:r>
          </w:p>
        </w:tc>
        <w:tc>
          <w:tcPr>
            <w:tcW w:w="505" w:type="dxa"/>
          </w:tcPr>
          <w:p w:rsidR="001E45C0" w:rsidRPr="00C8264D" w:rsidRDefault="001E45C0" w:rsidP="001E45C0">
            <w:pPr>
              <w:snapToGrid w:val="0"/>
              <w:rPr>
                <w:sz w:val="18"/>
                <w:szCs w:val="18"/>
              </w:rPr>
            </w:pPr>
            <w:r w:rsidRPr="00C8264D">
              <w:rPr>
                <w:sz w:val="18"/>
                <w:szCs w:val="18"/>
              </w:rPr>
              <w:t>32</w:t>
            </w:r>
          </w:p>
        </w:tc>
        <w:tc>
          <w:tcPr>
            <w:tcW w:w="1637" w:type="dxa"/>
          </w:tcPr>
          <w:p w:rsidR="001E45C0" w:rsidRPr="00C8264D" w:rsidRDefault="001E45C0"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Nombre del comercio</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em branco</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Medio pagamento</w:t>
            </w:r>
          </w:p>
        </w:tc>
        <w:tc>
          <w:tcPr>
            <w:tcW w:w="663" w:type="dxa"/>
          </w:tcPr>
          <w:p w:rsidR="001E45C0" w:rsidRPr="00C8264D" w:rsidRDefault="001E45C0" w:rsidP="001E45C0">
            <w:pPr>
              <w:snapToGrid w:val="0"/>
              <w:rPr>
                <w:sz w:val="18"/>
                <w:szCs w:val="18"/>
              </w:rPr>
            </w:pPr>
            <w:r w:rsidRPr="00C8264D">
              <w:rPr>
                <w:sz w:val="18"/>
                <w:szCs w:val="18"/>
              </w:rPr>
              <w:t>197</w:t>
            </w:r>
          </w:p>
        </w:tc>
        <w:tc>
          <w:tcPr>
            <w:tcW w:w="505" w:type="dxa"/>
          </w:tcPr>
          <w:p w:rsidR="001E45C0" w:rsidRPr="00C8264D" w:rsidRDefault="001E45C0" w:rsidP="001E45C0">
            <w:pPr>
              <w:snapToGrid w:val="0"/>
              <w:rPr>
                <w:sz w:val="18"/>
                <w:szCs w:val="18"/>
              </w:rPr>
            </w:pPr>
            <w:r w:rsidRPr="00C8264D">
              <w:rPr>
                <w:sz w:val="18"/>
                <w:szCs w:val="18"/>
              </w:rPr>
              <w:t>2</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p>
        </w:tc>
        <w:tc>
          <w:tcPr>
            <w:tcW w:w="2004" w:type="dxa"/>
          </w:tcPr>
          <w:p w:rsidR="001E45C0" w:rsidRPr="00C8264D" w:rsidRDefault="001E45C0" w:rsidP="001E45C0">
            <w:pPr>
              <w:snapToGrid w:val="0"/>
              <w:rPr>
                <w:sz w:val="18"/>
                <w:szCs w:val="18"/>
              </w:rPr>
            </w:pPr>
            <w:r w:rsidRPr="00C8264D">
              <w:rPr>
                <w:sz w:val="18"/>
                <w:szCs w:val="18"/>
              </w:rPr>
              <w:t>Tabla 23</w:t>
            </w:r>
          </w:p>
        </w:tc>
        <w:tc>
          <w:tcPr>
            <w:tcW w:w="1193" w:type="dxa"/>
          </w:tcPr>
          <w:p w:rsidR="001E45C0" w:rsidRPr="00C8264D" w:rsidRDefault="001E45C0" w:rsidP="001E45C0">
            <w:pPr>
              <w:snapToGrid w:val="0"/>
              <w:rPr>
                <w:sz w:val="18"/>
                <w:szCs w:val="18"/>
              </w:rPr>
            </w:pPr>
            <w:r w:rsidRPr="00C8264D">
              <w:rPr>
                <w:sz w:val="18"/>
                <w:szCs w:val="18"/>
              </w:rPr>
              <w:t>99</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Tipo pagamento</w:t>
            </w:r>
          </w:p>
        </w:tc>
        <w:tc>
          <w:tcPr>
            <w:tcW w:w="663" w:type="dxa"/>
          </w:tcPr>
          <w:p w:rsidR="001E45C0" w:rsidRPr="00C8264D" w:rsidRDefault="001E45C0" w:rsidP="001E45C0">
            <w:pPr>
              <w:snapToGrid w:val="0"/>
              <w:rPr>
                <w:sz w:val="18"/>
                <w:szCs w:val="18"/>
              </w:rPr>
            </w:pPr>
            <w:r w:rsidRPr="00C8264D">
              <w:rPr>
                <w:sz w:val="18"/>
                <w:szCs w:val="18"/>
              </w:rPr>
              <w:t>199</w:t>
            </w:r>
          </w:p>
        </w:tc>
        <w:tc>
          <w:tcPr>
            <w:tcW w:w="505" w:type="dxa"/>
          </w:tcPr>
          <w:p w:rsidR="001E45C0" w:rsidRPr="00C8264D" w:rsidRDefault="001E45C0" w:rsidP="001E45C0">
            <w:pPr>
              <w:snapToGrid w:val="0"/>
              <w:rPr>
                <w:sz w:val="18"/>
                <w:szCs w:val="18"/>
              </w:rPr>
            </w:pPr>
            <w:r w:rsidRPr="00C8264D">
              <w:rPr>
                <w:sz w:val="18"/>
                <w:szCs w:val="18"/>
              </w:rPr>
              <w:t>2</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p>
        </w:tc>
        <w:tc>
          <w:tcPr>
            <w:tcW w:w="2004" w:type="dxa"/>
          </w:tcPr>
          <w:p w:rsidR="001E45C0" w:rsidRPr="00C8264D" w:rsidRDefault="001E45C0" w:rsidP="001E45C0">
            <w:pPr>
              <w:snapToGrid w:val="0"/>
              <w:rPr>
                <w:sz w:val="18"/>
                <w:szCs w:val="18"/>
              </w:rPr>
            </w:pPr>
            <w:r w:rsidRPr="00C8264D">
              <w:rPr>
                <w:sz w:val="18"/>
                <w:szCs w:val="18"/>
              </w:rPr>
              <w:t>Tabla 24</w:t>
            </w:r>
          </w:p>
        </w:tc>
        <w:tc>
          <w:tcPr>
            <w:tcW w:w="1193" w:type="dxa"/>
          </w:tcPr>
          <w:p w:rsidR="001E45C0" w:rsidRPr="00C8264D" w:rsidRDefault="001E45C0" w:rsidP="001E45C0">
            <w:pPr>
              <w:snapToGrid w:val="0"/>
              <w:rPr>
                <w:sz w:val="18"/>
                <w:szCs w:val="18"/>
              </w:rPr>
            </w:pPr>
            <w:r w:rsidRPr="00C8264D">
              <w:rPr>
                <w:sz w:val="18"/>
                <w:szCs w:val="18"/>
              </w:rPr>
              <w:t>99</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lastRenderedPageBreak/>
              <w:t>Transacción recorrente</w:t>
            </w:r>
          </w:p>
        </w:tc>
        <w:tc>
          <w:tcPr>
            <w:tcW w:w="663" w:type="dxa"/>
          </w:tcPr>
          <w:p w:rsidR="001E45C0" w:rsidRPr="00C8264D" w:rsidRDefault="001E45C0" w:rsidP="001E45C0">
            <w:pPr>
              <w:snapToGrid w:val="0"/>
              <w:rPr>
                <w:sz w:val="18"/>
                <w:szCs w:val="18"/>
              </w:rPr>
            </w:pPr>
            <w:r w:rsidRPr="00C8264D">
              <w:rPr>
                <w:sz w:val="18"/>
                <w:szCs w:val="18"/>
              </w:rPr>
              <w:t>201</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Indicador de transaçao recorrente</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S/N</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 xml:space="preserve">ID regla host </w:t>
            </w:r>
          </w:p>
        </w:tc>
        <w:tc>
          <w:tcPr>
            <w:tcW w:w="663" w:type="dxa"/>
          </w:tcPr>
          <w:p w:rsidR="001E45C0" w:rsidRPr="00C8264D" w:rsidRDefault="001E45C0" w:rsidP="001E45C0">
            <w:pPr>
              <w:snapToGrid w:val="0"/>
              <w:rPr>
                <w:sz w:val="18"/>
                <w:szCs w:val="18"/>
              </w:rPr>
            </w:pPr>
            <w:r w:rsidRPr="00C8264D">
              <w:rPr>
                <w:sz w:val="18"/>
                <w:szCs w:val="18"/>
              </w:rPr>
              <w:t>202</w:t>
            </w:r>
          </w:p>
        </w:tc>
        <w:tc>
          <w:tcPr>
            <w:tcW w:w="505" w:type="dxa"/>
          </w:tcPr>
          <w:p w:rsidR="001E45C0" w:rsidRPr="00C8264D" w:rsidRDefault="001E45C0" w:rsidP="001E45C0">
            <w:pPr>
              <w:snapToGrid w:val="0"/>
              <w:rPr>
                <w:sz w:val="18"/>
                <w:szCs w:val="18"/>
              </w:rPr>
            </w:pPr>
            <w:r w:rsidRPr="00C8264D">
              <w:rPr>
                <w:sz w:val="18"/>
                <w:szCs w:val="18"/>
              </w:rPr>
              <w:t>3</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Identificación de la regla del host por la que se envía el mensaje online</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000 (mensaje offline)</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Flag de confirmación</w:t>
            </w:r>
          </w:p>
        </w:tc>
        <w:tc>
          <w:tcPr>
            <w:tcW w:w="663" w:type="dxa"/>
          </w:tcPr>
          <w:p w:rsidR="001E45C0" w:rsidRPr="00C8264D" w:rsidRDefault="001E45C0" w:rsidP="001E45C0">
            <w:pPr>
              <w:snapToGrid w:val="0"/>
              <w:rPr>
                <w:sz w:val="18"/>
                <w:szCs w:val="18"/>
              </w:rPr>
            </w:pPr>
            <w:r w:rsidRPr="00C8264D">
              <w:rPr>
                <w:sz w:val="18"/>
                <w:szCs w:val="18"/>
              </w:rPr>
              <w:t>205</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p>
        </w:tc>
        <w:tc>
          <w:tcPr>
            <w:tcW w:w="2004" w:type="dxa"/>
          </w:tcPr>
          <w:p w:rsidR="001E45C0" w:rsidRPr="00C8264D" w:rsidRDefault="001E45C0" w:rsidP="001E45C0">
            <w:pPr>
              <w:snapToGrid w:val="0"/>
              <w:rPr>
                <w:sz w:val="18"/>
                <w:szCs w:val="18"/>
              </w:rPr>
            </w:pPr>
            <w:r w:rsidRPr="00C8264D">
              <w:rPr>
                <w:sz w:val="18"/>
                <w:szCs w:val="18"/>
              </w:rPr>
              <w:t>Tabla 25</w:t>
            </w:r>
          </w:p>
        </w:tc>
        <w:tc>
          <w:tcPr>
            <w:tcW w:w="1193" w:type="dxa"/>
          </w:tcPr>
          <w:p w:rsidR="001E45C0" w:rsidRPr="00C8264D" w:rsidRDefault="001E45C0" w:rsidP="001E45C0">
            <w:pPr>
              <w:snapToGrid w:val="0"/>
              <w:rPr>
                <w:sz w:val="18"/>
                <w:szCs w:val="18"/>
              </w:rPr>
            </w:pPr>
            <w:r w:rsidRPr="00C8264D">
              <w:rPr>
                <w:sz w:val="18"/>
                <w:szCs w:val="18"/>
              </w:rPr>
              <w:t>Para acciones RR 00 se pone por defecto a 1, para las dem</w:t>
            </w:r>
            <w:r w:rsidRPr="00C8264D">
              <w:rPr>
                <w:rFonts w:hint="eastAsia"/>
                <w:sz w:val="18"/>
                <w:szCs w:val="18"/>
              </w:rPr>
              <w:t>á</w:t>
            </w:r>
            <w:r w:rsidRPr="00C8264D">
              <w:rPr>
                <w:sz w:val="18"/>
                <w:szCs w:val="18"/>
              </w:rPr>
              <w:t>s se pone a 0</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Tipo de Terminal</w:t>
            </w:r>
          </w:p>
        </w:tc>
        <w:tc>
          <w:tcPr>
            <w:tcW w:w="663" w:type="dxa"/>
          </w:tcPr>
          <w:p w:rsidR="001E45C0" w:rsidRPr="00C8264D" w:rsidRDefault="001E45C0" w:rsidP="001E45C0">
            <w:pPr>
              <w:snapToGrid w:val="0"/>
              <w:rPr>
                <w:sz w:val="18"/>
                <w:szCs w:val="18"/>
              </w:rPr>
            </w:pPr>
            <w:r w:rsidRPr="00C8264D">
              <w:rPr>
                <w:sz w:val="18"/>
                <w:szCs w:val="18"/>
              </w:rPr>
              <w:t>206</w:t>
            </w:r>
          </w:p>
        </w:tc>
        <w:tc>
          <w:tcPr>
            <w:tcW w:w="505" w:type="dxa"/>
          </w:tcPr>
          <w:p w:rsidR="001E45C0" w:rsidRPr="00C8264D" w:rsidRDefault="001E45C0" w:rsidP="001E45C0">
            <w:pPr>
              <w:snapToGrid w:val="0"/>
              <w:rPr>
                <w:sz w:val="18"/>
                <w:szCs w:val="18"/>
              </w:rPr>
            </w:pPr>
            <w:r w:rsidRPr="00C8264D">
              <w:rPr>
                <w:sz w:val="18"/>
                <w:szCs w:val="18"/>
              </w:rPr>
              <w:t>2</w:t>
            </w:r>
          </w:p>
        </w:tc>
        <w:tc>
          <w:tcPr>
            <w:tcW w:w="1637" w:type="dxa"/>
          </w:tcPr>
          <w:p w:rsidR="001E45C0" w:rsidRPr="00C8264D" w:rsidRDefault="001E45C0" w:rsidP="001E45C0">
            <w:pPr>
              <w:snapToGrid w:val="0"/>
              <w:rPr>
                <w:sz w:val="18"/>
                <w:szCs w:val="18"/>
              </w:rPr>
            </w:pPr>
            <w:r w:rsidRPr="00C8264D">
              <w:rPr>
                <w:sz w:val="18"/>
                <w:szCs w:val="18"/>
              </w:rPr>
              <w:t>Alfanumérico</w:t>
            </w:r>
          </w:p>
        </w:tc>
        <w:tc>
          <w:tcPr>
            <w:tcW w:w="2177" w:type="dxa"/>
          </w:tcPr>
          <w:p w:rsidR="001E45C0" w:rsidRPr="00C8264D" w:rsidRDefault="001E45C0" w:rsidP="001E45C0">
            <w:pPr>
              <w:snapToGrid w:val="0"/>
              <w:rPr>
                <w:sz w:val="18"/>
                <w:szCs w:val="18"/>
              </w:rPr>
            </w:pPr>
            <w:r w:rsidRPr="00C8264D">
              <w:rPr>
                <w:sz w:val="18"/>
                <w:szCs w:val="18"/>
              </w:rPr>
              <w:t xml:space="preserve">Identifica el tipo de Terminal </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UF</w:t>
            </w:r>
          </w:p>
        </w:tc>
        <w:tc>
          <w:tcPr>
            <w:tcW w:w="663" w:type="dxa"/>
          </w:tcPr>
          <w:p w:rsidR="001E45C0" w:rsidRPr="00C8264D" w:rsidRDefault="001E45C0" w:rsidP="001E45C0">
            <w:pPr>
              <w:snapToGrid w:val="0"/>
              <w:rPr>
                <w:sz w:val="18"/>
                <w:szCs w:val="18"/>
              </w:rPr>
            </w:pPr>
            <w:r w:rsidRPr="00C8264D">
              <w:rPr>
                <w:sz w:val="18"/>
                <w:szCs w:val="18"/>
              </w:rPr>
              <w:t>208</w:t>
            </w:r>
          </w:p>
        </w:tc>
        <w:tc>
          <w:tcPr>
            <w:tcW w:w="505" w:type="dxa"/>
          </w:tcPr>
          <w:p w:rsidR="001E45C0" w:rsidRPr="00C8264D" w:rsidRDefault="001E45C0" w:rsidP="001E45C0">
            <w:pPr>
              <w:snapToGrid w:val="0"/>
              <w:rPr>
                <w:sz w:val="18"/>
                <w:szCs w:val="18"/>
              </w:rPr>
            </w:pPr>
            <w:r w:rsidRPr="00C8264D">
              <w:rPr>
                <w:sz w:val="18"/>
                <w:szCs w:val="18"/>
              </w:rPr>
              <w:t>2</w:t>
            </w:r>
          </w:p>
        </w:tc>
        <w:tc>
          <w:tcPr>
            <w:tcW w:w="1637" w:type="dxa"/>
          </w:tcPr>
          <w:p w:rsidR="001E45C0" w:rsidRPr="00C8264D" w:rsidRDefault="001E45C0"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Identificación de UF</w:t>
            </w:r>
          </w:p>
        </w:tc>
        <w:tc>
          <w:tcPr>
            <w:tcW w:w="2004" w:type="dxa"/>
          </w:tcPr>
          <w:p w:rsidR="001E45C0" w:rsidRPr="00C8264D" w:rsidRDefault="001E45C0" w:rsidP="001E45C0">
            <w:pPr>
              <w:snapToGrid w:val="0"/>
              <w:rPr>
                <w:sz w:val="18"/>
                <w:szCs w:val="18"/>
              </w:rPr>
            </w:pPr>
            <w:r w:rsidRPr="00C8264D">
              <w:rPr>
                <w:sz w:val="18"/>
                <w:szCs w:val="18"/>
              </w:rPr>
              <w:t>Tabla 12</w:t>
            </w:r>
          </w:p>
        </w:tc>
        <w:tc>
          <w:tcPr>
            <w:tcW w:w="1193" w:type="dxa"/>
          </w:tcPr>
          <w:p w:rsidR="001E45C0" w:rsidRPr="00C8264D" w:rsidRDefault="001E45C0" w:rsidP="001E45C0">
            <w:pPr>
              <w:snapToGrid w:val="0"/>
              <w:rPr>
                <w:sz w:val="18"/>
                <w:szCs w:val="18"/>
              </w:rPr>
            </w:pPr>
            <w:r w:rsidRPr="00C8264D">
              <w:rPr>
                <w:sz w:val="18"/>
                <w:szCs w:val="18"/>
              </w:rPr>
              <w:t>00</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Reservado IIC</w:t>
            </w:r>
          </w:p>
        </w:tc>
        <w:tc>
          <w:tcPr>
            <w:tcW w:w="663" w:type="dxa"/>
          </w:tcPr>
          <w:p w:rsidR="001E45C0" w:rsidRPr="00C8264D" w:rsidRDefault="001E45C0" w:rsidP="001E45C0">
            <w:pPr>
              <w:snapToGrid w:val="0"/>
              <w:rPr>
                <w:sz w:val="18"/>
                <w:szCs w:val="18"/>
              </w:rPr>
            </w:pPr>
            <w:r w:rsidRPr="00C8264D">
              <w:rPr>
                <w:sz w:val="18"/>
                <w:szCs w:val="18"/>
              </w:rPr>
              <w:t>210</w:t>
            </w:r>
          </w:p>
        </w:tc>
        <w:tc>
          <w:tcPr>
            <w:tcW w:w="505" w:type="dxa"/>
          </w:tcPr>
          <w:p w:rsidR="001E45C0" w:rsidRPr="00C8264D" w:rsidRDefault="001E45C0" w:rsidP="001E45C0">
            <w:pPr>
              <w:snapToGrid w:val="0"/>
              <w:rPr>
                <w:sz w:val="18"/>
                <w:szCs w:val="18"/>
              </w:rPr>
            </w:pPr>
            <w:r w:rsidRPr="00C8264D">
              <w:rPr>
                <w:sz w:val="18"/>
                <w:szCs w:val="18"/>
              </w:rPr>
              <w:t xml:space="preserve"> </w:t>
            </w:r>
          </w:p>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Alfanumérico</w:t>
            </w:r>
          </w:p>
        </w:tc>
        <w:tc>
          <w:tcPr>
            <w:tcW w:w="2177" w:type="dxa"/>
          </w:tcPr>
          <w:p w:rsidR="001E45C0" w:rsidRPr="00C8264D" w:rsidRDefault="001E45C0" w:rsidP="001E45C0">
            <w:pPr>
              <w:snapToGrid w:val="0"/>
              <w:rPr>
                <w:sz w:val="18"/>
                <w:szCs w:val="18"/>
              </w:rPr>
            </w:pPr>
            <w:r w:rsidRPr="00C8264D">
              <w:rPr>
                <w:sz w:val="18"/>
                <w:szCs w:val="18"/>
              </w:rPr>
              <w:t xml:space="preserve">Zerado </w:t>
            </w:r>
          </w:p>
        </w:tc>
        <w:tc>
          <w:tcPr>
            <w:tcW w:w="2004" w:type="dxa"/>
          </w:tcPr>
          <w:p w:rsidR="001E45C0" w:rsidRPr="00C8264D" w:rsidRDefault="001E45C0" w:rsidP="001E45C0">
            <w:pPr>
              <w:snapToGrid w:val="0"/>
              <w:rPr>
                <w:sz w:val="18"/>
                <w:szCs w:val="18"/>
              </w:rPr>
            </w:pPr>
            <w:r w:rsidRPr="00C8264D">
              <w:rPr>
                <w:sz w:val="18"/>
                <w:szCs w:val="18"/>
              </w:rPr>
              <w:t>Actualmente a 0</w:t>
            </w:r>
            <w:r w:rsidRPr="00C8264D">
              <w:rPr>
                <w:rFonts w:hint="eastAsia"/>
                <w:sz w:val="18"/>
                <w:szCs w:val="18"/>
              </w:rPr>
              <w:t>’</w:t>
            </w:r>
            <w:r w:rsidRPr="00C8264D">
              <w:rPr>
                <w:sz w:val="18"/>
                <w:szCs w:val="18"/>
              </w:rPr>
              <w:t>s</w:t>
            </w:r>
          </w:p>
        </w:tc>
        <w:tc>
          <w:tcPr>
            <w:tcW w:w="1193" w:type="dxa"/>
          </w:tcPr>
          <w:p w:rsidR="001E45C0" w:rsidRPr="00C8264D" w:rsidRDefault="001E45C0" w:rsidP="001E45C0">
            <w:pPr>
              <w:snapToGrid w:val="0"/>
              <w:rPr>
                <w:sz w:val="18"/>
                <w:szCs w:val="18"/>
              </w:rPr>
            </w:pPr>
            <w:r w:rsidRPr="00C8264D">
              <w:rPr>
                <w:sz w:val="18"/>
                <w:szCs w:val="18"/>
              </w:rPr>
              <w:t>zerado</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XLS</w:t>
            </w:r>
          </w:p>
        </w:tc>
        <w:tc>
          <w:tcPr>
            <w:tcW w:w="663" w:type="dxa"/>
          </w:tcPr>
          <w:p w:rsidR="001E45C0" w:rsidRPr="00C8264D" w:rsidRDefault="001E45C0" w:rsidP="001E45C0">
            <w:pPr>
              <w:snapToGrid w:val="0"/>
              <w:rPr>
                <w:sz w:val="18"/>
                <w:szCs w:val="18"/>
              </w:rPr>
            </w:pPr>
            <w:r w:rsidRPr="00C8264D">
              <w:rPr>
                <w:sz w:val="18"/>
                <w:szCs w:val="18"/>
              </w:rPr>
              <w:t>211</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Tarjeta XLS en terminal XLS</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S/N</w:t>
            </w:r>
          </w:p>
        </w:tc>
      </w:tr>
      <w:tr w:rsidR="001E45C0" w:rsidRPr="00C8264D" w:rsidTr="00C8264D">
        <w:tc>
          <w:tcPr>
            <w:tcW w:w="1793" w:type="dxa"/>
          </w:tcPr>
          <w:p w:rsidR="001E45C0" w:rsidRPr="00C8264D" w:rsidRDefault="001E45C0" w:rsidP="001E45C0">
            <w:pPr>
              <w:snapToGrid w:val="0"/>
              <w:rPr>
                <w:sz w:val="18"/>
                <w:szCs w:val="18"/>
              </w:rPr>
            </w:pPr>
            <w:r w:rsidRPr="00C8264D">
              <w:rPr>
                <w:sz w:val="18"/>
                <w:szCs w:val="18"/>
              </w:rPr>
              <w:t>Checkout</w:t>
            </w:r>
          </w:p>
        </w:tc>
        <w:tc>
          <w:tcPr>
            <w:tcW w:w="663" w:type="dxa"/>
          </w:tcPr>
          <w:p w:rsidR="001E45C0" w:rsidRPr="00C8264D" w:rsidRDefault="001E45C0" w:rsidP="001E45C0">
            <w:pPr>
              <w:snapToGrid w:val="0"/>
              <w:rPr>
                <w:sz w:val="18"/>
                <w:szCs w:val="18"/>
              </w:rPr>
            </w:pPr>
            <w:r w:rsidRPr="00C8264D">
              <w:rPr>
                <w:sz w:val="18"/>
                <w:szCs w:val="18"/>
              </w:rPr>
              <w:t>212</w:t>
            </w:r>
          </w:p>
        </w:tc>
        <w:tc>
          <w:tcPr>
            <w:tcW w:w="505" w:type="dxa"/>
          </w:tcPr>
          <w:p w:rsidR="001E45C0" w:rsidRPr="00C8264D" w:rsidRDefault="001E45C0" w:rsidP="001E45C0">
            <w:pPr>
              <w:snapToGrid w:val="0"/>
              <w:rPr>
                <w:sz w:val="18"/>
                <w:szCs w:val="18"/>
              </w:rPr>
            </w:pPr>
            <w:r w:rsidRPr="00C8264D">
              <w:rPr>
                <w:sz w:val="18"/>
                <w:szCs w:val="18"/>
              </w:rPr>
              <w:t>10</w:t>
            </w:r>
          </w:p>
        </w:tc>
        <w:tc>
          <w:tcPr>
            <w:tcW w:w="1637" w:type="dxa"/>
          </w:tcPr>
          <w:p w:rsidR="001E45C0" w:rsidRPr="00C8264D" w:rsidRDefault="001E45C0"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Número de Checkout</w:t>
            </w:r>
          </w:p>
        </w:tc>
        <w:tc>
          <w:tcPr>
            <w:tcW w:w="2004" w:type="dxa"/>
          </w:tcPr>
          <w:p w:rsidR="001E45C0" w:rsidRPr="00C8264D" w:rsidRDefault="001E45C0" w:rsidP="001E45C0">
            <w:pPr>
              <w:snapToGrid w:val="0"/>
              <w:rPr>
                <w:sz w:val="18"/>
                <w:szCs w:val="18"/>
              </w:rPr>
            </w:pPr>
          </w:p>
        </w:tc>
        <w:tc>
          <w:tcPr>
            <w:tcW w:w="1193" w:type="dxa"/>
          </w:tcPr>
          <w:p w:rsidR="001E45C0" w:rsidRPr="00C8264D" w:rsidRDefault="001E45C0" w:rsidP="001E45C0">
            <w:pPr>
              <w:snapToGrid w:val="0"/>
              <w:rPr>
                <w:sz w:val="18"/>
                <w:szCs w:val="18"/>
              </w:rPr>
            </w:pPr>
            <w:r w:rsidRPr="00C8264D">
              <w:rPr>
                <w:sz w:val="18"/>
                <w:szCs w:val="18"/>
              </w:rPr>
              <w:t>zerado</w:t>
            </w:r>
          </w:p>
        </w:tc>
      </w:tr>
      <w:tr w:rsidR="001E45C0" w:rsidRPr="00C8264D" w:rsidTr="00C8264D">
        <w:trPr>
          <w:cnfStyle w:val="000000100000"/>
        </w:trPr>
        <w:tc>
          <w:tcPr>
            <w:tcW w:w="1793" w:type="dxa"/>
          </w:tcPr>
          <w:p w:rsidR="001E45C0" w:rsidRPr="00C8264D" w:rsidRDefault="001E45C0" w:rsidP="001E45C0">
            <w:pPr>
              <w:snapToGrid w:val="0"/>
              <w:rPr>
                <w:sz w:val="18"/>
                <w:szCs w:val="18"/>
              </w:rPr>
            </w:pPr>
            <w:r w:rsidRPr="00C8264D">
              <w:rPr>
                <w:sz w:val="18"/>
                <w:szCs w:val="18"/>
              </w:rPr>
              <w:t>CVV2_Validado</w:t>
            </w:r>
          </w:p>
        </w:tc>
        <w:tc>
          <w:tcPr>
            <w:tcW w:w="663" w:type="dxa"/>
          </w:tcPr>
          <w:p w:rsidR="001E45C0" w:rsidRPr="00C8264D" w:rsidRDefault="001E45C0" w:rsidP="001E45C0">
            <w:pPr>
              <w:snapToGrid w:val="0"/>
              <w:rPr>
                <w:sz w:val="18"/>
                <w:szCs w:val="18"/>
              </w:rPr>
            </w:pPr>
            <w:r w:rsidRPr="00C8264D">
              <w:rPr>
                <w:sz w:val="18"/>
                <w:szCs w:val="18"/>
              </w:rPr>
              <w:t>222</w:t>
            </w:r>
          </w:p>
        </w:tc>
        <w:tc>
          <w:tcPr>
            <w:tcW w:w="505" w:type="dxa"/>
          </w:tcPr>
          <w:p w:rsidR="001E45C0" w:rsidRPr="00C8264D" w:rsidRDefault="001E45C0" w:rsidP="001E45C0">
            <w:pPr>
              <w:snapToGrid w:val="0"/>
              <w:rPr>
                <w:sz w:val="18"/>
                <w:szCs w:val="18"/>
              </w:rPr>
            </w:pPr>
            <w:r w:rsidRPr="00C8264D">
              <w:rPr>
                <w:sz w:val="18"/>
                <w:szCs w:val="18"/>
              </w:rPr>
              <w:t>1</w:t>
            </w:r>
          </w:p>
        </w:tc>
        <w:tc>
          <w:tcPr>
            <w:tcW w:w="1637" w:type="dxa"/>
          </w:tcPr>
          <w:p w:rsidR="001E45C0" w:rsidRPr="00C8264D" w:rsidRDefault="001E45C0"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177" w:type="dxa"/>
          </w:tcPr>
          <w:p w:rsidR="001E45C0" w:rsidRPr="00C8264D" w:rsidRDefault="001E45C0" w:rsidP="001E45C0">
            <w:pPr>
              <w:snapToGrid w:val="0"/>
              <w:rPr>
                <w:sz w:val="18"/>
                <w:szCs w:val="18"/>
              </w:rPr>
            </w:pPr>
            <w:r w:rsidRPr="00C8264D">
              <w:rPr>
                <w:sz w:val="18"/>
                <w:szCs w:val="18"/>
              </w:rPr>
              <w:t>CVV2 Validado pelo Banco Emissor</w:t>
            </w:r>
          </w:p>
        </w:tc>
        <w:tc>
          <w:tcPr>
            <w:tcW w:w="2004" w:type="dxa"/>
          </w:tcPr>
          <w:p w:rsidR="001E45C0" w:rsidRPr="00C8264D" w:rsidRDefault="001E45C0" w:rsidP="001E45C0">
            <w:pPr>
              <w:snapToGrid w:val="0"/>
              <w:rPr>
                <w:sz w:val="18"/>
                <w:szCs w:val="18"/>
              </w:rPr>
            </w:pPr>
            <w:r w:rsidRPr="00C8264D">
              <w:rPr>
                <w:sz w:val="18"/>
                <w:szCs w:val="18"/>
              </w:rPr>
              <w:t>Tabla 27</w:t>
            </w:r>
          </w:p>
        </w:tc>
        <w:tc>
          <w:tcPr>
            <w:tcW w:w="1193" w:type="dxa"/>
          </w:tcPr>
          <w:p w:rsidR="001E45C0" w:rsidRPr="00C8264D" w:rsidRDefault="001E45C0" w:rsidP="001E45C0">
            <w:pPr>
              <w:snapToGrid w:val="0"/>
              <w:rPr>
                <w:sz w:val="18"/>
                <w:szCs w:val="18"/>
              </w:rPr>
            </w:pPr>
            <w:r w:rsidRPr="00C8264D">
              <w:rPr>
                <w:sz w:val="18"/>
                <w:szCs w:val="18"/>
              </w:rPr>
              <w:t>U</w:t>
            </w:r>
          </w:p>
        </w:tc>
      </w:tr>
      <w:tr w:rsidR="003B6C39" w:rsidRPr="00C8264D" w:rsidTr="00C8264D">
        <w:tc>
          <w:tcPr>
            <w:tcW w:w="1793" w:type="dxa"/>
          </w:tcPr>
          <w:p w:rsidR="003B6C39" w:rsidRPr="00C8264D" w:rsidRDefault="003B6C39" w:rsidP="003B6C39">
            <w:pPr>
              <w:snapToGrid w:val="0"/>
              <w:rPr>
                <w:sz w:val="18"/>
                <w:szCs w:val="18"/>
              </w:rPr>
            </w:pPr>
            <w:r w:rsidRPr="00C8264D">
              <w:rPr>
                <w:sz w:val="18"/>
                <w:szCs w:val="18"/>
              </w:rPr>
              <w:t>Valor Troco</w:t>
            </w:r>
          </w:p>
        </w:tc>
        <w:tc>
          <w:tcPr>
            <w:tcW w:w="663" w:type="dxa"/>
          </w:tcPr>
          <w:p w:rsidR="003B6C39" w:rsidRPr="00C8264D" w:rsidRDefault="003B6C39" w:rsidP="003B6C39">
            <w:pPr>
              <w:snapToGrid w:val="0"/>
              <w:rPr>
                <w:sz w:val="18"/>
                <w:szCs w:val="18"/>
              </w:rPr>
            </w:pPr>
            <w:r w:rsidRPr="00C8264D">
              <w:rPr>
                <w:sz w:val="18"/>
                <w:szCs w:val="18"/>
              </w:rPr>
              <w:t>223</w:t>
            </w:r>
          </w:p>
        </w:tc>
        <w:tc>
          <w:tcPr>
            <w:tcW w:w="505" w:type="dxa"/>
          </w:tcPr>
          <w:p w:rsidR="003B6C39" w:rsidRPr="00C8264D" w:rsidRDefault="003B6C39" w:rsidP="003B6C39">
            <w:pPr>
              <w:snapToGrid w:val="0"/>
              <w:rPr>
                <w:sz w:val="18"/>
                <w:szCs w:val="18"/>
              </w:rPr>
            </w:pPr>
            <w:r w:rsidRPr="00C8264D">
              <w:rPr>
                <w:sz w:val="18"/>
                <w:szCs w:val="18"/>
              </w:rPr>
              <w:t>10</w:t>
            </w:r>
          </w:p>
        </w:tc>
        <w:tc>
          <w:tcPr>
            <w:tcW w:w="1637" w:type="dxa"/>
          </w:tcPr>
          <w:p w:rsidR="003B6C39" w:rsidRPr="00C8264D" w:rsidRDefault="003B6C39" w:rsidP="003B6C39">
            <w:pPr>
              <w:snapToGrid w:val="0"/>
              <w:rPr>
                <w:sz w:val="18"/>
                <w:szCs w:val="18"/>
              </w:rPr>
            </w:pPr>
            <w:r w:rsidRPr="00C8264D">
              <w:rPr>
                <w:sz w:val="18"/>
                <w:szCs w:val="18"/>
              </w:rPr>
              <w:t>Numérico</w:t>
            </w:r>
          </w:p>
        </w:tc>
        <w:tc>
          <w:tcPr>
            <w:tcW w:w="2177" w:type="dxa"/>
          </w:tcPr>
          <w:p w:rsidR="003B6C39" w:rsidRPr="00C8264D" w:rsidRDefault="003B6C39" w:rsidP="003B6C39">
            <w:pPr>
              <w:snapToGrid w:val="0"/>
              <w:rPr>
                <w:sz w:val="18"/>
                <w:szCs w:val="18"/>
              </w:rPr>
            </w:pPr>
            <w:r w:rsidRPr="00C8264D">
              <w:rPr>
                <w:sz w:val="18"/>
                <w:szCs w:val="18"/>
              </w:rPr>
              <w:t>Valor do troco retirado em dinheiro</w:t>
            </w:r>
          </w:p>
        </w:tc>
        <w:tc>
          <w:tcPr>
            <w:tcW w:w="2004" w:type="dxa"/>
          </w:tcPr>
          <w:p w:rsidR="003B6C39" w:rsidRPr="00C8264D" w:rsidRDefault="003B6C39" w:rsidP="003B6C39">
            <w:pPr>
              <w:snapToGrid w:val="0"/>
              <w:rPr>
                <w:sz w:val="18"/>
                <w:szCs w:val="18"/>
              </w:rPr>
            </w:pPr>
            <w:r w:rsidRPr="00C8264D">
              <w:rPr>
                <w:sz w:val="18"/>
                <w:szCs w:val="18"/>
              </w:rPr>
              <w:t>Las últimas 2 posiciones son céntimos</w:t>
            </w:r>
          </w:p>
        </w:tc>
        <w:tc>
          <w:tcPr>
            <w:tcW w:w="1193" w:type="dxa"/>
          </w:tcPr>
          <w:p w:rsidR="003B6C39" w:rsidRPr="00C8264D" w:rsidRDefault="003B6C39" w:rsidP="003B6C39">
            <w:pPr>
              <w:snapToGrid w:val="0"/>
              <w:rPr>
                <w:sz w:val="18"/>
                <w:szCs w:val="18"/>
              </w:rPr>
            </w:pPr>
          </w:p>
        </w:tc>
      </w:tr>
      <w:tr w:rsidR="003B6C39" w:rsidRPr="00C8264D" w:rsidTr="00C8264D">
        <w:trPr>
          <w:cnfStyle w:val="000000100000"/>
        </w:trPr>
        <w:tc>
          <w:tcPr>
            <w:tcW w:w="1793" w:type="dxa"/>
          </w:tcPr>
          <w:p w:rsidR="003B6C39" w:rsidRPr="00C8264D" w:rsidRDefault="003B6C39" w:rsidP="003B6C39">
            <w:pPr>
              <w:snapToGrid w:val="0"/>
              <w:rPr>
                <w:sz w:val="18"/>
                <w:szCs w:val="18"/>
              </w:rPr>
            </w:pPr>
            <w:r w:rsidRPr="00C8264D">
              <w:rPr>
                <w:sz w:val="18"/>
                <w:szCs w:val="18"/>
              </w:rPr>
              <w:t>N</w:t>
            </w:r>
            <w:r w:rsidRPr="00C8264D">
              <w:rPr>
                <w:rFonts w:hint="eastAsia"/>
                <w:sz w:val="18"/>
                <w:szCs w:val="18"/>
              </w:rPr>
              <w:t>ú</w:t>
            </w:r>
            <w:r w:rsidRPr="00C8264D">
              <w:rPr>
                <w:sz w:val="18"/>
                <w:szCs w:val="18"/>
              </w:rPr>
              <w:t>mero PINPAD</w:t>
            </w:r>
          </w:p>
        </w:tc>
        <w:tc>
          <w:tcPr>
            <w:tcW w:w="663" w:type="dxa"/>
          </w:tcPr>
          <w:p w:rsidR="003B6C39" w:rsidRPr="00C8264D" w:rsidRDefault="003B6C39" w:rsidP="003B6C39">
            <w:pPr>
              <w:snapToGrid w:val="0"/>
              <w:rPr>
                <w:sz w:val="18"/>
                <w:szCs w:val="18"/>
              </w:rPr>
            </w:pPr>
            <w:r w:rsidRPr="00C8264D">
              <w:rPr>
                <w:sz w:val="18"/>
                <w:szCs w:val="18"/>
              </w:rPr>
              <w:t>233</w:t>
            </w:r>
          </w:p>
        </w:tc>
        <w:tc>
          <w:tcPr>
            <w:tcW w:w="505" w:type="dxa"/>
          </w:tcPr>
          <w:p w:rsidR="003B6C39" w:rsidRPr="00C8264D" w:rsidRDefault="003B6C39" w:rsidP="003B6C39">
            <w:pPr>
              <w:snapToGrid w:val="0"/>
              <w:rPr>
                <w:sz w:val="18"/>
                <w:szCs w:val="18"/>
              </w:rPr>
            </w:pPr>
            <w:r w:rsidRPr="00C8264D">
              <w:rPr>
                <w:sz w:val="18"/>
                <w:szCs w:val="18"/>
              </w:rPr>
              <w:t>20</w:t>
            </w:r>
          </w:p>
        </w:tc>
        <w:tc>
          <w:tcPr>
            <w:tcW w:w="1637" w:type="dxa"/>
          </w:tcPr>
          <w:p w:rsidR="003B6C39" w:rsidRPr="00C8264D" w:rsidRDefault="003B6C39" w:rsidP="003B6C39">
            <w:pPr>
              <w:snapToGrid w:val="0"/>
              <w:rPr>
                <w:sz w:val="18"/>
                <w:szCs w:val="18"/>
              </w:rPr>
            </w:pPr>
            <w:r w:rsidRPr="00C8264D">
              <w:rPr>
                <w:sz w:val="18"/>
                <w:szCs w:val="18"/>
              </w:rPr>
              <w:t>Alfanumérico</w:t>
            </w:r>
          </w:p>
        </w:tc>
        <w:tc>
          <w:tcPr>
            <w:tcW w:w="2177" w:type="dxa"/>
          </w:tcPr>
          <w:p w:rsidR="003B6C39" w:rsidRPr="00C8264D" w:rsidRDefault="003B6C39" w:rsidP="003B6C39">
            <w:pPr>
              <w:snapToGrid w:val="0"/>
              <w:rPr>
                <w:sz w:val="18"/>
                <w:szCs w:val="18"/>
              </w:rPr>
            </w:pPr>
            <w:r w:rsidRPr="00C8264D">
              <w:rPr>
                <w:sz w:val="18"/>
                <w:szCs w:val="18"/>
              </w:rPr>
              <w:t>N</w:t>
            </w:r>
            <w:r w:rsidRPr="00C8264D">
              <w:rPr>
                <w:rFonts w:hint="eastAsia"/>
                <w:sz w:val="18"/>
                <w:szCs w:val="18"/>
              </w:rPr>
              <w:t>ú</w:t>
            </w:r>
            <w:r w:rsidRPr="00C8264D">
              <w:rPr>
                <w:sz w:val="18"/>
                <w:szCs w:val="18"/>
              </w:rPr>
              <w:t>mero do PinPad</w:t>
            </w:r>
          </w:p>
        </w:tc>
        <w:tc>
          <w:tcPr>
            <w:tcW w:w="2004" w:type="dxa"/>
          </w:tcPr>
          <w:p w:rsidR="003B6C39" w:rsidRPr="00C8264D" w:rsidRDefault="003B6C39" w:rsidP="003B6C39">
            <w:pPr>
              <w:snapToGrid w:val="0"/>
              <w:rPr>
                <w:sz w:val="18"/>
                <w:szCs w:val="18"/>
              </w:rPr>
            </w:pPr>
          </w:p>
        </w:tc>
        <w:tc>
          <w:tcPr>
            <w:tcW w:w="1193" w:type="dxa"/>
          </w:tcPr>
          <w:p w:rsidR="003B6C39" w:rsidRPr="00C8264D" w:rsidRDefault="003B6C39" w:rsidP="003B6C39">
            <w:pPr>
              <w:snapToGrid w:val="0"/>
              <w:rPr>
                <w:sz w:val="18"/>
                <w:szCs w:val="18"/>
              </w:rPr>
            </w:pPr>
            <w:r w:rsidRPr="00C8264D">
              <w:rPr>
                <w:sz w:val="18"/>
                <w:szCs w:val="18"/>
              </w:rPr>
              <w:t>0000000000000000000</w:t>
            </w:r>
          </w:p>
        </w:tc>
      </w:tr>
      <w:tr w:rsidR="003B6C39" w:rsidRPr="00C8264D" w:rsidTr="00C8264D">
        <w:tc>
          <w:tcPr>
            <w:tcW w:w="1793" w:type="dxa"/>
          </w:tcPr>
          <w:p w:rsidR="003B6C39" w:rsidRPr="00C8264D" w:rsidRDefault="003B6C39" w:rsidP="003B6C39">
            <w:pPr>
              <w:snapToGrid w:val="0"/>
              <w:rPr>
                <w:sz w:val="18"/>
                <w:szCs w:val="18"/>
              </w:rPr>
            </w:pPr>
            <w:r w:rsidRPr="00C8264D">
              <w:rPr>
                <w:sz w:val="18"/>
                <w:szCs w:val="18"/>
              </w:rPr>
              <w:t>Valor AgroDebito</w:t>
            </w:r>
          </w:p>
        </w:tc>
        <w:tc>
          <w:tcPr>
            <w:tcW w:w="663" w:type="dxa"/>
          </w:tcPr>
          <w:p w:rsidR="003B6C39" w:rsidRPr="00C8264D" w:rsidRDefault="003B6C39" w:rsidP="003B6C39">
            <w:pPr>
              <w:snapToGrid w:val="0"/>
              <w:rPr>
                <w:sz w:val="18"/>
                <w:szCs w:val="18"/>
              </w:rPr>
            </w:pPr>
            <w:r w:rsidRPr="00C8264D">
              <w:rPr>
                <w:sz w:val="18"/>
                <w:szCs w:val="18"/>
              </w:rPr>
              <w:t>253</w:t>
            </w:r>
          </w:p>
        </w:tc>
        <w:tc>
          <w:tcPr>
            <w:tcW w:w="505" w:type="dxa"/>
          </w:tcPr>
          <w:p w:rsidR="003B6C39" w:rsidRPr="00C8264D" w:rsidRDefault="003B6C39" w:rsidP="003B6C39">
            <w:pPr>
              <w:snapToGrid w:val="0"/>
              <w:rPr>
                <w:sz w:val="18"/>
                <w:szCs w:val="18"/>
              </w:rPr>
            </w:pPr>
            <w:r w:rsidRPr="00C8264D">
              <w:rPr>
                <w:sz w:val="18"/>
                <w:szCs w:val="18"/>
              </w:rPr>
              <w:t>12</w:t>
            </w:r>
          </w:p>
        </w:tc>
        <w:tc>
          <w:tcPr>
            <w:tcW w:w="1637" w:type="dxa"/>
          </w:tcPr>
          <w:p w:rsidR="003B6C39" w:rsidRPr="00C8264D" w:rsidRDefault="003B6C39" w:rsidP="003B6C39">
            <w:pPr>
              <w:snapToGrid w:val="0"/>
              <w:rPr>
                <w:sz w:val="18"/>
                <w:szCs w:val="18"/>
              </w:rPr>
            </w:pPr>
            <w:r w:rsidRPr="00C8264D">
              <w:rPr>
                <w:sz w:val="18"/>
                <w:szCs w:val="18"/>
              </w:rPr>
              <w:t>Numérico</w:t>
            </w:r>
          </w:p>
        </w:tc>
        <w:tc>
          <w:tcPr>
            <w:tcW w:w="2177" w:type="dxa"/>
          </w:tcPr>
          <w:p w:rsidR="003B6C39" w:rsidRPr="00C8264D" w:rsidRDefault="003B6C39" w:rsidP="003B6C39">
            <w:pPr>
              <w:snapToGrid w:val="0"/>
              <w:rPr>
                <w:sz w:val="18"/>
                <w:szCs w:val="18"/>
              </w:rPr>
            </w:pPr>
            <w:r w:rsidRPr="00C8264D">
              <w:rPr>
                <w:sz w:val="18"/>
                <w:szCs w:val="18"/>
              </w:rPr>
              <w:t>Valor do d</w:t>
            </w:r>
            <w:r w:rsidRPr="00C8264D">
              <w:rPr>
                <w:rFonts w:hint="eastAsia"/>
                <w:sz w:val="18"/>
                <w:szCs w:val="18"/>
              </w:rPr>
              <w:t>é</w:t>
            </w:r>
            <w:r w:rsidRPr="00C8264D">
              <w:rPr>
                <w:sz w:val="18"/>
                <w:szCs w:val="18"/>
              </w:rPr>
              <w:t>bito para as transa</w:t>
            </w:r>
            <w:r w:rsidRPr="00C8264D">
              <w:rPr>
                <w:rFonts w:hint="eastAsia"/>
                <w:sz w:val="18"/>
                <w:szCs w:val="18"/>
              </w:rPr>
              <w:t>çõ</w:t>
            </w:r>
            <w:r w:rsidRPr="00C8264D">
              <w:rPr>
                <w:sz w:val="18"/>
                <w:szCs w:val="18"/>
              </w:rPr>
              <w:t>es de agroneg</w:t>
            </w:r>
            <w:r w:rsidRPr="00C8264D">
              <w:rPr>
                <w:rFonts w:hint="eastAsia"/>
                <w:sz w:val="18"/>
                <w:szCs w:val="18"/>
              </w:rPr>
              <w:t>ó</w:t>
            </w:r>
            <w:r w:rsidRPr="00C8264D">
              <w:rPr>
                <w:sz w:val="18"/>
                <w:szCs w:val="18"/>
              </w:rPr>
              <w:t>cio</w:t>
            </w:r>
          </w:p>
        </w:tc>
        <w:tc>
          <w:tcPr>
            <w:tcW w:w="2004" w:type="dxa"/>
          </w:tcPr>
          <w:p w:rsidR="003B6C39" w:rsidRPr="00C8264D" w:rsidRDefault="003B6C39" w:rsidP="003B6C39">
            <w:pPr>
              <w:snapToGrid w:val="0"/>
              <w:rPr>
                <w:sz w:val="18"/>
                <w:szCs w:val="18"/>
              </w:rPr>
            </w:pPr>
            <w:r w:rsidRPr="00C8264D">
              <w:rPr>
                <w:sz w:val="18"/>
                <w:szCs w:val="18"/>
              </w:rPr>
              <w:t>As 2 ultimas posicoes sao para centavos</w:t>
            </w:r>
          </w:p>
        </w:tc>
        <w:tc>
          <w:tcPr>
            <w:tcW w:w="1193" w:type="dxa"/>
          </w:tcPr>
          <w:p w:rsidR="003B6C39" w:rsidRPr="00C8264D" w:rsidRDefault="003B6C39" w:rsidP="003B6C39">
            <w:pPr>
              <w:snapToGrid w:val="0"/>
              <w:rPr>
                <w:sz w:val="18"/>
                <w:szCs w:val="18"/>
              </w:rPr>
            </w:pPr>
          </w:p>
        </w:tc>
      </w:tr>
      <w:tr w:rsidR="003B6C39" w:rsidRPr="00C8264D" w:rsidTr="00C8264D">
        <w:trPr>
          <w:cnfStyle w:val="000000100000"/>
        </w:trPr>
        <w:tc>
          <w:tcPr>
            <w:tcW w:w="1793" w:type="dxa"/>
          </w:tcPr>
          <w:p w:rsidR="003B6C39" w:rsidRPr="00C8264D" w:rsidRDefault="003B6C39" w:rsidP="003B6C39">
            <w:pPr>
              <w:snapToGrid w:val="0"/>
              <w:rPr>
                <w:sz w:val="18"/>
                <w:szCs w:val="18"/>
              </w:rPr>
            </w:pPr>
            <w:r w:rsidRPr="00C8264D">
              <w:rPr>
                <w:sz w:val="18"/>
                <w:szCs w:val="18"/>
              </w:rPr>
              <w:t>Bandera</w:t>
            </w:r>
          </w:p>
        </w:tc>
        <w:tc>
          <w:tcPr>
            <w:tcW w:w="663" w:type="dxa"/>
          </w:tcPr>
          <w:p w:rsidR="003B6C39" w:rsidRPr="00C8264D" w:rsidRDefault="003B6C39" w:rsidP="003B6C39">
            <w:pPr>
              <w:snapToGrid w:val="0"/>
              <w:rPr>
                <w:sz w:val="18"/>
                <w:szCs w:val="18"/>
              </w:rPr>
            </w:pPr>
            <w:r w:rsidRPr="00C8264D">
              <w:rPr>
                <w:sz w:val="18"/>
                <w:szCs w:val="18"/>
              </w:rPr>
              <w:t>265</w:t>
            </w:r>
          </w:p>
        </w:tc>
        <w:tc>
          <w:tcPr>
            <w:tcW w:w="505" w:type="dxa"/>
          </w:tcPr>
          <w:p w:rsidR="003B6C39" w:rsidRPr="00C8264D" w:rsidRDefault="003B6C39" w:rsidP="003B6C39">
            <w:pPr>
              <w:snapToGrid w:val="0"/>
              <w:rPr>
                <w:sz w:val="18"/>
                <w:szCs w:val="18"/>
              </w:rPr>
            </w:pPr>
            <w:r w:rsidRPr="00C8264D">
              <w:rPr>
                <w:sz w:val="18"/>
                <w:szCs w:val="18"/>
              </w:rPr>
              <w:t>3</w:t>
            </w:r>
          </w:p>
        </w:tc>
        <w:tc>
          <w:tcPr>
            <w:tcW w:w="1637" w:type="dxa"/>
          </w:tcPr>
          <w:p w:rsidR="003B6C39" w:rsidRPr="00C8264D" w:rsidRDefault="003B6C39" w:rsidP="003B6C39">
            <w:pPr>
              <w:snapToGrid w:val="0"/>
              <w:rPr>
                <w:sz w:val="18"/>
                <w:szCs w:val="18"/>
              </w:rPr>
            </w:pPr>
            <w:r w:rsidRPr="00C8264D">
              <w:rPr>
                <w:sz w:val="18"/>
                <w:szCs w:val="18"/>
              </w:rPr>
              <w:t>Numérico</w:t>
            </w:r>
          </w:p>
        </w:tc>
        <w:tc>
          <w:tcPr>
            <w:tcW w:w="2177" w:type="dxa"/>
          </w:tcPr>
          <w:p w:rsidR="003B6C39" w:rsidRPr="00C8264D" w:rsidRDefault="003B6C39" w:rsidP="003B6C39">
            <w:pPr>
              <w:snapToGrid w:val="0"/>
              <w:rPr>
                <w:sz w:val="18"/>
                <w:szCs w:val="18"/>
              </w:rPr>
            </w:pPr>
            <w:r w:rsidRPr="00C8264D">
              <w:rPr>
                <w:sz w:val="18"/>
                <w:szCs w:val="18"/>
              </w:rPr>
              <w:t>Bandeira del cart</w:t>
            </w:r>
            <w:r w:rsidRPr="00C8264D">
              <w:rPr>
                <w:rFonts w:hint="eastAsia"/>
                <w:sz w:val="18"/>
                <w:szCs w:val="18"/>
              </w:rPr>
              <w:t>ã</w:t>
            </w:r>
            <w:r w:rsidRPr="00C8264D">
              <w:rPr>
                <w:sz w:val="18"/>
                <w:szCs w:val="18"/>
              </w:rPr>
              <w:t>o</w:t>
            </w:r>
          </w:p>
        </w:tc>
        <w:tc>
          <w:tcPr>
            <w:tcW w:w="2004" w:type="dxa"/>
          </w:tcPr>
          <w:p w:rsidR="003B6C39" w:rsidRPr="00C8264D" w:rsidRDefault="003B6C39" w:rsidP="003B6C39">
            <w:pPr>
              <w:snapToGrid w:val="0"/>
              <w:rPr>
                <w:sz w:val="18"/>
                <w:szCs w:val="18"/>
              </w:rPr>
            </w:pPr>
          </w:p>
        </w:tc>
        <w:tc>
          <w:tcPr>
            <w:tcW w:w="1193" w:type="dxa"/>
          </w:tcPr>
          <w:p w:rsidR="003B6C39" w:rsidRPr="00C8264D" w:rsidRDefault="003B6C39" w:rsidP="003B6C39">
            <w:pPr>
              <w:snapToGrid w:val="0"/>
              <w:rPr>
                <w:sz w:val="18"/>
                <w:szCs w:val="18"/>
              </w:rPr>
            </w:pPr>
            <w:r w:rsidRPr="00C8264D">
              <w:rPr>
                <w:sz w:val="18"/>
                <w:szCs w:val="18"/>
              </w:rPr>
              <w:t>VISA=001MC=002</w:t>
            </w:r>
          </w:p>
        </w:tc>
      </w:tr>
      <w:tr w:rsidR="003B6C39" w:rsidRPr="00C8264D" w:rsidTr="00C8264D">
        <w:tc>
          <w:tcPr>
            <w:tcW w:w="1793" w:type="dxa"/>
          </w:tcPr>
          <w:p w:rsidR="003B6C39" w:rsidRPr="00C8264D" w:rsidRDefault="003B6C39" w:rsidP="003B6C39">
            <w:pPr>
              <w:snapToGrid w:val="0"/>
              <w:rPr>
                <w:sz w:val="18"/>
                <w:szCs w:val="18"/>
              </w:rPr>
            </w:pPr>
            <w:r w:rsidRPr="00C8264D">
              <w:rPr>
                <w:sz w:val="18"/>
                <w:szCs w:val="18"/>
              </w:rPr>
              <w:t>C</w:t>
            </w:r>
            <w:r w:rsidRPr="00C8264D">
              <w:rPr>
                <w:rFonts w:hint="eastAsia"/>
                <w:sz w:val="18"/>
                <w:szCs w:val="18"/>
              </w:rPr>
              <w:t>ó</w:t>
            </w:r>
            <w:r w:rsidRPr="00C8264D">
              <w:rPr>
                <w:sz w:val="18"/>
                <w:szCs w:val="18"/>
              </w:rPr>
              <w:t>digo de Autoriza</w:t>
            </w:r>
            <w:r w:rsidRPr="00C8264D">
              <w:rPr>
                <w:rFonts w:hint="eastAsia"/>
                <w:sz w:val="18"/>
                <w:szCs w:val="18"/>
              </w:rPr>
              <w:t>çã</w:t>
            </w:r>
            <w:r w:rsidRPr="00C8264D">
              <w:rPr>
                <w:sz w:val="18"/>
                <w:szCs w:val="18"/>
              </w:rPr>
              <w:t>o</w:t>
            </w:r>
          </w:p>
        </w:tc>
        <w:tc>
          <w:tcPr>
            <w:tcW w:w="663" w:type="dxa"/>
          </w:tcPr>
          <w:p w:rsidR="003B6C39" w:rsidRPr="00C8264D" w:rsidRDefault="003B6C39" w:rsidP="003B6C39">
            <w:pPr>
              <w:snapToGrid w:val="0"/>
              <w:rPr>
                <w:sz w:val="18"/>
                <w:szCs w:val="18"/>
              </w:rPr>
            </w:pPr>
            <w:r w:rsidRPr="00C8264D">
              <w:rPr>
                <w:sz w:val="18"/>
                <w:szCs w:val="18"/>
              </w:rPr>
              <w:t>268</w:t>
            </w:r>
          </w:p>
        </w:tc>
        <w:tc>
          <w:tcPr>
            <w:tcW w:w="505" w:type="dxa"/>
          </w:tcPr>
          <w:p w:rsidR="003B6C39" w:rsidRPr="00C8264D" w:rsidRDefault="003B6C39" w:rsidP="003B6C39">
            <w:pPr>
              <w:snapToGrid w:val="0"/>
              <w:rPr>
                <w:sz w:val="18"/>
                <w:szCs w:val="18"/>
              </w:rPr>
            </w:pPr>
            <w:r w:rsidRPr="00C8264D">
              <w:rPr>
                <w:sz w:val="18"/>
                <w:szCs w:val="18"/>
              </w:rPr>
              <w:t>6</w:t>
            </w:r>
          </w:p>
        </w:tc>
        <w:tc>
          <w:tcPr>
            <w:tcW w:w="1637" w:type="dxa"/>
          </w:tcPr>
          <w:p w:rsidR="003B6C39" w:rsidRPr="00C8264D" w:rsidRDefault="003B6C39" w:rsidP="003B6C39">
            <w:pPr>
              <w:snapToGrid w:val="0"/>
              <w:rPr>
                <w:sz w:val="18"/>
                <w:szCs w:val="18"/>
              </w:rPr>
            </w:pPr>
            <w:r w:rsidRPr="00C8264D">
              <w:rPr>
                <w:sz w:val="18"/>
                <w:szCs w:val="18"/>
              </w:rPr>
              <w:t>Alfanumérico</w:t>
            </w:r>
          </w:p>
        </w:tc>
        <w:tc>
          <w:tcPr>
            <w:tcW w:w="2177" w:type="dxa"/>
          </w:tcPr>
          <w:p w:rsidR="003B6C39" w:rsidRPr="00C8264D" w:rsidRDefault="003B6C39" w:rsidP="003B6C39">
            <w:pPr>
              <w:snapToGrid w:val="0"/>
              <w:rPr>
                <w:sz w:val="18"/>
                <w:szCs w:val="18"/>
              </w:rPr>
            </w:pPr>
            <w:r w:rsidRPr="00C8264D">
              <w:rPr>
                <w:sz w:val="18"/>
                <w:szCs w:val="18"/>
              </w:rPr>
              <w:t>C</w:t>
            </w:r>
            <w:r w:rsidRPr="00C8264D">
              <w:rPr>
                <w:rFonts w:hint="eastAsia"/>
                <w:sz w:val="18"/>
                <w:szCs w:val="18"/>
              </w:rPr>
              <w:t>ó</w:t>
            </w:r>
            <w:r w:rsidRPr="00C8264D">
              <w:rPr>
                <w:sz w:val="18"/>
                <w:szCs w:val="18"/>
              </w:rPr>
              <w:t>digo de Autoriza</w:t>
            </w:r>
            <w:r w:rsidRPr="00C8264D">
              <w:rPr>
                <w:rFonts w:hint="eastAsia"/>
                <w:sz w:val="18"/>
                <w:szCs w:val="18"/>
              </w:rPr>
              <w:t>çã</w:t>
            </w:r>
            <w:r w:rsidRPr="00C8264D">
              <w:rPr>
                <w:sz w:val="18"/>
                <w:szCs w:val="18"/>
              </w:rPr>
              <w:t>o</w:t>
            </w:r>
          </w:p>
        </w:tc>
        <w:tc>
          <w:tcPr>
            <w:tcW w:w="2004" w:type="dxa"/>
          </w:tcPr>
          <w:p w:rsidR="003B6C39" w:rsidRPr="00C8264D" w:rsidRDefault="003B6C39" w:rsidP="003B6C39">
            <w:pPr>
              <w:snapToGrid w:val="0"/>
              <w:rPr>
                <w:sz w:val="18"/>
                <w:szCs w:val="18"/>
              </w:rPr>
            </w:pPr>
          </w:p>
        </w:tc>
        <w:tc>
          <w:tcPr>
            <w:tcW w:w="1193" w:type="dxa"/>
          </w:tcPr>
          <w:p w:rsidR="003B6C39" w:rsidRPr="00C8264D" w:rsidRDefault="003B6C39" w:rsidP="003B6C39">
            <w:pPr>
              <w:snapToGrid w:val="0"/>
              <w:rPr>
                <w:sz w:val="18"/>
                <w:szCs w:val="18"/>
              </w:rPr>
            </w:pPr>
            <w:r w:rsidRPr="00C8264D">
              <w:rPr>
                <w:sz w:val="18"/>
                <w:szCs w:val="18"/>
              </w:rPr>
              <w:t>000000</w:t>
            </w:r>
          </w:p>
        </w:tc>
      </w:tr>
      <w:tr w:rsidR="003B6C39" w:rsidRPr="00C8264D" w:rsidTr="00C8264D">
        <w:trPr>
          <w:cnfStyle w:val="000000100000"/>
        </w:trPr>
        <w:tc>
          <w:tcPr>
            <w:tcW w:w="1793" w:type="dxa"/>
          </w:tcPr>
          <w:p w:rsidR="003B6C39" w:rsidRPr="00C8264D" w:rsidRDefault="003B6C39" w:rsidP="003B6C39">
            <w:pPr>
              <w:snapToGrid w:val="0"/>
              <w:rPr>
                <w:sz w:val="18"/>
                <w:szCs w:val="18"/>
              </w:rPr>
            </w:pPr>
            <w:r w:rsidRPr="00C8264D">
              <w:rPr>
                <w:sz w:val="18"/>
                <w:szCs w:val="18"/>
              </w:rPr>
              <w:t>Brancos</w:t>
            </w:r>
          </w:p>
        </w:tc>
        <w:tc>
          <w:tcPr>
            <w:tcW w:w="663" w:type="dxa"/>
          </w:tcPr>
          <w:p w:rsidR="003B6C39" w:rsidRPr="00C8264D" w:rsidRDefault="003B6C39" w:rsidP="003B6C39">
            <w:pPr>
              <w:snapToGrid w:val="0"/>
              <w:rPr>
                <w:sz w:val="18"/>
                <w:szCs w:val="18"/>
              </w:rPr>
            </w:pPr>
            <w:r w:rsidRPr="00C8264D">
              <w:rPr>
                <w:sz w:val="18"/>
                <w:szCs w:val="18"/>
              </w:rPr>
              <w:t>274</w:t>
            </w:r>
          </w:p>
        </w:tc>
        <w:tc>
          <w:tcPr>
            <w:tcW w:w="505" w:type="dxa"/>
          </w:tcPr>
          <w:p w:rsidR="003B6C39" w:rsidRPr="00C8264D" w:rsidRDefault="003B6C39" w:rsidP="003B6C39">
            <w:pPr>
              <w:snapToGrid w:val="0"/>
              <w:rPr>
                <w:sz w:val="18"/>
                <w:szCs w:val="18"/>
              </w:rPr>
            </w:pPr>
            <w:r w:rsidRPr="00C8264D">
              <w:rPr>
                <w:sz w:val="18"/>
                <w:szCs w:val="18"/>
              </w:rPr>
              <w:t>1</w:t>
            </w:r>
          </w:p>
        </w:tc>
        <w:tc>
          <w:tcPr>
            <w:tcW w:w="1637" w:type="dxa"/>
          </w:tcPr>
          <w:p w:rsidR="003B6C39" w:rsidRPr="00C8264D" w:rsidRDefault="003B6C39" w:rsidP="003B6C39">
            <w:pPr>
              <w:snapToGrid w:val="0"/>
              <w:rPr>
                <w:sz w:val="18"/>
                <w:szCs w:val="18"/>
              </w:rPr>
            </w:pPr>
            <w:r w:rsidRPr="00C8264D">
              <w:rPr>
                <w:sz w:val="18"/>
                <w:szCs w:val="18"/>
              </w:rPr>
              <w:t>Alfanumérico</w:t>
            </w:r>
          </w:p>
        </w:tc>
        <w:tc>
          <w:tcPr>
            <w:tcW w:w="2177" w:type="dxa"/>
          </w:tcPr>
          <w:p w:rsidR="003B6C39" w:rsidRPr="00C8264D" w:rsidRDefault="003B6C39" w:rsidP="003B6C39">
            <w:pPr>
              <w:snapToGrid w:val="0"/>
              <w:rPr>
                <w:sz w:val="18"/>
                <w:szCs w:val="18"/>
              </w:rPr>
            </w:pPr>
            <w:r w:rsidRPr="00C8264D">
              <w:rPr>
                <w:sz w:val="18"/>
                <w:szCs w:val="18"/>
              </w:rPr>
              <w:t>Para uso futuro</w:t>
            </w:r>
          </w:p>
        </w:tc>
        <w:tc>
          <w:tcPr>
            <w:tcW w:w="2004" w:type="dxa"/>
          </w:tcPr>
          <w:p w:rsidR="003B6C39" w:rsidRPr="00C8264D" w:rsidRDefault="003B6C39" w:rsidP="003B6C39">
            <w:pPr>
              <w:snapToGrid w:val="0"/>
              <w:rPr>
                <w:sz w:val="18"/>
                <w:szCs w:val="18"/>
              </w:rPr>
            </w:pPr>
          </w:p>
        </w:tc>
        <w:tc>
          <w:tcPr>
            <w:tcW w:w="1193" w:type="dxa"/>
          </w:tcPr>
          <w:p w:rsidR="003B6C39" w:rsidRPr="00C8264D" w:rsidRDefault="003B6C39" w:rsidP="003B6C39">
            <w:pPr>
              <w:snapToGrid w:val="0"/>
              <w:rPr>
                <w:sz w:val="18"/>
                <w:szCs w:val="18"/>
              </w:rPr>
            </w:pPr>
            <w:r w:rsidRPr="00C8264D">
              <w:rPr>
                <w:sz w:val="18"/>
                <w:szCs w:val="18"/>
              </w:rPr>
              <w:t>Zerado</w:t>
            </w:r>
          </w:p>
        </w:tc>
      </w:tr>
    </w:tbl>
    <w:p w:rsidR="00AE4984" w:rsidRPr="00AE4984" w:rsidRDefault="00AE4984" w:rsidP="005C6131">
      <w:pPr>
        <w:pStyle w:val="Ttulo4"/>
      </w:pPr>
      <w:bookmarkStart w:id="91" w:name="_Toc378170581"/>
      <w:r w:rsidRPr="00AE4984">
        <w:lastRenderedPageBreak/>
        <w:t>Rodap</w:t>
      </w:r>
      <w:r w:rsidRPr="00AE4984">
        <w:rPr>
          <w:rFonts w:hint="eastAsia"/>
        </w:rPr>
        <w:t>é</w:t>
      </w:r>
      <w:bookmarkEnd w:id="9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93"/>
        <w:gridCol w:w="662"/>
        <w:gridCol w:w="630"/>
        <w:gridCol w:w="1512"/>
        <w:gridCol w:w="2302"/>
        <w:gridCol w:w="1879"/>
        <w:gridCol w:w="1192"/>
      </w:tblGrid>
      <w:tr w:rsidR="00AE4984" w:rsidRPr="00C8264D" w:rsidTr="00AE61F2">
        <w:trPr>
          <w:cnfStyle w:val="100000000000"/>
        </w:trPr>
        <w:tc>
          <w:tcPr>
            <w:tcW w:w="1793"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Campo</w:t>
            </w:r>
          </w:p>
        </w:tc>
        <w:tc>
          <w:tcPr>
            <w:tcW w:w="66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Ps</w:t>
            </w:r>
          </w:p>
        </w:tc>
        <w:tc>
          <w:tcPr>
            <w:tcW w:w="630"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Ln</w:t>
            </w:r>
          </w:p>
        </w:tc>
        <w:tc>
          <w:tcPr>
            <w:tcW w:w="151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Formato</w:t>
            </w:r>
          </w:p>
        </w:tc>
        <w:tc>
          <w:tcPr>
            <w:tcW w:w="230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Descrição</w:t>
            </w:r>
          </w:p>
        </w:tc>
        <w:tc>
          <w:tcPr>
            <w:tcW w:w="1879"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Comentarios</w:t>
            </w:r>
          </w:p>
        </w:tc>
        <w:tc>
          <w:tcPr>
            <w:tcW w:w="119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Default</w:t>
            </w:r>
          </w:p>
        </w:tc>
      </w:tr>
      <w:tr w:rsidR="00AE4984" w:rsidRPr="00C8264D" w:rsidTr="00C8264D">
        <w:trPr>
          <w:cnfStyle w:val="000000100000"/>
        </w:trPr>
        <w:tc>
          <w:tcPr>
            <w:tcW w:w="1793" w:type="dxa"/>
          </w:tcPr>
          <w:p w:rsidR="00AE4984" w:rsidRPr="00C8264D" w:rsidRDefault="00AE4984" w:rsidP="001E45C0">
            <w:pPr>
              <w:snapToGrid w:val="0"/>
              <w:rPr>
                <w:sz w:val="18"/>
                <w:szCs w:val="18"/>
              </w:rPr>
            </w:pPr>
            <w:r w:rsidRPr="00C8264D">
              <w:rPr>
                <w:sz w:val="18"/>
                <w:szCs w:val="18"/>
              </w:rPr>
              <w:t>Tipo de registro</w:t>
            </w:r>
          </w:p>
        </w:tc>
        <w:tc>
          <w:tcPr>
            <w:tcW w:w="662" w:type="dxa"/>
          </w:tcPr>
          <w:p w:rsidR="00AE4984" w:rsidRPr="00C8264D" w:rsidRDefault="00AE4984" w:rsidP="001E45C0">
            <w:pPr>
              <w:snapToGrid w:val="0"/>
              <w:rPr>
                <w:sz w:val="18"/>
                <w:szCs w:val="18"/>
              </w:rPr>
            </w:pPr>
            <w:r w:rsidRPr="00C8264D">
              <w:rPr>
                <w:sz w:val="18"/>
                <w:szCs w:val="18"/>
              </w:rPr>
              <w:t>1</w:t>
            </w:r>
          </w:p>
        </w:tc>
        <w:tc>
          <w:tcPr>
            <w:tcW w:w="630" w:type="dxa"/>
          </w:tcPr>
          <w:p w:rsidR="00AE4984" w:rsidRPr="00C8264D" w:rsidRDefault="00AE4984" w:rsidP="001E45C0">
            <w:pPr>
              <w:snapToGrid w:val="0"/>
              <w:rPr>
                <w:sz w:val="18"/>
                <w:szCs w:val="18"/>
              </w:rPr>
            </w:pPr>
            <w:r w:rsidRPr="00C8264D">
              <w:rPr>
                <w:sz w:val="18"/>
                <w:szCs w:val="18"/>
              </w:rPr>
              <w:t>2</w:t>
            </w:r>
          </w:p>
        </w:tc>
        <w:tc>
          <w:tcPr>
            <w:tcW w:w="1512" w:type="dxa"/>
          </w:tcPr>
          <w:p w:rsidR="00AE4984" w:rsidRPr="00C8264D" w:rsidRDefault="00AE4984" w:rsidP="001E45C0">
            <w:pPr>
              <w:snapToGrid w:val="0"/>
              <w:rPr>
                <w:sz w:val="18"/>
                <w:szCs w:val="18"/>
              </w:rPr>
            </w:pPr>
            <w:r w:rsidRPr="00C8264D">
              <w:rPr>
                <w:sz w:val="18"/>
                <w:szCs w:val="18"/>
              </w:rPr>
              <w:t>Númerico</w:t>
            </w:r>
          </w:p>
        </w:tc>
        <w:tc>
          <w:tcPr>
            <w:tcW w:w="2302" w:type="dxa"/>
          </w:tcPr>
          <w:p w:rsidR="00AE4984" w:rsidRPr="00C8264D" w:rsidRDefault="00AE4984" w:rsidP="001E45C0">
            <w:pPr>
              <w:snapToGrid w:val="0"/>
              <w:rPr>
                <w:sz w:val="18"/>
                <w:szCs w:val="18"/>
              </w:rPr>
            </w:pPr>
            <w:r w:rsidRPr="00C8264D">
              <w:rPr>
                <w:sz w:val="18"/>
                <w:szCs w:val="18"/>
              </w:rPr>
              <w:t>Identifica o rodap</w:t>
            </w:r>
            <w:r w:rsidRPr="00C8264D">
              <w:rPr>
                <w:rFonts w:hint="eastAsia"/>
                <w:sz w:val="18"/>
                <w:szCs w:val="18"/>
              </w:rPr>
              <w:t>é</w:t>
            </w:r>
            <w:r w:rsidRPr="00C8264D">
              <w:rPr>
                <w:sz w:val="18"/>
                <w:szCs w:val="18"/>
              </w:rPr>
              <w:t>.</w:t>
            </w:r>
          </w:p>
        </w:tc>
        <w:tc>
          <w:tcPr>
            <w:tcW w:w="1879" w:type="dxa"/>
          </w:tcPr>
          <w:p w:rsidR="00AE4984" w:rsidRPr="00C8264D" w:rsidRDefault="00AE4984" w:rsidP="001E45C0">
            <w:pPr>
              <w:snapToGrid w:val="0"/>
              <w:rPr>
                <w:sz w:val="18"/>
                <w:szCs w:val="18"/>
              </w:rPr>
            </w:pPr>
          </w:p>
        </w:tc>
        <w:tc>
          <w:tcPr>
            <w:tcW w:w="1192" w:type="dxa"/>
          </w:tcPr>
          <w:p w:rsidR="00AE4984" w:rsidRPr="00C8264D" w:rsidRDefault="00AE4984" w:rsidP="001E45C0">
            <w:pPr>
              <w:snapToGrid w:val="0"/>
              <w:rPr>
                <w:sz w:val="18"/>
                <w:szCs w:val="18"/>
              </w:rPr>
            </w:pPr>
            <w:r w:rsidRPr="00C8264D">
              <w:rPr>
                <w:sz w:val="18"/>
                <w:szCs w:val="18"/>
              </w:rPr>
              <w:t>09</w:t>
            </w:r>
          </w:p>
        </w:tc>
      </w:tr>
      <w:tr w:rsidR="00AE4984" w:rsidRPr="00C8264D" w:rsidTr="00C8264D">
        <w:tc>
          <w:tcPr>
            <w:tcW w:w="1793" w:type="dxa"/>
          </w:tcPr>
          <w:p w:rsidR="00AE4984" w:rsidRPr="00C8264D" w:rsidRDefault="00AE4984" w:rsidP="001E45C0">
            <w:pPr>
              <w:snapToGrid w:val="0"/>
              <w:rPr>
                <w:sz w:val="18"/>
                <w:szCs w:val="18"/>
              </w:rPr>
            </w:pPr>
            <w:r w:rsidRPr="00C8264D">
              <w:rPr>
                <w:sz w:val="18"/>
                <w:szCs w:val="18"/>
              </w:rPr>
              <w:t>Nome do arquivo</w:t>
            </w:r>
          </w:p>
        </w:tc>
        <w:tc>
          <w:tcPr>
            <w:tcW w:w="662" w:type="dxa"/>
          </w:tcPr>
          <w:p w:rsidR="00AE4984" w:rsidRPr="00C8264D" w:rsidRDefault="00AE4984" w:rsidP="001E45C0">
            <w:pPr>
              <w:snapToGrid w:val="0"/>
              <w:rPr>
                <w:sz w:val="18"/>
                <w:szCs w:val="18"/>
              </w:rPr>
            </w:pPr>
            <w:r w:rsidRPr="00C8264D">
              <w:rPr>
                <w:sz w:val="18"/>
                <w:szCs w:val="18"/>
              </w:rPr>
              <w:t>3</w:t>
            </w:r>
          </w:p>
        </w:tc>
        <w:tc>
          <w:tcPr>
            <w:tcW w:w="630" w:type="dxa"/>
          </w:tcPr>
          <w:p w:rsidR="00AE4984" w:rsidRPr="00C8264D" w:rsidRDefault="00AE4984" w:rsidP="001E45C0">
            <w:pPr>
              <w:snapToGrid w:val="0"/>
              <w:rPr>
                <w:sz w:val="18"/>
                <w:szCs w:val="18"/>
              </w:rPr>
            </w:pPr>
            <w:r w:rsidRPr="00C8264D">
              <w:rPr>
                <w:sz w:val="18"/>
                <w:szCs w:val="18"/>
              </w:rPr>
              <w:t>20</w:t>
            </w:r>
          </w:p>
        </w:tc>
        <w:tc>
          <w:tcPr>
            <w:tcW w:w="1512" w:type="dxa"/>
          </w:tcPr>
          <w:p w:rsidR="00AE4984" w:rsidRPr="00C8264D" w:rsidRDefault="00AE4984" w:rsidP="001E45C0">
            <w:pPr>
              <w:snapToGrid w:val="0"/>
              <w:rPr>
                <w:sz w:val="18"/>
                <w:szCs w:val="18"/>
              </w:rPr>
            </w:pPr>
            <w:r w:rsidRPr="00C8264D">
              <w:rPr>
                <w:sz w:val="18"/>
                <w:szCs w:val="18"/>
              </w:rPr>
              <w:t>Alfanumérico</w:t>
            </w:r>
          </w:p>
        </w:tc>
        <w:tc>
          <w:tcPr>
            <w:tcW w:w="2302" w:type="dxa"/>
          </w:tcPr>
          <w:p w:rsidR="00AE4984" w:rsidRPr="00C8264D" w:rsidRDefault="00AE4984" w:rsidP="001E45C0">
            <w:pPr>
              <w:snapToGrid w:val="0"/>
              <w:rPr>
                <w:sz w:val="18"/>
                <w:szCs w:val="18"/>
              </w:rPr>
            </w:pPr>
            <w:r w:rsidRPr="00C8264D">
              <w:rPr>
                <w:sz w:val="18"/>
                <w:szCs w:val="18"/>
              </w:rPr>
              <w:t>Tipo de arquivo</w:t>
            </w:r>
          </w:p>
        </w:tc>
        <w:tc>
          <w:tcPr>
            <w:tcW w:w="1879" w:type="dxa"/>
          </w:tcPr>
          <w:p w:rsidR="00AE4984" w:rsidRPr="00C8264D" w:rsidRDefault="00AE4984" w:rsidP="001E45C0">
            <w:pPr>
              <w:snapToGrid w:val="0"/>
              <w:rPr>
                <w:sz w:val="18"/>
                <w:szCs w:val="18"/>
              </w:rPr>
            </w:pPr>
            <w:r w:rsidRPr="00C8264D">
              <w:rPr>
                <w:sz w:val="18"/>
                <w:szCs w:val="18"/>
              </w:rPr>
              <w:t>Tabela 28</w:t>
            </w:r>
          </w:p>
        </w:tc>
        <w:tc>
          <w:tcPr>
            <w:tcW w:w="1192" w:type="dxa"/>
          </w:tcPr>
          <w:p w:rsidR="00AE4984" w:rsidRPr="00C8264D" w:rsidRDefault="00AE4984" w:rsidP="001E45C0">
            <w:pPr>
              <w:snapToGrid w:val="0"/>
              <w:rPr>
                <w:sz w:val="18"/>
                <w:szCs w:val="18"/>
              </w:rPr>
            </w:pPr>
            <w:r w:rsidRPr="00C8264D">
              <w:rPr>
                <w:sz w:val="18"/>
                <w:szCs w:val="18"/>
              </w:rPr>
              <w:t>Brancos</w:t>
            </w:r>
          </w:p>
        </w:tc>
      </w:tr>
      <w:tr w:rsidR="00AE4984" w:rsidRPr="00C8264D" w:rsidTr="00C8264D">
        <w:trPr>
          <w:cnfStyle w:val="000000100000"/>
        </w:trPr>
        <w:tc>
          <w:tcPr>
            <w:tcW w:w="1793" w:type="dxa"/>
          </w:tcPr>
          <w:p w:rsidR="00AE4984" w:rsidRPr="00C8264D" w:rsidRDefault="00AE4984" w:rsidP="001E45C0">
            <w:pPr>
              <w:snapToGrid w:val="0"/>
              <w:rPr>
                <w:sz w:val="18"/>
                <w:szCs w:val="18"/>
              </w:rPr>
            </w:pPr>
            <w:r w:rsidRPr="00C8264D">
              <w:rPr>
                <w:sz w:val="18"/>
                <w:szCs w:val="18"/>
              </w:rPr>
              <w:t xml:space="preserve">Quantidade de registros </w:t>
            </w:r>
          </w:p>
        </w:tc>
        <w:tc>
          <w:tcPr>
            <w:tcW w:w="662" w:type="dxa"/>
          </w:tcPr>
          <w:p w:rsidR="00AE4984" w:rsidRPr="00C8264D" w:rsidRDefault="00AE4984" w:rsidP="001E45C0">
            <w:pPr>
              <w:snapToGrid w:val="0"/>
              <w:rPr>
                <w:sz w:val="18"/>
                <w:szCs w:val="18"/>
              </w:rPr>
            </w:pPr>
            <w:r w:rsidRPr="00C8264D">
              <w:rPr>
                <w:sz w:val="18"/>
                <w:szCs w:val="18"/>
              </w:rPr>
              <w:t>23</w:t>
            </w:r>
          </w:p>
        </w:tc>
        <w:tc>
          <w:tcPr>
            <w:tcW w:w="630" w:type="dxa"/>
          </w:tcPr>
          <w:p w:rsidR="00AE4984" w:rsidRPr="00C8264D" w:rsidRDefault="00AE4984" w:rsidP="001E45C0">
            <w:pPr>
              <w:snapToGrid w:val="0"/>
              <w:rPr>
                <w:sz w:val="18"/>
                <w:szCs w:val="18"/>
              </w:rPr>
            </w:pPr>
            <w:r w:rsidRPr="00C8264D">
              <w:rPr>
                <w:sz w:val="18"/>
                <w:szCs w:val="18"/>
              </w:rPr>
              <w:t>9</w:t>
            </w:r>
          </w:p>
        </w:tc>
        <w:tc>
          <w:tcPr>
            <w:tcW w:w="1512" w:type="dxa"/>
          </w:tcPr>
          <w:p w:rsidR="00AE4984" w:rsidRPr="00C8264D" w:rsidRDefault="00AE4984"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302" w:type="dxa"/>
          </w:tcPr>
          <w:p w:rsidR="00AE4984" w:rsidRPr="00C8264D" w:rsidRDefault="00AE4984" w:rsidP="001E45C0">
            <w:pPr>
              <w:snapToGrid w:val="0"/>
              <w:rPr>
                <w:sz w:val="18"/>
                <w:szCs w:val="18"/>
              </w:rPr>
            </w:pPr>
            <w:r w:rsidRPr="00C8264D">
              <w:rPr>
                <w:sz w:val="18"/>
                <w:szCs w:val="18"/>
              </w:rPr>
              <w:t>Quantidade de registros enviados.</w:t>
            </w:r>
          </w:p>
        </w:tc>
        <w:tc>
          <w:tcPr>
            <w:tcW w:w="1879" w:type="dxa"/>
          </w:tcPr>
          <w:p w:rsidR="00AE4984" w:rsidRPr="00C8264D" w:rsidRDefault="00AE4984" w:rsidP="001E45C0">
            <w:pPr>
              <w:snapToGrid w:val="0"/>
              <w:rPr>
                <w:sz w:val="18"/>
                <w:szCs w:val="18"/>
              </w:rPr>
            </w:pPr>
          </w:p>
        </w:tc>
        <w:tc>
          <w:tcPr>
            <w:tcW w:w="1192" w:type="dxa"/>
          </w:tcPr>
          <w:p w:rsidR="00AE4984" w:rsidRPr="00C8264D" w:rsidRDefault="00AE4984" w:rsidP="001E45C0">
            <w:pPr>
              <w:snapToGrid w:val="0"/>
              <w:rPr>
                <w:sz w:val="18"/>
                <w:szCs w:val="18"/>
              </w:rPr>
            </w:pPr>
            <w:r w:rsidRPr="00C8264D">
              <w:rPr>
                <w:sz w:val="18"/>
                <w:szCs w:val="18"/>
              </w:rPr>
              <w:t>0000000000</w:t>
            </w:r>
          </w:p>
        </w:tc>
      </w:tr>
      <w:tr w:rsidR="00AE4984" w:rsidRPr="00C8264D" w:rsidTr="00C8264D">
        <w:tc>
          <w:tcPr>
            <w:tcW w:w="1793" w:type="dxa"/>
          </w:tcPr>
          <w:p w:rsidR="00AE4984" w:rsidRPr="00C8264D" w:rsidRDefault="00AE4984" w:rsidP="001E45C0">
            <w:pPr>
              <w:snapToGrid w:val="0"/>
              <w:rPr>
                <w:sz w:val="18"/>
                <w:szCs w:val="18"/>
              </w:rPr>
            </w:pPr>
            <w:r w:rsidRPr="00C8264D">
              <w:rPr>
                <w:sz w:val="18"/>
                <w:szCs w:val="18"/>
              </w:rPr>
              <w:t>Espaços em branco</w:t>
            </w:r>
          </w:p>
        </w:tc>
        <w:tc>
          <w:tcPr>
            <w:tcW w:w="662" w:type="dxa"/>
          </w:tcPr>
          <w:p w:rsidR="00AE4984" w:rsidRPr="00C8264D" w:rsidRDefault="00AE4984" w:rsidP="001E45C0">
            <w:pPr>
              <w:snapToGrid w:val="0"/>
              <w:rPr>
                <w:sz w:val="18"/>
                <w:szCs w:val="18"/>
              </w:rPr>
            </w:pPr>
            <w:r w:rsidRPr="00C8264D">
              <w:rPr>
                <w:sz w:val="18"/>
                <w:szCs w:val="18"/>
              </w:rPr>
              <w:t>32</w:t>
            </w:r>
          </w:p>
        </w:tc>
        <w:tc>
          <w:tcPr>
            <w:tcW w:w="630" w:type="dxa"/>
          </w:tcPr>
          <w:p w:rsidR="00AE4984" w:rsidRPr="00C8264D" w:rsidRDefault="00AE4984" w:rsidP="001E45C0">
            <w:pPr>
              <w:snapToGrid w:val="0"/>
              <w:rPr>
                <w:sz w:val="18"/>
                <w:szCs w:val="18"/>
              </w:rPr>
            </w:pPr>
            <w:r w:rsidRPr="00C8264D">
              <w:rPr>
                <w:sz w:val="18"/>
                <w:szCs w:val="18"/>
              </w:rPr>
              <w:t>243</w:t>
            </w:r>
          </w:p>
        </w:tc>
        <w:tc>
          <w:tcPr>
            <w:tcW w:w="1512" w:type="dxa"/>
          </w:tcPr>
          <w:p w:rsidR="00AE4984" w:rsidRPr="00C8264D" w:rsidRDefault="00AE4984"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302" w:type="dxa"/>
          </w:tcPr>
          <w:p w:rsidR="00AE4984" w:rsidRPr="00C8264D" w:rsidRDefault="00AE4984" w:rsidP="001E45C0">
            <w:pPr>
              <w:snapToGrid w:val="0"/>
              <w:rPr>
                <w:sz w:val="18"/>
                <w:szCs w:val="18"/>
              </w:rPr>
            </w:pPr>
          </w:p>
        </w:tc>
        <w:tc>
          <w:tcPr>
            <w:tcW w:w="1879" w:type="dxa"/>
          </w:tcPr>
          <w:p w:rsidR="00AE4984" w:rsidRPr="00C8264D" w:rsidRDefault="00AE4984" w:rsidP="001E45C0">
            <w:pPr>
              <w:snapToGrid w:val="0"/>
              <w:rPr>
                <w:sz w:val="18"/>
                <w:szCs w:val="18"/>
              </w:rPr>
            </w:pPr>
            <w:r w:rsidRPr="00C8264D">
              <w:rPr>
                <w:sz w:val="18"/>
                <w:szCs w:val="18"/>
              </w:rPr>
              <w:t>Preencher com zeros</w:t>
            </w:r>
          </w:p>
        </w:tc>
        <w:tc>
          <w:tcPr>
            <w:tcW w:w="1192" w:type="dxa"/>
          </w:tcPr>
          <w:p w:rsidR="00AE4984" w:rsidRPr="00C8264D" w:rsidRDefault="00AE4984" w:rsidP="001E45C0">
            <w:pPr>
              <w:snapToGrid w:val="0"/>
              <w:rPr>
                <w:sz w:val="18"/>
                <w:szCs w:val="18"/>
              </w:rPr>
            </w:pPr>
            <w:r w:rsidRPr="00C8264D">
              <w:rPr>
                <w:sz w:val="18"/>
                <w:szCs w:val="18"/>
              </w:rPr>
              <w:t>0000</w:t>
            </w:r>
            <w:r w:rsidRPr="00C8264D">
              <w:rPr>
                <w:rFonts w:hint="eastAsia"/>
                <w:sz w:val="18"/>
                <w:szCs w:val="18"/>
              </w:rPr>
              <w:t>…</w:t>
            </w:r>
          </w:p>
        </w:tc>
      </w:tr>
    </w:tbl>
    <w:p w:rsidR="00AE4984" w:rsidRPr="00AE4984" w:rsidRDefault="00AE4984" w:rsidP="00AE4984">
      <w:pPr>
        <w:autoSpaceDE w:val="0"/>
        <w:autoSpaceDN w:val="0"/>
        <w:adjustRightInd w:val="0"/>
        <w:spacing w:after="0" w:line="240" w:lineRule="auto"/>
        <w:jc w:val="left"/>
        <w:rPr>
          <w:rFonts w:ascii="Liberation Serif" w:eastAsia="Liberation Serif" w:hAnsi="Times New Roman"/>
          <w:sz w:val="24"/>
          <w:szCs w:val="24"/>
        </w:rPr>
      </w:pPr>
    </w:p>
    <w:p w:rsidR="009008DE" w:rsidRDefault="009008DE" w:rsidP="009008DE">
      <w:pPr>
        <w:pStyle w:val="Ttulo3"/>
        <w:tabs>
          <w:tab w:val="clear" w:pos="907"/>
          <w:tab w:val="left" w:pos="720"/>
        </w:tabs>
        <w:suppressAutoHyphens/>
        <w:spacing w:before="0" w:after="0" w:line="240" w:lineRule="auto"/>
        <w:jc w:val="left"/>
      </w:pPr>
      <w:bookmarkStart w:id="92" w:name="_Toc378170582"/>
      <w:r>
        <w:t>Formato de Microarchivos de Lynx</w:t>
      </w:r>
      <w:bookmarkEnd w:id="92"/>
    </w:p>
    <w:p w:rsidR="005C6131" w:rsidRDefault="005C6131" w:rsidP="009008DE"/>
    <w:p w:rsidR="009008DE" w:rsidRDefault="009008DE" w:rsidP="009008DE">
      <w:r>
        <w:t>Instalado en producción</w:t>
      </w:r>
    </w:p>
    <w:p w:rsidR="009008DE" w:rsidRDefault="009008DE" w:rsidP="009008DE">
      <w:r>
        <w:t>El formato de los ficheros se caracteriza por:</w:t>
      </w:r>
    </w:p>
    <w:p w:rsidR="009008DE" w:rsidRDefault="009008DE" w:rsidP="00071DD4">
      <w:pPr>
        <w:numPr>
          <w:ilvl w:val="0"/>
          <w:numId w:val="43"/>
        </w:numPr>
        <w:tabs>
          <w:tab w:val="left" w:pos="283"/>
        </w:tabs>
        <w:suppressAutoHyphens/>
        <w:spacing w:after="0" w:line="240" w:lineRule="auto"/>
        <w:jc w:val="left"/>
      </w:pPr>
      <w:r>
        <w:t>Campos y registros de longitud variable</w:t>
      </w:r>
    </w:p>
    <w:p w:rsidR="009008DE" w:rsidRDefault="009008DE" w:rsidP="00071DD4">
      <w:pPr>
        <w:numPr>
          <w:ilvl w:val="0"/>
          <w:numId w:val="43"/>
        </w:numPr>
        <w:tabs>
          <w:tab w:val="left" w:pos="283"/>
        </w:tabs>
        <w:suppressAutoHyphens/>
        <w:spacing w:after="0" w:line="240" w:lineRule="auto"/>
        <w:jc w:val="left"/>
      </w:pPr>
      <w:r>
        <w:t>Separador de campo: '|'</w:t>
      </w:r>
    </w:p>
    <w:p w:rsidR="009008DE" w:rsidRDefault="009008DE" w:rsidP="009008DE"/>
    <w:p w:rsidR="009008DE" w:rsidRDefault="009008DE" w:rsidP="009008DE">
      <w:r>
        <w:t>Fichero de descarga: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308"/>
        <w:gridCol w:w="450"/>
        <w:gridCol w:w="5443"/>
      </w:tblGrid>
      <w:tr w:rsidR="009008DE" w:rsidRPr="00C8264D" w:rsidTr="00AE61F2">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30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50"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443"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308" w:type="dxa"/>
          </w:tcPr>
          <w:p w:rsidR="009008DE" w:rsidRPr="00C8264D" w:rsidRDefault="009008DE" w:rsidP="009008DE">
            <w:pPr>
              <w:autoSpaceDE w:val="0"/>
              <w:snapToGrid w:val="0"/>
              <w:rPr>
                <w:sz w:val="18"/>
                <w:szCs w:val="18"/>
              </w:rPr>
            </w:pPr>
            <w:r w:rsidRPr="00C8264D">
              <w:rPr>
                <w:sz w:val="18"/>
                <w:szCs w:val="18"/>
              </w:rPr>
              <w:t>ORDEN</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Identificador de la transacción</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308" w:type="dxa"/>
          </w:tcPr>
          <w:p w:rsidR="009008DE" w:rsidRPr="00C8264D" w:rsidRDefault="009008DE" w:rsidP="009008DE">
            <w:pPr>
              <w:autoSpaceDE w:val="0"/>
              <w:snapToGrid w:val="0"/>
              <w:rPr>
                <w:sz w:val="18"/>
                <w:szCs w:val="18"/>
              </w:rPr>
            </w:pPr>
            <w:r w:rsidRPr="00C8264D">
              <w:rPr>
                <w:sz w:val="18"/>
                <w:szCs w:val="18"/>
              </w:rPr>
              <w:t>BIN6</w:t>
            </w:r>
          </w:p>
        </w:tc>
        <w:tc>
          <w:tcPr>
            <w:tcW w:w="450" w:type="dxa"/>
          </w:tcPr>
          <w:p w:rsidR="009008DE" w:rsidRPr="00C8264D" w:rsidRDefault="009008DE" w:rsidP="009008DE">
            <w:pPr>
              <w:autoSpaceDE w:val="0"/>
              <w:snapToGrid w:val="0"/>
              <w:rPr>
                <w:sz w:val="18"/>
                <w:szCs w:val="18"/>
              </w:rPr>
            </w:pPr>
            <w:r w:rsidRPr="00C8264D">
              <w:rPr>
                <w:sz w:val="18"/>
                <w:szCs w:val="18"/>
              </w:rPr>
              <w:t>6</w:t>
            </w:r>
          </w:p>
        </w:tc>
        <w:tc>
          <w:tcPr>
            <w:tcW w:w="5443" w:type="dxa"/>
          </w:tcPr>
          <w:p w:rsidR="009008DE" w:rsidRPr="00C8264D" w:rsidRDefault="009008DE" w:rsidP="009008DE">
            <w:pPr>
              <w:autoSpaceDE w:val="0"/>
              <w:snapToGrid w:val="0"/>
              <w:rPr>
                <w:sz w:val="18"/>
                <w:szCs w:val="18"/>
              </w:rPr>
            </w:pPr>
            <w:r w:rsidRPr="00C8264D">
              <w:rPr>
                <w:sz w:val="18"/>
                <w:szCs w:val="18"/>
              </w:rPr>
              <w:t>Bin6 de la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308" w:type="dxa"/>
          </w:tcPr>
          <w:p w:rsidR="009008DE" w:rsidRPr="00C8264D" w:rsidRDefault="009008DE" w:rsidP="009008DE">
            <w:pPr>
              <w:autoSpaceDE w:val="0"/>
              <w:snapToGrid w:val="0"/>
              <w:rPr>
                <w:sz w:val="18"/>
                <w:szCs w:val="18"/>
              </w:rPr>
            </w:pPr>
            <w:r w:rsidRPr="00C8264D">
              <w:rPr>
                <w:sz w:val="18"/>
                <w:szCs w:val="18"/>
              </w:rPr>
              <w:t>BIN13</w:t>
            </w:r>
          </w:p>
        </w:tc>
        <w:tc>
          <w:tcPr>
            <w:tcW w:w="450" w:type="dxa"/>
          </w:tcPr>
          <w:p w:rsidR="009008DE" w:rsidRPr="00C8264D" w:rsidRDefault="009008DE" w:rsidP="009008DE">
            <w:pPr>
              <w:autoSpaceDE w:val="0"/>
              <w:snapToGrid w:val="0"/>
              <w:rPr>
                <w:sz w:val="18"/>
                <w:szCs w:val="18"/>
              </w:rPr>
            </w:pPr>
            <w:r w:rsidRPr="00C8264D">
              <w:rPr>
                <w:sz w:val="18"/>
                <w:szCs w:val="18"/>
              </w:rPr>
              <w:t>13</w:t>
            </w:r>
          </w:p>
        </w:tc>
        <w:tc>
          <w:tcPr>
            <w:tcW w:w="5443" w:type="dxa"/>
          </w:tcPr>
          <w:p w:rsidR="009008DE" w:rsidRPr="00C8264D" w:rsidRDefault="009008DE" w:rsidP="009008DE">
            <w:pPr>
              <w:autoSpaceDE w:val="0"/>
              <w:snapToGrid w:val="0"/>
              <w:rPr>
                <w:sz w:val="18"/>
                <w:szCs w:val="18"/>
              </w:rPr>
            </w:pPr>
            <w:r w:rsidRPr="00C8264D">
              <w:rPr>
                <w:sz w:val="18"/>
                <w:szCs w:val="18"/>
              </w:rPr>
              <w:t>Bin13 de la tarjeta, con espacios a la derecha si es necesario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4</w:t>
            </w:r>
          </w:p>
        </w:tc>
        <w:tc>
          <w:tcPr>
            <w:tcW w:w="2308" w:type="dxa"/>
          </w:tcPr>
          <w:p w:rsidR="009008DE" w:rsidRPr="00C8264D" w:rsidRDefault="009008DE" w:rsidP="009008DE">
            <w:pPr>
              <w:autoSpaceDE w:val="0"/>
              <w:snapToGrid w:val="0"/>
              <w:rPr>
                <w:sz w:val="18"/>
                <w:szCs w:val="18"/>
              </w:rPr>
            </w:pPr>
            <w:r w:rsidRPr="00C8264D">
              <w:rPr>
                <w:sz w:val="18"/>
                <w:szCs w:val="18"/>
              </w:rPr>
              <w:t>FECHA</w:t>
            </w:r>
          </w:p>
        </w:tc>
        <w:tc>
          <w:tcPr>
            <w:tcW w:w="450" w:type="dxa"/>
          </w:tcPr>
          <w:p w:rsidR="009008DE" w:rsidRPr="00C8264D" w:rsidRDefault="009008DE" w:rsidP="009008DE">
            <w:pPr>
              <w:autoSpaceDE w:val="0"/>
              <w:snapToGrid w:val="0"/>
              <w:rPr>
                <w:sz w:val="18"/>
                <w:szCs w:val="18"/>
              </w:rPr>
            </w:pPr>
            <w:r w:rsidRPr="00C8264D">
              <w:rPr>
                <w:sz w:val="18"/>
                <w:szCs w:val="18"/>
              </w:rPr>
              <w:t>14</w:t>
            </w:r>
          </w:p>
        </w:tc>
        <w:tc>
          <w:tcPr>
            <w:tcW w:w="5443" w:type="dxa"/>
          </w:tcPr>
          <w:p w:rsidR="009008DE" w:rsidRPr="00C8264D" w:rsidRDefault="009008DE" w:rsidP="009008DE">
            <w:pPr>
              <w:autoSpaceDE w:val="0"/>
              <w:snapToGrid w:val="0"/>
              <w:rPr>
                <w:sz w:val="18"/>
                <w:szCs w:val="18"/>
              </w:rPr>
            </w:pPr>
            <w:r w:rsidRPr="00C8264D">
              <w:rPr>
                <w:sz w:val="18"/>
                <w:szCs w:val="18"/>
              </w:rPr>
              <w:t>yyyymmddhhmiss</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5</w:t>
            </w:r>
          </w:p>
        </w:tc>
        <w:tc>
          <w:tcPr>
            <w:tcW w:w="2308" w:type="dxa"/>
          </w:tcPr>
          <w:p w:rsidR="009008DE" w:rsidRPr="00C8264D" w:rsidRDefault="009008DE" w:rsidP="009008DE">
            <w:pPr>
              <w:autoSpaceDE w:val="0"/>
              <w:snapToGrid w:val="0"/>
              <w:rPr>
                <w:sz w:val="18"/>
                <w:szCs w:val="18"/>
              </w:rPr>
            </w:pPr>
            <w:r w:rsidRPr="00C8264D">
              <w:rPr>
                <w:sz w:val="18"/>
                <w:szCs w:val="18"/>
              </w:rPr>
              <w:t>CODIGO_COMERCIO</w:t>
            </w:r>
          </w:p>
        </w:tc>
        <w:tc>
          <w:tcPr>
            <w:tcW w:w="450" w:type="dxa"/>
          </w:tcPr>
          <w:p w:rsidR="009008DE" w:rsidRPr="00C8264D" w:rsidRDefault="009008DE" w:rsidP="009008DE">
            <w:pPr>
              <w:autoSpaceDE w:val="0"/>
              <w:snapToGrid w:val="0"/>
              <w:rPr>
                <w:sz w:val="18"/>
                <w:szCs w:val="18"/>
              </w:rPr>
            </w:pPr>
            <w:r w:rsidRPr="00C8264D">
              <w:rPr>
                <w:sz w:val="18"/>
                <w:szCs w:val="18"/>
              </w:rPr>
              <w:t>15</w:t>
            </w:r>
          </w:p>
        </w:tc>
        <w:tc>
          <w:tcPr>
            <w:tcW w:w="5443" w:type="dxa"/>
          </w:tcPr>
          <w:p w:rsidR="009008DE" w:rsidRPr="00C8264D" w:rsidRDefault="009008DE" w:rsidP="009008DE">
            <w:pPr>
              <w:autoSpaceDE w:val="0"/>
              <w:snapToGrid w:val="0"/>
              <w:rPr>
                <w:sz w:val="18"/>
                <w:szCs w:val="18"/>
              </w:rPr>
            </w:pPr>
            <w:r w:rsidRPr="00C8264D">
              <w:rPr>
                <w:sz w:val="18"/>
                <w:szCs w:val="18"/>
              </w:rPr>
              <w:t>Número del comercio (maquineta), con espacios a la derecha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6</w:t>
            </w:r>
          </w:p>
        </w:tc>
        <w:tc>
          <w:tcPr>
            <w:tcW w:w="2308" w:type="dxa"/>
          </w:tcPr>
          <w:p w:rsidR="009008DE" w:rsidRPr="00C8264D" w:rsidRDefault="009008DE" w:rsidP="009008DE">
            <w:pPr>
              <w:autoSpaceDE w:val="0"/>
              <w:snapToGrid w:val="0"/>
              <w:rPr>
                <w:sz w:val="18"/>
                <w:szCs w:val="18"/>
              </w:rPr>
            </w:pPr>
            <w:r w:rsidRPr="00C8264D">
              <w:rPr>
                <w:sz w:val="18"/>
                <w:szCs w:val="18"/>
              </w:rPr>
              <w:t>NUM_COMERCIO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Número del comercio, interno</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7</w:t>
            </w:r>
          </w:p>
        </w:tc>
        <w:tc>
          <w:tcPr>
            <w:tcW w:w="2308" w:type="dxa"/>
          </w:tcPr>
          <w:p w:rsidR="009008DE" w:rsidRPr="00C8264D" w:rsidRDefault="009008DE" w:rsidP="009008DE">
            <w:pPr>
              <w:autoSpaceDE w:val="0"/>
              <w:snapToGrid w:val="0"/>
              <w:rPr>
                <w:sz w:val="18"/>
                <w:szCs w:val="18"/>
              </w:rPr>
            </w:pPr>
            <w:r w:rsidRPr="00C8264D">
              <w:rPr>
                <w:sz w:val="18"/>
                <w:szCs w:val="18"/>
              </w:rPr>
              <w:t>CODIGO_POSTAL</w:t>
            </w:r>
          </w:p>
        </w:tc>
        <w:tc>
          <w:tcPr>
            <w:tcW w:w="450" w:type="dxa"/>
          </w:tcPr>
          <w:p w:rsidR="009008DE" w:rsidRPr="00C8264D" w:rsidRDefault="009008DE" w:rsidP="009008DE">
            <w:pPr>
              <w:autoSpaceDE w:val="0"/>
              <w:snapToGrid w:val="0"/>
              <w:rPr>
                <w:sz w:val="18"/>
                <w:szCs w:val="18"/>
              </w:rPr>
            </w:pPr>
            <w:r w:rsidRPr="00C8264D">
              <w:rPr>
                <w:sz w:val="18"/>
                <w:szCs w:val="18"/>
              </w:rPr>
              <w:t>9</w:t>
            </w:r>
          </w:p>
        </w:tc>
        <w:tc>
          <w:tcPr>
            <w:tcW w:w="5443" w:type="dxa"/>
          </w:tcPr>
          <w:p w:rsidR="009008DE" w:rsidRPr="00C8264D" w:rsidRDefault="009008DE" w:rsidP="009008DE">
            <w:pPr>
              <w:autoSpaceDE w:val="0"/>
              <w:snapToGrid w:val="0"/>
              <w:rPr>
                <w:sz w:val="18"/>
                <w:szCs w:val="18"/>
              </w:rPr>
            </w:pPr>
            <w:r w:rsidRPr="00C8264D">
              <w:rPr>
                <w:sz w:val="18"/>
                <w:szCs w:val="18"/>
              </w:rPr>
              <w:t>Código postal con ceros a la izquierda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8</w:t>
            </w:r>
          </w:p>
        </w:tc>
        <w:tc>
          <w:tcPr>
            <w:tcW w:w="2308" w:type="dxa"/>
          </w:tcPr>
          <w:p w:rsidR="009008DE" w:rsidRPr="00C8264D" w:rsidRDefault="009008DE" w:rsidP="009008DE">
            <w:pPr>
              <w:autoSpaceDE w:val="0"/>
              <w:snapToGrid w:val="0"/>
              <w:rPr>
                <w:sz w:val="18"/>
                <w:szCs w:val="18"/>
              </w:rPr>
            </w:pPr>
            <w:r w:rsidRPr="00C8264D">
              <w:rPr>
                <w:sz w:val="18"/>
                <w:szCs w:val="18"/>
              </w:rPr>
              <w:t>NOMBRE_COMERCIO</w:t>
            </w:r>
          </w:p>
        </w:tc>
        <w:tc>
          <w:tcPr>
            <w:tcW w:w="450" w:type="dxa"/>
          </w:tcPr>
          <w:p w:rsidR="009008DE" w:rsidRPr="00C8264D" w:rsidRDefault="009008DE" w:rsidP="009008DE">
            <w:pPr>
              <w:autoSpaceDE w:val="0"/>
              <w:snapToGrid w:val="0"/>
              <w:rPr>
                <w:sz w:val="18"/>
                <w:szCs w:val="18"/>
              </w:rPr>
            </w:pPr>
            <w:r w:rsidRPr="00C8264D">
              <w:rPr>
                <w:sz w:val="18"/>
                <w:szCs w:val="18"/>
              </w:rPr>
              <w:t>32</w:t>
            </w:r>
          </w:p>
        </w:tc>
        <w:tc>
          <w:tcPr>
            <w:tcW w:w="5443" w:type="dxa"/>
          </w:tcPr>
          <w:p w:rsidR="009008DE" w:rsidRPr="00C8264D" w:rsidRDefault="009008DE" w:rsidP="009008DE">
            <w:pPr>
              <w:autoSpaceDE w:val="0"/>
              <w:snapToGrid w:val="0"/>
              <w:rPr>
                <w:sz w:val="18"/>
                <w:szCs w:val="18"/>
              </w:rPr>
            </w:pPr>
            <w:r w:rsidRPr="00C8264D">
              <w:rPr>
                <w:sz w:val="18"/>
                <w:szCs w:val="18"/>
              </w:rPr>
              <w:t>Nombre del comercio (con blancos a la derecha)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9</w:t>
            </w:r>
          </w:p>
        </w:tc>
        <w:tc>
          <w:tcPr>
            <w:tcW w:w="2308" w:type="dxa"/>
          </w:tcPr>
          <w:p w:rsidR="009008DE" w:rsidRPr="00C8264D" w:rsidRDefault="009008DE" w:rsidP="009008DE">
            <w:pPr>
              <w:autoSpaceDE w:val="0"/>
              <w:snapToGrid w:val="0"/>
              <w:rPr>
                <w:sz w:val="18"/>
                <w:szCs w:val="18"/>
              </w:rPr>
            </w:pPr>
            <w:r w:rsidRPr="00C8264D">
              <w:rPr>
                <w:sz w:val="18"/>
                <w:szCs w:val="18"/>
              </w:rPr>
              <w:t>IMPORTE_SOLICITADO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Importe solicitado, dos decimales con separador (',')</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10</w:t>
            </w:r>
          </w:p>
        </w:tc>
        <w:tc>
          <w:tcPr>
            <w:tcW w:w="2308" w:type="dxa"/>
          </w:tcPr>
          <w:p w:rsidR="009008DE" w:rsidRPr="00C8264D" w:rsidRDefault="009008DE" w:rsidP="009008DE">
            <w:pPr>
              <w:autoSpaceDE w:val="0"/>
              <w:snapToGrid w:val="0"/>
              <w:rPr>
                <w:sz w:val="18"/>
                <w:szCs w:val="18"/>
              </w:rPr>
            </w:pPr>
            <w:r w:rsidRPr="00C8264D">
              <w:rPr>
                <w:sz w:val="18"/>
                <w:szCs w:val="18"/>
              </w:rPr>
              <w:t>IMPORTE_ACEPTADO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Importe solicitado, dos decimales con separador (',')</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11</w:t>
            </w:r>
          </w:p>
        </w:tc>
        <w:tc>
          <w:tcPr>
            <w:tcW w:w="2308" w:type="dxa"/>
          </w:tcPr>
          <w:p w:rsidR="009008DE" w:rsidRPr="00C8264D" w:rsidRDefault="009008DE" w:rsidP="009008DE">
            <w:pPr>
              <w:autoSpaceDE w:val="0"/>
              <w:snapToGrid w:val="0"/>
              <w:rPr>
                <w:sz w:val="18"/>
                <w:szCs w:val="18"/>
              </w:rPr>
            </w:pPr>
            <w:r w:rsidRPr="00C8264D">
              <w:rPr>
                <w:sz w:val="18"/>
                <w:szCs w:val="18"/>
              </w:rPr>
              <w:t>SECTOR_ACTIVIDAD</w:t>
            </w:r>
          </w:p>
        </w:tc>
        <w:tc>
          <w:tcPr>
            <w:tcW w:w="450" w:type="dxa"/>
          </w:tcPr>
          <w:p w:rsidR="009008DE" w:rsidRPr="00C8264D" w:rsidRDefault="009008DE" w:rsidP="009008DE">
            <w:pPr>
              <w:autoSpaceDE w:val="0"/>
              <w:snapToGrid w:val="0"/>
              <w:rPr>
                <w:sz w:val="18"/>
                <w:szCs w:val="18"/>
              </w:rPr>
            </w:pPr>
            <w:r w:rsidRPr="00C8264D">
              <w:rPr>
                <w:sz w:val="18"/>
                <w:szCs w:val="18"/>
              </w:rPr>
              <w:t>4</w:t>
            </w:r>
          </w:p>
        </w:tc>
        <w:tc>
          <w:tcPr>
            <w:tcW w:w="5443" w:type="dxa"/>
          </w:tcPr>
          <w:p w:rsidR="009008DE" w:rsidRPr="00C8264D" w:rsidRDefault="009008DE" w:rsidP="009008DE">
            <w:pPr>
              <w:autoSpaceDE w:val="0"/>
              <w:snapToGrid w:val="0"/>
              <w:rPr>
                <w:sz w:val="18"/>
                <w:szCs w:val="18"/>
              </w:rPr>
            </w:pPr>
            <w:r w:rsidRPr="00C8264D">
              <w:rPr>
                <w:sz w:val="18"/>
                <w:szCs w:val="18"/>
              </w:rPr>
              <w:t>Código de sector de actividad, MCC VISA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12</w:t>
            </w:r>
          </w:p>
        </w:tc>
        <w:tc>
          <w:tcPr>
            <w:tcW w:w="2308" w:type="dxa"/>
          </w:tcPr>
          <w:p w:rsidR="009008DE" w:rsidRPr="00C8264D" w:rsidRDefault="009008DE" w:rsidP="009008DE">
            <w:pPr>
              <w:autoSpaceDE w:val="0"/>
              <w:snapToGrid w:val="0"/>
              <w:rPr>
                <w:sz w:val="18"/>
                <w:szCs w:val="18"/>
              </w:rPr>
            </w:pPr>
            <w:r w:rsidRPr="00C8264D">
              <w:rPr>
                <w:sz w:val="18"/>
                <w:szCs w:val="18"/>
              </w:rPr>
              <w:t>SECTOR_NACIONAL</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Código nacional (N) o internacional (I)</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13</w:t>
            </w:r>
          </w:p>
        </w:tc>
        <w:tc>
          <w:tcPr>
            <w:tcW w:w="2308" w:type="dxa"/>
          </w:tcPr>
          <w:p w:rsidR="009008DE" w:rsidRPr="00C8264D" w:rsidRDefault="009008DE" w:rsidP="009008DE">
            <w:pPr>
              <w:autoSpaceDE w:val="0"/>
              <w:snapToGrid w:val="0"/>
              <w:rPr>
                <w:sz w:val="18"/>
                <w:szCs w:val="18"/>
              </w:rPr>
            </w:pPr>
            <w:r w:rsidRPr="00C8264D">
              <w:rPr>
                <w:sz w:val="18"/>
                <w:szCs w:val="18"/>
              </w:rPr>
              <w:t>PAIS_ORIG_COMERC</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Código del país origen del comercio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14</w:t>
            </w:r>
          </w:p>
        </w:tc>
        <w:tc>
          <w:tcPr>
            <w:tcW w:w="2308" w:type="dxa"/>
          </w:tcPr>
          <w:p w:rsidR="009008DE" w:rsidRPr="00C8264D" w:rsidRDefault="009008DE" w:rsidP="009008DE">
            <w:pPr>
              <w:autoSpaceDE w:val="0"/>
              <w:snapToGrid w:val="0"/>
              <w:rPr>
                <w:sz w:val="18"/>
                <w:szCs w:val="18"/>
              </w:rPr>
            </w:pPr>
            <w:r w:rsidRPr="00C8264D">
              <w:rPr>
                <w:sz w:val="18"/>
                <w:szCs w:val="18"/>
              </w:rPr>
              <w:t>PAIS_ORIG_TARJ</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Código del país origen de la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lastRenderedPageBreak/>
              <w:t>15</w:t>
            </w:r>
          </w:p>
        </w:tc>
        <w:tc>
          <w:tcPr>
            <w:tcW w:w="2308" w:type="dxa"/>
          </w:tcPr>
          <w:p w:rsidR="009008DE" w:rsidRPr="00C8264D" w:rsidRDefault="009008DE" w:rsidP="009008DE">
            <w:pPr>
              <w:autoSpaceDE w:val="0"/>
              <w:snapToGrid w:val="0"/>
              <w:rPr>
                <w:sz w:val="18"/>
                <w:szCs w:val="18"/>
              </w:rPr>
            </w:pPr>
            <w:r w:rsidRPr="00C8264D">
              <w:rPr>
                <w:sz w:val="18"/>
                <w:szCs w:val="18"/>
              </w:rPr>
              <w:t>CALIFICACION</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Calificación establecida por el sistema Lynx (0-100)</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16</w:t>
            </w:r>
          </w:p>
        </w:tc>
        <w:tc>
          <w:tcPr>
            <w:tcW w:w="2308" w:type="dxa"/>
          </w:tcPr>
          <w:p w:rsidR="009008DE" w:rsidRPr="00C8264D" w:rsidRDefault="009008DE" w:rsidP="009008DE">
            <w:pPr>
              <w:autoSpaceDE w:val="0"/>
              <w:snapToGrid w:val="0"/>
              <w:rPr>
                <w:sz w:val="18"/>
                <w:szCs w:val="18"/>
              </w:rPr>
            </w:pPr>
            <w:r w:rsidRPr="00C8264D">
              <w:rPr>
                <w:sz w:val="18"/>
                <w:szCs w:val="18"/>
              </w:rPr>
              <w:t>TIPO_TARJETA</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Tipo de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17</w:t>
            </w:r>
          </w:p>
        </w:tc>
        <w:tc>
          <w:tcPr>
            <w:tcW w:w="2308" w:type="dxa"/>
          </w:tcPr>
          <w:p w:rsidR="009008DE" w:rsidRPr="00C8264D" w:rsidRDefault="009008DE" w:rsidP="009008DE">
            <w:pPr>
              <w:autoSpaceDE w:val="0"/>
              <w:snapToGrid w:val="0"/>
              <w:rPr>
                <w:sz w:val="18"/>
                <w:szCs w:val="18"/>
              </w:rPr>
            </w:pPr>
            <w:r w:rsidRPr="00C8264D">
              <w:rPr>
                <w:sz w:val="18"/>
                <w:szCs w:val="18"/>
              </w:rPr>
              <w:t>CLAVE_FRAUDE</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Tipo de fraude</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18</w:t>
            </w:r>
          </w:p>
        </w:tc>
        <w:tc>
          <w:tcPr>
            <w:tcW w:w="2308" w:type="dxa"/>
          </w:tcPr>
          <w:p w:rsidR="009008DE" w:rsidRPr="00C8264D" w:rsidRDefault="009008DE" w:rsidP="009008DE">
            <w:pPr>
              <w:autoSpaceDE w:val="0"/>
              <w:snapToGrid w:val="0"/>
              <w:rPr>
                <w:sz w:val="18"/>
                <w:szCs w:val="18"/>
              </w:rPr>
            </w:pPr>
            <w:r w:rsidRPr="00C8264D">
              <w:rPr>
                <w:sz w:val="18"/>
                <w:szCs w:val="18"/>
              </w:rPr>
              <w:t>SALDO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Saldo de la tarjeta proporcionado por el emisor, en R$</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19</w:t>
            </w:r>
          </w:p>
        </w:tc>
        <w:tc>
          <w:tcPr>
            <w:tcW w:w="2308" w:type="dxa"/>
          </w:tcPr>
          <w:p w:rsidR="009008DE" w:rsidRPr="00C8264D" w:rsidRDefault="009008DE" w:rsidP="009008DE">
            <w:pPr>
              <w:autoSpaceDE w:val="0"/>
              <w:snapToGrid w:val="0"/>
              <w:rPr>
                <w:sz w:val="18"/>
                <w:szCs w:val="18"/>
              </w:rPr>
            </w:pPr>
            <w:r w:rsidRPr="00C8264D">
              <w:rPr>
                <w:sz w:val="18"/>
                <w:szCs w:val="18"/>
              </w:rPr>
              <w:t>IDUSUARIO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Número identificativo del usuario que ha respondido a esta tarjeta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20</w:t>
            </w:r>
          </w:p>
        </w:tc>
        <w:tc>
          <w:tcPr>
            <w:tcW w:w="2308" w:type="dxa"/>
          </w:tcPr>
          <w:p w:rsidR="009008DE" w:rsidRPr="00C8264D" w:rsidRDefault="009008DE" w:rsidP="009008DE">
            <w:pPr>
              <w:autoSpaceDE w:val="0"/>
              <w:snapToGrid w:val="0"/>
              <w:rPr>
                <w:sz w:val="18"/>
                <w:szCs w:val="18"/>
              </w:rPr>
            </w:pPr>
            <w:r w:rsidRPr="00C8264D">
              <w:rPr>
                <w:sz w:val="18"/>
                <w:szCs w:val="18"/>
              </w:rPr>
              <w:t>CODIGO_RESPUESTA</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Códigos de respuesta. Tabla 1</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21</w:t>
            </w:r>
          </w:p>
        </w:tc>
        <w:tc>
          <w:tcPr>
            <w:tcW w:w="2308" w:type="dxa"/>
          </w:tcPr>
          <w:p w:rsidR="009008DE" w:rsidRPr="00C8264D" w:rsidRDefault="009008DE" w:rsidP="009008DE">
            <w:pPr>
              <w:autoSpaceDE w:val="0"/>
              <w:snapToGrid w:val="0"/>
              <w:rPr>
                <w:sz w:val="18"/>
                <w:szCs w:val="18"/>
              </w:rPr>
            </w:pPr>
            <w:r w:rsidRPr="00C8264D">
              <w:rPr>
                <w:sz w:val="18"/>
                <w:szCs w:val="18"/>
              </w:rPr>
              <w:t>CODIGO_CALIFICADORES</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Calificador</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22</w:t>
            </w:r>
          </w:p>
        </w:tc>
        <w:tc>
          <w:tcPr>
            <w:tcW w:w="2308" w:type="dxa"/>
          </w:tcPr>
          <w:p w:rsidR="009008DE" w:rsidRPr="00C8264D" w:rsidRDefault="009008DE" w:rsidP="009008DE">
            <w:pPr>
              <w:autoSpaceDE w:val="0"/>
              <w:snapToGrid w:val="0"/>
              <w:rPr>
                <w:sz w:val="18"/>
                <w:szCs w:val="18"/>
              </w:rPr>
            </w:pPr>
            <w:r w:rsidRPr="00C8264D">
              <w:rPr>
                <w:sz w:val="18"/>
                <w:szCs w:val="18"/>
              </w:rPr>
              <w:t>CIUDAD</w:t>
            </w:r>
          </w:p>
        </w:tc>
        <w:tc>
          <w:tcPr>
            <w:tcW w:w="450" w:type="dxa"/>
          </w:tcPr>
          <w:p w:rsidR="009008DE" w:rsidRPr="00C8264D" w:rsidRDefault="009008DE" w:rsidP="009008DE">
            <w:pPr>
              <w:autoSpaceDE w:val="0"/>
              <w:snapToGrid w:val="0"/>
              <w:rPr>
                <w:sz w:val="18"/>
                <w:szCs w:val="18"/>
              </w:rPr>
            </w:pPr>
            <w:r w:rsidRPr="00C8264D">
              <w:rPr>
                <w:sz w:val="18"/>
                <w:szCs w:val="18"/>
              </w:rPr>
              <w:t>28</w:t>
            </w:r>
          </w:p>
        </w:tc>
        <w:tc>
          <w:tcPr>
            <w:tcW w:w="5443" w:type="dxa"/>
          </w:tcPr>
          <w:p w:rsidR="009008DE" w:rsidRPr="00C8264D" w:rsidRDefault="009008DE" w:rsidP="009008DE">
            <w:pPr>
              <w:autoSpaceDE w:val="0"/>
              <w:snapToGrid w:val="0"/>
              <w:rPr>
                <w:sz w:val="18"/>
                <w:szCs w:val="18"/>
              </w:rPr>
            </w:pPr>
            <w:r w:rsidRPr="00C8264D">
              <w:rPr>
                <w:sz w:val="18"/>
                <w:szCs w:val="18"/>
              </w:rPr>
              <w:t>Nombre de la ciudad</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23</w:t>
            </w:r>
          </w:p>
        </w:tc>
        <w:tc>
          <w:tcPr>
            <w:tcW w:w="2308" w:type="dxa"/>
          </w:tcPr>
          <w:p w:rsidR="009008DE" w:rsidRPr="00C8264D" w:rsidRDefault="009008DE" w:rsidP="009008DE">
            <w:pPr>
              <w:autoSpaceDE w:val="0"/>
              <w:snapToGrid w:val="0"/>
              <w:rPr>
                <w:sz w:val="18"/>
                <w:szCs w:val="18"/>
              </w:rPr>
            </w:pPr>
            <w:r w:rsidRPr="00C8264D">
              <w:rPr>
                <w:sz w:val="18"/>
                <w:szCs w:val="18"/>
              </w:rPr>
              <w:t>UF</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Unidad Federativa. Tabla 12</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24</w:t>
            </w:r>
          </w:p>
        </w:tc>
        <w:tc>
          <w:tcPr>
            <w:tcW w:w="2308" w:type="dxa"/>
          </w:tcPr>
          <w:p w:rsidR="009008DE" w:rsidRPr="00C8264D" w:rsidRDefault="009008DE" w:rsidP="009008DE">
            <w:pPr>
              <w:autoSpaceDE w:val="0"/>
              <w:snapToGrid w:val="0"/>
              <w:rPr>
                <w:sz w:val="18"/>
                <w:szCs w:val="18"/>
              </w:rPr>
            </w:pPr>
            <w:r w:rsidRPr="00C8264D">
              <w:rPr>
                <w:sz w:val="18"/>
                <w:szCs w:val="18"/>
              </w:rPr>
              <w:t>EM</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Entry Mode. Tabla 3</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25</w:t>
            </w:r>
          </w:p>
        </w:tc>
        <w:tc>
          <w:tcPr>
            <w:tcW w:w="2308" w:type="dxa"/>
          </w:tcPr>
          <w:p w:rsidR="009008DE" w:rsidRPr="00C8264D" w:rsidRDefault="009008DE" w:rsidP="009008DE">
            <w:pPr>
              <w:autoSpaceDE w:val="0"/>
              <w:snapToGrid w:val="0"/>
              <w:rPr>
                <w:sz w:val="18"/>
                <w:szCs w:val="18"/>
              </w:rPr>
            </w:pPr>
            <w:r w:rsidRPr="00C8264D">
              <w:rPr>
                <w:sz w:val="18"/>
                <w:szCs w:val="18"/>
              </w:rPr>
              <w:t>ORIGEN_AUTORIZACION</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Origen de autorización. Tabla 9</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26</w:t>
            </w:r>
          </w:p>
        </w:tc>
        <w:tc>
          <w:tcPr>
            <w:tcW w:w="2308" w:type="dxa"/>
          </w:tcPr>
          <w:p w:rsidR="009008DE" w:rsidRPr="00C8264D" w:rsidRDefault="009008DE" w:rsidP="009008DE">
            <w:pPr>
              <w:autoSpaceDE w:val="0"/>
              <w:snapToGrid w:val="0"/>
              <w:rPr>
                <w:sz w:val="18"/>
                <w:szCs w:val="18"/>
              </w:rPr>
            </w:pPr>
            <w:r w:rsidRPr="00C8264D">
              <w:rPr>
                <w:sz w:val="18"/>
                <w:szCs w:val="18"/>
              </w:rPr>
              <w:t>POS</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POS. Tabla 2</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27</w:t>
            </w:r>
          </w:p>
        </w:tc>
        <w:tc>
          <w:tcPr>
            <w:tcW w:w="2308" w:type="dxa"/>
          </w:tcPr>
          <w:p w:rsidR="009008DE" w:rsidRPr="00C8264D" w:rsidRDefault="009008DE" w:rsidP="009008DE">
            <w:pPr>
              <w:autoSpaceDE w:val="0"/>
              <w:snapToGrid w:val="0"/>
              <w:rPr>
                <w:sz w:val="18"/>
                <w:szCs w:val="18"/>
              </w:rPr>
            </w:pPr>
            <w:r w:rsidRPr="00C8264D">
              <w:rPr>
                <w:sz w:val="18"/>
                <w:szCs w:val="18"/>
              </w:rPr>
              <w:t>ID_TERMINAL</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Capacidad del terminal. Tabla 4</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28</w:t>
            </w:r>
          </w:p>
        </w:tc>
        <w:tc>
          <w:tcPr>
            <w:tcW w:w="2308" w:type="dxa"/>
          </w:tcPr>
          <w:p w:rsidR="009008DE" w:rsidRPr="00C8264D" w:rsidRDefault="009008DE" w:rsidP="009008DE">
            <w:pPr>
              <w:autoSpaceDE w:val="0"/>
              <w:snapToGrid w:val="0"/>
              <w:rPr>
                <w:sz w:val="18"/>
                <w:szCs w:val="18"/>
              </w:rPr>
            </w:pPr>
            <w:r w:rsidRPr="00C8264D">
              <w:rPr>
                <w:sz w:val="18"/>
                <w:szCs w:val="18"/>
              </w:rPr>
              <w:t>CREDITO</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0 = Crédito, 1 = Débito</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29</w:t>
            </w:r>
          </w:p>
        </w:tc>
        <w:tc>
          <w:tcPr>
            <w:tcW w:w="2308" w:type="dxa"/>
          </w:tcPr>
          <w:p w:rsidR="009008DE" w:rsidRPr="00C8264D" w:rsidRDefault="009008DE" w:rsidP="009008DE">
            <w:pPr>
              <w:autoSpaceDE w:val="0"/>
              <w:snapToGrid w:val="0"/>
              <w:rPr>
                <w:sz w:val="18"/>
                <w:szCs w:val="18"/>
              </w:rPr>
            </w:pPr>
            <w:r w:rsidRPr="00C8264D">
              <w:rPr>
                <w:sz w:val="18"/>
                <w:szCs w:val="18"/>
              </w:rPr>
              <w:t>PARCELADO</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Parcelado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30</w:t>
            </w:r>
          </w:p>
        </w:tc>
        <w:tc>
          <w:tcPr>
            <w:tcW w:w="2308" w:type="dxa"/>
          </w:tcPr>
          <w:p w:rsidR="009008DE" w:rsidRPr="00C8264D" w:rsidRDefault="009008DE" w:rsidP="009008DE">
            <w:pPr>
              <w:autoSpaceDE w:val="0"/>
              <w:snapToGrid w:val="0"/>
              <w:rPr>
                <w:sz w:val="18"/>
                <w:szCs w:val="18"/>
              </w:rPr>
            </w:pPr>
            <w:r w:rsidRPr="00C8264D">
              <w:rPr>
                <w:sz w:val="18"/>
                <w:szCs w:val="18"/>
              </w:rPr>
              <w:t>NUMERO_REGLA</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Número de la regla que intervino al calificar esta tarjeta (en caso de que el calificador ganador fuera Reglas)</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31</w:t>
            </w:r>
          </w:p>
        </w:tc>
        <w:tc>
          <w:tcPr>
            <w:tcW w:w="2308" w:type="dxa"/>
          </w:tcPr>
          <w:p w:rsidR="009008DE" w:rsidRPr="00C8264D" w:rsidRDefault="009008DE" w:rsidP="009008DE">
            <w:pPr>
              <w:autoSpaceDE w:val="0"/>
              <w:snapToGrid w:val="0"/>
              <w:rPr>
                <w:sz w:val="18"/>
                <w:szCs w:val="18"/>
              </w:rPr>
            </w:pPr>
            <w:r w:rsidRPr="00C8264D">
              <w:rPr>
                <w:sz w:val="18"/>
                <w:szCs w:val="18"/>
              </w:rPr>
              <w:t>CODIGO_ENTIDAD</w:t>
            </w:r>
          </w:p>
        </w:tc>
        <w:tc>
          <w:tcPr>
            <w:tcW w:w="450" w:type="dxa"/>
          </w:tcPr>
          <w:p w:rsidR="009008DE" w:rsidRPr="00C8264D" w:rsidRDefault="009008DE" w:rsidP="009008DE">
            <w:pPr>
              <w:autoSpaceDE w:val="0"/>
              <w:snapToGrid w:val="0"/>
              <w:rPr>
                <w:sz w:val="18"/>
                <w:szCs w:val="18"/>
              </w:rPr>
            </w:pPr>
            <w:r w:rsidRPr="00C8264D">
              <w:rPr>
                <w:sz w:val="18"/>
                <w:szCs w:val="18"/>
              </w:rPr>
              <w:t>8</w:t>
            </w:r>
          </w:p>
        </w:tc>
        <w:tc>
          <w:tcPr>
            <w:tcW w:w="5443" w:type="dxa"/>
          </w:tcPr>
          <w:p w:rsidR="009008DE" w:rsidRPr="00C8264D" w:rsidRDefault="009008DE" w:rsidP="009008DE">
            <w:pPr>
              <w:autoSpaceDE w:val="0"/>
              <w:snapToGrid w:val="0"/>
              <w:rPr>
                <w:sz w:val="18"/>
                <w:szCs w:val="18"/>
              </w:rPr>
            </w:pPr>
            <w:r w:rsidRPr="00C8264D">
              <w:rPr>
                <w:sz w:val="18"/>
                <w:szCs w:val="18"/>
              </w:rPr>
              <w:t>Código del emisor</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32</w:t>
            </w:r>
          </w:p>
        </w:tc>
        <w:tc>
          <w:tcPr>
            <w:tcW w:w="2308" w:type="dxa"/>
          </w:tcPr>
          <w:p w:rsidR="009008DE" w:rsidRPr="00C8264D" w:rsidRDefault="009008DE" w:rsidP="009008DE">
            <w:pPr>
              <w:autoSpaceDE w:val="0"/>
              <w:snapToGrid w:val="0"/>
              <w:rPr>
                <w:sz w:val="18"/>
                <w:szCs w:val="18"/>
              </w:rPr>
            </w:pPr>
            <w:r w:rsidRPr="00C8264D">
              <w:rPr>
                <w:sz w:val="18"/>
                <w:szCs w:val="18"/>
              </w:rPr>
              <w:t>GRUPO_FRAUDE</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Grupo de fraude</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33</w:t>
            </w:r>
          </w:p>
        </w:tc>
        <w:tc>
          <w:tcPr>
            <w:tcW w:w="2308" w:type="dxa"/>
          </w:tcPr>
          <w:p w:rsidR="009008DE" w:rsidRPr="00C8264D" w:rsidRDefault="009008DE" w:rsidP="009008DE">
            <w:pPr>
              <w:autoSpaceDE w:val="0"/>
              <w:snapToGrid w:val="0"/>
              <w:rPr>
                <w:sz w:val="18"/>
                <w:szCs w:val="18"/>
              </w:rPr>
            </w:pPr>
            <w:r w:rsidRPr="00C8264D">
              <w:rPr>
                <w:sz w:val="18"/>
                <w:szCs w:val="18"/>
              </w:rPr>
              <w:t>CALIF_NEURONAL</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Calificación neuronal</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34</w:t>
            </w:r>
          </w:p>
        </w:tc>
        <w:tc>
          <w:tcPr>
            <w:tcW w:w="2308" w:type="dxa"/>
          </w:tcPr>
          <w:p w:rsidR="009008DE" w:rsidRPr="00C8264D" w:rsidRDefault="009008DE" w:rsidP="009008DE">
            <w:pPr>
              <w:autoSpaceDE w:val="0"/>
              <w:snapToGrid w:val="0"/>
              <w:rPr>
                <w:sz w:val="18"/>
                <w:szCs w:val="18"/>
              </w:rPr>
            </w:pPr>
            <w:r w:rsidRPr="00C8264D">
              <w:rPr>
                <w:sz w:val="18"/>
                <w:szCs w:val="18"/>
              </w:rPr>
              <w:t>CALIF_PARAM</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Calificación paramétrica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35</w:t>
            </w:r>
          </w:p>
        </w:tc>
        <w:tc>
          <w:tcPr>
            <w:tcW w:w="2308" w:type="dxa"/>
          </w:tcPr>
          <w:p w:rsidR="009008DE" w:rsidRPr="00C8264D" w:rsidRDefault="009008DE" w:rsidP="009008DE">
            <w:pPr>
              <w:autoSpaceDE w:val="0"/>
              <w:snapToGrid w:val="0"/>
              <w:rPr>
                <w:sz w:val="18"/>
                <w:szCs w:val="18"/>
              </w:rPr>
            </w:pPr>
            <w:r w:rsidRPr="00C8264D">
              <w:rPr>
                <w:sz w:val="18"/>
                <w:szCs w:val="18"/>
              </w:rPr>
              <w:t>Código de servicio</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Tabla 15</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36</w:t>
            </w:r>
          </w:p>
        </w:tc>
        <w:tc>
          <w:tcPr>
            <w:tcW w:w="2308" w:type="dxa"/>
          </w:tcPr>
          <w:p w:rsidR="009008DE" w:rsidRPr="00C8264D" w:rsidRDefault="009008DE" w:rsidP="009008DE">
            <w:pPr>
              <w:autoSpaceDE w:val="0"/>
              <w:snapToGrid w:val="0"/>
              <w:rPr>
                <w:sz w:val="18"/>
                <w:szCs w:val="18"/>
              </w:rPr>
            </w:pPr>
            <w:r w:rsidRPr="00C8264D">
              <w:rPr>
                <w:sz w:val="18"/>
                <w:szCs w:val="18"/>
              </w:rPr>
              <w:t>Fallback</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37</w:t>
            </w:r>
          </w:p>
        </w:tc>
        <w:tc>
          <w:tcPr>
            <w:tcW w:w="2308" w:type="dxa"/>
          </w:tcPr>
          <w:p w:rsidR="009008DE" w:rsidRPr="00C8264D" w:rsidRDefault="009008DE" w:rsidP="009008DE">
            <w:pPr>
              <w:autoSpaceDE w:val="0"/>
              <w:snapToGrid w:val="0"/>
              <w:rPr>
                <w:sz w:val="18"/>
                <w:szCs w:val="18"/>
              </w:rPr>
            </w:pPr>
            <w:r w:rsidRPr="00C8264D">
              <w:rPr>
                <w:sz w:val="18"/>
                <w:szCs w:val="18"/>
              </w:rPr>
              <w:t>CAM</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Validación CAM</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38</w:t>
            </w:r>
          </w:p>
        </w:tc>
        <w:tc>
          <w:tcPr>
            <w:tcW w:w="2308" w:type="dxa"/>
          </w:tcPr>
          <w:p w:rsidR="009008DE" w:rsidRPr="00C8264D" w:rsidRDefault="009008DE" w:rsidP="009008DE">
            <w:pPr>
              <w:autoSpaceDE w:val="0"/>
              <w:snapToGrid w:val="0"/>
              <w:rPr>
                <w:sz w:val="18"/>
                <w:szCs w:val="18"/>
              </w:rPr>
            </w:pPr>
            <w:r w:rsidRPr="00C8264D">
              <w:rPr>
                <w:sz w:val="18"/>
                <w:szCs w:val="18"/>
              </w:rPr>
              <w:t>ECI/VBV</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39</w:t>
            </w:r>
          </w:p>
        </w:tc>
        <w:tc>
          <w:tcPr>
            <w:tcW w:w="2308" w:type="dxa"/>
          </w:tcPr>
          <w:p w:rsidR="009008DE" w:rsidRPr="00C8264D" w:rsidRDefault="009008DE" w:rsidP="009008DE">
            <w:pPr>
              <w:autoSpaceDE w:val="0"/>
              <w:snapToGrid w:val="0"/>
              <w:rPr>
                <w:sz w:val="18"/>
                <w:szCs w:val="18"/>
              </w:rPr>
            </w:pPr>
            <w:r w:rsidRPr="00C8264D">
              <w:rPr>
                <w:sz w:val="18"/>
                <w:szCs w:val="18"/>
              </w:rPr>
              <w:t>CDC</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p>
        </w:tc>
      </w:tr>
    </w:tbl>
    <w:p w:rsidR="009008DE" w:rsidRDefault="009008DE" w:rsidP="009008DE"/>
    <w:p w:rsidR="009008DE" w:rsidRDefault="009008DE" w:rsidP="009008DE">
      <w:r>
        <w:rPr>
          <w:b/>
          <w:bCs/>
        </w:rPr>
        <w:t>IMPORTANTE</w:t>
      </w:r>
      <w:r>
        <w:t>: El importe estará siempre en reales, salvo en las operaciones de tarjeta local en país extranjero, que contendrán el importe en dólares</w:t>
      </w:r>
    </w:p>
    <w:p w:rsidR="009008DE" w:rsidRDefault="009008DE" w:rsidP="009008DE">
      <w:r>
        <w:lastRenderedPageBreak/>
        <w:t>Fichero de subida con las respuestas: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ORDEN</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BIN6</w:t>
            </w:r>
          </w:p>
        </w:tc>
        <w:tc>
          <w:tcPr>
            <w:tcW w:w="425" w:type="dxa"/>
          </w:tcPr>
          <w:p w:rsidR="009008DE" w:rsidRPr="00C8264D" w:rsidRDefault="009008DE" w:rsidP="009008DE">
            <w:pPr>
              <w:autoSpaceDE w:val="0"/>
              <w:snapToGrid w:val="0"/>
              <w:rPr>
                <w:sz w:val="18"/>
                <w:szCs w:val="18"/>
              </w:rPr>
            </w:pPr>
            <w:r w:rsidRPr="00C8264D">
              <w:rPr>
                <w:sz w:val="18"/>
                <w:szCs w:val="18"/>
              </w:rPr>
              <w:t>6</w:t>
            </w:r>
          </w:p>
        </w:tc>
        <w:tc>
          <w:tcPr>
            <w:tcW w:w="5528" w:type="dxa"/>
          </w:tcPr>
          <w:p w:rsidR="009008DE" w:rsidRPr="00C8264D" w:rsidRDefault="009008DE" w:rsidP="009008DE">
            <w:pPr>
              <w:autoSpaceDE w:val="0"/>
              <w:snapToGrid w:val="0"/>
              <w:rPr>
                <w:sz w:val="18"/>
                <w:szCs w:val="18"/>
              </w:rPr>
            </w:pPr>
            <w:r w:rsidRPr="00C8264D">
              <w:rPr>
                <w:sz w:val="18"/>
                <w:szCs w:val="18"/>
              </w:rPr>
              <w:t>Bin6 de la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BIN13</w:t>
            </w:r>
          </w:p>
        </w:tc>
        <w:tc>
          <w:tcPr>
            <w:tcW w:w="425" w:type="dxa"/>
          </w:tcPr>
          <w:p w:rsidR="009008DE" w:rsidRPr="00C8264D" w:rsidRDefault="009008DE" w:rsidP="009008DE">
            <w:pPr>
              <w:autoSpaceDE w:val="0"/>
              <w:snapToGrid w:val="0"/>
              <w:rPr>
                <w:sz w:val="18"/>
                <w:szCs w:val="18"/>
              </w:rPr>
            </w:pPr>
            <w:r w:rsidRPr="00C8264D">
              <w:rPr>
                <w:sz w:val="18"/>
                <w:szCs w:val="18"/>
              </w:rPr>
              <w:t>13</w:t>
            </w:r>
          </w:p>
        </w:tc>
        <w:tc>
          <w:tcPr>
            <w:tcW w:w="5528" w:type="dxa"/>
          </w:tcPr>
          <w:p w:rsidR="009008DE" w:rsidRPr="00C8264D" w:rsidRDefault="009008DE" w:rsidP="009008DE">
            <w:pPr>
              <w:autoSpaceDE w:val="0"/>
              <w:snapToGrid w:val="0"/>
              <w:rPr>
                <w:sz w:val="18"/>
                <w:szCs w:val="18"/>
              </w:rPr>
            </w:pPr>
            <w:r w:rsidRPr="00C8264D">
              <w:rPr>
                <w:sz w:val="18"/>
                <w:szCs w:val="18"/>
              </w:rPr>
              <w:t>Bin13 de la tarjeta, con espacios a la derecha si es necesario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4</w:t>
            </w:r>
          </w:p>
        </w:tc>
        <w:tc>
          <w:tcPr>
            <w:tcW w:w="2268" w:type="dxa"/>
          </w:tcPr>
          <w:p w:rsidR="009008DE" w:rsidRPr="00C8264D" w:rsidRDefault="009008DE" w:rsidP="009008DE">
            <w:pPr>
              <w:autoSpaceDE w:val="0"/>
              <w:snapToGrid w:val="0"/>
              <w:rPr>
                <w:sz w:val="18"/>
                <w:szCs w:val="18"/>
              </w:rPr>
            </w:pPr>
            <w:r w:rsidRPr="00C8264D">
              <w:rPr>
                <w:sz w:val="18"/>
                <w:szCs w:val="18"/>
              </w:rPr>
              <w:t>CLAVE_FRAUDE</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Ver tabla anexa: tipos_fraude</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5</w:t>
            </w:r>
          </w:p>
        </w:tc>
        <w:tc>
          <w:tcPr>
            <w:tcW w:w="2268" w:type="dxa"/>
          </w:tcPr>
          <w:p w:rsidR="009008DE" w:rsidRPr="00C8264D" w:rsidRDefault="009008DE" w:rsidP="009008DE">
            <w:pPr>
              <w:autoSpaceDE w:val="0"/>
              <w:snapToGrid w:val="0"/>
              <w:rPr>
                <w:sz w:val="18"/>
                <w:szCs w:val="18"/>
              </w:rPr>
            </w:pPr>
            <w:r w:rsidRPr="00C8264D">
              <w:rPr>
                <w:sz w:val="18"/>
                <w:szCs w:val="18"/>
              </w:rPr>
              <w:t>SALDO</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Saldo en R$. Se incluyen ceros a la izquierda</w:t>
            </w:r>
          </w:p>
        </w:tc>
      </w:tr>
    </w:tbl>
    <w:p w:rsidR="009008DE" w:rsidRDefault="009008DE" w:rsidP="009008DE"/>
    <w:p w:rsidR="009008DE" w:rsidRDefault="009008DE" w:rsidP="009008DE">
      <w:r>
        <w:t>Además, también se proveen al usuario los siguientes ficheros auxiliares:</w:t>
      </w:r>
    </w:p>
    <w:p w:rsidR="009008DE" w:rsidRDefault="009008DE" w:rsidP="009008DE">
      <w:r>
        <w:t>Tipos de fraude:</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CLAVE_FRAUDE</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Identificador del tipo de fraude cometido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significado de este tipo de fraude</w:t>
            </w:r>
          </w:p>
        </w:tc>
      </w:tr>
    </w:tbl>
    <w:p w:rsidR="009008DE" w:rsidRDefault="009008DE" w:rsidP="009008DE"/>
    <w:p w:rsidR="009008DE" w:rsidRDefault="009008DE" w:rsidP="009008DE">
      <w:r>
        <w:t>Códigos de respuesta: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1</w:t>
            </w:r>
          </w:p>
        </w:tc>
        <w:tc>
          <w:tcPr>
            <w:tcW w:w="2268" w:type="dxa"/>
          </w:tcPr>
          <w:p w:rsidR="009008DE" w:rsidRPr="00C8264D" w:rsidRDefault="009008DE" w:rsidP="009008DE">
            <w:pPr>
              <w:keepNext/>
              <w:autoSpaceDE w:val="0"/>
              <w:snapToGrid w:val="0"/>
              <w:rPr>
                <w:sz w:val="18"/>
                <w:szCs w:val="18"/>
              </w:rPr>
            </w:pPr>
            <w:r w:rsidRPr="00C8264D">
              <w:rPr>
                <w:sz w:val="18"/>
                <w:szCs w:val="18"/>
              </w:rPr>
              <w:t>CODIGO_RESPUESTA</w:t>
            </w:r>
          </w:p>
        </w:tc>
        <w:tc>
          <w:tcPr>
            <w:tcW w:w="425" w:type="dxa"/>
          </w:tcPr>
          <w:p w:rsidR="009008DE" w:rsidRPr="00C8264D" w:rsidRDefault="009008DE" w:rsidP="009008DE">
            <w:pPr>
              <w:keepNext/>
              <w:autoSpaceDE w:val="0"/>
              <w:snapToGrid w:val="0"/>
              <w:rPr>
                <w:sz w:val="18"/>
                <w:szCs w:val="18"/>
              </w:rPr>
            </w:pPr>
            <w:r w:rsidRPr="00C8264D">
              <w:rPr>
                <w:sz w:val="18"/>
                <w:szCs w:val="18"/>
              </w:rPr>
              <w:t>3</w:t>
            </w:r>
          </w:p>
        </w:tc>
        <w:tc>
          <w:tcPr>
            <w:tcW w:w="5528" w:type="dxa"/>
          </w:tcPr>
          <w:p w:rsidR="009008DE" w:rsidRPr="00C8264D" w:rsidRDefault="009008DE" w:rsidP="009008DE">
            <w:pPr>
              <w:keepNext/>
              <w:autoSpaceDE w:val="0"/>
              <w:snapToGrid w:val="0"/>
              <w:rPr>
                <w:sz w:val="18"/>
                <w:szCs w:val="18"/>
              </w:rPr>
            </w:pPr>
            <w:r w:rsidRPr="00C8264D">
              <w:rPr>
                <w:sz w:val="18"/>
                <w:szCs w:val="18"/>
              </w:rPr>
              <w:t>Código que indica la respuesta generada por el sistema</w:t>
            </w:r>
          </w:p>
        </w:tc>
      </w:tr>
      <w:tr w:rsidR="009008DE" w:rsidRPr="00C8264D" w:rsidTr="00C8264D">
        <w:tc>
          <w:tcPr>
            <w:tcW w:w="851" w:type="dxa"/>
          </w:tcPr>
          <w:p w:rsidR="009008DE" w:rsidRPr="00C8264D" w:rsidRDefault="009008DE" w:rsidP="009008DE">
            <w:pPr>
              <w:keepNext/>
              <w:autoSpaceDE w:val="0"/>
              <w:snapToGrid w:val="0"/>
              <w:rPr>
                <w:sz w:val="18"/>
                <w:szCs w:val="18"/>
              </w:rPr>
            </w:pPr>
            <w:r w:rsidRPr="00C8264D">
              <w:rPr>
                <w:sz w:val="18"/>
                <w:szCs w:val="18"/>
              </w:rPr>
              <w:t>2</w:t>
            </w:r>
          </w:p>
        </w:tc>
        <w:tc>
          <w:tcPr>
            <w:tcW w:w="2268" w:type="dxa"/>
          </w:tcPr>
          <w:p w:rsidR="009008DE" w:rsidRPr="00C8264D" w:rsidRDefault="009008DE" w:rsidP="009008DE">
            <w:pPr>
              <w:keepNext/>
              <w:autoSpaceDE w:val="0"/>
              <w:snapToGrid w:val="0"/>
              <w:rPr>
                <w:sz w:val="18"/>
                <w:szCs w:val="18"/>
              </w:rPr>
            </w:pPr>
            <w:r w:rsidRPr="00C8264D">
              <w:rPr>
                <w:sz w:val="18"/>
                <w:szCs w:val="18"/>
              </w:rPr>
              <w:t>DESCRIPCION</w:t>
            </w:r>
          </w:p>
        </w:tc>
        <w:tc>
          <w:tcPr>
            <w:tcW w:w="425" w:type="dxa"/>
          </w:tcPr>
          <w:p w:rsidR="009008DE" w:rsidRPr="00C8264D" w:rsidRDefault="009008DE" w:rsidP="009008DE">
            <w:pPr>
              <w:keepNext/>
              <w:autoSpaceDE w:val="0"/>
              <w:snapToGrid w:val="0"/>
              <w:rPr>
                <w:sz w:val="18"/>
                <w:szCs w:val="18"/>
              </w:rPr>
            </w:pPr>
            <w:r w:rsidRPr="00C8264D">
              <w:rPr>
                <w:sz w:val="18"/>
                <w:szCs w:val="18"/>
              </w:rPr>
              <w:t>80</w:t>
            </w:r>
          </w:p>
        </w:tc>
        <w:tc>
          <w:tcPr>
            <w:tcW w:w="5528" w:type="dxa"/>
          </w:tcPr>
          <w:p w:rsidR="009008DE" w:rsidRPr="00C8264D" w:rsidRDefault="009008DE" w:rsidP="009008DE">
            <w:pPr>
              <w:keepNext/>
              <w:autoSpaceDE w:val="0"/>
              <w:snapToGrid w:val="0"/>
              <w:rPr>
                <w:sz w:val="18"/>
                <w:szCs w:val="18"/>
              </w:rPr>
            </w:pPr>
            <w:r w:rsidRPr="00C8264D">
              <w:rPr>
                <w:sz w:val="18"/>
                <w:szCs w:val="18"/>
              </w:rPr>
              <w:t>Descripción de este código</w:t>
            </w:r>
          </w:p>
        </w:tc>
      </w:tr>
    </w:tbl>
    <w:p w:rsidR="009008DE" w:rsidRDefault="009008DE" w:rsidP="009008DE">
      <w:pPr>
        <w:pStyle w:val="Textoindependiente"/>
        <w:ind w:left="-15"/>
      </w:pPr>
    </w:p>
    <w:p w:rsidR="009008DE" w:rsidRDefault="009008DE" w:rsidP="009008DE">
      <w:r>
        <w:t>Tipos de tarjeta: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TIPO_TARJETA</w:t>
            </w:r>
          </w:p>
        </w:tc>
        <w:tc>
          <w:tcPr>
            <w:tcW w:w="425" w:type="dxa"/>
          </w:tcPr>
          <w:p w:rsidR="009008DE" w:rsidRPr="00C8264D" w:rsidRDefault="009008DE" w:rsidP="009008DE">
            <w:pPr>
              <w:autoSpaceDE w:val="0"/>
              <w:snapToGrid w:val="0"/>
              <w:rPr>
                <w:sz w:val="18"/>
                <w:szCs w:val="18"/>
              </w:rPr>
            </w:pPr>
            <w:r w:rsidRPr="00C8264D">
              <w:rPr>
                <w:sz w:val="18"/>
                <w:szCs w:val="18"/>
              </w:rPr>
              <w:t>2</w:t>
            </w:r>
          </w:p>
        </w:tc>
        <w:tc>
          <w:tcPr>
            <w:tcW w:w="5528" w:type="dxa"/>
          </w:tcPr>
          <w:p w:rsidR="009008DE" w:rsidRPr="00C8264D" w:rsidRDefault="009008DE" w:rsidP="009008DE">
            <w:pPr>
              <w:autoSpaceDE w:val="0"/>
              <w:snapToGrid w:val="0"/>
              <w:rPr>
                <w:sz w:val="18"/>
                <w:szCs w:val="18"/>
              </w:rPr>
            </w:pPr>
            <w:r w:rsidRPr="00C8264D">
              <w:rPr>
                <w:sz w:val="18"/>
                <w:szCs w:val="18"/>
              </w:rPr>
              <w:t>Código del tipo de la tarjeta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tipo</w:t>
            </w:r>
          </w:p>
        </w:tc>
      </w:tr>
    </w:tbl>
    <w:p w:rsidR="009008DE" w:rsidRDefault="009008DE" w:rsidP="009008DE">
      <w:pPr>
        <w:pStyle w:val="Textoindependiente"/>
        <w:ind w:left="-15"/>
      </w:pPr>
    </w:p>
    <w:p w:rsidR="009008DE" w:rsidRDefault="009008DE" w:rsidP="009008DE">
      <w:r>
        <w:t>Países de origen de la tarjeta: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lastRenderedPageBreak/>
              <w:t>1</w:t>
            </w:r>
          </w:p>
        </w:tc>
        <w:tc>
          <w:tcPr>
            <w:tcW w:w="2268" w:type="dxa"/>
          </w:tcPr>
          <w:p w:rsidR="009008DE" w:rsidRPr="00C8264D" w:rsidRDefault="009008DE" w:rsidP="009008DE">
            <w:pPr>
              <w:autoSpaceDE w:val="0"/>
              <w:snapToGrid w:val="0"/>
              <w:rPr>
                <w:sz w:val="18"/>
                <w:szCs w:val="18"/>
              </w:rPr>
            </w:pPr>
            <w:r w:rsidRPr="00C8264D">
              <w:rPr>
                <w:sz w:val="18"/>
                <w:szCs w:val="18"/>
              </w:rPr>
              <w:t>PAIS</w:t>
            </w:r>
          </w:p>
        </w:tc>
        <w:tc>
          <w:tcPr>
            <w:tcW w:w="425" w:type="dxa"/>
          </w:tcPr>
          <w:p w:rsidR="009008DE" w:rsidRPr="00C8264D" w:rsidRDefault="009008DE" w:rsidP="009008DE">
            <w:pPr>
              <w:autoSpaceDE w:val="0"/>
              <w:snapToGrid w:val="0"/>
              <w:rPr>
                <w:sz w:val="18"/>
                <w:szCs w:val="18"/>
              </w:rPr>
            </w:pPr>
            <w:r w:rsidRPr="00C8264D">
              <w:rPr>
                <w:sz w:val="18"/>
                <w:szCs w:val="18"/>
              </w:rPr>
              <w:t>3</w:t>
            </w:r>
          </w:p>
        </w:tc>
        <w:tc>
          <w:tcPr>
            <w:tcW w:w="5528" w:type="dxa"/>
          </w:tcPr>
          <w:p w:rsidR="009008DE" w:rsidRPr="00C8264D" w:rsidRDefault="009008DE" w:rsidP="009008DE">
            <w:pPr>
              <w:autoSpaceDE w:val="0"/>
              <w:snapToGrid w:val="0"/>
              <w:rPr>
                <w:sz w:val="18"/>
                <w:szCs w:val="18"/>
              </w:rPr>
            </w:pPr>
            <w:r w:rsidRPr="00C8264D">
              <w:rPr>
                <w:sz w:val="18"/>
                <w:szCs w:val="18"/>
              </w:rPr>
              <w:t>Código del país originario de la tarjeta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NOMBRE</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Nombre descriptivo del país</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MODULO</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De uso interno, no utilizado aquí.</w:t>
            </w:r>
          </w:p>
        </w:tc>
      </w:tr>
    </w:tbl>
    <w:p w:rsidR="009008DE" w:rsidRDefault="009008DE" w:rsidP="009008DE">
      <w:pPr>
        <w:pStyle w:val="Textoindependiente"/>
      </w:pPr>
    </w:p>
    <w:p w:rsidR="009008DE" w:rsidRDefault="009008DE" w:rsidP="009008DE">
      <w:r>
        <w:t>Países de origen del comercio</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1</w:t>
            </w:r>
          </w:p>
        </w:tc>
        <w:tc>
          <w:tcPr>
            <w:tcW w:w="2268" w:type="dxa"/>
          </w:tcPr>
          <w:p w:rsidR="009008DE" w:rsidRPr="00C8264D" w:rsidRDefault="009008DE" w:rsidP="009008DE">
            <w:pPr>
              <w:keepNext/>
              <w:autoSpaceDE w:val="0"/>
              <w:snapToGrid w:val="0"/>
              <w:rPr>
                <w:sz w:val="18"/>
                <w:szCs w:val="18"/>
              </w:rPr>
            </w:pPr>
            <w:r w:rsidRPr="00C8264D">
              <w:rPr>
                <w:sz w:val="18"/>
                <w:szCs w:val="18"/>
              </w:rPr>
              <w:t>PAIS</w:t>
            </w:r>
          </w:p>
        </w:tc>
        <w:tc>
          <w:tcPr>
            <w:tcW w:w="425" w:type="dxa"/>
          </w:tcPr>
          <w:p w:rsidR="009008DE" w:rsidRPr="00C8264D" w:rsidRDefault="009008DE" w:rsidP="009008DE">
            <w:pPr>
              <w:keepNext/>
              <w:autoSpaceDE w:val="0"/>
              <w:snapToGrid w:val="0"/>
              <w:rPr>
                <w:sz w:val="18"/>
                <w:szCs w:val="18"/>
              </w:rPr>
            </w:pPr>
            <w:r w:rsidRPr="00C8264D">
              <w:rPr>
                <w:sz w:val="18"/>
                <w:szCs w:val="18"/>
              </w:rPr>
              <w:t>3</w:t>
            </w:r>
          </w:p>
        </w:tc>
        <w:tc>
          <w:tcPr>
            <w:tcW w:w="5528" w:type="dxa"/>
          </w:tcPr>
          <w:p w:rsidR="009008DE" w:rsidRPr="00C8264D" w:rsidRDefault="009008DE" w:rsidP="009008DE">
            <w:pPr>
              <w:keepNext/>
              <w:autoSpaceDE w:val="0"/>
              <w:snapToGrid w:val="0"/>
              <w:rPr>
                <w:sz w:val="18"/>
                <w:szCs w:val="18"/>
              </w:rPr>
            </w:pPr>
            <w:r w:rsidRPr="00C8264D">
              <w:rPr>
                <w:sz w:val="18"/>
                <w:szCs w:val="18"/>
              </w:rPr>
              <w:t>Código del país originario del comercio</w:t>
            </w:r>
          </w:p>
        </w:tc>
      </w:tr>
      <w:tr w:rsidR="009008DE" w:rsidRPr="00C8264D" w:rsidTr="00C8264D">
        <w:tc>
          <w:tcPr>
            <w:tcW w:w="851" w:type="dxa"/>
          </w:tcPr>
          <w:p w:rsidR="009008DE" w:rsidRPr="00C8264D" w:rsidRDefault="009008DE" w:rsidP="009008DE">
            <w:pPr>
              <w:keepNext/>
              <w:autoSpaceDE w:val="0"/>
              <w:snapToGrid w:val="0"/>
              <w:rPr>
                <w:sz w:val="18"/>
                <w:szCs w:val="18"/>
              </w:rPr>
            </w:pPr>
            <w:r w:rsidRPr="00C8264D">
              <w:rPr>
                <w:sz w:val="18"/>
                <w:szCs w:val="18"/>
              </w:rPr>
              <w:t>2</w:t>
            </w:r>
          </w:p>
        </w:tc>
        <w:tc>
          <w:tcPr>
            <w:tcW w:w="2268" w:type="dxa"/>
          </w:tcPr>
          <w:p w:rsidR="009008DE" w:rsidRPr="00C8264D" w:rsidRDefault="009008DE" w:rsidP="009008DE">
            <w:pPr>
              <w:keepNext/>
              <w:autoSpaceDE w:val="0"/>
              <w:snapToGrid w:val="0"/>
              <w:rPr>
                <w:sz w:val="18"/>
                <w:szCs w:val="18"/>
              </w:rPr>
            </w:pPr>
            <w:r w:rsidRPr="00C8264D">
              <w:rPr>
                <w:sz w:val="18"/>
                <w:szCs w:val="18"/>
              </w:rPr>
              <w:t>NOMBRE</w:t>
            </w:r>
          </w:p>
        </w:tc>
        <w:tc>
          <w:tcPr>
            <w:tcW w:w="425" w:type="dxa"/>
          </w:tcPr>
          <w:p w:rsidR="009008DE" w:rsidRPr="00C8264D" w:rsidRDefault="009008DE" w:rsidP="009008DE">
            <w:pPr>
              <w:keepNext/>
              <w:autoSpaceDE w:val="0"/>
              <w:snapToGrid w:val="0"/>
              <w:rPr>
                <w:sz w:val="18"/>
                <w:szCs w:val="18"/>
              </w:rPr>
            </w:pPr>
            <w:r w:rsidRPr="00C8264D">
              <w:rPr>
                <w:sz w:val="18"/>
                <w:szCs w:val="18"/>
              </w:rPr>
              <w:t>50</w:t>
            </w:r>
          </w:p>
        </w:tc>
        <w:tc>
          <w:tcPr>
            <w:tcW w:w="5528" w:type="dxa"/>
          </w:tcPr>
          <w:p w:rsidR="009008DE" w:rsidRPr="00C8264D" w:rsidRDefault="009008DE" w:rsidP="009008DE">
            <w:pPr>
              <w:keepNext/>
              <w:autoSpaceDE w:val="0"/>
              <w:snapToGrid w:val="0"/>
              <w:rPr>
                <w:sz w:val="18"/>
                <w:szCs w:val="18"/>
              </w:rPr>
            </w:pPr>
            <w:r w:rsidRPr="00C8264D">
              <w:rPr>
                <w:sz w:val="18"/>
                <w:szCs w:val="18"/>
              </w:rPr>
              <w:t>Nombre descriptivo del país</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3</w:t>
            </w:r>
          </w:p>
        </w:tc>
        <w:tc>
          <w:tcPr>
            <w:tcW w:w="2268" w:type="dxa"/>
          </w:tcPr>
          <w:p w:rsidR="009008DE" w:rsidRPr="00C8264D" w:rsidRDefault="009008DE" w:rsidP="009008DE">
            <w:pPr>
              <w:keepNext/>
              <w:autoSpaceDE w:val="0"/>
              <w:snapToGrid w:val="0"/>
              <w:rPr>
                <w:sz w:val="18"/>
                <w:szCs w:val="18"/>
              </w:rPr>
            </w:pPr>
            <w:r w:rsidRPr="00C8264D">
              <w:rPr>
                <w:sz w:val="18"/>
                <w:szCs w:val="18"/>
              </w:rPr>
              <w:t>MODULO</w:t>
            </w:r>
          </w:p>
        </w:tc>
        <w:tc>
          <w:tcPr>
            <w:tcW w:w="425" w:type="dxa"/>
          </w:tcPr>
          <w:p w:rsidR="009008DE" w:rsidRPr="00C8264D" w:rsidRDefault="009008DE" w:rsidP="009008DE">
            <w:pPr>
              <w:keepNext/>
              <w:autoSpaceDE w:val="0"/>
              <w:snapToGrid w:val="0"/>
              <w:rPr>
                <w:sz w:val="18"/>
                <w:szCs w:val="18"/>
              </w:rPr>
            </w:pPr>
          </w:p>
        </w:tc>
        <w:tc>
          <w:tcPr>
            <w:tcW w:w="5528" w:type="dxa"/>
          </w:tcPr>
          <w:p w:rsidR="009008DE" w:rsidRPr="00C8264D" w:rsidRDefault="009008DE" w:rsidP="009008DE">
            <w:pPr>
              <w:keepNext/>
              <w:autoSpaceDE w:val="0"/>
              <w:snapToGrid w:val="0"/>
              <w:rPr>
                <w:sz w:val="18"/>
                <w:szCs w:val="18"/>
              </w:rPr>
            </w:pPr>
            <w:r w:rsidRPr="00C8264D">
              <w:rPr>
                <w:sz w:val="18"/>
                <w:szCs w:val="18"/>
              </w:rPr>
              <w:t>De uso interno, no utilizado aquí</w:t>
            </w:r>
          </w:p>
        </w:tc>
      </w:tr>
    </w:tbl>
    <w:p w:rsidR="009008DE" w:rsidRDefault="009008DE" w:rsidP="009008DE">
      <w:pPr>
        <w:pStyle w:val="Textoindependiente"/>
        <w:ind w:left="15"/>
      </w:pPr>
    </w:p>
    <w:p w:rsidR="009008DE" w:rsidRDefault="009008DE" w:rsidP="009008DE">
      <w:r>
        <w:t>Capacidad del terminal:</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ID_TERMINAL</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terminal</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código</w:t>
            </w:r>
          </w:p>
        </w:tc>
      </w:tr>
    </w:tbl>
    <w:p w:rsidR="009008DE" w:rsidRDefault="009008DE" w:rsidP="009008DE">
      <w:pPr>
        <w:pStyle w:val="Textoindependiente"/>
        <w:ind w:left="15"/>
      </w:pPr>
    </w:p>
    <w:p w:rsidR="009008DE" w:rsidRDefault="009008DE" w:rsidP="009008DE">
      <w:r>
        <w:t>Modo de entrada: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EM</w:t>
            </w:r>
          </w:p>
        </w:tc>
        <w:tc>
          <w:tcPr>
            <w:tcW w:w="425" w:type="dxa"/>
          </w:tcPr>
          <w:p w:rsidR="009008DE" w:rsidRPr="00C8264D" w:rsidRDefault="009008DE" w:rsidP="009008DE">
            <w:pPr>
              <w:autoSpaceDE w:val="0"/>
              <w:snapToGrid w:val="0"/>
              <w:rPr>
                <w:sz w:val="18"/>
                <w:szCs w:val="18"/>
              </w:rPr>
            </w:pPr>
            <w:r w:rsidRPr="00C8264D">
              <w:rPr>
                <w:sz w:val="18"/>
                <w:szCs w:val="18"/>
              </w:rPr>
              <w:t>2</w:t>
            </w: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modo de entrada de la transacción al sistema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modo</w:t>
            </w:r>
          </w:p>
        </w:tc>
      </w:tr>
    </w:tbl>
    <w:p w:rsidR="009008DE" w:rsidRDefault="009008DE" w:rsidP="009008DE">
      <w:pPr>
        <w:pStyle w:val="Textoindependiente"/>
        <w:ind w:left="15"/>
      </w:pPr>
    </w:p>
    <w:p w:rsidR="009008DE" w:rsidRDefault="009008DE" w:rsidP="009008DE">
      <w:r>
        <w:t>Origen de autorización:</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CODIGO_ORIGEN</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origen de la autorización</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w:t>
            </w:r>
          </w:p>
        </w:tc>
      </w:tr>
    </w:tbl>
    <w:p w:rsidR="009008DE" w:rsidRDefault="009008DE" w:rsidP="009008DE">
      <w:pPr>
        <w:pStyle w:val="Textoindependiente"/>
        <w:ind w:left="15"/>
      </w:pPr>
    </w:p>
    <w:p w:rsidR="009008DE" w:rsidRDefault="009008DE" w:rsidP="009008DE">
      <w:r>
        <w:t>POS: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56"/>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lastRenderedPageBreak/>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Ln</w:t>
            </w:r>
          </w:p>
        </w:tc>
        <w:tc>
          <w:tcPr>
            <w:tcW w:w="5556"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1</w:t>
            </w:r>
          </w:p>
        </w:tc>
        <w:tc>
          <w:tcPr>
            <w:tcW w:w="2268" w:type="dxa"/>
          </w:tcPr>
          <w:p w:rsidR="009008DE" w:rsidRPr="00C8264D" w:rsidRDefault="009008DE" w:rsidP="009008DE">
            <w:pPr>
              <w:keepNext/>
              <w:autoSpaceDE w:val="0"/>
              <w:snapToGrid w:val="0"/>
              <w:rPr>
                <w:sz w:val="18"/>
                <w:szCs w:val="18"/>
              </w:rPr>
            </w:pPr>
            <w:r w:rsidRPr="00C8264D">
              <w:rPr>
                <w:sz w:val="18"/>
                <w:szCs w:val="18"/>
              </w:rPr>
              <w:t>POS</w:t>
            </w:r>
          </w:p>
        </w:tc>
        <w:tc>
          <w:tcPr>
            <w:tcW w:w="425" w:type="dxa"/>
          </w:tcPr>
          <w:p w:rsidR="009008DE" w:rsidRPr="00C8264D" w:rsidRDefault="009008DE" w:rsidP="009008DE">
            <w:pPr>
              <w:keepNext/>
              <w:autoSpaceDE w:val="0"/>
              <w:snapToGrid w:val="0"/>
              <w:rPr>
                <w:sz w:val="18"/>
                <w:szCs w:val="18"/>
              </w:rPr>
            </w:pPr>
            <w:r w:rsidRPr="00C8264D">
              <w:rPr>
                <w:sz w:val="18"/>
                <w:szCs w:val="18"/>
              </w:rPr>
              <w:t>2</w:t>
            </w:r>
          </w:p>
        </w:tc>
        <w:tc>
          <w:tcPr>
            <w:tcW w:w="5556" w:type="dxa"/>
          </w:tcPr>
          <w:p w:rsidR="009008DE" w:rsidRPr="00C8264D" w:rsidRDefault="009008DE" w:rsidP="009008DE">
            <w:pPr>
              <w:keepNext/>
              <w:autoSpaceDE w:val="0"/>
              <w:snapToGrid w:val="0"/>
              <w:rPr>
                <w:sz w:val="18"/>
                <w:szCs w:val="18"/>
              </w:rPr>
            </w:pPr>
            <w:r w:rsidRPr="00C8264D">
              <w:rPr>
                <w:sz w:val="18"/>
                <w:szCs w:val="18"/>
              </w:rPr>
              <w:t>Código de POS</w:t>
            </w:r>
          </w:p>
        </w:tc>
      </w:tr>
      <w:tr w:rsidR="009008DE" w:rsidRPr="00C8264D" w:rsidTr="00C8264D">
        <w:tc>
          <w:tcPr>
            <w:tcW w:w="851" w:type="dxa"/>
          </w:tcPr>
          <w:p w:rsidR="009008DE" w:rsidRPr="00C8264D" w:rsidRDefault="009008DE" w:rsidP="009008DE">
            <w:pPr>
              <w:keepNext/>
              <w:autoSpaceDE w:val="0"/>
              <w:snapToGrid w:val="0"/>
              <w:rPr>
                <w:sz w:val="18"/>
                <w:szCs w:val="18"/>
              </w:rPr>
            </w:pPr>
            <w:r w:rsidRPr="00C8264D">
              <w:rPr>
                <w:sz w:val="18"/>
                <w:szCs w:val="18"/>
              </w:rPr>
              <w:t>2</w:t>
            </w:r>
          </w:p>
        </w:tc>
        <w:tc>
          <w:tcPr>
            <w:tcW w:w="2268" w:type="dxa"/>
          </w:tcPr>
          <w:p w:rsidR="009008DE" w:rsidRPr="00C8264D" w:rsidRDefault="009008DE" w:rsidP="009008DE">
            <w:pPr>
              <w:keepNext/>
              <w:autoSpaceDE w:val="0"/>
              <w:snapToGrid w:val="0"/>
              <w:rPr>
                <w:sz w:val="18"/>
                <w:szCs w:val="18"/>
              </w:rPr>
            </w:pPr>
            <w:r w:rsidRPr="00C8264D">
              <w:rPr>
                <w:sz w:val="18"/>
                <w:szCs w:val="18"/>
              </w:rPr>
              <w:t>DESCRIPCION</w:t>
            </w:r>
          </w:p>
        </w:tc>
        <w:tc>
          <w:tcPr>
            <w:tcW w:w="425" w:type="dxa"/>
          </w:tcPr>
          <w:p w:rsidR="009008DE" w:rsidRPr="00C8264D" w:rsidRDefault="009008DE" w:rsidP="009008DE">
            <w:pPr>
              <w:keepNext/>
              <w:autoSpaceDE w:val="0"/>
              <w:snapToGrid w:val="0"/>
              <w:rPr>
                <w:sz w:val="18"/>
                <w:szCs w:val="18"/>
              </w:rPr>
            </w:pPr>
            <w:r w:rsidRPr="00C8264D">
              <w:rPr>
                <w:sz w:val="18"/>
                <w:szCs w:val="18"/>
              </w:rPr>
              <w:t>50</w:t>
            </w:r>
          </w:p>
        </w:tc>
        <w:tc>
          <w:tcPr>
            <w:tcW w:w="5556" w:type="dxa"/>
          </w:tcPr>
          <w:p w:rsidR="009008DE" w:rsidRPr="00C8264D" w:rsidRDefault="009008DE" w:rsidP="009008DE">
            <w:pPr>
              <w:keepNext/>
              <w:autoSpaceDE w:val="0"/>
              <w:snapToGrid w:val="0"/>
              <w:rPr>
                <w:sz w:val="18"/>
                <w:szCs w:val="18"/>
              </w:rPr>
            </w:pPr>
            <w:r w:rsidRPr="00C8264D">
              <w:rPr>
                <w:sz w:val="18"/>
                <w:szCs w:val="18"/>
              </w:rPr>
              <w:t>Descripción</w:t>
            </w:r>
          </w:p>
        </w:tc>
      </w:tr>
    </w:tbl>
    <w:p w:rsidR="009008DE" w:rsidRDefault="009008DE" w:rsidP="009008DE">
      <w:pPr>
        <w:pStyle w:val="Textoindependiente"/>
        <w:ind w:left="15"/>
      </w:pPr>
    </w:p>
    <w:p w:rsidR="009008DE" w:rsidRDefault="009008DE" w:rsidP="009008DE">
      <w:r>
        <w:t>Parcelado:</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PARCELADO</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Código de Parcelado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w:t>
            </w:r>
          </w:p>
        </w:tc>
      </w:tr>
    </w:tbl>
    <w:p w:rsidR="009008DE" w:rsidRDefault="009008DE" w:rsidP="009008DE">
      <w:pPr>
        <w:pStyle w:val="Textoindependiente"/>
        <w:ind w:left="15"/>
      </w:pPr>
    </w:p>
    <w:p w:rsidR="009008DE" w:rsidRPr="009008DE" w:rsidRDefault="009008DE" w:rsidP="009008DE">
      <w:pPr>
        <w:pStyle w:val="Textoindependiente"/>
        <w:ind w:left="-15"/>
        <w:rPr>
          <w:rFonts w:ascii="Arial" w:hAnsi="Arial"/>
          <w:sz w:val="22"/>
          <w:lang w:val="es-ES" w:eastAsia="es-ES"/>
        </w:rPr>
      </w:pPr>
      <w:r w:rsidRPr="009008DE">
        <w:rPr>
          <w:rFonts w:ascii="Arial" w:hAnsi="Arial"/>
          <w:sz w:val="22"/>
          <w:lang w:val="es-ES" w:eastAsia="es-ES"/>
        </w:rPr>
        <w:t>Sector de actividad (MCC VISA):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SECTOR</w:t>
            </w:r>
          </w:p>
        </w:tc>
        <w:tc>
          <w:tcPr>
            <w:tcW w:w="425" w:type="dxa"/>
          </w:tcPr>
          <w:p w:rsidR="009008DE" w:rsidRPr="00C8264D" w:rsidRDefault="009008DE" w:rsidP="009008DE">
            <w:pPr>
              <w:autoSpaceDE w:val="0"/>
              <w:snapToGrid w:val="0"/>
              <w:rPr>
                <w:sz w:val="18"/>
                <w:szCs w:val="18"/>
              </w:rPr>
            </w:pPr>
            <w:r w:rsidRPr="00C8264D">
              <w:rPr>
                <w:sz w:val="18"/>
                <w:szCs w:val="18"/>
              </w:rPr>
              <w:t>4</w:t>
            </w:r>
          </w:p>
        </w:tc>
        <w:tc>
          <w:tcPr>
            <w:tcW w:w="5528" w:type="dxa"/>
          </w:tcPr>
          <w:p w:rsidR="009008DE" w:rsidRPr="00C8264D" w:rsidRDefault="009008DE" w:rsidP="009008DE">
            <w:pPr>
              <w:autoSpaceDE w:val="0"/>
              <w:snapToGrid w:val="0"/>
              <w:rPr>
                <w:sz w:val="18"/>
                <w:szCs w:val="18"/>
              </w:rPr>
            </w:pPr>
            <w:r w:rsidRPr="00C8264D">
              <w:rPr>
                <w:sz w:val="18"/>
                <w:szCs w:val="18"/>
              </w:rPr>
              <w:t>Código del sector de actividad comercial</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SECTOR_NACION</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N si el sector es Nacional, I si el sector es internacional</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DESCRIPTION</w:t>
            </w:r>
          </w:p>
        </w:tc>
        <w:tc>
          <w:tcPr>
            <w:tcW w:w="425" w:type="dxa"/>
          </w:tcPr>
          <w:p w:rsidR="009008DE" w:rsidRPr="00C8264D" w:rsidRDefault="009008DE" w:rsidP="009008DE">
            <w:pPr>
              <w:autoSpaceDE w:val="0"/>
              <w:snapToGrid w:val="0"/>
              <w:rPr>
                <w:sz w:val="18"/>
                <w:szCs w:val="18"/>
              </w:rPr>
            </w:pPr>
            <w:r w:rsidRPr="00C8264D">
              <w:rPr>
                <w:sz w:val="18"/>
                <w:szCs w:val="18"/>
              </w:rPr>
              <w:t>100</w:t>
            </w:r>
          </w:p>
        </w:tc>
        <w:tc>
          <w:tcPr>
            <w:tcW w:w="5528" w:type="dxa"/>
          </w:tcPr>
          <w:p w:rsidR="009008DE" w:rsidRPr="00C8264D" w:rsidRDefault="009008DE" w:rsidP="009008DE">
            <w:pPr>
              <w:autoSpaceDE w:val="0"/>
              <w:snapToGrid w:val="0"/>
              <w:rPr>
                <w:sz w:val="18"/>
                <w:szCs w:val="18"/>
              </w:rPr>
            </w:pPr>
            <w:r w:rsidRPr="00C8264D">
              <w:rPr>
                <w:sz w:val="18"/>
                <w:szCs w:val="18"/>
              </w:rPr>
              <w:t>Descripción del sector de actividad</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4</w:t>
            </w:r>
          </w:p>
        </w:tc>
        <w:tc>
          <w:tcPr>
            <w:tcW w:w="2268" w:type="dxa"/>
          </w:tcPr>
          <w:p w:rsidR="009008DE" w:rsidRPr="00C8264D" w:rsidRDefault="009008DE" w:rsidP="009008DE">
            <w:pPr>
              <w:autoSpaceDE w:val="0"/>
              <w:snapToGrid w:val="0"/>
              <w:rPr>
                <w:sz w:val="18"/>
                <w:szCs w:val="18"/>
              </w:rPr>
            </w:pPr>
            <w:r w:rsidRPr="00C8264D">
              <w:rPr>
                <w:sz w:val="18"/>
                <w:szCs w:val="18"/>
              </w:rPr>
              <w:t>SECTOR_CONSOL</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No utilizado en esta aplicación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5</w:t>
            </w:r>
          </w:p>
        </w:tc>
        <w:tc>
          <w:tcPr>
            <w:tcW w:w="2268" w:type="dxa"/>
          </w:tcPr>
          <w:p w:rsidR="009008DE" w:rsidRPr="00C8264D" w:rsidRDefault="009008DE" w:rsidP="009008DE">
            <w:pPr>
              <w:autoSpaceDE w:val="0"/>
              <w:snapToGrid w:val="0"/>
              <w:rPr>
                <w:sz w:val="18"/>
                <w:szCs w:val="18"/>
              </w:rPr>
            </w:pPr>
            <w:r w:rsidRPr="00C8264D">
              <w:rPr>
                <w:sz w:val="18"/>
                <w:szCs w:val="18"/>
              </w:rPr>
              <w:t>IDSEGMENTO</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segmento de actividad (grupo de sectores de actividad). No utilizado en esta aplicación</w:t>
            </w:r>
          </w:p>
        </w:tc>
      </w:tr>
    </w:tbl>
    <w:p w:rsidR="009008DE" w:rsidRDefault="009008DE" w:rsidP="009008DE">
      <w:pPr>
        <w:pStyle w:val="Textoindependiente"/>
        <w:ind w:left="-15"/>
      </w:pPr>
    </w:p>
    <w:p w:rsidR="009008DE" w:rsidRDefault="009008DE" w:rsidP="009008DE">
      <w:r>
        <w:t>UF:</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ind w:left="-15"/>
              <w:rPr>
                <w:sz w:val="18"/>
                <w:szCs w:val="18"/>
              </w:rPr>
            </w:pPr>
            <w:r w:rsidRPr="00C8264D">
              <w:rPr>
                <w:sz w:val="18"/>
                <w:szCs w:val="18"/>
              </w:rPr>
              <w:t>1</w:t>
            </w:r>
          </w:p>
        </w:tc>
        <w:tc>
          <w:tcPr>
            <w:tcW w:w="2268" w:type="dxa"/>
          </w:tcPr>
          <w:p w:rsidR="009008DE" w:rsidRPr="00C8264D" w:rsidRDefault="009008DE" w:rsidP="009008DE">
            <w:pPr>
              <w:autoSpaceDE w:val="0"/>
              <w:snapToGrid w:val="0"/>
              <w:ind w:left="-15"/>
              <w:rPr>
                <w:sz w:val="18"/>
                <w:szCs w:val="18"/>
              </w:rPr>
            </w:pPr>
            <w:r w:rsidRPr="00C8264D">
              <w:rPr>
                <w:sz w:val="18"/>
                <w:szCs w:val="18"/>
              </w:rPr>
              <w:t>SECTOR</w:t>
            </w:r>
          </w:p>
        </w:tc>
        <w:tc>
          <w:tcPr>
            <w:tcW w:w="425" w:type="dxa"/>
          </w:tcPr>
          <w:p w:rsidR="009008DE" w:rsidRPr="00C8264D" w:rsidRDefault="009008DE" w:rsidP="009008DE">
            <w:pPr>
              <w:autoSpaceDE w:val="0"/>
              <w:snapToGrid w:val="0"/>
              <w:ind w:left="-15"/>
              <w:rPr>
                <w:sz w:val="18"/>
                <w:szCs w:val="18"/>
              </w:rPr>
            </w:pPr>
            <w:r w:rsidRPr="00C8264D">
              <w:rPr>
                <w:sz w:val="18"/>
                <w:szCs w:val="18"/>
              </w:rPr>
              <w:t>2</w:t>
            </w:r>
          </w:p>
        </w:tc>
        <w:tc>
          <w:tcPr>
            <w:tcW w:w="5528" w:type="dxa"/>
          </w:tcPr>
          <w:p w:rsidR="009008DE" w:rsidRPr="00C8264D" w:rsidRDefault="009008DE" w:rsidP="009008DE">
            <w:pPr>
              <w:autoSpaceDE w:val="0"/>
              <w:snapToGrid w:val="0"/>
              <w:ind w:left="-15"/>
              <w:rPr>
                <w:sz w:val="18"/>
                <w:szCs w:val="18"/>
              </w:rPr>
            </w:pPr>
            <w:r w:rsidRPr="00C8264D">
              <w:rPr>
                <w:sz w:val="18"/>
                <w:szCs w:val="18"/>
              </w:rPr>
              <w:t>Código de la Unidad Federativa</w:t>
            </w:r>
          </w:p>
        </w:tc>
      </w:tr>
      <w:tr w:rsidR="009008DE" w:rsidRPr="00C8264D" w:rsidTr="00C8264D">
        <w:tc>
          <w:tcPr>
            <w:tcW w:w="851" w:type="dxa"/>
          </w:tcPr>
          <w:p w:rsidR="009008DE" w:rsidRPr="00C8264D" w:rsidRDefault="009008DE" w:rsidP="009008DE">
            <w:pPr>
              <w:autoSpaceDE w:val="0"/>
              <w:snapToGrid w:val="0"/>
              <w:ind w:left="-15"/>
              <w:rPr>
                <w:sz w:val="18"/>
                <w:szCs w:val="18"/>
              </w:rPr>
            </w:pPr>
            <w:r w:rsidRPr="00C8264D">
              <w:rPr>
                <w:sz w:val="18"/>
                <w:szCs w:val="18"/>
              </w:rPr>
              <w:t>2</w:t>
            </w:r>
          </w:p>
        </w:tc>
        <w:tc>
          <w:tcPr>
            <w:tcW w:w="2268" w:type="dxa"/>
          </w:tcPr>
          <w:p w:rsidR="009008DE" w:rsidRPr="00C8264D" w:rsidRDefault="009008DE" w:rsidP="009008DE">
            <w:pPr>
              <w:autoSpaceDE w:val="0"/>
              <w:snapToGrid w:val="0"/>
              <w:ind w:left="-15"/>
              <w:rPr>
                <w:sz w:val="18"/>
                <w:szCs w:val="18"/>
              </w:rPr>
            </w:pPr>
            <w:r w:rsidRPr="00C8264D">
              <w:rPr>
                <w:sz w:val="18"/>
                <w:szCs w:val="18"/>
              </w:rPr>
              <w:t>NOMBRE</w:t>
            </w:r>
          </w:p>
        </w:tc>
        <w:tc>
          <w:tcPr>
            <w:tcW w:w="425" w:type="dxa"/>
          </w:tcPr>
          <w:p w:rsidR="009008DE" w:rsidRPr="00C8264D" w:rsidRDefault="009008DE" w:rsidP="009008DE">
            <w:pPr>
              <w:autoSpaceDE w:val="0"/>
              <w:snapToGrid w:val="0"/>
              <w:ind w:left="-15"/>
              <w:rPr>
                <w:sz w:val="18"/>
                <w:szCs w:val="18"/>
              </w:rPr>
            </w:pPr>
            <w:r w:rsidRPr="00C8264D">
              <w:rPr>
                <w:sz w:val="18"/>
                <w:szCs w:val="18"/>
              </w:rPr>
              <w:t>50</w:t>
            </w:r>
          </w:p>
        </w:tc>
        <w:tc>
          <w:tcPr>
            <w:tcW w:w="5528" w:type="dxa"/>
          </w:tcPr>
          <w:p w:rsidR="009008DE" w:rsidRPr="00C8264D" w:rsidRDefault="009008DE" w:rsidP="009008DE">
            <w:pPr>
              <w:autoSpaceDE w:val="0"/>
              <w:snapToGrid w:val="0"/>
              <w:ind w:left="-15"/>
              <w:rPr>
                <w:sz w:val="18"/>
                <w:szCs w:val="18"/>
              </w:rPr>
            </w:pPr>
            <w:r w:rsidRPr="00C8264D">
              <w:rPr>
                <w:sz w:val="18"/>
                <w:szCs w:val="18"/>
              </w:rPr>
              <w:t>Nombre de la Unidad Federativa</w:t>
            </w:r>
          </w:p>
        </w:tc>
      </w:tr>
      <w:tr w:rsidR="009008DE" w:rsidRPr="00C8264D" w:rsidTr="00C8264D">
        <w:trPr>
          <w:cnfStyle w:val="000000100000"/>
        </w:trPr>
        <w:tc>
          <w:tcPr>
            <w:tcW w:w="851" w:type="dxa"/>
          </w:tcPr>
          <w:p w:rsidR="009008DE" w:rsidRPr="00C8264D" w:rsidRDefault="009008DE" w:rsidP="009008DE">
            <w:pPr>
              <w:autoSpaceDE w:val="0"/>
              <w:snapToGrid w:val="0"/>
              <w:ind w:left="-15"/>
              <w:rPr>
                <w:sz w:val="18"/>
                <w:szCs w:val="18"/>
              </w:rPr>
            </w:pPr>
            <w:r w:rsidRPr="00C8264D">
              <w:rPr>
                <w:sz w:val="18"/>
                <w:szCs w:val="18"/>
              </w:rPr>
              <w:t>3</w:t>
            </w:r>
          </w:p>
        </w:tc>
        <w:tc>
          <w:tcPr>
            <w:tcW w:w="2268" w:type="dxa"/>
          </w:tcPr>
          <w:p w:rsidR="009008DE" w:rsidRPr="00C8264D" w:rsidRDefault="009008DE" w:rsidP="009008DE">
            <w:pPr>
              <w:autoSpaceDE w:val="0"/>
              <w:snapToGrid w:val="0"/>
              <w:ind w:left="-15"/>
              <w:rPr>
                <w:sz w:val="18"/>
                <w:szCs w:val="18"/>
              </w:rPr>
            </w:pPr>
            <w:r w:rsidRPr="00C8264D">
              <w:rPr>
                <w:sz w:val="18"/>
                <w:szCs w:val="18"/>
              </w:rPr>
              <w:t>IDREGION</w:t>
            </w:r>
          </w:p>
        </w:tc>
        <w:tc>
          <w:tcPr>
            <w:tcW w:w="425" w:type="dxa"/>
          </w:tcPr>
          <w:p w:rsidR="009008DE" w:rsidRPr="00C8264D" w:rsidRDefault="009008DE" w:rsidP="009008DE">
            <w:pPr>
              <w:autoSpaceDE w:val="0"/>
              <w:snapToGrid w:val="0"/>
              <w:ind w:left="-15"/>
              <w:rPr>
                <w:sz w:val="18"/>
                <w:szCs w:val="18"/>
              </w:rPr>
            </w:pPr>
          </w:p>
        </w:tc>
        <w:tc>
          <w:tcPr>
            <w:tcW w:w="5528" w:type="dxa"/>
          </w:tcPr>
          <w:p w:rsidR="009008DE" w:rsidRPr="00C8264D" w:rsidRDefault="009008DE" w:rsidP="009008DE">
            <w:pPr>
              <w:autoSpaceDE w:val="0"/>
              <w:snapToGrid w:val="0"/>
              <w:ind w:left="-15"/>
              <w:rPr>
                <w:sz w:val="18"/>
                <w:szCs w:val="18"/>
              </w:rPr>
            </w:pPr>
            <w:r w:rsidRPr="00C8264D">
              <w:rPr>
                <w:sz w:val="18"/>
                <w:szCs w:val="18"/>
              </w:rPr>
              <w:t>Código identificativo de la Regional a la que pertenece. No utilizado para esta aplicación</w:t>
            </w:r>
          </w:p>
        </w:tc>
      </w:tr>
    </w:tbl>
    <w:p w:rsidR="009008DE" w:rsidRDefault="009008DE" w:rsidP="009008DE">
      <w:pPr>
        <w:pStyle w:val="Textoindependiente"/>
        <w:ind w:left="-15"/>
      </w:pPr>
    </w:p>
    <w:p w:rsidR="009008DE" w:rsidRDefault="009008DE" w:rsidP="009008DE">
      <w:r>
        <w:t>Calificador:</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533"/>
        <w:gridCol w:w="5420"/>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533"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420"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5C6131">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COD</w:t>
            </w:r>
          </w:p>
        </w:tc>
        <w:tc>
          <w:tcPr>
            <w:tcW w:w="533" w:type="dxa"/>
          </w:tcPr>
          <w:p w:rsidR="009008DE" w:rsidRPr="00C8264D" w:rsidRDefault="009008DE" w:rsidP="009008DE">
            <w:pPr>
              <w:autoSpaceDE w:val="0"/>
              <w:snapToGrid w:val="0"/>
              <w:rPr>
                <w:sz w:val="18"/>
                <w:szCs w:val="18"/>
              </w:rPr>
            </w:pPr>
          </w:p>
        </w:tc>
        <w:tc>
          <w:tcPr>
            <w:tcW w:w="5420" w:type="dxa"/>
          </w:tcPr>
          <w:p w:rsidR="009008DE" w:rsidRPr="00C8264D" w:rsidRDefault="009008DE" w:rsidP="009008DE">
            <w:pPr>
              <w:autoSpaceDE w:val="0"/>
              <w:snapToGrid w:val="0"/>
              <w:rPr>
                <w:sz w:val="18"/>
                <w:szCs w:val="18"/>
              </w:rPr>
            </w:pPr>
            <w:r w:rsidRPr="00C8264D">
              <w:rPr>
                <w:sz w:val="18"/>
                <w:szCs w:val="18"/>
              </w:rPr>
              <w:t xml:space="preserve">Identificador de una combinación de calificadores que han </w:t>
            </w:r>
            <w:r w:rsidRPr="00C8264D">
              <w:rPr>
                <w:sz w:val="18"/>
                <w:szCs w:val="18"/>
              </w:rPr>
              <w:lastRenderedPageBreak/>
              <w:t>intervenido en una calificación de transacción</w:t>
            </w:r>
          </w:p>
        </w:tc>
      </w:tr>
      <w:tr w:rsidR="009008DE" w:rsidRPr="00C8264D" w:rsidTr="005C6131">
        <w:tc>
          <w:tcPr>
            <w:tcW w:w="851" w:type="dxa"/>
          </w:tcPr>
          <w:p w:rsidR="009008DE" w:rsidRPr="00C8264D" w:rsidRDefault="009008DE" w:rsidP="009008DE">
            <w:pPr>
              <w:autoSpaceDE w:val="0"/>
              <w:snapToGrid w:val="0"/>
              <w:rPr>
                <w:sz w:val="18"/>
                <w:szCs w:val="18"/>
              </w:rPr>
            </w:pPr>
            <w:r w:rsidRPr="00C8264D">
              <w:rPr>
                <w:sz w:val="18"/>
                <w:szCs w:val="18"/>
              </w:rPr>
              <w:lastRenderedPageBreak/>
              <w:t>2</w:t>
            </w:r>
          </w:p>
        </w:tc>
        <w:tc>
          <w:tcPr>
            <w:tcW w:w="2268" w:type="dxa"/>
          </w:tcPr>
          <w:p w:rsidR="009008DE" w:rsidRPr="00C8264D" w:rsidRDefault="009008DE" w:rsidP="009008DE">
            <w:pPr>
              <w:autoSpaceDE w:val="0"/>
              <w:snapToGrid w:val="0"/>
              <w:rPr>
                <w:sz w:val="18"/>
                <w:szCs w:val="18"/>
              </w:rPr>
            </w:pPr>
            <w:r w:rsidRPr="00C8264D">
              <w:rPr>
                <w:sz w:val="18"/>
                <w:szCs w:val="18"/>
              </w:rPr>
              <w:t>CALIFICADORES</w:t>
            </w:r>
          </w:p>
        </w:tc>
        <w:tc>
          <w:tcPr>
            <w:tcW w:w="533" w:type="dxa"/>
          </w:tcPr>
          <w:p w:rsidR="009008DE" w:rsidRPr="00C8264D" w:rsidRDefault="009008DE" w:rsidP="009008DE">
            <w:pPr>
              <w:autoSpaceDE w:val="0"/>
              <w:snapToGrid w:val="0"/>
              <w:rPr>
                <w:sz w:val="18"/>
                <w:szCs w:val="18"/>
              </w:rPr>
            </w:pPr>
            <w:r w:rsidRPr="00C8264D">
              <w:rPr>
                <w:sz w:val="18"/>
                <w:szCs w:val="18"/>
              </w:rPr>
              <w:t>50</w:t>
            </w:r>
          </w:p>
        </w:tc>
        <w:tc>
          <w:tcPr>
            <w:tcW w:w="5420" w:type="dxa"/>
          </w:tcPr>
          <w:p w:rsidR="009008DE" w:rsidRPr="00C8264D" w:rsidRDefault="009008DE" w:rsidP="009008DE">
            <w:pPr>
              <w:autoSpaceDE w:val="0"/>
              <w:snapToGrid w:val="0"/>
              <w:rPr>
                <w:sz w:val="18"/>
                <w:szCs w:val="18"/>
              </w:rPr>
            </w:pPr>
            <w:r w:rsidRPr="00C8264D">
              <w:rPr>
                <w:sz w:val="18"/>
                <w:szCs w:val="18"/>
              </w:rPr>
              <w:t>Nombre de esta combinación (por ejemplo: Redes y Reglas)</w:t>
            </w:r>
          </w:p>
        </w:tc>
      </w:tr>
      <w:tr w:rsidR="009008DE" w:rsidRPr="00C8264D" w:rsidTr="005C6131">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GANADOR</w:t>
            </w:r>
          </w:p>
        </w:tc>
        <w:tc>
          <w:tcPr>
            <w:tcW w:w="533" w:type="dxa"/>
          </w:tcPr>
          <w:p w:rsidR="009008DE" w:rsidRPr="00C8264D" w:rsidRDefault="009008DE" w:rsidP="009008DE">
            <w:pPr>
              <w:autoSpaceDE w:val="0"/>
              <w:snapToGrid w:val="0"/>
              <w:rPr>
                <w:sz w:val="18"/>
                <w:szCs w:val="18"/>
              </w:rPr>
            </w:pPr>
            <w:r w:rsidRPr="00C8264D">
              <w:rPr>
                <w:sz w:val="18"/>
                <w:szCs w:val="18"/>
              </w:rPr>
              <w:t>50</w:t>
            </w:r>
          </w:p>
        </w:tc>
        <w:tc>
          <w:tcPr>
            <w:tcW w:w="5420" w:type="dxa"/>
          </w:tcPr>
          <w:p w:rsidR="009008DE" w:rsidRPr="00C8264D" w:rsidRDefault="009008DE" w:rsidP="009008DE">
            <w:pPr>
              <w:autoSpaceDE w:val="0"/>
              <w:snapToGrid w:val="0"/>
              <w:rPr>
                <w:sz w:val="18"/>
                <w:szCs w:val="18"/>
              </w:rPr>
            </w:pPr>
            <w:r w:rsidRPr="00C8264D">
              <w:rPr>
                <w:sz w:val="18"/>
                <w:szCs w:val="18"/>
              </w:rPr>
              <w:t>Cuál de los calificadores que han intervenido ha resultado el ganador (es decir, ha obtenido mayor probabilidad de fraude)</w:t>
            </w:r>
          </w:p>
        </w:tc>
      </w:tr>
    </w:tbl>
    <w:p w:rsidR="0050553A" w:rsidRDefault="0050553A" w:rsidP="00F900B7"/>
    <w:p w:rsidR="0050553A" w:rsidRDefault="0050553A" w:rsidP="0050553A">
      <w:pPr>
        <w:pStyle w:val="Ttulo3"/>
        <w:tabs>
          <w:tab w:val="clear" w:pos="907"/>
          <w:tab w:val="left" w:pos="720"/>
        </w:tabs>
        <w:suppressAutoHyphens/>
        <w:spacing w:before="0" w:after="0" w:line="240" w:lineRule="auto"/>
        <w:jc w:val="left"/>
      </w:pPr>
      <w:bookmarkStart w:id="93" w:name="_Toc378170583"/>
      <w:r>
        <w:t>Formato de Microarchivos de e-Lynx</w:t>
      </w:r>
      <w:bookmarkEnd w:id="93"/>
    </w:p>
    <w:p w:rsidR="0050553A" w:rsidRDefault="0050553A" w:rsidP="0050553A"/>
    <w:p w:rsidR="0050553A" w:rsidRDefault="0050553A" w:rsidP="0050553A">
      <w:r>
        <w:t>El formato de los ficheros se caracteriza por:</w:t>
      </w:r>
    </w:p>
    <w:p w:rsidR="0050553A" w:rsidRDefault="0050553A" w:rsidP="00071DD4">
      <w:pPr>
        <w:numPr>
          <w:ilvl w:val="0"/>
          <w:numId w:val="45"/>
        </w:numPr>
        <w:tabs>
          <w:tab w:val="left" w:pos="283"/>
        </w:tabs>
        <w:suppressAutoHyphens/>
        <w:spacing w:after="0" w:line="240" w:lineRule="auto"/>
        <w:jc w:val="left"/>
      </w:pPr>
      <w:r>
        <w:t>Campos y registros de longitud variable</w:t>
      </w:r>
    </w:p>
    <w:p w:rsidR="0050553A" w:rsidRDefault="0050553A" w:rsidP="00071DD4">
      <w:pPr>
        <w:numPr>
          <w:ilvl w:val="0"/>
          <w:numId w:val="45"/>
        </w:numPr>
        <w:tabs>
          <w:tab w:val="left" w:pos="283"/>
        </w:tabs>
        <w:suppressAutoHyphens/>
        <w:spacing w:after="0" w:line="240" w:lineRule="auto"/>
        <w:jc w:val="left"/>
      </w:pPr>
      <w:r>
        <w:t>Separador de campo: '|'</w:t>
      </w:r>
    </w:p>
    <w:p w:rsidR="0050553A" w:rsidRDefault="0050553A" w:rsidP="0050553A">
      <w:pPr>
        <w:tabs>
          <w:tab w:val="left" w:pos="283"/>
        </w:tabs>
        <w:suppressAutoHyphens/>
        <w:spacing w:after="0" w:line="240" w:lineRule="auto"/>
        <w:jc w:val="left"/>
      </w:pPr>
    </w:p>
    <w:p w:rsidR="0050553A" w:rsidRDefault="0050553A" w:rsidP="0050553A">
      <w:pPr>
        <w:tabs>
          <w:tab w:val="left" w:pos="283"/>
        </w:tabs>
        <w:suppressAutoHyphens/>
        <w:spacing w:after="0" w:line="240" w:lineRule="auto"/>
        <w:jc w:val="left"/>
      </w:pPr>
      <w:r>
        <w:t>Fichero de descarga:</w:t>
      </w:r>
    </w:p>
    <w:p w:rsidR="0050553A" w:rsidRDefault="0050553A" w:rsidP="0050553A">
      <w:pPr>
        <w:keepNext/>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308"/>
        <w:gridCol w:w="450"/>
        <w:gridCol w:w="5443"/>
      </w:tblGrid>
      <w:tr w:rsidR="0050553A" w:rsidRPr="00C8264D" w:rsidTr="00AE61F2">
        <w:trPr>
          <w:cnfStyle w:val="100000000000"/>
        </w:trPr>
        <w:tc>
          <w:tcPr>
            <w:tcW w:w="851"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Orden</w:t>
            </w:r>
          </w:p>
        </w:tc>
        <w:tc>
          <w:tcPr>
            <w:tcW w:w="2308"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Campo</w:t>
            </w:r>
          </w:p>
        </w:tc>
        <w:tc>
          <w:tcPr>
            <w:tcW w:w="450"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Ln</w:t>
            </w:r>
          </w:p>
        </w:tc>
        <w:tc>
          <w:tcPr>
            <w:tcW w:w="5443"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Descripción</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1</w:t>
            </w:r>
          </w:p>
        </w:tc>
        <w:tc>
          <w:tcPr>
            <w:tcW w:w="2308" w:type="dxa"/>
          </w:tcPr>
          <w:p w:rsidR="0050553A" w:rsidRPr="00C8264D" w:rsidRDefault="0050553A" w:rsidP="003A47B5">
            <w:pPr>
              <w:keepNext/>
              <w:autoSpaceDE w:val="0"/>
              <w:snapToGrid w:val="0"/>
              <w:rPr>
                <w:sz w:val="18"/>
                <w:szCs w:val="18"/>
              </w:rPr>
            </w:pPr>
            <w:r w:rsidRPr="00C8264D">
              <w:rPr>
                <w:sz w:val="18"/>
                <w:szCs w:val="18"/>
              </w:rPr>
              <w:t>ORDEN</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Identificador de la transacción </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2</w:t>
            </w:r>
          </w:p>
        </w:tc>
        <w:tc>
          <w:tcPr>
            <w:tcW w:w="2308" w:type="dxa"/>
          </w:tcPr>
          <w:p w:rsidR="0050553A" w:rsidRPr="00C8264D" w:rsidRDefault="0050553A" w:rsidP="003A47B5">
            <w:pPr>
              <w:keepNext/>
              <w:autoSpaceDE w:val="0"/>
              <w:snapToGrid w:val="0"/>
              <w:rPr>
                <w:sz w:val="18"/>
                <w:szCs w:val="18"/>
              </w:rPr>
            </w:pPr>
            <w:r w:rsidRPr="00C8264D">
              <w:rPr>
                <w:sz w:val="18"/>
                <w:szCs w:val="18"/>
              </w:rPr>
              <w:t>TARJETA o TID</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Tarjeta o TID</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3</w:t>
            </w:r>
          </w:p>
        </w:tc>
        <w:tc>
          <w:tcPr>
            <w:tcW w:w="2308" w:type="dxa"/>
          </w:tcPr>
          <w:p w:rsidR="0050553A" w:rsidRPr="00C8264D" w:rsidRDefault="0050553A" w:rsidP="003A47B5">
            <w:pPr>
              <w:keepNext/>
              <w:autoSpaceDE w:val="0"/>
              <w:snapToGrid w:val="0"/>
              <w:rPr>
                <w:sz w:val="18"/>
                <w:szCs w:val="18"/>
              </w:rPr>
            </w:pPr>
            <w:r w:rsidRPr="00C8264D">
              <w:rPr>
                <w:sz w:val="18"/>
                <w:szCs w:val="18"/>
              </w:rPr>
              <w:t>FECHA</w:t>
            </w:r>
          </w:p>
        </w:tc>
        <w:tc>
          <w:tcPr>
            <w:tcW w:w="450" w:type="dxa"/>
          </w:tcPr>
          <w:p w:rsidR="0050553A" w:rsidRPr="00C8264D" w:rsidRDefault="0050553A" w:rsidP="003A47B5">
            <w:pPr>
              <w:keepNext/>
              <w:autoSpaceDE w:val="0"/>
              <w:snapToGrid w:val="0"/>
              <w:rPr>
                <w:sz w:val="18"/>
                <w:szCs w:val="18"/>
              </w:rPr>
            </w:pPr>
            <w:r w:rsidRPr="00C8264D">
              <w:rPr>
                <w:sz w:val="18"/>
                <w:szCs w:val="18"/>
              </w:rPr>
              <w:t>14</w:t>
            </w:r>
          </w:p>
        </w:tc>
        <w:tc>
          <w:tcPr>
            <w:tcW w:w="5443" w:type="dxa"/>
          </w:tcPr>
          <w:p w:rsidR="0050553A" w:rsidRPr="00C8264D" w:rsidRDefault="0050553A" w:rsidP="003A47B5">
            <w:pPr>
              <w:keepNext/>
              <w:autoSpaceDE w:val="0"/>
              <w:snapToGrid w:val="0"/>
              <w:rPr>
                <w:sz w:val="18"/>
                <w:szCs w:val="18"/>
              </w:rPr>
            </w:pPr>
            <w:r w:rsidRPr="00C8264D">
              <w:rPr>
                <w:sz w:val="18"/>
                <w:szCs w:val="18"/>
              </w:rPr>
              <w:t>yyyymmddhhmiss</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4</w:t>
            </w:r>
          </w:p>
        </w:tc>
        <w:tc>
          <w:tcPr>
            <w:tcW w:w="2308" w:type="dxa"/>
          </w:tcPr>
          <w:p w:rsidR="0050553A" w:rsidRPr="00C8264D" w:rsidRDefault="0050553A" w:rsidP="003A47B5">
            <w:pPr>
              <w:keepNext/>
              <w:autoSpaceDE w:val="0"/>
              <w:snapToGrid w:val="0"/>
              <w:rPr>
                <w:sz w:val="18"/>
                <w:szCs w:val="18"/>
              </w:rPr>
            </w:pPr>
            <w:r w:rsidRPr="00C8264D">
              <w:rPr>
                <w:sz w:val="18"/>
                <w:szCs w:val="18"/>
              </w:rPr>
              <w:t>IMPORTE_SOLICITADO</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Importe solicitado en R$, dos decimales con separador (',')</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5</w:t>
            </w:r>
          </w:p>
        </w:tc>
        <w:tc>
          <w:tcPr>
            <w:tcW w:w="2308" w:type="dxa"/>
          </w:tcPr>
          <w:p w:rsidR="0050553A" w:rsidRPr="00C8264D" w:rsidRDefault="0050553A" w:rsidP="003A47B5">
            <w:pPr>
              <w:keepNext/>
              <w:autoSpaceDE w:val="0"/>
              <w:snapToGrid w:val="0"/>
              <w:rPr>
                <w:sz w:val="18"/>
                <w:szCs w:val="18"/>
              </w:rPr>
            </w:pPr>
            <w:r w:rsidRPr="00C8264D">
              <w:rPr>
                <w:sz w:val="18"/>
                <w:szCs w:val="18"/>
              </w:rPr>
              <w:t>PAIS_ORIG_TARJ</w:t>
            </w:r>
          </w:p>
        </w:tc>
        <w:tc>
          <w:tcPr>
            <w:tcW w:w="450" w:type="dxa"/>
          </w:tcPr>
          <w:p w:rsidR="0050553A" w:rsidRPr="00C8264D" w:rsidRDefault="0050553A" w:rsidP="003A47B5">
            <w:pPr>
              <w:keepNext/>
              <w:autoSpaceDE w:val="0"/>
              <w:snapToGrid w:val="0"/>
              <w:rPr>
                <w:sz w:val="18"/>
                <w:szCs w:val="18"/>
              </w:rPr>
            </w:pPr>
            <w:r w:rsidRPr="00C8264D">
              <w:rPr>
                <w:sz w:val="18"/>
                <w:szCs w:val="18"/>
              </w:rPr>
              <w:t>3</w:t>
            </w:r>
          </w:p>
        </w:tc>
        <w:tc>
          <w:tcPr>
            <w:tcW w:w="5443" w:type="dxa"/>
          </w:tcPr>
          <w:p w:rsidR="0050553A" w:rsidRPr="00C8264D" w:rsidRDefault="0050553A" w:rsidP="003A47B5">
            <w:pPr>
              <w:keepNext/>
              <w:autoSpaceDE w:val="0"/>
              <w:snapToGrid w:val="0"/>
              <w:rPr>
                <w:sz w:val="18"/>
                <w:szCs w:val="18"/>
              </w:rPr>
            </w:pPr>
            <w:r w:rsidRPr="00C8264D">
              <w:rPr>
                <w:sz w:val="18"/>
                <w:szCs w:val="18"/>
              </w:rPr>
              <w:t>Código del país origen de la tarjeta</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6</w:t>
            </w:r>
          </w:p>
        </w:tc>
        <w:tc>
          <w:tcPr>
            <w:tcW w:w="2308" w:type="dxa"/>
          </w:tcPr>
          <w:p w:rsidR="0050553A" w:rsidRPr="00C8264D" w:rsidRDefault="0050553A" w:rsidP="003A47B5">
            <w:pPr>
              <w:keepNext/>
              <w:autoSpaceDE w:val="0"/>
              <w:snapToGrid w:val="0"/>
              <w:rPr>
                <w:sz w:val="18"/>
                <w:szCs w:val="18"/>
              </w:rPr>
            </w:pPr>
            <w:r w:rsidRPr="00C8264D">
              <w:rPr>
                <w:sz w:val="18"/>
                <w:szCs w:val="18"/>
              </w:rPr>
              <w:t>CALIFICACION</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Calificación establecida por el sistema Lynx (0-100)</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7</w:t>
            </w:r>
          </w:p>
        </w:tc>
        <w:tc>
          <w:tcPr>
            <w:tcW w:w="2308" w:type="dxa"/>
          </w:tcPr>
          <w:p w:rsidR="0050553A" w:rsidRPr="00C8264D" w:rsidRDefault="0050553A" w:rsidP="003A47B5">
            <w:pPr>
              <w:keepNext/>
              <w:autoSpaceDE w:val="0"/>
              <w:snapToGrid w:val="0"/>
              <w:rPr>
                <w:sz w:val="18"/>
                <w:szCs w:val="18"/>
              </w:rPr>
            </w:pPr>
            <w:r w:rsidRPr="00C8264D">
              <w:rPr>
                <w:sz w:val="18"/>
                <w:szCs w:val="18"/>
              </w:rPr>
              <w:t>TIPO_TARJETA</w:t>
            </w:r>
          </w:p>
        </w:tc>
        <w:tc>
          <w:tcPr>
            <w:tcW w:w="450" w:type="dxa"/>
          </w:tcPr>
          <w:p w:rsidR="0050553A" w:rsidRPr="00C8264D" w:rsidRDefault="0050553A" w:rsidP="003A47B5">
            <w:pPr>
              <w:keepNext/>
              <w:autoSpaceDE w:val="0"/>
              <w:snapToGrid w:val="0"/>
              <w:rPr>
                <w:sz w:val="18"/>
                <w:szCs w:val="18"/>
              </w:rPr>
            </w:pPr>
            <w:r w:rsidRPr="00C8264D">
              <w:rPr>
                <w:sz w:val="18"/>
                <w:szCs w:val="18"/>
              </w:rPr>
              <w:t>2</w:t>
            </w:r>
          </w:p>
        </w:tc>
        <w:tc>
          <w:tcPr>
            <w:tcW w:w="5443" w:type="dxa"/>
          </w:tcPr>
          <w:p w:rsidR="0050553A" w:rsidRPr="00C8264D" w:rsidRDefault="0050553A" w:rsidP="003A47B5">
            <w:pPr>
              <w:keepNext/>
              <w:autoSpaceDE w:val="0"/>
              <w:snapToGrid w:val="0"/>
              <w:rPr>
                <w:sz w:val="18"/>
                <w:szCs w:val="18"/>
              </w:rPr>
            </w:pPr>
            <w:r w:rsidRPr="00C8264D">
              <w:rPr>
                <w:sz w:val="18"/>
                <w:szCs w:val="18"/>
              </w:rPr>
              <w:t>Tipo de tarjeta</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8</w:t>
            </w:r>
          </w:p>
        </w:tc>
        <w:tc>
          <w:tcPr>
            <w:tcW w:w="2308" w:type="dxa"/>
          </w:tcPr>
          <w:p w:rsidR="0050553A" w:rsidRPr="00C8264D" w:rsidRDefault="0050553A" w:rsidP="003A47B5">
            <w:pPr>
              <w:keepNext/>
              <w:autoSpaceDE w:val="0"/>
              <w:snapToGrid w:val="0"/>
              <w:rPr>
                <w:sz w:val="18"/>
                <w:szCs w:val="18"/>
              </w:rPr>
            </w:pPr>
            <w:r w:rsidRPr="00C8264D">
              <w:rPr>
                <w:sz w:val="18"/>
                <w:szCs w:val="18"/>
              </w:rPr>
              <w:t>CLAVE_FRAUDE</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Tipo de fraude</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9</w:t>
            </w:r>
          </w:p>
        </w:tc>
        <w:tc>
          <w:tcPr>
            <w:tcW w:w="2308" w:type="dxa"/>
          </w:tcPr>
          <w:p w:rsidR="0050553A" w:rsidRPr="00C8264D" w:rsidRDefault="0050553A" w:rsidP="003A47B5">
            <w:pPr>
              <w:keepNext/>
              <w:autoSpaceDE w:val="0"/>
              <w:snapToGrid w:val="0"/>
              <w:rPr>
                <w:sz w:val="18"/>
                <w:szCs w:val="18"/>
              </w:rPr>
            </w:pPr>
            <w:r w:rsidRPr="00C8264D">
              <w:rPr>
                <w:sz w:val="18"/>
                <w:szCs w:val="18"/>
              </w:rPr>
              <w:t>CODIGO_RESPUESTA</w:t>
            </w:r>
          </w:p>
        </w:tc>
        <w:tc>
          <w:tcPr>
            <w:tcW w:w="450" w:type="dxa"/>
          </w:tcPr>
          <w:p w:rsidR="0050553A" w:rsidRPr="00C8264D" w:rsidRDefault="0050553A" w:rsidP="003A47B5">
            <w:pPr>
              <w:keepNext/>
              <w:autoSpaceDE w:val="0"/>
              <w:snapToGrid w:val="0"/>
              <w:rPr>
                <w:sz w:val="18"/>
                <w:szCs w:val="18"/>
              </w:rPr>
            </w:pPr>
            <w:r w:rsidRPr="00C8264D">
              <w:rPr>
                <w:sz w:val="18"/>
                <w:szCs w:val="18"/>
              </w:rPr>
              <w:t>3</w:t>
            </w:r>
          </w:p>
        </w:tc>
        <w:tc>
          <w:tcPr>
            <w:tcW w:w="5443" w:type="dxa"/>
          </w:tcPr>
          <w:p w:rsidR="0050553A" w:rsidRPr="00C8264D" w:rsidRDefault="0050553A" w:rsidP="003A47B5">
            <w:pPr>
              <w:keepNext/>
              <w:autoSpaceDE w:val="0"/>
              <w:snapToGrid w:val="0"/>
              <w:rPr>
                <w:sz w:val="18"/>
                <w:szCs w:val="18"/>
              </w:rPr>
            </w:pPr>
            <w:r w:rsidRPr="00C8264D">
              <w:rPr>
                <w:sz w:val="18"/>
                <w:szCs w:val="18"/>
              </w:rPr>
              <w:t>Códigos de respuesta. Tabla 1</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10</w:t>
            </w:r>
          </w:p>
        </w:tc>
        <w:tc>
          <w:tcPr>
            <w:tcW w:w="2308" w:type="dxa"/>
          </w:tcPr>
          <w:p w:rsidR="0050553A" w:rsidRPr="00C8264D" w:rsidRDefault="0050553A" w:rsidP="003A47B5">
            <w:pPr>
              <w:keepNext/>
              <w:autoSpaceDE w:val="0"/>
              <w:snapToGrid w:val="0"/>
              <w:rPr>
                <w:sz w:val="18"/>
                <w:szCs w:val="18"/>
              </w:rPr>
            </w:pPr>
            <w:r w:rsidRPr="00C8264D">
              <w:rPr>
                <w:sz w:val="18"/>
                <w:szCs w:val="18"/>
              </w:rPr>
              <w:t>CODIGO_CALIFICADORES</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Calificador</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11</w:t>
            </w:r>
          </w:p>
        </w:tc>
        <w:tc>
          <w:tcPr>
            <w:tcW w:w="2308" w:type="dxa"/>
          </w:tcPr>
          <w:p w:rsidR="0050553A" w:rsidRPr="00C8264D" w:rsidRDefault="0050553A" w:rsidP="003A47B5">
            <w:pPr>
              <w:keepNext/>
              <w:autoSpaceDE w:val="0"/>
              <w:snapToGrid w:val="0"/>
              <w:rPr>
                <w:sz w:val="18"/>
                <w:szCs w:val="18"/>
              </w:rPr>
            </w:pPr>
            <w:r w:rsidRPr="00C8264D">
              <w:rPr>
                <w:sz w:val="18"/>
                <w:szCs w:val="18"/>
              </w:rPr>
              <w:t>CODIGO_ENTIDAD</w:t>
            </w:r>
          </w:p>
        </w:tc>
        <w:tc>
          <w:tcPr>
            <w:tcW w:w="450" w:type="dxa"/>
          </w:tcPr>
          <w:p w:rsidR="0050553A" w:rsidRPr="00C8264D" w:rsidRDefault="0050553A" w:rsidP="003A47B5">
            <w:pPr>
              <w:keepNext/>
              <w:autoSpaceDE w:val="0"/>
              <w:snapToGrid w:val="0"/>
              <w:rPr>
                <w:sz w:val="18"/>
                <w:szCs w:val="18"/>
              </w:rPr>
            </w:pPr>
            <w:r w:rsidRPr="00C8264D">
              <w:rPr>
                <w:sz w:val="18"/>
                <w:szCs w:val="18"/>
              </w:rPr>
              <w:t>8</w:t>
            </w:r>
          </w:p>
        </w:tc>
        <w:tc>
          <w:tcPr>
            <w:tcW w:w="5443" w:type="dxa"/>
          </w:tcPr>
          <w:p w:rsidR="0050553A" w:rsidRPr="00C8264D" w:rsidRDefault="0050553A" w:rsidP="003A47B5">
            <w:pPr>
              <w:keepNext/>
              <w:autoSpaceDE w:val="0"/>
              <w:snapToGrid w:val="0"/>
              <w:rPr>
                <w:sz w:val="18"/>
                <w:szCs w:val="18"/>
              </w:rPr>
            </w:pPr>
            <w:r w:rsidRPr="00C8264D">
              <w:rPr>
                <w:sz w:val="18"/>
                <w:szCs w:val="18"/>
              </w:rPr>
              <w:t>Código del emisor</w:t>
            </w:r>
          </w:p>
        </w:tc>
      </w:tr>
    </w:tbl>
    <w:p w:rsidR="0050553A" w:rsidRDefault="0050553A" w:rsidP="0050553A">
      <w:pPr>
        <w:keepNext/>
      </w:pPr>
    </w:p>
    <w:p w:rsidR="0050553A" w:rsidRDefault="0050553A" w:rsidP="0050553A">
      <w:r>
        <w:t>Además se provee al usuario con los siguientes ficheros auxiliares, análogos en formato a los de e-Lynx:</w:t>
      </w:r>
    </w:p>
    <w:p w:rsidR="0050553A" w:rsidRDefault="0050553A" w:rsidP="00071DD4">
      <w:pPr>
        <w:numPr>
          <w:ilvl w:val="0"/>
          <w:numId w:val="44"/>
        </w:numPr>
        <w:tabs>
          <w:tab w:val="left" w:pos="283"/>
        </w:tabs>
        <w:suppressAutoHyphens/>
        <w:spacing w:after="0" w:line="240" w:lineRule="auto"/>
        <w:jc w:val="left"/>
      </w:pPr>
      <w:r>
        <w:t>Tipos de fraude e-Lynx</w:t>
      </w:r>
    </w:p>
    <w:p w:rsidR="0050553A" w:rsidRDefault="0050553A" w:rsidP="00071DD4">
      <w:pPr>
        <w:numPr>
          <w:ilvl w:val="0"/>
          <w:numId w:val="44"/>
        </w:numPr>
        <w:tabs>
          <w:tab w:val="left" w:pos="283"/>
        </w:tabs>
        <w:suppressAutoHyphens/>
        <w:spacing w:after="0" w:line="240" w:lineRule="auto"/>
        <w:jc w:val="left"/>
      </w:pPr>
      <w:r>
        <w:t>Códigos de respuesta e-Lynx</w:t>
      </w:r>
    </w:p>
    <w:p w:rsidR="0050553A" w:rsidRDefault="0050553A" w:rsidP="00071DD4">
      <w:pPr>
        <w:numPr>
          <w:ilvl w:val="0"/>
          <w:numId w:val="44"/>
        </w:numPr>
        <w:tabs>
          <w:tab w:val="left" w:pos="283"/>
        </w:tabs>
        <w:suppressAutoHyphens/>
        <w:spacing w:after="0" w:line="240" w:lineRule="auto"/>
        <w:jc w:val="left"/>
      </w:pPr>
      <w:r>
        <w:t>Tipos de tarjeta</w:t>
      </w:r>
    </w:p>
    <w:p w:rsidR="0050553A" w:rsidRDefault="0050553A" w:rsidP="00071DD4">
      <w:pPr>
        <w:numPr>
          <w:ilvl w:val="0"/>
          <w:numId w:val="44"/>
        </w:numPr>
        <w:tabs>
          <w:tab w:val="left" w:pos="283"/>
        </w:tabs>
        <w:suppressAutoHyphens/>
        <w:spacing w:after="0" w:line="240" w:lineRule="auto"/>
        <w:jc w:val="left"/>
      </w:pPr>
      <w:r>
        <w:t>Países de origen de tarjeta</w:t>
      </w:r>
    </w:p>
    <w:p w:rsidR="0050553A" w:rsidRDefault="0050553A" w:rsidP="00071DD4">
      <w:pPr>
        <w:numPr>
          <w:ilvl w:val="0"/>
          <w:numId w:val="44"/>
        </w:numPr>
        <w:tabs>
          <w:tab w:val="left" w:pos="283"/>
        </w:tabs>
        <w:suppressAutoHyphens/>
        <w:spacing w:after="0" w:line="240" w:lineRule="auto"/>
        <w:jc w:val="left"/>
      </w:pPr>
      <w:r>
        <w:t>Calificador de e-Lynx</w:t>
      </w:r>
    </w:p>
    <w:p w:rsidR="0050553A" w:rsidRDefault="0050553A" w:rsidP="00F900B7"/>
    <w:p w:rsidR="0050553A" w:rsidRDefault="0050553A" w:rsidP="0050553A">
      <w:pPr>
        <w:pStyle w:val="Ttulo3"/>
        <w:tabs>
          <w:tab w:val="clear" w:pos="907"/>
          <w:tab w:val="left" w:pos="720"/>
        </w:tabs>
        <w:suppressAutoHyphens/>
        <w:spacing w:before="0" w:after="0" w:line="240" w:lineRule="auto"/>
        <w:jc w:val="left"/>
      </w:pPr>
      <w:bookmarkStart w:id="94" w:name="_Toc378170584"/>
      <w:r>
        <w:lastRenderedPageBreak/>
        <w:t>Formato de Facturación e-Lynx</w:t>
      </w:r>
      <w:bookmarkEnd w:id="94"/>
    </w:p>
    <w:p w:rsidR="0050553A" w:rsidRDefault="0050553A" w:rsidP="005C6131">
      <w:pPr>
        <w:pStyle w:val="Ttulo4"/>
      </w:pPr>
      <w:bookmarkStart w:id="95" w:name="_Toc378170585"/>
      <w:r>
        <w:t>Cabeçalho</w:t>
      </w:r>
      <w:bookmarkEnd w:id="9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50553A"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Default</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Tipo de registro</w:t>
            </w:r>
          </w:p>
        </w:tc>
        <w:tc>
          <w:tcPr>
            <w:tcW w:w="644" w:type="dxa"/>
          </w:tcPr>
          <w:p w:rsidR="0050553A" w:rsidRPr="00C8264D" w:rsidRDefault="0050553A" w:rsidP="003A47B5">
            <w:pPr>
              <w:snapToGrid w:val="0"/>
              <w:rPr>
                <w:sz w:val="18"/>
                <w:szCs w:val="18"/>
              </w:rPr>
            </w:pPr>
            <w:r w:rsidRPr="00C8264D">
              <w:rPr>
                <w:sz w:val="18"/>
                <w:szCs w:val="18"/>
              </w:rPr>
              <w:t>1</w:t>
            </w:r>
          </w:p>
        </w:tc>
        <w:tc>
          <w:tcPr>
            <w:tcW w:w="491" w:type="dxa"/>
          </w:tcPr>
          <w:p w:rsidR="0050553A" w:rsidRPr="00C8264D" w:rsidRDefault="0050553A" w:rsidP="003A47B5">
            <w:pPr>
              <w:snapToGrid w:val="0"/>
              <w:rPr>
                <w:sz w:val="18"/>
                <w:szCs w:val="18"/>
              </w:rPr>
            </w:pPr>
            <w:r w:rsidRPr="00C8264D">
              <w:rPr>
                <w:sz w:val="18"/>
                <w:szCs w:val="18"/>
              </w:rPr>
              <w:t>2</w:t>
            </w:r>
          </w:p>
        </w:tc>
        <w:tc>
          <w:tcPr>
            <w:tcW w:w="1596" w:type="dxa"/>
          </w:tcPr>
          <w:p w:rsidR="0050553A" w:rsidRPr="00C8264D" w:rsidRDefault="0050553A" w:rsidP="003A47B5">
            <w:pPr>
              <w:snapToGrid w:val="0"/>
              <w:rPr>
                <w:sz w:val="18"/>
                <w:szCs w:val="18"/>
              </w:rPr>
            </w:pPr>
            <w:r w:rsidRPr="00C8264D">
              <w:rPr>
                <w:sz w:val="18"/>
                <w:szCs w:val="18"/>
              </w:rPr>
              <w:t>Númerico</w:t>
            </w:r>
          </w:p>
        </w:tc>
        <w:tc>
          <w:tcPr>
            <w:tcW w:w="2242" w:type="dxa"/>
          </w:tcPr>
          <w:p w:rsidR="0050553A" w:rsidRPr="00C8264D" w:rsidRDefault="0050553A" w:rsidP="003A47B5">
            <w:pPr>
              <w:snapToGrid w:val="0"/>
              <w:rPr>
                <w:sz w:val="18"/>
                <w:szCs w:val="18"/>
              </w:rPr>
            </w:pPr>
            <w:r w:rsidRPr="00C8264D">
              <w:rPr>
                <w:sz w:val="18"/>
                <w:szCs w:val="18"/>
              </w:rPr>
              <w:t>Identifica o cabeçalho.</w:t>
            </w:r>
          </w:p>
        </w:tc>
        <w:tc>
          <w:tcPr>
            <w:tcW w:w="1831" w:type="dxa"/>
          </w:tcPr>
          <w:p w:rsidR="0050553A" w:rsidRPr="00C8264D" w:rsidRDefault="0050553A" w:rsidP="003A47B5">
            <w:pPr>
              <w:snapToGrid w:val="0"/>
              <w:rPr>
                <w:sz w:val="18"/>
                <w:szCs w:val="18"/>
              </w:rPr>
            </w:pPr>
          </w:p>
        </w:tc>
        <w:tc>
          <w:tcPr>
            <w:tcW w:w="1370" w:type="dxa"/>
          </w:tcPr>
          <w:p w:rsidR="0050553A" w:rsidRPr="00C8264D" w:rsidRDefault="0050553A" w:rsidP="003A47B5">
            <w:pPr>
              <w:snapToGrid w:val="0"/>
              <w:rPr>
                <w:sz w:val="18"/>
                <w:szCs w:val="18"/>
              </w:rPr>
            </w:pPr>
            <w:r w:rsidRPr="00C8264D">
              <w:rPr>
                <w:sz w:val="18"/>
                <w:szCs w:val="18"/>
              </w:rPr>
              <w:t>00</w:t>
            </w:r>
          </w:p>
        </w:tc>
      </w:tr>
      <w:tr w:rsidR="0050553A" w:rsidRPr="00C8264D" w:rsidTr="00C8264D">
        <w:tc>
          <w:tcPr>
            <w:tcW w:w="1749" w:type="dxa"/>
          </w:tcPr>
          <w:p w:rsidR="0050553A" w:rsidRPr="00C8264D" w:rsidRDefault="0050553A" w:rsidP="003A47B5">
            <w:pPr>
              <w:snapToGrid w:val="0"/>
              <w:rPr>
                <w:sz w:val="18"/>
                <w:szCs w:val="18"/>
              </w:rPr>
            </w:pPr>
            <w:r w:rsidRPr="00C8264D">
              <w:rPr>
                <w:sz w:val="18"/>
                <w:szCs w:val="18"/>
              </w:rPr>
              <w:t>Nome do arquivo</w:t>
            </w:r>
          </w:p>
        </w:tc>
        <w:tc>
          <w:tcPr>
            <w:tcW w:w="644" w:type="dxa"/>
          </w:tcPr>
          <w:p w:rsidR="0050553A" w:rsidRPr="00C8264D" w:rsidRDefault="0050553A" w:rsidP="003A47B5">
            <w:pPr>
              <w:snapToGrid w:val="0"/>
              <w:rPr>
                <w:sz w:val="18"/>
                <w:szCs w:val="18"/>
              </w:rPr>
            </w:pPr>
            <w:r w:rsidRPr="00C8264D">
              <w:rPr>
                <w:sz w:val="18"/>
                <w:szCs w:val="18"/>
              </w:rPr>
              <w:t>3</w:t>
            </w:r>
          </w:p>
        </w:tc>
        <w:tc>
          <w:tcPr>
            <w:tcW w:w="491" w:type="dxa"/>
          </w:tcPr>
          <w:p w:rsidR="0050553A" w:rsidRPr="00C8264D" w:rsidRDefault="0050553A" w:rsidP="003A47B5">
            <w:pPr>
              <w:snapToGrid w:val="0"/>
              <w:rPr>
                <w:sz w:val="18"/>
                <w:szCs w:val="18"/>
              </w:rPr>
            </w:pPr>
            <w:r w:rsidRPr="00C8264D">
              <w:rPr>
                <w:sz w:val="18"/>
                <w:szCs w:val="18"/>
              </w:rPr>
              <w:t>20</w:t>
            </w:r>
          </w:p>
        </w:tc>
        <w:tc>
          <w:tcPr>
            <w:tcW w:w="1596" w:type="dxa"/>
          </w:tcPr>
          <w:p w:rsidR="0050553A" w:rsidRPr="00C8264D" w:rsidRDefault="0050553A" w:rsidP="003A47B5">
            <w:pPr>
              <w:snapToGrid w:val="0"/>
              <w:rPr>
                <w:sz w:val="18"/>
                <w:szCs w:val="18"/>
              </w:rPr>
            </w:pPr>
            <w:r w:rsidRPr="00C8264D">
              <w:rPr>
                <w:sz w:val="18"/>
                <w:szCs w:val="18"/>
              </w:rPr>
              <w:t>Alfanumérico</w:t>
            </w:r>
          </w:p>
        </w:tc>
        <w:tc>
          <w:tcPr>
            <w:tcW w:w="2242" w:type="dxa"/>
          </w:tcPr>
          <w:p w:rsidR="0050553A" w:rsidRPr="00C8264D" w:rsidRDefault="0050553A" w:rsidP="003A47B5">
            <w:pPr>
              <w:snapToGrid w:val="0"/>
              <w:rPr>
                <w:sz w:val="18"/>
                <w:szCs w:val="18"/>
              </w:rPr>
            </w:pPr>
            <w:r w:rsidRPr="00C8264D">
              <w:rPr>
                <w:sz w:val="18"/>
                <w:szCs w:val="18"/>
              </w:rPr>
              <w:t>Tipo de arquivo</w:t>
            </w:r>
          </w:p>
        </w:tc>
        <w:tc>
          <w:tcPr>
            <w:tcW w:w="1831" w:type="dxa"/>
          </w:tcPr>
          <w:p w:rsidR="0050553A" w:rsidRPr="00C8264D" w:rsidRDefault="0050553A" w:rsidP="003A47B5">
            <w:pPr>
              <w:snapToGrid w:val="0"/>
              <w:rPr>
                <w:sz w:val="18"/>
                <w:szCs w:val="18"/>
              </w:rPr>
            </w:pPr>
            <w:r w:rsidRPr="00C8264D">
              <w:rPr>
                <w:sz w:val="18"/>
                <w:szCs w:val="18"/>
              </w:rPr>
              <w:t>Tabela 28</w:t>
            </w:r>
          </w:p>
        </w:tc>
        <w:tc>
          <w:tcPr>
            <w:tcW w:w="1370" w:type="dxa"/>
          </w:tcPr>
          <w:p w:rsidR="0050553A" w:rsidRPr="00C8264D" w:rsidRDefault="0050553A" w:rsidP="003A47B5">
            <w:pPr>
              <w:snapToGrid w:val="0"/>
              <w:rPr>
                <w:sz w:val="18"/>
                <w:szCs w:val="18"/>
              </w:rPr>
            </w:pPr>
            <w:r w:rsidRPr="00C8264D">
              <w:rPr>
                <w:sz w:val="18"/>
                <w:szCs w:val="18"/>
              </w:rPr>
              <w:t>Brancos</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 xml:space="preserve">Data  e hora da geração </w:t>
            </w:r>
          </w:p>
        </w:tc>
        <w:tc>
          <w:tcPr>
            <w:tcW w:w="644" w:type="dxa"/>
          </w:tcPr>
          <w:p w:rsidR="0050553A" w:rsidRPr="00C8264D" w:rsidRDefault="0050553A" w:rsidP="003A47B5">
            <w:pPr>
              <w:snapToGrid w:val="0"/>
              <w:rPr>
                <w:sz w:val="18"/>
                <w:szCs w:val="18"/>
              </w:rPr>
            </w:pPr>
            <w:r w:rsidRPr="00C8264D">
              <w:rPr>
                <w:sz w:val="18"/>
                <w:szCs w:val="18"/>
              </w:rPr>
              <w:t>23</w:t>
            </w:r>
          </w:p>
        </w:tc>
        <w:tc>
          <w:tcPr>
            <w:tcW w:w="491" w:type="dxa"/>
          </w:tcPr>
          <w:p w:rsidR="0050553A" w:rsidRPr="00C8264D" w:rsidRDefault="0050553A" w:rsidP="003A47B5">
            <w:pPr>
              <w:snapToGrid w:val="0"/>
              <w:rPr>
                <w:sz w:val="18"/>
                <w:szCs w:val="18"/>
              </w:rPr>
            </w:pPr>
            <w:r w:rsidRPr="00C8264D">
              <w:rPr>
                <w:sz w:val="18"/>
                <w:szCs w:val="18"/>
              </w:rPr>
              <w:t>14</w:t>
            </w:r>
          </w:p>
        </w:tc>
        <w:tc>
          <w:tcPr>
            <w:tcW w:w="1596" w:type="dxa"/>
          </w:tcPr>
          <w:p w:rsidR="0050553A" w:rsidRPr="00C8264D" w:rsidRDefault="0050553A" w:rsidP="003A47B5">
            <w:pPr>
              <w:snapToGrid w:val="0"/>
              <w:rPr>
                <w:sz w:val="18"/>
                <w:szCs w:val="18"/>
              </w:rPr>
            </w:pPr>
            <w:r w:rsidRPr="00C8264D">
              <w:rPr>
                <w:sz w:val="18"/>
                <w:szCs w:val="18"/>
              </w:rPr>
              <w:t>Numérico</w:t>
            </w:r>
          </w:p>
        </w:tc>
        <w:tc>
          <w:tcPr>
            <w:tcW w:w="2242" w:type="dxa"/>
          </w:tcPr>
          <w:p w:rsidR="0050553A" w:rsidRPr="00C8264D" w:rsidRDefault="0050553A" w:rsidP="003A47B5">
            <w:pPr>
              <w:snapToGrid w:val="0"/>
              <w:rPr>
                <w:sz w:val="18"/>
                <w:szCs w:val="18"/>
              </w:rPr>
            </w:pPr>
            <w:r w:rsidRPr="00C8264D">
              <w:rPr>
                <w:sz w:val="18"/>
                <w:szCs w:val="18"/>
              </w:rPr>
              <w:t xml:space="preserve">AAAA + BIT 07 </w:t>
            </w:r>
          </w:p>
        </w:tc>
        <w:tc>
          <w:tcPr>
            <w:tcW w:w="1831" w:type="dxa"/>
          </w:tcPr>
          <w:p w:rsidR="0050553A" w:rsidRPr="00C8264D" w:rsidRDefault="0050553A" w:rsidP="003A47B5">
            <w:pPr>
              <w:snapToGrid w:val="0"/>
              <w:rPr>
                <w:sz w:val="18"/>
                <w:szCs w:val="18"/>
              </w:rPr>
            </w:pPr>
            <w:r w:rsidRPr="00C8264D">
              <w:rPr>
                <w:sz w:val="18"/>
                <w:szCs w:val="18"/>
              </w:rPr>
              <w:t>Data e hora em que o arquivo foi gerado,</w:t>
            </w:r>
          </w:p>
          <w:p w:rsidR="0050553A" w:rsidRPr="00C8264D" w:rsidRDefault="0050553A" w:rsidP="003A47B5">
            <w:pPr>
              <w:rPr>
                <w:sz w:val="18"/>
                <w:szCs w:val="18"/>
              </w:rPr>
            </w:pPr>
            <w:r w:rsidRPr="00C8264D">
              <w:rPr>
                <w:sz w:val="18"/>
                <w:szCs w:val="18"/>
              </w:rPr>
              <w:t>yyyymmddhhmiss</w:t>
            </w:r>
          </w:p>
          <w:p w:rsidR="0050553A" w:rsidRPr="00C8264D" w:rsidRDefault="0050553A" w:rsidP="003A47B5">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370" w:type="dxa"/>
          </w:tcPr>
          <w:p w:rsidR="0050553A" w:rsidRPr="00C8264D" w:rsidRDefault="0050553A" w:rsidP="003A47B5">
            <w:pPr>
              <w:snapToGrid w:val="0"/>
              <w:rPr>
                <w:sz w:val="18"/>
                <w:szCs w:val="18"/>
              </w:rPr>
            </w:pPr>
          </w:p>
        </w:tc>
      </w:tr>
      <w:tr w:rsidR="0050553A" w:rsidRPr="00C8264D" w:rsidTr="00C8264D">
        <w:tc>
          <w:tcPr>
            <w:tcW w:w="1749" w:type="dxa"/>
          </w:tcPr>
          <w:p w:rsidR="0050553A" w:rsidRPr="00C8264D" w:rsidRDefault="0050553A" w:rsidP="003A47B5">
            <w:pPr>
              <w:snapToGrid w:val="0"/>
              <w:rPr>
                <w:sz w:val="18"/>
                <w:szCs w:val="18"/>
              </w:rPr>
            </w:pPr>
            <w:r w:rsidRPr="00C8264D">
              <w:rPr>
                <w:sz w:val="18"/>
                <w:szCs w:val="18"/>
              </w:rPr>
              <w:t>Versão do arquivo</w:t>
            </w:r>
          </w:p>
        </w:tc>
        <w:tc>
          <w:tcPr>
            <w:tcW w:w="644" w:type="dxa"/>
          </w:tcPr>
          <w:p w:rsidR="0050553A" w:rsidRPr="00C8264D" w:rsidRDefault="0050553A" w:rsidP="003A47B5">
            <w:pPr>
              <w:snapToGrid w:val="0"/>
              <w:rPr>
                <w:sz w:val="18"/>
                <w:szCs w:val="18"/>
              </w:rPr>
            </w:pPr>
            <w:r w:rsidRPr="00C8264D">
              <w:rPr>
                <w:sz w:val="18"/>
                <w:szCs w:val="18"/>
              </w:rPr>
              <w:t>37</w:t>
            </w:r>
          </w:p>
        </w:tc>
        <w:tc>
          <w:tcPr>
            <w:tcW w:w="491" w:type="dxa"/>
          </w:tcPr>
          <w:p w:rsidR="0050553A" w:rsidRPr="00C8264D" w:rsidRDefault="0050553A" w:rsidP="003A47B5">
            <w:pPr>
              <w:snapToGrid w:val="0"/>
              <w:rPr>
                <w:sz w:val="18"/>
                <w:szCs w:val="18"/>
              </w:rPr>
            </w:pPr>
            <w:r w:rsidRPr="00C8264D">
              <w:rPr>
                <w:sz w:val="18"/>
                <w:szCs w:val="18"/>
              </w:rPr>
              <w:t>7</w:t>
            </w:r>
          </w:p>
        </w:tc>
        <w:tc>
          <w:tcPr>
            <w:tcW w:w="1596" w:type="dxa"/>
          </w:tcPr>
          <w:p w:rsidR="0050553A" w:rsidRPr="00C8264D" w:rsidRDefault="0050553A" w:rsidP="003A47B5">
            <w:pPr>
              <w:snapToGrid w:val="0"/>
              <w:rPr>
                <w:sz w:val="18"/>
                <w:szCs w:val="18"/>
              </w:rPr>
            </w:pPr>
            <w:r w:rsidRPr="00C8264D">
              <w:rPr>
                <w:sz w:val="18"/>
                <w:szCs w:val="18"/>
              </w:rPr>
              <w:t>Numérico</w:t>
            </w:r>
          </w:p>
        </w:tc>
        <w:tc>
          <w:tcPr>
            <w:tcW w:w="2242" w:type="dxa"/>
          </w:tcPr>
          <w:p w:rsidR="0050553A" w:rsidRPr="00C8264D" w:rsidRDefault="0050553A" w:rsidP="003A47B5">
            <w:pPr>
              <w:snapToGrid w:val="0"/>
              <w:rPr>
                <w:sz w:val="18"/>
                <w:szCs w:val="18"/>
              </w:rPr>
            </w:pPr>
            <w:r w:rsidRPr="00C8264D">
              <w:rPr>
                <w:sz w:val="18"/>
                <w:szCs w:val="18"/>
              </w:rPr>
              <w:t>Versão do arquivo gerado</w:t>
            </w:r>
          </w:p>
        </w:tc>
        <w:tc>
          <w:tcPr>
            <w:tcW w:w="1831" w:type="dxa"/>
          </w:tcPr>
          <w:p w:rsidR="0050553A" w:rsidRPr="00C8264D" w:rsidRDefault="0050553A" w:rsidP="003A47B5">
            <w:pPr>
              <w:snapToGrid w:val="0"/>
              <w:rPr>
                <w:sz w:val="18"/>
                <w:szCs w:val="18"/>
              </w:rPr>
            </w:pPr>
          </w:p>
        </w:tc>
        <w:tc>
          <w:tcPr>
            <w:tcW w:w="1370" w:type="dxa"/>
          </w:tcPr>
          <w:p w:rsidR="0050553A" w:rsidRPr="00C8264D" w:rsidRDefault="0050553A" w:rsidP="003A47B5">
            <w:pPr>
              <w:snapToGrid w:val="0"/>
              <w:rPr>
                <w:sz w:val="18"/>
                <w:szCs w:val="18"/>
              </w:rPr>
            </w:pPr>
            <w:r w:rsidRPr="00C8264D">
              <w:rPr>
                <w:sz w:val="18"/>
                <w:szCs w:val="18"/>
              </w:rPr>
              <w:t>0000000</w:t>
            </w:r>
          </w:p>
        </w:tc>
      </w:tr>
      <w:tr w:rsidR="0050553A" w:rsidRPr="00C8264D" w:rsidTr="00C8264D">
        <w:trPr>
          <w:cnfStyle w:val="000000100000"/>
        </w:trPr>
        <w:tc>
          <w:tcPr>
            <w:tcW w:w="1749"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Espaços em branco</w:t>
            </w:r>
          </w:p>
        </w:tc>
        <w:tc>
          <w:tcPr>
            <w:tcW w:w="644"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44</w:t>
            </w:r>
          </w:p>
        </w:tc>
        <w:tc>
          <w:tcPr>
            <w:tcW w:w="49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19</w:t>
            </w:r>
          </w:p>
        </w:tc>
        <w:tc>
          <w:tcPr>
            <w:tcW w:w="1596"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Alfanumérico</w:t>
            </w:r>
          </w:p>
        </w:tc>
        <w:tc>
          <w:tcPr>
            <w:tcW w:w="2242" w:type="dxa"/>
          </w:tcPr>
          <w:p w:rsidR="0050553A" w:rsidRPr="00C8264D" w:rsidRDefault="0050553A" w:rsidP="003A47B5">
            <w:pPr>
              <w:snapToGrid w:val="0"/>
              <w:rPr>
                <w:sz w:val="18"/>
                <w:szCs w:val="18"/>
                <w:shd w:val="clear" w:color="auto" w:fill="C0C0C0"/>
              </w:rPr>
            </w:pPr>
          </w:p>
        </w:tc>
        <w:tc>
          <w:tcPr>
            <w:tcW w:w="183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Preencher com zeros</w:t>
            </w:r>
          </w:p>
        </w:tc>
        <w:tc>
          <w:tcPr>
            <w:tcW w:w="1370"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00000….</w:t>
            </w:r>
          </w:p>
        </w:tc>
      </w:tr>
    </w:tbl>
    <w:p w:rsidR="0050553A" w:rsidRDefault="0050553A" w:rsidP="005C6131">
      <w:pPr>
        <w:pStyle w:val="Ttulo4"/>
      </w:pPr>
      <w:bookmarkStart w:id="96" w:name="_Toc378170586"/>
      <w:r>
        <w:t>Detalhe</w:t>
      </w:r>
      <w:bookmarkEnd w:id="9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013"/>
        <w:gridCol w:w="630"/>
        <w:gridCol w:w="490"/>
        <w:gridCol w:w="1600"/>
        <w:gridCol w:w="2250"/>
        <w:gridCol w:w="1830"/>
        <w:gridCol w:w="1142"/>
      </w:tblGrid>
      <w:tr w:rsidR="0050553A" w:rsidRPr="00C8264D" w:rsidTr="00AE61F2">
        <w:trPr>
          <w:cnfStyle w:val="100000000000"/>
        </w:trPr>
        <w:tc>
          <w:tcPr>
            <w:tcW w:w="2013"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Campo</w:t>
            </w:r>
          </w:p>
        </w:tc>
        <w:tc>
          <w:tcPr>
            <w:tcW w:w="63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Ps</w:t>
            </w:r>
          </w:p>
        </w:tc>
        <w:tc>
          <w:tcPr>
            <w:tcW w:w="49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Ln</w:t>
            </w:r>
          </w:p>
        </w:tc>
        <w:tc>
          <w:tcPr>
            <w:tcW w:w="1600" w:type="dxa"/>
            <w:tcBorders>
              <w:top w:val="none" w:sz="0" w:space="0" w:color="auto"/>
              <w:left w:val="none" w:sz="0" w:space="0" w:color="auto"/>
              <w:bottom w:val="none" w:sz="0" w:space="0" w:color="auto"/>
              <w:right w:val="none" w:sz="0" w:space="0" w:color="auto"/>
            </w:tcBorders>
          </w:tcPr>
          <w:p w:rsidR="0050553A" w:rsidRPr="00C8264D" w:rsidRDefault="0050553A" w:rsidP="0050553A">
            <w:pPr>
              <w:snapToGrid w:val="0"/>
              <w:rPr>
                <w:b w:val="0"/>
                <w:sz w:val="18"/>
                <w:szCs w:val="18"/>
              </w:rPr>
            </w:pPr>
            <w:r w:rsidRPr="00C8264D">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Comentarios</w:t>
            </w:r>
          </w:p>
        </w:tc>
        <w:tc>
          <w:tcPr>
            <w:tcW w:w="1142"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Default</w:t>
            </w:r>
          </w:p>
        </w:tc>
      </w:tr>
      <w:tr w:rsidR="0050553A" w:rsidRPr="00C8264D" w:rsidTr="00C8264D">
        <w:trPr>
          <w:cnfStyle w:val="000000100000"/>
        </w:trPr>
        <w:tc>
          <w:tcPr>
            <w:tcW w:w="2013" w:type="dxa"/>
          </w:tcPr>
          <w:p w:rsidR="0050553A" w:rsidRPr="00C8264D" w:rsidRDefault="0050553A" w:rsidP="003A47B5">
            <w:pPr>
              <w:snapToGrid w:val="0"/>
              <w:rPr>
                <w:sz w:val="18"/>
                <w:szCs w:val="18"/>
              </w:rPr>
            </w:pPr>
            <w:r w:rsidRPr="00C8264D">
              <w:rPr>
                <w:sz w:val="18"/>
                <w:szCs w:val="18"/>
              </w:rPr>
              <w:t>Número da maquineta</w:t>
            </w:r>
          </w:p>
        </w:tc>
        <w:tc>
          <w:tcPr>
            <w:tcW w:w="630" w:type="dxa"/>
          </w:tcPr>
          <w:p w:rsidR="0050553A" w:rsidRPr="00C8264D" w:rsidRDefault="0050553A" w:rsidP="003A47B5">
            <w:pPr>
              <w:snapToGrid w:val="0"/>
              <w:rPr>
                <w:sz w:val="18"/>
                <w:szCs w:val="18"/>
              </w:rPr>
            </w:pPr>
            <w:r w:rsidRPr="00C8264D">
              <w:rPr>
                <w:sz w:val="18"/>
                <w:szCs w:val="18"/>
              </w:rPr>
              <w:t>1</w:t>
            </w:r>
          </w:p>
        </w:tc>
        <w:tc>
          <w:tcPr>
            <w:tcW w:w="490" w:type="dxa"/>
          </w:tcPr>
          <w:p w:rsidR="0050553A" w:rsidRPr="00C8264D" w:rsidRDefault="0050553A" w:rsidP="003A47B5">
            <w:pPr>
              <w:snapToGrid w:val="0"/>
              <w:rPr>
                <w:sz w:val="18"/>
                <w:szCs w:val="18"/>
              </w:rPr>
            </w:pPr>
            <w:r w:rsidRPr="00C8264D">
              <w:rPr>
                <w:sz w:val="18"/>
                <w:szCs w:val="18"/>
              </w:rPr>
              <w:t>10</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c>
          <w:tcPr>
            <w:tcW w:w="2013" w:type="dxa"/>
          </w:tcPr>
          <w:p w:rsidR="0050553A" w:rsidRPr="00C8264D" w:rsidRDefault="0050553A" w:rsidP="003A47B5">
            <w:pPr>
              <w:snapToGrid w:val="0"/>
              <w:rPr>
                <w:sz w:val="18"/>
                <w:szCs w:val="18"/>
              </w:rPr>
            </w:pPr>
            <w:r w:rsidRPr="00C8264D">
              <w:rPr>
                <w:sz w:val="18"/>
                <w:szCs w:val="18"/>
              </w:rPr>
              <w:t>Número de operaciones</w:t>
            </w:r>
          </w:p>
        </w:tc>
        <w:tc>
          <w:tcPr>
            <w:tcW w:w="630" w:type="dxa"/>
          </w:tcPr>
          <w:p w:rsidR="0050553A" w:rsidRPr="00C8264D" w:rsidRDefault="0050553A" w:rsidP="003A47B5">
            <w:pPr>
              <w:snapToGrid w:val="0"/>
              <w:rPr>
                <w:sz w:val="18"/>
                <w:szCs w:val="18"/>
              </w:rPr>
            </w:pPr>
            <w:r w:rsidRPr="00C8264D">
              <w:rPr>
                <w:sz w:val="18"/>
                <w:szCs w:val="18"/>
              </w:rPr>
              <w:t>11</w:t>
            </w:r>
          </w:p>
        </w:tc>
        <w:tc>
          <w:tcPr>
            <w:tcW w:w="490" w:type="dxa"/>
          </w:tcPr>
          <w:p w:rsidR="0050553A" w:rsidRPr="00C8264D" w:rsidRDefault="0050553A" w:rsidP="003A47B5">
            <w:pPr>
              <w:snapToGrid w:val="0"/>
              <w:rPr>
                <w:sz w:val="18"/>
                <w:szCs w:val="18"/>
              </w:rPr>
            </w:pPr>
            <w:r w:rsidRPr="00C8264D">
              <w:rPr>
                <w:sz w:val="18"/>
                <w:szCs w:val="18"/>
              </w:rPr>
              <w:t>10</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rPr>
          <w:cnfStyle w:val="000000100000"/>
        </w:trPr>
        <w:tc>
          <w:tcPr>
            <w:tcW w:w="2013" w:type="dxa"/>
          </w:tcPr>
          <w:p w:rsidR="0050553A" w:rsidRPr="00C8264D" w:rsidRDefault="0050553A" w:rsidP="003A47B5">
            <w:pPr>
              <w:snapToGrid w:val="0"/>
              <w:rPr>
                <w:sz w:val="18"/>
                <w:szCs w:val="18"/>
              </w:rPr>
            </w:pPr>
            <w:r w:rsidRPr="00C8264D">
              <w:rPr>
                <w:sz w:val="18"/>
                <w:szCs w:val="18"/>
              </w:rPr>
              <w:t>Facturación</w:t>
            </w:r>
          </w:p>
        </w:tc>
        <w:tc>
          <w:tcPr>
            <w:tcW w:w="630" w:type="dxa"/>
          </w:tcPr>
          <w:p w:rsidR="0050553A" w:rsidRPr="00C8264D" w:rsidRDefault="0050553A" w:rsidP="003A47B5">
            <w:pPr>
              <w:snapToGrid w:val="0"/>
              <w:rPr>
                <w:sz w:val="18"/>
                <w:szCs w:val="18"/>
              </w:rPr>
            </w:pPr>
            <w:r w:rsidRPr="00C8264D">
              <w:rPr>
                <w:sz w:val="18"/>
                <w:szCs w:val="18"/>
              </w:rPr>
              <w:t>21</w:t>
            </w:r>
          </w:p>
        </w:tc>
        <w:tc>
          <w:tcPr>
            <w:tcW w:w="490" w:type="dxa"/>
          </w:tcPr>
          <w:p w:rsidR="0050553A" w:rsidRPr="00C8264D" w:rsidRDefault="0050553A" w:rsidP="003A47B5">
            <w:pPr>
              <w:snapToGrid w:val="0"/>
              <w:rPr>
                <w:sz w:val="18"/>
                <w:szCs w:val="18"/>
              </w:rPr>
            </w:pPr>
            <w:r w:rsidRPr="00C8264D">
              <w:rPr>
                <w:sz w:val="18"/>
                <w:szCs w:val="18"/>
              </w:rPr>
              <w:t>16</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r w:rsidRPr="00C8264D">
              <w:rPr>
                <w:sz w:val="18"/>
                <w:szCs w:val="18"/>
              </w:rPr>
              <w:t>En R$, sin céntimos</w:t>
            </w: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c>
          <w:tcPr>
            <w:tcW w:w="2013" w:type="dxa"/>
          </w:tcPr>
          <w:p w:rsidR="0050553A" w:rsidRPr="00C8264D" w:rsidRDefault="0050553A" w:rsidP="003A47B5">
            <w:pPr>
              <w:snapToGrid w:val="0"/>
              <w:rPr>
                <w:sz w:val="18"/>
                <w:szCs w:val="18"/>
              </w:rPr>
            </w:pPr>
            <w:r w:rsidRPr="00C8264D">
              <w:rPr>
                <w:sz w:val="18"/>
                <w:szCs w:val="18"/>
              </w:rPr>
              <w:t>Precio por operación</w:t>
            </w:r>
          </w:p>
        </w:tc>
        <w:tc>
          <w:tcPr>
            <w:tcW w:w="630" w:type="dxa"/>
          </w:tcPr>
          <w:p w:rsidR="0050553A" w:rsidRPr="00C8264D" w:rsidRDefault="0050553A" w:rsidP="003A47B5">
            <w:pPr>
              <w:snapToGrid w:val="0"/>
              <w:rPr>
                <w:sz w:val="18"/>
                <w:szCs w:val="18"/>
              </w:rPr>
            </w:pPr>
            <w:r w:rsidRPr="00C8264D">
              <w:rPr>
                <w:sz w:val="18"/>
                <w:szCs w:val="18"/>
              </w:rPr>
              <w:t>37</w:t>
            </w:r>
          </w:p>
        </w:tc>
        <w:tc>
          <w:tcPr>
            <w:tcW w:w="490" w:type="dxa"/>
          </w:tcPr>
          <w:p w:rsidR="0050553A" w:rsidRPr="00C8264D" w:rsidRDefault="0050553A" w:rsidP="003A47B5">
            <w:pPr>
              <w:snapToGrid w:val="0"/>
              <w:rPr>
                <w:sz w:val="18"/>
                <w:szCs w:val="18"/>
              </w:rPr>
            </w:pPr>
            <w:r w:rsidRPr="00C8264D">
              <w:rPr>
                <w:sz w:val="18"/>
                <w:szCs w:val="18"/>
              </w:rPr>
              <w:t>13</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r w:rsidRPr="00C8264D">
              <w:rPr>
                <w:sz w:val="18"/>
                <w:szCs w:val="18"/>
              </w:rPr>
              <w:t>Con 3 decimales, sin separador</w:t>
            </w: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rPr>
          <w:cnfStyle w:val="000000100000"/>
        </w:trPr>
        <w:tc>
          <w:tcPr>
            <w:tcW w:w="2013" w:type="dxa"/>
          </w:tcPr>
          <w:p w:rsidR="0050553A" w:rsidRPr="00C8264D" w:rsidRDefault="0050553A" w:rsidP="003A47B5">
            <w:pPr>
              <w:snapToGrid w:val="0"/>
              <w:rPr>
                <w:sz w:val="18"/>
                <w:szCs w:val="18"/>
              </w:rPr>
            </w:pPr>
            <w:r w:rsidRPr="00C8264D">
              <w:rPr>
                <w:sz w:val="18"/>
                <w:szCs w:val="18"/>
              </w:rPr>
              <w:t>Valor a cobrar</w:t>
            </w:r>
          </w:p>
        </w:tc>
        <w:tc>
          <w:tcPr>
            <w:tcW w:w="630" w:type="dxa"/>
          </w:tcPr>
          <w:p w:rsidR="0050553A" w:rsidRPr="00C8264D" w:rsidRDefault="0050553A" w:rsidP="003A47B5">
            <w:pPr>
              <w:snapToGrid w:val="0"/>
              <w:rPr>
                <w:sz w:val="18"/>
                <w:szCs w:val="18"/>
              </w:rPr>
            </w:pPr>
            <w:r w:rsidRPr="00C8264D">
              <w:rPr>
                <w:sz w:val="18"/>
                <w:szCs w:val="18"/>
              </w:rPr>
              <w:t>50</w:t>
            </w:r>
          </w:p>
        </w:tc>
        <w:tc>
          <w:tcPr>
            <w:tcW w:w="490" w:type="dxa"/>
          </w:tcPr>
          <w:p w:rsidR="0050553A" w:rsidRPr="00C8264D" w:rsidRDefault="0050553A" w:rsidP="003A47B5">
            <w:pPr>
              <w:snapToGrid w:val="0"/>
              <w:rPr>
                <w:sz w:val="18"/>
                <w:szCs w:val="18"/>
              </w:rPr>
            </w:pPr>
            <w:r w:rsidRPr="00C8264D">
              <w:rPr>
                <w:sz w:val="18"/>
                <w:szCs w:val="18"/>
              </w:rPr>
              <w:t>13</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r w:rsidRPr="00C8264D">
              <w:rPr>
                <w:sz w:val="18"/>
                <w:szCs w:val="18"/>
              </w:rPr>
              <w:t>Con 3 decimales, sin separador</w:t>
            </w: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bl>
    <w:p w:rsidR="0050553A" w:rsidRDefault="0050553A" w:rsidP="005C6131">
      <w:pPr>
        <w:pStyle w:val="Ttulo4"/>
      </w:pPr>
      <w:bookmarkStart w:id="97" w:name="_Toc378170587"/>
      <w:r>
        <w:t>Rodapé</w:t>
      </w:r>
      <w:bookmarkEnd w:id="9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50553A"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Default</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Tipo de registro</w:t>
            </w:r>
          </w:p>
        </w:tc>
        <w:tc>
          <w:tcPr>
            <w:tcW w:w="644" w:type="dxa"/>
          </w:tcPr>
          <w:p w:rsidR="0050553A" w:rsidRPr="00C8264D" w:rsidRDefault="0050553A" w:rsidP="003A47B5">
            <w:pPr>
              <w:snapToGrid w:val="0"/>
              <w:rPr>
                <w:sz w:val="18"/>
                <w:szCs w:val="18"/>
              </w:rPr>
            </w:pPr>
            <w:r w:rsidRPr="00C8264D">
              <w:rPr>
                <w:sz w:val="18"/>
                <w:szCs w:val="18"/>
              </w:rPr>
              <w:t>1</w:t>
            </w:r>
          </w:p>
        </w:tc>
        <w:tc>
          <w:tcPr>
            <w:tcW w:w="491" w:type="dxa"/>
          </w:tcPr>
          <w:p w:rsidR="0050553A" w:rsidRPr="00C8264D" w:rsidRDefault="0050553A" w:rsidP="003A47B5">
            <w:pPr>
              <w:snapToGrid w:val="0"/>
              <w:rPr>
                <w:sz w:val="18"/>
                <w:szCs w:val="18"/>
              </w:rPr>
            </w:pPr>
            <w:r w:rsidRPr="00C8264D">
              <w:rPr>
                <w:sz w:val="18"/>
                <w:szCs w:val="18"/>
              </w:rPr>
              <w:t>2</w:t>
            </w:r>
          </w:p>
        </w:tc>
        <w:tc>
          <w:tcPr>
            <w:tcW w:w="1596" w:type="dxa"/>
          </w:tcPr>
          <w:p w:rsidR="0050553A" w:rsidRPr="00C8264D" w:rsidRDefault="0050553A" w:rsidP="003A47B5">
            <w:pPr>
              <w:snapToGrid w:val="0"/>
              <w:rPr>
                <w:sz w:val="18"/>
                <w:szCs w:val="18"/>
              </w:rPr>
            </w:pPr>
            <w:r w:rsidRPr="00C8264D">
              <w:rPr>
                <w:sz w:val="18"/>
                <w:szCs w:val="18"/>
              </w:rPr>
              <w:t>Númerico</w:t>
            </w:r>
          </w:p>
        </w:tc>
        <w:tc>
          <w:tcPr>
            <w:tcW w:w="2242" w:type="dxa"/>
          </w:tcPr>
          <w:p w:rsidR="0050553A" w:rsidRPr="00C8264D" w:rsidRDefault="0050553A" w:rsidP="003A47B5">
            <w:pPr>
              <w:snapToGrid w:val="0"/>
              <w:rPr>
                <w:sz w:val="18"/>
                <w:szCs w:val="18"/>
              </w:rPr>
            </w:pPr>
            <w:r w:rsidRPr="00C8264D">
              <w:rPr>
                <w:sz w:val="18"/>
                <w:szCs w:val="18"/>
              </w:rPr>
              <w:t>Identifica o rodapé.</w:t>
            </w:r>
          </w:p>
        </w:tc>
        <w:tc>
          <w:tcPr>
            <w:tcW w:w="1831" w:type="dxa"/>
          </w:tcPr>
          <w:p w:rsidR="0050553A" w:rsidRPr="00C8264D" w:rsidRDefault="0050553A" w:rsidP="003A47B5">
            <w:pPr>
              <w:snapToGrid w:val="0"/>
              <w:rPr>
                <w:sz w:val="18"/>
                <w:szCs w:val="18"/>
              </w:rPr>
            </w:pPr>
          </w:p>
        </w:tc>
        <w:tc>
          <w:tcPr>
            <w:tcW w:w="1158" w:type="dxa"/>
          </w:tcPr>
          <w:p w:rsidR="0050553A" w:rsidRPr="00C8264D" w:rsidRDefault="0050553A" w:rsidP="003A47B5">
            <w:pPr>
              <w:snapToGrid w:val="0"/>
              <w:rPr>
                <w:sz w:val="18"/>
                <w:szCs w:val="18"/>
              </w:rPr>
            </w:pPr>
            <w:r w:rsidRPr="00C8264D">
              <w:rPr>
                <w:sz w:val="18"/>
                <w:szCs w:val="18"/>
              </w:rPr>
              <w:t>09</w:t>
            </w:r>
          </w:p>
        </w:tc>
      </w:tr>
      <w:tr w:rsidR="0050553A" w:rsidRPr="00C8264D" w:rsidTr="00C8264D">
        <w:tc>
          <w:tcPr>
            <w:tcW w:w="1749" w:type="dxa"/>
          </w:tcPr>
          <w:p w:rsidR="0050553A" w:rsidRPr="00C8264D" w:rsidRDefault="0050553A" w:rsidP="003A47B5">
            <w:pPr>
              <w:snapToGrid w:val="0"/>
              <w:rPr>
                <w:sz w:val="18"/>
                <w:szCs w:val="18"/>
              </w:rPr>
            </w:pPr>
            <w:r w:rsidRPr="00C8264D">
              <w:rPr>
                <w:sz w:val="18"/>
                <w:szCs w:val="18"/>
              </w:rPr>
              <w:t>Nome do arquivo</w:t>
            </w:r>
          </w:p>
        </w:tc>
        <w:tc>
          <w:tcPr>
            <w:tcW w:w="644" w:type="dxa"/>
          </w:tcPr>
          <w:p w:rsidR="0050553A" w:rsidRPr="00C8264D" w:rsidRDefault="0050553A" w:rsidP="003A47B5">
            <w:pPr>
              <w:snapToGrid w:val="0"/>
              <w:rPr>
                <w:sz w:val="18"/>
                <w:szCs w:val="18"/>
              </w:rPr>
            </w:pPr>
            <w:r w:rsidRPr="00C8264D">
              <w:rPr>
                <w:sz w:val="18"/>
                <w:szCs w:val="18"/>
              </w:rPr>
              <w:t>3</w:t>
            </w:r>
          </w:p>
        </w:tc>
        <w:tc>
          <w:tcPr>
            <w:tcW w:w="491" w:type="dxa"/>
          </w:tcPr>
          <w:p w:rsidR="0050553A" w:rsidRPr="00C8264D" w:rsidRDefault="0050553A" w:rsidP="003A47B5">
            <w:pPr>
              <w:snapToGrid w:val="0"/>
              <w:rPr>
                <w:sz w:val="18"/>
                <w:szCs w:val="18"/>
              </w:rPr>
            </w:pPr>
            <w:r w:rsidRPr="00C8264D">
              <w:rPr>
                <w:sz w:val="18"/>
                <w:szCs w:val="18"/>
              </w:rPr>
              <w:t>20</w:t>
            </w:r>
          </w:p>
        </w:tc>
        <w:tc>
          <w:tcPr>
            <w:tcW w:w="1596" w:type="dxa"/>
          </w:tcPr>
          <w:p w:rsidR="0050553A" w:rsidRPr="00C8264D" w:rsidRDefault="0050553A" w:rsidP="003A47B5">
            <w:pPr>
              <w:snapToGrid w:val="0"/>
              <w:rPr>
                <w:sz w:val="18"/>
                <w:szCs w:val="18"/>
              </w:rPr>
            </w:pPr>
            <w:r w:rsidRPr="00C8264D">
              <w:rPr>
                <w:sz w:val="18"/>
                <w:szCs w:val="18"/>
              </w:rPr>
              <w:t>Alfanumérico</w:t>
            </w:r>
          </w:p>
        </w:tc>
        <w:tc>
          <w:tcPr>
            <w:tcW w:w="2242" w:type="dxa"/>
          </w:tcPr>
          <w:p w:rsidR="0050553A" w:rsidRPr="00C8264D" w:rsidRDefault="0050553A" w:rsidP="003A47B5">
            <w:pPr>
              <w:snapToGrid w:val="0"/>
              <w:rPr>
                <w:sz w:val="18"/>
                <w:szCs w:val="18"/>
              </w:rPr>
            </w:pPr>
            <w:r w:rsidRPr="00C8264D">
              <w:rPr>
                <w:sz w:val="18"/>
                <w:szCs w:val="18"/>
              </w:rPr>
              <w:t>Tipo de arquivo</w:t>
            </w:r>
          </w:p>
        </w:tc>
        <w:tc>
          <w:tcPr>
            <w:tcW w:w="1831" w:type="dxa"/>
          </w:tcPr>
          <w:p w:rsidR="0050553A" w:rsidRPr="00C8264D" w:rsidRDefault="0050553A" w:rsidP="003A47B5">
            <w:pPr>
              <w:snapToGrid w:val="0"/>
              <w:rPr>
                <w:sz w:val="18"/>
                <w:szCs w:val="18"/>
              </w:rPr>
            </w:pPr>
            <w:r w:rsidRPr="00C8264D">
              <w:rPr>
                <w:sz w:val="18"/>
                <w:szCs w:val="18"/>
              </w:rPr>
              <w:t>Tabela 28</w:t>
            </w:r>
          </w:p>
        </w:tc>
        <w:tc>
          <w:tcPr>
            <w:tcW w:w="1158" w:type="dxa"/>
          </w:tcPr>
          <w:p w:rsidR="0050553A" w:rsidRPr="00C8264D" w:rsidRDefault="0050553A" w:rsidP="003A47B5">
            <w:pPr>
              <w:snapToGrid w:val="0"/>
              <w:rPr>
                <w:sz w:val="18"/>
                <w:szCs w:val="18"/>
              </w:rPr>
            </w:pPr>
            <w:r w:rsidRPr="00C8264D">
              <w:rPr>
                <w:sz w:val="18"/>
                <w:szCs w:val="18"/>
              </w:rPr>
              <w:t>Brancos</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 xml:space="preserve">Quantidade de registros </w:t>
            </w:r>
          </w:p>
        </w:tc>
        <w:tc>
          <w:tcPr>
            <w:tcW w:w="644" w:type="dxa"/>
          </w:tcPr>
          <w:p w:rsidR="0050553A" w:rsidRPr="00C8264D" w:rsidRDefault="0050553A" w:rsidP="003A47B5">
            <w:pPr>
              <w:snapToGrid w:val="0"/>
              <w:rPr>
                <w:sz w:val="18"/>
                <w:szCs w:val="18"/>
              </w:rPr>
            </w:pPr>
            <w:r w:rsidRPr="00C8264D">
              <w:rPr>
                <w:sz w:val="18"/>
                <w:szCs w:val="18"/>
              </w:rPr>
              <w:t>23</w:t>
            </w:r>
          </w:p>
        </w:tc>
        <w:tc>
          <w:tcPr>
            <w:tcW w:w="491" w:type="dxa"/>
          </w:tcPr>
          <w:p w:rsidR="0050553A" w:rsidRPr="00C8264D" w:rsidRDefault="0050553A" w:rsidP="003A47B5">
            <w:pPr>
              <w:snapToGrid w:val="0"/>
              <w:rPr>
                <w:sz w:val="18"/>
                <w:szCs w:val="18"/>
              </w:rPr>
            </w:pPr>
            <w:r w:rsidRPr="00C8264D">
              <w:rPr>
                <w:sz w:val="18"/>
                <w:szCs w:val="18"/>
              </w:rPr>
              <w:t>9</w:t>
            </w:r>
          </w:p>
        </w:tc>
        <w:tc>
          <w:tcPr>
            <w:tcW w:w="1596" w:type="dxa"/>
          </w:tcPr>
          <w:p w:rsidR="0050553A" w:rsidRPr="00C8264D" w:rsidRDefault="0050553A" w:rsidP="003A47B5">
            <w:pPr>
              <w:snapToGrid w:val="0"/>
              <w:rPr>
                <w:sz w:val="18"/>
                <w:szCs w:val="18"/>
              </w:rPr>
            </w:pPr>
            <w:r w:rsidRPr="00C8264D">
              <w:rPr>
                <w:sz w:val="18"/>
                <w:szCs w:val="18"/>
              </w:rPr>
              <w:t>Numérico</w:t>
            </w:r>
          </w:p>
        </w:tc>
        <w:tc>
          <w:tcPr>
            <w:tcW w:w="2242" w:type="dxa"/>
          </w:tcPr>
          <w:p w:rsidR="0050553A" w:rsidRPr="00C8264D" w:rsidRDefault="0050553A" w:rsidP="003A47B5">
            <w:pPr>
              <w:snapToGrid w:val="0"/>
              <w:rPr>
                <w:sz w:val="18"/>
                <w:szCs w:val="18"/>
              </w:rPr>
            </w:pPr>
            <w:r w:rsidRPr="00C8264D">
              <w:rPr>
                <w:sz w:val="18"/>
                <w:szCs w:val="18"/>
              </w:rPr>
              <w:t>Quantidade de registros enviados.</w:t>
            </w:r>
          </w:p>
        </w:tc>
        <w:tc>
          <w:tcPr>
            <w:tcW w:w="1831" w:type="dxa"/>
          </w:tcPr>
          <w:p w:rsidR="0050553A" w:rsidRPr="00C8264D" w:rsidRDefault="0050553A" w:rsidP="003A47B5">
            <w:pPr>
              <w:snapToGrid w:val="0"/>
              <w:rPr>
                <w:sz w:val="18"/>
                <w:szCs w:val="18"/>
              </w:rPr>
            </w:pPr>
          </w:p>
        </w:tc>
        <w:tc>
          <w:tcPr>
            <w:tcW w:w="1158" w:type="dxa"/>
          </w:tcPr>
          <w:p w:rsidR="0050553A" w:rsidRPr="00C8264D" w:rsidRDefault="0050553A" w:rsidP="003A47B5">
            <w:pPr>
              <w:snapToGrid w:val="0"/>
              <w:rPr>
                <w:sz w:val="18"/>
                <w:szCs w:val="18"/>
              </w:rPr>
            </w:pPr>
            <w:r w:rsidRPr="00C8264D">
              <w:rPr>
                <w:sz w:val="18"/>
                <w:szCs w:val="18"/>
              </w:rPr>
              <w:t>0000000000</w:t>
            </w:r>
          </w:p>
        </w:tc>
      </w:tr>
      <w:tr w:rsidR="0050553A" w:rsidRPr="00C8264D" w:rsidTr="00C8264D">
        <w:tc>
          <w:tcPr>
            <w:tcW w:w="1749"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Espaços em branco</w:t>
            </w:r>
          </w:p>
        </w:tc>
        <w:tc>
          <w:tcPr>
            <w:tcW w:w="644"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32</w:t>
            </w:r>
          </w:p>
        </w:tc>
        <w:tc>
          <w:tcPr>
            <w:tcW w:w="49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31</w:t>
            </w:r>
          </w:p>
        </w:tc>
        <w:tc>
          <w:tcPr>
            <w:tcW w:w="1596"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Alfanumérico</w:t>
            </w:r>
          </w:p>
        </w:tc>
        <w:tc>
          <w:tcPr>
            <w:tcW w:w="2242" w:type="dxa"/>
          </w:tcPr>
          <w:p w:rsidR="0050553A" w:rsidRPr="00C8264D" w:rsidRDefault="0050553A" w:rsidP="003A47B5">
            <w:pPr>
              <w:snapToGrid w:val="0"/>
              <w:rPr>
                <w:sz w:val="18"/>
                <w:szCs w:val="18"/>
                <w:shd w:val="clear" w:color="auto" w:fill="C0C0C0"/>
              </w:rPr>
            </w:pPr>
          </w:p>
        </w:tc>
        <w:tc>
          <w:tcPr>
            <w:tcW w:w="183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Preencher com zeros</w:t>
            </w:r>
          </w:p>
        </w:tc>
        <w:tc>
          <w:tcPr>
            <w:tcW w:w="1158"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00000….</w:t>
            </w:r>
          </w:p>
        </w:tc>
      </w:tr>
    </w:tbl>
    <w:p w:rsidR="0050553A" w:rsidRDefault="0050553A" w:rsidP="0050553A"/>
    <w:p w:rsidR="0050553A" w:rsidRDefault="0050553A" w:rsidP="0050553A">
      <w:r>
        <w:lastRenderedPageBreak/>
        <w:t>Longitud del mensaje: 62</w:t>
      </w:r>
    </w:p>
    <w:p w:rsidR="00E8391D" w:rsidRDefault="00E8391D" w:rsidP="00E8391D">
      <w:pPr>
        <w:pStyle w:val="Ttulo3"/>
        <w:tabs>
          <w:tab w:val="clear" w:pos="907"/>
          <w:tab w:val="left" w:pos="720"/>
        </w:tabs>
        <w:suppressAutoHyphens/>
        <w:spacing w:before="0" w:after="0" w:line="240" w:lineRule="auto"/>
        <w:jc w:val="left"/>
      </w:pPr>
      <w:bookmarkStart w:id="98" w:name="_Toc378170588"/>
      <w:r>
        <w:t>Formato de Fichero de Productos</w:t>
      </w:r>
      <w:bookmarkEnd w:id="98"/>
    </w:p>
    <w:p w:rsidR="00E8391D" w:rsidRPr="00C8264D" w:rsidRDefault="00E8391D" w:rsidP="005C6131">
      <w:pPr>
        <w:pStyle w:val="Ttulo4"/>
      </w:pPr>
      <w:bookmarkStart w:id="99" w:name="_Toc378170589"/>
      <w:r w:rsidRPr="00C8264D">
        <w:t>Cabeçalho</w:t>
      </w:r>
      <w:bookmarkEnd w:id="9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820F07"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Default</w:t>
            </w:r>
          </w:p>
        </w:tc>
      </w:tr>
      <w:tr w:rsidR="00E8391D" w:rsidRPr="00820F07" w:rsidTr="00820F07">
        <w:trPr>
          <w:cnfStyle w:val="000000100000"/>
        </w:trPr>
        <w:tc>
          <w:tcPr>
            <w:tcW w:w="1749" w:type="dxa"/>
          </w:tcPr>
          <w:p w:rsidR="00E8391D" w:rsidRPr="00820F07" w:rsidRDefault="00E8391D" w:rsidP="003A47B5">
            <w:pPr>
              <w:snapToGrid w:val="0"/>
              <w:rPr>
                <w:sz w:val="18"/>
                <w:szCs w:val="18"/>
              </w:rPr>
            </w:pPr>
            <w:r w:rsidRPr="00820F07">
              <w:rPr>
                <w:sz w:val="18"/>
                <w:szCs w:val="18"/>
              </w:rPr>
              <w:t>Tipo de registro</w:t>
            </w:r>
          </w:p>
        </w:tc>
        <w:tc>
          <w:tcPr>
            <w:tcW w:w="644" w:type="dxa"/>
          </w:tcPr>
          <w:p w:rsidR="00E8391D" w:rsidRPr="00820F07" w:rsidRDefault="00E8391D" w:rsidP="003A47B5">
            <w:pPr>
              <w:snapToGrid w:val="0"/>
              <w:rPr>
                <w:sz w:val="18"/>
                <w:szCs w:val="18"/>
              </w:rPr>
            </w:pPr>
            <w:r w:rsidRPr="00820F07">
              <w:rPr>
                <w:sz w:val="18"/>
                <w:szCs w:val="18"/>
              </w:rPr>
              <w:t>1</w:t>
            </w:r>
          </w:p>
        </w:tc>
        <w:tc>
          <w:tcPr>
            <w:tcW w:w="491" w:type="dxa"/>
          </w:tcPr>
          <w:p w:rsidR="00E8391D" w:rsidRPr="00820F07" w:rsidRDefault="00E8391D" w:rsidP="003A47B5">
            <w:pPr>
              <w:snapToGrid w:val="0"/>
              <w:rPr>
                <w:sz w:val="18"/>
                <w:szCs w:val="18"/>
              </w:rPr>
            </w:pPr>
            <w:r w:rsidRPr="00820F07">
              <w:rPr>
                <w:sz w:val="18"/>
                <w:szCs w:val="18"/>
              </w:rPr>
              <w:t>2</w:t>
            </w:r>
          </w:p>
        </w:tc>
        <w:tc>
          <w:tcPr>
            <w:tcW w:w="1596" w:type="dxa"/>
          </w:tcPr>
          <w:p w:rsidR="00E8391D" w:rsidRPr="00820F07" w:rsidRDefault="00E8391D" w:rsidP="003A47B5">
            <w:pPr>
              <w:snapToGrid w:val="0"/>
              <w:rPr>
                <w:sz w:val="18"/>
                <w:szCs w:val="18"/>
              </w:rPr>
            </w:pPr>
            <w:r w:rsidRPr="00820F07">
              <w:rPr>
                <w:sz w:val="18"/>
                <w:szCs w:val="18"/>
              </w:rPr>
              <w:t>Númerico</w:t>
            </w:r>
          </w:p>
        </w:tc>
        <w:tc>
          <w:tcPr>
            <w:tcW w:w="2242" w:type="dxa"/>
          </w:tcPr>
          <w:p w:rsidR="00E8391D" w:rsidRPr="00820F07" w:rsidRDefault="00E8391D" w:rsidP="003A47B5">
            <w:pPr>
              <w:snapToGrid w:val="0"/>
              <w:rPr>
                <w:sz w:val="18"/>
                <w:szCs w:val="18"/>
              </w:rPr>
            </w:pPr>
            <w:r w:rsidRPr="00820F07">
              <w:rPr>
                <w:sz w:val="18"/>
                <w:szCs w:val="18"/>
              </w:rPr>
              <w:t>Identifica o cabeçalho.</w:t>
            </w:r>
          </w:p>
        </w:tc>
        <w:tc>
          <w:tcPr>
            <w:tcW w:w="1831" w:type="dxa"/>
          </w:tcPr>
          <w:p w:rsidR="00E8391D" w:rsidRPr="00820F07" w:rsidRDefault="00E8391D" w:rsidP="003A47B5">
            <w:pPr>
              <w:snapToGrid w:val="0"/>
              <w:rPr>
                <w:sz w:val="18"/>
                <w:szCs w:val="18"/>
              </w:rPr>
            </w:pPr>
          </w:p>
        </w:tc>
        <w:tc>
          <w:tcPr>
            <w:tcW w:w="1158" w:type="dxa"/>
          </w:tcPr>
          <w:p w:rsidR="00E8391D" w:rsidRPr="00820F07" w:rsidRDefault="00E8391D" w:rsidP="003A47B5">
            <w:pPr>
              <w:snapToGrid w:val="0"/>
              <w:rPr>
                <w:sz w:val="18"/>
                <w:szCs w:val="18"/>
              </w:rPr>
            </w:pPr>
            <w:r w:rsidRPr="00820F07">
              <w:rPr>
                <w:sz w:val="18"/>
                <w:szCs w:val="18"/>
              </w:rPr>
              <w:t>00</w:t>
            </w:r>
          </w:p>
        </w:tc>
      </w:tr>
      <w:tr w:rsidR="00E8391D" w:rsidRPr="00820F07" w:rsidTr="00820F07">
        <w:tc>
          <w:tcPr>
            <w:tcW w:w="1749" w:type="dxa"/>
          </w:tcPr>
          <w:p w:rsidR="00E8391D" w:rsidRPr="00820F07" w:rsidRDefault="00E8391D" w:rsidP="003A47B5">
            <w:pPr>
              <w:snapToGrid w:val="0"/>
              <w:rPr>
                <w:sz w:val="18"/>
                <w:szCs w:val="18"/>
              </w:rPr>
            </w:pPr>
            <w:r w:rsidRPr="00820F07">
              <w:rPr>
                <w:sz w:val="18"/>
                <w:szCs w:val="18"/>
              </w:rPr>
              <w:t>Nome do arquivo</w:t>
            </w:r>
          </w:p>
        </w:tc>
        <w:tc>
          <w:tcPr>
            <w:tcW w:w="644" w:type="dxa"/>
          </w:tcPr>
          <w:p w:rsidR="00E8391D" w:rsidRPr="00820F07" w:rsidRDefault="00E8391D" w:rsidP="003A47B5">
            <w:pPr>
              <w:snapToGrid w:val="0"/>
              <w:rPr>
                <w:sz w:val="18"/>
                <w:szCs w:val="18"/>
              </w:rPr>
            </w:pPr>
            <w:r w:rsidRPr="00820F07">
              <w:rPr>
                <w:sz w:val="18"/>
                <w:szCs w:val="18"/>
              </w:rPr>
              <w:t>3</w:t>
            </w:r>
          </w:p>
        </w:tc>
        <w:tc>
          <w:tcPr>
            <w:tcW w:w="491" w:type="dxa"/>
          </w:tcPr>
          <w:p w:rsidR="00E8391D" w:rsidRPr="00820F07" w:rsidRDefault="00E8391D" w:rsidP="003A47B5">
            <w:pPr>
              <w:snapToGrid w:val="0"/>
              <w:rPr>
                <w:sz w:val="18"/>
                <w:szCs w:val="18"/>
              </w:rPr>
            </w:pPr>
            <w:r w:rsidRPr="00820F07">
              <w:rPr>
                <w:sz w:val="18"/>
                <w:szCs w:val="18"/>
              </w:rPr>
              <w:t>20</w:t>
            </w:r>
          </w:p>
        </w:tc>
        <w:tc>
          <w:tcPr>
            <w:tcW w:w="1596" w:type="dxa"/>
          </w:tcPr>
          <w:p w:rsidR="00E8391D" w:rsidRPr="00820F07" w:rsidRDefault="00E8391D" w:rsidP="003A47B5">
            <w:pPr>
              <w:snapToGrid w:val="0"/>
              <w:rPr>
                <w:sz w:val="18"/>
                <w:szCs w:val="18"/>
              </w:rPr>
            </w:pPr>
            <w:r w:rsidRPr="00820F07">
              <w:rPr>
                <w:sz w:val="18"/>
                <w:szCs w:val="18"/>
              </w:rPr>
              <w:t>Alfanumérico</w:t>
            </w:r>
          </w:p>
        </w:tc>
        <w:tc>
          <w:tcPr>
            <w:tcW w:w="2242" w:type="dxa"/>
          </w:tcPr>
          <w:p w:rsidR="00E8391D" w:rsidRPr="00820F07" w:rsidRDefault="00E8391D" w:rsidP="003A47B5">
            <w:pPr>
              <w:snapToGrid w:val="0"/>
              <w:rPr>
                <w:sz w:val="18"/>
                <w:szCs w:val="18"/>
              </w:rPr>
            </w:pPr>
            <w:r w:rsidRPr="00820F07">
              <w:rPr>
                <w:sz w:val="18"/>
                <w:szCs w:val="18"/>
              </w:rPr>
              <w:t>Tipo de arquivo</w:t>
            </w:r>
          </w:p>
        </w:tc>
        <w:tc>
          <w:tcPr>
            <w:tcW w:w="1831" w:type="dxa"/>
          </w:tcPr>
          <w:p w:rsidR="00E8391D" w:rsidRPr="00820F07" w:rsidRDefault="00E8391D" w:rsidP="003A47B5">
            <w:pPr>
              <w:snapToGrid w:val="0"/>
              <w:rPr>
                <w:sz w:val="18"/>
                <w:szCs w:val="18"/>
              </w:rPr>
            </w:pPr>
            <w:r w:rsidRPr="00820F07">
              <w:rPr>
                <w:sz w:val="18"/>
                <w:szCs w:val="18"/>
              </w:rPr>
              <w:t>Tabela 28</w:t>
            </w:r>
          </w:p>
        </w:tc>
        <w:tc>
          <w:tcPr>
            <w:tcW w:w="1158" w:type="dxa"/>
          </w:tcPr>
          <w:p w:rsidR="00E8391D" w:rsidRPr="00820F07" w:rsidRDefault="00E8391D" w:rsidP="003A47B5">
            <w:pPr>
              <w:snapToGrid w:val="0"/>
              <w:rPr>
                <w:sz w:val="18"/>
                <w:szCs w:val="18"/>
              </w:rPr>
            </w:pPr>
            <w:r w:rsidRPr="00820F07">
              <w:rPr>
                <w:sz w:val="18"/>
                <w:szCs w:val="18"/>
              </w:rPr>
              <w:t>Brancos</w:t>
            </w:r>
          </w:p>
        </w:tc>
      </w:tr>
      <w:tr w:rsidR="00E8391D" w:rsidRPr="00820F07" w:rsidTr="00820F07">
        <w:trPr>
          <w:cnfStyle w:val="000000100000"/>
        </w:trPr>
        <w:tc>
          <w:tcPr>
            <w:tcW w:w="1749" w:type="dxa"/>
          </w:tcPr>
          <w:p w:rsidR="00E8391D" w:rsidRPr="00820F07" w:rsidRDefault="00E8391D" w:rsidP="003A47B5">
            <w:pPr>
              <w:snapToGrid w:val="0"/>
              <w:rPr>
                <w:sz w:val="18"/>
                <w:szCs w:val="18"/>
              </w:rPr>
            </w:pPr>
            <w:r w:rsidRPr="00820F07">
              <w:rPr>
                <w:sz w:val="18"/>
                <w:szCs w:val="18"/>
              </w:rPr>
              <w:t xml:space="preserve">Data  e hora da geração </w:t>
            </w:r>
          </w:p>
        </w:tc>
        <w:tc>
          <w:tcPr>
            <w:tcW w:w="644" w:type="dxa"/>
          </w:tcPr>
          <w:p w:rsidR="00E8391D" w:rsidRPr="00820F07" w:rsidRDefault="00E8391D" w:rsidP="003A47B5">
            <w:pPr>
              <w:snapToGrid w:val="0"/>
              <w:rPr>
                <w:sz w:val="18"/>
                <w:szCs w:val="18"/>
              </w:rPr>
            </w:pPr>
            <w:r w:rsidRPr="00820F07">
              <w:rPr>
                <w:sz w:val="18"/>
                <w:szCs w:val="18"/>
              </w:rPr>
              <w:t>23</w:t>
            </w:r>
          </w:p>
        </w:tc>
        <w:tc>
          <w:tcPr>
            <w:tcW w:w="491" w:type="dxa"/>
          </w:tcPr>
          <w:p w:rsidR="00E8391D" w:rsidRPr="00820F07" w:rsidRDefault="00E8391D" w:rsidP="003A47B5">
            <w:pPr>
              <w:snapToGrid w:val="0"/>
              <w:rPr>
                <w:sz w:val="18"/>
                <w:szCs w:val="18"/>
              </w:rPr>
            </w:pPr>
            <w:r w:rsidRPr="00820F07">
              <w:rPr>
                <w:sz w:val="18"/>
                <w:szCs w:val="18"/>
              </w:rPr>
              <w:t>14</w:t>
            </w:r>
          </w:p>
        </w:tc>
        <w:tc>
          <w:tcPr>
            <w:tcW w:w="1596" w:type="dxa"/>
          </w:tcPr>
          <w:p w:rsidR="00E8391D" w:rsidRPr="00820F07" w:rsidRDefault="00E8391D" w:rsidP="003A47B5">
            <w:pPr>
              <w:snapToGrid w:val="0"/>
              <w:rPr>
                <w:sz w:val="18"/>
                <w:szCs w:val="18"/>
              </w:rPr>
            </w:pPr>
            <w:r w:rsidRPr="00820F07">
              <w:rPr>
                <w:sz w:val="18"/>
                <w:szCs w:val="18"/>
              </w:rPr>
              <w:t>Numérico</w:t>
            </w:r>
          </w:p>
        </w:tc>
        <w:tc>
          <w:tcPr>
            <w:tcW w:w="2242" w:type="dxa"/>
          </w:tcPr>
          <w:p w:rsidR="00E8391D" w:rsidRPr="00820F07" w:rsidRDefault="00E8391D" w:rsidP="003A47B5">
            <w:pPr>
              <w:snapToGrid w:val="0"/>
              <w:rPr>
                <w:sz w:val="18"/>
                <w:szCs w:val="18"/>
              </w:rPr>
            </w:pPr>
            <w:r w:rsidRPr="00820F07">
              <w:rPr>
                <w:sz w:val="18"/>
                <w:szCs w:val="18"/>
              </w:rPr>
              <w:t xml:space="preserve">AAAA + BIT 07 </w:t>
            </w:r>
          </w:p>
        </w:tc>
        <w:tc>
          <w:tcPr>
            <w:tcW w:w="1831" w:type="dxa"/>
          </w:tcPr>
          <w:p w:rsidR="00E8391D" w:rsidRPr="00820F07" w:rsidRDefault="00E8391D" w:rsidP="003A47B5">
            <w:pPr>
              <w:snapToGrid w:val="0"/>
              <w:rPr>
                <w:sz w:val="18"/>
                <w:szCs w:val="18"/>
              </w:rPr>
            </w:pPr>
            <w:r w:rsidRPr="00820F07">
              <w:rPr>
                <w:sz w:val="18"/>
                <w:szCs w:val="18"/>
              </w:rPr>
              <w:t>Data e hora em que o arquivo foi gerado,</w:t>
            </w:r>
          </w:p>
          <w:p w:rsidR="00E8391D" w:rsidRPr="00820F07" w:rsidRDefault="00E8391D" w:rsidP="003A47B5">
            <w:pPr>
              <w:rPr>
                <w:sz w:val="18"/>
                <w:szCs w:val="18"/>
              </w:rPr>
            </w:pPr>
            <w:r w:rsidRPr="00820F07">
              <w:rPr>
                <w:sz w:val="18"/>
                <w:szCs w:val="18"/>
              </w:rPr>
              <w:t>yyyymmddhhmiss</w:t>
            </w:r>
          </w:p>
          <w:p w:rsidR="00E8391D" w:rsidRPr="00820F07" w:rsidRDefault="00E8391D" w:rsidP="003A47B5">
            <w:pPr>
              <w:rPr>
                <w:sz w:val="18"/>
                <w:szCs w:val="18"/>
              </w:rPr>
            </w:pPr>
            <w:r w:rsidRPr="00820F07">
              <w:rPr>
                <w:sz w:val="18"/>
                <w:szCs w:val="18"/>
              </w:rPr>
              <w:t xml:space="preserve">(hh de </w:t>
            </w:r>
            <w:smartTag w:uri="urn:schemas-microsoft-com:office:smarttags" w:element="metricconverter">
              <w:smartTagPr>
                <w:attr w:name="ProductID" w:val="00 a"/>
              </w:smartTagPr>
              <w:r w:rsidRPr="00820F07">
                <w:rPr>
                  <w:sz w:val="18"/>
                  <w:szCs w:val="18"/>
                </w:rPr>
                <w:t>00 a</w:t>
              </w:r>
            </w:smartTag>
            <w:r w:rsidRPr="00820F07">
              <w:rPr>
                <w:sz w:val="18"/>
                <w:szCs w:val="18"/>
              </w:rPr>
              <w:t xml:space="preserve"> 23)</w:t>
            </w:r>
          </w:p>
        </w:tc>
        <w:tc>
          <w:tcPr>
            <w:tcW w:w="1158" w:type="dxa"/>
          </w:tcPr>
          <w:p w:rsidR="00E8391D" w:rsidRPr="00820F07" w:rsidRDefault="00E8391D" w:rsidP="003A47B5">
            <w:pPr>
              <w:snapToGrid w:val="0"/>
              <w:rPr>
                <w:sz w:val="18"/>
                <w:szCs w:val="18"/>
              </w:rPr>
            </w:pPr>
          </w:p>
        </w:tc>
      </w:tr>
      <w:tr w:rsidR="00E8391D" w:rsidRPr="00820F07" w:rsidTr="00820F07">
        <w:tc>
          <w:tcPr>
            <w:tcW w:w="1749" w:type="dxa"/>
          </w:tcPr>
          <w:p w:rsidR="00E8391D" w:rsidRPr="00820F07" w:rsidRDefault="00E8391D" w:rsidP="003A47B5">
            <w:pPr>
              <w:snapToGrid w:val="0"/>
              <w:rPr>
                <w:sz w:val="18"/>
                <w:szCs w:val="18"/>
              </w:rPr>
            </w:pPr>
            <w:r w:rsidRPr="00820F07">
              <w:rPr>
                <w:sz w:val="18"/>
                <w:szCs w:val="18"/>
              </w:rPr>
              <w:t>Versão do arquivo</w:t>
            </w:r>
          </w:p>
        </w:tc>
        <w:tc>
          <w:tcPr>
            <w:tcW w:w="644" w:type="dxa"/>
          </w:tcPr>
          <w:p w:rsidR="00E8391D" w:rsidRPr="00820F07" w:rsidRDefault="00E8391D" w:rsidP="003A47B5">
            <w:pPr>
              <w:snapToGrid w:val="0"/>
              <w:rPr>
                <w:sz w:val="18"/>
                <w:szCs w:val="18"/>
              </w:rPr>
            </w:pPr>
            <w:r w:rsidRPr="00820F07">
              <w:rPr>
                <w:sz w:val="18"/>
                <w:szCs w:val="18"/>
              </w:rPr>
              <w:t>37</w:t>
            </w:r>
          </w:p>
        </w:tc>
        <w:tc>
          <w:tcPr>
            <w:tcW w:w="491" w:type="dxa"/>
          </w:tcPr>
          <w:p w:rsidR="00E8391D" w:rsidRPr="00820F07" w:rsidRDefault="00E8391D" w:rsidP="003A47B5">
            <w:pPr>
              <w:snapToGrid w:val="0"/>
              <w:rPr>
                <w:sz w:val="18"/>
                <w:szCs w:val="18"/>
              </w:rPr>
            </w:pPr>
            <w:r w:rsidRPr="00820F07">
              <w:rPr>
                <w:sz w:val="18"/>
                <w:szCs w:val="18"/>
              </w:rPr>
              <w:t>7</w:t>
            </w:r>
          </w:p>
        </w:tc>
        <w:tc>
          <w:tcPr>
            <w:tcW w:w="1596" w:type="dxa"/>
          </w:tcPr>
          <w:p w:rsidR="00E8391D" w:rsidRPr="00820F07" w:rsidRDefault="00E8391D" w:rsidP="003A47B5">
            <w:pPr>
              <w:snapToGrid w:val="0"/>
              <w:rPr>
                <w:sz w:val="18"/>
                <w:szCs w:val="18"/>
              </w:rPr>
            </w:pPr>
            <w:r w:rsidRPr="00820F07">
              <w:rPr>
                <w:sz w:val="18"/>
                <w:szCs w:val="18"/>
              </w:rPr>
              <w:t>Numérico</w:t>
            </w:r>
          </w:p>
        </w:tc>
        <w:tc>
          <w:tcPr>
            <w:tcW w:w="2242" w:type="dxa"/>
          </w:tcPr>
          <w:p w:rsidR="00E8391D" w:rsidRPr="00820F07" w:rsidRDefault="00E8391D" w:rsidP="003A47B5">
            <w:pPr>
              <w:snapToGrid w:val="0"/>
              <w:rPr>
                <w:sz w:val="18"/>
                <w:szCs w:val="18"/>
              </w:rPr>
            </w:pPr>
            <w:r w:rsidRPr="00820F07">
              <w:rPr>
                <w:sz w:val="18"/>
                <w:szCs w:val="18"/>
              </w:rPr>
              <w:t>Versão do arquivo gerado</w:t>
            </w:r>
          </w:p>
        </w:tc>
        <w:tc>
          <w:tcPr>
            <w:tcW w:w="1831" w:type="dxa"/>
          </w:tcPr>
          <w:p w:rsidR="00E8391D" w:rsidRPr="00820F07" w:rsidRDefault="00E8391D" w:rsidP="003A47B5">
            <w:pPr>
              <w:snapToGrid w:val="0"/>
              <w:rPr>
                <w:sz w:val="18"/>
                <w:szCs w:val="18"/>
              </w:rPr>
            </w:pPr>
          </w:p>
        </w:tc>
        <w:tc>
          <w:tcPr>
            <w:tcW w:w="1158" w:type="dxa"/>
          </w:tcPr>
          <w:p w:rsidR="00E8391D" w:rsidRPr="00820F07" w:rsidRDefault="00E8391D" w:rsidP="003A47B5">
            <w:pPr>
              <w:snapToGrid w:val="0"/>
              <w:rPr>
                <w:sz w:val="18"/>
                <w:szCs w:val="18"/>
              </w:rPr>
            </w:pPr>
            <w:r w:rsidRPr="00820F07">
              <w:rPr>
                <w:sz w:val="18"/>
                <w:szCs w:val="18"/>
              </w:rPr>
              <w:t>0000000</w:t>
            </w:r>
          </w:p>
        </w:tc>
      </w:tr>
      <w:tr w:rsidR="00E8391D" w:rsidRPr="00820F07" w:rsidTr="00820F07">
        <w:trPr>
          <w:cnfStyle w:val="000000100000"/>
        </w:trPr>
        <w:tc>
          <w:tcPr>
            <w:tcW w:w="1749" w:type="dxa"/>
          </w:tcPr>
          <w:p w:rsidR="00E8391D" w:rsidRPr="00820F07" w:rsidRDefault="00E8391D" w:rsidP="003A47B5">
            <w:pPr>
              <w:snapToGrid w:val="0"/>
              <w:rPr>
                <w:sz w:val="18"/>
                <w:szCs w:val="18"/>
              </w:rPr>
            </w:pPr>
            <w:r w:rsidRPr="00820F07">
              <w:rPr>
                <w:sz w:val="18"/>
                <w:szCs w:val="18"/>
              </w:rPr>
              <w:t>Espaços em branco</w:t>
            </w:r>
          </w:p>
        </w:tc>
        <w:tc>
          <w:tcPr>
            <w:tcW w:w="644" w:type="dxa"/>
          </w:tcPr>
          <w:p w:rsidR="00E8391D" w:rsidRPr="00820F07" w:rsidRDefault="00E8391D" w:rsidP="003A47B5">
            <w:pPr>
              <w:snapToGrid w:val="0"/>
              <w:rPr>
                <w:sz w:val="18"/>
                <w:szCs w:val="18"/>
              </w:rPr>
            </w:pPr>
            <w:r w:rsidRPr="00820F07">
              <w:rPr>
                <w:sz w:val="18"/>
                <w:szCs w:val="18"/>
              </w:rPr>
              <w:t>44</w:t>
            </w:r>
          </w:p>
        </w:tc>
        <w:tc>
          <w:tcPr>
            <w:tcW w:w="491" w:type="dxa"/>
          </w:tcPr>
          <w:p w:rsidR="00E8391D" w:rsidRPr="00820F07" w:rsidRDefault="00E8391D" w:rsidP="003A47B5">
            <w:pPr>
              <w:snapToGrid w:val="0"/>
              <w:rPr>
                <w:sz w:val="18"/>
                <w:szCs w:val="18"/>
              </w:rPr>
            </w:pPr>
            <w:r w:rsidRPr="00820F07">
              <w:rPr>
                <w:sz w:val="18"/>
                <w:szCs w:val="18"/>
              </w:rPr>
              <w:t>12</w:t>
            </w:r>
          </w:p>
        </w:tc>
        <w:tc>
          <w:tcPr>
            <w:tcW w:w="1596" w:type="dxa"/>
          </w:tcPr>
          <w:p w:rsidR="00E8391D" w:rsidRPr="00820F07" w:rsidRDefault="00E8391D" w:rsidP="003A47B5">
            <w:pPr>
              <w:snapToGrid w:val="0"/>
              <w:rPr>
                <w:sz w:val="18"/>
                <w:szCs w:val="18"/>
              </w:rPr>
            </w:pPr>
            <w:r w:rsidRPr="00820F07">
              <w:rPr>
                <w:sz w:val="18"/>
                <w:szCs w:val="18"/>
              </w:rPr>
              <w:t>Alfanumérico</w:t>
            </w:r>
          </w:p>
        </w:tc>
        <w:tc>
          <w:tcPr>
            <w:tcW w:w="2242" w:type="dxa"/>
          </w:tcPr>
          <w:p w:rsidR="00E8391D" w:rsidRPr="00820F07" w:rsidRDefault="00E8391D" w:rsidP="003A47B5">
            <w:pPr>
              <w:snapToGrid w:val="0"/>
              <w:rPr>
                <w:sz w:val="18"/>
                <w:szCs w:val="18"/>
              </w:rPr>
            </w:pPr>
          </w:p>
        </w:tc>
        <w:tc>
          <w:tcPr>
            <w:tcW w:w="1831" w:type="dxa"/>
          </w:tcPr>
          <w:p w:rsidR="00E8391D" w:rsidRPr="00820F07" w:rsidRDefault="00E8391D" w:rsidP="003A47B5">
            <w:pPr>
              <w:snapToGrid w:val="0"/>
              <w:rPr>
                <w:sz w:val="18"/>
                <w:szCs w:val="18"/>
              </w:rPr>
            </w:pPr>
            <w:r w:rsidRPr="00820F07">
              <w:rPr>
                <w:sz w:val="18"/>
                <w:szCs w:val="18"/>
              </w:rPr>
              <w:t>Preencher com zeros</w:t>
            </w:r>
          </w:p>
        </w:tc>
        <w:tc>
          <w:tcPr>
            <w:tcW w:w="1158" w:type="dxa"/>
          </w:tcPr>
          <w:p w:rsidR="00E8391D" w:rsidRPr="00820F07" w:rsidRDefault="00E8391D" w:rsidP="003A47B5">
            <w:pPr>
              <w:snapToGrid w:val="0"/>
              <w:rPr>
                <w:sz w:val="18"/>
                <w:szCs w:val="18"/>
              </w:rPr>
            </w:pPr>
            <w:r w:rsidRPr="00820F07">
              <w:rPr>
                <w:sz w:val="18"/>
                <w:szCs w:val="18"/>
              </w:rPr>
              <w:t>00000….</w:t>
            </w:r>
          </w:p>
        </w:tc>
      </w:tr>
    </w:tbl>
    <w:p w:rsidR="00E8391D" w:rsidRDefault="00E8391D" w:rsidP="005C6131">
      <w:pPr>
        <w:pStyle w:val="Ttulo4"/>
      </w:pPr>
      <w:bookmarkStart w:id="100" w:name="_Toc378170590"/>
      <w:r>
        <w:t>Detalhe</w:t>
      </w:r>
      <w:bookmarkEnd w:id="10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10"/>
        <w:gridCol w:w="660"/>
        <w:gridCol w:w="480"/>
        <w:gridCol w:w="1600"/>
        <w:gridCol w:w="2250"/>
        <w:gridCol w:w="1820"/>
        <w:gridCol w:w="1261"/>
      </w:tblGrid>
      <w:tr w:rsidR="00E8391D" w:rsidRPr="00C8264D" w:rsidTr="00AE61F2">
        <w:trPr>
          <w:cnfStyle w:val="100000000000"/>
        </w:trPr>
        <w:tc>
          <w:tcPr>
            <w:tcW w:w="171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Ps</w:t>
            </w:r>
          </w:p>
        </w:tc>
        <w:tc>
          <w:tcPr>
            <w:tcW w:w="48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Ln</w:t>
            </w:r>
          </w:p>
        </w:tc>
        <w:tc>
          <w:tcPr>
            <w:tcW w:w="160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rPr>
                <w:b w:val="0"/>
                <w:sz w:val="18"/>
                <w:szCs w:val="18"/>
              </w:rPr>
            </w:pPr>
            <w:r w:rsidRPr="00C8264D">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Descripción</w:t>
            </w:r>
          </w:p>
        </w:tc>
        <w:tc>
          <w:tcPr>
            <w:tcW w:w="182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Comentarios</w:t>
            </w:r>
          </w:p>
        </w:tc>
        <w:tc>
          <w:tcPr>
            <w:tcW w:w="1261"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Default</w:t>
            </w:r>
          </w:p>
        </w:tc>
      </w:tr>
      <w:tr w:rsidR="00E8391D" w:rsidRPr="00C8264D" w:rsidTr="00C8264D">
        <w:trPr>
          <w:cnfStyle w:val="000000100000"/>
        </w:trPr>
        <w:tc>
          <w:tcPr>
            <w:tcW w:w="1710" w:type="dxa"/>
          </w:tcPr>
          <w:p w:rsidR="00E8391D" w:rsidRPr="00C8264D" w:rsidRDefault="00E8391D" w:rsidP="003A47B5">
            <w:pPr>
              <w:keepNext/>
              <w:snapToGrid w:val="0"/>
              <w:rPr>
                <w:sz w:val="18"/>
                <w:szCs w:val="18"/>
              </w:rPr>
            </w:pPr>
            <w:r w:rsidRPr="00C8264D">
              <w:rPr>
                <w:sz w:val="18"/>
                <w:szCs w:val="18"/>
              </w:rPr>
              <w:t>Tipo mensaje</w:t>
            </w:r>
          </w:p>
        </w:tc>
        <w:tc>
          <w:tcPr>
            <w:tcW w:w="660" w:type="dxa"/>
          </w:tcPr>
          <w:p w:rsidR="00E8391D" w:rsidRPr="00C8264D" w:rsidRDefault="00E8391D" w:rsidP="003A47B5">
            <w:pPr>
              <w:keepNext/>
              <w:snapToGrid w:val="0"/>
              <w:rPr>
                <w:sz w:val="18"/>
                <w:szCs w:val="18"/>
              </w:rPr>
            </w:pPr>
            <w:r w:rsidRPr="00C8264D">
              <w:rPr>
                <w:sz w:val="18"/>
                <w:szCs w:val="18"/>
              </w:rPr>
              <w:t>1</w:t>
            </w:r>
          </w:p>
        </w:tc>
        <w:tc>
          <w:tcPr>
            <w:tcW w:w="480" w:type="dxa"/>
          </w:tcPr>
          <w:p w:rsidR="00E8391D" w:rsidRPr="00C8264D" w:rsidRDefault="00E8391D" w:rsidP="003A47B5">
            <w:pPr>
              <w:keepNext/>
              <w:snapToGrid w:val="0"/>
              <w:rPr>
                <w:sz w:val="18"/>
                <w:szCs w:val="18"/>
              </w:rPr>
            </w:pPr>
            <w:r w:rsidRPr="00C8264D">
              <w:rPr>
                <w:sz w:val="18"/>
                <w:szCs w:val="18"/>
              </w:rPr>
              <w:t>2</w:t>
            </w:r>
          </w:p>
        </w:tc>
        <w:tc>
          <w:tcPr>
            <w:tcW w:w="1600" w:type="dxa"/>
          </w:tcPr>
          <w:p w:rsidR="00E8391D" w:rsidRPr="00C8264D" w:rsidRDefault="00E8391D" w:rsidP="003A47B5">
            <w:pPr>
              <w:keepNext/>
              <w:snapToGrid w:val="0"/>
              <w:rPr>
                <w:b/>
                <w:sz w:val="18"/>
                <w:szCs w:val="18"/>
              </w:rPr>
            </w:pPr>
            <w:r w:rsidRPr="00C8264D">
              <w:rPr>
                <w:b/>
                <w:sz w:val="18"/>
                <w:szCs w:val="18"/>
              </w:rPr>
              <w:t>PR</w:t>
            </w:r>
          </w:p>
        </w:tc>
        <w:tc>
          <w:tcPr>
            <w:tcW w:w="2250" w:type="dxa"/>
          </w:tcPr>
          <w:p w:rsidR="00E8391D" w:rsidRPr="00C8264D" w:rsidRDefault="00E8391D" w:rsidP="003A47B5">
            <w:pPr>
              <w:keepNext/>
              <w:snapToGrid w:val="0"/>
              <w:rPr>
                <w:sz w:val="18"/>
                <w:szCs w:val="18"/>
              </w:rPr>
            </w:pPr>
            <w:r w:rsidRPr="00C8264D">
              <w:rPr>
                <w:sz w:val="18"/>
                <w:szCs w:val="18"/>
              </w:rPr>
              <w:t>Host -&gt; Lynx OffLine</w:t>
            </w:r>
          </w:p>
        </w:tc>
        <w:tc>
          <w:tcPr>
            <w:tcW w:w="1820" w:type="dxa"/>
          </w:tcPr>
          <w:p w:rsidR="00E8391D" w:rsidRPr="00C8264D" w:rsidRDefault="00E8391D" w:rsidP="003A47B5">
            <w:pPr>
              <w:keepNext/>
              <w:snapToGrid w:val="0"/>
              <w:rPr>
                <w:sz w:val="18"/>
                <w:szCs w:val="18"/>
              </w:rPr>
            </w:pPr>
          </w:p>
        </w:tc>
        <w:tc>
          <w:tcPr>
            <w:tcW w:w="1261" w:type="dxa"/>
          </w:tcPr>
          <w:p w:rsidR="00E8391D" w:rsidRPr="00C8264D" w:rsidRDefault="00E8391D" w:rsidP="003A47B5">
            <w:pPr>
              <w:keepNext/>
              <w:snapToGrid w:val="0"/>
              <w:rPr>
                <w:sz w:val="18"/>
                <w:szCs w:val="18"/>
              </w:rPr>
            </w:pPr>
          </w:p>
        </w:tc>
      </w:tr>
      <w:tr w:rsidR="00E8391D" w:rsidRPr="00C8264D" w:rsidTr="00C8264D">
        <w:tc>
          <w:tcPr>
            <w:tcW w:w="1710" w:type="dxa"/>
          </w:tcPr>
          <w:p w:rsidR="00E8391D" w:rsidRPr="00C8264D" w:rsidRDefault="00E8391D" w:rsidP="003A47B5">
            <w:pPr>
              <w:keepNext/>
              <w:snapToGrid w:val="0"/>
              <w:rPr>
                <w:sz w:val="18"/>
                <w:szCs w:val="18"/>
              </w:rPr>
            </w:pPr>
            <w:r w:rsidRPr="00C8264D">
              <w:rPr>
                <w:sz w:val="18"/>
                <w:szCs w:val="18"/>
              </w:rPr>
              <w:t>Código do Produto</w:t>
            </w:r>
          </w:p>
        </w:tc>
        <w:tc>
          <w:tcPr>
            <w:tcW w:w="660" w:type="dxa"/>
          </w:tcPr>
          <w:p w:rsidR="00E8391D" w:rsidRPr="00C8264D" w:rsidRDefault="00E8391D" w:rsidP="003A47B5">
            <w:pPr>
              <w:keepNext/>
              <w:snapToGrid w:val="0"/>
              <w:rPr>
                <w:sz w:val="18"/>
                <w:szCs w:val="18"/>
              </w:rPr>
            </w:pPr>
            <w:r w:rsidRPr="00C8264D">
              <w:rPr>
                <w:sz w:val="18"/>
                <w:szCs w:val="18"/>
              </w:rPr>
              <w:t>3</w:t>
            </w:r>
          </w:p>
        </w:tc>
        <w:tc>
          <w:tcPr>
            <w:tcW w:w="480" w:type="dxa"/>
          </w:tcPr>
          <w:p w:rsidR="00E8391D" w:rsidRPr="00C8264D" w:rsidRDefault="00E8391D" w:rsidP="003A47B5">
            <w:pPr>
              <w:keepNext/>
              <w:snapToGrid w:val="0"/>
              <w:rPr>
                <w:sz w:val="18"/>
                <w:szCs w:val="18"/>
              </w:rPr>
            </w:pPr>
            <w:r w:rsidRPr="00C8264D">
              <w:rPr>
                <w:sz w:val="18"/>
                <w:szCs w:val="18"/>
              </w:rPr>
              <w:t>3</w:t>
            </w:r>
          </w:p>
        </w:tc>
        <w:tc>
          <w:tcPr>
            <w:tcW w:w="1600" w:type="dxa"/>
          </w:tcPr>
          <w:p w:rsidR="00E8391D" w:rsidRPr="00C8264D" w:rsidRDefault="00E8391D" w:rsidP="003A47B5">
            <w:pPr>
              <w:pStyle w:val="WW-CommentText"/>
              <w:keepNext/>
              <w:snapToGrid w:val="0"/>
              <w:rPr>
                <w:sz w:val="18"/>
                <w:szCs w:val="18"/>
              </w:rPr>
            </w:pPr>
            <w:r w:rsidRPr="00C8264D">
              <w:rPr>
                <w:sz w:val="18"/>
                <w:szCs w:val="18"/>
              </w:rPr>
              <w:t>Alfanumérico</w:t>
            </w:r>
          </w:p>
        </w:tc>
        <w:tc>
          <w:tcPr>
            <w:tcW w:w="2250" w:type="dxa"/>
          </w:tcPr>
          <w:p w:rsidR="00E8391D" w:rsidRPr="00C8264D" w:rsidRDefault="00E8391D" w:rsidP="003A47B5">
            <w:pPr>
              <w:keepNext/>
              <w:snapToGrid w:val="0"/>
              <w:rPr>
                <w:sz w:val="18"/>
                <w:szCs w:val="18"/>
              </w:rPr>
            </w:pPr>
            <w:r w:rsidRPr="00C8264D">
              <w:rPr>
                <w:sz w:val="18"/>
                <w:szCs w:val="18"/>
              </w:rPr>
              <w:t>Código do Produto formatado com 3 posições com Zeros a esquerda</w:t>
            </w:r>
          </w:p>
        </w:tc>
        <w:tc>
          <w:tcPr>
            <w:tcW w:w="1820" w:type="dxa"/>
          </w:tcPr>
          <w:p w:rsidR="00E8391D" w:rsidRPr="00C8264D" w:rsidRDefault="00E8391D" w:rsidP="003A47B5">
            <w:pPr>
              <w:keepNext/>
              <w:snapToGrid w:val="0"/>
              <w:rPr>
                <w:sz w:val="18"/>
                <w:szCs w:val="18"/>
              </w:rPr>
            </w:pPr>
          </w:p>
        </w:tc>
        <w:tc>
          <w:tcPr>
            <w:tcW w:w="1261" w:type="dxa"/>
          </w:tcPr>
          <w:p w:rsidR="00E8391D" w:rsidRPr="00C8264D" w:rsidRDefault="00E8391D" w:rsidP="003A47B5">
            <w:pPr>
              <w:keepNext/>
              <w:snapToGrid w:val="0"/>
              <w:rPr>
                <w:sz w:val="18"/>
                <w:szCs w:val="18"/>
              </w:rPr>
            </w:pPr>
          </w:p>
        </w:tc>
      </w:tr>
      <w:tr w:rsidR="00E8391D" w:rsidRPr="00C8264D" w:rsidTr="00C8264D">
        <w:trPr>
          <w:cnfStyle w:val="000000100000"/>
        </w:trPr>
        <w:tc>
          <w:tcPr>
            <w:tcW w:w="1710" w:type="dxa"/>
          </w:tcPr>
          <w:p w:rsidR="00E8391D" w:rsidRPr="00820F07" w:rsidRDefault="00E8391D" w:rsidP="003A47B5">
            <w:pPr>
              <w:keepNext/>
              <w:snapToGrid w:val="0"/>
              <w:rPr>
                <w:b/>
                <w:sz w:val="18"/>
                <w:szCs w:val="18"/>
              </w:rPr>
            </w:pPr>
            <w:r w:rsidRPr="00820F07">
              <w:rPr>
                <w:b/>
                <w:sz w:val="18"/>
                <w:szCs w:val="18"/>
              </w:rPr>
              <w:t>Descrição do Produto</w:t>
            </w:r>
          </w:p>
        </w:tc>
        <w:tc>
          <w:tcPr>
            <w:tcW w:w="660" w:type="dxa"/>
          </w:tcPr>
          <w:p w:rsidR="00E8391D" w:rsidRPr="00820F07" w:rsidRDefault="00E8391D" w:rsidP="003A47B5">
            <w:pPr>
              <w:keepNext/>
              <w:snapToGrid w:val="0"/>
              <w:rPr>
                <w:b/>
                <w:sz w:val="18"/>
                <w:szCs w:val="18"/>
              </w:rPr>
            </w:pPr>
            <w:r w:rsidRPr="00820F07">
              <w:rPr>
                <w:b/>
                <w:sz w:val="18"/>
                <w:szCs w:val="18"/>
              </w:rPr>
              <w:t>6</w:t>
            </w:r>
          </w:p>
        </w:tc>
        <w:tc>
          <w:tcPr>
            <w:tcW w:w="480" w:type="dxa"/>
          </w:tcPr>
          <w:p w:rsidR="00E8391D" w:rsidRPr="00820F07" w:rsidRDefault="00E8391D" w:rsidP="003A47B5">
            <w:pPr>
              <w:keepNext/>
              <w:snapToGrid w:val="0"/>
              <w:rPr>
                <w:b/>
                <w:sz w:val="18"/>
                <w:szCs w:val="18"/>
              </w:rPr>
            </w:pPr>
            <w:r w:rsidRPr="00820F07">
              <w:rPr>
                <w:b/>
                <w:sz w:val="18"/>
                <w:szCs w:val="18"/>
              </w:rPr>
              <w:t>50</w:t>
            </w:r>
          </w:p>
        </w:tc>
        <w:tc>
          <w:tcPr>
            <w:tcW w:w="1600" w:type="dxa"/>
          </w:tcPr>
          <w:p w:rsidR="00E8391D" w:rsidRPr="00820F07" w:rsidRDefault="00E8391D" w:rsidP="003A47B5">
            <w:pPr>
              <w:pStyle w:val="WW-CommentText"/>
              <w:keepNext/>
              <w:snapToGrid w:val="0"/>
              <w:rPr>
                <w:rFonts w:ascii="Arial" w:hAnsi="Arial"/>
                <w:b/>
                <w:sz w:val="18"/>
                <w:szCs w:val="18"/>
                <w:lang w:val="es-ES" w:eastAsia="es-ES"/>
              </w:rPr>
            </w:pPr>
            <w:r w:rsidRPr="00820F07">
              <w:rPr>
                <w:rFonts w:ascii="Arial" w:hAnsi="Arial"/>
                <w:b/>
                <w:sz w:val="18"/>
                <w:szCs w:val="18"/>
                <w:lang w:val="es-ES" w:eastAsia="es-ES"/>
              </w:rPr>
              <w:t>Alfanumérico</w:t>
            </w:r>
          </w:p>
        </w:tc>
        <w:tc>
          <w:tcPr>
            <w:tcW w:w="2250" w:type="dxa"/>
          </w:tcPr>
          <w:p w:rsidR="00E8391D" w:rsidRPr="00820F07" w:rsidRDefault="00E8391D" w:rsidP="003A47B5">
            <w:pPr>
              <w:keepNext/>
              <w:snapToGrid w:val="0"/>
              <w:rPr>
                <w:b/>
                <w:sz w:val="18"/>
                <w:szCs w:val="18"/>
              </w:rPr>
            </w:pPr>
          </w:p>
        </w:tc>
        <w:tc>
          <w:tcPr>
            <w:tcW w:w="1820" w:type="dxa"/>
          </w:tcPr>
          <w:p w:rsidR="00E8391D" w:rsidRPr="00820F07" w:rsidRDefault="00E8391D" w:rsidP="003A47B5">
            <w:pPr>
              <w:keepNext/>
              <w:snapToGrid w:val="0"/>
              <w:rPr>
                <w:b/>
                <w:sz w:val="18"/>
                <w:szCs w:val="18"/>
              </w:rPr>
            </w:pPr>
          </w:p>
        </w:tc>
        <w:tc>
          <w:tcPr>
            <w:tcW w:w="1261" w:type="dxa"/>
          </w:tcPr>
          <w:p w:rsidR="00E8391D" w:rsidRPr="00820F07" w:rsidRDefault="00E8391D" w:rsidP="003A47B5">
            <w:pPr>
              <w:keepNext/>
              <w:snapToGrid w:val="0"/>
              <w:rPr>
                <w:b/>
                <w:sz w:val="18"/>
                <w:szCs w:val="18"/>
              </w:rPr>
            </w:pPr>
          </w:p>
        </w:tc>
      </w:tr>
    </w:tbl>
    <w:p w:rsidR="00E8391D" w:rsidRDefault="00E8391D" w:rsidP="005C6131">
      <w:pPr>
        <w:pStyle w:val="Ttulo4"/>
      </w:pPr>
      <w:bookmarkStart w:id="101" w:name="_Toc378170591"/>
      <w:r>
        <w:t>Rodapé</w:t>
      </w:r>
      <w:bookmarkEnd w:id="10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Default</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Tipo de registro</w:t>
            </w:r>
          </w:p>
        </w:tc>
        <w:tc>
          <w:tcPr>
            <w:tcW w:w="644" w:type="dxa"/>
          </w:tcPr>
          <w:p w:rsidR="00E8391D" w:rsidRPr="00C8264D" w:rsidRDefault="00E8391D" w:rsidP="003A47B5">
            <w:pPr>
              <w:snapToGrid w:val="0"/>
              <w:rPr>
                <w:sz w:val="18"/>
                <w:szCs w:val="18"/>
              </w:rPr>
            </w:pPr>
            <w:r w:rsidRPr="00C8264D">
              <w:rPr>
                <w:sz w:val="18"/>
                <w:szCs w:val="18"/>
              </w:rPr>
              <w:t>1</w:t>
            </w:r>
          </w:p>
        </w:tc>
        <w:tc>
          <w:tcPr>
            <w:tcW w:w="491" w:type="dxa"/>
          </w:tcPr>
          <w:p w:rsidR="00E8391D" w:rsidRPr="00C8264D" w:rsidRDefault="00E8391D" w:rsidP="003A47B5">
            <w:pPr>
              <w:snapToGrid w:val="0"/>
              <w:rPr>
                <w:sz w:val="18"/>
                <w:szCs w:val="18"/>
              </w:rPr>
            </w:pPr>
            <w:r w:rsidRPr="00C8264D">
              <w:rPr>
                <w:sz w:val="18"/>
                <w:szCs w:val="18"/>
              </w:rPr>
              <w:t>2</w:t>
            </w:r>
          </w:p>
        </w:tc>
        <w:tc>
          <w:tcPr>
            <w:tcW w:w="1596" w:type="dxa"/>
          </w:tcPr>
          <w:p w:rsidR="00E8391D" w:rsidRPr="00C8264D" w:rsidRDefault="00E8391D" w:rsidP="003A47B5">
            <w:pPr>
              <w:snapToGrid w:val="0"/>
              <w:rPr>
                <w:sz w:val="18"/>
                <w:szCs w:val="18"/>
              </w:rPr>
            </w:pPr>
            <w:r w:rsidRPr="00C8264D">
              <w:rPr>
                <w:sz w:val="18"/>
                <w:szCs w:val="18"/>
              </w:rPr>
              <w:t>Númerico</w:t>
            </w:r>
          </w:p>
        </w:tc>
        <w:tc>
          <w:tcPr>
            <w:tcW w:w="2242" w:type="dxa"/>
          </w:tcPr>
          <w:p w:rsidR="00E8391D" w:rsidRPr="00C8264D" w:rsidRDefault="00E8391D" w:rsidP="003A47B5">
            <w:pPr>
              <w:snapToGrid w:val="0"/>
              <w:rPr>
                <w:sz w:val="18"/>
                <w:szCs w:val="18"/>
              </w:rPr>
            </w:pPr>
            <w:r w:rsidRPr="00C8264D">
              <w:rPr>
                <w:sz w:val="18"/>
                <w:szCs w:val="18"/>
              </w:rPr>
              <w:t>Identifica o rodapé.</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09</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Nome do arquivo</w:t>
            </w:r>
          </w:p>
        </w:tc>
        <w:tc>
          <w:tcPr>
            <w:tcW w:w="644" w:type="dxa"/>
          </w:tcPr>
          <w:p w:rsidR="00E8391D" w:rsidRPr="00C8264D" w:rsidRDefault="00E8391D" w:rsidP="003A47B5">
            <w:pPr>
              <w:snapToGrid w:val="0"/>
              <w:rPr>
                <w:sz w:val="18"/>
                <w:szCs w:val="18"/>
              </w:rPr>
            </w:pPr>
            <w:r w:rsidRPr="00C8264D">
              <w:rPr>
                <w:sz w:val="18"/>
                <w:szCs w:val="18"/>
              </w:rPr>
              <w:t>3</w:t>
            </w:r>
          </w:p>
        </w:tc>
        <w:tc>
          <w:tcPr>
            <w:tcW w:w="491" w:type="dxa"/>
          </w:tcPr>
          <w:p w:rsidR="00E8391D" w:rsidRPr="00C8264D" w:rsidRDefault="00E8391D" w:rsidP="003A47B5">
            <w:pPr>
              <w:snapToGrid w:val="0"/>
              <w:rPr>
                <w:sz w:val="18"/>
                <w:szCs w:val="18"/>
              </w:rPr>
            </w:pPr>
            <w:r w:rsidRPr="00C8264D">
              <w:rPr>
                <w:sz w:val="18"/>
                <w:szCs w:val="18"/>
              </w:rPr>
              <w:t>20</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r w:rsidRPr="00C8264D">
              <w:rPr>
                <w:sz w:val="18"/>
                <w:szCs w:val="18"/>
              </w:rPr>
              <w:t>Tipo de arquivo</w:t>
            </w:r>
          </w:p>
        </w:tc>
        <w:tc>
          <w:tcPr>
            <w:tcW w:w="1831" w:type="dxa"/>
          </w:tcPr>
          <w:p w:rsidR="00E8391D" w:rsidRPr="00C8264D" w:rsidRDefault="00E8391D" w:rsidP="003A47B5">
            <w:pPr>
              <w:snapToGrid w:val="0"/>
              <w:rPr>
                <w:sz w:val="18"/>
                <w:szCs w:val="18"/>
              </w:rPr>
            </w:pPr>
            <w:r w:rsidRPr="00C8264D">
              <w:rPr>
                <w:sz w:val="18"/>
                <w:szCs w:val="18"/>
              </w:rPr>
              <w:t>Tabela 28</w:t>
            </w:r>
          </w:p>
        </w:tc>
        <w:tc>
          <w:tcPr>
            <w:tcW w:w="1158" w:type="dxa"/>
          </w:tcPr>
          <w:p w:rsidR="00E8391D" w:rsidRPr="00C8264D" w:rsidRDefault="00E8391D" w:rsidP="003A47B5">
            <w:pPr>
              <w:snapToGrid w:val="0"/>
              <w:rPr>
                <w:sz w:val="18"/>
                <w:szCs w:val="18"/>
              </w:rPr>
            </w:pPr>
            <w:r w:rsidRPr="00C8264D">
              <w:rPr>
                <w:sz w:val="18"/>
                <w:szCs w:val="18"/>
              </w:rPr>
              <w:t>Brancos</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 xml:space="preserve">Quantidade de registros </w:t>
            </w:r>
          </w:p>
        </w:tc>
        <w:tc>
          <w:tcPr>
            <w:tcW w:w="644" w:type="dxa"/>
          </w:tcPr>
          <w:p w:rsidR="00E8391D" w:rsidRPr="00C8264D" w:rsidRDefault="00E8391D" w:rsidP="003A47B5">
            <w:pPr>
              <w:snapToGrid w:val="0"/>
              <w:rPr>
                <w:sz w:val="18"/>
                <w:szCs w:val="18"/>
              </w:rPr>
            </w:pPr>
            <w:r w:rsidRPr="00C8264D">
              <w:rPr>
                <w:sz w:val="18"/>
                <w:szCs w:val="18"/>
              </w:rPr>
              <w:t>23</w:t>
            </w:r>
          </w:p>
        </w:tc>
        <w:tc>
          <w:tcPr>
            <w:tcW w:w="491" w:type="dxa"/>
          </w:tcPr>
          <w:p w:rsidR="00E8391D" w:rsidRPr="00C8264D" w:rsidRDefault="00E8391D" w:rsidP="003A47B5">
            <w:pPr>
              <w:snapToGrid w:val="0"/>
              <w:rPr>
                <w:sz w:val="18"/>
                <w:szCs w:val="18"/>
              </w:rPr>
            </w:pPr>
            <w:r w:rsidRPr="00C8264D">
              <w:rPr>
                <w:sz w:val="18"/>
                <w:szCs w:val="18"/>
              </w:rPr>
              <w:t>9</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Quantidade de registros enviados.</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0000000000</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Espaços em branco</w:t>
            </w:r>
          </w:p>
        </w:tc>
        <w:tc>
          <w:tcPr>
            <w:tcW w:w="644" w:type="dxa"/>
          </w:tcPr>
          <w:p w:rsidR="00E8391D" w:rsidRPr="00C8264D" w:rsidRDefault="00E8391D" w:rsidP="003A47B5">
            <w:pPr>
              <w:snapToGrid w:val="0"/>
              <w:rPr>
                <w:sz w:val="18"/>
                <w:szCs w:val="18"/>
              </w:rPr>
            </w:pPr>
            <w:r w:rsidRPr="00C8264D">
              <w:rPr>
                <w:sz w:val="18"/>
                <w:szCs w:val="18"/>
              </w:rPr>
              <w:t>32</w:t>
            </w:r>
          </w:p>
        </w:tc>
        <w:tc>
          <w:tcPr>
            <w:tcW w:w="491" w:type="dxa"/>
          </w:tcPr>
          <w:p w:rsidR="00E8391D" w:rsidRPr="00C8264D" w:rsidRDefault="00E8391D" w:rsidP="003A47B5">
            <w:pPr>
              <w:snapToGrid w:val="0"/>
              <w:rPr>
                <w:sz w:val="18"/>
                <w:szCs w:val="18"/>
              </w:rPr>
            </w:pPr>
            <w:r w:rsidRPr="00C8264D">
              <w:rPr>
                <w:sz w:val="18"/>
                <w:szCs w:val="18"/>
              </w:rPr>
              <w:t>24</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p>
        </w:tc>
        <w:tc>
          <w:tcPr>
            <w:tcW w:w="1831" w:type="dxa"/>
          </w:tcPr>
          <w:p w:rsidR="00E8391D" w:rsidRPr="00C8264D" w:rsidRDefault="00E8391D" w:rsidP="003A47B5">
            <w:pPr>
              <w:snapToGrid w:val="0"/>
              <w:rPr>
                <w:sz w:val="18"/>
                <w:szCs w:val="18"/>
              </w:rPr>
            </w:pPr>
            <w:r w:rsidRPr="00C8264D">
              <w:rPr>
                <w:sz w:val="18"/>
                <w:szCs w:val="18"/>
              </w:rPr>
              <w:t>Preencher com zeros</w:t>
            </w:r>
          </w:p>
        </w:tc>
        <w:tc>
          <w:tcPr>
            <w:tcW w:w="1158" w:type="dxa"/>
          </w:tcPr>
          <w:p w:rsidR="00E8391D" w:rsidRPr="00C8264D" w:rsidRDefault="00E8391D" w:rsidP="003A47B5">
            <w:pPr>
              <w:snapToGrid w:val="0"/>
              <w:rPr>
                <w:sz w:val="18"/>
                <w:szCs w:val="18"/>
              </w:rPr>
            </w:pPr>
            <w:r w:rsidRPr="00C8264D">
              <w:rPr>
                <w:sz w:val="18"/>
                <w:szCs w:val="18"/>
              </w:rPr>
              <w:t>00000….</w:t>
            </w:r>
          </w:p>
        </w:tc>
      </w:tr>
    </w:tbl>
    <w:p w:rsidR="00E8391D" w:rsidRDefault="00E8391D" w:rsidP="00E8391D"/>
    <w:p w:rsidR="00E8391D" w:rsidRPr="00E8391D" w:rsidRDefault="00E8391D" w:rsidP="00E8391D">
      <w:r w:rsidRPr="00E8391D">
        <w:lastRenderedPageBreak/>
        <w:t>Tamanho do registro: 55</w:t>
      </w:r>
    </w:p>
    <w:p w:rsidR="00E8391D" w:rsidRDefault="00E8391D" w:rsidP="00E8391D">
      <w:pPr>
        <w:pStyle w:val="Ttulo3"/>
        <w:tabs>
          <w:tab w:val="clear" w:pos="907"/>
          <w:tab w:val="left" w:pos="720"/>
        </w:tabs>
        <w:suppressAutoHyphens/>
        <w:spacing w:before="0" w:after="0" w:line="240" w:lineRule="auto"/>
        <w:jc w:val="left"/>
      </w:pPr>
      <w:bookmarkStart w:id="102" w:name="_Toc378170592"/>
      <w:r>
        <w:t>Formato de Fichero de Eventos de Comercio</w:t>
      </w:r>
      <w:bookmarkEnd w:id="102"/>
    </w:p>
    <w:p w:rsidR="00E8391D" w:rsidRDefault="00E8391D" w:rsidP="005C6131">
      <w:pPr>
        <w:pStyle w:val="Ttulo4"/>
      </w:pPr>
      <w:bookmarkStart w:id="103" w:name="_Toc378170593"/>
      <w:r>
        <w:t>Cabeçalho</w:t>
      </w:r>
      <w:bookmarkEnd w:id="10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Default</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Tipo de registro</w:t>
            </w:r>
          </w:p>
        </w:tc>
        <w:tc>
          <w:tcPr>
            <w:tcW w:w="644" w:type="dxa"/>
          </w:tcPr>
          <w:p w:rsidR="00E8391D" w:rsidRPr="00C8264D" w:rsidRDefault="00E8391D" w:rsidP="003A47B5">
            <w:pPr>
              <w:snapToGrid w:val="0"/>
              <w:rPr>
                <w:sz w:val="18"/>
                <w:szCs w:val="18"/>
              </w:rPr>
            </w:pPr>
            <w:r w:rsidRPr="00C8264D">
              <w:rPr>
                <w:sz w:val="18"/>
                <w:szCs w:val="18"/>
              </w:rPr>
              <w:t>1</w:t>
            </w:r>
          </w:p>
        </w:tc>
        <w:tc>
          <w:tcPr>
            <w:tcW w:w="491" w:type="dxa"/>
          </w:tcPr>
          <w:p w:rsidR="00E8391D" w:rsidRPr="00C8264D" w:rsidRDefault="00E8391D" w:rsidP="003A47B5">
            <w:pPr>
              <w:snapToGrid w:val="0"/>
              <w:rPr>
                <w:sz w:val="18"/>
                <w:szCs w:val="18"/>
              </w:rPr>
            </w:pPr>
            <w:r w:rsidRPr="00C8264D">
              <w:rPr>
                <w:sz w:val="18"/>
                <w:szCs w:val="18"/>
              </w:rPr>
              <w:t>2</w:t>
            </w:r>
          </w:p>
        </w:tc>
        <w:tc>
          <w:tcPr>
            <w:tcW w:w="1596" w:type="dxa"/>
          </w:tcPr>
          <w:p w:rsidR="00E8391D" w:rsidRPr="00C8264D" w:rsidRDefault="00E8391D" w:rsidP="003A47B5">
            <w:pPr>
              <w:snapToGrid w:val="0"/>
              <w:rPr>
                <w:sz w:val="18"/>
                <w:szCs w:val="18"/>
              </w:rPr>
            </w:pPr>
            <w:r w:rsidRPr="00C8264D">
              <w:rPr>
                <w:sz w:val="18"/>
                <w:szCs w:val="18"/>
              </w:rPr>
              <w:t>Númerico</w:t>
            </w:r>
          </w:p>
        </w:tc>
        <w:tc>
          <w:tcPr>
            <w:tcW w:w="2242" w:type="dxa"/>
          </w:tcPr>
          <w:p w:rsidR="00E8391D" w:rsidRPr="00C8264D" w:rsidRDefault="00E8391D" w:rsidP="003A47B5">
            <w:pPr>
              <w:snapToGrid w:val="0"/>
              <w:rPr>
                <w:sz w:val="18"/>
                <w:szCs w:val="18"/>
              </w:rPr>
            </w:pPr>
            <w:r w:rsidRPr="00C8264D">
              <w:rPr>
                <w:sz w:val="18"/>
                <w:szCs w:val="18"/>
              </w:rPr>
              <w:t>Identifica o cabeçalho.</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Nome do arquivo</w:t>
            </w:r>
          </w:p>
        </w:tc>
        <w:tc>
          <w:tcPr>
            <w:tcW w:w="644" w:type="dxa"/>
          </w:tcPr>
          <w:p w:rsidR="00E8391D" w:rsidRPr="00C8264D" w:rsidRDefault="00E8391D" w:rsidP="003A47B5">
            <w:pPr>
              <w:snapToGrid w:val="0"/>
              <w:rPr>
                <w:sz w:val="18"/>
                <w:szCs w:val="18"/>
              </w:rPr>
            </w:pPr>
            <w:r w:rsidRPr="00C8264D">
              <w:rPr>
                <w:sz w:val="18"/>
                <w:szCs w:val="18"/>
              </w:rPr>
              <w:t>3</w:t>
            </w:r>
          </w:p>
        </w:tc>
        <w:tc>
          <w:tcPr>
            <w:tcW w:w="491" w:type="dxa"/>
          </w:tcPr>
          <w:p w:rsidR="00E8391D" w:rsidRPr="00C8264D" w:rsidRDefault="00E8391D" w:rsidP="003A47B5">
            <w:pPr>
              <w:snapToGrid w:val="0"/>
              <w:rPr>
                <w:sz w:val="18"/>
                <w:szCs w:val="18"/>
              </w:rPr>
            </w:pPr>
            <w:r w:rsidRPr="00C8264D">
              <w:rPr>
                <w:sz w:val="18"/>
                <w:szCs w:val="18"/>
              </w:rPr>
              <w:t>20</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r w:rsidRPr="00C8264D">
              <w:rPr>
                <w:sz w:val="18"/>
                <w:szCs w:val="18"/>
              </w:rPr>
              <w:t>Tipo de arquivo</w:t>
            </w:r>
          </w:p>
        </w:tc>
        <w:tc>
          <w:tcPr>
            <w:tcW w:w="1831" w:type="dxa"/>
          </w:tcPr>
          <w:p w:rsidR="00E8391D" w:rsidRPr="00C8264D" w:rsidRDefault="00E8391D" w:rsidP="003A47B5">
            <w:pPr>
              <w:snapToGrid w:val="0"/>
              <w:rPr>
                <w:sz w:val="18"/>
                <w:szCs w:val="18"/>
              </w:rPr>
            </w:pPr>
            <w:r w:rsidRPr="00C8264D">
              <w:rPr>
                <w:sz w:val="18"/>
                <w:szCs w:val="18"/>
              </w:rPr>
              <w:t>Tabela 28</w:t>
            </w:r>
          </w:p>
        </w:tc>
        <w:tc>
          <w:tcPr>
            <w:tcW w:w="1158" w:type="dxa"/>
          </w:tcPr>
          <w:p w:rsidR="00E8391D" w:rsidRPr="00C8264D" w:rsidRDefault="00E8391D" w:rsidP="003A47B5">
            <w:pPr>
              <w:snapToGrid w:val="0"/>
              <w:rPr>
                <w:sz w:val="18"/>
                <w:szCs w:val="18"/>
              </w:rPr>
            </w:pPr>
            <w:r w:rsidRPr="00C8264D">
              <w:rPr>
                <w:sz w:val="18"/>
                <w:szCs w:val="18"/>
              </w:rPr>
              <w:t>Brancos</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 xml:space="preserve">Data  e hora da geração </w:t>
            </w:r>
          </w:p>
        </w:tc>
        <w:tc>
          <w:tcPr>
            <w:tcW w:w="644" w:type="dxa"/>
          </w:tcPr>
          <w:p w:rsidR="00E8391D" w:rsidRPr="00C8264D" w:rsidRDefault="00E8391D" w:rsidP="003A47B5">
            <w:pPr>
              <w:snapToGrid w:val="0"/>
              <w:rPr>
                <w:sz w:val="18"/>
                <w:szCs w:val="18"/>
              </w:rPr>
            </w:pPr>
            <w:r w:rsidRPr="00C8264D">
              <w:rPr>
                <w:sz w:val="18"/>
                <w:szCs w:val="18"/>
              </w:rPr>
              <w:t>23</w:t>
            </w:r>
          </w:p>
        </w:tc>
        <w:tc>
          <w:tcPr>
            <w:tcW w:w="491" w:type="dxa"/>
          </w:tcPr>
          <w:p w:rsidR="00E8391D" w:rsidRPr="00C8264D" w:rsidRDefault="00E8391D" w:rsidP="003A47B5">
            <w:pPr>
              <w:snapToGrid w:val="0"/>
              <w:rPr>
                <w:sz w:val="18"/>
                <w:szCs w:val="18"/>
              </w:rPr>
            </w:pPr>
            <w:r w:rsidRPr="00C8264D">
              <w:rPr>
                <w:sz w:val="18"/>
                <w:szCs w:val="18"/>
              </w:rPr>
              <w:t>14</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 xml:space="preserve">AAAA + BIT 07 </w:t>
            </w:r>
          </w:p>
        </w:tc>
        <w:tc>
          <w:tcPr>
            <w:tcW w:w="1831" w:type="dxa"/>
          </w:tcPr>
          <w:p w:rsidR="00E8391D" w:rsidRPr="00C8264D" w:rsidRDefault="00E8391D" w:rsidP="003A47B5">
            <w:pPr>
              <w:snapToGrid w:val="0"/>
              <w:rPr>
                <w:sz w:val="18"/>
                <w:szCs w:val="18"/>
              </w:rPr>
            </w:pPr>
            <w:r w:rsidRPr="00C8264D">
              <w:rPr>
                <w:sz w:val="18"/>
                <w:szCs w:val="18"/>
              </w:rPr>
              <w:t>Data e hora em que o arquivo foi gerado,</w:t>
            </w:r>
          </w:p>
          <w:p w:rsidR="00E8391D" w:rsidRPr="00C8264D" w:rsidRDefault="00E8391D" w:rsidP="003A47B5">
            <w:pPr>
              <w:rPr>
                <w:sz w:val="18"/>
                <w:szCs w:val="18"/>
              </w:rPr>
            </w:pPr>
            <w:r w:rsidRPr="00C8264D">
              <w:rPr>
                <w:sz w:val="18"/>
                <w:szCs w:val="18"/>
              </w:rPr>
              <w:t>yyyymmddhhmiss</w:t>
            </w:r>
          </w:p>
          <w:p w:rsidR="00E8391D" w:rsidRPr="00C8264D" w:rsidRDefault="00E8391D" w:rsidP="003A47B5">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158" w:type="dxa"/>
          </w:tcPr>
          <w:p w:rsidR="00E8391D" w:rsidRPr="00C8264D" w:rsidRDefault="00E8391D" w:rsidP="003A47B5">
            <w:pPr>
              <w:snapToGrid w:val="0"/>
              <w:rPr>
                <w:sz w:val="18"/>
                <w:szCs w:val="18"/>
              </w:rPr>
            </w:pP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Versão do arquivo</w:t>
            </w:r>
          </w:p>
        </w:tc>
        <w:tc>
          <w:tcPr>
            <w:tcW w:w="644" w:type="dxa"/>
          </w:tcPr>
          <w:p w:rsidR="00E8391D" w:rsidRPr="00C8264D" w:rsidRDefault="00E8391D" w:rsidP="003A47B5">
            <w:pPr>
              <w:snapToGrid w:val="0"/>
              <w:rPr>
                <w:sz w:val="18"/>
                <w:szCs w:val="18"/>
              </w:rPr>
            </w:pPr>
            <w:r w:rsidRPr="00C8264D">
              <w:rPr>
                <w:sz w:val="18"/>
                <w:szCs w:val="18"/>
              </w:rPr>
              <w:t>37</w:t>
            </w:r>
          </w:p>
        </w:tc>
        <w:tc>
          <w:tcPr>
            <w:tcW w:w="491" w:type="dxa"/>
          </w:tcPr>
          <w:p w:rsidR="00E8391D" w:rsidRPr="00C8264D" w:rsidRDefault="00E8391D" w:rsidP="003A47B5">
            <w:pPr>
              <w:snapToGrid w:val="0"/>
              <w:rPr>
                <w:sz w:val="18"/>
                <w:szCs w:val="18"/>
              </w:rPr>
            </w:pPr>
            <w:r w:rsidRPr="00C8264D">
              <w:rPr>
                <w:sz w:val="18"/>
                <w:szCs w:val="18"/>
              </w:rPr>
              <w:t>7</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Versão do arquivo gerado</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0000000</w:t>
            </w:r>
          </w:p>
        </w:tc>
      </w:tr>
    </w:tbl>
    <w:p w:rsidR="00E8391D" w:rsidRDefault="00E8391D" w:rsidP="005C6131">
      <w:pPr>
        <w:pStyle w:val="Ttulo4"/>
      </w:pPr>
      <w:bookmarkStart w:id="104" w:name="_Toc378170594"/>
      <w:r>
        <w:t>Detalhe</w:t>
      </w:r>
      <w:bookmarkEnd w:id="10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767"/>
        <w:gridCol w:w="662"/>
        <w:gridCol w:w="524"/>
        <w:gridCol w:w="1726"/>
        <w:gridCol w:w="4035"/>
      </w:tblGrid>
      <w:tr w:rsidR="00E8391D" w:rsidRPr="00C8264D" w:rsidTr="00AE61F2">
        <w:trPr>
          <w:cnfStyle w:val="100000000000"/>
        </w:trPr>
        <w:tc>
          <w:tcPr>
            <w:tcW w:w="2767"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6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52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726" w:type="dxa"/>
            <w:tcBorders>
              <w:top w:val="none" w:sz="0" w:space="0" w:color="auto"/>
              <w:left w:val="none" w:sz="0" w:space="0" w:color="auto"/>
              <w:bottom w:val="none" w:sz="0" w:space="0" w:color="auto"/>
              <w:right w:val="none" w:sz="0" w:space="0" w:color="auto"/>
            </w:tcBorders>
          </w:tcPr>
          <w:p w:rsidR="00E8391D" w:rsidRPr="00C8264D" w:rsidRDefault="00E8391D" w:rsidP="00E8391D">
            <w:pPr>
              <w:snapToGrid w:val="0"/>
              <w:rPr>
                <w:b w:val="0"/>
                <w:sz w:val="18"/>
                <w:szCs w:val="18"/>
              </w:rPr>
            </w:pPr>
            <w:r w:rsidRPr="00C8264D">
              <w:rPr>
                <w:sz w:val="18"/>
                <w:szCs w:val="18"/>
              </w:rPr>
              <w:t>Formato</w:t>
            </w:r>
          </w:p>
        </w:tc>
        <w:tc>
          <w:tcPr>
            <w:tcW w:w="4035"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Descripción</w:t>
            </w:r>
          </w:p>
        </w:tc>
      </w:tr>
      <w:tr w:rsidR="00E8391D" w:rsidRPr="00C8264D" w:rsidTr="00C8264D">
        <w:trPr>
          <w:cnfStyle w:val="000000100000"/>
        </w:trPr>
        <w:tc>
          <w:tcPr>
            <w:tcW w:w="2767" w:type="dxa"/>
          </w:tcPr>
          <w:p w:rsidR="00E8391D" w:rsidRPr="00C8264D" w:rsidRDefault="00E8391D" w:rsidP="003A47B5">
            <w:pPr>
              <w:snapToGrid w:val="0"/>
              <w:rPr>
                <w:sz w:val="18"/>
                <w:szCs w:val="18"/>
              </w:rPr>
            </w:pPr>
            <w:r w:rsidRPr="00C8264D">
              <w:rPr>
                <w:sz w:val="18"/>
                <w:szCs w:val="18"/>
              </w:rPr>
              <w:t>Número da maquineta</w:t>
            </w:r>
          </w:p>
        </w:tc>
        <w:tc>
          <w:tcPr>
            <w:tcW w:w="662" w:type="dxa"/>
          </w:tcPr>
          <w:p w:rsidR="00E8391D" w:rsidRPr="00C8264D" w:rsidRDefault="00E8391D" w:rsidP="003A47B5">
            <w:pPr>
              <w:snapToGrid w:val="0"/>
              <w:rPr>
                <w:sz w:val="18"/>
                <w:szCs w:val="18"/>
              </w:rPr>
            </w:pPr>
            <w:r w:rsidRPr="00C8264D">
              <w:rPr>
                <w:sz w:val="18"/>
                <w:szCs w:val="18"/>
              </w:rPr>
              <w:t>1</w:t>
            </w:r>
          </w:p>
        </w:tc>
        <w:tc>
          <w:tcPr>
            <w:tcW w:w="524" w:type="dxa"/>
          </w:tcPr>
          <w:p w:rsidR="00E8391D" w:rsidRPr="00C8264D" w:rsidRDefault="00E8391D" w:rsidP="003A47B5">
            <w:pPr>
              <w:snapToGrid w:val="0"/>
              <w:rPr>
                <w:sz w:val="18"/>
                <w:szCs w:val="18"/>
              </w:rPr>
            </w:pPr>
            <w:r w:rsidRPr="00C8264D">
              <w:rPr>
                <w:sz w:val="18"/>
                <w:szCs w:val="18"/>
              </w:rPr>
              <w:t>10</w:t>
            </w:r>
          </w:p>
        </w:tc>
        <w:tc>
          <w:tcPr>
            <w:tcW w:w="1726" w:type="dxa"/>
          </w:tcPr>
          <w:p w:rsidR="00E8391D" w:rsidRPr="00C8264D" w:rsidRDefault="00E8391D" w:rsidP="003A47B5">
            <w:pPr>
              <w:pStyle w:val="WW-CommentText"/>
              <w:snapToGrid w:val="0"/>
              <w:rPr>
                <w:rFonts w:ascii="Arial" w:hAnsi="Arial" w:cs="Arial"/>
                <w:sz w:val="18"/>
                <w:szCs w:val="18"/>
              </w:rPr>
            </w:pPr>
            <w:r w:rsidRPr="00C8264D">
              <w:rPr>
                <w:rFonts w:ascii="Arial" w:hAnsi="Arial" w:cs="Arial"/>
                <w:sz w:val="18"/>
                <w:szCs w:val="18"/>
              </w:rPr>
              <w:t>Numérico</w:t>
            </w:r>
          </w:p>
        </w:tc>
        <w:tc>
          <w:tcPr>
            <w:tcW w:w="4035" w:type="dxa"/>
          </w:tcPr>
          <w:p w:rsidR="00E8391D" w:rsidRPr="00C8264D" w:rsidRDefault="00E8391D" w:rsidP="003A47B5">
            <w:pPr>
              <w:snapToGrid w:val="0"/>
              <w:rPr>
                <w:sz w:val="18"/>
                <w:szCs w:val="18"/>
              </w:rPr>
            </w:pPr>
          </w:p>
        </w:tc>
      </w:tr>
      <w:tr w:rsidR="00E8391D" w:rsidRPr="00C8264D" w:rsidTr="00C8264D">
        <w:tc>
          <w:tcPr>
            <w:tcW w:w="2767" w:type="dxa"/>
          </w:tcPr>
          <w:p w:rsidR="00E8391D" w:rsidRPr="00C8264D" w:rsidRDefault="00E8391D" w:rsidP="003A47B5">
            <w:pPr>
              <w:snapToGrid w:val="0"/>
              <w:rPr>
                <w:sz w:val="18"/>
                <w:szCs w:val="18"/>
              </w:rPr>
            </w:pPr>
            <w:r w:rsidRPr="00C8264D">
              <w:rPr>
                <w:sz w:val="18"/>
                <w:szCs w:val="18"/>
              </w:rPr>
              <w:t>Código do Evento</w:t>
            </w:r>
          </w:p>
        </w:tc>
        <w:tc>
          <w:tcPr>
            <w:tcW w:w="662" w:type="dxa"/>
          </w:tcPr>
          <w:p w:rsidR="00E8391D" w:rsidRPr="00C8264D" w:rsidRDefault="00E8391D" w:rsidP="003A47B5">
            <w:pPr>
              <w:snapToGrid w:val="0"/>
              <w:rPr>
                <w:sz w:val="18"/>
                <w:szCs w:val="18"/>
              </w:rPr>
            </w:pPr>
            <w:r w:rsidRPr="00C8264D">
              <w:rPr>
                <w:sz w:val="18"/>
                <w:szCs w:val="18"/>
              </w:rPr>
              <w:t>11</w:t>
            </w:r>
          </w:p>
        </w:tc>
        <w:tc>
          <w:tcPr>
            <w:tcW w:w="524" w:type="dxa"/>
          </w:tcPr>
          <w:p w:rsidR="00E8391D" w:rsidRPr="00C8264D" w:rsidRDefault="00E8391D" w:rsidP="003A47B5">
            <w:pPr>
              <w:snapToGrid w:val="0"/>
              <w:rPr>
                <w:sz w:val="18"/>
                <w:szCs w:val="18"/>
              </w:rPr>
            </w:pPr>
            <w:r w:rsidRPr="00C8264D">
              <w:rPr>
                <w:sz w:val="18"/>
                <w:szCs w:val="18"/>
              </w:rPr>
              <w:t>4</w:t>
            </w:r>
          </w:p>
        </w:tc>
        <w:tc>
          <w:tcPr>
            <w:tcW w:w="1726" w:type="dxa"/>
          </w:tcPr>
          <w:p w:rsidR="00E8391D" w:rsidRPr="00C8264D" w:rsidRDefault="00E8391D" w:rsidP="003A47B5">
            <w:pPr>
              <w:pStyle w:val="WW-CommentText"/>
              <w:snapToGrid w:val="0"/>
              <w:rPr>
                <w:rFonts w:ascii="Arial" w:hAnsi="Arial" w:cs="Arial"/>
                <w:sz w:val="18"/>
                <w:szCs w:val="18"/>
              </w:rPr>
            </w:pPr>
            <w:r w:rsidRPr="00C8264D">
              <w:rPr>
                <w:rFonts w:ascii="Arial" w:hAnsi="Arial" w:cs="Arial"/>
                <w:sz w:val="18"/>
                <w:szCs w:val="18"/>
              </w:rPr>
              <w:t>Numérico</w:t>
            </w:r>
          </w:p>
        </w:tc>
        <w:tc>
          <w:tcPr>
            <w:tcW w:w="4035" w:type="dxa"/>
          </w:tcPr>
          <w:p w:rsidR="00E8391D" w:rsidRPr="00C8264D" w:rsidRDefault="00E8391D" w:rsidP="003A47B5">
            <w:pPr>
              <w:snapToGrid w:val="0"/>
              <w:rPr>
                <w:sz w:val="18"/>
                <w:szCs w:val="18"/>
              </w:rPr>
            </w:pPr>
          </w:p>
        </w:tc>
      </w:tr>
      <w:tr w:rsidR="00E8391D" w:rsidRPr="00C8264D" w:rsidTr="00C8264D">
        <w:trPr>
          <w:cnfStyle w:val="000000100000"/>
        </w:trPr>
        <w:tc>
          <w:tcPr>
            <w:tcW w:w="2767" w:type="dxa"/>
          </w:tcPr>
          <w:p w:rsidR="00E8391D" w:rsidRPr="00C8264D" w:rsidRDefault="00E8391D" w:rsidP="003A47B5">
            <w:pPr>
              <w:snapToGrid w:val="0"/>
              <w:rPr>
                <w:sz w:val="18"/>
                <w:szCs w:val="18"/>
              </w:rPr>
            </w:pPr>
            <w:r w:rsidRPr="00C8264D">
              <w:rPr>
                <w:sz w:val="18"/>
                <w:szCs w:val="18"/>
              </w:rPr>
              <w:t>Espaços em branco</w:t>
            </w:r>
          </w:p>
        </w:tc>
        <w:tc>
          <w:tcPr>
            <w:tcW w:w="662" w:type="dxa"/>
          </w:tcPr>
          <w:p w:rsidR="00E8391D" w:rsidRPr="00C8264D" w:rsidRDefault="00E8391D" w:rsidP="003A47B5">
            <w:pPr>
              <w:snapToGrid w:val="0"/>
              <w:rPr>
                <w:sz w:val="18"/>
                <w:szCs w:val="18"/>
              </w:rPr>
            </w:pPr>
            <w:r w:rsidRPr="00C8264D">
              <w:rPr>
                <w:sz w:val="18"/>
                <w:szCs w:val="18"/>
              </w:rPr>
              <w:t>15</w:t>
            </w:r>
          </w:p>
        </w:tc>
        <w:tc>
          <w:tcPr>
            <w:tcW w:w="524" w:type="dxa"/>
          </w:tcPr>
          <w:p w:rsidR="00E8391D" w:rsidRPr="00C8264D" w:rsidRDefault="00E8391D" w:rsidP="003A47B5">
            <w:pPr>
              <w:snapToGrid w:val="0"/>
              <w:rPr>
                <w:sz w:val="18"/>
                <w:szCs w:val="18"/>
              </w:rPr>
            </w:pPr>
            <w:r w:rsidRPr="00C8264D">
              <w:rPr>
                <w:sz w:val="18"/>
                <w:szCs w:val="18"/>
              </w:rPr>
              <w:t>29</w:t>
            </w:r>
          </w:p>
        </w:tc>
        <w:tc>
          <w:tcPr>
            <w:tcW w:w="1726" w:type="dxa"/>
          </w:tcPr>
          <w:p w:rsidR="00E8391D" w:rsidRPr="00C8264D" w:rsidRDefault="00E8391D" w:rsidP="003A47B5">
            <w:pPr>
              <w:pStyle w:val="WW-CommentText"/>
              <w:snapToGrid w:val="0"/>
              <w:rPr>
                <w:rFonts w:ascii="Arial" w:hAnsi="Arial"/>
                <w:sz w:val="18"/>
                <w:szCs w:val="18"/>
                <w:lang w:val="es-ES" w:eastAsia="es-ES"/>
              </w:rPr>
            </w:pPr>
          </w:p>
        </w:tc>
        <w:tc>
          <w:tcPr>
            <w:tcW w:w="4035" w:type="dxa"/>
          </w:tcPr>
          <w:p w:rsidR="00E8391D" w:rsidRPr="00C8264D" w:rsidRDefault="00E8391D" w:rsidP="003A47B5">
            <w:pPr>
              <w:snapToGrid w:val="0"/>
              <w:rPr>
                <w:sz w:val="18"/>
                <w:szCs w:val="18"/>
              </w:rPr>
            </w:pPr>
          </w:p>
        </w:tc>
      </w:tr>
    </w:tbl>
    <w:p w:rsidR="00E8391D" w:rsidRDefault="00E8391D" w:rsidP="005C6131">
      <w:pPr>
        <w:pStyle w:val="Ttulo4"/>
      </w:pPr>
      <w:bookmarkStart w:id="105" w:name="_Toc378170595"/>
      <w:r>
        <w:t>Rodapé</w:t>
      </w:r>
      <w:bookmarkEnd w:id="10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Default</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Tipo de registro</w:t>
            </w:r>
          </w:p>
        </w:tc>
        <w:tc>
          <w:tcPr>
            <w:tcW w:w="644" w:type="dxa"/>
          </w:tcPr>
          <w:p w:rsidR="00E8391D" w:rsidRPr="00C8264D" w:rsidRDefault="00E8391D" w:rsidP="003A47B5">
            <w:pPr>
              <w:snapToGrid w:val="0"/>
              <w:rPr>
                <w:sz w:val="18"/>
                <w:szCs w:val="18"/>
              </w:rPr>
            </w:pPr>
            <w:r w:rsidRPr="00C8264D">
              <w:rPr>
                <w:sz w:val="18"/>
                <w:szCs w:val="18"/>
              </w:rPr>
              <w:t>1</w:t>
            </w:r>
          </w:p>
        </w:tc>
        <w:tc>
          <w:tcPr>
            <w:tcW w:w="491" w:type="dxa"/>
          </w:tcPr>
          <w:p w:rsidR="00E8391D" w:rsidRPr="00C8264D" w:rsidRDefault="00E8391D" w:rsidP="003A47B5">
            <w:pPr>
              <w:snapToGrid w:val="0"/>
              <w:rPr>
                <w:sz w:val="18"/>
                <w:szCs w:val="18"/>
              </w:rPr>
            </w:pPr>
            <w:r w:rsidRPr="00C8264D">
              <w:rPr>
                <w:sz w:val="18"/>
                <w:szCs w:val="18"/>
              </w:rPr>
              <w:t>2</w:t>
            </w:r>
          </w:p>
        </w:tc>
        <w:tc>
          <w:tcPr>
            <w:tcW w:w="1596" w:type="dxa"/>
          </w:tcPr>
          <w:p w:rsidR="00E8391D" w:rsidRPr="00C8264D" w:rsidRDefault="00E8391D" w:rsidP="003A47B5">
            <w:pPr>
              <w:snapToGrid w:val="0"/>
              <w:rPr>
                <w:sz w:val="18"/>
                <w:szCs w:val="18"/>
              </w:rPr>
            </w:pPr>
            <w:r w:rsidRPr="00C8264D">
              <w:rPr>
                <w:sz w:val="18"/>
                <w:szCs w:val="18"/>
              </w:rPr>
              <w:t>Númerico</w:t>
            </w:r>
          </w:p>
        </w:tc>
        <w:tc>
          <w:tcPr>
            <w:tcW w:w="2242" w:type="dxa"/>
          </w:tcPr>
          <w:p w:rsidR="00E8391D" w:rsidRPr="00C8264D" w:rsidRDefault="00E8391D" w:rsidP="003A47B5">
            <w:pPr>
              <w:snapToGrid w:val="0"/>
              <w:rPr>
                <w:sz w:val="18"/>
                <w:szCs w:val="18"/>
              </w:rPr>
            </w:pPr>
            <w:r w:rsidRPr="00C8264D">
              <w:rPr>
                <w:sz w:val="18"/>
                <w:szCs w:val="18"/>
              </w:rPr>
              <w:t>Identifica o rodapé.</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09</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Nome do arquivo</w:t>
            </w:r>
          </w:p>
        </w:tc>
        <w:tc>
          <w:tcPr>
            <w:tcW w:w="644" w:type="dxa"/>
          </w:tcPr>
          <w:p w:rsidR="00E8391D" w:rsidRPr="00C8264D" w:rsidRDefault="00E8391D" w:rsidP="003A47B5">
            <w:pPr>
              <w:snapToGrid w:val="0"/>
              <w:rPr>
                <w:sz w:val="18"/>
                <w:szCs w:val="18"/>
              </w:rPr>
            </w:pPr>
            <w:r w:rsidRPr="00C8264D">
              <w:rPr>
                <w:sz w:val="18"/>
                <w:szCs w:val="18"/>
              </w:rPr>
              <w:t>3</w:t>
            </w:r>
          </w:p>
        </w:tc>
        <w:tc>
          <w:tcPr>
            <w:tcW w:w="491" w:type="dxa"/>
          </w:tcPr>
          <w:p w:rsidR="00E8391D" w:rsidRPr="00C8264D" w:rsidRDefault="00E8391D" w:rsidP="003A47B5">
            <w:pPr>
              <w:snapToGrid w:val="0"/>
              <w:rPr>
                <w:sz w:val="18"/>
                <w:szCs w:val="18"/>
              </w:rPr>
            </w:pPr>
            <w:r w:rsidRPr="00C8264D">
              <w:rPr>
                <w:sz w:val="18"/>
                <w:szCs w:val="18"/>
              </w:rPr>
              <w:t>20</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r w:rsidRPr="00C8264D">
              <w:rPr>
                <w:sz w:val="18"/>
                <w:szCs w:val="18"/>
              </w:rPr>
              <w:t>Tipo de arquivo</w:t>
            </w:r>
          </w:p>
        </w:tc>
        <w:tc>
          <w:tcPr>
            <w:tcW w:w="1831" w:type="dxa"/>
          </w:tcPr>
          <w:p w:rsidR="00E8391D" w:rsidRPr="00C8264D" w:rsidRDefault="00E8391D" w:rsidP="003A47B5">
            <w:pPr>
              <w:snapToGrid w:val="0"/>
              <w:rPr>
                <w:sz w:val="18"/>
                <w:szCs w:val="18"/>
              </w:rPr>
            </w:pPr>
            <w:r w:rsidRPr="00C8264D">
              <w:rPr>
                <w:sz w:val="18"/>
                <w:szCs w:val="18"/>
              </w:rPr>
              <w:t>Tabela 28</w:t>
            </w:r>
          </w:p>
        </w:tc>
        <w:tc>
          <w:tcPr>
            <w:tcW w:w="1158" w:type="dxa"/>
          </w:tcPr>
          <w:p w:rsidR="00E8391D" w:rsidRPr="00C8264D" w:rsidRDefault="00E8391D" w:rsidP="003A47B5">
            <w:pPr>
              <w:snapToGrid w:val="0"/>
              <w:rPr>
                <w:sz w:val="18"/>
                <w:szCs w:val="18"/>
              </w:rPr>
            </w:pPr>
            <w:r w:rsidRPr="00C8264D">
              <w:rPr>
                <w:sz w:val="18"/>
                <w:szCs w:val="18"/>
              </w:rPr>
              <w:t>Brancos</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 xml:space="preserve">Quantidade de registros </w:t>
            </w:r>
          </w:p>
        </w:tc>
        <w:tc>
          <w:tcPr>
            <w:tcW w:w="644" w:type="dxa"/>
          </w:tcPr>
          <w:p w:rsidR="00E8391D" w:rsidRPr="00C8264D" w:rsidRDefault="00E8391D" w:rsidP="003A47B5">
            <w:pPr>
              <w:snapToGrid w:val="0"/>
              <w:rPr>
                <w:sz w:val="18"/>
                <w:szCs w:val="18"/>
              </w:rPr>
            </w:pPr>
            <w:r w:rsidRPr="00C8264D">
              <w:rPr>
                <w:sz w:val="18"/>
                <w:szCs w:val="18"/>
              </w:rPr>
              <w:t>23</w:t>
            </w:r>
          </w:p>
        </w:tc>
        <w:tc>
          <w:tcPr>
            <w:tcW w:w="491" w:type="dxa"/>
          </w:tcPr>
          <w:p w:rsidR="00E8391D" w:rsidRPr="00C8264D" w:rsidRDefault="00E8391D" w:rsidP="003A47B5">
            <w:pPr>
              <w:snapToGrid w:val="0"/>
              <w:rPr>
                <w:sz w:val="18"/>
                <w:szCs w:val="18"/>
              </w:rPr>
            </w:pPr>
            <w:r w:rsidRPr="00C8264D">
              <w:rPr>
                <w:sz w:val="18"/>
                <w:szCs w:val="18"/>
              </w:rPr>
              <w:t>9</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Quantidade de registros enviados.</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0000000000</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Espaços em branco</w:t>
            </w:r>
          </w:p>
        </w:tc>
        <w:tc>
          <w:tcPr>
            <w:tcW w:w="644" w:type="dxa"/>
          </w:tcPr>
          <w:p w:rsidR="00E8391D" w:rsidRPr="00C8264D" w:rsidRDefault="00E8391D" w:rsidP="003A47B5">
            <w:pPr>
              <w:snapToGrid w:val="0"/>
              <w:rPr>
                <w:sz w:val="18"/>
                <w:szCs w:val="18"/>
              </w:rPr>
            </w:pPr>
            <w:r w:rsidRPr="00C8264D">
              <w:rPr>
                <w:sz w:val="18"/>
                <w:szCs w:val="18"/>
              </w:rPr>
              <w:t>32</w:t>
            </w:r>
          </w:p>
        </w:tc>
        <w:tc>
          <w:tcPr>
            <w:tcW w:w="491" w:type="dxa"/>
          </w:tcPr>
          <w:p w:rsidR="00E8391D" w:rsidRPr="00C8264D" w:rsidRDefault="00E8391D" w:rsidP="003A47B5">
            <w:pPr>
              <w:snapToGrid w:val="0"/>
              <w:rPr>
                <w:sz w:val="18"/>
                <w:szCs w:val="18"/>
              </w:rPr>
            </w:pPr>
            <w:r w:rsidRPr="00C8264D">
              <w:rPr>
                <w:sz w:val="18"/>
                <w:szCs w:val="18"/>
              </w:rPr>
              <w:t>12</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p>
        </w:tc>
        <w:tc>
          <w:tcPr>
            <w:tcW w:w="1831" w:type="dxa"/>
          </w:tcPr>
          <w:p w:rsidR="00E8391D" w:rsidRPr="00C8264D" w:rsidRDefault="00E8391D" w:rsidP="003A47B5">
            <w:pPr>
              <w:snapToGrid w:val="0"/>
              <w:rPr>
                <w:sz w:val="18"/>
                <w:szCs w:val="18"/>
              </w:rPr>
            </w:pPr>
            <w:r w:rsidRPr="00C8264D">
              <w:rPr>
                <w:sz w:val="18"/>
                <w:szCs w:val="18"/>
              </w:rPr>
              <w:t>Preencher com zeros</w:t>
            </w:r>
          </w:p>
        </w:tc>
        <w:tc>
          <w:tcPr>
            <w:tcW w:w="1158" w:type="dxa"/>
          </w:tcPr>
          <w:p w:rsidR="00E8391D" w:rsidRPr="00C8264D" w:rsidRDefault="00E8391D" w:rsidP="003A47B5">
            <w:pPr>
              <w:snapToGrid w:val="0"/>
              <w:rPr>
                <w:sz w:val="18"/>
                <w:szCs w:val="18"/>
              </w:rPr>
            </w:pPr>
            <w:r w:rsidRPr="00C8264D">
              <w:rPr>
                <w:sz w:val="18"/>
                <w:szCs w:val="18"/>
              </w:rPr>
              <w:t>000000…</w:t>
            </w:r>
          </w:p>
        </w:tc>
      </w:tr>
    </w:tbl>
    <w:p w:rsidR="00E8391D" w:rsidRDefault="00E8391D" w:rsidP="00E8391D"/>
    <w:p w:rsidR="00E8391D" w:rsidRDefault="00E8391D" w:rsidP="00E8391D">
      <w:r w:rsidRPr="00E8391D">
        <w:t>Tamanho do registro: 43</w:t>
      </w:r>
    </w:p>
    <w:p w:rsidR="00E8391D" w:rsidRDefault="00E8391D" w:rsidP="00E8391D">
      <w:pPr>
        <w:pStyle w:val="Ttulo3"/>
        <w:tabs>
          <w:tab w:val="clear" w:pos="907"/>
          <w:tab w:val="left" w:pos="720"/>
        </w:tabs>
        <w:suppressAutoHyphens/>
        <w:spacing w:before="0" w:after="0" w:line="240" w:lineRule="auto"/>
        <w:jc w:val="left"/>
      </w:pPr>
      <w:bookmarkStart w:id="106" w:name="_Toc378170596"/>
      <w:r>
        <w:t>Formato de fichero de alertas de emisor</w:t>
      </w:r>
      <w:bookmarkEnd w:id="106"/>
    </w:p>
    <w:p w:rsidR="00E8391D" w:rsidRDefault="00E8391D" w:rsidP="00E8391D"/>
    <w:p w:rsidR="00E8391D" w:rsidRDefault="00E8391D" w:rsidP="00E8391D">
      <w:r>
        <w:t>Estos ficheros contienen las alertas de emisor que son consideradas obsoletas.</w:t>
      </w:r>
    </w:p>
    <w:p w:rsidR="00E8391D" w:rsidRDefault="00E8391D" w:rsidP="00E8391D">
      <w:r>
        <w:lastRenderedPageBreak/>
        <w:t>La nomenclatura de los ficheros es FDxxYYYYMMDDHHMISS.back.gz, donde:</w:t>
      </w:r>
    </w:p>
    <w:p w:rsidR="00E8391D" w:rsidRDefault="00E8391D" w:rsidP="00071DD4">
      <w:pPr>
        <w:numPr>
          <w:ilvl w:val="0"/>
          <w:numId w:val="46"/>
        </w:numPr>
        <w:tabs>
          <w:tab w:val="left" w:pos="283"/>
        </w:tabs>
        <w:suppressAutoHyphens/>
        <w:spacing w:after="0" w:line="240" w:lineRule="auto"/>
        <w:jc w:val="left"/>
      </w:pPr>
      <w:r>
        <w:t>xx: puede ser R para alertas revisadas, NR para no revisadas ó NL para alertas respondidas como 'no localizado'</w:t>
      </w:r>
    </w:p>
    <w:p w:rsidR="00E8391D" w:rsidRDefault="00E8391D" w:rsidP="00071DD4">
      <w:pPr>
        <w:numPr>
          <w:ilvl w:val="0"/>
          <w:numId w:val="46"/>
        </w:numPr>
        <w:tabs>
          <w:tab w:val="left" w:pos="283"/>
        </w:tabs>
        <w:suppressAutoHyphens/>
        <w:spacing w:after="0" w:line="240" w:lineRule="auto"/>
        <w:jc w:val="left"/>
      </w:pPr>
      <w:r>
        <w:t xml:space="preserve">YYYYMMDDHHMISS: fecha y hora  en que generó el fichero (año, mes, día, hora de </w:t>
      </w:r>
      <w:smartTag w:uri="urn:schemas-microsoft-com:office:smarttags" w:element="metricconverter">
        <w:smartTagPr>
          <w:attr w:name="ProductID" w:val="00 a"/>
        </w:smartTagPr>
        <w:r>
          <w:t>00 a</w:t>
        </w:r>
      </w:smartTag>
      <w:r>
        <w:t xml:space="preserve"> 23, minutos, segundos)</w:t>
      </w:r>
    </w:p>
    <w:p w:rsidR="00E8391D" w:rsidRDefault="00E8391D" w:rsidP="00E8391D"/>
    <w:p w:rsidR="00E8391D" w:rsidRDefault="00E8391D" w:rsidP="00E8391D">
      <w:r>
        <w:t>El formato de registro de estos ficheros es común y se caracteriza por:</w:t>
      </w:r>
    </w:p>
    <w:p w:rsidR="00E8391D" w:rsidRDefault="00E8391D" w:rsidP="00071DD4">
      <w:pPr>
        <w:numPr>
          <w:ilvl w:val="0"/>
          <w:numId w:val="47"/>
        </w:numPr>
        <w:tabs>
          <w:tab w:val="left" w:pos="283"/>
        </w:tabs>
        <w:suppressAutoHyphens/>
        <w:spacing w:after="0" w:line="240" w:lineRule="auto"/>
        <w:jc w:val="left"/>
      </w:pPr>
      <w:r>
        <w:t>Campos y registros de longitud variable</w:t>
      </w:r>
    </w:p>
    <w:p w:rsidR="00E8391D" w:rsidRDefault="00E8391D" w:rsidP="00071DD4">
      <w:pPr>
        <w:numPr>
          <w:ilvl w:val="0"/>
          <w:numId w:val="45"/>
        </w:numPr>
        <w:tabs>
          <w:tab w:val="left" w:pos="283"/>
        </w:tabs>
        <w:suppressAutoHyphens/>
        <w:spacing w:after="0" w:line="240" w:lineRule="auto"/>
        <w:jc w:val="left"/>
      </w:pPr>
      <w:r>
        <w:t>Cada registro ocupa una línea</w:t>
      </w:r>
    </w:p>
    <w:p w:rsidR="00E8391D" w:rsidRDefault="00E8391D" w:rsidP="00071DD4">
      <w:pPr>
        <w:numPr>
          <w:ilvl w:val="0"/>
          <w:numId w:val="45"/>
        </w:numPr>
        <w:tabs>
          <w:tab w:val="left" w:pos="283"/>
        </w:tabs>
        <w:suppressAutoHyphens/>
        <w:spacing w:after="0" w:line="240" w:lineRule="auto"/>
        <w:jc w:val="left"/>
      </w:pPr>
      <w:r>
        <w:t>Separador de campo: '|'</w:t>
      </w:r>
    </w:p>
    <w:p w:rsidR="00E8391D" w:rsidRPr="00E8391D" w:rsidRDefault="00E8391D" w:rsidP="00E8391D"/>
    <w:p w:rsidR="0050553A" w:rsidRDefault="0050553A" w:rsidP="0050553A"/>
    <w:tbl>
      <w:tblPr>
        <w:tblStyle w:val="Sombreadomedio2-nfasis2"/>
        <w:tblW w:w="10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693"/>
        <w:gridCol w:w="6735"/>
      </w:tblGrid>
      <w:tr w:rsidR="00E8391D" w:rsidRPr="00820F07" w:rsidTr="00AE61F2">
        <w:trPr>
          <w:cnfStyle w:val="100000000000"/>
        </w:trPr>
        <w:tc>
          <w:tcPr>
            <w:tcW w:w="851" w:type="dxa"/>
            <w:tcBorders>
              <w:top w:val="none" w:sz="0" w:space="0" w:color="auto"/>
              <w:left w:val="none" w:sz="0" w:space="0" w:color="auto"/>
              <w:bottom w:val="none" w:sz="0" w:space="0" w:color="auto"/>
              <w:right w:val="none" w:sz="0" w:space="0" w:color="auto"/>
            </w:tcBorders>
          </w:tcPr>
          <w:p w:rsidR="00E8391D" w:rsidRPr="00820F07" w:rsidRDefault="00E8391D" w:rsidP="003A47B5">
            <w:pPr>
              <w:keepNext/>
              <w:snapToGrid w:val="0"/>
              <w:rPr>
                <w:b w:val="0"/>
                <w:sz w:val="18"/>
                <w:szCs w:val="18"/>
              </w:rPr>
            </w:pPr>
            <w:r w:rsidRPr="00820F07">
              <w:rPr>
                <w:sz w:val="18"/>
                <w:szCs w:val="18"/>
              </w:rPr>
              <w:lastRenderedPageBreak/>
              <w:t>Orden</w:t>
            </w:r>
          </w:p>
        </w:tc>
        <w:tc>
          <w:tcPr>
            <w:tcW w:w="2693" w:type="dxa"/>
            <w:tcBorders>
              <w:top w:val="none" w:sz="0" w:space="0" w:color="auto"/>
              <w:left w:val="none" w:sz="0" w:space="0" w:color="auto"/>
              <w:bottom w:val="none" w:sz="0" w:space="0" w:color="auto"/>
              <w:right w:val="none" w:sz="0" w:space="0" w:color="auto"/>
            </w:tcBorders>
          </w:tcPr>
          <w:p w:rsidR="00E8391D" w:rsidRPr="00820F07" w:rsidRDefault="00E8391D" w:rsidP="003A47B5">
            <w:pPr>
              <w:keepNext/>
              <w:snapToGrid w:val="0"/>
              <w:rPr>
                <w:b w:val="0"/>
                <w:sz w:val="18"/>
                <w:szCs w:val="18"/>
              </w:rPr>
            </w:pPr>
            <w:r w:rsidRPr="00820F07">
              <w:rPr>
                <w:sz w:val="18"/>
                <w:szCs w:val="18"/>
              </w:rPr>
              <w:t xml:space="preserve">Código </w:t>
            </w:r>
          </w:p>
        </w:tc>
        <w:tc>
          <w:tcPr>
            <w:tcW w:w="6735" w:type="dxa"/>
            <w:tcBorders>
              <w:top w:val="none" w:sz="0" w:space="0" w:color="auto"/>
              <w:left w:val="none" w:sz="0" w:space="0" w:color="auto"/>
              <w:bottom w:val="none" w:sz="0" w:space="0" w:color="auto"/>
              <w:right w:val="none" w:sz="0" w:space="0" w:color="auto"/>
            </w:tcBorders>
          </w:tcPr>
          <w:p w:rsidR="00E8391D" w:rsidRPr="00820F07" w:rsidRDefault="00E8391D" w:rsidP="003A47B5">
            <w:pPr>
              <w:keepNext/>
              <w:snapToGrid w:val="0"/>
              <w:rPr>
                <w:b w:val="0"/>
                <w:sz w:val="18"/>
                <w:szCs w:val="18"/>
              </w:rPr>
            </w:pPr>
            <w:r w:rsidRPr="00820F07">
              <w:rPr>
                <w:sz w:val="18"/>
                <w:szCs w:val="18"/>
              </w:rPr>
              <w:t>Descripción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w:t>
            </w:r>
          </w:p>
        </w:tc>
        <w:tc>
          <w:tcPr>
            <w:tcW w:w="2693" w:type="dxa"/>
          </w:tcPr>
          <w:p w:rsidR="00E8391D" w:rsidRPr="00820F07" w:rsidRDefault="00E8391D" w:rsidP="003A47B5">
            <w:pPr>
              <w:keepNext/>
              <w:snapToGrid w:val="0"/>
              <w:rPr>
                <w:sz w:val="18"/>
                <w:szCs w:val="18"/>
              </w:rPr>
            </w:pPr>
            <w:r w:rsidRPr="00820F07">
              <w:rPr>
                <w:sz w:val="18"/>
                <w:szCs w:val="18"/>
              </w:rPr>
              <w:t>TIPO_MENSAJE</w:t>
            </w:r>
          </w:p>
        </w:tc>
        <w:tc>
          <w:tcPr>
            <w:tcW w:w="6735" w:type="dxa"/>
          </w:tcPr>
          <w:p w:rsidR="00E8391D" w:rsidRPr="00820F07" w:rsidRDefault="00E8391D" w:rsidP="003A47B5">
            <w:pPr>
              <w:keepNext/>
              <w:snapToGrid w:val="0"/>
              <w:rPr>
                <w:b/>
                <w:bCs/>
                <w:sz w:val="18"/>
                <w:szCs w:val="18"/>
              </w:rPr>
            </w:pPr>
            <w:r w:rsidRPr="00820F07">
              <w:rPr>
                <w:b/>
                <w:bCs/>
                <w:sz w:val="18"/>
                <w:szCs w:val="18"/>
              </w:rPr>
              <w:t>Wf: prefijo de mensaje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w:t>
            </w:r>
          </w:p>
        </w:tc>
        <w:tc>
          <w:tcPr>
            <w:tcW w:w="2693" w:type="dxa"/>
          </w:tcPr>
          <w:p w:rsidR="00E8391D" w:rsidRPr="00820F07" w:rsidRDefault="00E8391D" w:rsidP="003A47B5">
            <w:pPr>
              <w:keepNext/>
              <w:snapToGrid w:val="0"/>
              <w:rPr>
                <w:sz w:val="18"/>
                <w:szCs w:val="18"/>
              </w:rPr>
            </w:pPr>
            <w:r w:rsidRPr="00820F07">
              <w:rPr>
                <w:sz w:val="18"/>
                <w:szCs w:val="18"/>
              </w:rPr>
              <w:t>ORDEN</w:t>
            </w:r>
          </w:p>
        </w:tc>
        <w:tc>
          <w:tcPr>
            <w:tcW w:w="6735" w:type="dxa"/>
          </w:tcPr>
          <w:p w:rsidR="00E8391D" w:rsidRPr="00820F07" w:rsidRDefault="00E8391D" w:rsidP="003A47B5">
            <w:pPr>
              <w:keepNext/>
              <w:snapToGrid w:val="0"/>
              <w:rPr>
                <w:sz w:val="18"/>
                <w:szCs w:val="18"/>
              </w:rPr>
            </w:pPr>
            <w:r w:rsidRPr="00820F07">
              <w:rPr>
                <w:sz w:val="18"/>
                <w:szCs w:val="18"/>
              </w:rPr>
              <w:t>Identificador Lynx de la operación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w:t>
            </w:r>
          </w:p>
        </w:tc>
        <w:tc>
          <w:tcPr>
            <w:tcW w:w="2693" w:type="dxa"/>
          </w:tcPr>
          <w:p w:rsidR="00E8391D" w:rsidRPr="00820F07" w:rsidRDefault="00E8391D" w:rsidP="003A47B5">
            <w:pPr>
              <w:keepNext/>
              <w:snapToGrid w:val="0"/>
              <w:rPr>
                <w:sz w:val="18"/>
                <w:szCs w:val="18"/>
              </w:rPr>
            </w:pPr>
            <w:r w:rsidRPr="00820F07">
              <w:rPr>
                <w:sz w:val="18"/>
                <w:szCs w:val="18"/>
              </w:rPr>
              <w:t>BIN6</w:t>
            </w:r>
          </w:p>
        </w:tc>
        <w:tc>
          <w:tcPr>
            <w:tcW w:w="6735" w:type="dxa"/>
          </w:tcPr>
          <w:p w:rsidR="00E8391D" w:rsidRPr="00820F07" w:rsidRDefault="00E8391D" w:rsidP="003A47B5">
            <w:pPr>
              <w:keepNext/>
              <w:snapToGrid w:val="0"/>
              <w:rPr>
                <w:sz w:val="18"/>
                <w:szCs w:val="18"/>
              </w:rPr>
            </w:pPr>
            <w:r w:rsidRPr="00820F07">
              <w:rPr>
                <w:sz w:val="18"/>
                <w:szCs w:val="18"/>
              </w:rPr>
              <w:t>BIN de tarjeta. 6 primeros dígitos</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w:t>
            </w:r>
          </w:p>
        </w:tc>
        <w:tc>
          <w:tcPr>
            <w:tcW w:w="2693" w:type="dxa"/>
          </w:tcPr>
          <w:p w:rsidR="00E8391D" w:rsidRPr="00820F07" w:rsidRDefault="00E8391D" w:rsidP="003A47B5">
            <w:pPr>
              <w:keepNext/>
              <w:snapToGrid w:val="0"/>
              <w:rPr>
                <w:sz w:val="18"/>
                <w:szCs w:val="18"/>
              </w:rPr>
            </w:pPr>
            <w:r w:rsidRPr="00820F07">
              <w:rPr>
                <w:sz w:val="18"/>
                <w:szCs w:val="18"/>
              </w:rPr>
              <w:t>BIN13</w:t>
            </w:r>
          </w:p>
        </w:tc>
        <w:tc>
          <w:tcPr>
            <w:tcW w:w="6735" w:type="dxa"/>
          </w:tcPr>
          <w:p w:rsidR="00E8391D" w:rsidRPr="00820F07" w:rsidRDefault="00E8391D" w:rsidP="003A47B5">
            <w:pPr>
              <w:keepNext/>
              <w:snapToGrid w:val="0"/>
              <w:rPr>
                <w:sz w:val="18"/>
                <w:szCs w:val="18"/>
              </w:rPr>
            </w:pPr>
            <w:r w:rsidRPr="00820F07">
              <w:rPr>
                <w:sz w:val="18"/>
                <w:szCs w:val="18"/>
              </w:rPr>
              <w:t>Resto de número de tarjeta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w:t>
            </w:r>
          </w:p>
        </w:tc>
        <w:tc>
          <w:tcPr>
            <w:tcW w:w="2693" w:type="dxa"/>
          </w:tcPr>
          <w:p w:rsidR="00E8391D" w:rsidRPr="00820F07" w:rsidRDefault="00E8391D" w:rsidP="003A47B5">
            <w:pPr>
              <w:keepNext/>
              <w:snapToGrid w:val="0"/>
              <w:rPr>
                <w:sz w:val="18"/>
                <w:szCs w:val="18"/>
              </w:rPr>
            </w:pPr>
            <w:r w:rsidRPr="00820F07">
              <w:rPr>
                <w:sz w:val="18"/>
                <w:szCs w:val="18"/>
              </w:rPr>
              <w:t>TARJETA_TIPO_ID</w:t>
            </w:r>
          </w:p>
        </w:tc>
        <w:tc>
          <w:tcPr>
            <w:tcW w:w="6735" w:type="dxa"/>
          </w:tcPr>
          <w:p w:rsidR="00E8391D" w:rsidRPr="00820F07" w:rsidRDefault="00E8391D" w:rsidP="003A47B5">
            <w:pPr>
              <w:keepNext/>
              <w:snapToGrid w:val="0"/>
              <w:rPr>
                <w:sz w:val="18"/>
                <w:szCs w:val="18"/>
              </w:rPr>
            </w:pPr>
            <w:r w:rsidRPr="00820F07">
              <w:rPr>
                <w:sz w:val="18"/>
                <w:szCs w:val="18"/>
              </w:rPr>
              <w:t>Tipo de tarjeta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w:t>
            </w:r>
          </w:p>
        </w:tc>
        <w:tc>
          <w:tcPr>
            <w:tcW w:w="2693" w:type="dxa"/>
          </w:tcPr>
          <w:p w:rsidR="00E8391D" w:rsidRPr="00820F07" w:rsidRDefault="00E8391D" w:rsidP="003A47B5">
            <w:pPr>
              <w:keepNext/>
              <w:snapToGrid w:val="0"/>
              <w:rPr>
                <w:sz w:val="18"/>
                <w:szCs w:val="18"/>
              </w:rPr>
            </w:pPr>
            <w:r w:rsidRPr="00820F07">
              <w:rPr>
                <w:sz w:val="18"/>
                <w:szCs w:val="18"/>
              </w:rPr>
              <w:t>ENTIDAD_ID</w:t>
            </w:r>
          </w:p>
        </w:tc>
        <w:tc>
          <w:tcPr>
            <w:tcW w:w="6735" w:type="dxa"/>
          </w:tcPr>
          <w:p w:rsidR="00E8391D" w:rsidRPr="00820F07" w:rsidRDefault="00E8391D" w:rsidP="003A47B5">
            <w:pPr>
              <w:keepNext/>
              <w:snapToGrid w:val="0"/>
              <w:rPr>
                <w:sz w:val="18"/>
                <w:szCs w:val="18"/>
              </w:rPr>
            </w:pPr>
            <w:r w:rsidRPr="00820F07">
              <w:rPr>
                <w:sz w:val="18"/>
                <w:szCs w:val="18"/>
              </w:rPr>
              <w:t>Código de entidad. Emisor de tarjeta, 8 dígitos.</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w:t>
            </w:r>
          </w:p>
        </w:tc>
        <w:tc>
          <w:tcPr>
            <w:tcW w:w="2693" w:type="dxa"/>
          </w:tcPr>
          <w:p w:rsidR="00E8391D" w:rsidRPr="00820F07" w:rsidRDefault="00E8391D" w:rsidP="003A47B5">
            <w:pPr>
              <w:keepNext/>
              <w:snapToGrid w:val="0"/>
              <w:rPr>
                <w:sz w:val="18"/>
                <w:szCs w:val="18"/>
              </w:rPr>
            </w:pPr>
            <w:r w:rsidRPr="00820F07">
              <w:rPr>
                <w:sz w:val="18"/>
                <w:szCs w:val="18"/>
              </w:rPr>
              <w:t>FECHA</w:t>
            </w:r>
          </w:p>
        </w:tc>
        <w:tc>
          <w:tcPr>
            <w:tcW w:w="6735" w:type="dxa"/>
          </w:tcPr>
          <w:p w:rsidR="00E8391D" w:rsidRPr="00820F07" w:rsidRDefault="00E8391D" w:rsidP="003A47B5">
            <w:pPr>
              <w:keepNext/>
              <w:snapToGrid w:val="0"/>
              <w:rPr>
                <w:sz w:val="18"/>
                <w:szCs w:val="18"/>
              </w:rPr>
            </w:pPr>
            <w:r w:rsidRPr="00820F07">
              <w:rPr>
                <w:sz w:val="18"/>
                <w:szCs w:val="18"/>
              </w:rPr>
              <w:t xml:space="preserve">Fecha y hora en formato yyyymmddhhmiss (horas de </w:t>
            </w:r>
            <w:smartTag w:uri="urn:schemas-microsoft-com:office:smarttags" w:element="metricconverter">
              <w:smartTagPr>
                <w:attr w:name="ProductID" w:val="00 a"/>
              </w:smartTagPr>
              <w:r w:rsidRPr="00820F07">
                <w:rPr>
                  <w:sz w:val="18"/>
                  <w:szCs w:val="18"/>
                </w:rPr>
                <w:t>00 a</w:t>
              </w:r>
            </w:smartTag>
            <w:r w:rsidRPr="00820F07">
              <w:rPr>
                <w:sz w:val="18"/>
                <w:szCs w:val="18"/>
              </w:rPr>
              <w:t xml:space="preserve"> 23)</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w:t>
            </w:r>
          </w:p>
        </w:tc>
        <w:tc>
          <w:tcPr>
            <w:tcW w:w="2693" w:type="dxa"/>
          </w:tcPr>
          <w:p w:rsidR="00E8391D" w:rsidRPr="00820F07" w:rsidRDefault="00E8391D" w:rsidP="003A47B5">
            <w:pPr>
              <w:keepNext/>
              <w:snapToGrid w:val="0"/>
              <w:rPr>
                <w:sz w:val="18"/>
                <w:szCs w:val="18"/>
              </w:rPr>
            </w:pPr>
            <w:r w:rsidRPr="00820F07">
              <w:rPr>
                <w:sz w:val="18"/>
                <w:szCs w:val="18"/>
              </w:rPr>
              <w:t>PAIS_ORIG_TARJ_ID</w:t>
            </w:r>
          </w:p>
        </w:tc>
        <w:tc>
          <w:tcPr>
            <w:tcW w:w="6735" w:type="dxa"/>
          </w:tcPr>
          <w:p w:rsidR="00E8391D" w:rsidRPr="00820F07" w:rsidRDefault="00E8391D" w:rsidP="003A47B5">
            <w:pPr>
              <w:keepNext/>
              <w:snapToGrid w:val="0"/>
              <w:rPr>
                <w:sz w:val="18"/>
                <w:szCs w:val="18"/>
              </w:rPr>
            </w:pPr>
            <w:r w:rsidRPr="00820F07">
              <w:rPr>
                <w:sz w:val="18"/>
                <w:szCs w:val="18"/>
              </w:rPr>
              <w:t>País de tarjeta. Código ISO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9</w:t>
            </w:r>
          </w:p>
        </w:tc>
        <w:tc>
          <w:tcPr>
            <w:tcW w:w="2693" w:type="dxa"/>
          </w:tcPr>
          <w:p w:rsidR="00E8391D" w:rsidRPr="00820F07" w:rsidRDefault="00E8391D" w:rsidP="003A47B5">
            <w:pPr>
              <w:keepNext/>
              <w:snapToGrid w:val="0"/>
              <w:rPr>
                <w:sz w:val="18"/>
                <w:szCs w:val="18"/>
              </w:rPr>
            </w:pPr>
            <w:r w:rsidRPr="00820F07">
              <w:rPr>
                <w:sz w:val="18"/>
                <w:szCs w:val="18"/>
              </w:rPr>
              <w:t>IMPORTE_SOLICITADO</w:t>
            </w:r>
          </w:p>
        </w:tc>
        <w:tc>
          <w:tcPr>
            <w:tcW w:w="6735" w:type="dxa"/>
          </w:tcPr>
          <w:p w:rsidR="00E8391D" w:rsidRPr="00820F07" w:rsidRDefault="00E8391D" w:rsidP="003A47B5">
            <w:pPr>
              <w:keepNext/>
              <w:snapToGrid w:val="0"/>
              <w:rPr>
                <w:sz w:val="18"/>
                <w:szCs w:val="18"/>
              </w:rPr>
            </w:pPr>
            <w:r w:rsidRPr="00820F07">
              <w:rPr>
                <w:sz w:val="18"/>
                <w:szCs w:val="18"/>
              </w:rPr>
              <w:t>Valor solicitado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10</w:t>
            </w:r>
          </w:p>
        </w:tc>
        <w:tc>
          <w:tcPr>
            <w:tcW w:w="2693" w:type="dxa"/>
          </w:tcPr>
          <w:p w:rsidR="00E8391D" w:rsidRPr="00820F07" w:rsidRDefault="00E8391D" w:rsidP="003A47B5">
            <w:pPr>
              <w:keepNext/>
              <w:snapToGrid w:val="0"/>
              <w:rPr>
                <w:sz w:val="18"/>
                <w:szCs w:val="18"/>
              </w:rPr>
            </w:pPr>
            <w:r w:rsidRPr="00820F07">
              <w:rPr>
                <w:sz w:val="18"/>
                <w:szCs w:val="18"/>
              </w:rPr>
              <w:t>IMPORTE_ACEPTADO</w:t>
            </w:r>
          </w:p>
        </w:tc>
        <w:tc>
          <w:tcPr>
            <w:tcW w:w="6735" w:type="dxa"/>
          </w:tcPr>
          <w:p w:rsidR="00E8391D" w:rsidRPr="00820F07" w:rsidRDefault="00E8391D" w:rsidP="003A47B5">
            <w:pPr>
              <w:keepNext/>
              <w:snapToGrid w:val="0"/>
              <w:rPr>
                <w:sz w:val="18"/>
                <w:szCs w:val="18"/>
              </w:rPr>
            </w:pPr>
            <w:r w:rsidRPr="00820F07">
              <w:rPr>
                <w:sz w:val="18"/>
                <w:szCs w:val="18"/>
              </w:rPr>
              <w:t>Valor aceptado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11</w:t>
            </w:r>
          </w:p>
        </w:tc>
        <w:tc>
          <w:tcPr>
            <w:tcW w:w="2693" w:type="dxa"/>
          </w:tcPr>
          <w:p w:rsidR="00E8391D" w:rsidRPr="00820F07" w:rsidRDefault="00E8391D" w:rsidP="003A47B5">
            <w:pPr>
              <w:keepNext/>
              <w:snapToGrid w:val="0"/>
              <w:rPr>
                <w:sz w:val="18"/>
                <w:szCs w:val="18"/>
              </w:rPr>
            </w:pPr>
            <w:r w:rsidRPr="00820F07">
              <w:rPr>
                <w:sz w:val="18"/>
                <w:szCs w:val="18"/>
              </w:rPr>
              <w:t>CODIGO_RESPUESTA_ID</w:t>
            </w:r>
          </w:p>
        </w:tc>
        <w:tc>
          <w:tcPr>
            <w:tcW w:w="6735" w:type="dxa"/>
          </w:tcPr>
          <w:p w:rsidR="00E8391D" w:rsidRPr="00820F07" w:rsidRDefault="00E8391D" w:rsidP="003A47B5">
            <w:pPr>
              <w:keepNext/>
              <w:snapToGrid w:val="0"/>
              <w:rPr>
                <w:sz w:val="18"/>
                <w:szCs w:val="18"/>
              </w:rPr>
            </w:pPr>
            <w:r w:rsidRPr="00820F07">
              <w:rPr>
                <w:sz w:val="18"/>
                <w:szCs w:val="18"/>
              </w:rPr>
              <w:t>Código de respuesta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12</w:t>
            </w:r>
          </w:p>
        </w:tc>
        <w:tc>
          <w:tcPr>
            <w:tcW w:w="2693" w:type="dxa"/>
          </w:tcPr>
          <w:p w:rsidR="00E8391D" w:rsidRPr="00820F07" w:rsidRDefault="00E8391D" w:rsidP="003A47B5">
            <w:pPr>
              <w:keepNext/>
              <w:snapToGrid w:val="0"/>
              <w:rPr>
                <w:sz w:val="18"/>
                <w:szCs w:val="18"/>
              </w:rPr>
            </w:pPr>
            <w:r w:rsidRPr="00820F07">
              <w:rPr>
                <w:sz w:val="18"/>
                <w:szCs w:val="18"/>
              </w:rPr>
              <w:t>SECTOR_ACTIVIDAD_ID</w:t>
            </w:r>
          </w:p>
        </w:tc>
        <w:tc>
          <w:tcPr>
            <w:tcW w:w="6735" w:type="dxa"/>
          </w:tcPr>
          <w:p w:rsidR="00E8391D" w:rsidRPr="00820F07" w:rsidRDefault="00E8391D" w:rsidP="003A47B5">
            <w:pPr>
              <w:keepNext/>
              <w:snapToGrid w:val="0"/>
              <w:rPr>
                <w:sz w:val="18"/>
                <w:szCs w:val="18"/>
              </w:rPr>
            </w:pPr>
            <w:r w:rsidRPr="00820F07">
              <w:rPr>
                <w:sz w:val="18"/>
                <w:szCs w:val="18"/>
              </w:rPr>
              <w:t>MCC visa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13</w:t>
            </w:r>
          </w:p>
        </w:tc>
        <w:tc>
          <w:tcPr>
            <w:tcW w:w="2693" w:type="dxa"/>
          </w:tcPr>
          <w:p w:rsidR="00E8391D" w:rsidRPr="00820F07" w:rsidRDefault="00E8391D" w:rsidP="003A47B5">
            <w:pPr>
              <w:keepNext/>
              <w:snapToGrid w:val="0"/>
              <w:rPr>
                <w:sz w:val="18"/>
                <w:szCs w:val="18"/>
              </w:rPr>
            </w:pPr>
            <w:r w:rsidRPr="00820F07">
              <w:rPr>
                <w:sz w:val="18"/>
                <w:szCs w:val="18"/>
              </w:rPr>
              <w:t>SECTOR_NACIONAL</w:t>
            </w:r>
          </w:p>
        </w:tc>
        <w:tc>
          <w:tcPr>
            <w:tcW w:w="6735" w:type="dxa"/>
          </w:tcPr>
          <w:p w:rsidR="00E8391D" w:rsidRPr="00820F07" w:rsidRDefault="00E8391D" w:rsidP="003A47B5">
            <w:pPr>
              <w:keepNext/>
              <w:snapToGrid w:val="0"/>
              <w:rPr>
                <w:sz w:val="18"/>
                <w:szCs w:val="18"/>
              </w:rPr>
            </w:pPr>
            <w:r w:rsidRPr="00820F07">
              <w:rPr>
                <w:sz w:val="18"/>
                <w:szCs w:val="18"/>
              </w:rPr>
              <w:t>N: nacional, I: internacional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14</w:t>
            </w:r>
          </w:p>
        </w:tc>
        <w:tc>
          <w:tcPr>
            <w:tcW w:w="2693" w:type="dxa"/>
          </w:tcPr>
          <w:p w:rsidR="00E8391D" w:rsidRPr="00820F07" w:rsidRDefault="00E8391D" w:rsidP="003A47B5">
            <w:pPr>
              <w:keepNext/>
              <w:snapToGrid w:val="0"/>
              <w:rPr>
                <w:sz w:val="18"/>
                <w:szCs w:val="18"/>
              </w:rPr>
            </w:pPr>
            <w:r w:rsidRPr="00820F07">
              <w:rPr>
                <w:sz w:val="18"/>
                <w:szCs w:val="18"/>
              </w:rPr>
              <w:t>COMERCIO_ID</w:t>
            </w:r>
          </w:p>
        </w:tc>
        <w:tc>
          <w:tcPr>
            <w:tcW w:w="6735" w:type="dxa"/>
          </w:tcPr>
          <w:p w:rsidR="00E8391D" w:rsidRPr="00820F07" w:rsidRDefault="00E8391D" w:rsidP="003A47B5">
            <w:pPr>
              <w:keepNext/>
              <w:snapToGrid w:val="0"/>
              <w:rPr>
                <w:sz w:val="18"/>
                <w:szCs w:val="18"/>
              </w:rPr>
            </w:pPr>
            <w:r w:rsidRPr="00820F07">
              <w:rPr>
                <w:sz w:val="18"/>
                <w:szCs w:val="18"/>
              </w:rPr>
              <w:t>Identificador Lynx del comercio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15</w:t>
            </w:r>
          </w:p>
        </w:tc>
        <w:tc>
          <w:tcPr>
            <w:tcW w:w="2693" w:type="dxa"/>
          </w:tcPr>
          <w:p w:rsidR="00E8391D" w:rsidRPr="00820F07" w:rsidRDefault="00E8391D" w:rsidP="003A47B5">
            <w:pPr>
              <w:keepNext/>
              <w:snapToGrid w:val="0"/>
              <w:rPr>
                <w:sz w:val="18"/>
                <w:szCs w:val="18"/>
              </w:rPr>
            </w:pPr>
            <w:r w:rsidRPr="00820F07">
              <w:rPr>
                <w:sz w:val="18"/>
                <w:szCs w:val="18"/>
              </w:rPr>
              <w:t>COMERCIO_CODIGO</w:t>
            </w:r>
          </w:p>
        </w:tc>
        <w:tc>
          <w:tcPr>
            <w:tcW w:w="6735" w:type="dxa"/>
          </w:tcPr>
          <w:p w:rsidR="00E8391D" w:rsidRPr="00820F07" w:rsidRDefault="00E8391D" w:rsidP="003A47B5">
            <w:pPr>
              <w:keepNext/>
              <w:snapToGrid w:val="0"/>
              <w:rPr>
                <w:sz w:val="18"/>
                <w:szCs w:val="18"/>
              </w:rPr>
            </w:pPr>
            <w:r w:rsidRPr="00820F07">
              <w:rPr>
                <w:sz w:val="18"/>
                <w:szCs w:val="18"/>
              </w:rPr>
              <w:t>Código del EC</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16</w:t>
            </w:r>
          </w:p>
        </w:tc>
        <w:tc>
          <w:tcPr>
            <w:tcW w:w="2693" w:type="dxa"/>
          </w:tcPr>
          <w:p w:rsidR="00E8391D" w:rsidRPr="00820F07" w:rsidRDefault="00E8391D" w:rsidP="003A47B5">
            <w:pPr>
              <w:keepNext/>
              <w:snapToGrid w:val="0"/>
              <w:rPr>
                <w:sz w:val="18"/>
                <w:szCs w:val="18"/>
              </w:rPr>
            </w:pPr>
            <w:r w:rsidRPr="00820F07">
              <w:rPr>
                <w:sz w:val="18"/>
                <w:szCs w:val="18"/>
              </w:rPr>
              <w:t>CODIGO_POSTAL</w:t>
            </w:r>
          </w:p>
        </w:tc>
        <w:tc>
          <w:tcPr>
            <w:tcW w:w="6735" w:type="dxa"/>
          </w:tcPr>
          <w:p w:rsidR="00E8391D" w:rsidRPr="00820F07" w:rsidRDefault="00E8391D" w:rsidP="003A47B5">
            <w:pPr>
              <w:keepNext/>
              <w:snapToGrid w:val="0"/>
              <w:rPr>
                <w:sz w:val="18"/>
                <w:szCs w:val="18"/>
              </w:rPr>
            </w:pPr>
            <w:r w:rsidRPr="00820F07">
              <w:rPr>
                <w:sz w:val="18"/>
                <w:szCs w:val="18"/>
              </w:rPr>
              <w:t>CEP</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17</w:t>
            </w:r>
          </w:p>
        </w:tc>
        <w:tc>
          <w:tcPr>
            <w:tcW w:w="2693" w:type="dxa"/>
          </w:tcPr>
          <w:p w:rsidR="00E8391D" w:rsidRPr="00820F07" w:rsidRDefault="00E8391D" w:rsidP="003A47B5">
            <w:pPr>
              <w:keepNext/>
              <w:snapToGrid w:val="0"/>
              <w:rPr>
                <w:sz w:val="18"/>
                <w:szCs w:val="18"/>
              </w:rPr>
            </w:pPr>
            <w:r w:rsidRPr="00820F07">
              <w:rPr>
                <w:sz w:val="18"/>
                <w:szCs w:val="18"/>
              </w:rPr>
              <w:t>UF_ID</w:t>
            </w:r>
          </w:p>
        </w:tc>
        <w:tc>
          <w:tcPr>
            <w:tcW w:w="6735" w:type="dxa"/>
          </w:tcPr>
          <w:p w:rsidR="00E8391D" w:rsidRPr="00820F07" w:rsidRDefault="00E8391D" w:rsidP="003A47B5">
            <w:pPr>
              <w:keepNext/>
              <w:snapToGrid w:val="0"/>
              <w:rPr>
                <w:sz w:val="18"/>
                <w:szCs w:val="18"/>
              </w:rPr>
            </w:pPr>
            <w:r w:rsidRPr="00820F07">
              <w:rPr>
                <w:sz w:val="18"/>
                <w:szCs w:val="18"/>
              </w:rPr>
              <w:t>UF</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18</w:t>
            </w:r>
          </w:p>
        </w:tc>
        <w:tc>
          <w:tcPr>
            <w:tcW w:w="2693" w:type="dxa"/>
          </w:tcPr>
          <w:p w:rsidR="00E8391D" w:rsidRPr="00820F07" w:rsidRDefault="00E8391D" w:rsidP="003A47B5">
            <w:pPr>
              <w:keepNext/>
              <w:snapToGrid w:val="0"/>
              <w:rPr>
                <w:sz w:val="18"/>
                <w:szCs w:val="18"/>
              </w:rPr>
            </w:pPr>
            <w:r w:rsidRPr="00820F07">
              <w:rPr>
                <w:sz w:val="18"/>
                <w:szCs w:val="18"/>
              </w:rPr>
              <w:t>PAIS_ORIG_COMERC_ID</w:t>
            </w:r>
          </w:p>
        </w:tc>
        <w:tc>
          <w:tcPr>
            <w:tcW w:w="6735" w:type="dxa"/>
          </w:tcPr>
          <w:p w:rsidR="00E8391D" w:rsidRPr="00820F07" w:rsidRDefault="00E8391D" w:rsidP="003A47B5">
            <w:pPr>
              <w:keepNext/>
              <w:snapToGrid w:val="0"/>
              <w:rPr>
                <w:sz w:val="18"/>
                <w:szCs w:val="18"/>
              </w:rPr>
            </w:pPr>
            <w:r w:rsidRPr="00820F07">
              <w:rPr>
                <w:sz w:val="18"/>
                <w:szCs w:val="18"/>
              </w:rPr>
              <w:t>País de EC. Código  ISO.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19</w:t>
            </w:r>
          </w:p>
        </w:tc>
        <w:tc>
          <w:tcPr>
            <w:tcW w:w="2693" w:type="dxa"/>
          </w:tcPr>
          <w:p w:rsidR="00E8391D" w:rsidRPr="00820F07" w:rsidRDefault="00E8391D" w:rsidP="003A47B5">
            <w:pPr>
              <w:keepNext/>
              <w:snapToGrid w:val="0"/>
              <w:rPr>
                <w:sz w:val="18"/>
                <w:szCs w:val="18"/>
              </w:rPr>
            </w:pPr>
            <w:r w:rsidRPr="00820F07">
              <w:rPr>
                <w:sz w:val="18"/>
                <w:szCs w:val="18"/>
              </w:rPr>
              <w:t>CALIFICACION</w:t>
            </w:r>
          </w:p>
        </w:tc>
        <w:tc>
          <w:tcPr>
            <w:tcW w:w="6735" w:type="dxa"/>
          </w:tcPr>
          <w:p w:rsidR="00E8391D" w:rsidRPr="00820F07" w:rsidRDefault="00E8391D" w:rsidP="003A47B5">
            <w:pPr>
              <w:keepNext/>
              <w:snapToGrid w:val="0"/>
              <w:rPr>
                <w:sz w:val="18"/>
                <w:szCs w:val="18"/>
              </w:rPr>
            </w:pPr>
            <w:r w:rsidRPr="00820F07">
              <w:rPr>
                <w:sz w:val="18"/>
                <w:szCs w:val="18"/>
              </w:rPr>
              <w:t>Calificación Lynx total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20</w:t>
            </w:r>
          </w:p>
        </w:tc>
        <w:tc>
          <w:tcPr>
            <w:tcW w:w="2693" w:type="dxa"/>
          </w:tcPr>
          <w:p w:rsidR="00E8391D" w:rsidRPr="00820F07" w:rsidRDefault="00E8391D" w:rsidP="003A47B5">
            <w:pPr>
              <w:keepNext/>
              <w:snapToGrid w:val="0"/>
              <w:rPr>
                <w:sz w:val="18"/>
                <w:szCs w:val="18"/>
              </w:rPr>
            </w:pPr>
            <w:r w:rsidRPr="00820F07">
              <w:rPr>
                <w:sz w:val="18"/>
                <w:szCs w:val="18"/>
              </w:rPr>
              <w:t>C_NEURONAL</w:t>
            </w:r>
          </w:p>
        </w:tc>
        <w:tc>
          <w:tcPr>
            <w:tcW w:w="6735" w:type="dxa"/>
          </w:tcPr>
          <w:p w:rsidR="00E8391D" w:rsidRPr="00820F07" w:rsidRDefault="00E8391D" w:rsidP="003A47B5">
            <w:pPr>
              <w:keepNext/>
              <w:snapToGrid w:val="0"/>
              <w:rPr>
                <w:sz w:val="18"/>
                <w:szCs w:val="18"/>
              </w:rPr>
            </w:pPr>
            <w:r w:rsidRPr="00820F07">
              <w:rPr>
                <w:sz w:val="18"/>
                <w:szCs w:val="18"/>
              </w:rPr>
              <w:t>Calificación neuronal</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21</w:t>
            </w:r>
          </w:p>
        </w:tc>
        <w:tc>
          <w:tcPr>
            <w:tcW w:w="2693" w:type="dxa"/>
          </w:tcPr>
          <w:p w:rsidR="00E8391D" w:rsidRPr="00820F07" w:rsidRDefault="00E8391D" w:rsidP="003A47B5">
            <w:pPr>
              <w:keepNext/>
              <w:snapToGrid w:val="0"/>
              <w:rPr>
                <w:sz w:val="18"/>
                <w:szCs w:val="18"/>
              </w:rPr>
            </w:pPr>
            <w:r w:rsidRPr="00820F07">
              <w:rPr>
                <w:sz w:val="18"/>
                <w:szCs w:val="18"/>
              </w:rPr>
              <w:t>C_PARAM</w:t>
            </w:r>
          </w:p>
        </w:tc>
        <w:tc>
          <w:tcPr>
            <w:tcW w:w="6735" w:type="dxa"/>
          </w:tcPr>
          <w:p w:rsidR="00E8391D" w:rsidRPr="00820F07" w:rsidRDefault="00E8391D" w:rsidP="003A47B5">
            <w:pPr>
              <w:keepNext/>
              <w:snapToGrid w:val="0"/>
              <w:rPr>
                <w:sz w:val="18"/>
                <w:szCs w:val="18"/>
              </w:rPr>
            </w:pPr>
            <w:r w:rsidRPr="00820F07">
              <w:rPr>
                <w:sz w:val="18"/>
                <w:szCs w:val="18"/>
              </w:rPr>
              <w:t>Calificación paramétrica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22</w:t>
            </w:r>
          </w:p>
        </w:tc>
        <w:tc>
          <w:tcPr>
            <w:tcW w:w="2693" w:type="dxa"/>
          </w:tcPr>
          <w:p w:rsidR="00E8391D" w:rsidRPr="00820F07" w:rsidRDefault="00E8391D" w:rsidP="003A47B5">
            <w:pPr>
              <w:keepNext/>
              <w:snapToGrid w:val="0"/>
              <w:rPr>
                <w:sz w:val="18"/>
                <w:szCs w:val="18"/>
              </w:rPr>
            </w:pPr>
            <w:r w:rsidRPr="00820F07">
              <w:rPr>
                <w:sz w:val="18"/>
                <w:szCs w:val="18"/>
              </w:rPr>
              <w:t>CALIFICADOR_ID</w:t>
            </w:r>
          </w:p>
        </w:tc>
        <w:tc>
          <w:tcPr>
            <w:tcW w:w="6735" w:type="dxa"/>
          </w:tcPr>
          <w:p w:rsidR="00E8391D" w:rsidRPr="00820F07" w:rsidRDefault="00E8391D" w:rsidP="003A47B5">
            <w:pPr>
              <w:keepNext/>
              <w:snapToGrid w:val="0"/>
              <w:rPr>
                <w:sz w:val="18"/>
                <w:szCs w:val="18"/>
              </w:rPr>
            </w:pPr>
            <w:r w:rsidRPr="00820F07">
              <w:rPr>
                <w:sz w:val="18"/>
                <w:szCs w:val="18"/>
              </w:rPr>
              <w:t>Identificador Lynx de origen de calificación: paramétrico, neuronal, etc</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23</w:t>
            </w:r>
          </w:p>
        </w:tc>
        <w:tc>
          <w:tcPr>
            <w:tcW w:w="2693" w:type="dxa"/>
          </w:tcPr>
          <w:p w:rsidR="00E8391D" w:rsidRPr="00820F07" w:rsidRDefault="00E8391D" w:rsidP="003A47B5">
            <w:pPr>
              <w:keepNext/>
              <w:snapToGrid w:val="0"/>
              <w:rPr>
                <w:sz w:val="18"/>
                <w:szCs w:val="18"/>
              </w:rPr>
            </w:pPr>
            <w:r w:rsidRPr="00820F07">
              <w:rPr>
                <w:sz w:val="18"/>
                <w:szCs w:val="18"/>
              </w:rPr>
              <w:t>USUARIO_ID</w:t>
            </w:r>
          </w:p>
        </w:tc>
        <w:tc>
          <w:tcPr>
            <w:tcW w:w="6735" w:type="dxa"/>
          </w:tcPr>
          <w:p w:rsidR="00E8391D" w:rsidRPr="00820F07" w:rsidRDefault="00E8391D" w:rsidP="003A47B5">
            <w:pPr>
              <w:keepNext/>
              <w:snapToGrid w:val="0"/>
              <w:rPr>
                <w:sz w:val="18"/>
                <w:szCs w:val="18"/>
              </w:rPr>
            </w:pPr>
            <w:r w:rsidRPr="00820F07">
              <w:rPr>
                <w:sz w:val="18"/>
                <w:szCs w:val="18"/>
              </w:rPr>
              <w:t>Identificador Lynx del usuario que generó o revisó la alerta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24</w:t>
            </w:r>
          </w:p>
        </w:tc>
        <w:tc>
          <w:tcPr>
            <w:tcW w:w="2693" w:type="dxa"/>
          </w:tcPr>
          <w:p w:rsidR="00E8391D" w:rsidRPr="00820F07" w:rsidRDefault="00E8391D" w:rsidP="003A47B5">
            <w:pPr>
              <w:keepNext/>
              <w:snapToGrid w:val="0"/>
              <w:rPr>
                <w:sz w:val="18"/>
                <w:szCs w:val="18"/>
              </w:rPr>
            </w:pPr>
            <w:r w:rsidRPr="00820F07">
              <w:rPr>
                <w:sz w:val="18"/>
                <w:szCs w:val="18"/>
              </w:rPr>
              <w:t>FRAUDE_TIPO_ID</w:t>
            </w:r>
          </w:p>
        </w:tc>
        <w:tc>
          <w:tcPr>
            <w:tcW w:w="6735" w:type="dxa"/>
          </w:tcPr>
          <w:p w:rsidR="00E8391D" w:rsidRPr="00820F07" w:rsidRDefault="00E8391D" w:rsidP="003A47B5">
            <w:pPr>
              <w:keepNext/>
              <w:snapToGrid w:val="0"/>
              <w:rPr>
                <w:sz w:val="18"/>
                <w:szCs w:val="18"/>
              </w:rPr>
            </w:pPr>
            <w:r w:rsidRPr="00820F07">
              <w:rPr>
                <w:sz w:val="18"/>
                <w:szCs w:val="18"/>
              </w:rPr>
              <w:t>Clave de fraude. Identificador del tipo.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25</w:t>
            </w:r>
          </w:p>
        </w:tc>
        <w:tc>
          <w:tcPr>
            <w:tcW w:w="2693" w:type="dxa"/>
          </w:tcPr>
          <w:p w:rsidR="00E8391D" w:rsidRPr="00820F07" w:rsidRDefault="00E8391D" w:rsidP="003A47B5">
            <w:pPr>
              <w:keepNext/>
              <w:snapToGrid w:val="0"/>
              <w:rPr>
                <w:sz w:val="18"/>
                <w:szCs w:val="18"/>
              </w:rPr>
            </w:pPr>
            <w:r w:rsidRPr="00820F07">
              <w:rPr>
                <w:sz w:val="18"/>
                <w:szCs w:val="18"/>
              </w:rPr>
              <w:t>FRAUDE_GRUPO_ID</w:t>
            </w:r>
          </w:p>
        </w:tc>
        <w:tc>
          <w:tcPr>
            <w:tcW w:w="6735" w:type="dxa"/>
          </w:tcPr>
          <w:p w:rsidR="00E8391D" w:rsidRPr="00820F07" w:rsidRDefault="00E8391D" w:rsidP="003A47B5">
            <w:pPr>
              <w:keepNext/>
              <w:snapToGrid w:val="0"/>
              <w:rPr>
                <w:sz w:val="18"/>
                <w:szCs w:val="18"/>
              </w:rPr>
            </w:pPr>
            <w:r w:rsidRPr="00820F07">
              <w:rPr>
                <w:sz w:val="18"/>
                <w:szCs w:val="18"/>
              </w:rPr>
              <w:t>Grupo de fraude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26</w:t>
            </w:r>
          </w:p>
        </w:tc>
        <w:tc>
          <w:tcPr>
            <w:tcW w:w="2693" w:type="dxa"/>
          </w:tcPr>
          <w:p w:rsidR="00E8391D" w:rsidRPr="00820F07" w:rsidRDefault="00E8391D" w:rsidP="003A47B5">
            <w:pPr>
              <w:keepNext/>
              <w:snapToGrid w:val="0"/>
              <w:rPr>
                <w:sz w:val="18"/>
                <w:szCs w:val="18"/>
              </w:rPr>
            </w:pPr>
            <w:r w:rsidRPr="00820F07">
              <w:rPr>
                <w:sz w:val="18"/>
                <w:szCs w:val="18"/>
              </w:rPr>
              <w:t>SALDO</w:t>
            </w:r>
          </w:p>
        </w:tc>
        <w:tc>
          <w:tcPr>
            <w:tcW w:w="6735" w:type="dxa"/>
          </w:tcPr>
          <w:p w:rsidR="00E8391D" w:rsidRPr="00820F07" w:rsidRDefault="00E8391D" w:rsidP="003A47B5">
            <w:pPr>
              <w:keepNext/>
              <w:snapToGrid w:val="0"/>
              <w:rPr>
                <w:sz w:val="18"/>
                <w:szCs w:val="18"/>
              </w:rPr>
            </w:pPr>
            <w:r w:rsidRPr="00820F07">
              <w:rPr>
                <w:sz w:val="18"/>
                <w:szCs w:val="18"/>
              </w:rPr>
              <w:t>Saldo introducido en revisión de alerta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27</w:t>
            </w:r>
          </w:p>
        </w:tc>
        <w:tc>
          <w:tcPr>
            <w:tcW w:w="2693" w:type="dxa"/>
          </w:tcPr>
          <w:p w:rsidR="00E8391D" w:rsidRPr="00820F07" w:rsidRDefault="00E8391D" w:rsidP="003A47B5">
            <w:pPr>
              <w:keepNext/>
              <w:snapToGrid w:val="0"/>
              <w:rPr>
                <w:sz w:val="18"/>
                <w:szCs w:val="18"/>
              </w:rPr>
            </w:pPr>
            <w:r w:rsidRPr="00820F07">
              <w:rPr>
                <w:sz w:val="18"/>
                <w:szCs w:val="18"/>
              </w:rPr>
              <w:t>REGLA_ID</w:t>
            </w:r>
          </w:p>
        </w:tc>
        <w:tc>
          <w:tcPr>
            <w:tcW w:w="6735" w:type="dxa"/>
          </w:tcPr>
          <w:p w:rsidR="00E8391D" w:rsidRPr="00820F07" w:rsidRDefault="00E8391D" w:rsidP="003A47B5">
            <w:pPr>
              <w:keepNext/>
              <w:snapToGrid w:val="0"/>
              <w:rPr>
                <w:sz w:val="18"/>
                <w:szCs w:val="18"/>
              </w:rPr>
            </w:pPr>
            <w:r w:rsidRPr="00820F07">
              <w:rPr>
                <w:sz w:val="18"/>
                <w:szCs w:val="18"/>
              </w:rPr>
              <w:t>Número de regla Lynx que dio calificación paramétrica (-1 si no se disparó ninguna)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28</w:t>
            </w:r>
          </w:p>
        </w:tc>
        <w:tc>
          <w:tcPr>
            <w:tcW w:w="2693" w:type="dxa"/>
          </w:tcPr>
          <w:p w:rsidR="00E8391D" w:rsidRPr="00820F07" w:rsidRDefault="00E8391D" w:rsidP="003A47B5">
            <w:pPr>
              <w:keepNext/>
              <w:snapToGrid w:val="0"/>
              <w:rPr>
                <w:sz w:val="18"/>
                <w:szCs w:val="18"/>
              </w:rPr>
            </w:pPr>
            <w:r w:rsidRPr="00820F07">
              <w:rPr>
                <w:sz w:val="18"/>
                <w:szCs w:val="18"/>
              </w:rPr>
              <w:t>CAU_001_ID</w:t>
            </w:r>
          </w:p>
        </w:tc>
        <w:tc>
          <w:tcPr>
            <w:tcW w:w="6735" w:type="dxa"/>
          </w:tcPr>
          <w:p w:rsidR="00E8391D" w:rsidRPr="00820F07" w:rsidRDefault="00E8391D" w:rsidP="003A47B5">
            <w:pPr>
              <w:keepNext/>
              <w:snapToGrid w:val="0"/>
              <w:rPr>
                <w:sz w:val="18"/>
                <w:szCs w:val="18"/>
              </w:rPr>
            </w:pPr>
            <w:r w:rsidRPr="00820F07">
              <w:rPr>
                <w:sz w:val="18"/>
                <w:szCs w:val="18"/>
              </w:rPr>
              <w:t>EM: Entry Mode</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29</w:t>
            </w:r>
          </w:p>
        </w:tc>
        <w:tc>
          <w:tcPr>
            <w:tcW w:w="2693" w:type="dxa"/>
          </w:tcPr>
          <w:p w:rsidR="00E8391D" w:rsidRPr="00820F07" w:rsidRDefault="00E8391D" w:rsidP="003A47B5">
            <w:pPr>
              <w:keepNext/>
              <w:snapToGrid w:val="0"/>
              <w:rPr>
                <w:sz w:val="18"/>
                <w:szCs w:val="18"/>
              </w:rPr>
            </w:pPr>
            <w:r w:rsidRPr="00820F07">
              <w:rPr>
                <w:sz w:val="18"/>
                <w:szCs w:val="18"/>
              </w:rPr>
              <w:t>CAU_002_ID</w:t>
            </w:r>
          </w:p>
        </w:tc>
        <w:tc>
          <w:tcPr>
            <w:tcW w:w="6735" w:type="dxa"/>
          </w:tcPr>
          <w:p w:rsidR="00E8391D" w:rsidRPr="00820F07" w:rsidRDefault="00E8391D" w:rsidP="003A47B5">
            <w:pPr>
              <w:keepNext/>
              <w:snapToGrid w:val="0"/>
              <w:rPr>
                <w:sz w:val="18"/>
                <w:szCs w:val="18"/>
              </w:rPr>
            </w:pPr>
            <w:r w:rsidRPr="00820F07">
              <w:rPr>
                <w:sz w:val="18"/>
                <w:szCs w:val="18"/>
              </w:rPr>
              <w:t>Origen de autorización</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lastRenderedPageBreak/>
              <w:t>30</w:t>
            </w:r>
          </w:p>
        </w:tc>
        <w:tc>
          <w:tcPr>
            <w:tcW w:w="2693" w:type="dxa"/>
          </w:tcPr>
          <w:p w:rsidR="00E8391D" w:rsidRPr="00820F07" w:rsidRDefault="00E8391D" w:rsidP="003A47B5">
            <w:pPr>
              <w:keepNext/>
              <w:snapToGrid w:val="0"/>
              <w:rPr>
                <w:sz w:val="18"/>
                <w:szCs w:val="18"/>
              </w:rPr>
            </w:pPr>
            <w:r w:rsidRPr="00820F07">
              <w:rPr>
                <w:sz w:val="18"/>
                <w:szCs w:val="18"/>
              </w:rPr>
              <w:t>CAU_003_ID</w:t>
            </w:r>
          </w:p>
        </w:tc>
        <w:tc>
          <w:tcPr>
            <w:tcW w:w="6735" w:type="dxa"/>
          </w:tcPr>
          <w:p w:rsidR="00E8391D" w:rsidRPr="00820F07" w:rsidRDefault="00E8391D" w:rsidP="003A47B5">
            <w:pPr>
              <w:keepNext/>
              <w:snapToGrid w:val="0"/>
              <w:rPr>
                <w:sz w:val="18"/>
                <w:szCs w:val="18"/>
              </w:rPr>
            </w:pPr>
            <w:r w:rsidRPr="00820F07">
              <w:rPr>
                <w:sz w:val="18"/>
                <w:szCs w:val="18"/>
              </w:rPr>
              <w:t>POS</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31</w:t>
            </w:r>
          </w:p>
        </w:tc>
        <w:tc>
          <w:tcPr>
            <w:tcW w:w="2693" w:type="dxa"/>
          </w:tcPr>
          <w:p w:rsidR="00E8391D" w:rsidRPr="00820F07" w:rsidRDefault="00E8391D" w:rsidP="003A47B5">
            <w:pPr>
              <w:keepNext/>
              <w:snapToGrid w:val="0"/>
              <w:rPr>
                <w:sz w:val="18"/>
                <w:szCs w:val="18"/>
              </w:rPr>
            </w:pPr>
            <w:r w:rsidRPr="00820F07">
              <w:rPr>
                <w:sz w:val="18"/>
                <w:szCs w:val="18"/>
              </w:rPr>
              <w:t>CAU_004_ID</w:t>
            </w:r>
          </w:p>
        </w:tc>
        <w:tc>
          <w:tcPr>
            <w:tcW w:w="6735" w:type="dxa"/>
          </w:tcPr>
          <w:p w:rsidR="00E8391D" w:rsidRPr="00820F07" w:rsidRDefault="00E8391D" w:rsidP="003A47B5">
            <w:pPr>
              <w:keepNext/>
              <w:snapToGrid w:val="0"/>
              <w:rPr>
                <w:sz w:val="18"/>
                <w:szCs w:val="18"/>
              </w:rPr>
            </w:pPr>
            <w:r w:rsidRPr="00820F07">
              <w:rPr>
                <w:sz w:val="18"/>
                <w:szCs w:val="18"/>
              </w:rPr>
              <w:t>Capacidad de terminal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32</w:t>
            </w:r>
          </w:p>
        </w:tc>
        <w:tc>
          <w:tcPr>
            <w:tcW w:w="2693" w:type="dxa"/>
          </w:tcPr>
          <w:p w:rsidR="00E8391D" w:rsidRPr="00820F07" w:rsidRDefault="00E8391D" w:rsidP="003A47B5">
            <w:pPr>
              <w:keepNext/>
              <w:snapToGrid w:val="0"/>
              <w:rPr>
                <w:sz w:val="18"/>
                <w:szCs w:val="18"/>
              </w:rPr>
            </w:pPr>
            <w:r w:rsidRPr="00820F07">
              <w:rPr>
                <w:sz w:val="18"/>
                <w:szCs w:val="18"/>
              </w:rPr>
              <w:t>CAU_005_ID</w:t>
            </w:r>
          </w:p>
        </w:tc>
        <w:tc>
          <w:tcPr>
            <w:tcW w:w="6735" w:type="dxa"/>
          </w:tcPr>
          <w:p w:rsidR="00E8391D" w:rsidRPr="00820F07" w:rsidRDefault="00E8391D" w:rsidP="003A47B5">
            <w:pPr>
              <w:keepNext/>
              <w:snapToGrid w:val="0"/>
              <w:rPr>
                <w:sz w:val="18"/>
                <w:szCs w:val="18"/>
              </w:rPr>
            </w:pPr>
            <w:r w:rsidRPr="00820F07">
              <w:rPr>
                <w:sz w:val="18"/>
                <w:szCs w:val="18"/>
              </w:rPr>
              <w:t>Débito/Crédito (1 es crédito)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33</w:t>
            </w:r>
          </w:p>
        </w:tc>
        <w:tc>
          <w:tcPr>
            <w:tcW w:w="2693" w:type="dxa"/>
          </w:tcPr>
          <w:p w:rsidR="00E8391D" w:rsidRPr="00820F07" w:rsidRDefault="00E8391D" w:rsidP="003A47B5">
            <w:pPr>
              <w:keepNext/>
              <w:snapToGrid w:val="0"/>
              <w:rPr>
                <w:sz w:val="18"/>
                <w:szCs w:val="18"/>
              </w:rPr>
            </w:pPr>
            <w:r w:rsidRPr="00820F07">
              <w:rPr>
                <w:sz w:val="18"/>
                <w:szCs w:val="18"/>
              </w:rPr>
              <w:t>CAU_006_ID</w:t>
            </w:r>
          </w:p>
        </w:tc>
        <w:tc>
          <w:tcPr>
            <w:tcW w:w="6735" w:type="dxa"/>
          </w:tcPr>
          <w:p w:rsidR="00E8391D" w:rsidRPr="00820F07" w:rsidRDefault="00E8391D" w:rsidP="003A47B5">
            <w:pPr>
              <w:keepNext/>
              <w:snapToGrid w:val="0"/>
              <w:rPr>
                <w:sz w:val="18"/>
                <w:szCs w:val="18"/>
              </w:rPr>
            </w:pPr>
            <w:r w:rsidRPr="00820F07">
              <w:rPr>
                <w:sz w:val="18"/>
                <w:szCs w:val="18"/>
              </w:rPr>
              <w:t>Parcelado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34</w:t>
            </w:r>
          </w:p>
        </w:tc>
        <w:tc>
          <w:tcPr>
            <w:tcW w:w="2693" w:type="dxa"/>
          </w:tcPr>
          <w:p w:rsidR="00E8391D" w:rsidRPr="00820F07" w:rsidRDefault="00E8391D" w:rsidP="003A47B5">
            <w:pPr>
              <w:keepNext/>
              <w:snapToGrid w:val="0"/>
              <w:rPr>
                <w:sz w:val="18"/>
                <w:szCs w:val="18"/>
              </w:rPr>
            </w:pPr>
            <w:r w:rsidRPr="00820F07">
              <w:rPr>
                <w:sz w:val="18"/>
                <w:szCs w:val="18"/>
              </w:rPr>
              <w:t>CAU_007_ID</w:t>
            </w:r>
          </w:p>
        </w:tc>
        <w:tc>
          <w:tcPr>
            <w:tcW w:w="6735" w:type="dxa"/>
          </w:tcPr>
          <w:p w:rsidR="00E8391D" w:rsidRPr="00820F07" w:rsidRDefault="00E8391D" w:rsidP="003A47B5">
            <w:pPr>
              <w:keepNext/>
              <w:snapToGrid w:val="0"/>
              <w:rPr>
                <w:sz w:val="18"/>
                <w:szCs w:val="18"/>
              </w:rPr>
            </w:pPr>
            <w:r w:rsidRPr="00820F07">
              <w:rPr>
                <w:sz w:val="18"/>
                <w:szCs w:val="18"/>
              </w:rPr>
              <w:t>TID: Identificador de operación e-Lynx</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35</w:t>
            </w:r>
          </w:p>
        </w:tc>
        <w:tc>
          <w:tcPr>
            <w:tcW w:w="2693" w:type="dxa"/>
          </w:tcPr>
          <w:p w:rsidR="00E8391D" w:rsidRPr="00820F07" w:rsidRDefault="00E8391D" w:rsidP="003A47B5">
            <w:pPr>
              <w:keepNext/>
              <w:snapToGrid w:val="0"/>
              <w:rPr>
                <w:sz w:val="18"/>
                <w:szCs w:val="18"/>
              </w:rPr>
            </w:pPr>
            <w:r w:rsidRPr="00820F07">
              <w:rPr>
                <w:sz w:val="18"/>
                <w:szCs w:val="18"/>
              </w:rPr>
              <w:t>CAU_008_ID</w:t>
            </w:r>
          </w:p>
        </w:tc>
        <w:tc>
          <w:tcPr>
            <w:tcW w:w="6735" w:type="dxa"/>
          </w:tcPr>
          <w:p w:rsidR="00E8391D" w:rsidRPr="00820F07" w:rsidRDefault="00E8391D" w:rsidP="003A47B5">
            <w:pPr>
              <w:keepNext/>
              <w:snapToGrid w:val="0"/>
              <w:rPr>
                <w:sz w:val="18"/>
                <w:szCs w:val="18"/>
              </w:rPr>
            </w:pPr>
            <w:r w:rsidRPr="00820F07">
              <w:rPr>
                <w:sz w:val="18"/>
                <w:szCs w:val="18"/>
              </w:rPr>
              <w:t>ID de usuario adquirente que envió alerta. Identificador Lynx de regla de adquirente por la que se envió alerta a  emisor.</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36</w:t>
            </w:r>
          </w:p>
        </w:tc>
        <w:tc>
          <w:tcPr>
            <w:tcW w:w="2693" w:type="dxa"/>
          </w:tcPr>
          <w:p w:rsidR="00E8391D" w:rsidRPr="00820F07" w:rsidRDefault="00E8391D" w:rsidP="003A47B5">
            <w:pPr>
              <w:keepNext/>
              <w:snapToGrid w:val="0"/>
              <w:rPr>
                <w:sz w:val="18"/>
                <w:szCs w:val="18"/>
              </w:rPr>
            </w:pPr>
            <w:r w:rsidRPr="00820F07">
              <w:rPr>
                <w:sz w:val="18"/>
                <w:szCs w:val="18"/>
              </w:rPr>
              <w:t>CAU_009_ID</w:t>
            </w:r>
          </w:p>
        </w:tc>
        <w:tc>
          <w:tcPr>
            <w:tcW w:w="6735" w:type="dxa"/>
          </w:tcPr>
          <w:p w:rsidR="00E8391D" w:rsidRPr="00820F07" w:rsidRDefault="00E8391D" w:rsidP="003A47B5">
            <w:pPr>
              <w:keepNext/>
              <w:snapToGrid w:val="0"/>
              <w:rPr>
                <w:sz w:val="18"/>
                <w:szCs w:val="18"/>
              </w:rPr>
            </w:pPr>
            <w:r w:rsidRPr="00820F07">
              <w:rPr>
                <w:sz w:val="18"/>
                <w:szCs w:val="18"/>
              </w:rPr>
              <w:t>Flag de estornado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37</w:t>
            </w:r>
          </w:p>
        </w:tc>
        <w:tc>
          <w:tcPr>
            <w:tcW w:w="2693" w:type="dxa"/>
          </w:tcPr>
          <w:p w:rsidR="00E8391D" w:rsidRPr="00820F07" w:rsidRDefault="00E8391D" w:rsidP="003A47B5">
            <w:pPr>
              <w:keepNext/>
              <w:snapToGrid w:val="0"/>
              <w:rPr>
                <w:sz w:val="18"/>
                <w:szCs w:val="18"/>
              </w:rPr>
            </w:pPr>
            <w:r w:rsidRPr="00820F07">
              <w:rPr>
                <w:sz w:val="18"/>
                <w:szCs w:val="18"/>
              </w:rPr>
              <w:t>CAU_010_ID</w:t>
            </w:r>
          </w:p>
        </w:tc>
        <w:tc>
          <w:tcPr>
            <w:tcW w:w="6735" w:type="dxa"/>
          </w:tcPr>
          <w:p w:rsidR="00E8391D" w:rsidRPr="00820F07" w:rsidRDefault="00E8391D" w:rsidP="003A47B5">
            <w:pPr>
              <w:keepNext/>
              <w:snapToGrid w:val="0"/>
              <w:rPr>
                <w:sz w:val="18"/>
                <w:szCs w:val="18"/>
              </w:rPr>
            </w:pPr>
            <w:r w:rsidRPr="00820F07">
              <w:rPr>
                <w:sz w:val="18"/>
                <w:szCs w:val="18"/>
              </w:rPr>
              <w:t>Tipo de respuesta de analista de  monitoría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38</w:t>
            </w:r>
          </w:p>
        </w:tc>
        <w:tc>
          <w:tcPr>
            <w:tcW w:w="2693" w:type="dxa"/>
          </w:tcPr>
          <w:p w:rsidR="00E8391D" w:rsidRPr="00820F07" w:rsidRDefault="00E8391D" w:rsidP="003A47B5">
            <w:pPr>
              <w:keepNext/>
              <w:snapToGrid w:val="0"/>
              <w:rPr>
                <w:sz w:val="18"/>
                <w:szCs w:val="18"/>
              </w:rPr>
            </w:pPr>
            <w:r w:rsidRPr="00820F07">
              <w:rPr>
                <w:sz w:val="18"/>
                <w:szCs w:val="18"/>
              </w:rPr>
              <w:t>CAU_011_ID</w:t>
            </w:r>
          </w:p>
        </w:tc>
        <w:tc>
          <w:tcPr>
            <w:tcW w:w="6735" w:type="dxa"/>
          </w:tcPr>
          <w:p w:rsidR="00E8391D" w:rsidRPr="00820F07" w:rsidRDefault="00E8391D" w:rsidP="003A47B5">
            <w:pPr>
              <w:keepNext/>
              <w:snapToGrid w:val="0"/>
              <w:rPr>
                <w:sz w:val="18"/>
                <w:szCs w:val="18"/>
              </w:rPr>
            </w:pPr>
            <w:r w:rsidRPr="00820F07">
              <w:rPr>
                <w:sz w:val="18"/>
                <w:szCs w:val="18"/>
              </w:rPr>
              <w:t>Para mastercard (uso futuro)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39</w:t>
            </w:r>
          </w:p>
        </w:tc>
        <w:tc>
          <w:tcPr>
            <w:tcW w:w="2693" w:type="dxa"/>
          </w:tcPr>
          <w:p w:rsidR="00E8391D" w:rsidRPr="00820F07" w:rsidRDefault="00E8391D" w:rsidP="003A47B5">
            <w:pPr>
              <w:keepNext/>
              <w:snapToGrid w:val="0"/>
              <w:rPr>
                <w:sz w:val="18"/>
                <w:szCs w:val="18"/>
              </w:rPr>
            </w:pPr>
            <w:r w:rsidRPr="00820F07">
              <w:rPr>
                <w:sz w:val="18"/>
                <w:szCs w:val="18"/>
              </w:rPr>
              <w:t>CAU_012_ID</w:t>
            </w:r>
          </w:p>
        </w:tc>
        <w:tc>
          <w:tcPr>
            <w:tcW w:w="6735" w:type="dxa"/>
          </w:tcPr>
          <w:p w:rsidR="00E8391D" w:rsidRPr="00820F07" w:rsidRDefault="00E8391D" w:rsidP="003A47B5">
            <w:pPr>
              <w:keepNext/>
              <w:snapToGrid w:val="0"/>
              <w:rPr>
                <w:sz w:val="18"/>
                <w:szCs w:val="18"/>
              </w:rPr>
            </w:pPr>
            <w:r w:rsidRPr="00820F07">
              <w:rPr>
                <w:sz w:val="18"/>
                <w:szCs w:val="18"/>
              </w:rPr>
              <w:t>Número de cambios en respuesta alerta (obsoleto)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40</w:t>
            </w:r>
          </w:p>
        </w:tc>
        <w:tc>
          <w:tcPr>
            <w:tcW w:w="2693" w:type="dxa"/>
          </w:tcPr>
          <w:p w:rsidR="00E8391D" w:rsidRPr="00820F07" w:rsidRDefault="00E8391D" w:rsidP="003A47B5">
            <w:pPr>
              <w:keepNext/>
              <w:snapToGrid w:val="0"/>
              <w:rPr>
                <w:sz w:val="18"/>
                <w:szCs w:val="18"/>
              </w:rPr>
            </w:pPr>
            <w:r w:rsidRPr="00820F07">
              <w:rPr>
                <w:sz w:val="18"/>
                <w:szCs w:val="18"/>
              </w:rPr>
              <w:t>CAU_013_ID</w:t>
            </w:r>
          </w:p>
        </w:tc>
        <w:tc>
          <w:tcPr>
            <w:tcW w:w="6735" w:type="dxa"/>
          </w:tcPr>
          <w:p w:rsidR="00E8391D" w:rsidRPr="00820F07" w:rsidRDefault="00E8391D" w:rsidP="003A47B5">
            <w:pPr>
              <w:keepNext/>
              <w:snapToGrid w:val="0"/>
              <w:rPr>
                <w:sz w:val="18"/>
                <w:szCs w:val="18"/>
              </w:rPr>
            </w:pPr>
            <w:r w:rsidRPr="00820F07">
              <w:rPr>
                <w:sz w:val="18"/>
                <w:szCs w:val="18"/>
              </w:rPr>
              <w:t>Código de Servicio (dígito A): Tabla 15</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41</w:t>
            </w:r>
          </w:p>
        </w:tc>
        <w:tc>
          <w:tcPr>
            <w:tcW w:w="2693" w:type="dxa"/>
          </w:tcPr>
          <w:p w:rsidR="00E8391D" w:rsidRPr="00820F07" w:rsidRDefault="00E8391D" w:rsidP="003A47B5">
            <w:pPr>
              <w:keepNext/>
              <w:snapToGrid w:val="0"/>
              <w:rPr>
                <w:sz w:val="18"/>
                <w:szCs w:val="18"/>
              </w:rPr>
            </w:pPr>
            <w:r w:rsidRPr="00820F07">
              <w:rPr>
                <w:sz w:val="18"/>
                <w:szCs w:val="18"/>
              </w:rPr>
              <w:t>CAU_014_ID</w:t>
            </w:r>
          </w:p>
        </w:tc>
        <w:tc>
          <w:tcPr>
            <w:tcW w:w="6735" w:type="dxa"/>
          </w:tcPr>
          <w:p w:rsidR="00E8391D" w:rsidRPr="00820F07" w:rsidRDefault="00E8391D" w:rsidP="003A47B5">
            <w:pPr>
              <w:keepNext/>
              <w:snapToGrid w:val="0"/>
              <w:rPr>
                <w:sz w:val="18"/>
                <w:szCs w:val="18"/>
              </w:rPr>
            </w:pPr>
            <w:r w:rsidRPr="00820F07">
              <w:rPr>
                <w:sz w:val="18"/>
                <w:szCs w:val="18"/>
              </w:rPr>
              <w:t>Código de Servicio (dígito B): Tabla 15</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42</w:t>
            </w:r>
          </w:p>
        </w:tc>
        <w:tc>
          <w:tcPr>
            <w:tcW w:w="2693" w:type="dxa"/>
          </w:tcPr>
          <w:p w:rsidR="00E8391D" w:rsidRPr="00820F07" w:rsidRDefault="00E8391D" w:rsidP="003A47B5">
            <w:pPr>
              <w:keepNext/>
              <w:snapToGrid w:val="0"/>
              <w:rPr>
                <w:sz w:val="18"/>
                <w:szCs w:val="18"/>
              </w:rPr>
            </w:pPr>
            <w:r w:rsidRPr="00820F07">
              <w:rPr>
                <w:sz w:val="18"/>
                <w:szCs w:val="18"/>
              </w:rPr>
              <w:t>CAU_015_ID</w:t>
            </w:r>
          </w:p>
        </w:tc>
        <w:tc>
          <w:tcPr>
            <w:tcW w:w="6735" w:type="dxa"/>
          </w:tcPr>
          <w:p w:rsidR="00E8391D" w:rsidRPr="00820F07" w:rsidRDefault="00E8391D" w:rsidP="003A47B5">
            <w:pPr>
              <w:keepNext/>
              <w:snapToGrid w:val="0"/>
              <w:rPr>
                <w:sz w:val="18"/>
                <w:szCs w:val="18"/>
              </w:rPr>
            </w:pPr>
            <w:r w:rsidRPr="00820F07">
              <w:rPr>
                <w:sz w:val="18"/>
                <w:szCs w:val="18"/>
              </w:rPr>
              <w:t>Código de Servicio (dígito C): Tabla 15</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43</w:t>
            </w:r>
          </w:p>
        </w:tc>
        <w:tc>
          <w:tcPr>
            <w:tcW w:w="2693" w:type="dxa"/>
          </w:tcPr>
          <w:p w:rsidR="00E8391D" w:rsidRPr="00820F07" w:rsidRDefault="00E8391D" w:rsidP="003A47B5">
            <w:pPr>
              <w:keepNext/>
              <w:snapToGrid w:val="0"/>
              <w:rPr>
                <w:sz w:val="18"/>
                <w:szCs w:val="18"/>
              </w:rPr>
            </w:pPr>
            <w:r w:rsidRPr="00820F07">
              <w:rPr>
                <w:sz w:val="18"/>
                <w:szCs w:val="18"/>
              </w:rPr>
              <w:t>CAU_016_ID</w:t>
            </w:r>
          </w:p>
        </w:tc>
        <w:tc>
          <w:tcPr>
            <w:tcW w:w="6735" w:type="dxa"/>
          </w:tcPr>
          <w:p w:rsidR="00E8391D" w:rsidRPr="00820F07" w:rsidRDefault="00E8391D" w:rsidP="003A47B5">
            <w:pPr>
              <w:keepNext/>
              <w:autoSpaceDE w:val="0"/>
              <w:snapToGrid w:val="0"/>
              <w:rPr>
                <w:sz w:val="18"/>
                <w:szCs w:val="18"/>
              </w:rPr>
            </w:pPr>
            <w:r w:rsidRPr="00820F07">
              <w:rPr>
                <w:sz w:val="18"/>
                <w:szCs w:val="18"/>
              </w:rPr>
              <w:t>Fallback</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44</w:t>
            </w:r>
          </w:p>
        </w:tc>
        <w:tc>
          <w:tcPr>
            <w:tcW w:w="2693" w:type="dxa"/>
          </w:tcPr>
          <w:p w:rsidR="00E8391D" w:rsidRPr="00820F07" w:rsidRDefault="00E8391D" w:rsidP="003A47B5">
            <w:pPr>
              <w:keepNext/>
              <w:snapToGrid w:val="0"/>
              <w:rPr>
                <w:sz w:val="18"/>
                <w:szCs w:val="18"/>
              </w:rPr>
            </w:pPr>
            <w:r w:rsidRPr="00820F07">
              <w:rPr>
                <w:sz w:val="18"/>
                <w:szCs w:val="18"/>
              </w:rPr>
              <w:t>CAU_017_ID</w:t>
            </w:r>
          </w:p>
        </w:tc>
        <w:tc>
          <w:tcPr>
            <w:tcW w:w="6735" w:type="dxa"/>
          </w:tcPr>
          <w:p w:rsidR="00E8391D" w:rsidRPr="00820F07" w:rsidRDefault="00E8391D" w:rsidP="003A47B5">
            <w:pPr>
              <w:keepNext/>
              <w:autoSpaceDE w:val="0"/>
              <w:snapToGrid w:val="0"/>
              <w:rPr>
                <w:sz w:val="18"/>
                <w:szCs w:val="18"/>
              </w:rPr>
            </w:pPr>
            <w:r w:rsidRPr="00820F07">
              <w:rPr>
                <w:sz w:val="18"/>
                <w:szCs w:val="18"/>
              </w:rPr>
              <w:t>CAM: Validación CAM</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45</w:t>
            </w:r>
          </w:p>
        </w:tc>
        <w:tc>
          <w:tcPr>
            <w:tcW w:w="2693" w:type="dxa"/>
          </w:tcPr>
          <w:p w:rsidR="00E8391D" w:rsidRPr="00820F07" w:rsidRDefault="00E8391D" w:rsidP="003A47B5">
            <w:pPr>
              <w:keepNext/>
              <w:snapToGrid w:val="0"/>
              <w:rPr>
                <w:sz w:val="18"/>
                <w:szCs w:val="18"/>
              </w:rPr>
            </w:pPr>
            <w:r w:rsidRPr="00820F07">
              <w:rPr>
                <w:sz w:val="18"/>
                <w:szCs w:val="18"/>
              </w:rPr>
              <w:t>CAU_018_ID</w:t>
            </w:r>
          </w:p>
        </w:tc>
        <w:tc>
          <w:tcPr>
            <w:tcW w:w="6735" w:type="dxa"/>
          </w:tcPr>
          <w:p w:rsidR="00E8391D" w:rsidRPr="00820F07" w:rsidRDefault="00E8391D" w:rsidP="003A47B5">
            <w:pPr>
              <w:keepNext/>
              <w:autoSpaceDE w:val="0"/>
              <w:snapToGrid w:val="0"/>
              <w:rPr>
                <w:sz w:val="18"/>
                <w:szCs w:val="18"/>
              </w:rPr>
            </w:pPr>
            <w:r w:rsidRPr="00820F07">
              <w:rPr>
                <w:sz w:val="18"/>
                <w:szCs w:val="18"/>
              </w:rPr>
              <w:t>ECI/VBV</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46</w:t>
            </w:r>
          </w:p>
        </w:tc>
        <w:tc>
          <w:tcPr>
            <w:tcW w:w="2693" w:type="dxa"/>
          </w:tcPr>
          <w:p w:rsidR="00E8391D" w:rsidRPr="00820F07" w:rsidRDefault="00E8391D" w:rsidP="003A47B5">
            <w:pPr>
              <w:keepNext/>
              <w:snapToGrid w:val="0"/>
              <w:rPr>
                <w:sz w:val="18"/>
                <w:szCs w:val="18"/>
              </w:rPr>
            </w:pPr>
            <w:r w:rsidRPr="00820F07">
              <w:rPr>
                <w:sz w:val="18"/>
                <w:szCs w:val="18"/>
              </w:rPr>
              <w:t>CAU_019_ID</w:t>
            </w:r>
          </w:p>
        </w:tc>
        <w:tc>
          <w:tcPr>
            <w:tcW w:w="6735" w:type="dxa"/>
          </w:tcPr>
          <w:p w:rsidR="00E8391D" w:rsidRPr="00820F07" w:rsidRDefault="00E8391D" w:rsidP="003A47B5">
            <w:pPr>
              <w:keepNext/>
              <w:autoSpaceDE w:val="0"/>
              <w:snapToGrid w:val="0"/>
              <w:rPr>
                <w:sz w:val="18"/>
                <w:szCs w:val="18"/>
              </w:rPr>
            </w:pPr>
            <w:r w:rsidRPr="00820F07">
              <w:rPr>
                <w:sz w:val="18"/>
                <w:szCs w:val="18"/>
              </w:rPr>
              <w:t>CDC</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47</w:t>
            </w:r>
          </w:p>
        </w:tc>
        <w:tc>
          <w:tcPr>
            <w:tcW w:w="2693" w:type="dxa"/>
          </w:tcPr>
          <w:p w:rsidR="00E8391D" w:rsidRPr="00820F07" w:rsidRDefault="00E8391D" w:rsidP="003A47B5">
            <w:pPr>
              <w:keepNext/>
              <w:snapToGrid w:val="0"/>
              <w:rPr>
                <w:sz w:val="18"/>
                <w:szCs w:val="18"/>
              </w:rPr>
            </w:pPr>
            <w:r w:rsidRPr="00820F07">
              <w:rPr>
                <w:sz w:val="18"/>
                <w:szCs w:val="18"/>
              </w:rPr>
              <w:t>CAU_020_ID</w:t>
            </w:r>
          </w:p>
        </w:tc>
        <w:tc>
          <w:tcPr>
            <w:tcW w:w="6735" w:type="dxa"/>
          </w:tcPr>
          <w:p w:rsidR="00E8391D" w:rsidRPr="00820F07" w:rsidRDefault="00E8391D" w:rsidP="003A47B5">
            <w:pPr>
              <w:keepNext/>
              <w:snapToGrid w:val="0"/>
              <w:rPr>
                <w:sz w:val="18"/>
                <w:szCs w:val="18"/>
              </w:rPr>
            </w:pPr>
            <w:r w:rsidRPr="00820F07">
              <w:rPr>
                <w:sz w:val="18"/>
                <w:szCs w:val="18"/>
              </w:rPr>
              <w:t>Anulación: 0 normal, 1 anulación, 2 anulada.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48</w:t>
            </w:r>
          </w:p>
        </w:tc>
        <w:tc>
          <w:tcPr>
            <w:tcW w:w="2693" w:type="dxa"/>
          </w:tcPr>
          <w:p w:rsidR="00E8391D" w:rsidRPr="00820F07" w:rsidRDefault="00E8391D" w:rsidP="003A47B5">
            <w:pPr>
              <w:keepNext/>
              <w:snapToGrid w:val="0"/>
              <w:rPr>
                <w:sz w:val="18"/>
                <w:szCs w:val="18"/>
              </w:rPr>
            </w:pPr>
            <w:r w:rsidRPr="00820F07">
              <w:rPr>
                <w:sz w:val="18"/>
                <w:szCs w:val="18"/>
              </w:rPr>
              <w:t>CAU_021_ID</w:t>
            </w:r>
          </w:p>
        </w:tc>
        <w:tc>
          <w:tcPr>
            <w:tcW w:w="6735" w:type="dxa"/>
          </w:tcPr>
          <w:p w:rsidR="00E8391D" w:rsidRPr="00820F07" w:rsidRDefault="00E8391D" w:rsidP="003A47B5">
            <w:pPr>
              <w:keepNext/>
              <w:snapToGrid w:val="0"/>
              <w:rPr>
                <w:sz w:val="18"/>
                <w:szCs w:val="18"/>
              </w:rPr>
            </w:pPr>
            <w:r w:rsidRPr="00820F07">
              <w:rPr>
                <w:sz w:val="18"/>
                <w:szCs w:val="18"/>
              </w:rPr>
              <w:t>Quem Respondeu</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49</w:t>
            </w:r>
          </w:p>
        </w:tc>
        <w:tc>
          <w:tcPr>
            <w:tcW w:w="2693" w:type="dxa"/>
          </w:tcPr>
          <w:p w:rsidR="00E8391D" w:rsidRPr="00820F07" w:rsidRDefault="00E8391D" w:rsidP="003A47B5">
            <w:pPr>
              <w:keepNext/>
              <w:snapToGrid w:val="0"/>
              <w:rPr>
                <w:sz w:val="18"/>
                <w:szCs w:val="18"/>
              </w:rPr>
            </w:pPr>
            <w:r w:rsidRPr="00820F07">
              <w:rPr>
                <w:sz w:val="18"/>
                <w:szCs w:val="18"/>
              </w:rPr>
              <w:t>CAU_022_ID</w:t>
            </w:r>
          </w:p>
        </w:tc>
        <w:tc>
          <w:tcPr>
            <w:tcW w:w="6735" w:type="dxa"/>
          </w:tcPr>
          <w:p w:rsidR="00E8391D" w:rsidRPr="00820F07" w:rsidRDefault="00E8391D" w:rsidP="003A47B5">
            <w:pPr>
              <w:keepNext/>
              <w:snapToGrid w:val="0"/>
              <w:rPr>
                <w:sz w:val="18"/>
                <w:szCs w:val="18"/>
              </w:rPr>
            </w:pPr>
            <w:r w:rsidRPr="00820F07">
              <w:rPr>
                <w:sz w:val="18"/>
                <w:szCs w:val="18"/>
              </w:rPr>
              <w:t>Estado confirmación datos e-Lynx</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50</w:t>
            </w:r>
          </w:p>
        </w:tc>
        <w:tc>
          <w:tcPr>
            <w:tcW w:w="2693" w:type="dxa"/>
          </w:tcPr>
          <w:p w:rsidR="00E8391D" w:rsidRPr="00820F07" w:rsidRDefault="00E8391D" w:rsidP="003A47B5">
            <w:pPr>
              <w:keepNext/>
              <w:snapToGrid w:val="0"/>
              <w:rPr>
                <w:sz w:val="18"/>
                <w:szCs w:val="18"/>
              </w:rPr>
            </w:pPr>
            <w:r w:rsidRPr="00820F07">
              <w:rPr>
                <w:sz w:val="18"/>
                <w:szCs w:val="18"/>
              </w:rPr>
              <w:t>CAU_023_ID</w:t>
            </w:r>
          </w:p>
        </w:tc>
        <w:tc>
          <w:tcPr>
            <w:tcW w:w="6735" w:type="dxa"/>
          </w:tcPr>
          <w:p w:rsidR="00E8391D" w:rsidRPr="00820F07" w:rsidRDefault="00E8391D" w:rsidP="003A47B5">
            <w:pPr>
              <w:keepNext/>
              <w:snapToGrid w:val="0"/>
              <w:rPr>
                <w:sz w:val="18"/>
                <w:szCs w:val="18"/>
              </w:rPr>
            </w:pPr>
            <w:r w:rsidRPr="00820F07">
              <w:rPr>
                <w:sz w:val="18"/>
                <w:szCs w:val="18"/>
              </w:rPr>
              <w:t>Segmento de EC</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51</w:t>
            </w:r>
          </w:p>
        </w:tc>
        <w:tc>
          <w:tcPr>
            <w:tcW w:w="2693" w:type="dxa"/>
          </w:tcPr>
          <w:p w:rsidR="00E8391D" w:rsidRPr="00820F07" w:rsidRDefault="00E8391D" w:rsidP="003A47B5">
            <w:pPr>
              <w:keepNext/>
              <w:snapToGrid w:val="0"/>
              <w:rPr>
                <w:sz w:val="18"/>
                <w:szCs w:val="18"/>
              </w:rPr>
            </w:pPr>
            <w:r w:rsidRPr="00820F07">
              <w:rPr>
                <w:sz w:val="18"/>
                <w:szCs w:val="18"/>
              </w:rPr>
              <w:t>CAU_024_ID</w:t>
            </w:r>
          </w:p>
        </w:tc>
        <w:tc>
          <w:tcPr>
            <w:tcW w:w="6735" w:type="dxa"/>
          </w:tcPr>
          <w:p w:rsidR="00E8391D" w:rsidRPr="00820F07" w:rsidRDefault="00E8391D" w:rsidP="003A47B5">
            <w:pPr>
              <w:keepNext/>
              <w:snapToGrid w:val="0"/>
              <w:rPr>
                <w:sz w:val="18"/>
                <w:szCs w:val="18"/>
              </w:rPr>
            </w:pPr>
            <w:r w:rsidRPr="00820F07">
              <w:rPr>
                <w:sz w:val="18"/>
                <w:szCs w:val="18"/>
              </w:rPr>
              <w:t>Nombre alternativo EC (mensaje OP)</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52</w:t>
            </w:r>
          </w:p>
        </w:tc>
        <w:tc>
          <w:tcPr>
            <w:tcW w:w="2693" w:type="dxa"/>
          </w:tcPr>
          <w:p w:rsidR="00E8391D" w:rsidRPr="00820F07" w:rsidRDefault="00E8391D" w:rsidP="003A47B5">
            <w:pPr>
              <w:keepNext/>
              <w:snapToGrid w:val="0"/>
              <w:rPr>
                <w:sz w:val="18"/>
                <w:szCs w:val="18"/>
              </w:rPr>
            </w:pPr>
            <w:r w:rsidRPr="00820F07">
              <w:rPr>
                <w:sz w:val="18"/>
                <w:szCs w:val="18"/>
              </w:rPr>
              <w:t>CAU_025_ID</w:t>
            </w:r>
          </w:p>
        </w:tc>
        <w:tc>
          <w:tcPr>
            <w:tcW w:w="6735" w:type="dxa"/>
          </w:tcPr>
          <w:p w:rsidR="00E8391D" w:rsidRPr="00820F07" w:rsidRDefault="00E8391D" w:rsidP="003A47B5">
            <w:pPr>
              <w:keepNext/>
              <w:snapToGrid w:val="0"/>
              <w:rPr>
                <w:sz w:val="18"/>
                <w:szCs w:val="18"/>
              </w:rPr>
            </w:pPr>
            <w:r w:rsidRPr="00820F07">
              <w:rPr>
                <w:sz w:val="18"/>
                <w:szCs w:val="18"/>
              </w:rPr>
              <w:t>Comportamiento: 0 fuera de perfil, mayor que 0 dentro de perfil.</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53</w:t>
            </w:r>
          </w:p>
        </w:tc>
        <w:tc>
          <w:tcPr>
            <w:tcW w:w="2693" w:type="dxa"/>
          </w:tcPr>
          <w:p w:rsidR="00E8391D" w:rsidRPr="00820F07" w:rsidRDefault="00E8391D" w:rsidP="003A47B5">
            <w:pPr>
              <w:keepNext/>
              <w:snapToGrid w:val="0"/>
              <w:rPr>
                <w:sz w:val="18"/>
                <w:szCs w:val="18"/>
              </w:rPr>
            </w:pPr>
            <w:r w:rsidRPr="00820F07">
              <w:rPr>
                <w:sz w:val="18"/>
                <w:szCs w:val="18"/>
              </w:rPr>
              <w:t>CAU_026_ID</w:t>
            </w:r>
          </w:p>
        </w:tc>
        <w:tc>
          <w:tcPr>
            <w:tcW w:w="6735" w:type="dxa"/>
          </w:tcPr>
          <w:p w:rsidR="00E8391D" w:rsidRPr="00820F07" w:rsidRDefault="00E8391D" w:rsidP="003A47B5">
            <w:pPr>
              <w:keepNext/>
              <w:snapToGrid w:val="0"/>
              <w:rPr>
                <w:sz w:val="18"/>
                <w:szCs w:val="18"/>
              </w:rPr>
            </w:pPr>
            <w:r w:rsidRPr="00820F07">
              <w:rPr>
                <w:sz w:val="18"/>
                <w:szCs w:val="18"/>
              </w:rPr>
              <w:t>Cantidad de Parcelas</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54</w:t>
            </w:r>
          </w:p>
        </w:tc>
        <w:tc>
          <w:tcPr>
            <w:tcW w:w="2693" w:type="dxa"/>
          </w:tcPr>
          <w:p w:rsidR="00E8391D" w:rsidRPr="00820F07" w:rsidRDefault="00E8391D" w:rsidP="003A47B5">
            <w:pPr>
              <w:keepNext/>
              <w:snapToGrid w:val="0"/>
              <w:rPr>
                <w:sz w:val="18"/>
                <w:szCs w:val="18"/>
              </w:rPr>
            </w:pPr>
            <w:r w:rsidRPr="00820F07">
              <w:rPr>
                <w:sz w:val="18"/>
                <w:szCs w:val="18"/>
              </w:rPr>
              <w:t>CAU_027_ID</w:t>
            </w:r>
          </w:p>
        </w:tc>
        <w:tc>
          <w:tcPr>
            <w:tcW w:w="6735" w:type="dxa"/>
          </w:tcPr>
          <w:p w:rsidR="00E8391D" w:rsidRPr="00820F07" w:rsidRDefault="00E8391D" w:rsidP="003A47B5">
            <w:pPr>
              <w:keepNext/>
              <w:snapToGrid w:val="0"/>
              <w:rPr>
                <w:sz w:val="18"/>
                <w:szCs w:val="18"/>
              </w:rPr>
            </w:pPr>
            <w:r w:rsidRPr="00820F07">
              <w:rPr>
                <w:sz w:val="18"/>
                <w:szCs w:val="18"/>
              </w:rPr>
              <w:t>Senha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55</w:t>
            </w:r>
          </w:p>
        </w:tc>
        <w:tc>
          <w:tcPr>
            <w:tcW w:w="2693" w:type="dxa"/>
          </w:tcPr>
          <w:p w:rsidR="00E8391D" w:rsidRPr="00820F07" w:rsidRDefault="00E8391D" w:rsidP="003A47B5">
            <w:pPr>
              <w:keepNext/>
              <w:snapToGrid w:val="0"/>
              <w:rPr>
                <w:sz w:val="18"/>
                <w:szCs w:val="18"/>
              </w:rPr>
            </w:pPr>
            <w:r w:rsidRPr="00820F07">
              <w:rPr>
                <w:sz w:val="18"/>
                <w:szCs w:val="18"/>
              </w:rPr>
              <w:t>CAU_028_ID</w:t>
            </w:r>
          </w:p>
        </w:tc>
        <w:tc>
          <w:tcPr>
            <w:tcW w:w="6735" w:type="dxa"/>
          </w:tcPr>
          <w:p w:rsidR="00E8391D" w:rsidRPr="00820F07" w:rsidRDefault="00E8391D" w:rsidP="003A47B5">
            <w:pPr>
              <w:keepNext/>
              <w:snapToGrid w:val="0"/>
              <w:rPr>
                <w:sz w:val="18"/>
                <w:szCs w:val="18"/>
              </w:rPr>
            </w:pPr>
            <w:r w:rsidRPr="00820F07">
              <w:rPr>
                <w:sz w:val="18"/>
                <w:szCs w:val="18"/>
              </w:rPr>
              <w:t>CVV2</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56</w:t>
            </w:r>
          </w:p>
        </w:tc>
        <w:tc>
          <w:tcPr>
            <w:tcW w:w="2693" w:type="dxa"/>
          </w:tcPr>
          <w:p w:rsidR="00E8391D" w:rsidRPr="00820F07" w:rsidRDefault="00E8391D" w:rsidP="003A47B5">
            <w:pPr>
              <w:keepNext/>
              <w:snapToGrid w:val="0"/>
              <w:rPr>
                <w:sz w:val="18"/>
                <w:szCs w:val="18"/>
              </w:rPr>
            </w:pPr>
            <w:r w:rsidRPr="00820F07">
              <w:rPr>
                <w:sz w:val="18"/>
                <w:szCs w:val="18"/>
              </w:rPr>
              <w:t>CAU_029_ID</w:t>
            </w:r>
          </w:p>
        </w:tc>
        <w:tc>
          <w:tcPr>
            <w:tcW w:w="6735" w:type="dxa"/>
          </w:tcPr>
          <w:p w:rsidR="00E8391D" w:rsidRPr="00820F07" w:rsidRDefault="00E8391D" w:rsidP="003A47B5">
            <w:pPr>
              <w:keepNext/>
              <w:snapToGrid w:val="0"/>
              <w:rPr>
                <w:sz w:val="18"/>
                <w:szCs w:val="18"/>
              </w:rPr>
            </w:pPr>
            <w:r w:rsidRPr="00820F07">
              <w:rPr>
                <w:sz w:val="18"/>
                <w:szCs w:val="18"/>
              </w:rPr>
              <w:t>TVR</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57</w:t>
            </w:r>
          </w:p>
        </w:tc>
        <w:tc>
          <w:tcPr>
            <w:tcW w:w="2693" w:type="dxa"/>
          </w:tcPr>
          <w:p w:rsidR="00E8391D" w:rsidRPr="00820F07" w:rsidRDefault="00E8391D" w:rsidP="003A47B5">
            <w:pPr>
              <w:keepNext/>
              <w:snapToGrid w:val="0"/>
              <w:rPr>
                <w:sz w:val="18"/>
                <w:szCs w:val="18"/>
              </w:rPr>
            </w:pPr>
            <w:r w:rsidRPr="00820F07">
              <w:rPr>
                <w:sz w:val="18"/>
                <w:szCs w:val="18"/>
              </w:rPr>
              <w:t>CAU_030_ID</w:t>
            </w:r>
          </w:p>
        </w:tc>
        <w:tc>
          <w:tcPr>
            <w:tcW w:w="6735" w:type="dxa"/>
          </w:tcPr>
          <w:p w:rsidR="00E8391D" w:rsidRPr="00820F07" w:rsidRDefault="00E8391D" w:rsidP="003A47B5">
            <w:pPr>
              <w:keepNext/>
              <w:snapToGrid w:val="0"/>
              <w:rPr>
                <w:sz w:val="18"/>
                <w:szCs w:val="18"/>
              </w:rPr>
            </w:pPr>
            <w:r w:rsidRPr="00820F07">
              <w:rPr>
                <w:sz w:val="18"/>
                <w:szCs w:val="18"/>
              </w:rPr>
              <w:t>Numero do terminal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58</w:t>
            </w:r>
          </w:p>
        </w:tc>
        <w:tc>
          <w:tcPr>
            <w:tcW w:w="2693" w:type="dxa"/>
          </w:tcPr>
          <w:p w:rsidR="00E8391D" w:rsidRPr="00820F07" w:rsidRDefault="00E8391D" w:rsidP="003A47B5">
            <w:pPr>
              <w:keepNext/>
              <w:snapToGrid w:val="0"/>
              <w:rPr>
                <w:sz w:val="18"/>
                <w:szCs w:val="18"/>
              </w:rPr>
            </w:pPr>
            <w:r w:rsidRPr="00820F07">
              <w:rPr>
                <w:sz w:val="18"/>
                <w:szCs w:val="18"/>
              </w:rPr>
              <w:t>CAU_031_ID</w:t>
            </w:r>
          </w:p>
        </w:tc>
        <w:tc>
          <w:tcPr>
            <w:tcW w:w="6735" w:type="dxa"/>
          </w:tcPr>
          <w:p w:rsidR="00E8391D" w:rsidRPr="00820F07" w:rsidRDefault="00E8391D" w:rsidP="003A47B5">
            <w:pPr>
              <w:keepNext/>
              <w:snapToGrid w:val="0"/>
              <w:rPr>
                <w:sz w:val="18"/>
                <w:szCs w:val="18"/>
              </w:rPr>
            </w:pPr>
            <w:r w:rsidRPr="00820F07">
              <w:rPr>
                <w:sz w:val="18"/>
                <w:szCs w:val="18"/>
              </w:rPr>
              <w:t>Medio pagamento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59</w:t>
            </w:r>
          </w:p>
        </w:tc>
        <w:tc>
          <w:tcPr>
            <w:tcW w:w="2693" w:type="dxa"/>
          </w:tcPr>
          <w:p w:rsidR="00E8391D" w:rsidRPr="00820F07" w:rsidRDefault="00E8391D" w:rsidP="003A47B5">
            <w:pPr>
              <w:keepNext/>
              <w:snapToGrid w:val="0"/>
              <w:rPr>
                <w:sz w:val="18"/>
                <w:szCs w:val="18"/>
              </w:rPr>
            </w:pPr>
            <w:r w:rsidRPr="00820F07">
              <w:rPr>
                <w:sz w:val="18"/>
                <w:szCs w:val="18"/>
              </w:rPr>
              <w:t>CAU_032_ID</w:t>
            </w:r>
          </w:p>
        </w:tc>
        <w:tc>
          <w:tcPr>
            <w:tcW w:w="6735" w:type="dxa"/>
          </w:tcPr>
          <w:p w:rsidR="00E8391D" w:rsidRPr="00820F07" w:rsidRDefault="00E8391D" w:rsidP="003A47B5">
            <w:pPr>
              <w:keepNext/>
              <w:snapToGrid w:val="0"/>
              <w:rPr>
                <w:sz w:val="18"/>
                <w:szCs w:val="18"/>
              </w:rPr>
            </w:pPr>
            <w:r w:rsidRPr="00820F07">
              <w:rPr>
                <w:sz w:val="18"/>
                <w:szCs w:val="18"/>
              </w:rPr>
              <w:t>Tipo pagamento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lastRenderedPageBreak/>
              <w:t>60</w:t>
            </w:r>
          </w:p>
        </w:tc>
        <w:tc>
          <w:tcPr>
            <w:tcW w:w="2693" w:type="dxa"/>
          </w:tcPr>
          <w:p w:rsidR="00E8391D" w:rsidRPr="00820F07" w:rsidRDefault="00E8391D" w:rsidP="003A47B5">
            <w:pPr>
              <w:keepNext/>
              <w:snapToGrid w:val="0"/>
              <w:rPr>
                <w:sz w:val="18"/>
                <w:szCs w:val="18"/>
              </w:rPr>
            </w:pPr>
            <w:r w:rsidRPr="00820F07">
              <w:rPr>
                <w:sz w:val="18"/>
                <w:szCs w:val="18"/>
              </w:rPr>
              <w:t>CAU_033_ID</w:t>
            </w:r>
          </w:p>
        </w:tc>
        <w:tc>
          <w:tcPr>
            <w:tcW w:w="6735" w:type="dxa"/>
          </w:tcPr>
          <w:p w:rsidR="00E8391D" w:rsidRPr="00820F07" w:rsidRDefault="00E8391D" w:rsidP="003A47B5">
            <w:pPr>
              <w:keepNext/>
              <w:snapToGrid w:val="0"/>
              <w:rPr>
                <w:sz w:val="18"/>
                <w:szCs w:val="18"/>
              </w:rPr>
            </w:pPr>
            <w:r w:rsidRPr="00820F07">
              <w:rPr>
                <w:sz w:val="18"/>
                <w:szCs w:val="18"/>
              </w:rPr>
              <w:t>Transacción recurrente</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61</w:t>
            </w:r>
          </w:p>
        </w:tc>
        <w:tc>
          <w:tcPr>
            <w:tcW w:w="2693" w:type="dxa"/>
          </w:tcPr>
          <w:p w:rsidR="00E8391D" w:rsidRPr="00820F07" w:rsidRDefault="00E8391D" w:rsidP="003A47B5">
            <w:pPr>
              <w:keepNext/>
              <w:snapToGrid w:val="0"/>
              <w:rPr>
                <w:sz w:val="18"/>
                <w:szCs w:val="18"/>
              </w:rPr>
            </w:pPr>
            <w:r w:rsidRPr="00820F07">
              <w:rPr>
                <w:sz w:val="18"/>
                <w:szCs w:val="18"/>
              </w:rPr>
              <w:t>CAU_034_ID</w:t>
            </w:r>
          </w:p>
        </w:tc>
        <w:tc>
          <w:tcPr>
            <w:tcW w:w="6735" w:type="dxa"/>
          </w:tcPr>
          <w:p w:rsidR="00E8391D" w:rsidRPr="00820F07" w:rsidRDefault="00E8391D" w:rsidP="003A47B5">
            <w:pPr>
              <w:keepNext/>
              <w:snapToGrid w:val="0"/>
              <w:rPr>
                <w:sz w:val="18"/>
                <w:szCs w:val="18"/>
              </w:rPr>
            </w:pPr>
            <w:r w:rsidRPr="00820F07">
              <w:rPr>
                <w:sz w:val="18"/>
                <w:szCs w:val="18"/>
              </w:rPr>
              <w:t>Regra do Host</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62</w:t>
            </w:r>
          </w:p>
        </w:tc>
        <w:tc>
          <w:tcPr>
            <w:tcW w:w="2693" w:type="dxa"/>
          </w:tcPr>
          <w:p w:rsidR="00E8391D" w:rsidRPr="00820F07" w:rsidRDefault="00E8391D" w:rsidP="003A47B5">
            <w:pPr>
              <w:keepNext/>
              <w:snapToGrid w:val="0"/>
              <w:rPr>
                <w:sz w:val="18"/>
                <w:szCs w:val="18"/>
              </w:rPr>
            </w:pPr>
            <w:r w:rsidRPr="00820F07">
              <w:rPr>
                <w:sz w:val="18"/>
                <w:szCs w:val="18"/>
              </w:rPr>
              <w:t>CAU_035_ID</w:t>
            </w:r>
          </w:p>
        </w:tc>
        <w:tc>
          <w:tcPr>
            <w:tcW w:w="6735" w:type="dxa"/>
          </w:tcPr>
          <w:p w:rsidR="00E8391D" w:rsidRPr="00820F07" w:rsidRDefault="00E8391D" w:rsidP="003A47B5">
            <w:pPr>
              <w:keepNext/>
              <w:snapToGrid w:val="0"/>
              <w:rPr>
                <w:sz w:val="18"/>
                <w:szCs w:val="18"/>
              </w:rPr>
            </w:pPr>
            <w:r w:rsidRPr="00820F07">
              <w:rPr>
                <w:sz w:val="18"/>
                <w:szCs w:val="18"/>
              </w:rPr>
              <w:t>Flag de confirmación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63</w:t>
            </w:r>
          </w:p>
        </w:tc>
        <w:tc>
          <w:tcPr>
            <w:tcW w:w="2693" w:type="dxa"/>
          </w:tcPr>
          <w:p w:rsidR="00E8391D" w:rsidRPr="00820F07" w:rsidRDefault="00E8391D" w:rsidP="003A47B5">
            <w:pPr>
              <w:keepNext/>
              <w:snapToGrid w:val="0"/>
              <w:rPr>
                <w:sz w:val="18"/>
                <w:szCs w:val="18"/>
              </w:rPr>
            </w:pPr>
            <w:r w:rsidRPr="00820F07">
              <w:rPr>
                <w:sz w:val="18"/>
                <w:szCs w:val="18"/>
              </w:rPr>
              <w:t>CAU_036_ID</w:t>
            </w:r>
          </w:p>
        </w:tc>
        <w:tc>
          <w:tcPr>
            <w:tcW w:w="6735" w:type="dxa"/>
          </w:tcPr>
          <w:p w:rsidR="00E8391D" w:rsidRPr="00820F07" w:rsidRDefault="00E8391D" w:rsidP="003A47B5">
            <w:pPr>
              <w:keepNext/>
              <w:snapToGrid w:val="0"/>
              <w:rPr>
                <w:sz w:val="18"/>
                <w:szCs w:val="18"/>
              </w:rPr>
            </w:pPr>
            <w:r w:rsidRPr="00820F07">
              <w:rPr>
                <w:sz w:val="18"/>
                <w:szCs w:val="18"/>
              </w:rPr>
              <w:t>Tipo terminal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64</w:t>
            </w:r>
          </w:p>
        </w:tc>
        <w:tc>
          <w:tcPr>
            <w:tcW w:w="2693" w:type="dxa"/>
          </w:tcPr>
          <w:p w:rsidR="00E8391D" w:rsidRPr="00820F07" w:rsidRDefault="00E8391D" w:rsidP="003A47B5">
            <w:pPr>
              <w:keepNext/>
              <w:snapToGrid w:val="0"/>
              <w:rPr>
                <w:sz w:val="18"/>
                <w:szCs w:val="18"/>
              </w:rPr>
            </w:pPr>
            <w:r w:rsidRPr="00820F07">
              <w:rPr>
                <w:sz w:val="18"/>
                <w:szCs w:val="18"/>
              </w:rPr>
              <w:t>CAU_037_ID</w:t>
            </w:r>
          </w:p>
        </w:tc>
        <w:tc>
          <w:tcPr>
            <w:tcW w:w="6735" w:type="dxa"/>
          </w:tcPr>
          <w:p w:rsidR="00E8391D" w:rsidRPr="00820F07" w:rsidRDefault="00E8391D" w:rsidP="003A47B5">
            <w:pPr>
              <w:keepNext/>
              <w:snapToGrid w:val="0"/>
              <w:rPr>
                <w:sz w:val="18"/>
                <w:szCs w:val="18"/>
              </w:rPr>
            </w:pPr>
            <w:r w:rsidRPr="00820F07">
              <w:rPr>
                <w:sz w:val="18"/>
                <w:szCs w:val="18"/>
              </w:rPr>
              <w:t>Host ID</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65</w:t>
            </w:r>
          </w:p>
        </w:tc>
        <w:tc>
          <w:tcPr>
            <w:tcW w:w="2693" w:type="dxa"/>
          </w:tcPr>
          <w:p w:rsidR="00E8391D" w:rsidRPr="00820F07" w:rsidRDefault="00E8391D" w:rsidP="003A47B5">
            <w:pPr>
              <w:keepNext/>
              <w:snapToGrid w:val="0"/>
              <w:rPr>
                <w:sz w:val="18"/>
                <w:szCs w:val="18"/>
              </w:rPr>
            </w:pPr>
            <w:r w:rsidRPr="00820F07">
              <w:rPr>
                <w:sz w:val="18"/>
                <w:szCs w:val="18"/>
              </w:rPr>
              <w:t>CAU_038_ID</w:t>
            </w:r>
          </w:p>
        </w:tc>
        <w:tc>
          <w:tcPr>
            <w:tcW w:w="6735" w:type="dxa"/>
          </w:tcPr>
          <w:p w:rsidR="00E8391D" w:rsidRPr="00820F07" w:rsidRDefault="00E8391D" w:rsidP="003A47B5">
            <w:pPr>
              <w:keepNext/>
              <w:snapToGrid w:val="0"/>
              <w:rPr>
                <w:sz w:val="18"/>
                <w:szCs w:val="18"/>
              </w:rPr>
            </w:pPr>
            <w:r w:rsidRPr="00820F07">
              <w:rPr>
                <w:sz w:val="18"/>
                <w:szCs w:val="18"/>
              </w:rPr>
              <w:t>Regra do lynx autorizador</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66</w:t>
            </w:r>
          </w:p>
        </w:tc>
        <w:tc>
          <w:tcPr>
            <w:tcW w:w="2693" w:type="dxa"/>
          </w:tcPr>
          <w:p w:rsidR="00E8391D" w:rsidRPr="00820F07" w:rsidRDefault="00E8391D" w:rsidP="003A47B5">
            <w:pPr>
              <w:keepNext/>
              <w:snapToGrid w:val="0"/>
              <w:rPr>
                <w:sz w:val="18"/>
                <w:szCs w:val="18"/>
              </w:rPr>
            </w:pPr>
            <w:r w:rsidRPr="00820F07">
              <w:rPr>
                <w:sz w:val="18"/>
                <w:szCs w:val="18"/>
              </w:rPr>
              <w:t>CAU_039_ID</w:t>
            </w:r>
          </w:p>
        </w:tc>
        <w:tc>
          <w:tcPr>
            <w:tcW w:w="6735" w:type="dxa"/>
          </w:tcPr>
          <w:p w:rsidR="00E8391D" w:rsidRPr="00820F07" w:rsidRDefault="00E8391D" w:rsidP="003A47B5">
            <w:pPr>
              <w:keepNext/>
              <w:snapToGrid w:val="0"/>
              <w:rPr>
                <w:sz w:val="18"/>
                <w:szCs w:val="18"/>
              </w:rPr>
            </w:pPr>
            <w:r w:rsidRPr="00820F07">
              <w:rPr>
                <w:sz w:val="18"/>
                <w:szCs w:val="18"/>
              </w:rPr>
              <w:t>Açao do Lynx autorizador</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67</w:t>
            </w:r>
          </w:p>
        </w:tc>
        <w:tc>
          <w:tcPr>
            <w:tcW w:w="2693" w:type="dxa"/>
          </w:tcPr>
          <w:p w:rsidR="00E8391D" w:rsidRPr="00820F07" w:rsidRDefault="00E8391D" w:rsidP="003A47B5">
            <w:pPr>
              <w:keepNext/>
              <w:snapToGrid w:val="0"/>
              <w:rPr>
                <w:sz w:val="18"/>
                <w:szCs w:val="18"/>
              </w:rPr>
            </w:pPr>
            <w:r w:rsidRPr="00820F07">
              <w:rPr>
                <w:sz w:val="18"/>
                <w:szCs w:val="18"/>
              </w:rPr>
              <w:t>CAU_040_ID</w:t>
            </w:r>
          </w:p>
        </w:tc>
        <w:tc>
          <w:tcPr>
            <w:tcW w:w="6735" w:type="dxa"/>
          </w:tcPr>
          <w:p w:rsidR="00E8391D" w:rsidRPr="00820F07" w:rsidRDefault="00E8391D" w:rsidP="003A47B5">
            <w:pPr>
              <w:keepNext/>
              <w:snapToGrid w:val="0"/>
              <w:rPr>
                <w:sz w:val="18"/>
                <w:szCs w:val="18"/>
              </w:rPr>
            </w:pPr>
            <w:r w:rsidRPr="00820F07">
              <w:rPr>
                <w:sz w:val="18"/>
                <w:szCs w:val="18"/>
              </w:rPr>
              <w:t>Codigo resposta do lynx autorizador</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68</w:t>
            </w:r>
          </w:p>
        </w:tc>
        <w:tc>
          <w:tcPr>
            <w:tcW w:w="2693" w:type="dxa"/>
          </w:tcPr>
          <w:p w:rsidR="00E8391D" w:rsidRPr="00820F07" w:rsidRDefault="00E8391D" w:rsidP="003A47B5">
            <w:pPr>
              <w:keepNext/>
              <w:snapToGrid w:val="0"/>
              <w:rPr>
                <w:sz w:val="18"/>
                <w:szCs w:val="18"/>
              </w:rPr>
            </w:pPr>
            <w:r w:rsidRPr="00820F07">
              <w:rPr>
                <w:sz w:val="18"/>
                <w:szCs w:val="18"/>
              </w:rPr>
              <w:t>CAU_041_ID</w:t>
            </w:r>
          </w:p>
        </w:tc>
        <w:tc>
          <w:tcPr>
            <w:tcW w:w="6735" w:type="dxa"/>
          </w:tcPr>
          <w:p w:rsidR="00E8391D" w:rsidRPr="00820F07" w:rsidRDefault="00E8391D" w:rsidP="003A47B5">
            <w:pPr>
              <w:keepNext/>
              <w:snapToGrid w:val="0"/>
              <w:rPr>
                <w:sz w:val="18"/>
                <w:szCs w:val="18"/>
              </w:rPr>
            </w:pPr>
            <w:r w:rsidRPr="00820F07">
              <w:rPr>
                <w:sz w:val="18"/>
                <w:szCs w:val="18"/>
              </w:rPr>
              <w:t>Id unico de la transacción. Enviado por VISANET.</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69</w:t>
            </w:r>
          </w:p>
        </w:tc>
        <w:tc>
          <w:tcPr>
            <w:tcW w:w="2693" w:type="dxa"/>
          </w:tcPr>
          <w:p w:rsidR="00E8391D" w:rsidRPr="00820F07" w:rsidRDefault="00E8391D" w:rsidP="003A47B5">
            <w:pPr>
              <w:keepNext/>
              <w:snapToGrid w:val="0"/>
              <w:rPr>
                <w:sz w:val="18"/>
                <w:szCs w:val="18"/>
              </w:rPr>
            </w:pPr>
            <w:r w:rsidRPr="00820F07">
              <w:rPr>
                <w:sz w:val="18"/>
                <w:szCs w:val="18"/>
              </w:rPr>
              <w:t>CAU_042_ID</w:t>
            </w:r>
          </w:p>
        </w:tc>
        <w:tc>
          <w:tcPr>
            <w:tcW w:w="6735" w:type="dxa"/>
          </w:tcPr>
          <w:p w:rsidR="00E8391D" w:rsidRPr="00820F07" w:rsidRDefault="00E8391D" w:rsidP="003A47B5">
            <w:pPr>
              <w:keepNext/>
              <w:snapToGrid w:val="0"/>
              <w:rPr>
                <w:sz w:val="18"/>
                <w:szCs w:val="18"/>
              </w:rPr>
            </w:pPr>
            <w:r w:rsidRPr="00820F07">
              <w:rPr>
                <w:sz w:val="18"/>
                <w:szCs w:val="18"/>
              </w:rPr>
              <w:t>Identificador POC</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70</w:t>
            </w:r>
          </w:p>
        </w:tc>
        <w:tc>
          <w:tcPr>
            <w:tcW w:w="2693" w:type="dxa"/>
          </w:tcPr>
          <w:p w:rsidR="00E8391D" w:rsidRPr="00820F07" w:rsidRDefault="00E8391D" w:rsidP="003A47B5">
            <w:pPr>
              <w:keepNext/>
              <w:snapToGrid w:val="0"/>
              <w:rPr>
                <w:sz w:val="18"/>
                <w:szCs w:val="18"/>
              </w:rPr>
            </w:pPr>
            <w:r w:rsidRPr="00820F07">
              <w:rPr>
                <w:sz w:val="18"/>
                <w:szCs w:val="18"/>
              </w:rPr>
              <w:t>CAU_043_ID</w:t>
            </w:r>
          </w:p>
        </w:tc>
        <w:tc>
          <w:tcPr>
            <w:tcW w:w="6735" w:type="dxa"/>
          </w:tcPr>
          <w:p w:rsidR="00E8391D" w:rsidRPr="00820F07" w:rsidRDefault="00E8391D" w:rsidP="003A47B5">
            <w:pPr>
              <w:keepNext/>
              <w:snapToGrid w:val="0"/>
              <w:rPr>
                <w:sz w:val="18"/>
                <w:szCs w:val="18"/>
              </w:rPr>
            </w:pPr>
            <w:r w:rsidRPr="00820F07">
              <w:rPr>
                <w:sz w:val="18"/>
                <w:szCs w:val="18"/>
              </w:rPr>
              <w:t>Checkout</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71</w:t>
            </w:r>
          </w:p>
        </w:tc>
        <w:tc>
          <w:tcPr>
            <w:tcW w:w="2693" w:type="dxa"/>
          </w:tcPr>
          <w:p w:rsidR="00E8391D" w:rsidRPr="00820F07" w:rsidRDefault="00E8391D" w:rsidP="003A47B5">
            <w:pPr>
              <w:keepNext/>
              <w:snapToGrid w:val="0"/>
              <w:rPr>
                <w:sz w:val="18"/>
                <w:szCs w:val="18"/>
              </w:rPr>
            </w:pPr>
            <w:r w:rsidRPr="00820F07">
              <w:rPr>
                <w:sz w:val="18"/>
                <w:szCs w:val="18"/>
              </w:rPr>
              <w:t>CAU_044_ID</w:t>
            </w:r>
          </w:p>
        </w:tc>
        <w:tc>
          <w:tcPr>
            <w:tcW w:w="6735" w:type="dxa"/>
          </w:tcPr>
          <w:p w:rsidR="00E8391D" w:rsidRPr="00820F07" w:rsidRDefault="00E8391D" w:rsidP="003A47B5">
            <w:pPr>
              <w:keepNext/>
              <w:snapToGrid w:val="0"/>
              <w:rPr>
                <w:sz w:val="18"/>
                <w:szCs w:val="18"/>
              </w:rPr>
            </w:pPr>
            <w:r w:rsidRPr="00820F07">
              <w:rPr>
                <w:sz w:val="18"/>
                <w:szCs w:val="18"/>
              </w:rPr>
              <w:t>XLS</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72</w:t>
            </w:r>
          </w:p>
        </w:tc>
        <w:tc>
          <w:tcPr>
            <w:tcW w:w="2693" w:type="dxa"/>
          </w:tcPr>
          <w:p w:rsidR="00E8391D" w:rsidRPr="00820F07" w:rsidRDefault="00E8391D" w:rsidP="003A47B5">
            <w:pPr>
              <w:keepNext/>
              <w:snapToGrid w:val="0"/>
              <w:rPr>
                <w:sz w:val="18"/>
                <w:szCs w:val="18"/>
              </w:rPr>
            </w:pPr>
            <w:r w:rsidRPr="00820F07">
              <w:rPr>
                <w:sz w:val="18"/>
                <w:szCs w:val="18"/>
              </w:rPr>
              <w:t>CAU_045_ID</w:t>
            </w:r>
          </w:p>
        </w:tc>
        <w:tc>
          <w:tcPr>
            <w:tcW w:w="6735" w:type="dxa"/>
          </w:tcPr>
          <w:p w:rsidR="00E8391D" w:rsidRPr="00820F07" w:rsidRDefault="00E8391D" w:rsidP="003A47B5">
            <w:pPr>
              <w:snapToGrid w:val="0"/>
              <w:rPr>
                <w:sz w:val="18"/>
                <w:szCs w:val="18"/>
              </w:rPr>
            </w:pPr>
            <w:r w:rsidRPr="00820F07">
              <w:rPr>
                <w:sz w:val="18"/>
                <w:szCs w:val="18"/>
              </w:rPr>
              <w:t>VMANIA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73</w:t>
            </w:r>
          </w:p>
        </w:tc>
        <w:tc>
          <w:tcPr>
            <w:tcW w:w="2693" w:type="dxa"/>
          </w:tcPr>
          <w:p w:rsidR="00E8391D" w:rsidRPr="00820F07" w:rsidRDefault="00E8391D" w:rsidP="003A47B5">
            <w:pPr>
              <w:keepNext/>
              <w:snapToGrid w:val="0"/>
              <w:rPr>
                <w:sz w:val="18"/>
                <w:szCs w:val="18"/>
              </w:rPr>
            </w:pPr>
            <w:r w:rsidRPr="00820F07">
              <w:rPr>
                <w:sz w:val="18"/>
                <w:szCs w:val="18"/>
              </w:rPr>
              <w:t>CAU_046_ID</w:t>
            </w:r>
          </w:p>
        </w:tc>
        <w:tc>
          <w:tcPr>
            <w:tcW w:w="6735" w:type="dxa"/>
          </w:tcPr>
          <w:p w:rsidR="00E8391D" w:rsidRPr="00820F07" w:rsidRDefault="00E8391D" w:rsidP="003A47B5">
            <w:pPr>
              <w:snapToGrid w:val="0"/>
              <w:rPr>
                <w:sz w:val="18"/>
                <w:szCs w:val="18"/>
              </w:rPr>
            </w:pPr>
            <w:r w:rsidRPr="00820F07">
              <w:rPr>
                <w:sz w:val="18"/>
                <w:szCs w:val="18"/>
              </w:rPr>
              <w:t>Pos Condition Code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74</w:t>
            </w:r>
          </w:p>
        </w:tc>
        <w:tc>
          <w:tcPr>
            <w:tcW w:w="2693" w:type="dxa"/>
          </w:tcPr>
          <w:p w:rsidR="00E8391D" w:rsidRPr="00820F07" w:rsidRDefault="00E8391D" w:rsidP="003A47B5">
            <w:pPr>
              <w:keepNext/>
              <w:snapToGrid w:val="0"/>
              <w:rPr>
                <w:sz w:val="18"/>
                <w:szCs w:val="18"/>
              </w:rPr>
            </w:pPr>
            <w:r w:rsidRPr="00820F07">
              <w:rPr>
                <w:sz w:val="18"/>
                <w:szCs w:val="18"/>
              </w:rPr>
              <w:t>CAU_047_ID</w:t>
            </w:r>
          </w:p>
        </w:tc>
        <w:tc>
          <w:tcPr>
            <w:tcW w:w="6735" w:type="dxa"/>
          </w:tcPr>
          <w:p w:rsidR="00E8391D" w:rsidRPr="00820F07" w:rsidRDefault="00E8391D" w:rsidP="003A47B5">
            <w:pPr>
              <w:keepNext/>
              <w:snapToGrid w:val="0"/>
              <w:rPr>
                <w:sz w:val="18"/>
                <w:szCs w:val="18"/>
              </w:rPr>
            </w:pPr>
            <w:r w:rsidRPr="00820F07">
              <w:rPr>
                <w:sz w:val="18"/>
                <w:szCs w:val="18"/>
              </w:rPr>
              <w:t>CVV2 Verificación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75</w:t>
            </w:r>
          </w:p>
        </w:tc>
        <w:tc>
          <w:tcPr>
            <w:tcW w:w="2693" w:type="dxa"/>
          </w:tcPr>
          <w:p w:rsidR="00E8391D" w:rsidRPr="00820F07" w:rsidRDefault="00E8391D" w:rsidP="003A47B5">
            <w:pPr>
              <w:keepNext/>
              <w:snapToGrid w:val="0"/>
              <w:rPr>
                <w:sz w:val="18"/>
                <w:szCs w:val="18"/>
              </w:rPr>
            </w:pPr>
            <w:r w:rsidRPr="00820F07">
              <w:rPr>
                <w:sz w:val="18"/>
                <w:szCs w:val="18"/>
              </w:rPr>
              <w:t>CAU_048_ID</w:t>
            </w:r>
          </w:p>
        </w:tc>
        <w:tc>
          <w:tcPr>
            <w:tcW w:w="6735" w:type="dxa"/>
          </w:tcPr>
          <w:p w:rsidR="00E8391D" w:rsidRPr="00820F07" w:rsidRDefault="00E8391D" w:rsidP="003A47B5">
            <w:pPr>
              <w:keepNext/>
              <w:snapToGrid w:val="0"/>
              <w:rPr>
                <w:sz w:val="18"/>
                <w:szCs w:val="18"/>
              </w:rPr>
            </w:pPr>
            <w:r w:rsidRPr="00820F07">
              <w:rPr>
                <w:sz w:val="18"/>
                <w:szCs w:val="18"/>
              </w:rPr>
              <w:t>Status Lynx OnLine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76</w:t>
            </w:r>
          </w:p>
        </w:tc>
        <w:tc>
          <w:tcPr>
            <w:tcW w:w="2693" w:type="dxa"/>
          </w:tcPr>
          <w:p w:rsidR="00E8391D" w:rsidRPr="00820F07" w:rsidRDefault="00E8391D" w:rsidP="003A47B5">
            <w:pPr>
              <w:keepNext/>
              <w:snapToGrid w:val="0"/>
              <w:rPr>
                <w:sz w:val="18"/>
                <w:szCs w:val="18"/>
              </w:rPr>
            </w:pPr>
            <w:r w:rsidRPr="00820F07">
              <w:rPr>
                <w:sz w:val="18"/>
                <w:szCs w:val="18"/>
              </w:rPr>
              <w:t>CAU_049_ID</w:t>
            </w:r>
          </w:p>
        </w:tc>
        <w:tc>
          <w:tcPr>
            <w:tcW w:w="6735" w:type="dxa"/>
          </w:tcPr>
          <w:p w:rsidR="00E8391D" w:rsidRPr="00820F07" w:rsidRDefault="00E8391D" w:rsidP="003A47B5">
            <w:pPr>
              <w:keepNext/>
              <w:snapToGrid w:val="0"/>
              <w:rPr>
                <w:sz w:val="18"/>
                <w:szCs w:val="18"/>
              </w:rPr>
            </w:pPr>
            <w:r w:rsidRPr="00820F07">
              <w:rPr>
                <w:sz w:val="18"/>
                <w:szCs w:val="18"/>
              </w:rPr>
              <w:t>Usuario_id Lynx Online</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77</w:t>
            </w:r>
          </w:p>
        </w:tc>
        <w:tc>
          <w:tcPr>
            <w:tcW w:w="2693" w:type="dxa"/>
          </w:tcPr>
          <w:p w:rsidR="00E8391D" w:rsidRPr="00820F07" w:rsidRDefault="00E8391D" w:rsidP="003A47B5">
            <w:pPr>
              <w:keepNext/>
              <w:snapToGrid w:val="0"/>
              <w:rPr>
                <w:sz w:val="18"/>
                <w:szCs w:val="18"/>
              </w:rPr>
            </w:pPr>
            <w:r w:rsidRPr="00820F07">
              <w:rPr>
                <w:sz w:val="18"/>
                <w:szCs w:val="18"/>
              </w:rPr>
              <w:t>CAU_050_ID</w:t>
            </w:r>
          </w:p>
        </w:tc>
        <w:tc>
          <w:tcPr>
            <w:tcW w:w="6735" w:type="dxa"/>
          </w:tcPr>
          <w:p w:rsidR="00E8391D" w:rsidRPr="00820F07" w:rsidRDefault="00E8391D" w:rsidP="003A47B5">
            <w:pPr>
              <w:keepNext/>
              <w:snapToGrid w:val="0"/>
              <w:rPr>
                <w:sz w:val="18"/>
                <w:szCs w:val="18"/>
              </w:rPr>
            </w:pPr>
            <w:r w:rsidRPr="00820F07">
              <w:rPr>
                <w:sz w:val="18"/>
                <w:szCs w:val="18"/>
              </w:rPr>
              <w:t>Valor de Troco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78</w:t>
            </w:r>
          </w:p>
        </w:tc>
        <w:tc>
          <w:tcPr>
            <w:tcW w:w="2693" w:type="dxa"/>
          </w:tcPr>
          <w:p w:rsidR="00E8391D" w:rsidRPr="00820F07" w:rsidRDefault="00E8391D" w:rsidP="003A47B5">
            <w:pPr>
              <w:keepNext/>
              <w:snapToGrid w:val="0"/>
              <w:rPr>
                <w:sz w:val="18"/>
                <w:szCs w:val="18"/>
              </w:rPr>
            </w:pPr>
            <w:r w:rsidRPr="00820F07">
              <w:rPr>
                <w:sz w:val="18"/>
                <w:szCs w:val="18"/>
              </w:rPr>
              <w:t>CAU_051_ID</w:t>
            </w:r>
          </w:p>
        </w:tc>
        <w:tc>
          <w:tcPr>
            <w:tcW w:w="6735" w:type="dxa"/>
          </w:tcPr>
          <w:p w:rsidR="00E8391D" w:rsidRPr="00820F07" w:rsidRDefault="00E8391D" w:rsidP="003A47B5">
            <w:pPr>
              <w:keepNext/>
              <w:snapToGrid w:val="0"/>
              <w:rPr>
                <w:sz w:val="18"/>
                <w:szCs w:val="18"/>
              </w:rPr>
            </w:pPr>
            <w:r w:rsidRPr="00820F07">
              <w:rPr>
                <w:sz w:val="18"/>
                <w:szCs w:val="18"/>
              </w:rPr>
              <w:t>Número de PinPad</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79</w:t>
            </w:r>
          </w:p>
        </w:tc>
        <w:tc>
          <w:tcPr>
            <w:tcW w:w="2693" w:type="dxa"/>
          </w:tcPr>
          <w:p w:rsidR="00E8391D" w:rsidRPr="00820F07" w:rsidRDefault="00E8391D" w:rsidP="003A47B5">
            <w:pPr>
              <w:keepNext/>
              <w:snapToGrid w:val="0"/>
              <w:rPr>
                <w:sz w:val="18"/>
                <w:szCs w:val="18"/>
              </w:rPr>
            </w:pPr>
            <w:r w:rsidRPr="00820F07">
              <w:rPr>
                <w:sz w:val="18"/>
                <w:szCs w:val="18"/>
              </w:rPr>
              <w:t>CAU_052_ID</w:t>
            </w:r>
          </w:p>
        </w:tc>
        <w:tc>
          <w:tcPr>
            <w:tcW w:w="6735" w:type="dxa"/>
          </w:tcPr>
          <w:p w:rsidR="00E8391D" w:rsidRPr="00820F07" w:rsidRDefault="00E8391D" w:rsidP="003A47B5">
            <w:pPr>
              <w:keepNext/>
              <w:snapToGrid w:val="0"/>
              <w:rPr>
                <w:sz w:val="18"/>
                <w:szCs w:val="18"/>
              </w:rPr>
            </w:pPr>
            <w:r w:rsidRPr="00820F07">
              <w:rPr>
                <w:sz w:val="18"/>
                <w:szCs w:val="18"/>
              </w:rPr>
              <w:t>Valor Agrodébito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80</w:t>
            </w:r>
          </w:p>
        </w:tc>
        <w:tc>
          <w:tcPr>
            <w:tcW w:w="2693" w:type="dxa"/>
          </w:tcPr>
          <w:p w:rsidR="00E8391D" w:rsidRPr="00820F07" w:rsidRDefault="00E8391D" w:rsidP="003A47B5">
            <w:pPr>
              <w:keepNext/>
              <w:snapToGrid w:val="0"/>
              <w:rPr>
                <w:sz w:val="18"/>
                <w:szCs w:val="18"/>
              </w:rPr>
            </w:pPr>
            <w:r w:rsidRPr="00820F07">
              <w:rPr>
                <w:sz w:val="18"/>
                <w:szCs w:val="18"/>
              </w:rPr>
              <w:t>CAU_053_ID</w:t>
            </w:r>
          </w:p>
        </w:tc>
        <w:tc>
          <w:tcPr>
            <w:tcW w:w="6735" w:type="dxa"/>
          </w:tcPr>
          <w:p w:rsidR="00E8391D" w:rsidRPr="00820F07" w:rsidRDefault="00E8391D" w:rsidP="003A47B5">
            <w:pPr>
              <w:keepNext/>
              <w:snapToGrid w:val="0"/>
              <w:rPr>
                <w:sz w:val="18"/>
                <w:szCs w:val="18"/>
              </w:rPr>
            </w:pPr>
            <w:r w:rsidRPr="00820F07">
              <w:rPr>
                <w:sz w:val="18"/>
                <w:szCs w:val="18"/>
              </w:rPr>
              <w:t>Identificador de Modelo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81</w:t>
            </w:r>
          </w:p>
        </w:tc>
        <w:tc>
          <w:tcPr>
            <w:tcW w:w="2693" w:type="dxa"/>
          </w:tcPr>
          <w:p w:rsidR="00E8391D" w:rsidRPr="00820F07" w:rsidRDefault="00E8391D" w:rsidP="003A47B5">
            <w:pPr>
              <w:keepNext/>
              <w:snapToGrid w:val="0"/>
              <w:rPr>
                <w:sz w:val="18"/>
                <w:szCs w:val="18"/>
              </w:rPr>
            </w:pPr>
            <w:r w:rsidRPr="00820F07">
              <w:rPr>
                <w:sz w:val="18"/>
                <w:szCs w:val="18"/>
              </w:rPr>
              <w:t>CAU_054_ID</w:t>
            </w:r>
          </w:p>
        </w:tc>
        <w:tc>
          <w:tcPr>
            <w:tcW w:w="6735" w:type="dxa"/>
          </w:tcPr>
          <w:p w:rsidR="00E8391D" w:rsidRPr="00820F07" w:rsidRDefault="00E8391D" w:rsidP="003A47B5">
            <w:pPr>
              <w:keepNext/>
              <w:snapToGrid w:val="0"/>
              <w:rPr>
                <w:sz w:val="18"/>
                <w:szCs w:val="18"/>
              </w:rPr>
            </w:pPr>
            <w:r w:rsidRPr="00820F07">
              <w:rPr>
                <w:sz w:val="18"/>
                <w:szCs w:val="18"/>
              </w:rPr>
              <w:t>Vacio para uso futuro.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82</w:t>
            </w:r>
          </w:p>
        </w:tc>
        <w:tc>
          <w:tcPr>
            <w:tcW w:w="2693" w:type="dxa"/>
          </w:tcPr>
          <w:p w:rsidR="00E8391D" w:rsidRPr="00820F07" w:rsidRDefault="00E8391D" w:rsidP="003A47B5">
            <w:pPr>
              <w:keepNext/>
              <w:snapToGrid w:val="0"/>
              <w:rPr>
                <w:sz w:val="18"/>
                <w:szCs w:val="18"/>
              </w:rPr>
            </w:pPr>
            <w:r w:rsidRPr="00820F07">
              <w:rPr>
                <w:sz w:val="18"/>
                <w:szCs w:val="18"/>
              </w:rPr>
              <w:t>CAU_055_ID</w:t>
            </w:r>
          </w:p>
        </w:tc>
        <w:tc>
          <w:tcPr>
            <w:tcW w:w="6735" w:type="dxa"/>
          </w:tcPr>
          <w:p w:rsidR="00E8391D" w:rsidRPr="00820F07" w:rsidRDefault="00E8391D" w:rsidP="003A47B5">
            <w:pPr>
              <w:keepNext/>
              <w:snapToGrid w:val="0"/>
              <w:rPr>
                <w:sz w:val="18"/>
                <w:szCs w:val="18"/>
              </w:rPr>
            </w:pPr>
            <w:r w:rsidRPr="00820F07">
              <w:rPr>
                <w:sz w:val="18"/>
                <w:szCs w:val="18"/>
              </w:rPr>
              <w:t>Vacio para uso futuro.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83</w:t>
            </w:r>
          </w:p>
        </w:tc>
        <w:tc>
          <w:tcPr>
            <w:tcW w:w="2693" w:type="dxa"/>
          </w:tcPr>
          <w:p w:rsidR="00E8391D" w:rsidRPr="00820F07" w:rsidRDefault="00E8391D" w:rsidP="003A47B5">
            <w:pPr>
              <w:keepNext/>
              <w:snapToGrid w:val="0"/>
              <w:rPr>
                <w:sz w:val="18"/>
                <w:szCs w:val="18"/>
              </w:rPr>
            </w:pPr>
            <w:r w:rsidRPr="00820F07">
              <w:rPr>
                <w:sz w:val="18"/>
                <w:szCs w:val="18"/>
              </w:rPr>
              <w:t>CAU_056_ID</w:t>
            </w:r>
          </w:p>
        </w:tc>
        <w:tc>
          <w:tcPr>
            <w:tcW w:w="6735" w:type="dxa"/>
          </w:tcPr>
          <w:p w:rsidR="00E8391D" w:rsidRPr="00820F07" w:rsidRDefault="00E8391D" w:rsidP="003A47B5">
            <w:pPr>
              <w:keepNext/>
              <w:snapToGrid w:val="0"/>
              <w:rPr>
                <w:sz w:val="18"/>
                <w:szCs w:val="18"/>
              </w:rPr>
            </w:pPr>
            <w:r w:rsidRPr="00820F07">
              <w:rPr>
                <w:sz w:val="18"/>
                <w:szCs w:val="18"/>
              </w:rPr>
              <w:t>Vacio para uso futuro.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84</w:t>
            </w:r>
          </w:p>
        </w:tc>
        <w:tc>
          <w:tcPr>
            <w:tcW w:w="2693" w:type="dxa"/>
          </w:tcPr>
          <w:p w:rsidR="00E8391D" w:rsidRPr="00820F07" w:rsidRDefault="00E8391D" w:rsidP="003A47B5">
            <w:pPr>
              <w:keepNext/>
              <w:snapToGrid w:val="0"/>
              <w:rPr>
                <w:sz w:val="18"/>
                <w:szCs w:val="18"/>
              </w:rPr>
            </w:pPr>
            <w:r w:rsidRPr="00820F07">
              <w:rPr>
                <w:sz w:val="18"/>
                <w:szCs w:val="18"/>
              </w:rPr>
              <w:t>NOMBRE_COMERCIO</w:t>
            </w:r>
          </w:p>
        </w:tc>
        <w:tc>
          <w:tcPr>
            <w:tcW w:w="6735" w:type="dxa"/>
          </w:tcPr>
          <w:p w:rsidR="00E8391D" w:rsidRPr="00820F07" w:rsidRDefault="00E8391D" w:rsidP="003A47B5">
            <w:pPr>
              <w:keepNext/>
              <w:snapToGrid w:val="0"/>
              <w:rPr>
                <w:sz w:val="18"/>
                <w:szCs w:val="18"/>
              </w:rPr>
            </w:pPr>
            <w:r w:rsidRPr="00820F07">
              <w:rPr>
                <w:sz w:val="18"/>
                <w:szCs w:val="18"/>
              </w:rPr>
              <w:t>Nombre del comercio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85</w:t>
            </w:r>
          </w:p>
        </w:tc>
        <w:tc>
          <w:tcPr>
            <w:tcW w:w="2693" w:type="dxa"/>
          </w:tcPr>
          <w:p w:rsidR="00E8391D" w:rsidRPr="00820F07" w:rsidRDefault="00E8391D" w:rsidP="003A47B5">
            <w:pPr>
              <w:keepNext/>
              <w:snapToGrid w:val="0"/>
              <w:rPr>
                <w:sz w:val="18"/>
                <w:szCs w:val="18"/>
              </w:rPr>
            </w:pPr>
            <w:r w:rsidRPr="00820F07">
              <w:rPr>
                <w:sz w:val="18"/>
                <w:szCs w:val="18"/>
              </w:rPr>
              <w:t>CIUDAD</w:t>
            </w:r>
          </w:p>
        </w:tc>
        <w:tc>
          <w:tcPr>
            <w:tcW w:w="6735" w:type="dxa"/>
          </w:tcPr>
          <w:p w:rsidR="00E8391D" w:rsidRPr="00820F07" w:rsidRDefault="00E8391D" w:rsidP="003A47B5">
            <w:pPr>
              <w:keepNext/>
              <w:snapToGrid w:val="0"/>
              <w:rPr>
                <w:sz w:val="18"/>
                <w:szCs w:val="18"/>
              </w:rPr>
            </w:pPr>
            <w:r w:rsidRPr="00820F07">
              <w:rPr>
                <w:sz w:val="18"/>
                <w:szCs w:val="18"/>
              </w:rPr>
              <w:t>Ciudad del comercio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86</w:t>
            </w:r>
          </w:p>
        </w:tc>
        <w:tc>
          <w:tcPr>
            <w:tcW w:w="2693" w:type="dxa"/>
          </w:tcPr>
          <w:p w:rsidR="00E8391D" w:rsidRPr="00820F07" w:rsidRDefault="00E8391D" w:rsidP="003A47B5">
            <w:pPr>
              <w:keepNext/>
              <w:snapToGrid w:val="0"/>
              <w:rPr>
                <w:sz w:val="18"/>
                <w:szCs w:val="18"/>
              </w:rPr>
            </w:pPr>
            <w:r w:rsidRPr="00820F07">
              <w:rPr>
                <w:sz w:val="18"/>
                <w:szCs w:val="18"/>
              </w:rPr>
              <w:t>FECHA_ENVIO</w:t>
            </w:r>
          </w:p>
        </w:tc>
        <w:tc>
          <w:tcPr>
            <w:tcW w:w="6735" w:type="dxa"/>
          </w:tcPr>
          <w:p w:rsidR="00E8391D" w:rsidRPr="00820F07" w:rsidRDefault="00E8391D" w:rsidP="003A47B5">
            <w:pPr>
              <w:keepNext/>
              <w:snapToGrid w:val="0"/>
              <w:rPr>
                <w:sz w:val="18"/>
                <w:szCs w:val="18"/>
              </w:rPr>
            </w:pPr>
            <w:r w:rsidRPr="00820F07">
              <w:rPr>
                <w:sz w:val="18"/>
                <w:szCs w:val="18"/>
              </w:rPr>
              <w:t>Fecha y hora de generación de alerta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87</w:t>
            </w:r>
          </w:p>
        </w:tc>
        <w:tc>
          <w:tcPr>
            <w:tcW w:w="2693" w:type="dxa"/>
          </w:tcPr>
          <w:p w:rsidR="00E8391D" w:rsidRPr="00820F07" w:rsidRDefault="00E8391D" w:rsidP="003A47B5">
            <w:pPr>
              <w:keepNext/>
              <w:snapToGrid w:val="0"/>
              <w:rPr>
                <w:sz w:val="18"/>
                <w:szCs w:val="18"/>
              </w:rPr>
            </w:pPr>
            <w:r w:rsidRPr="00820F07">
              <w:rPr>
                <w:sz w:val="18"/>
                <w:szCs w:val="18"/>
              </w:rPr>
              <w:t>FECHA_RESPUESTA</w:t>
            </w:r>
          </w:p>
        </w:tc>
        <w:tc>
          <w:tcPr>
            <w:tcW w:w="6735" w:type="dxa"/>
          </w:tcPr>
          <w:p w:rsidR="00E8391D" w:rsidRPr="00820F07" w:rsidRDefault="00E8391D" w:rsidP="003A47B5">
            <w:pPr>
              <w:keepNext/>
              <w:snapToGrid w:val="0"/>
              <w:rPr>
                <w:sz w:val="18"/>
                <w:szCs w:val="18"/>
              </w:rPr>
            </w:pPr>
            <w:r w:rsidRPr="00820F07">
              <w:rPr>
                <w:sz w:val="18"/>
                <w:szCs w:val="18"/>
              </w:rPr>
              <w:t>Fecha y hora de última revisión de alerta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88</w:t>
            </w:r>
          </w:p>
        </w:tc>
        <w:tc>
          <w:tcPr>
            <w:tcW w:w="2693" w:type="dxa"/>
          </w:tcPr>
          <w:p w:rsidR="00E8391D" w:rsidRPr="00820F07" w:rsidRDefault="00E8391D" w:rsidP="003A47B5">
            <w:pPr>
              <w:keepNext/>
              <w:snapToGrid w:val="0"/>
              <w:rPr>
                <w:sz w:val="18"/>
                <w:szCs w:val="18"/>
              </w:rPr>
            </w:pPr>
            <w:r w:rsidRPr="00820F07">
              <w:rPr>
                <w:sz w:val="18"/>
                <w:szCs w:val="18"/>
              </w:rPr>
              <w:t>USUARIO_ADQ_ID</w:t>
            </w:r>
          </w:p>
        </w:tc>
        <w:tc>
          <w:tcPr>
            <w:tcW w:w="6735" w:type="dxa"/>
          </w:tcPr>
          <w:p w:rsidR="00E8391D" w:rsidRPr="00820F07" w:rsidRDefault="00E8391D" w:rsidP="003A47B5">
            <w:pPr>
              <w:keepNext/>
              <w:snapToGrid w:val="0"/>
              <w:rPr>
                <w:sz w:val="18"/>
                <w:szCs w:val="18"/>
              </w:rPr>
            </w:pPr>
            <w:r w:rsidRPr="00820F07">
              <w:rPr>
                <w:sz w:val="18"/>
                <w:szCs w:val="18"/>
              </w:rPr>
              <w:t>Identificador Lynx de usuario de adquirente que envió la alerta</w:t>
            </w:r>
          </w:p>
        </w:tc>
      </w:tr>
    </w:tbl>
    <w:p w:rsidR="00E8391D" w:rsidRDefault="00E8391D" w:rsidP="00F900B7"/>
    <w:p w:rsidR="00E8391D" w:rsidRDefault="00E8391D" w:rsidP="00E8391D">
      <w:r>
        <w:rPr>
          <w:b/>
          <w:bCs/>
          <w:shd w:val="clear" w:color="auto" w:fill="FFFF00"/>
        </w:rPr>
        <w:lastRenderedPageBreak/>
        <w:t>IMPORTANTE</w:t>
      </w:r>
      <w:r>
        <w:rPr>
          <w:b/>
          <w:bCs/>
        </w:rPr>
        <w:t>:</w:t>
      </w:r>
      <w:r>
        <w:t xml:space="preserve"> Todos los importes están en reales (ó dólares si son operaciones en EC extranjero) con dos dígitos de céntimos, sin separador.</w:t>
      </w:r>
    </w:p>
    <w:p w:rsidR="00E8391D" w:rsidRDefault="00E8391D" w:rsidP="00E8391D">
      <w:pPr>
        <w:pStyle w:val="Ttulo3"/>
        <w:tabs>
          <w:tab w:val="clear" w:pos="907"/>
          <w:tab w:val="left" w:pos="720"/>
        </w:tabs>
        <w:suppressAutoHyphens/>
        <w:spacing w:before="0" w:after="0" w:line="240" w:lineRule="auto"/>
        <w:jc w:val="left"/>
      </w:pPr>
      <w:bookmarkStart w:id="107" w:name="_Toc378170597"/>
      <w:r>
        <w:t>Formato de Lynx-listado, alertas de tarjetas de test</w:t>
      </w:r>
      <w:bookmarkEnd w:id="107"/>
    </w:p>
    <w:p w:rsidR="00E8391D" w:rsidRDefault="00E8391D" w:rsidP="00E8391D"/>
    <w:p w:rsidR="00E8391D" w:rsidRDefault="00E8391D" w:rsidP="00E8391D">
      <w:r>
        <w:t>Este es el formato de registro de los ficheros generados con las operaciones de tarjetas de test alertadas (ficheros /home/lynx/t2/adqsave2/Log/LogCardWatch/cardwatch.done.*.log)</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4387"/>
        <w:gridCol w:w="1257"/>
        <w:gridCol w:w="1341"/>
      </w:tblGrid>
      <w:tr w:rsidR="00E8391D" w:rsidRPr="00820F07" w:rsidTr="00AE61F2">
        <w:trPr>
          <w:cnfStyle w:val="100000000000"/>
          <w:trHeight w:val="432"/>
        </w:trPr>
        <w:tc>
          <w:tcPr>
            <w:tcW w:w="4387" w:type="dxa"/>
            <w:tcBorders>
              <w:top w:val="none" w:sz="0" w:space="0" w:color="auto"/>
              <w:left w:val="none" w:sz="0" w:space="0" w:color="auto"/>
              <w:bottom w:val="none" w:sz="0" w:space="0" w:color="auto"/>
              <w:right w:val="none" w:sz="0" w:space="0" w:color="auto"/>
            </w:tcBorders>
          </w:tcPr>
          <w:p w:rsidR="00E8391D" w:rsidRPr="00820F07" w:rsidRDefault="00E8391D" w:rsidP="003A47B5">
            <w:pPr>
              <w:autoSpaceDE w:val="0"/>
              <w:snapToGrid w:val="0"/>
              <w:rPr>
                <w:b w:val="0"/>
                <w:bCs w:val="0"/>
                <w:sz w:val="18"/>
                <w:szCs w:val="18"/>
              </w:rPr>
            </w:pPr>
            <w:r w:rsidRPr="00820F07">
              <w:rPr>
                <w:sz w:val="18"/>
                <w:szCs w:val="18"/>
              </w:rPr>
              <w:t>Campo</w:t>
            </w:r>
          </w:p>
        </w:tc>
        <w:tc>
          <w:tcPr>
            <w:tcW w:w="1257" w:type="dxa"/>
            <w:tcBorders>
              <w:top w:val="none" w:sz="0" w:space="0" w:color="auto"/>
              <w:left w:val="none" w:sz="0" w:space="0" w:color="auto"/>
              <w:bottom w:val="none" w:sz="0" w:space="0" w:color="auto"/>
              <w:right w:val="none" w:sz="0" w:space="0" w:color="auto"/>
            </w:tcBorders>
          </w:tcPr>
          <w:p w:rsidR="00E8391D" w:rsidRPr="00820F07" w:rsidRDefault="00E8391D" w:rsidP="003A47B5">
            <w:pPr>
              <w:autoSpaceDE w:val="0"/>
              <w:snapToGrid w:val="0"/>
              <w:rPr>
                <w:b w:val="0"/>
                <w:bCs w:val="0"/>
                <w:sz w:val="18"/>
                <w:szCs w:val="18"/>
              </w:rPr>
            </w:pPr>
            <w:r w:rsidRPr="00820F07">
              <w:rPr>
                <w:sz w:val="18"/>
                <w:szCs w:val="18"/>
              </w:rPr>
              <w:t>Posición</w:t>
            </w:r>
          </w:p>
        </w:tc>
        <w:tc>
          <w:tcPr>
            <w:tcW w:w="1341" w:type="dxa"/>
            <w:tcBorders>
              <w:top w:val="none" w:sz="0" w:space="0" w:color="auto"/>
              <w:left w:val="none" w:sz="0" w:space="0" w:color="auto"/>
              <w:bottom w:val="none" w:sz="0" w:space="0" w:color="auto"/>
              <w:right w:val="none" w:sz="0" w:space="0" w:color="auto"/>
            </w:tcBorders>
          </w:tcPr>
          <w:p w:rsidR="00E8391D" w:rsidRPr="00820F07" w:rsidRDefault="00E8391D" w:rsidP="003A47B5">
            <w:pPr>
              <w:autoSpaceDE w:val="0"/>
              <w:snapToGrid w:val="0"/>
              <w:rPr>
                <w:b w:val="0"/>
                <w:bCs w:val="0"/>
                <w:sz w:val="18"/>
                <w:szCs w:val="18"/>
              </w:rPr>
            </w:pPr>
            <w:r w:rsidRPr="00820F07">
              <w:rPr>
                <w:sz w:val="18"/>
                <w:szCs w:val="18"/>
              </w:rPr>
              <w:t>Longitud</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identificador del host </w:t>
            </w:r>
          </w:p>
        </w:tc>
        <w:tc>
          <w:tcPr>
            <w:tcW w:w="1257" w:type="dxa"/>
          </w:tcPr>
          <w:p w:rsidR="00E8391D" w:rsidRPr="00820F07" w:rsidRDefault="00E8391D" w:rsidP="003A47B5">
            <w:pPr>
              <w:autoSpaceDE w:val="0"/>
              <w:snapToGrid w:val="0"/>
              <w:jc w:val="right"/>
              <w:rPr>
                <w:sz w:val="18"/>
                <w:szCs w:val="18"/>
              </w:rPr>
            </w:pPr>
            <w:r w:rsidRPr="00820F07">
              <w:rPr>
                <w:sz w:val="18"/>
                <w:szCs w:val="18"/>
              </w:rPr>
              <w:t>1</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identificador único dado por el host </w:t>
            </w:r>
          </w:p>
        </w:tc>
        <w:tc>
          <w:tcPr>
            <w:tcW w:w="1257" w:type="dxa"/>
          </w:tcPr>
          <w:p w:rsidR="00E8391D" w:rsidRPr="00820F07" w:rsidRDefault="00E8391D" w:rsidP="003A47B5">
            <w:pPr>
              <w:autoSpaceDE w:val="0"/>
              <w:snapToGrid w:val="0"/>
              <w:jc w:val="right"/>
              <w:rPr>
                <w:sz w:val="18"/>
                <w:szCs w:val="18"/>
              </w:rPr>
            </w:pPr>
            <w:r w:rsidRPr="00820F07">
              <w:rPr>
                <w:sz w:val="18"/>
                <w:szCs w:val="18"/>
              </w:rPr>
              <w:t>2</w:t>
            </w:r>
          </w:p>
        </w:tc>
        <w:tc>
          <w:tcPr>
            <w:tcW w:w="1341" w:type="dxa"/>
          </w:tcPr>
          <w:p w:rsidR="00E8391D" w:rsidRPr="00820F07" w:rsidRDefault="00E8391D" w:rsidP="003A47B5">
            <w:pPr>
              <w:autoSpaceDE w:val="0"/>
              <w:snapToGrid w:val="0"/>
              <w:jc w:val="right"/>
              <w:rPr>
                <w:sz w:val="18"/>
                <w:szCs w:val="18"/>
              </w:rPr>
            </w:pPr>
            <w:r w:rsidRPr="00820F07">
              <w:rPr>
                <w:sz w:val="18"/>
                <w:szCs w:val="18"/>
              </w:rPr>
              <w:t>20</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Tipo de operación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22</w:t>
            </w:r>
          </w:p>
        </w:tc>
        <w:tc>
          <w:tcPr>
            <w:tcW w:w="1341" w:type="dxa"/>
          </w:tcPr>
          <w:p w:rsidR="00E8391D" w:rsidRPr="00820F07" w:rsidRDefault="00E8391D" w:rsidP="003A47B5">
            <w:pPr>
              <w:autoSpaceDE w:val="0"/>
              <w:snapToGrid w:val="0"/>
              <w:jc w:val="right"/>
              <w:rPr>
                <w:sz w:val="18"/>
                <w:szCs w:val="18"/>
              </w:rPr>
            </w:pPr>
            <w:r w:rsidRPr="00820F07">
              <w:rPr>
                <w:sz w:val="18"/>
                <w:szCs w:val="18"/>
              </w:rPr>
              <w:t>4</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Fecha operación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26</w:t>
            </w:r>
          </w:p>
        </w:tc>
        <w:tc>
          <w:tcPr>
            <w:tcW w:w="1341" w:type="dxa"/>
          </w:tcPr>
          <w:p w:rsidR="00E8391D" w:rsidRPr="00820F07" w:rsidRDefault="00E8391D" w:rsidP="003A47B5">
            <w:pPr>
              <w:autoSpaceDE w:val="0"/>
              <w:snapToGrid w:val="0"/>
              <w:jc w:val="right"/>
              <w:rPr>
                <w:sz w:val="18"/>
                <w:szCs w:val="18"/>
              </w:rPr>
            </w:pPr>
            <w:r w:rsidRPr="00820F07">
              <w:rPr>
                <w:sz w:val="18"/>
                <w:szCs w:val="18"/>
              </w:rPr>
              <w:t>8</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Hora operación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34</w:t>
            </w:r>
          </w:p>
        </w:tc>
        <w:tc>
          <w:tcPr>
            <w:tcW w:w="1341" w:type="dxa"/>
          </w:tcPr>
          <w:p w:rsidR="00E8391D" w:rsidRPr="00820F07" w:rsidRDefault="00E8391D" w:rsidP="003A47B5">
            <w:pPr>
              <w:autoSpaceDE w:val="0"/>
              <w:snapToGrid w:val="0"/>
              <w:jc w:val="right"/>
              <w:rPr>
                <w:sz w:val="18"/>
                <w:szCs w:val="18"/>
              </w:rPr>
            </w:pPr>
            <w:r w:rsidRPr="00820F07">
              <w:rPr>
                <w:sz w:val="18"/>
                <w:szCs w:val="18"/>
              </w:rPr>
              <w:t>6</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Tarjeta </w:t>
            </w:r>
          </w:p>
        </w:tc>
        <w:tc>
          <w:tcPr>
            <w:tcW w:w="1257" w:type="dxa"/>
          </w:tcPr>
          <w:p w:rsidR="00E8391D" w:rsidRPr="00820F07" w:rsidRDefault="00E8391D" w:rsidP="003A47B5">
            <w:pPr>
              <w:autoSpaceDE w:val="0"/>
              <w:snapToGrid w:val="0"/>
              <w:jc w:val="right"/>
              <w:rPr>
                <w:sz w:val="18"/>
                <w:szCs w:val="18"/>
              </w:rPr>
            </w:pPr>
            <w:r w:rsidRPr="00820F07">
              <w:rPr>
                <w:sz w:val="18"/>
                <w:szCs w:val="18"/>
              </w:rPr>
              <w:t>40</w:t>
            </w:r>
          </w:p>
        </w:tc>
        <w:tc>
          <w:tcPr>
            <w:tcW w:w="1341" w:type="dxa"/>
          </w:tcPr>
          <w:p w:rsidR="00E8391D" w:rsidRPr="00820F07" w:rsidRDefault="00E8391D" w:rsidP="003A47B5">
            <w:pPr>
              <w:autoSpaceDE w:val="0"/>
              <w:snapToGrid w:val="0"/>
              <w:jc w:val="right"/>
              <w:rPr>
                <w:sz w:val="18"/>
                <w:szCs w:val="18"/>
              </w:rPr>
            </w:pPr>
            <w:r w:rsidRPr="00820F07">
              <w:rPr>
                <w:sz w:val="18"/>
                <w:szCs w:val="18"/>
              </w:rPr>
              <w:t>19</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Importe </w:t>
            </w:r>
          </w:p>
        </w:tc>
        <w:tc>
          <w:tcPr>
            <w:tcW w:w="1257" w:type="dxa"/>
          </w:tcPr>
          <w:p w:rsidR="00E8391D" w:rsidRPr="00820F07" w:rsidRDefault="00E8391D" w:rsidP="003A47B5">
            <w:pPr>
              <w:autoSpaceDE w:val="0"/>
              <w:snapToGrid w:val="0"/>
              <w:jc w:val="right"/>
              <w:rPr>
                <w:sz w:val="18"/>
                <w:szCs w:val="18"/>
              </w:rPr>
            </w:pPr>
            <w:r w:rsidRPr="00820F07">
              <w:rPr>
                <w:sz w:val="18"/>
                <w:szCs w:val="18"/>
              </w:rPr>
              <w:t>59</w:t>
            </w:r>
          </w:p>
        </w:tc>
        <w:tc>
          <w:tcPr>
            <w:tcW w:w="1341" w:type="dxa"/>
          </w:tcPr>
          <w:p w:rsidR="00E8391D" w:rsidRPr="00820F07" w:rsidRDefault="00E8391D" w:rsidP="003A47B5">
            <w:pPr>
              <w:autoSpaceDE w:val="0"/>
              <w:snapToGrid w:val="0"/>
              <w:jc w:val="right"/>
              <w:rPr>
                <w:sz w:val="18"/>
                <w:szCs w:val="18"/>
              </w:rPr>
            </w:pPr>
            <w:r w:rsidRPr="00820F07">
              <w:rPr>
                <w:sz w:val="18"/>
                <w:szCs w:val="18"/>
              </w:rPr>
              <w:t>12</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respuesta </w:t>
            </w:r>
          </w:p>
        </w:tc>
        <w:tc>
          <w:tcPr>
            <w:tcW w:w="1257" w:type="dxa"/>
          </w:tcPr>
          <w:p w:rsidR="00E8391D" w:rsidRPr="00820F07" w:rsidRDefault="00E8391D" w:rsidP="003A47B5">
            <w:pPr>
              <w:autoSpaceDE w:val="0"/>
              <w:snapToGrid w:val="0"/>
              <w:jc w:val="right"/>
              <w:rPr>
                <w:sz w:val="18"/>
                <w:szCs w:val="18"/>
              </w:rPr>
            </w:pPr>
            <w:r w:rsidRPr="00820F07">
              <w:rPr>
                <w:sz w:val="18"/>
                <w:szCs w:val="18"/>
              </w:rPr>
              <w:t>71</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Sector </w:t>
            </w:r>
          </w:p>
        </w:tc>
        <w:tc>
          <w:tcPr>
            <w:tcW w:w="1257" w:type="dxa"/>
          </w:tcPr>
          <w:p w:rsidR="00E8391D" w:rsidRPr="00820F07" w:rsidRDefault="00E8391D" w:rsidP="003A47B5">
            <w:pPr>
              <w:autoSpaceDE w:val="0"/>
              <w:snapToGrid w:val="0"/>
              <w:jc w:val="right"/>
              <w:rPr>
                <w:sz w:val="18"/>
                <w:szCs w:val="18"/>
              </w:rPr>
            </w:pPr>
            <w:r w:rsidRPr="00820F07">
              <w:rPr>
                <w:sz w:val="18"/>
                <w:szCs w:val="18"/>
              </w:rPr>
              <w:t>74</w:t>
            </w:r>
          </w:p>
        </w:tc>
        <w:tc>
          <w:tcPr>
            <w:tcW w:w="1341" w:type="dxa"/>
          </w:tcPr>
          <w:p w:rsidR="00E8391D" w:rsidRPr="00820F07" w:rsidRDefault="00E8391D" w:rsidP="003A47B5">
            <w:pPr>
              <w:autoSpaceDE w:val="0"/>
              <w:snapToGrid w:val="0"/>
              <w:jc w:val="right"/>
              <w:rPr>
                <w:sz w:val="18"/>
                <w:szCs w:val="18"/>
              </w:rPr>
            </w:pPr>
            <w:r w:rsidRPr="00820F07">
              <w:rPr>
                <w:sz w:val="18"/>
                <w:szCs w:val="18"/>
              </w:rPr>
              <w:t>4</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POS </w:t>
            </w:r>
          </w:p>
        </w:tc>
        <w:tc>
          <w:tcPr>
            <w:tcW w:w="1257" w:type="dxa"/>
          </w:tcPr>
          <w:p w:rsidR="00E8391D" w:rsidRPr="00820F07" w:rsidRDefault="00E8391D" w:rsidP="003A47B5">
            <w:pPr>
              <w:autoSpaceDE w:val="0"/>
              <w:snapToGrid w:val="0"/>
              <w:jc w:val="right"/>
              <w:rPr>
                <w:sz w:val="18"/>
                <w:szCs w:val="18"/>
              </w:rPr>
            </w:pPr>
            <w:r w:rsidRPr="00820F07">
              <w:rPr>
                <w:sz w:val="18"/>
                <w:szCs w:val="18"/>
              </w:rPr>
              <w:t>78</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EM </w:t>
            </w:r>
          </w:p>
        </w:tc>
        <w:tc>
          <w:tcPr>
            <w:tcW w:w="1257" w:type="dxa"/>
          </w:tcPr>
          <w:p w:rsidR="00E8391D" w:rsidRPr="00820F07" w:rsidRDefault="00E8391D" w:rsidP="003A47B5">
            <w:pPr>
              <w:autoSpaceDE w:val="0"/>
              <w:snapToGrid w:val="0"/>
              <w:jc w:val="right"/>
              <w:rPr>
                <w:sz w:val="18"/>
                <w:szCs w:val="18"/>
              </w:rPr>
            </w:pPr>
            <w:r w:rsidRPr="00820F07">
              <w:rPr>
                <w:sz w:val="18"/>
                <w:szCs w:val="18"/>
              </w:rPr>
              <w:t>80</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comercio </w:t>
            </w:r>
          </w:p>
        </w:tc>
        <w:tc>
          <w:tcPr>
            <w:tcW w:w="1257" w:type="dxa"/>
          </w:tcPr>
          <w:p w:rsidR="00E8391D" w:rsidRPr="00820F07" w:rsidRDefault="00E8391D" w:rsidP="003A47B5">
            <w:pPr>
              <w:autoSpaceDE w:val="0"/>
              <w:snapToGrid w:val="0"/>
              <w:jc w:val="right"/>
              <w:rPr>
                <w:sz w:val="18"/>
                <w:szCs w:val="18"/>
              </w:rPr>
            </w:pPr>
            <w:r w:rsidRPr="00820F07">
              <w:rPr>
                <w:sz w:val="18"/>
                <w:szCs w:val="18"/>
              </w:rPr>
              <w:t>82</w:t>
            </w:r>
          </w:p>
        </w:tc>
        <w:tc>
          <w:tcPr>
            <w:tcW w:w="1341" w:type="dxa"/>
          </w:tcPr>
          <w:p w:rsidR="00E8391D" w:rsidRPr="00820F07" w:rsidRDefault="00E8391D" w:rsidP="003A47B5">
            <w:pPr>
              <w:autoSpaceDE w:val="0"/>
              <w:snapToGrid w:val="0"/>
              <w:jc w:val="right"/>
              <w:rPr>
                <w:sz w:val="18"/>
                <w:szCs w:val="18"/>
              </w:rPr>
            </w:pPr>
            <w:r w:rsidRPr="00820F07">
              <w:rPr>
                <w:sz w:val="18"/>
                <w:szCs w:val="18"/>
              </w:rPr>
              <w:t>10</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ID Terminal </w:t>
            </w:r>
          </w:p>
        </w:tc>
        <w:tc>
          <w:tcPr>
            <w:tcW w:w="1257" w:type="dxa"/>
          </w:tcPr>
          <w:p w:rsidR="00E8391D" w:rsidRPr="00820F07" w:rsidRDefault="00E8391D" w:rsidP="003A47B5">
            <w:pPr>
              <w:autoSpaceDE w:val="0"/>
              <w:snapToGrid w:val="0"/>
              <w:jc w:val="right"/>
              <w:rPr>
                <w:sz w:val="18"/>
                <w:szCs w:val="18"/>
              </w:rPr>
            </w:pPr>
            <w:r w:rsidRPr="00820F07">
              <w:rPr>
                <w:sz w:val="18"/>
                <w:szCs w:val="18"/>
              </w:rPr>
              <w:t>92</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País tarjeta </w:t>
            </w:r>
          </w:p>
        </w:tc>
        <w:tc>
          <w:tcPr>
            <w:tcW w:w="1257" w:type="dxa"/>
          </w:tcPr>
          <w:p w:rsidR="00E8391D" w:rsidRPr="00820F07" w:rsidRDefault="00E8391D" w:rsidP="003A47B5">
            <w:pPr>
              <w:autoSpaceDE w:val="0"/>
              <w:snapToGrid w:val="0"/>
              <w:jc w:val="right"/>
              <w:rPr>
                <w:sz w:val="18"/>
                <w:szCs w:val="18"/>
              </w:rPr>
            </w:pPr>
            <w:r w:rsidRPr="00820F07">
              <w:rPr>
                <w:sz w:val="18"/>
                <w:szCs w:val="18"/>
              </w:rPr>
              <w:t>93</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País comercio </w:t>
            </w:r>
          </w:p>
        </w:tc>
        <w:tc>
          <w:tcPr>
            <w:tcW w:w="1257" w:type="dxa"/>
          </w:tcPr>
          <w:p w:rsidR="00E8391D" w:rsidRPr="00820F07" w:rsidRDefault="00E8391D" w:rsidP="003A47B5">
            <w:pPr>
              <w:autoSpaceDE w:val="0"/>
              <w:snapToGrid w:val="0"/>
              <w:jc w:val="right"/>
              <w:rPr>
                <w:sz w:val="18"/>
                <w:szCs w:val="18"/>
              </w:rPr>
            </w:pPr>
            <w:r w:rsidRPr="00820F07">
              <w:rPr>
                <w:sz w:val="18"/>
                <w:szCs w:val="18"/>
              </w:rPr>
              <w:t>96</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Crédito </w:t>
            </w:r>
          </w:p>
        </w:tc>
        <w:tc>
          <w:tcPr>
            <w:tcW w:w="1257" w:type="dxa"/>
          </w:tcPr>
          <w:p w:rsidR="00E8391D" w:rsidRPr="00820F07" w:rsidRDefault="00E8391D" w:rsidP="003A47B5">
            <w:pPr>
              <w:autoSpaceDE w:val="0"/>
              <w:snapToGrid w:val="0"/>
              <w:jc w:val="right"/>
              <w:rPr>
                <w:sz w:val="18"/>
                <w:szCs w:val="18"/>
              </w:rPr>
            </w:pPr>
            <w:r w:rsidRPr="00820F07">
              <w:rPr>
                <w:sz w:val="18"/>
                <w:szCs w:val="18"/>
              </w:rPr>
              <w:t>99</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Aplazado </w:t>
            </w:r>
          </w:p>
        </w:tc>
        <w:tc>
          <w:tcPr>
            <w:tcW w:w="1257" w:type="dxa"/>
          </w:tcPr>
          <w:p w:rsidR="00E8391D" w:rsidRPr="00820F07" w:rsidRDefault="00E8391D" w:rsidP="003A47B5">
            <w:pPr>
              <w:autoSpaceDE w:val="0"/>
              <w:snapToGrid w:val="0"/>
              <w:jc w:val="right"/>
              <w:rPr>
                <w:sz w:val="18"/>
                <w:szCs w:val="18"/>
              </w:rPr>
            </w:pPr>
            <w:r w:rsidRPr="00820F07">
              <w:rPr>
                <w:sz w:val="18"/>
                <w:szCs w:val="18"/>
              </w:rPr>
              <w:t>100</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Número de plazos </w:t>
            </w:r>
          </w:p>
        </w:tc>
        <w:tc>
          <w:tcPr>
            <w:tcW w:w="1257" w:type="dxa"/>
          </w:tcPr>
          <w:p w:rsidR="00E8391D" w:rsidRPr="00820F07" w:rsidRDefault="00E8391D" w:rsidP="003A47B5">
            <w:pPr>
              <w:autoSpaceDE w:val="0"/>
              <w:snapToGrid w:val="0"/>
              <w:jc w:val="right"/>
              <w:rPr>
                <w:sz w:val="18"/>
                <w:szCs w:val="18"/>
              </w:rPr>
            </w:pPr>
            <w:r w:rsidRPr="00820F07">
              <w:rPr>
                <w:sz w:val="18"/>
                <w:szCs w:val="18"/>
              </w:rPr>
              <w:t>101</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postal </w:t>
            </w:r>
          </w:p>
        </w:tc>
        <w:tc>
          <w:tcPr>
            <w:tcW w:w="1257" w:type="dxa"/>
          </w:tcPr>
          <w:p w:rsidR="00E8391D" w:rsidRPr="00820F07" w:rsidRDefault="00E8391D" w:rsidP="003A47B5">
            <w:pPr>
              <w:autoSpaceDE w:val="0"/>
              <w:snapToGrid w:val="0"/>
              <w:jc w:val="right"/>
              <w:rPr>
                <w:sz w:val="18"/>
                <w:szCs w:val="18"/>
              </w:rPr>
            </w:pPr>
            <w:r w:rsidRPr="00820F07">
              <w:rPr>
                <w:sz w:val="18"/>
                <w:szCs w:val="18"/>
              </w:rPr>
              <w:t>103</w:t>
            </w:r>
          </w:p>
        </w:tc>
        <w:tc>
          <w:tcPr>
            <w:tcW w:w="1341" w:type="dxa"/>
          </w:tcPr>
          <w:p w:rsidR="00E8391D" w:rsidRPr="00820F07" w:rsidRDefault="00E8391D" w:rsidP="003A47B5">
            <w:pPr>
              <w:autoSpaceDE w:val="0"/>
              <w:snapToGrid w:val="0"/>
              <w:jc w:val="right"/>
              <w:rPr>
                <w:sz w:val="18"/>
                <w:szCs w:val="18"/>
              </w:rPr>
            </w:pPr>
            <w:r w:rsidRPr="00820F07">
              <w:rPr>
                <w:sz w:val="18"/>
                <w:szCs w:val="18"/>
              </w:rPr>
              <w:t>9</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Senha </w:t>
            </w:r>
          </w:p>
        </w:tc>
        <w:tc>
          <w:tcPr>
            <w:tcW w:w="1257" w:type="dxa"/>
          </w:tcPr>
          <w:p w:rsidR="00E8391D" w:rsidRPr="00820F07" w:rsidRDefault="00E8391D" w:rsidP="003A47B5">
            <w:pPr>
              <w:autoSpaceDE w:val="0"/>
              <w:snapToGrid w:val="0"/>
              <w:jc w:val="right"/>
              <w:rPr>
                <w:sz w:val="18"/>
                <w:szCs w:val="18"/>
              </w:rPr>
            </w:pPr>
            <w:r w:rsidRPr="00820F07">
              <w:rPr>
                <w:sz w:val="18"/>
                <w:szCs w:val="18"/>
              </w:rPr>
              <w:t>112</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CVV2 </w:t>
            </w:r>
          </w:p>
        </w:tc>
        <w:tc>
          <w:tcPr>
            <w:tcW w:w="1257" w:type="dxa"/>
          </w:tcPr>
          <w:p w:rsidR="00E8391D" w:rsidRPr="00820F07" w:rsidRDefault="00E8391D" w:rsidP="003A47B5">
            <w:pPr>
              <w:autoSpaceDE w:val="0"/>
              <w:snapToGrid w:val="0"/>
              <w:jc w:val="right"/>
              <w:rPr>
                <w:sz w:val="18"/>
                <w:szCs w:val="18"/>
              </w:rPr>
            </w:pPr>
            <w:r w:rsidRPr="00820F07">
              <w:rPr>
                <w:sz w:val="18"/>
                <w:szCs w:val="18"/>
              </w:rPr>
              <w:t>113</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Origen autorización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114</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TID </w:t>
            </w:r>
          </w:p>
        </w:tc>
        <w:tc>
          <w:tcPr>
            <w:tcW w:w="1257" w:type="dxa"/>
          </w:tcPr>
          <w:p w:rsidR="00E8391D" w:rsidRPr="00820F07" w:rsidRDefault="00E8391D" w:rsidP="003A47B5">
            <w:pPr>
              <w:autoSpaceDE w:val="0"/>
              <w:snapToGrid w:val="0"/>
              <w:jc w:val="right"/>
              <w:rPr>
                <w:sz w:val="18"/>
                <w:szCs w:val="18"/>
              </w:rPr>
            </w:pPr>
            <w:r w:rsidRPr="00820F07">
              <w:rPr>
                <w:sz w:val="18"/>
                <w:szCs w:val="18"/>
              </w:rPr>
              <w:t>115</w:t>
            </w:r>
          </w:p>
        </w:tc>
        <w:tc>
          <w:tcPr>
            <w:tcW w:w="1341" w:type="dxa"/>
          </w:tcPr>
          <w:p w:rsidR="00E8391D" w:rsidRPr="00820F07" w:rsidRDefault="00E8391D" w:rsidP="003A47B5">
            <w:pPr>
              <w:autoSpaceDE w:val="0"/>
              <w:snapToGrid w:val="0"/>
              <w:jc w:val="right"/>
              <w:rPr>
                <w:sz w:val="18"/>
                <w:szCs w:val="18"/>
              </w:rPr>
            </w:pPr>
            <w:r w:rsidRPr="00820F07">
              <w:rPr>
                <w:sz w:val="18"/>
                <w:szCs w:val="18"/>
              </w:rPr>
              <w:t>20</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de servicio </w:t>
            </w:r>
          </w:p>
        </w:tc>
        <w:tc>
          <w:tcPr>
            <w:tcW w:w="1257" w:type="dxa"/>
          </w:tcPr>
          <w:p w:rsidR="00E8391D" w:rsidRPr="00820F07" w:rsidRDefault="00E8391D" w:rsidP="003A47B5">
            <w:pPr>
              <w:autoSpaceDE w:val="0"/>
              <w:snapToGrid w:val="0"/>
              <w:jc w:val="right"/>
              <w:rPr>
                <w:sz w:val="18"/>
                <w:szCs w:val="18"/>
              </w:rPr>
            </w:pPr>
            <w:r w:rsidRPr="00820F07">
              <w:rPr>
                <w:sz w:val="18"/>
                <w:szCs w:val="18"/>
              </w:rPr>
              <w:t>135</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lastRenderedPageBreak/>
              <w:t xml:space="preserve">Fallback </w:t>
            </w:r>
          </w:p>
        </w:tc>
        <w:tc>
          <w:tcPr>
            <w:tcW w:w="1257" w:type="dxa"/>
          </w:tcPr>
          <w:p w:rsidR="00E8391D" w:rsidRPr="00820F07" w:rsidRDefault="00E8391D" w:rsidP="003A47B5">
            <w:pPr>
              <w:autoSpaceDE w:val="0"/>
              <w:snapToGrid w:val="0"/>
              <w:jc w:val="right"/>
              <w:rPr>
                <w:sz w:val="18"/>
                <w:szCs w:val="18"/>
              </w:rPr>
            </w:pPr>
            <w:r w:rsidRPr="00820F07">
              <w:rPr>
                <w:sz w:val="18"/>
                <w:szCs w:val="18"/>
              </w:rPr>
              <w:t>138</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Validación de CAM </w:t>
            </w:r>
          </w:p>
        </w:tc>
        <w:tc>
          <w:tcPr>
            <w:tcW w:w="1257" w:type="dxa"/>
          </w:tcPr>
          <w:p w:rsidR="00E8391D" w:rsidRPr="00820F07" w:rsidRDefault="00E8391D" w:rsidP="003A47B5">
            <w:pPr>
              <w:autoSpaceDE w:val="0"/>
              <w:snapToGrid w:val="0"/>
              <w:jc w:val="right"/>
              <w:rPr>
                <w:sz w:val="18"/>
                <w:szCs w:val="18"/>
              </w:rPr>
            </w:pPr>
            <w:r w:rsidRPr="00820F07">
              <w:rPr>
                <w:sz w:val="18"/>
                <w:szCs w:val="18"/>
              </w:rPr>
              <w:t>139</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TVR </w:t>
            </w:r>
          </w:p>
        </w:tc>
        <w:tc>
          <w:tcPr>
            <w:tcW w:w="1257" w:type="dxa"/>
          </w:tcPr>
          <w:p w:rsidR="00E8391D" w:rsidRPr="00820F07" w:rsidRDefault="00E8391D" w:rsidP="003A47B5">
            <w:pPr>
              <w:autoSpaceDE w:val="0"/>
              <w:snapToGrid w:val="0"/>
              <w:jc w:val="right"/>
              <w:rPr>
                <w:sz w:val="18"/>
                <w:szCs w:val="18"/>
              </w:rPr>
            </w:pPr>
            <w:r w:rsidRPr="00820F07">
              <w:rPr>
                <w:sz w:val="18"/>
                <w:szCs w:val="18"/>
              </w:rPr>
              <w:t>140</w:t>
            </w:r>
          </w:p>
        </w:tc>
        <w:tc>
          <w:tcPr>
            <w:tcW w:w="1341" w:type="dxa"/>
          </w:tcPr>
          <w:p w:rsidR="00E8391D" w:rsidRPr="00820F07" w:rsidRDefault="00E8391D" w:rsidP="003A47B5">
            <w:pPr>
              <w:autoSpaceDE w:val="0"/>
              <w:snapToGrid w:val="0"/>
              <w:jc w:val="right"/>
              <w:rPr>
                <w:sz w:val="18"/>
                <w:szCs w:val="18"/>
              </w:rPr>
            </w:pPr>
            <w:r w:rsidRPr="00820F07">
              <w:rPr>
                <w:sz w:val="18"/>
                <w:szCs w:val="18"/>
              </w:rPr>
              <w:t>10</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Quién respondió </w:t>
            </w:r>
          </w:p>
        </w:tc>
        <w:tc>
          <w:tcPr>
            <w:tcW w:w="1257" w:type="dxa"/>
          </w:tcPr>
          <w:p w:rsidR="00E8391D" w:rsidRPr="00820F07" w:rsidRDefault="00E8391D" w:rsidP="003A47B5">
            <w:pPr>
              <w:autoSpaceDE w:val="0"/>
              <w:snapToGrid w:val="0"/>
              <w:jc w:val="right"/>
              <w:rPr>
                <w:sz w:val="18"/>
                <w:szCs w:val="18"/>
              </w:rPr>
            </w:pPr>
            <w:r w:rsidRPr="00820F07">
              <w:rPr>
                <w:sz w:val="18"/>
                <w:szCs w:val="18"/>
              </w:rPr>
              <w:t>150</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ECI/VBV </w:t>
            </w:r>
          </w:p>
        </w:tc>
        <w:tc>
          <w:tcPr>
            <w:tcW w:w="1257" w:type="dxa"/>
          </w:tcPr>
          <w:p w:rsidR="00E8391D" w:rsidRPr="00820F07" w:rsidRDefault="00E8391D" w:rsidP="003A47B5">
            <w:pPr>
              <w:autoSpaceDE w:val="0"/>
              <w:snapToGrid w:val="0"/>
              <w:jc w:val="right"/>
              <w:rPr>
                <w:sz w:val="18"/>
                <w:szCs w:val="18"/>
              </w:rPr>
            </w:pPr>
            <w:r w:rsidRPr="00820F07">
              <w:rPr>
                <w:sz w:val="18"/>
                <w:szCs w:val="18"/>
              </w:rPr>
              <w:t>152</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CDC </w:t>
            </w:r>
          </w:p>
        </w:tc>
        <w:tc>
          <w:tcPr>
            <w:tcW w:w="1257" w:type="dxa"/>
          </w:tcPr>
          <w:p w:rsidR="00E8391D" w:rsidRPr="00820F07" w:rsidRDefault="00E8391D" w:rsidP="003A47B5">
            <w:pPr>
              <w:autoSpaceDE w:val="0"/>
              <w:snapToGrid w:val="0"/>
              <w:jc w:val="right"/>
              <w:rPr>
                <w:sz w:val="18"/>
                <w:szCs w:val="18"/>
              </w:rPr>
            </w:pPr>
            <w:r w:rsidRPr="00820F07">
              <w:rPr>
                <w:sz w:val="18"/>
                <w:szCs w:val="18"/>
              </w:rPr>
              <w:t>154</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Terminal </w:t>
            </w:r>
          </w:p>
        </w:tc>
        <w:tc>
          <w:tcPr>
            <w:tcW w:w="1257" w:type="dxa"/>
          </w:tcPr>
          <w:p w:rsidR="00E8391D" w:rsidRPr="00820F07" w:rsidRDefault="00E8391D" w:rsidP="003A47B5">
            <w:pPr>
              <w:autoSpaceDE w:val="0"/>
              <w:snapToGrid w:val="0"/>
              <w:jc w:val="right"/>
              <w:rPr>
                <w:sz w:val="18"/>
                <w:szCs w:val="18"/>
              </w:rPr>
            </w:pPr>
            <w:r w:rsidRPr="00820F07">
              <w:rPr>
                <w:sz w:val="18"/>
                <w:szCs w:val="18"/>
              </w:rPr>
              <w:t>155</w:t>
            </w:r>
          </w:p>
        </w:tc>
        <w:tc>
          <w:tcPr>
            <w:tcW w:w="1341" w:type="dxa"/>
          </w:tcPr>
          <w:p w:rsidR="00E8391D" w:rsidRPr="00820F07" w:rsidRDefault="00E8391D" w:rsidP="003A47B5">
            <w:pPr>
              <w:autoSpaceDE w:val="0"/>
              <w:snapToGrid w:val="0"/>
              <w:jc w:val="right"/>
              <w:rPr>
                <w:sz w:val="18"/>
                <w:szCs w:val="18"/>
              </w:rPr>
            </w:pPr>
            <w:r w:rsidRPr="00820F07">
              <w:rPr>
                <w:sz w:val="18"/>
                <w:szCs w:val="18"/>
              </w:rPr>
              <w:t>8</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Nombre del EC</w:t>
            </w:r>
          </w:p>
        </w:tc>
        <w:tc>
          <w:tcPr>
            <w:tcW w:w="1257" w:type="dxa"/>
          </w:tcPr>
          <w:p w:rsidR="00E8391D" w:rsidRPr="00820F07" w:rsidRDefault="00E8391D" w:rsidP="003A47B5">
            <w:pPr>
              <w:autoSpaceDE w:val="0"/>
              <w:snapToGrid w:val="0"/>
              <w:jc w:val="right"/>
              <w:rPr>
                <w:sz w:val="18"/>
                <w:szCs w:val="18"/>
              </w:rPr>
            </w:pPr>
            <w:r w:rsidRPr="00820F07">
              <w:rPr>
                <w:sz w:val="18"/>
                <w:szCs w:val="18"/>
              </w:rPr>
              <w:t>163</w:t>
            </w:r>
          </w:p>
        </w:tc>
        <w:tc>
          <w:tcPr>
            <w:tcW w:w="1341" w:type="dxa"/>
          </w:tcPr>
          <w:p w:rsidR="00E8391D" w:rsidRPr="00820F07" w:rsidRDefault="00E8391D" w:rsidP="003A47B5">
            <w:pPr>
              <w:autoSpaceDE w:val="0"/>
              <w:snapToGrid w:val="0"/>
              <w:jc w:val="right"/>
              <w:rPr>
                <w:sz w:val="18"/>
                <w:szCs w:val="18"/>
              </w:rPr>
            </w:pPr>
            <w:r w:rsidRPr="00820F07">
              <w:rPr>
                <w:sz w:val="18"/>
                <w:szCs w:val="18"/>
              </w:rPr>
              <w:t>32</w:t>
            </w:r>
          </w:p>
        </w:tc>
      </w:tr>
    </w:tbl>
    <w:p w:rsidR="00E8391D" w:rsidRDefault="00E8391D" w:rsidP="00F900B7"/>
    <w:p w:rsidR="00E8391D" w:rsidRDefault="00E8391D" w:rsidP="00E8391D">
      <w:pPr>
        <w:pStyle w:val="Ttulo3"/>
        <w:tabs>
          <w:tab w:val="clear" w:pos="907"/>
          <w:tab w:val="left" w:pos="720"/>
        </w:tabs>
        <w:suppressAutoHyphens/>
        <w:spacing w:before="0" w:after="0" w:line="240" w:lineRule="auto"/>
        <w:jc w:val="left"/>
      </w:pPr>
      <w:bookmarkStart w:id="108" w:name="_Toc378170598"/>
      <w:r>
        <w:t>Formato de marcas de tiempo</w:t>
      </w:r>
      <w:bookmarkEnd w:id="108"/>
    </w:p>
    <w:p w:rsidR="00E8391D" w:rsidRDefault="00E8391D" w:rsidP="00E8391D"/>
    <w:p w:rsidR="00E8391D" w:rsidRDefault="00E8391D" w:rsidP="00E8391D">
      <w:r>
        <w:t>Este es el formato de los ficheros generados con las marcas de tiempo para las operaciones procesadas OnLine. Se trata de los ficheros /home/lynx/Log/LogMT/mt.done.*.log</w:t>
      </w:r>
    </w:p>
    <w:p w:rsidR="00E8391D" w:rsidRDefault="00E8391D" w:rsidP="00E8391D">
      <w:r>
        <w:t>El formato de registro de estos ficheros es común y se caracteriza por:</w:t>
      </w:r>
    </w:p>
    <w:p w:rsidR="00E8391D" w:rsidRDefault="00E8391D" w:rsidP="00071DD4">
      <w:pPr>
        <w:numPr>
          <w:ilvl w:val="0"/>
          <w:numId w:val="48"/>
        </w:numPr>
        <w:tabs>
          <w:tab w:val="left" w:pos="283"/>
        </w:tabs>
        <w:suppressAutoHyphens/>
        <w:spacing w:after="0" w:line="240" w:lineRule="auto"/>
        <w:jc w:val="left"/>
      </w:pPr>
      <w:r>
        <w:t>Campos y registros de longitud variable</w:t>
      </w:r>
    </w:p>
    <w:p w:rsidR="00E8391D" w:rsidRDefault="00E8391D" w:rsidP="00071DD4">
      <w:pPr>
        <w:numPr>
          <w:ilvl w:val="0"/>
          <w:numId w:val="45"/>
        </w:numPr>
        <w:tabs>
          <w:tab w:val="left" w:pos="283"/>
        </w:tabs>
        <w:suppressAutoHyphens/>
        <w:spacing w:after="0" w:line="240" w:lineRule="auto"/>
        <w:jc w:val="left"/>
      </w:pPr>
      <w:r>
        <w:t>Cada registro ocupa una línea</w:t>
      </w:r>
    </w:p>
    <w:p w:rsidR="00E8391D" w:rsidRDefault="00E8391D" w:rsidP="00071DD4">
      <w:pPr>
        <w:numPr>
          <w:ilvl w:val="0"/>
          <w:numId w:val="45"/>
        </w:numPr>
        <w:tabs>
          <w:tab w:val="left" w:pos="283"/>
        </w:tabs>
        <w:suppressAutoHyphens/>
        <w:spacing w:after="0" w:line="240" w:lineRule="auto"/>
        <w:jc w:val="left"/>
      </w:pPr>
      <w:r>
        <w:t>Separador de campo: ';'</w:t>
      </w:r>
    </w:p>
    <w:p w:rsidR="00E8391D" w:rsidRDefault="00E8391D" w:rsidP="00E8391D"/>
    <w:p w:rsidR="00E8391D" w:rsidRDefault="00E8391D" w:rsidP="00E8391D">
      <w:pPr>
        <w:keepNext/>
      </w:pPr>
      <w:r>
        <w:t>Los campos del registro son:</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1984"/>
        <w:gridCol w:w="6521"/>
      </w:tblGrid>
      <w:tr w:rsidR="00E8391D" w:rsidRPr="00820F07" w:rsidTr="008F6E7C">
        <w:trPr>
          <w:cnfStyle w:val="100000000000"/>
        </w:trPr>
        <w:tc>
          <w:tcPr>
            <w:tcW w:w="851" w:type="dxa"/>
            <w:tcBorders>
              <w:top w:val="none" w:sz="0" w:space="0" w:color="auto"/>
              <w:left w:val="none" w:sz="0" w:space="0" w:color="auto"/>
              <w:bottom w:val="none" w:sz="0" w:space="0" w:color="auto"/>
              <w:right w:val="none" w:sz="0" w:space="0" w:color="auto"/>
            </w:tcBorders>
          </w:tcPr>
          <w:p w:rsidR="00E8391D" w:rsidRPr="00820F07" w:rsidRDefault="00E8391D" w:rsidP="00E8391D">
            <w:pPr>
              <w:autoSpaceDE w:val="0"/>
              <w:snapToGrid w:val="0"/>
              <w:rPr>
                <w:b w:val="0"/>
                <w:sz w:val="18"/>
                <w:szCs w:val="18"/>
              </w:rPr>
            </w:pPr>
            <w:r w:rsidRPr="00820F07">
              <w:rPr>
                <w:sz w:val="18"/>
                <w:szCs w:val="18"/>
              </w:rPr>
              <w:t>Orden</w:t>
            </w:r>
          </w:p>
        </w:tc>
        <w:tc>
          <w:tcPr>
            <w:tcW w:w="1984" w:type="dxa"/>
            <w:tcBorders>
              <w:top w:val="none" w:sz="0" w:space="0" w:color="auto"/>
              <w:left w:val="none" w:sz="0" w:space="0" w:color="auto"/>
              <w:bottom w:val="none" w:sz="0" w:space="0" w:color="auto"/>
              <w:right w:val="none" w:sz="0" w:space="0" w:color="auto"/>
            </w:tcBorders>
          </w:tcPr>
          <w:p w:rsidR="00E8391D" w:rsidRPr="00820F07" w:rsidRDefault="00E8391D" w:rsidP="00E8391D">
            <w:pPr>
              <w:autoSpaceDE w:val="0"/>
              <w:snapToGrid w:val="0"/>
              <w:rPr>
                <w:b w:val="0"/>
                <w:sz w:val="18"/>
                <w:szCs w:val="18"/>
              </w:rPr>
            </w:pPr>
            <w:r w:rsidRPr="00820F07">
              <w:rPr>
                <w:sz w:val="18"/>
                <w:szCs w:val="18"/>
              </w:rPr>
              <w:t>Código</w:t>
            </w:r>
          </w:p>
        </w:tc>
        <w:tc>
          <w:tcPr>
            <w:tcW w:w="6521" w:type="dxa"/>
            <w:tcBorders>
              <w:top w:val="none" w:sz="0" w:space="0" w:color="auto"/>
              <w:left w:val="none" w:sz="0" w:space="0" w:color="auto"/>
              <w:bottom w:val="none" w:sz="0" w:space="0" w:color="auto"/>
              <w:right w:val="none" w:sz="0" w:space="0" w:color="auto"/>
            </w:tcBorders>
          </w:tcPr>
          <w:p w:rsidR="00E8391D" w:rsidRPr="00820F07" w:rsidRDefault="00E8391D" w:rsidP="00E8391D">
            <w:pPr>
              <w:autoSpaceDE w:val="0"/>
              <w:snapToGrid w:val="0"/>
              <w:rPr>
                <w:b w:val="0"/>
                <w:sz w:val="18"/>
                <w:szCs w:val="18"/>
              </w:rPr>
            </w:pPr>
            <w:r w:rsidRPr="00820F07">
              <w:rPr>
                <w:sz w:val="18"/>
                <w:szCs w:val="18"/>
              </w:rPr>
              <w:t>Descripción</w:t>
            </w:r>
          </w:p>
        </w:tc>
      </w:tr>
      <w:tr w:rsidR="00E8391D" w:rsidRPr="00820F07" w:rsidTr="00820F07">
        <w:trPr>
          <w:cnfStyle w:val="000000100000"/>
        </w:trPr>
        <w:tc>
          <w:tcPr>
            <w:tcW w:w="851" w:type="dxa"/>
          </w:tcPr>
          <w:p w:rsidR="00E8391D" w:rsidRPr="00820F07" w:rsidRDefault="00E8391D" w:rsidP="00E8391D">
            <w:pPr>
              <w:autoSpaceDE w:val="0"/>
              <w:snapToGrid w:val="0"/>
              <w:rPr>
                <w:sz w:val="18"/>
                <w:szCs w:val="18"/>
              </w:rPr>
            </w:pPr>
            <w:r w:rsidRPr="00820F07">
              <w:rPr>
                <w:sz w:val="18"/>
                <w:szCs w:val="18"/>
              </w:rPr>
              <w:t>1</w:t>
            </w:r>
          </w:p>
        </w:tc>
        <w:tc>
          <w:tcPr>
            <w:tcW w:w="1984" w:type="dxa"/>
          </w:tcPr>
          <w:p w:rsidR="00E8391D" w:rsidRPr="00820F07" w:rsidRDefault="00E8391D" w:rsidP="00E8391D">
            <w:pPr>
              <w:autoSpaceDE w:val="0"/>
              <w:snapToGrid w:val="0"/>
              <w:rPr>
                <w:sz w:val="18"/>
                <w:szCs w:val="18"/>
              </w:rPr>
            </w:pPr>
            <w:r w:rsidRPr="00820F07">
              <w:rPr>
                <w:sz w:val="18"/>
                <w:szCs w:val="18"/>
              </w:rPr>
              <w:t>RR</w:t>
            </w:r>
          </w:p>
        </w:tc>
        <w:tc>
          <w:tcPr>
            <w:tcW w:w="6521" w:type="dxa"/>
          </w:tcPr>
          <w:p w:rsidR="00E8391D" w:rsidRPr="00820F07" w:rsidRDefault="00E8391D" w:rsidP="00E8391D">
            <w:pPr>
              <w:autoSpaceDE w:val="0"/>
              <w:snapToGrid w:val="0"/>
              <w:rPr>
                <w:sz w:val="18"/>
                <w:szCs w:val="18"/>
              </w:rPr>
            </w:pPr>
            <w:r w:rsidRPr="00820F07">
              <w:rPr>
                <w:sz w:val="18"/>
                <w:szCs w:val="18"/>
              </w:rPr>
              <w:t>Identificador del mensaje</w:t>
            </w:r>
          </w:p>
        </w:tc>
      </w:tr>
      <w:tr w:rsidR="00E8391D" w:rsidRPr="00820F07" w:rsidTr="00820F07">
        <w:tc>
          <w:tcPr>
            <w:tcW w:w="851" w:type="dxa"/>
          </w:tcPr>
          <w:p w:rsidR="00E8391D" w:rsidRPr="00820F07" w:rsidRDefault="00E8391D" w:rsidP="00E8391D">
            <w:pPr>
              <w:autoSpaceDE w:val="0"/>
              <w:snapToGrid w:val="0"/>
              <w:rPr>
                <w:sz w:val="18"/>
                <w:szCs w:val="18"/>
              </w:rPr>
            </w:pPr>
            <w:r w:rsidRPr="00820F07">
              <w:rPr>
                <w:sz w:val="18"/>
                <w:szCs w:val="18"/>
              </w:rPr>
              <w:t>2</w:t>
            </w:r>
          </w:p>
        </w:tc>
        <w:tc>
          <w:tcPr>
            <w:tcW w:w="1984" w:type="dxa"/>
          </w:tcPr>
          <w:p w:rsidR="00E8391D" w:rsidRPr="00820F07" w:rsidRDefault="00E8391D" w:rsidP="00E8391D">
            <w:pPr>
              <w:autoSpaceDE w:val="0"/>
              <w:snapToGrid w:val="0"/>
              <w:rPr>
                <w:sz w:val="18"/>
                <w:szCs w:val="18"/>
              </w:rPr>
            </w:pPr>
            <w:r w:rsidRPr="00820F07">
              <w:rPr>
                <w:sz w:val="18"/>
                <w:szCs w:val="18"/>
              </w:rPr>
              <w:t>ID_HOST</w:t>
            </w:r>
          </w:p>
        </w:tc>
        <w:tc>
          <w:tcPr>
            <w:tcW w:w="6521" w:type="dxa"/>
          </w:tcPr>
          <w:p w:rsidR="00E8391D" w:rsidRPr="00820F07" w:rsidRDefault="00E8391D" w:rsidP="00E8391D">
            <w:pPr>
              <w:autoSpaceDE w:val="0"/>
              <w:snapToGrid w:val="0"/>
              <w:rPr>
                <w:sz w:val="18"/>
                <w:szCs w:val="18"/>
              </w:rPr>
            </w:pPr>
            <w:r w:rsidRPr="00820F07">
              <w:rPr>
                <w:sz w:val="18"/>
                <w:szCs w:val="18"/>
              </w:rPr>
              <w:t>Identificador de host.</w:t>
            </w:r>
          </w:p>
        </w:tc>
      </w:tr>
      <w:tr w:rsidR="00E8391D" w:rsidRPr="00820F07" w:rsidTr="00820F07">
        <w:trPr>
          <w:cnfStyle w:val="000000100000"/>
        </w:trPr>
        <w:tc>
          <w:tcPr>
            <w:tcW w:w="851" w:type="dxa"/>
          </w:tcPr>
          <w:p w:rsidR="00E8391D" w:rsidRPr="00820F07" w:rsidRDefault="00E8391D" w:rsidP="00E8391D">
            <w:pPr>
              <w:autoSpaceDE w:val="0"/>
              <w:snapToGrid w:val="0"/>
              <w:rPr>
                <w:sz w:val="18"/>
                <w:szCs w:val="18"/>
              </w:rPr>
            </w:pPr>
            <w:r w:rsidRPr="00820F07">
              <w:rPr>
                <w:sz w:val="18"/>
                <w:szCs w:val="18"/>
              </w:rPr>
              <w:t>3</w:t>
            </w:r>
          </w:p>
        </w:tc>
        <w:tc>
          <w:tcPr>
            <w:tcW w:w="1984" w:type="dxa"/>
          </w:tcPr>
          <w:p w:rsidR="00E8391D" w:rsidRPr="00820F07" w:rsidRDefault="00E8391D" w:rsidP="00E8391D">
            <w:pPr>
              <w:autoSpaceDE w:val="0"/>
              <w:snapToGrid w:val="0"/>
              <w:rPr>
                <w:sz w:val="18"/>
                <w:szCs w:val="18"/>
              </w:rPr>
            </w:pPr>
            <w:r w:rsidRPr="00820F07">
              <w:rPr>
                <w:sz w:val="18"/>
                <w:szCs w:val="18"/>
              </w:rPr>
              <w:t>ID_UNICO</w:t>
            </w:r>
          </w:p>
        </w:tc>
        <w:tc>
          <w:tcPr>
            <w:tcW w:w="6521" w:type="dxa"/>
          </w:tcPr>
          <w:p w:rsidR="00E8391D" w:rsidRPr="00820F07" w:rsidRDefault="00E8391D" w:rsidP="00E8391D">
            <w:pPr>
              <w:autoSpaceDE w:val="0"/>
              <w:snapToGrid w:val="0"/>
              <w:rPr>
                <w:sz w:val="18"/>
                <w:szCs w:val="18"/>
              </w:rPr>
            </w:pPr>
            <w:r w:rsidRPr="00820F07">
              <w:rPr>
                <w:sz w:val="18"/>
                <w:szCs w:val="18"/>
              </w:rPr>
              <w:t>Identificador único de la operación</w:t>
            </w:r>
          </w:p>
        </w:tc>
      </w:tr>
      <w:tr w:rsidR="00E8391D" w:rsidRPr="00820F07" w:rsidTr="00820F07">
        <w:tc>
          <w:tcPr>
            <w:tcW w:w="851" w:type="dxa"/>
          </w:tcPr>
          <w:p w:rsidR="00E8391D" w:rsidRPr="00820F07" w:rsidRDefault="00E8391D" w:rsidP="00E8391D">
            <w:pPr>
              <w:autoSpaceDE w:val="0"/>
              <w:snapToGrid w:val="0"/>
              <w:rPr>
                <w:sz w:val="18"/>
                <w:szCs w:val="18"/>
              </w:rPr>
            </w:pPr>
            <w:r w:rsidRPr="00820F07">
              <w:rPr>
                <w:sz w:val="18"/>
                <w:szCs w:val="18"/>
              </w:rPr>
              <w:t>4</w:t>
            </w:r>
          </w:p>
        </w:tc>
        <w:tc>
          <w:tcPr>
            <w:tcW w:w="1984" w:type="dxa"/>
          </w:tcPr>
          <w:p w:rsidR="00E8391D" w:rsidRPr="00820F07" w:rsidRDefault="00E8391D" w:rsidP="00E8391D">
            <w:pPr>
              <w:autoSpaceDE w:val="0"/>
              <w:snapToGrid w:val="0"/>
              <w:rPr>
                <w:sz w:val="18"/>
                <w:szCs w:val="18"/>
              </w:rPr>
            </w:pPr>
            <w:r w:rsidRPr="00820F07">
              <w:rPr>
                <w:sz w:val="18"/>
                <w:szCs w:val="18"/>
              </w:rPr>
              <w:t>TIEMPO</w:t>
            </w:r>
          </w:p>
        </w:tc>
        <w:tc>
          <w:tcPr>
            <w:tcW w:w="6521" w:type="dxa"/>
          </w:tcPr>
          <w:p w:rsidR="00E8391D" w:rsidRPr="00820F07" w:rsidRDefault="00E8391D" w:rsidP="00E8391D">
            <w:pPr>
              <w:autoSpaceDE w:val="0"/>
              <w:snapToGrid w:val="0"/>
              <w:rPr>
                <w:sz w:val="18"/>
                <w:szCs w:val="18"/>
              </w:rPr>
            </w:pPr>
            <w:r w:rsidRPr="00820F07">
              <w:rPr>
                <w:sz w:val="18"/>
                <w:szCs w:val="18"/>
              </w:rPr>
              <w:t>Tiempo de proceso de Lynx en milisegundos, con punto decimal.</w:t>
            </w:r>
          </w:p>
        </w:tc>
      </w:tr>
      <w:tr w:rsidR="00E8391D" w:rsidRPr="00820F07" w:rsidTr="00820F07">
        <w:trPr>
          <w:cnfStyle w:val="000000100000"/>
        </w:trPr>
        <w:tc>
          <w:tcPr>
            <w:tcW w:w="851" w:type="dxa"/>
          </w:tcPr>
          <w:p w:rsidR="00E8391D" w:rsidRPr="00820F07" w:rsidRDefault="00E8391D" w:rsidP="00E8391D">
            <w:pPr>
              <w:autoSpaceDE w:val="0"/>
              <w:snapToGrid w:val="0"/>
              <w:rPr>
                <w:sz w:val="18"/>
                <w:szCs w:val="18"/>
              </w:rPr>
            </w:pPr>
            <w:r w:rsidRPr="00820F07">
              <w:rPr>
                <w:sz w:val="18"/>
                <w:szCs w:val="18"/>
              </w:rPr>
              <w:t>5</w:t>
            </w:r>
          </w:p>
        </w:tc>
        <w:tc>
          <w:tcPr>
            <w:tcW w:w="1984" w:type="dxa"/>
          </w:tcPr>
          <w:p w:rsidR="00E8391D" w:rsidRPr="00820F07" w:rsidRDefault="00E8391D" w:rsidP="00E8391D">
            <w:pPr>
              <w:autoSpaceDE w:val="0"/>
              <w:snapToGrid w:val="0"/>
              <w:rPr>
                <w:sz w:val="18"/>
                <w:szCs w:val="18"/>
              </w:rPr>
            </w:pPr>
            <w:r w:rsidRPr="00820F07">
              <w:rPr>
                <w:sz w:val="18"/>
                <w:szCs w:val="18"/>
              </w:rPr>
              <w:t>FECHA_ENTRADA</w:t>
            </w:r>
          </w:p>
        </w:tc>
        <w:tc>
          <w:tcPr>
            <w:tcW w:w="6521" w:type="dxa"/>
          </w:tcPr>
          <w:p w:rsidR="00E8391D" w:rsidRPr="00820F07" w:rsidRDefault="00E8391D" w:rsidP="00E8391D">
            <w:pPr>
              <w:autoSpaceDE w:val="0"/>
              <w:snapToGrid w:val="0"/>
              <w:rPr>
                <w:sz w:val="18"/>
                <w:szCs w:val="18"/>
              </w:rPr>
            </w:pPr>
            <w:r w:rsidRPr="00820F07">
              <w:rPr>
                <w:sz w:val="18"/>
                <w:szCs w:val="18"/>
              </w:rPr>
              <w:t>Fecha de entrada de la OP en LynxOnLine, YYYYMMDDhh(24)mmss</w:t>
            </w:r>
          </w:p>
        </w:tc>
      </w:tr>
      <w:tr w:rsidR="00D10C21" w:rsidRPr="00820F07" w:rsidTr="00820F07">
        <w:tc>
          <w:tcPr>
            <w:tcW w:w="851" w:type="dxa"/>
          </w:tcPr>
          <w:p w:rsidR="00D10C21" w:rsidRPr="00820F07" w:rsidRDefault="00D10C21" w:rsidP="00E8391D">
            <w:pPr>
              <w:autoSpaceDE w:val="0"/>
              <w:snapToGrid w:val="0"/>
              <w:rPr>
                <w:sz w:val="18"/>
                <w:szCs w:val="18"/>
              </w:rPr>
            </w:pPr>
            <w:r w:rsidRPr="00820F07">
              <w:rPr>
                <w:sz w:val="18"/>
                <w:szCs w:val="18"/>
              </w:rPr>
              <w:t>6</w:t>
            </w:r>
          </w:p>
        </w:tc>
        <w:tc>
          <w:tcPr>
            <w:tcW w:w="1984" w:type="dxa"/>
          </w:tcPr>
          <w:p w:rsidR="00D10C21" w:rsidRPr="00820F07" w:rsidRDefault="00D10C21" w:rsidP="00E8391D">
            <w:pPr>
              <w:autoSpaceDE w:val="0"/>
              <w:snapToGrid w:val="0"/>
              <w:rPr>
                <w:sz w:val="18"/>
                <w:szCs w:val="18"/>
              </w:rPr>
            </w:pPr>
            <w:r w:rsidRPr="00820F07">
              <w:rPr>
                <w:sz w:val="18"/>
                <w:szCs w:val="18"/>
              </w:rPr>
              <w:t>TIMESTAMP ENTRADA</w:t>
            </w:r>
          </w:p>
        </w:tc>
        <w:tc>
          <w:tcPr>
            <w:tcW w:w="6521" w:type="dxa"/>
          </w:tcPr>
          <w:p w:rsidR="00D10C21" w:rsidRPr="00820F07" w:rsidRDefault="00D10C21" w:rsidP="00E8391D">
            <w:pPr>
              <w:autoSpaceDE w:val="0"/>
              <w:snapToGrid w:val="0"/>
              <w:rPr>
                <w:sz w:val="18"/>
                <w:szCs w:val="18"/>
              </w:rPr>
            </w:pPr>
            <w:r w:rsidRPr="00820F07">
              <w:rPr>
                <w:sz w:val="18"/>
                <w:szCs w:val="18"/>
              </w:rPr>
              <w:t>Timestamp en el que la transacción llegó a Lynx desde Stratus</w:t>
            </w:r>
          </w:p>
        </w:tc>
      </w:tr>
      <w:tr w:rsidR="00D10C21" w:rsidRPr="00820F07" w:rsidTr="00820F07">
        <w:trPr>
          <w:cnfStyle w:val="000000100000"/>
        </w:trPr>
        <w:tc>
          <w:tcPr>
            <w:tcW w:w="851" w:type="dxa"/>
          </w:tcPr>
          <w:p w:rsidR="00D10C21" w:rsidRPr="00820F07" w:rsidRDefault="00D10C21" w:rsidP="00E8391D">
            <w:pPr>
              <w:autoSpaceDE w:val="0"/>
              <w:snapToGrid w:val="0"/>
              <w:rPr>
                <w:sz w:val="18"/>
                <w:szCs w:val="18"/>
              </w:rPr>
            </w:pPr>
            <w:r w:rsidRPr="00820F07">
              <w:rPr>
                <w:sz w:val="18"/>
                <w:szCs w:val="18"/>
              </w:rPr>
              <w:t>7</w:t>
            </w:r>
          </w:p>
        </w:tc>
        <w:tc>
          <w:tcPr>
            <w:tcW w:w="1984" w:type="dxa"/>
          </w:tcPr>
          <w:p w:rsidR="00D10C21" w:rsidRPr="00820F07" w:rsidRDefault="00D10C21" w:rsidP="00E8391D">
            <w:pPr>
              <w:autoSpaceDE w:val="0"/>
              <w:snapToGrid w:val="0"/>
              <w:rPr>
                <w:sz w:val="18"/>
                <w:szCs w:val="18"/>
              </w:rPr>
            </w:pPr>
            <w:r w:rsidRPr="00820F07">
              <w:rPr>
                <w:sz w:val="18"/>
                <w:szCs w:val="18"/>
              </w:rPr>
              <w:t>TIMESTAMP SALIDA</w:t>
            </w:r>
          </w:p>
        </w:tc>
        <w:tc>
          <w:tcPr>
            <w:tcW w:w="6521" w:type="dxa"/>
          </w:tcPr>
          <w:p w:rsidR="00D10C21" w:rsidRPr="00820F07" w:rsidRDefault="00D10C21" w:rsidP="00E8391D">
            <w:pPr>
              <w:autoSpaceDE w:val="0"/>
              <w:snapToGrid w:val="0"/>
              <w:rPr>
                <w:sz w:val="18"/>
                <w:szCs w:val="18"/>
              </w:rPr>
            </w:pPr>
            <w:r w:rsidRPr="00820F07">
              <w:rPr>
                <w:sz w:val="18"/>
                <w:szCs w:val="18"/>
              </w:rPr>
              <w:t>Timestamp en el que la transacción se envió desde Lynx hacia Stratus</w:t>
            </w:r>
          </w:p>
        </w:tc>
      </w:tr>
    </w:tbl>
    <w:p w:rsidR="005144E1" w:rsidRDefault="005144E1" w:rsidP="00F900B7"/>
    <w:p w:rsidR="008F6E7C" w:rsidRDefault="008F6E7C" w:rsidP="00502F33">
      <w:pPr>
        <w:pStyle w:val="Ttulo1"/>
        <w:tabs>
          <w:tab w:val="clear" w:pos="432"/>
        </w:tabs>
        <w:ind w:left="0" w:firstLine="0"/>
      </w:pPr>
      <w:bookmarkStart w:id="109" w:name="_Toc378170599"/>
      <w:r>
        <w:lastRenderedPageBreak/>
        <w:t>Tablas de Datos</w:t>
      </w:r>
      <w:bookmarkEnd w:id="109"/>
    </w:p>
    <w:p w:rsidR="00502F33" w:rsidRDefault="00502F33" w:rsidP="008F6E7C">
      <w:pPr>
        <w:pStyle w:val="Ttulo2"/>
      </w:pPr>
      <w:bookmarkStart w:id="110" w:name="_Toc378170600"/>
      <w:r>
        <w:t>Códigos de Respuesta</w:t>
      </w:r>
      <w:bookmarkEnd w:id="11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39"/>
        <w:gridCol w:w="8517"/>
      </w:tblGrid>
      <w:tr w:rsidR="00502F33" w:rsidRPr="00820F07" w:rsidTr="008F6E7C">
        <w:trPr>
          <w:cnfStyle w:val="100000000000"/>
        </w:trPr>
        <w:tc>
          <w:tcPr>
            <w:tcW w:w="839" w:type="dxa"/>
            <w:tcBorders>
              <w:top w:val="none" w:sz="0" w:space="0" w:color="auto"/>
              <w:left w:val="none" w:sz="0" w:space="0" w:color="auto"/>
              <w:bottom w:val="none" w:sz="0" w:space="0" w:color="auto"/>
              <w:right w:val="none" w:sz="0" w:space="0" w:color="auto"/>
            </w:tcBorders>
          </w:tcPr>
          <w:p w:rsidR="00502F33" w:rsidRPr="00820F07" w:rsidRDefault="00502F33" w:rsidP="00502F33">
            <w:pPr>
              <w:snapToGrid w:val="0"/>
              <w:rPr>
                <w:b w:val="0"/>
                <w:sz w:val="18"/>
                <w:szCs w:val="18"/>
              </w:rPr>
            </w:pPr>
            <w:r w:rsidRPr="00820F07">
              <w:rPr>
                <w:sz w:val="18"/>
                <w:szCs w:val="18"/>
              </w:rPr>
              <w:t xml:space="preserve">Código </w:t>
            </w:r>
          </w:p>
        </w:tc>
        <w:tc>
          <w:tcPr>
            <w:tcW w:w="8517" w:type="dxa"/>
            <w:tcBorders>
              <w:top w:val="none" w:sz="0" w:space="0" w:color="auto"/>
              <w:left w:val="none" w:sz="0" w:space="0" w:color="auto"/>
              <w:bottom w:val="none" w:sz="0" w:space="0" w:color="auto"/>
              <w:right w:val="none" w:sz="0" w:space="0" w:color="auto"/>
            </w:tcBorders>
          </w:tcPr>
          <w:p w:rsidR="00502F33" w:rsidRPr="00820F07" w:rsidRDefault="00502F33" w:rsidP="00502F33">
            <w:pPr>
              <w:snapToGrid w:val="0"/>
              <w:rPr>
                <w:b w:val="0"/>
                <w:sz w:val="18"/>
                <w:szCs w:val="18"/>
              </w:rPr>
            </w:pPr>
            <w:r w:rsidRPr="00820F07">
              <w:rPr>
                <w:sz w:val="18"/>
                <w:szCs w:val="18"/>
              </w:rPr>
              <w:t>Descripción</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AA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TEMPO EXCEDIDO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AB </w:t>
            </w:r>
          </w:p>
        </w:tc>
        <w:tc>
          <w:tcPr>
            <w:tcW w:w="8517" w:type="dxa"/>
          </w:tcPr>
          <w:p w:rsidR="00502F33" w:rsidRPr="00820F07" w:rsidRDefault="00502F33" w:rsidP="00502F33">
            <w:pPr>
              <w:snapToGrid w:val="0"/>
              <w:rPr>
                <w:color w:val="000000"/>
                <w:sz w:val="18"/>
                <w:szCs w:val="18"/>
              </w:rPr>
            </w:pPr>
            <w:r w:rsidRPr="00820F07">
              <w:rPr>
                <w:color w:val="000000"/>
                <w:sz w:val="18"/>
                <w:szCs w:val="18"/>
              </w:rPr>
              <w:t>USE FUNC.CREDITO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AC </w:t>
            </w:r>
          </w:p>
        </w:tc>
        <w:tc>
          <w:tcPr>
            <w:tcW w:w="8517" w:type="dxa"/>
          </w:tcPr>
          <w:p w:rsidR="00502F33" w:rsidRPr="00820F07" w:rsidRDefault="00502F33" w:rsidP="00502F33">
            <w:pPr>
              <w:snapToGrid w:val="0"/>
              <w:rPr>
                <w:color w:val="000000"/>
                <w:sz w:val="18"/>
                <w:szCs w:val="18"/>
              </w:rPr>
            </w:pPr>
            <w:r w:rsidRPr="00820F07">
              <w:rPr>
                <w:color w:val="000000"/>
                <w:sz w:val="18"/>
                <w:szCs w:val="18"/>
              </w:rPr>
              <w:t>USE FUNC. DEBITO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AD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USE SENHA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AE </w:t>
            </w:r>
          </w:p>
        </w:tc>
        <w:tc>
          <w:tcPr>
            <w:tcW w:w="8517" w:type="dxa"/>
          </w:tcPr>
          <w:p w:rsidR="00502F33" w:rsidRPr="00820F07" w:rsidRDefault="00502F33" w:rsidP="00502F33">
            <w:pPr>
              <w:snapToGrid w:val="0"/>
              <w:rPr>
                <w:color w:val="000000"/>
                <w:sz w:val="18"/>
                <w:szCs w:val="18"/>
              </w:rPr>
            </w:pPr>
            <w:r w:rsidRPr="00820F07">
              <w:rPr>
                <w:color w:val="000000"/>
                <w:sz w:val="18"/>
                <w:szCs w:val="18"/>
              </w:rPr>
              <w:t>TENTE MAIS TARDE</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AF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TENTE DE NOVO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AG </w:t>
            </w:r>
          </w:p>
        </w:tc>
        <w:tc>
          <w:tcPr>
            <w:tcW w:w="8517" w:type="dxa"/>
          </w:tcPr>
          <w:p w:rsidR="00502F33" w:rsidRPr="00820F07" w:rsidRDefault="00502F33" w:rsidP="00502F33">
            <w:pPr>
              <w:snapToGrid w:val="0"/>
              <w:rPr>
                <w:color w:val="000000"/>
                <w:sz w:val="18"/>
                <w:szCs w:val="18"/>
              </w:rPr>
            </w:pPr>
            <w:r w:rsidRPr="00820F07">
              <w:rPr>
                <w:color w:val="000000"/>
                <w:sz w:val="18"/>
                <w:szCs w:val="18"/>
              </w:rPr>
              <w:t>ERRO SISTEMA-06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AH </w:t>
            </w:r>
          </w:p>
        </w:tc>
        <w:tc>
          <w:tcPr>
            <w:tcW w:w="8517" w:type="dxa"/>
          </w:tcPr>
          <w:p w:rsidR="00502F33" w:rsidRPr="00820F07" w:rsidRDefault="00502F33" w:rsidP="00502F33">
            <w:pPr>
              <w:snapToGrid w:val="0"/>
              <w:rPr>
                <w:color w:val="000000"/>
                <w:sz w:val="18"/>
                <w:szCs w:val="18"/>
              </w:rPr>
            </w:pPr>
            <w:r w:rsidRPr="00820F07">
              <w:rPr>
                <w:color w:val="000000"/>
                <w:sz w:val="18"/>
                <w:szCs w:val="18"/>
              </w:rPr>
              <w:t>USE FUNC CREDITO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BA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TRANSACAO OK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BB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INPUT INVALIDO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BC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AGE. NAO INST.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BD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TERM. NAO CAD.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BE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SENHA INVALIDA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BF </w:t>
            </w:r>
          </w:p>
        </w:tc>
        <w:tc>
          <w:tcPr>
            <w:tcW w:w="8517" w:type="dxa"/>
          </w:tcPr>
          <w:p w:rsidR="00502F33" w:rsidRPr="00820F07" w:rsidRDefault="00502F33" w:rsidP="00502F33">
            <w:pPr>
              <w:snapToGrid w:val="0"/>
              <w:rPr>
                <w:color w:val="000000"/>
                <w:sz w:val="18"/>
                <w:szCs w:val="18"/>
              </w:rPr>
            </w:pPr>
            <w:r w:rsidRPr="00820F07">
              <w:rPr>
                <w:color w:val="000000"/>
                <w:sz w:val="18"/>
                <w:szCs w:val="18"/>
              </w:rPr>
              <w:t>AGENCIA INATIVA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BG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BH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7</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BI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8</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BJ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9</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BK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SALDO INSUFIC.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BL </w:t>
            </w:r>
          </w:p>
        </w:tc>
        <w:tc>
          <w:tcPr>
            <w:tcW w:w="8517" w:type="dxa"/>
          </w:tcPr>
          <w:p w:rsidR="00502F33" w:rsidRPr="00820F07" w:rsidRDefault="00502F33" w:rsidP="00502F33">
            <w:pPr>
              <w:snapToGrid w:val="0"/>
              <w:rPr>
                <w:color w:val="000000"/>
                <w:sz w:val="18"/>
                <w:szCs w:val="18"/>
              </w:rPr>
            </w:pPr>
            <w:r w:rsidRPr="00820F07">
              <w:rPr>
                <w:color w:val="000000"/>
                <w:sz w:val="18"/>
                <w:szCs w:val="18"/>
              </w:rPr>
              <w:t>LIM.DIA EXCEDIDO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BM </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CARTAO INVALIDO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BN </w:t>
            </w:r>
          </w:p>
        </w:tc>
        <w:tc>
          <w:tcPr>
            <w:tcW w:w="8517" w:type="dxa"/>
          </w:tcPr>
          <w:p w:rsidR="00502F33" w:rsidRPr="00820F07" w:rsidRDefault="00502F33" w:rsidP="00502F33">
            <w:pPr>
              <w:snapToGrid w:val="0"/>
              <w:rPr>
                <w:color w:val="000000"/>
                <w:sz w:val="18"/>
                <w:szCs w:val="18"/>
              </w:rPr>
            </w:pPr>
            <w:r w:rsidRPr="00820F07">
              <w:rPr>
                <w:color w:val="000000"/>
                <w:sz w:val="18"/>
                <w:szCs w:val="18"/>
              </w:rPr>
              <w:t>CTA/CARTAO BLOQ</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BO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E</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BP </w:t>
            </w:r>
          </w:p>
        </w:tc>
        <w:tc>
          <w:tcPr>
            <w:tcW w:w="8517" w:type="dxa"/>
          </w:tcPr>
          <w:p w:rsidR="00502F33" w:rsidRPr="00820F07" w:rsidRDefault="00502F33" w:rsidP="00502F33">
            <w:pPr>
              <w:snapToGrid w:val="0"/>
              <w:rPr>
                <w:color w:val="000000"/>
                <w:sz w:val="18"/>
                <w:szCs w:val="18"/>
              </w:rPr>
            </w:pPr>
            <w:r w:rsidRPr="00820F07">
              <w:rPr>
                <w:color w:val="000000"/>
                <w:sz w:val="18"/>
                <w:szCs w:val="18"/>
              </w:rPr>
              <w:t>C/C INEXISTENTE</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BQ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NAO PERMITIDO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BR </w:t>
            </w:r>
          </w:p>
        </w:tc>
        <w:tc>
          <w:tcPr>
            <w:tcW w:w="8517" w:type="dxa"/>
          </w:tcPr>
          <w:p w:rsidR="00502F33" w:rsidRPr="00820F07" w:rsidRDefault="00502F33" w:rsidP="00502F33">
            <w:pPr>
              <w:snapToGrid w:val="0"/>
              <w:rPr>
                <w:color w:val="000000"/>
                <w:sz w:val="18"/>
                <w:szCs w:val="18"/>
              </w:rPr>
            </w:pPr>
            <w:r w:rsidRPr="00820F07">
              <w:rPr>
                <w:color w:val="000000"/>
                <w:sz w:val="18"/>
                <w:szCs w:val="18"/>
              </w:rPr>
              <w:t>CONTA ENCERRADA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BS </w:t>
            </w:r>
          </w:p>
        </w:tc>
        <w:tc>
          <w:tcPr>
            <w:tcW w:w="8517" w:type="dxa"/>
          </w:tcPr>
          <w:p w:rsidR="00502F33" w:rsidRPr="00820F07" w:rsidRDefault="00502F33" w:rsidP="00502F33">
            <w:pPr>
              <w:snapToGrid w:val="0"/>
              <w:rPr>
                <w:color w:val="000000"/>
                <w:sz w:val="18"/>
                <w:szCs w:val="18"/>
              </w:rPr>
            </w:pPr>
            <w:r w:rsidRPr="00820F07">
              <w:rPr>
                <w:color w:val="000000"/>
                <w:sz w:val="18"/>
                <w:szCs w:val="18"/>
              </w:rPr>
              <w:t>COMPRA BLOQUEADA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 xml:space="preserve">BT </w:t>
            </w:r>
          </w:p>
        </w:tc>
        <w:tc>
          <w:tcPr>
            <w:tcW w:w="8517" w:type="dxa"/>
          </w:tcPr>
          <w:p w:rsidR="00502F33" w:rsidRPr="00820F07" w:rsidRDefault="00502F33" w:rsidP="00502F33">
            <w:pPr>
              <w:snapToGrid w:val="0"/>
              <w:rPr>
                <w:color w:val="000000"/>
                <w:sz w:val="18"/>
                <w:szCs w:val="18"/>
              </w:rPr>
            </w:pPr>
            <w:r w:rsidRPr="00820F07">
              <w:rPr>
                <w:color w:val="000000"/>
                <w:sz w:val="18"/>
                <w:szCs w:val="18"/>
              </w:rPr>
              <w:t>LIMITE EXCEDIDO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BU </w:t>
            </w:r>
          </w:p>
        </w:tc>
        <w:tc>
          <w:tcPr>
            <w:tcW w:w="8517" w:type="dxa"/>
          </w:tcPr>
          <w:p w:rsidR="00502F33" w:rsidRPr="00820F07" w:rsidRDefault="00502F33" w:rsidP="00502F33">
            <w:pPr>
              <w:snapToGrid w:val="0"/>
              <w:rPr>
                <w:color w:val="000000"/>
                <w:sz w:val="18"/>
                <w:szCs w:val="18"/>
              </w:rPr>
            </w:pPr>
            <w:r w:rsidRPr="00820F07">
              <w:rPr>
                <w:color w:val="000000"/>
                <w:sz w:val="18"/>
                <w:szCs w:val="18"/>
              </w:rPr>
              <w:t>DTA PRE INVALIDA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BV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CARTAO VENCIDO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BX </w:t>
            </w:r>
          </w:p>
        </w:tc>
        <w:tc>
          <w:tcPr>
            <w:tcW w:w="8517" w:type="dxa"/>
          </w:tcPr>
          <w:p w:rsidR="00502F33" w:rsidRPr="00820F07" w:rsidRDefault="00502F33" w:rsidP="00502F33">
            <w:pPr>
              <w:snapToGrid w:val="0"/>
              <w:rPr>
                <w:color w:val="000000"/>
                <w:sz w:val="18"/>
                <w:szCs w:val="18"/>
              </w:rPr>
            </w:pPr>
            <w:r w:rsidRPr="00820F07">
              <w:rPr>
                <w:color w:val="000000"/>
                <w:sz w:val="18"/>
                <w:szCs w:val="18"/>
              </w:rPr>
              <w:t>SALDO VINCULADO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BY </w:t>
            </w:r>
          </w:p>
        </w:tc>
        <w:tc>
          <w:tcPr>
            <w:tcW w:w="8517" w:type="dxa"/>
          </w:tcPr>
          <w:p w:rsidR="00502F33" w:rsidRPr="00820F07" w:rsidRDefault="00502F33" w:rsidP="00502F33">
            <w:pPr>
              <w:snapToGrid w:val="0"/>
              <w:rPr>
                <w:color w:val="000000"/>
                <w:sz w:val="18"/>
                <w:szCs w:val="18"/>
              </w:rPr>
            </w:pPr>
            <w:r w:rsidRPr="00820F07">
              <w:rPr>
                <w:color w:val="000000"/>
                <w:sz w:val="18"/>
                <w:szCs w:val="18"/>
              </w:rPr>
              <w:t>VERIF.CONEX.BRAD</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BZ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APROVADA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B0 </w:t>
            </w:r>
          </w:p>
        </w:tc>
        <w:tc>
          <w:tcPr>
            <w:tcW w:w="8517" w:type="dxa"/>
          </w:tcPr>
          <w:p w:rsidR="00502F33" w:rsidRPr="00820F07" w:rsidRDefault="00502F33" w:rsidP="00502F33">
            <w:pPr>
              <w:snapToGrid w:val="0"/>
              <w:rPr>
                <w:color w:val="000000"/>
                <w:sz w:val="18"/>
                <w:szCs w:val="18"/>
              </w:rPr>
            </w:pPr>
            <w:r w:rsidRPr="00820F07">
              <w:rPr>
                <w:color w:val="000000"/>
                <w:sz w:val="18"/>
                <w:szCs w:val="18"/>
              </w:rPr>
              <w:t>INICIALIZE  POS</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B1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JA CANCELADA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B2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SEM RESPOSTA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B4 </w:t>
            </w:r>
          </w:p>
        </w:tc>
        <w:tc>
          <w:tcPr>
            <w:tcW w:w="8517" w:type="dxa"/>
          </w:tcPr>
          <w:p w:rsidR="00502F33" w:rsidRPr="00820F07" w:rsidRDefault="00502F33" w:rsidP="00502F33">
            <w:pPr>
              <w:snapToGrid w:val="0"/>
              <w:rPr>
                <w:color w:val="000000"/>
                <w:sz w:val="18"/>
                <w:szCs w:val="18"/>
              </w:rPr>
            </w:pPr>
            <w:r w:rsidRPr="00820F07">
              <w:rPr>
                <w:color w:val="000000"/>
                <w:sz w:val="18"/>
                <w:szCs w:val="18"/>
              </w:rPr>
              <w:t>EXCEDE LIMITE-61</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B5 </w:t>
            </w:r>
          </w:p>
        </w:tc>
        <w:tc>
          <w:tcPr>
            <w:tcW w:w="8517" w:type="dxa"/>
          </w:tcPr>
          <w:p w:rsidR="00502F33" w:rsidRPr="00820F07" w:rsidRDefault="00502F33" w:rsidP="00502F33">
            <w:pPr>
              <w:snapToGrid w:val="0"/>
              <w:rPr>
                <w:color w:val="000000"/>
                <w:sz w:val="18"/>
                <w:szCs w:val="18"/>
              </w:rPr>
            </w:pPr>
            <w:r w:rsidRPr="00820F07">
              <w:rPr>
                <w:color w:val="000000"/>
                <w:sz w:val="18"/>
                <w:szCs w:val="18"/>
              </w:rPr>
              <w:t>MSG 0610 RECEBID</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B6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TRANS.-85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B7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VENDA OFF-LINE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B8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VIA INVALIDA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B9 </w:t>
            </w:r>
          </w:p>
        </w:tc>
        <w:tc>
          <w:tcPr>
            <w:tcW w:w="8517" w:type="dxa"/>
          </w:tcPr>
          <w:p w:rsidR="00502F33" w:rsidRPr="00820F07" w:rsidRDefault="00502F33" w:rsidP="00502F33">
            <w:pPr>
              <w:snapToGrid w:val="0"/>
              <w:rPr>
                <w:color w:val="000000"/>
                <w:sz w:val="18"/>
                <w:szCs w:val="18"/>
              </w:rPr>
            </w:pPr>
            <w:r w:rsidRPr="00820F07">
              <w:rPr>
                <w:color w:val="000000"/>
                <w:sz w:val="18"/>
                <w:szCs w:val="18"/>
              </w:rPr>
              <w:t>VALOR N/PERMITID</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CA</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CB</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AUTORIZADA4</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CC</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CD</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AUTORIZADA6</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CE</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AUTORIZADA7</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CF</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CG</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AUTORIZADA2</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CH</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AUTORIZADA3</w:t>
            </w:r>
          </w:p>
        </w:tc>
      </w:tr>
      <w:tr w:rsidR="00851E38" w:rsidRPr="00820F07" w:rsidTr="00820F07">
        <w:trPr>
          <w:cnfStyle w:val="000000100000"/>
        </w:trPr>
        <w:tc>
          <w:tcPr>
            <w:tcW w:w="839" w:type="dxa"/>
          </w:tcPr>
          <w:p w:rsidR="00851E38" w:rsidRPr="00820F07" w:rsidRDefault="00851E38" w:rsidP="00502F33">
            <w:pPr>
              <w:snapToGrid w:val="0"/>
              <w:rPr>
                <w:color w:val="000000"/>
                <w:sz w:val="18"/>
                <w:szCs w:val="18"/>
              </w:rPr>
            </w:pPr>
            <w:r w:rsidRPr="00820F07">
              <w:rPr>
                <w:color w:val="000000"/>
                <w:sz w:val="18"/>
                <w:szCs w:val="18"/>
              </w:rPr>
              <w:t>CL</w:t>
            </w:r>
          </w:p>
        </w:tc>
        <w:tc>
          <w:tcPr>
            <w:tcW w:w="8517" w:type="dxa"/>
          </w:tcPr>
          <w:p w:rsidR="00851E38" w:rsidRPr="00820F07" w:rsidRDefault="00851E38" w:rsidP="00502F33">
            <w:pPr>
              <w:snapToGrid w:val="0"/>
              <w:rPr>
                <w:color w:val="000000"/>
                <w:sz w:val="18"/>
                <w:szCs w:val="18"/>
              </w:rPr>
            </w:pPr>
            <w:r w:rsidRPr="00820F07">
              <w:rPr>
                <w:color w:val="000000"/>
                <w:sz w:val="18"/>
                <w:szCs w:val="18"/>
              </w:rPr>
              <w:t>CANCELAMIENTO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DA </w:t>
            </w:r>
          </w:p>
        </w:tc>
        <w:tc>
          <w:tcPr>
            <w:tcW w:w="8517" w:type="dxa"/>
          </w:tcPr>
          <w:p w:rsidR="00502F33" w:rsidRPr="00820F07" w:rsidRDefault="00502F33" w:rsidP="00502F33">
            <w:pPr>
              <w:snapToGrid w:val="0"/>
              <w:rPr>
                <w:color w:val="000000"/>
                <w:sz w:val="18"/>
                <w:szCs w:val="18"/>
              </w:rPr>
            </w:pPr>
            <w:r w:rsidRPr="00820F07">
              <w:rPr>
                <w:color w:val="000000"/>
                <w:sz w:val="18"/>
                <w:szCs w:val="18"/>
              </w:rPr>
              <w:t>ESTAB. INVAL -03</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DB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TRANS.-06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DC </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TRANS.INVALID-12</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DD </w:t>
            </w:r>
          </w:p>
        </w:tc>
        <w:tc>
          <w:tcPr>
            <w:tcW w:w="8517" w:type="dxa"/>
          </w:tcPr>
          <w:p w:rsidR="00502F33" w:rsidRPr="00820F07" w:rsidRDefault="00502F33" w:rsidP="00502F33">
            <w:pPr>
              <w:snapToGrid w:val="0"/>
              <w:rPr>
                <w:color w:val="000000"/>
                <w:sz w:val="18"/>
                <w:szCs w:val="18"/>
              </w:rPr>
            </w:pPr>
            <w:r w:rsidRPr="00820F07">
              <w:rPr>
                <w:color w:val="000000"/>
                <w:sz w:val="18"/>
                <w:szCs w:val="18"/>
              </w:rPr>
              <w:t>VALOR INVALID-13</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DE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CARTAO-14</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DF </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CARTAO INVALI-15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DG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TRANS.-19</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 xml:space="preserve">DH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TRANS.-30</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DI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CARTAO-31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DJ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CARTAO-38</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DK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CARTAO-41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DL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CARTAO-43</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DM </w:t>
            </w:r>
          </w:p>
        </w:tc>
        <w:tc>
          <w:tcPr>
            <w:tcW w:w="8517" w:type="dxa"/>
          </w:tcPr>
          <w:p w:rsidR="00502F33" w:rsidRPr="00820F07" w:rsidRDefault="00502F33" w:rsidP="00502F33">
            <w:pPr>
              <w:snapToGrid w:val="0"/>
              <w:rPr>
                <w:color w:val="000000"/>
                <w:sz w:val="18"/>
                <w:szCs w:val="18"/>
              </w:rPr>
            </w:pPr>
            <w:r w:rsidRPr="00820F07">
              <w:rPr>
                <w:color w:val="000000"/>
                <w:sz w:val="18"/>
                <w:szCs w:val="18"/>
              </w:rPr>
              <w:t>EXCEDE LIMITE-51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DN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CARTAO-52</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DO </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 VENCIDO-54</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DP </w:t>
            </w:r>
          </w:p>
        </w:tc>
        <w:tc>
          <w:tcPr>
            <w:tcW w:w="8517" w:type="dxa"/>
          </w:tcPr>
          <w:p w:rsidR="00502F33" w:rsidRPr="00820F07" w:rsidRDefault="00502F33" w:rsidP="00502F33">
            <w:pPr>
              <w:snapToGrid w:val="0"/>
              <w:rPr>
                <w:color w:val="000000"/>
                <w:sz w:val="18"/>
                <w:szCs w:val="18"/>
              </w:rPr>
            </w:pPr>
            <w:r w:rsidRPr="00820F07">
              <w:rPr>
                <w:color w:val="000000"/>
                <w:sz w:val="18"/>
                <w:szCs w:val="18"/>
              </w:rPr>
              <w:t>SENHA INVAL. -55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DQ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CARTAO-56</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DR </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TRANS.N/PERM.-57</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DS </w:t>
            </w:r>
          </w:p>
        </w:tc>
        <w:tc>
          <w:tcPr>
            <w:tcW w:w="8517" w:type="dxa"/>
          </w:tcPr>
          <w:p w:rsidR="00502F33" w:rsidRPr="00820F07" w:rsidRDefault="00502F33" w:rsidP="00502F33">
            <w:pPr>
              <w:snapToGrid w:val="0"/>
              <w:rPr>
                <w:color w:val="000000"/>
                <w:sz w:val="18"/>
                <w:szCs w:val="18"/>
              </w:rPr>
            </w:pPr>
            <w:r w:rsidRPr="00820F07">
              <w:rPr>
                <w:color w:val="000000"/>
                <w:sz w:val="18"/>
                <w:szCs w:val="18"/>
              </w:rPr>
              <w:t>LIGUE CARTAO -60</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DT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TRANS.-61</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DU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TRANS.-65</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DV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CARTAO-76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DW </w:t>
            </w:r>
          </w:p>
        </w:tc>
        <w:tc>
          <w:tcPr>
            <w:tcW w:w="8517" w:type="dxa"/>
          </w:tcPr>
          <w:p w:rsidR="00502F33" w:rsidRPr="00820F07" w:rsidRDefault="00502F33" w:rsidP="00502F33">
            <w:pPr>
              <w:snapToGrid w:val="0"/>
              <w:rPr>
                <w:color w:val="000000"/>
                <w:sz w:val="18"/>
                <w:szCs w:val="18"/>
              </w:rPr>
            </w:pPr>
            <w:r w:rsidRPr="00820F07">
              <w:rPr>
                <w:color w:val="000000"/>
                <w:sz w:val="18"/>
                <w:szCs w:val="18"/>
              </w:rPr>
              <w:t>BANCO FORA AR-91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FA </w:t>
            </w:r>
          </w:p>
        </w:tc>
        <w:tc>
          <w:tcPr>
            <w:tcW w:w="8517" w:type="dxa"/>
          </w:tcPr>
          <w:p w:rsidR="00502F33" w:rsidRPr="00820F07" w:rsidRDefault="00502F33" w:rsidP="00502F33">
            <w:pPr>
              <w:snapToGrid w:val="0"/>
              <w:rPr>
                <w:color w:val="000000"/>
                <w:sz w:val="18"/>
                <w:szCs w:val="18"/>
              </w:rPr>
            </w:pPr>
            <w:r w:rsidRPr="00820F07">
              <w:rPr>
                <w:color w:val="000000"/>
                <w:sz w:val="18"/>
                <w:szCs w:val="18"/>
              </w:rPr>
              <w:t>NEGADA</w:t>
            </w:r>
            <w:r w:rsidRPr="00820F07">
              <w:rPr>
                <w:color w:val="000000"/>
                <w:sz w:val="18"/>
                <w:szCs w:val="18"/>
              </w:rPr>
              <w:tab/>
              <w:t xml:space="preserve">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FB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CARTAO VENCIDO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FC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LIGUE EMISSOR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FD </w:t>
            </w:r>
          </w:p>
        </w:tc>
        <w:tc>
          <w:tcPr>
            <w:tcW w:w="8517" w:type="dxa"/>
          </w:tcPr>
          <w:p w:rsidR="00502F33" w:rsidRPr="00820F07" w:rsidRDefault="00502F33" w:rsidP="00502F33">
            <w:pPr>
              <w:snapToGrid w:val="0"/>
              <w:rPr>
                <w:color w:val="000000"/>
                <w:sz w:val="18"/>
                <w:szCs w:val="18"/>
              </w:rPr>
            </w:pPr>
            <w:r w:rsidRPr="00820F07">
              <w:rPr>
                <w:color w:val="000000"/>
                <w:sz w:val="18"/>
                <w:szCs w:val="18"/>
              </w:rPr>
              <w:t>RECOLHA O CARTAO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FE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DATA INVALIDA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FF </w:t>
            </w:r>
          </w:p>
        </w:tc>
        <w:tc>
          <w:tcPr>
            <w:tcW w:w="8517" w:type="dxa"/>
          </w:tcPr>
          <w:p w:rsidR="00502F33" w:rsidRPr="00820F07" w:rsidRDefault="00502F33" w:rsidP="00502F33">
            <w:pPr>
              <w:snapToGrid w:val="0"/>
              <w:rPr>
                <w:color w:val="000000"/>
                <w:sz w:val="18"/>
                <w:szCs w:val="18"/>
              </w:rPr>
            </w:pPr>
            <w:r w:rsidRPr="00820F07">
              <w:rPr>
                <w:color w:val="000000"/>
                <w:sz w:val="18"/>
                <w:szCs w:val="18"/>
              </w:rPr>
              <w:t>CANCELAMENTO OK</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FG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REFERENCIA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FH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00PREMIO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FI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00PREMI0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GA </w:t>
            </w:r>
          </w:p>
        </w:tc>
        <w:tc>
          <w:tcPr>
            <w:tcW w:w="8517" w:type="dxa"/>
          </w:tcPr>
          <w:p w:rsidR="00502F33" w:rsidRPr="00820F07" w:rsidRDefault="00502F33" w:rsidP="00502F33">
            <w:pPr>
              <w:snapToGrid w:val="0"/>
              <w:rPr>
                <w:color w:val="000000"/>
                <w:sz w:val="18"/>
                <w:szCs w:val="18"/>
              </w:rPr>
            </w:pPr>
            <w:r w:rsidRPr="00820F07">
              <w:rPr>
                <w:color w:val="000000"/>
                <w:sz w:val="18"/>
                <w:szCs w:val="18"/>
              </w:rPr>
              <w:t>AGUARDE CONTATO</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HA</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HB</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HC</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HD</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HE</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lastRenderedPageBreak/>
              <w:t>HF</w:t>
            </w:r>
          </w:p>
        </w:tc>
        <w:tc>
          <w:tcPr>
            <w:tcW w:w="8517" w:type="dxa"/>
          </w:tcPr>
          <w:p w:rsidR="00502F33" w:rsidRPr="00820F07" w:rsidRDefault="00502F33" w:rsidP="00502F33">
            <w:pPr>
              <w:snapToGrid w:val="0"/>
              <w:rPr>
                <w:sz w:val="18"/>
                <w:szCs w:val="18"/>
              </w:rPr>
            </w:pPr>
            <w:r w:rsidRPr="00820F07">
              <w:rPr>
                <w:sz w:val="18"/>
                <w:szCs w:val="18"/>
              </w:rPr>
              <w:t>CANC NAO PERMITI CANC NAO PERMITI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HG</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HH</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HI</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9B4BE6" w:rsidTr="00820F07">
        <w:tc>
          <w:tcPr>
            <w:tcW w:w="839" w:type="dxa"/>
          </w:tcPr>
          <w:p w:rsidR="00502F33" w:rsidRPr="00820F07" w:rsidRDefault="00502F33" w:rsidP="00502F33">
            <w:pPr>
              <w:snapToGrid w:val="0"/>
              <w:rPr>
                <w:sz w:val="18"/>
                <w:szCs w:val="18"/>
              </w:rPr>
            </w:pPr>
            <w:r w:rsidRPr="00820F07">
              <w:rPr>
                <w:sz w:val="18"/>
                <w:szCs w:val="18"/>
              </w:rPr>
              <w:t>HJ</w:t>
            </w:r>
          </w:p>
        </w:tc>
        <w:tc>
          <w:tcPr>
            <w:tcW w:w="8517" w:type="dxa"/>
          </w:tcPr>
          <w:p w:rsidR="00502F33" w:rsidRPr="00820F07" w:rsidRDefault="00502F33" w:rsidP="00502F33">
            <w:pPr>
              <w:snapToGrid w:val="0"/>
              <w:rPr>
                <w:sz w:val="18"/>
                <w:szCs w:val="18"/>
                <w:lang w:val="en-GB"/>
              </w:rPr>
            </w:pPr>
            <w:r w:rsidRPr="00820F07">
              <w:rPr>
                <w:sz w:val="18"/>
                <w:szCs w:val="18"/>
                <w:lang w:val="en-GB"/>
              </w:rPr>
              <w:t>LIGUE CENTRAL AT LIGUE CENTRAL AT</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HK</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HL</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HM</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9B4BE6" w:rsidTr="00820F07">
        <w:tc>
          <w:tcPr>
            <w:tcW w:w="839" w:type="dxa"/>
          </w:tcPr>
          <w:p w:rsidR="00502F33" w:rsidRPr="00820F07" w:rsidRDefault="00502F33" w:rsidP="00502F33">
            <w:pPr>
              <w:snapToGrid w:val="0"/>
              <w:rPr>
                <w:sz w:val="18"/>
                <w:szCs w:val="18"/>
              </w:rPr>
            </w:pPr>
            <w:r w:rsidRPr="00820F07">
              <w:rPr>
                <w:sz w:val="18"/>
                <w:szCs w:val="18"/>
              </w:rPr>
              <w:t>HN</w:t>
            </w:r>
          </w:p>
        </w:tc>
        <w:tc>
          <w:tcPr>
            <w:tcW w:w="8517" w:type="dxa"/>
          </w:tcPr>
          <w:p w:rsidR="00502F33" w:rsidRPr="00820F07" w:rsidRDefault="00502F33" w:rsidP="00502F33">
            <w:pPr>
              <w:snapToGrid w:val="0"/>
              <w:rPr>
                <w:sz w:val="18"/>
                <w:szCs w:val="18"/>
                <w:lang w:val="en-GB"/>
              </w:rPr>
            </w:pPr>
            <w:r w:rsidRPr="00820F07">
              <w:rPr>
                <w:sz w:val="18"/>
                <w:szCs w:val="18"/>
                <w:lang w:val="en-GB"/>
              </w:rPr>
              <w:t>LIGUE CENTRAL AT LIGUE CENTRAL AT</w:t>
            </w:r>
          </w:p>
        </w:tc>
      </w:tr>
      <w:tr w:rsidR="00502F33" w:rsidRPr="009B4BE6"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HO</w:t>
            </w:r>
          </w:p>
        </w:tc>
        <w:tc>
          <w:tcPr>
            <w:tcW w:w="8517" w:type="dxa"/>
          </w:tcPr>
          <w:p w:rsidR="00502F33" w:rsidRPr="00820F07" w:rsidRDefault="00502F33" w:rsidP="00502F33">
            <w:pPr>
              <w:snapToGrid w:val="0"/>
              <w:rPr>
                <w:sz w:val="18"/>
                <w:szCs w:val="18"/>
                <w:lang w:val="en-GB"/>
              </w:rPr>
            </w:pPr>
            <w:r w:rsidRPr="00820F07">
              <w:rPr>
                <w:sz w:val="18"/>
                <w:szCs w:val="18"/>
                <w:lang w:val="en-GB"/>
              </w:rPr>
              <w:t>LIGUE CENTRAL AT LIGUE CENTRAL AT</w:t>
            </w:r>
          </w:p>
        </w:tc>
      </w:tr>
      <w:tr w:rsidR="00502F33" w:rsidRPr="009B4BE6" w:rsidTr="00820F07">
        <w:tc>
          <w:tcPr>
            <w:tcW w:w="839" w:type="dxa"/>
          </w:tcPr>
          <w:p w:rsidR="00502F33" w:rsidRPr="00820F07" w:rsidRDefault="00502F33" w:rsidP="00502F33">
            <w:pPr>
              <w:snapToGrid w:val="0"/>
              <w:rPr>
                <w:sz w:val="18"/>
                <w:szCs w:val="18"/>
              </w:rPr>
            </w:pPr>
            <w:r w:rsidRPr="00820F07">
              <w:rPr>
                <w:sz w:val="18"/>
                <w:szCs w:val="18"/>
              </w:rPr>
              <w:t>HP</w:t>
            </w:r>
          </w:p>
        </w:tc>
        <w:tc>
          <w:tcPr>
            <w:tcW w:w="8517" w:type="dxa"/>
          </w:tcPr>
          <w:p w:rsidR="00502F33" w:rsidRPr="00820F07" w:rsidRDefault="00502F33" w:rsidP="00502F33">
            <w:pPr>
              <w:snapToGrid w:val="0"/>
              <w:rPr>
                <w:sz w:val="18"/>
                <w:szCs w:val="18"/>
                <w:lang w:val="en-GB"/>
              </w:rPr>
            </w:pPr>
            <w:r w:rsidRPr="00820F07">
              <w:rPr>
                <w:sz w:val="18"/>
                <w:szCs w:val="18"/>
                <w:lang w:val="en-GB"/>
              </w:rPr>
              <w:t>LIGUE CENTRAL AT LIGUE CENTRAL AT</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HQ</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HR</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9B4BE6"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HS</w:t>
            </w:r>
          </w:p>
        </w:tc>
        <w:tc>
          <w:tcPr>
            <w:tcW w:w="8517" w:type="dxa"/>
          </w:tcPr>
          <w:p w:rsidR="00502F33" w:rsidRPr="00820F07" w:rsidRDefault="00502F33" w:rsidP="00502F33">
            <w:pPr>
              <w:snapToGrid w:val="0"/>
              <w:rPr>
                <w:sz w:val="18"/>
                <w:szCs w:val="18"/>
                <w:lang w:val="en-GB"/>
              </w:rPr>
            </w:pPr>
            <w:r w:rsidRPr="00820F07">
              <w:rPr>
                <w:sz w:val="18"/>
                <w:szCs w:val="18"/>
                <w:lang w:val="en-GB"/>
              </w:rPr>
              <w:t>LIGUE CENTRAL AT LIGUE CENTRAL AT</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HT</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HU</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HV</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HW</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HX</w:t>
            </w:r>
          </w:p>
        </w:tc>
        <w:tc>
          <w:tcPr>
            <w:tcW w:w="8517" w:type="dxa"/>
          </w:tcPr>
          <w:p w:rsidR="00502F33" w:rsidRPr="00820F07" w:rsidRDefault="00502F33" w:rsidP="00502F33">
            <w:pPr>
              <w:snapToGrid w:val="0"/>
              <w:rPr>
                <w:sz w:val="18"/>
                <w:szCs w:val="18"/>
              </w:rPr>
            </w:pPr>
            <w:r w:rsidRPr="00820F07">
              <w:rPr>
                <w:sz w:val="18"/>
                <w:szCs w:val="18"/>
              </w:rPr>
              <w:t>DOCUMENTO VENCID DOCUMENTO VENCID</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HY</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HZ</w:t>
            </w:r>
          </w:p>
        </w:tc>
        <w:tc>
          <w:tcPr>
            <w:tcW w:w="8517" w:type="dxa"/>
          </w:tcPr>
          <w:p w:rsidR="00502F33" w:rsidRPr="00820F07" w:rsidRDefault="00502F33"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H0</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H1</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H2</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H3</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H4</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H5</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H6</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H7</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H8</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H9</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9B4BE6"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lastRenderedPageBreak/>
              <w:t>IA</w:t>
            </w:r>
          </w:p>
        </w:tc>
        <w:tc>
          <w:tcPr>
            <w:tcW w:w="8517" w:type="dxa"/>
          </w:tcPr>
          <w:p w:rsidR="00502F33" w:rsidRPr="00820F07" w:rsidRDefault="00502F33" w:rsidP="00502F33">
            <w:pPr>
              <w:snapToGrid w:val="0"/>
              <w:rPr>
                <w:sz w:val="18"/>
                <w:szCs w:val="18"/>
                <w:lang w:val="en-GB"/>
              </w:rPr>
            </w:pPr>
            <w:r w:rsidRPr="00820F07">
              <w:rPr>
                <w:sz w:val="18"/>
                <w:szCs w:val="18"/>
                <w:lang w:val="en-GB"/>
              </w:rPr>
              <w:t>TRANS NAO PERMIT TRANS NAO PERMIT</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IB</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IC</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ID</w:t>
            </w:r>
          </w:p>
        </w:tc>
        <w:tc>
          <w:tcPr>
            <w:tcW w:w="8517" w:type="dxa"/>
          </w:tcPr>
          <w:p w:rsidR="00502F33" w:rsidRPr="00820F07" w:rsidRDefault="00502F33" w:rsidP="00502F33">
            <w:pPr>
              <w:snapToGrid w:val="0"/>
              <w:rPr>
                <w:sz w:val="18"/>
                <w:szCs w:val="18"/>
              </w:rPr>
            </w:pPr>
            <w:r w:rsidRPr="00820F07">
              <w:rPr>
                <w:sz w:val="18"/>
                <w:szCs w:val="18"/>
              </w:rPr>
              <w:t>CANC NAO PERMITI CANC NAO PERMITI</w:t>
            </w:r>
          </w:p>
        </w:tc>
      </w:tr>
      <w:tr w:rsidR="00502F33" w:rsidRPr="009B4BE6"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IE</w:t>
            </w:r>
          </w:p>
        </w:tc>
        <w:tc>
          <w:tcPr>
            <w:tcW w:w="8517" w:type="dxa"/>
          </w:tcPr>
          <w:p w:rsidR="00502F33" w:rsidRPr="00820F07" w:rsidRDefault="00502F33" w:rsidP="00502F33">
            <w:pPr>
              <w:snapToGrid w:val="0"/>
              <w:rPr>
                <w:sz w:val="18"/>
                <w:szCs w:val="18"/>
                <w:lang w:val="en-GB"/>
              </w:rPr>
            </w:pPr>
            <w:r w:rsidRPr="00820F07">
              <w:rPr>
                <w:sz w:val="18"/>
                <w:szCs w:val="18"/>
                <w:lang w:val="en-GB"/>
              </w:rPr>
              <w:t>TRANS NAO PERMIT TRANS NAO PERMIT</w:t>
            </w:r>
          </w:p>
        </w:tc>
      </w:tr>
      <w:tr w:rsidR="00502F33" w:rsidRPr="009B4BE6" w:rsidTr="00820F07">
        <w:tc>
          <w:tcPr>
            <w:tcW w:w="839" w:type="dxa"/>
          </w:tcPr>
          <w:p w:rsidR="00502F33" w:rsidRPr="00820F07" w:rsidRDefault="00502F33" w:rsidP="00502F33">
            <w:pPr>
              <w:snapToGrid w:val="0"/>
              <w:rPr>
                <w:sz w:val="18"/>
                <w:szCs w:val="18"/>
              </w:rPr>
            </w:pPr>
            <w:r w:rsidRPr="00820F07">
              <w:rPr>
                <w:sz w:val="18"/>
                <w:szCs w:val="18"/>
              </w:rPr>
              <w:t>IF</w:t>
            </w:r>
          </w:p>
        </w:tc>
        <w:tc>
          <w:tcPr>
            <w:tcW w:w="8517" w:type="dxa"/>
          </w:tcPr>
          <w:p w:rsidR="00502F33" w:rsidRPr="00820F07" w:rsidRDefault="00502F33" w:rsidP="00502F33">
            <w:pPr>
              <w:snapToGrid w:val="0"/>
              <w:rPr>
                <w:sz w:val="18"/>
                <w:szCs w:val="18"/>
                <w:lang w:val="en-GB"/>
              </w:rPr>
            </w:pPr>
            <w:r w:rsidRPr="00820F07">
              <w:rPr>
                <w:sz w:val="18"/>
                <w:szCs w:val="18"/>
                <w:lang w:val="en-GB"/>
              </w:rPr>
              <w:t>TRANS NAO PERMIT TRANS NAO PERMIT</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IG</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IH</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II</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IJ</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9B4BE6"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IK</w:t>
            </w:r>
          </w:p>
        </w:tc>
        <w:tc>
          <w:tcPr>
            <w:tcW w:w="8517" w:type="dxa"/>
          </w:tcPr>
          <w:p w:rsidR="00502F33" w:rsidRPr="00820F07" w:rsidRDefault="00502F33" w:rsidP="00502F33">
            <w:pPr>
              <w:snapToGrid w:val="0"/>
              <w:rPr>
                <w:sz w:val="18"/>
                <w:szCs w:val="18"/>
                <w:lang w:val="en-GB"/>
              </w:rPr>
            </w:pPr>
            <w:r w:rsidRPr="00820F07">
              <w:rPr>
                <w:sz w:val="18"/>
                <w:szCs w:val="18"/>
                <w:lang w:val="en-GB"/>
              </w:rPr>
              <w:t>TRANS NAO PERMIT TRANS NAO PERMIT</w:t>
            </w:r>
          </w:p>
        </w:tc>
      </w:tr>
      <w:tr w:rsidR="00502F33" w:rsidRPr="009B4BE6" w:rsidTr="00820F07">
        <w:tc>
          <w:tcPr>
            <w:tcW w:w="839" w:type="dxa"/>
          </w:tcPr>
          <w:p w:rsidR="00502F33" w:rsidRPr="00820F07" w:rsidRDefault="00502F33" w:rsidP="00502F33">
            <w:pPr>
              <w:snapToGrid w:val="0"/>
              <w:rPr>
                <w:sz w:val="18"/>
                <w:szCs w:val="18"/>
              </w:rPr>
            </w:pPr>
            <w:r w:rsidRPr="00820F07">
              <w:rPr>
                <w:sz w:val="18"/>
                <w:szCs w:val="18"/>
              </w:rPr>
              <w:t>IL</w:t>
            </w:r>
          </w:p>
        </w:tc>
        <w:tc>
          <w:tcPr>
            <w:tcW w:w="8517" w:type="dxa"/>
          </w:tcPr>
          <w:p w:rsidR="00502F33" w:rsidRPr="00820F07" w:rsidRDefault="00502F33" w:rsidP="00502F33">
            <w:pPr>
              <w:snapToGrid w:val="0"/>
              <w:rPr>
                <w:sz w:val="18"/>
                <w:szCs w:val="18"/>
                <w:lang w:val="en-GB"/>
              </w:rPr>
            </w:pPr>
            <w:r w:rsidRPr="00820F07">
              <w:rPr>
                <w:sz w:val="18"/>
                <w:szCs w:val="18"/>
                <w:lang w:val="en-GB"/>
              </w:rPr>
              <w:t>TRANS NAO PERMIT TRANS NAO PERMIT</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IM</w:t>
            </w:r>
          </w:p>
        </w:tc>
        <w:tc>
          <w:tcPr>
            <w:tcW w:w="8517" w:type="dxa"/>
          </w:tcPr>
          <w:p w:rsidR="00502F33" w:rsidRPr="00820F07" w:rsidRDefault="00502F33" w:rsidP="00502F33">
            <w:pPr>
              <w:snapToGrid w:val="0"/>
              <w:rPr>
                <w:sz w:val="18"/>
                <w:szCs w:val="18"/>
              </w:rPr>
            </w:pPr>
            <w:r w:rsidRPr="00820F07">
              <w:rPr>
                <w:sz w:val="18"/>
                <w:szCs w:val="18"/>
              </w:rPr>
              <w:t xml:space="preserve">PAGTO EFETUADO   PAGTO EFETUADO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IN</w:t>
            </w:r>
          </w:p>
        </w:tc>
        <w:tc>
          <w:tcPr>
            <w:tcW w:w="8517" w:type="dxa"/>
          </w:tcPr>
          <w:p w:rsidR="00502F33" w:rsidRPr="00820F07" w:rsidRDefault="00502F33" w:rsidP="00502F33">
            <w:pPr>
              <w:snapToGrid w:val="0"/>
              <w:rPr>
                <w:sz w:val="18"/>
                <w:szCs w:val="18"/>
              </w:rPr>
            </w:pPr>
            <w:r w:rsidRPr="00820F07">
              <w:rPr>
                <w:sz w:val="18"/>
                <w:szCs w:val="18"/>
              </w:rPr>
              <w:t>PGTO EM DINHEIRO PGTO EM DINHEIRO</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IO</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IP</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IQ</w:t>
            </w:r>
          </w:p>
        </w:tc>
        <w:tc>
          <w:tcPr>
            <w:tcW w:w="8517" w:type="dxa"/>
          </w:tcPr>
          <w:p w:rsidR="00502F33" w:rsidRPr="00820F07" w:rsidRDefault="00502F33" w:rsidP="00502F33">
            <w:pPr>
              <w:snapToGrid w:val="0"/>
              <w:rPr>
                <w:sz w:val="18"/>
                <w:szCs w:val="18"/>
              </w:rPr>
            </w:pPr>
            <w:r w:rsidRPr="00820F07">
              <w:rPr>
                <w:sz w:val="18"/>
                <w:szCs w:val="18"/>
              </w:rPr>
              <w:t>SO HORARIO BANC. SO HORARIO BANC.</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IR</w:t>
            </w:r>
          </w:p>
        </w:tc>
        <w:tc>
          <w:tcPr>
            <w:tcW w:w="8517" w:type="dxa"/>
          </w:tcPr>
          <w:p w:rsidR="00502F33" w:rsidRPr="00820F07" w:rsidRDefault="00502F33"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502F33" w:rsidRPr="009B4BE6"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IS</w:t>
            </w:r>
          </w:p>
        </w:tc>
        <w:tc>
          <w:tcPr>
            <w:tcW w:w="8517" w:type="dxa"/>
          </w:tcPr>
          <w:p w:rsidR="00502F33" w:rsidRPr="00820F07" w:rsidRDefault="00502F33" w:rsidP="00502F33">
            <w:pPr>
              <w:snapToGrid w:val="0"/>
              <w:rPr>
                <w:sz w:val="18"/>
                <w:szCs w:val="18"/>
                <w:lang w:val="en-GB"/>
              </w:rPr>
            </w:pPr>
            <w:r w:rsidRPr="00820F07">
              <w:rPr>
                <w:sz w:val="18"/>
                <w:szCs w:val="18"/>
                <w:lang w:val="en-GB"/>
              </w:rPr>
              <w:t>TRANS NAO PERMIT TRANS NAO PERMIT</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IT</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IU</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IV</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IW</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IX</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9B4BE6"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IY</w:t>
            </w:r>
          </w:p>
        </w:tc>
        <w:tc>
          <w:tcPr>
            <w:tcW w:w="8517" w:type="dxa"/>
          </w:tcPr>
          <w:p w:rsidR="00502F33" w:rsidRPr="00820F07" w:rsidRDefault="00502F33" w:rsidP="00502F33">
            <w:pPr>
              <w:snapToGrid w:val="0"/>
              <w:rPr>
                <w:sz w:val="18"/>
                <w:szCs w:val="18"/>
                <w:lang w:val="en-GB"/>
              </w:rPr>
            </w:pPr>
            <w:r w:rsidRPr="00820F07">
              <w:rPr>
                <w:sz w:val="18"/>
                <w:szCs w:val="18"/>
                <w:lang w:val="en-GB"/>
              </w:rPr>
              <w:t>LIGUE CENTRAL AT LIGUE CENTRAL AT</w:t>
            </w:r>
          </w:p>
        </w:tc>
      </w:tr>
      <w:tr w:rsidR="00502F33" w:rsidRPr="009B4BE6" w:rsidTr="00820F07">
        <w:tc>
          <w:tcPr>
            <w:tcW w:w="839" w:type="dxa"/>
          </w:tcPr>
          <w:p w:rsidR="00502F33" w:rsidRPr="00820F07" w:rsidRDefault="00502F33" w:rsidP="00502F33">
            <w:pPr>
              <w:snapToGrid w:val="0"/>
              <w:rPr>
                <w:sz w:val="18"/>
                <w:szCs w:val="18"/>
              </w:rPr>
            </w:pPr>
            <w:r w:rsidRPr="00820F07">
              <w:rPr>
                <w:sz w:val="18"/>
                <w:szCs w:val="18"/>
              </w:rPr>
              <w:t>IZ</w:t>
            </w:r>
          </w:p>
        </w:tc>
        <w:tc>
          <w:tcPr>
            <w:tcW w:w="8517" w:type="dxa"/>
          </w:tcPr>
          <w:p w:rsidR="00502F33" w:rsidRPr="00820F07" w:rsidRDefault="00502F33" w:rsidP="00502F33">
            <w:pPr>
              <w:snapToGrid w:val="0"/>
              <w:rPr>
                <w:sz w:val="18"/>
                <w:szCs w:val="18"/>
                <w:lang w:val="en-GB"/>
              </w:rPr>
            </w:pPr>
            <w:r w:rsidRPr="00820F07">
              <w:rPr>
                <w:sz w:val="18"/>
                <w:szCs w:val="18"/>
                <w:lang w:val="en-GB"/>
              </w:rPr>
              <w:t>TRANS NAO PERMIT TRANS NAO PERMIT</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I0</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I1</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I2</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I3</w:t>
            </w:r>
          </w:p>
        </w:tc>
        <w:tc>
          <w:tcPr>
            <w:tcW w:w="8517" w:type="dxa"/>
          </w:tcPr>
          <w:p w:rsidR="00502F33" w:rsidRPr="00820F07" w:rsidRDefault="00502F33" w:rsidP="00502F33">
            <w:pPr>
              <w:snapToGrid w:val="0"/>
              <w:rPr>
                <w:sz w:val="18"/>
                <w:szCs w:val="18"/>
              </w:rPr>
            </w:pPr>
            <w:r w:rsidRPr="00820F07">
              <w:rPr>
                <w:sz w:val="18"/>
                <w:szCs w:val="18"/>
              </w:rPr>
              <w:t>COD BARRA INVAL. COD BARRA INVAL.</w:t>
            </w:r>
          </w:p>
        </w:tc>
      </w:tr>
      <w:tr w:rsidR="00502F33" w:rsidRPr="009B4BE6"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I4</w:t>
            </w:r>
          </w:p>
        </w:tc>
        <w:tc>
          <w:tcPr>
            <w:tcW w:w="8517" w:type="dxa"/>
          </w:tcPr>
          <w:p w:rsidR="00502F33" w:rsidRPr="00820F07" w:rsidRDefault="00502F33" w:rsidP="00502F33">
            <w:pPr>
              <w:snapToGrid w:val="0"/>
              <w:rPr>
                <w:sz w:val="18"/>
                <w:szCs w:val="18"/>
                <w:lang w:val="pt-BR"/>
              </w:rPr>
            </w:pPr>
            <w:r w:rsidRPr="00820F07">
              <w:rPr>
                <w:sz w:val="18"/>
                <w:szCs w:val="18"/>
                <w:lang w:val="pt-BR"/>
              </w:rPr>
              <w:t>TRANS NAO DISPON TRANS NAO DISPON</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lastRenderedPageBreak/>
              <w:t>I5</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I6</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I7</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9B4BE6"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I8</w:t>
            </w:r>
          </w:p>
        </w:tc>
        <w:tc>
          <w:tcPr>
            <w:tcW w:w="8517" w:type="dxa"/>
          </w:tcPr>
          <w:p w:rsidR="00502F33" w:rsidRPr="00820F07" w:rsidRDefault="00502F33" w:rsidP="00502F33">
            <w:pPr>
              <w:snapToGrid w:val="0"/>
              <w:rPr>
                <w:sz w:val="18"/>
                <w:szCs w:val="18"/>
                <w:lang w:val="en-GB"/>
              </w:rPr>
            </w:pPr>
            <w:r w:rsidRPr="00820F07">
              <w:rPr>
                <w:sz w:val="18"/>
                <w:szCs w:val="18"/>
                <w:lang w:val="en-GB"/>
              </w:rPr>
              <w:t>LIGUE CENTRAL AT LIGUE CENTRAL AT</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I9</w:t>
            </w:r>
          </w:p>
        </w:tc>
        <w:tc>
          <w:tcPr>
            <w:tcW w:w="8517" w:type="dxa"/>
          </w:tcPr>
          <w:p w:rsidR="00502F33" w:rsidRPr="00820F07" w:rsidRDefault="00502F33" w:rsidP="00502F33">
            <w:pPr>
              <w:snapToGrid w:val="0"/>
              <w:rPr>
                <w:sz w:val="18"/>
                <w:szCs w:val="18"/>
              </w:rPr>
            </w:pPr>
            <w:r w:rsidRPr="00820F07">
              <w:rPr>
                <w:sz w:val="18"/>
                <w:szCs w:val="18"/>
              </w:rPr>
              <w:t xml:space="preserve">CONTATE BCO CB   CONTATE BCO CB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JA</w:t>
            </w:r>
          </w:p>
        </w:tc>
        <w:tc>
          <w:tcPr>
            <w:tcW w:w="8517" w:type="dxa"/>
          </w:tcPr>
          <w:p w:rsidR="00502F33" w:rsidRPr="00820F07" w:rsidRDefault="00502F33" w:rsidP="00502F33">
            <w:pPr>
              <w:snapToGrid w:val="0"/>
              <w:rPr>
                <w:sz w:val="18"/>
                <w:szCs w:val="18"/>
              </w:rPr>
            </w:pPr>
            <w:r w:rsidRPr="00820F07">
              <w:rPr>
                <w:sz w:val="18"/>
                <w:szCs w:val="18"/>
              </w:rPr>
              <w:t>CANC NAO PERMITI CANC NAO PERMITI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JB</w:t>
            </w:r>
          </w:p>
        </w:tc>
        <w:tc>
          <w:tcPr>
            <w:tcW w:w="8517" w:type="dxa"/>
          </w:tcPr>
          <w:p w:rsidR="00502F33" w:rsidRPr="00820F07" w:rsidRDefault="00502F33" w:rsidP="00502F33">
            <w:pPr>
              <w:snapToGrid w:val="0"/>
              <w:rPr>
                <w:sz w:val="18"/>
                <w:szCs w:val="18"/>
              </w:rPr>
            </w:pPr>
            <w:r w:rsidRPr="00820F07">
              <w:rPr>
                <w:sz w:val="18"/>
                <w:szCs w:val="18"/>
              </w:rPr>
              <w:t xml:space="preserve">VALOR INVALIDO   VALOR INVALIDO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JC</w:t>
            </w:r>
          </w:p>
        </w:tc>
        <w:tc>
          <w:tcPr>
            <w:tcW w:w="8517" w:type="dxa"/>
          </w:tcPr>
          <w:p w:rsidR="00502F33" w:rsidRPr="00820F07" w:rsidRDefault="00502F33" w:rsidP="00502F33">
            <w:pPr>
              <w:snapToGrid w:val="0"/>
              <w:rPr>
                <w:sz w:val="18"/>
                <w:szCs w:val="18"/>
              </w:rPr>
            </w:pPr>
            <w:r w:rsidRPr="00820F07">
              <w:rPr>
                <w:sz w:val="18"/>
                <w:szCs w:val="18"/>
              </w:rPr>
              <w:t xml:space="preserve">VALOR INVALIDO   VALOR INVALIDO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JD</w:t>
            </w:r>
          </w:p>
        </w:tc>
        <w:tc>
          <w:tcPr>
            <w:tcW w:w="8517" w:type="dxa"/>
          </w:tcPr>
          <w:p w:rsidR="00502F33" w:rsidRPr="00820F07" w:rsidRDefault="00502F33" w:rsidP="00502F33">
            <w:pPr>
              <w:snapToGrid w:val="0"/>
              <w:rPr>
                <w:sz w:val="18"/>
                <w:szCs w:val="18"/>
              </w:rPr>
            </w:pPr>
            <w:r w:rsidRPr="00820F07">
              <w:rPr>
                <w:sz w:val="18"/>
                <w:szCs w:val="18"/>
              </w:rPr>
              <w:t xml:space="preserve">VALOR INVALIDO   VALOR INVALIDO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JE</w:t>
            </w:r>
          </w:p>
        </w:tc>
        <w:tc>
          <w:tcPr>
            <w:tcW w:w="8517" w:type="dxa"/>
          </w:tcPr>
          <w:p w:rsidR="00502F33" w:rsidRPr="00820F07" w:rsidRDefault="00502F33" w:rsidP="00502F33">
            <w:pPr>
              <w:snapToGrid w:val="0"/>
              <w:rPr>
                <w:sz w:val="18"/>
                <w:szCs w:val="18"/>
              </w:rPr>
            </w:pPr>
            <w:r w:rsidRPr="00820F07">
              <w:rPr>
                <w:sz w:val="18"/>
                <w:szCs w:val="18"/>
              </w:rPr>
              <w:t xml:space="preserve">VALOR INVALIDO   VALOR INVALIDO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JF</w:t>
            </w:r>
          </w:p>
        </w:tc>
        <w:tc>
          <w:tcPr>
            <w:tcW w:w="8517" w:type="dxa"/>
          </w:tcPr>
          <w:p w:rsidR="00502F33" w:rsidRPr="00820F07" w:rsidRDefault="00502F33" w:rsidP="00502F33">
            <w:pPr>
              <w:snapToGrid w:val="0"/>
              <w:rPr>
                <w:sz w:val="18"/>
                <w:szCs w:val="18"/>
              </w:rPr>
            </w:pPr>
            <w:r w:rsidRPr="00820F07">
              <w:rPr>
                <w:sz w:val="18"/>
                <w:szCs w:val="18"/>
              </w:rPr>
              <w:t xml:space="preserve">VALOR INVALIDO   VALOR INVALIDO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JG</w:t>
            </w:r>
          </w:p>
        </w:tc>
        <w:tc>
          <w:tcPr>
            <w:tcW w:w="8517" w:type="dxa"/>
          </w:tcPr>
          <w:p w:rsidR="00502F33" w:rsidRPr="00820F07" w:rsidRDefault="00502F33" w:rsidP="00502F33">
            <w:pPr>
              <w:snapToGrid w:val="0"/>
              <w:rPr>
                <w:sz w:val="18"/>
                <w:szCs w:val="18"/>
              </w:rPr>
            </w:pPr>
            <w:r w:rsidRPr="00820F07">
              <w:rPr>
                <w:sz w:val="18"/>
                <w:szCs w:val="18"/>
              </w:rPr>
              <w:t xml:space="preserve">VALOR INVALIDO   VALOR INVALIDO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JH</w:t>
            </w:r>
          </w:p>
        </w:tc>
        <w:tc>
          <w:tcPr>
            <w:tcW w:w="8517" w:type="dxa"/>
          </w:tcPr>
          <w:p w:rsidR="00502F33" w:rsidRPr="00820F07" w:rsidRDefault="00502F33" w:rsidP="00502F33">
            <w:pPr>
              <w:snapToGrid w:val="0"/>
              <w:rPr>
                <w:sz w:val="18"/>
                <w:szCs w:val="18"/>
              </w:rPr>
            </w:pPr>
            <w:r w:rsidRPr="00820F07">
              <w:rPr>
                <w:sz w:val="18"/>
                <w:szCs w:val="18"/>
              </w:rPr>
              <w:t xml:space="preserve">FACA CONSULTA    FACA CONSULTA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JI</w:t>
            </w:r>
          </w:p>
        </w:tc>
        <w:tc>
          <w:tcPr>
            <w:tcW w:w="8517" w:type="dxa"/>
          </w:tcPr>
          <w:p w:rsidR="00502F33" w:rsidRPr="00820F07" w:rsidRDefault="00502F33" w:rsidP="00502F33">
            <w:pPr>
              <w:snapToGrid w:val="0"/>
              <w:rPr>
                <w:sz w:val="18"/>
                <w:szCs w:val="18"/>
              </w:rPr>
            </w:pPr>
            <w:r w:rsidRPr="00820F07">
              <w:rPr>
                <w:sz w:val="18"/>
                <w:szCs w:val="18"/>
              </w:rPr>
              <w:t xml:space="preserve">VALOR INVALIDO   VALOR INVALIDO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JJ</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JK</w:t>
            </w:r>
          </w:p>
        </w:tc>
        <w:tc>
          <w:tcPr>
            <w:tcW w:w="8517" w:type="dxa"/>
          </w:tcPr>
          <w:p w:rsidR="00502F33" w:rsidRPr="00820F07" w:rsidRDefault="00502F33" w:rsidP="00502F33">
            <w:pPr>
              <w:snapToGrid w:val="0"/>
              <w:rPr>
                <w:sz w:val="18"/>
                <w:szCs w:val="18"/>
              </w:rPr>
            </w:pPr>
            <w:r w:rsidRPr="00820F07">
              <w:rPr>
                <w:sz w:val="18"/>
                <w:szCs w:val="18"/>
              </w:rPr>
              <w:t xml:space="preserve">VALOR INVALIDO   VALOR INVALIDO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JL</w:t>
            </w:r>
          </w:p>
        </w:tc>
        <w:tc>
          <w:tcPr>
            <w:tcW w:w="8517" w:type="dxa"/>
          </w:tcPr>
          <w:p w:rsidR="00502F33" w:rsidRPr="00820F07" w:rsidRDefault="00502F33" w:rsidP="00502F33">
            <w:pPr>
              <w:snapToGrid w:val="0"/>
              <w:rPr>
                <w:sz w:val="18"/>
                <w:szCs w:val="18"/>
              </w:rPr>
            </w:pPr>
            <w:r w:rsidRPr="00820F07">
              <w:rPr>
                <w:sz w:val="18"/>
                <w:szCs w:val="18"/>
              </w:rPr>
              <w:t xml:space="preserve">LIMITE EXCEDIDO  LIMITE EXCEDIDO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J1</w:t>
            </w:r>
          </w:p>
        </w:tc>
        <w:tc>
          <w:tcPr>
            <w:tcW w:w="8517" w:type="dxa"/>
          </w:tcPr>
          <w:p w:rsidR="00502F33" w:rsidRPr="00820F07" w:rsidRDefault="00502F33"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J2</w:t>
            </w:r>
          </w:p>
        </w:tc>
        <w:tc>
          <w:tcPr>
            <w:tcW w:w="8517" w:type="dxa"/>
          </w:tcPr>
          <w:p w:rsidR="00502F33" w:rsidRPr="00820F07" w:rsidRDefault="00502F33"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J3</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J4</w:t>
            </w:r>
          </w:p>
        </w:tc>
        <w:tc>
          <w:tcPr>
            <w:tcW w:w="8517" w:type="dxa"/>
          </w:tcPr>
          <w:p w:rsidR="00502F33" w:rsidRPr="00820F07" w:rsidRDefault="00502F33" w:rsidP="00502F33">
            <w:pPr>
              <w:snapToGrid w:val="0"/>
              <w:rPr>
                <w:sz w:val="18"/>
                <w:szCs w:val="18"/>
              </w:rPr>
            </w:pPr>
            <w:r w:rsidRPr="00820F07">
              <w:rPr>
                <w:sz w:val="18"/>
                <w:szCs w:val="18"/>
              </w:rPr>
              <w:t>COD BARRA INVALI COD BARRA INVALI</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J5</w:t>
            </w:r>
          </w:p>
        </w:tc>
        <w:tc>
          <w:tcPr>
            <w:tcW w:w="8517" w:type="dxa"/>
          </w:tcPr>
          <w:p w:rsidR="00502F33" w:rsidRPr="00820F07" w:rsidRDefault="00502F33"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J6</w:t>
            </w:r>
          </w:p>
        </w:tc>
        <w:tc>
          <w:tcPr>
            <w:tcW w:w="8517" w:type="dxa"/>
          </w:tcPr>
          <w:p w:rsidR="00502F33" w:rsidRPr="00820F07" w:rsidRDefault="00502F33" w:rsidP="00502F33">
            <w:pPr>
              <w:snapToGrid w:val="0"/>
              <w:rPr>
                <w:sz w:val="18"/>
                <w:szCs w:val="18"/>
              </w:rPr>
            </w:pPr>
            <w:r w:rsidRPr="00820F07">
              <w:rPr>
                <w:sz w:val="18"/>
                <w:szCs w:val="18"/>
              </w:rPr>
              <w:t xml:space="preserve">DOC VENCIDO      DOC VENCIDO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J7</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c>
          <w:tcPr>
            <w:tcW w:w="839" w:type="dxa"/>
          </w:tcPr>
          <w:p w:rsidR="00502F33" w:rsidRPr="00820F07" w:rsidRDefault="00502F33" w:rsidP="00502F33">
            <w:pPr>
              <w:snapToGrid w:val="0"/>
              <w:rPr>
                <w:sz w:val="18"/>
                <w:szCs w:val="18"/>
              </w:rPr>
            </w:pPr>
            <w:r w:rsidRPr="00820F07">
              <w:rPr>
                <w:sz w:val="18"/>
                <w:szCs w:val="18"/>
              </w:rPr>
              <w:t>J8</w:t>
            </w:r>
          </w:p>
        </w:tc>
        <w:tc>
          <w:tcPr>
            <w:tcW w:w="8517" w:type="dxa"/>
          </w:tcPr>
          <w:p w:rsidR="00502F33" w:rsidRPr="00820F07" w:rsidRDefault="00502F33" w:rsidP="00502F33">
            <w:pPr>
              <w:snapToGrid w:val="0"/>
              <w:rPr>
                <w:sz w:val="18"/>
                <w:szCs w:val="18"/>
              </w:rPr>
            </w:pPr>
            <w:r w:rsidRPr="00820F07">
              <w:rPr>
                <w:sz w:val="18"/>
                <w:szCs w:val="18"/>
              </w:rPr>
              <w:t xml:space="preserve">TENTE DE NOVO    TENTE DE NOVO   </w:t>
            </w:r>
          </w:p>
        </w:tc>
      </w:tr>
      <w:tr w:rsidR="00502F33" w:rsidRPr="00820F07" w:rsidTr="00820F07">
        <w:trPr>
          <w:cnfStyle w:val="000000100000"/>
        </w:trPr>
        <w:tc>
          <w:tcPr>
            <w:tcW w:w="839" w:type="dxa"/>
          </w:tcPr>
          <w:p w:rsidR="00502F33" w:rsidRPr="00820F07" w:rsidRDefault="00502F33" w:rsidP="00502F33">
            <w:pPr>
              <w:snapToGrid w:val="0"/>
              <w:rPr>
                <w:sz w:val="18"/>
                <w:szCs w:val="18"/>
              </w:rPr>
            </w:pPr>
            <w:r w:rsidRPr="00820F07">
              <w:rPr>
                <w:sz w:val="18"/>
                <w:szCs w:val="18"/>
              </w:rPr>
              <w:t>J9</w:t>
            </w:r>
          </w:p>
        </w:tc>
        <w:tc>
          <w:tcPr>
            <w:tcW w:w="8517" w:type="dxa"/>
          </w:tcPr>
          <w:p w:rsidR="00502F33" w:rsidRPr="00820F07" w:rsidRDefault="00502F33" w:rsidP="00502F33">
            <w:pPr>
              <w:snapToGrid w:val="0"/>
              <w:rPr>
                <w:sz w:val="18"/>
                <w:szCs w:val="18"/>
              </w:rPr>
            </w:pPr>
            <w:r w:rsidRPr="00820F07">
              <w:rPr>
                <w:sz w:val="18"/>
                <w:szCs w:val="18"/>
              </w:rPr>
              <w:t>CANC NAO PERMITI CANC NAO PERMITI</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NA</w:t>
            </w:r>
          </w:p>
        </w:tc>
        <w:tc>
          <w:tcPr>
            <w:tcW w:w="8517" w:type="dxa"/>
          </w:tcPr>
          <w:p w:rsidR="00502F33" w:rsidRPr="00820F07" w:rsidRDefault="00502F33" w:rsidP="00502F33">
            <w:pPr>
              <w:snapToGrid w:val="0"/>
              <w:rPr>
                <w:color w:val="000000"/>
                <w:sz w:val="18"/>
                <w:szCs w:val="18"/>
              </w:rPr>
            </w:pPr>
            <w:r w:rsidRPr="00820F07">
              <w:rPr>
                <w:color w:val="000000"/>
                <w:sz w:val="18"/>
                <w:szCs w:val="18"/>
              </w:rPr>
              <w:t>N4 VLR.N/PERMIT.</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NZ</w:t>
            </w:r>
          </w:p>
        </w:tc>
        <w:tc>
          <w:tcPr>
            <w:tcW w:w="8517" w:type="dxa"/>
          </w:tcPr>
          <w:p w:rsidR="00502F33" w:rsidRPr="00820F07" w:rsidRDefault="00502F33" w:rsidP="00502F33">
            <w:pPr>
              <w:snapToGrid w:val="0"/>
              <w:rPr>
                <w:color w:val="000000"/>
                <w:sz w:val="18"/>
                <w:szCs w:val="18"/>
              </w:rPr>
            </w:pPr>
            <w:r w:rsidRPr="00820F07">
              <w:rPr>
                <w:color w:val="000000"/>
                <w:sz w:val="18"/>
                <w:szCs w:val="18"/>
              </w:rPr>
              <w:t>NZBOLET.PROTETOR</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N3 </w:t>
            </w:r>
          </w:p>
        </w:tc>
        <w:tc>
          <w:tcPr>
            <w:tcW w:w="8517" w:type="dxa"/>
          </w:tcPr>
          <w:p w:rsidR="00502F33" w:rsidRPr="00820F07" w:rsidRDefault="00502F33" w:rsidP="00502F33">
            <w:pPr>
              <w:snapToGrid w:val="0"/>
              <w:rPr>
                <w:color w:val="000000"/>
                <w:sz w:val="18"/>
                <w:szCs w:val="18"/>
              </w:rPr>
            </w:pPr>
            <w:r w:rsidRPr="00820F07">
              <w:rPr>
                <w:color w:val="000000"/>
                <w:sz w:val="18"/>
                <w:szCs w:val="18"/>
              </w:rPr>
              <w:t>N3BCO N/HABILIT.</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N4 </w:t>
            </w:r>
          </w:p>
        </w:tc>
        <w:tc>
          <w:tcPr>
            <w:tcW w:w="8517" w:type="dxa"/>
          </w:tcPr>
          <w:p w:rsidR="00502F33" w:rsidRPr="00820F07" w:rsidRDefault="00502F33" w:rsidP="00502F33">
            <w:pPr>
              <w:snapToGrid w:val="0"/>
              <w:rPr>
                <w:color w:val="000000"/>
                <w:sz w:val="18"/>
                <w:szCs w:val="18"/>
              </w:rPr>
            </w:pPr>
            <w:r w:rsidRPr="00820F07">
              <w:rPr>
                <w:color w:val="000000"/>
                <w:sz w:val="18"/>
                <w:szCs w:val="18"/>
              </w:rPr>
              <w:t>BOLETIM PROTETOR</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N7 </w:t>
            </w:r>
          </w:p>
        </w:tc>
        <w:tc>
          <w:tcPr>
            <w:tcW w:w="8517" w:type="dxa"/>
          </w:tcPr>
          <w:p w:rsidR="00502F33" w:rsidRPr="00820F07" w:rsidRDefault="00502F33" w:rsidP="00502F33">
            <w:pPr>
              <w:snapToGrid w:val="0"/>
              <w:rPr>
                <w:color w:val="000000"/>
                <w:sz w:val="18"/>
                <w:szCs w:val="18"/>
              </w:rPr>
            </w:pPr>
            <w:r w:rsidRPr="00820F07">
              <w:rPr>
                <w:color w:val="000000"/>
                <w:sz w:val="18"/>
                <w:szCs w:val="18"/>
              </w:rPr>
              <w:t>CVV2 INVÁLIDO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 xml:space="preserve">OF </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 negada off line</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R1 </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AUT.TRILHA 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SA</w:t>
            </w:r>
          </w:p>
        </w:tc>
        <w:tc>
          <w:tcPr>
            <w:tcW w:w="8517" w:type="dxa"/>
          </w:tcPr>
          <w:p w:rsidR="00502F33" w:rsidRPr="00820F07" w:rsidRDefault="00502F33" w:rsidP="00502F33">
            <w:pPr>
              <w:snapToGrid w:val="0"/>
              <w:rPr>
                <w:color w:val="000000"/>
                <w:sz w:val="18"/>
                <w:szCs w:val="18"/>
              </w:rPr>
            </w:pPr>
            <w:r w:rsidRPr="00820F07">
              <w:rPr>
                <w:color w:val="000000"/>
                <w:sz w:val="18"/>
                <w:szCs w:val="18"/>
              </w:rPr>
              <w:t>DEPOSITO SEM AUTORIZACAO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X5</w:t>
            </w:r>
          </w:p>
        </w:tc>
        <w:tc>
          <w:tcPr>
            <w:tcW w:w="8517" w:type="dxa"/>
          </w:tcPr>
          <w:p w:rsidR="00502F33" w:rsidRPr="00820F07" w:rsidRDefault="00502F33" w:rsidP="00502F33">
            <w:pPr>
              <w:snapToGrid w:val="0"/>
              <w:rPr>
                <w:color w:val="000000"/>
                <w:sz w:val="18"/>
                <w:szCs w:val="18"/>
              </w:rPr>
            </w:pPr>
            <w:r w:rsidRPr="00820F07">
              <w:rPr>
                <w:color w:val="000000"/>
                <w:sz w:val="18"/>
                <w:szCs w:val="18"/>
              </w:rPr>
              <w:t>CONTATE BCO CB   CONTATE BCO CB</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Y1</w:t>
            </w:r>
          </w:p>
        </w:tc>
        <w:tc>
          <w:tcPr>
            <w:tcW w:w="8517" w:type="dxa"/>
          </w:tcPr>
          <w:p w:rsidR="00502F33" w:rsidRPr="00820F07" w:rsidRDefault="00502F33" w:rsidP="00502F33">
            <w:pPr>
              <w:snapToGrid w:val="0"/>
              <w:rPr>
                <w:color w:val="000000"/>
                <w:sz w:val="18"/>
                <w:szCs w:val="18"/>
              </w:rPr>
            </w:pPr>
            <w:r w:rsidRPr="00820F07">
              <w:rPr>
                <w:color w:val="000000"/>
                <w:sz w:val="18"/>
                <w:szCs w:val="18"/>
              </w:rPr>
              <w:t>Aprobada off-line</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Y3</w:t>
            </w:r>
          </w:p>
        </w:tc>
        <w:tc>
          <w:tcPr>
            <w:tcW w:w="8517" w:type="dxa"/>
          </w:tcPr>
          <w:p w:rsidR="00502F33" w:rsidRPr="00820F07" w:rsidRDefault="00502F33" w:rsidP="00502F33">
            <w:pPr>
              <w:snapToGrid w:val="0"/>
              <w:rPr>
                <w:color w:val="000000"/>
                <w:sz w:val="18"/>
                <w:szCs w:val="18"/>
              </w:rPr>
            </w:pPr>
            <w:r w:rsidRPr="00820F07">
              <w:rPr>
                <w:color w:val="000000"/>
                <w:sz w:val="18"/>
                <w:szCs w:val="18"/>
              </w:rPr>
              <w:t>Aprobada off-line pero antes intentó enviar on-line</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Z1</w:t>
            </w:r>
          </w:p>
        </w:tc>
        <w:tc>
          <w:tcPr>
            <w:tcW w:w="8517" w:type="dxa"/>
          </w:tcPr>
          <w:p w:rsidR="00502F33" w:rsidRPr="00820F07" w:rsidRDefault="00502F33" w:rsidP="00502F33">
            <w:pPr>
              <w:snapToGrid w:val="0"/>
              <w:rPr>
                <w:color w:val="000000"/>
                <w:sz w:val="18"/>
                <w:szCs w:val="18"/>
              </w:rPr>
            </w:pPr>
            <w:r w:rsidRPr="00820F07">
              <w:rPr>
                <w:color w:val="000000"/>
                <w:sz w:val="18"/>
                <w:szCs w:val="18"/>
              </w:rPr>
              <w:t>Negada off-line</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Z3</w:t>
            </w:r>
          </w:p>
        </w:tc>
        <w:tc>
          <w:tcPr>
            <w:tcW w:w="8517" w:type="dxa"/>
          </w:tcPr>
          <w:p w:rsidR="00502F33" w:rsidRPr="00820F07" w:rsidRDefault="00502F33" w:rsidP="00502F33">
            <w:pPr>
              <w:snapToGrid w:val="0"/>
              <w:rPr>
                <w:color w:val="000000"/>
                <w:sz w:val="18"/>
                <w:szCs w:val="18"/>
              </w:rPr>
            </w:pPr>
            <w:r w:rsidRPr="00820F07">
              <w:rPr>
                <w:color w:val="000000"/>
                <w:sz w:val="18"/>
                <w:szCs w:val="18"/>
              </w:rPr>
              <w:t>Negada off-line pero antes intentó enviar on-line</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ZZ </w:t>
            </w:r>
          </w:p>
        </w:tc>
        <w:tc>
          <w:tcPr>
            <w:tcW w:w="8517" w:type="dxa"/>
          </w:tcPr>
          <w:p w:rsidR="00502F33" w:rsidRPr="00820F07" w:rsidRDefault="00502F33" w:rsidP="00502F33">
            <w:pPr>
              <w:snapToGrid w:val="0"/>
              <w:rPr>
                <w:color w:val="000000"/>
                <w:sz w:val="18"/>
                <w:szCs w:val="18"/>
              </w:rPr>
            </w:pPr>
            <w:r w:rsidRPr="00820F07">
              <w:rPr>
                <w:color w:val="000000"/>
                <w:sz w:val="18"/>
                <w:szCs w:val="18"/>
              </w:rPr>
              <w:t>Desconhecido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00</w:t>
            </w:r>
          </w:p>
        </w:tc>
        <w:tc>
          <w:tcPr>
            <w:tcW w:w="8517" w:type="dxa"/>
          </w:tcPr>
          <w:p w:rsidR="00502F33" w:rsidRPr="00820F07" w:rsidRDefault="00502F33" w:rsidP="00502F33">
            <w:pPr>
              <w:snapToGrid w:val="0"/>
              <w:rPr>
                <w:color w:val="000000"/>
                <w:sz w:val="18"/>
                <w:szCs w:val="18"/>
              </w:rPr>
            </w:pPr>
            <w:r w:rsidRPr="00820F07">
              <w:rPr>
                <w:color w:val="000000"/>
                <w:sz w:val="18"/>
                <w:szCs w:val="18"/>
              </w:rPr>
              <w:t>APROVADO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01</w:t>
            </w:r>
          </w:p>
        </w:tc>
        <w:tc>
          <w:tcPr>
            <w:tcW w:w="8517" w:type="dxa"/>
          </w:tcPr>
          <w:p w:rsidR="00502F33" w:rsidRPr="00820F07" w:rsidRDefault="00502F33" w:rsidP="00502F33">
            <w:pPr>
              <w:snapToGrid w:val="0"/>
              <w:rPr>
                <w:color w:val="000000"/>
                <w:sz w:val="18"/>
                <w:szCs w:val="18"/>
              </w:rPr>
            </w:pPr>
            <w:r w:rsidRPr="00820F07">
              <w:rPr>
                <w:color w:val="000000"/>
                <w:sz w:val="18"/>
                <w:szCs w:val="18"/>
              </w:rPr>
              <w:t>CONTATE CENTRO EMISSOR</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02</w:t>
            </w:r>
          </w:p>
        </w:tc>
        <w:tc>
          <w:tcPr>
            <w:tcW w:w="8517" w:type="dxa"/>
          </w:tcPr>
          <w:p w:rsidR="00502F33" w:rsidRPr="00820F07" w:rsidRDefault="00502F33" w:rsidP="00502F33">
            <w:pPr>
              <w:snapToGrid w:val="0"/>
              <w:rPr>
                <w:color w:val="000000"/>
                <w:sz w:val="18"/>
                <w:szCs w:val="18"/>
              </w:rPr>
            </w:pPr>
            <w:r w:rsidRPr="00820F07">
              <w:rPr>
                <w:color w:val="000000"/>
                <w:sz w:val="18"/>
                <w:szCs w:val="18"/>
              </w:rPr>
              <w:t>CONTATE CENTRO EMISSOR - CONDIÇÃO ESPECIAL</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03</w:t>
            </w:r>
          </w:p>
        </w:tc>
        <w:tc>
          <w:tcPr>
            <w:tcW w:w="8517" w:type="dxa"/>
          </w:tcPr>
          <w:p w:rsidR="00502F33" w:rsidRPr="00820F07" w:rsidRDefault="00502F33" w:rsidP="00502F33">
            <w:pPr>
              <w:snapToGrid w:val="0"/>
              <w:rPr>
                <w:color w:val="000000"/>
                <w:sz w:val="18"/>
                <w:szCs w:val="18"/>
              </w:rPr>
            </w:pPr>
            <w:r w:rsidRPr="00820F07">
              <w:rPr>
                <w:color w:val="000000"/>
                <w:sz w:val="18"/>
                <w:szCs w:val="18"/>
              </w:rPr>
              <w:t>ESTABELECIMENTO INVÁLIDO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04</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CARTÃO COM PROBLEMA - RETER O CARTÃO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05</w:t>
            </w:r>
          </w:p>
        </w:tc>
        <w:tc>
          <w:tcPr>
            <w:tcW w:w="8517" w:type="dxa"/>
          </w:tcPr>
          <w:p w:rsidR="00502F33" w:rsidRPr="00820F07" w:rsidRDefault="00502F33" w:rsidP="00502F33">
            <w:pPr>
              <w:snapToGrid w:val="0"/>
              <w:rPr>
                <w:color w:val="000000"/>
                <w:sz w:val="18"/>
                <w:szCs w:val="18"/>
              </w:rPr>
            </w:pPr>
            <w:r w:rsidRPr="00820F07">
              <w:rPr>
                <w:color w:val="000000"/>
                <w:sz w:val="18"/>
                <w:szCs w:val="18"/>
              </w:rPr>
              <w:t>AUTORIZAÇÃO NEGADA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06</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ERRO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07</w:t>
            </w:r>
          </w:p>
        </w:tc>
        <w:tc>
          <w:tcPr>
            <w:tcW w:w="8517" w:type="dxa"/>
          </w:tcPr>
          <w:p w:rsidR="00502F33" w:rsidRPr="00820F07" w:rsidRDefault="00502F33" w:rsidP="00502F33">
            <w:pPr>
              <w:snapToGrid w:val="0"/>
              <w:rPr>
                <w:color w:val="000000"/>
                <w:sz w:val="18"/>
                <w:szCs w:val="18"/>
              </w:rPr>
            </w:pPr>
            <w:r w:rsidRPr="00820F07">
              <w:rPr>
                <w:color w:val="000000"/>
                <w:sz w:val="18"/>
                <w:szCs w:val="18"/>
              </w:rPr>
              <w:t>RETER O CARTÃO - CONDIÇÃO ESPECIAL</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08</w:t>
            </w:r>
          </w:p>
        </w:tc>
        <w:tc>
          <w:tcPr>
            <w:tcW w:w="8517" w:type="dxa"/>
          </w:tcPr>
          <w:p w:rsidR="00502F33" w:rsidRPr="00820F07" w:rsidRDefault="00502F33" w:rsidP="00502F33">
            <w:pPr>
              <w:snapToGrid w:val="0"/>
              <w:rPr>
                <w:color w:val="000000"/>
                <w:sz w:val="18"/>
                <w:szCs w:val="18"/>
              </w:rPr>
            </w:pPr>
            <w:r w:rsidRPr="00820F07">
              <w:rPr>
                <w:color w:val="000000"/>
                <w:sz w:val="18"/>
                <w:szCs w:val="18"/>
              </w:rPr>
              <w:t>APROVADA COM IDENTIFICACAO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11</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APROVADA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12</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TRANSAÇÃO INVÁLIDA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13</w:t>
            </w:r>
          </w:p>
        </w:tc>
        <w:tc>
          <w:tcPr>
            <w:tcW w:w="8517" w:type="dxa"/>
          </w:tcPr>
          <w:p w:rsidR="00502F33" w:rsidRPr="00820F07" w:rsidRDefault="00502F33" w:rsidP="00502F33">
            <w:pPr>
              <w:snapToGrid w:val="0"/>
              <w:rPr>
                <w:color w:val="000000"/>
                <w:sz w:val="18"/>
                <w:szCs w:val="18"/>
              </w:rPr>
            </w:pPr>
            <w:r w:rsidRPr="00820F07">
              <w:rPr>
                <w:color w:val="000000"/>
                <w:sz w:val="18"/>
                <w:szCs w:val="18"/>
              </w:rPr>
              <w:t>VALOR INVÁLIDO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14</w:t>
            </w:r>
          </w:p>
        </w:tc>
        <w:tc>
          <w:tcPr>
            <w:tcW w:w="8517" w:type="dxa"/>
          </w:tcPr>
          <w:p w:rsidR="00502F33" w:rsidRPr="00820F07" w:rsidRDefault="00502F33" w:rsidP="00502F33">
            <w:pPr>
              <w:snapToGrid w:val="0"/>
              <w:rPr>
                <w:color w:val="000000"/>
                <w:sz w:val="18"/>
                <w:szCs w:val="18"/>
              </w:rPr>
            </w:pPr>
            <w:r w:rsidRPr="00820F07">
              <w:rPr>
                <w:color w:val="000000"/>
                <w:sz w:val="18"/>
                <w:szCs w:val="18"/>
              </w:rPr>
              <w:t>NÚMERO DE CARTÃO INVÁLIDO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15</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NO SUCH ISSUER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19</w:t>
            </w:r>
          </w:p>
        </w:tc>
        <w:tc>
          <w:tcPr>
            <w:tcW w:w="8517" w:type="dxa"/>
          </w:tcPr>
          <w:p w:rsidR="00502F33" w:rsidRPr="00820F07" w:rsidRDefault="00502F33" w:rsidP="00502F33">
            <w:pPr>
              <w:snapToGrid w:val="0"/>
              <w:rPr>
                <w:color w:val="000000"/>
                <w:sz w:val="18"/>
                <w:szCs w:val="18"/>
              </w:rPr>
            </w:pPr>
            <w:r w:rsidRPr="00820F07">
              <w:rPr>
                <w:color w:val="000000"/>
                <w:sz w:val="18"/>
                <w:szCs w:val="18"/>
              </w:rPr>
              <w:t>ERRO DE SINTAXE - REFAÇA A TRANSAÇÃO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21</w:t>
            </w:r>
          </w:p>
        </w:tc>
        <w:tc>
          <w:tcPr>
            <w:tcW w:w="8517" w:type="dxa"/>
          </w:tcPr>
          <w:p w:rsidR="00502F33" w:rsidRPr="00820F07" w:rsidRDefault="00502F33" w:rsidP="00502F33">
            <w:pPr>
              <w:snapToGrid w:val="0"/>
              <w:rPr>
                <w:color w:val="000000"/>
                <w:sz w:val="18"/>
                <w:szCs w:val="18"/>
              </w:rPr>
            </w:pPr>
            <w:r w:rsidRPr="00820F07">
              <w:rPr>
                <w:color w:val="000000"/>
                <w:sz w:val="18"/>
                <w:szCs w:val="18"/>
              </w:rPr>
              <w:t>NÃO FOI ENCONTRADA AUTORIZAÇÃO NO EMISSOR</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22</w:t>
            </w:r>
          </w:p>
        </w:tc>
        <w:tc>
          <w:tcPr>
            <w:tcW w:w="8517" w:type="dxa"/>
          </w:tcPr>
          <w:p w:rsidR="00502F33" w:rsidRPr="00820F07" w:rsidRDefault="00502F33" w:rsidP="00502F33">
            <w:pPr>
              <w:snapToGrid w:val="0"/>
              <w:rPr>
                <w:color w:val="000000"/>
                <w:sz w:val="18"/>
                <w:szCs w:val="18"/>
              </w:rPr>
            </w:pPr>
            <w:r w:rsidRPr="00820F07">
              <w:rPr>
                <w:color w:val="000000"/>
                <w:sz w:val="18"/>
                <w:szCs w:val="18"/>
              </w:rPr>
              <w:t>22PARC. INVALIDO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25</w:t>
            </w:r>
          </w:p>
        </w:tc>
        <w:tc>
          <w:tcPr>
            <w:tcW w:w="8517" w:type="dxa"/>
          </w:tcPr>
          <w:p w:rsidR="00502F33" w:rsidRPr="00820F07" w:rsidRDefault="00502F33" w:rsidP="00502F33">
            <w:pPr>
              <w:snapToGrid w:val="0"/>
              <w:rPr>
                <w:color w:val="000000"/>
                <w:sz w:val="18"/>
                <w:szCs w:val="18"/>
              </w:rPr>
            </w:pPr>
            <w:r w:rsidRPr="00820F07">
              <w:rPr>
                <w:color w:val="000000"/>
                <w:sz w:val="18"/>
                <w:szCs w:val="18"/>
              </w:rPr>
              <w:t>IMPOSSIBILITADO DE ENCONTRAR REGISTRO OU NÚMERO DA CONTA ESTÁ OMISSO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27</w:t>
            </w:r>
          </w:p>
        </w:tc>
        <w:tc>
          <w:tcPr>
            <w:tcW w:w="8517" w:type="dxa"/>
          </w:tcPr>
          <w:p w:rsidR="00502F33" w:rsidRPr="00820F07" w:rsidRDefault="00502F33" w:rsidP="00502F33">
            <w:pPr>
              <w:snapToGrid w:val="0"/>
              <w:rPr>
                <w:color w:val="000000"/>
                <w:sz w:val="18"/>
                <w:szCs w:val="18"/>
              </w:rPr>
            </w:pPr>
            <w:r w:rsidRPr="00820F07">
              <w:rPr>
                <w:color w:val="000000"/>
                <w:sz w:val="18"/>
                <w:szCs w:val="18"/>
              </w:rPr>
              <w:t>ERRO CMP</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28</w:t>
            </w:r>
          </w:p>
        </w:tc>
        <w:tc>
          <w:tcPr>
            <w:tcW w:w="8517" w:type="dxa"/>
          </w:tcPr>
          <w:p w:rsidR="00502F33" w:rsidRPr="00820F07" w:rsidRDefault="00502F33" w:rsidP="00502F33">
            <w:pPr>
              <w:snapToGrid w:val="0"/>
              <w:rPr>
                <w:color w:val="000000"/>
                <w:sz w:val="18"/>
                <w:szCs w:val="18"/>
              </w:rPr>
            </w:pPr>
            <w:r w:rsidRPr="00820F07">
              <w:rPr>
                <w:color w:val="000000"/>
                <w:sz w:val="18"/>
                <w:szCs w:val="18"/>
              </w:rPr>
              <w:t>28LIG.0800781133</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30</w:t>
            </w:r>
          </w:p>
        </w:tc>
        <w:tc>
          <w:tcPr>
            <w:tcW w:w="8517" w:type="dxa"/>
          </w:tcPr>
          <w:p w:rsidR="00502F33" w:rsidRPr="00820F07" w:rsidRDefault="00502F33" w:rsidP="00502F33">
            <w:pPr>
              <w:snapToGrid w:val="0"/>
              <w:rPr>
                <w:color w:val="000000"/>
                <w:sz w:val="18"/>
                <w:szCs w:val="18"/>
              </w:rPr>
            </w:pPr>
            <w:r w:rsidRPr="00820F07">
              <w:rPr>
                <w:color w:val="000000"/>
                <w:sz w:val="18"/>
                <w:szCs w:val="18"/>
              </w:rPr>
              <w:t>AUTORIZAÇÃO NEGADA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35</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TRANSAÇÃO NEGADA 1015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40</w:t>
            </w:r>
          </w:p>
        </w:tc>
        <w:tc>
          <w:tcPr>
            <w:tcW w:w="8517" w:type="dxa"/>
          </w:tcPr>
          <w:p w:rsidR="00502F33" w:rsidRPr="00820F07" w:rsidRDefault="00502F33" w:rsidP="00502F33">
            <w:pPr>
              <w:snapToGrid w:val="0"/>
              <w:rPr>
                <w:color w:val="000000"/>
                <w:sz w:val="18"/>
                <w:szCs w:val="18"/>
              </w:rPr>
            </w:pPr>
            <w:r w:rsidRPr="00820F07">
              <w:rPr>
                <w:color w:val="000000"/>
                <w:sz w:val="18"/>
                <w:szCs w:val="18"/>
              </w:rPr>
              <w:t>FUNCAO INEXECUTADA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41</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CARTÃO PERDIDO - RETER O CARTÃO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43</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CARTÃO ROUBADO - RETER O CARTÃO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51</w:t>
            </w:r>
          </w:p>
        </w:tc>
        <w:tc>
          <w:tcPr>
            <w:tcW w:w="8517" w:type="dxa"/>
          </w:tcPr>
          <w:p w:rsidR="00502F33" w:rsidRPr="00820F07" w:rsidRDefault="00502F33" w:rsidP="00502F33">
            <w:pPr>
              <w:snapToGrid w:val="0"/>
              <w:rPr>
                <w:color w:val="000000"/>
                <w:sz w:val="18"/>
                <w:szCs w:val="18"/>
              </w:rPr>
            </w:pPr>
            <w:r w:rsidRPr="00820F07">
              <w:rPr>
                <w:color w:val="000000"/>
                <w:sz w:val="18"/>
                <w:szCs w:val="18"/>
              </w:rPr>
              <w:t>FUNDOS INSUFICIENTES</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52</w:t>
            </w:r>
          </w:p>
        </w:tc>
        <w:tc>
          <w:tcPr>
            <w:tcW w:w="8517" w:type="dxa"/>
          </w:tcPr>
          <w:p w:rsidR="00502F33" w:rsidRPr="00820F07" w:rsidRDefault="00502F33" w:rsidP="00502F33">
            <w:pPr>
              <w:snapToGrid w:val="0"/>
              <w:rPr>
                <w:color w:val="000000"/>
                <w:sz w:val="18"/>
                <w:szCs w:val="18"/>
              </w:rPr>
            </w:pPr>
            <w:r w:rsidRPr="00820F07">
              <w:rPr>
                <w:color w:val="000000"/>
                <w:sz w:val="18"/>
                <w:szCs w:val="18"/>
              </w:rPr>
              <w:t>SEM CONTA CORRENTE</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53</w:t>
            </w:r>
          </w:p>
        </w:tc>
        <w:tc>
          <w:tcPr>
            <w:tcW w:w="8517" w:type="dxa"/>
          </w:tcPr>
          <w:p w:rsidR="00502F33" w:rsidRPr="00820F07" w:rsidRDefault="00502F33" w:rsidP="00502F33">
            <w:pPr>
              <w:snapToGrid w:val="0"/>
              <w:rPr>
                <w:color w:val="000000"/>
                <w:sz w:val="18"/>
                <w:szCs w:val="18"/>
              </w:rPr>
            </w:pPr>
            <w:r w:rsidRPr="00820F07">
              <w:rPr>
                <w:color w:val="000000"/>
                <w:sz w:val="18"/>
                <w:szCs w:val="18"/>
              </w:rPr>
              <w:t>SEM CONTA POUPANÇA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54</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CARTÃO VENCIDO OU DATA DE VENCIMENTO ERRADA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55</w:t>
            </w:r>
          </w:p>
        </w:tc>
        <w:tc>
          <w:tcPr>
            <w:tcW w:w="8517" w:type="dxa"/>
          </w:tcPr>
          <w:p w:rsidR="00502F33" w:rsidRPr="00820F07" w:rsidRDefault="00502F33" w:rsidP="00502F33">
            <w:pPr>
              <w:snapToGrid w:val="0"/>
              <w:rPr>
                <w:color w:val="000000"/>
                <w:sz w:val="18"/>
                <w:szCs w:val="18"/>
              </w:rPr>
            </w:pPr>
            <w:r w:rsidRPr="00820F07">
              <w:rPr>
                <w:color w:val="000000"/>
                <w:sz w:val="18"/>
                <w:szCs w:val="18"/>
              </w:rPr>
              <w:t>SENHA INCORRETA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57</w:t>
            </w:r>
          </w:p>
        </w:tc>
        <w:tc>
          <w:tcPr>
            <w:tcW w:w="8517" w:type="dxa"/>
          </w:tcPr>
          <w:p w:rsidR="00502F33" w:rsidRPr="00820F07" w:rsidRDefault="00502F33" w:rsidP="00502F33">
            <w:pPr>
              <w:snapToGrid w:val="0"/>
              <w:rPr>
                <w:color w:val="000000"/>
                <w:sz w:val="18"/>
                <w:szCs w:val="18"/>
              </w:rPr>
            </w:pPr>
            <w:r w:rsidRPr="00820F07">
              <w:rPr>
                <w:color w:val="000000"/>
                <w:sz w:val="18"/>
                <w:szCs w:val="18"/>
              </w:rPr>
              <w:t>NÃO PERMITIDA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58</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TRANSAÇÃO NÃO PERMITIDA PARA O TERMINAL</w:t>
            </w:r>
          </w:p>
        </w:tc>
      </w:tr>
      <w:tr w:rsidR="00502F33" w:rsidRPr="00820F07" w:rsidTr="00820F07">
        <w:tc>
          <w:tcPr>
            <w:tcW w:w="839" w:type="dxa"/>
          </w:tcPr>
          <w:p w:rsidR="00502F33" w:rsidRPr="00820F07" w:rsidRDefault="00502F33" w:rsidP="00502F33">
            <w:pPr>
              <w:snapToGrid w:val="0"/>
              <w:rPr>
                <w:strike/>
                <w:color w:val="000000"/>
                <w:sz w:val="18"/>
                <w:szCs w:val="18"/>
              </w:rPr>
            </w:pPr>
            <w:r w:rsidRPr="00820F07">
              <w:rPr>
                <w:strike/>
                <w:color w:val="000000"/>
                <w:sz w:val="18"/>
                <w:szCs w:val="18"/>
              </w:rPr>
              <w:t>60</w:t>
            </w:r>
          </w:p>
        </w:tc>
        <w:tc>
          <w:tcPr>
            <w:tcW w:w="8517" w:type="dxa"/>
          </w:tcPr>
          <w:p w:rsidR="00502F33" w:rsidRPr="00820F07" w:rsidRDefault="00502F33" w:rsidP="00502F33">
            <w:pPr>
              <w:snapToGrid w:val="0"/>
              <w:rPr>
                <w:strike/>
                <w:color w:val="000000"/>
                <w:sz w:val="18"/>
                <w:szCs w:val="18"/>
              </w:rPr>
            </w:pPr>
            <w:r w:rsidRPr="00820F07">
              <w:rPr>
                <w:strike/>
                <w:color w:val="000000"/>
                <w:sz w:val="18"/>
                <w:szCs w:val="18"/>
              </w:rPr>
              <w:t>REFERIDA PDV</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61</w:t>
            </w:r>
          </w:p>
        </w:tc>
        <w:tc>
          <w:tcPr>
            <w:tcW w:w="8517" w:type="dxa"/>
          </w:tcPr>
          <w:p w:rsidR="00502F33" w:rsidRPr="00820F07" w:rsidRDefault="00502F33" w:rsidP="00502F33">
            <w:pPr>
              <w:snapToGrid w:val="0"/>
              <w:rPr>
                <w:color w:val="000000"/>
                <w:sz w:val="18"/>
                <w:szCs w:val="18"/>
              </w:rPr>
            </w:pPr>
            <w:r w:rsidRPr="00820F07">
              <w:rPr>
                <w:color w:val="000000"/>
                <w:sz w:val="18"/>
                <w:szCs w:val="18"/>
              </w:rPr>
              <w:t>61NAO AUTORIZADA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62</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CARTÃO RESTRITO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63</w:t>
            </w:r>
          </w:p>
        </w:tc>
        <w:tc>
          <w:tcPr>
            <w:tcW w:w="8517" w:type="dxa"/>
          </w:tcPr>
          <w:p w:rsidR="00502F33" w:rsidRPr="00820F07" w:rsidRDefault="00502F33" w:rsidP="00502F33">
            <w:pPr>
              <w:snapToGrid w:val="0"/>
              <w:rPr>
                <w:color w:val="000000"/>
                <w:sz w:val="18"/>
                <w:szCs w:val="18"/>
              </w:rPr>
            </w:pPr>
            <w:r w:rsidRPr="00820F07">
              <w:rPr>
                <w:color w:val="000000"/>
                <w:sz w:val="18"/>
                <w:szCs w:val="18"/>
              </w:rPr>
              <w:t>63NAO AUTORIZADA</w:t>
            </w:r>
          </w:p>
        </w:tc>
      </w:tr>
      <w:tr w:rsidR="00502F33" w:rsidRPr="00820F07" w:rsidTr="00820F07">
        <w:tc>
          <w:tcPr>
            <w:tcW w:w="839" w:type="dxa"/>
          </w:tcPr>
          <w:p w:rsidR="00502F33" w:rsidRPr="00820F07" w:rsidRDefault="00502F33" w:rsidP="00502F33">
            <w:pPr>
              <w:snapToGrid w:val="0"/>
              <w:rPr>
                <w:strike/>
                <w:color w:val="000000"/>
                <w:sz w:val="18"/>
                <w:szCs w:val="18"/>
              </w:rPr>
            </w:pPr>
            <w:r w:rsidRPr="00820F07">
              <w:rPr>
                <w:strike/>
                <w:color w:val="000000"/>
                <w:sz w:val="18"/>
                <w:szCs w:val="18"/>
              </w:rPr>
              <w:t>64</w:t>
            </w:r>
          </w:p>
        </w:tc>
        <w:tc>
          <w:tcPr>
            <w:tcW w:w="8517" w:type="dxa"/>
          </w:tcPr>
          <w:p w:rsidR="00502F33" w:rsidRPr="00820F07" w:rsidRDefault="00502F33" w:rsidP="00502F33">
            <w:pPr>
              <w:snapToGrid w:val="0"/>
              <w:rPr>
                <w:strike/>
                <w:color w:val="000000"/>
                <w:sz w:val="18"/>
                <w:szCs w:val="18"/>
              </w:rPr>
            </w:pPr>
            <w:r w:rsidRPr="00820F07">
              <w:rPr>
                <w:strike/>
                <w:color w:val="000000"/>
                <w:sz w:val="18"/>
                <w:szCs w:val="18"/>
              </w:rPr>
              <w:t>VLR ABAIXO MIN</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65</w:t>
            </w:r>
          </w:p>
        </w:tc>
        <w:tc>
          <w:tcPr>
            <w:tcW w:w="8517" w:type="dxa"/>
          </w:tcPr>
          <w:p w:rsidR="00502F33" w:rsidRPr="00820F07" w:rsidRDefault="00502F33" w:rsidP="00502F33">
            <w:pPr>
              <w:snapToGrid w:val="0"/>
              <w:rPr>
                <w:color w:val="000000"/>
                <w:sz w:val="18"/>
                <w:szCs w:val="18"/>
              </w:rPr>
            </w:pPr>
            <w:r w:rsidRPr="00820F07">
              <w:rPr>
                <w:color w:val="000000"/>
                <w:sz w:val="18"/>
                <w:szCs w:val="18"/>
              </w:rPr>
              <w:t>65NAO AUTORIZADA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68</w:t>
            </w:r>
          </w:p>
        </w:tc>
        <w:tc>
          <w:tcPr>
            <w:tcW w:w="8517" w:type="dxa"/>
          </w:tcPr>
          <w:p w:rsidR="00502F33" w:rsidRPr="00820F07" w:rsidRDefault="00502F33" w:rsidP="00502F33">
            <w:pPr>
              <w:snapToGrid w:val="0"/>
              <w:rPr>
                <w:color w:val="000000"/>
                <w:sz w:val="18"/>
                <w:szCs w:val="18"/>
              </w:rPr>
            </w:pPr>
            <w:r w:rsidRPr="00820F07">
              <w:rPr>
                <w:color w:val="000000"/>
                <w:sz w:val="18"/>
                <w:szCs w:val="18"/>
              </w:rPr>
              <w:t>RESPOSTA TARDIA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75</w:t>
            </w:r>
          </w:p>
        </w:tc>
        <w:tc>
          <w:tcPr>
            <w:tcW w:w="8517" w:type="dxa"/>
          </w:tcPr>
          <w:p w:rsidR="00502F33" w:rsidRPr="00820F07" w:rsidRDefault="00502F33" w:rsidP="00502F33">
            <w:pPr>
              <w:snapToGrid w:val="0"/>
              <w:rPr>
                <w:color w:val="000000"/>
                <w:sz w:val="18"/>
                <w:szCs w:val="18"/>
              </w:rPr>
            </w:pPr>
            <w:r w:rsidRPr="00820F07">
              <w:rPr>
                <w:color w:val="000000"/>
                <w:sz w:val="18"/>
                <w:szCs w:val="18"/>
              </w:rPr>
              <w:t>NÚMERO DE TENTATIVAS PARA SENHA EXCEDIDA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76</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IMPOSSIBILITADO DE ENCONTRAR MENSAGEM ORIGINAL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77</w:t>
            </w:r>
          </w:p>
        </w:tc>
        <w:tc>
          <w:tcPr>
            <w:tcW w:w="8517" w:type="dxa"/>
          </w:tcPr>
          <w:p w:rsidR="00502F33" w:rsidRPr="00820F07" w:rsidRDefault="00502F33" w:rsidP="00502F33">
            <w:pPr>
              <w:snapToGrid w:val="0"/>
              <w:rPr>
                <w:color w:val="000000"/>
                <w:sz w:val="18"/>
                <w:szCs w:val="18"/>
              </w:rPr>
            </w:pPr>
            <w:r w:rsidRPr="00820F07">
              <w:rPr>
                <w:color w:val="000000"/>
                <w:sz w:val="18"/>
                <w:szCs w:val="18"/>
              </w:rPr>
              <w:t>MENSAGEM DIFERE DA MENSAGEM ORIGINAL</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78</w:t>
            </w:r>
          </w:p>
        </w:tc>
        <w:tc>
          <w:tcPr>
            <w:tcW w:w="8517" w:type="dxa"/>
          </w:tcPr>
          <w:p w:rsidR="00502F33" w:rsidRPr="00820F07" w:rsidRDefault="00502F33" w:rsidP="00502F33">
            <w:pPr>
              <w:snapToGrid w:val="0"/>
              <w:rPr>
                <w:color w:val="000000"/>
                <w:sz w:val="18"/>
                <w:szCs w:val="18"/>
              </w:rPr>
            </w:pPr>
            <w:r w:rsidRPr="00820F07">
              <w:rPr>
                <w:color w:val="000000"/>
                <w:sz w:val="18"/>
                <w:szCs w:val="18"/>
              </w:rPr>
              <w:t>CONTA INVALIDA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79</w:t>
            </w:r>
          </w:p>
        </w:tc>
        <w:tc>
          <w:tcPr>
            <w:tcW w:w="8517" w:type="dxa"/>
          </w:tcPr>
          <w:p w:rsidR="00502F33" w:rsidRPr="00820F07" w:rsidRDefault="00502F33" w:rsidP="00502F33">
            <w:pPr>
              <w:snapToGrid w:val="0"/>
              <w:rPr>
                <w:color w:val="000000"/>
                <w:sz w:val="18"/>
                <w:szCs w:val="18"/>
              </w:rPr>
            </w:pPr>
            <w:r w:rsidRPr="00820F07">
              <w:rPr>
                <w:color w:val="000000"/>
                <w:sz w:val="18"/>
                <w:szCs w:val="18"/>
              </w:rPr>
              <w:t>ERRO DE CHAVE</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80</w:t>
            </w:r>
          </w:p>
        </w:tc>
        <w:tc>
          <w:tcPr>
            <w:tcW w:w="8517" w:type="dxa"/>
          </w:tcPr>
          <w:p w:rsidR="00502F33" w:rsidRPr="00820F07" w:rsidRDefault="00502F33" w:rsidP="00502F33">
            <w:pPr>
              <w:snapToGrid w:val="0"/>
              <w:rPr>
                <w:color w:val="000000"/>
                <w:sz w:val="18"/>
                <w:szCs w:val="18"/>
              </w:rPr>
            </w:pPr>
            <w:r w:rsidRPr="00820F07">
              <w:rPr>
                <w:color w:val="000000"/>
                <w:sz w:val="18"/>
                <w:szCs w:val="18"/>
              </w:rPr>
              <w:t>DATA INVÁLIDA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81</w:t>
            </w:r>
          </w:p>
        </w:tc>
        <w:tc>
          <w:tcPr>
            <w:tcW w:w="8517" w:type="dxa"/>
          </w:tcPr>
          <w:p w:rsidR="00502F33" w:rsidRPr="00820F07" w:rsidRDefault="00502F33" w:rsidP="00502F33">
            <w:pPr>
              <w:snapToGrid w:val="0"/>
              <w:rPr>
                <w:color w:val="000000"/>
                <w:sz w:val="18"/>
                <w:szCs w:val="18"/>
              </w:rPr>
            </w:pPr>
            <w:r w:rsidRPr="00820F07">
              <w:rPr>
                <w:color w:val="000000"/>
                <w:sz w:val="18"/>
                <w:szCs w:val="18"/>
              </w:rPr>
              <w:t>ERRO DE CRIPTOGRAFIA DE PIN OU CVV</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82</w:t>
            </w:r>
          </w:p>
        </w:tc>
        <w:tc>
          <w:tcPr>
            <w:tcW w:w="8517" w:type="dxa"/>
          </w:tcPr>
          <w:p w:rsidR="00502F33" w:rsidRPr="00820F07" w:rsidRDefault="00502F33" w:rsidP="00502F33">
            <w:pPr>
              <w:snapToGrid w:val="0"/>
              <w:rPr>
                <w:color w:val="000000"/>
                <w:sz w:val="18"/>
                <w:szCs w:val="18"/>
              </w:rPr>
            </w:pPr>
            <w:r w:rsidRPr="00820F07">
              <w:rPr>
                <w:color w:val="000000"/>
                <w:sz w:val="18"/>
                <w:szCs w:val="18"/>
              </w:rPr>
              <w:t>CVV INVÁLIDO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83</w:t>
            </w:r>
          </w:p>
        </w:tc>
        <w:tc>
          <w:tcPr>
            <w:tcW w:w="8517" w:type="dxa"/>
          </w:tcPr>
          <w:p w:rsidR="00502F33" w:rsidRPr="00820F07" w:rsidRDefault="00502F33" w:rsidP="00502F33">
            <w:pPr>
              <w:snapToGrid w:val="0"/>
              <w:rPr>
                <w:color w:val="000000"/>
                <w:sz w:val="18"/>
                <w:szCs w:val="18"/>
              </w:rPr>
            </w:pPr>
            <w:r w:rsidRPr="00820F07">
              <w:rPr>
                <w:color w:val="000000"/>
                <w:sz w:val="18"/>
                <w:szCs w:val="18"/>
              </w:rPr>
              <w:t>IMPOSSIBILITADO DE VERIFICAR PIN</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84</w:t>
            </w:r>
          </w:p>
        </w:tc>
        <w:tc>
          <w:tcPr>
            <w:tcW w:w="8517" w:type="dxa"/>
          </w:tcPr>
          <w:p w:rsidR="00502F33" w:rsidRPr="00820F07" w:rsidRDefault="00502F33" w:rsidP="00502F33">
            <w:pPr>
              <w:snapToGrid w:val="0"/>
              <w:rPr>
                <w:color w:val="000000"/>
                <w:sz w:val="18"/>
                <w:szCs w:val="18"/>
              </w:rPr>
            </w:pPr>
            <w:r w:rsidRPr="00820F07">
              <w:rPr>
                <w:color w:val="000000"/>
                <w:sz w:val="18"/>
                <w:szCs w:val="18"/>
              </w:rPr>
              <w:t>CICLO INVALIDO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85</w:t>
            </w:r>
          </w:p>
        </w:tc>
        <w:tc>
          <w:tcPr>
            <w:tcW w:w="8517" w:type="dxa"/>
          </w:tcPr>
          <w:p w:rsidR="00502F33" w:rsidRPr="00820F07" w:rsidRDefault="00502F33" w:rsidP="00502F33">
            <w:pPr>
              <w:snapToGrid w:val="0"/>
              <w:rPr>
                <w:color w:val="000000"/>
                <w:sz w:val="18"/>
                <w:szCs w:val="18"/>
              </w:rPr>
            </w:pPr>
            <w:r w:rsidRPr="00820F07">
              <w:rPr>
                <w:color w:val="000000"/>
                <w:sz w:val="18"/>
                <w:szCs w:val="18"/>
              </w:rPr>
              <w:t>SEM RAZÃO PARA NEGAR PEDIDO DE VERIFICAÇÃO DE NÚMERO DE CONTA OU ENDEREÇO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86</w:t>
            </w:r>
          </w:p>
        </w:tc>
        <w:tc>
          <w:tcPr>
            <w:tcW w:w="8517" w:type="dxa"/>
          </w:tcPr>
          <w:p w:rsidR="00502F33" w:rsidRPr="00820F07" w:rsidRDefault="00502F33" w:rsidP="00502F33">
            <w:pPr>
              <w:snapToGrid w:val="0"/>
              <w:rPr>
                <w:color w:val="000000"/>
                <w:sz w:val="18"/>
                <w:szCs w:val="18"/>
              </w:rPr>
            </w:pPr>
            <w:r w:rsidRPr="00820F07">
              <w:rPr>
                <w:color w:val="000000"/>
                <w:sz w:val="18"/>
                <w:szCs w:val="18"/>
              </w:rPr>
              <w:t>86ERRO SIS.SENHA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91</w:t>
            </w:r>
          </w:p>
        </w:tc>
        <w:tc>
          <w:tcPr>
            <w:tcW w:w="8517" w:type="dxa"/>
          </w:tcPr>
          <w:p w:rsidR="00502F33" w:rsidRPr="00820F07" w:rsidRDefault="00502F33" w:rsidP="00502F33">
            <w:pPr>
              <w:snapToGrid w:val="0"/>
              <w:rPr>
                <w:color w:val="000000"/>
                <w:sz w:val="18"/>
                <w:szCs w:val="18"/>
              </w:rPr>
            </w:pPr>
            <w:r w:rsidRPr="00820F07">
              <w:rPr>
                <w:color w:val="000000"/>
                <w:sz w:val="18"/>
                <w:szCs w:val="18"/>
              </w:rPr>
              <w:t>BANCO EMISSOR SEM COMUNICAÇÃO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92</w:t>
            </w:r>
          </w:p>
        </w:tc>
        <w:tc>
          <w:tcPr>
            <w:tcW w:w="8517" w:type="dxa"/>
          </w:tcPr>
          <w:p w:rsidR="00502F33" w:rsidRPr="00820F07" w:rsidRDefault="00502F33" w:rsidP="00502F33">
            <w:pPr>
              <w:snapToGrid w:val="0"/>
              <w:rPr>
                <w:color w:val="000000"/>
                <w:sz w:val="18"/>
                <w:szCs w:val="18"/>
              </w:rPr>
            </w:pPr>
            <w:r w:rsidRPr="00820F07">
              <w:rPr>
                <w:color w:val="000000"/>
                <w:sz w:val="18"/>
                <w:szCs w:val="18"/>
              </w:rPr>
              <w:t>INC ROTEAMENTO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93</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TRANSAÇÃO NÃO PODE SER COMPLETADA - VIOLAÇÃO DE LEI</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94</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TRANSACAO DUPLICADA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96</w:t>
            </w:r>
          </w:p>
        </w:tc>
        <w:tc>
          <w:tcPr>
            <w:tcW w:w="8517" w:type="dxa"/>
          </w:tcPr>
          <w:p w:rsidR="00502F33" w:rsidRPr="00820F07" w:rsidRDefault="00502F33" w:rsidP="00502F33">
            <w:pPr>
              <w:snapToGrid w:val="0"/>
              <w:rPr>
                <w:color w:val="000000"/>
                <w:sz w:val="18"/>
                <w:szCs w:val="18"/>
              </w:rPr>
            </w:pPr>
            <w:r w:rsidRPr="00820F07">
              <w:rPr>
                <w:color w:val="000000"/>
                <w:sz w:val="18"/>
                <w:szCs w:val="18"/>
              </w:rPr>
              <w:t>FALHA DE SISTEMA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99</w:t>
            </w:r>
          </w:p>
        </w:tc>
        <w:tc>
          <w:tcPr>
            <w:tcW w:w="8517" w:type="dxa"/>
          </w:tcPr>
          <w:p w:rsidR="00502F33" w:rsidRPr="00820F07" w:rsidRDefault="00502F33" w:rsidP="00502F33">
            <w:pPr>
              <w:snapToGrid w:val="0"/>
              <w:rPr>
                <w:color w:val="000000"/>
                <w:sz w:val="18"/>
                <w:szCs w:val="18"/>
              </w:rPr>
            </w:pPr>
            <w:r w:rsidRPr="00820F07">
              <w:rPr>
                <w:color w:val="000000"/>
                <w:sz w:val="18"/>
                <w:szCs w:val="18"/>
              </w:rPr>
              <w:t>APROVADAS E NÃO COMPLETADAS</w:t>
            </w:r>
          </w:p>
        </w:tc>
      </w:tr>
    </w:tbl>
    <w:p w:rsidR="00502F33" w:rsidRDefault="00502F33" w:rsidP="008F6E7C">
      <w:pPr>
        <w:pStyle w:val="Ttulo2"/>
      </w:pPr>
      <w:bookmarkStart w:id="111" w:name="_Toc378170601"/>
      <w:r>
        <w:t>Tabla 2: POS Condition Code</w:t>
      </w:r>
      <w:bookmarkEnd w:id="11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00</w:t>
            </w:r>
          </w:p>
        </w:tc>
        <w:tc>
          <w:tcPr>
            <w:tcW w:w="7813" w:type="dxa"/>
          </w:tcPr>
          <w:p w:rsidR="00592C97" w:rsidRPr="00820F07" w:rsidRDefault="00592C97" w:rsidP="001A4D8B">
            <w:pPr>
              <w:autoSpaceDE w:val="0"/>
              <w:snapToGrid w:val="0"/>
              <w:rPr>
                <w:sz w:val="18"/>
                <w:szCs w:val="18"/>
              </w:rPr>
            </w:pPr>
            <w:r w:rsidRPr="00820F07">
              <w:rPr>
                <w:sz w:val="18"/>
                <w:szCs w:val="18"/>
              </w:rPr>
              <w:t>Transação Normal</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01</w:t>
            </w:r>
          </w:p>
        </w:tc>
        <w:tc>
          <w:tcPr>
            <w:tcW w:w="7813" w:type="dxa"/>
          </w:tcPr>
          <w:p w:rsidR="00592C97" w:rsidRPr="00820F07" w:rsidRDefault="00592C97" w:rsidP="001A4D8B">
            <w:pPr>
              <w:autoSpaceDE w:val="0"/>
              <w:snapToGrid w:val="0"/>
              <w:rPr>
                <w:sz w:val="18"/>
                <w:szCs w:val="18"/>
              </w:rPr>
            </w:pPr>
            <w:r w:rsidRPr="00820F07">
              <w:rPr>
                <w:sz w:val="18"/>
                <w:szCs w:val="18"/>
              </w:rPr>
              <w:t>Cliente não presente (Transação Manual com Flag de Assinatura em Arquivo)</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02</w:t>
            </w:r>
          </w:p>
        </w:tc>
        <w:tc>
          <w:tcPr>
            <w:tcW w:w="7813" w:type="dxa"/>
          </w:tcPr>
          <w:p w:rsidR="00592C97" w:rsidRPr="00820F07" w:rsidRDefault="00592C97" w:rsidP="001A4D8B">
            <w:pPr>
              <w:autoSpaceDE w:val="0"/>
              <w:snapToGrid w:val="0"/>
              <w:rPr>
                <w:sz w:val="18"/>
                <w:szCs w:val="18"/>
              </w:rPr>
            </w:pPr>
            <w:r w:rsidRPr="00820F07">
              <w:rPr>
                <w:sz w:val="18"/>
                <w:szCs w:val="18"/>
              </w:rPr>
              <w:t>Desconhecido</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03</w:t>
            </w:r>
          </w:p>
        </w:tc>
        <w:tc>
          <w:tcPr>
            <w:tcW w:w="7813" w:type="dxa"/>
          </w:tcPr>
          <w:p w:rsidR="00592C97" w:rsidRPr="00820F07" w:rsidRDefault="00592C97" w:rsidP="001A4D8B">
            <w:pPr>
              <w:autoSpaceDE w:val="0"/>
              <w:snapToGrid w:val="0"/>
              <w:rPr>
                <w:sz w:val="18"/>
                <w:szCs w:val="18"/>
              </w:rPr>
            </w:pPr>
            <w:r w:rsidRPr="00820F07">
              <w:rPr>
                <w:sz w:val="18"/>
                <w:szCs w:val="18"/>
              </w:rPr>
              <w:t>Operacion Mobile</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05</w:t>
            </w:r>
          </w:p>
        </w:tc>
        <w:tc>
          <w:tcPr>
            <w:tcW w:w="7813" w:type="dxa"/>
          </w:tcPr>
          <w:p w:rsidR="00592C97" w:rsidRPr="00820F07" w:rsidRDefault="00592C97" w:rsidP="001A4D8B">
            <w:pPr>
              <w:autoSpaceDE w:val="0"/>
              <w:snapToGrid w:val="0"/>
              <w:rPr>
                <w:sz w:val="18"/>
                <w:szCs w:val="18"/>
              </w:rPr>
            </w:pPr>
            <w:r w:rsidRPr="00820F07">
              <w:rPr>
                <w:sz w:val="18"/>
                <w:szCs w:val="18"/>
              </w:rPr>
              <w:t>Cliente presente, Cartão não presente (Transação digitada/POS)</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08</w:t>
            </w:r>
          </w:p>
        </w:tc>
        <w:tc>
          <w:tcPr>
            <w:tcW w:w="7813" w:type="dxa"/>
          </w:tcPr>
          <w:p w:rsidR="00592C97" w:rsidRPr="00820F07" w:rsidRDefault="00592C97" w:rsidP="001A4D8B">
            <w:pPr>
              <w:autoSpaceDE w:val="0"/>
              <w:snapToGrid w:val="0"/>
              <w:rPr>
                <w:sz w:val="18"/>
                <w:szCs w:val="18"/>
              </w:rPr>
            </w:pPr>
            <w:r w:rsidRPr="00820F07">
              <w:rPr>
                <w:sz w:val="18"/>
                <w:szCs w:val="18"/>
              </w:rPr>
              <w:t>Transações MO&amp;TO em EC´s que tem MCCs cadastrados como MO&amp;TO</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51</w:t>
            </w:r>
          </w:p>
        </w:tc>
        <w:tc>
          <w:tcPr>
            <w:tcW w:w="7813" w:type="dxa"/>
          </w:tcPr>
          <w:p w:rsidR="00592C97" w:rsidRPr="00820F07" w:rsidRDefault="00592C97" w:rsidP="001A4D8B">
            <w:pPr>
              <w:autoSpaceDE w:val="0"/>
              <w:snapToGrid w:val="0"/>
              <w:rPr>
                <w:sz w:val="18"/>
                <w:szCs w:val="18"/>
              </w:rPr>
            </w:pPr>
            <w:r w:rsidRPr="00820F07">
              <w:rPr>
                <w:sz w:val="18"/>
                <w:szCs w:val="18"/>
              </w:rPr>
              <w:t>AVS</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59</w:t>
            </w:r>
          </w:p>
        </w:tc>
        <w:tc>
          <w:tcPr>
            <w:tcW w:w="7813" w:type="dxa"/>
          </w:tcPr>
          <w:p w:rsidR="00592C97" w:rsidRPr="00820F07" w:rsidRDefault="00592C97" w:rsidP="001A4D8B">
            <w:pPr>
              <w:autoSpaceDE w:val="0"/>
              <w:snapToGrid w:val="0"/>
              <w:rPr>
                <w:sz w:val="18"/>
                <w:szCs w:val="18"/>
              </w:rPr>
            </w:pPr>
            <w:r w:rsidRPr="00820F07">
              <w:rPr>
                <w:sz w:val="18"/>
                <w:szCs w:val="18"/>
              </w:rPr>
              <w:t>Comércio Eletrônico</w:t>
            </w:r>
          </w:p>
        </w:tc>
      </w:tr>
    </w:tbl>
    <w:p w:rsidR="00592C97" w:rsidRDefault="00592C97" w:rsidP="008F6E7C">
      <w:pPr>
        <w:pStyle w:val="Ttulo2"/>
      </w:pPr>
      <w:bookmarkStart w:id="112" w:name="_Toc378170602"/>
      <w:r>
        <w:t>Tabla 3: Modo de Entrada</w:t>
      </w:r>
      <w:bookmarkEnd w:id="112"/>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00</w:t>
            </w:r>
          </w:p>
        </w:tc>
        <w:tc>
          <w:tcPr>
            <w:tcW w:w="7813" w:type="dxa"/>
          </w:tcPr>
          <w:p w:rsidR="00592C97" w:rsidRPr="00820F07" w:rsidRDefault="00592C97" w:rsidP="001A4D8B">
            <w:pPr>
              <w:autoSpaceDE w:val="0"/>
              <w:snapToGrid w:val="0"/>
              <w:rPr>
                <w:sz w:val="18"/>
                <w:szCs w:val="18"/>
              </w:rPr>
            </w:pPr>
            <w:r w:rsidRPr="00820F07">
              <w:rPr>
                <w:sz w:val="18"/>
                <w:szCs w:val="18"/>
              </w:rPr>
              <w:t>Manual</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01</w:t>
            </w:r>
          </w:p>
        </w:tc>
        <w:tc>
          <w:tcPr>
            <w:tcW w:w="7813" w:type="dxa"/>
          </w:tcPr>
          <w:p w:rsidR="00592C97" w:rsidRPr="00820F07" w:rsidRDefault="00592C97" w:rsidP="001A4D8B">
            <w:pPr>
              <w:autoSpaceDE w:val="0"/>
              <w:snapToGrid w:val="0"/>
              <w:rPr>
                <w:sz w:val="18"/>
                <w:szCs w:val="18"/>
              </w:rPr>
            </w:pPr>
            <w:r w:rsidRPr="00820F07">
              <w:rPr>
                <w:sz w:val="18"/>
                <w:szCs w:val="18"/>
              </w:rPr>
              <w:t>Captura Manual com Transmissão Eletrôncia</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02</w:t>
            </w:r>
          </w:p>
        </w:tc>
        <w:tc>
          <w:tcPr>
            <w:tcW w:w="7813" w:type="dxa"/>
          </w:tcPr>
          <w:p w:rsidR="00592C97" w:rsidRPr="00820F07" w:rsidRDefault="00592C97" w:rsidP="001A4D8B">
            <w:pPr>
              <w:autoSpaceDE w:val="0"/>
              <w:snapToGrid w:val="0"/>
              <w:rPr>
                <w:sz w:val="18"/>
                <w:szCs w:val="18"/>
              </w:rPr>
            </w:pPr>
            <w:r w:rsidRPr="00820F07">
              <w:rPr>
                <w:sz w:val="18"/>
                <w:szCs w:val="18"/>
              </w:rPr>
              <w:t>Tarja Parcialmente Lida</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03</w:t>
            </w:r>
          </w:p>
        </w:tc>
        <w:tc>
          <w:tcPr>
            <w:tcW w:w="7813" w:type="dxa"/>
          </w:tcPr>
          <w:p w:rsidR="00592C97" w:rsidRPr="00820F07" w:rsidRDefault="00592C97" w:rsidP="001A4D8B">
            <w:pPr>
              <w:autoSpaceDE w:val="0"/>
              <w:snapToGrid w:val="0"/>
              <w:rPr>
                <w:sz w:val="18"/>
                <w:szCs w:val="18"/>
              </w:rPr>
            </w:pPr>
            <w:r w:rsidRPr="00820F07">
              <w:rPr>
                <w:sz w:val="18"/>
                <w:szCs w:val="18"/>
              </w:rPr>
              <w:t>Código de barra lido</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04</w:t>
            </w:r>
          </w:p>
        </w:tc>
        <w:tc>
          <w:tcPr>
            <w:tcW w:w="7813" w:type="dxa"/>
          </w:tcPr>
          <w:p w:rsidR="00592C97" w:rsidRPr="00820F07" w:rsidRDefault="00592C97" w:rsidP="001A4D8B">
            <w:pPr>
              <w:autoSpaceDE w:val="0"/>
              <w:snapToGrid w:val="0"/>
              <w:rPr>
                <w:sz w:val="18"/>
                <w:szCs w:val="18"/>
              </w:rPr>
            </w:pPr>
            <w:r w:rsidRPr="00820F07">
              <w:rPr>
                <w:sz w:val="18"/>
                <w:szCs w:val="18"/>
              </w:rPr>
              <w:t>Reconhecimento Óptico</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05</w:t>
            </w:r>
          </w:p>
        </w:tc>
        <w:tc>
          <w:tcPr>
            <w:tcW w:w="7813" w:type="dxa"/>
          </w:tcPr>
          <w:p w:rsidR="00592C97" w:rsidRPr="00820F07" w:rsidRDefault="00592C97" w:rsidP="001A4D8B">
            <w:pPr>
              <w:autoSpaceDE w:val="0"/>
              <w:snapToGrid w:val="0"/>
              <w:rPr>
                <w:sz w:val="18"/>
                <w:szCs w:val="18"/>
              </w:rPr>
            </w:pPr>
            <w:r w:rsidRPr="00820F07">
              <w:rPr>
                <w:sz w:val="18"/>
                <w:szCs w:val="18"/>
              </w:rPr>
              <w:t>Chip</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06</w:t>
            </w:r>
          </w:p>
        </w:tc>
        <w:tc>
          <w:tcPr>
            <w:tcW w:w="7813" w:type="dxa"/>
          </w:tcPr>
          <w:p w:rsidR="00592C97" w:rsidRPr="00820F07" w:rsidRDefault="00592C97" w:rsidP="001A4D8B">
            <w:pPr>
              <w:autoSpaceDE w:val="0"/>
              <w:snapToGrid w:val="0"/>
              <w:rPr>
                <w:sz w:val="18"/>
                <w:szCs w:val="18"/>
              </w:rPr>
            </w:pPr>
            <w:r w:rsidRPr="00820F07">
              <w:rPr>
                <w:sz w:val="18"/>
                <w:szCs w:val="18"/>
              </w:rPr>
              <w:t>Trilha 1 lida</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80</w:t>
            </w:r>
          </w:p>
        </w:tc>
        <w:tc>
          <w:tcPr>
            <w:tcW w:w="7813" w:type="dxa"/>
          </w:tcPr>
          <w:p w:rsidR="00592C97" w:rsidRPr="00820F07" w:rsidRDefault="00592C97" w:rsidP="001A4D8B">
            <w:pPr>
              <w:autoSpaceDE w:val="0"/>
              <w:snapToGrid w:val="0"/>
              <w:rPr>
                <w:sz w:val="18"/>
                <w:szCs w:val="18"/>
              </w:rPr>
            </w:pPr>
            <w:r w:rsidRPr="00820F07">
              <w:rPr>
                <w:sz w:val="18"/>
                <w:szCs w:val="18"/>
              </w:rPr>
              <w:t>Desconhecido</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90</w:t>
            </w:r>
          </w:p>
        </w:tc>
        <w:tc>
          <w:tcPr>
            <w:tcW w:w="7813" w:type="dxa"/>
          </w:tcPr>
          <w:p w:rsidR="00592C97" w:rsidRPr="00820F07" w:rsidRDefault="00592C97" w:rsidP="001A4D8B">
            <w:pPr>
              <w:autoSpaceDE w:val="0"/>
              <w:snapToGrid w:val="0"/>
              <w:rPr>
                <w:sz w:val="18"/>
                <w:szCs w:val="18"/>
              </w:rPr>
            </w:pPr>
            <w:r w:rsidRPr="00820F07">
              <w:rPr>
                <w:sz w:val="18"/>
                <w:szCs w:val="18"/>
              </w:rPr>
              <w:t>Eletrônica</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95</w:t>
            </w:r>
          </w:p>
        </w:tc>
        <w:tc>
          <w:tcPr>
            <w:tcW w:w="7813" w:type="dxa"/>
          </w:tcPr>
          <w:p w:rsidR="00592C97" w:rsidRPr="00820F07" w:rsidRDefault="00592C97" w:rsidP="001A4D8B">
            <w:pPr>
              <w:autoSpaceDE w:val="0"/>
              <w:snapToGrid w:val="0"/>
              <w:rPr>
                <w:sz w:val="18"/>
                <w:szCs w:val="18"/>
              </w:rPr>
            </w:pPr>
            <w:r w:rsidRPr="00820F07">
              <w:rPr>
                <w:sz w:val="18"/>
                <w:szCs w:val="18"/>
              </w:rPr>
              <w:t>Chip sem validação (off negada)</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trike/>
                <w:sz w:val="18"/>
                <w:szCs w:val="18"/>
              </w:rPr>
            </w:pPr>
            <w:r w:rsidRPr="00820F07">
              <w:rPr>
                <w:strike/>
                <w:sz w:val="18"/>
                <w:szCs w:val="18"/>
              </w:rPr>
              <w:t xml:space="preserve"> nu</w:t>
            </w:r>
          </w:p>
        </w:tc>
        <w:tc>
          <w:tcPr>
            <w:tcW w:w="7813" w:type="dxa"/>
          </w:tcPr>
          <w:p w:rsidR="00592C97" w:rsidRPr="00820F07" w:rsidRDefault="00592C97" w:rsidP="001A4D8B">
            <w:pPr>
              <w:autoSpaceDE w:val="0"/>
              <w:snapToGrid w:val="0"/>
              <w:rPr>
                <w:sz w:val="18"/>
                <w:szCs w:val="18"/>
              </w:rPr>
            </w:pPr>
            <w:r w:rsidRPr="00820F07">
              <w:rPr>
                <w:strike/>
                <w:sz w:val="18"/>
                <w:szCs w:val="18"/>
              </w:rPr>
              <w:t xml:space="preserve">Desconhecido </w:t>
            </w:r>
            <w:r w:rsidRPr="00820F07">
              <w:rPr>
                <w:sz w:val="18"/>
                <w:szCs w:val="18"/>
              </w:rPr>
              <w:t>(eliminado)</w:t>
            </w:r>
          </w:p>
        </w:tc>
      </w:tr>
    </w:tbl>
    <w:p w:rsidR="00592C97" w:rsidRDefault="00592C97" w:rsidP="00592C97"/>
    <w:p w:rsidR="00592C97" w:rsidRDefault="00592C97" w:rsidP="008F6E7C">
      <w:pPr>
        <w:pStyle w:val="Ttulo2"/>
      </w:pPr>
      <w:bookmarkStart w:id="113" w:name="_Toc378170603"/>
      <w:r>
        <w:lastRenderedPageBreak/>
        <w:t>Tabla 4: Capacidad del terminal</w:t>
      </w:r>
      <w:bookmarkEnd w:id="113"/>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 (E-commerce se for MCC de MOTO)</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1</w:t>
            </w:r>
          </w:p>
        </w:tc>
        <w:tc>
          <w:tcPr>
            <w:tcW w:w="7813" w:type="dxa"/>
          </w:tcPr>
          <w:p w:rsidR="00592C97" w:rsidRPr="00820F07" w:rsidRDefault="00592C97" w:rsidP="001A4D8B">
            <w:pPr>
              <w:snapToGrid w:val="0"/>
              <w:rPr>
                <w:color w:val="000000"/>
                <w:sz w:val="18"/>
                <w:szCs w:val="18"/>
              </w:rPr>
            </w:pPr>
            <w:r w:rsidRPr="00820F07">
              <w:rPr>
                <w:color w:val="000000"/>
                <w:sz w:val="18"/>
                <w:szCs w:val="18"/>
              </w:rPr>
              <w:t>Digitação habilitada</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2</w:t>
            </w:r>
          </w:p>
        </w:tc>
        <w:tc>
          <w:tcPr>
            <w:tcW w:w="7813" w:type="dxa"/>
          </w:tcPr>
          <w:p w:rsidR="00592C97" w:rsidRPr="00820F07" w:rsidRDefault="00592C97" w:rsidP="001A4D8B">
            <w:pPr>
              <w:snapToGrid w:val="0"/>
              <w:rPr>
                <w:color w:val="000000"/>
                <w:sz w:val="18"/>
                <w:szCs w:val="18"/>
              </w:rPr>
            </w:pPr>
            <w:r w:rsidRPr="00820F07">
              <w:rPr>
                <w:color w:val="000000"/>
                <w:sz w:val="18"/>
                <w:szCs w:val="18"/>
              </w:rPr>
              <w:t>Leitor de trilha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3</w:t>
            </w:r>
          </w:p>
        </w:tc>
        <w:tc>
          <w:tcPr>
            <w:tcW w:w="7813" w:type="dxa"/>
          </w:tcPr>
          <w:p w:rsidR="00592C97" w:rsidRPr="00820F07" w:rsidRDefault="00592C97" w:rsidP="001A4D8B">
            <w:pPr>
              <w:snapToGrid w:val="0"/>
              <w:rPr>
                <w:color w:val="000000"/>
                <w:sz w:val="18"/>
                <w:szCs w:val="18"/>
              </w:rPr>
            </w:pPr>
            <w:r w:rsidRPr="00820F07">
              <w:rPr>
                <w:color w:val="000000"/>
                <w:sz w:val="18"/>
                <w:szCs w:val="18"/>
              </w:rPr>
              <w:t>Código de barras</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5</w:t>
            </w:r>
          </w:p>
        </w:tc>
        <w:tc>
          <w:tcPr>
            <w:tcW w:w="7813" w:type="dxa"/>
          </w:tcPr>
          <w:p w:rsidR="00592C97" w:rsidRPr="00820F07" w:rsidRDefault="00592C97" w:rsidP="001A4D8B">
            <w:pPr>
              <w:snapToGrid w:val="0"/>
              <w:rPr>
                <w:color w:val="000000"/>
                <w:sz w:val="18"/>
                <w:szCs w:val="18"/>
              </w:rPr>
            </w:pPr>
            <w:r w:rsidRPr="00820F07">
              <w:rPr>
                <w:color w:val="000000"/>
                <w:sz w:val="18"/>
                <w:szCs w:val="18"/>
              </w:rPr>
              <w:t>POS Habilitado para Chip</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9</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w:t>
            </w:r>
          </w:p>
        </w:tc>
      </w:tr>
    </w:tbl>
    <w:p w:rsidR="00592C97" w:rsidRDefault="00592C97" w:rsidP="008F6E7C">
      <w:pPr>
        <w:pStyle w:val="Ttulo2"/>
      </w:pPr>
      <w:bookmarkStart w:id="114" w:name="_Toc378170604"/>
      <w:r>
        <w:t>Tabla 5: Parcelado</w:t>
      </w:r>
      <w:bookmarkEnd w:id="114"/>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w:t>
            </w:r>
          </w:p>
        </w:tc>
        <w:tc>
          <w:tcPr>
            <w:tcW w:w="7813" w:type="dxa"/>
          </w:tcPr>
          <w:p w:rsidR="00592C97" w:rsidRPr="00820F07" w:rsidRDefault="00592C97" w:rsidP="001A4D8B">
            <w:pPr>
              <w:snapToGrid w:val="0"/>
              <w:rPr>
                <w:color w:val="000000"/>
                <w:sz w:val="18"/>
                <w:szCs w:val="18"/>
              </w:rPr>
            </w:pPr>
            <w:r w:rsidRPr="00820F07">
              <w:rPr>
                <w:color w:val="000000"/>
                <w:sz w:val="18"/>
                <w:szCs w:val="18"/>
              </w:rPr>
              <w:t>À vista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1</w:t>
            </w:r>
          </w:p>
        </w:tc>
        <w:tc>
          <w:tcPr>
            <w:tcW w:w="7813" w:type="dxa"/>
          </w:tcPr>
          <w:p w:rsidR="00592C97" w:rsidRPr="00820F07" w:rsidRDefault="00592C97" w:rsidP="001A4D8B">
            <w:pPr>
              <w:snapToGrid w:val="0"/>
              <w:rPr>
                <w:color w:val="000000"/>
                <w:sz w:val="18"/>
                <w:szCs w:val="18"/>
              </w:rPr>
            </w:pPr>
            <w:r w:rsidRPr="00820F07">
              <w:rPr>
                <w:color w:val="000000"/>
                <w:sz w:val="18"/>
                <w:szCs w:val="18"/>
              </w:rPr>
              <w:t>Parcelado lojista</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2</w:t>
            </w:r>
          </w:p>
        </w:tc>
        <w:tc>
          <w:tcPr>
            <w:tcW w:w="7813" w:type="dxa"/>
          </w:tcPr>
          <w:p w:rsidR="00592C97" w:rsidRPr="00820F07" w:rsidRDefault="00592C97" w:rsidP="001A4D8B">
            <w:pPr>
              <w:snapToGrid w:val="0"/>
              <w:rPr>
                <w:color w:val="000000"/>
                <w:sz w:val="18"/>
                <w:szCs w:val="18"/>
              </w:rPr>
            </w:pPr>
            <w:r w:rsidRPr="00820F07">
              <w:rPr>
                <w:color w:val="000000"/>
                <w:sz w:val="18"/>
                <w:szCs w:val="18"/>
              </w:rPr>
              <w:t>Parcelado Emissor</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3</w:t>
            </w:r>
          </w:p>
        </w:tc>
        <w:tc>
          <w:tcPr>
            <w:tcW w:w="7813" w:type="dxa"/>
          </w:tcPr>
          <w:p w:rsidR="00592C97" w:rsidRPr="00820F07" w:rsidRDefault="00592C97" w:rsidP="001A4D8B">
            <w:pPr>
              <w:snapToGrid w:val="0"/>
              <w:rPr>
                <w:color w:val="000000"/>
                <w:sz w:val="18"/>
                <w:szCs w:val="18"/>
              </w:rPr>
            </w:pPr>
            <w:r w:rsidRPr="00820F07">
              <w:rPr>
                <w:color w:val="000000"/>
                <w:sz w:val="18"/>
                <w:szCs w:val="18"/>
              </w:rPr>
              <w:t>Pré-datado* (débito)</w:t>
            </w:r>
          </w:p>
        </w:tc>
      </w:tr>
      <w:tr w:rsidR="00592C97" w:rsidRPr="00820F07" w:rsidTr="00820F07">
        <w:trPr>
          <w:cnfStyle w:val="000000100000"/>
        </w:trPr>
        <w:tc>
          <w:tcPr>
            <w:tcW w:w="1543" w:type="dxa"/>
          </w:tcPr>
          <w:p w:rsidR="00592C97" w:rsidRPr="00820F07" w:rsidRDefault="00592C97" w:rsidP="001A4D8B">
            <w:pPr>
              <w:autoSpaceDE w:val="0"/>
              <w:snapToGrid w:val="0"/>
              <w:rPr>
                <w:sz w:val="18"/>
                <w:szCs w:val="18"/>
              </w:rPr>
            </w:pPr>
            <w:r w:rsidRPr="00820F07">
              <w:rPr>
                <w:sz w:val="18"/>
                <w:szCs w:val="18"/>
              </w:rPr>
              <w:t>4</w:t>
            </w:r>
          </w:p>
        </w:tc>
        <w:tc>
          <w:tcPr>
            <w:tcW w:w="7813" w:type="dxa"/>
          </w:tcPr>
          <w:p w:rsidR="00592C97" w:rsidRPr="00820F07" w:rsidRDefault="00592C97" w:rsidP="001A4D8B">
            <w:pPr>
              <w:autoSpaceDE w:val="0"/>
              <w:snapToGrid w:val="0"/>
              <w:rPr>
                <w:sz w:val="18"/>
                <w:szCs w:val="18"/>
              </w:rPr>
            </w:pPr>
            <w:r w:rsidRPr="00820F07">
              <w:rPr>
                <w:sz w:val="18"/>
                <w:szCs w:val="18"/>
              </w:rPr>
              <w:t>Parcelado Pague-conta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5</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w:t>
            </w:r>
          </w:p>
        </w:tc>
      </w:tr>
    </w:tbl>
    <w:p w:rsidR="00592C97" w:rsidRDefault="00592C97" w:rsidP="008F6E7C">
      <w:pPr>
        <w:pStyle w:val="Ttulo2"/>
      </w:pPr>
      <w:bookmarkStart w:id="115" w:name="_Toc378170605"/>
      <w:r>
        <w:t>Tabla 6: Senha</w:t>
      </w:r>
      <w:bookmarkEnd w:id="115"/>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sz w:val="18"/>
                <w:szCs w:val="18"/>
              </w:rPr>
            </w:pPr>
            <w:r w:rsidRPr="00820F07">
              <w:rPr>
                <w:sz w:val="18"/>
                <w:szCs w:val="18"/>
              </w:rPr>
              <w:t>0</w:t>
            </w:r>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Sem captura de senha</w:t>
            </w:r>
          </w:p>
        </w:tc>
      </w:tr>
      <w:tr w:rsidR="00592C97" w:rsidRPr="00820F07" w:rsidTr="00820F07">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1</w:t>
            </w:r>
            <w:proofErr w:type="gramEnd"/>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Com captura de senha</w:t>
            </w:r>
          </w:p>
        </w:tc>
      </w:tr>
      <w:tr w:rsidR="00592C97" w:rsidRPr="00820F07" w:rsidTr="00820F07">
        <w:trPr>
          <w:cnfStyle w:val="000000100000"/>
        </w:trPr>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5</w:t>
            </w:r>
            <w:proofErr w:type="gramEnd"/>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Senha off-line</w:t>
            </w:r>
          </w:p>
        </w:tc>
      </w:tr>
      <w:tr w:rsidR="00592C97" w:rsidRPr="00820F07" w:rsidTr="00820F07">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9</w:t>
            </w:r>
            <w:proofErr w:type="gramEnd"/>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Desconhecido</w:t>
            </w:r>
          </w:p>
        </w:tc>
      </w:tr>
    </w:tbl>
    <w:p w:rsidR="00592C97" w:rsidRDefault="00592C97" w:rsidP="008F6E7C">
      <w:pPr>
        <w:pStyle w:val="Ttulo2"/>
      </w:pPr>
      <w:bookmarkStart w:id="116" w:name="_Toc378170606"/>
      <w:r>
        <w:t>Tabla 7: CVV2</w:t>
      </w:r>
      <w:bookmarkEnd w:id="116"/>
    </w:p>
    <w:p w:rsidR="00592C97" w:rsidRDefault="00592C97" w:rsidP="00592C97">
      <w:r>
        <w:t>Todas las listas de valores están abiertas para ampliaciones.</w:t>
      </w:r>
    </w:p>
    <w:p w:rsidR="00592C97" w:rsidRDefault="00592C97" w:rsidP="00592C97">
      <w:pPr>
        <w:rPr>
          <w:color w:val="000000"/>
        </w:rPr>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lastRenderedPageBreak/>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sz w:val="18"/>
                <w:szCs w:val="18"/>
              </w:rPr>
            </w:pPr>
            <w:r w:rsidRPr="00820F07">
              <w:rPr>
                <w:sz w:val="18"/>
                <w:szCs w:val="18"/>
              </w:rPr>
              <w:t>0</w:t>
            </w:r>
          </w:p>
        </w:tc>
        <w:tc>
          <w:tcPr>
            <w:tcW w:w="7813" w:type="dxa"/>
          </w:tcPr>
          <w:p w:rsidR="00592C97" w:rsidRPr="00820F07" w:rsidRDefault="00592C97" w:rsidP="001A4D8B">
            <w:pPr>
              <w:snapToGrid w:val="0"/>
              <w:rPr>
                <w:color w:val="000000"/>
                <w:sz w:val="18"/>
                <w:szCs w:val="18"/>
                <w:lang w:val="pt-BR"/>
              </w:rPr>
            </w:pPr>
            <w:r w:rsidRPr="00820F07">
              <w:rPr>
                <w:color w:val="000000"/>
                <w:sz w:val="18"/>
                <w:szCs w:val="18"/>
                <w:lang w:val="pt-BR"/>
              </w:rPr>
              <w:t>EC não quis informar</w:t>
            </w:r>
          </w:p>
        </w:tc>
      </w:tr>
      <w:tr w:rsidR="00592C97" w:rsidRPr="00820F07" w:rsidTr="00820F07">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1</w:t>
            </w:r>
            <w:proofErr w:type="gramEnd"/>
          </w:p>
        </w:tc>
        <w:tc>
          <w:tcPr>
            <w:tcW w:w="7813" w:type="dxa"/>
          </w:tcPr>
          <w:p w:rsidR="00592C97" w:rsidRPr="00820F07" w:rsidRDefault="00592C97" w:rsidP="001A4D8B">
            <w:pPr>
              <w:snapToGrid w:val="0"/>
              <w:rPr>
                <w:color w:val="000000"/>
                <w:sz w:val="18"/>
                <w:szCs w:val="18"/>
                <w:lang w:val="pt-BR"/>
              </w:rPr>
            </w:pPr>
            <w:r w:rsidRPr="00820F07">
              <w:rPr>
                <w:color w:val="000000"/>
                <w:sz w:val="18"/>
                <w:szCs w:val="18"/>
                <w:lang w:val="pt-BR"/>
              </w:rPr>
              <w:t>Válido</w:t>
            </w:r>
          </w:p>
        </w:tc>
      </w:tr>
      <w:tr w:rsidR="00592C97" w:rsidRPr="00820F07" w:rsidTr="00820F07">
        <w:trPr>
          <w:cnfStyle w:val="000000100000"/>
        </w:trPr>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2</w:t>
            </w:r>
            <w:proofErr w:type="gramEnd"/>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Ilegível</w:t>
            </w:r>
          </w:p>
        </w:tc>
      </w:tr>
      <w:tr w:rsidR="00592C97" w:rsidRPr="00820F07" w:rsidTr="00820F07">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3</w:t>
            </w:r>
            <w:proofErr w:type="gramEnd"/>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Desconhecido</w:t>
            </w:r>
          </w:p>
        </w:tc>
      </w:tr>
      <w:tr w:rsidR="00592C97" w:rsidRPr="00820F07" w:rsidTr="00820F07">
        <w:trPr>
          <w:cnfStyle w:val="000000100000"/>
        </w:trPr>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9</w:t>
            </w:r>
            <w:proofErr w:type="gramEnd"/>
          </w:p>
        </w:tc>
        <w:tc>
          <w:tcPr>
            <w:tcW w:w="7813" w:type="dxa"/>
          </w:tcPr>
          <w:p w:rsidR="00592C97" w:rsidRPr="00820F07" w:rsidRDefault="00592C97" w:rsidP="001A4D8B">
            <w:pPr>
              <w:snapToGrid w:val="0"/>
              <w:rPr>
                <w:color w:val="000000"/>
                <w:sz w:val="18"/>
                <w:szCs w:val="18"/>
              </w:rPr>
            </w:pPr>
            <w:r w:rsidRPr="00820F07">
              <w:rPr>
                <w:color w:val="000000"/>
                <w:sz w:val="18"/>
                <w:szCs w:val="18"/>
              </w:rPr>
              <w:t>Portador informa que não existe o CVV2</w:t>
            </w:r>
          </w:p>
        </w:tc>
      </w:tr>
    </w:tbl>
    <w:p w:rsidR="00592C97" w:rsidRDefault="00592C97" w:rsidP="008F6E7C">
      <w:pPr>
        <w:pStyle w:val="Ttulo2"/>
      </w:pPr>
      <w:bookmarkStart w:id="117" w:name="_Toc378170607"/>
      <w:r>
        <w:t>Tabla 9: Origen de Autorización</w:t>
      </w:r>
      <w:bookmarkEnd w:id="117"/>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w:t>
            </w:r>
          </w:p>
        </w:tc>
        <w:tc>
          <w:tcPr>
            <w:tcW w:w="7813" w:type="dxa"/>
          </w:tcPr>
          <w:p w:rsidR="00592C97" w:rsidRPr="00820F07" w:rsidRDefault="00592C97" w:rsidP="001A4D8B">
            <w:pPr>
              <w:snapToGrid w:val="0"/>
              <w:rPr>
                <w:color w:val="000000"/>
                <w:sz w:val="18"/>
                <w:szCs w:val="18"/>
              </w:rPr>
            </w:pPr>
            <w:r w:rsidRPr="00820F07">
              <w:rPr>
                <w:color w:val="000000"/>
                <w:sz w:val="18"/>
                <w:szCs w:val="18"/>
              </w:rPr>
              <w:t>Rede Visanet</w:t>
            </w:r>
          </w:p>
        </w:tc>
      </w:tr>
      <w:tr w:rsidR="00592C97" w:rsidRPr="009B4BE6"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1</w:t>
            </w:r>
          </w:p>
        </w:tc>
        <w:tc>
          <w:tcPr>
            <w:tcW w:w="7813" w:type="dxa"/>
          </w:tcPr>
          <w:p w:rsidR="00592C97" w:rsidRPr="00820F07" w:rsidRDefault="00592C97" w:rsidP="001A4D8B">
            <w:pPr>
              <w:snapToGrid w:val="0"/>
              <w:rPr>
                <w:color w:val="000000"/>
                <w:sz w:val="18"/>
                <w:szCs w:val="18"/>
                <w:lang w:val="en-GB"/>
              </w:rPr>
            </w:pPr>
            <w:r w:rsidRPr="00820F07">
              <w:rPr>
                <w:color w:val="000000"/>
                <w:sz w:val="18"/>
                <w:szCs w:val="18"/>
                <w:lang w:val="en-GB"/>
              </w:rPr>
              <w:t>PCAS respondeu Time out Emissor</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2</w:t>
            </w:r>
          </w:p>
        </w:tc>
        <w:tc>
          <w:tcPr>
            <w:tcW w:w="7813" w:type="dxa"/>
          </w:tcPr>
          <w:p w:rsidR="00592C97" w:rsidRPr="00820F07" w:rsidRDefault="00592C97" w:rsidP="001A4D8B">
            <w:pPr>
              <w:snapToGrid w:val="0"/>
              <w:rPr>
                <w:color w:val="000000"/>
                <w:sz w:val="18"/>
                <w:szCs w:val="18"/>
              </w:rPr>
            </w:pPr>
            <w:r w:rsidRPr="00820F07">
              <w:rPr>
                <w:color w:val="000000"/>
                <w:sz w:val="18"/>
                <w:szCs w:val="18"/>
              </w:rPr>
              <w:t>PCAS respondeu - parâmetros</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3</w:t>
            </w:r>
          </w:p>
        </w:tc>
        <w:tc>
          <w:tcPr>
            <w:tcW w:w="7813" w:type="dxa"/>
          </w:tcPr>
          <w:p w:rsidR="00592C97" w:rsidRPr="00820F07" w:rsidRDefault="00592C97" w:rsidP="001A4D8B">
            <w:pPr>
              <w:snapToGrid w:val="0"/>
              <w:rPr>
                <w:rFonts w:eastAsia="Arial" w:cs="Arial"/>
                <w:sz w:val="18"/>
                <w:szCs w:val="18"/>
              </w:rPr>
            </w:pPr>
            <w:r w:rsidRPr="00820F07">
              <w:rPr>
                <w:rFonts w:eastAsia="Arial" w:cs="Arial"/>
                <w:sz w:val="18"/>
                <w:szCs w:val="18"/>
              </w:rPr>
              <w:t>PCAS respondeu ( supress inquire mode do emissor )</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4</w:t>
            </w:r>
          </w:p>
        </w:tc>
        <w:tc>
          <w:tcPr>
            <w:tcW w:w="7813" w:type="dxa"/>
          </w:tcPr>
          <w:p w:rsidR="00592C97" w:rsidRPr="00820F07" w:rsidRDefault="00592C97" w:rsidP="001A4D8B">
            <w:pPr>
              <w:snapToGrid w:val="0"/>
              <w:rPr>
                <w:color w:val="000000"/>
                <w:sz w:val="18"/>
                <w:szCs w:val="18"/>
              </w:rPr>
            </w:pPr>
            <w:r w:rsidRPr="00820F07">
              <w:rPr>
                <w:color w:val="000000"/>
                <w:sz w:val="18"/>
                <w:szCs w:val="18"/>
              </w:rPr>
              <w:t>PCAS respondeu emissor fora do ar</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5</w:t>
            </w:r>
          </w:p>
        </w:tc>
        <w:tc>
          <w:tcPr>
            <w:tcW w:w="7813" w:type="dxa"/>
          </w:tcPr>
          <w:p w:rsidR="00592C97" w:rsidRPr="00820F07" w:rsidRDefault="00592C97" w:rsidP="001A4D8B">
            <w:pPr>
              <w:snapToGrid w:val="0"/>
              <w:rPr>
                <w:color w:val="000000"/>
                <w:sz w:val="18"/>
                <w:szCs w:val="18"/>
              </w:rPr>
            </w:pPr>
            <w:r w:rsidRPr="00820F07">
              <w:rPr>
                <w:color w:val="000000"/>
                <w:sz w:val="18"/>
                <w:szCs w:val="18"/>
              </w:rPr>
              <w:t xml:space="preserve">Emissor respondeu </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6</w:t>
            </w:r>
          </w:p>
        </w:tc>
        <w:tc>
          <w:tcPr>
            <w:tcW w:w="7813" w:type="dxa"/>
          </w:tcPr>
          <w:p w:rsidR="00592C97" w:rsidRPr="00820F07" w:rsidRDefault="00592C97" w:rsidP="001A4D8B">
            <w:pPr>
              <w:snapToGrid w:val="0"/>
              <w:rPr>
                <w:color w:val="000000"/>
                <w:sz w:val="18"/>
                <w:szCs w:val="18"/>
              </w:rPr>
            </w:pPr>
            <w:r w:rsidRPr="00820F07">
              <w:rPr>
                <w:color w:val="000000"/>
                <w:sz w:val="18"/>
                <w:szCs w:val="18"/>
              </w:rPr>
              <w:t>Inválida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7</w:t>
            </w:r>
          </w:p>
        </w:tc>
        <w:tc>
          <w:tcPr>
            <w:tcW w:w="7813" w:type="dxa"/>
          </w:tcPr>
          <w:p w:rsidR="00592C97" w:rsidRPr="00820F07" w:rsidRDefault="00592C97" w:rsidP="001A4D8B">
            <w:pPr>
              <w:snapToGrid w:val="0"/>
              <w:rPr>
                <w:color w:val="000000"/>
                <w:sz w:val="18"/>
                <w:szCs w:val="18"/>
              </w:rPr>
            </w:pPr>
            <w:r w:rsidRPr="00820F07">
              <w:rPr>
                <w:color w:val="000000"/>
                <w:sz w:val="18"/>
                <w:szCs w:val="18"/>
              </w:rPr>
              <w:t>Forçada</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8</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9</w:t>
            </w:r>
          </w:p>
        </w:tc>
        <w:tc>
          <w:tcPr>
            <w:tcW w:w="7813" w:type="dxa"/>
          </w:tcPr>
          <w:p w:rsidR="00592C97" w:rsidRPr="00820F07" w:rsidRDefault="00592C97" w:rsidP="001A4D8B">
            <w:pPr>
              <w:snapToGrid w:val="0"/>
              <w:rPr>
                <w:color w:val="000000"/>
                <w:sz w:val="18"/>
                <w:szCs w:val="18"/>
              </w:rPr>
            </w:pPr>
            <w:r w:rsidRPr="00820F07">
              <w:rPr>
                <w:color w:val="000000"/>
                <w:sz w:val="18"/>
                <w:szCs w:val="18"/>
              </w:rPr>
              <w:t>Capturadoras</w:t>
            </w:r>
          </w:p>
        </w:tc>
      </w:tr>
    </w:tbl>
    <w:p w:rsidR="001E539D" w:rsidRDefault="001E539D" w:rsidP="008F6E7C">
      <w:pPr>
        <w:pStyle w:val="Ttulo2"/>
      </w:pPr>
      <w:bookmarkStart w:id="118" w:name="_Toc378170608"/>
      <w:r>
        <w:t>Tabla 10: Tipos fraude</w:t>
      </w:r>
      <w:bookmarkEnd w:id="11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1E539D"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Descripción</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0</w:t>
            </w:r>
          </w:p>
        </w:tc>
        <w:tc>
          <w:tcPr>
            <w:tcW w:w="7886" w:type="dxa"/>
          </w:tcPr>
          <w:p w:rsidR="001E539D" w:rsidRPr="00820F07" w:rsidRDefault="001E539D" w:rsidP="001A4D8B">
            <w:pPr>
              <w:snapToGrid w:val="0"/>
              <w:rPr>
                <w:color w:val="000000"/>
                <w:sz w:val="18"/>
                <w:szCs w:val="18"/>
              </w:rPr>
            </w:pPr>
            <w:r w:rsidRPr="00820F07">
              <w:rPr>
                <w:color w:val="000000"/>
                <w:sz w:val="18"/>
                <w:szCs w:val="18"/>
              </w:rPr>
              <w:t>Perda</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1</w:t>
            </w:r>
          </w:p>
        </w:tc>
        <w:tc>
          <w:tcPr>
            <w:tcW w:w="7886" w:type="dxa"/>
          </w:tcPr>
          <w:p w:rsidR="001E539D" w:rsidRPr="00820F07" w:rsidRDefault="001E539D" w:rsidP="001A4D8B">
            <w:pPr>
              <w:snapToGrid w:val="0"/>
              <w:rPr>
                <w:color w:val="000000"/>
                <w:sz w:val="18"/>
                <w:szCs w:val="18"/>
              </w:rPr>
            </w:pPr>
            <w:r w:rsidRPr="00820F07">
              <w:rPr>
                <w:color w:val="000000"/>
                <w:sz w:val="18"/>
                <w:szCs w:val="18"/>
              </w:rPr>
              <w:t>Roubo</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2</w:t>
            </w:r>
          </w:p>
        </w:tc>
        <w:tc>
          <w:tcPr>
            <w:tcW w:w="7886" w:type="dxa"/>
          </w:tcPr>
          <w:p w:rsidR="001E539D" w:rsidRPr="00820F07" w:rsidRDefault="001E539D" w:rsidP="001A4D8B">
            <w:pPr>
              <w:snapToGrid w:val="0"/>
              <w:rPr>
                <w:color w:val="000000"/>
                <w:sz w:val="18"/>
                <w:szCs w:val="18"/>
              </w:rPr>
            </w:pPr>
            <w:r w:rsidRPr="00820F07">
              <w:rPr>
                <w:color w:val="000000"/>
                <w:sz w:val="18"/>
                <w:szCs w:val="18"/>
              </w:rPr>
              <w:t>Extravio</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3</w:t>
            </w:r>
          </w:p>
        </w:tc>
        <w:tc>
          <w:tcPr>
            <w:tcW w:w="7886" w:type="dxa"/>
          </w:tcPr>
          <w:p w:rsidR="001E539D" w:rsidRPr="00820F07" w:rsidRDefault="001E539D" w:rsidP="001A4D8B">
            <w:pPr>
              <w:snapToGrid w:val="0"/>
              <w:rPr>
                <w:color w:val="000000"/>
                <w:sz w:val="18"/>
                <w:szCs w:val="18"/>
              </w:rPr>
            </w:pPr>
            <w:r w:rsidRPr="00820F07">
              <w:rPr>
                <w:color w:val="000000"/>
                <w:sz w:val="18"/>
                <w:szCs w:val="18"/>
              </w:rPr>
              <w:t>Falsidade Ideologica</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4</w:t>
            </w:r>
          </w:p>
        </w:tc>
        <w:tc>
          <w:tcPr>
            <w:tcW w:w="7886" w:type="dxa"/>
          </w:tcPr>
          <w:p w:rsidR="001E539D" w:rsidRPr="00820F07" w:rsidRDefault="001E539D" w:rsidP="001A4D8B">
            <w:pPr>
              <w:snapToGrid w:val="0"/>
              <w:rPr>
                <w:color w:val="000000"/>
                <w:sz w:val="18"/>
                <w:szCs w:val="18"/>
              </w:rPr>
            </w:pPr>
            <w:r w:rsidRPr="00820F07">
              <w:rPr>
                <w:color w:val="000000"/>
                <w:sz w:val="18"/>
                <w:szCs w:val="18"/>
              </w:rPr>
              <w:t>Falsificação</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5</w:t>
            </w:r>
          </w:p>
        </w:tc>
        <w:tc>
          <w:tcPr>
            <w:tcW w:w="7886" w:type="dxa"/>
          </w:tcPr>
          <w:p w:rsidR="001E539D" w:rsidRPr="00820F07" w:rsidRDefault="001E539D" w:rsidP="001A4D8B">
            <w:pPr>
              <w:snapToGrid w:val="0"/>
              <w:rPr>
                <w:color w:val="000000"/>
                <w:sz w:val="18"/>
                <w:szCs w:val="18"/>
              </w:rPr>
            </w:pPr>
            <w:r w:rsidRPr="00820F07">
              <w:rPr>
                <w:color w:val="000000"/>
                <w:sz w:val="18"/>
                <w:szCs w:val="18"/>
              </w:rPr>
              <w:t>Outros</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6</w:t>
            </w:r>
          </w:p>
        </w:tc>
        <w:tc>
          <w:tcPr>
            <w:tcW w:w="7886" w:type="dxa"/>
          </w:tcPr>
          <w:p w:rsidR="001E539D" w:rsidRPr="00820F07" w:rsidRDefault="001E539D" w:rsidP="001A4D8B">
            <w:pPr>
              <w:snapToGrid w:val="0"/>
              <w:rPr>
                <w:color w:val="000000"/>
                <w:sz w:val="18"/>
                <w:szCs w:val="18"/>
              </w:rPr>
            </w:pPr>
            <w:r w:rsidRPr="00820F07">
              <w:rPr>
                <w:color w:val="000000"/>
                <w:sz w:val="18"/>
                <w:szCs w:val="18"/>
              </w:rPr>
              <w:t>Uso Ind Numeração</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8</w:t>
            </w:r>
          </w:p>
        </w:tc>
        <w:tc>
          <w:tcPr>
            <w:tcW w:w="7886" w:type="dxa"/>
          </w:tcPr>
          <w:p w:rsidR="001E539D" w:rsidRPr="00820F07" w:rsidRDefault="001E539D" w:rsidP="001A4D8B">
            <w:pPr>
              <w:snapToGrid w:val="0"/>
              <w:rPr>
                <w:color w:val="000000"/>
                <w:sz w:val="18"/>
                <w:szCs w:val="18"/>
              </w:rPr>
            </w:pPr>
            <w:r w:rsidRPr="00820F07">
              <w:rPr>
                <w:color w:val="000000"/>
                <w:sz w:val="18"/>
                <w:szCs w:val="18"/>
              </w:rPr>
              <w:t>Cartão inexistente</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lastRenderedPageBreak/>
              <w:t>9</w:t>
            </w:r>
          </w:p>
        </w:tc>
        <w:tc>
          <w:tcPr>
            <w:tcW w:w="7886" w:type="dxa"/>
          </w:tcPr>
          <w:p w:rsidR="001E539D" w:rsidRPr="00820F07" w:rsidRDefault="001E539D" w:rsidP="001A4D8B">
            <w:pPr>
              <w:snapToGrid w:val="0"/>
              <w:rPr>
                <w:color w:val="000000"/>
                <w:sz w:val="18"/>
                <w:szCs w:val="18"/>
              </w:rPr>
            </w:pPr>
            <w:r w:rsidRPr="00820F07">
              <w:rPr>
                <w:color w:val="000000"/>
                <w:sz w:val="18"/>
                <w:szCs w:val="18"/>
              </w:rPr>
              <w:t>Falsificação Aquirer</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10</w:t>
            </w:r>
          </w:p>
        </w:tc>
        <w:tc>
          <w:tcPr>
            <w:tcW w:w="7886" w:type="dxa"/>
          </w:tcPr>
          <w:p w:rsidR="001E539D" w:rsidRPr="00820F07" w:rsidRDefault="001E539D" w:rsidP="001A4D8B">
            <w:pPr>
              <w:snapToGrid w:val="0"/>
              <w:rPr>
                <w:color w:val="000000"/>
                <w:sz w:val="18"/>
                <w:szCs w:val="18"/>
              </w:rPr>
            </w:pPr>
            <w:r w:rsidRPr="00820F07">
              <w:rPr>
                <w:color w:val="000000"/>
                <w:sz w:val="18"/>
                <w:szCs w:val="18"/>
              </w:rPr>
              <w:t>Fraude</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11</w:t>
            </w:r>
          </w:p>
        </w:tc>
        <w:tc>
          <w:tcPr>
            <w:tcW w:w="7886" w:type="dxa"/>
          </w:tcPr>
          <w:p w:rsidR="001E539D" w:rsidRPr="00820F07" w:rsidRDefault="001E539D" w:rsidP="001A4D8B">
            <w:pPr>
              <w:snapToGrid w:val="0"/>
              <w:rPr>
                <w:color w:val="000000"/>
                <w:sz w:val="18"/>
                <w:szCs w:val="18"/>
              </w:rPr>
            </w:pPr>
            <w:r w:rsidRPr="00820F07">
              <w:rPr>
                <w:color w:val="000000"/>
                <w:sz w:val="18"/>
                <w:szCs w:val="18"/>
              </w:rPr>
              <w:t>Sequestro relâmpago</w:t>
            </w:r>
          </w:p>
        </w:tc>
      </w:tr>
    </w:tbl>
    <w:p w:rsidR="001E539D" w:rsidRDefault="001E539D" w:rsidP="008F6E7C">
      <w:pPr>
        <w:pStyle w:val="Ttulo2"/>
      </w:pPr>
      <w:bookmarkStart w:id="119" w:name="_Toc378170609"/>
      <w:r>
        <w:t>Tabla 11: Grupos de Special Handling</w:t>
      </w:r>
      <w:bookmarkEnd w:id="11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68"/>
        <w:gridCol w:w="7888"/>
      </w:tblGrid>
      <w:tr w:rsidR="001E539D" w:rsidRPr="00820F07" w:rsidTr="008F6E7C">
        <w:trPr>
          <w:cnfStyle w:val="100000000000"/>
        </w:trPr>
        <w:tc>
          <w:tcPr>
            <w:tcW w:w="1468"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Código</w:t>
            </w:r>
          </w:p>
        </w:tc>
        <w:tc>
          <w:tcPr>
            <w:tcW w:w="7888"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Descripción</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001</w:t>
            </w:r>
          </w:p>
        </w:tc>
        <w:tc>
          <w:tcPr>
            <w:tcW w:w="7888" w:type="dxa"/>
          </w:tcPr>
          <w:p w:rsidR="001E539D" w:rsidRPr="00820F07" w:rsidRDefault="001E539D" w:rsidP="001A4D8B">
            <w:pPr>
              <w:snapToGrid w:val="0"/>
              <w:rPr>
                <w:color w:val="000000"/>
                <w:sz w:val="18"/>
                <w:szCs w:val="18"/>
              </w:rPr>
            </w:pPr>
            <w:r w:rsidRPr="00820F07">
              <w:rPr>
                <w:color w:val="000000"/>
                <w:sz w:val="18"/>
                <w:szCs w:val="18"/>
              </w:rPr>
              <w:t>ABRIL COLEÇÕES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010</w:t>
            </w:r>
          </w:p>
        </w:tc>
        <w:tc>
          <w:tcPr>
            <w:tcW w:w="7888" w:type="dxa"/>
          </w:tcPr>
          <w:p w:rsidR="001E539D" w:rsidRPr="00820F07" w:rsidRDefault="001E539D" w:rsidP="001A4D8B">
            <w:pPr>
              <w:snapToGrid w:val="0"/>
              <w:rPr>
                <w:color w:val="000000"/>
                <w:sz w:val="18"/>
                <w:szCs w:val="18"/>
              </w:rPr>
            </w:pPr>
            <w:r w:rsidRPr="00820F07">
              <w:rPr>
                <w:color w:val="000000"/>
                <w:sz w:val="18"/>
                <w:szCs w:val="18"/>
              </w:rPr>
              <w:t>CASA &amp; VIDEO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091</w:t>
            </w:r>
          </w:p>
        </w:tc>
        <w:tc>
          <w:tcPr>
            <w:tcW w:w="7888" w:type="dxa"/>
          </w:tcPr>
          <w:p w:rsidR="001E539D" w:rsidRPr="00820F07" w:rsidRDefault="001E539D" w:rsidP="001A4D8B">
            <w:pPr>
              <w:snapToGrid w:val="0"/>
              <w:rPr>
                <w:color w:val="000000"/>
                <w:sz w:val="18"/>
                <w:szCs w:val="18"/>
              </w:rPr>
            </w:pPr>
            <w:r w:rsidRPr="00820F07">
              <w:rPr>
                <w:color w:val="000000"/>
                <w:sz w:val="18"/>
                <w:szCs w:val="18"/>
              </w:rPr>
              <w:t>G BARBOSA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004</w:t>
            </w:r>
          </w:p>
        </w:tc>
        <w:tc>
          <w:tcPr>
            <w:tcW w:w="7888" w:type="dxa"/>
          </w:tcPr>
          <w:p w:rsidR="001E539D" w:rsidRPr="00820F07" w:rsidRDefault="001E539D" w:rsidP="001A4D8B">
            <w:pPr>
              <w:snapToGrid w:val="0"/>
              <w:rPr>
                <w:color w:val="000000"/>
                <w:sz w:val="18"/>
                <w:szCs w:val="18"/>
              </w:rPr>
            </w:pPr>
            <w:r w:rsidRPr="00820F07">
              <w:rPr>
                <w:color w:val="000000"/>
                <w:sz w:val="18"/>
                <w:szCs w:val="18"/>
              </w:rPr>
              <w:t>ANGELONI</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005</w:t>
            </w:r>
          </w:p>
        </w:tc>
        <w:tc>
          <w:tcPr>
            <w:tcW w:w="7888" w:type="dxa"/>
          </w:tcPr>
          <w:p w:rsidR="001E539D" w:rsidRPr="00820F07" w:rsidRDefault="001E539D" w:rsidP="001A4D8B">
            <w:pPr>
              <w:snapToGrid w:val="0"/>
              <w:rPr>
                <w:color w:val="000000"/>
                <w:sz w:val="18"/>
                <w:szCs w:val="18"/>
              </w:rPr>
            </w:pPr>
            <w:r w:rsidRPr="00820F07">
              <w:rPr>
                <w:color w:val="000000"/>
                <w:sz w:val="18"/>
                <w:szCs w:val="18"/>
              </w:rPr>
              <w:t>BOMPREÇO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006</w:t>
            </w:r>
          </w:p>
        </w:tc>
        <w:tc>
          <w:tcPr>
            <w:tcW w:w="7888" w:type="dxa"/>
          </w:tcPr>
          <w:p w:rsidR="001E539D" w:rsidRPr="00820F07" w:rsidRDefault="001E539D" w:rsidP="001A4D8B">
            <w:pPr>
              <w:snapToGrid w:val="0"/>
              <w:rPr>
                <w:color w:val="000000"/>
                <w:sz w:val="18"/>
                <w:szCs w:val="18"/>
              </w:rPr>
            </w:pPr>
            <w:r w:rsidRPr="00820F07">
              <w:rPr>
                <w:color w:val="000000"/>
                <w:sz w:val="18"/>
                <w:szCs w:val="18"/>
              </w:rPr>
              <w:t>BON MARCHE</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007</w:t>
            </w:r>
          </w:p>
        </w:tc>
        <w:tc>
          <w:tcPr>
            <w:tcW w:w="7888" w:type="dxa"/>
          </w:tcPr>
          <w:p w:rsidR="001E539D" w:rsidRPr="00820F07" w:rsidRDefault="001E539D" w:rsidP="001A4D8B">
            <w:pPr>
              <w:snapToGrid w:val="0"/>
              <w:rPr>
                <w:color w:val="000000"/>
                <w:sz w:val="18"/>
                <w:szCs w:val="18"/>
              </w:rPr>
            </w:pPr>
            <w:r w:rsidRPr="00820F07">
              <w:rPr>
                <w:color w:val="000000"/>
                <w:sz w:val="18"/>
                <w:szCs w:val="18"/>
              </w:rPr>
              <w:t>BRASIF</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008</w:t>
            </w:r>
          </w:p>
        </w:tc>
        <w:tc>
          <w:tcPr>
            <w:tcW w:w="7888" w:type="dxa"/>
          </w:tcPr>
          <w:p w:rsidR="001E539D" w:rsidRPr="00820F07" w:rsidRDefault="001E539D" w:rsidP="001A4D8B">
            <w:pPr>
              <w:snapToGrid w:val="0"/>
              <w:rPr>
                <w:color w:val="000000"/>
                <w:sz w:val="18"/>
                <w:szCs w:val="18"/>
              </w:rPr>
            </w:pPr>
            <w:r w:rsidRPr="00820F07">
              <w:rPr>
                <w:color w:val="000000"/>
                <w:sz w:val="18"/>
                <w:szCs w:val="18"/>
              </w:rPr>
              <w:t>C &amp; A</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009</w:t>
            </w:r>
          </w:p>
        </w:tc>
        <w:tc>
          <w:tcPr>
            <w:tcW w:w="7888" w:type="dxa"/>
          </w:tcPr>
          <w:p w:rsidR="001E539D" w:rsidRPr="00820F07" w:rsidRDefault="001E539D" w:rsidP="001A4D8B">
            <w:pPr>
              <w:snapToGrid w:val="0"/>
              <w:rPr>
                <w:color w:val="000000"/>
                <w:sz w:val="18"/>
                <w:szCs w:val="18"/>
              </w:rPr>
            </w:pPr>
            <w:r w:rsidRPr="00820F07">
              <w:rPr>
                <w:color w:val="000000"/>
                <w:sz w:val="18"/>
                <w:szCs w:val="18"/>
              </w:rPr>
              <w:t>CARREFOUR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021</w:t>
            </w:r>
          </w:p>
        </w:tc>
        <w:tc>
          <w:tcPr>
            <w:tcW w:w="7888" w:type="dxa"/>
          </w:tcPr>
          <w:p w:rsidR="001E539D" w:rsidRPr="00820F07" w:rsidRDefault="001E539D" w:rsidP="001A4D8B">
            <w:pPr>
              <w:snapToGrid w:val="0"/>
              <w:rPr>
                <w:color w:val="000000"/>
                <w:sz w:val="18"/>
                <w:szCs w:val="18"/>
              </w:rPr>
            </w:pPr>
            <w:r w:rsidRPr="00820F07">
              <w:rPr>
                <w:color w:val="000000"/>
                <w:sz w:val="18"/>
                <w:szCs w:val="18"/>
              </w:rPr>
              <w:t>ITAPEMIRIM</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011</w:t>
            </w:r>
          </w:p>
        </w:tc>
        <w:tc>
          <w:tcPr>
            <w:tcW w:w="7888" w:type="dxa"/>
          </w:tcPr>
          <w:p w:rsidR="001E539D" w:rsidRPr="00820F07" w:rsidRDefault="001E539D" w:rsidP="001A4D8B">
            <w:pPr>
              <w:snapToGrid w:val="0"/>
              <w:rPr>
                <w:color w:val="000000"/>
                <w:sz w:val="18"/>
                <w:szCs w:val="18"/>
              </w:rPr>
            </w:pPr>
            <w:r w:rsidRPr="00820F07">
              <w:rPr>
                <w:color w:val="000000"/>
                <w:sz w:val="18"/>
                <w:szCs w:val="18"/>
              </w:rPr>
              <w:t>CONTINENTE</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012</w:t>
            </w:r>
          </w:p>
        </w:tc>
        <w:tc>
          <w:tcPr>
            <w:tcW w:w="7888" w:type="dxa"/>
          </w:tcPr>
          <w:p w:rsidR="001E539D" w:rsidRPr="00820F07" w:rsidRDefault="001E539D" w:rsidP="001A4D8B">
            <w:pPr>
              <w:snapToGrid w:val="0"/>
              <w:rPr>
                <w:color w:val="000000"/>
                <w:sz w:val="18"/>
                <w:szCs w:val="18"/>
              </w:rPr>
            </w:pPr>
            <w:r w:rsidRPr="00820F07">
              <w:rPr>
                <w:color w:val="000000"/>
                <w:sz w:val="18"/>
                <w:szCs w:val="18"/>
              </w:rPr>
              <w:t>DALLAS</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013</w:t>
            </w:r>
          </w:p>
        </w:tc>
        <w:tc>
          <w:tcPr>
            <w:tcW w:w="7888" w:type="dxa"/>
          </w:tcPr>
          <w:p w:rsidR="001E539D" w:rsidRPr="00820F07" w:rsidRDefault="001E539D" w:rsidP="001A4D8B">
            <w:pPr>
              <w:snapToGrid w:val="0"/>
              <w:rPr>
                <w:color w:val="000000"/>
                <w:sz w:val="18"/>
                <w:szCs w:val="18"/>
              </w:rPr>
            </w:pPr>
            <w:r w:rsidRPr="00820F07">
              <w:rPr>
                <w:color w:val="000000"/>
                <w:sz w:val="18"/>
                <w:szCs w:val="18"/>
              </w:rPr>
              <w:t>AMERICANAS.OI</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014</w:t>
            </w:r>
          </w:p>
        </w:tc>
        <w:tc>
          <w:tcPr>
            <w:tcW w:w="7888" w:type="dxa"/>
          </w:tcPr>
          <w:p w:rsidR="001E539D" w:rsidRPr="00820F07" w:rsidRDefault="001E539D" w:rsidP="001A4D8B">
            <w:pPr>
              <w:snapToGrid w:val="0"/>
              <w:rPr>
                <w:color w:val="000000"/>
                <w:sz w:val="18"/>
                <w:szCs w:val="18"/>
              </w:rPr>
            </w:pPr>
            <w:r w:rsidRPr="00820F07">
              <w:rPr>
                <w:color w:val="000000"/>
                <w:sz w:val="18"/>
                <w:szCs w:val="18"/>
              </w:rPr>
              <w:t>DIRECTV</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015</w:t>
            </w:r>
          </w:p>
        </w:tc>
        <w:tc>
          <w:tcPr>
            <w:tcW w:w="7888" w:type="dxa"/>
          </w:tcPr>
          <w:p w:rsidR="001E539D" w:rsidRPr="00820F07" w:rsidRDefault="001E539D" w:rsidP="001A4D8B">
            <w:pPr>
              <w:snapToGrid w:val="0"/>
              <w:rPr>
                <w:color w:val="000000"/>
                <w:sz w:val="18"/>
                <w:szCs w:val="18"/>
              </w:rPr>
            </w:pPr>
            <w:r w:rsidRPr="00820F07">
              <w:rPr>
                <w:color w:val="000000"/>
                <w:sz w:val="18"/>
                <w:szCs w:val="18"/>
              </w:rPr>
              <w:t>Drogaria São Paulo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016</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ABRIL</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092</w:t>
            </w:r>
          </w:p>
        </w:tc>
        <w:tc>
          <w:tcPr>
            <w:tcW w:w="7888" w:type="dxa"/>
          </w:tcPr>
          <w:p w:rsidR="001E539D" w:rsidRPr="00820F07" w:rsidRDefault="001E539D" w:rsidP="001A4D8B">
            <w:pPr>
              <w:snapToGrid w:val="0"/>
              <w:rPr>
                <w:color w:val="000000"/>
                <w:sz w:val="18"/>
                <w:szCs w:val="18"/>
              </w:rPr>
            </w:pPr>
            <w:r w:rsidRPr="00820F07">
              <w:rPr>
                <w:color w:val="000000"/>
                <w:sz w:val="18"/>
                <w:szCs w:val="18"/>
              </w:rPr>
              <w:t>CASAS BAHIA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018</w:t>
            </w:r>
          </w:p>
        </w:tc>
        <w:tc>
          <w:tcPr>
            <w:tcW w:w="7888" w:type="dxa"/>
          </w:tcPr>
          <w:p w:rsidR="001E539D" w:rsidRPr="00820F07" w:rsidRDefault="001E539D" w:rsidP="001A4D8B">
            <w:pPr>
              <w:snapToGrid w:val="0"/>
              <w:rPr>
                <w:color w:val="000000"/>
                <w:sz w:val="18"/>
                <w:szCs w:val="18"/>
              </w:rPr>
            </w:pPr>
            <w:r w:rsidRPr="00820F07">
              <w:rPr>
                <w:color w:val="000000"/>
                <w:sz w:val="18"/>
                <w:szCs w:val="18"/>
              </w:rPr>
              <w:t>HSTERN</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019</w:t>
            </w:r>
          </w:p>
        </w:tc>
        <w:tc>
          <w:tcPr>
            <w:tcW w:w="7888" w:type="dxa"/>
          </w:tcPr>
          <w:p w:rsidR="001E539D" w:rsidRPr="00820F07" w:rsidRDefault="001E539D" w:rsidP="001A4D8B">
            <w:pPr>
              <w:snapToGrid w:val="0"/>
              <w:rPr>
                <w:color w:val="000000"/>
                <w:sz w:val="18"/>
                <w:szCs w:val="18"/>
              </w:rPr>
            </w:pPr>
            <w:r w:rsidRPr="00820F07">
              <w:rPr>
                <w:color w:val="000000"/>
                <w:sz w:val="18"/>
                <w:szCs w:val="18"/>
              </w:rPr>
              <w:t>HSTERN SÃO PAULO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022</w:t>
            </w:r>
          </w:p>
        </w:tc>
        <w:tc>
          <w:tcPr>
            <w:tcW w:w="7888" w:type="dxa"/>
          </w:tcPr>
          <w:p w:rsidR="001E539D" w:rsidRPr="00820F07" w:rsidRDefault="001E539D" w:rsidP="001A4D8B">
            <w:pPr>
              <w:snapToGrid w:val="0"/>
              <w:rPr>
                <w:color w:val="000000"/>
                <w:sz w:val="18"/>
                <w:szCs w:val="18"/>
              </w:rPr>
            </w:pPr>
            <w:r w:rsidRPr="00820F07">
              <w:rPr>
                <w:color w:val="000000"/>
                <w:sz w:val="18"/>
                <w:szCs w:val="18"/>
              </w:rPr>
              <w:t>LOCALIZA</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023</w:t>
            </w:r>
          </w:p>
        </w:tc>
        <w:tc>
          <w:tcPr>
            <w:tcW w:w="7888" w:type="dxa"/>
          </w:tcPr>
          <w:p w:rsidR="001E539D" w:rsidRPr="00820F07" w:rsidRDefault="001E539D" w:rsidP="001A4D8B">
            <w:pPr>
              <w:snapToGrid w:val="0"/>
              <w:rPr>
                <w:color w:val="000000"/>
                <w:sz w:val="18"/>
                <w:szCs w:val="18"/>
              </w:rPr>
            </w:pPr>
            <w:r w:rsidRPr="00820F07">
              <w:rPr>
                <w:color w:val="000000"/>
                <w:sz w:val="18"/>
                <w:szCs w:val="18"/>
              </w:rPr>
              <w:t>LOJAS AMERICANAS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024</w:t>
            </w:r>
          </w:p>
        </w:tc>
        <w:tc>
          <w:tcPr>
            <w:tcW w:w="7888" w:type="dxa"/>
          </w:tcPr>
          <w:p w:rsidR="001E539D" w:rsidRPr="00820F07" w:rsidRDefault="001E539D" w:rsidP="001A4D8B">
            <w:pPr>
              <w:snapToGrid w:val="0"/>
              <w:rPr>
                <w:color w:val="000000"/>
                <w:sz w:val="18"/>
                <w:szCs w:val="18"/>
              </w:rPr>
            </w:pPr>
            <w:r w:rsidRPr="00820F07">
              <w:rPr>
                <w:color w:val="000000"/>
                <w:sz w:val="18"/>
                <w:szCs w:val="18"/>
              </w:rPr>
              <w:t>MINEIRÃO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026</w:t>
            </w:r>
          </w:p>
        </w:tc>
        <w:tc>
          <w:tcPr>
            <w:tcW w:w="7888" w:type="dxa"/>
          </w:tcPr>
          <w:p w:rsidR="001E539D" w:rsidRPr="00820F07" w:rsidRDefault="001E539D" w:rsidP="001A4D8B">
            <w:pPr>
              <w:snapToGrid w:val="0"/>
              <w:rPr>
                <w:color w:val="000000"/>
                <w:sz w:val="18"/>
                <w:szCs w:val="18"/>
              </w:rPr>
            </w:pPr>
            <w:r w:rsidRPr="00820F07">
              <w:rPr>
                <w:color w:val="000000"/>
                <w:sz w:val="18"/>
                <w:szCs w:val="18"/>
              </w:rPr>
              <w:t>PÃO DE AÇUCAR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027</w:t>
            </w:r>
          </w:p>
        </w:tc>
        <w:tc>
          <w:tcPr>
            <w:tcW w:w="7888" w:type="dxa"/>
          </w:tcPr>
          <w:p w:rsidR="001E539D" w:rsidRPr="00820F07" w:rsidRDefault="001E539D" w:rsidP="001A4D8B">
            <w:pPr>
              <w:snapToGrid w:val="0"/>
              <w:rPr>
                <w:color w:val="000000"/>
                <w:sz w:val="18"/>
                <w:szCs w:val="18"/>
              </w:rPr>
            </w:pPr>
            <w:r w:rsidRPr="00820F07">
              <w:rPr>
                <w:color w:val="000000"/>
                <w:sz w:val="18"/>
                <w:szCs w:val="18"/>
              </w:rPr>
              <w:t>PONTO FRIO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028</w:t>
            </w:r>
          </w:p>
        </w:tc>
        <w:tc>
          <w:tcPr>
            <w:tcW w:w="7888" w:type="dxa"/>
          </w:tcPr>
          <w:p w:rsidR="001E539D" w:rsidRPr="00820F07" w:rsidRDefault="001E539D" w:rsidP="001A4D8B">
            <w:pPr>
              <w:snapToGrid w:val="0"/>
              <w:rPr>
                <w:color w:val="000000"/>
                <w:sz w:val="18"/>
                <w:szCs w:val="18"/>
              </w:rPr>
            </w:pPr>
            <w:r w:rsidRPr="00820F07">
              <w:rPr>
                <w:color w:val="000000"/>
                <w:sz w:val="18"/>
                <w:szCs w:val="18"/>
              </w:rPr>
              <w:t>RAINHA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lastRenderedPageBreak/>
              <w:t>035</w:t>
            </w:r>
          </w:p>
        </w:tc>
        <w:tc>
          <w:tcPr>
            <w:tcW w:w="7888" w:type="dxa"/>
          </w:tcPr>
          <w:p w:rsidR="001E539D" w:rsidRPr="00820F07" w:rsidRDefault="001E539D" w:rsidP="001A4D8B">
            <w:pPr>
              <w:snapToGrid w:val="0"/>
              <w:rPr>
                <w:color w:val="000000"/>
                <w:sz w:val="18"/>
                <w:szCs w:val="18"/>
              </w:rPr>
            </w:pPr>
            <w:r w:rsidRPr="00820F07">
              <w:rPr>
                <w:color w:val="000000"/>
                <w:sz w:val="18"/>
                <w:szCs w:val="18"/>
              </w:rPr>
              <w:t>SONAE</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036</w:t>
            </w:r>
          </w:p>
        </w:tc>
        <w:tc>
          <w:tcPr>
            <w:tcW w:w="7888" w:type="dxa"/>
          </w:tcPr>
          <w:p w:rsidR="001E539D" w:rsidRPr="00820F07" w:rsidRDefault="001E539D" w:rsidP="001A4D8B">
            <w:pPr>
              <w:snapToGrid w:val="0"/>
              <w:rPr>
                <w:color w:val="000000"/>
                <w:sz w:val="18"/>
                <w:szCs w:val="18"/>
              </w:rPr>
            </w:pPr>
            <w:r w:rsidRPr="00820F07">
              <w:rPr>
                <w:color w:val="000000"/>
                <w:sz w:val="18"/>
                <w:szCs w:val="18"/>
              </w:rPr>
              <w:t>STOC</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046</w:t>
            </w:r>
          </w:p>
        </w:tc>
        <w:tc>
          <w:tcPr>
            <w:tcW w:w="7888" w:type="dxa"/>
          </w:tcPr>
          <w:p w:rsidR="001E539D" w:rsidRPr="00820F07" w:rsidRDefault="001E539D" w:rsidP="001A4D8B">
            <w:pPr>
              <w:snapToGrid w:val="0"/>
              <w:rPr>
                <w:color w:val="000000"/>
                <w:sz w:val="18"/>
                <w:szCs w:val="18"/>
              </w:rPr>
            </w:pPr>
            <w:r w:rsidRPr="00820F07">
              <w:rPr>
                <w:color w:val="000000"/>
                <w:sz w:val="18"/>
                <w:szCs w:val="18"/>
              </w:rPr>
              <w:t>WAL MART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057</w:t>
            </w:r>
          </w:p>
        </w:tc>
        <w:tc>
          <w:tcPr>
            <w:tcW w:w="7888" w:type="dxa"/>
          </w:tcPr>
          <w:p w:rsidR="001E539D" w:rsidRPr="00820F07" w:rsidRDefault="001E539D" w:rsidP="001A4D8B">
            <w:pPr>
              <w:snapToGrid w:val="0"/>
              <w:rPr>
                <w:color w:val="000000"/>
                <w:sz w:val="18"/>
                <w:szCs w:val="18"/>
              </w:rPr>
            </w:pPr>
            <w:r w:rsidRPr="00820F07">
              <w:rPr>
                <w:color w:val="000000"/>
                <w:sz w:val="18"/>
                <w:szCs w:val="18"/>
              </w:rPr>
              <w:t>LOCALIZA - SEMI NOVOS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058</w:t>
            </w:r>
          </w:p>
        </w:tc>
        <w:tc>
          <w:tcPr>
            <w:tcW w:w="7888" w:type="dxa"/>
          </w:tcPr>
          <w:p w:rsidR="001E539D" w:rsidRPr="00820F07" w:rsidRDefault="001E539D" w:rsidP="001A4D8B">
            <w:pPr>
              <w:snapToGrid w:val="0"/>
              <w:rPr>
                <w:color w:val="000000"/>
                <w:sz w:val="18"/>
                <w:szCs w:val="18"/>
              </w:rPr>
            </w:pPr>
            <w:r w:rsidRPr="00820F07">
              <w:rPr>
                <w:color w:val="000000"/>
                <w:sz w:val="18"/>
                <w:szCs w:val="18"/>
              </w:rPr>
              <w:t>LOCALIZA - TOTAL FLEET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063</w:t>
            </w:r>
          </w:p>
        </w:tc>
        <w:tc>
          <w:tcPr>
            <w:tcW w:w="7888" w:type="dxa"/>
          </w:tcPr>
          <w:p w:rsidR="001E539D" w:rsidRPr="00820F07" w:rsidRDefault="001E539D" w:rsidP="001A4D8B">
            <w:pPr>
              <w:snapToGrid w:val="0"/>
              <w:rPr>
                <w:color w:val="000000"/>
                <w:sz w:val="18"/>
                <w:szCs w:val="18"/>
              </w:rPr>
            </w:pPr>
            <w:r w:rsidRPr="00820F07">
              <w:rPr>
                <w:color w:val="000000"/>
                <w:sz w:val="18"/>
                <w:szCs w:val="18"/>
              </w:rPr>
              <w:t>AMERICANAS.COM</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064</w:t>
            </w:r>
          </w:p>
        </w:tc>
        <w:tc>
          <w:tcPr>
            <w:tcW w:w="7888" w:type="dxa"/>
          </w:tcPr>
          <w:p w:rsidR="001E539D" w:rsidRPr="00820F07" w:rsidRDefault="001E539D" w:rsidP="001A4D8B">
            <w:pPr>
              <w:snapToGrid w:val="0"/>
              <w:rPr>
                <w:color w:val="000000"/>
                <w:sz w:val="18"/>
                <w:szCs w:val="18"/>
              </w:rPr>
            </w:pPr>
            <w:r w:rsidRPr="00820F07">
              <w:rPr>
                <w:color w:val="000000"/>
                <w:sz w:val="18"/>
                <w:szCs w:val="18"/>
              </w:rPr>
              <w:t>AMERICEL</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065</w:t>
            </w:r>
          </w:p>
        </w:tc>
        <w:tc>
          <w:tcPr>
            <w:tcW w:w="7888" w:type="dxa"/>
          </w:tcPr>
          <w:p w:rsidR="001E539D" w:rsidRPr="00820F07" w:rsidRDefault="001E539D" w:rsidP="001A4D8B">
            <w:pPr>
              <w:snapToGrid w:val="0"/>
              <w:rPr>
                <w:color w:val="000000"/>
                <w:sz w:val="18"/>
                <w:szCs w:val="18"/>
              </w:rPr>
            </w:pPr>
            <w:r w:rsidRPr="00820F07">
              <w:rPr>
                <w:color w:val="000000"/>
                <w:sz w:val="18"/>
                <w:szCs w:val="18"/>
              </w:rPr>
              <w:t>ASSAI ATACADISTA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066</w:t>
            </w:r>
          </w:p>
        </w:tc>
        <w:tc>
          <w:tcPr>
            <w:tcW w:w="7888" w:type="dxa"/>
          </w:tcPr>
          <w:p w:rsidR="001E539D" w:rsidRPr="00820F07" w:rsidRDefault="001E539D" w:rsidP="001A4D8B">
            <w:pPr>
              <w:snapToGrid w:val="0"/>
              <w:rPr>
                <w:color w:val="000000"/>
                <w:sz w:val="18"/>
                <w:szCs w:val="18"/>
              </w:rPr>
            </w:pPr>
            <w:r w:rsidRPr="00820F07">
              <w:rPr>
                <w:color w:val="000000"/>
                <w:sz w:val="18"/>
                <w:szCs w:val="18"/>
              </w:rPr>
              <w:t>ATL</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067</w:t>
            </w:r>
          </w:p>
        </w:tc>
        <w:tc>
          <w:tcPr>
            <w:tcW w:w="7888" w:type="dxa"/>
          </w:tcPr>
          <w:p w:rsidR="001E539D" w:rsidRPr="00820F07" w:rsidRDefault="001E539D" w:rsidP="001A4D8B">
            <w:pPr>
              <w:snapToGrid w:val="0"/>
              <w:rPr>
                <w:color w:val="000000"/>
                <w:sz w:val="18"/>
                <w:szCs w:val="18"/>
              </w:rPr>
            </w:pPr>
            <w:r w:rsidRPr="00820F07">
              <w:rPr>
                <w:color w:val="000000"/>
                <w:sz w:val="18"/>
                <w:szCs w:val="18"/>
              </w:rPr>
              <w:t>BRAZIL CONNECTION</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068</w:t>
            </w:r>
          </w:p>
        </w:tc>
        <w:tc>
          <w:tcPr>
            <w:tcW w:w="7888" w:type="dxa"/>
          </w:tcPr>
          <w:p w:rsidR="001E539D" w:rsidRPr="00820F07" w:rsidRDefault="001E539D" w:rsidP="001A4D8B">
            <w:pPr>
              <w:snapToGrid w:val="0"/>
              <w:rPr>
                <w:color w:val="000000"/>
                <w:sz w:val="18"/>
                <w:szCs w:val="18"/>
              </w:rPr>
            </w:pPr>
            <w:r w:rsidRPr="00820F07">
              <w:rPr>
                <w:color w:val="000000"/>
                <w:sz w:val="18"/>
                <w:szCs w:val="18"/>
              </w:rPr>
              <w:t>C&amp;C</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069</w:t>
            </w:r>
          </w:p>
        </w:tc>
        <w:tc>
          <w:tcPr>
            <w:tcW w:w="7888" w:type="dxa"/>
          </w:tcPr>
          <w:p w:rsidR="001E539D" w:rsidRPr="00820F07" w:rsidRDefault="001E539D" w:rsidP="001A4D8B">
            <w:pPr>
              <w:snapToGrid w:val="0"/>
              <w:rPr>
                <w:color w:val="000000"/>
                <w:sz w:val="18"/>
                <w:szCs w:val="18"/>
              </w:rPr>
            </w:pPr>
            <w:r w:rsidRPr="00820F07">
              <w:rPr>
                <w:color w:val="000000"/>
                <w:sz w:val="18"/>
                <w:szCs w:val="18"/>
              </w:rPr>
              <w:t>COMMCENTER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070</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TRÊS</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071</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GLOBO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072</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PEIXES</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074</w:t>
            </w:r>
          </w:p>
        </w:tc>
        <w:tc>
          <w:tcPr>
            <w:tcW w:w="7888" w:type="dxa"/>
          </w:tcPr>
          <w:p w:rsidR="001E539D" w:rsidRPr="00820F07" w:rsidRDefault="001E539D" w:rsidP="001A4D8B">
            <w:pPr>
              <w:snapToGrid w:val="0"/>
              <w:rPr>
                <w:color w:val="000000"/>
                <w:sz w:val="18"/>
                <w:szCs w:val="18"/>
              </w:rPr>
            </w:pPr>
            <w:r w:rsidRPr="00820F07">
              <w:rPr>
                <w:color w:val="000000"/>
                <w:sz w:val="18"/>
                <w:szCs w:val="18"/>
              </w:rPr>
              <w:t>GRADIENTE</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075</w:t>
            </w:r>
          </w:p>
        </w:tc>
        <w:tc>
          <w:tcPr>
            <w:tcW w:w="7888" w:type="dxa"/>
          </w:tcPr>
          <w:p w:rsidR="001E539D" w:rsidRPr="00820F07" w:rsidRDefault="001E539D" w:rsidP="001A4D8B">
            <w:pPr>
              <w:snapToGrid w:val="0"/>
              <w:rPr>
                <w:color w:val="000000"/>
                <w:sz w:val="18"/>
                <w:szCs w:val="18"/>
              </w:rPr>
            </w:pPr>
            <w:r w:rsidRPr="00820F07">
              <w:rPr>
                <w:color w:val="000000"/>
                <w:sz w:val="18"/>
                <w:szCs w:val="18"/>
              </w:rPr>
              <w:t>HPT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076</w:t>
            </w:r>
          </w:p>
        </w:tc>
        <w:tc>
          <w:tcPr>
            <w:tcW w:w="7888" w:type="dxa"/>
          </w:tcPr>
          <w:p w:rsidR="001E539D" w:rsidRPr="00820F07" w:rsidRDefault="001E539D" w:rsidP="001A4D8B">
            <w:pPr>
              <w:snapToGrid w:val="0"/>
              <w:rPr>
                <w:color w:val="000000"/>
                <w:sz w:val="18"/>
                <w:szCs w:val="18"/>
              </w:rPr>
            </w:pPr>
            <w:r w:rsidRPr="00820F07">
              <w:rPr>
                <w:color w:val="000000"/>
                <w:sz w:val="18"/>
                <w:szCs w:val="18"/>
              </w:rPr>
              <w:t>ITAUTEC PHILCO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077</w:t>
            </w:r>
          </w:p>
        </w:tc>
        <w:tc>
          <w:tcPr>
            <w:tcW w:w="7888" w:type="dxa"/>
          </w:tcPr>
          <w:p w:rsidR="001E539D" w:rsidRPr="00820F07" w:rsidRDefault="001E539D" w:rsidP="001A4D8B">
            <w:pPr>
              <w:snapToGrid w:val="0"/>
              <w:rPr>
                <w:color w:val="000000"/>
                <w:sz w:val="18"/>
                <w:szCs w:val="18"/>
              </w:rPr>
            </w:pPr>
            <w:r w:rsidRPr="00820F07">
              <w:rPr>
                <w:color w:val="000000"/>
                <w:sz w:val="18"/>
                <w:szCs w:val="18"/>
              </w:rPr>
              <w:t>LEROY MERLIN</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078</w:t>
            </w:r>
          </w:p>
        </w:tc>
        <w:tc>
          <w:tcPr>
            <w:tcW w:w="7888" w:type="dxa"/>
          </w:tcPr>
          <w:p w:rsidR="001E539D" w:rsidRPr="00820F07" w:rsidRDefault="001E539D" w:rsidP="001A4D8B">
            <w:pPr>
              <w:snapToGrid w:val="0"/>
              <w:rPr>
                <w:color w:val="000000"/>
                <w:sz w:val="18"/>
                <w:szCs w:val="18"/>
              </w:rPr>
            </w:pPr>
            <w:r w:rsidRPr="00820F07">
              <w:rPr>
                <w:color w:val="000000"/>
                <w:sz w:val="18"/>
                <w:szCs w:val="18"/>
              </w:rPr>
              <w:t>MAGAZINE LUIZA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079</w:t>
            </w:r>
          </w:p>
        </w:tc>
        <w:tc>
          <w:tcPr>
            <w:tcW w:w="7888" w:type="dxa"/>
          </w:tcPr>
          <w:p w:rsidR="001E539D" w:rsidRPr="00820F07" w:rsidRDefault="001E539D" w:rsidP="001A4D8B">
            <w:pPr>
              <w:snapToGrid w:val="0"/>
              <w:rPr>
                <w:color w:val="000000"/>
                <w:sz w:val="18"/>
                <w:szCs w:val="18"/>
              </w:rPr>
            </w:pPr>
            <w:r w:rsidRPr="00820F07">
              <w:rPr>
                <w:color w:val="000000"/>
                <w:sz w:val="18"/>
                <w:szCs w:val="18"/>
              </w:rPr>
              <w:t>OFFICE NET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081</w:t>
            </w:r>
          </w:p>
        </w:tc>
        <w:tc>
          <w:tcPr>
            <w:tcW w:w="7888" w:type="dxa"/>
          </w:tcPr>
          <w:p w:rsidR="001E539D" w:rsidRPr="00820F07" w:rsidRDefault="001E539D" w:rsidP="001A4D8B">
            <w:pPr>
              <w:snapToGrid w:val="0"/>
              <w:rPr>
                <w:color w:val="000000"/>
                <w:sz w:val="18"/>
                <w:szCs w:val="18"/>
              </w:rPr>
            </w:pPr>
            <w:r w:rsidRPr="00820F07">
              <w:rPr>
                <w:color w:val="000000"/>
                <w:sz w:val="18"/>
                <w:szCs w:val="18"/>
              </w:rPr>
              <w:t>PLUG USE</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082</w:t>
            </w:r>
          </w:p>
        </w:tc>
        <w:tc>
          <w:tcPr>
            <w:tcW w:w="7888" w:type="dxa"/>
          </w:tcPr>
          <w:p w:rsidR="001E539D" w:rsidRPr="00820F07" w:rsidRDefault="001E539D" w:rsidP="001A4D8B">
            <w:pPr>
              <w:snapToGrid w:val="0"/>
              <w:rPr>
                <w:color w:val="000000"/>
                <w:sz w:val="18"/>
                <w:szCs w:val="18"/>
              </w:rPr>
            </w:pPr>
            <w:r w:rsidRPr="00820F07">
              <w:rPr>
                <w:color w:val="000000"/>
                <w:sz w:val="18"/>
                <w:szCs w:val="18"/>
              </w:rPr>
              <w:t>SUBMARINO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083</w:t>
            </w:r>
          </w:p>
        </w:tc>
        <w:tc>
          <w:tcPr>
            <w:tcW w:w="7888" w:type="dxa"/>
          </w:tcPr>
          <w:p w:rsidR="001E539D" w:rsidRPr="00820F07" w:rsidRDefault="001E539D" w:rsidP="001A4D8B">
            <w:pPr>
              <w:snapToGrid w:val="0"/>
              <w:rPr>
                <w:color w:val="000000"/>
                <w:sz w:val="18"/>
                <w:szCs w:val="18"/>
              </w:rPr>
            </w:pPr>
            <w:r w:rsidRPr="00820F07">
              <w:rPr>
                <w:color w:val="000000"/>
                <w:sz w:val="18"/>
                <w:szCs w:val="18"/>
              </w:rPr>
              <w:t>GUANABARA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084</w:t>
            </w:r>
          </w:p>
        </w:tc>
        <w:tc>
          <w:tcPr>
            <w:tcW w:w="7888" w:type="dxa"/>
          </w:tcPr>
          <w:p w:rsidR="001E539D" w:rsidRPr="00820F07" w:rsidRDefault="001E539D" w:rsidP="001A4D8B">
            <w:pPr>
              <w:snapToGrid w:val="0"/>
              <w:rPr>
                <w:color w:val="000000"/>
                <w:sz w:val="18"/>
                <w:szCs w:val="18"/>
              </w:rPr>
            </w:pPr>
            <w:r w:rsidRPr="00820F07">
              <w:rPr>
                <w:color w:val="000000"/>
                <w:sz w:val="18"/>
                <w:szCs w:val="18"/>
              </w:rPr>
              <w:t>TELESP CELULAR</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085</w:t>
            </w:r>
          </w:p>
        </w:tc>
        <w:tc>
          <w:tcPr>
            <w:tcW w:w="7888" w:type="dxa"/>
          </w:tcPr>
          <w:p w:rsidR="001E539D" w:rsidRPr="00820F07" w:rsidRDefault="001E539D" w:rsidP="001A4D8B">
            <w:pPr>
              <w:snapToGrid w:val="0"/>
              <w:rPr>
                <w:color w:val="000000"/>
                <w:sz w:val="18"/>
                <w:szCs w:val="18"/>
              </w:rPr>
            </w:pPr>
            <w:r w:rsidRPr="00820F07">
              <w:rPr>
                <w:color w:val="000000"/>
                <w:sz w:val="18"/>
                <w:szCs w:val="18"/>
              </w:rPr>
              <w:t>TESS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086</w:t>
            </w:r>
          </w:p>
        </w:tc>
        <w:tc>
          <w:tcPr>
            <w:tcW w:w="7888" w:type="dxa"/>
          </w:tcPr>
          <w:p w:rsidR="001E539D" w:rsidRPr="00820F07" w:rsidRDefault="001E539D" w:rsidP="001A4D8B">
            <w:pPr>
              <w:snapToGrid w:val="0"/>
              <w:rPr>
                <w:color w:val="000000"/>
                <w:sz w:val="18"/>
                <w:szCs w:val="18"/>
              </w:rPr>
            </w:pPr>
            <w:r w:rsidRPr="00820F07">
              <w:rPr>
                <w:color w:val="000000"/>
                <w:sz w:val="18"/>
                <w:szCs w:val="18"/>
              </w:rPr>
              <w:t>TIM</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088</w:t>
            </w:r>
          </w:p>
        </w:tc>
        <w:tc>
          <w:tcPr>
            <w:tcW w:w="7888" w:type="dxa"/>
          </w:tcPr>
          <w:p w:rsidR="001E539D" w:rsidRPr="00820F07" w:rsidRDefault="001E539D" w:rsidP="001A4D8B">
            <w:pPr>
              <w:snapToGrid w:val="0"/>
              <w:rPr>
                <w:color w:val="000000"/>
                <w:sz w:val="18"/>
                <w:szCs w:val="18"/>
              </w:rPr>
            </w:pPr>
            <w:r w:rsidRPr="00820F07">
              <w:rPr>
                <w:color w:val="000000"/>
                <w:sz w:val="18"/>
                <w:szCs w:val="18"/>
              </w:rPr>
              <w:t>VESPER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089</w:t>
            </w:r>
          </w:p>
        </w:tc>
        <w:tc>
          <w:tcPr>
            <w:tcW w:w="7888" w:type="dxa"/>
          </w:tcPr>
          <w:p w:rsidR="001E539D" w:rsidRPr="00820F07" w:rsidRDefault="001E539D" w:rsidP="001A4D8B">
            <w:pPr>
              <w:snapToGrid w:val="0"/>
              <w:rPr>
                <w:color w:val="000000"/>
                <w:sz w:val="18"/>
                <w:szCs w:val="18"/>
              </w:rPr>
            </w:pPr>
            <w:r w:rsidRPr="00820F07">
              <w:rPr>
                <w:color w:val="000000"/>
                <w:sz w:val="18"/>
                <w:szCs w:val="18"/>
              </w:rPr>
              <w:t>VIP MARINE</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090</w:t>
            </w:r>
          </w:p>
        </w:tc>
        <w:tc>
          <w:tcPr>
            <w:tcW w:w="7888" w:type="dxa"/>
          </w:tcPr>
          <w:p w:rsidR="001E539D" w:rsidRPr="00820F07" w:rsidRDefault="001E539D" w:rsidP="001A4D8B">
            <w:pPr>
              <w:snapToGrid w:val="0"/>
              <w:rPr>
                <w:color w:val="000000"/>
                <w:sz w:val="18"/>
                <w:szCs w:val="18"/>
              </w:rPr>
            </w:pPr>
            <w:r w:rsidRPr="00820F07">
              <w:rPr>
                <w:color w:val="000000"/>
                <w:sz w:val="18"/>
                <w:szCs w:val="18"/>
              </w:rPr>
              <w:t>XEROX DO BRASIL</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093</w:t>
            </w:r>
          </w:p>
        </w:tc>
        <w:tc>
          <w:tcPr>
            <w:tcW w:w="7888" w:type="dxa"/>
          </w:tcPr>
          <w:p w:rsidR="001E539D" w:rsidRPr="00820F07" w:rsidRDefault="001E539D" w:rsidP="001A4D8B">
            <w:pPr>
              <w:snapToGrid w:val="0"/>
              <w:rPr>
                <w:color w:val="000000"/>
                <w:sz w:val="18"/>
                <w:szCs w:val="18"/>
              </w:rPr>
            </w:pPr>
            <w:r w:rsidRPr="00820F07">
              <w:rPr>
                <w:color w:val="000000"/>
                <w:sz w:val="18"/>
                <w:szCs w:val="18"/>
              </w:rPr>
              <w:t>SICILIANO.COM.BR</w:t>
            </w:r>
          </w:p>
        </w:tc>
      </w:tr>
    </w:tbl>
    <w:p w:rsidR="001E539D" w:rsidRDefault="001E539D" w:rsidP="008F6E7C">
      <w:pPr>
        <w:pStyle w:val="Ttulo2"/>
      </w:pPr>
      <w:bookmarkStart w:id="120" w:name="_Toc378170610"/>
      <w:r>
        <w:lastRenderedPageBreak/>
        <w:t>Tabla 12: UF</w:t>
      </w:r>
      <w:bookmarkEnd w:id="12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294CE7"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294CE7" w:rsidRPr="00820F07" w:rsidRDefault="00294CE7" w:rsidP="001A4D8B">
            <w:pPr>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294CE7" w:rsidRPr="00820F07" w:rsidRDefault="00294CE7" w:rsidP="001A4D8B">
            <w:pPr>
              <w:snapToGrid w:val="0"/>
              <w:rPr>
                <w:b w:val="0"/>
                <w:sz w:val="18"/>
                <w:szCs w:val="18"/>
              </w:rPr>
            </w:pPr>
            <w:r w:rsidRPr="00820F07">
              <w:rPr>
                <w:sz w:val="18"/>
                <w:szCs w:val="18"/>
              </w:rPr>
              <w:t>Descripción</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AC</w:t>
            </w:r>
          </w:p>
        </w:tc>
        <w:tc>
          <w:tcPr>
            <w:tcW w:w="7886" w:type="dxa"/>
          </w:tcPr>
          <w:p w:rsidR="00294CE7" w:rsidRPr="00820F07" w:rsidRDefault="00294CE7" w:rsidP="001A4D8B">
            <w:pPr>
              <w:snapToGrid w:val="0"/>
              <w:rPr>
                <w:color w:val="000000"/>
                <w:sz w:val="18"/>
                <w:szCs w:val="18"/>
              </w:rPr>
            </w:pPr>
            <w:r w:rsidRPr="00820F07">
              <w:rPr>
                <w:color w:val="000000"/>
                <w:sz w:val="18"/>
                <w:szCs w:val="18"/>
              </w:rPr>
              <w:t>Acre</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AL</w:t>
            </w:r>
          </w:p>
        </w:tc>
        <w:tc>
          <w:tcPr>
            <w:tcW w:w="7886" w:type="dxa"/>
          </w:tcPr>
          <w:p w:rsidR="00294CE7" w:rsidRPr="00820F07" w:rsidRDefault="00294CE7" w:rsidP="001A4D8B">
            <w:pPr>
              <w:snapToGrid w:val="0"/>
              <w:rPr>
                <w:color w:val="000000"/>
                <w:sz w:val="18"/>
                <w:szCs w:val="18"/>
              </w:rPr>
            </w:pPr>
            <w:r w:rsidRPr="00820F07">
              <w:rPr>
                <w:color w:val="000000"/>
                <w:sz w:val="18"/>
                <w:szCs w:val="18"/>
              </w:rPr>
              <w:t>Alagoas</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AM</w:t>
            </w:r>
          </w:p>
        </w:tc>
        <w:tc>
          <w:tcPr>
            <w:tcW w:w="7886" w:type="dxa"/>
          </w:tcPr>
          <w:p w:rsidR="00294CE7" w:rsidRPr="00820F07" w:rsidRDefault="00294CE7" w:rsidP="001A4D8B">
            <w:pPr>
              <w:snapToGrid w:val="0"/>
              <w:rPr>
                <w:color w:val="000000"/>
                <w:sz w:val="18"/>
                <w:szCs w:val="18"/>
              </w:rPr>
            </w:pPr>
            <w:r w:rsidRPr="00820F07">
              <w:rPr>
                <w:color w:val="000000"/>
                <w:sz w:val="18"/>
                <w:szCs w:val="18"/>
              </w:rPr>
              <w:t>Amazonas</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AP</w:t>
            </w:r>
          </w:p>
        </w:tc>
        <w:tc>
          <w:tcPr>
            <w:tcW w:w="7886" w:type="dxa"/>
          </w:tcPr>
          <w:p w:rsidR="00294CE7" w:rsidRPr="00820F07" w:rsidRDefault="00294CE7" w:rsidP="001A4D8B">
            <w:pPr>
              <w:snapToGrid w:val="0"/>
              <w:rPr>
                <w:color w:val="000000"/>
                <w:sz w:val="18"/>
                <w:szCs w:val="18"/>
              </w:rPr>
            </w:pPr>
            <w:r w:rsidRPr="00820F07">
              <w:rPr>
                <w:color w:val="000000"/>
                <w:sz w:val="18"/>
                <w:szCs w:val="18"/>
              </w:rPr>
              <w:t>Amapá</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BA</w:t>
            </w:r>
          </w:p>
        </w:tc>
        <w:tc>
          <w:tcPr>
            <w:tcW w:w="7886" w:type="dxa"/>
          </w:tcPr>
          <w:p w:rsidR="00294CE7" w:rsidRPr="00820F07" w:rsidRDefault="00294CE7" w:rsidP="001A4D8B">
            <w:pPr>
              <w:snapToGrid w:val="0"/>
              <w:rPr>
                <w:color w:val="000000"/>
                <w:sz w:val="18"/>
                <w:szCs w:val="18"/>
              </w:rPr>
            </w:pPr>
            <w:r w:rsidRPr="00820F07">
              <w:rPr>
                <w:color w:val="000000"/>
                <w:sz w:val="18"/>
                <w:szCs w:val="18"/>
              </w:rPr>
              <w:t>Bahia</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CE</w:t>
            </w:r>
          </w:p>
        </w:tc>
        <w:tc>
          <w:tcPr>
            <w:tcW w:w="7886" w:type="dxa"/>
          </w:tcPr>
          <w:p w:rsidR="00294CE7" w:rsidRPr="00820F07" w:rsidRDefault="00294CE7" w:rsidP="001A4D8B">
            <w:pPr>
              <w:snapToGrid w:val="0"/>
              <w:rPr>
                <w:color w:val="000000"/>
                <w:sz w:val="18"/>
                <w:szCs w:val="18"/>
              </w:rPr>
            </w:pPr>
            <w:r w:rsidRPr="00820F07">
              <w:rPr>
                <w:color w:val="000000"/>
                <w:sz w:val="18"/>
                <w:szCs w:val="18"/>
              </w:rPr>
              <w:t>Ceara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DF</w:t>
            </w:r>
          </w:p>
        </w:tc>
        <w:tc>
          <w:tcPr>
            <w:tcW w:w="7886" w:type="dxa"/>
          </w:tcPr>
          <w:p w:rsidR="00294CE7" w:rsidRPr="00820F07" w:rsidRDefault="00294CE7" w:rsidP="001A4D8B">
            <w:pPr>
              <w:snapToGrid w:val="0"/>
              <w:rPr>
                <w:color w:val="000000"/>
                <w:sz w:val="18"/>
                <w:szCs w:val="18"/>
              </w:rPr>
            </w:pPr>
            <w:r w:rsidRPr="00820F07">
              <w:rPr>
                <w:color w:val="000000"/>
                <w:sz w:val="18"/>
                <w:szCs w:val="18"/>
              </w:rPr>
              <w:t>Distrito Federal</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ES</w:t>
            </w:r>
          </w:p>
        </w:tc>
        <w:tc>
          <w:tcPr>
            <w:tcW w:w="7886" w:type="dxa"/>
          </w:tcPr>
          <w:p w:rsidR="00294CE7" w:rsidRPr="00820F07" w:rsidRDefault="00294CE7" w:rsidP="001A4D8B">
            <w:pPr>
              <w:snapToGrid w:val="0"/>
              <w:rPr>
                <w:color w:val="000000"/>
                <w:sz w:val="18"/>
                <w:szCs w:val="18"/>
              </w:rPr>
            </w:pPr>
            <w:r w:rsidRPr="00820F07">
              <w:rPr>
                <w:color w:val="000000"/>
                <w:sz w:val="18"/>
                <w:szCs w:val="18"/>
              </w:rPr>
              <w:t>Espírito Santo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GO</w:t>
            </w:r>
          </w:p>
        </w:tc>
        <w:tc>
          <w:tcPr>
            <w:tcW w:w="7886" w:type="dxa"/>
          </w:tcPr>
          <w:p w:rsidR="00294CE7" w:rsidRPr="00820F07" w:rsidRDefault="00294CE7" w:rsidP="001A4D8B">
            <w:pPr>
              <w:snapToGrid w:val="0"/>
              <w:rPr>
                <w:color w:val="000000"/>
                <w:sz w:val="18"/>
                <w:szCs w:val="18"/>
              </w:rPr>
            </w:pPr>
            <w:r w:rsidRPr="00820F07">
              <w:rPr>
                <w:color w:val="000000"/>
                <w:sz w:val="18"/>
                <w:szCs w:val="18"/>
              </w:rPr>
              <w:t>Goias</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MA</w:t>
            </w:r>
          </w:p>
        </w:tc>
        <w:tc>
          <w:tcPr>
            <w:tcW w:w="7886" w:type="dxa"/>
          </w:tcPr>
          <w:p w:rsidR="00294CE7" w:rsidRPr="00820F07" w:rsidRDefault="00294CE7" w:rsidP="001A4D8B">
            <w:pPr>
              <w:snapToGrid w:val="0"/>
              <w:rPr>
                <w:color w:val="000000"/>
                <w:sz w:val="18"/>
                <w:szCs w:val="18"/>
              </w:rPr>
            </w:pPr>
            <w:r w:rsidRPr="00820F07">
              <w:rPr>
                <w:color w:val="000000"/>
                <w:sz w:val="18"/>
                <w:szCs w:val="18"/>
              </w:rPr>
              <w:t>Maranhão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MG</w:t>
            </w:r>
          </w:p>
        </w:tc>
        <w:tc>
          <w:tcPr>
            <w:tcW w:w="7886" w:type="dxa"/>
          </w:tcPr>
          <w:p w:rsidR="00294CE7" w:rsidRPr="00820F07" w:rsidRDefault="00294CE7" w:rsidP="001A4D8B">
            <w:pPr>
              <w:snapToGrid w:val="0"/>
              <w:rPr>
                <w:color w:val="000000"/>
                <w:sz w:val="18"/>
                <w:szCs w:val="18"/>
              </w:rPr>
            </w:pPr>
            <w:r w:rsidRPr="00820F07">
              <w:rPr>
                <w:color w:val="000000"/>
                <w:sz w:val="18"/>
                <w:szCs w:val="18"/>
              </w:rPr>
              <w:t>Minas Gerais</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MS</w:t>
            </w:r>
          </w:p>
        </w:tc>
        <w:tc>
          <w:tcPr>
            <w:tcW w:w="7886" w:type="dxa"/>
          </w:tcPr>
          <w:p w:rsidR="00294CE7" w:rsidRPr="00820F07" w:rsidRDefault="00294CE7" w:rsidP="001A4D8B">
            <w:pPr>
              <w:snapToGrid w:val="0"/>
              <w:rPr>
                <w:color w:val="000000"/>
                <w:sz w:val="18"/>
                <w:szCs w:val="18"/>
              </w:rPr>
            </w:pPr>
            <w:r w:rsidRPr="00820F07">
              <w:rPr>
                <w:color w:val="000000"/>
                <w:sz w:val="18"/>
                <w:szCs w:val="18"/>
              </w:rPr>
              <w:t>Mato Grosso do Sul</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MT</w:t>
            </w:r>
          </w:p>
        </w:tc>
        <w:tc>
          <w:tcPr>
            <w:tcW w:w="7886" w:type="dxa"/>
          </w:tcPr>
          <w:p w:rsidR="00294CE7" w:rsidRPr="00820F07" w:rsidRDefault="00294CE7" w:rsidP="001A4D8B">
            <w:pPr>
              <w:snapToGrid w:val="0"/>
              <w:rPr>
                <w:color w:val="000000"/>
                <w:sz w:val="18"/>
                <w:szCs w:val="18"/>
              </w:rPr>
            </w:pPr>
            <w:r w:rsidRPr="00820F07">
              <w:rPr>
                <w:color w:val="000000"/>
                <w:sz w:val="18"/>
                <w:szCs w:val="18"/>
              </w:rPr>
              <w:t>Mato Grosso</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PA</w:t>
            </w:r>
          </w:p>
        </w:tc>
        <w:tc>
          <w:tcPr>
            <w:tcW w:w="7886" w:type="dxa"/>
          </w:tcPr>
          <w:p w:rsidR="00294CE7" w:rsidRPr="00820F07" w:rsidRDefault="00294CE7" w:rsidP="001A4D8B">
            <w:pPr>
              <w:snapToGrid w:val="0"/>
              <w:rPr>
                <w:color w:val="000000"/>
                <w:sz w:val="18"/>
                <w:szCs w:val="18"/>
              </w:rPr>
            </w:pPr>
            <w:r w:rsidRPr="00820F07">
              <w:rPr>
                <w:color w:val="000000"/>
                <w:sz w:val="18"/>
                <w:szCs w:val="18"/>
              </w:rPr>
              <w:t>Pará</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PB</w:t>
            </w:r>
          </w:p>
        </w:tc>
        <w:tc>
          <w:tcPr>
            <w:tcW w:w="7886" w:type="dxa"/>
          </w:tcPr>
          <w:p w:rsidR="00294CE7" w:rsidRPr="00820F07" w:rsidRDefault="00294CE7" w:rsidP="001A4D8B">
            <w:pPr>
              <w:snapToGrid w:val="0"/>
              <w:rPr>
                <w:color w:val="000000"/>
                <w:sz w:val="18"/>
                <w:szCs w:val="18"/>
              </w:rPr>
            </w:pPr>
            <w:r w:rsidRPr="00820F07">
              <w:rPr>
                <w:color w:val="000000"/>
                <w:sz w:val="18"/>
                <w:szCs w:val="18"/>
              </w:rPr>
              <w:t>Paraíba</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PE</w:t>
            </w:r>
          </w:p>
        </w:tc>
        <w:tc>
          <w:tcPr>
            <w:tcW w:w="7886" w:type="dxa"/>
          </w:tcPr>
          <w:p w:rsidR="00294CE7" w:rsidRPr="00820F07" w:rsidRDefault="00294CE7" w:rsidP="001A4D8B">
            <w:pPr>
              <w:snapToGrid w:val="0"/>
              <w:rPr>
                <w:color w:val="000000"/>
                <w:sz w:val="18"/>
                <w:szCs w:val="18"/>
              </w:rPr>
            </w:pPr>
            <w:r w:rsidRPr="00820F07">
              <w:rPr>
                <w:color w:val="000000"/>
                <w:sz w:val="18"/>
                <w:szCs w:val="18"/>
              </w:rPr>
              <w:t>Pernambuco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PI</w:t>
            </w:r>
          </w:p>
        </w:tc>
        <w:tc>
          <w:tcPr>
            <w:tcW w:w="7886" w:type="dxa"/>
          </w:tcPr>
          <w:p w:rsidR="00294CE7" w:rsidRPr="00820F07" w:rsidRDefault="00294CE7" w:rsidP="001A4D8B">
            <w:pPr>
              <w:snapToGrid w:val="0"/>
              <w:rPr>
                <w:color w:val="000000"/>
                <w:sz w:val="18"/>
                <w:szCs w:val="18"/>
              </w:rPr>
            </w:pPr>
            <w:r w:rsidRPr="00820F07">
              <w:rPr>
                <w:color w:val="000000"/>
                <w:sz w:val="18"/>
                <w:szCs w:val="18"/>
              </w:rPr>
              <w:t>Piauí</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PR</w:t>
            </w:r>
          </w:p>
        </w:tc>
        <w:tc>
          <w:tcPr>
            <w:tcW w:w="7886" w:type="dxa"/>
          </w:tcPr>
          <w:p w:rsidR="00294CE7" w:rsidRPr="00820F07" w:rsidRDefault="00294CE7" w:rsidP="001A4D8B">
            <w:pPr>
              <w:snapToGrid w:val="0"/>
              <w:rPr>
                <w:color w:val="000000"/>
                <w:sz w:val="18"/>
                <w:szCs w:val="18"/>
              </w:rPr>
            </w:pPr>
            <w:r w:rsidRPr="00820F07">
              <w:rPr>
                <w:color w:val="000000"/>
                <w:sz w:val="18"/>
                <w:szCs w:val="18"/>
              </w:rPr>
              <w:t>Parana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RJ</w:t>
            </w:r>
          </w:p>
        </w:tc>
        <w:tc>
          <w:tcPr>
            <w:tcW w:w="7886" w:type="dxa"/>
          </w:tcPr>
          <w:p w:rsidR="00294CE7" w:rsidRPr="00820F07" w:rsidRDefault="00294CE7" w:rsidP="001A4D8B">
            <w:pPr>
              <w:snapToGrid w:val="0"/>
              <w:rPr>
                <w:color w:val="000000"/>
                <w:sz w:val="18"/>
                <w:szCs w:val="18"/>
              </w:rPr>
            </w:pPr>
            <w:r w:rsidRPr="00820F07">
              <w:rPr>
                <w:color w:val="000000"/>
                <w:sz w:val="18"/>
                <w:szCs w:val="18"/>
              </w:rPr>
              <w:t>Rio de Janeiro</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RN</w:t>
            </w:r>
          </w:p>
        </w:tc>
        <w:tc>
          <w:tcPr>
            <w:tcW w:w="7886" w:type="dxa"/>
          </w:tcPr>
          <w:p w:rsidR="00294CE7" w:rsidRPr="00820F07" w:rsidRDefault="00294CE7" w:rsidP="001A4D8B">
            <w:pPr>
              <w:snapToGrid w:val="0"/>
              <w:rPr>
                <w:color w:val="000000"/>
                <w:sz w:val="18"/>
                <w:szCs w:val="18"/>
              </w:rPr>
            </w:pPr>
            <w:r w:rsidRPr="00820F07">
              <w:rPr>
                <w:color w:val="000000"/>
                <w:sz w:val="18"/>
                <w:szCs w:val="18"/>
              </w:rPr>
              <w:t>Rio Grande do Norte</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RO</w:t>
            </w:r>
          </w:p>
        </w:tc>
        <w:tc>
          <w:tcPr>
            <w:tcW w:w="7886" w:type="dxa"/>
          </w:tcPr>
          <w:p w:rsidR="00294CE7" w:rsidRPr="00820F07" w:rsidRDefault="00294CE7" w:rsidP="001A4D8B">
            <w:pPr>
              <w:snapToGrid w:val="0"/>
              <w:rPr>
                <w:color w:val="000000"/>
                <w:sz w:val="18"/>
                <w:szCs w:val="18"/>
              </w:rPr>
            </w:pPr>
            <w:r w:rsidRPr="00820F07">
              <w:rPr>
                <w:color w:val="000000"/>
                <w:sz w:val="18"/>
                <w:szCs w:val="18"/>
              </w:rPr>
              <w:t>Rondônia</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RR</w:t>
            </w:r>
          </w:p>
        </w:tc>
        <w:tc>
          <w:tcPr>
            <w:tcW w:w="7886" w:type="dxa"/>
          </w:tcPr>
          <w:p w:rsidR="00294CE7" w:rsidRPr="00820F07" w:rsidRDefault="00294CE7" w:rsidP="001A4D8B">
            <w:pPr>
              <w:snapToGrid w:val="0"/>
              <w:rPr>
                <w:color w:val="000000"/>
                <w:sz w:val="18"/>
                <w:szCs w:val="18"/>
              </w:rPr>
            </w:pPr>
            <w:r w:rsidRPr="00820F07">
              <w:rPr>
                <w:color w:val="000000"/>
                <w:sz w:val="18"/>
                <w:szCs w:val="18"/>
              </w:rPr>
              <w:t>Roraima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RS</w:t>
            </w:r>
          </w:p>
        </w:tc>
        <w:tc>
          <w:tcPr>
            <w:tcW w:w="7886" w:type="dxa"/>
          </w:tcPr>
          <w:p w:rsidR="00294CE7" w:rsidRPr="00820F07" w:rsidRDefault="00294CE7" w:rsidP="001A4D8B">
            <w:pPr>
              <w:snapToGrid w:val="0"/>
              <w:rPr>
                <w:color w:val="000000"/>
                <w:sz w:val="18"/>
                <w:szCs w:val="18"/>
              </w:rPr>
            </w:pPr>
            <w:r w:rsidRPr="00820F07">
              <w:rPr>
                <w:color w:val="000000"/>
                <w:sz w:val="18"/>
                <w:szCs w:val="18"/>
              </w:rPr>
              <w:t>Rio Grande do Sul</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SC</w:t>
            </w:r>
          </w:p>
        </w:tc>
        <w:tc>
          <w:tcPr>
            <w:tcW w:w="7886" w:type="dxa"/>
          </w:tcPr>
          <w:p w:rsidR="00294CE7" w:rsidRPr="00820F07" w:rsidRDefault="00294CE7" w:rsidP="001A4D8B">
            <w:pPr>
              <w:snapToGrid w:val="0"/>
              <w:rPr>
                <w:color w:val="000000"/>
                <w:sz w:val="18"/>
                <w:szCs w:val="18"/>
              </w:rPr>
            </w:pPr>
            <w:r w:rsidRPr="00820F07">
              <w:rPr>
                <w:color w:val="000000"/>
                <w:sz w:val="18"/>
                <w:szCs w:val="18"/>
              </w:rPr>
              <w:t>Santa Catarina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SE</w:t>
            </w:r>
          </w:p>
        </w:tc>
        <w:tc>
          <w:tcPr>
            <w:tcW w:w="7886" w:type="dxa"/>
          </w:tcPr>
          <w:p w:rsidR="00294CE7" w:rsidRPr="00820F07" w:rsidRDefault="00294CE7" w:rsidP="001A4D8B">
            <w:pPr>
              <w:snapToGrid w:val="0"/>
              <w:rPr>
                <w:color w:val="000000"/>
                <w:sz w:val="18"/>
                <w:szCs w:val="18"/>
              </w:rPr>
            </w:pPr>
            <w:r w:rsidRPr="00820F07">
              <w:rPr>
                <w:color w:val="000000"/>
                <w:sz w:val="18"/>
                <w:szCs w:val="18"/>
              </w:rPr>
              <w:t>Sergipe</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SP</w:t>
            </w:r>
          </w:p>
        </w:tc>
        <w:tc>
          <w:tcPr>
            <w:tcW w:w="7886" w:type="dxa"/>
          </w:tcPr>
          <w:p w:rsidR="00294CE7" w:rsidRPr="00820F07" w:rsidRDefault="00294CE7" w:rsidP="001A4D8B">
            <w:pPr>
              <w:snapToGrid w:val="0"/>
              <w:rPr>
                <w:color w:val="000000"/>
                <w:sz w:val="18"/>
                <w:szCs w:val="18"/>
              </w:rPr>
            </w:pPr>
            <w:r w:rsidRPr="00820F07">
              <w:rPr>
                <w:color w:val="000000"/>
                <w:sz w:val="18"/>
                <w:szCs w:val="18"/>
              </w:rPr>
              <w:t>São Paulo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TO</w:t>
            </w:r>
          </w:p>
        </w:tc>
        <w:tc>
          <w:tcPr>
            <w:tcW w:w="7886" w:type="dxa"/>
          </w:tcPr>
          <w:p w:rsidR="00294CE7" w:rsidRPr="00820F07" w:rsidRDefault="00294CE7" w:rsidP="001A4D8B">
            <w:pPr>
              <w:snapToGrid w:val="0"/>
              <w:rPr>
                <w:color w:val="000000"/>
                <w:sz w:val="18"/>
                <w:szCs w:val="18"/>
              </w:rPr>
            </w:pPr>
            <w:r w:rsidRPr="00820F07">
              <w:rPr>
                <w:color w:val="000000"/>
                <w:sz w:val="18"/>
                <w:szCs w:val="18"/>
              </w:rPr>
              <w:t>Tocantins</w:t>
            </w:r>
          </w:p>
        </w:tc>
      </w:tr>
    </w:tbl>
    <w:p w:rsidR="00294CE7" w:rsidRDefault="00294CE7" w:rsidP="008F6E7C">
      <w:pPr>
        <w:pStyle w:val="Ttulo2"/>
      </w:pPr>
      <w:bookmarkStart w:id="121" w:name="_Toc378170611"/>
      <w:r>
        <w:lastRenderedPageBreak/>
        <w:t>Tabla 13: Razones de Chargeback</w:t>
      </w:r>
      <w:bookmarkEnd w:id="12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294CE7"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294CE7" w:rsidRPr="00820F07" w:rsidRDefault="00294CE7" w:rsidP="001A4D8B">
            <w:pPr>
              <w:keepNext/>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294CE7" w:rsidRPr="00820F07" w:rsidRDefault="00294CE7" w:rsidP="001A4D8B">
            <w:pPr>
              <w:keepNext/>
              <w:snapToGrid w:val="0"/>
              <w:rPr>
                <w:b w:val="0"/>
                <w:sz w:val="18"/>
                <w:szCs w:val="18"/>
              </w:rPr>
            </w:pPr>
            <w:r w:rsidRPr="00820F07">
              <w:rPr>
                <w:sz w:val="18"/>
                <w:szCs w:val="18"/>
              </w:rPr>
              <w:t>Descripción</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Sem autorização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Apresentação tardia T&amp;E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Vencido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Transação T &amp; E inválida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Erros do Estabelecimento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25</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Erros de Processos T &amp;E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C.V.  não fornecido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Documento T &amp; E não fornecido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28</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no Boletim de cartões cancelados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29</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Autorização negada T&amp;E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30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Serviços não prestados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41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Transação recorrente cancelada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53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Não é o descrito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56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Mercadoria defeituosa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57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Transações múltiplas fraudulentas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60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Cópia recebida ilegível</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62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com falsificação de Tarja Magnética</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63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Sem Cartão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no Boletim de cartões cancelados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Autorização negada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 xml:space="preserve">Transação acima do limite </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Vencido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Apresentação tardia</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Não é a transação via Base II</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inexistente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78</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 xml:space="preserve">Transação inelegível </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79</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C.V.  não fornecido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80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Erro de Processamento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Falta Dados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lastRenderedPageBreak/>
              <w:t>82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Processado duas vezes</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Sem possuir Cartão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84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Falta assinatura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85</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Não se recebeu o recibo de transação de crédito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86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O montante está alterado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Violação de processamento do recibo de transação doméstica</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90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Portador não recebeu a mercadoria/dinheiro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93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Identificação do serviço de risco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94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Reserva garantida cancelada T&amp;E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95</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Depósito prévio por garantia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96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Transação excedeu o limite</w:t>
            </w:r>
          </w:p>
        </w:tc>
      </w:tr>
    </w:tbl>
    <w:p w:rsidR="00592C97" w:rsidRDefault="00294CE7" w:rsidP="008F6E7C">
      <w:pPr>
        <w:pStyle w:val="Ttulo2"/>
      </w:pPr>
      <w:bookmarkStart w:id="122" w:name="_Toc378170612"/>
      <w:r>
        <w:t>Tabla 14: Razones de Solicitud de copia</w:t>
      </w:r>
      <w:bookmarkEnd w:id="12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F34D1F"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28</w:t>
            </w:r>
          </w:p>
        </w:tc>
        <w:tc>
          <w:tcPr>
            <w:tcW w:w="7886" w:type="dxa"/>
          </w:tcPr>
          <w:p w:rsidR="00F34D1F" w:rsidRPr="00820F07" w:rsidRDefault="00F34D1F" w:rsidP="001A4D8B">
            <w:pPr>
              <w:snapToGrid w:val="0"/>
              <w:rPr>
                <w:color w:val="000000"/>
                <w:sz w:val="18"/>
                <w:szCs w:val="18"/>
              </w:rPr>
            </w:pPr>
            <w:r w:rsidRPr="00820F07">
              <w:rPr>
                <w:color w:val="000000"/>
                <w:sz w:val="18"/>
                <w:szCs w:val="18"/>
              </w:rPr>
              <w:t>Solicitação para conferência de assinatura</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29</w:t>
            </w:r>
          </w:p>
        </w:tc>
        <w:tc>
          <w:tcPr>
            <w:tcW w:w="7886" w:type="dxa"/>
          </w:tcPr>
          <w:p w:rsidR="00F34D1F" w:rsidRPr="00820F07" w:rsidRDefault="00F34D1F" w:rsidP="001A4D8B">
            <w:pPr>
              <w:snapToGrid w:val="0"/>
              <w:rPr>
                <w:color w:val="000000"/>
                <w:sz w:val="18"/>
                <w:szCs w:val="18"/>
              </w:rPr>
            </w:pPr>
            <w:r w:rsidRPr="00820F07">
              <w:rPr>
                <w:color w:val="000000"/>
                <w:sz w:val="18"/>
                <w:szCs w:val="18"/>
              </w:rPr>
              <w:t>Pedido de documentação T ||&amp;|| E</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30</w:t>
            </w:r>
          </w:p>
        </w:tc>
        <w:tc>
          <w:tcPr>
            <w:tcW w:w="7886" w:type="dxa"/>
          </w:tcPr>
          <w:p w:rsidR="00F34D1F" w:rsidRPr="00820F07" w:rsidRDefault="00F34D1F" w:rsidP="001A4D8B">
            <w:pPr>
              <w:snapToGrid w:val="0"/>
              <w:rPr>
                <w:color w:val="000000"/>
                <w:sz w:val="18"/>
                <w:szCs w:val="18"/>
              </w:rPr>
            </w:pPr>
            <w:r w:rsidRPr="00820F07">
              <w:rPr>
                <w:color w:val="000000"/>
                <w:sz w:val="18"/>
                <w:szCs w:val="18"/>
              </w:rPr>
              <w:t>Cliente não reconhece transação</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32</w:t>
            </w:r>
          </w:p>
        </w:tc>
        <w:tc>
          <w:tcPr>
            <w:tcW w:w="7886" w:type="dxa"/>
          </w:tcPr>
          <w:p w:rsidR="00F34D1F" w:rsidRPr="00820F07" w:rsidRDefault="00F34D1F" w:rsidP="001A4D8B">
            <w:pPr>
              <w:snapToGrid w:val="0"/>
              <w:rPr>
                <w:color w:val="000000"/>
                <w:sz w:val="18"/>
                <w:szCs w:val="18"/>
              </w:rPr>
            </w:pPr>
            <w:r w:rsidRPr="00820F07">
              <w:rPr>
                <w:color w:val="000000"/>
                <w:sz w:val="18"/>
                <w:szCs w:val="18"/>
              </w:rPr>
              <w:t>Pedido de cópia devido original ter sido perdido em trânsito</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33</w:t>
            </w:r>
          </w:p>
        </w:tc>
        <w:tc>
          <w:tcPr>
            <w:tcW w:w="7886" w:type="dxa"/>
          </w:tcPr>
          <w:p w:rsidR="00F34D1F" w:rsidRPr="00820F07" w:rsidRDefault="00F34D1F" w:rsidP="001A4D8B">
            <w:pPr>
              <w:snapToGrid w:val="0"/>
              <w:rPr>
                <w:color w:val="000000"/>
                <w:sz w:val="18"/>
                <w:szCs w:val="18"/>
              </w:rPr>
            </w:pPr>
            <w:r w:rsidRPr="00820F07">
              <w:rPr>
                <w:color w:val="000000"/>
                <w:sz w:val="18"/>
                <w:szCs w:val="18"/>
              </w:rPr>
              <w:t>Análise de fraude ou processo judicial</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34</w:t>
            </w:r>
          </w:p>
        </w:tc>
        <w:tc>
          <w:tcPr>
            <w:tcW w:w="7886" w:type="dxa"/>
          </w:tcPr>
          <w:p w:rsidR="00F34D1F" w:rsidRPr="00820F07" w:rsidRDefault="00F34D1F" w:rsidP="001A4D8B">
            <w:pPr>
              <w:snapToGrid w:val="0"/>
              <w:rPr>
                <w:color w:val="000000"/>
                <w:sz w:val="18"/>
                <w:szCs w:val="18"/>
              </w:rPr>
            </w:pPr>
            <w:r w:rsidRPr="00820F07">
              <w:rPr>
                <w:color w:val="000000"/>
                <w:sz w:val="18"/>
                <w:szCs w:val="18"/>
              </w:rPr>
              <w:t>Segunda solicitação de cópia</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35</w:t>
            </w:r>
          </w:p>
        </w:tc>
        <w:tc>
          <w:tcPr>
            <w:tcW w:w="7886" w:type="dxa"/>
          </w:tcPr>
          <w:p w:rsidR="00F34D1F" w:rsidRPr="00820F07" w:rsidRDefault="00F34D1F" w:rsidP="001A4D8B">
            <w:pPr>
              <w:snapToGrid w:val="0"/>
              <w:rPr>
                <w:color w:val="000000"/>
                <w:sz w:val="18"/>
                <w:szCs w:val="18"/>
              </w:rPr>
            </w:pPr>
            <w:r w:rsidRPr="00820F07">
              <w:rPr>
                <w:color w:val="000000"/>
                <w:sz w:val="18"/>
                <w:szCs w:val="18"/>
              </w:rPr>
              <w:t>Cliente solicita original devido a cópia estar inadequada</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36</w:t>
            </w:r>
          </w:p>
        </w:tc>
        <w:tc>
          <w:tcPr>
            <w:tcW w:w="7886" w:type="dxa"/>
          </w:tcPr>
          <w:p w:rsidR="00F34D1F" w:rsidRPr="00820F07" w:rsidRDefault="00F34D1F" w:rsidP="001A4D8B">
            <w:pPr>
              <w:snapToGrid w:val="0"/>
              <w:rPr>
                <w:color w:val="000000"/>
                <w:sz w:val="18"/>
                <w:szCs w:val="18"/>
              </w:rPr>
            </w:pPr>
            <w:r w:rsidRPr="00820F07">
              <w:rPr>
                <w:color w:val="000000"/>
                <w:sz w:val="18"/>
                <w:szCs w:val="18"/>
              </w:rPr>
              <w:t>Processo judicial</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37</w:t>
            </w:r>
          </w:p>
        </w:tc>
        <w:tc>
          <w:tcPr>
            <w:tcW w:w="7886" w:type="dxa"/>
          </w:tcPr>
          <w:p w:rsidR="00F34D1F" w:rsidRPr="00820F07" w:rsidRDefault="00F34D1F" w:rsidP="001A4D8B">
            <w:pPr>
              <w:snapToGrid w:val="0"/>
              <w:rPr>
                <w:color w:val="000000"/>
                <w:sz w:val="18"/>
                <w:szCs w:val="18"/>
              </w:rPr>
            </w:pPr>
            <w:r w:rsidRPr="00820F07">
              <w:rPr>
                <w:color w:val="000000"/>
                <w:sz w:val="18"/>
                <w:szCs w:val="18"/>
              </w:rPr>
              <w:t>Recebida cópia ilegível</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38</w:t>
            </w:r>
          </w:p>
        </w:tc>
        <w:tc>
          <w:tcPr>
            <w:tcW w:w="7886" w:type="dxa"/>
          </w:tcPr>
          <w:p w:rsidR="00F34D1F" w:rsidRPr="00820F07" w:rsidRDefault="00F34D1F" w:rsidP="001A4D8B">
            <w:pPr>
              <w:snapToGrid w:val="0"/>
              <w:rPr>
                <w:color w:val="000000"/>
                <w:sz w:val="18"/>
                <w:szCs w:val="18"/>
              </w:rPr>
            </w:pPr>
            <w:r w:rsidRPr="00820F07">
              <w:rPr>
                <w:color w:val="000000"/>
                <w:sz w:val="18"/>
                <w:szCs w:val="18"/>
              </w:rPr>
              <w:t>Análise de comprovante manuscrito</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39</w:t>
            </w:r>
          </w:p>
        </w:tc>
        <w:tc>
          <w:tcPr>
            <w:tcW w:w="7886" w:type="dxa"/>
          </w:tcPr>
          <w:p w:rsidR="00F34D1F" w:rsidRPr="00820F07" w:rsidRDefault="00F34D1F" w:rsidP="001A4D8B">
            <w:pPr>
              <w:snapToGrid w:val="0"/>
              <w:rPr>
                <w:color w:val="000000"/>
                <w:sz w:val="18"/>
                <w:szCs w:val="18"/>
              </w:rPr>
            </w:pPr>
            <w:r w:rsidRPr="00820F07">
              <w:rPr>
                <w:color w:val="000000"/>
                <w:sz w:val="18"/>
                <w:szCs w:val="18"/>
              </w:rPr>
              <w:t>Segunda solicitação de original</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40</w:t>
            </w:r>
          </w:p>
        </w:tc>
        <w:tc>
          <w:tcPr>
            <w:tcW w:w="7886" w:type="dxa"/>
          </w:tcPr>
          <w:p w:rsidR="00F34D1F" w:rsidRPr="00820F07" w:rsidRDefault="00F34D1F" w:rsidP="001A4D8B">
            <w:pPr>
              <w:snapToGrid w:val="0"/>
              <w:rPr>
                <w:color w:val="000000"/>
                <w:sz w:val="18"/>
                <w:szCs w:val="18"/>
              </w:rPr>
            </w:pPr>
            <w:r w:rsidRPr="00820F07">
              <w:rPr>
                <w:color w:val="000000"/>
                <w:sz w:val="18"/>
                <w:szCs w:val="18"/>
              </w:rPr>
              <w:t>Solicitação arbitrária</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31</w:t>
            </w:r>
          </w:p>
        </w:tc>
        <w:tc>
          <w:tcPr>
            <w:tcW w:w="7886" w:type="dxa"/>
          </w:tcPr>
          <w:p w:rsidR="00F34D1F" w:rsidRPr="00820F07" w:rsidRDefault="00F34D1F" w:rsidP="001A4D8B">
            <w:pPr>
              <w:snapToGrid w:val="0"/>
              <w:rPr>
                <w:color w:val="000000"/>
                <w:sz w:val="18"/>
                <w:szCs w:val="18"/>
              </w:rPr>
            </w:pPr>
            <w:r w:rsidRPr="00820F07">
              <w:rPr>
                <w:color w:val="000000"/>
                <w:sz w:val="18"/>
                <w:szCs w:val="18"/>
              </w:rPr>
              <w:t>Solicitação relacionada com cahrgeback</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00</w:t>
            </w:r>
          </w:p>
        </w:tc>
        <w:tc>
          <w:tcPr>
            <w:tcW w:w="7886" w:type="dxa"/>
          </w:tcPr>
          <w:p w:rsidR="00F34D1F" w:rsidRPr="00820F07" w:rsidRDefault="00F34D1F" w:rsidP="001A4D8B">
            <w:pPr>
              <w:snapToGrid w:val="0"/>
              <w:rPr>
                <w:color w:val="000000"/>
                <w:sz w:val="18"/>
                <w:szCs w:val="18"/>
              </w:rPr>
            </w:pPr>
            <w:r w:rsidRPr="00820F07">
              <w:rPr>
                <w:color w:val="000000"/>
                <w:sz w:val="18"/>
                <w:szCs w:val="18"/>
              </w:rPr>
              <w:t>Desconhecida</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77</w:t>
            </w:r>
          </w:p>
        </w:tc>
        <w:tc>
          <w:tcPr>
            <w:tcW w:w="7886" w:type="dxa"/>
          </w:tcPr>
          <w:p w:rsidR="00F34D1F" w:rsidRPr="00820F07" w:rsidRDefault="00F34D1F" w:rsidP="001A4D8B">
            <w:pPr>
              <w:snapToGrid w:val="0"/>
              <w:rPr>
                <w:color w:val="000000"/>
                <w:sz w:val="18"/>
                <w:szCs w:val="18"/>
              </w:rPr>
            </w:pPr>
            <w:r w:rsidRPr="00820F07">
              <w:rPr>
                <w:color w:val="000000"/>
                <w:sz w:val="18"/>
                <w:szCs w:val="18"/>
              </w:rPr>
              <w:t>Débito por venda CT inexistente</w:t>
            </w:r>
          </w:p>
        </w:tc>
      </w:tr>
    </w:tbl>
    <w:p w:rsidR="00F34D1F" w:rsidRDefault="00F34D1F" w:rsidP="00F34D1F"/>
    <w:p w:rsidR="00F34D1F" w:rsidRDefault="00F34D1F" w:rsidP="008F6E7C">
      <w:pPr>
        <w:pStyle w:val="Ttulo2"/>
      </w:pPr>
      <w:bookmarkStart w:id="123" w:name="_Toc378170613"/>
      <w:r>
        <w:lastRenderedPageBreak/>
        <w:t>Tabla 15: Código de servicio</w:t>
      </w:r>
      <w:bookmarkEnd w:id="123"/>
    </w:p>
    <w:p w:rsidR="00F34D1F" w:rsidRDefault="00F34D1F" w:rsidP="00F34D1F">
      <w:r>
        <w:t>El código</w:t>
      </w:r>
      <w:r w:rsidR="00C05B35">
        <w:t xml:space="preserve"> </w:t>
      </w:r>
      <w:r>
        <w:t>de servicio está formado por 3 dígitos: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686"/>
        <w:gridCol w:w="5670"/>
      </w:tblGrid>
      <w:tr w:rsidR="00F34D1F" w:rsidRPr="00820F07" w:rsidTr="008F6E7C">
        <w:trPr>
          <w:cnfStyle w:val="100000000000"/>
        </w:trPr>
        <w:tc>
          <w:tcPr>
            <w:tcW w:w="3686" w:type="dxa"/>
            <w:tcBorders>
              <w:top w:val="none" w:sz="0" w:space="0" w:color="auto"/>
              <w:left w:val="none" w:sz="0" w:space="0" w:color="auto"/>
              <w:bottom w:val="none" w:sz="0" w:space="0" w:color="auto"/>
              <w:right w:val="none" w:sz="0" w:space="0" w:color="auto"/>
            </w:tcBorders>
          </w:tcPr>
          <w:p w:rsidR="00F34D1F" w:rsidRPr="00820F07" w:rsidRDefault="00F34D1F" w:rsidP="001A4D8B">
            <w:pPr>
              <w:rPr>
                <w:b w:val="0"/>
                <w:sz w:val="18"/>
                <w:szCs w:val="18"/>
              </w:rPr>
            </w:pPr>
            <w:r w:rsidRPr="00820F07">
              <w:rPr>
                <w:sz w:val="18"/>
                <w:szCs w:val="18"/>
              </w:rPr>
              <w:t>Valores posibles Primer Dígito (A)</w:t>
            </w:r>
          </w:p>
        </w:tc>
        <w:tc>
          <w:tcPr>
            <w:tcW w:w="56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1</w:t>
            </w:r>
          </w:p>
        </w:tc>
        <w:tc>
          <w:tcPr>
            <w:tcW w:w="5670" w:type="dxa"/>
          </w:tcPr>
          <w:p w:rsidR="00F34D1F" w:rsidRPr="00820F07" w:rsidRDefault="00F34D1F" w:rsidP="001A4D8B">
            <w:pPr>
              <w:snapToGrid w:val="0"/>
              <w:rPr>
                <w:sz w:val="18"/>
                <w:szCs w:val="18"/>
              </w:rPr>
            </w:pPr>
            <w:r w:rsidRPr="00820F07">
              <w:rPr>
                <w:sz w:val="18"/>
                <w:szCs w:val="18"/>
              </w:rPr>
              <w:t>Cartão Internacional.</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2</w:t>
            </w:r>
          </w:p>
        </w:tc>
        <w:tc>
          <w:tcPr>
            <w:tcW w:w="5670" w:type="dxa"/>
          </w:tcPr>
          <w:p w:rsidR="00F34D1F" w:rsidRPr="00820F07" w:rsidRDefault="00F34D1F" w:rsidP="001A4D8B">
            <w:pPr>
              <w:snapToGrid w:val="0"/>
              <w:rPr>
                <w:sz w:val="18"/>
                <w:szCs w:val="18"/>
              </w:rPr>
            </w:pPr>
            <w:r w:rsidRPr="00820F07">
              <w:rPr>
                <w:sz w:val="18"/>
                <w:szCs w:val="18"/>
              </w:rPr>
              <w:t>Cartão Internacional com Chip padrão EMV.</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5</w:t>
            </w:r>
          </w:p>
        </w:tc>
        <w:tc>
          <w:tcPr>
            <w:tcW w:w="5670" w:type="dxa"/>
          </w:tcPr>
          <w:p w:rsidR="00F34D1F" w:rsidRPr="00820F07" w:rsidRDefault="00F34D1F" w:rsidP="001A4D8B">
            <w:pPr>
              <w:snapToGrid w:val="0"/>
              <w:rPr>
                <w:sz w:val="18"/>
                <w:szCs w:val="18"/>
              </w:rPr>
            </w:pPr>
            <w:r w:rsidRPr="00820F07">
              <w:rPr>
                <w:sz w:val="18"/>
                <w:szCs w:val="18"/>
              </w:rPr>
              <w:t>Cartão Nacional.</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6</w:t>
            </w:r>
          </w:p>
        </w:tc>
        <w:tc>
          <w:tcPr>
            <w:tcW w:w="5670" w:type="dxa"/>
          </w:tcPr>
          <w:p w:rsidR="00F34D1F" w:rsidRPr="00820F07" w:rsidRDefault="00F34D1F" w:rsidP="001A4D8B">
            <w:pPr>
              <w:snapToGrid w:val="0"/>
              <w:rPr>
                <w:sz w:val="18"/>
                <w:szCs w:val="18"/>
              </w:rPr>
            </w:pPr>
            <w:r w:rsidRPr="00820F07">
              <w:rPr>
                <w:sz w:val="18"/>
                <w:szCs w:val="18"/>
              </w:rPr>
              <w:t>Cartão Nacional com Chip Padrão EMV.</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9</w:t>
            </w:r>
          </w:p>
        </w:tc>
        <w:tc>
          <w:tcPr>
            <w:tcW w:w="5670" w:type="dxa"/>
          </w:tcPr>
          <w:p w:rsidR="00F34D1F" w:rsidRPr="00820F07" w:rsidRDefault="00F34D1F" w:rsidP="001A4D8B">
            <w:pPr>
              <w:snapToGrid w:val="0"/>
              <w:rPr>
                <w:sz w:val="18"/>
                <w:szCs w:val="18"/>
              </w:rPr>
            </w:pPr>
            <w:r w:rsidRPr="00820F07">
              <w:rPr>
                <w:sz w:val="18"/>
                <w:szCs w:val="18"/>
              </w:rPr>
              <w:t>Deconhecido</w:t>
            </w:r>
          </w:p>
        </w:tc>
      </w:tr>
    </w:tbl>
    <w:p w:rsidR="00F34D1F" w:rsidRDefault="00F34D1F" w:rsidP="00F34D1F">
      <w:pPr>
        <w:pStyle w:val="Textoindependiente"/>
        <w:ind w:left="-15"/>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686"/>
        <w:gridCol w:w="5670"/>
      </w:tblGrid>
      <w:tr w:rsidR="00F34D1F" w:rsidRPr="00820F07" w:rsidTr="008F6E7C">
        <w:trPr>
          <w:cnfStyle w:val="100000000000"/>
        </w:trPr>
        <w:tc>
          <w:tcPr>
            <w:tcW w:w="3686" w:type="dxa"/>
            <w:tcBorders>
              <w:top w:val="none" w:sz="0" w:space="0" w:color="auto"/>
              <w:left w:val="none" w:sz="0" w:space="0" w:color="auto"/>
              <w:bottom w:val="none" w:sz="0" w:space="0" w:color="auto"/>
              <w:right w:val="none" w:sz="0" w:space="0" w:color="auto"/>
            </w:tcBorders>
          </w:tcPr>
          <w:p w:rsidR="00F34D1F" w:rsidRPr="00820F07" w:rsidRDefault="00F34D1F" w:rsidP="001A4D8B">
            <w:pPr>
              <w:rPr>
                <w:b w:val="0"/>
                <w:sz w:val="18"/>
                <w:szCs w:val="18"/>
              </w:rPr>
            </w:pPr>
            <w:r w:rsidRPr="00820F07">
              <w:rPr>
                <w:sz w:val="18"/>
                <w:szCs w:val="18"/>
              </w:rPr>
              <w:t>Valores posibles Segundo Dígito (B)</w:t>
            </w:r>
          </w:p>
        </w:tc>
        <w:tc>
          <w:tcPr>
            <w:tcW w:w="56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0</w:t>
            </w:r>
          </w:p>
        </w:tc>
        <w:tc>
          <w:tcPr>
            <w:tcW w:w="5670" w:type="dxa"/>
          </w:tcPr>
          <w:p w:rsidR="00F34D1F" w:rsidRPr="00820F07" w:rsidRDefault="00F34D1F" w:rsidP="001A4D8B">
            <w:pPr>
              <w:snapToGrid w:val="0"/>
              <w:rPr>
                <w:sz w:val="18"/>
                <w:szCs w:val="18"/>
              </w:rPr>
            </w:pPr>
            <w:r w:rsidRPr="00820F07">
              <w:rPr>
                <w:sz w:val="18"/>
                <w:szCs w:val="18"/>
              </w:rPr>
              <w:t>Autorização Normal.</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2</w:t>
            </w:r>
          </w:p>
        </w:tc>
        <w:tc>
          <w:tcPr>
            <w:tcW w:w="5670" w:type="dxa"/>
          </w:tcPr>
          <w:p w:rsidR="00F34D1F" w:rsidRPr="00820F07" w:rsidRDefault="00F34D1F" w:rsidP="001A4D8B">
            <w:pPr>
              <w:snapToGrid w:val="0"/>
              <w:rPr>
                <w:sz w:val="18"/>
                <w:szCs w:val="18"/>
              </w:rPr>
            </w:pPr>
            <w:r w:rsidRPr="00820F07">
              <w:rPr>
                <w:sz w:val="18"/>
                <w:szCs w:val="18"/>
              </w:rPr>
              <w:t>Autorização “On Line” mandatória.</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9</w:t>
            </w:r>
          </w:p>
        </w:tc>
        <w:tc>
          <w:tcPr>
            <w:tcW w:w="5670" w:type="dxa"/>
          </w:tcPr>
          <w:p w:rsidR="00F34D1F" w:rsidRPr="00820F07" w:rsidRDefault="00F34D1F" w:rsidP="001A4D8B">
            <w:pPr>
              <w:snapToGrid w:val="0"/>
              <w:rPr>
                <w:sz w:val="18"/>
                <w:szCs w:val="18"/>
              </w:rPr>
            </w:pPr>
            <w:r w:rsidRPr="00820F07">
              <w:rPr>
                <w:sz w:val="18"/>
                <w:szCs w:val="18"/>
              </w:rPr>
              <w:t>Deconhecido</w:t>
            </w:r>
          </w:p>
        </w:tc>
      </w:tr>
    </w:tbl>
    <w:p w:rsidR="00F34D1F" w:rsidRDefault="00F34D1F" w:rsidP="00F34D1F">
      <w:pPr>
        <w:pStyle w:val="Textoindependiente"/>
        <w:ind w:left="-15"/>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686"/>
        <w:gridCol w:w="5670"/>
      </w:tblGrid>
      <w:tr w:rsidR="00F34D1F" w:rsidRPr="00820F07" w:rsidTr="008F6E7C">
        <w:trPr>
          <w:cnfStyle w:val="100000000000"/>
        </w:trPr>
        <w:tc>
          <w:tcPr>
            <w:tcW w:w="3686" w:type="dxa"/>
            <w:tcBorders>
              <w:top w:val="none" w:sz="0" w:space="0" w:color="auto"/>
              <w:left w:val="none" w:sz="0" w:space="0" w:color="auto"/>
              <w:bottom w:val="none" w:sz="0" w:space="0" w:color="auto"/>
              <w:right w:val="none" w:sz="0" w:space="0" w:color="auto"/>
            </w:tcBorders>
          </w:tcPr>
          <w:p w:rsidR="00F34D1F" w:rsidRPr="00820F07" w:rsidRDefault="00F34D1F" w:rsidP="001A4D8B">
            <w:pPr>
              <w:rPr>
                <w:b w:val="0"/>
                <w:sz w:val="18"/>
                <w:szCs w:val="18"/>
              </w:rPr>
            </w:pPr>
            <w:r w:rsidRPr="00820F07">
              <w:rPr>
                <w:sz w:val="18"/>
                <w:szCs w:val="18"/>
              </w:rPr>
              <w:t>Valores posibles Tercer Dígito (C)</w:t>
            </w:r>
          </w:p>
        </w:tc>
        <w:tc>
          <w:tcPr>
            <w:tcW w:w="56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0 e 5</w:t>
            </w:r>
          </w:p>
        </w:tc>
        <w:tc>
          <w:tcPr>
            <w:tcW w:w="5670" w:type="dxa"/>
          </w:tcPr>
          <w:p w:rsidR="00F34D1F" w:rsidRPr="00820F07" w:rsidRDefault="00F34D1F" w:rsidP="001A4D8B">
            <w:pPr>
              <w:snapToGrid w:val="0"/>
              <w:rPr>
                <w:sz w:val="18"/>
                <w:szCs w:val="18"/>
              </w:rPr>
            </w:pPr>
            <w:r w:rsidRPr="00820F07">
              <w:rPr>
                <w:sz w:val="18"/>
                <w:szCs w:val="18"/>
              </w:rPr>
              <w:t xml:space="preserve">Obrigatoriedade da captura de senha no PIN Pad. </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1 e 2</w:t>
            </w:r>
          </w:p>
        </w:tc>
        <w:tc>
          <w:tcPr>
            <w:tcW w:w="5670" w:type="dxa"/>
          </w:tcPr>
          <w:p w:rsidR="00F34D1F" w:rsidRPr="00820F07" w:rsidRDefault="00F34D1F" w:rsidP="001A4D8B">
            <w:pPr>
              <w:snapToGrid w:val="0"/>
              <w:rPr>
                <w:sz w:val="18"/>
                <w:szCs w:val="18"/>
              </w:rPr>
            </w:pPr>
            <w:r w:rsidRPr="00820F07">
              <w:rPr>
                <w:sz w:val="18"/>
                <w:szCs w:val="18"/>
              </w:rPr>
              <w:t>Não pede senha.</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6 e 7</w:t>
            </w:r>
          </w:p>
        </w:tc>
        <w:tc>
          <w:tcPr>
            <w:tcW w:w="5670" w:type="dxa"/>
          </w:tcPr>
          <w:p w:rsidR="00F34D1F" w:rsidRPr="00820F07" w:rsidRDefault="00F34D1F" w:rsidP="001A4D8B">
            <w:pPr>
              <w:snapToGrid w:val="0"/>
              <w:rPr>
                <w:sz w:val="18"/>
                <w:szCs w:val="18"/>
              </w:rPr>
            </w:pPr>
            <w:r w:rsidRPr="00820F07">
              <w:rPr>
                <w:sz w:val="18"/>
                <w:szCs w:val="18"/>
              </w:rPr>
              <w:t>Solicitação da digitação da senha se o terminal possuir PIN Pad.</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9</w:t>
            </w:r>
          </w:p>
        </w:tc>
        <w:tc>
          <w:tcPr>
            <w:tcW w:w="5670" w:type="dxa"/>
          </w:tcPr>
          <w:p w:rsidR="00F34D1F" w:rsidRPr="00820F07" w:rsidRDefault="00F34D1F" w:rsidP="001A4D8B">
            <w:pPr>
              <w:snapToGrid w:val="0"/>
              <w:rPr>
                <w:sz w:val="18"/>
                <w:szCs w:val="18"/>
              </w:rPr>
            </w:pPr>
            <w:r w:rsidRPr="00820F07">
              <w:rPr>
                <w:sz w:val="18"/>
                <w:szCs w:val="18"/>
              </w:rPr>
              <w:t>Deconhecido</w:t>
            </w:r>
          </w:p>
        </w:tc>
      </w:tr>
    </w:tbl>
    <w:p w:rsidR="00F34D1F" w:rsidRDefault="00F34D1F" w:rsidP="00F34D1F">
      <w:pPr>
        <w:pStyle w:val="Textoindependiente"/>
        <w:ind w:left="-30"/>
      </w:pPr>
    </w:p>
    <w:p w:rsidR="00F34D1F" w:rsidRDefault="00F34D1F" w:rsidP="00F34D1F">
      <w:r w:rsidRPr="00F34D1F">
        <w:rPr>
          <w:highlight w:val="yellow"/>
        </w:rPr>
        <w:t>IMPORTANTE</w:t>
      </w:r>
      <w:r w:rsidRPr="00F34D1F">
        <w:t>: Não temos esse campo quando a transação for digitada ou chip (EMV).</w:t>
      </w:r>
    </w:p>
    <w:p w:rsidR="00E87F87" w:rsidRDefault="00E87F87" w:rsidP="008F6E7C">
      <w:pPr>
        <w:pStyle w:val="Ttulo2"/>
      </w:pPr>
      <w:bookmarkStart w:id="124" w:name="_Toc378170614"/>
      <w:r>
        <w:t>Tabla 16: Quem respondeu</w:t>
      </w:r>
      <w:bookmarkEnd w:id="12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5"/>
        <w:gridCol w:w="7811"/>
      </w:tblGrid>
      <w:tr w:rsidR="00E87F87" w:rsidRPr="00820F07" w:rsidTr="008F6E7C">
        <w:trPr>
          <w:cnfStyle w:val="100000000000"/>
        </w:trPr>
        <w:tc>
          <w:tcPr>
            <w:tcW w:w="1545"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 xml:space="preserve">Código </w:t>
            </w:r>
          </w:p>
        </w:tc>
        <w:tc>
          <w:tcPr>
            <w:tcW w:w="7811"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Descripción</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AB</w:t>
            </w:r>
          </w:p>
        </w:tc>
        <w:tc>
          <w:tcPr>
            <w:tcW w:w="7811" w:type="dxa"/>
          </w:tcPr>
          <w:p w:rsidR="00E87F87" w:rsidRPr="00820F07" w:rsidRDefault="00E87F87" w:rsidP="001A4D8B">
            <w:pPr>
              <w:snapToGrid w:val="0"/>
              <w:rPr>
                <w:sz w:val="18"/>
                <w:szCs w:val="18"/>
              </w:rPr>
            </w:pPr>
            <w:r w:rsidRPr="00820F07">
              <w:rPr>
                <w:sz w:val="18"/>
                <w:szCs w:val="18"/>
              </w:rPr>
              <w:t xml:space="preserve">ABN/REAL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AL</w:t>
            </w:r>
          </w:p>
        </w:tc>
        <w:tc>
          <w:tcPr>
            <w:tcW w:w="7811" w:type="dxa"/>
          </w:tcPr>
          <w:p w:rsidR="00E87F87" w:rsidRPr="00820F07" w:rsidRDefault="00E87F87" w:rsidP="001A4D8B">
            <w:pPr>
              <w:snapToGrid w:val="0"/>
              <w:rPr>
                <w:sz w:val="18"/>
                <w:szCs w:val="18"/>
              </w:rPr>
            </w:pPr>
            <w:r w:rsidRPr="00820F07">
              <w:rPr>
                <w:sz w:val="18"/>
                <w:szCs w:val="18"/>
              </w:rPr>
              <w:t xml:space="preserve">ALFA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BB</w:t>
            </w:r>
          </w:p>
        </w:tc>
        <w:tc>
          <w:tcPr>
            <w:tcW w:w="7811" w:type="dxa"/>
          </w:tcPr>
          <w:p w:rsidR="00E87F87" w:rsidRPr="00820F07" w:rsidRDefault="00E87F87" w:rsidP="001A4D8B">
            <w:pPr>
              <w:snapToGrid w:val="0"/>
              <w:rPr>
                <w:sz w:val="18"/>
                <w:szCs w:val="18"/>
              </w:rPr>
            </w:pPr>
            <w:r w:rsidRPr="00820F07">
              <w:rPr>
                <w:sz w:val="18"/>
                <w:szCs w:val="18"/>
              </w:rPr>
              <w:t xml:space="preserve">BANCO DO BRASIL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BD</w:t>
            </w:r>
          </w:p>
        </w:tc>
        <w:tc>
          <w:tcPr>
            <w:tcW w:w="7811" w:type="dxa"/>
          </w:tcPr>
          <w:p w:rsidR="00E87F87" w:rsidRPr="00820F07" w:rsidRDefault="00E87F87" w:rsidP="001A4D8B">
            <w:pPr>
              <w:snapToGrid w:val="0"/>
              <w:rPr>
                <w:sz w:val="18"/>
                <w:szCs w:val="18"/>
              </w:rPr>
            </w:pPr>
            <w:r w:rsidRPr="00820F07">
              <w:rPr>
                <w:sz w:val="18"/>
                <w:szCs w:val="18"/>
              </w:rPr>
              <w:t xml:space="preserve">BRADESCO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BF</w:t>
            </w:r>
          </w:p>
        </w:tc>
        <w:tc>
          <w:tcPr>
            <w:tcW w:w="7811" w:type="dxa"/>
          </w:tcPr>
          <w:p w:rsidR="00E87F87" w:rsidRPr="00820F07" w:rsidRDefault="00E87F87" w:rsidP="001A4D8B">
            <w:pPr>
              <w:snapToGrid w:val="0"/>
              <w:rPr>
                <w:sz w:val="18"/>
                <w:szCs w:val="18"/>
              </w:rPr>
            </w:pPr>
            <w:r w:rsidRPr="00820F07">
              <w:rPr>
                <w:sz w:val="18"/>
                <w:szCs w:val="18"/>
              </w:rPr>
              <w:t xml:space="preserve">BFB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BM</w:t>
            </w:r>
          </w:p>
        </w:tc>
        <w:tc>
          <w:tcPr>
            <w:tcW w:w="7811" w:type="dxa"/>
          </w:tcPr>
          <w:p w:rsidR="00E87F87" w:rsidRPr="00820F07" w:rsidRDefault="00E87F87" w:rsidP="001A4D8B">
            <w:pPr>
              <w:snapToGrid w:val="0"/>
              <w:rPr>
                <w:sz w:val="18"/>
                <w:szCs w:val="18"/>
              </w:rPr>
            </w:pPr>
            <w:r w:rsidRPr="00820F07">
              <w:rPr>
                <w:sz w:val="18"/>
                <w:szCs w:val="18"/>
              </w:rPr>
              <w:t xml:space="preserve">BMB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BN</w:t>
            </w:r>
          </w:p>
        </w:tc>
        <w:tc>
          <w:tcPr>
            <w:tcW w:w="7811" w:type="dxa"/>
          </w:tcPr>
          <w:p w:rsidR="00E87F87" w:rsidRPr="00820F07" w:rsidRDefault="00E87F87" w:rsidP="001A4D8B">
            <w:pPr>
              <w:snapToGrid w:val="0"/>
              <w:rPr>
                <w:sz w:val="18"/>
                <w:szCs w:val="18"/>
              </w:rPr>
            </w:pPr>
            <w:r w:rsidRPr="00820F07">
              <w:rPr>
                <w:sz w:val="18"/>
                <w:szCs w:val="18"/>
              </w:rPr>
              <w:t xml:space="preserve">BANESPA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lastRenderedPageBreak/>
              <w:t>BR</w:t>
            </w:r>
          </w:p>
        </w:tc>
        <w:tc>
          <w:tcPr>
            <w:tcW w:w="7811" w:type="dxa"/>
          </w:tcPr>
          <w:p w:rsidR="00E87F87" w:rsidRPr="00820F07" w:rsidRDefault="00E87F87" w:rsidP="001A4D8B">
            <w:pPr>
              <w:snapToGrid w:val="0"/>
              <w:rPr>
                <w:sz w:val="18"/>
                <w:szCs w:val="18"/>
              </w:rPr>
            </w:pPr>
            <w:r w:rsidRPr="00820F07">
              <w:rPr>
                <w:sz w:val="18"/>
                <w:szCs w:val="18"/>
              </w:rPr>
              <w:t xml:space="preserve">BRB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BT</w:t>
            </w:r>
          </w:p>
        </w:tc>
        <w:tc>
          <w:tcPr>
            <w:tcW w:w="7811" w:type="dxa"/>
          </w:tcPr>
          <w:p w:rsidR="00E87F87" w:rsidRPr="00820F07" w:rsidRDefault="00E87F87" w:rsidP="001A4D8B">
            <w:pPr>
              <w:snapToGrid w:val="0"/>
              <w:rPr>
                <w:sz w:val="18"/>
                <w:szCs w:val="18"/>
              </w:rPr>
            </w:pPr>
            <w:r w:rsidRPr="00820F07">
              <w:rPr>
                <w:sz w:val="18"/>
                <w:szCs w:val="18"/>
              </w:rPr>
              <w:t xml:space="preserve">BANDEIRANTES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DP</w:t>
            </w:r>
          </w:p>
        </w:tc>
        <w:tc>
          <w:tcPr>
            <w:tcW w:w="7811" w:type="dxa"/>
          </w:tcPr>
          <w:p w:rsidR="00E87F87" w:rsidRPr="00820F07" w:rsidRDefault="00E87F87" w:rsidP="001A4D8B">
            <w:pPr>
              <w:snapToGrid w:val="0"/>
              <w:rPr>
                <w:sz w:val="18"/>
                <w:szCs w:val="18"/>
              </w:rPr>
            </w:pPr>
            <w:r w:rsidRPr="00820F07">
              <w:rPr>
                <w:sz w:val="18"/>
                <w:szCs w:val="18"/>
              </w:rPr>
              <w:t xml:space="preserve">BANDEPE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EL</w:t>
            </w:r>
          </w:p>
        </w:tc>
        <w:tc>
          <w:tcPr>
            <w:tcW w:w="7811" w:type="dxa"/>
          </w:tcPr>
          <w:p w:rsidR="00E87F87" w:rsidRPr="00820F07" w:rsidRDefault="00E87F87" w:rsidP="001A4D8B">
            <w:pPr>
              <w:snapToGrid w:val="0"/>
              <w:rPr>
                <w:sz w:val="18"/>
                <w:szCs w:val="18"/>
              </w:rPr>
            </w:pPr>
            <w:r w:rsidRPr="00820F07">
              <w:rPr>
                <w:sz w:val="18"/>
                <w:szCs w:val="18"/>
              </w:rPr>
              <w:t xml:space="preserve">POS4000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LE</w:t>
            </w:r>
          </w:p>
        </w:tc>
        <w:tc>
          <w:tcPr>
            <w:tcW w:w="7811" w:type="dxa"/>
          </w:tcPr>
          <w:p w:rsidR="00E87F87" w:rsidRPr="00820F07" w:rsidRDefault="00E87F87" w:rsidP="001A4D8B">
            <w:pPr>
              <w:snapToGrid w:val="0"/>
              <w:rPr>
                <w:sz w:val="18"/>
                <w:szCs w:val="18"/>
              </w:rPr>
            </w:pPr>
            <w:r w:rsidRPr="00820F07">
              <w:rPr>
                <w:sz w:val="18"/>
                <w:szCs w:val="18"/>
              </w:rPr>
              <w:t xml:space="preserve">BANK LEMON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MF</w:t>
            </w:r>
          </w:p>
        </w:tc>
        <w:tc>
          <w:tcPr>
            <w:tcW w:w="7811" w:type="dxa"/>
          </w:tcPr>
          <w:p w:rsidR="00E87F87" w:rsidRPr="00820F07" w:rsidRDefault="00E87F87" w:rsidP="001A4D8B">
            <w:pPr>
              <w:snapToGrid w:val="0"/>
              <w:rPr>
                <w:sz w:val="18"/>
                <w:szCs w:val="18"/>
              </w:rPr>
            </w:pPr>
            <w:r w:rsidRPr="00820F07">
              <w:rPr>
                <w:sz w:val="18"/>
                <w:szCs w:val="18"/>
              </w:rPr>
              <w:t xml:space="preserve">MERCANTIL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PT</w:t>
            </w:r>
          </w:p>
        </w:tc>
        <w:tc>
          <w:tcPr>
            <w:tcW w:w="7811" w:type="dxa"/>
          </w:tcPr>
          <w:p w:rsidR="00E87F87" w:rsidRPr="00820F07" w:rsidRDefault="00E87F87" w:rsidP="001A4D8B">
            <w:pPr>
              <w:snapToGrid w:val="0"/>
              <w:rPr>
                <w:sz w:val="18"/>
                <w:szCs w:val="18"/>
              </w:rPr>
            </w:pPr>
            <w:r w:rsidRPr="00820F07">
              <w:rPr>
                <w:sz w:val="18"/>
                <w:szCs w:val="18"/>
              </w:rPr>
              <w:t xml:space="preserve">PATAGON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RU</w:t>
            </w:r>
          </w:p>
        </w:tc>
        <w:tc>
          <w:tcPr>
            <w:tcW w:w="7811" w:type="dxa"/>
          </w:tcPr>
          <w:p w:rsidR="00E87F87" w:rsidRPr="00820F07" w:rsidRDefault="00E87F87" w:rsidP="001A4D8B">
            <w:pPr>
              <w:snapToGrid w:val="0"/>
              <w:rPr>
                <w:sz w:val="18"/>
                <w:szCs w:val="18"/>
              </w:rPr>
            </w:pPr>
            <w:r w:rsidRPr="00820F07">
              <w:rPr>
                <w:sz w:val="18"/>
                <w:szCs w:val="18"/>
              </w:rPr>
              <w:t xml:space="preserve">BANCO RURAL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SA</w:t>
            </w:r>
          </w:p>
        </w:tc>
        <w:tc>
          <w:tcPr>
            <w:tcW w:w="7811" w:type="dxa"/>
          </w:tcPr>
          <w:p w:rsidR="00E87F87" w:rsidRPr="00820F07" w:rsidRDefault="00E87F87" w:rsidP="001A4D8B">
            <w:pPr>
              <w:snapToGrid w:val="0"/>
              <w:rPr>
                <w:sz w:val="18"/>
                <w:szCs w:val="18"/>
              </w:rPr>
            </w:pPr>
            <w:r w:rsidRPr="00820F07">
              <w:rPr>
                <w:sz w:val="18"/>
                <w:szCs w:val="18"/>
              </w:rPr>
              <w:t xml:space="preserve">BANCO SANTOS      </w:t>
            </w:r>
          </w:p>
        </w:tc>
      </w:tr>
      <w:tr w:rsidR="00E87F87" w:rsidRPr="00820F07" w:rsidTr="00820F07">
        <w:trPr>
          <w:cnfStyle w:val="000000100000"/>
        </w:trPr>
        <w:tc>
          <w:tcPr>
            <w:tcW w:w="1545" w:type="dxa"/>
          </w:tcPr>
          <w:p w:rsidR="00E87F87" w:rsidRPr="00820F07" w:rsidRDefault="00E87F87" w:rsidP="001A4D8B">
            <w:pPr>
              <w:snapToGrid w:val="0"/>
              <w:rPr>
                <w:sz w:val="18"/>
                <w:szCs w:val="18"/>
                <w:lang w:val="en-US"/>
              </w:rPr>
            </w:pPr>
            <w:r w:rsidRPr="00820F07">
              <w:rPr>
                <w:sz w:val="18"/>
                <w:szCs w:val="18"/>
                <w:lang w:val="en-US"/>
              </w:rPr>
              <w:t>SD</w:t>
            </w:r>
          </w:p>
        </w:tc>
        <w:tc>
          <w:tcPr>
            <w:tcW w:w="7811" w:type="dxa"/>
          </w:tcPr>
          <w:p w:rsidR="00E87F87" w:rsidRPr="00820F07" w:rsidRDefault="00E87F87" w:rsidP="001A4D8B">
            <w:pPr>
              <w:snapToGrid w:val="0"/>
              <w:rPr>
                <w:sz w:val="18"/>
                <w:szCs w:val="18"/>
                <w:lang w:val="en-US"/>
              </w:rPr>
            </w:pPr>
            <w:r w:rsidRPr="00820F07">
              <w:rPr>
                <w:sz w:val="18"/>
                <w:szCs w:val="18"/>
                <w:lang w:val="en-US"/>
              </w:rPr>
              <w:t xml:space="preserve">SUDAMERIS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SI</w:t>
            </w:r>
          </w:p>
        </w:tc>
        <w:tc>
          <w:tcPr>
            <w:tcW w:w="7811" w:type="dxa"/>
          </w:tcPr>
          <w:p w:rsidR="00E87F87" w:rsidRPr="00820F07" w:rsidRDefault="00E87F87" w:rsidP="001A4D8B">
            <w:pPr>
              <w:snapToGrid w:val="0"/>
              <w:rPr>
                <w:sz w:val="18"/>
                <w:szCs w:val="18"/>
              </w:rPr>
            </w:pPr>
            <w:r w:rsidRPr="00820F07">
              <w:rPr>
                <w:sz w:val="18"/>
                <w:szCs w:val="18"/>
              </w:rPr>
              <w:t xml:space="preserve">STAND IN DEBITO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S0</w:t>
            </w:r>
          </w:p>
        </w:tc>
        <w:tc>
          <w:tcPr>
            <w:tcW w:w="7811" w:type="dxa"/>
          </w:tcPr>
          <w:p w:rsidR="00E87F87" w:rsidRPr="00820F07" w:rsidRDefault="00E87F87" w:rsidP="001A4D8B">
            <w:pPr>
              <w:snapToGrid w:val="0"/>
              <w:rPr>
                <w:sz w:val="18"/>
                <w:szCs w:val="18"/>
              </w:rPr>
            </w:pPr>
            <w:r w:rsidRPr="00820F07">
              <w:rPr>
                <w:sz w:val="18"/>
                <w:szCs w:val="18"/>
              </w:rPr>
              <w:t xml:space="preserve">STRATUS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TB</w:t>
            </w:r>
          </w:p>
        </w:tc>
        <w:tc>
          <w:tcPr>
            <w:tcW w:w="7811" w:type="dxa"/>
          </w:tcPr>
          <w:p w:rsidR="00E87F87" w:rsidRPr="00820F07" w:rsidRDefault="00E87F87" w:rsidP="001A4D8B">
            <w:pPr>
              <w:snapToGrid w:val="0"/>
              <w:rPr>
                <w:sz w:val="18"/>
                <w:szCs w:val="18"/>
              </w:rPr>
            </w:pPr>
            <w:r w:rsidRPr="00820F07">
              <w:rPr>
                <w:sz w:val="18"/>
                <w:szCs w:val="18"/>
              </w:rPr>
              <w:t xml:space="preserve">BANESTADO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UB</w:t>
            </w:r>
          </w:p>
        </w:tc>
        <w:tc>
          <w:tcPr>
            <w:tcW w:w="7811" w:type="dxa"/>
          </w:tcPr>
          <w:p w:rsidR="00E87F87" w:rsidRPr="00820F07" w:rsidRDefault="00E87F87" w:rsidP="001A4D8B">
            <w:pPr>
              <w:snapToGrid w:val="0"/>
              <w:rPr>
                <w:sz w:val="18"/>
                <w:szCs w:val="18"/>
              </w:rPr>
            </w:pPr>
            <w:r w:rsidRPr="00820F07">
              <w:rPr>
                <w:sz w:val="18"/>
                <w:szCs w:val="18"/>
              </w:rPr>
              <w:t xml:space="preserve">UNIBANCO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VI</w:t>
            </w:r>
          </w:p>
        </w:tc>
        <w:tc>
          <w:tcPr>
            <w:tcW w:w="7811" w:type="dxa"/>
          </w:tcPr>
          <w:p w:rsidR="00E87F87" w:rsidRPr="00820F07" w:rsidRDefault="00E87F87" w:rsidP="001A4D8B">
            <w:pPr>
              <w:snapToGrid w:val="0"/>
              <w:rPr>
                <w:sz w:val="18"/>
                <w:szCs w:val="18"/>
              </w:rPr>
            </w:pPr>
            <w:r w:rsidRPr="00820F07">
              <w:rPr>
                <w:sz w:val="18"/>
                <w:szCs w:val="18"/>
              </w:rPr>
              <w:t xml:space="preserve">VISA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VV</w:t>
            </w:r>
          </w:p>
        </w:tc>
        <w:tc>
          <w:tcPr>
            <w:tcW w:w="7811" w:type="dxa"/>
          </w:tcPr>
          <w:p w:rsidR="00E87F87" w:rsidRPr="00820F07" w:rsidRDefault="00E87F87" w:rsidP="001A4D8B">
            <w:pPr>
              <w:snapToGrid w:val="0"/>
              <w:rPr>
                <w:sz w:val="18"/>
                <w:szCs w:val="18"/>
              </w:rPr>
            </w:pPr>
            <w:r w:rsidRPr="00820F07">
              <w:rPr>
                <w:sz w:val="18"/>
                <w:szCs w:val="18"/>
              </w:rPr>
              <w:t xml:space="preserve">VISAVALE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GS</w:t>
            </w:r>
          </w:p>
        </w:tc>
        <w:tc>
          <w:tcPr>
            <w:tcW w:w="7811" w:type="dxa"/>
          </w:tcPr>
          <w:p w:rsidR="00E87F87" w:rsidRPr="00820F07" w:rsidRDefault="00E87F87" w:rsidP="001A4D8B">
            <w:pPr>
              <w:snapToGrid w:val="0"/>
              <w:rPr>
                <w:sz w:val="18"/>
                <w:szCs w:val="18"/>
              </w:rPr>
            </w:pPr>
            <w:r w:rsidRPr="00820F07">
              <w:rPr>
                <w:sz w:val="18"/>
                <w:szCs w:val="18"/>
              </w:rPr>
              <w:t>Gateway de Serviços</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LX</w:t>
            </w:r>
          </w:p>
        </w:tc>
        <w:tc>
          <w:tcPr>
            <w:tcW w:w="7811" w:type="dxa"/>
          </w:tcPr>
          <w:p w:rsidR="00E87F87" w:rsidRPr="00820F07" w:rsidRDefault="00E87F87" w:rsidP="001A4D8B">
            <w:pPr>
              <w:snapToGrid w:val="0"/>
              <w:rPr>
                <w:sz w:val="18"/>
                <w:szCs w:val="18"/>
              </w:rPr>
            </w:pPr>
            <w:r w:rsidRPr="00820F07">
              <w:rPr>
                <w:sz w:val="18"/>
                <w:szCs w:val="18"/>
              </w:rPr>
              <w:t>Lynx Online</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ZZ</w:t>
            </w:r>
          </w:p>
        </w:tc>
        <w:tc>
          <w:tcPr>
            <w:tcW w:w="7811" w:type="dxa"/>
          </w:tcPr>
          <w:p w:rsidR="00E87F87" w:rsidRPr="00820F07" w:rsidRDefault="00E87F87" w:rsidP="001A4D8B">
            <w:pPr>
              <w:snapToGrid w:val="0"/>
              <w:rPr>
                <w:sz w:val="18"/>
                <w:szCs w:val="18"/>
              </w:rPr>
            </w:pPr>
            <w:r w:rsidRPr="00820F07">
              <w:rPr>
                <w:sz w:val="18"/>
                <w:szCs w:val="18"/>
              </w:rPr>
              <w:t>Emisor por defecto.</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00</w:t>
            </w:r>
          </w:p>
        </w:tc>
        <w:tc>
          <w:tcPr>
            <w:tcW w:w="7811" w:type="dxa"/>
          </w:tcPr>
          <w:p w:rsidR="00E87F87" w:rsidRPr="00820F07" w:rsidRDefault="00E87F87" w:rsidP="001A4D8B">
            <w:pPr>
              <w:snapToGrid w:val="0"/>
              <w:rPr>
                <w:sz w:val="18"/>
                <w:szCs w:val="18"/>
              </w:rPr>
            </w:pPr>
            <w:r w:rsidRPr="00820F07">
              <w:rPr>
                <w:sz w:val="18"/>
                <w:szCs w:val="18"/>
              </w:rPr>
              <w:t>Deconhecido</w:t>
            </w:r>
          </w:p>
        </w:tc>
      </w:tr>
    </w:tbl>
    <w:p w:rsidR="00E87F87" w:rsidRDefault="00E87F87" w:rsidP="008F6E7C">
      <w:pPr>
        <w:pStyle w:val="Ttulo2"/>
      </w:pPr>
      <w:bookmarkStart w:id="125" w:name="_Toc378170615"/>
      <w:r>
        <w:lastRenderedPageBreak/>
        <w:t>Tabla 17: ECI/VBV</w:t>
      </w:r>
      <w:bookmarkEnd w:id="12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685"/>
        <w:gridCol w:w="687"/>
        <w:gridCol w:w="7984"/>
      </w:tblGrid>
      <w:tr w:rsidR="00E87F87" w:rsidRPr="00820F07" w:rsidTr="008F6E7C">
        <w:trPr>
          <w:cnfStyle w:val="100000000000"/>
          <w:trHeight w:hRule="exact" w:val="441"/>
        </w:trPr>
        <w:tc>
          <w:tcPr>
            <w:tcW w:w="1372" w:type="dxa"/>
            <w:gridSpan w:val="2"/>
            <w:tcBorders>
              <w:top w:val="none" w:sz="0" w:space="0" w:color="auto"/>
              <w:left w:val="none" w:sz="0" w:space="0" w:color="auto"/>
              <w:bottom w:val="none" w:sz="0" w:space="0" w:color="auto"/>
              <w:right w:val="none" w:sz="0" w:space="0" w:color="auto"/>
            </w:tcBorders>
          </w:tcPr>
          <w:p w:rsidR="00E87F87" w:rsidRPr="00820F07" w:rsidRDefault="00E87F87" w:rsidP="001A4D8B">
            <w:pPr>
              <w:keepNext/>
              <w:autoSpaceDE w:val="0"/>
              <w:snapToGrid w:val="0"/>
              <w:jc w:val="center"/>
              <w:rPr>
                <w:b w:val="0"/>
                <w:bCs w:val="0"/>
                <w:sz w:val="18"/>
                <w:szCs w:val="18"/>
              </w:rPr>
            </w:pPr>
            <w:r w:rsidRPr="00820F07">
              <w:rPr>
                <w:sz w:val="18"/>
                <w:szCs w:val="18"/>
              </w:rPr>
              <w:t>Código</w:t>
            </w:r>
          </w:p>
        </w:tc>
        <w:tc>
          <w:tcPr>
            <w:tcW w:w="7984" w:type="dxa"/>
            <w:vMerge w:val="restart"/>
            <w:tcBorders>
              <w:top w:val="none" w:sz="0" w:space="0" w:color="auto"/>
              <w:left w:val="none" w:sz="0" w:space="0" w:color="auto"/>
              <w:bottom w:val="none" w:sz="0" w:space="0" w:color="auto"/>
              <w:right w:val="none" w:sz="0" w:space="0" w:color="auto"/>
            </w:tcBorders>
          </w:tcPr>
          <w:p w:rsidR="00E87F87" w:rsidRPr="00820F07" w:rsidRDefault="00E87F87" w:rsidP="001A4D8B">
            <w:pPr>
              <w:keepNext/>
              <w:autoSpaceDE w:val="0"/>
              <w:snapToGrid w:val="0"/>
              <w:rPr>
                <w:b w:val="0"/>
                <w:sz w:val="18"/>
                <w:szCs w:val="18"/>
              </w:rPr>
            </w:pPr>
            <w:r w:rsidRPr="00820F07">
              <w:rPr>
                <w:sz w:val="18"/>
                <w:szCs w:val="18"/>
              </w:rPr>
              <w:t>Descripción</w:t>
            </w:r>
          </w:p>
        </w:tc>
      </w:tr>
      <w:tr w:rsidR="00E87F87" w:rsidRPr="00820F07" w:rsidTr="00863F8E">
        <w:trPr>
          <w:cnfStyle w:val="000000100000"/>
          <w:trHeight w:hRule="exact" w:val="441"/>
        </w:trPr>
        <w:tc>
          <w:tcPr>
            <w:tcW w:w="685" w:type="dxa"/>
            <w:shd w:val="clear" w:color="auto" w:fill="C00000"/>
          </w:tcPr>
          <w:p w:rsidR="00E87F87" w:rsidRPr="00863F8E" w:rsidRDefault="00E87F87" w:rsidP="00863F8E">
            <w:pPr>
              <w:keepNext/>
              <w:autoSpaceDE w:val="0"/>
              <w:snapToGrid w:val="0"/>
              <w:rPr>
                <w:b/>
                <w:bCs/>
                <w:color w:val="FFFFFF" w:themeColor="background1"/>
                <w:sz w:val="18"/>
                <w:szCs w:val="18"/>
              </w:rPr>
            </w:pPr>
            <w:r w:rsidRPr="00863F8E">
              <w:rPr>
                <w:b/>
                <w:bCs/>
                <w:color w:val="FFFFFF" w:themeColor="background1"/>
                <w:sz w:val="18"/>
                <w:szCs w:val="18"/>
              </w:rPr>
              <w:t>ECI</w:t>
            </w:r>
          </w:p>
        </w:tc>
        <w:tc>
          <w:tcPr>
            <w:tcW w:w="687" w:type="dxa"/>
            <w:shd w:val="clear" w:color="auto" w:fill="C00000"/>
          </w:tcPr>
          <w:p w:rsidR="00E87F87" w:rsidRPr="00863F8E" w:rsidRDefault="00E87F87" w:rsidP="00863F8E">
            <w:pPr>
              <w:keepNext/>
              <w:autoSpaceDE w:val="0"/>
              <w:snapToGrid w:val="0"/>
              <w:rPr>
                <w:b/>
                <w:bCs/>
                <w:color w:val="FFFFFF" w:themeColor="background1"/>
                <w:sz w:val="18"/>
                <w:szCs w:val="18"/>
              </w:rPr>
            </w:pPr>
            <w:r w:rsidRPr="00863F8E">
              <w:rPr>
                <w:b/>
                <w:bCs/>
                <w:color w:val="FFFFFF" w:themeColor="background1"/>
                <w:sz w:val="18"/>
                <w:szCs w:val="18"/>
              </w:rPr>
              <w:t>VBV</w:t>
            </w:r>
          </w:p>
        </w:tc>
        <w:tc>
          <w:tcPr>
            <w:tcW w:w="7984" w:type="dxa"/>
            <w:vMerge/>
          </w:tcPr>
          <w:p w:rsidR="00E87F87" w:rsidRPr="00820F07" w:rsidRDefault="00E87F87" w:rsidP="001A4D8B">
            <w:pPr>
              <w:snapToGrid w:val="0"/>
              <w:rPr>
                <w:sz w:val="18"/>
                <w:szCs w:val="18"/>
              </w:rPr>
            </w:pP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5</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A</w:t>
            </w:r>
          </w:p>
        </w:tc>
        <w:tc>
          <w:tcPr>
            <w:tcW w:w="7984" w:type="dxa"/>
          </w:tcPr>
          <w:p w:rsidR="00E87F87" w:rsidRPr="00820F07" w:rsidRDefault="00E87F87" w:rsidP="001A4D8B">
            <w:pPr>
              <w:keepNext/>
              <w:autoSpaceDE w:val="0"/>
              <w:snapToGrid w:val="0"/>
              <w:rPr>
                <w:sz w:val="18"/>
                <w:szCs w:val="18"/>
              </w:rPr>
            </w:pPr>
            <w:r w:rsidRPr="00820F07">
              <w:rPr>
                <w:sz w:val="18"/>
                <w:szCs w:val="18"/>
              </w:rPr>
              <w:t>Transação autenticada</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5</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Desconhecido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6</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D</w:t>
            </w:r>
          </w:p>
        </w:tc>
        <w:tc>
          <w:tcPr>
            <w:tcW w:w="7984" w:type="dxa"/>
          </w:tcPr>
          <w:p w:rsidR="00E87F87" w:rsidRPr="00820F07" w:rsidRDefault="00E87F87" w:rsidP="001A4D8B">
            <w:pPr>
              <w:keepNext/>
              <w:autoSpaceDE w:val="0"/>
              <w:snapToGrid w:val="0"/>
              <w:rPr>
                <w:sz w:val="18"/>
                <w:szCs w:val="18"/>
              </w:rPr>
            </w:pPr>
            <w:r w:rsidRPr="00820F07">
              <w:rPr>
                <w:sz w:val="18"/>
                <w:szCs w:val="18"/>
              </w:rPr>
              <w:t>Attempt (tentativa de autenticação)</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6</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Desconhecido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E</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captura posterior</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F</w:t>
            </w:r>
          </w:p>
        </w:tc>
        <w:tc>
          <w:tcPr>
            <w:tcW w:w="7984" w:type="dxa"/>
          </w:tcPr>
          <w:p w:rsidR="00E87F87" w:rsidRPr="00820F07" w:rsidRDefault="00E87F87" w:rsidP="001A4D8B">
            <w:pPr>
              <w:keepNext/>
              <w:autoSpaceDE w:val="0"/>
              <w:snapToGrid w:val="0"/>
              <w:rPr>
                <w:sz w:val="18"/>
                <w:szCs w:val="18"/>
              </w:rPr>
            </w:pPr>
            <w:r w:rsidRPr="00820F07">
              <w:rPr>
                <w:sz w:val="18"/>
                <w:szCs w:val="18"/>
              </w:rPr>
              <w:t>Falha técnica não permitiu efetuar autenticação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G</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re-submissão</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MOSET/SSL</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A</w:t>
            </w:r>
          </w:p>
        </w:tc>
        <w:tc>
          <w:tcPr>
            <w:tcW w:w="7984" w:type="dxa"/>
          </w:tcPr>
          <w:p w:rsidR="00E87F87" w:rsidRPr="00820F07" w:rsidRDefault="00E87F87" w:rsidP="001A4D8B">
            <w:pPr>
              <w:keepNext/>
              <w:autoSpaceDE w:val="0"/>
              <w:snapToGrid w:val="0"/>
              <w:rPr>
                <w:sz w:val="18"/>
                <w:szCs w:val="18"/>
              </w:rPr>
            </w:pPr>
            <w:r w:rsidRPr="00820F07">
              <w:rPr>
                <w:sz w:val="18"/>
                <w:szCs w:val="18"/>
              </w:rPr>
              <w:t>Transação autenticada</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B</w:t>
            </w:r>
          </w:p>
        </w:tc>
        <w:tc>
          <w:tcPr>
            <w:tcW w:w="7984" w:type="dxa"/>
          </w:tcPr>
          <w:p w:rsidR="00E87F87" w:rsidRPr="00820F07" w:rsidRDefault="00E87F87" w:rsidP="001A4D8B">
            <w:pPr>
              <w:keepNext/>
              <w:autoSpaceDE w:val="0"/>
              <w:snapToGrid w:val="0"/>
              <w:rPr>
                <w:sz w:val="18"/>
                <w:szCs w:val="18"/>
              </w:rPr>
            </w:pPr>
            <w:r w:rsidRPr="00820F07">
              <w:rPr>
                <w:sz w:val="18"/>
                <w:szCs w:val="18"/>
              </w:rPr>
              <w:t>Autenticação negada</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C</w:t>
            </w:r>
          </w:p>
        </w:tc>
        <w:tc>
          <w:tcPr>
            <w:tcW w:w="7984" w:type="dxa"/>
          </w:tcPr>
          <w:p w:rsidR="00E87F87" w:rsidRPr="00820F07" w:rsidRDefault="00E87F87" w:rsidP="001A4D8B">
            <w:pPr>
              <w:keepNext/>
              <w:autoSpaceDE w:val="0"/>
              <w:snapToGrid w:val="0"/>
              <w:rPr>
                <w:sz w:val="18"/>
                <w:szCs w:val="18"/>
              </w:rPr>
            </w:pPr>
            <w:r w:rsidRPr="00820F07">
              <w:rPr>
                <w:sz w:val="18"/>
                <w:szCs w:val="18"/>
              </w:rPr>
              <w:t>Autenticação não efetuada (BIN não faz parte)</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D</w:t>
            </w:r>
          </w:p>
        </w:tc>
        <w:tc>
          <w:tcPr>
            <w:tcW w:w="7984" w:type="dxa"/>
          </w:tcPr>
          <w:p w:rsidR="00E87F87" w:rsidRPr="00820F07" w:rsidRDefault="00E87F87" w:rsidP="001A4D8B">
            <w:pPr>
              <w:keepNext/>
              <w:autoSpaceDE w:val="0"/>
              <w:snapToGrid w:val="0"/>
              <w:rPr>
                <w:sz w:val="18"/>
                <w:szCs w:val="18"/>
              </w:rPr>
            </w:pPr>
            <w:r w:rsidRPr="00820F07">
              <w:rPr>
                <w:sz w:val="18"/>
                <w:szCs w:val="18"/>
              </w:rPr>
              <w:t>Falha técnica não permitiu efetuar autenticação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E</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captura posterior</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F</w:t>
            </w:r>
          </w:p>
        </w:tc>
        <w:tc>
          <w:tcPr>
            <w:tcW w:w="7984" w:type="dxa"/>
          </w:tcPr>
          <w:p w:rsidR="00E87F87" w:rsidRPr="00820F07" w:rsidRDefault="00E87F87" w:rsidP="001A4D8B">
            <w:pPr>
              <w:keepNext/>
              <w:autoSpaceDE w:val="0"/>
              <w:snapToGrid w:val="0"/>
              <w:rPr>
                <w:sz w:val="18"/>
                <w:szCs w:val="18"/>
              </w:rPr>
            </w:pPr>
            <w:r w:rsidRPr="00820F07">
              <w:rPr>
                <w:sz w:val="18"/>
                <w:szCs w:val="18"/>
              </w:rPr>
              <w:t>Autenticação não efetuada (Banco não faz parte)</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G</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re-submissão</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Desconhecido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D57863" w:rsidRPr="00820F07" w:rsidRDefault="00E5337F" w:rsidP="001A4D8B">
            <w:pPr>
              <w:keepNext/>
              <w:autoSpaceDE w:val="0"/>
              <w:snapToGrid w:val="0"/>
              <w:rPr>
                <w:sz w:val="18"/>
                <w:szCs w:val="18"/>
              </w:rPr>
            </w:pPr>
            <w:r w:rsidRPr="00820F07">
              <w:rPr>
                <w:sz w:val="18"/>
                <w:szCs w:val="18"/>
              </w:rPr>
              <w:t>Autorização Direta</w:t>
            </w:r>
          </w:p>
        </w:tc>
      </w:tr>
      <w:tr w:rsidR="00D57863" w:rsidRPr="00820F07" w:rsidTr="00863F8E">
        <w:trPr>
          <w:cnfStyle w:val="000000100000"/>
        </w:trPr>
        <w:tc>
          <w:tcPr>
            <w:tcW w:w="685" w:type="dxa"/>
          </w:tcPr>
          <w:p w:rsidR="00D57863" w:rsidRPr="00820F07" w:rsidRDefault="00D57863" w:rsidP="001A4D8B">
            <w:pPr>
              <w:keepNext/>
              <w:autoSpaceDE w:val="0"/>
              <w:snapToGrid w:val="0"/>
              <w:jc w:val="center"/>
              <w:rPr>
                <w:sz w:val="18"/>
                <w:szCs w:val="18"/>
              </w:rPr>
            </w:pPr>
            <w:r w:rsidRPr="00820F07">
              <w:rPr>
                <w:sz w:val="18"/>
                <w:szCs w:val="18"/>
              </w:rPr>
              <w:t>1</w:t>
            </w:r>
          </w:p>
        </w:tc>
        <w:tc>
          <w:tcPr>
            <w:tcW w:w="687" w:type="dxa"/>
          </w:tcPr>
          <w:p w:rsidR="00D57863" w:rsidRPr="00820F07" w:rsidRDefault="00D57863" w:rsidP="001A4D8B">
            <w:pPr>
              <w:keepNext/>
              <w:autoSpaceDE w:val="0"/>
              <w:snapToGrid w:val="0"/>
              <w:jc w:val="center"/>
              <w:rPr>
                <w:sz w:val="18"/>
                <w:szCs w:val="18"/>
              </w:rPr>
            </w:pPr>
            <w:r w:rsidRPr="00820F07">
              <w:rPr>
                <w:sz w:val="18"/>
                <w:szCs w:val="18"/>
              </w:rPr>
              <w:t>0</w:t>
            </w:r>
          </w:p>
        </w:tc>
        <w:tc>
          <w:tcPr>
            <w:tcW w:w="7984" w:type="dxa"/>
          </w:tcPr>
          <w:p w:rsidR="00D57863" w:rsidRPr="00820F07" w:rsidRDefault="00E5337F" w:rsidP="001A4D8B">
            <w:pPr>
              <w:keepNext/>
              <w:autoSpaceDE w:val="0"/>
              <w:snapToGrid w:val="0"/>
              <w:rPr>
                <w:sz w:val="18"/>
                <w:szCs w:val="18"/>
              </w:rPr>
            </w:pPr>
            <w:r w:rsidRPr="00820F07">
              <w:rPr>
                <w:sz w:val="18"/>
                <w:szCs w:val="18"/>
              </w:rPr>
              <w:t>Transação não autenticada</w:t>
            </w:r>
          </w:p>
        </w:tc>
      </w:tr>
      <w:tr w:rsidR="00D57863" w:rsidRPr="00820F07" w:rsidTr="00863F8E">
        <w:tc>
          <w:tcPr>
            <w:tcW w:w="685" w:type="dxa"/>
          </w:tcPr>
          <w:p w:rsidR="00D57863" w:rsidRPr="00820F07" w:rsidRDefault="00D57863" w:rsidP="001A4D8B">
            <w:pPr>
              <w:keepNext/>
              <w:autoSpaceDE w:val="0"/>
              <w:snapToGrid w:val="0"/>
              <w:jc w:val="center"/>
              <w:rPr>
                <w:sz w:val="18"/>
                <w:szCs w:val="18"/>
              </w:rPr>
            </w:pPr>
            <w:r w:rsidRPr="00820F07">
              <w:rPr>
                <w:sz w:val="18"/>
                <w:szCs w:val="18"/>
              </w:rPr>
              <w:t>2</w:t>
            </w:r>
          </w:p>
        </w:tc>
        <w:tc>
          <w:tcPr>
            <w:tcW w:w="687" w:type="dxa"/>
          </w:tcPr>
          <w:p w:rsidR="00D57863" w:rsidRPr="00820F07" w:rsidRDefault="00D57863" w:rsidP="001A4D8B">
            <w:pPr>
              <w:keepNext/>
              <w:autoSpaceDE w:val="0"/>
              <w:snapToGrid w:val="0"/>
              <w:jc w:val="center"/>
              <w:rPr>
                <w:sz w:val="18"/>
                <w:szCs w:val="18"/>
              </w:rPr>
            </w:pPr>
            <w:r w:rsidRPr="00820F07">
              <w:rPr>
                <w:sz w:val="18"/>
                <w:szCs w:val="18"/>
              </w:rPr>
              <w:t>0</w:t>
            </w:r>
          </w:p>
        </w:tc>
        <w:tc>
          <w:tcPr>
            <w:tcW w:w="7984" w:type="dxa"/>
          </w:tcPr>
          <w:p w:rsidR="00D57863" w:rsidRPr="00820F07" w:rsidRDefault="00E5337F" w:rsidP="001A4D8B">
            <w:pPr>
              <w:keepNext/>
              <w:autoSpaceDE w:val="0"/>
              <w:snapToGrid w:val="0"/>
              <w:rPr>
                <w:sz w:val="18"/>
                <w:szCs w:val="18"/>
              </w:rPr>
            </w:pPr>
            <w:r w:rsidRPr="00820F07">
              <w:rPr>
                <w:sz w:val="18"/>
                <w:szCs w:val="18"/>
              </w:rPr>
              <w:t>Transação Autenticada</w:t>
            </w:r>
          </w:p>
        </w:tc>
      </w:tr>
    </w:tbl>
    <w:p w:rsidR="00E87F87" w:rsidRDefault="00E87F87" w:rsidP="00E87F87">
      <w:pPr>
        <w:pStyle w:val="Textoindependiente"/>
      </w:pPr>
    </w:p>
    <w:p w:rsidR="00E87F87" w:rsidRDefault="00E87F87" w:rsidP="008F6E7C">
      <w:pPr>
        <w:pStyle w:val="Ttulo2"/>
      </w:pPr>
      <w:bookmarkStart w:id="126" w:name="_Toc378170616"/>
      <w:r>
        <w:t>Tabla 18: Crédito/Débito</w:t>
      </w:r>
      <w:bookmarkEnd w:id="126"/>
    </w:p>
    <w:p w:rsidR="00E87F87" w:rsidRDefault="00E87F87" w:rsidP="00E87F8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E87F8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Descripción</w:t>
            </w:r>
          </w:p>
        </w:tc>
      </w:tr>
      <w:tr w:rsidR="00E87F87" w:rsidRPr="00820F07" w:rsidTr="00820F07">
        <w:trPr>
          <w:cnfStyle w:val="000000100000"/>
        </w:trPr>
        <w:tc>
          <w:tcPr>
            <w:tcW w:w="1543" w:type="dxa"/>
          </w:tcPr>
          <w:p w:rsidR="00E87F87" w:rsidRPr="00820F07" w:rsidRDefault="00E87F87" w:rsidP="001A4D8B">
            <w:pPr>
              <w:snapToGrid w:val="0"/>
              <w:rPr>
                <w:sz w:val="18"/>
                <w:szCs w:val="18"/>
              </w:rPr>
            </w:pPr>
            <w:r w:rsidRPr="00820F07">
              <w:rPr>
                <w:sz w:val="18"/>
                <w:szCs w:val="18"/>
              </w:rPr>
              <w:t>0</w:t>
            </w:r>
          </w:p>
        </w:tc>
        <w:tc>
          <w:tcPr>
            <w:tcW w:w="7050" w:type="dxa"/>
          </w:tcPr>
          <w:p w:rsidR="00E87F87" w:rsidRPr="00820F07" w:rsidRDefault="00E87F87" w:rsidP="001A4D8B">
            <w:pPr>
              <w:snapToGrid w:val="0"/>
              <w:rPr>
                <w:color w:val="000000"/>
                <w:sz w:val="18"/>
                <w:szCs w:val="18"/>
                <w:lang w:val="en-US"/>
              </w:rPr>
            </w:pPr>
            <w:r w:rsidRPr="00820F07">
              <w:rPr>
                <w:color w:val="000000"/>
                <w:sz w:val="18"/>
                <w:szCs w:val="18"/>
                <w:lang w:val="en-US"/>
              </w:rPr>
              <w:t>Débito</w:t>
            </w:r>
          </w:p>
        </w:tc>
      </w:tr>
      <w:tr w:rsidR="00E87F87" w:rsidRPr="00820F07" w:rsidTr="00820F07">
        <w:tc>
          <w:tcPr>
            <w:tcW w:w="1543" w:type="dxa"/>
          </w:tcPr>
          <w:p w:rsidR="00E87F87" w:rsidRPr="00820F07" w:rsidRDefault="00E87F87" w:rsidP="001A4D8B">
            <w:pPr>
              <w:snapToGrid w:val="0"/>
              <w:rPr>
                <w:sz w:val="18"/>
                <w:szCs w:val="18"/>
                <w:lang w:val="pt-BR"/>
              </w:rPr>
            </w:pPr>
            <w:proofErr w:type="gramStart"/>
            <w:r w:rsidRPr="00820F07">
              <w:rPr>
                <w:sz w:val="18"/>
                <w:szCs w:val="18"/>
                <w:lang w:val="pt-BR"/>
              </w:rPr>
              <w:t>1</w:t>
            </w:r>
            <w:proofErr w:type="gramEnd"/>
          </w:p>
        </w:tc>
        <w:tc>
          <w:tcPr>
            <w:tcW w:w="7050" w:type="dxa"/>
          </w:tcPr>
          <w:p w:rsidR="00E87F87" w:rsidRPr="00820F07" w:rsidRDefault="00E87F87" w:rsidP="001A4D8B">
            <w:pPr>
              <w:snapToGrid w:val="0"/>
              <w:rPr>
                <w:color w:val="000000"/>
                <w:sz w:val="18"/>
                <w:szCs w:val="18"/>
                <w:lang w:val="en-US"/>
              </w:rPr>
            </w:pPr>
            <w:r w:rsidRPr="00820F07">
              <w:rPr>
                <w:color w:val="000000"/>
                <w:sz w:val="18"/>
                <w:szCs w:val="18"/>
                <w:lang w:val="en-US"/>
              </w:rPr>
              <w:t>Crédito</w:t>
            </w:r>
          </w:p>
        </w:tc>
      </w:tr>
    </w:tbl>
    <w:p w:rsidR="00F34D1F" w:rsidRPr="00F34D1F" w:rsidRDefault="00F34D1F" w:rsidP="00F34D1F"/>
    <w:p w:rsidR="00D413DD" w:rsidRDefault="00D413DD" w:rsidP="008F6E7C">
      <w:pPr>
        <w:pStyle w:val="Ttulo2"/>
      </w:pPr>
      <w:bookmarkStart w:id="127" w:name="_Toc378170617"/>
      <w:r>
        <w:lastRenderedPageBreak/>
        <w:t>Tabla 19: Fallback</w:t>
      </w:r>
      <w:bookmarkEnd w:id="127"/>
    </w:p>
    <w:p w:rsidR="00D413DD" w:rsidRDefault="00D413DD" w:rsidP="00D413DD">
      <w:r>
        <w:t>Todas las</w:t>
      </w:r>
      <w:r w:rsidR="00C05B35">
        <w:t xml:space="preserve"> </w:t>
      </w:r>
      <w:r>
        <w:t>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D413DD"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Descripción</w:t>
            </w:r>
          </w:p>
        </w:tc>
      </w:tr>
      <w:tr w:rsidR="00D413DD" w:rsidRPr="00820F07" w:rsidTr="00820F07">
        <w:trPr>
          <w:cnfStyle w:val="000000100000"/>
        </w:trPr>
        <w:tc>
          <w:tcPr>
            <w:tcW w:w="1543" w:type="dxa"/>
          </w:tcPr>
          <w:p w:rsidR="00D413DD" w:rsidRPr="00820F07" w:rsidRDefault="00D413DD" w:rsidP="001A4D8B">
            <w:pPr>
              <w:snapToGrid w:val="0"/>
              <w:rPr>
                <w:sz w:val="18"/>
                <w:szCs w:val="18"/>
              </w:rPr>
            </w:pPr>
            <w:r w:rsidRPr="00820F07">
              <w:rPr>
                <w:sz w:val="18"/>
                <w:szCs w:val="18"/>
              </w:rPr>
              <w:t>branco</w:t>
            </w:r>
          </w:p>
        </w:tc>
        <w:tc>
          <w:tcPr>
            <w:tcW w:w="7050" w:type="dxa"/>
          </w:tcPr>
          <w:p w:rsidR="00D413DD" w:rsidRPr="00820F07" w:rsidRDefault="00D413DD" w:rsidP="001A4D8B">
            <w:pPr>
              <w:snapToGrid w:val="0"/>
              <w:rPr>
                <w:sz w:val="18"/>
                <w:szCs w:val="18"/>
              </w:rPr>
            </w:pPr>
            <w:r w:rsidRPr="00820F07">
              <w:rPr>
                <w:sz w:val="18"/>
                <w:szCs w:val="18"/>
              </w:rPr>
              <w:t>Ausência da informação</w:t>
            </w:r>
          </w:p>
        </w:tc>
      </w:tr>
      <w:tr w:rsidR="00D413DD" w:rsidRPr="00820F07" w:rsidTr="00820F07">
        <w:tc>
          <w:tcPr>
            <w:tcW w:w="1543" w:type="dxa"/>
          </w:tcPr>
          <w:p w:rsidR="00D413DD" w:rsidRPr="00820F07" w:rsidRDefault="00D413DD" w:rsidP="001A4D8B">
            <w:pPr>
              <w:snapToGrid w:val="0"/>
              <w:rPr>
                <w:sz w:val="18"/>
                <w:szCs w:val="18"/>
                <w:lang w:val="pt-BR"/>
              </w:rPr>
            </w:pPr>
            <w:proofErr w:type="gramStart"/>
            <w:r w:rsidRPr="00820F07">
              <w:rPr>
                <w:sz w:val="18"/>
                <w:szCs w:val="18"/>
                <w:lang w:val="pt-BR"/>
              </w:rPr>
              <w:t>1</w:t>
            </w:r>
            <w:proofErr w:type="gramEnd"/>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Não fallback</w:t>
            </w:r>
          </w:p>
        </w:tc>
      </w:tr>
      <w:tr w:rsidR="00D413DD" w:rsidRPr="00820F07" w:rsidTr="00820F07">
        <w:trPr>
          <w:cnfStyle w:val="000000100000"/>
        </w:trPr>
        <w:tc>
          <w:tcPr>
            <w:tcW w:w="1543" w:type="dxa"/>
          </w:tcPr>
          <w:p w:rsidR="00D413DD" w:rsidRPr="00820F07" w:rsidRDefault="00D413DD" w:rsidP="001A4D8B">
            <w:pPr>
              <w:snapToGrid w:val="0"/>
              <w:rPr>
                <w:sz w:val="18"/>
                <w:szCs w:val="18"/>
                <w:lang w:val="pt-BR"/>
              </w:rPr>
            </w:pPr>
            <w:proofErr w:type="gramStart"/>
            <w:r w:rsidRPr="00820F07">
              <w:rPr>
                <w:sz w:val="18"/>
                <w:szCs w:val="18"/>
                <w:lang w:val="pt-BR"/>
              </w:rPr>
              <w:t>2</w:t>
            </w:r>
            <w:proofErr w:type="gramEnd"/>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Fallback</w:t>
            </w:r>
          </w:p>
        </w:tc>
      </w:tr>
    </w:tbl>
    <w:p w:rsidR="00D413DD" w:rsidRDefault="00D413DD" w:rsidP="008F6E7C">
      <w:pPr>
        <w:pStyle w:val="Ttulo2"/>
      </w:pPr>
      <w:bookmarkStart w:id="128" w:name="_Toc378170618"/>
      <w:r>
        <w:t>Tabla 20: CAM</w:t>
      </w:r>
      <w:bookmarkEnd w:id="128"/>
    </w:p>
    <w:p w:rsidR="00D413DD" w:rsidRDefault="00D413DD" w:rsidP="00D413DD">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D413DD"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Descripción</w:t>
            </w:r>
          </w:p>
        </w:tc>
      </w:tr>
      <w:tr w:rsidR="00D413DD" w:rsidRPr="00820F07" w:rsidTr="00820F07">
        <w:trPr>
          <w:cnfStyle w:val="000000100000"/>
        </w:trPr>
        <w:tc>
          <w:tcPr>
            <w:tcW w:w="1543" w:type="dxa"/>
          </w:tcPr>
          <w:p w:rsidR="00D413DD" w:rsidRPr="00820F07" w:rsidRDefault="00D413DD" w:rsidP="001A4D8B">
            <w:pPr>
              <w:snapToGrid w:val="0"/>
              <w:rPr>
                <w:sz w:val="18"/>
                <w:szCs w:val="18"/>
              </w:rPr>
            </w:pPr>
            <w:r w:rsidRPr="00820F07">
              <w:rPr>
                <w:sz w:val="18"/>
                <w:szCs w:val="18"/>
              </w:rPr>
              <w:t>branco</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Não existe validação</w:t>
            </w:r>
          </w:p>
        </w:tc>
      </w:tr>
      <w:tr w:rsidR="00D413DD" w:rsidRPr="00820F07" w:rsidTr="00820F07">
        <w:tc>
          <w:tcPr>
            <w:tcW w:w="1543" w:type="dxa"/>
          </w:tcPr>
          <w:p w:rsidR="00D413DD" w:rsidRPr="00820F07" w:rsidRDefault="00D413DD" w:rsidP="001A4D8B">
            <w:pPr>
              <w:snapToGrid w:val="0"/>
              <w:rPr>
                <w:sz w:val="18"/>
                <w:szCs w:val="18"/>
                <w:lang w:val="pt-BR"/>
              </w:rPr>
            </w:pPr>
            <w:r w:rsidRPr="00820F07">
              <w:rPr>
                <w:sz w:val="18"/>
                <w:szCs w:val="18"/>
                <w:lang w:val="pt-BR"/>
              </w:rPr>
              <w:t>N</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Não existe validação</w:t>
            </w:r>
          </w:p>
        </w:tc>
      </w:tr>
      <w:tr w:rsidR="00D413DD" w:rsidRPr="00820F07" w:rsidTr="00820F07">
        <w:trPr>
          <w:cnfStyle w:val="000000100000"/>
        </w:trPr>
        <w:tc>
          <w:tcPr>
            <w:tcW w:w="1543" w:type="dxa"/>
          </w:tcPr>
          <w:p w:rsidR="00D413DD" w:rsidRPr="00820F07" w:rsidRDefault="00D413DD" w:rsidP="001A4D8B">
            <w:pPr>
              <w:snapToGrid w:val="0"/>
              <w:rPr>
                <w:sz w:val="18"/>
                <w:szCs w:val="18"/>
                <w:lang w:val="pt-BR"/>
              </w:rPr>
            </w:pPr>
            <w:r w:rsidRPr="00820F07">
              <w:rPr>
                <w:sz w:val="18"/>
                <w:szCs w:val="18"/>
                <w:lang w:val="pt-BR"/>
              </w:rPr>
              <w:t>L</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Validação Local (Visanet)</w:t>
            </w:r>
          </w:p>
        </w:tc>
      </w:tr>
      <w:tr w:rsidR="00D413DD" w:rsidRPr="00820F07" w:rsidTr="00820F07">
        <w:tc>
          <w:tcPr>
            <w:tcW w:w="1543" w:type="dxa"/>
          </w:tcPr>
          <w:p w:rsidR="00D413DD" w:rsidRPr="00820F07" w:rsidRDefault="00D413DD" w:rsidP="001A4D8B">
            <w:pPr>
              <w:snapToGrid w:val="0"/>
              <w:rPr>
                <w:sz w:val="18"/>
                <w:szCs w:val="18"/>
                <w:lang w:val="pt-BR"/>
              </w:rPr>
            </w:pPr>
            <w:r w:rsidRPr="00820F07">
              <w:rPr>
                <w:sz w:val="18"/>
                <w:szCs w:val="18"/>
                <w:lang w:val="pt-BR"/>
              </w:rPr>
              <w:t>E</w:t>
            </w:r>
          </w:p>
        </w:tc>
        <w:tc>
          <w:tcPr>
            <w:tcW w:w="7050" w:type="dxa"/>
          </w:tcPr>
          <w:p w:rsidR="00D413DD" w:rsidRPr="00820F07" w:rsidRDefault="00D413DD" w:rsidP="001A4D8B">
            <w:pPr>
              <w:snapToGrid w:val="0"/>
              <w:rPr>
                <w:color w:val="000000"/>
                <w:sz w:val="18"/>
                <w:szCs w:val="18"/>
                <w:lang w:val="pt-BR"/>
              </w:rPr>
            </w:pPr>
            <w:r w:rsidRPr="00820F07">
              <w:rPr>
                <w:color w:val="000000"/>
                <w:sz w:val="18"/>
                <w:szCs w:val="18"/>
                <w:lang w:val="pt-BR"/>
              </w:rPr>
              <w:t>Validação do emissor com link direto</w:t>
            </w:r>
          </w:p>
        </w:tc>
      </w:tr>
      <w:tr w:rsidR="00D413DD" w:rsidRPr="00820F07" w:rsidTr="00820F07">
        <w:trPr>
          <w:cnfStyle w:val="000000100000"/>
        </w:trPr>
        <w:tc>
          <w:tcPr>
            <w:tcW w:w="1543" w:type="dxa"/>
          </w:tcPr>
          <w:p w:rsidR="00D413DD" w:rsidRPr="00820F07" w:rsidRDefault="00D413DD" w:rsidP="001A4D8B">
            <w:pPr>
              <w:snapToGrid w:val="0"/>
              <w:rPr>
                <w:sz w:val="18"/>
                <w:szCs w:val="18"/>
                <w:lang w:val="pt-BR"/>
              </w:rPr>
            </w:pPr>
            <w:r w:rsidRPr="00820F07">
              <w:rPr>
                <w:sz w:val="18"/>
                <w:szCs w:val="18"/>
                <w:lang w:val="pt-BR"/>
              </w:rPr>
              <w:t>V</w:t>
            </w:r>
          </w:p>
        </w:tc>
        <w:tc>
          <w:tcPr>
            <w:tcW w:w="7050" w:type="dxa"/>
          </w:tcPr>
          <w:p w:rsidR="00D413DD" w:rsidRPr="00820F07" w:rsidRDefault="00D413DD" w:rsidP="001A4D8B">
            <w:pPr>
              <w:snapToGrid w:val="0"/>
              <w:rPr>
                <w:color w:val="000000"/>
                <w:sz w:val="18"/>
                <w:szCs w:val="18"/>
              </w:rPr>
            </w:pPr>
            <w:r w:rsidRPr="00820F07">
              <w:rPr>
                <w:color w:val="000000"/>
                <w:sz w:val="18"/>
                <w:szCs w:val="18"/>
              </w:rPr>
              <w:t>Validação da Visa/Emissor (Link da Visa)</w:t>
            </w:r>
          </w:p>
        </w:tc>
      </w:tr>
    </w:tbl>
    <w:p w:rsidR="00D413DD" w:rsidRDefault="00D413DD" w:rsidP="008F6E7C">
      <w:pPr>
        <w:pStyle w:val="Ttulo2"/>
      </w:pPr>
      <w:bookmarkStart w:id="129" w:name="_Toc378170619"/>
      <w:r>
        <w:t>Tabla 21: CDC</w:t>
      </w:r>
      <w:bookmarkEnd w:id="129"/>
    </w:p>
    <w:p w:rsidR="00D413DD" w:rsidRDefault="00D413DD" w:rsidP="00D413DD">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D413DD"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Descripción</w:t>
            </w:r>
          </w:p>
        </w:tc>
      </w:tr>
      <w:tr w:rsidR="00D413DD" w:rsidRPr="00820F07" w:rsidTr="00820F07">
        <w:trPr>
          <w:cnfStyle w:val="000000100000"/>
        </w:trPr>
        <w:tc>
          <w:tcPr>
            <w:tcW w:w="1543" w:type="dxa"/>
          </w:tcPr>
          <w:p w:rsidR="00D413DD" w:rsidRPr="00820F07" w:rsidRDefault="00D413DD" w:rsidP="001A4D8B">
            <w:pPr>
              <w:snapToGrid w:val="0"/>
              <w:rPr>
                <w:sz w:val="18"/>
                <w:szCs w:val="18"/>
              </w:rPr>
            </w:pPr>
            <w:r w:rsidRPr="00820F07">
              <w:rPr>
                <w:sz w:val="18"/>
                <w:szCs w:val="18"/>
              </w:rPr>
              <w:t>S</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CDC</w:t>
            </w:r>
          </w:p>
        </w:tc>
      </w:tr>
      <w:tr w:rsidR="00D413DD" w:rsidRPr="00820F07" w:rsidTr="00820F07">
        <w:tc>
          <w:tcPr>
            <w:tcW w:w="1543" w:type="dxa"/>
          </w:tcPr>
          <w:p w:rsidR="00D413DD" w:rsidRPr="00820F07" w:rsidRDefault="00D413DD" w:rsidP="001A4D8B">
            <w:pPr>
              <w:snapToGrid w:val="0"/>
              <w:rPr>
                <w:sz w:val="18"/>
                <w:szCs w:val="18"/>
                <w:lang w:val="pt-BR"/>
              </w:rPr>
            </w:pPr>
            <w:r w:rsidRPr="00820F07">
              <w:rPr>
                <w:sz w:val="18"/>
                <w:szCs w:val="18"/>
                <w:lang w:val="pt-BR"/>
              </w:rPr>
              <w:t>N</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Branco / Nulo</w:t>
            </w:r>
          </w:p>
        </w:tc>
      </w:tr>
    </w:tbl>
    <w:p w:rsidR="00D413DD" w:rsidRDefault="00D413DD" w:rsidP="00D413DD"/>
    <w:p w:rsidR="001A4D8B" w:rsidRDefault="001A4D8B" w:rsidP="008F6E7C">
      <w:pPr>
        <w:pStyle w:val="Ttulo2"/>
      </w:pPr>
      <w:bookmarkStart w:id="130" w:name="_Toc378170620"/>
      <w:r>
        <w:t>Tabla 22: Conversión entre códigos de país alfabético a numérico</w:t>
      </w:r>
      <w:bookmarkEnd w:id="130"/>
    </w:p>
    <w:p w:rsidR="001A4D8B" w:rsidRDefault="001A4D8B" w:rsidP="001A4D8B">
      <w:r>
        <w:t xml:space="preserve">Esta lista detalla la tabla de conversión entre códigos de país de comercio alfabético, empleados en los ficheros inter, de  operaciones de tarjeta local en comercio extranjero, a los códigos de país numéricos </w:t>
      </w:r>
      <w:proofErr w:type="gramStart"/>
      <w:r>
        <w:t>estándar usados</w:t>
      </w:r>
      <w:proofErr w:type="gramEnd"/>
      <w:r>
        <w:t xml:space="preserve"> en Lynx.</w:t>
      </w:r>
    </w:p>
    <w:p w:rsidR="001A4D8B" w:rsidRDefault="001A4D8B" w:rsidP="001A4D8B">
      <w:r>
        <w:t>El uso de esta tabla es coyuntural, y debería intentarse que las operaciones llegaran con códigos numéricos, como el resto de operaciones.</w:t>
      </w:r>
    </w:p>
    <w:p w:rsidR="001A4D8B" w:rsidRDefault="001A4D8B" w:rsidP="001A4D8B">
      <w:r>
        <w:rPr>
          <w:b/>
          <w:bCs/>
          <w:shd w:val="clear" w:color="auto" w:fill="FFFF00"/>
        </w:rPr>
        <w:t>IMPORTANTE</w:t>
      </w:r>
      <w:r>
        <w:rPr>
          <w:shd w:val="clear" w:color="auto" w:fill="FFFF00"/>
        </w:rPr>
        <w:t>:</w:t>
      </w:r>
      <w:r>
        <w:t xml:space="preserve"> Los cambios en esta tabla deben ser comunicados al IIC para implementarlos en Lynx.</w:t>
      </w:r>
    </w:p>
    <w:p w:rsidR="001A4D8B" w:rsidRDefault="001A4D8B" w:rsidP="001A4D8B"/>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039"/>
        <w:gridCol w:w="1985"/>
      </w:tblGrid>
      <w:tr w:rsidR="001A4D8B" w:rsidRPr="00820F07" w:rsidTr="008F6E7C">
        <w:trPr>
          <w:cnfStyle w:val="100000000000"/>
          <w:trHeight w:val="272"/>
        </w:trPr>
        <w:tc>
          <w:tcPr>
            <w:tcW w:w="2039" w:type="dxa"/>
            <w:tcBorders>
              <w:top w:val="none" w:sz="0" w:space="0" w:color="auto"/>
              <w:left w:val="none" w:sz="0" w:space="0" w:color="auto"/>
              <w:bottom w:val="none" w:sz="0" w:space="0" w:color="auto"/>
              <w:right w:val="none" w:sz="0" w:space="0" w:color="auto"/>
            </w:tcBorders>
          </w:tcPr>
          <w:p w:rsidR="001A4D8B" w:rsidRPr="00820F07" w:rsidRDefault="001A4D8B" w:rsidP="001A4D8B">
            <w:pPr>
              <w:snapToGrid w:val="0"/>
              <w:rPr>
                <w:b w:val="0"/>
                <w:sz w:val="18"/>
                <w:szCs w:val="18"/>
              </w:rPr>
            </w:pPr>
            <w:r w:rsidRPr="00820F07">
              <w:rPr>
                <w:sz w:val="18"/>
                <w:szCs w:val="18"/>
              </w:rPr>
              <w:lastRenderedPageBreak/>
              <w:t xml:space="preserve">Código alfabético </w:t>
            </w:r>
          </w:p>
        </w:tc>
        <w:tc>
          <w:tcPr>
            <w:tcW w:w="1985" w:type="dxa"/>
            <w:tcBorders>
              <w:top w:val="none" w:sz="0" w:space="0" w:color="auto"/>
              <w:left w:val="none" w:sz="0" w:space="0" w:color="auto"/>
              <w:bottom w:val="none" w:sz="0" w:space="0" w:color="auto"/>
              <w:right w:val="none" w:sz="0" w:space="0" w:color="auto"/>
            </w:tcBorders>
          </w:tcPr>
          <w:p w:rsidR="001A4D8B" w:rsidRPr="00820F07" w:rsidRDefault="001A4D8B" w:rsidP="001A4D8B">
            <w:pPr>
              <w:snapToGrid w:val="0"/>
              <w:rPr>
                <w:b w:val="0"/>
                <w:sz w:val="18"/>
                <w:szCs w:val="18"/>
              </w:rPr>
            </w:pPr>
            <w:r w:rsidRPr="00820F07">
              <w:rPr>
                <w:sz w:val="18"/>
                <w:szCs w:val="18"/>
              </w:rPr>
              <w:t>Código numérico</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AF </w:t>
            </w:r>
          </w:p>
        </w:tc>
        <w:tc>
          <w:tcPr>
            <w:tcW w:w="1985" w:type="dxa"/>
          </w:tcPr>
          <w:p w:rsidR="001A4D8B" w:rsidRPr="00820F07" w:rsidRDefault="001A4D8B" w:rsidP="001A4D8B">
            <w:pPr>
              <w:autoSpaceDE w:val="0"/>
              <w:snapToGrid w:val="0"/>
              <w:rPr>
                <w:sz w:val="18"/>
                <w:szCs w:val="18"/>
              </w:rPr>
            </w:pPr>
            <w:r w:rsidRPr="00820F07">
              <w:rPr>
                <w:sz w:val="18"/>
                <w:szCs w:val="18"/>
              </w:rPr>
              <w:t>004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AL </w:t>
            </w:r>
          </w:p>
        </w:tc>
        <w:tc>
          <w:tcPr>
            <w:tcW w:w="1985" w:type="dxa"/>
          </w:tcPr>
          <w:p w:rsidR="001A4D8B" w:rsidRPr="00820F07" w:rsidRDefault="001A4D8B" w:rsidP="001A4D8B">
            <w:pPr>
              <w:autoSpaceDE w:val="0"/>
              <w:snapToGrid w:val="0"/>
              <w:rPr>
                <w:sz w:val="18"/>
                <w:szCs w:val="18"/>
              </w:rPr>
            </w:pPr>
            <w:r w:rsidRPr="00820F07">
              <w:rPr>
                <w:sz w:val="18"/>
                <w:szCs w:val="18"/>
              </w:rPr>
              <w:t>008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DZ </w:t>
            </w:r>
          </w:p>
        </w:tc>
        <w:tc>
          <w:tcPr>
            <w:tcW w:w="1985" w:type="dxa"/>
          </w:tcPr>
          <w:p w:rsidR="001A4D8B" w:rsidRPr="00820F07" w:rsidRDefault="001A4D8B" w:rsidP="001A4D8B">
            <w:pPr>
              <w:autoSpaceDE w:val="0"/>
              <w:snapToGrid w:val="0"/>
              <w:rPr>
                <w:sz w:val="18"/>
                <w:szCs w:val="18"/>
              </w:rPr>
            </w:pPr>
            <w:r w:rsidRPr="00820F07">
              <w:rPr>
                <w:sz w:val="18"/>
                <w:szCs w:val="18"/>
              </w:rPr>
              <w:t>012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AS </w:t>
            </w:r>
          </w:p>
        </w:tc>
        <w:tc>
          <w:tcPr>
            <w:tcW w:w="1985" w:type="dxa"/>
          </w:tcPr>
          <w:p w:rsidR="001A4D8B" w:rsidRPr="00820F07" w:rsidRDefault="001A4D8B" w:rsidP="001A4D8B">
            <w:pPr>
              <w:autoSpaceDE w:val="0"/>
              <w:snapToGrid w:val="0"/>
              <w:rPr>
                <w:sz w:val="18"/>
                <w:szCs w:val="18"/>
              </w:rPr>
            </w:pPr>
            <w:r w:rsidRPr="00820F07">
              <w:rPr>
                <w:sz w:val="18"/>
                <w:szCs w:val="18"/>
              </w:rPr>
              <w:t>840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AD </w:t>
            </w:r>
          </w:p>
        </w:tc>
        <w:tc>
          <w:tcPr>
            <w:tcW w:w="1985" w:type="dxa"/>
          </w:tcPr>
          <w:p w:rsidR="001A4D8B" w:rsidRPr="00820F07" w:rsidRDefault="001A4D8B" w:rsidP="001A4D8B">
            <w:pPr>
              <w:autoSpaceDE w:val="0"/>
              <w:snapToGrid w:val="0"/>
              <w:rPr>
                <w:sz w:val="18"/>
                <w:szCs w:val="18"/>
              </w:rPr>
            </w:pPr>
            <w:r w:rsidRPr="00820F07">
              <w:rPr>
                <w:sz w:val="18"/>
                <w:szCs w:val="18"/>
              </w:rPr>
              <w:t>020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AO </w:t>
            </w:r>
          </w:p>
        </w:tc>
        <w:tc>
          <w:tcPr>
            <w:tcW w:w="1985" w:type="dxa"/>
          </w:tcPr>
          <w:p w:rsidR="001A4D8B" w:rsidRPr="00820F07" w:rsidRDefault="001A4D8B" w:rsidP="001A4D8B">
            <w:pPr>
              <w:autoSpaceDE w:val="0"/>
              <w:snapToGrid w:val="0"/>
              <w:rPr>
                <w:sz w:val="18"/>
                <w:szCs w:val="18"/>
              </w:rPr>
            </w:pPr>
            <w:r w:rsidRPr="00820F07">
              <w:rPr>
                <w:sz w:val="18"/>
                <w:szCs w:val="18"/>
              </w:rPr>
              <w:t>024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AI </w:t>
            </w:r>
          </w:p>
        </w:tc>
        <w:tc>
          <w:tcPr>
            <w:tcW w:w="1985" w:type="dxa"/>
          </w:tcPr>
          <w:p w:rsidR="001A4D8B" w:rsidRPr="00820F07" w:rsidRDefault="001A4D8B" w:rsidP="001A4D8B">
            <w:pPr>
              <w:autoSpaceDE w:val="0"/>
              <w:snapToGrid w:val="0"/>
              <w:rPr>
                <w:sz w:val="18"/>
                <w:szCs w:val="18"/>
              </w:rPr>
            </w:pPr>
            <w:r w:rsidRPr="00820F07">
              <w:rPr>
                <w:sz w:val="18"/>
                <w:szCs w:val="18"/>
              </w:rPr>
              <w:t>660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AQ </w:t>
            </w:r>
          </w:p>
        </w:tc>
        <w:tc>
          <w:tcPr>
            <w:tcW w:w="1985" w:type="dxa"/>
          </w:tcPr>
          <w:p w:rsidR="001A4D8B" w:rsidRPr="00820F07" w:rsidRDefault="001A4D8B" w:rsidP="001A4D8B">
            <w:pPr>
              <w:autoSpaceDE w:val="0"/>
              <w:snapToGrid w:val="0"/>
              <w:rPr>
                <w:sz w:val="18"/>
                <w:szCs w:val="18"/>
              </w:rPr>
            </w:pPr>
            <w:r w:rsidRPr="00820F07">
              <w:rPr>
                <w:sz w:val="18"/>
                <w:szCs w:val="18"/>
              </w:rPr>
              <w:t>000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AG </w:t>
            </w:r>
          </w:p>
        </w:tc>
        <w:tc>
          <w:tcPr>
            <w:tcW w:w="1985" w:type="dxa"/>
          </w:tcPr>
          <w:p w:rsidR="001A4D8B" w:rsidRPr="00820F07" w:rsidRDefault="001A4D8B" w:rsidP="001A4D8B">
            <w:pPr>
              <w:autoSpaceDE w:val="0"/>
              <w:snapToGrid w:val="0"/>
              <w:rPr>
                <w:sz w:val="18"/>
                <w:szCs w:val="18"/>
              </w:rPr>
            </w:pPr>
            <w:r w:rsidRPr="00820F07">
              <w:rPr>
                <w:sz w:val="18"/>
                <w:szCs w:val="18"/>
              </w:rPr>
              <w:t>028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AR </w:t>
            </w:r>
          </w:p>
        </w:tc>
        <w:tc>
          <w:tcPr>
            <w:tcW w:w="1985" w:type="dxa"/>
          </w:tcPr>
          <w:p w:rsidR="001A4D8B" w:rsidRPr="00820F07" w:rsidRDefault="001A4D8B" w:rsidP="001A4D8B">
            <w:pPr>
              <w:autoSpaceDE w:val="0"/>
              <w:snapToGrid w:val="0"/>
              <w:rPr>
                <w:sz w:val="18"/>
                <w:szCs w:val="18"/>
              </w:rPr>
            </w:pPr>
            <w:r w:rsidRPr="00820F07">
              <w:rPr>
                <w:sz w:val="18"/>
                <w:szCs w:val="18"/>
              </w:rPr>
              <w:t>032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AM </w:t>
            </w:r>
          </w:p>
        </w:tc>
        <w:tc>
          <w:tcPr>
            <w:tcW w:w="1985" w:type="dxa"/>
          </w:tcPr>
          <w:p w:rsidR="001A4D8B" w:rsidRPr="00820F07" w:rsidRDefault="001A4D8B" w:rsidP="001A4D8B">
            <w:pPr>
              <w:autoSpaceDE w:val="0"/>
              <w:snapToGrid w:val="0"/>
              <w:rPr>
                <w:sz w:val="18"/>
                <w:szCs w:val="18"/>
              </w:rPr>
            </w:pPr>
            <w:r w:rsidRPr="00820F07">
              <w:rPr>
                <w:sz w:val="18"/>
                <w:szCs w:val="18"/>
              </w:rPr>
              <w:t>051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AW </w:t>
            </w:r>
          </w:p>
        </w:tc>
        <w:tc>
          <w:tcPr>
            <w:tcW w:w="1985" w:type="dxa"/>
          </w:tcPr>
          <w:p w:rsidR="001A4D8B" w:rsidRPr="00820F07" w:rsidRDefault="001A4D8B" w:rsidP="001A4D8B">
            <w:pPr>
              <w:autoSpaceDE w:val="0"/>
              <w:snapToGrid w:val="0"/>
              <w:rPr>
                <w:sz w:val="18"/>
                <w:szCs w:val="18"/>
              </w:rPr>
            </w:pPr>
            <w:r w:rsidRPr="00820F07">
              <w:rPr>
                <w:sz w:val="18"/>
                <w:szCs w:val="18"/>
              </w:rPr>
              <w:t>533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AU </w:t>
            </w:r>
          </w:p>
        </w:tc>
        <w:tc>
          <w:tcPr>
            <w:tcW w:w="1985" w:type="dxa"/>
          </w:tcPr>
          <w:p w:rsidR="001A4D8B" w:rsidRPr="00820F07" w:rsidRDefault="001A4D8B" w:rsidP="001A4D8B">
            <w:pPr>
              <w:autoSpaceDE w:val="0"/>
              <w:snapToGrid w:val="0"/>
              <w:rPr>
                <w:sz w:val="18"/>
                <w:szCs w:val="18"/>
              </w:rPr>
            </w:pPr>
            <w:r w:rsidRPr="00820F07">
              <w:rPr>
                <w:sz w:val="18"/>
                <w:szCs w:val="18"/>
              </w:rPr>
              <w:t>036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AT </w:t>
            </w:r>
          </w:p>
        </w:tc>
        <w:tc>
          <w:tcPr>
            <w:tcW w:w="1985" w:type="dxa"/>
          </w:tcPr>
          <w:p w:rsidR="001A4D8B" w:rsidRPr="00820F07" w:rsidRDefault="001A4D8B" w:rsidP="001A4D8B">
            <w:pPr>
              <w:autoSpaceDE w:val="0"/>
              <w:snapToGrid w:val="0"/>
              <w:rPr>
                <w:sz w:val="18"/>
                <w:szCs w:val="18"/>
              </w:rPr>
            </w:pPr>
            <w:r w:rsidRPr="00820F07">
              <w:rPr>
                <w:sz w:val="18"/>
                <w:szCs w:val="18"/>
              </w:rPr>
              <w:t>040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AZ </w:t>
            </w:r>
          </w:p>
        </w:tc>
        <w:tc>
          <w:tcPr>
            <w:tcW w:w="1985" w:type="dxa"/>
          </w:tcPr>
          <w:p w:rsidR="001A4D8B" w:rsidRPr="00820F07" w:rsidRDefault="001A4D8B" w:rsidP="001A4D8B">
            <w:pPr>
              <w:autoSpaceDE w:val="0"/>
              <w:snapToGrid w:val="0"/>
              <w:rPr>
                <w:sz w:val="18"/>
                <w:szCs w:val="18"/>
              </w:rPr>
            </w:pPr>
            <w:r w:rsidRPr="00820F07">
              <w:rPr>
                <w:sz w:val="18"/>
                <w:szCs w:val="18"/>
              </w:rPr>
              <w:t>031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BS </w:t>
            </w:r>
          </w:p>
        </w:tc>
        <w:tc>
          <w:tcPr>
            <w:tcW w:w="1985" w:type="dxa"/>
          </w:tcPr>
          <w:p w:rsidR="001A4D8B" w:rsidRPr="00820F07" w:rsidRDefault="001A4D8B" w:rsidP="001A4D8B">
            <w:pPr>
              <w:autoSpaceDE w:val="0"/>
              <w:snapToGrid w:val="0"/>
              <w:rPr>
                <w:sz w:val="18"/>
                <w:szCs w:val="18"/>
              </w:rPr>
            </w:pPr>
            <w:r w:rsidRPr="00820F07">
              <w:rPr>
                <w:sz w:val="18"/>
                <w:szCs w:val="18"/>
              </w:rPr>
              <w:t>044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BH </w:t>
            </w:r>
          </w:p>
        </w:tc>
        <w:tc>
          <w:tcPr>
            <w:tcW w:w="1985" w:type="dxa"/>
          </w:tcPr>
          <w:p w:rsidR="001A4D8B" w:rsidRPr="00820F07" w:rsidRDefault="001A4D8B" w:rsidP="001A4D8B">
            <w:pPr>
              <w:autoSpaceDE w:val="0"/>
              <w:snapToGrid w:val="0"/>
              <w:rPr>
                <w:sz w:val="18"/>
                <w:szCs w:val="18"/>
              </w:rPr>
            </w:pPr>
            <w:r w:rsidRPr="00820F07">
              <w:rPr>
                <w:sz w:val="18"/>
                <w:szCs w:val="18"/>
              </w:rPr>
              <w:t>048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BD </w:t>
            </w:r>
          </w:p>
        </w:tc>
        <w:tc>
          <w:tcPr>
            <w:tcW w:w="1985" w:type="dxa"/>
          </w:tcPr>
          <w:p w:rsidR="001A4D8B" w:rsidRPr="00820F07" w:rsidRDefault="001A4D8B" w:rsidP="001A4D8B">
            <w:pPr>
              <w:autoSpaceDE w:val="0"/>
              <w:snapToGrid w:val="0"/>
              <w:rPr>
                <w:sz w:val="18"/>
                <w:szCs w:val="18"/>
              </w:rPr>
            </w:pPr>
            <w:r w:rsidRPr="00820F07">
              <w:rPr>
                <w:sz w:val="18"/>
                <w:szCs w:val="18"/>
              </w:rPr>
              <w:t>050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BB </w:t>
            </w:r>
          </w:p>
        </w:tc>
        <w:tc>
          <w:tcPr>
            <w:tcW w:w="1985" w:type="dxa"/>
          </w:tcPr>
          <w:p w:rsidR="001A4D8B" w:rsidRPr="00820F07" w:rsidRDefault="001A4D8B" w:rsidP="001A4D8B">
            <w:pPr>
              <w:autoSpaceDE w:val="0"/>
              <w:snapToGrid w:val="0"/>
              <w:rPr>
                <w:sz w:val="18"/>
                <w:szCs w:val="18"/>
              </w:rPr>
            </w:pPr>
            <w:r w:rsidRPr="00820F07">
              <w:rPr>
                <w:sz w:val="18"/>
                <w:szCs w:val="18"/>
              </w:rPr>
              <w:t>052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BY </w:t>
            </w:r>
          </w:p>
        </w:tc>
        <w:tc>
          <w:tcPr>
            <w:tcW w:w="1985" w:type="dxa"/>
          </w:tcPr>
          <w:p w:rsidR="001A4D8B" w:rsidRPr="00820F07" w:rsidRDefault="001A4D8B" w:rsidP="001A4D8B">
            <w:pPr>
              <w:autoSpaceDE w:val="0"/>
              <w:snapToGrid w:val="0"/>
              <w:rPr>
                <w:sz w:val="18"/>
                <w:szCs w:val="18"/>
              </w:rPr>
            </w:pPr>
            <w:r w:rsidRPr="00820F07">
              <w:rPr>
                <w:sz w:val="18"/>
                <w:szCs w:val="18"/>
              </w:rPr>
              <w:t>112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BE </w:t>
            </w:r>
          </w:p>
        </w:tc>
        <w:tc>
          <w:tcPr>
            <w:tcW w:w="1985" w:type="dxa"/>
          </w:tcPr>
          <w:p w:rsidR="001A4D8B" w:rsidRPr="00820F07" w:rsidRDefault="001A4D8B" w:rsidP="001A4D8B">
            <w:pPr>
              <w:autoSpaceDE w:val="0"/>
              <w:snapToGrid w:val="0"/>
              <w:rPr>
                <w:sz w:val="18"/>
                <w:szCs w:val="18"/>
              </w:rPr>
            </w:pPr>
            <w:r w:rsidRPr="00820F07">
              <w:rPr>
                <w:sz w:val="18"/>
                <w:szCs w:val="18"/>
              </w:rPr>
              <w:t>056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BZ </w:t>
            </w:r>
          </w:p>
        </w:tc>
        <w:tc>
          <w:tcPr>
            <w:tcW w:w="1985" w:type="dxa"/>
          </w:tcPr>
          <w:p w:rsidR="001A4D8B" w:rsidRPr="00820F07" w:rsidRDefault="001A4D8B" w:rsidP="001A4D8B">
            <w:pPr>
              <w:autoSpaceDE w:val="0"/>
              <w:snapToGrid w:val="0"/>
              <w:rPr>
                <w:sz w:val="18"/>
                <w:szCs w:val="18"/>
              </w:rPr>
            </w:pPr>
            <w:r w:rsidRPr="00820F07">
              <w:rPr>
                <w:sz w:val="18"/>
                <w:szCs w:val="18"/>
              </w:rPr>
              <w:t>084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BJ </w:t>
            </w:r>
          </w:p>
        </w:tc>
        <w:tc>
          <w:tcPr>
            <w:tcW w:w="1985" w:type="dxa"/>
          </w:tcPr>
          <w:p w:rsidR="001A4D8B" w:rsidRPr="00820F07" w:rsidRDefault="001A4D8B" w:rsidP="001A4D8B">
            <w:pPr>
              <w:autoSpaceDE w:val="0"/>
              <w:snapToGrid w:val="0"/>
              <w:rPr>
                <w:sz w:val="18"/>
                <w:szCs w:val="18"/>
              </w:rPr>
            </w:pPr>
            <w:r w:rsidRPr="00820F07">
              <w:rPr>
                <w:sz w:val="18"/>
                <w:szCs w:val="18"/>
              </w:rPr>
              <w:t>204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BM </w:t>
            </w:r>
          </w:p>
        </w:tc>
        <w:tc>
          <w:tcPr>
            <w:tcW w:w="1985" w:type="dxa"/>
          </w:tcPr>
          <w:p w:rsidR="001A4D8B" w:rsidRPr="00820F07" w:rsidRDefault="001A4D8B" w:rsidP="001A4D8B">
            <w:pPr>
              <w:autoSpaceDE w:val="0"/>
              <w:snapToGrid w:val="0"/>
              <w:rPr>
                <w:sz w:val="18"/>
                <w:szCs w:val="18"/>
              </w:rPr>
            </w:pPr>
            <w:r w:rsidRPr="00820F07">
              <w:rPr>
                <w:sz w:val="18"/>
                <w:szCs w:val="18"/>
              </w:rPr>
              <w:t>060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BT </w:t>
            </w:r>
          </w:p>
        </w:tc>
        <w:tc>
          <w:tcPr>
            <w:tcW w:w="1985" w:type="dxa"/>
          </w:tcPr>
          <w:p w:rsidR="001A4D8B" w:rsidRPr="00820F07" w:rsidRDefault="001A4D8B" w:rsidP="001A4D8B">
            <w:pPr>
              <w:autoSpaceDE w:val="0"/>
              <w:snapToGrid w:val="0"/>
              <w:rPr>
                <w:sz w:val="18"/>
                <w:szCs w:val="18"/>
              </w:rPr>
            </w:pPr>
            <w:r w:rsidRPr="00820F07">
              <w:rPr>
                <w:sz w:val="18"/>
                <w:szCs w:val="18"/>
              </w:rPr>
              <w:t>064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BO </w:t>
            </w:r>
          </w:p>
        </w:tc>
        <w:tc>
          <w:tcPr>
            <w:tcW w:w="1985" w:type="dxa"/>
          </w:tcPr>
          <w:p w:rsidR="001A4D8B" w:rsidRPr="00820F07" w:rsidRDefault="001A4D8B" w:rsidP="001A4D8B">
            <w:pPr>
              <w:autoSpaceDE w:val="0"/>
              <w:snapToGrid w:val="0"/>
              <w:rPr>
                <w:sz w:val="18"/>
                <w:szCs w:val="18"/>
              </w:rPr>
            </w:pPr>
            <w:r w:rsidRPr="00820F07">
              <w:rPr>
                <w:sz w:val="18"/>
                <w:szCs w:val="18"/>
              </w:rPr>
              <w:t>068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BA </w:t>
            </w:r>
          </w:p>
        </w:tc>
        <w:tc>
          <w:tcPr>
            <w:tcW w:w="1985" w:type="dxa"/>
          </w:tcPr>
          <w:p w:rsidR="001A4D8B" w:rsidRPr="00820F07" w:rsidRDefault="001A4D8B" w:rsidP="001A4D8B">
            <w:pPr>
              <w:autoSpaceDE w:val="0"/>
              <w:snapToGrid w:val="0"/>
              <w:rPr>
                <w:sz w:val="18"/>
                <w:szCs w:val="18"/>
              </w:rPr>
            </w:pPr>
            <w:r w:rsidRPr="00820F07">
              <w:rPr>
                <w:sz w:val="18"/>
                <w:szCs w:val="18"/>
              </w:rPr>
              <w:t>070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BW </w:t>
            </w:r>
          </w:p>
        </w:tc>
        <w:tc>
          <w:tcPr>
            <w:tcW w:w="1985" w:type="dxa"/>
          </w:tcPr>
          <w:p w:rsidR="001A4D8B" w:rsidRPr="00820F07" w:rsidRDefault="001A4D8B" w:rsidP="001A4D8B">
            <w:pPr>
              <w:autoSpaceDE w:val="0"/>
              <w:snapToGrid w:val="0"/>
              <w:rPr>
                <w:sz w:val="18"/>
                <w:szCs w:val="18"/>
              </w:rPr>
            </w:pPr>
            <w:r w:rsidRPr="00820F07">
              <w:rPr>
                <w:sz w:val="18"/>
                <w:szCs w:val="18"/>
              </w:rPr>
              <w:t>072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BV </w:t>
            </w:r>
          </w:p>
        </w:tc>
        <w:tc>
          <w:tcPr>
            <w:tcW w:w="1985" w:type="dxa"/>
          </w:tcPr>
          <w:p w:rsidR="001A4D8B" w:rsidRPr="00820F07" w:rsidRDefault="001A4D8B" w:rsidP="001A4D8B">
            <w:pPr>
              <w:autoSpaceDE w:val="0"/>
              <w:snapToGrid w:val="0"/>
              <w:rPr>
                <w:sz w:val="18"/>
                <w:szCs w:val="18"/>
              </w:rPr>
            </w:pPr>
            <w:r w:rsidRPr="00820F07">
              <w:rPr>
                <w:sz w:val="18"/>
                <w:szCs w:val="18"/>
              </w:rPr>
              <w:t>074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BR </w:t>
            </w:r>
          </w:p>
        </w:tc>
        <w:tc>
          <w:tcPr>
            <w:tcW w:w="1985" w:type="dxa"/>
          </w:tcPr>
          <w:p w:rsidR="001A4D8B" w:rsidRPr="00820F07" w:rsidRDefault="001A4D8B" w:rsidP="001A4D8B">
            <w:pPr>
              <w:autoSpaceDE w:val="0"/>
              <w:snapToGrid w:val="0"/>
              <w:rPr>
                <w:sz w:val="18"/>
                <w:szCs w:val="18"/>
              </w:rPr>
            </w:pPr>
            <w:r w:rsidRPr="00820F07">
              <w:rPr>
                <w:sz w:val="18"/>
                <w:szCs w:val="18"/>
              </w:rPr>
              <w:t>076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IO </w:t>
            </w:r>
          </w:p>
        </w:tc>
        <w:tc>
          <w:tcPr>
            <w:tcW w:w="1985" w:type="dxa"/>
          </w:tcPr>
          <w:p w:rsidR="001A4D8B" w:rsidRPr="00820F07" w:rsidRDefault="001A4D8B" w:rsidP="001A4D8B">
            <w:pPr>
              <w:autoSpaceDE w:val="0"/>
              <w:snapToGrid w:val="0"/>
              <w:rPr>
                <w:sz w:val="18"/>
                <w:szCs w:val="18"/>
              </w:rPr>
            </w:pPr>
            <w:r w:rsidRPr="00820F07">
              <w:rPr>
                <w:sz w:val="18"/>
                <w:szCs w:val="18"/>
              </w:rPr>
              <w:t>086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VG </w:t>
            </w:r>
          </w:p>
        </w:tc>
        <w:tc>
          <w:tcPr>
            <w:tcW w:w="1985" w:type="dxa"/>
          </w:tcPr>
          <w:p w:rsidR="001A4D8B" w:rsidRPr="00820F07" w:rsidRDefault="001A4D8B" w:rsidP="001A4D8B">
            <w:pPr>
              <w:autoSpaceDE w:val="0"/>
              <w:snapToGrid w:val="0"/>
              <w:rPr>
                <w:sz w:val="18"/>
                <w:szCs w:val="18"/>
              </w:rPr>
            </w:pPr>
            <w:r w:rsidRPr="00820F07">
              <w:rPr>
                <w:sz w:val="18"/>
                <w:szCs w:val="18"/>
              </w:rPr>
              <w:t>092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BN </w:t>
            </w:r>
          </w:p>
        </w:tc>
        <w:tc>
          <w:tcPr>
            <w:tcW w:w="1985" w:type="dxa"/>
          </w:tcPr>
          <w:p w:rsidR="001A4D8B" w:rsidRPr="00820F07" w:rsidRDefault="001A4D8B" w:rsidP="001A4D8B">
            <w:pPr>
              <w:autoSpaceDE w:val="0"/>
              <w:snapToGrid w:val="0"/>
              <w:rPr>
                <w:sz w:val="18"/>
                <w:szCs w:val="18"/>
              </w:rPr>
            </w:pPr>
            <w:r w:rsidRPr="00820F07">
              <w:rPr>
                <w:sz w:val="18"/>
                <w:szCs w:val="18"/>
              </w:rPr>
              <w:t>096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BG </w:t>
            </w:r>
          </w:p>
        </w:tc>
        <w:tc>
          <w:tcPr>
            <w:tcW w:w="1985" w:type="dxa"/>
          </w:tcPr>
          <w:p w:rsidR="001A4D8B" w:rsidRPr="00820F07" w:rsidRDefault="001A4D8B" w:rsidP="001A4D8B">
            <w:pPr>
              <w:autoSpaceDE w:val="0"/>
              <w:snapToGrid w:val="0"/>
              <w:rPr>
                <w:sz w:val="18"/>
                <w:szCs w:val="18"/>
              </w:rPr>
            </w:pPr>
            <w:r w:rsidRPr="00820F07">
              <w:rPr>
                <w:sz w:val="18"/>
                <w:szCs w:val="18"/>
              </w:rPr>
              <w:t>100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BF </w:t>
            </w:r>
          </w:p>
        </w:tc>
        <w:tc>
          <w:tcPr>
            <w:tcW w:w="1985" w:type="dxa"/>
          </w:tcPr>
          <w:p w:rsidR="001A4D8B" w:rsidRPr="00820F07" w:rsidRDefault="001A4D8B" w:rsidP="001A4D8B">
            <w:pPr>
              <w:autoSpaceDE w:val="0"/>
              <w:snapToGrid w:val="0"/>
              <w:rPr>
                <w:sz w:val="18"/>
                <w:szCs w:val="18"/>
              </w:rPr>
            </w:pPr>
            <w:r w:rsidRPr="00820F07">
              <w:rPr>
                <w:sz w:val="18"/>
                <w:szCs w:val="18"/>
              </w:rPr>
              <w:t>854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BI </w:t>
            </w:r>
          </w:p>
        </w:tc>
        <w:tc>
          <w:tcPr>
            <w:tcW w:w="1985" w:type="dxa"/>
          </w:tcPr>
          <w:p w:rsidR="001A4D8B" w:rsidRPr="00820F07" w:rsidRDefault="001A4D8B" w:rsidP="001A4D8B">
            <w:pPr>
              <w:autoSpaceDE w:val="0"/>
              <w:snapToGrid w:val="0"/>
              <w:rPr>
                <w:sz w:val="18"/>
                <w:szCs w:val="18"/>
              </w:rPr>
            </w:pPr>
            <w:r w:rsidRPr="00820F07">
              <w:rPr>
                <w:sz w:val="18"/>
                <w:szCs w:val="18"/>
              </w:rPr>
              <w:t>108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KH </w:t>
            </w:r>
          </w:p>
        </w:tc>
        <w:tc>
          <w:tcPr>
            <w:tcW w:w="1985" w:type="dxa"/>
          </w:tcPr>
          <w:p w:rsidR="001A4D8B" w:rsidRPr="00820F07" w:rsidRDefault="001A4D8B" w:rsidP="001A4D8B">
            <w:pPr>
              <w:autoSpaceDE w:val="0"/>
              <w:snapToGrid w:val="0"/>
              <w:rPr>
                <w:sz w:val="18"/>
                <w:szCs w:val="18"/>
              </w:rPr>
            </w:pPr>
            <w:r w:rsidRPr="00820F07">
              <w:rPr>
                <w:sz w:val="18"/>
                <w:szCs w:val="18"/>
              </w:rPr>
              <w:t>116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CM </w:t>
            </w:r>
          </w:p>
        </w:tc>
        <w:tc>
          <w:tcPr>
            <w:tcW w:w="1985" w:type="dxa"/>
          </w:tcPr>
          <w:p w:rsidR="001A4D8B" w:rsidRPr="00820F07" w:rsidRDefault="001A4D8B" w:rsidP="001A4D8B">
            <w:pPr>
              <w:autoSpaceDE w:val="0"/>
              <w:snapToGrid w:val="0"/>
              <w:rPr>
                <w:sz w:val="18"/>
                <w:szCs w:val="18"/>
              </w:rPr>
            </w:pPr>
            <w:r w:rsidRPr="00820F07">
              <w:rPr>
                <w:sz w:val="18"/>
                <w:szCs w:val="18"/>
              </w:rPr>
              <w:t>120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CA </w:t>
            </w:r>
          </w:p>
        </w:tc>
        <w:tc>
          <w:tcPr>
            <w:tcW w:w="1985" w:type="dxa"/>
          </w:tcPr>
          <w:p w:rsidR="001A4D8B" w:rsidRPr="00820F07" w:rsidRDefault="001A4D8B" w:rsidP="001A4D8B">
            <w:pPr>
              <w:autoSpaceDE w:val="0"/>
              <w:snapToGrid w:val="0"/>
              <w:rPr>
                <w:sz w:val="18"/>
                <w:szCs w:val="18"/>
              </w:rPr>
            </w:pPr>
            <w:r w:rsidRPr="00820F07">
              <w:rPr>
                <w:sz w:val="18"/>
                <w:szCs w:val="18"/>
              </w:rPr>
              <w:t>124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CV </w:t>
            </w:r>
          </w:p>
        </w:tc>
        <w:tc>
          <w:tcPr>
            <w:tcW w:w="1985" w:type="dxa"/>
          </w:tcPr>
          <w:p w:rsidR="001A4D8B" w:rsidRPr="00820F07" w:rsidRDefault="001A4D8B" w:rsidP="001A4D8B">
            <w:pPr>
              <w:autoSpaceDE w:val="0"/>
              <w:snapToGrid w:val="0"/>
              <w:rPr>
                <w:sz w:val="18"/>
                <w:szCs w:val="18"/>
              </w:rPr>
            </w:pPr>
            <w:r w:rsidRPr="00820F07">
              <w:rPr>
                <w:sz w:val="18"/>
                <w:szCs w:val="18"/>
              </w:rPr>
              <w:t>132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KY </w:t>
            </w:r>
          </w:p>
        </w:tc>
        <w:tc>
          <w:tcPr>
            <w:tcW w:w="1985" w:type="dxa"/>
          </w:tcPr>
          <w:p w:rsidR="001A4D8B" w:rsidRPr="00820F07" w:rsidRDefault="001A4D8B" w:rsidP="001A4D8B">
            <w:pPr>
              <w:autoSpaceDE w:val="0"/>
              <w:snapToGrid w:val="0"/>
              <w:rPr>
                <w:sz w:val="18"/>
                <w:szCs w:val="18"/>
              </w:rPr>
            </w:pPr>
            <w:r w:rsidRPr="00820F07">
              <w:rPr>
                <w:sz w:val="18"/>
                <w:szCs w:val="18"/>
              </w:rPr>
              <w:t>136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CF </w:t>
            </w:r>
          </w:p>
        </w:tc>
        <w:tc>
          <w:tcPr>
            <w:tcW w:w="1985" w:type="dxa"/>
          </w:tcPr>
          <w:p w:rsidR="001A4D8B" w:rsidRPr="00820F07" w:rsidRDefault="001A4D8B" w:rsidP="001A4D8B">
            <w:pPr>
              <w:autoSpaceDE w:val="0"/>
              <w:snapToGrid w:val="0"/>
              <w:rPr>
                <w:sz w:val="18"/>
                <w:szCs w:val="18"/>
              </w:rPr>
            </w:pPr>
            <w:r w:rsidRPr="00820F07">
              <w:rPr>
                <w:sz w:val="18"/>
                <w:szCs w:val="18"/>
              </w:rPr>
              <w:t>140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TD </w:t>
            </w:r>
          </w:p>
        </w:tc>
        <w:tc>
          <w:tcPr>
            <w:tcW w:w="1985" w:type="dxa"/>
          </w:tcPr>
          <w:p w:rsidR="001A4D8B" w:rsidRPr="00820F07" w:rsidRDefault="001A4D8B" w:rsidP="001A4D8B">
            <w:pPr>
              <w:autoSpaceDE w:val="0"/>
              <w:snapToGrid w:val="0"/>
              <w:rPr>
                <w:sz w:val="18"/>
                <w:szCs w:val="18"/>
              </w:rPr>
            </w:pPr>
            <w:r w:rsidRPr="00820F07">
              <w:rPr>
                <w:sz w:val="18"/>
                <w:szCs w:val="18"/>
              </w:rPr>
              <w:t>148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CL </w:t>
            </w:r>
          </w:p>
        </w:tc>
        <w:tc>
          <w:tcPr>
            <w:tcW w:w="1985" w:type="dxa"/>
          </w:tcPr>
          <w:p w:rsidR="001A4D8B" w:rsidRPr="00820F07" w:rsidRDefault="001A4D8B" w:rsidP="001A4D8B">
            <w:pPr>
              <w:autoSpaceDE w:val="0"/>
              <w:snapToGrid w:val="0"/>
              <w:rPr>
                <w:sz w:val="18"/>
                <w:szCs w:val="18"/>
              </w:rPr>
            </w:pPr>
            <w:r w:rsidRPr="00820F07">
              <w:rPr>
                <w:sz w:val="18"/>
                <w:szCs w:val="18"/>
              </w:rPr>
              <w:t>152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CN </w:t>
            </w:r>
          </w:p>
        </w:tc>
        <w:tc>
          <w:tcPr>
            <w:tcW w:w="1985" w:type="dxa"/>
          </w:tcPr>
          <w:p w:rsidR="001A4D8B" w:rsidRPr="00820F07" w:rsidRDefault="001A4D8B" w:rsidP="001A4D8B">
            <w:pPr>
              <w:autoSpaceDE w:val="0"/>
              <w:snapToGrid w:val="0"/>
              <w:rPr>
                <w:sz w:val="18"/>
                <w:szCs w:val="18"/>
              </w:rPr>
            </w:pPr>
            <w:r w:rsidRPr="00820F07">
              <w:rPr>
                <w:sz w:val="18"/>
                <w:szCs w:val="18"/>
              </w:rPr>
              <w:t>156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CX </w:t>
            </w:r>
          </w:p>
        </w:tc>
        <w:tc>
          <w:tcPr>
            <w:tcW w:w="1985" w:type="dxa"/>
          </w:tcPr>
          <w:p w:rsidR="001A4D8B" w:rsidRPr="00820F07" w:rsidRDefault="001A4D8B" w:rsidP="001A4D8B">
            <w:pPr>
              <w:autoSpaceDE w:val="0"/>
              <w:snapToGrid w:val="0"/>
              <w:rPr>
                <w:sz w:val="18"/>
                <w:szCs w:val="18"/>
              </w:rPr>
            </w:pPr>
            <w:r w:rsidRPr="00820F07">
              <w:rPr>
                <w:sz w:val="18"/>
                <w:szCs w:val="18"/>
              </w:rPr>
              <w:t>162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CC </w:t>
            </w:r>
          </w:p>
        </w:tc>
        <w:tc>
          <w:tcPr>
            <w:tcW w:w="1985" w:type="dxa"/>
          </w:tcPr>
          <w:p w:rsidR="001A4D8B" w:rsidRPr="00820F07" w:rsidRDefault="001A4D8B" w:rsidP="001A4D8B">
            <w:pPr>
              <w:autoSpaceDE w:val="0"/>
              <w:snapToGrid w:val="0"/>
              <w:rPr>
                <w:sz w:val="18"/>
                <w:szCs w:val="18"/>
              </w:rPr>
            </w:pPr>
            <w:r w:rsidRPr="00820F07">
              <w:rPr>
                <w:sz w:val="18"/>
                <w:szCs w:val="18"/>
              </w:rPr>
              <w:t>166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CO </w:t>
            </w:r>
          </w:p>
        </w:tc>
        <w:tc>
          <w:tcPr>
            <w:tcW w:w="1985" w:type="dxa"/>
          </w:tcPr>
          <w:p w:rsidR="001A4D8B" w:rsidRPr="00820F07" w:rsidRDefault="001A4D8B" w:rsidP="001A4D8B">
            <w:pPr>
              <w:autoSpaceDE w:val="0"/>
              <w:snapToGrid w:val="0"/>
              <w:rPr>
                <w:sz w:val="18"/>
                <w:szCs w:val="18"/>
              </w:rPr>
            </w:pPr>
            <w:r w:rsidRPr="00820F07">
              <w:rPr>
                <w:sz w:val="18"/>
                <w:szCs w:val="18"/>
              </w:rPr>
              <w:t>170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KM </w:t>
            </w:r>
          </w:p>
        </w:tc>
        <w:tc>
          <w:tcPr>
            <w:tcW w:w="1985" w:type="dxa"/>
          </w:tcPr>
          <w:p w:rsidR="001A4D8B" w:rsidRPr="00820F07" w:rsidRDefault="001A4D8B" w:rsidP="001A4D8B">
            <w:pPr>
              <w:autoSpaceDE w:val="0"/>
              <w:snapToGrid w:val="0"/>
              <w:rPr>
                <w:sz w:val="18"/>
                <w:szCs w:val="18"/>
              </w:rPr>
            </w:pPr>
            <w:r w:rsidRPr="00820F07">
              <w:rPr>
                <w:sz w:val="18"/>
                <w:szCs w:val="18"/>
              </w:rPr>
              <w:t>174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CG </w:t>
            </w:r>
          </w:p>
        </w:tc>
        <w:tc>
          <w:tcPr>
            <w:tcW w:w="1985" w:type="dxa"/>
          </w:tcPr>
          <w:p w:rsidR="001A4D8B" w:rsidRPr="00820F07" w:rsidRDefault="001A4D8B" w:rsidP="001A4D8B">
            <w:pPr>
              <w:autoSpaceDE w:val="0"/>
              <w:snapToGrid w:val="0"/>
              <w:rPr>
                <w:sz w:val="18"/>
                <w:szCs w:val="18"/>
              </w:rPr>
            </w:pPr>
            <w:r w:rsidRPr="00820F07">
              <w:rPr>
                <w:sz w:val="18"/>
                <w:szCs w:val="18"/>
              </w:rPr>
              <w:t>178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CK </w:t>
            </w:r>
          </w:p>
        </w:tc>
        <w:tc>
          <w:tcPr>
            <w:tcW w:w="1985" w:type="dxa"/>
          </w:tcPr>
          <w:p w:rsidR="001A4D8B" w:rsidRPr="00820F07" w:rsidRDefault="001A4D8B" w:rsidP="001A4D8B">
            <w:pPr>
              <w:autoSpaceDE w:val="0"/>
              <w:snapToGrid w:val="0"/>
              <w:rPr>
                <w:sz w:val="18"/>
                <w:szCs w:val="18"/>
              </w:rPr>
            </w:pPr>
            <w:r w:rsidRPr="00820F07">
              <w:rPr>
                <w:sz w:val="18"/>
                <w:szCs w:val="18"/>
              </w:rPr>
              <w:t>184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CR </w:t>
            </w:r>
          </w:p>
        </w:tc>
        <w:tc>
          <w:tcPr>
            <w:tcW w:w="1985" w:type="dxa"/>
          </w:tcPr>
          <w:p w:rsidR="001A4D8B" w:rsidRPr="00820F07" w:rsidRDefault="001A4D8B" w:rsidP="001A4D8B">
            <w:pPr>
              <w:autoSpaceDE w:val="0"/>
              <w:snapToGrid w:val="0"/>
              <w:rPr>
                <w:sz w:val="18"/>
                <w:szCs w:val="18"/>
              </w:rPr>
            </w:pPr>
            <w:r w:rsidRPr="00820F07">
              <w:rPr>
                <w:sz w:val="18"/>
                <w:szCs w:val="18"/>
              </w:rPr>
              <w:t>188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HR </w:t>
            </w:r>
          </w:p>
        </w:tc>
        <w:tc>
          <w:tcPr>
            <w:tcW w:w="1985" w:type="dxa"/>
          </w:tcPr>
          <w:p w:rsidR="001A4D8B" w:rsidRPr="00820F07" w:rsidRDefault="001A4D8B" w:rsidP="001A4D8B">
            <w:pPr>
              <w:autoSpaceDE w:val="0"/>
              <w:snapToGrid w:val="0"/>
              <w:rPr>
                <w:sz w:val="18"/>
                <w:szCs w:val="18"/>
              </w:rPr>
            </w:pPr>
            <w:r w:rsidRPr="00820F07">
              <w:rPr>
                <w:sz w:val="18"/>
                <w:szCs w:val="18"/>
              </w:rPr>
              <w:t>191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CU </w:t>
            </w:r>
          </w:p>
        </w:tc>
        <w:tc>
          <w:tcPr>
            <w:tcW w:w="1985" w:type="dxa"/>
          </w:tcPr>
          <w:p w:rsidR="001A4D8B" w:rsidRPr="00820F07" w:rsidRDefault="001A4D8B" w:rsidP="001A4D8B">
            <w:pPr>
              <w:autoSpaceDE w:val="0"/>
              <w:snapToGrid w:val="0"/>
              <w:rPr>
                <w:sz w:val="18"/>
                <w:szCs w:val="18"/>
              </w:rPr>
            </w:pPr>
            <w:r w:rsidRPr="00820F07">
              <w:rPr>
                <w:sz w:val="18"/>
                <w:szCs w:val="18"/>
              </w:rPr>
              <w:t>192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CY </w:t>
            </w:r>
          </w:p>
        </w:tc>
        <w:tc>
          <w:tcPr>
            <w:tcW w:w="1985" w:type="dxa"/>
          </w:tcPr>
          <w:p w:rsidR="001A4D8B" w:rsidRPr="00820F07" w:rsidRDefault="001A4D8B" w:rsidP="001A4D8B">
            <w:pPr>
              <w:autoSpaceDE w:val="0"/>
              <w:snapToGrid w:val="0"/>
              <w:rPr>
                <w:sz w:val="18"/>
                <w:szCs w:val="18"/>
              </w:rPr>
            </w:pPr>
            <w:r w:rsidRPr="00820F07">
              <w:rPr>
                <w:sz w:val="18"/>
                <w:szCs w:val="18"/>
              </w:rPr>
              <w:t>196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CZ </w:t>
            </w:r>
          </w:p>
        </w:tc>
        <w:tc>
          <w:tcPr>
            <w:tcW w:w="1985" w:type="dxa"/>
          </w:tcPr>
          <w:p w:rsidR="001A4D8B" w:rsidRPr="00820F07" w:rsidRDefault="001A4D8B" w:rsidP="001A4D8B">
            <w:pPr>
              <w:autoSpaceDE w:val="0"/>
              <w:snapToGrid w:val="0"/>
              <w:rPr>
                <w:sz w:val="18"/>
                <w:szCs w:val="18"/>
              </w:rPr>
            </w:pPr>
            <w:r w:rsidRPr="00820F07">
              <w:rPr>
                <w:sz w:val="18"/>
                <w:szCs w:val="18"/>
              </w:rPr>
              <w:t>203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CD </w:t>
            </w:r>
          </w:p>
        </w:tc>
        <w:tc>
          <w:tcPr>
            <w:tcW w:w="1985" w:type="dxa"/>
          </w:tcPr>
          <w:p w:rsidR="001A4D8B" w:rsidRPr="00820F07" w:rsidRDefault="001A4D8B" w:rsidP="001A4D8B">
            <w:pPr>
              <w:autoSpaceDE w:val="0"/>
              <w:snapToGrid w:val="0"/>
              <w:rPr>
                <w:sz w:val="18"/>
                <w:szCs w:val="18"/>
              </w:rPr>
            </w:pPr>
            <w:r w:rsidRPr="00820F07">
              <w:rPr>
                <w:sz w:val="18"/>
                <w:szCs w:val="18"/>
              </w:rPr>
              <w:t>180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DK </w:t>
            </w:r>
          </w:p>
        </w:tc>
        <w:tc>
          <w:tcPr>
            <w:tcW w:w="1985" w:type="dxa"/>
          </w:tcPr>
          <w:p w:rsidR="001A4D8B" w:rsidRPr="00820F07" w:rsidRDefault="001A4D8B" w:rsidP="001A4D8B">
            <w:pPr>
              <w:autoSpaceDE w:val="0"/>
              <w:snapToGrid w:val="0"/>
              <w:rPr>
                <w:sz w:val="18"/>
                <w:szCs w:val="18"/>
              </w:rPr>
            </w:pPr>
            <w:r w:rsidRPr="00820F07">
              <w:rPr>
                <w:sz w:val="18"/>
                <w:szCs w:val="18"/>
              </w:rPr>
              <w:t>208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DJ </w:t>
            </w:r>
          </w:p>
        </w:tc>
        <w:tc>
          <w:tcPr>
            <w:tcW w:w="1985" w:type="dxa"/>
          </w:tcPr>
          <w:p w:rsidR="001A4D8B" w:rsidRPr="00820F07" w:rsidRDefault="001A4D8B" w:rsidP="001A4D8B">
            <w:pPr>
              <w:autoSpaceDE w:val="0"/>
              <w:snapToGrid w:val="0"/>
              <w:rPr>
                <w:sz w:val="18"/>
                <w:szCs w:val="18"/>
              </w:rPr>
            </w:pPr>
            <w:r w:rsidRPr="00820F07">
              <w:rPr>
                <w:sz w:val="18"/>
                <w:szCs w:val="18"/>
              </w:rPr>
              <w:t>262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DM </w:t>
            </w:r>
          </w:p>
        </w:tc>
        <w:tc>
          <w:tcPr>
            <w:tcW w:w="1985" w:type="dxa"/>
          </w:tcPr>
          <w:p w:rsidR="001A4D8B" w:rsidRPr="00820F07" w:rsidRDefault="001A4D8B" w:rsidP="001A4D8B">
            <w:pPr>
              <w:autoSpaceDE w:val="0"/>
              <w:snapToGrid w:val="0"/>
              <w:rPr>
                <w:sz w:val="18"/>
                <w:szCs w:val="18"/>
              </w:rPr>
            </w:pPr>
            <w:r w:rsidRPr="00820F07">
              <w:rPr>
                <w:sz w:val="18"/>
                <w:szCs w:val="18"/>
              </w:rPr>
              <w:t>212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DO </w:t>
            </w:r>
          </w:p>
        </w:tc>
        <w:tc>
          <w:tcPr>
            <w:tcW w:w="1985" w:type="dxa"/>
          </w:tcPr>
          <w:p w:rsidR="001A4D8B" w:rsidRPr="00820F07" w:rsidRDefault="001A4D8B" w:rsidP="001A4D8B">
            <w:pPr>
              <w:autoSpaceDE w:val="0"/>
              <w:snapToGrid w:val="0"/>
              <w:rPr>
                <w:sz w:val="18"/>
                <w:szCs w:val="18"/>
              </w:rPr>
            </w:pPr>
            <w:r w:rsidRPr="00820F07">
              <w:rPr>
                <w:sz w:val="18"/>
                <w:szCs w:val="18"/>
              </w:rPr>
              <w:t>214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TL </w:t>
            </w:r>
          </w:p>
        </w:tc>
        <w:tc>
          <w:tcPr>
            <w:tcW w:w="1985" w:type="dxa"/>
          </w:tcPr>
          <w:p w:rsidR="001A4D8B" w:rsidRPr="00820F07" w:rsidRDefault="001A4D8B" w:rsidP="001A4D8B">
            <w:pPr>
              <w:autoSpaceDE w:val="0"/>
              <w:snapToGrid w:val="0"/>
              <w:rPr>
                <w:sz w:val="18"/>
                <w:szCs w:val="18"/>
              </w:rPr>
            </w:pPr>
            <w:r w:rsidRPr="00820F07">
              <w:rPr>
                <w:sz w:val="18"/>
                <w:szCs w:val="18"/>
              </w:rPr>
              <w:t>626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EC </w:t>
            </w:r>
          </w:p>
        </w:tc>
        <w:tc>
          <w:tcPr>
            <w:tcW w:w="1985" w:type="dxa"/>
          </w:tcPr>
          <w:p w:rsidR="001A4D8B" w:rsidRPr="00820F07" w:rsidRDefault="001A4D8B" w:rsidP="001A4D8B">
            <w:pPr>
              <w:autoSpaceDE w:val="0"/>
              <w:snapToGrid w:val="0"/>
              <w:rPr>
                <w:sz w:val="18"/>
                <w:szCs w:val="18"/>
              </w:rPr>
            </w:pPr>
            <w:r w:rsidRPr="00820F07">
              <w:rPr>
                <w:sz w:val="18"/>
                <w:szCs w:val="18"/>
              </w:rPr>
              <w:t>218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EG </w:t>
            </w:r>
          </w:p>
        </w:tc>
        <w:tc>
          <w:tcPr>
            <w:tcW w:w="1985" w:type="dxa"/>
          </w:tcPr>
          <w:p w:rsidR="001A4D8B" w:rsidRPr="00820F07" w:rsidRDefault="001A4D8B" w:rsidP="001A4D8B">
            <w:pPr>
              <w:autoSpaceDE w:val="0"/>
              <w:snapToGrid w:val="0"/>
              <w:rPr>
                <w:sz w:val="18"/>
                <w:szCs w:val="18"/>
              </w:rPr>
            </w:pPr>
            <w:r w:rsidRPr="00820F07">
              <w:rPr>
                <w:sz w:val="18"/>
                <w:szCs w:val="18"/>
              </w:rPr>
              <w:t>818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SV </w:t>
            </w:r>
          </w:p>
        </w:tc>
        <w:tc>
          <w:tcPr>
            <w:tcW w:w="1985" w:type="dxa"/>
          </w:tcPr>
          <w:p w:rsidR="001A4D8B" w:rsidRPr="00820F07" w:rsidRDefault="001A4D8B" w:rsidP="001A4D8B">
            <w:pPr>
              <w:autoSpaceDE w:val="0"/>
              <w:snapToGrid w:val="0"/>
              <w:rPr>
                <w:sz w:val="18"/>
                <w:szCs w:val="18"/>
              </w:rPr>
            </w:pPr>
            <w:r w:rsidRPr="00820F07">
              <w:rPr>
                <w:sz w:val="18"/>
                <w:szCs w:val="18"/>
              </w:rPr>
              <w:t>222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GQ </w:t>
            </w:r>
          </w:p>
        </w:tc>
        <w:tc>
          <w:tcPr>
            <w:tcW w:w="1985" w:type="dxa"/>
          </w:tcPr>
          <w:p w:rsidR="001A4D8B" w:rsidRPr="00820F07" w:rsidRDefault="001A4D8B" w:rsidP="001A4D8B">
            <w:pPr>
              <w:autoSpaceDE w:val="0"/>
              <w:snapToGrid w:val="0"/>
              <w:rPr>
                <w:sz w:val="18"/>
                <w:szCs w:val="18"/>
              </w:rPr>
            </w:pPr>
            <w:r w:rsidRPr="00820F07">
              <w:rPr>
                <w:sz w:val="18"/>
                <w:szCs w:val="18"/>
              </w:rPr>
              <w:t>226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ER </w:t>
            </w:r>
          </w:p>
        </w:tc>
        <w:tc>
          <w:tcPr>
            <w:tcW w:w="1985" w:type="dxa"/>
          </w:tcPr>
          <w:p w:rsidR="001A4D8B" w:rsidRPr="00820F07" w:rsidRDefault="001A4D8B" w:rsidP="001A4D8B">
            <w:pPr>
              <w:autoSpaceDE w:val="0"/>
              <w:snapToGrid w:val="0"/>
              <w:rPr>
                <w:sz w:val="18"/>
                <w:szCs w:val="18"/>
              </w:rPr>
            </w:pPr>
            <w:r w:rsidRPr="00820F07">
              <w:rPr>
                <w:sz w:val="18"/>
                <w:szCs w:val="18"/>
              </w:rPr>
              <w:t>232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EE </w:t>
            </w:r>
          </w:p>
        </w:tc>
        <w:tc>
          <w:tcPr>
            <w:tcW w:w="1985" w:type="dxa"/>
          </w:tcPr>
          <w:p w:rsidR="001A4D8B" w:rsidRPr="00820F07" w:rsidRDefault="001A4D8B" w:rsidP="001A4D8B">
            <w:pPr>
              <w:autoSpaceDE w:val="0"/>
              <w:snapToGrid w:val="0"/>
              <w:rPr>
                <w:sz w:val="18"/>
                <w:szCs w:val="18"/>
              </w:rPr>
            </w:pPr>
            <w:r w:rsidRPr="00820F07">
              <w:rPr>
                <w:sz w:val="18"/>
                <w:szCs w:val="18"/>
              </w:rPr>
              <w:t>233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ET </w:t>
            </w:r>
          </w:p>
        </w:tc>
        <w:tc>
          <w:tcPr>
            <w:tcW w:w="1985" w:type="dxa"/>
          </w:tcPr>
          <w:p w:rsidR="001A4D8B" w:rsidRPr="00820F07" w:rsidRDefault="001A4D8B" w:rsidP="001A4D8B">
            <w:pPr>
              <w:autoSpaceDE w:val="0"/>
              <w:snapToGrid w:val="0"/>
              <w:rPr>
                <w:sz w:val="18"/>
                <w:szCs w:val="18"/>
              </w:rPr>
            </w:pPr>
            <w:r w:rsidRPr="00820F07">
              <w:rPr>
                <w:sz w:val="18"/>
                <w:szCs w:val="18"/>
              </w:rPr>
              <w:t>231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FO </w:t>
            </w:r>
          </w:p>
        </w:tc>
        <w:tc>
          <w:tcPr>
            <w:tcW w:w="1985" w:type="dxa"/>
          </w:tcPr>
          <w:p w:rsidR="001A4D8B" w:rsidRPr="00820F07" w:rsidRDefault="001A4D8B" w:rsidP="001A4D8B">
            <w:pPr>
              <w:autoSpaceDE w:val="0"/>
              <w:snapToGrid w:val="0"/>
              <w:rPr>
                <w:sz w:val="18"/>
                <w:szCs w:val="18"/>
              </w:rPr>
            </w:pPr>
            <w:r w:rsidRPr="00820F07">
              <w:rPr>
                <w:sz w:val="18"/>
                <w:szCs w:val="18"/>
              </w:rPr>
              <w:t>234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FK </w:t>
            </w:r>
          </w:p>
        </w:tc>
        <w:tc>
          <w:tcPr>
            <w:tcW w:w="1985" w:type="dxa"/>
          </w:tcPr>
          <w:p w:rsidR="001A4D8B" w:rsidRPr="00820F07" w:rsidRDefault="001A4D8B" w:rsidP="001A4D8B">
            <w:pPr>
              <w:autoSpaceDE w:val="0"/>
              <w:snapToGrid w:val="0"/>
              <w:rPr>
                <w:sz w:val="18"/>
                <w:szCs w:val="18"/>
              </w:rPr>
            </w:pPr>
            <w:r w:rsidRPr="00820F07">
              <w:rPr>
                <w:sz w:val="18"/>
                <w:szCs w:val="18"/>
              </w:rPr>
              <w:t>238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FJ </w:t>
            </w:r>
          </w:p>
        </w:tc>
        <w:tc>
          <w:tcPr>
            <w:tcW w:w="1985" w:type="dxa"/>
          </w:tcPr>
          <w:p w:rsidR="001A4D8B" w:rsidRPr="00820F07" w:rsidRDefault="001A4D8B" w:rsidP="001A4D8B">
            <w:pPr>
              <w:autoSpaceDE w:val="0"/>
              <w:snapToGrid w:val="0"/>
              <w:rPr>
                <w:sz w:val="18"/>
                <w:szCs w:val="18"/>
              </w:rPr>
            </w:pPr>
            <w:r w:rsidRPr="00820F07">
              <w:rPr>
                <w:sz w:val="18"/>
                <w:szCs w:val="18"/>
              </w:rPr>
              <w:t>242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FI </w:t>
            </w:r>
          </w:p>
        </w:tc>
        <w:tc>
          <w:tcPr>
            <w:tcW w:w="1985" w:type="dxa"/>
          </w:tcPr>
          <w:p w:rsidR="001A4D8B" w:rsidRPr="00820F07" w:rsidRDefault="001A4D8B" w:rsidP="001A4D8B">
            <w:pPr>
              <w:autoSpaceDE w:val="0"/>
              <w:snapToGrid w:val="0"/>
              <w:rPr>
                <w:sz w:val="18"/>
                <w:szCs w:val="18"/>
              </w:rPr>
            </w:pPr>
            <w:r w:rsidRPr="00820F07">
              <w:rPr>
                <w:sz w:val="18"/>
                <w:szCs w:val="18"/>
              </w:rPr>
              <w:t>246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FR </w:t>
            </w:r>
          </w:p>
        </w:tc>
        <w:tc>
          <w:tcPr>
            <w:tcW w:w="1985" w:type="dxa"/>
          </w:tcPr>
          <w:p w:rsidR="001A4D8B" w:rsidRPr="00820F07" w:rsidRDefault="001A4D8B" w:rsidP="001A4D8B">
            <w:pPr>
              <w:autoSpaceDE w:val="0"/>
              <w:snapToGrid w:val="0"/>
              <w:rPr>
                <w:sz w:val="18"/>
                <w:szCs w:val="18"/>
              </w:rPr>
            </w:pPr>
            <w:r w:rsidRPr="00820F07">
              <w:rPr>
                <w:sz w:val="18"/>
                <w:szCs w:val="18"/>
              </w:rPr>
              <w:t>250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FX </w:t>
            </w:r>
          </w:p>
        </w:tc>
        <w:tc>
          <w:tcPr>
            <w:tcW w:w="1985" w:type="dxa"/>
          </w:tcPr>
          <w:p w:rsidR="001A4D8B" w:rsidRPr="00820F07" w:rsidRDefault="001A4D8B" w:rsidP="001A4D8B">
            <w:pPr>
              <w:autoSpaceDE w:val="0"/>
              <w:snapToGrid w:val="0"/>
              <w:rPr>
                <w:sz w:val="18"/>
                <w:szCs w:val="18"/>
              </w:rPr>
            </w:pPr>
            <w:r w:rsidRPr="00820F07">
              <w:rPr>
                <w:sz w:val="18"/>
                <w:szCs w:val="18"/>
              </w:rPr>
              <w:t>249</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GF </w:t>
            </w:r>
          </w:p>
        </w:tc>
        <w:tc>
          <w:tcPr>
            <w:tcW w:w="1985" w:type="dxa"/>
          </w:tcPr>
          <w:p w:rsidR="001A4D8B" w:rsidRPr="00820F07" w:rsidRDefault="001A4D8B" w:rsidP="001A4D8B">
            <w:pPr>
              <w:autoSpaceDE w:val="0"/>
              <w:snapToGrid w:val="0"/>
              <w:rPr>
                <w:sz w:val="18"/>
                <w:szCs w:val="18"/>
              </w:rPr>
            </w:pPr>
            <w:r w:rsidRPr="00820F07">
              <w:rPr>
                <w:sz w:val="18"/>
                <w:szCs w:val="18"/>
              </w:rPr>
              <w:t>254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PF </w:t>
            </w:r>
          </w:p>
        </w:tc>
        <w:tc>
          <w:tcPr>
            <w:tcW w:w="1985" w:type="dxa"/>
          </w:tcPr>
          <w:p w:rsidR="001A4D8B" w:rsidRPr="00820F07" w:rsidRDefault="001A4D8B" w:rsidP="001A4D8B">
            <w:pPr>
              <w:autoSpaceDE w:val="0"/>
              <w:snapToGrid w:val="0"/>
              <w:rPr>
                <w:sz w:val="18"/>
                <w:szCs w:val="18"/>
              </w:rPr>
            </w:pPr>
            <w:r w:rsidRPr="00820F07">
              <w:rPr>
                <w:sz w:val="18"/>
                <w:szCs w:val="18"/>
              </w:rPr>
              <w:t>258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TF </w:t>
            </w:r>
          </w:p>
        </w:tc>
        <w:tc>
          <w:tcPr>
            <w:tcW w:w="1985" w:type="dxa"/>
          </w:tcPr>
          <w:p w:rsidR="001A4D8B" w:rsidRPr="00820F07" w:rsidRDefault="001A4D8B" w:rsidP="001A4D8B">
            <w:pPr>
              <w:autoSpaceDE w:val="0"/>
              <w:snapToGrid w:val="0"/>
              <w:rPr>
                <w:sz w:val="18"/>
                <w:szCs w:val="18"/>
              </w:rPr>
            </w:pPr>
            <w:r w:rsidRPr="00820F07">
              <w:rPr>
                <w:sz w:val="18"/>
                <w:szCs w:val="18"/>
              </w:rPr>
              <w:t>260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GA </w:t>
            </w:r>
          </w:p>
        </w:tc>
        <w:tc>
          <w:tcPr>
            <w:tcW w:w="1985" w:type="dxa"/>
          </w:tcPr>
          <w:p w:rsidR="001A4D8B" w:rsidRPr="00820F07" w:rsidRDefault="001A4D8B" w:rsidP="001A4D8B">
            <w:pPr>
              <w:autoSpaceDE w:val="0"/>
              <w:snapToGrid w:val="0"/>
              <w:rPr>
                <w:sz w:val="18"/>
                <w:szCs w:val="18"/>
              </w:rPr>
            </w:pPr>
            <w:r w:rsidRPr="00820F07">
              <w:rPr>
                <w:sz w:val="18"/>
                <w:szCs w:val="18"/>
              </w:rPr>
              <w:t>266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GM </w:t>
            </w:r>
          </w:p>
        </w:tc>
        <w:tc>
          <w:tcPr>
            <w:tcW w:w="1985" w:type="dxa"/>
          </w:tcPr>
          <w:p w:rsidR="001A4D8B" w:rsidRPr="00820F07" w:rsidRDefault="001A4D8B" w:rsidP="001A4D8B">
            <w:pPr>
              <w:autoSpaceDE w:val="0"/>
              <w:snapToGrid w:val="0"/>
              <w:rPr>
                <w:sz w:val="18"/>
                <w:szCs w:val="18"/>
              </w:rPr>
            </w:pPr>
            <w:r w:rsidRPr="00820F07">
              <w:rPr>
                <w:sz w:val="18"/>
                <w:szCs w:val="18"/>
              </w:rPr>
              <w:t>270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GE </w:t>
            </w:r>
          </w:p>
        </w:tc>
        <w:tc>
          <w:tcPr>
            <w:tcW w:w="1985" w:type="dxa"/>
          </w:tcPr>
          <w:p w:rsidR="001A4D8B" w:rsidRPr="00820F07" w:rsidRDefault="001A4D8B" w:rsidP="001A4D8B">
            <w:pPr>
              <w:autoSpaceDE w:val="0"/>
              <w:snapToGrid w:val="0"/>
              <w:rPr>
                <w:sz w:val="18"/>
                <w:szCs w:val="18"/>
              </w:rPr>
            </w:pPr>
            <w:r w:rsidRPr="00820F07">
              <w:rPr>
                <w:sz w:val="18"/>
                <w:szCs w:val="18"/>
              </w:rPr>
              <w:t>268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DE </w:t>
            </w:r>
          </w:p>
        </w:tc>
        <w:tc>
          <w:tcPr>
            <w:tcW w:w="1985" w:type="dxa"/>
          </w:tcPr>
          <w:p w:rsidR="001A4D8B" w:rsidRPr="00820F07" w:rsidRDefault="001A4D8B" w:rsidP="001A4D8B">
            <w:pPr>
              <w:autoSpaceDE w:val="0"/>
              <w:snapToGrid w:val="0"/>
              <w:rPr>
                <w:sz w:val="18"/>
                <w:szCs w:val="18"/>
              </w:rPr>
            </w:pPr>
            <w:r w:rsidRPr="00820F07">
              <w:rPr>
                <w:sz w:val="18"/>
                <w:szCs w:val="18"/>
              </w:rPr>
              <w:t>276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GH </w:t>
            </w:r>
          </w:p>
        </w:tc>
        <w:tc>
          <w:tcPr>
            <w:tcW w:w="1985" w:type="dxa"/>
          </w:tcPr>
          <w:p w:rsidR="001A4D8B" w:rsidRPr="00820F07" w:rsidRDefault="001A4D8B" w:rsidP="001A4D8B">
            <w:pPr>
              <w:autoSpaceDE w:val="0"/>
              <w:snapToGrid w:val="0"/>
              <w:rPr>
                <w:sz w:val="18"/>
                <w:szCs w:val="18"/>
              </w:rPr>
            </w:pPr>
            <w:r w:rsidRPr="00820F07">
              <w:rPr>
                <w:sz w:val="18"/>
                <w:szCs w:val="18"/>
              </w:rPr>
              <w:t>288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GI </w:t>
            </w:r>
          </w:p>
        </w:tc>
        <w:tc>
          <w:tcPr>
            <w:tcW w:w="1985" w:type="dxa"/>
          </w:tcPr>
          <w:p w:rsidR="001A4D8B" w:rsidRPr="00820F07" w:rsidRDefault="001A4D8B" w:rsidP="001A4D8B">
            <w:pPr>
              <w:autoSpaceDE w:val="0"/>
              <w:snapToGrid w:val="0"/>
              <w:rPr>
                <w:sz w:val="18"/>
                <w:szCs w:val="18"/>
              </w:rPr>
            </w:pPr>
            <w:r w:rsidRPr="00820F07">
              <w:rPr>
                <w:sz w:val="18"/>
                <w:szCs w:val="18"/>
              </w:rPr>
              <w:t>292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GR </w:t>
            </w:r>
          </w:p>
        </w:tc>
        <w:tc>
          <w:tcPr>
            <w:tcW w:w="1985" w:type="dxa"/>
          </w:tcPr>
          <w:p w:rsidR="001A4D8B" w:rsidRPr="00820F07" w:rsidRDefault="001A4D8B" w:rsidP="001A4D8B">
            <w:pPr>
              <w:autoSpaceDE w:val="0"/>
              <w:snapToGrid w:val="0"/>
              <w:rPr>
                <w:sz w:val="18"/>
                <w:szCs w:val="18"/>
              </w:rPr>
            </w:pPr>
            <w:r w:rsidRPr="00820F07">
              <w:rPr>
                <w:sz w:val="18"/>
                <w:szCs w:val="18"/>
              </w:rPr>
              <w:t>300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GL </w:t>
            </w:r>
          </w:p>
        </w:tc>
        <w:tc>
          <w:tcPr>
            <w:tcW w:w="1985" w:type="dxa"/>
          </w:tcPr>
          <w:p w:rsidR="001A4D8B" w:rsidRPr="00820F07" w:rsidRDefault="001A4D8B" w:rsidP="001A4D8B">
            <w:pPr>
              <w:autoSpaceDE w:val="0"/>
              <w:snapToGrid w:val="0"/>
              <w:rPr>
                <w:sz w:val="18"/>
                <w:szCs w:val="18"/>
              </w:rPr>
            </w:pPr>
            <w:r w:rsidRPr="00820F07">
              <w:rPr>
                <w:sz w:val="18"/>
                <w:szCs w:val="18"/>
              </w:rPr>
              <w:t>304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GD </w:t>
            </w:r>
          </w:p>
        </w:tc>
        <w:tc>
          <w:tcPr>
            <w:tcW w:w="1985" w:type="dxa"/>
          </w:tcPr>
          <w:p w:rsidR="001A4D8B" w:rsidRPr="00820F07" w:rsidRDefault="001A4D8B" w:rsidP="001A4D8B">
            <w:pPr>
              <w:autoSpaceDE w:val="0"/>
              <w:snapToGrid w:val="0"/>
              <w:rPr>
                <w:sz w:val="18"/>
                <w:szCs w:val="18"/>
              </w:rPr>
            </w:pPr>
            <w:r w:rsidRPr="00820F07">
              <w:rPr>
                <w:sz w:val="18"/>
                <w:szCs w:val="18"/>
              </w:rPr>
              <w:t>308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GP </w:t>
            </w:r>
          </w:p>
        </w:tc>
        <w:tc>
          <w:tcPr>
            <w:tcW w:w="1985" w:type="dxa"/>
          </w:tcPr>
          <w:p w:rsidR="001A4D8B" w:rsidRPr="00820F07" w:rsidRDefault="001A4D8B" w:rsidP="001A4D8B">
            <w:pPr>
              <w:autoSpaceDE w:val="0"/>
              <w:snapToGrid w:val="0"/>
              <w:rPr>
                <w:sz w:val="18"/>
                <w:szCs w:val="18"/>
              </w:rPr>
            </w:pPr>
            <w:r w:rsidRPr="00820F07">
              <w:rPr>
                <w:sz w:val="18"/>
                <w:szCs w:val="18"/>
              </w:rPr>
              <w:t>312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GU </w:t>
            </w:r>
          </w:p>
        </w:tc>
        <w:tc>
          <w:tcPr>
            <w:tcW w:w="1985" w:type="dxa"/>
          </w:tcPr>
          <w:p w:rsidR="001A4D8B" w:rsidRPr="00820F07" w:rsidRDefault="001A4D8B" w:rsidP="001A4D8B">
            <w:pPr>
              <w:autoSpaceDE w:val="0"/>
              <w:snapToGrid w:val="0"/>
              <w:rPr>
                <w:sz w:val="18"/>
                <w:szCs w:val="18"/>
              </w:rPr>
            </w:pPr>
            <w:r w:rsidRPr="00820F07">
              <w:rPr>
                <w:sz w:val="18"/>
                <w:szCs w:val="18"/>
              </w:rPr>
              <w:t>316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GT </w:t>
            </w:r>
          </w:p>
        </w:tc>
        <w:tc>
          <w:tcPr>
            <w:tcW w:w="1985" w:type="dxa"/>
          </w:tcPr>
          <w:p w:rsidR="001A4D8B" w:rsidRPr="00820F07" w:rsidRDefault="001A4D8B" w:rsidP="001A4D8B">
            <w:pPr>
              <w:autoSpaceDE w:val="0"/>
              <w:snapToGrid w:val="0"/>
              <w:rPr>
                <w:sz w:val="18"/>
                <w:szCs w:val="18"/>
              </w:rPr>
            </w:pPr>
            <w:r w:rsidRPr="00820F07">
              <w:rPr>
                <w:sz w:val="18"/>
                <w:szCs w:val="18"/>
              </w:rPr>
              <w:t>320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GN </w:t>
            </w:r>
          </w:p>
        </w:tc>
        <w:tc>
          <w:tcPr>
            <w:tcW w:w="1985" w:type="dxa"/>
          </w:tcPr>
          <w:p w:rsidR="001A4D8B" w:rsidRPr="00820F07" w:rsidRDefault="001A4D8B" w:rsidP="001A4D8B">
            <w:pPr>
              <w:autoSpaceDE w:val="0"/>
              <w:snapToGrid w:val="0"/>
              <w:rPr>
                <w:sz w:val="18"/>
                <w:szCs w:val="18"/>
              </w:rPr>
            </w:pPr>
            <w:r w:rsidRPr="00820F07">
              <w:rPr>
                <w:sz w:val="18"/>
                <w:szCs w:val="18"/>
              </w:rPr>
              <w:t>324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GW </w:t>
            </w:r>
          </w:p>
        </w:tc>
        <w:tc>
          <w:tcPr>
            <w:tcW w:w="1985" w:type="dxa"/>
          </w:tcPr>
          <w:p w:rsidR="001A4D8B" w:rsidRPr="00820F07" w:rsidRDefault="001A4D8B" w:rsidP="001A4D8B">
            <w:pPr>
              <w:autoSpaceDE w:val="0"/>
              <w:snapToGrid w:val="0"/>
              <w:rPr>
                <w:sz w:val="18"/>
                <w:szCs w:val="18"/>
              </w:rPr>
            </w:pPr>
            <w:r w:rsidRPr="00820F07">
              <w:rPr>
                <w:sz w:val="18"/>
                <w:szCs w:val="18"/>
              </w:rPr>
              <w:t>624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GY </w:t>
            </w:r>
          </w:p>
        </w:tc>
        <w:tc>
          <w:tcPr>
            <w:tcW w:w="1985" w:type="dxa"/>
          </w:tcPr>
          <w:p w:rsidR="001A4D8B" w:rsidRPr="00820F07" w:rsidRDefault="001A4D8B" w:rsidP="001A4D8B">
            <w:pPr>
              <w:autoSpaceDE w:val="0"/>
              <w:snapToGrid w:val="0"/>
              <w:rPr>
                <w:sz w:val="18"/>
                <w:szCs w:val="18"/>
              </w:rPr>
            </w:pPr>
            <w:r w:rsidRPr="00820F07">
              <w:rPr>
                <w:sz w:val="18"/>
                <w:szCs w:val="18"/>
              </w:rPr>
              <w:t>328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HT </w:t>
            </w:r>
          </w:p>
        </w:tc>
        <w:tc>
          <w:tcPr>
            <w:tcW w:w="1985" w:type="dxa"/>
          </w:tcPr>
          <w:p w:rsidR="001A4D8B" w:rsidRPr="00820F07" w:rsidRDefault="001A4D8B" w:rsidP="001A4D8B">
            <w:pPr>
              <w:autoSpaceDE w:val="0"/>
              <w:snapToGrid w:val="0"/>
              <w:rPr>
                <w:sz w:val="18"/>
                <w:szCs w:val="18"/>
              </w:rPr>
            </w:pPr>
            <w:r w:rsidRPr="00820F07">
              <w:rPr>
                <w:sz w:val="18"/>
                <w:szCs w:val="18"/>
              </w:rPr>
              <w:t>332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HM </w:t>
            </w:r>
          </w:p>
        </w:tc>
        <w:tc>
          <w:tcPr>
            <w:tcW w:w="1985" w:type="dxa"/>
          </w:tcPr>
          <w:p w:rsidR="001A4D8B" w:rsidRPr="00820F07" w:rsidRDefault="001A4D8B" w:rsidP="001A4D8B">
            <w:pPr>
              <w:autoSpaceDE w:val="0"/>
              <w:snapToGrid w:val="0"/>
              <w:rPr>
                <w:sz w:val="18"/>
                <w:szCs w:val="18"/>
              </w:rPr>
            </w:pPr>
            <w:r w:rsidRPr="00820F07">
              <w:rPr>
                <w:sz w:val="18"/>
                <w:szCs w:val="18"/>
              </w:rPr>
              <w:t>334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HN </w:t>
            </w:r>
          </w:p>
        </w:tc>
        <w:tc>
          <w:tcPr>
            <w:tcW w:w="1985" w:type="dxa"/>
          </w:tcPr>
          <w:p w:rsidR="001A4D8B" w:rsidRPr="00820F07" w:rsidRDefault="001A4D8B" w:rsidP="001A4D8B">
            <w:pPr>
              <w:autoSpaceDE w:val="0"/>
              <w:snapToGrid w:val="0"/>
              <w:rPr>
                <w:sz w:val="18"/>
                <w:szCs w:val="18"/>
              </w:rPr>
            </w:pPr>
            <w:r w:rsidRPr="00820F07">
              <w:rPr>
                <w:sz w:val="18"/>
                <w:szCs w:val="18"/>
              </w:rPr>
              <w:t>340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HK </w:t>
            </w:r>
          </w:p>
        </w:tc>
        <w:tc>
          <w:tcPr>
            <w:tcW w:w="1985" w:type="dxa"/>
          </w:tcPr>
          <w:p w:rsidR="001A4D8B" w:rsidRPr="00820F07" w:rsidRDefault="001A4D8B" w:rsidP="001A4D8B">
            <w:pPr>
              <w:autoSpaceDE w:val="0"/>
              <w:snapToGrid w:val="0"/>
              <w:rPr>
                <w:sz w:val="18"/>
                <w:szCs w:val="18"/>
              </w:rPr>
            </w:pPr>
            <w:r w:rsidRPr="00820F07">
              <w:rPr>
                <w:sz w:val="18"/>
                <w:szCs w:val="18"/>
              </w:rPr>
              <w:t>344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HU </w:t>
            </w:r>
          </w:p>
        </w:tc>
        <w:tc>
          <w:tcPr>
            <w:tcW w:w="1985" w:type="dxa"/>
          </w:tcPr>
          <w:p w:rsidR="001A4D8B" w:rsidRPr="00820F07" w:rsidRDefault="001A4D8B" w:rsidP="001A4D8B">
            <w:pPr>
              <w:autoSpaceDE w:val="0"/>
              <w:snapToGrid w:val="0"/>
              <w:rPr>
                <w:sz w:val="18"/>
                <w:szCs w:val="18"/>
              </w:rPr>
            </w:pPr>
            <w:r w:rsidRPr="00820F07">
              <w:rPr>
                <w:sz w:val="18"/>
                <w:szCs w:val="18"/>
              </w:rPr>
              <w:t>348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IS </w:t>
            </w:r>
          </w:p>
        </w:tc>
        <w:tc>
          <w:tcPr>
            <w:tcW w:w="1985" w:type="dxa"/>
          </w:tcPr>
          <w:p w:rsidR="001A4D8B" w:rsidRPr="00820F07" w:rsidRDefault="001A4D8B" w:rsidP="001A4D8B">
            <w:pPr>
              <w:autoSpaceDE w:val="0"/>
              <w:snapToGrid w:val="0"/>
              <w:rPr>
                <w:sz w:val="18"/>
                <w:szCs w:val="18"/>
              </w:rPr>
            </w:pPr>
            <w:r w:rsidRPr="00820F07">
              <w:rPr>
                <w:sz w:val="18"/>
                <w:szCs w:val="18"/>
              </w:rPr>
              <w:t>352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IN </w:t>
            </w:r>
          </w:p>
        </w:tc>
        <w:tc>
          <w:tcPr>
            <w:tcW w:w="1985" w:type="dxa"/>
          </w:tcPr>
          <w:p w:rsidR="001A4D8B" w:rsidRPr="00820F07" w:rsidRDefault="001A4D8B" w:rsidP="001A4D8B">
            <w:pPr>
              <w:autoSpaceDE w:val="0"/>
              <w:snapToGrid w:val="0"/>
              <w:rPr>
                <w:sz w:val="18"/>
                <w:szCs w:val="18"/>
              </w:rPr>
            </w:pPr>
            <w:r w:rsidRPr="00820F07">
              <w:rPr>
                <w:sz w:val="18"/>
                <w:szCs w:val="18"/>
              </w:rPr>
              <w:t>356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ID </w:t>
            </w:r>
          </w:p>
        </w:tc>
        <w:tc>
          <w:tcPr>
            <w:tcW w:w="1985" w:type="dxa"/>
          </w:tcPr>
          <w:p w:rsidR="001A4D8B" w:rsidRPr="00820F07" w:rsidRDefault="001A4D8B" w:rsidP="001A4D8B">
            <w:pPr>
              <w:autoSpaceDE w:val="0"/>
              <w:snapToGrid w:val="0"/>
              <w:rPr>
                <w:sz w:val="18"/>
                <w:szCs w:val="18"/>
              </w:rPr>
            </w:pPr>
            <w:r w:rsidRPr="00820F07">
              <w:rPr>
                <w:sz w:val="18"/>
                <w:szCs w:val="18"/>
              </w:rPr>
              <w:t>360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IR </w:t>
            </w:r>
          </w:p>
        </w:tc>
        <w:tc>
          <w:tcPr>
            <w:tcW w:w="1985" w:type="dxa"/>
          </w:tcPr>
          <w:p w:rsidR="001A4D8B" w:rsidRPr="00820F07" w:rsidRDefault="001A4D8B" w:rsidP="001A4D8B">
            <w:pPr>
              <w:autoSpaceDE w:val="0"/>
              <w:snapToGrid w:val="0"/>
              <w:rPr>
                <w:sz w:val="18"/>
                <w:szCs w:val="18"/>
              </w:rPr>
            </w:pPr>
            <w:r w:rsidRPr="00820F07">
              <w:rPr>
                <w:sz w:val="18"/>
                <w:szCs w:val="18"/>
              </w:rPr>
              <w:t>364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IQ </w:t>
            </w:r>
          </w:p>
        </w:tc>
        <w:tc>
          <w:tcPr>
            <w:tcW w:w="1985" w:type="dxa"/>
          </w:tcPr>
          <w:p w:rsidR="001A4D8B" w:rsidRPr="00820F07" w:rsidRDefault="001A4D8B" w:rsidP="001A4D8B">
            <w:pPr>
              <w:autoSpaceDE w:val="0"/>
              <w:snapToGrid w:val="0"/>
              <w:rPr>
                <w:sz w:val="18"/>
                <w:szCs w:val="18"/>
              </w:rPr>
            </w:pPr>
            <w:r w:rsidRPr="00820F07">
              <w:rPr>
                <w:sz w:val="18"/>
                <w:szCs w:val="18"/>
              </w:rPr>
              <w:t>368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IE </w:t>
            </w:r>
          </w:p>
        </w:tc>
        <w:tc>
          <w:tcPr>
            <w:tcW w:w="1985" w:type="dxa"/>
          </w:tcPr>
          <w:p w:rsidR="001A4D8B" w:rsidRPr="00820F07" w:rsidRDefault="001A4D8B" w:rsidP="001A4D8B">
            <w:pPr>
              <w:autoSpaceDE w:val="0"/>
              <w:snapToGrid w:val="0"/>
              <w:rPr>
                <w:sz w:val="18"/>
                <w:szCs w:val="18"/>
              </w:rPr>
            </w:pPr>
            <w:r w:rsidRPr="00820F07">
              <w:rPr>
                <w:sz w:val="18"/>
                <w:szCs w:val="18"/>
              </w:rPr>
              <w:t>372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IL </w:t>
            </w:r>
          </w:p>
        </w:tc>
        <w:tc>
          <w:tcPr>
            <w:tcW w:w="1985" w:type="dxa"/>
          </w:tcPr>
          <w:p w:rsidR="001A4D8B" w:rsidRPr="00820F07" w:rsidRDefault="001A4D8B" w:rsidP="001A4D8B">
            <w:pPr>
              <w:autoSpaceDE w:val="0"/>
              <w:snapToGrid w:val="0"/>
              <w:rPr>
                <w:sz w:val="18"/>
                <w:szCs w:val="18"/>
              </w:rPr>
            </w:pPr>
            <w:r w:rsidRPr="00820F07">
              <w:rPr>
                <w:sz w:val="18"/>
                <w:szCs w:val="18"/>
              </w:rPr>
              <w:t>376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IT </w:t>
            </w:r>
          </w:p>
        </w:tc>
        <w:tc>
          <w:tcPr>
            <w:tcW w:w="1985" w:type="dxa"/>
          </w:tcPr>
          <w:p w:rsidR="001A4D8B" w:rsidRPr="00820F07" w:rsidRDefault="001A4D8B" w:rsidP="001A4D8B">
            <w:pPr>
              <w:autoSpaceDE w:val="0"/>
              <w:snapToGrid w:val="0"/>
              <w:rPr>
                <w:sz w:val="18"/>
                <w:szCs w:val="18"/>
              </w:rPr>
            </w:pPr>
            <w:r w:rsidRPr="00820F07">
              <w:rPr>
                <w:sz w:val="18"/>
                <w:szCs w:val="18"/>
              </w:rPr>
              <w:t>380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CI </w:t>
            </w:r>
          </w:p>
        </w:tc>
        <w:tc>
          <w:tcPr>
            <w:tcW w:w="1985" w:type="dxa"/>
          </w:tcPr>
          <w:p w:rsidR="001A4D8B" w:rsidRPr="00820F07" w:rsidRDefault="001A4D8B" w:rsidP="001A4D8B">
            <w:pPr>
              <w:autoSpaceDE w:val="0"/>
              <w:snapToGrid w:val="0"/>
              <w:rPr>
                <w:sz w:val="18"/>
                <w:szCs w:val="18"/>
              </w:rPr>
            </w:pPr>
            <w:r w:rsidRPr="00820F07">
              <w:rPr>
                <w:sz w:val="18"/>
                <w:szCs w:val="18"/>
              </w:rPr>
              <w:t>384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JM </w:t>
            </w:r>
          </w:p>
        </w:tc>
        <w:tc>
          <w:tcPr>
            <w:tcW w:w="1985" w:type="dxa"/>
          </w:tcPr>
          <w:p w:rsidR="001A4D8B" w:rsidRPr="00820F07" w:rsidRDefault="001A4D8B" w:rsidP="001A4D8B">
            <w:pPr>
              <w:autoSpaceDE w:val="0"/>
              <w:snapToGrid w:val="0"/>
              <w:rPr>
                <w:sz w:val="18"/>
                <w:szCs w:val="18"/>
              </w:rPr>
            </w:pPr>
            <w:r w:rsidRPr="00820F07">
              <w:rPr>
                <w:sz w:val="18"/>
                <w:szCs w:val="18"/>
              </w:rPr>
              <w:t>388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JP </w:t>
            </w:r>
          </w:p>
        </w:tc>
        <w:tc>
          <w:tcPr>
            <w:tcW w:w="1985" w:type="dxa"/>
          </w:tcPr>
          <w:p w:rsidR="001A4D8B" w:rsidRPr="00820F07" w:rsidRDefault="001A4D8B" w:rsidP="001A4D8B">
            <w:pPr>
              <w:autoSpaceDE w:val="0"/>
              <w:snapToGrid w:val="0"/>
              <w:rPr>
                <w:sz w:val="18"/>
                <w:szCs w:val="18"/>
              </w:rPr>
            </w:pPr>
            <w:r w:rsidRPr="00820F07">
              <w:rPr>
                <w:sz w:val="18"/>
                <w:szCs w:val="18"/>
              </w:rPr>
              <w:t>392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JO </w:t>
            </w:r>
          </w:p>
        </w:tc>
        <w:tc>
          <w:tcPr>
            <w:tcW w:w="1985" w:type="dxa"/>
          </w:tcPr>
          <w:p w:rsidR="001A4D8B" w:rsidRPr="00820F07" w:rsidRDefault="001A4D8B" w:rsidP="001A4D8B">
            <w:pPr>
              <w:autoSpaceDE w:val="0"/>
              <w:snapToGrid w:val="0"/>
              <w:rPr>
                <w:sz w:val="18"/>
                <w:szCs w:val="18"/>
              </w:rPr>
            </w:pPr>
            <w:r w:rsidRPr="00820F07">
              <w:rPr>
                <w:sz w:val="18"/>
                <w:szCs w:val="18"/>
              </w:rPr>
              <w:t>400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KZ </w:t>
            </w:r>
          </w:p>
        </w:tc>
        <w:tc>
          <w:tcPr>
            <w:tcW w:w="1985" w:type="dxa"/>
          </w:tcPr>
          <w:p w:rsidR="001A4D8B" w:rsidRPr="00820F07" w:rsidRDefault="001A4D8B" w:rsidP="001A4D8B">
            <w:pPr>
              <w:autoSpaceDE w:val="0"/>
              <w:snapToGrid w:val="0"/>
              <w:rPr>
                <w:sz w:val="18"/>
                <w:szCs w:val="18"/>
              </w:rPr>
            </w:pPr>
            <w:r w:rsidRPr="00820F07">
              <w:rPr>
                <w:sz w:val="18"/>
                <w:szCs w:val="18"/>
              </w:rPr>
              <w:t>398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KE </w:t>
            </w:r>
          </w:p>
        </w:tc>
        <w:tc>
          <w:tcPr>
            <w:tcW w:w="1985" w:type="dxa"/>
          </w:tcPr>
          <w:p w:rsidR="001A4D8B" w:rsidRPr="00820F07" w:rsidRDefault="001A4D8B" w:rsidP="001A4D8B">
            <w:pPr>
              <w:autoSpaceDE w:val="0"/>
              <w:snapToGrid w:val="0"/>
              <w:rPr>
                <w:sz w:val="18"/>
                <w:szCs w:val="18"/>
              </w:rPr>
            </w:pPr>
            <w:r w:rsidRPr="00820F07">
              <w:rPr>
                <w:sz w:val="18"/>
                <w:szCs w:val="18"/>
              </w:rPr>
              <w:t>404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KI </w:t>
            </w:r>
          </w:p>
        </w:tc>
        <w:tc>
          <w:tcPr>
            <w:tcW w:w="1985" w:type="dxa"/>
          </w:tcPr>
          <w:p w:rsidR="001A4D8B" w:rsidRPr="00820F07" w:rsidRDefault="001A4D8B" w:rsidP="001A4D8B">
            <w:pPr>
              <w:autoSpaceDE w:val="0"/>
              <w:snapToGrid w:val="0"/>
              <w:rPr>
                <w:sz w:val="18"/>
                <w:szCs w:val="18"/>
              </w:rPr>
            </w:pPr>
            <w:r w:rsidRPr="00820F07">
              <w:rPr>
                <w:sz w:val="18"/>
                <w:szCs w:val="18"/>
              </w:rPr>
              <w:t>296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KP </w:t>
            </w:r>
          </w:p>
        </w:tc>
        <w:tc>
          <w:tcPr>
            <w:tcW w:w="1985" w:type="dxa"/>
          </w:tcPr>
          <w:p w:rsidR="001A4D8B" w:rsidRPr="00820F07" w:rsidRDefault="001A4D8B" w:rsidP="001A4D8B">
            <w:pPr>
              <w:autoSpaceDE w:val="0"/>
              <w:snapToGrid w:val="0"/>
              <w:rPr>
                <w:sz w:val="18"/>
                <w:szCs w:val="18"/>
              </w:rPr>
            </w:pPr>
            <w:r w:rsidRPr="00820F07">
              <w:rPr>
                <w:sz w:val="18"/>
                <w:szCs w:val="18"/>
              </w:rPr>
              <w:t>408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KR </w:t>
            </w:r>
          </w:p>
        </w:tc>
        <w:tc>
          <w:tcPr>
            <w:tcW w:w="1985" w:type="dxa"/>
          </w:tcPr>
          <w:p w:rsidR="001A4D8B" w:rsidRPr="00820F07" w:rsidRDefault="001A4D8B" w:rsidP="001A4D8B">
            <w:pPr>
              <w:autoSpaceDE w:val="0"/>
              <w:snapToGrid w:val="0"/>
              <w:rPr>
                <w:sz w:val="18"/>
                <w:szCs w:val="18"/>
              </w:rPr>
            </w:pPr>
            <w:r w:rsidRPr="00820F07">
              <w:rPr>
                <w:sz w:val="18"/>
                <w:szCs w:val="18"/>
              </w:rPr>
              <w:t>410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KW </w:t>
            </w:r>
          </w:p>
        </w:tc>
        <w:tc>
          <w:tcPr>
            <w:tcW w:w="1985" w:type="dxa"/>
          </w:tcPr>
          <w:p w:rsidR="001A4D8B" w:rsidRPr="00820F07" w:rsidRDefault="001A4D8B" w:rsidP="001A4D8B">
            <w:pPr>
              <w:autoSpaceDE w:val="0"/>
              <w:snapToGrid w:val="0"/>
              <w:rPr>
                <w:sz w:val="18"/>
                <w:szCs w:val="18"/>
              </w:rPr>
            </w:pPr>
            <w:r w:rsidRPr="00820F07">
              <w:rPr>
                <w:sz w:val="18"/>
                <w:szCs w:val="18"/>
              </w:rPr>
              <w:t>414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KG </w:t>
            </w:r>
          </w:p>
        </w:tc>
        <w:tc>
          <w:tcPr>
            <w:tcW w:w="1985" w:type="dxa"/>
          </w:tcPr>
          <w:p w:rsidR="001A4D8B" w:rsidRPr="00820F07" w:rsidRDefault="001A4D8B" w:rsidP="001A4D8B">
            <w:pPr>
              <w:autoSpaceDE w:val="0"/>
              <w:snapToGrid w:val="0"/>
              <w:rPr>
                <w:sz w:val="18"/>
                <w:szCs w:val="18"/>
              </w:rPr>
            </w:pPr>
            <w:r w:rsidRPr="00820F07">
              <w:rPr>
                <w:sz w:val="18"/>
                <w:szCs w:val="18"/>
              </w:rPr>
              <w:t>417</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LA </w:t>
            </w:r>
          </w:p>
        </w:tc>
        <w:tc>
          <w:tcPr>
            <w:tcW w:w="1985" w:type="dxa"/>
          </w:tcPr>
          <w:p w:rsidR="001A4D8B" w:rsidRPr="00820F07" w:rsidRDefault="001A4D8B" w:rsidP="001A4D8B">
            <w:pPr>
              <w:autoSpaceDE w:val="0"/>
              <w:snapToGrid w:val="0"/>
              <w:rPr>
                <w:sz w:val="18"/>
                <w:szCs w:val="18"/>
              </w:rPr>
            </w:pPr>
            <w:r w:rsidRPr="00820F07">
              <w:rPr>
                <w:sz w:val="18"/>
                <w:szCs w:val="18"/>
              </w:rPr>
              <w:t>418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LV </w:t>
            </w:r>
          </w:p>
        </w:tc>
        <w:tc>
          <w:tcPr>
            <w:tcW w:w="1985" w:type="dxa"/>
          </w:tcPr>
          <w:p w:rsidR="001A4D8B" w:rsidRPr="00820F07" w:rsidRDefault="001A4D8B" w:rsidP="001A4D8B">
            <w:pPr>
              <w:autoSpaceDE w:val="0"/>
              <w:snapToGrid w:val="0"/>
              <w:rPr>
                <w:sz w:val="18"/>
                <w:szCs w:val="18"/>
              </w:rPr>
            </w:pPr>
            <w:r w:rsidRPr="00820F07">
              <w:rPr>
                <w:sz w:val="18"/>
                <w:szCs w:val="18"/>
              </w:rPr>
              <w:t>428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LB </w:t>
            </w:r>
          </w:p>
        </w:tc>
        <w:tc>
          <w:tcPr>
            <w:tcW w:w="1985" w:type="dxa"/>
          </w:tcPr>
          <w:p w:rsidR="001A4D8B" w:rsidRPr="00820F07" w:rsidRDefault="001A4D8B" w:rsidP="001A4D8B">
            <w:pPr>
              <w:autoSpaceDE w:val="0"/>
              <w:snapToGrid w:val="0"/>
              <w:rPr>
                <w:sz w:val="18"/>
                <w:szCs w:val="18"/>
              </w:rPr>
            </w:pPr>
            <w:r w:rsidRPr="00820F07">
              <w:rPr>
                <w:sz w:val="18"/>
                <w:szCs w:val="18"/>
              </w:rPr>
              <w:t>422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LS </w:t>
            </w:r>
          </w:p>
        </w:tc>
        <w:tc>
          <w:tcPr>
            <w:tcW w:w="1985" w:type="dxa"/>
          </w:tcPr>
          <w:p w:rsidR="001A4D8B" w:rsidRPr="00820F07" w:rsidRDefault="001A4D8B" w:rsidP="001A4D8B">
            <w:pPr>
              <w:autoSpaceDE w:val="0"/>
              <w:snapToGrid w:val="0"/>
              <w:rPr>
                <w:sz w:val="18"/>
                <w:szCs w:val="18"/>
              </w:rPr>
            </w:pPr>
            <w:r w:rsidRPr="00820F07">
              <w:rPr>
                <w:sz w:val="18"/>
                <w:szCs w:val="18"/>
              </w:rPr>
              <w:t>426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LR </w:t>
            </w:r>
          </w:p>
        </w:tc>
        <w:tc>
          <w:tcPr>
            <w:tcW w:w="1985" w:type="dxa"/>
          </w:tcPr>
          <w:p w:rsidR="001A4D8B" w:rsidRPr="00820F07" w:rsidRDefault="001A4D8B" w:rsidP="001A4D8B">
            <w:pPr>
              <w:autoSpaceDE w:val="0"/>
              <w:snapToGrid w:val="0"/>
              <w:rPr>
                <w:sz w:val="18"/>
                <w:szCs w:val="18"/>
              </w:rPr>
            </w:pPr>
            <w:r w:rsidRPr="00820F07">
              <w:rPr>
                <w:sz w:val="18"/>
                <w:szCs w:val="18"/>
              </w:rPr>
              <w:t>430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LY </w:t>
            </w:r>
          </w:p>
        </w:tc>
        <w:tc>
          <w:tcPr>
            <w:tcW w:w="1985" w:type="dxa"/>
          </w:tcPr>
          <w:p w:rsidR="001A4D8B" w:rsidRPr="00820F07" w:rsidRDefault="001A4D8B" w:rsidP="001A4D8B">
            <w:pPr>
              <w:autoSpaceDE w:val="0"/>
              <w:snapToGrid w:val="0"/>
              <w:rPr>
                <w:sz w:val="18"/>
                <w:szCs w:val="18"/>
              </w:rPr>
            </w:pPr>
            <w:r w:rsidRPr="00820F07">
              <w:rPr>
                <w:sz w:val="18"/>
                <w:szCs w:val="18"/>
              </w:rPr>
              <w:t>434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LI </w:t>
            </w:r>
          </w:p>
        </w:tc>
        <w:tc>
          <w:tcPr>
            <w:tcW w:w="1985" w:type="dxa"/>
          </w:tcPr>
          <w:p w:rsidR="001A4D8B" w:rsidRPr="00820F07" w:rsidRDefault="001A4D8B" w:rsidP="001A4D8B">
            <w:pPr>
              <w:autoSpaceDE w:val="0"/>
              <w:snapToGrid w:val="0"/>
              <w:rPr>
                <w:sz w:val="18"/>
                <w:szCs w:val="18"/>
              </w:rPr>
            </w:pPr>
            <w:r w:rsidRPr="00820F07">
              <w:rPr>
                <w:sz w:val="18"/>
                <w:szCs w:val="18"/>
              </w:rPr>
              <w:t>438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LT </w:t>
            </w:r>
          </w:p>
        </w:tc>
        <w:tc>
          <w:tcPr>
            <w:tcW w:w="1985" w:type="dxa"/>
          </w:tcPr>
          <w:p w:rsidR="001A4D8B" w:rsidRPr="00820F07" w:rsidRDefault="001A4D8B" w:rsidP="001A4D8B">
            <w:pPr>
              <w:autoSpaceDE w:val="0"/>
              <w:snapToGrid w:val="0"/>
              <w:rPr>
                <w:sz w:val="18"/>
                <w:szCs w:val="18"/>
              </w:rPr>
            </w:pPr>
            <w:r w:rsidRPr="00820F07">
              <w:rPr>
                <w:sz w:val="18"/>
                <w:szCs w:val="18"/>
              </w:rPr>
              <w:t>440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LU </w:t>
            </w:r>
          </w:p>
        </w:tc>
        <w:tc>
          <w:tcPr>
            <w:tcW w:w="1985" w:type="dxa"/>
          </w:tcPr>
          <w:p w:rsidR="001A4D8B" w:rsidRPr="00820F07" w:rsidRDefault="001A4D8B" w:rsidP="001A4D8B">
            <w:pPr>
              <w:autoSpaceDE w:val="0"/>
              <w:snapToGrid w:val="0"/>
              <w:rPr>
                <w:sz w:val="18"/>
                <w:szCs w:val="18"/>
              </w:rPr>
            </w:pPr>
            <w:r w:rsidRPr="00820F07">
              <w:rPr>
                <w:sz w:val="18"/>
                <w:szCs w:val="18"/>
              </w:rPr>
              <w:t>442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MO </w:t>
            </w:r>
          </w:p>
        </w:tc>
        <w:tc>
          <w:tcPr>
            <w:tcW w:w="1985" w:type="dxa"/>
          </w:tcPr>
          <w:p w:rsidR="001A4D8B" w:rsidRPr="00820F07" w:rsidRDefault="001A4D8B" w:rsidP="001A4D8B">
            <w:pPr>
              <w:autoSpaceDE w:val="0"/>
              <w:snapToGrid w:val="0"/>
              <w:rPr>
                <w:sz w:val="18"/>
                <w:szCs w:val="18"/>
              </w:rPr>
            </w:pPr>
            <w:r w:rsidRPr="00820F07">
              <w:rPr>
                <w:sz w:val="18"/>
                <w:szCs w:val="18"/>
              </w:rPr>
              <w:t>446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MK </w:t>
            </w:r>
          </w:p>
        </w:tc>
        <w:tc>
          <w:tcPr>
            <w:tcW w:w="1985" w:type="dxa"/>
          </w:tcPr>
          <w:p w:rsidR="001A4D8B" w:rsidRPr="00820F07" w:rsidRDefault="001A4D8B" w:rsidP="001A4D8B">
            <w:pPr>
              <w:autoSpaceDE w:val="0"/>
              <w:snapToGrid w:val="0"/>
              <w:rPr>
                <w:sz w:val="18"/>
                <w:szCs w:val="18"/>
              </w:rPr>
            </w:pPr>
            <w:r w:rsidRPr="00820F07">
              <w:rPr>
                <w:sz w:val="18"/>
                <w:szCs w:val="18"/>
              </w:rPr>
              <w:t>807</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MG </w:t>
            </w:r>
          </w:p>
        </w:tc>
        <w:tc>
          <w:tcPr>
            <w:tcW w:w="1985" w:type="dxa"/>
          </w:tcPr>
          <w:p w:rsidR="001A4D8B" w:rsidRPr="00820F07" w:rsidRDefault="001A4D8B" w:rsidP="001A4D8B">
            <w:pPr>
              <w:autoSpaceDE w:val="0"/>
              <w:snapToGrid w:val="0"/>
              <w:rPr>
                <w:sz w:val="18"/>
                <w:szCs w:val="18"/>
              </w:rPr>
            </w:pPr>
            <w:r w:rsidRPr="00820F07">
              <w:rPr>
                <w:sz w:val="18"/>
                <w:szCs w:val="18"/>
              </w:rPr>
              <w:t>450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MW </w:t>
            </w:r>
          </w:p>
        </w:tc>
        <w:tc>
          <w:tcPr>
            <w:tcW w:w="1985" w:type="dxa"/>
          </w:tcPr>
          <w:p w:rsidR="001A4D8B" w:rsidRPr="00820F07" w:rsidRDefault="001A4D8B" w:rsidP="001A4D8B">
            <w:pPr>
              <w:autoSpaceDE w:val="0"/>
              <w:snapToGrid w:val="0"/>
              <w:rPr>
                <w:sz w:val="18"/>
                <w:szCs w:val="18"/>
              </w:rPr>
            </w:pPr>
            <w:r w:rsidRPr="00820F07">
              <w:rPr>
                <w:sz w:val="18"/>
                <w:szCs w:val="18"/>
              </w:rPr>
              <w:t>454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MY </w:t>
            </w:r>
          </w:p>
        </w:tc>
        <w:tc>
          <w:tcPr>
            <w:tcW w:w="1985" w:type="dxa"/>
          </w:tcPr>
          <w:p w:rsidR="001A4D8B" w:rsidRPr="00820F07" w:rsidRDefault="001A4D8B" w:rsidP="001A4D8B">
            <w:pPr>
              <w:autoSpaceDE w:val="0"/>
              <w:snapToGrid w:val="0"/>
              <w:rPr>
                <w:sz w:val="18"/>
                <w:szCs w:val="18"/>
              </w:rPr>
            </w:pPr>
            <w:r w:rsidRPr="00820F07">
              <w:rPr>
                <w:sz w:val="18"/>
                <w:szCs w:val="18"/>
              </w:rPr>
              <w:t>458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MV </w:t>
            </w:r>
          </w:p>
        </w:tc>
        <w:tc>
          <w:tcPr>
            <w:tcW w:w="1985" w:type="dxa"/>
          </w:tcPr>
          <w:p w:rsidR="001A4D8B" w:rsidRPr="00820F07" w:rsidRDefault="001A4D8B" w:rsidP="001A4D8B">
            <w:pPr>
              <w:autoSpaceDE w:val="0"/>
              <w:snapToGrid w:val="0"/>
              <w:rPr>
                <w:sz w:val="18"/>
                <w:szCs w:val="18"/>
              </w:rPr>
            </w:pPr>
            <w:r w:rsidRPr="00820F07">
              <w:rPr>
                <w:sz w:val="18"/>
                <w:szCs w:val="18"/>
              </w:rPr>
              <w:t>462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ML </w:t>
            </w:r>
          </w:p>
        </w:tc>
        <w:tc>
          <w:tcPr>
            <w:tcW w:w="1985" w:type="dxa"/>
          </w:tcPr>
          <w:p w:rsidR="001A4D8B" w:rsidRPr="00820F07" w:rsidRDefault="001A4D8B" w:rsidP="001A4D8B">
            <w:pPr>
              <w:autoSpaceDE w:val="0"/>
              <w:snapToGrid w:val="0"/>
              <w:rPr>
                <w:sz w:val="18"/>
                <w:szCs w:val="18"/>
              </w:rPr>
            </w:pPr>
            <w:r w:rsidRPr="00820F07">
              <w:rPr>
                <w:sz w:val="18"/>
                <w:szCs w:val="18"/>
              </w:rPr>
              <w:t>466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MT </w:t>
            </w:r>
          </w:p>
        </w:tc>
        <w:tc>
          <w:tcPr>
            <w:tcW w:w="1985" w:type="dxa"/>
          </w:tcPr>
          <w:p w:rsidR="001A4D8B" w:rsidRPr="00820F07" w:rsidRDefault="001A4D8B" w:rsidP="001A4D8B">
            <w:pPr>
              <w:autoSpaceDE w:val="0"/>
              <w:snapToGrid w:val="0"/>
              <w:rPr>
                <w:sz w:val="18"/>
                <w:szCs w:val="18"/>
              </w:rPr>
            </w:pPr>
            <w:r w:rsidRPr="00820F07">
              <w:rPr>
                <w:sz w:val="18"/>
                <w:szCs w:val="18"/>
              </w:rPr>
              <w:t>470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MH </w:t>
            </w:r>
          </w:p>
        </w:tc>
        <w:tc>
          <w:tcPr>
            <w:tcW w:w="1985" w:type="dxa"/>
          </w:tcPr>
          <w:p w:rsidR="001A4D8B" w:rsidRPr="00820F07" w:rsidRDefault="001A4D8B" w:rsidP="001A4D8B">
            <w:pPr>
              <w:autoSpaceDE w:val="0"/>
              <w:snapToGrid w:val="0"/>
              <w:rPr>
                <w:sz w:val="18"/>
                <w:szCs w:val="18"/>
              </w:rPr>
            </w:pPr>
            <w:r w:rsidRPr="00820F07">
              <w:rPr>
                <w:sz w:val="18"/>
                <w:szCs w:val="18"/>
              </w:rPr>
              <w:t>584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MQ </w:t>
            </w:r>
          </w:p>
        </w:tc>
        <w:tc>
          <w:tcPr>
            <w:tcW w:w="1985" w:type="dxa"/>
          </w:tcPr>
          <w:p w:rsidR="001A4D8B" w:rsidRPr="00820F07" w:rsidRDefault="001A4D8B" w:rsidP="001A4D8B">
            <w:pPr>
              <w:autoSpaceDE w:val="0"/>
              <w:snapToGrid w:val="0"/>
              <w:rPr>
                <w:sz w:val="18"/>
                <w:szCs w:val="18"/>
              </w:rPr>
            </w:pPr>
            <w:r w:rsidRPr="00820F07">
              <w:rPr>
                <w:sz w:val="18"/>
                <w:szCs w:val="18"/>
              </w:rPr>
              <w:t>474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MR </w:t>
            </w:r>
          </w:p>
        </w:tc>
        <w:tc>
          <w:tcPr>
            <w:tcW w:w="1985" w:type="dxa"/>
          </w:tcPr>
          <w:p w:rsidR="001A4D8B" w:rsidRPr="00820F07" w:rsidRDefault="001A4D8B" w:rsidP="001A4D8B">
            <w:pPr>
              <w:autoSpaceDE w:val="0"/>
              <w:snapToGrid w:val="0"/>
              <w:rPr>
                <w:sz w:val="18"/>
                <w:szCs w:val="18"/>
              </w:rPr>
            </w:pPr>
            <w:r w:rsidRPr="00820F07">
              <w:rPr>
                <w:sz w:val="18"/>
                <w:szCs w:val="18"/>
              </w:rPr>
              <w:t>478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MU </w:t>
            </w:r>
          </w:p>
        </w:tc>
        <w:tc>
          <w:tcPr>
            <w:tcW w:w="1985" w:type="dxa"/>
          </w:tcPr>
          <w:p w:rsidR="001A4D8B" w:rsidRPr="00820F07" w:rsidRDefault="001A4D8B" w:rsidP="001A4D8B">
            <w:pPr>
              <w:autoSpaceDE w:val="0"/>
              <w:snapToGrid w:val="0"/>
              <w:rPr>
                <w:sz w:val="18"/>
                <w:szCs w:val="18"/>
              </w:rPr>
            </w:pPr>
            <w:r w:rsidRPr="00820F07">
              <w:rPr>
                <w:sz w:val="18"/>
                <w:szCs w:val="18"/>
              </w:rPr>
              <w:t>480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YT </w:t>
            </w:r>
          </w:p>
        </w:tc>
        <w:tc>
          <w:tcPr>
            <w:tcW w:w="1985" w:type="dxa"/>
          </w:tcPr>
          <w:p w:rsidR="001A4D8B" w:rsidRPr="00820F07" w:rsidRDefault="001A4D8B" w:rsidP="001A4D8B">
            <w:pPr>
              <w:autoSpaceDE w:val="0"/>
              <w:snapToGrid w:val="0"/>
              <w:rPr>
                <w:sz w:val="18"/>
                <w:szCs w:val="18"/>
              </w:rPr>
            </w:pPr>
            <w:r w:rsidRPr="00820F07">
              <w:rPr>
                <w:sz w:val="18"/>
                <w:szCs w:val="18"/>
              </w:rPr>
              <w:t>175</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MX </w:t>
            </w:r>
          </w:p>
        </w:tc>
        <w:tc>
          <w:tcPr>
            <w:tcW w:w="1985" w:type="dxa"/>
          </w:tcPr>
          <w:p w:rsidR="001A4D8B" w:rsidRPr="00820F07" w:rsidRDefault="001A4D8B" w:rsidP="001A4D8B">
            <w:pPr>
              <w:autoSpaceDE w:val="0"/>
              <w:snapToGrid w:val="0"/>
              <w:rPr>
                <w:sz w:val="18"/>
                <w:szCs w:val="18"/>
              </w:rPr>
            </w:pPr>
            <w:r w:rsidRPr="00820F07">
              <w:rPr>
                <w:sz w:val="18"/>
                <w:szCs w:val="18"/>
              </w:rPr>
              <w:t>484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FM </w:t>
            </w:r>
          </w:p>
        </w:tc>
        <w:tc>
          <w:tcPr>
            <w:tcW w:w="1985" w:type="dxa"/>
          </w:tcPr>
          <w:p w:rsidR="001A4D8B" w:rsidRPr="00820F07" w:rsidRDefault="001A4D8B" w:rsidP="001A4D8B">
            <w:pPr>
              <w:autoSpaceDE w:val="0"/>
              <w:snapToGrid w:val="0"/>
              <w:rPr>
                <w:sz w:val="18"/>
                <w:szCs w:val="18"/>
              </w:rPr>
            </w:pPr>
            <w:r w:rsidRPr="00820F07">
              <w:rPr>
                <w:sz w:val="18"/>
                <w:szCs w:val="18"/>
              </w:rPr>
              <w:t>583</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MD </w:t>
            </w:r>
          </w:p>
        </w:tc>
        <w:tc>
          <w:tcPr>
            <w:tcW w:w="1985" w:type="dxa"/>
          </w:tcPr>
          <w:p w:rsidR="001A4D8B" w:rsidRPr="00820F07" w:rsidRDefault="001A4D8B" w:rsidP="001A4D8B">
            <w:pPr>
              <w:autoSpaceDE w:val="0"/>
              <w:snapToGrid w:val="0"/>
              <w:rPr>
                <w:sz w:val="18"/>
                <w:szCs w:val="18"/>
              </w:rPr>
            </w:pPr>
            <w:r w:rsidRPr="00820F07">
              <w:rPr>
                <w:sz w:val="18"/>
                <w:szCs w:val="18"/>
              </w:rPr>
              <w:t>498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MC </w:t>
            </w:r>
          </w:p>
        </w:tc>
        <w:tc>
          <w:tcPr>
            <w:tcW w:w="1985" w:type="dxa"/>
          </w:tcPr>
          <w:p w:rsidR="001A4D8B" w:rsidRPr="00820F07" w:rsidRDefault="001A4D8B" w:rsidP="001A4D8B">
            <w:pPr>
              <w:autoSpaceDE w:val="0"/>
              <w:snapToGrid w:val="0"/>
              <w:rPr>
                <w:sz w:val="18"/>
                <w:szCs w:val="18"/>
              </w:rPr>
            </w:pPr>
            <w:r w:rsidRPr="00820F07">
              <w:rPr>
                <w:sz w:val="18"/>
                <w:szCs w:val="18"/>
              </w:rPr>
              <w:t>492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MN </w:t>
            </w:r>
          </w:p>
        </w:tc>
        <w:tc>
          <w:tcPr>
            <w:tcW w:w="1985" w:type="dxa"/>
          </w:tcPr>
          <w:p w:rsidR="001A4D8B" w:rsidRPr="00820F07" w:rsidRDefault="001A4D8B" w:rsidP="001A4D8B">
            <w:pPr>
              <w:autoSpaceDE w:val="0"/>
              <w:snapToGrid w:val="0"/>
              <w:rPr>
                <w:sz w:val="18"/>
                <w:szCs w:val="18"/>
              </w:rPr>
            </w:pPr>
            <w:r w:rsidRPr="00820F07">
              <w:rPr>
                <w:sz w:val="18"/>
                <w:szCs w:val="18"/>
              </w:rPr>
              <w:t>496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MS </w:t>
            </w:r>
          </w:p>
        </w:tc>
        <w:tc>
          <w:tcPr>
            <w:tcW w:w="1985" w:type="dxa"/>
          </w:tcPr>
          <w:p w:rsidR="001A4D8B" w:rsidRPr="00820F07" w:rsidRDefault="001A4D8B" w:rsidP="001A4D8B">
            <w:pPr>
              <w:autoSpaceDE w:val="0"/>
              <w:snapToGrid w:val="0"/>
              <w:rPr>
                <w:sz w:val="18"/>
                <w:szCs w:val="18"/>
              </w:rPr>
            </w:pPr>
            <w:r w:rsidRPr="00820F07">
              <w:rPr>
                <w:sz w:val="18"/>
                <w:szCs w:val="18"/>
              </w:rPr>
              <w:t>500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MA </w:t>
            </w:r>
          </w:p>
        </w:tc>
        <w:tc>
          <w:tcPr>
            <w:tcW w:w="1985" w:type="dxa"/>
          </w:tcPr>
          <w:p w:rsidR="001A4D8B" w:rsidRPr="00820F07" w:rsidRDefault="001A4D8B" w:rsidP="001A4D8B">
            <w:pPr>
              <w:autoSpaceDE w:val="0"/>
              <w:snapToGrid w:val="0"/>
              <w:rPr>
                <w:sz w:val="18"/>
                <w:szCs w:val="18"/>
              </w:rPr>
            </w:pPr>
            <w:r w:rsidRPr="00820F07">
              <w:rPr>
                <w:sz w:val="18"/>
                <w:szCs w:val="18"/>
              </w:rPr>
              <w:t>504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MZ </w:t>
            </w:r>
          </w:p>
        </w:tc>
        <w:tc>
          <w:tcPr>
            <w:tcW w:w="1985" w:type="dxa"/>
          </w:tcPr>
          <w:p w:rsidR="001A4D8B" w:rsidRPr="00820F07" w:rsidRDefault="001A4D8B" w:rsidP="001A4D8B">
            <w:pPr>
              <w:autoSpaceDE w:val="0"/>
              <w:snapToGrid w:val="0"/>
              <w:rPr>
                <w:sz w:val="18"/>
                <w:szCs w:val="18"/>
              </w:rPr>
            </w:pPr>
            <w:r w:rsidRPr="00820F07">
              <w:rPr>
                <w:sz w:val="18"/>
                <w:szCs w:val="18"/>
              </w:rPr>
              <w:t>508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MM </w:t>
            </w:r>
          </w:p>
        </w:tc>
        <w:tc>
          <w:tcPr>
            <w:tcW w:w="1985" w:type="dxa"/>
          </w:tcPr>
          <w:p w:rsidR="001A4D8B" w:rsidRPr="00820F07" w:rsidRDefault="001A4D8B" w:rsidP="001A4D8B">
            <w:pPr>
              <w:autoSpaceDE w:val="0"/>
              <w:snapToGrid w:val="0"/>
              <w:rPr>
                <w:sz w:val="18"/>
                <w:szCs w:val="18"/>
              </w:rPr>
            </w:pPr>
            <w:r w:rsidRPr="00820F07">
              <w:rPr>
                <w:sz w:val="18"/>
                <w:szCs w:val="18"/>
              </w:rPr>
              <w:t>104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NA </w:t>
            </w:r>
          </w:p>
        </w:tc>
        <w:tc>
          <w:tcPr>
            <w:tcW w:w="1985" w:type="dxa"/>
          </w:tcPr>
          <w:p w:rsidR="001A4D8B" w:rsidRPr="00820F07" w:rsidRDefault="001A4D8B" w:rsidP="001A4D8B">
            <w:pPr>
              <w:autoSpaceDE w:val="0"/>
              <w:snapToGrid w:val="0"/>
              <w:rPr>
                <w:sz w:val="18"/>
                <w:szCs w:val="18"/>
              </w:rPr>
            </w:pPr>
            <w:r w:rsidRPr="00820F07">
              <w:rPr>
                <w:sz w:val="18"/>
                <w:szCs w:val="18"/>
              </w:rPr>
              <w:t>516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NR </w:t>
            </w:r>
          </w:p>
        </w:tc>
        <w:tc>
          <w:tcPr>
            <w:tcW w:w="1985" w:type="dxa"/>
          </w:tcPr>
          <w:p w:rsidR="001A4D8B" w:rsidRPr="00820F07" w:rsidRDefault="001A4D8B" w:rsidP="001A4D8B">
            <w:pPr>
              <w:autoSpaceDE w:val="0"/>
              <w:snapToGrid w:val="0"/>
              <w:rPr>
                <w:sz w:val="18"/>
                <w:szCs w:val="18"/>
              </w:rPr>
            </w:pPr>
            <w:r w:rsidRPr="00820F07">
              <w:rPr>
                <w:sz w:val="18"/>
                <w:szCs w:val="18"/>
              </w:rPr>
              <w:t>520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NP </w:t>
            </w:r>
          </w:p>
        </w:tc>
        <w:tc>
          <w:tcPr>
            <w:tcW w:w="1985" w:type="dxa"/>
          </w:tcPr>
          <w:p w:rsidR="001A4D8B" w:rsidRPr="00820F07" w:rsidRDefault="001A4D8B" w:rsidP="001A4D8B">
            <w:pPr>
              <w:autoSpaceDE w:val="0"/>
              <w:snapToGrid w:val="0"/>
              <w:rPr>
                <w:sz w:val="18"/>
                <w:szCs w:val="18"/>
              </w:rPr>
            </w:pPr>
            <w:r w:rsidRPr="00820F07">
              <w:rPr>
                <w:sz w:val="18"/>
                <w:szCs w:val="18"/>
              </w:rPr>
              <w:t>524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NL </w:t>
            </w:r>
          </w:p>
        </w:tc>
        <w:tc>
          <w:tcPr>
            <w:tcW w:w="1985" w:type="dxa"/>
          </w:tcPr>
          <w:p w:rsidR="001A4D8B" w:rsidRPr="00820F07" w:rsidRDefault="001A4D8B" w:rsidP="001A4D8B">
            <w:pPr>
              <w:autoSpaceDE w:val="0"/>
              <w:snapToGrid w:val="0"/>
              <w:rPr>
                <w:sz w:val="18"/>
                <w:szCs w:val="18"/>
              </w:rPr>
            </w:pPr>
            <w:r w:rsidRPr="00820F07">
              <w:rPr>
                <w:sz w:val="18"/>
                <w:szCs w:val="18"/>
              </w:rPr>
              <w:t>528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AN </w:t>
            </w:r>
          </w:p>
        </w:tc>
        <w:tc>
          <w:tcPr>
            <w:tcW w:w="1985" w:type="dxa"/>
          </w:tcPr>
          <w:p w:rsidR="001A4D8B" w:rsidRPr="00820F07" w:rsidRDefault="001A4D8B" w:rsidP="001A4D8B">
            <w:pPr>
              <w:autoSpaceDE w:val="0"/>
              <w:snapToGrid w:val="0"/>
              <w:rPr>
                <w:sz w:val="18"/>
                <w:szCs w:val="18"/>
              </w:rPr>
            </w:pPr>
            <w:r w:rsidRPr="00820F07">
              <w:rPr>
                <w:sz w:val="18"/>
                <w:szCs w:val="18"/>
              </w:rPr>
              <w:t>530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NC </w:t>
            </w:r>
          </w:p>
        </w:tc>
        <w:tc>
          <w:tcPr>
            <w:tcW w:w="1985" w:type="dxa"/>
          </w:tcPr>
          <w:p w:rsidR="001A4D8B" w:rsidRPr="00820F07" w:rsidRDefault="001A4D8B" w:rsidP="001A4D8B">
            <w:pPr>
              <w:autoSpaceDE w:val="0"/>
              <w:snapToGrid w:val="0"/>
              <w:rPr>
                <w:sz w:val="18"/>
                <w:szCs w:val="18"/>
              </w:rPr>
            </w:pPr>
            <w:r w:rsidRPr="00820F07">
              <w:rPr>
                <w:sz w:val="18"/>
                <w:szCs w:val="18"/>
              </w:rPr>
              <w:t>540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NZ </w:t>
            </w:r>
          </w:p>
        </w:tc>
        <w:tc>
          <w:tcPr>
            <w:tcW w:w="1985" w:type="dxa"/>
          </w:tcPr>
          <w:p w:rsidR="001A4D8B" w:rsidRPr="00820F07" w:rsidRDefault="001A4D8B" w:rsidP="001A4D8B">
            <w:pPr>
              <w:autoSpaceDE w:val="0"/>
              <w:snapToGrid w:val="0"/>
              <w:rPr>
                <w:sz w:val="18"/>
                <w:szCs w:val="18"/>
              </w:rPr>
            </w:pPr>
            <w:r w:rsidRPr="00820F07">
              <w:rPr>
                <w:sz w:val="18"/>
                <w:szCs w:val="18"/>
              </w:rPr>
              <w:t>554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NI </w:t>
            </w:r>
          </w:p>
        </w:tc>
        <w:tc>
          <w:tcPr>
            <w:tcW w:w="1985" w:type="dxa"/>
          </w:tcPr>
          <w:p w:rsidR="001A4D8B" w:rsidRPr="00820F07" w:rsidRDefault="001A4D8B" w:rsidP="001A4D8B">
            <w:pPr>
              <w:autoSpaceDE w:val="0"/>
              <w:snapToGrid w:val="0"/>
              <w:rPr>
                <w:sz w:val="18"/>
                <w:szCs w:val="18"/>
              </w:rPr>
            </w:pPr>
            <w:r w:rsidRPr="00820F07">
              <w:rPr>
                <w:sz w:val="18"/>
                <w:szCs w:val="18"/>
              </w:rPr>
              <w:t>558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NE </w:t>
            </w:r>
          </w:p>
        </w:tc>
        <w:tc>
          <w:tcPr>
            <w:tcW w:w="1985" w:type="dxa"/>
          </w:tcPr>
          <w:p w:rsidR="001A4D8B" w:rsidRPr="00820F07" w:rsidRDefault="001A4D8B" w:rsidP="001A4D8B">
            <w:pPr>
              <w:autoSpaceDE w:val="0"/>
              <w:snapToGrid w:val="0"/>
              <w:rPr>
                <w:sz w:val="18"/>
                <w:szCs w:val="18"/>
              </w:rPr>
            </w:pPr>
            <w:r w:rsidRPr="00820F07">
              <w:rPr>
                <w:sz w:val="18"/>
                <w:szCs w:val="18"/>
              </w:rPr>
              <w:t>562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NG </w:t>
            </w:r>
          </w:p>
        </w:tc>
        <w:tc>
          <w:tcPr>
            <w:tcW w:w="1985" w:type="dxa"/>
          </w:tcPr>
          <w:p w:rsidR="001A4D8B" w:rsidRPr="00820F07" w:rsidRDefault="001A4D8B" w:rsidP="001A4D8B">
            <w:pPr>
              <w:autoSpaceDE w:val="0"/>
              <w:snapToGrid w:val="0"/>
              <w:rPr>
                <w:sz w:val="18"/>
                <w:szCs w:val="18"/>
              </w:rPr>
            </w:pPr>
            <w:r w:rsidRPr="00820F07">
              <w:rPr>
                <w:sz w:val="18"/>
                <w:szCs w:val="18"/>
              </w:rPr>
              <w:t>566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NU </w:t>
            </w:r>
          </w:p>
        </w:tc>
        <w:tc>
          <w:tcPr>
            <w:tcW w:w="1985" w:type="dxa"/>
          </w:tcPr>
          <w:p w:rsidR="001A4D8B" w:rsidRPr="00820F07" w:rsidRDefault="001A4D8B" w:rsidP="001A4D8B">
            <w:pPr>
              <w:autoSpaceDE w:val="0"/>
              <w:snapToGrid w:val="0"/>
              <w:rPr>
                <w:sz w:val="18"/>
                <w:szCs w:val="18"/>
              </w:rPr>
            </w:pPr>
            <w:r w:rsidRPr="00820F07">
              <w:rPr>
                <w:sz w:val="18"/>
                <w:szCs w:val="18"/>
              </w:rPr>
              <w:t>570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NF </w:t>
            </w:r>
          </w:p>
        </w:tc>
        <w:tc>
          <w:tcPr>
            <w:tcW w:w="1985" w:type="dxa"/>
          </w:tcPr>
          <w:p w:rsidR="001A4D8B" w:rsidRPr="00820F07" w:rsidRDefault="001A4D8B" w:rsidP="001A4D8B">
            <w:pPr>
              <w:autoSpaceDE w:val="0"/>
              <w:snapToGrid w:val="0"/>
              <w:rPr>
                <w:sz w:val="18"/>
                <w:szCs w:val="18"/>
              </w:rPr>
            </w:pPr>
            <w:r w:rsidRPr="00820F07">
              <w:rPr>
                <w:sz w:val="18"/>
                <w:szCs w:val="18"/>
              </w:rPr>
              <w:t>574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MP </w:t>
            </w:r>
          </w:p>
        </w:tc>
        <w:tc>
          <w:tcPr>
            <w:tcW w:w="1985" w:type="dxa"/>
          </w:tcPr>
          <w:p w:rsidR="001A4D8B" w:rsidRPr="00820F07" w:rsidRDefault="001A4D8B" w:rsidP="001A4D8B">
            <w:pPr>
              <w:autoSpaceDE w:val="0"/>
              <w:snapToGrid w:val="0"/>
              <w:rPr>
                <w:sz w:val="18"/>
                <w:szCs w:val="18"/>
              </w:rPr>
            </w:pPr>
            <w:r w:rsidRPr="00820F07">
              <w:rPr>
                <w:sz w:val="18"/>
                <w:szCs w:val="18"/>
              </w:rPr>
              <w:t>580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NO </w:t>
            </w:r>
          </w:p>
        </w:tc>
        <w:tc>
          <w:tcPr>
            <w:tcW w:w="1985" w:type="dxa"/>
          </w:tcPr>
          <w:p w:rsidR="001A4D8B" w:rsidRPr="00820F07" w:rsidRDefault="001A4D8B" w:rsidP="001A4D8B">
            <w:pPr>
              <w:autoSpaceDE w:val="0"/>
              <w:snapToGrid w:val="0"/>
              <w:rPr>
                <w:sz w:val="18"/>
                <w:szCs w:val="18"/>
              </w:rPr>
            </w:pPr>
            <w:r w:rsidRPr="00820F07">
              <w:rPr>
                <w:sz w:val="18"/>
                <w:szCs w:val="18"/>
              </w:rPr>
              <w:t>578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OM </w:t>
            </w:r>
          </w:p>
        </w:tc>
        <w:tc>
          <w:tcPr>
            <w:tcW w:w="1985" w:type="dxa"/>
          </w:tcPr>
          <w:p w:rsidR="001A4D8B" w:rsidRPr="00820F07" w:rsidRDefault="001A4D8B" w:rsidP="001A4D8B">
            <w:pPr>
              <w:autoSpaceDE w:val="0"/>
              <w:snapToGrid w:val="0"/>
              <w:rPr>
                <w:sz w:val="18"/>
                <w:szCs w:val="18"/>
              </w:rPr>
            </w:pPr>
            <w:r w:rsidRPr="00820F07">
              <w:rPr>
                <w:sz w:val="18"/>
                <w:szCs w:val="18"/>
              </w:rPr>
              <w:t>512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PK </w:t>
            </w:r>
          </w:p>
        </w:tc>
        <w:tc>
          <w:tcPr>
            <w:tcW w:w="1985" w:type="dxa"/>
          </w:tcPr>
          <w:p w:rsidR="001A4D8B" w:rsidRPr="00820F07" w:rsidRDefault="001A4D8B" w:rsidP="001A4D8B">
            <w:pPr>
              <w:autoSpaceDE w:val="0"/>
              <w:snapToGrid w:val="0"/>
              <w:rPr>
                <w:sz w:val="18"/>
                <w:szCs w:val="18"/>
              </w:rPr>
            </w:pPr>
            <w:r w:rsidRPr="00820F07">
              <w:rPr>
                <w:sz w:val="18"/>
                <w:szCs w:val="18"/>
              </w:rPr>
              <w:t>586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PW </w:t>
            </w:r>
          </w:p>
        </w:tc>
        <w:tc>
          <w:tcPr>
            <w:tcW w:w="1985" w:type="dxa"/>
          </w:tcPr>
          <w:p w:rsidR="001A4D8B" w:rsidRPr="00820F07" w:rsidRDefault="001A4D8B" w:rsidP="001A4D8B">
            <w:pPr>
              <w:autoSpaceDE w:val="0"/>
              <w:snapToGrid w:val="0"/>
              <w:rPr>
                <w:sz w:val="18"/>
                <w:szCs w:val="18"/>
              </w:rPr>
            </w:pPr>
            <w:r w:rsidRPr="00820F07">
              <w:rPr>
                <w:sz w:val="18"/>
                <w:szCs w:val="18"/>
              </w:rPr>
              <w:t>585</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PA </w:t>
            </w:r>
          </w:p>
        </w:tc>
        <w:tc>
          <w:tcPr>
            <w:tcW w:w="1985" w:type="dxa"/>
          </w:tcPr>
          <w:p w:rsidR="001A4D8B" w:rsidRPr="00820F07" w:rsidRDefault="001A4D8B" w:rsidP="001A4D8B">
            <w:pPr>
              <w:autoSpaceDE w:val="0"/>
              <w:snapToGrid w:val="0"/>
              <w:rPr>
                <w:sz w:val="18"/>
                <w:szCs w:val="18"/>
              </w:rPr>
            </w:pPr>
            <w:r w:rsidRPr="00820F07">
              <w:rPr>
                <w:sz w:val="18"/>
                <w:szCs w:val="18"/>
              </w:rPr>
              <w:t>591</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PG </w:t>
            </w:r>
          </w:p>
        </w:tc>
        <w:tc>
          <w:tcPr>
            <w:tcW w:w="1985" w:type="dxa"/>
          </w:tcPr>
          <w:p w:rsidR="001A4D8B" w:rsidRPr="00820F07" w:rsidRDefault="001A4D8B" w:rsidP="001A4D8B">
            <w:pPr>
              <w:autoSpaceDE w:val="0"/>
              <w:snapToGrid w:val="0"/>
              <w:rPr>
                <w:sz w:val="18"/>
                <w:szCs w:val="18"/>
              </w:rPr>
            </w:pPr>
            <w:r w:rsidRPr="00820F07">
              <w:rPr>
                <w:sz w:val="18"/>
                <w:szCs w:val="18"/>
              </w:rPr>
              <w:t>598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PY </w:t>
            </w:r>
          </w:p>
        </w:tc>
        <w:tc>
          <w:tcPr>
            <w:tcW w:w="1985" w:type="dxa"/>
          </w:tcPr>
          <w:p w:rsidR="001A4D8B" w:rsidRPr="00820F07" w:rsidRDefault="001A4D8B" w:rsidP="001A4D8B">
            <w:pPr>
              <w:autoSpaceDE w:val="0"/>
              <w:snapToGrid w:val="0"/>
              <w:rPr>
                <w:sz w:val="18"/>
                <w:szCs w:val="18"/>
              </w:rPr>
            </w:pPr>
            <w:r w:rsidRPr="00820F07">
              <w:rPr>
                <w:sz w:val="18"/>
                <w:szCs w:val="18"/>
              </w:rPr>
              <w:t>600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PE </w:t>
            </w:r>
          </w:p>
        </w:tc>
        <w:tc>
          <w:tcPr>
            <w:tcW w:w="1985" w:type="dxa"/>
          </w:tcPr>
          <w:p w:rsidR="001A4D8B" w:rsidRPr="00820F07" w:rsidRDefault="001A4D8B" w:rsidP="001A4D8B">
            <w:pPr>
              <w:autoSpaceDE w:val="0"/>
              <w:snapToGrid w:val="0"/>
              <w:rPr>
                <w:sz w:val="18"/>
                <w:szCs w:val="18"/>
              </w:rPr>
            </w:pPr>
            <w:r w:rsidRPr="00820F07">
              <w:rPr>
                <w:sz w:val="18"/>
                <w:szCs w:val="18"/>
              </w:rPr>
              <w:t>604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PH </w:t>
            </w:r>
          </w:p>
        </w:tc>
        <w:tc>
          <w:tcPr>
            <w:tcW w:w="1985" w:type="dxa"/>
          </w:tcPr>
          <w:p w:rsidR="001A4D8B" w:rsidRPr="00820F07" w:rsidRDefault="001A4D8B" w:rsidP="001A4D8B">
            <w:pPr>
              <w:autoSpaceDE w:val="0"/>
              <w:snapToGrid w:val="0"/>
              <w:rPr>
                <w:sz w:val="18"/>
                <w:szCs w:val="18"/>
              </w:rPr>
            </w:pPr>
            <w:r w:rsidRPr="00820F07">
              <w:rPr>
                <w:sz w:val="18"/>
                <w:szCs w:val="18"/>
              </w:rPr>
              <w:t>608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PN </w:t>
            </w:r>
          </w:p>
        </w:tc>
        <w:tc>
          <w:tcPr>
            <w:tcW w:w="1985" w:type="dxa"/>
          </w:tcPr>
          <w:p w:rsidR="001A4D8B" w:rsidRPr="00820F07" w:rsidRDefault="001A4D8B" w:rsidP="001A4D8B">
            <w:pPr>
              <w:autoSpaceDE w:val="0"/>
              <w:snapToGrid w:val="0"/>
              <w:rPr>
                <w:sz w:val="18"/>
                <w:szCs w:val="18"/>
              </w:rPr>
            </w:pPr>
            <w:r w:rsidRPr="00820F07">
              <w:rPr>
                <w:sz w:val="18"/>
                <w:szCs w:val="18"/>
              </w:rPr>
              <w:t>612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PL </w:t>
            </w:r>
          </w:p>
        </w:tc>
        <w:tc>
          <w:tcPr>
            <w:tcW w:w="1985" w:type="dxa"/>
          </w:tcPr>
          <w:p w:rsidR="001A4D8B" w:rsidRPr="00820F07" w:rsidRDefault="001A4D8B" w:rsidP="001A4D8B">
            <w:pPr>
              <w:autoSpaceDE w:val="0"/>
              <w:snapToGrid w:val="0"/>
              <w:rPr>
                <w:sz w:val="18"/>
                <w:szCs w:val="18"/>
              </w:rPr>
            </w:pPr>
            <w:r w:rsidRPr="00820F07">
              <w:rPr>
                <w:sz w:val="18"/>
                <w:szCs w:val="18"/>
              </w:rPr>
              <w:t>616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PT </w:t>
            </w:r>
          </w:p>
        </w:tc>
        <w:tc>
          <w:tcPr>
            <w:tcW w:w="1985" w:type="dxa"/>
          </w:tcPr>
          <w:p w:rsidR="001A4D8B" w:rsidRPr="00820F07" w:rsidRDefault="001A4D8B" w:rsidP="001A4D8B">
            <w:pPr>
              <w:autoSpaceDE w:val="0"/>
              <w:snapToGrid w:val="0"/>
              <w:rPr>
                <w:sz w:val="18"/>
                <w:szCs w:val="18"/>
              </w:rPr>
            </w:pPr>
            <w:r w:rsidRPr="00820F07">
              <w:rPr>
                <w:sz w:val="18"/>
                <w:szCs w:val="18"/>
              </w:rPr>
              <w:t>620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PR </w:t>
            </w:r>
          </w:p>
        </w:tc>
        <w:tc>
          <w:tcPr>
            <w:tcW w:w="1985" w:type="dxa"/>
          </w:tcPr>
          <w:p w:rsidR="001A4D8B" w:rsidRPr="00820F07" w:rsidRDefault="001A4D8B" w:rsidP="001A4D8B">
            <w:pPr>
              <w:autoSpaceDE w:val="0"/>
              <w:snapToGrid w:val="0"/>
              <w:rPr>
                <w:sz w:val="18"/>
                <w:szCs w:val="18"/>
              </w:rPr>
            </w:pPr>
            <w:r w:rsidRPr="00820F07">
              <w:rPr>
                <w:sz w:val="18"/>
                <w:szCs w:val="18"/>
              </w:rPr>
              <w:t>630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QA </w:t>
            </w:r>
          </w:p>
        </w:tc>
        <w:tc>
          <w:tcPr>
            <w:tcW w:w="1985" w:type="dxa"/>
          </w:tcPr>
          <w:p w:rsidR="001A4D8B" w:rsidRPr="00820F07" w:rsidRDefault="001A4D8B" w:rsidP="001A4D8B">
            <w:pPr>
              <w:autoSpaceDE w:val="0"/>
              <w:snapToGrid w:val="0"/>
              <w:rPr>
                <w:sz w:val="18"/>
                <w:szCs w:val="18"/>
              </w:rPr>
            </w:pPr>
            <w:r w:rsidRPr="00820F07">
              <w:rPr>
                <w:sz w:val="18"/>
                <w:szCs w:val="18"/>
              </w:rPr>
              <w:t>634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RE </w:t>
            </w:r>
          </w:p>
        </w:tc>
        <w:tc>
          <w:tcPr>
            <w:tcW w:w="1985" w:type="dxa"/>
          </w:tcPr>
          <w:p w:rsidR="001A4D8B" w:rsidRPr="00820F07" w:rsidRDefault="001A4D8B" w:rsidP="001A4D8B">
            <w:pPr>
              <w:autoSpaceDE w:val="0"/>
              <w:snapToGrid w:val="0"/>
              <w:rPr>
                <w:sz w:val="18"/>
                <w:szCs w:val="18"/>
              </w:rPr>
            </w:pPr>
            <w:r w:rsidRPr="00820F07">
              <w:rPr>
                <w:sz w:val="18"/>
                <w:szCs w:val="18"/>
              </w:rPr>
              <w:t>638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RO </w:t>
            </w:r>
          </w:p>
        </w:tc>
        <w:tc>
          <w:tcPr>
            <w:tcW w:w="1985" w:type="dxa"/>
          </w:tcPr>
          <w:p w:rsidR="001A4D8B" w:rsidRPr="00820F07" w:rsidRDefault="001A4D8B" w:rsidP="001A4D8B">
            <w:pPr>
              <w:autoSpaceDE w:val="0"/>
              <w:snapToGrid w:val="0"/>
              <w:rPr>
                <w:sz w:val="18"/>
                <w:szCs w:val="18"/>
              </w:rPr>
            </w:pPr>
            <w:r w:rsidRPr="00820F07">
              <w:rPr>
                <w:sz w:val="18"/>
                <w:szCs w:val="18"/>
              </w:rPr>
              <w:t>642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RU </w:t>
            </w:r>
          </w:p>
        </w:tc>
        <w:tc>
          <w:tcPr>
            <w:tcW w:w="1985" w:type="dxa"/>
          </w:tcPr>
          <w:p w:rsidR="001A4D8B" w:rsidRPr="00820F07" w:rsidRDefault="001A4D8B" w:rsidP="001A4D8B">
            <w:pPr>
              <w:autoSpaceDE w:val="0"/>
              <w:snapToGrid w:val="0"/>
              <w:rPr>
                <w:sz w:val="18"/>
                <w:szCs w:val="18"/>
              </w:rPr>
            </w:pPr>
            <w:r w:rsidRPr="00820F07">
              <w:rPr>
                <w:sz w:val="18"/>
                <w:szCs w:val="18"/>
              </w:rPr>
              <w:t>643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RW </w:t>
            </w:r>
          </w:p>
        </w:tc>
        <w:tc>
          <w:tcPr>
            <w:tcW w:w="1985" w:type="dxa"/>
          </w:tcPr>
          <w:p w:rsidR="001A4D8B" w:rsidRPr="00820F07" w:rsidRDefault="001A4D8B" w:rsidP="001A4D8B">
            <w:pPr>
              <w:autoSpaceDE w:val="0"/>
              <w:snapToGrid w:val="0"/>
              <w:rPr>
                <w:sz w:val="18"/>
                <w:szCs w:val="18"/>
              </w:rPr>
            </w:pPr>
            <w:r w:rsidRPr="00820F07">
              <w:rPr>
                <w:sz w:val="18"/>
                <w:szCs w:val="18"/>
              </w:rPr>
              <w:t>646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WS </w:t>
            </w:r>
          </w:p>
        </w:tc>
        <w:tc>
          <w:tcPr>
            <w:tcW w:w="1985" w:type="dxa"/>
          </w:tcPr>
          <w:p w:rsidR="001A4D8B" w:rsidRPr="00820F07" w:rsidRDefault="001A4D8B" w:rsidP="001A4D8B">
            <w:pPr>
              <w:autoSpaceDE w:val="0"/>
              <w:snapToGrid w:val="0"/>
              <w:rPr>
                <w:sz w:val="18"/>
                <w:szCs w:val="18"/>
              </w:rPr>
            </w:pPr>
            <w:r w:rsidRPr="00820F07">
              <w:rPr>
                <w:sz w:val="18"/>
                <w:szCs w:val="18"/>
              </w:rPr>
              <w:t>882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SM </w:t>
            </w:r>
          </w:p>
        </w:tc>
        <w:tc>
          <w:tcPr>
            <w:tcW w:w="1985" w:type="dxa"/>
          </w:tcPr>
          <w:p w:rsidR="001A4D8B" w:rsidRPr="00820F07" w:rsidRDefault="001A4D8B" w:rsidP="001A4D8B">
            <w:pPr>
              <w:autoSpaceDE w:val="0"/>
              <w:snapToGrid w:val="0"/>
              <w:rPr>
                <w:sz w:val="18"/>
                <w:szCs w:val="18"/>
              </w:rPr>
            </w:pPr>
            <w:r w:rsidRPr="00820F07">
              <w:rPr>
                <w:sz w:val="18"/>
                <w:szCs w:val="18"/>
              </w:rPr>
              <w:t>674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ST </w:t>
            </w:r>
          </w:p>
        </w:tc>
        <w:tc>
          <w:tcPr>
            <w:tcW w:w="1985" w:type="dxa"/>
          </w:tcPr>
          <w:p w:rsidR="001A4D8B" w:rsidRPr="00820F07" w:rsidRDefault="001A4D8B" w:rsidP="001A4D8B">
            <w:pPr>
              <w:autoSpaceDE w:val="0"/>
              <w:snapToGrid w:val="0"/>
              <w:rPr>
                <w:sz w:val="18"/>
                <w:szCs w:val="18"/>
              </w:rPr>
            </w:pPr>
            <w:r w:rsidRPr="00820F07">
              <w:rPr>
                <w:sz w:val="18"/>
                <w:szCs w:val="18"/>
              </w:rPr>
              <w:t>678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SA </w:t>
            </w:r>
          </w:p>
        </w:tc>
        <w:tc>
          <w:tcPr>
            <w:tcW w:w="1985" w:type="dxa"/>
          </w:tcPr>
          <w:p w:rsidR="001A4D8B" w:rsidRPr="00820F07" w:rsidRDefault="001A4D8B" w:rsidP="001A4D8B">
            <w:pPr>
              <w:autoSpaceDE w:val="0"/>
              <w:snapToGrid w:val="0"/>
              <w:rPr>
                <w:sz w:val="18"/>
                <w:szCs w:val="18"/>
              </w:rPr>
            </w:pPr>
            <w:r w:rsidRPr="00820F07">
              <w:rPr>
                <w:sz w:val="18"/>
                <w:szCs w:val="18"/>
              </w:rPr>
              <w:t>682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SN </w:t>
            </w:r>
          </w:p>
        </w:tc>
        <w:tc>
          <w:tcPr>
            <w:tcW w:w="1985" w:type="dxa"/>
          </w:tcPr>
          <w:p w:rsidR="001A4D8B" w:rsidRPr="00820F07" w:rsidRDefault="001A4D8B" w:rsidP="001A4D8B">
            <w:pPr>
              <w:autoSpaceDE w:val="0"/>
              <w:snapToGrid w:val="0"/>
              <w:rPr>
                <w:sz w:val="18"/>
                <w:szCs w:val="18"/>
              </w:rPr>
            </w:pPr>
            <w:r w:rsidRPr="00820F07">
              <w:rPr>
                <w:sz w:val="18"/>
                <w:szCs w:val="18"/>
              </w:rPr>
              <w:t>686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YU </w:t>
            </w:r>
          </w:p>
        </w:tc>
        <w:tc>
          <w:tcPr>
            <w:tcW w:w="1985" w:type="dxa"/>
          </w:tcPr>
          <w:p w:rsidR="001A4D8B" w:rsidRPr="00820F07" w:rsidRDefault="001A4D8B" w:rsidP="001A4D8B">
            <w:pPr>
              <w:autoSpaceDE w:val="0"/>
              <w:snapToGrid w:val="0"/>
              <w:rPr>
                <w:sz w:val="18"/>
                <w:szCs w:val="18"/>
              </w:rPr>
            </w:pPr>
            <w:r w:rsidRPr="00820F07">
              <w:rPr>
                <w:sz w:val="18"/>
                <w:szCs w:val="18"/>
              </w:rPr>
              <w:t>891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SC </w:t>
            </w:r>
          </w:p>
        </w:tc>
        <w:tc>
          <w:tcPr>
            <w:tcW w:w="1985" w:type="dxa"/>
          </w:tcPr>
          <w:p w:rsidR="001A4D8B" w:rsidRPr="00820F07" w:rsidRDefault="001A4D8B" w:rsidP="001A4D8B">
            <w:pPr>
              <w:autoSpaceDE w:val="0"/>
              <w:snapToGrid w:val="0"/>
              <w:rPr>
                <w:sz w:val="18"/>
                <w:szCs w:val="18"/>
              </w:rPr>
            </w:pPr>
            <w:r w:rsidRPr="00820F07">
              <w:rPr>
                <w:sz w:val="18"/>
                <w:szCs w:val="18"/>
              </w:rPr>
              <w:t>690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SL </w:t>
            </w:r>
          </w:p>
        </w:tc>
        <w:tc>
          <w:tcPr>
            <w:tcW w:w="1985" w:type="dxa"/>
          </w:tcPr>
          <w:p w:rsidR="001A4D8B" w:rsidRPr="00820F07" w:rsidRDefault="001A4D8B" w:rsidP="001A4D8B">
            <w:pPr>
              <w:autoSpaceDE w:val="0"/>
              <w:snapToGrid w:val="0"/>
              <w:rPr>
                <w:sz w:val="18"/>
                <w:szCs w:val="18"/>
              </w:rPr>
            </w:pPr>
            <w:r w:rsidRPr="00820F07">
              <w:rPr>
                <w:sz w:val="18"/>
                <w:szCs w:val="18"/>
              </w:rPr>
              <w:t>694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SG </w:t>
            </w:r>
          </w:p>
        </w:tc>
        <w:tc>
          <w:tcPr>
            <w:tcW w:w="1985" w:type="dxa"/>
          </w:tcPr>
          <w:p w:rsidR="001A4D8B" w:rsidRPr="00820F07" w:rsidRDefault="001A4D8B" w:rsidP="001A4D8B">
            <w:pPr>
              <w:autoSpaceDE w:val="0"/>
              <w:snapToGrid w:val="0"/>
              <w:rPr>
                <w:sz w:val="18"/>
                <w:szCs w:val="18"/>
              </w:rPr>
            </w:pPr>
            <w:r w:rsidRPr="00820F07">
              <w:rPr>
                <w:sz w:val="18"/>
                <w:szCs w:val="18"/>
              </w:rPr>
              <w:t>702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SK </w:t>
            </w:r>
          </w:p>
        </w:tc>
        <w:tc>
          <w:tcPr>
            <w:tcW w:w="1985" w:type="dxa"/>
          </w:tcPr>
          <w:p w:rsidR="001A4D8B" w:rsidRPr="00820F07" w:rsidRDefault="001A4D8B" w:rsidP="001A4D8B">
            <w:pPr>
              <w:autoSpaceDE w:val="0"/>
              <w:snapToGrid w:val="0"/>
              <w:rPr>
                <w:sz w:val="18"/>
                <w:szCs w:val="18"/>
              </w:rPr>
            </w:pPr>
            <w:r w:rsidRPr="00820F07">
              <w:rPr>
                <w:sz w:val="18"/>
                <w:szCs w:val="18"/>
              </w:rPr>
              <w:t>703</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SI </w:t>
            </w:r>
          </w:p>
        </w:tc>
        <w:tc>
          <w:tcPr>
            <w:tcW w:w="1985" w:type="dxa"/>
          </w:tcPr>
          <w:p w:rsidR="001A4D8B" w:rsidRPr="00820F07" w:rsidRDefault="001A4D8B" w:rsidP="001A4D8B">
            <w:pPr>
              <w:autoSpaceDE w:val="0"/>
              <w:snapToGrid w:val="0"/>
              <w:rPr>
                <w:sz w:val="18"/>
                <w:szCs w:val="18"/>
              </w:rPr>
            </w:pPr>
            <w:r w:rsidRPr="00820F07">
              <w:rPr>
                <w:sz w:val="18"/>
                <w:szCs w:val="18"/>
              </w:rPr>
              <w:t>705</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SB </w:t>
            </w:r>
          </w:p>
        </w:tc>
        <w:tc>
          <w:tcPr>
            <w:tcW w:w="1985" w:type="dxa"/>
          </w:tcPr>
          <w:p w:rsidR="001A4D8B" w:rsidRPr="00820F07" w:rsidRDefault="001A4D8B" w:rsidP="001A4D8B">
            <w:pPr>
              <w:autoSpaceDE w:val="0"/>
              <w:snapToGrid w:val="0"/>
              <w:rPr>
                <w:sz w:val="18"/>
                <w:szCs w:val="18"/>
              </w:rPr>
            </w:pPr>
            <w:r w:rsidRPr="00820F07">
              <w:rPr>
                <w:sz w:val="18"/>
                <w:szCs w:val="18"/>
              </w:rPr>
              <w:t>090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SO </w:t>
            </w:r>
          </w:p>
        </w:tc>
        <w:tc>
          <w:tcPr>
            <w:tcW w:w="1985" w:type="dxa"/>
          </w:tcPr>
          <w:p w:rsidR="001A4D8B" w:rsidRPr="00820F07" w:rsidRDefault="001A4D8B" w:rsidP="001A4D8B">
            <w:pPr>
              <w:autoSpaceDE w:val="0"/>
              <w:snapToGrid w:val="0"/>
              <w:rPr>
                <w:sz w:val="18"/>
                <w:szCs w:val="18"/>
              </w:rPr>
            </w:pPr>
            <w:r w:rsidRPr="00820F07">
              <w:rPr>
                <w:sz w:val="18"/>
                <w:szCs w:val="18"/>
              </w:rPr>
              <w:t>706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ZA </w:t>
            </w:r>
          </w:p>
        </w:tc>
        <w:tc>
          <w:tcPr>
            <w:tcW w:w="1985" w:type="dxa"/>
          </w:tcPr>
          <w:p w:rsidR="001A4D8B" w:rsidRPr="00820F07" w:rsidRDefault="001A4D8B" w:rsidP="001A4D8B">
            <w:pPr>
              <w:autoSpaceDE w:val="0"/>
              <w:snapToGrid w:val="0"/>
              <w:rPr>
                <w:sz w:val="18"/>
                <w:szCs w:val="18"/>
              </w:rPr>
            </w:pPr>
            <w:r w:rsidRPr="00820F07">
              <w:rPr>
                <w:sz w:val="18"/>
                <w:szCs w:val="18"/>
              </w:rPr>
              <w:t>710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GS </w:t>
            </w:r>
          </w:p>
        </w:tc>
        <w:tc>
          <w:tcPr>
            <w:tcW w:w="1985" w:type="dxa"/>
          </w:tcPr>
          <w:p w:rsidR="001A4D8B" w:rsidRPr="00820F07" w:rsidRDefault="001A4D8B" w:rsidP="001A4D8B">
            <w:pPr>
              <w:autoSpaceDE w:val="0"/>
              <w:snapToGrid w:val="0"/>
              <w:rPr>
                <w:sz w:val="18"/>
                <w:szCs w:val="18"/>
              </w:rPr>
            </w:pPr>
            <w:r w:rsidRPr="00820F07">
              <w:rPr>
                <w:sz w:val="18"/>
                <w:szCs w:val="18"/>
              </w:rPr>
              <w:t>239</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ES </w:t>
            </w:r>
          </w:p>
        </w:tc>
        <w:tc>
          <w:tcPr>
            <w:tcW w:w="1985" w:type="dxa"/>
          </w:tcPr>
          <w:p w:rsidR="001A4D8B" w:rsidRPr="00820F07" w:rsidRDefault="001A4D8B" w:rsidP="001A4D8B">
            <w:pPr>
              <w:autoSpaceDE w:val="0"/>
              <w:snapToGrid w:val="0"/>
              <w:rPr>
                <w:sz w:val="18"/>
                <w:szCs w:val="18"/>
              </w:rPr>
            </w:pPr>
            <w:r w:rsidRPr="00820F07">
              <w:rPr>
                <w:sz w:val="18"/>
                <w:szCs w:val="18"/>
              </w:rPr>
              <w:t>724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LK </w:t>
            </w:r>
          </w:p>
        </w:tc>
        <w:tc>
          <w:tcPr>
            <w:tcW w:w="1985" w:type="dxa"/>
          </w:tcPr>
          <w:p w:rsidR="001A4D8B" w:rsidRPr="00820F07" w:rsidRDefault="001A4D8B" w:rsidP="001A4D8B">
            <w:pPr>
              <w:autoSpaceDE w:val="0"/>
              <w:snapToGrid w:val="0"/>
              <w:rPr>
                <w:sz w:val="18"/>
                <w:szCs w:val="18"/>
              </w:rPr>
            </w:pPr>
            <w:r w:rsidRPr="00820F07">
              <w:rPr>
                <w:sz w:val="18"/>
                <w:szCs w:val="18"/>
              </w:rPr>
              <w:t>144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SH </w:t>
            </w:r>
          </w:p>
        </w:tc>
        <w:tc>
          <w:tcPr>
            <w:tcW w:w="1985" w:type="dxa"/>
          </w:tcPr>
          <w:p w:rsidR="001A4D8B" w:rsidRPr="00820F07" w:rsidRDefault="001A4D8B" w:rsidP="001A4D8B">
            <w:pPr>
              <w:autoSpaceDE w:val="0"/>
              <w:snapToGrid w:val="0"/>
              <w:rPr>
                <w:sz w:val="18"/>
                <w:szCs w:val="18"/>
              </w:rPr>
            </w:pPr>
            <w:r w:rsidRPr="00820F07">
              <w:rPr>
                <w:sz w:val="18"/>
                <w:szCs w:val="18"/>
              </w:rPr>
              <w:t>654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KN </w:t>
            </w:r>
          </w:p>
        </w:tc>
        <w:tc>
          <w:tcPr>
            <w:tcW w:w="1985" w:type="dxa"/>
          </w:tcPr>
          <w:p w:rsidR="001A4D8B" w:rsidRPr="00820F07" w:rsidRDefault="001A4D8B" w:rsidP="001A4D8B">
            <w:pPr>
              <w:autoSpaceDE w:val="0"/>
              <w:snapToGrid w:val="0"/>
              <w:rPr>
                <w:sz w:val="18"/>
                <w:szCs w:val="18"/>
              </w:rPr>
            </w:pPr>
            <w:r w:rsidRPr="00820F07">
              <w:rPr>
                <w:sz w:val="18"/>
                <w:szCs w:val="18"/>
              </w:rPr>
              <w:t>659</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LC </w:t>
            </w:r>
          </w:p>
        </w:tc>
        <w:tc>
          <w:tcPr>
            <w:tcW w:w="1985" w:type="dxa"/>
          </w:tcPr>
          <w:p w:rsidR="001A4D8B" w:rsidRPr="00820F07" w:rsidRDefault="001A4D8B" w:rsidP="001A4D8B">
            <w:pPr>
              <w:autoSpaceDE w:val="0"/>
              <w:snapToGrid w:val="0"/>
              <w:rPr>
                <w:sz w:val="18"/>
                <w:szCs w:val="18"/>
              </w:rPr>
            </w:pPr>
            <w:r w:rsidRPr="00820F07">
              <w:rPr>
                <w:sz w:val="18"/>
                <w:szCs w:val="18"/>
              </w:rPr>
              <w:t>662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PM </w:t>
            </w:r>
          </w:p>
        </w:tc>
        <w:tc>
          <w:tcPr>
            <w:tcW w:w="1985" w:type="dxa"/>
          </w:tcPr>
          <w:p w:rsidR="001A4D8B" w:rsidRPr="00820F07" w:rsidRDefault="001A4D8B" w:rsidP="001A4D8B">
            <w:pPr>
              <w:autoSpaceDE w:val="0"/>
              <w:snapToGrid w:val="0"/>
              <w:rPr>
                <w:sz w:val="18"/>
                <w:szCs w:val="18"/>
              </w:rPr>
            </w:pPr>
            <w:r w:rsidRPr="00820F07">
              <w:rPr>
                <w:sz w:val="18"/>
                <w:szCs w:val="18"/>
              </w:rPr>
              <w:t>666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VC </w:t>
            </w:r>
          </w:p>
        </w:tc>
        <w:tc>
          <w:tcPr>
            <w:tcW w:w="1985" w:type="dxa"/>
          </w:tcPr>
          <w:p w:rsidR="001A4D8B" w:rsidRPr="00820F07" w:rsidRDefault="001A4D8B" w:rsidP="001A4D8B">
            <w:pPr>
              <w:autoSpaceDE w:val="0"/>
              <w:snapToGrid w:val="0"/>
              <w:rPr>
                <w:sz w:val="18"/>
                <w:szCs w:val="18"/>
              </w:rPr>
            </w:pPr>
            <w:r w:rsidRPr="00820F07">
              <w:rPr>
                <w:sz w:val="18"/>
                <w:szCs w:val="18"/>
              </w:rPr>
              <w:t>670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SD </w:t>
            </w:r>
          </w:p>
        </w:tc>
        <w:tc>
          <w:tcPr>
            <w:tcW w:w="1985" w:type="dxa"/>
          </w:tcPr>
          <w:p w:rsidR="001A4D8B" w:rsidRPr="00820F07" w:rsidRDefault="001A4D8B" w:rsidP="001A4D8B">
            <w:pPr>
              <w:autoSpaceDE w:val="0"/>
              <w:snapToGrid w:val="0"/>
              <w:rPr>
                <w:sz w:val="18"/>
                <w:szCs w:val="18"/>
              </w:rPr>
            </w:pPr>
            <w:r w:rsidRPr="00820F07">
              <w:rPr>
                <w:sz w:val="18"/>
                <w:szCs w:val="18"/>
              </w:rPr>
              <w:t>736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SR </w:t>
            </w:r>
          </w:p>
        </w:tc>
        <w:tc>
          <w:tcPr>
            <w:tcW w:w="1985" w:type="dxa"/>
          </w:tcPr>
          <w:p w:rsidR="001A4D8B" w:rsidRPr="00820F07" w:rsidRDefault="001A4D8B" w:rsidP="001A4D8B">
            <w:pPr>
              <w:autoSpaceDE w:val="0"/>
              <w:snapToGrid w:val="0"/>
              <w:rPr>
                <w:sz w:val="18"/>
                <w:szCs w:val="18"/>
              </w:rPr>
            </w:pPr>
            <w:r w:rsidRPr="00820F07">
              <w:rPr>
                <w:sz w:val="18"/>
                <w:szCs w:val="18"/>
              </w:rPr>
              <w:t>740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SJ </w:t>
            </w:r>
          </w:p>
        </w:tc>
        <w:tc>
          <w:tcPr>
            <w:tcW w:w="1985" w:type="dxa"/>
          </w:tcPr>
          <w:p w:rsidR="001A4D8B" w:rsidRPr="00820F07" w:rsidRDefault="001A4D8B" w:rsidP="001A4D8B">
            <w:pPr>
              <w:autoSpaceDE w:val="0"/>
              <w:snapToGrid w:val="0"/>
              <w:rPr>
                <w:sz w:val="18"/>
                <w:szCs w:val="18"/>
              </w:rPr>
            </w:pPr>
            <w:r w:rsidRPr="00820F07">
              <w:rPr>
                <w:sz w:val="18"/>
                <w:szCs w:val="18"/>
              </w:rPr>
              <w:t>744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SZ </w:t>
            </w:r>
          </w:p>
        </w:tc>
        <w:tc>
          <w:tcPr>
            <w:tcW w:w="1985" w:type="dxa"/>
          </w:tcPr>
          <w:p w:rsidR="001A4D8B" w:rsidRPr="00820F07" w:rsidRDefault="001A4D8B" w:rsidP="001A4D8B">
            <w:pPr>
              <w:autoSpaceDE w:val="0"/>
              <w:snapToGrid w:val="0"/>
              <w:rPr>
                <w:sz w:val="18"/>
                <w:szCs w:val="18"/>
              </w:rPr>
            </w:pPr>
            <w:r w:rsidRPr="00820F07">
              <w:rPr>
                <w:sz w:val="18"/>
                <w:szCs w:val="18"/>
              </w:rPr>
              <w:t>748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SE </w:t>
            </w:r>
          </w:p>
        </w:tc>
        <w:tc>
          <w:tcPr>
            <w:tcW w:w="1985" w:type="dxa"/>
          </w:tcPr>
          <w:p w:rsidR="001A4D8B" w:rsidRPr="00820F07" w:rsidRDefault="001A4D8B" w:rsidP="001A4D8B">
            <w:pPr>
              <w:autoSpaceDE w:val="0"/>
              <w:snapToGrid w:val="0"/>
              <w:rPr>
                <w:sz w:val="18"/>
                <w:szCs w:val="18"/>
              </w:rPr>
            </w:pPr>
            <w:r w:rsidRPr="00820F07">
              <w:rPr>
                <w:sz w:val="18"/>
                <w:szCs w:val="18"/>
              </w:rPr>
              <w:t>752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CH </w:t>
            </w:r>
          </w:p>
        </w:tc>
        <w:tc>
          <w:tcPr>
            <w:tcW w:w="1985" w:type="dxa"/>
          </w:tcPr>
          <w:p w:rsidR="001A4D8B" w:rsidRPr="00820F07" w:rsidRDefault="001A4D8B" w:rsidP="001A4D8B">
            <w:pPr>
              <w:autoSpaceDE w:val="0"/>
              <w:snapToGrid w:val="0"/>
              <w:rPr>
                <w:sz w:val="18"/>
                <w:szCs w:val="18"/>
              </w:rPr>
            </w:pPr>
            <w:r w:rsidRPr="00820F07">
              <w:rPr>
                <w:sz w:val="18"/>
                <w:szCs w:val="18"/>
              </w:rPr>
              <w:t>756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SY </w:t>
            </w:r>
          </w:p>
        </w:tc>
        <w:tc>
          <w:tcPr>
            <w:tcW w:w="1985" w:type="dxa"/>
          </w:tcPr>
          <w:p w:rsidR="001A4D8B" w:rsidRPr="00820F07" w:rsidRDefault="001A4D8B" w:rsidP="001A4D8B">
            <w:pPr>
              <w:autoSpaceDE w:val="0"/>
              <w:snapToGrid w:val="0"/>
              <w:rPr>
                <w:sz w:val="18"/>
                <w:szCs w:val="18"/>
              </w:rPr>
            </w:pPr>
            <w:r w:rsidRPr="00820F07">
              <w:rPr>
                <w:sz w:val="18"/>
                <w:szCs w:val="18"/>
              </w:rPr>
              <w:t>760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TW </w:t>
            </w:r>
          </w:p>
        </w:tc>
        <w:tc>
          <w:tcPr>
            <w:tcW w:w="1985" w:type="dxa"/>
          </w:tcPr>
          <w:p w:rsidR="001A4D8B" w:rsidRPr="00820F07" w:rsidRDefault="001A4D8B" w:rsidP="001A4D8B">
            <w:pPr>
              <w:autoSpaceDE w:val="0"/>
              <w:snapToGrid w:val="0"/>
              <w:rPr>
                <w:sz w:val="18"/>
                <w:szCs w:val="18"/>
              </w:rPr>
            </w:pPr>
            <w:r w:rsidRPr="00820F07">
              <w:rPr>
                <w:sz w:val="18"/>
                <w:szCs w:val="18"/>
              </w:rPr>
              <w:t>158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TJ </w:t>
            </w:r>
          </w:p>
        </w:tc>
        <w:tc>
          <w:tcPr>
            <w:tcW w:w="1985" w:type="dxa"/>
          </w:tcPr>
          <w:p w:rsidR="001A4D8B" w:rsidRPr="00820F07" w:rsidRDefault="001A4D8B" w:rsidP="001A4D8B">
            <w:pPr>
              <w:autoSpaceDE w:val="0"/>
              <w:snapToGrid w:val="0"/>
              <w:rPr>
                <w:sz w:val="18"/>
                <w:szCs w:val="18"/>
              </w:rPr>
            </w:pPr>
            <w:r w:rsidRPr="00820F07">
              <w:rPr>
                <w:sz w:val="18"/>
                <w:szCs w:val="18"/>
              </w:rPr>
              <w:t>762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TZ </w:t>
            </w:r>
          </w:p>
        </w:tc>
        <w:tc>
          <w:tcPr>
            <w:tcW w:w="1985" w:type="dxa"/>
          </w:tcPr>
          <w:p w:rsidR="001A4D8B" w:rsidRPr="00820F07" w:rsidRDefault="001A4D8B" w:rsidP="001A4D8B">
            <w:pPr>
              <w:autoSpaceDE w:val="0"/>
              <w:snapToGrid w:val="0"/>
              <w:rPr>
                <w:sz w:val="18"/>
                <w:szCs w:val="18"/>
              </w:rPr>
            </w:pPr>
            <w:r w:rsidRPr="00820F07">
              <w:rPr>
                <w:sz w:val="18"/>
                <w:szCs w:val="18"/>
              </w:rPr>
              <w:t>834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TH </w:t>
            </w:r>
          </w:p>
        </w:tc>
        <w:tc>
          <w:tcPr>
            <w:tcW w:w="1985" w:type="dxa"/>
          </w:tcPr>
          <w:p w:rsidR="001A4D8B" w:rsidRPr="00820F07" w:rsidRDefault="001A4D8B" w:rsidP="001A4D8B">
            <w:pPr>
              <w:autoSpaceDE w:val="0"/>
              <w:snapToGrid w:val="0"/>
              <w:rPr>
                <w:sz w:val="18"/>
                <w:szCs w:val="18"/>
              </w:rPr>
            </w:pPr>
            <w:r w:rsidRPr="00820F07">
              <w:rPr>
                <w:sz w:val="18"/>
                <w:szCs w:val="18"/>
              </w:rPr>
              <w:t>764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TL </w:t>
            </w:r>
          </w:p>
        </w:tc>
        <w:tc>
          <w:tcPr>
            <w:tcW w:w="1985" w:type="dxa"/>
          </w:tcPr>
          <w:p w:rsidR="001A4D8B" w:rsidRPr="00820F07" w:rsidRDefault="001A4D8B" w:rsidP="001A4D8B">
            <w:pPr>
              <w:autoSpaceDE w:val="0"/>
              <w:snapToGrid w:val="0"/>
              <w:rPr>
                <w:sz w:val="18"/>
                <w:szCs w:val="18"/>
              </w:rPr>
            </w:pPr>
            <w:r w:rsidRPr="00820F07">
              <w:rPr>
                <w:sz w:val="18"/>
                <w:szCs w:val="18"/>
              </w:rPr>
              <w:t>626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TG </w:t>
            </w:r>
          </w:p>
        </w:tc>
        <w:tc>
          <w:tcPr>
            <w:tcW w:w="1985" w:type="dxa"/>
          </w:tcPr>
          <w:p w:rsidR="001A4D8B" w:rsidRPr="00820F07" w:rsidRDefault="001A4D8B" w:rsidP="001A4D8B">
            <w:pPr>
              <w:autoSpaceDE w:val="0"/>
              <w:snapToGrid w:val="0"/>
              <w:rPr>
                <w:sz w:val="18"/>
                <w:szCs w:val="18"/>
              </w:rPr>
            </w:pPr>
            <w:r w:rsidRPr="00820F07">
              <w:rPr>
                <w:sz w:val="18"/>
                <w:szCs w:val="18"/>
              </w:rPr>
              <w:t>768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TK </w:t>
            </w:r>
          </w:p>
        </w:tc>
        <w:tc>
          <w:tcPr>
            <w:tcW w:w="1985" w:type="dxa"/>
          </w:tcPr>
          <w:p w:rsidR="001A4D8B" w:rsidRPr="00820F07" w:rsidRDefault="001A4D8B" w:rsidP="001A4D8B">
            <w:pPr>
              <w:autoSpaceDE w:val="0"/>
              <w:snapToGrid w:val="0"/>
              <w:rPr>
                <w:sz w:val="18"/>
                <w:szCs w:val="18"/>
              </w:rPr>
            </w:pPr>
            <w:r w:rsidRPr="00820F07">
              <w:rPr>
                <w:sz w:val="18"/>
                <w:szCs w:val="18"/>
              </w:rPr>
              <w:t>772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TO </w:t>
            </w:r>
          </w:p>
        </w:tc>
        <w:tc>
          <w:tcPr>
            <w:tcW w:w="1985" w:type="dxa"/>
          </w:tcPr>
          <w:p w:rsidR="001A4D8B" w:rsidRPr="00820F07" w:rsidRDefault="001A4D8B" w:rsidP="001A4D8B">
            <w:pPr>
              <w:autoSpaceDE w:val="0"/>
              <w:snapToGrid w:val="0"/>
              <w:rPr>
                <w:sz w:val="18"/>
                <w:szCs w:val="18"/>
              </w:rPr>
            </w:pPr>
            <w:r w:rsidRPr="00820F07">
              <w:rPr>
                <w:sz w:val="18"/>
                <w:szCs w:val="18"/>
              </w:rPr>
              <w:t>776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TT </w:t>
            </w:r>
          </w:p>
        </w:tc>
        <w:tc>
          <w:tcPr>
            <w:tcW w:w="1985" w:type="dxa"/>
          </w:tcPr>
          <w:p w:rsidR="001A4D8B" w:rsidRPr="00820F07" w:rsidRDefault="001A4D8B" w:rsidP="001A4D8B">
            <w:pPr>
              <w:autoSpaceDE w:val="0"/>
              <w:snapToGrid w:val="0"/>
              <w:rPr>
                <w:sz w:val="18"/>
                <w:szCs w:val="18"/>
              </w:rPr>
            </w:pPr>
            <w:r w:rsidRPr="00820F07">
              <w:rPr>
                <w:sz w:val="18"/>
                <w:szCs w:val="18"/>
              </w:rPr>
              <w:t>780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TN </w:t>
            </w:r>
          </w:p>
        </w:tc>
        <w:tc>
          <w:tcPr>
            <w:tcW w:w="1985" w:type="dxa"/>
          </w:tcPr>
          <w:p w:rsidR="001A4D8B" w:rsidRPr="00820F07" w:rsidRDefault="001A4D8B" w:rsidP="001A4D8B">
            <w:pPr>
              <w:autoSpaceDE w:val="0"/>
              <w:snapToGrid w:val="0"/>
              <w:rPr>
                <w:sz w:val="18"/>
                <w:szCs w:val="18"/>
              </w:rPr>
            </w:pPr>
            <w:r w:rsidRPr="00820F07">
              <w:rPr>
                <w:sz w:val="18"/>
                <w:szCs w:val="18"/>
              </w:rPr>
              <w:t>788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TR </w:t>
            </w:r>
          </w:p>
        </w:tc>
        <w:tc>
          <w:tcPr>
            <w:tcW w:w="1985" w:type="dxa"/>
          </w:tcPr>
          <w:p w:rsidR="001A4D8B" w:rsidRPr="00820F07" w:rsidRDefault="001A4D8B" w:rsidP="001A4D8B">
            <w:pPr>
              <w:autoSpaceDE w:val="0"/>
              <w:snapToGrid w:val="0"/>
              <w:rPr>
                <w:sz w:val="18"/>
                <w:szCs w:val="18"/>
              </w:rPr>
            </w:pPr>
            <w:r w:rsidRPr="00820F07">
              <w:rPr>
                <w:sz w:val="18"/>
                <w:szCs w:val="18"/>
              </w:rPr>
              <w:t>792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TM </w:t>
            </w:r>
          </w:p>
        </w:tc>
        <w:tc>
          <w:tcPr>
            <w:tcW w:w="1985" w:type="dxa"/>
          </w:tcPr>
          <w:p w:rsidR="001A4D8B" w:rsidRPr="00820F07" w:rsidRDefault="001A4D8B" w:rsidP="001A4D8B">
            <w:pPr>
              <w:autoSpaceDE w:val="0"/>
              <w:snapToGrid w:val="0"/>
              <w:rPr>
                <w:sz w:val="18"/>
                <w:szCs w:val="18"/>
              </w:rPr>
            </w:pPr>
            <w:r w:rsidRPr="00820F07">
              <w:rPr>
                <w:sz w:val="18"/>
                <w:szCs w:val="18"/>
              </w:rPr>
              <w:t>795</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TC </w:t>
            </w:r>
          </w:p>
        </w:tc>
        <w:tc>
          <w:tcPr>
            <w:tcW w:w="1985" w:type="dxa"/>
          </w:tcPr>
          <w:p w:rsidR="001A4D8B" w:rsidRPr="00820F07" w:rsidRDefault="001A4D8B" w:rsidP="001A4D8B">
            <w:pPr>
              <w:autoSpaceDE w:val="0"/>
              <w:snapToGrid w:val="0"/>
              <w:rPr>
                <w:sz w:val="18"/>
                <w:szCs w:val="18"/>
              </w:rPr>
            </w:pPr>
            <w:r w:rsidRPr="00820F07">
              <w:rPr>
                <w:sz w:val="18"/>
                <w:szCs w:val="18"/>
              </w:rPr>
              <w:t>796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TV </w:t>
            </w:r>
          </w:p>
        </w:tc>
        <w:tc>
          <w:tcPr>
            <w:tcW w:w="1985" w:type="dxa"/>
          </w:tcPr>
          <w:p w:rsidR="001A4D8B" w:rsidRPr="00820F07" w:rsidRDefault="001A4D8B" w:rsidP="001A4D8B">
            <w:pPr>
              <w:autoSpaceDE w:val="0"/>
              <w:snapToGrid w:val="0"/>
              <w:rPr>
                <w:sz w:val="18"/>
                <w:szCs w:val="18"/>
              </w:rPr>
            </w:pPr>
            <w:r w:rsidRPr="00820F07">
              <w:rPr>
                <w:sz w:val="18"/>
                <w:szCs w:val="18"/>
              </w:rPr>
              <w:t>798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UG </w:t>
            </w:r>
          </w:p>
        </w:tc>
        <w:tc>
          <w:tcPr>
            <w:tcW w:w="1985" w:type="dxa"/>
          </w:tcPr>
          <w:p w:rsidR="001A4D8B" w:rsidRPr="00820F07" w:rsidRDefault="001A4D8B" w:rsidP="001A4D8B">
            <w:pPr>
              <w:autoSpaceDE w:val="0"/>
              <w:snapToGrid w:val="0"/>
              <w:rPr>
                <w:sz w:val="18"/>
                <w:szCs w:val="18"/>
              </w:rPr>
            </w:pPr>
            <w:r w:rsidRPr="00820F07">
              <w:rPr>
                <w:sz w:val="18"/>
                <w:szCs w:val="18"/>
              </w:rPr>
              <w:t>800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UA </w:t>
            </w:r>
          </w:p>
        </w:tc>
        <w:tc>
          <w:tcPr>
            <w:tcW w:w="1985" w:type="dxa"/>
          </w:tcPr>
          <w:p w:rsidR="001A4D8B" w:rsidRPr="00820F07" w:rsidRDefault="001A4D8B" w:rsidP="001A4D8B">
            <w:pPr>
              <w:autoSpaceDE w:val="0"/>
              <w:snapToGrid w:val="0"/>
              <w:rPr>
                <w:sz w:val="18"/>
                <w:szCs w:val="18"/>
              </w:rPr>
            </w:pPr>
            <w:r w:rsidRPr="00820F07">
              <w:rPr>
                <w:sz w:val="18"/>
                <w:szCs w:val="18"/>
              </w:rPr>
              <w:t>804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AE </w:t>
            </w:r>
          </w:p>
        </w:tc>
        <w:tc>
          <w:tcPr>
            <w:tcW w:w="1985" w:type="dxa"/>
          </w:tcPr>
          <w:p w:rsidR="001A4D8B" w:rsidRPr="00820F07" w:rsidRDefault="001A4D8B" w:rsidP="001A4D8B">
            <w:pPr>
              <w:autoSpaceDE w:val="0"/>
              <w:snapToGrid w:val="0"/>
              <w:rPr>
                <w:sz w:val="18"/>
                <w:szCs w:val="18"/>
              </w:rPr>
            </w:pPr>
            <w:r w:rsidRPr="00820F07">
              <w:rPr>
                <w:sz w:val="18"/>
                <w:szCs w:val="18"/>
              </w:rPr>
              <w:t>784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GB </w:t>
            </w:r>
          </w:p>
        </w:tc>
        <w:tc>
          <w:tcPr>
            <w:tcW w:w="1985" w:type="dxa"/>
          </w:tcPr>
          <w:p w:rsidR="001A4D8B" w:rsidRPr="00820F07" w:rsidRDefault="001A4D8B" w:rsidP="001A4D8B">
            <w:pPr>
              <w:autoSpaceDE w:val="0"/>
              <w:snapToGrid w:val="0"/>
              <w:rPr>
                <w:sz w:val="18"/>
                <w:szCs w:val="18"/>
              </w:rPr>
            </w:pPr>
            <w:r w:rsidRPr="00820F07">
              <w:rPr>
                <w:sz w:val="18"/>
                <w:szCs w:val="18"/>
              </w:rPr>
              <w:t>826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US </w:t>
            </w:r>
          </w:p>
        </w:tc>
        <w:tc>
          <w:tcPr>
            <w:tcW w:w="1985" w:type="dxa"/>
          </w:tcPr>
          <w:p w:rsidR="001A4D8B" w:rsidRPr="00820F07" w:rsidRDefault="001A4D8B" w:rsidP="001A4D8B">
            <w:pPr>
              <w:autoSpaceDE w:val="0"/>
              <w:snapToGrid w:val="0"/>
              <w:rPr>
                <w:sz w:val="18"/>
                <w:szCs w:val="18"/>
              </w:rPr>
            </w:pPr>
            <w:r w:rsidRPr="00820F07">
              <w:rPr>
                <w:sz w:val="18"/>
                <w:szCs w:val="18"/>
              </w:rPr>
              <w:t>840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UM </w:t>
            </w:r>
          </w:p>
        </w:tc>
        <w:tc>
          <w:tcPr>
            <w:tcW w:w="1985" w:type="dxa"/>
          </w:tcPr>
          <w:p w:rsidR="001A4D8B" w:rsidRPr="00820F07" w:rsidRDefault="001A4D8B" w:rsidP="001A4D8B">
            <w:pPr>
              <w:autoSpaceDE w:val="0"/>
              <w:snapToGrid w:val="0"/>
              <w:rPr>
                <w:sz w:val="18"/>
                <w:szCs w:val="18"/>
              </w:rPr>
            </w:pPr>
            <w:r w:rsidRPr="00820F07">
              <w:rPr>
                <w:sz w:val="18"/>
                <w:szCs w:val="18"/>
              </w:rPr>
              <w:t>581</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VI </w:t>
            </w:r>
          </w:p>
        </w:tc>
        <w:tc>
          <w:tcPr>
            <w:tcW w:w="1985" w:type="dxa"/>
          </w:tcPr>
          <w:p w:rsidR="001A4D8B" w:rsidRPr="00820F07" w:rsidRDefault="001A4D8B" w:rsidP="001A4D8B">
            <w:pPr>
              <w:autoSpaceDE w:val="0"/>
              <w:snapToGrid w:val="0"/>
              <w:rPr>
                <w:sz w:val="18"/>
                <w:szCs w:val="18"/>
              </w:rPr>
            </w:pPr>
            <w:r w:rsidRPr="00820F07">
              <w:rPr>
                <w:sz w:val="18"/>
                <w:szCs w:val="18"/>
              </w:rPr>
              <w:t>850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UY </w:t>
            </w:r>
          </w:p>
        </w:tc>
        <w:tc>
          <w:tcPr>
            <w:tcW w:w="1985" w:type="dxa"/>
          </w:tcPr>
          <w:p w:rsidR="001A4D8B" w:rsidRPr="00820F07" w:rsidRDefault="001A4D8B" w:rsidP="001A4D8B">
            <w:pPr>
              <w:autoSpaceDE w:val="0"/>
              <w:snapToGrid w:val="0"/>
              <w:rPr>
                <w:sz w:val="18"/>
                <w:szCs w:val="18"/>
              </w:rPr>
            </w:pPr>
            <w:r w:rsidRPr="00820F07">
              <w:rPr>
                <w:sz w:val="18"/>
                <w:szCs w:val="18"/>
              </w:rPr>
              <w:t>858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UZ </w:t>
            </w:r>
          </w:p>
        </w:tc>
        <w:tc>
          <w:tcPr>
            <w:tcW w:w="1985" w:type="dxa"/>
          </w:tcPr>
          <w:p w:rsidR="001A4D8B" w:rsidRPr="00820F07" w:rsidRDefault="001A4D8B" w:rsidP="001A4D8B">
            <w:pPr>
              <w:autoSpaceDE w:val="0"/>
              <w:snapToGrid w:val="0"/>
              <w:rPr>
                <w:sz w:val="18"/>
                <w:szCs w:val="18"/>
              </w:rPr>
            </w:pPr>
            <w:r w:rsidRPr="00820F07">
              <w:rPr>
                <w:sz w:val="18"/>
                <w:szCs w:val="18"/>
              </w:rPr>
              <w:t>860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VU </w:t>
            </w:r>
          </w:p>
        </w:tc>
        <w:tc>
          <w:tcPr>
            <w:tcW w:w="1985" w:type="dxa"/>
          </w:tcPr>
          <w:p w:rsidR="001A4D8B" w:rsidRPr="00820F07" w:rsidRDefault="001A4D8B" w:rsidP="001A4D8B">
            <w:pPr>
              <w:autoSpaceDE w:val="0"/>
              <w:snapToGrid w:val="0"/>
              <w:rPr>
                <w:sz w:val="18"/>
                <w:szCs w:val="18"/>
              </w:rPr>
            </w:pPr>
            <w:r w:rsidRPr="00820F07">
              <w:rPr>
                <w:sz w:val="18"/>
                <w:szCs w:val="18"/>
              </w:rPr>
              <w:t>548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VA </w:t>
            </w:r>
          </w:p>
        </w:tc>
        <w:tc>
          <w:tcPr>
            <w:tcW w:w="1985" w:type="dxa"/>
          </w:tcPr>
          <w:p w:rsidR="001A4D8B" w:rsidRPr="00820F07" w:rsidRDefault="001A4D8B" w:rsidP="001A4D8B">
            <w:pPr>
              <w:autoSpaceDE w:val="0"/>
              <w:snapToGrid w:val="0"/>
              <w:rPr>
                <w:sz w:val="18"/>
                <w:szCs w:val="18"/>
              </w:rPr>
            </w:pPr>
            <w:r w:rsidRPr="00820F07">
              <w:rPr>
                <w:sz w:val="18"/>
                <w:szCs w:val="18"/>
              </w:rPr>
              <w:t>336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VE </w:t>
            </w:r>
          </w:p>
        </w:tc>
        <w:tc>
          <w:tcPr>
            <w:tcW w:w="1985" w:type="dxa"/>
          </w:tcPr>
          <w:p w:rsidR="001A4D8B" w:rsidRPr="00820F07" w:rsidRDefault="001A4D8B" w:rsidP="001A4D8B">
            <w:pPr>
              <w:autoSpaceDE w:val="0"/>
              <w:snapToGrid w:val="0"/>
              <w:rPr>
                <w:sz w:val="18"/>
                <w:szCs w:val="18"/>
              </w:rPr>
            </w:pPr>
            <w:r w:rsidRPr="00820F07">
              <w:rPr>
                <w:sz w:val="18"/>
                <w:szCs w:val="18"/>
              </w:rPr>
              <w:t>862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VN </w:t>
            </w:r>
          </w:p>
        </w:tc>
        <w:tc>
          <w:tcPr>
            <w:tcW w:w="1985" w:type="dxa"/>
          </w:tcPr>
          <w:p w:rsidR="001A4D8B" w:rsidRPr="00820F07" w:rsidRDefault="001A4D8B" w:rsidP="001A4D8B">
            <w:pPr>
              <w:autoSpaceDE w:val="0"/>
              <w:snapToGrid w:val="0"/>
              <w:rPr>
                <w:sz w:val="18"/>
                <w:szCs w:val="18"/>
              </w:rPr>
            </w:pPr>
            <w:r w:rsidRPr="00820F07">
              <w:rPr>
                <w:sz w:val="18"/>
                <w:szCs w:val="18"/>
              </w:rPr>
              <w:t>704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WF </w:t>
            </w:r>
          </w:p>
        </w:tc>
        <w:tc>
          <w:tcPr>
            <w:tcW w:w="1985" w:type="dxa"/>
          </w:tcPr>
          <w:p w:rsidR="001A4D8B" w:rsidRPr="00820F07" w:rsidRDefault="001A4D8B" w:rsidP="001A4D8B">
            <w:pPr>
              <w:autoSpaceDE w:val="0"/>
              <w:snapToGrid w:val="0"/>
              <w:rPr>
                <w:sz w:val="18"/>
                <w:szCs w:val="18"/>
              </w:rPr>
            </w:pPr>
            <w:r w:rsidRPr="00820F07">
              <w:rPr>
                <w:sz w:val="18"/>
                <w:szCs w:val="18"/>
              </w:rPr>
              <w:t>876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EH </w:t>
            </w:r>
          </w:p>
        </w:tc>
        <w:tc>
          <w:tcPr>
            <w:tcW w:w="1985" w:type="dxa"/>
          </w:tcPr>
          <w:p w:rsidR="001A4D8B" w:rsidRPr="00820F07" w:rsidRDefault="001A4D8B" w:rsidP="001A4D8B">
            <w:pPr>
              <w:autoSpaceDE w:val="0"/>
              <w:snapToGrid w:val="0"/>
              <w:rPr>
                <w:sz w:val="18"/>
                <w:szCs w:val="18"/>
              </w:rPr>
            </w:pPr>
            <w:r w:rsidRPr="00820F07">
              <w:rPr>
                <w:sz w:val="18"/>
                <w:szCs w:val="18"/>
              </w:rPr>
              <w:t>732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YE </w:t>
            </w:r>
          </w:p>
        </w:tc>
        <w:tc>
          <w:tcPr>
            <w:tcW w:w="1985" w:type="dxa"/>
          </w:tcPr>
          <w:p w:rsidR="001A4D8B" w:rsidRPr="00820F07" w:rsidRDefault="001A4D8B" w:rsidP="001A4D8B">
            <w:pPr>
              <w:autoSpaceDE w:val="0"/>
              <w:snapToGrid w:val="0"/>
              <w:rPr>
                <w:sz w:val="18"/>
                <w:szCs w:val="18"/>
              </w:rPr>
            </w:pPr>
            <w:r w:rsidRPr="00820F07">
              <w:rPr>
                <w:sz w:val="18"/>
                <w:szCs w:val="18"/>
              </w:rPr>
              <w:t>887</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YU </w:t>
            </w:r>
          </w:p>
        </w:tc>
        <w:tc>
          <w:tcPr>
            <w:tcW w:w="1985" w:type="dxa"/>
          </w:tcPr>
          <w:p w:rsidR="001A4D8B" w:rsidRPr="00820F07" w:rsidRDefault="001A4D8B" w:rsidP="001A4D8B">
            <w:pPr>
              <w:autoSpaceDE w:val="0"/>
              <w:snapToGrid w:val="0"/>
              <w:rPr>
                <w:sz w:val="18"/>
                <w:szCs w:val="18"/>
              </w:rPr>
            </w:pPr>
            <w:r w:rsidRPr="00820F07">
              <w:rPr>
                <w:sz w:val="18"/>
                <w:szCs w:val="18"/>
              </w:rPr>
              <w:t>891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ZM </w:t>
            </w:r>
          </w:p>
        </w:tc>
        <w:tc>
          <w:tcPr>
            <w:tcW w:w="1985" w:type="dxa"/>
          </w:tcPr>
          <w:p w:rsidR="001A4D8B" w:rsidRPr="00820F07" w:rsidRDefault="001A4D8B" w:rsidP="001A4D8B">
            <w:pPr>
              <w:autoSpaceDE w:val="0"/>
              <w:snapToGrid w:val="0"/>
              <w:rPr>
                <w:sz w:val="18"/>
                <w:szCs w:val="18"/>
              </w:rPr>
            </w:pPr>
            <w:r w:rsidRPr="00820F07">
              <w:rPr>
                <w:sz w:val="18"/>
                <w:szCs w:val="18"/>
              </w:rPr>
              <w:t>894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ZW </w:t>
            </w:r>
          </w:p>
        </w:tc>
        <w:tc>
          <w:tcPr>
            <w:tcW w:w="1985" w:type="dxa"/>
          </w:tcPr>
          <w:p w:rsidR="001A4D8B" w:rsidRPr="00820F07" w:rsidRDefault="001A4D8B" w:rsidP="001A4D8B">
            <w:pPr>
              <w:autoSpaceDE w:val="0"/>
              <w:snapToGrid w:val="0"/>
              <w:rPr>
                <w:sz w:val="18"/>
                <w:szCs w:val="18"/>
              </w:rPr>
            </w:pPr>
            <w:r w:rsidRPr="00820F07">
              <w:rPr>
                <w:sz w:val="18"/>
                <w:szCs w:val="18"/>
              </w:rPr>
              <w:t>716</w:t>
            </w:r>
          </w:p>
        </w:tc>
      </w:tr>
    </w:tbl>
    <w:p w:rsidR="001A4D8B" w:rsidRDefault="001A4D8B" w:rsidP="008F6E7C">
      <w:pPr>
        <w:pStyle w:val="Ttulo2"/>
      </w:pPr>
      <w:bookmarkStart w:id="131" w:name="_Toc378170621"/>
      <w:r>
        <w:t>Tabla 23: Medio de pagamento</w:t>
      </w:r>
      <w:bookmarkEnd w:id="13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Descripción</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00</w:t>
            </w:r>
          </w:p>
        </w:tc>
        <w:tc>
          <w:tcPr>
            <w:tcW w:w="7938" w:type="dxa"/>
          </w:tcPr>
          <w:p w:rsidR="001A4D8B" w:rsidRPr="00A66590" w:rsidRDefault="001A4D8B" w:rsidP="001A4D8B">
            <w:pPr>
              <w:autoSpaceDE w:val="0"/>
              <w:snapToGrid w:val="0"/>
              <w:rPr>
                <w:sz w:val="18"/>
                <w:szCs w:val="18"/>
              </w:rPr>
            </w:pPr>
            <w:r w:rsidRPr="00A66590">
              <w:rPr>
                <w:sz w:val="18"/>
                <w:szCs w:val="18"/>
              </w:rPr>
              <w:t>Cartao bancario sin bandera VISA</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01</w:t>
            </w:r>
          </w:p>
        </w:tc>
        <w:tc>
          <w:tcPr>
            <w:tcW w:w="7938" w:type="dxa"/>
          </w:tcPr>
          <w:p w:rsidR="001A4D8B" w:rsidRPr="00A66590" w:rsidRDefault="001A4D8B" w:rsidP="001A4D8B">
            <w:pPr>
              <w:autoSpaceDE w:val="0"/>
              <w:snapToGrid w:val="0"/>
              <w:rPr>
                <w:sz w:val="18"/>
                <w:szCs w:val="18"/>
              </w:rPr>
            </w:pPr>
            <w:r w:rsidRPr="00A66590">
              <w:rPr>
                <w:sz w:val="18"/>
                <w:szCs w:val="18"/>
              </w:rPr>
              <w:t>Cartao bancario con bandera (VISA electrón)</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02</w:t>
            </w:r>
          </w:p>
        </w:tc>
        <w:tc>
          <w:tcPr>
            <w:tcW w:w="7938" w:type="dxa"/>
          </w:tcPr>
          <w:p w:rsidR="001A4D8B" w:rsidRPr="00A66590" w:rsidRDefault="001A4D8B" w:rsidP="001A4D8B">
            <w:pPr>
              <w:autoSpaceDE w:val="0"/>
              <w:snapToGrid w:val="0"/>
              <w:rPr>
                <w:sz w:val="18"/>
                <w:szCs w:val="18"/>
              </w:rPr>
            </w:pPr>
            <w:r w:rsidRPr="00A66590">
              <w:rPr>
                <w:sz w:val="18"/>
                <w:szCs w:val="18"/>
              </w:rPr>
              <w:t>Dinheiro</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lastRenderedPageBreak/>
              <w:t>99</w:t>
            </w:r>
          </w:p>
        </w:tc>
        <w:tc>
          <w:tcPr>
            <w:tcW w:w="7938" w:type="dxa"/>
          </w:tcPr>
          <w:p w:rsidR="001A4D8B" w:rsidRPr="00A66590" w:rsidRDefault="001A4D8B" w:rsidP="001A4D8B">
            <w:pPr>
              <w:autoSpaceDE w:val="0"/>
              <w:snapToGrid w:val="0"/>
              <w:rPr>
                <w:sz w:val="18"/>
                <w:szCs w:val="18"/>
              </w:rPr>
            </w:pPr>
            <w:r w:rsidRPr="00A66590">
              <w:rPr>
                <w:sz w:val="18"/>
                <w:szCs w:val="18"/>
              </w:rPr>
              <w:t>Desconocido</w:t>
            </w:r>
          </w:p>
        </w:tc>
      </w:tr>
    </w:tbl>
    <w:p w:rsidR="001A4D8B" w:rsidRDefault="001A4D8B" w:rsidP="008F6E7C">
      <w:pPr>
        <w:pStyle w:val="Ttulo2"/>
      </w:pPr>
      <w:bookmarkStart w:id="132" w:name="_Toc378170622"/>
      <w:r>
        <w:t xml:space="preserve">Tabla 24: </w:t>
      </w:r>
      <w:r w:rsidRPr="008F6E7C">
        <w:t>Tipo</w:t>
      </w:r>
      <w:r>
        <w:t xml:space="preserve"> de pagamento</w:t>
      </w:r>
      <w:bookmarkEnd w:id="13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Descripción</w:t>
            </w:r>
          </w:p>
        </w:tc>
      </w:tr>
      <w:tr w:rsidR="00B35BBF" w:rsidRPr="00A66590" w:rsidTr="00A66590">
        <w:trPr>
          <w:cnfStyle w:val="000000100000"/>
        </w:trPr>
        <w:tc>
          <w:tcPr>
            <w:tcW w:w="1418" w:type="dxa"/>
          </w:tcPr>
          <w:p w:rsidR="00B35BBF" w:rsidRPr="00A66590" w:rsidRDefault="00B35BBF"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0</w:t>
            </w:r>
          </w:p>
        </w:tc>
        <w:tc>
          <w:tcPr>
            <w:tcW w:w="7938" w:type="dxa"/>
          </w:tcPr>
          <w:p w:rsidR="00B35BBF" w:rsidRPr="00A66590" w:rsidRDefault="00B35BBF" w:rsidP="001A4D8B">
            <w:pPr>
              <w:autoSpaceDE w:val="0"/>
              <w:snapToGrid w:val="0"/>
              <w:rPr>
                <w:sz w:val="18"/>
                <w:szCs w:val="18"/>
              </w:rPr>
            </w:pPr>
            <w:r w:rsidRPr="00A66590">
              <w:rPr>
                <w:sz w:val="18"/>
                <w:szCs w:val="18"/>
              </w:rPr>
              <w:t>Boleto</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1</w:t>
            </w:r>
          </w:p>
        </w:tc>
        <w:tc>
          <w:tcPr>
            <w:tcW w:w="7938" w:type="dxa"/>
          </w:tcPr>
          <w:p w:rsidR="001A4D8B" w:rsidRPr="00A66590" w:rsidRDefault="001A4D8B" w:rsidP="001A4D8B">
            <w:pPr>
              <w:autoSpaceDE w:val="0"/>
              <w:snapToGrid w:val="0"/>
              <w:rPr>
                <w:sz w:val="18"/>
                <w:szCs w:val="18"/>
              </w:rPr>
            </w:pPr>
            <w:r w:rsidRPr="00A66590">
              <w:rPr>
                <w:sz w:val="18"/>
                <w:szCs w:val="18"/>
              </w:rPr>
              <w:t>Tributo</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2</w:t>
            </w:r>
          </w:p>
        </w:tc>
        <w:tc>
          <w:tcPr>
            <w:tcW w:w="7938" w:type="dxa"/>
          </w:tcPr>
          <w:p w:rsidR="001A4D8B" w:rsidRPr="00A66590" w:rsidRDefault="001A4D8B" w:rsidP="001A4D8B">
            <w:pPr>
              <w:autoSpaceDE w:val="0"/>
              <w:snapToGrid w:val="0"/>
              <w:rPr>
                <w:sz w:val="18"/>
                <w:szCs w:val="18"/>
              </w:rPr>
            </w:pPr>
            <w:r w:rsidRPr="00A66590">
              <w:rPr>
                <w:sz w:val="18"/>
                <w:szCs w:val="18"/>
              </w:rPr>
              <w:t>Consumo/Conta</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3</w:t>
            </w:r>
          </w:p>
        </w:tc>
        <w:tc>
          <w:tcPr>
            <w:tcW w:w="7938" w:type="dxa"/>
          </w:tcPr>
          <w:p w:rsidR="001A4D8B" w:rsidRPr="00A66590" w:rsidRDefault="001A4D8B" w:rsidP="001A4D8B">
            <w:pPr>
              <w:autoSpaceDE w:val="0"/>
              <w:snapToGrid w:val="0"/>
              <w:rPr>
                <w:sz w:val="18"/>
                <w:szCs w:val="18"/>
              </w:rPr>
            </w:pPr>
            <w:r w:rsidRPr="00A66590">
              <w:rPr>
                <w:sz w:val="18"/>
                <w:szCs w:val="18"/>
              </w:rPr>
              <w:t>Saque</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4</w:t>
            </w:r>
          </w:p>
        </w:tc>
        <w:tc>
          <w:tcPr>
            <w:tcW w:w="7938" w:type="dxa"/>
          </w:tcPr>
          <w:p w:rsidR="001A4D8B" w:rsidRPr="00A66590" w:rsidRDefault="001A4D8B" w:rsidP="001A4D8B">
            <w:pPr>
              <w:autoSpaceDE w:val="0"/>
              <w:snapToGrid w:val="0"/>
              <w:rPr>
                <w:sz w:val="18"/>
                <w:szCs w:val="18"/>
              </w:rPr>
            </w:pPr>
            <w:r w:rsidRPr="00A66590">
              <w:rPr>
                <w:sz w:val="18"/>
                <w:szCs w:val="18"/>
              </w:rPr>
              <w:t>Pague-Conta</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5</w:t>
            </w:r>
          </w:p>
        </w:tc>
        <w:tc>
          <w:tcPr>
            <w:tcW w:w="7938" w:type="dxa"/>
          </w:tcPr>
          <w:p w:rsidR="001A4D8B" w:rsidRPr="00A66590" w:rsidRDefault="001A4D8B" w:rsidP="001A4D8B">
            <w:pPr>
              <w:autoSpaceDE w:val="0"/>
              <w:snapToGrid w:val="0"/>
              <w:rPr>
                <w:sz w:val="18"/>
                <w:szCs w:val="18"/>
              </w:rPr>
            </w:pPr>
            <w:r w:rsidRPr="00A66590">
              <w:rPr>
                <w:sz w:val="18"/>
                <w:szCs w:val="18"/>
              </w:rPr>
              <w:t>Recarga</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6</w:t>
            </w:r>
          </w:p>
        </w:tc>
        <w:tc>
          <w:tcPr>
            <w:tcW w:w="7938" w:type="dxa"/>
          </w:tcPr>
          <w:p w:rsidR="001A4D8B" w:rsidRPr="00A66590" w:rsidRDefault="001A4D8B" w:rsidP="001A4D8B">
            <w:pPr>
              <w:autoSpaceDE w:val="0"/>
              <w:snapToGrid w:val="0"/>
              <w:rPr>
                <w:sz w:val="18"/>
                <w:szCs w:val="18"/>
              </w:rPr>
            </w:pPr>
            <w:r w:rsidRPr="00A66590">
              <w:rPr>
                <w:sz w:val="18"/>
                <w:szCs w:val="18"/>
              </w:rPr>
              <w:t>Troco fácil</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7</w:t>
            </w:r>
          </w:p>
        </w:tc>
        <w:tc>
          <w:tcPr>
            <w:tcW w:w="7938" w:type="dxa"/>
          </w:tcPr>
          <w:p w:rsidR="001A4D8B" w:rsidRPr="00A66590" w:rsidRDefault="001A4D8B" w:rsidP="001A4D8B">
            <w:pPr>
              <w:autoSpaceDE w:val="0"/>
              <w:snapToGrid w:val="0"/>
              <w:rPr>
                <w:sz w:val="18"/>
                <w:szCs w:val="18"/>
              </w:rPr>
            </w:pPr>
            <w:r w:rsidRPr="00A66590">
              <w:rPr>
                <w:sz w:val="18"/>
                <w:szCs w:val="18"/>
              </w:rPr>
              <w:t>FlexCar</w:t>
            </w:r>
          </w:p>
        </w:tc>
      </w:tr>
      <w:tr w:rsidR="00B35BBF" w:rsidRPr="00A66590" w:rsidTr="00A66590">
        <w:trPr>
          <w:cnfStyle w:val="000000100000"/>
        </w:trPr>
        <w:tc>
          <w:tcPr>
            <w:tcW w:w="1418" w:type="dxa"/>
          </w:tcPr>
          <w:p w:rsidR="00B35BBF" w:rsidRPr="00A66590" w:rsidRDefault="00B35BBF"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9</w:t>
            </w:r>
          </w:p>
        </w:tc>
        <w:tc>
          <w:tcPr>
            <w:tcW w:w="7938" w:type="dxa"/>
          </w:tcPr>
          <w:p w:rsidR="00B35BBF" w:rsidRPr="00A66590" w:rsidRDefault="00B35BBF" w:rsidP="001A4D8B">
            <w:pPr>
              <w:autoSpaceDE w:val="0"/>
              <w:snapToGrid w:val="0"/>
              <w:rPr>
                <w:sz w:val="18"/>
                <w:szCs w:val="18"/>
              </w:rPr>
            </w:pPr>
            <w:r w:rsidRPr="00A66590">
              <w:rPr>
                <w:sz w:val="18"/>
                <w:szCs w:val="18"/>
              </w:rPr>
              <w:t>Elo Crediário</w:t>
            </w:r>
          </w:p>
        </w:tc>
      </w:tr>
      <w:tr w:rsidR="00B35BBF" w:rsidRPr="00A66590" w:rsidTr="00A66590">
        <w:tc>
          <w:tcPr>
            <w:tcW w:w="1418" w:type="dxa"/>
          </w:tcPr>
          <w:p w:rsidR="00B35BBF" w:rsidRPr="00A66590" w:rsidRDefault="002958DF" w:rsidP="002958DF">
            <w:pPr>
              <w:autoSpaceDE w:val="0"/>
              <w:snapToGrid w:val="0"/>
              <w:rPr>
                <w:sz w:val="18"/>
                <w:szCs w:val="18"/>
              </w:rPr>
            </w:pPr>
            <w:r w:rsidRPr="00A66590">
              <w:rPr>
                <w:sz w:val="18"/>
                <w:szCs w:val="18"/>
              </w:rPr>
              <w:t>0</w:t>
            </w:r>
            <w:r w:rsidR="00B35BBF" w:rsidRPr="00A66590">
              <w:rPr>
                <w:sz w:val="18"/>
                <w:szCs w:val="18"/>
              </w:rPr>
              <w:t>13</w:t>
            </w:r>
          </w:p>
        </w:tc>
        <w:tc>
          <w:tcPr>
            <w:tcW w:w="7938" w:type="dxa"/>
          </w:tcPr>
          <w:p w:rsidR="00B35BBF" w:rsidRPr="00A66590" w:rsidRDefault="00B35BBF" w:rsidP="001A4D8B">
            <w:pPr>
              <w:autoSpaceDE w:val="0"/>
              <w:snapToGrid w:val="0"/>
              <w:rPr>
                <w:sz w:val="18"/>
                <w:szCs w:val="18"/>
              </w:rPr>
            </w:pPr>
            <w:r w:rsidRPr="00A66590">
              <w:rPr>
                <w:sz w:val="18"/>
                <w:szCs w:val="18"/>
              </w:rPr>
              <w:t>Elo Construcard</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14</w:t>
            </w:r>
          </w:p>
        </w:tc>
        <w:tc>
          <w:tcPr>
            <w:tcW w:w="7938" w:type="dxa"/>
          </w:tcPr>
          <w:p w:rsidR="00B35BBF" w:rsidRPr="00A66590" w:rsidRDefault="00B35BBF" w:rsidP="001A4D8B">
            <w:pPr>
              <w:autoSpaceDE w:val="0"/>
              <w:snapToGrid w:val="0"/>
              <w:rPr>
                <w:sz w:val="18"/>
                <w:szCs w:val="18"/>
              </w:rPr>
            </w:pPr>
            <w:r w:rsidRPr="00A66590">
              <w:rPr>
                <w:sz w:val="18"/>
                <w:szCs w:val="18"/>
              </w:rPr>
              <w:t>Elo Agro Débito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15</w:t>
            </w:r>
          </w:p>
        </w:tc>
        <w:tc>
          <w:tcPr>
            <w:tcW w:w="7938" w:type="dxa"/>
          </w:tcPr>
          <w:p w:rsidR="00B35BBF" w:rsidRPr="00A66590" w:rsidRDefault="00B35BBF" w:rsidP="001A4D8B">
            <w:pPr>
              <w:autoSpaceDE w:val="0"/>
              <w:snapToGrid w:val="0"/>
              <w:rPr>
                <w:sz w:val="18"/>
                <w:szCs w:val="18"/>
              </w:rPr>
            </w:pPr>
            <w:r w:rsidRPr="00A66590">
              <w:rPr>
                <w:sz w:val="18"/>
                <w:szCs w:val="18"/>
              </w:rPr>
              <w:t>Elo Agro Custeio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16</w:t>
            </w:r>
          </w:p>
        </w:tc>
        <w:tc>
          <w:tcPr>
            <w:tcW w:w="7938" w:type="dxa"/>
          </w:tcPr>
          <w:p w:rsidR="00B35BBF" w:rsidRPr="00A66590" w:rsidRDefault="00B35BBF" w:rsidP="001A4D8B">
            <w:pPr>
              <w:autoSpaceDE w:val="0"/>
              <w:snapToGrid w:val="0"/>
              <w:rPr>
                <w:sz w:val="18"/>
                <w:szCs w:val="18"/>
              </w:rPr>
            </w:pPr>
            <w:r w:rsidRPr="00A66590">
              <w:rPr>
                <w:sz w:val="18"/>
                <w:szCs w:val="18"/>
              </w:rPr>
              <w:t>Elo Agro Investimento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17</w:t>
            </w:r>
          </w:p>
        </w:tc>
        <w:tc>
          <w:tcPr>
            <w:tcW w:w="7938" w:type="dxa"/>
          </w:tcPr>
          <w:p w:rsidR="00B35BBF" w:rsidRPr="00A66590" w:rsidRDefault="00B35BBF" w:rsidP="001A4D8B">
            <w:pPr>
              <w:autoSpaceDE w:val="0"/>
              <w:snapToGrid w:val="0"/>
              <w:rPr>
                <w:sz w:val="18"/>
                <w:szCs w:val="18"/>
              </w:rPr>
            </w:pPr>
            <w:r w:rsidRPr="00A66590">
              <w:rPr>
                <w:sz w:val="18"/>
                <w:szCs w:val="18"/>
              </w:rPr>
              <w:t>Elo Agro Custeio + Débito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18</w:t>
            </w:r>
          </w:p>
        </w:tc>
        <w:tc>
          <w:tcPr>
            <w:tcW w:w="7938" w:type="dxa"/>
          </w:tcPr>
          <w:p w:rsidR="00B35BBF" w:rsidRPr="00A66590" w:rsidRDefault="00B35BBF" w:rsidP="001A4D8B">
            <w:pPr>
              <w:autoSpaceDE w:val="0"/>
              <w:snapToGrid w:val="0"/>
              <w:rPr>
                <w:sz w:val="18"/>
                <w:szCs w:val="18"/>
              </w:rPr>
            </w:pPr>
            <w:r w:rsidRPr="00A66590">
              <w:rPr>
                <w:sz w:val="18"/>
                <w:szCs w:val="18"/>
              </w:rPr>
              <w:t>Elo Agro Investimento + Débito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19</w:t>
            </w:r>
          </w:p>
        </w:tc>
        <w:tc>
          <w:tcPr>
            <w:tcW w:w="7938" w:type="dxa"/>
          </w:tcPr>
          <w:p w:rsidR="00B35BBF" w:rsidRPr="00A66590" w:rsidRDefault="00B35BBF" w:rsidP="001A4D8B">
            <w:pPr>
              <w:autoSpaceDE w:val="0"/>
              <w:snapToGrid w:val="0"/>
              <w:rPr>
                <w:sz w:val="18"/>
                <w:szCs w:val="18"/>
              </w:rPr>
            </w:pPr>
            <w:r w:rsidRPr="00A66590">
              <w:rPr>
                <w:sz w:val="18"/>
                <w:szCs w:val="18"/>
              </w:rPr>
              <w:t>Discover Crédito a Vista</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20</w:t>
            </w:r>
          </w:p>
        </w:tc>
        <w:tc>
          <w:tcPr>
            <w:tcW w:w="7938" w:type="dxa"/>
          </w:tcPr>
          <w:p w:rsidR="00B35BBF" w:rsidRPr="00A66590" w:rsidRDefault="00B35BBF" w:rsidP="00B35BBF">
            <w:pPr>
              <w:autoSpaceDE w:val="0"/>
              <w:snapToGrid w:val="0"/>
              <w:rPr>
                <w:sz w:val="18"/>
                <w:szCs w:val="18"/>
              </w:rPr>
            </w:pPr>
            <w:r w:rsidRPr="00A66590">
              <w:rPr>
                <w:sz w:val="18"/>
                <w:szCs w:val="18"/>
              </w:rPr>
              <w:t>Diners Crédito a Vista</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21</w:t>
            </w:r>
          </w:p>
        </w:tc>
        <w:tc>
          <w:tcPr>
            <w:tcW w:w="7938" w:type="dxa"/>
          </w:tcPr>
          <w:p w:rsidR="00B35BBF" w:rsidRPr="00A66590" w:rsidRDefault="00B35BBF" w:rsidP="001A4D8B">
            <w:pPr>
              <w:autoSpaceDE w:val="0"/>
              <w:snapToGrid w:val="0"/>
              <w:rPr>
                <w:sz w:val="18"/>
                <w:szCs w:val="18"/>
              </w:rPr>
            </w:pPr>
            <w:r w:rsidRPr="00A66590">
              <w:rPr>
                <w:sz w:val="18"/>
                <w:szCs w:val="18"/>
              </w:rPr>
              <w:t>Diners Parcelado Loja</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22</w:t>
            </w:r>
          </w:p>
        </w:tc>
        <w:tc>
          <w:tcPr>
            <w:tcW w:w="7938" w:type="dxa"/>
          </w:tcPr>
          <w:p w:rsidR="00B35BBF" w:rsidRPr="00A66590" w:rsidRDefault="00B35BBF" w:rsidP="001A4D8B">
            <w:pPr>
              <w:autoSpaceDE w:val="0"/>
              <w:snapToGrid w:val="0"/>
              <w:rPr>
                <w:sz w:val="18"/>
                <w:szCs w:val="18"/>
              </w:rPr>
            </w:pPr>
            <w:r w:rsidRPr="00A66590">
              <w:rPr>
                <w:sz w:val="18"/>
                <w:szCs w:val="18"/>
              </w:rPr>
              <w:t>Visa Agro Custeio + Débito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23</w:t>
            </w:r>
          </w:p>
        </w:tc>
        <w:tc>
          <w:tcPr>
            <w:tcW w:w="7938" w:type="dxa"/>
          </w:tcPr>
          <w:p w:rsidR="00B35BBF" w:rsidRPr="00A66590" w:rsidRDefault="00B35BBF" w:rsidP="001A4D8B">
            <w:pPr>
              <w:autoSpaceDE w:val="0"/>
              <w:snapToGrid w:val="0"/>
              <w:rPr>
                <w:sz w:val="18"/>
                <w:szCs w:val="18"/>
              </w:rPr>
            </w:pPr>
            <w:r w:rsidRPr="00A66590">
              <w:rPr>
                <w:sz w:val="18"/>
                <w:szCs w:val="18"/>
              </w:rPr>
              <w:t>Visa Agro Investimento + Débito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24</w:t>
            </w:r>
          </w:p>
        </w:tc>
        <w:tc>
          <w:tcPr>
            <w:tcW w:w="7938" w:type="dxa"/>
          </w:tcPr>
          <w:p w:rsidR="00B35BBF" w:rsidRPr="00A66590" w:rsidRDefault="00B35BBF" w:rsidP="001A4D8B">
            <w:pPr>
              <w:autoSpaceDE w:val="0"/>
              <w:snapToGrid w:val="0"/>
              <w:rPr>
                <w:sz w:val="18"/>
                <w:szCs w:val="18"/>
              </w:rPr>
            </w:pPr>
            <w:r w:rsidRPr="00A66590">
              <w:rPr>
                <w:sz w:val="18"/>
                <w:szCs w:val="18"/>
              </w:rPr>
              <w:t>Fco Investimento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25</w:t>
            </w:r>
          </w:p>
        </w:tc>
        <w:tc>
          <w:tcPr>
            <w:tcW w:w="7938" w:type="dxa"/>
          </w:tcPr>
          <w:p w:rsidR="00B35BBF" w:rsidRPr="00A66590" w:rsidRDefault="00B35BBF" w:rsidP="001A4D8B">
            <w:pPr>
              <w:autoSpaceDE w:val="0"/>
              <w:snapToGrid w:val="0"/>
              <w:rPr>
                <w:sz w:val="18"/>
                <w:szCs w:val="18"/>
              </w:rPr>
            </w:pPr>
            <w:r w:rsidRPr="00A66590">
              <w:rPr>
                <w:sz w:val="18"/>
                <w:szCs w:val="18"/>
              </w:rPr>
              <w:t>Visa Agro Débito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26</w:t>
            </w:r>
          </w:p>
        </w:tc>
        <w:tc>
          <w:tcPr>
            <w:tcW w:w="7938" w:type="dxa"/>
          </w:tcPr>
          <w:p w:rsidR="00B35BBF" w:rsidRPr="00A66590" w:rsidRDefault="00B35BBF" w:rsidP="001A4D8B">
            <w:pPr>
              <w:autoSpaceDE w:val="0"/>
              <w:snapToGrid w:val="0"/>
              <w:rPr>
                <w:sz w:val="18"/>
                <w:szCs w:val="18"/>
              </w:rPr>
            </w:pPr>
            <w:r w:rsidRPr="00A66590">
              <w:rPr>
                <w:sz w:val="18"/>
                <w:szCs w:val="18"/>
              </w:rPr>
              <w:t>Visa Agro Custeio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27</w:t>
            </w:r>
          </w:p>
        </w:tc>
        <w:tc>
          <w:tcPr>
            <w:tcW w:w="7938" w:type="dxa"/>
          </w:tcPr>
          <w:p w:rsidR="00B35BBF" w:rsidRPr="00A66590" w:rsidRDefault="00B35BBF" w:rsidP="001A4D8B">
            <w:pPr>
              <w:autoSpaceDE w:val="0"/>
              <w:snapToGrid w:val="0"/>
              <w:rPr>
                <w:sz w:val="18"/>
                <w:szCs w:val="18"/>
              </w:rPr>
            </w:pPr>
            <w:r w:rsidRPr="00A66590">
              <w:rPr>
                <w:sz w:val="18"/>
                <w:szCs w:val="18"/>
              </w:rPr>
              <w:t>Visa Agro Investimento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28</w:t>
            </w:r>
          </w:p>
        </w:tc>
        <w:tc>
          <w:tcPr>
            <w:tcW w:w="7938" w:type="dxa"/>
          </w:tcPr>
          <w:p w:rsidR="00B35BBF" w:rsidRPr="00A66590" w:rsidRDefault="00B35BBF" w:rsidP="001A4D8B">
            <w:pPr>
              <w:autoSpaceDE w:val="0"/>
              <w:snapToGrid w:val="0"/>
              <w:rPr>
                <w:sz w:val="18"/>
                <w:szCs w:val="18"/>
              </w:rPr>
            </w:pPr>
            <w:r w:rsidRPr="00A66590">
              <w:rPr>
                <w:sz w:val="18"/>
                <w:szCs w:val="18"/>
              </w:rPr>
              <w:t>FCO Giro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33</w:t>
            </w:r>
          </w:p>
        </w:tc>
        <w:tc>
          <w:tcPr>
            <w:tcW w:w="7938" w:type="dxa"/>
          </w:tcPr>
          <w:p w:rsidR="00B35BBF" w:rsidRPr="00A66590" w:rsidRDefault="00B35BBF" w:rsidP="001A4D8B">
            <w:pPr>
              <w:autoSpaceDE w:val="0"/>
              <w:snapToGrid w:val="0"/>
              <w:rPr>
                <w:sz w:val="18"/>
                <w:szCs w:val="18"/>
              </w:rPr>
            </w:pPr>
            <w:r w:rsidRPr="00A66590">
              <w:rPr>
                <w:sz w:val="18"/>
                <w:szCs w:val="18"/>
              </w:rPr>
              <w:t>JCB</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B35BBF" w:rsidRPr="00A66590">
              <w:rPr>
                <w:sz w:val="18"/>
                <w:szCs w:val="18"/>
              </w:rPr>
              <w:t>36</w:t>
            </w:r>
          </w:p>
        </w:tc>
        <w:tc>
          <w:tcPr>
            <w:tcW w:w="7938" w:type="dxa"/>
          </w:tcPr>
          <w:p w:rsidR="00B35BBF" w:rsidRPr="00A66590" w:rsidRDefault="00B35BBF" w:rsidP="00B35BBF">
            <w:pPr>
              <w:autoSpaceDE w:val="0"/>
              <w:snapToGrid w:val="0"/>
              <w:rPr>
                <w:sz w:val="18"/>
                <w:szCs w:val="18"/>
              </w:rPr>
            </w:pPr>
            <w:r w:rsidRPr="00A66590">
              <w:rPr>
                <w:sz w:val="18"/>
                <w:szCs w:val="18"/>
              </w:rPr>
              <w:t>Saque com Visa Electron</w:t>
            </w:r>
          </w:p>
        </w:tc>
      </w:tr>
      <w:tr w:rsidR="00B35BBF" w:rsidRPr="00A66590" w:rsidTr="00A66590">
        <w:tc>
          <w:tcPr>
            <w:tcW w:w="1418" w:type="dxa"/>
          </w:tcPr>
          <w:p w:rsidR="00B35BBF" w:rsidRPr="00A66590" w:rsidRDefault="002958DF" w:rsidP="00B35BBF">
            <w:pPr>
              <w:autoSpaceDE w:val="0"/>
              <w:snapToGrid w:val="0"/>
              <w:rPr>
                <w:sz w:val="18"/>
                <w:szCs w:val="18"/>
              </w:rPr>
            </w:pPr>
            <w:r w:rsidRPr="00A66590">
              <w:rPr>
                <w:sz w:val="18"/>
                <w:szCs w:val="18"/>
              </w:rPr>
              <w:lastRenderedPageBreak/>
              <w:t>0</w:t>
            </w:r>
            <w:r w:rsidR="006B591E" w:rsidRPr="00A66590">
              <w:rPr>
                <w:sz w:val="18"/>
                <w:szCs w:val="18"/>
              </w:rPr>
              <w:t>42</w:t>
            </w:r>
          </w:p>
        </w:tc>
        <w:tc>
          <w:tcPr>
            <w:tcW w:w="7938" w:type="dxa"/>
          </w:tcPr>
          <w:p w:rsidR="00B35BBF" w:rsidRPr="00A66590" w:rsidRDefault="006B591E" w:rsidP="00B35BBF">
            <w:pPr>
              <w:autoSpaceDE w:val="0"/>
              <w:snapToGrid w:val="0"/>
              <w:rPr>
                <w:sz w:val="18"/>
                <w:szCs w:val="18"/>
              </w:rPr>
            </w:pPr>
            <w:r w:rsidRPr="00A66590">
              <w:rPr>
                <w:sz w:val="18"/>
                <w:szCs w:val="18"/>
              </w:rPr>
              <w:t>Visa Cash</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45</w:t>
            </w:r>
          </w:p>
        </w:tc>
        <w:tc>
          <w:tcPr>
            <w:tcW w:w="7938" w:type="dxa"/>
          </w:tcPr>
          <w:p w:rsidR="00B35BBF" w:rsidRPr="00A66590" w:rsidRDefault="006B591E" w:rsidP="00B35BBF">
            <w:pPr>
              <w:autoSpaceDE w:val="0"/>
              <w:snapToGrid w:val="0"/>
              <w:rPr>
                <w:sz w:val="18"/>
                <w:szCs w:val="18"/>
              </w:rPr>
            </w:pPr>
            <w:r w:rsidRPr="00A66590">
              <w:rPr>
                <w:sz w:val="18"/>
                <w:szCs w:val="18"/>
              </w:rPr>
              <w:t>ALELO REFEIÇÃO</w:t>
            </w:r>
          </w:p>
        </w:tc>
      </w:tr>
      <w:tr w:rsidR="00B35BBF" w:rsidRPr="00A66590" w:rsidTr="00A66590">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46</w:t>
            </w:r>
          </w:p>
        </w:tc>
        <w:tc>
          <w:tcPr>
            <w:tcW w:w="7938" w:type="dxa"/>
          </w:tcPr>
          <w:p w:rsidR="00B35BBF" w:rsidRPr="00A66590" w:rsidRDefault="006B591E" w:rsidP="00B35BBF">
            <w:pPr>
              <w:autoSpaceDE w:val="0"/>
              <w:snapToGrid w:val="0"/>
              <w:rPr>
                <w:sz w:val="18"/>
                <w:szCs w:val="18"/>
              </w:rPr>
            </w:pPr>
            <w:r w:rsidRPr="00A66590">
              <w:rPr>
                <w:sz w:val="18"/>
                <w:szCs w:val="18"/>
              </w:rPr>
              <w:t>ALELO ALIMENTAÇÃO</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64</w:t>
            </w:r>
          </w:p>
        </w:tc>
        <w:tc>
          <w:tcPr>
            <w:tcW w:w="7938" w:type="dxa"/>
          </w:tcPr>
          <w:p w:rsidR="00B35BBF" w:rsidRPr="00A66590" w:rsidRDefault="006B591E" w:rsidP="00B35BBF">
            <w:pPr>
              <w:autoSpaceDE w:val="0"/>
              <w:snapToGrid w:val="0"/>
              <w:rPr>
                <w:sz w:val="18"/>
                <w:szCs w:val="18"/>
              </w:rPr>
            </w:pPr>
            <w:r w:rsidRPr="00A66590">
              <w:rPr>
                <w:sz w:val="18"/>
                <w:szCs w:val="18"/>
              </w:rPr>
              <w:t>Visa Crediário</w:t>
            </w:r>
          </w:p>
        </w:tc>
      </w:tr>
      <w:tr w:rsidR="00B35BBF" w:rsidRPr="00A66590" w:rsidTr="00A66590">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65</w:t>
            </w:r>
          </w:p>
        </w:tc>
        <w:tc>
          <w:tcPr>
            <w:tcW w:w="7938" w:type="dxa"/>
          </w:tcPr>
          <w:p w:rsidR="00B35BBF" w:rsidRPr="00A66590" w:rsidRDefault="006B591E" w:rsidP="00B35BBF">
            <w:pPr>
              <w:autoSpaceDE w:val="0"/>
              <w:snapToGrid w:val="0"/>
              <w:rPr>
                <w:sz w:val="18"/>
                <w:szCs w:val="18"/>
              </w:rPr>
            </w:pPr>
            <w:r w:rsidRPr="00A66590">
              <w:rPr>
                <w:sz w:val="18"/>
                <w:szCs w:val="18"/>
              </w:rPr>
              <w:t>Alelo Refeição</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66</w:t>
            </w:r>
          </w:p>
        </w:tc>
        <w:tc>
          <w:tcPr>
            <w:tcW w:w="7938" w:type="dxa"/>
          </w:tcPr>
          <w:p w:rsidR="00B35BBF" w:rsidRPr="00A66590" w:rsidRDefault="006B591E" w:rsidP="00B35BBF">
            <w:pPr>
              <w:autoSpaceDE w:val="0"/>
              <w:snapToGrid w:val="0"/>
              <w:rPr>
                <w:sz w:val="18"/>
                <w:szCs w:val="18"/>
              </w:rPr>
            </w:pPr>
            <w:r w:rsidRPr="00A66590">
              <w:rPr>
                <w:sz w:val="18"/>
                <w:szCs w:val="18"/>
              </w:rPr>
              <w:t>Alelo Alimentação</w:t>
            </w:r>
          </w:p>
        </w:tc>
      </w:tr>
      <w:tr w:rsidR="006B591E" w:rsidRPr="00A66590" w:rsidTr="00A66590">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69</w:t>
            </w:r>
          </w:p>
        </w:tc>
        <w:tc>
          <w:tcPr>
            <w:tcW w:w="7938" w:type="dxa"/>
          </w:tcPr>
          <w:p w:rsidR="006B591E" w:rsidRPr="00A66590" w:rsidRDefault="006B591E" w:rsidP="00B35BBF">
            <w:pPr>
              <w:autoSpaceDE w:val="0"/>
              <w:snapToGrid w:val="0"/>
              <w:rPr>
                <w:sz w:val="18"/>
                <w:szCs w:val="18"/>
              </w:rPr>
            </w:pPr>
            <w:r w:rsidRPr="00A66590">
              <w:rPr>
                <w:sz w:val="18"/>
                <w:szCs w:val="18"/>
              </w:rPr>
              <w:t>Cultura Visa Vale</w:t>
            </w:r>
          </w:p>
        </w:tc>
      </w:tr>
      <w:tr w:rsidR="006B591E" w:rsidRPr="00A66590" w:rsidTr="00A66590">
        <w:trPr>
          <w:cnfStyle w:val="000000100000"/>
        </w:trPr>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70</w:t>
            </w:r>
          </w:p>
        </w:tc>
        <w:tc>
          <w:tcPr>
            <w:tcW w:w="7938" w:type="dxa"/>
          </w:tcPr>
          <w:p w:rsidR="006B591E" w:rsidRPr="00A66590" w:rsidRDefault="006B591E" w:rsidP="00B35BBF">
            <w:pPr>
              <w:autoSpaceDE w:val="0"/>
              <w:snapToGrid w:val="0"/>
              <w:rPr>
                <w:sz w:val="18"/>
                <w:szCs w:val="18"/>
              </w:rPr>
            </w:pPr>
            <w:r w:rsidRPr="00A66590">
              <w:rPr>
                <w:sz w:val="18"/>
                <w:szCs w:val="18"/>
              </w:rPr>
              <w:t>Elo Credito a Vista</w:t>
            </w:r>
          </w:p>
        </w:tc>
      </w:tr>
      <w:tr w:rsidR="006B591E" w:rsidRPr="00A66590" w:rsidTr="00A66590">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71</w:t>
            </w:r>
          </w:p>
        </w:tc>
        <w:tc>
          <w:tcPr>
            <w:tcW w:w="7938" w:type="dxa"/>
          </w:tcPr>
          <w:p w:rsidR="006B591E" w:rsidRPr="00A66590" w:rsidRDefault="006B591E" w:rsidP="00B35BBF">
            <w:pPr>
              <w:autoSpaceDE w:val="0"/>
              <w:snapToGrid w:val="0"/>
              <w:rPr>
                <w:sz w:val="18"/>
                <w:szCs w:val="18"/>
              </w:rPr>
            </w:pPr>
            <w:r w:rsidRPr="00A66590">
              <w:rPr>
                <w:sz w:val="18"/>
                <w:szCs w:val="18"/>
              </w:rPr>
              <w:t>Elo Debito a Vista</w:t>
            </w:r>
          </w:p>
        </w:tc>
      </w:tr>
      <w:tr w:rsidR="006B591E" w:rsidRPr="00A66590" w:rsidTr="00A66590">
        <w:trPr>
          <w:cnfStyle w:val="000000100000"/>
        </w:trPr>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72</w:t>
            </w:r>
          </w:p>
        </w:tc>
        <w:tc>
          <w:tcPr>
            <w:tcW w:w="7938" w:type="dxa"/>
          </w:tcPr>
          <w:p w:rsidR="006B591E" w:rsidRPr="00A66590" w:rsidRDefault="006B591E" w:rsidP="00B35BBF">
            <w:pPr>
              <w:autoSpaceDE w:val="0"/>
              <w:snapToGrid w:val="0"/>
              <w:rPr>
                <w:sz w:val="18"/>
                <w:szCs w:val="18"/>
              </w:rPr>
            </w:pPr>
            <w:r w:rsidRPr="00A66590">
              <w:rPr>
                <w:sz w:val="18"/>
                <w:szCs w:val="18"/>
              </w:rPr>
              <w:t>Elo Parcelado Loja</w:t>
            </w:r>
          </w:p>
        </w:tc>
      </w:tr>
      <w:tr w:rsidR="006B591E" w:rsidRPr="00A66590" w:rsidTr="00A66590">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79</w:t>
            </w:r>
          </w:p>
        </w:tc>
        <w:tc>
          <w:tcPr>
            <w:tcW w:w="7938" w:type="dxa"/>
          </w:tcPr>
          <w:p w:rsidR="006B591E" w:rsidRPr="00A66590" w:rsidRDefault="006B591E" w:rsidP="00B35BBF">
            <w:pPr>
              <w:autoSpaceDE w:val="0"/>
              <w:snapToGrid w:val="0"/>
              <w:rPr>
                <w:sz w:val="18"/>
                <w:szCs w:val="18"/>
              </w:rPr>
            </w:pPr>
            <w:r w:rsidRPr="00A66590">
              <w:rPr>
                <w:sz w:val="18"/>
                <w:szCs w:val="18"/>
              </w:rPr>
              <w:t>Pagamento Carnê Electron</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9</w:t>
            </w:r>
            <w:r w:rsidR="00B35BBF" w:rsidRPr="00A66590">
              <w:rPr>
                <w:sz w:val="18"/>
                <w:szCs w:val="18"/>
              </w:rPr>
              <w:t>99</w:t>
            </w:r>
          </w:p>
        </w:tc>
        <w:tc>
          <w:tcPr>
            <w:tcW w:w="7938" w:type="dxa"/>
          </w:tcPr>
          <w:p w:rsidR="00B35BBF" w:rsidRPr="00A66590" w:rsidRDefault="00B35BBF" w:rsidP="001A4D8B">
            <w:pPr>
              <w:autoSpaceDE w:val="0"/>
              <w:snapToGrid w:val="0"/>
              <w:rPr>
                <w:sz w:val="18"/>
                <w:szCs w:val="18"/>
              </w:rPr>
            </w:pPr>
            <w:r w:rsidRPr="00A66590">
              <w:rPr>
                <w:sz w:val="18"/>
                <w:szCs w:val="18"/>
              </w:rPr>
              <w:t>Desconocido</w:t>
            </w:r>
          </w:p>
        </w:tc>
      </w:tr>
    </w:tbl>
    <w:p w:rsidR="001A4D8B" w:rsidRDefault="001A4D8B" w:rsidP="008F6E7C">
      <w:pPr>
        <w:pStyle w:val="Ttulo2"/>
      </w:pPr>
      <w:bookmarkStart w:id="133" w:name="_Toc378170623"/>
      <w:r>
        <w:t>Tabla 25: Flag de confirmación</w:t>
      </w:r>
      <w:bookmarkEnd w:id="13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Descripción</w:t>
            </w:r>
          </w:p>
        </w:tc>
      </w:tr>
      <w:tr w:rsidR="001A4D8B" w:rsidRPr="00A66590" w:rsidTr="008F6E7C">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p>
        </w:tc>
        <w:tc>
          <w:tcPr>
            <w:tcW w:w="7938" w:type="dxa"/>
          </w:tcPr>
          <w:p w:rsidR="001A4D8B" w:rsidRPr="00A66590" w:rsidRDefault="001A4D8B" w:rsidP="001A4D8B">
            <w:pPr>
              <w:pStyle w:val="Contenidodelatabla"/>
              <w:autoSpaceDE w:val="0"/>
              <w:snapToGrid w:val="0"/>
              <w:rPr>
                <w:rFonts w:ascii="Arial" w:hAnsi="Arial"/>
                <w:sz w:val="18"/>
                <w:szCs w:val="18"/>
                <w:lang w:val="es-ES" w:eastAsia="es-ES"/>
              </w:rPr>
            </w:pPr>
            <w:r w:rsidRPr="00A66590">
              <w:rPr>
                <w:rFonts w:ascii="Arial" w:hAnsi="Arial"/>
                <w:sz w:val="18"/>
                <w:szCs w:val="18"/>
                <w:lang w:val="es-ES" w:eastAsia="es-ES"/>
              </w:rPr>
              <w:t>pendiente</w:t>
            </w:r>
          </w:p>
        </w:tc>
      </w:tr>
      <w:tr w:rsidR="001A4D8B" w:rsidRPr="00A66590" w:rsidTr="008F6E7C">
        <w:tc>
          <w:tcPr>
            <w:tcW w:w="1418" w:type="dxa"/>
          </w:tcPr>
          <w:p w:rsidR="001A4D8B" w:rsidRPr="00A66590" w:rsidRDefault="001A4D8B" w:rsidP="001A4D8B">
            <w:pPr>
              <w:autoSpaceDE w:val="0"/>
              <w:snapToGrid w:val="0"/>
              <w:rPr>
                <w:sz w:val="18"/>
                <w:szCs w:val="18"/>
              </w:rPr>
            </w:pPr>
            <w:r w:rsidRPr="00A66590">
              <w:rPr>
                <w:sz w:val="18"/>
                <w:szCs w:val="18"/>
              </w:rPr>
              <w:t>1</w:t>
            </w:r>
          </w:p>
        </w:tc>
        <w:tc>
          <w:tcPr>
            <w:tcW w:w="7938" w:type="dxa"/>
          </w:tcPr>
          <w:p w:rsidR="001A4D8B" w:rsidRPr="00A66590" w:rsidRDefault="001A4D8B" w:rsidP="001A4D8B">
            <w:pPr>
              <w:autoSpaceDE w:val="0"/>
              <w:snapToGrid w:val="0"/>
              <w:rPr>
                <w:sz w:val="18"/>
                <w:szCs w:val="18"/>
              </w:rPr>
            </w:pPr>
            <w:r w:rsidRPr="00A66590">
              <w:rPr>
                <w:sz w:val="18"/>
                <w:szCs w:val="18"/>
              </w:rPr>
              <w:t>confirmado</w:t>
            </w:r>
          </w:p>
        </w:tc>
      </w:tr>
      <w:tr w:rsidR="001A4D8B" w:rsidRPr="00A66590" w:rsidTr="008F6E7C">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2</w:t>
            </w:r>
          </w:p>
        </w:tc>
        <w:tc>
          <w:tcPr>
            <w:tcW w:w="7938" w:type="dxa"/>
          </w:tcPr>
          <w:p w:rsidR="001A4D8B" w:rsidRPr="00A66590" w:rsidRDefault="001A4D8B" w:rsidP="001A4D8B">
            <w:pPr>
              <w:autoSpaceDE w:val="0"/>
              <w:snapToGrid w:val="0"/>
              <w:rPr>
                <w:sz w:val="18"/>
                <w:szCs w:val="18"/>
              </w:rPr>
            </w:pPr>
            <w:r w:rsidRPr="00A66590">
              <w:rPr>
                <w:sz w:val="18"/>
                <w:szCs w:val="18"/>
              </w:rPr>
              <w:t>confirmado con cambio de código de respuesta</w:t>
            </w:r>
          </w:p>
        </w:tc>
      </w:tr>
      <w:tr w:rsidR="001A4D8B" w:rsidRPr="00A66590" w:rsidTr="008F6E7C">
        <w:tc>
          <w:tcPr>
            <w:tcW w:w="1418" w:type="dxa"/>
          </w:tcPr>
          <w:p w:rsidR="001A4D8B" w:rsidRPr="00A66590" w:rsidRDefault="001A4D8B" w:rsidP="001A4D8B">
            <w:pPr>
              <w:autoSpaceDE w:val="0"/>
              <w:snapToGrid w:val="0"/>
              <w:rPr>
                <w:sz w:val="18"/>
                <w:szCs w:val="18"/>
              </w:rPr>
            </w:pPr>
            <w:r w:rsidRPr="00A66590">
              <w:rPr>
                <w:sz w:val="18"/>
                <w:szCs w:val="18"/>
              </w:rPr>
              <w:t>3</w:t>
            </w:r>
          </w:p>
        </w:tc>
        <w:tc>
          <w:tcPr>
            <w:tcW w:w="7938" w:type="dxa"/>
          </w:tcPr>
          <w:p w:rsidR="001A4D8B" w:rsidRPr="00A66590" w:rsidRDefault="001A4D8B" w:rsidP="001A4D8B">
            <w:pPr>
              <w:autoSpaceDE w:val="0"/>
              <w:snapToGrid w:val="0"/>
              <w:rPr>
                <w:sz w:val="18"/>
                <w:szCs w:val="18"/>
              </w:rPr>
            </w:pPr>
            <w:r w:rsidRPr="00A66590">
              <w:rPr>
                <w:sz w:val="18"/>
                <w:szCs w:val="18"/>
              </w:rPr>
              <w:t>timeout</w:t>
            </w:r>
          </w:p>
        </w:tc>
      </w:tr>
      <w:tr w:rsidR="001A4D8B" w:rsidRPr="00A66590" w:rsidTr="008F6E7C">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4</w:t>
            </w:r>
          </w:p>
        </w:tc>
        <w:tc>
          <w:tcPr>
            <w:tcW w:w="7938" w:type="dxa"/>
          </w:tcPr>
          <w:p w:rsidR="001A4D8B" w:rsidRPr="00A66590" w:rsidRDefault="001A4D8B" w:rsidP="001A4D8B">
            <w:pPr>
              <w:autoSpaceDE w:val="0"/>
              <w:snapToGrid w:val="0"/>
              <w:rPr>
                <w:sz w:val="18"/>
                <w:szCs w:val="18"/>
              </w:rPr>
            </w:pPr>
            <w:r w:rsidRPr="00A66590">
              <w:rPr>
                <w:sz w:val="18"/>
                <w:szCs w:val="18"/>
              </w:rPr>
              <w:t>timeout con cambio de código de respuesta</w:t>
            </w:r>
          </w:p>
        </w:tc>
      </w:tr>
    </w:tbl>
    <w:p w:rsidR="001A4D8B" w:rsidRDefault="001A4D8B" w:rsidP="008F6E7C">
      <w:pPr>
        <w:pStyle w:val="Ttulo2"/>
      </w:pPr>
      <w:bookmarkStart w:id="134" w:name="_Toc378170624"/>
      <w:r>
        <w:t>Tabla 26: Acciones de respuesta al host</w:t>
      </w:r>
      <w:bookmarkEnd w:id="13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071DD4">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071DD4">
            <w:pPr>
              <w:snapToGrid w:val="0"/>
              <w:rPr>
                <w:b w:val="0"/>
                <w:sz w:val="18"/>
                <w:szCs w:val="18"/>
              </w:rPr>
            </w:pPr>
            <w:r w:rsidRPr="00A66590">
              <w:rPr>
                <w:sz w:val="18"/>
                <w:szCs w:val="18"/>
              </w:rPr>
              <w:t>Descripción</w:t>
            </w:r>
          </w:p>
        </w:tc>
      </w:tr>
      <w:tr w:rsidR="001A4D8B" w:rsidRPr="00A66590" w:rsidTr="008F6E7C">
        <w:trPr>
          <w:cnfStyle w:val="000000100000"/>
        </w:trPr>
        <w:tc>
          <w:tcPr>
            <w:tcW w:w="1418" w:type="dxa"/>
          </w:tcPr>
          <w:p w:rsidR="001A4D8B" w:rsidRPr="00A66590" w:rsidRDefault="001A4D8B" w:rsidP="001A4D8B">
            <w:pPr>
              <w:snapToGrid w:val="0"/>
              <w:rPr>
                <w:sz w:val="18"/>
                <w:szCs w:val="18"/>
              </w:rPr>
            </w:pPr>
            <w:r w:rsidRPr="00A66590">
              <w:rPr>
                <w:sz w:val="18"/>
                <w:szCs w:val="18"/>
              </w:rPr>
              <w:t xml:space="preserve">00 </w:t>
            </w:r>
          </w:p>
        </w:tc>
        <w:tc>
          <w:tcPr>
            <w:tcW w:w="7938" w:type="dxa"/>
          </w:tcPr>
          <w:p w:rsidR="001A4D8B" w:rsidRPr="00A66590" w:rsidRDefault="001A4D8B" w:rsidP="001A4D8B">
            <w:pPr>
              <w:snapToGrid w:val="0"/>
              <w:rPr>
                <w:sz w:val="18"/>
                <w:szCs w:val="18"/>
              </w:rPr>
            </w:pPr>
            <w:r w:rsidRPr="00A66590">
              <w:rPr>
                <w:sz w:val="18"/>
                <w:szCs w:val="18"/>
              </w:rPr>
              <w:t>Sin acción</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t>01</w:t>
            </w:r>
          </w:p>
        </w:tc>
        <w:tc>
          <w:tcPr>
            <w:tcW w:w="7938" w:type="dxa"/>
          </w:tcPr>
          <w:p w:rsidR="001A4D8B" w:rsidRPr="00A66590" w:rsidRDefault="001A4D8B" w:rsidP="00071DD4">
            <w:pPr>
              <w:autoSpaceDE w:val="0"/>
              <w:snapToGrid w:val="0"/>
              <w:rPr>
                <w:sz w:val="18"/>
                <w:szCs w:val="18"/>
              </w:rPr>
            </w:pPr>
            <w:r w:rsidRPr="00A66590">
              <w:rPr>
                <w:sz w:val="18"/>
                <w:szCs w:val="18"/>
              </w:rPr>
              <w:t>Denegar operación</w:t>
            </w:r>
          </w:p>
        </w:tc>
      </w:tr>
      <w:tr w:rsidR="001A4D8B" w:rsidRPr="00A66590" w:rsidTr="008F6E7C">
        <w:trPr>
          <w:cnfStyle w:val="000000100000"/>
        </w:trPr>
        <w:tc>
          <w:tcPr>
            <w:tcW w:w="1418" w:type="dxa"/>
          </w:tcPr>
          <w:p w:rsidR="001A4D8B" w:rsidRPr="00A66590" w:rsidRDefault="001A4D8B" w:rsidP="00071DD4">
            <w:pPr>
              <w:autoSpaceDE w:val="0"/>
              <w:snapToGrid w:val="0"/>
              <w:rPr>
                <w:sz w:val="18"/>
                <w:szCs w:val="18"/>
              </w:rPr>
            </w:pPr>
            <w:r w:rsidRPr="00A66590">
              <w:rPr>
                <w:sz w:val="18"/>
                <w:szCs w:val="18"/>
              </w:rPr>
              <w:t>02</w:t>
            </w:r>
          </w:p>
        </w:tc>
        <w:tc>
          <w:tcPr>
            <w:tcW w:w="7938" w:type="dxa"/>
          </w:tcPr>
          <w:p w:rsidR="001A4D8B" w:rsidRPr="00A66590" w:rsidRDefault="001A4D8B" w:rsidP="00071DD4">
            <w:pPr>
              <w:autoSpaceDE w:val="0"/>
              <w:snapToGrid w:val="0"/>
              <w:rPr>
                <w:sz w:val="18"/>
                <w:szCs w:val="18"/>
              </w:rPr>
            </w:pPr>
            <w:r w:rsidRPr="00A66590">
              <w:rPr>
                <w:sz w:val="18"/>
                <w:szCs w:val="18"/>
              </w:rPr>
              <w:t>Referir</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t>03</w:t>
            </w:r>
          </w:p>
        </w:tc>
        <w:tc>
          <w:tcPr>
            <w:tcW w:w="7938" w:type="dxa"/>
          </w:tcPr>
          <w:p w:rsidR="001A4D8B" w:rsidRPr="00A66590" w:rsidRDefault="001A4D8B" w:rsidP="00071DD4">
            <w:pPr>
              <w:autoSpaceDE w:val="0"/>
              <w:snapToGrid w:val="0"/>
              <w:rPr>
                <w:sz w:val="18"/>
                <w:szCs w:val="18"/>
              </w:rPr>
            </w:pPr>
            <w:r w:rsidRPr="00A66590">
              <w:rPr>
                <w:sz w:val="18"/>
                <w:szCs w:val="18"/>
              </w:rPr>
              <w:t>Referida EC</w:t>
            </w:r>
          </w:p>
        </w:tc>
      </w:tr>
      <w:tr w:rsidR="001A4D8B" w:rsidRPr="00A66590" w:rsidTr="008F6E7C">
        <w:trPr>
          <w:cnfStyle w:val="000000100000"/>
        </w:trPr>
        <w:tc>
          <w:tcPr>
            <w:tcW w:w="1418" w:type="dxa"/>
          </w:tcPr>
          <w:p w:rsidR="001A4D8B" w:rsidRPr="00A66590" w:rsidRDefault="001A4D8B" w:rsidP="00071DD4">
            <w:pPr>
              <w:autoSpaceDE w:val="0"/>
              <w:snapToGrid w:val="0"/>
              <w:rPr>
                <w:sz w:val="18"/>
                <w:szCs w:val="18"/>
              </w:rPr>
            </w:pPr>
            <w:r w:rsidRPr="00A66590">
              <w:rPr>
                <w:sz w:val="18"/>
                <w:szCs w:val="18"/>
              </w:rPr>
              <w:t>04</w:t>
            </w:r>
          </w:p>
        </w:tc>
        <w:tc>
          <w:tcPr>
            <w:tcW w:w="7938" w:type="dxa"/>
          </w:tcPr>
          <w:p w:rsidR="001A4D8B" w:rsidRPr="00A66590" w:rsidRDefault="001A4D8B" w:rsidP="00071DD4">
            <w:pPr>
              <w:autoSpaceDE w:val="0"/>
              <w:snapToGrid w:val="0"/>
              <w:rPr>
                <w:sz w:val="18"/>
                <w:szCs w:val="18"/>
              </w:rPr>
            </w:pPr>
            <w:r w:rsidRPr="00A66590">
              <w:rPr>
                <w:sz w:val="18"/>
                <w:szCs w:val="18"/>
              </w:rPr>
              <w:t>Enviar SMS</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t>05</w:t>
            </w:r>
          </w:p>
        </w:tc>
        <w:tc>
          <w:tcPr>
            <w:tcW w:w="7938" w:type="dxa"/>
          </w:tcPr>
          <w:p w:rsidR="001A4D8B" w:rsidRPr="00A66590" w:rsidRDefault="001A4D8B" w:rsidP="00071DD4">
            <w:pPr>
              <w:autoSpaceDE w:val="0"/>
              <w:snapToGrid w:val="0"/>
              <w:rPr>
                <w:sz w:val="18"/>
                <w:szCs w:val="18"/>
              </w:rPr>
            </w:pPr>
            <w:r w:rsidRPr="00A66590">
              <w:rPr>
                <w:sz w:val="18"/>
                <w:szCs w:val="18"/>
              </w:rPr>
              <w:t>Sin acción</w:t>
            </w:r>
          </w:p>
        </w:tc>
      </w:tr>
      <w:tr w:rsidR="001A4D8B" w:rsidRPr="00A66590" w:rsidTr="008F6E7C">
        <w:trPr>
          <w:cnfStyle w:val="000000100000"/>
        </w:trPr>
        <w:tc>
          <w:tcPr>
            <w:tcW w:w="1418" w:type="dxa"/>
          </w:tcPr>
          <w:p w:rsidR="001A4D8B" w:rsidRPr="00A66590" w:rsidRDefault="001A4D8B" w:rsidP="00071DD4">
            <w:pPr>
              <w:autoSpaceDE w:val="0"/>
              <w:snapToGrid w:val="0"/>
              <w:rPr>
                <w:sz w:val="18"/>
                <w:szCs w:val="18"/>
              </w:rPr>
            </w:pPr>
            <w:r w:rsidRPr="00A66590">
              <w:rPr>
                <w:sz w:val="18"/>
                <w:szCs w:val="18"/>
              </w:rPr>
              <w:t>06</w:t>
            </w:r>
          </w:p>
        </w:tc>
        <w:tc>
          <w:tcPr>
            <w:tcW w:w="7938" w:type="dxa"/>
          </w:tcPr>
          <w:p w:rsidR="001A4D8B" w:rsidRPr="00A66590" w:rsidRDefault="001A4D8B" w:rsidP="00071DD4">
            <w:pPr>
              <w:autoSpaceDE w:val="0"/>
              <w:snapToGrid w:val="0"/>
              <w:rPr>
                <w:sz w:val="18"/>
                <w:szCs w:val="18"/>
              </w:rPr>
            </w:pPr>
            <w:r w:rsidRPr="00A66590">
              <w:rPr>
                <w:sz w:val="18"/>
                <w:szCs w:val="18"/>
              </w:rPr>
              <w:t>Referir e Enviar</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t>07</w:t>
            </w:r>
          </w:p>
        </w:tc>
        <w:tc>
          <w:tcPr>
            <w:tcW w:w="7938" w:type="dxa"/>
          </w:tcPr>
          <w:p w:rsidR="001A4D8B" w:rsidRPr="00A66590" w:rsidRDefault="001A4D8B" w:rsidP="00071DD4">
            <w:pPr>
              <w:autoSpaceDE w:val="0"/>
              <w:snapToGrid w:val="0"/>
              <w:rPr>
                <w:sz w:val="18"/>
                <w:szCs w:val="18"/>
              </w:rPr>
            </w:pPr>
            <w:r w:rsidRPr="00A66590">
              <w:rPr>
                <w:sz w:val="18"/>
                <w:szCs w:val="18"/>
              </w:rPr>
              <w:t>Negar e enviar</w:t>
            </w:r>
          </w:p>
        </w:tc>
      </w:tr>
    </w:tbl>
    <w:p w:rsidR="001A4D8B" w:rsidRDefault="001A4D8B" w:rsidP="00D413DD"/>
    <w:p w:rsidR="00071DD4" w:rsidRDefault="00071DD4" w:rsidP="008F6E7C">
      <w:pPr>
        <w:pStyle w:val="Ttulo2"/>
      </w:pPr>
      <w:bookmarkStart w:id="135" w:name="_Toc378170625"/>
      <w:r>
        <w:lastRenderedPageBreak/>
        <w:t>Tabla 27: CVV2 Validado</w:t>
      </w:r>
      <w:bookmarkEnd w:id="13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412"/>
        <w:gridCol w:w="6944"/>
      </w:tblGrid>
      <w:tr w:rsidR="00071DD4" w:rsidRPr="00A66590" w:rsidTr="008F6E7C">
        <w:trPr>
          <w:cnfStyle w:val="100000000000"/>
        </w:trPr>
        <w:tc>
          <w:tcPr>
            <w:tcW w:w="2412" w:type="dxa"/>
            <w:tcBorders>
              <w:top w:val="none" w:sz="0" w:space="0" w:color="auto"/>
              <w:left w:val="none" w:sz="0" w:space="0" w:color="auto"/>
              <w:bottom w:val="none" w:sz="0" w:space="0" w:color="auto"/>
              <w:right w:val="none" w:sz="0" w:space="0" w:color="auto"/>
            </w:tcBorders>
          </w:tcPr>
          <w:p w:rsidR="00071DD4" w:rsidRPr="00A66590" w:rsidRDefault="00071DD4" w:rsidP="00071DD4">
            <w:pPr>
              <w:snapToGrid w:val="0"/>
              <w:rPr>
                <w:b w:val="0"/>
                <w:sz w:val="18"/>
                <w:szCs w:val="18"/>
              </w:rPr>
            </w:pPr>
            <w:r w:rsidRPr="00A66590">
              <w:rPr>
                <w:sz w:val="18"/>
                <w:szCs w:val="18"/>
              </w:rPr>
              <w:t>Código</w:t>
            </w:r>
          </w:p>
        </w:tc>
        <w:tc>
          <w:tcPr>
            <w:tcW w:w="6944" w:type="dxa"/>
            <w:tcBorders>
              <w:top w:val="none" w:sz="0" w:space="0" w:color="auto"/>
              <w:left w:val="none" w:sz="0" w:space="0" w:color="auto"/>
              <w:bottom w:val="none" w:sz="0" w:space="0" w:color="auto"/>
              <w:right w:val="none" w:sz="0" w:space="0" w:color="auto"/>
            </w:tcBorders>
          </w:tcPr>
          <w:p w:rsidR="00071DD4" w:rsidRPr="00A66590" w:rsidRDefault="00071DD4" w:rsidP="00071DD4">
            <w:pPr>
              <w:snapToGrid w:val="0"/>
              <w:rPr>
                <w:b w:val="0"/>
                <w:sz w:val="18"/>
                <w:szCs w:val="18"/>
              </w:rPr>
            </w:pPr>
            <w:r w:rsidRPr="00A66590">
              <w:rPr>
                <w:sz w:val="18"/>
                <w:szCs w:val="18"/>
              </w:rPr>
              <w:t>Descripción</w:t>
            </w:r>
          </w:p>
        </w:tc>
      </w:tr>
      <w:tr w:rsidR="00071DD4" w:rsidRPr="00A66590" w:rsidTr="00A66590">
        <w:trPr>
          <w:cnfStyle w:val="000000100000"/>
        </w:trPr>
        <w:tc>
          <w:tcPr>
            <w:tcW w:w="2412" w:type="dxa"/>
          </w:tcPr>
          <w:p w:rsidR="00071DD4" w:rsidRPr="00A66590" w:rsidRDefault="00071DD4" w:rsidP="00071DD4">
            <w:pPr>
              <w:snapToGrid w:val="0"/>
              <w:rPr>
                <w:sz w:val="18"/>
                <w:szCs w:val="18"/>
              </w:rPr>
            </w:pPr>
            <w:r w:rsidRPr="00A66590">
              <w:rPr>
                <w:sz w:val="18"/>
                <w:szCs w:val="18"/>
              </w:rPr>
              <w:t>M</w:t>
            </w:r>
          </w:p>
        </w:tc>
        <w:tc>
          <w:tcPr>
            <w:tcW w:w="6944" w:type="dxa"/>
          </w:tcPr>
          <w:p w:rsidR="00071DD4" w:rsidRPr="00A66590" w:rsidRDefault="00071DD4" w:rsidP="00071DD4">
            <w:pPr>
              <w:snapToGrid w:val="0"/>
              <w:rPr>
                <w:sz w:val="18"/>
                <w:szCs w:val="18"/>
              </w:rPr>
            </w:pPr>
            <w:r w:rsidRPr="00A66590">
              <w:rPr>
                <w:sz w:val="18"/>
                <w:szCs w:val="18"/>
              </w:rPr>
              <w:t>Cvv2 bateu.</w:t>
            </w:r>
          </w:p>
        </w:tc>
      </w:tr>
      <w:tr w:rsidR="00071DD4" w:rsidRPr="00A66590" w:rsidTr="00A66590">
        <w:tc>
          <w:tcPr>
            <w:tcW w:w="2412" w:type="dxa"/>
          </w:tcPr>
          <w:p w:rsidR="00071DD4" w:rsidRPr="00A66590" w:rsidRDefault="00071DD4" w:rsidP="00071DD4">
            <w:pPr>
              <w:autoSpaceDE w:val="0"/>
              <w:snapToGrid w:val="0"/>
              <w:rPr>
                <w:sz w:val="18"/>
                <w:szCs w:val="18"/>
              </w:rPr>
            </w:pPr>
            <w:r w:rsidRPr="00A66590">
              <w:rPr>
                <w:sz w:val="18"/>
                <w:szCs w:val="18"/>
              </w:rPr>
              <w:t>N</w:t>
            </w:r>
          </w:p>
        </w:tc>
        <w:tc>
          <w:tcPr>
            <w:tcW w:w="6944" w:type="dxa"/>
          </w:tcPr>
          <w:p w:rsidR="00071DD4" w:rsidRPr="00A66590" w:rsidRDefault="00071DD4" w:rsidP="00071DD4">
            <w:pPr>
              <w:autoSpaceDE w:val="0"/>
              <w:snapToGrid w:val="0"/>
              <w:rPr>
                <w:sz w:val="18"/>
                <w:szCs w:val="18"/>
              </w:rPr>
            </w:pPr>
            <w:r w:rsidRPr="00A66590">
              <w:rPr>
                <w:sz w:val="18"/>
                <w:szCs w:val="18"/>
              </w:rPr>
              <w:t>Cvv2 não bateu.</w:t>
            </w:r>
          </w:p>
        </w:tc>
      </w:tr>
      <w:tr w:rsidR="00071DD4" w:rsidRPr="00A66590" w:rsidTr="00A66590">
        <w:trPr>
          <w:cnfStyle w:val="000000100000"/>
        </w:trPr>
        <w:tc>
          <w:tcPr>
            <w:tcW w:w="2412" w:type="dxa"/>
          </w:tcPr>
          <w:p w:rsidR="00071DD4" w:rsidRPr="00A66590" w:rsidRDefault="00071DD4" w:rsidP="00071DD4">
            <w:pPr>
              <w:autoSpaceDE w:val="0"/>
              <w:snapToGrid w:val="0"/>
              <w:rPr>
                <w:sz w:val="18"/>
                <w:szCs w:val="18"/>
              </w:rPr>
            </w:pPr>
            <w:r w:rsidRPr="00A66590">
              <w:rPr>
                <w:sz w:val="18"/>
                <w:szCs w:val="18"/>
              </w:rPr>
              <w:t>P</w:t>
            </w:r>
          </w:p>
        </w:tc>
        <w:tc>
          <w:tcPr>
            <w:tcW w:w="6944" w:type="dxa"/>
          </w:tcPr>
          <w:p w:rsidR="00071DD4" w:rsidRPr="00A66590" w:rsidRDefault="00071DD4" w:rsidP="00071DD4">
            <w:pPr>
              <w:autoSpaceDE w:val="0"/>
              <w:snapToGrid w:val="0"/>
              <w:rPr>
                <w:sz w:val="18"/>
                <w:szCs w:val="18"/>
              </w:rPr>
            </w:pPr>
            <w:r w:rsidRPr="00A66590">
              <w:rPr>
                <w:sz w:val="18"/>
                <w:szCs w:val="18"/>
              </w:rPr>
              <w:t xml:space="preserve">Valor de cvv2 não enviado (podemos não ter enviado o cvv2 </w:t>
            </w:r>
            <w:proofErr w:type="gramStart"/>
            <w:r w:rsidRPr="00A66590">
              <w:rPr>
                <w:sz w:val="18"/>
                <w:szCs w:val="18"/>
              </w:rPr>
              <w:t>mas</w:t>
            </w:r>
            <w:proofErr w:type="gramEnd"/>
            <w:r w:rsidRPr="00A66590">
              <w:rPr>
                <w:sz w:val="18"/>
                <w:szCs w:val="18"/>
              </w:rPr>
              <w:t xml:space="preserve"> enviado o flag de ilegível ou inexistente).</w:t>
            </w:r>
          </w:p>
        </w:tc>
      </w:tr>
      <w:tr w:rsidR="00071DD4" w:rsidRPr="00A66590" w:rsidTr="00A66590">
        <w:tc>
          <w:tcPr>
            <w:tcW w:w="2412" w:type="dxa"/>
          </w:tcPr>
          <w:p w:rsidR="00071DD4" w:rsidRPr="00A66590" w:rsidRDefault="00071DD4" w:rsidP="00071DD4">
            <w:pPr>
              <w:autoSpaceDE w:val="0"/>
              <w:snapToGrid w:val="0"/>
              <w:rPr>
                <w:sz w:val="18"/>
                <w:szCs w:val="18"/>
              </w:rPr>
            </w:pPr>
            <w:r w:rsidRPr="00A66590">
              <w:rPr>
                <w:sz w:val="18"/>
                <w:szCs w:val="18"/>
              </w:rPr>
              <w:t>S</w:t>
            </w:r>
          </w:p>
        </w:tc>
        <w:tc>
          <w:tcPr>
            <w:tcW w:w="6944" w:type="dxa"/>
          </w:tcPr>
          <w:p w:rsidR="00071DD4" w:rsidRPr="00A66590" w:rsidRDefault="00071DD4" w:rsidP="00071DD4">
            <w:pPr>
              <w:autoSpaceDE w:val="0"/>
              <w:snapToGrid w:val="0"/>
              <w:rPr>
                <w:sz w:val="18"/>
                <w:szCs w:val="18"/>
              </w:rPr>
            </w:pPr>
            <w:r w:rsidRPr="00A66590">
              <w:rPr>
                <w:sz w:val="18"/>
                <w:szCs w:val="18"/>
              </w:rPr>
              <w:t>Ec informa que o cvv2 não está presente no cartão.</w:t>
            </w:r>
          </w:p>
        </w:tc>
      </w:tr>
      <w:tr w:rsidR="00071DD4" w:rsidRPr="00A66590" w:rsidTr="00A66590">
        <w:trPr>
          <w:cnfStyle w:val="000000100000"/>
        </w:trPr>
        <w:tc>
          <w:tcPr>
            <w:tcW w:w="2412" w:type="dxa"/>
          </w:tcPr>
          <w:p w:rsidR="00071DD4" w:rsidRPr="00A66590" w:rsidRDefault="00071DD4" w:rsidP="00071DD4">
            <w:pPr>
              <w:autoSpaceDE w:val="0"/>
              <w:snapToGrid w:val="0"/>
              <w:rPr>
                <w:sz w:val="18"/>
                <w:szCs w:val="18"/>
              </w:rPr>
            </w:pPr>
            <w:r w:rsidRPr="00A66590">
              <w:rPr>
                <w:sz w:val="18"/>
                <w:szCs w:val="18"/>
              </w:rPr>
              <w:t>U</w:t>
            </w:r>
          </w:p>
        </w:tc>
        <w:tc>
          <w:tcPr>
            <w:tcW w:w="6944" w:type="dxa"/>
          </w:tcPr>
          <w:p w:rsidR="00071DD4" w:rsidRPr="00A66590" w:rsidRDefault="00071DD4" w:rsidP="00071DD4">
            <w:pPr>
              <w:autoSpaceDE w:val="0"/>
              <w:snapToGrid w:val="0"/>
              <w:rPr>
                <w:sz w:val="18"/>
                <w:szCs w:val="18"/>
              </w:rPr>
            </w:pPr>
            <w:r w:rsidRPr="00A66590">
              <w:rPr>
                <w:sz w:val="18"/>
                <w:szCs w:val="18"/>
              </w:rPr>
              <w:t>Emissor não certificado para tratar o cvv2 ou não forneceu à Visa as chaves.</w:t>
            </w:r>
          </w:p>
        </w:tc>
      </w:tr>
    </w:tbl>
    <w:p w:rsidR="00071DD4" w:rsidRDefault="002D3C2B" w:rsidP="008F6E7C">
      <w:pPr>
        <w:pStyle w:val="Ttulo2"/>
      </w:pPr>
      <w:bookmarkStart w:id="136" w:name="_Toc378170626"/>
      <w:r>
        <w:t>Tabla 28</w:t>
      </w:r>
      <w:r w:rsidR="00071DD4">
        <w:t>: Relación de archivos</w:t>
      </w:r>
      <w:bookmarkEnd w:id="13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077"/>
        <w:gridCol w:w="6279"/>
      </w:tblGrid>
      <w:tr w:rsidR="00071DD4" w:rsidRPr="00A66590" w:rsidTr="008F6E7C">
        <w:trPr>
          <w:cnfStyle w:val="100000000000"/>
          <w:trHeight w:val="225"/>
        </w:trPr>
        <w:tc>
          <w:tcPr>
            <w:tcW w:w="3077" w:type="dxa"/>
            <w:tcBorders>
              <w:top w:val="none" w:sz="0" w:space="0" w:color="auto"/>
              <w:left w:val="none" w:sz="0" w:space="0" w:color="auto"/>
              <w:bottom w:val="none" w:sz="0" w:space="0" w:color="auto"/>
              <w:right w:val="none" w:sz="0" w:space="0" w:color="auto"/>
            </w:tcBorders>
          </w:tcPr>
          <w:p w:rsidR="00071DD4" w:rsidRPr="00A66590" w:rsidRDefault="00071DD4" w:rsidP="002D3C2B">
            <w:pPr>
              <w:snapToGrid w:val="0"/>
              <w:rPr>
                <w:b w:val="0"/>
                <w:sz w:val="18"/>
                <w:szCs w:val="18"/>
              </w:rPr>
            </w:pPr>
            <w:r w:rsidRPr="00A66590">
              <w:rPr>
                <w:sz w:val="18"/>
                <w:szCs w:val="18"/>
              </w:rPr>
              <w:t>Nome do arquivo</w:t>
            </w:r>
          </w:p>
        </w:tc>
        <w:tc>
          <w:tcPr>
            <w:tcW w:w="6279" w:type="dxa"/>
            <w:tcBorders>
              <w:top w:val="none" w:sz="0" w:space="0" w:color="auto"/>
              <w:left w:val="none" w:sz="0" w:space="0" w:color="auto"/>
              <w:bottom w:val="none" w:sz="0" w:space="0" w:color="auto"/>
              <w:right w:val="none" w:sz="0" w:space="0" w:color="auto"/>
            </w:tcBorders>
          </w:tcPr>
          <w:p w:rsidR="00071DD4" w:rsidRPr="00A66590" w:rsidRDefault="00071DD4" w:rsidP="002D3C2B">
            <w:pPr>
              <w:snapToGrid w:val="0"/>
              <w:rPr>
                <w:b w:val="0"/>
                <w:sz w:val="18"/>
                <w:szCs w:val="18"/>
              </w:rPr>
            </w:pPr>
            <w:r w:rsidRPr="00A66590">
              <w:rPr>
                <w:sz w:val="18"/>
                <w:szCs w:val="18"/>
              </w:rPr>
              <w:t>Descrição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AUTORIZACOES</w:t>
            </w:r>
          </w:p>
        </w:tc>
        <w:tc>
          <w:tcPr>
            <w:tcW w:w="6279" w:type="dxa"/>
          </w:tcPr>
          <w:p w:rsidR="00071DD4" w:rsidRPr="00A66590" w:rsidRDefault="00071DD4" w:rsidP="002D3C2B">
            <w:pPr>
              <w:autoSpaceDE w:val="0"/>
              <w:snapToGrid w:val="0"/>
              <w:rPr>
                <w:sz w:val="18"/>
                <w:szCs w:val="18"/>
              </w:rPr>
            </w:pPr>
            <w:r w:rsidRPr="00A66590">
              <w:rPr>
                <w:sz w:val="18"/>
                <w:szCs w:val="18"/>
              </w:rPr>
              <w:t>Autorizações Eletrônicas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MANUALES</w:t>
            </w:r>
          </w:p>
        </w:tc>
        <w:tc>
          <w:tcPr>
            <w:tcW w:w="6279" w:type="dxa"/>
          </w:tcPr>
          <w:p w:rsidR="00071DD4" w:rsidRPr="00A66590" w:rsidRDefault="00071DD4" w:rsidP="002D3C2B">
            <w:pPr>
              <w:autoSpaceDE w:val="0"/>
              <w:snapToGrid w:val="0"/>
              <w:rPr>
                <w:sz w:val="18"/>
                <w:szCs w:val="18"/>
              </w:rPr>
            </w:pPr>
            <w:r w:rsidRPr="00A66590">
              <w:rPr>
                <w:sz w:val="18"/>
                <w:szCs w:val="18"/>
              </w:rPr>
              <w:t>Autorizações Manuais</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AEREAS</w:t>
            </w:r>
          </w:p>
        </w:tc>
        <w:tc>
          <w:tcPr>
            <w:tcW w:w="6279" w:type="dxa"/>
          </w:tcPr>
          <w:p w:rsidR="00071DD4" w:rsidRPr="00A66590" w:rsidRDefault="00071DD4" w:rsidP="002D3C2B">
            <w:pPr>
              <w:autoSpaceDE w:val="0"/>
              <w:snapToGrid w:val="0"/>
              <w:rPr>
                <w:sz w:val="18"/>
                <w:szCs w:val="18"/>
              </w:rPr>
            </w:pPr>
            <w:r w:rsidRPr="00A66590">
              <w:rPr>
                <w:sz w:val="18"/>
                <w:szCs w:val="18"/>
              </w:rPr>
              <w:t>Autorizações Aéreas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INTERTC33</w:t>
            </w:r>
          </w:p>
        </w:tc>
        <w:tc>
          <w:tcPr>
            <w:tcW w:w="6279" w:type="dxa"/>
          </w:tcPr>
          <w:p w:rsidR="00071DD4" w:rsidRPr="00A66590" w:rsidRDefault="00071DD4" w:rsidP="002D3C2B">
            <w:pPr>
              <w:autoSpaceDE w:val="0"/>
              <w:snapToGrid w:val="0"/>
              <w:rPr>
                <w:sz w:val="18"/>
                <w:szCs w:val="18"/>
              </w:rPr>
            </w:pPr>
            <w:r w:rsidRPr="00A66590">
              <w:rPr>
                <w:sz w:val="18"/>
                <w:szCs w:val="18"/>
              </w:rPr>
              <w:t>Autorizações Internacionais – SEC</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INTERBANCOS</w:t>
            </w:r>
          </w:p>
        </w:tc>
        <w:tc>
          <w:tcPr>
            <w:tcW w:w="6279" w:type="dxa"/>
          </w:tcPr>
          <w:p w:rsidR="00071DD4" w:rsidRPr="00A66590" w:rsidRDefault="00071DD4" w:rsidP="002D3C2B">
            <w:pPr>
              <w:autoSpaceDE w:val="0"/>
              <w:snapToGrid w:val="0"/>
              <w:rPr>
                <w:sz w:val="18"/>
                <w:szCs w:val="18"/>
              </w:rPr>
            </w:pPr>
            <w:r w:rsidRPr="00A66590">
              <w:rPr>
                <w:sz w:val="18"/>
                <w:szCs w:val="18"/>
              </w:rPr>
              <w:t>Autorizações Internacionais – Bancos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TC40</w:t>
            </w:r>
          </w:p>
        </w:tc>
        <w:tc>
          <w:tcPr>
            <w:tcW w:w="6279" w:type="dxa"/>
          </w:tcPr>
          <w:p w:rsidR="00071DD4" w:rsidRPr="00A66590" w:rsidRDefault="00071DD4" w:rsidP="002D3C2B">
            <w:pPr>
              <w:autoSpaceDE w:val="0"/>
              <w:snapToGrid w:val="0"/>
              <w:rPr>
                <w:sz w:val="18"/>
                <w:szCs w:val="18"/>
              </w:rPr>
            </w:pPr>
            <w:r w:rsidRPr="00A66590">
              <w:rPr>
                <w:sz w:val="18"/>
                <w:szCs w:val="18"/>
              </w:rPr>
              <w:t>Reporte de fraude confirmado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CATASTRAL</w:t>
            </w:r>
          </w:p>
        </w:tc>
        <w:tc>
          <w:tcPr>
            <w:tcW w:w="6279" w:type="dxa"/>
          </w:tcPr>
          <w:p w:rsidR="00071DD4" w:rsidRPr="00A66590" w:rsidRDefault="00071DD4" w:rsidP="002D3C2B">
            <w:pPr>
              <w:autoSpaceDE w:val="0"/>
              <w:snapToGrid w:val="0"/>
              <w:rPr>
                <w:sz w:val="18"/>
                <w:szCs w:val="18"/>
              </w:rPr>
            </w:pPr>
            <w:r w:rsidRPr="00A66590">
              <w:rPr>
                <w:sz w:val="18"/>
                <w:szCs w:val="18"/>
              </w:rPr>
              <w:t>Cadastro de Estabelecimentos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MCC</w:t>
            </w:r>
          </w:p>
        </w:tc>
        <w:tc>
          <w:tcPr>
            <w:tcW w:w="6279" w:type="dxa"/>
          </w:tcPr>
          <w:p w:rsidR="00071DD4" w:rsidRPr="00A66590" w:rsidRDefault="00071DD4" w:rsidP="002D3C2B">
            <w:pPr>
              <w:autoSpaceDE w:val="0"/>
              <w:snapToGrid w:val="0"/>
              <w:rPr>
                <w:sz w:val="18"/>
                <w:szCs w:val="18"/>
              </w:rPr>
            </w:pPr>
            <w:r w:rsidRPr="00A66590">
              <w:rPr>
                <w:sz w:val="18"/>
                <w:szCs w:val="18"/>
              </w:rPr>
              <w:t>MCC</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bookmarkStart w:id="137" w:name="OLE_LINK1"/>
            <w:r w:rsidRPr="00A66590">
              <w:rPr>
                <w:sz w:val="18"/>
                <w:szCs w:val="18"/>
              </w:rPr>
              <w:t>SEGMENTO</w:t>
            </w:r>
            <w:bookmarkEnd w:id="137"/>
          </w:p>
        </w:tc>
        <w:tc>
          <w:tcPr>
            <w:tcW w:w="6279" w:type="dxa"/>
          </w:tcPr>
          <w:p w:rsidR="00071DD4" w:rsidRPr="00A66590" w:rsidRDefault="00071DD4" w:rsidP="002D3C2B">
            <w:pPr>
              <w:autoSpaceDE w:val="0"/>
              <w:snapToGrid w:val="0"/>
              <w:rPr>
                <w:sz w:val="18"/>
                <w:szCs w:val="18"/>
              </w:rPr>
            </w:pPr>
            <w:r w:rsidRPr="00A66590">
              <w:rPr>
                <w:sz w:val="18"/>
                <w:szCs w:val="18"/>
              </w:rPr>
              <w:t>Segmentos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CBK</w:t>
            </w:r>
          </w:p>
        </w:tc>
        <w:tc>
          <w:tcPr>
            <w:tcW w:w="6279" w:type="dxa"/>
          </w:tcPr>
          <w:p w:rsidR="00071DD4" w:rsidRPr="00A66590" w:rsidRDefault="00071DD4" w:rsidP="002D3C2B">
            <w:pPr>
              <w:autoSpaceDE w:val="0"/>
              <w:snapToGrid w:val="0"/>
              <w:rPr>
                <w:sz w:val="18"/>
                <w:szCs w:val="18"/>
              </w:rPr>
            </w:pPr>
            <w:r w:rsidRPr="00A66590">
              <w:rPr>
                <w:sz w:val="18"/>
                <w:szCs w:val="18"/>
              </w:rPr>
              <w:t>Reporte de chargeback</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COPIA</w:t>
            </w:r>
          </w:p>
        </w:tc>
        <w:tc>
          <w:tcPr>
            <w:tcW w:w="6279" w:type="dxa"/>
          </w:tcPr>
          <w:p w:rsidR="00071DD4" w:rsidRPr="00A66590" w:rsidRDefault="00071DD4" w:rsidP="002D3C2B">
            <w:pPr>
              <w:autoSpaceDE w:val="0"/>
              <w:snapToGrid w:val="0"/>
              <w:rPr>
                <w:sz w:val="18"/>
                <w:szCs w:val="18"/>
              </w:rPr>
            </w:pPr>
            <w:r w:rsidRPr="00A66590">
              <w:rPr>
                <w:sz w:val="18"/>
                <w:szCs w:val="18"/>
              </w:rPr>
              <w:t>Reporte de Solicitações de Cópias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FACTURACION</w:t>
            </w:r>
          </w:p>
        </w:tc>
        <w:tc>
          <w:tcPr>
            <w:tcW w:w="6279" w:type="dxa"/>
          </w:tcPr>
          <w:p w:rsidR="00071DD4" w:rsidRPr="00A66590" w:rsidRDefault="00071DD4" w:rsidP="002D3C2B">
            <w:pPr>
              <w:autoSpaceDE w:val="0"/>
              <w:snapToGrid w:val="0"/>
              <w:rPr>
                <w:sz w:val="18"/>
                <w:szCs w:val="18"/>
              </w:rPr>
            </w:pPr>
            <w:r w:rsidRPr="00A66590">
              <w:rPr>
                <w:sz w:val="18"/>
                <w:szCs w:val="18"/>
              </w:rPr>
              <w:t>Reporte de Faturamento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FACTURCOBAN</w:t>
            </w:r>
          </w:p>
        </w:tc>
        <w:tc>
          <w:tcPr>
            <w:tcW w:w="6279" w:type="dxa"/>
          </w:tcPr>
          <w:p w:rsidR="00071DD4" w:rsidRPr="00A66590" w:rsidRDefault="00071DD4" w:rsidP="002D3C2B">
            <w:pPr>
              <w:autoSpaceDE w:val="0"/>
              <w:snapToGrid w:val="0"/>
              <w:rPr>
                <w:sz w:val="18"/>
                <w:szCs w:val="18"/>
              </w:rPr>
            </w:pPr>
            <w:r w:rsidRPr="00A66590">
              <w:rPr>
                <w:sz w:val="18"/>
                <w:szCs w:val="18"/>
              </w:rPr>
              <w:t>Reporte de Faturamento COBAN</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BLOQUEADOS</w:t>
            </w:r>
          </w:p>
        </w:tc>
        <w:tc>
          <w:tcPr>
            <w:tcW w:w="6279" w:type="dxa"/>
          </w:tcPr>
          <w:p w:rsidR="00071DD4" w:rsidRPr="00A66590" w:rsidRDefault="00071DD4" w:rsidP="002D3C2B">
            <w:pPr>
              <w:autoSpaceDE w:val="0"/>
              <w:snapToGrid w:val="0"/>
              <w:rPr>
                <w:sz w:val="18"/>
                <w:szCs w:val="18"/>
              </w:rPr>
            </w:pPr>
            <w:r w:rsidRPr="00A66590">
              <w:rPr>
                <w:sz w:val="18"/>
                <w:szCs w:val="18"/>
              </w:rPr>
              <w:t>Reporte de Comprovantes Bloqueados</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SH</w:t>
            </w:r>
          </w:p>
        </w:tc>
        <w:tc>
          <w:tcPr>
            <w:tcW w:w="6279" w:type="dxa"/>
          </w:tcPr>
          <w:p w:rsidR="00071DD4" w:rsidRPr="00A66590" w:rsidRDefault="00071DD4" w:rsidP="002D3C2B">
            <w:pPr>
              <w:autoSpaceDE w:val="0"/>
              <w:snapToGrid w:val="0"/>
              <w:rPr>
                <w:sz w:val="18"/>
                <w:szCs w:val="18"/>
              </w:rPr>
            </w:pPr>
            <w:r w:rsidRPr="00A66590">
              <w:rPr>
                <w:sz w:val="18"/>
                <w:szCs w:val="18"/>
              </w:rPr>
              <w:t>Reporte de Special Handling</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TRATACBK</w:t>
            </w:r>
          </w:p>
        </w:tc>
        <w:tc>
          <w:tcPr>
            <w:tcW w:w="6279" w:type="dxa"/>
          </w:tcPr>
          <w:p w:rsidR="00071DD4" w:rsidRPr="00A66590" w:rsidRDefault="00071DD4" w:rsidP="002D3C2B">
            <w:pPr>
              <w:autoSpaceDE w:val="0"/>
              <w:snapToGrid w:val="0"/>
              <w:rPr>
                <w:sz w:val="18"/>
                <w:szCs w:val="18"/>
              </w:rPr>
            </w:pPr>
            <w:r w:rsidRPr="00A66590">
              <w:rPr>
                <w:sz w:val="18"/>
                <w:szCs w:val="18"/>
              </w:rPr>
              <w:t>Reporte de chargeback em tratamento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SALDOEC</w:t>
            </w:r>
          </w:p>
        </w:tc>
        <w:tc>
          <w:tcPr>
            <w:tcW w:w="6279" w:type="dxa"/>
          </w:tcPr>
          <w:p w:rsidR="00071DD4" w:rsidRPr="00A66590" w:rsidRDefault="00071DD4" w:rsidP="002D3C2B">
            <w:pPr>
              <w:autoSpaceDE w:val="0"/>
              <w:snapToGrid w:val="0"/>
              <w:rPr>
                <w:sz w:val="18"/>
                <w:szCs w:val="18"/>
              </w:rPr>
            </w:pPr>
            <w:r w:rsidRPr="00A66590">
              <w:rPr>
                <w:sz w:val="18"/>
                <w:szCs w:val="18"/>
              </w:rPr>
              <w:t>Reporte de Saldo de Estabelecimento</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AUTCOBAN</w:t>
            </w:r>
          </w:p>
        </w:tc>
        <w:tc>
          <w:tcPr>
            <w:tcW w:w="6279" w:type="dxa"/>
          </w:tcPr>
          <w:p w:rsidR="00071DD4" w:rsidRPr="00A66590" w:rsidRDefault="00071DD4" w:rsidP="002D3C2B">
            <w:pPr>
              <w:autoSpaceDE w:val="0"/>
              <w:snapToGrid w:val="0"/>
              <w:rPr>
                <w:sz w:val="18"/>
                <w:szCs w:val="18"/>
              </w:rPr>
            </w:pPr>
            <w:r w:rsidRPr="00A66590">
              <w:rPr>
                <w:sz w:val="18"/>
                <w:szCs w:val="18"/>
              </w:rPr>
              <w:t>Operacções em dinheiro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AUTORIZACOES</w:t>
            </w:r>
          </w:p>
        </w:tc>
        <w:tc>
          <w:tcPr>
            <w:tcW w:w="6279" w:type="dxa"/>
          </w:tcPr>
          <w:p w:rsidR="00071DD4" w:rsidRPr="00A66590" w:rsidRDefault="00071DD4" w:rsidP="002D3C2B">
            <w:pPr>
              <w:autoSpaceDE w:val="0"/>
              <w:snapToGrid w:val="0"/>
              <w:rPr>
                <w:sz w:val="18"/>
                <w:szCs w:val="18"/>
              </w:rPr>
            </w:pPr>
            <w:r w:rsidRPr="00A66590">
              <w:rPr>
                <w:sz w:val="18"/>
                <w:szCs w:val="18"/>
              </w:rPr>
              <w:t>Respostas de autorizações Negadas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AUTORIZACOES</w:t>
            </w:r>
          </w:p>
        </w:tc>
        <w:tc>
          <w:tcPr>
            <w:tcW w:w="6279" w:type="dxa"/>
          </w:tcPr>
          <w:p w:rsidR="00071DD4" w:rsidRPr="00A66590" w:rsidRDefault="00071DD4" w:rsidP="002D3C2B">
            <w:pPr>
              <w:autoSpaceDE w:val="0"/>
              <w:snapToGrid w:val="0"/>
              <w:rPr>
                <w:sz w:val="18"/>
                <w:szCs w:val="18"/>
              </w:rPr>
            </w:pPr>
            <w:r w:rsidRPr="00A66590">
              <w:rPr>
                <w:sz w:val="18"/>
                <w:szCs w:val="18"/>
              </w:rPr>
              <w:t>Resposta de autorizações por Timeout</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lastRenderedPageBreak/>
              <w:t>TARIFACAOEC</w:t>
            </w:r>
          </w:p>
        </w:tc>
        <w:tc>
          <w:tcPr>
            <w:tcW w:w="6279" w:type="dxa"/>
          </w:tcPr>
          <w:p w:rsidR="00071DD4" w:rsidRPr="00A66590" w:rsidRDefault="00071DD4" w:rsidP="002D3C2B">
            <w:pPr>
              <w:autoSpaceDE w:val="0"/>
              <w:snapToGrid w:val="0"/>
              <w:rPr>
                <w:sz w:val="18"/>
                <w:szCs w:val="18"/>
              </w:rPr>
            </w:pPr>
            <w:r w:rsidRPr="00A66590">
              <w:rPr>
                <w:sz w:val="18"/>
                <w:szCs w:val="18"/>
              </w:rPr>
              <w:t>Tarifação e-Lynx</w:t>
            </w:r>
          </w:p>
        </w:tc>
      </w:tr>
      <w:tr w:rsidR="00071DD4" w:rsidRPr="00A66590" w:rsidTr="00A66590">
        <w:trPr>
          <w:trHeight w:val="240"/>
        </w:trPr>
        <w:tc>
          <w:tcPr>
            <w:tcW w:w="3077" w:type="dxa"/>
          </w:tcPr>
          <w:p w:rsidR="00071DD4" w:rsidRPr="00A66590" w:rsidRDefault="00071DD4" w:rsidP="002D3C2B">
            <w:pPr>
              <w:autoSpaceDE w:val="0"/>
              <w:snapToGrid w:val="0"/>
              <w:rPr>
                <w:sz w:val="18"/>
                <w:szCs w:val="18"/>
              </w:rPr>
            </w:pPr>
            <w:r w:rsidRPr="00A66590">
              <w:rPr>
                <w:sz w:val="18"/>
                <w:szCs w:val="18"/>
              </w:rPr>
              <w:t>EVENTOSEC</w:t>
            </w:r>
          </w:p>
        </w:tc>
        <w:tc>
          <w:tcPr>
            <w:tcW w:w="6279" w:type="dxa"/>
          </w:tcPr>
          <w:p w:rsidR="00071DD4" w:rsidRPr="00A66590" w:rsidRDefault="00071DD4" w:rsidP="002D3C2B">
            <w:pPr>
              <w:autoSpaceDE w:val="0"/>
              <w:snapToGrid w:val="0"/>
              <w:rPr>
                <w:sz w:val="18"/>
                <w:szCs w:val="18"/>
              </w:rPr>
            </w:pPr>
            <w:r w:rsidRPr="00A66590">
              <w:rPr>
                <w:sz w:val="18"/>
                <w:szCs w:val="18"/>
              </w:rPr>
              <w:t>Eventos / Ações por estabelecimento</w:t>
            </w:r>
          </w:p>
        </w:tc>
      </w:tr>
      <w:tr w:rsidR="00071DD4" w:rsidRPr="00A66590" w:rsidTr="00A66590">
        <w:trPr>
          <w:cnfStyle w:val="000000100000"/>
          <w:trHeight w:val="240"/>
        </w:trPr>
        <w:tc>
          <w:tcPr>
            <w:tcW w:w="3077" w:type="dxa"/>
          </w:tcPr>
          <w:p w:rsidR="00071DD4" w:rsidRPr="00A66590" w:rsidRDefault="00071DD4" w:rsidP="002D3C2B">
            <w:pPr>
              <w:autoSpaceDE w:val="0"/>
              <w:snapToGrid w:val="0"/>
              <w:rPr>
                <w:sz w:val="18"/>
                <w:szCs w:val="18"/>
              </w:rPr>
            </w:pPr>
            <w:r w:rsidRPr="00A66590">
              <w:rPr>
                <w:sz w:val="18"/>
                <w:szCs w:val="18"/>
              </w:rPr>
              <w:t>PRODUTO</w:t>
            </w:r>
          </w:p>
        </w:tc>
        <w:tc>
          <w:tcPr>
            <w:tcW w:w="6279" w:type="dxa"/>
          </w:tcPr>
          <w:p w:rsidR="00071DD4" w:rsidRPr="00A66590" w:rsidRDefault="00071DD4" w:rsidP="002D3C2B">
            <w:pPr>
              <w:autoSpaceDE w:val="0"/>
              <w:snapToGrid w:val="0"/>
              <w:rPr>
                <w:sz w:val="18"/>
                <w:szCs w:val="18"/>
              </w:rPr>
            </w:pPr>
            <w:r w:rsidRPr="00A66590">
              <w:rPr>
                <w:sz w:val="18"/>
                <w:szCs w:val="18"/>
              </w:rPr>
              <w:t>Produtos</w:t>
            </w:r>
          </w:p>
        </w:tc>
      </w:tr>
      <w:tr w:rsidR="008F6E7C" w:rsidRPr="00A66590" w:rsidTr="00A66590">
        <w:trPr>
          <w:trHeight w:val="240"/>
        </w:trPr>
        <w:tc>
          <w:tcPr>
            <w:tcW w:w="3077" w:type="dxa"/>
            <w:shd w:val="clear" w:color="auto" w:fill="D8D8D8" w:themeFill="background1" w:themeFillShade="D8"/>
          </w:tcPr>
          <w:p w:rsidR="008F6E7C" w:rsidRPr="00A66590" w:rsidRDefault="008F6E7C" w:rsidP="002D3C2B">
            <w:pPr>
              <w:autoSpaceDE w:val="0"/>
              <w:snapToGrid w:val="0"/>
              <w:rPr>
                <w:sz w:val="18"/>
                <w:szCs w:val="18"/>
              </w:rPr>
            </w:pPr>
            <w:r>
              <w:rPr>
                <w:sz w:val="18"/>
                <w:szCs w:val="18"/>
              </w:rPr>
              <w:t>DOMICILIOBANCARIO</w:t>
            </w:r>
          </w:p>
        </w:tc>
        <w:tc>
          <w:tcPr>
            <w:tcW w:w="6279" w:type="dxa"/>
            <w:shd w:val="clear" w:color="auto" w:fill="D8D8D8" w:themeFill="background1" w:themeFillShade="D8"/>
          </w:tcPr>
          <w:p w:rsidR="008F6E7C" w:rsidRPr="00A66590" w:rsidRDefault="008F6E7C" w:rsidP="008F6E7C">
            <w:pPr>
              <w:autoSpaceDE w:val="0"/>
              <w:snapToGrid w:val="0"/>
              <w:rPr>
                <w:sz w:val="18"/>
                <w:szCs w:val="18"/>
              </w:rPr>
            </w:pPr>
            <w:r w:rsidRPr="00A66590">
              <w:rPr>
                <w:sz w:val="18"/>
                <w:szCs w:val="18"/>
              </w:rPr>
              <w:t>Cadastro de</w:t>
            </w:r>
            <w:r>
              <w:rPr>
                <w:sz w:val="18"/>
                <w:szCs w:val="18"/>
              </w:rPr>
              <w:t xml:space="preserve"> domicilio bancario de </w:t>
            </w:r>
            <w:r w:rsidRPr="00A66590">
              <w:rPr>
                <w:sz w:val="18"/>
                <w:szCs w:val="18"/>
              </w:rPr>
              <w:t xml:space="preserve"> </w:t>
            </w:r>
            <w:r>
              <w:rPr>
                <w:sz w:val="18"/>
                <w:szCs w:val="18"/>
              </w:rPr>
              <w:t>e</w:t>
            </w:r>
            <w:r w:rsidRPr="00A66590">
              <w:rPr>
                <w:sz w:val="18"/>
                <w:szCs w:val="18"/>
              </w:rPr>
              <w:t>stabelecimentos</w:t>
            </w:r>
          </w:p>
        </w:tc>
      </w:tr>
      <w:tr w:rsidR="008F6E7C" w:rsidRPr="00A66590" w:rsidTr="00A66590">
        <w:trPr>
          <w:cnfStyle w:val="000000100000"/>
          <w:trHeight w:val="240"/>
        </w:trPr>
        <w:tc>
          <w:tcPr>
            <w:tcW w:w="3077" w:type="dxa"/>
          </w:tcPr>
          <w:p w:rsidR="008F6E7C" w:rsidRDefault="008F6E7C" w:rsidP="002D3C2B">
            <w:pPr>
              <w:autoSpaceDE w:val="0"/>
              <w:snapToGrid w:val="0"/>
              <w:rPr>
                <w:sz w:val="18"/>
                <w:szCs w:val="18"/>
              </w:rPr>
            </w:pPr>
            <w:r>
              <w:rPr>
                <w:sz w:val="18"/>
                <w:szCs w:val="18"/>
              </w:rPr>
              <w:t>CONTATOELECTRONICO</w:t>
            </w:r>
          </w:p>
        </w:tc>
        <w:tc>
          <w:tcPr>
            <w:tcW w:w="6279" w:type="dxa"/>
          </w:tcPr>
          <w:p w:rsidR="008F6E7C" w:rsidRPr="00A66590" w:rsidRDefault="008F6E7C" w:rsidP="008F6E7C">
            <w:pPr>
              <w:autoSpaceDE w:val="0"/>
              <w:snapToGrid w:val="0"/>
              <w:rPr>
                <w:sz w:val="18"/>
                <w:szCs w:val="18"/>
              </w:rPr>
            </w:pPr>
            <w:r w:rsidRPr="00A66590">
              <w:rPr>
                <w:sz w:val="18"/>
                <w:szCs w:val="18"/>
              </w:rPr>
              <w:t>Cadastro de</w:t>
            </w:r>
            <w:r>
              <w:rPr>
                <w:sz w:val="18"/>
                <w:szCs w:val="18"/>
              </w:rPr>
              <w:t xml:space="preserve"> contacto electrónico de </w:t>
            </w:r>
            <w:r w:rsidRPr="00A66590">
              <w:rPr>
                <w:sz w:val="18"/>
                <w:szCs w:val="18"/>
              </w:rPr>
              <w:t xml:space="preserve"> </w:t>
            </w:r>
            <w:r>
              <w:rPr>
                <w:sz w:val="18"/>
                <w:szCs w:val="18"/>
              </w:rPr>
              <w:t>e</w:t>
            </w:r>
            <w:r w:rsidRPr="00A66590">
              <w:rPr>
                <w:sz w:val="18"/>
                <w:szCs w:val="18"/>
              </w:rPr>
              <w:t>stabelecimentos</w:t>
            </w:r>
          </w:p>
        </w:tc>
      </w:tr>
      <w:tr w:rsidR="008F6E7C" w:rsidRPr="00A66590" w:rsidTr="00A66590">
        <w:trPr>
          <w:trHeight w:val="240"/>
        </w:trPr>
        <w:tc>
          <w:tcPr>
            <w:tcW w:w="3077" w:type="dxa"/>
            <w:shd w:val="clear" w:color="auto" w:fill="D8D8D8" w:themeFill="background1" w:themeFillShade="D8"/>
          </w:tcPr>
          <w:p w:rsidR="008F6E7C" w:rsidRDefault="008F6E7C" w:rsidP="002D3C2B">
            <w:pPr>
              <w:autoSpaceDE w:val="0"/>
              <w:snapToGrid w:val="0"/>
              <w:rPr>
                <w:sz w:val="18"/>
                <w:szCs w:val="18"/>
              </w:rPr>
            </w:pPr>
            <w:r>
              <w:rPr>
                <w:sz w:val="18"/>
                <w:szCs w:val="18"/>
              </w:rPr>
              <w:t>ANTECIPACOES</w:t>
            </w:r>
          </w:p>
        </w:tc>
        <w:tc>
          <w:tcPr>
            <w:tcW w:w="6279" w:type="dxa"/>
            <w:shd w:val="clear" w:color="auto" w:fill="D8D8D8" w:themeFill="background1" w:themeFillShade="D8"/>
          </w:tcPr>
          <w:p w:rsidR="008F6E7C" w:rsidRPr="00A66590" w:rsidRDefault="008F6E7C" w:rsidP="008F6E7C">
            <w:pPr>
              <w:autoSpaceDE w:val="0"/>
              <w:snapToGrid w:val="0"/>
              <w:rPr>
                <w:sz w:val="18"/>
                <w:szCs w:val="18"/>
              </w:rPr>
            </w:pPr>
            <w:r>
              <w:rPr>
                <w:sz w:val="18"/>
                <w:szCs w:val="18"/>
              </w:rPr>
              <w:t>Anticipaciones de EC</w:t>
            </w:r>
          </w:p>
        </w:tc>
      </w:tr>
      <w:tr w:rsidR="008F6E7C" w:rsidRPr="00A66590" w:rsidTr="00A66590">
        <w:trPr>
          <w:cnfStyle w:val="000000100000"/>
          <w:trHeight w:val="240"/>
        </w:trPr>
        <w:tc>
          <w:tcPr>
            <w:tcW w:w="3077" w:type="dxa"/>
          </w:tcPr>
          <w:p w:rsidR="008F6E7C" w:rsidRDefault="008F6E7C" w:rsidP="002D3C2B">
            <w:pPr>
              <w:autoSpaceDE w:val="0"/>
              <w:snapToGrid w:val="0"/>
              <w:rPr>
                <w:sz w:val="18"/>
                <w:szCs w:val="18"/>
              </w:rPr>
            </w:pPr>
            <w:r>
              <w:rPr>
                <w:sz w:val="18"/>
                <w:szCs w:val="18"/>
              </w:rPr>
              <w:t>CANCELAMENTOS</w:t>
            </w:r>
          </w:p>
        </w:tc>
        <w:tc>
          <w:tcPr>
            <w:tcW w:w="6279" w:type="dxa"/>
          </w:tcPr>
          <w:p w:rsidR="008F6E7C" w:rsidRDefault="008F6E7C" w:rsidP="008F6E7C">
            <w:pPr>
              <w:autoSpaceDE w:val="0"/>
              <w:snapToGrid w:val="0"/>
              <w:rPr>
                <w:sz w:val="18"/>
                <w:szCs w:val="18"/>
              </w:rPr>
            </w:pPr>
            <w:r>
              <w:rPr>
                <w:sz w:val="18"/>
                <w:szCs w:val="18"/>
              </w:rPr>
              <w:t xml:space="preserve">Cancelamientos </w:t>
            </w:r>
          </w:p>
        </w:tc>
      </w:tr>
    </w:tbl>
    <w:p w:rsidR="00935FF0" w:rsidRDefault="00AE61F2" w:rsidP="00935FF0">
      <w:pPr>
        <w:pStyle w:val="Ttulo1"/>
        <w:tabs>
          <w:tab w:val="clear" w:pos="432"/>
        </w:tabs>
        <w:ind w:left="0" w:firstLine="0"/>
      </w:pPr>
      <w:bookmarkStart w:id="138" w:name="_Toc378170627"/>
      <w:r>
        <w:t xml:space="preserve">Anexo 1. </w:t>
      </w:r>
      <w:r w:rsidR="00935FF0">
        <w:t>Flujo de mensajes</w:t>
      </w:r>
      <w:bookmarkEnd w:id="138"/>
    </w:p>
    <w:p w:rsidR="00935FF0" w:rsidRDefault="00935FF0" w:rsidP="00935FF0">
      <w:r>
        <w:t>A continuación se detallan los distintos mensajes así como las consecuencias que tienen y los procesos que desencadenan:</w:t>
      </w:r>
    </w:p>
    <w:tbl>
      <w:tblPr>
        <w:tblStyle w:val="Sombreadomedio2-nfasis2"/>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68"/>
        <w:gridCol w:w="571"/>
        <w:gridCol w:w="1925"/>
        <w:gridCol w:w="1764"/>
        <w:gridCol w:w="4522"/>
      </w:tblGrid>
      <w:tr w:rsidR="00935FF0" w:rsidRPr="00A66590" w:rsidTr="00AE61F2">
        <w:trPr>
          <w:cnfStyle w:val="100000000000"/>
        </w:trPr>
        <w:tc>
          <w:tcPr>
            <w:tcW w:w="1568"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Mensaje</w:t>
            </w:r>
          </w:p>
        </w:tc>
        <w:tc>
          <w:tcPr>
            <w:tcW w:w="571"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Tipo</w:t>
            </w:r>
          </w:p>
        </w:tc>
        <w:tc>
          <w:tcPr>
            <w:tcW w:w="1925"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Orig. -&gt; Dest.</w:t>
            </w:r>
          </w:p>
        </w:tc>
        <w:tc>
          <w:tcPr>
            <w:tcW w:w="1764"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Consecuencias</w:t>
            </w:r>
          </w:p>
          <w:p w:rsidR="00935FF0" w:rsidRPr="00A66590" w:rsidRDefault="00935FF0" w:rsidP="00D20093">
            <w:pPr>
              <w:rPr>
                <w:b w:val="0"/>
                <w:sz w:val="18"/>
                <w:szCs w:val="18"/>
              </w:rPr>
            </w:pPr>
          </w:p>
        </w:tc>
        <w:tc>
          <w:tcPr>
            <w:tcW w:w="4522"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Procesos</w:t>
            </w:r>
          </w:p>
        </w:tc>
      </w:tr>
      <w:tr w:rsidR="00935FF0" w:rsidRPr="00A66590" w:rsidTr="00A66590">
        <w:trPr>
          <w:cnfStyle w:val="000000100000"/>
          <w:trHeight w:hRule="exact" w:val="2226"/>
        </w:trPr>
        <w:tc>
          <w:tcPr>
            <w:tcW w:w="1568" w:type="dxa"/>
            <w:vMerge w:val="restart"/>
          </w:tcPr>
          <w:p w:rsidR="00935FF0" w:rsidRPr="00A66590" w:rsidRDefault="00935FF0" w:rsidP="00D20093">
            <w:pPr>
              <w:tabs>
                <w:tab w:val="left" w:pos="283"/>
              </w:tabs>
              <w:snapToGrid w:val="0"/>
              <w:rPr>
                <w:sz w:val="18"/>
                <w:szCs w:val="18"/>
              </w:rPr>
            </w:pPr>
            <w:r w:rsidRPr="00A66590">
              <w:rPr>
                <w:sz w:val="18"/>
                <w:szCs w:val="18"/>
              </w:rPr>
              <w:t>Operación</w:t>
            </w:r>
          </w:p>
        </w:tc>
        <w:tc>
          <w:tcPr>
            <w:tcW w:w="571" w:type="dxa"/>
            <w:vMerge w:val="restart"/>
          </w:tcPr>
          <w:p w:rsidR="00935FF0" w:rsidRPr="00A66590" w:rsidRDefault="00935FF0" w:rsidP="00D20093">
            <w:pPr>
              <w:snapToGrid w:val="0"/>
              <w:rPr>
                <w:sz w:val="18"/>
                <w:szCs w:val="18"/>
              </w:rPr>
            </w:pPr>
            <w:r w:rsidRPr="00A66590">
              <w:rPr>
                <w:sz w:val="18"/>
                <w:szCs w:val="18"/>
              </w:rPr>
              <w:t>OP</w:t>
            </w:r>
          </w:p>
        </w:tc>
        <w:tc>
          <w:tcPr>
            <w:tcW w:w="1925" w:type="dxa"/>
            <w:vMerge w:val="restart"/>
          </w:tcPr>
          <w:p w:rsidR="00935FF0" w:rsidRPr="00A66590" w:rsidRDefault="00935FF0" w:rsidP="00D20093">
            <w:pPr>
              <w:snapToGrid w:val="0"/>
              <w:rPr>
                <w:sz w:val="18"/>
                <w:szCs w:val="18"/>
              </w:rPr>
            </w:pPr>
            <w:r w:rsidRPr="00A66590">
              <w:rPr>
                <w:sz w:val="18"/>
                <w:szCs w:val="18"/>
              </w:rPr>
              <w:t>Host -&gt;Lynx OnLine</w:t>
            </w:r>
          </w:p>
        </w:tc>
        <w:tc>
          <w:tcPr>
            <w:tcW w:w="1764" w:type="dxa"/>
          </w:tcPr>
          <w:p w:rsidR="00935FF0" w:rsidRPr="00A66590" w:rsidRDefault="00935FF0" w:rsidP="00D20093">
            <w:pPr>
              <w:snapToGrid w:val="0"/>
              <w:rPr>
                <w:sz w:val="18"/>
                <w:szCs w:val="18"/>
              </w:rPr>
            </w:pPr>
            <w:r w:rsidRPr="00A66590">
              <w:rPr>
                <w:b/>
                <w:sz w:val="18"/>
                <w:szCs w:val="18"/>
              </w:rPr>
              <w:t>Sin acción</w:t>
            </w:r>
            <w:r w:rsidRPr="00A66590">
              <w:rPr>
                <w:sz w:val="18"/>
                <w:szCs w:val="18"/>
              </w:rPr>
              <w:t>. Ninguna regla de autorización afecta a esa operación.</w:t>
            </w:r>
          </w:p>
        </w:tc>
        <w:tc>
          <w:tcPr>
            <w:tcW w:w="4522" w:type="dxa"/>
            <w:vMerge w:val="restart"/>
          </w:tcPr>
          <w:p w:rsidR="00935FF0" w:rsidRPr="00A66590" w:rsidRDefault="00935FF0" w:rsidP="00D20093">
            <w:pPr>
              <w:numPr>
                <w:ilvl w:val="0"/>
                <w:numId w:val="50"/>
              </w:numPr>
              <w:tabs>
                <w:tab w:val="left" w:pos="720"/>
              </w:tabs>
              <w:suppressAutoHyphens/>
              <w:snapToGrid w:val="0"/>
              <w:spacing w:after="0" w:line="240" w:lineRule="auto"/>
              <w:jc w:val="left"/>
              <w:rPr>
                <w:sz w:val="18"/>
                <w:szCs w:val="18"/>
              </w:rPr>
            </w:pPr>
            <w:r w:rsidRPr="00A66590">
              <w:rPr>
                <w:sz w:val="18"/>
                <w:szCs w:val="18"/>
              </w:rPr>
              <w:t>Enviar mensaje RR con acción 00.</w:t>
            </w:r>
          </w:p>
        </w:tc>
      </w:tr>
      <w:tr w:rsidR="00935FF0" w:rsidRPr="00A66590" w:rsidTr="00A66590">
        <w:trPr>
          <w:trHeight w:hRule="exact" w:val="3886"/>
        </w:trPr>
        <w:tc>
          <w:tcPr>
            <w:tcW w:w="1568" w:type="dxa"/>
            <w:vMerge/>
          </w:tcPr>
          <w:p w:rsidR="00935FF0" w:rsidRPr="00A66590" w:rsidRDefault="00935FF0" w:rsidP="00D20093">
            <w:pPr>
              <w:snapToGrid w:val="0"/>
              <w:rPr>
                <w:sz w:val="18"/>
                <w:szCs w:val="18"/>
              </w:rPr>
            </w:pPr>
          </w:p>
        </w:tc>
        <w:tc>
          <w:tcPr>
            <w:tcW w:w="571" w:type="dxa"/>
            <w:vMerge/>
          </w:tcPr>
          <w:p w:rsidR="00935FF0" w:rsidRPr="00A66590" w:rsidRDefault="00935FF0" w:rsidP="00D20093">
            <w:pPr>
              <w:snapToGrid w:val="0"/>
              <w:rPr>
                <w:sz w:val="18"/>
                <w:szCs w:val="18"/>
              </w:rPr>
            </w:pPr>
          </w:p>
        </w:tc>
        <w:tc>
          <w:tcPr>
            <w:tcW w:w="1925" w:type="dxa"/>
            <w:vMerge/>
          </w:tcPr>
          <w:p w:rsidR="00935FF0" w:rsidRPr="00A66590" w:rsidRDefault="00935FF0" w:rsidP="00D20093">
            <w:pPr>
              <w:snapToGrid w:val="0"/>
              <w:rPr>
                <w:sz w:val="18"/>
                <w:szCs w:val="18"/>
              </w:rPr>
            </w:pPr>
          </w:p>
        </w:tc>
        <w:tc>
          <w:tcPr>
            <w:tcW w:w="1764" w:type="dxa"/>
          </w:tcPr>
          <w:p w:rsidR="00935FF0" w:rsidRPr="00A66590" w:rsidRDefault="00935FF0" w:rsidP="00D20093">
            <w:pPr>
              <w:snapToGrid w:val="0"/>
              <w:rPr>
                <w:sz w:val="18"/>
                <w:szCs w:val="18"/>
              </w:rPr>
            </w:pPr>
            <w:r w:rsidRPr="00A66590">
              <w:rPr>
                <w:b/>
                <w:sz w:val="18"/>
                <w:szCs w:val="18"/>
              </w:rPr>
              <w:t>Con acción</w:t>
            </w:r>
            <w:r w:rsidRPr="00A66590">
              <w:rPr>
                <w:sz w:val="18"/>
                <w:szCs w:val="18"/>
              </w:rPr>
              <w:t>. Una regla de autorización afecta a la operación.</w:t>
            </w:r>
          </w:p>
        </w:tc>
        <w:tc>
          <w:tcPr>
            <w:tcW w:w="4522" w:type="dxa"/>
            <w:vMerge/>
          </w:tcPr>
          <w:p w:rsidR="00935FF0" w:rsidRPr="00A66590" w:rsidRDefault="00935FF0" w:rsidP="00D20093">
            <w:pPr>
              <w:snapToGrid w:val="0"/>
              <w:rPr>
                <w:sz w:val="18"/>
                <w:szCs w:val="18"/>
              </w:rPr>
            </w:pPr>
          </w:p>
        </w:tc>
      </w:tr>
      <w:tr w:rsidR="00935FF0" w:rsidRPr="00A66590" w:rsidTr="00A66590">
        <w:trPr>
          <w:cnfStyle w:val="000000100000"/>
        </w:trPr>
        <w:tc>
          <w:tcPr>
            <w:tcW w:w="1568" w:type="dxa"/>
            <w:vMerge/>
          </w:tcPr>
          <w:p w:rsidR="00935FF0" w:rsidRPr="00A66590" w:rsidRDefault="00935FF0" w:rsidP="00D20093">
            <w:pPr>
              <w:snapToGrid w:val="0"/>
              <w:rPr>
                <w:sz w:val="18"/>
                <w:szCs w:val="18"/>
              </w:rPr>
            </w:pPr>
          </w:p>
        </w:tc>
        <w:tc>
          <w:tcPr>
            <w:tcW w:w="571" w:type="dxa"/>
            <w:vMerge/>
          </w:tcPr>
          <w:p w:rsidR="00935FF0" w:rsidRPr="00A66590" w:rsidRDefault="00935FF0" w:rsidP="00D20093">
            <w:pPr>
              <w:snapToGrid w:val="0"/>
              <w:rPr>
                <w:sz w:val="18"/>
                <w:szCs w:val="18"/>
              </w:rPr>
            </w:pPr>
          </w:p>
        </w:tc>
        <w:tc>
          <w:tcPr>
            <w:tcW w:w="1925" w:type="dxa"/>
            <w:vMerge/>
          </w:tcPr>
          <w:p w:rsidR="00935FF0" w:rsidRPr="00A66590" w:rsidRDefault="00935FF0" w:rsidP="00D20093">
            <w:pPr>
              <w:snapToGrid w:val="0"/>
              <w:rPr>
                <w:sz w:val="18"/>
                <w:szCs w:val="18"/>
              </w:rPr>
            </w:pPr>
          </w:p>
        </w:tc>
        <w:tc>
          <w:tcPr>
            <w:tcW w:w="1764" w:type="dxa"/>
          </w:tcPr>
          <w:p w:rsidR="00935FF0" w:rsidRPr="00A66590" w:rsidRDefault="00935FF0" w:rsidP="00D20093">
            <w:pPr>
              <w:snapToGrid w:val="0"/>
              <w:rPr>
                <w:sz w:val="18"/>
                <w:szCs w:val="18"/>
              </w:rPr>
            </w:pPr>
          </w:p>
        </w:tc>
        <w:tc>
          <w:tcPr>
            <w:tcW w:w="4522" w:type="dxa"/>
          </w:tcPr>
          <w:p w:rsidR="00935FF0" w:rsidRPr="00A66590" w:rsidRDefault="00935FF0" w:rsidP="00D20093">
            <w:pPr>
              <w:numPr>
                <w:ilvl w:val="0"/>
                <w:numId w:val="51"/>
              </w:numPr>
              <w:tabs>
                <w:tab w:val="left" w:pos="720"/>
              </w:tabs>
              <w:suppressAutoHyphens/>
              <w:snapToGrid w:val="0"/>
              <w:spacing w:after="0" w:line="240" w:lineRule="auto"/>
              <w:jc w:val="left"/>
              <w:rPr>
                <w:sz w:val="18"/>
                <w:szCs w:val="18"/>
              </w:rPr>
            </w:pPr>
            <w:r w:rsidRPr="00A66590">
              <w:rPr>
                <w:sz w:val="18"/>
                <w:szCs w:val="18"/>
              </w:rPr>
              <w:t>Enviamos mensaje RR con acción distinta de 00.</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Almacenar en SQLite y BD con código de denegación del RR y marcado como “esperando confirmación”.</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 xml:space="preserve">Espera mensaje de confirmación del host (RO) a Lynx OffLine o Lynx OnLine. Se sobrescribe el código de respuesta, 'quem </w:t>
            </w:r>
            <w:proofErr w:type="gramStart"/>
            <w:r w:rsidRPr="00A66590">
              <w:rPr>
                <w:sz w:val="18"/>
                <w:szCs w:val="18"/>
              </w:rPr>
              <w:t>respondeu' ,</w:t>
            </w:r>
            <w:proofErr w:type="gramEnd"/>
            <w:r w:rsidRPr="00A66590">
              <w:rPr>
                <w:sz w:val="18"/>
                <w:szCs w:val="18"/>
              </w:rPr>
              <w:t xml:space="preserve"> 'origen de autorización' y 'flag </w:t>
            </w:r>
            <w:r w:rsidRPr="00A66590">
              <w:rPr>
                <w:sz w:val="18"/>
                <w:szCs w:val="18"/>
              </w:rPr>
              <w:lastRenderedPageBreak/>
              <w:t>de confirmacion'.</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Actualizamos BD y SQLite.</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Si se produce un timeout el host envía un TM a Lynx OffLine o Lynx OnLine y actualizamos SQLite y BD para que analista pueda ver.</w:t>
            </w:r>
          </w:p>
        </w:tc>
      </w:tr>
      <w:tr w:rsidR="00935FF0" w:rsidRPr="00A66590" w:rsidTr="00A66590">
        <w:trPr>
          <w:trHeight w:hRule="exact" w:val="572"/>
        </w:trPr>
        <w:tc>
          <w:tcPr>
            <w:tcW w:w="1568" w:type="dxa"/>
          </w:tcPr>
          <w:p w:rsidR="00935FF0" w:rsidRPr="00A66590" w:rsidRDefault="00935FF0" w:rsidP="00D20093">
            <w:pPr>
              <w:tabs>
                <w:tab w:val="left" w:pos="283"/>
              </w:tabs>
              <w:snapToGrid w:val="0"/>
              <w:rPr>
                <w:sz w:val="18"/>
                <w:szCs w:val="18"/>
              </w:rPr>
            </w:pPr>
            <w:r w:rsidRPr="00A66590">
              <w:rPr>
                <w:sz w:val="18"/>
                <w:szCs w:val="18"/>
              </w:rPr>
              <w:lastRenderedPageBreak/>
              <w:t>Respuesta de Lynx</w:t>
            </w:r>
          </w:p>
        </w:tc>
        <w:tc>
          <w:tcPr>
            <w:tcW w:w="571" w:type="dxa"/>
          </w:tcPr>
          <w:p w:rsidR="00935FF0" w:rsidRPr="00A66590" w:rsidRDefault="00935FF0" w:rsidP="00D20093">
            <w:pPr>
              <w:snapToGrid w:val="0"/>
              <w:rPr>
                <w:sz w:val="18"/>
                <w:szCs w:val="18"/>
              </w:rPr>
            </w:pPr>
            <w:r w:rsidRPr="00A66590">
              <w:rPr>
                <w:sz w:val="18"/>
                <w:szCs w:val="18"/>
              </w:rPr>
              <w:t>RR</w:t>
            </w:r>
          </w:p>
        </w:tc>
        <w:tc>
          <w:tcPr>
            <w:tcW w:w="1925" w:type="dxa"/>
          </w:tcPr>
          <w:p w:rsidR="00935FF0" w:rsidRPr="00A66590" w:rsidRDefault="00935FF0" w:rsidP="00D20093">
            <w:pPr>
              <w:snapToGrid w:val="0"/>
              <w:rPr>
                <w:sz w:val="18"/>
                <w:szCs w:val="18"/>
              </w:rPr>
            </w:pPr>
            <w:r w:rsidRPr="00A66590">
              <w:rPr>
                <w:sz w:val="18"/>
                <w:szCs w:val="18"/>
              </w:rPr>
              <w:t>Lynx OnLine -&gt; Host</w:t>
            </w:r>
          </w:p>
        </w:tc>
        <w:tc>
          <w:tcPr>
            <w:tcW w:w="1764" w:type="dxa"/>
          </w:tcPr>
          <w:p w:rsidR="00935FF0" w:rsidRPr="00A66590" w:rsidRDefault="00935FF0" w:rsidP="00D20093">
            <w:pPr>
              <w:snapToGrid w:val="0"/>
              <w:rPr>
                <w:sz w:val="18"/>
                <w:szCs w:val="18"/>
              </w:rPr>
            </w:pPr>
            <w:r w:rsidRPr="00A66590">
              <w:rPr>
                <w:sz w:val="18"/>
                <w:szCs w:val="18"/>
              </w:rPr>
              <w:t>Descritas antes</w:t>
            </w:r>
          </w:p>
        </w:tc>
        <w:tc>
          <w:tcPr>
            <w:tcW w:w="4522" w:type="dxa"/>
          </w:tcPr>
          <w:p w:rsidR="00935FF0" w:rsidRPr="00A66590" w:rsidRDefault="00935FF0" w:rsidP="00D20093">
            <w:pPr>
              <w:tabs>
                <w:tab w:val="left" w:pos="360"/>
              </w:tabs>
              <w:snapToGrid w:val="0"/>
              <w:rPr>
                <w:sz w:val="18"/>
                <w:szCs w:val="18"/>
                <w:lang w:val="en-GB"/>
              </w:rPr>
            </w:pPr>
          </w:p>
        </w:tc>
      </w:tr>
      <w:tr w:rsidR="00935FF0" w:rsidRPr="00A66590" w:rsidTr="00A66590">
        <w:trPr>
          <w:cnfStyle w:val="000000100000"/>
          <w:trHeight w:hRule="exact" w:val="1403"/>
        </w:trPr>
        <w:tc>
          <w:tcPr>
            <w:tcW w:w="1568" w:type="dxa"/>
          </w:tcPr>
          <w:p w:rsidR="00935FF0" w:rsidRPr="00A66590" w:rsidRDefault="00935FF0" w:rsidP="00D20093">
            <w:pPr>
              <w:tabs>
                <w:tab w:val="left" w:pos="283"/>
              </w:tabs>
              <w:snapToGrid w:val="0"/>
              <w:rPr>
                <w:sz w:val="18"/>
                <w:szCs w:val="18"/>
              </w:rPr>
            </w:pPr>
            <w:r w:rsidRPr="00A66590">
              <w:rPr>
                <w:sz w:val="18"/>
                <w:szCs w:val="18"/>
              </w:rPr>
              <w:t xml:space="preserve">Denegación </w:t>
            </w:r>
          </w:p>
        </w:tc>
        <w:tc>
          <w:tcPr>
            <w:tcW w:w="571" w:type="dxa"/>
          </w:tcPr>
          <w:p w:rsidR="00935FF0" w:rsidRPr="00A66590" w:rsidRDefault="00935FF0" w:rsidP="00D20093">
            <w:pPr>
              <w:snapToGrid w:val="0"/>
              <w:rPr>
                <w:sz w:val="18"/>
                <w:szCs w:val="18"/>
              </w:rPr>
            </w:pPr>
            <w:r w:rsidRPr="00A66590">
              <w:rPr>
                <w:sz w:val="18"/>
                <w:szCs w:val="18"/>
              </w:rPr>
              <w:t>RO</w:t>
            </w:r>
          </w:p>
        </w:tc>
        <w:tc>
          <w:tcPr>
            <w:tcW w:w="1925" w:type="dxa"/>
          </w:tcPr>
          <w:p w:rsidR="00935FF0" w:rsidRPr="00A66590" w:rsidRDefault="00935FF0" w:rsidP="00D20093">
            <w:pPr>
              <w:snapToGrid w:val="0"/>
              <w:rPr>
                <w:sz w:val="18"/>
                <w:szCs w:val="18"/>
              </w:rPr>
            </w:pPr>
            <w:r w:rsidRPr="00A66590">
              <w:rPr>
                <w:sz w:val="18"/>
                <w:szCs w:val="18"/>
              </w:rPr>
              <w:t>Host -&gt; Lynx OffLine</w:t>
            </w:r>
          </w:p>
        </w:tc>
        <w:tc>
          <w:tcPr>
            <w:tcW w:w="1764" w:type="dxa"/>
          </w:tcPr>
          <w:p w:rsidR="00935FF0" w:rsidRPr="00A66590" w:rsidRDefault="00935FF0" w:rsidP="00D20093">
            <w:pPr>
              <w:snapToGrid w:val="0"/>
              <w:rPr>
                <w:sz w:val="18"/>
                <w:szCs w:val="18"/>
              </w:rPr>
            </w:pPr>
          </w:p>
        </w:tc>
        <w:tc>
          <w:tcPr>
            <w:tcW w:w="4522" w:type="dxa"/>
          </w:tcPr>
          <w:p w:rsidR="00935FF0" w:rsidRPr="00A66590" w:rsidRDefault="00935FF0" w:rsidP="00D20093">
            <w:pPr>
              <w:numPr>
                <w:ilvl w:val="0"/>
                <w:numId w:val="49"/>
              </w:numPr>
              <w:tabs>
                <w:tab w:val="left" w:pos="720"/>
              </w:tabs>
              <w:suppressAutoHyphens/>
              <w:snapToGrid w:val="0"/>
              <w:spacing w:after="0" w:line="240" w:lineRule="auto"/>
              <w:jc w:val="left"/>
              <w:rPr>
                <w:sz w:val="18"/>
                <w:szCs w:val="18"/>
              </w:rPr>
            </w:pPr>
            <w:r w:rsidRPr="00A66590">
              <w:rPr>
                <w:sz w:val="18"/>
                <w:szCs w:val="18"/>
              </w:rPr>
              <w:t>Actualiza en BD, SQLite y Hash el 'código de respuesta', 'quem respondeu', el 'origen de autorización' y el 'flag de confirmación'.</w:t>
            </w:r>
          </w:p>
          <w:p w:rsidR="00935FF0" w:rsidRPr="00A66590" w:rsidRDefault="00935FF0" w:rsidP="00D20093">
            <w:pPr>
              <w:numPr>
                <w:ilvl w:val="0"/>
                <w:numId w:val="49"/>
              </w:numPr>
              <w:tabs>
                <w:tab w:val="left" w:pos="720"/>
              </w:tabs>
              <w:suppressAutoHyphens/>
              <w:spacing w:after="0" w:line="240" w:lineRule="auto"/>
              <w:jc w:val="left"/>
              <w:rPr>
                <w:sz w:val="18"/>
                <w:szCs w:val="18"/>
              </w:rPr>
            </w:pPr>
            <w:r w:rsidRPr="00A66590">
              <w:rPr>
                <w:sz w:val="18"/>
                <w:szCs w:val="18"/>
              </w:rPr>
              <w:t>Marca  la transacción como confirmada por Host (tanto para denegaciones comoreferidas).</w:t>
            </w:r>
          </w:p>
          <w:p w:rsidR="00935FF0" w:rsidRPr="00A66590" w:rsidRDefault="00935FF0" w:rsidP="00D20093">
            <w:pPr>
              <w:tabs>
                <w:tab w:val="left" w:pos="2880"/>
              </w:tabs>
              <w:ind w:left="360"/>
              <w:rPr>
                <w:sz w:val="18"/>
                <w:szCs w:val="18"/>
              </w:rPr>
            </w:pPr>
          </w:p>
        </w:tc>
      </w:tr>
      <w:tr w:rsidR="00935FF0" w:rsidRPr="00A66590" w:rsidTr="00A66590">
        <w:trPr>
          <w:trHeight w:hRule="exact" w:val="699"/>
        </w:trPr>
        <w:tc>
          <w:tcPr>
            <w:tcW w:w="1568" w:type="dxa"/>
          </w:tcPr>
          <w:p w:rsidR="00935FF0" w:rsidRPr="00A66590" w:rsidRDefault="00935FF0" w:rsidP="00D20093">
            <w:pPr>
              <w:tabs>
                <w:tab w:val="left" w:pos="283"/>
              </w:tabs>
              <w:snapToGrid w:val="0"/>
              <w:rPr>
                <w:sz w:val="18"/>
                <w:szCs w:val="18"/>
              </w:rPr>
            </w:pPr>
            <w:r w:rsidRPr="00A66590">
              <w:rPr>
                <w:sz w:val="18"/>
                <w:szCs w:val="18"/>
              </w:rPr>
              <w:t>Test</w:t>
            </w:r>
          </w:p>
        </w:tc>
        <w:tc>
          <w:tcPr>
            <w:tcW w:w="571" w:type="dxa"/>
          </w:tcPr>
          <w:p w:rsidR="00935FF0" w:rsidRPr="00A66590" w:rsidRDefault="00935FF0" w:rsidP="00D20093">
            <w:pPr>
              <w:snapToGrid w:val="0"/>
              <w:rPr>
                <w:sz w:val="18"/>
                <w:szCs w:val="18"/>
              </w:rPr>
            </w:pPr>
            <w:r w:rsidRPr="00A66590">
              <w:rPr>
                <w:sz w:val="18"/>
                <w:szCs w:val="18"/>
              </w:rPr>
              <w:t>TA</w:t>
            </w:r>
          </w:p>
        </w:tc>
        <w:tc>
          <w:tcPr>
            <w:tcW w:w="1925" w:type="dxa"/>
          </w:tcPr>
          <w:p w:rsidR="00935FF0" w:rsidRPr="00A66590" w:rsidRDefault="00935FF0" w:rsidP="00D20093">
            <w:pPr>
              <w:snapToGrid w:val="0"/>
              <w:rPr>
                <w:sz w:val="18"/>
                <w:szCs w:val="18"/>
              </w:rPr>
            </w:pPr>
            <w:r w:rsidRPr="00A66590">
              <w:rPr>
                <w:sz w:val="18"/>
                <w:szCs w:val="18"/>
              </w:rPr>
              <w:t>Host -&gt; Lynx OnLine</w:t>
            </w:r>
          </w:p>
        </w:tc>
        <w:tc>
          <w:tcPr>
            <w:tcW w:w="1764" w:type="dxa"/>
          </w:tcPr>
          <w:p w:rsidR="00935FF0" w:rsidRPr="00A66590" w:rsidRDefault="00935FF0" w:rsidP="00D20093">
            <w:pPr>
              <w:snapToGrid w:val="0"/>
              <w:rPr>
                <w:sz w:val="18"/>
                <w:szCs w:val="18"/>
              </w:rPr>
            </w:pPr>
            <w:r w:rsidRPr="00A66590">
              <w:rPr>
                <w:sz w:val="18"/>
                <w:szCs w:val="18"/>
              </w:rPr>
              <w:t>TB</w:t>
            </w:r>
          </w:p>
        </w:tc>
        <w:tc>
          <w:tcPr>
            <w:tcW w:w="4522" w:type="dxa"/>
          </w:tcPr>
          <w:p w:rsidR="00935FF0" w:rsidRPr="00A66590" w:rsidRDefault="00935FF0" w:rsidP="00D20093">
            <w:pPr>
              <w:numPr>
                <w:ilvl w:val="0"/>
                <w:numId w:val="52"/>
              </w:numPr>
              <w:tabs>
                <w:tab w:val="left" w:pos="720"/>
              </w:tabs>
              <w:suppressAutoHyphens/>
              <w:snapToGrid w:val="0"/>
              <w:spacing w:after="0" w:line="240" w:lineRule="auto"/>
              <w:jc w:val="left"/>
              <w:rPr>
                <w:sz w:val="18"/>
                <w:szCs w:val="18"/>
              </w:rPr>
            </w:pPr>
            <w:r w:rsidRPr="00A66590">
              <w:rPr>
                <w:sz w:val="18"/>
                <w:szCs w:val="18"/>
              </w:rPr>
              <w:t>Manda un mensaje de vuelta (TB) al mismo host que envío el mensaje.</w:t>
            </w:r>
          </w:p>
        </w:tc>
      </w:tr>
      <w:tr w:rsidR="00935FF0" w:rsidRPr="00A66590" w:rsidTr="00A66590">
        <w:trPr>
          <w:cnfStyle w:val="000000100000"/>
        </w:trPr>
        <w:tc>
          <w:tcPr>
            <w:tcW w:w="1568" w:type="dxa"/>
          </w:tcPr>
          <w:p w:rsidR="00935FF0" w:rsidRPr="00A66590" w:rsidRDefault="00935FF0" w:rsidP="00D20093">
            <w:pPr>
              <w:tabs>
                <w:tab w:val="left" w:pos="283"/>
              </w:tabs>
              <w:snapToGrid w:val="0"/>
              <w:rPr>
                <w:sz w:val="18"/>
                <w:szCs w:val="18"/>
              </w:rPr>
            </w:pPr>
            <w:r w:rsidRPr="00A66590">
              <w:rPr>
                <w:sz w:val="18"/>
                <w:szCs w:val="18"/>
              </w:rPr>
              <w:t>Timeout</w:t>
            </w:r>
          </w:p>
        </w:tc>
        <w:tc>
          <w:tcPr>
            <w:tcW w:w="571" w:type="dxa"/>
          </w:tcPr>
          <w:p w:rsidR="00935FF0" w:rsidRPr="00A66590" w:rsidRDefault="00935FF0" w:rsidP="00D20093">
            <w:pPr>
              <w:snapToGrid w:val="0"/>
              <w:rPr>
                <w:sz w:val="18"/>
                <w:szCs w:val="18"/>
              </w:rPr>
            </w:pPr>
            <w:r w:rsidRPr="00A66590">
              <w:rPr>
                <w:sz w:val="18"/>
                <w:szCs w:val="18"/>
              </w:rPr>
              <w:t xml:space="preserve">TM </w:t>
            </w:r>
          </w:p>
        </w:tc>
        <w:tc>
          <w:tcPr>
            <w:tcW w:w="1925" w:type="dxa"/>
          </w:tcPr>
          <w:p w:rsidR="00935FF0" w:rsidRPr="00A66590" w:rsidRDefault="00935FF0" w:rsidP="00D20093">
            <w:pPr>
              <w:snapToGrid w:val="0"/>
              <w:rPr>
                <w:sz w:val="18"/>
                <w:szCs w:val="18"/>
              </w:rPr>
            </w:pPr>
            <w:r w:rsidRPr="00A66590">
              <w:rPr>
                <w:sz w:val="18"/>
                <w:szCs w:val="18"/>
              </w:rPr>
              <w:t>Host -&gt; Lynx OnLine</w:t>
            </w:r>
          </w:p>
        </w:tc>
        <w:tc>
          <w:tcPr>
            <w:tcW w:w="1764" w:type="dxa"/>
          </w:tcPr>
          <w:p w:rsidR="00935FF0" w:rsidRPr="00A66590" w:rsidRDefault="00935FF0" w:rsidP="00D20093">
            <w:pPr>
              <w:snapToGrid w:val="0"/>
              <w:rPr>
                <w:sz w:val="18"/>
                <w:szCs w:val="18"/>
              </w:rPr>
            </w:pPr>
          </w:p>
        </w:tc>
        <w:tc>
          <w:tcPr>
            <w:tcW w:w="4522" w:type="dxa"/>
          </w:tcPr>
          <w:p w:rsidR="00935FF0" w:rsidRPr="00A66590" w:rsidRDefault="00935FF0" w:rsidP="00D20093">
            <w:pPr>
              <w:numPr>
                <w:ilvl w:val="0"/>
                <w:numId w:val="53"/>
              </w:numPr>
              <w:tabs>
                <w:tab w:val="left" w:pos="720"/>
              </w:tabs>
              <w:suppressAutoHyphens/>
              <w:snapToGrid w:val="0"/>
              <w:spacing w:after="0" w:line="240" w:lineRule="auto"/>
              <w:jc w:val="left"/>
              <w:rPr>
                <w:sz w:val="18"/>
                <w:szCs w:val="18"/>
              </w:rPr>
            </w:pPr>
            <w:r w:rsidRPr="00A66590">
              <w:rPr>
                <w:sz w:val="18"/>
                <w:szCs w:val="18"/>
              </w:rPr>
              <w:t>Marca la transacción en BD con timeout, lo que indicaría que el mensaje RR nunca llegó al Host.</w:t>
            </w:r>
          </w:p>
        </w:tc>
      </w:tr>
    </w:tbl>
    <w:p w:rsidR="00935FF0" w:rsidRDefault="00935FF0" w:rsidP="00935FF0">
      <w:pPr>
        <w:pStyle w:val="Ttulo1"/>
        <w:tabs>
          <w:tab w:val="clear" w:pos="432"/>
        </w:tabs>
        <w:ind w:left="0" w:firstLine="0"/>
      </w:pPr>
      <w:bookmarkStart w:id="139" w:name="_Toc378170628"/>
      <w:r>
        <w:t>Anexo</w:t>
      </w:r>
      <w:r w:rsidR="00FA2DBF">
        <w:t xml:space="preserve"> </w:t>
      </w:r>
      <w:r w:rsidR="00AE61F2">
        <w:t>2</w:t>
      </w:r>
      <w:r w:rsidR="00FA2DBF">
        <w:t>.</w:t>
      </w:r>
      <w:r>
        <w:t xml:space="preserve"> PCI</w:t>
      </w:r>
      <w:bookmarkEnd w:id="139"/>
    </w:p>
    <w:p w:rsidR="00935FF0" w:rsidRDefault="00935FF0" w:rsidP="00935FF0">
      <w:pPr>
        <w:pStyle w:val="Ttulo2"/>
      </w:pPr>
      <w:bookmarkStart w:id="140" w:name="_Toc378170629"/>
      <w:r w:rsidRPr="00935FF0">
        <w:t>Objetivo</w:t>
      </w:r>
      <w:bookmarkEnd w:id="140"/>
    </w:p>
    <w:p w:rsidR="00935FF0" w:rsidRPr="00935FF0" w:rsidRDefault="00935FF0" w:rsidP="00935FF0">
      <w:r>
        <w:rPr>
          <w:i/>
        </w:rPr>
        <w:tab/>
      </w:r>
      <w:r w:rsidRPr="00935FF0">
        <w:t>Atender o ponto de auditoria citado abaixo:</w:t>
      </w:r>
    </w:p>
    <w:tbl>
      <w:tblPr>
        <w:tblStyle w:val="Sombreadomedio2-nfasis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61"/>
        <w:gridCol w:w="2491"/>
        <w:gridCol w:w="2328"/>
        <w:gridCol w:w="1780"/>
      </w:tblGrid>
      <w:tr w:rsidR="00935FF0" w:rsidRPr="00A66590" w:rsidTr="0011178E">
        <w:trPr>
          <w:cnfStyle w:val="100000000000"/>
          <w:jc w:val="center"/>
        </w:trPr>
        <w:tc>
          <w:tcPr>
            <w:tcW w:w="1961"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Auditoria</w:t>
            </w:r>
          </w:p>
        </w:tc>
        <w:tc>
          <w:tcPr>
            <w:tcW w:w="2491"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Apontamento</w:t>
            </w:r>
          </w:p>
        </w:tc>
        <w:tc>
          <w:tcPr>
            <w:tcW w:w="2328"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Ação</w:t>
            </w:r>
          </w:p>
        </w:tc>
        <w:tc>
          <w:tcPr>
            <w:tcW w:w="1780"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Data</w:t>
            </w:r>
          </w:p>
        </w:tc>
      </w:tr>
      <w:tr w:rsidR="00935FF0" w:rsidRPr="00A66590" w:rsidTr="0011178E">
        <w:trPr>
          <w:cnfStyle w:val="000000100000"/>
          <w:jc w:val="center"/>
        </w:trPr>
        <w:tc>
          <w:tcPr>
            <w:tcW w:w="1961" w:type="dxa"/>
          </w:tcPr>
          <w:p w:rsidR="00935FF0" w:rsidRPr="00A66590" w:rsidRDefault="00935FF0" w:rsidP="00D20093">
            <w:pPr>
              <w:snapToGrid w:val="0"/>
              <w:rPr>
                <w:sz w:val="18"/>
                <w:szCs w:val="18"/>
              </w:rPr>
            </w:pPr>
            <w:r w:rsidRPr="00A66590">
              <w:rPr>
                <w:sz w:val="18"/>
                <w:szCs w:val="18"/>
              </w:rPr>
              <w:t>17. Revisão do Processo de Monitoramento de Fraudes pelo Sistema Lynx</w:t>
            </w:r>
          </w:p>
        </w:tc>
        <w:tc>
          <w:tcPr>
            <w:tcW w:w="2491" w:type="dxa"/>
          </w:tcPr>
          <w:p w:rsidR="00935FF0" w:rsidRPr="00A66590" w:rsidRDefault="00935FF0" w:rsidP="00D20093">
            <w:pPr>
              <w:snapToGrid w:val="0"/>
              <w:rPr>
                <w:sz w:val="18"/>
                <w:szCs w:val="18"/>
              </w:rPr>
            </w:pPr>
            <w:r w:rsidRPr="00A66590">
              <w:rPr>
                <w:sz w:val="18"/>
                <w:szCs w:val="18"/>
              </w:rPr>
              <w:t>17.3 Inexistência de controles que assegurem que o Sistema Lynx avalia todas as transações realizadas</w:t>
            </w:r>
          </w:p>
        </w:tc>
        <w:tc>
          <w:tcPr>
            <w:tcW w:w="2328" w:type="dxa"/>
          </w:tcPr>
          <w:p w:rsidR="00935FF0" w:rsidRPr="00A66590" w:rsidRDefault="00935FF0" w:rsidP="00D20093">
            <w:pPr>
              <w:snapToGrid w:val="0"/>
              <w:rPr>
                <w:sz w:val="18"/>
                <w:szCs w:val="18"/>
              </w:rPr>
            </w:pPr>
            <w:r w:rsidRPr="00A66590">
              <w:rPr>
                <w:sz w:val="18"/>
                <w:szCs w:val="18"/>
              </w:rPr>
              <w:t>17.3.4 Definir e implantar controles de envio e retorno dos arquivos de interface gerados por meio do Sistema Lynx</w:t>
            </w:r>
          </w:p>
        </w:tc>
        <w:tc>
          <w:tcPr>
            <w:tcW w:w="1780" w:type="dxa"/>
          </w:tcPr>
          <w:p w:rsidR="00935FF0" w:rsidRPr="00A66590" w:rsidRDefault="00935FF0" w:rsidP="00D20093">
            <w:pPr>
              <w:snapToGrid w:val="0"/>
              <w:rPr>
                <w:sz w:val="18"/>
                <w:szCs w:val="18"/>
              </w:rPr>
            </w:pPr>
            <w:r w:rsidRPr="00A66590">
              <w:rPr>
                <w:sz w:val="18"/>
                <w:szCs w:val="18"/>
              </w:rPr>
              <w:t>10/2008</w:t>
            </w:r>
          </w:p>
        </w:tc>
      </w:tr>
    </w:tbl>
    <w:p w:rsidR="00935FF0" w:rsidRDefault="00935FF0" w:rsidP="00935FF0">
      <w:pPr>
        <w:ind w:left="360"/>
      </w:pPr>
    </w:p>
    <w:p w:rsidR="00935FF0" w:rsidRPr="00935FF0" w:rsidRDefault="00935FF0" w:rsidP="00935FF0">
      <w:pPr>
        <w:pStyle w:val="Ttulo2"/>
      </w:pPr>
      <w:bookmarkStart w:id="141" w:name="_Toc378170630"/>
      <w:r w:rsidRPr="00935FF0">
        <w:t>Cenário Proposto</w:t>
      </w:r>
      <w:bookmarkEnd w:id="141"/>
    </w:p>
    <w:p w:rsidR="00935FF0" w:rsidRDefault="00935FF0" w:rsidP="00935FF0">
      <w:r>
        <w:t>Implementar controle de versão e quantidade de registros listados no arquivo de dados (</w:t>
      </w:r>
      <w:r w:rsidRPr="00935FF0">
        <w:t>[Nome do arquivo].</w:t>
      </w:r>
      <w:r w:rsidRPr="00935FF0">
        <w:rPr>
          <w:b/>
        </w:rPr>
        <w:t>dat</w:t>
      </w:r>
      <w:r>
        <w:t>)</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61"/>
      </w:tblGrid>
      <w:tr w:rsidR="00935FF0" w:rsidRPr="00A66590" w:rsidTr="00AE61F2">
        <w:trPr>
          <w:cnfStyle w:val="100000000000"/>
        </w:trPr>
        <w:tc>
          <w:tcPr>
            <w:tcW w:w="9714" w:type="dxa"/>
            <w:gridSpan w:val="7"/>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jc w:val="center"/>
              <w:rPr>
                <w:b w:val="0"/>
                <w:sz w:val="18"/>
                <w:szCs w:val="18"/>
              </w:rPr>
            </w:pPr>
            <w:r w:rsidRPr="00A66590">
              <w:rPr>
                <w:sz w:val="18"/>
                <w:szCs w:val="18"/>
              </w:rPr>
              <w:t>Cabeçalho</w:t>
            </w:r>
          </w:p>
        </w:tc>
      </w:tr>
      <w:tr w:rsidR="00935FF0" w:rsidRPr="00A66590" w:rsidTr="00A66590">
        <w:trPr>
          <w:cnfStyle w:val="000000100000"/>
        </w:trPr>
        <w:tc>
          <w:tcPr>
            <w:tcW w:w="1749" w:type="dxa"/>
          </w:tcPr>
          <w:p w:rsidR="00935FF0" w:rsidRPr="00A66590" w:rsidRDefault="00935FF0" w:rsidP="00D20093">
            <w:pPr>
              <w:snapToGrid w:val="0"/>
              <w:rPr>
                <w:b/>
                <w:sz w:val="18"/>
                <w:szCs w:val="18"/>
              </w:rPr>
            </w:pPr>
            <w:r w:rsidRPr="00A66590">
              <w:rPr>
                <w:b/>
                <w:sz w:val="18"/>
                <w:szCs w:val="18"/>
              </w:rPr>
              <w:t>Campo</w:t>
            </w:r>
          </w:p>
        </w:tc>
        <w:tc>
          <w:tcPr>
            <w:tcW w:w="644" w:type="dxa"/>
          </w:tcPr>
          <w:p w:rsidR="00935FF0" w:rsidRPr="00A66590" w:rsidRDefault="00935FF0" w:rsidP="00D20093">
            <w:pPr>
              <w:snapToGrid w:val="0"/>
              <w:rPr>
                <w:b/>
                <w:sz w:val="18"/>
                <w:szCs w:val="18"/>
              </w:rPr>
            </w:pPr>
            <w:r w:rsidRPr="00A66590">
              <w:rPr>
                <w:b/>
                <w:sz w:val="18"/>
                <w:szCs w:val="18"/>
              </w:rPr>
              <w:t>Ps</w:t>
            </w:r>
          </w:p>
        </w:tc>
        <w:tc>
          <w:tcPr>
            <w:tcW w:w="491" w:type="dxa"/>
          </w:tcPr>
          <w:p w:rsidR="00935FF0" w:rsidRPr="00A66590" w:rsidRDefault="00935FF0" w:rsidP="00D20093">
            <w:pPr>
              <w:snapToGrid w:val="0"/>
              <w:rPr>
                <w:b/>
                <w:sz w:val="18"/>
                <w:szCs w:val="18"/>
              </w:rPr>
            </w:pPr>
            <w:r w:rsidRPr="00A66590">
              <w:rPr>
                <w:b/>
                <w:sz w:val="18"/>
                <w:szCs w:val="18"/>
              </w:rPr>
              <w:t>Ln</w:t>
            </w:r>
          </w:p>
        </w:tc>
        <w:tc>
          <w:tcPr>
            <w:tcW w:w="1596" w:type="dxa"/>
          </w:tcPr>
          <w:p w:rsidR="00935FF0" w:rsidRPr="00A66590" w:rsidRDefault="00935FF0" w:rsidP="00D20093">
            <w:pPr>
              <w:snapToGrid w:val="0"/>
              <w:rPr>
                <w:b/>
                <w:sz w:val="18"/>
                <w:szCs w:val="18"/>
              </w:rPr>
            </w:pPr>
            <w:r w:rsidRPr="00A66590">
              <w:rPr>
                <w:b/>
                <w:sz w:val="18"/>
                <w:szCs w:val="18"/>
              </w:rPr>
              <w:t>Formato</w:t>
            </w:r>
          </w:p>
        </w:tc>
        <w:tc>
          <w:tcPr>
            <w:tcW w:w="2242" w:type="dxa"/>
          </w:tcPr>
          <w:p w:rsidR="00935FF0" w:rsidRPr="00A66590" w:rsidRDefault="00935FF0" w:rsidP="00D20093">
            <w:pPr>
              <w:snapToGrid w:val="0"/>
              <w:rPr>
                <w:b/>
                <w:sz w:val="18"/>
                <w:szCs w:val="18"/>
              </w:rPr>
            </w:pPr>
            <w:r w:rsidRPr="00A66590">
              <w:rPr>
                <w:b/>
                <w:sz w:val="18"/>
                <w:szCs w:val="18"/>
              </w:rPr>
              <w:t>Descrição</w:t>
            </w:r>
          </w:p>
        </w:tc>
        <w:tc>
          <w:tcPr>
            <w:tcW w:w="1831" w:type="dxa"/>
          </w:tcPr>
          <w:p w:rsidR="00935FF0" w:rsidRPr="00A66590" w:rsidRDefault="00935FF0" w:rsidP="00D20093">
            <w:pPr>
              <w:snapToGrid w:val="0"/>
              <w:rPr>
                <w:b/>
                <w:sz w:val="18"/>
                <w:szCs w:val="18"/>
              </w:rPr>
            </w:pPr>
            <w:r w:rsidRPr="00A66590">
              <w:rPr>
                <w:b/>
                <w:sz w:val="18"/>
                <w:szCs w:val="18"/>
              </w:rPr>
              <w:t>Comentarios</w:t>
            </w:r>
          </w:p>
        </w:tc>
        <w:tc>
          <w:tcPr>
            <w:tcW w:w="1161" w:type="dxa"/>
          </w:tcPr>
          <w:p w:rsidR="00935FF0" w:rsidRPr="00A66590" w:rsidRDefault="00935FF0" w:rsidP="00D20093">
            <w:pPr>
              <w:snapToGrid w:val="0"/>
              <w:rPr>
                <w:b/>
                <w:sz w:val="18"/>
                <w:szCs w:val="18"/>
              </w:rPr>
            </w:pPr>
            <w:r w:rsidRPr="00A66590">
              <w:rPr>
                <w:b/>
                <w:sz w:val="18"/>
                <w:szCs w:val="18"/>
              </w:rPr>
              <w:t>Default</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Tipo de registro</w:t>
            </w:r>
          </w:p>
        </w:tc>
        <w:tc>
          <w:tcPr>
            <w:tcW w:w="644" w:type="dxa"/>
          </w:tcPr>
          <w:p w:rsidR="00935FF0" w:rsidRPr="00A66590" w:rsidRDefault="00935FF0" w:rsidP="00D20093">
            <w:pPr>
              <w:snapToGrid w:val="0"/>
              <w:rPr>
                <w:sz w:val="18"/>
                <w:szCs w:val="18"/>
              </w:rPr>
            </w:pPr>
            <w:r w:rsidRPr="00A66590">
              <w:rPr>
                <w:sz w:val="18"/>
                <w:szCs w:val="18"/>
              </w:rPr>
              <w:t>1</w:t>
            </w:r>
          </w:p>
        </w:tc>
        <w:tc>
          <w:tcPr>
            <w:tcW w:w="491" w:type="dxa"/>
          </w:tcPr>
          <w:p w:rsidR="00935FF0" w:rsidRPr="00A66590" w:rsidRDefault="00935FF0" w:rsidP="00D20093">
            <w:pPr>
              <w:snapToGrid w:val="0"/>
              <w:rPr>
                <w:sz w:val="18"/>
                <w:szCs w:val="18"/>
              </w:rPr>
            </w:pPr>
            <w:r w:rsidRPr="00A66590">
              <w:rPr>
                <w:sz w:val="18"/>
                <w:szCs w:val="18"/>
              </w:rPr>
              <w:t>2</w:t>
            </w:r>
          </w:p>
        </w:tc>
        <w:tc>
          <w:tcPr>
            <w:tcW w:w="1596" w:type="dxa"/>
          </w:tcPr>
          <w:p w:rsidR="00935FF0" w:rsidRPr="00A66590" w:rsidRDefault="00935FF0" w:rsidP="00D20093">
            <w:pPr>
              <w:snapToGrid w:val="0"/>
              <w:rPr>
                <w:sz w:val="18"/>
                <w:szCs w:val="18"/>
              </w:rPr>
            </w:pPr>
            <w:r w:rsidRPr="00A66590">
              <w:rPr>
                <w:sz w:val="18"/>
                <w:szCs w:val="18"/>
              </w:rPr>
              <w:t>Númerico</w:t>
            </w:r>
          </w:p>
        </w:tc>
        <w:tc>
          <w:tcPr>
            <w:tcW w:w="2242" w:type="dxa"/>
          </w:tcPr>
          <w:p w:rsidR="00935FF0" w:rsidRPr="00A66590" w:rsidRDefault="00935FF0" w:rsidP="00D20093">
            <w:pPr>
              <w:snapToGrid w:val="0"/>
              <w:rPr>
                <w:sz w:val="18"/>
                <w:szCs w:val="18"/>
              </w:rPr>
            </w:pPr>
            <w:r w:rsidRPr="00A66590">
              <w:rPr>
                <w:sz w:val="18"/>
                <w:szCs w:val="18"/>
              </w:rPr>
              <w:t>Identifica o cabeçalho.</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00</w:t>
            </w: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Nome do arquivo</w:t>
            </w:r>
          </w:p>
        </w:tc>
        <w:tc>
          <w:tcPr>
            <w:tcW w:w="644" w:type="dxa"/>
          </w:tcPr>
          <w:p w:rsidR="00935FF0" w:rsidRPr="00A66590" w:rsidRDefault="00935FF0" w:rsidP="00D20093">
            <w:pPr>
              <w:snapToGrid w:val="0"/>
              <w:rPr>
                <w:sz w:val="18"/>
                <w:szCs w:val="18"/>
              </w:rPr>
            </w:pPr>
            <w:r w:rsidRPr="00A66590">
              <w:rPr>
                <w:sz w:val="18"/>
                <w:szCs w:val="18"/>
              </w:rPr>
              <w:t>3</w:t>
            </w:r>
          </w:p>
        </w:tc>
        <w:tc>
          <w:tcPr>
            <w:tcW w:w="491" w:type="dxa"/>
          </w:tcPr>
          <w:p w:rsidR="00935FF0" w:rsidRPr="00A66590" w:rsidRDefault="00935FF0" w:rsidP="00D20093">
            <w:pPr>
              <w:snapToGrid w:val="0"/>
              <w:rPr>
                <w:sz w:val="18"/>
                <w:szCs w:val="18"/>
              </w:rPr>
            </w:pPr>
            <w:r w:rsidRPr="00A66590">
              <w:rPr>
                <w:sz w:val="18"/>
                <w:szCs w:val="18"/>
              </w:rPr>
              <w:t>20</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r w:rsidRPr="00A66590">
              <w:rPr>
                <w:sz w:val="18"/>
                <w:szCs w:val="18"/>
              </w:rPr>
              <w:t>Tipo de arquivo</w:t>
            </w:r>
          </w:p>
        </w:tc>
        <w:tc>
          <w:tcPr>
            <w:tcW w:w="1831" w:type="dxa"/>
          </w:tcPr>
          <w:p w:rsidR="00935FF0" w:rsidRPr="00A66590" w:rsidRDefault="00935FF0" w:rsidP="00D20093">
            <w:pPr>
              <w:snapToGrid w:val="0"/>
              <w:rPr>
                <w:sz w:val="18"/>
                <w:szCs w:val="18"/>
              </w:rPr>
            </w:pPr>
            <w:r w:rsidRPr="00A66590">
              <w:rPr>
                <w:sz w:val="18"/>
                <w:szCs w:val="18"/>
              </w:rPr>
              <w:t>Tabela 28</w:t>
            </w:r>
          </w:p>
        </w:tc>
        <w:tc>
          <w:tcPr>
            <w:tcW w:w="1161" w:type="dxa"/>
          </w:tcPr>
          <w:p w:rsidR="00935FF0" w:rsidRPr="00A66590" w:rsidRDefault="00935FF0" w:rsidP="00D20093">
            <w:pPr>
              <w:snapToGrid w:val="0"/>
              <w:rPr>
                <w:sz w:val="18"/>
                <w:szCs w:val="18"/>
              </w:rPr>
            </w:pPr>
            <w:r w:rsidRPr="00A66590">
              <w:rPr>
                <w:sz w:val="18"/>
                <w:szCs w:val="18"/>
              </w:rPr>
              <w:t>Brancos</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 xml:space="preserve">Data  e hora da geração </w:t>
            </w:r>
          </w:p>
        </w:tc>
        <w:tc>
          <w:tcPr>
            <w:tcW w:w="644" w:type="dxa"/>
          </w:tcPr>
          <w:p w:rsidR="00935FF0" w:rsidRPr="00A66590" w:rsidRDefault="00935FF0" w:rsidP="00D20093">
            <w:pPr>
              <w:snapToGrid w:val="0"/>
              <w:rPr>
                <w:sz w:val="18"/>
                <w:szCs w:val="18"/>
              </w:rPr>
            </w:pPr>
            <w:r w:rsidRPr="00A66590">
              <w:rPr>
                <w:sz w:val="18"/>
                <w:szCs w:val="18"/>
              </w:rPr>
              <w:t>23</w:t>
            </w:r>
          </w:p>
        </w:tc>
        <w:tc>
          <w:tcPr>
            <w:tcW w:w="491" w:type="dxa"/>
          </w:tcPr>
          <w:p w:rsidR="00935FF0" w:rsidRPr="00A66590" w:rsidRDefault="00935FF0" w:rsidP="00D20093">
            <w:pPr>
              <w:snapToGrid w:val="0"/>
              <w:rPr>
                <w:sz w:val="18"/>
                <w:szCs w:val="18"/>
              </w:rPr>
            </w:pPr>
            <w:r w:rsidRPr="00A66590">
              <w:rPr>
                <w:sz w:val="18"/>
                <w:szCs w:val="18"/>
              </w:rPr>
              <w:t>14</w:t>
            </w:r>
          </w:p>
        </w:tc>
        <w:tc>
          <w:tcPr>
            <w:tcW w:w="1596" w:type="dxa"/>
          </w:tcPr>
          <w:p w:rsidR="00935FF0" w:rsidRPr="00A66590" w:rsidRDefault="00935FF0" w:rsidP="00D20093">
            <w:pPr>
              <w:snapToGrid w:val="0"/>
              <w:rPr>
                <w:sz w:val="18"/>
                <w:szCs w:val="18"/>
              </w:rPr>
            </w:pPr>
            <w:r w:rsidRPr="00A66590">
              <w:rPr>
                <w:sz w:val="18"/>
                <w:szCs w:val="18"/>
              </w:rPr>
              <w:t>Numérico</w:t>
            </w:r>
          </w:p>
        </w:tc>
        <w:tc>
          <w:tcPr>
            <w:tcW w:w="2242" w:type="dxa"/>
          </w:tcPr>
          <w:p w:rsidR="00935FF0" w:rsidRPr="00A66590" w:rsidRDefault="00935FF0" w:rsidP="00D20093">
            <w:pPr>
              <w:snapToGrid w:val="0"/>
              <w:rPr>
                <w:sz w:val="18"/>
                <w:szCs w:val="18"/>
              </w:rPr>
            </w:pPr>
            <w:r w:rsidRPr="00A66590">
              <w:rPr>
                <w:sz w:val="18"/>
                <w:szCs w:val="18"/>
              </w:rPr>
              <w:t xml:space="preserve">AAAA + BIT 07 </w:t>
            </w:r>
          </w:p>
        </w:tc>
        <w:tc>
          <w:tcPr>
            <w:tcW w:w="1831" w:type="dxa"/>
          </w:tcPr>
          <w:p w:rsidR="00935FF0" w:rsidRPr="00A66590" w:rsidRDefault="00935FF0" w:rsidP="00D20093">
            <w:pPr>
              <w:snapToGrid w:val="0"/>
              <w:rPr>
                <w:sz w:val="18"/>
                <w:szCs w:val="18"/>
              </w:rPr>
            </w:pPr>
            <w:r w:rsidRPr="00A66590">
              <w:rPr>
                <w:sz w:val="18"/>
                <w:szCs w:val="18"/>
              </w:rPr>
              <w:t>Data e hora em que o arquivo foi gerado,</w:t>
            </w:r>
          </w:p>
          <w:p w:rsidR="00935FF0" w:rsidRPr="00A66590" w:rsidRDefault="00935FF0" w:rsidP="00D20093">
            <w:pPr>
              <w:rPr>
                <w:sz w:val="18"/>
                <w:szCs w:val="18"/>
              </w:rPr>
            </w:pPr>
            <w:r w:rsidRPr="00A66590">
              <w:rPr>
                <w:sz w:val="18"/>
                <w:szCs w:val="18"/>
              </w:rPr>
              <w:lastRenderedPageBreak/>
              <w:t>yyyymmddhhmiss</w:t>
            </w:r>
          </w:p>
          <w:p w:rsidR="00935FF0" w:rsidRPr="00A66590" w:rsidRDefault="00935FF0" w:rsidP="00D20093">
            <w:pPr>
              <w:rPr>
                <w:sz w:val="18"/>
                <w:szCs w:val="18"/>
              </w:rPr>
            </w:pPr>
            <w:r w:rsidRPr="00A66590">
              <w:rPr>
                <w:sz w:val="18"/>
                <w:szCs w:val="18"/>
              </w:rPr>
              <w:t xml:space="preserve">(hh de </w:t>
            </w:r>
            <w:smartTag w:uri="urn:schemas-microsoft-com:office:smarttags" w:element="metricconverter">
              <w:smartTagPr>
                <w:attr w:name="ProductID" w:val="00 a"/>
              </w:smartTagPr>
              <w:r w:rsidRPr="00A66590">
                <w:rPr>
                  <w:sz w:val="18"/>
                  <w:szCs w:val="18"/>
                </w:rPr>
                <w:t>00 a</w:t>
              </w:r>
            </w:smartTag>
            <w:r w:rsidRPr="00A66590">
              <w:rPr>
                <w:sz w:val="18"/>
                <w:szCs w:val="18"/>
              </w:rPr>
              <w:t xml:space="preserve"> 23)</w:t>
            </w:r>
          </w:p>
        </w:tc>
        <w:tc>
          <w:tcPr>
            <w:tcW w:w="1161" w:type="dxa"/>
          </w:tcPr>
          <w:p w:rsidR="00935FF0" w:rsidRPr="00A66590" w:rsidRDefault="00935FF0" w:rsidP="00D20093">
            <w:pPr>
              <w:snapToGrid w:val="0"/>
              <w:rPr>
                <w:sz w:val="18"/>
                <w:szCs w:val="18"/>
              </w:rPr>
            </w:pP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lastRenderedPageBreak/>
              <w:t>Versão do arquivo</w:t>
            </w:r>
          </w:p>
        </w:tc>
        <w:tc>
          <w:tcPr>
            <w:tcW w:w="644" w:type="dxa"/>
          </w:tcPr>
          <w:p w:rsidR="00935FF0" w:rsidRPr="00A66590" w:rsidRDefault="00935FF0" w:rsidP="00D20093">
            <w:pPr>
              <w:snapToGrid w:val="0"/>
              <w:rPr>
                <w:sz w:val="18"/>
                <w:szCs w:val="18"/>
              </w:rPr>
            </w:pPr>
            <w:r w:rsidRPr="00A66590">
              <w:rPr>
                <w:sz w:val="18"/>
                <w:szCs w:val="18"/>
              </w:rPr>
              <w:t>37</w:t>
            </w:r>
          </w:p>
        </w:tc>
        <w:tc>
          <w:tcPr>
            <w:tcW w:w="491" w:type="dxa"/>
          </w:tcPr>
          <w:p w:rsidR="00935FF0" w:rsidRPr="00A66590" w:rsidRDefault="00935FF0" w:rsidP="00D20093">
            <w:pPr>
              <w:snapToGrid w:val="0"/>
              <w:rPr>
                <w:sz w:val="18"/>
                <w:szCs w:val="18"/>
              </w:rPr>
            </w:pPr>
            <w:r w:rsidRPr="00A66590">
              <w:rPr>
                <w:sz w:val="18"/>
                <w:szCs w:val="18"/>
              </w:rPr>
              <w:t>7</w:t>
            </w:r>
          </w:p>
        </w:tc>
        <w:tc>
          <w:tcPr>
            <w:tcW w:w="1596" w:type="dxa"/>
          </w:tcPr>
          <w:p w:rsidR="00935FF0" w:rsidRPr="00A66590" w:rsidRDefault="00935FF0" w:rsidP="00D20093">
            <w:pPr>
              <w:snapToGrid w:val="0"/>
              <w:rPr>
                <w:sz w:val="18"/>
                <w:szCs w:val="18"/>
              </w:rPr>
            </w:pPr>
            <w:r w:rsidRPr="00A66590">
              <w:rPr>
                <w:sz w:val="18"/>
                <w:szCs w:val="18"/>
              </w:rPr>
              <w:t>Numérico</w:t>
            </w:r>
          </w:p>
        </w:tc>
        <w:tc>
          <w:tcPr>
            <w:tcW w:w="2242" w:type="dxa"/>
          </w:tcPr>
          <w:p w:rsidR="00935FF0" w:rsidRPr="00A66590" w:rsidRDefault="00935FF0" w:rsidP="00D20093">
            <w:pPr>
              <w:snapToGrid w:val="0"/>
              <w:rPr>
                <w:sz w:val="18"/>
                <w:szCs w:val="18"/>
              </w:rPr>
            </w:pPr>
            <w:r w:rsidRPr="00A66590">
              <w:rPr>
                <w:sz w:val="18"/>
                <w:szCs w:val="18"/>
              </w:rPr>
              <w:t>Versão do arquivo gerado</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0000000</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Espaços em branco</w:t>
            </w:r>
          </w:p>
        </w:tc>
        <w:tc>
          <w:tcPr>
            <w:tcW w:w="644" w:type="dxa"/>
          </w:tcPr>
          <w:p w:rsidR="00935FF0" w:rsidRPr="00A66590" w:rsidRDefault="00935FF0" w:rsidP="00D20093">
            <w:pPr>
              <w:snapToGrid w:val="0"/>
              <w:rPr>
                <w:sz w:val="18"/>
                <w:szCs w:val="18"/>
              </w:rPr>
            </w:pPr>
            <w:r w:rsidRPr="00A66590">
              <w:rPr>
                <w:sz w:val="18"/>
                <w:szCs w:val="18"/>
              </w:rPr>
              <w:t>44</w:t>
            </w:r>
          </w:p>
        </w:tc>
        <w:tc>
          <w:tcPr>
            <w:tcW w:w="491" w:type="dxa"/>
          </w:tcPr>
          <w:p w:rsidR="00935FF0" w:rsidRPr="00A66590" w:rsidRDefault="00935FF0" w:rsidP="00D20093">
            <w:pPr>
              <w:snapToGrid w:val="0"/>
              <w:rPr>
                <w:sz w:val="18"/>
                <w:szCs w:val="18"/>
              </w:rPr>
            </w:pPr>
            <w:r w:rsidRPr="00A66590">
              <w:rPr>
                <w:sz w:val="18"/>
                <w:szCs w:val="18"/>
              </w:rPr>
              <w:t>n..</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Brancos</w:t>
            </w:r>
          </w:p>
        </w:tc>
      </w:tr>
    </w:tbl>
    <w:p w:rsidR="00935FF0" w:rsidRDefault="00935FF0" w:rsidP="00935FF0">
      <w:pPr>
        <w:ind w:left="720"/>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61"/>
      </w:tblGrid>
      <w:tr w:rsidR="00935FF0" w:rsidRPr="00A66590" w:rsidTr="00AE61F2">
        <w:trPr>
          <w:cnfStyle w:val="100000000000"/>
        </w:trPr>
        <w:tc>
          <w:tcPr>
            <w:tcW w:w="9714" w:type="dxa"/>
            <w:gridSpan w:val="7"/>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jc w:val="center"/>
              <w:rPr>
                <w:b w:val="0"/>
                <w:sz w:val="18"/>
                <w:szCs w:val="18"/>
              </w:rPr>
            </w:pPr>
            <w:r w:rsidRPr="00A66590">
              <w:rPr>
                <w:sz w:val="18"/>
                <w:szCs w:val="18"/>
              </w:rPr>
              <w:t>Detalhe</w:t>
            </w:r>
          </w:p>
        </w:tc>
      </w:tr>
      <w:tr w:rsidR="00935FF0" w:rsidRPr="00A66590" w:rsidTr="00A66590">
        <w:trPr>
          <w:cnfStyle w:val="000000100000"/>
        </w:trPr>
        <w:tc>
          <w:tcPr>
            <w:tcW w:w="1749" w:type="dxa"/>
          </w:tcPr>
          <w:p w:rsidR="00935FF0" w:rsidRPr="00A66590" w:rsidRDefault="00935FF0" w:rsidP="00D20093">
            <w:pPr>
              <w:snapToGrid w:val="0"/>
              <w:rPr>
                <w:b/>
                <w:sz w:val="18"/>
                <w:szCs w:val="18"/>
              </w:rPr>
            </w:pPr>
            <w:r w:rsidRPr="00A66590">
              <w:rPr>
                <w:b/>
                <w:sz w:val="18"/>
                <w:szCs w:val="18"/>
              </w:rPr>
              <w:t>Campo</w:t>
            </w:r>
          </w:p>
        </w:tc>
        <w:tc>
          <w:tcPr>
            <w:tcW w:w="644" w:type="dxa"/>
          </w:tcPr>
          <w:p w:rsidR="00935FF0" w:rsidRPr="00A66590" w:rsidRDefault="00935FF0" w:rsidP="00D20093">
            <w:pPr>
              <w:snapToGrid w:val="0"/>
              <w:rPr>
                <w:b/>
                <w:sz w:val="18"/>
                <w:szCs w:val="18"/>
              </w:rPr>
            </w:pPr>
            <w:r w:rsidRPr="00A66590">
              <w:rPr>
                <w:b/>
                <w:sz w:val="18"/>
                <w:szCs w:val="18"/>
              </w:rPr>
              <w:t>Ps</w:t>
            </w:r>
          </w:p>
        </w:tc>
        <w:tc>
          <w:tcPr>
            <w:tcW w:w="491" w:type="dxa"/>
          </w:tcPr>
          <w:p w:rsidR="00935FF0" w:rsidRPr="00A66590" w:rsidRDefault="00935FF0" w:rsidP="00D20093">
            <w:pPr>
              <w:snapToGrid w:val="0"/>
              <w:rPr>
                <w:b/>
                <w:sz w:val="18"/>
                <w:szCs w:val="18"/>
              </w:rPr>
            </w:pPr>
            <w:r w:rsidRPr="00A66590">
              <w:rPr>
                <w:b/>
                <w:sz w:val="18"/>
                <w:szCs w:val="18"/>
              </w:rPr>
              <w:t>Ln</w:t>
            </w:r>
          </w:p>
        </w:tc>
        <w:tc>
          <w:tcPr>
            <w:tcW w:w="1596" w:type="dxa"/>
          </w:tcPr>
          <w:p w:rsidR="00935FF0" w:rsidRPr="00A66590" w:rsidRDefault="00935FF0" w:rsidP="00D20093">
            <w:pPr>
              <w:snapToGrid w:val="0"/>
              <w:rPr>
                <w:b/>
                <w:sz w:val="18"/>
                <w:szCs w:val="18"/>
              </w:rPr>
            </w:pPr>
            <w:r w:rsidRPr="00A66590">
              <w:rPr>
                <w:b/>
                <w:sz w:val="18"/>
                <w:szCs w:val="18"/>
              </w:rPr>
              <w:t>Formato</w:t>
            </w:r>
          </w:p>
        </w:tc>
        <w:tc>
          <w:tcPr>
            <w:tcW w:w="2242" w:type="dxa"/>
          </w:tcPr>
          <w:p w:rsidR="00935FF0" w:rsidRPr="00A66590" w:rsidRDefault="00935FF0" w:rsidP="00D20093">
            <w:pPr>
              <w:snapToGrid w:val="0"/>
              <w:rPr>
                <w:b/>
                <w:sz w:val="18"/>
                <w:szCs w:val="18"/>
              </w:rPr>
            </w:pPr>
            <w:r w:rsidRPr="00A66590">
              <w:rPr>
                <w:b/>
                <w:sz w:val="18"/>
                <w:szCs w:val="18"/>
              </w:rPr>
              <w:t>Descrição</w:t>
            </w:r>
          </w:p>
        </w:tc>
        <w:tc>
          <w:tcPr>
            <w:tcW w:w="1831" w:type="dxa"/>
          </w:tcPr>
          <w:p w:rsidR="00935FF0" w:rsidRPr="00A66590" w:rsidRDefault="00935FF0" w:rsidP="00D20093">
            <w:pPr>
              <w:snapToGrid w:val="0"/>
              <w:rPr>
                <w:b/>
                <w:sz w:val="18"/>
                <w:szCs w:val="18"/>
              </w:rPr>
            </w:pPr>
            <w:r w:rsidRPr="00A66590">
              <w:rPr>
                <w:b/>
                <w:sz w:val="18"/>
                <w:szCs w:val="18"/>
              </w:rPr>
              <w:t>Comentarios</w:t>
            </w:r>
          </w:p>
        </w:tc>
        <w:tc>
          <w:tcPr>
            <w:tcW w:w="1161" w:type="dxa"/>
          </w:tcPr>
          <w:p w:rsidR="00935FF0" w:rsidRPr="00A66590" w:rsidRDefault="00935FF0" w:rsidP="00D20093">
            <w:pPr>
              <w:snapToGrid w:val="0"/>
              <w:rPr>
                <w:b/>
                <w:sz w:val="18"/>
                <w:szCs w:val="18"/>
              </w:rPr>
            </w:pPr>
            <w:r w:rsidRPr="00A66590">
              <w:rPr>
                <w:b/>
                <w:sz w:val="18"/>
                <w:szCs w:val="18"/>
              </w:rPr>
              <w:t>Default</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Layout atual do registro</w:t>
            </w:r>
          </w:p>
        </w:tc>
        <w:tc>
          <w:tcPr>
            <w:tcW w:w="644" w:type="dxa"/>
          </w:tcPr>
          <w:p w:rsidR="00935FF0" w:rsidRPr="00A66590" w:rsidRDefault="00935FF0" w:rsidP="00D20093">
            <w:pPr>
              <w:snapToGrid w:val="0"/>
              <w:rPr>
                <w:sz w:val="18"/>
                <w:szCs w:val="18"/>
              </w:rPr>
            </w:pPr>
            <w:r w:rsidRPr="00A66590">
              <w:rPr>
                <w:sz w:val="18"/>
                <w:szCs w:val="18"/>
              </w:rPr>
              <w:t>1</w:t>
            </w:r>
          </w:p>
        </w:tc>
        <w:tc>
          <w:tcPr>
            <w:tcW w:w="491" w:type="dxa"/>
          </w:tcPr>
          <w:p w:rsidR="00935FF0" w:rsidRPr="00A66590" w:rsidRDefault="00935FF0" w:rsidP="00D20093">
            <w:pPr>
              <w:snapToGrid w:val="0"/>
              <w:rPr>
                <w:sz w:val="18"/>
                <w:szCs w:val="18"/>
              </w:rPr>
            </w:pPr>
            <w:proofErr w:type="gramStart"/>
            <w:r w:rsidRPr="00A66590">
              <w:rPr>
                <w:sz w:val="18"/>
                <w:szCs w:val="18"/>
              </w:rPr>
              <w:t>n</w:t>
            </w:r>
            <w:proofErr w:type="gramEnd"/>
            <w:r w:rsidRPr="00A66590">
              <w:rPr>
                <w:sz w:val="18"/>
                <w:szCs w:val="18"/>
              </w:rPr>
              <w:t>...</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r w:rsidRPr="00A66590">
              <w:rPr>
                <w:sz w:val="18"/>
                <w:szCs w:val="18"/>
              </w:rPr>
              <w:t>Layout atual do arquivo.</w:t>
            </w:r>
          </w:p>
        </w:tc>
        <w:tc>
          <w:tcPr>
            <w:tcW w:w="1831" w:type="dxa"/>
          </w:tcPr>
          <w:p w:rsidR="00935FF0" w:rsidRPr="00A66590" w:rsidRDefault="00935FF0" w:rsidP="00D20093">
            <w:pPr>
              <w:snapToGrid w:val="0"/>
              <w:rPr>
                <w:sz w:val="18"/>
                <w:szCs w:val="18"/>
              </w:rPr>
            </w:pPr>
            <w:r w:rsidRPr="00A66590">
              <w:rPr>
                <w:sz w:val="18"/>
                <w:szCs w:val="18"/>
              </w:rPr>
              <w:t>N... = Tamanho do registro de dados</w:t>
            </w:r>
          </w:p>
        </w:tc>
        <w:tc>
          <w:tcPr>
            <w:tcW w:w="1161" w:type="dxa"/>
          </w:tcPr>
          <w:p w:rsidR="00935FF0" w:rsidRPr="00A66590" w:rsidRDefault="00935FF0" w:rsidP="00D20093">
            <w:pPr>
              <w:snapToGrid w:val="0"/>
              <w:rPr>
                <w:sz w:val="18"/>
                <w:szCs w:val="18"/>
              </w:rPr>
            </w:pPr>
          </w:p>
        </w:tc>
      </w:tr>
    </w:tbl>
    <w:p w:rsidR="00935FF0" w:rsidRDefault="00935FF0" w:rsidP="00935FF0">
      <w:pPr>
        <w:ind w:left="720"/>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61"/>
      </w:tblGrid>
      <w:tr w:rsidR="00935FF0" w:rsidRPr="00A66590" w:rsidTr="0011178E">
        <w:trPr>
          <w:cnfStyle w:val="100000000000"/>
        </w:trPr>
        <w:tc>
          <w:tcPr>
            <w:tcW w:w="9714" w:type="dxa"/>
            <w:gridSpan w:val="7"/>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jc w:val="center"/>
              <w:rPr>
                <w:b w:val="0"/>
                <w:sz w:val="18"/>
                <w:szCs w:val="18"/>
              </w:rPr>
            </w:pPr>
            <w:r w:rsidRPr="00A66590">
              <w:rPr>
                <w:sz w:val="18"/>
                <w:szCs w:val="18"/>
              </w:rPr>
              <w:t>Rodapé</w:t>
            </w:r>
          </w:p>
        </w:tc>
      </w:tr>
      <w:tr w:rsidR="00935FF0" w:rsidRPr="00A66590" w:rsidTr="00A66590">
        <w:trPr>
          <w:cnfStyle w:val="000000100000"/>
        </w:trPr>
        <w:tc>
          <w:tcPr>
            <w:tcW w:w="1749" w:type="dxa"/>
          </w:tcPr>
          <w:p w:rsidR="00935FF0" w:rsidRPr="00A66590" w:rsidRDefault="00935FF0" w:rsidP="00D20093">
            <w:pPr>
              <w:snapToGrid w:val="0"/>
              <w:rPr>
                <w:b/>
                <w:sz w:val="18"/>
                <w:szCs w:val="18"/>
              </w:rPr>
            </w:pPr>
            <w:r w:rsidRPr="00A66590">
              <w:rPr>
                <w:b/>
                <w:sz w:val="18"/>
                <w:szCs w:val="18"/>
              </w:rPr>
              <w:t>Campo</w:t>
            </w:r>
          </w:p>
        </w:tc>
        <w:tc>
          <w:tcPr>
            <w:tcW w:w="644" w:type="dxa"/>
          </w:tcPr>
          <w:p w:rsidR="00935FF0" w:rsidRPr="00A66590" w:rsidRDefault="00935FF0" w:rsidP="00D20093">
            <w:pPr>
              <w:snapToGrid w:val="0"/>
              <w:rPr>
                <w:b/>
                <w:sz w:val="18"/>
                <w:szCs w:val="18"/>
              </w:rPr>
            </w:pPr>
            <w:r w:rsidRPr="00A66590">
              <w:rPr>
                <w:b/>
                <w:sz w:val="18"/>
                <w:szCs w:val="18"/>
              </w:rPr>
              <w:t>Ps</w:t>
            </w:r>
          </w:p>
        </w:tc>
        <w:tc>
          <w:tcPr>
            <w:tcW w:w="491" w:type="dxa"/>
          </w:tcPr>
          <w:p w:rsidR="00935FF0" w:rsidRPr="00A66590" w:rsidRDefault="00935FF0" w:rsidP="00D20093">
            <w:pPr>
              <w:snapToGrid w:val="0"/>
              <w:rPr>
                <w:b/>
                <w:sz w:val="18"/>
                <w:szCs w:val="18"/>
              </w:rPr>
            </w:pPr>
            <w:r w:rsidRPr="00A66590">
              <w:rPr>
                <w:b/>
                <w:sz w:val="18"/>
                <w:szCs w:val="18"/>
              </w:rPr>
              <w:t>Ln</w:t>
            </w:r>
          </w:p>
        </w:tc>
        <w:tc>
          <w:tcPr>
            <w:tcW w:w="1596" w:type="dxa"/>
          </w:tcPr>
          <w:p w:rsidR="00935FF0" w:rsidRPr="00A66590" w:rsidRDefault="00935FF0" w:rsidP="00D20093">
            <w:pPr>
              <w:snapToGrid w:val="0"/>
              <w:rPr>
                <w:b/>
                <w:sz w:val="18"/>
                <w:szCs w:val="18"/>
              </w:rPr>
            </w:pPr>
            <w:r w:rsidRPr="00A66590">
              <w:rPr>
                <w:b/>
                <w:sz w:val="18"/>
                <w:szCs w:val="18"/>
              </w:rPr>
              <w:t>Formato</w:t>
            </w:r>
          </w:p>
        </w:tc>
        <w:tc>
          <w:tcPr>
            <w:tcW w:w="2242" w:type="dxa"/>
          </w:tcPr>
          <w:p w:rsidR="00935FF0" w:rsidRPr="00A66590" w:rsidRDefault="00935FF0" w:rsidP="00D20093">
            <w:pPr>
              <w:snapToGrid w:val="0"/>
              <w:rPr>
                <w:b/>
                <w:sz w:val="18"/>
                <w:szCs w:val="18"/>
              </w:rPr>
            </w:pPr>
            <w:r w:rsidRPr="00A66590">
              <w:rPr>
                <w:b/>
                <w:sz w:val="18"/>
                <w:szCs w:val="18"/>
              </w:rPr>
              <w:t>Descrição</w:t>
            </w:r>
          </w:p>
        </w:tc>
        <w:tc>
          <w:tcPr>
            <w:tcW w:w="1831" w:type="dxa"/>
          </w:tcPr>
          <w:p w:rsidR="00935FF0" w:rsidRPr="00A66590" w:rsidRDefault="00935FF0" w:rsidP="00D20093">
            <w:pPr>
              <w:snapToGrid w:val="0"/>
              <w:rPr>
                <w:b/>
                <w:sz w:val="18"/>
                <w:szCs w:val="18"/>
              </w:rPr>
            </w:pPr>
            <w:r w:rsidRPr="00A66590">
              <w:rPr>
                <w:b/>
                <w:sz w:val="18"/>
                <w:szCs w:val="18"/>
              </w:rPr>
              <w:t>Comentarios</w:t>
            </w:r>
          </w:p>
        </w:tc>
        <w:tc>
          <w:tcPr>
            <w:tcW w:w="1161" w:type="dxa"/>
          </w:tcPr>
          <w:p w:rsidR="00935FF0" w:rsidRPr="00A66590" w:rsidRDefault="00935FF0" w:rsidP="00D20093">
            <w:pPr>
              <w:snapToGrid w:val="0"/>
              <w:rPr>
                <w:b/>
                <w:sz w:val="18"/>
                <w:szCs w:val="18"/>
              </w:rPr>
            </w:pPr>
            <w:r w:rsidRPr="00A66590">
              <w:rPr>
                <w:b/>
                <w:sz w:val="18"/>
                <w:szCs w:val="18"/>
              </w:rPr>
              <w:t>Default</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Tipo de registro</w:t>
            </w:r>
          </w:p>
        </w:tc>
        <w:tc>
          <w:tcPr>
            <w:tcW w:w="644" w:type="dxa"/>
          </w:tcPr>
          <w:p w:rsidR="00935FF0" w:rsidRPr="00A66590" w:rsidRDefault="00935FF0" w:rsidP="00D20093">
            <w:pPr>
              <w:snapToGrid w:val="0"/>
              <w:rPr>
                <w:sz w:val="18"/>
                <w:szCs w:val="18"/>
              </w:rPr>
            </w:pPr>
            <w:r w:rsidRPr="00A66590">
              <w:rPr>
                <w:sz w:val="18"/>
                <w:szCs w:val="18"/>
              </w:rPr>
              <w:t>1</w:t>
            </w:r>
          </w:p>
        </w:tc>
        <w:tc>
          <w:tcPr>
            <w:tcW w:w="491" w:type="dxa"/>
          </w:tcPr>
          <w:p w:rsidR="00935FF0" w:rsidRPr="00A66590" w:rsidRDefault="00935FF0" w:rsidP="00D20093">
            <w:pPr>
              <w:snapToGrid w:val="0"/>
              <w:rPr>
                <w:sz w:val="18"/>
                <w:szCs w:val="18"/>
              </w:rPr>
            </w:pPr>
            <w:r w:rsidRPr="00A66590">
              <w:rPr>
                <w:sz w:val="18"/>
                <w:szCs w:val="18"/>
              </w:rPr>
              <w:t>2</w:t>
            </w:r>
          </w:p>
        </w:tc>
        <w:tc>
          <w:tcPr>
            <w:tcW w:w="1596" w:type="dxa"/>
          </w:tcPr>
          <w:p w:rsidR="00935FF0" w:rsidRPr="00A66590" w:rsidRDefault="00935FF0" w:rsidP="00D20093">
            <w:pPr>
              <w:snapToGrid w:val="0"/>
              <w:rPr>
                <w:sz w:val="18"/>
                <w:szCs w:val="18"/>
              </w:rPr>
            </w:pPr>
            <w:r w:rsidRPr="00A66590">
              <w:rPr>
                <w:sz w:val="18"/>
                <w:szCs w:val="18"/>
              </w:rPr>
              <w:t>Númerico</w:t>
            </w:r>
          </w:p>
        </w:tc>
        <w:tc>
          <w:tcPr>
            <w:tcW w:w="2242" w:type="dxa"/>
          </w:tcPr>
          <w:p w:rsidR="00935FF0" w:rsidRPr="00A66590" w:rsidRDefault="00935FF0" w:rsidP="00D20093">
            <w:pPr>
              <w:snapToGrid w:val="0"/>
              <w:rPr>
                <w:sz w:val="18"/>
                <w:szCs w:val="18"/>
              </w:rPr>
            </w:pPr>
            <w:r w:rsidRPr="00A66590">
              <w:rPr>
                <w:sz w:val="18"/>
                <w:szCs w:val="18"/>
              </w:rPr>
              <w:t>Identifica o cabeçalho.</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09</w:t>
            </w: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Nome do arquivo</w:t>
            </w:r>
          </w:p>
        </w:tc>
        <w:tc>
          <w:tcPr>
            <w:tcW w:w="644" w:type="dxa"/>
          </w:tcPr>
          <w:p w:rsidR="00935FF0" w:rsidRPr="00A66590" w:rsidRDefault="00935FF0" w:rsidP="00D20093">
            <w:pPr>
              <w:snapToGrid w:val="0"/>
              <w:rPr>
                <w:sz w:val="18"/>
                <w:szCs w:val="18"/>
              </w:rPr>
            </w:pPr>
            <w:r w:rsidRPr="00A66590">
              <w:rPr>
                <w:sz w:val="18"/>
                <w:szCs w:val="18"/>
              </w:rPr>
              <w:t>2</w:t>
            </w:r>
          </w:p>
        </w:tc>
        <w:tc>
          <w:tcPr>
            <w:tcW w:w="491" w:type="dxa"/>
          </w:tcPr>
          <w:p w:rsidR="00935FF0" w:rsidRPr="00A66590" w:rsidRDefault="00935FF0" w:rsidP="00D20093">
            <w:pPr>
              <w:snapToGrid w:val="0"/>
              <w:rPr>
                <w:sz w:val="18"/>
                <w:szCs w:val="18"/>
              </w:rPr>
            </w:pPr>
            <w:r w:rsidRPr="00A66590">
              <w:rPr>
                <w:sz w:val="18"/>
                <w:szCs w:val="18"/>
              </w:rPr>
              <w:t>20</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r w:rsidRPr="00A66590">
              <w:rPr>
                <w:sz w:val="18"/>
                <w:szCs w:val="18"/>
              </w:rPr>
              <w:t>Tipo de arquivo</w:t>
            </w:r>
          </w:p>
        </w:tc>
        <w:tc>
          <w:tcPr>
            <w:tcW w:w="1831" w:type="dxa"/>
          </w:tcPr>
          <w:p w:rsidR="00935FF0" w:rsidRPr="00A66590" w:rsidRDefault="00935FF0" w:rsidP="00D20093">
            <w:pPr>
              <w:snapToGrid w:val="0"/>
              <w:rPr>
                <w:sz w:val="18"/>
                <w:szCs w:val="18"/>
              </w:rPr>
            </w:pPr>
            <w:r w:rsidRPr="00A66590">
              <w:rPr>
                <w:sz w:val="18"/>
                <w:szCs w:val="18"/>
              </w:rPr>
              <w:t>Tabela 28</w:t>
            </w:r>
          </w:p>
        </w:tc>
        <w:tc>
          <w:tcPr>
            <w:tcW w:w="1161" w:type="dxa"/>
          </w:tcPr>
          <w:p w:rsidR="00935FF0" w:rsidRPr="00A66590" w:rsidRDefault="00935FF0" w:rsidP="00D20093">
            <w:pPr>
              <w:snapToGrid w:val="0"/>
              <w:rPr>
                <w:sz w:val="18"/>
                <w:szCs w:val="18"/>
              </w:rPr>
            </w:pPr>
            <w:r w:rsidRPr="00A66590">
              <w:rPr>
                <w:sz w:val="18"/>
                <w:szCs w:val="18"/>
              </w:rPr>
              <w:t>Brancos</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 xml:space="preserve">Quantidade de registro </w:t>
            </w:r>
          </w:p>
        </w:tc>
        <w:tc>
          <w:tcPr>
            <w:tcW w:w="644" w:type="dxa"/>
          </w:tcPr>
          <w:p w:rsidR="00935FF0" w:rsidRPr="00A66590" w:rsidRDefault="00935FF0" w:rsidP="00D20093">
            <w:pPr>
              <w:snapToGrid w:val="0"/>
              <w:rPr>
                <w:sz w:val="18"/>
                <w:szCs w:val="18"/>
              </w:rPr>
            </w:pPr>
            <w:r w:rsidRPr="00A66590">
              <w:rPr>
                <w:sz w:val="18"/>
                <w:szCs w:val="18"/>
              </w:rPr>
              <w:t>22</w:t>
            </w:r>
          </w:p>
        </w:tc>
        <w:tc>
          <w:tcPr>
            <w:tcW w:w="491" w:type="dxa"/>
          </w:tcPr>
          <w:p w:rsidR="00935FF0" w:rsidRPr="00A66590" w:rsidRDefault="00935FF0" w:rsidP="00D20093">
            <w:pPr>
              <w:snapToGrid w:val="0"/>
              <w:rPr>
                <w:sz w:val="18"/>
                <w:szCs w:val="18"/>
              </w:rPr>
            </w:pPr>
            <w:r w:rsidRPr="00A66590">
              <w:rPr>
                <w:sz w:val="18"/>
                <w:szCs w:val="18"/>
              </w:rPr>
              <w:t>10</w:t>
            </w:r>
          </w:p>
        </w:tc>
        <w:tc>
          <w:tcPr>
            <w:tcW w:w="1596" w:type="dxa"/>
          </w:tcPr>
          <w:p w:rsidR="00935FF0" w:rsidRPr="00A66590" w:rsidRDefault="00935FF0" w:rsidP="00D20093">
            <w:pPr>
              <w:snapToGrid w:val="0"/>
              <w:rPr>
                <w:sz w:val="18"/>
                <w:szCs w:val="18"/>
              </w:rPr>
            </w:pPr>
            <w:r w:rsidRPr="00A66590">
              <w:rPr>
                <w:sz w:val="18"/>
                <w:szCs w:val="18"/>
              </w:rPr>
              <w:t>Numérico</w:t>
            </w:r>
          </w:p>
        </w:tc>
        <w:tc>
          <w:tcPr>
            <w:tcW w:w="2242" w:type="dxa"/>
          </w:tcPr>
          <w:p w:rsidR="00935FF0" w:rsidRPr="00A66590" w:rsidRDefault="00935FF0" w:rsidP="00D20093">
            <w:pPr>
              <w:snapToGrid w:val="0"/>
              <w:rPr>
                <w:sz w:val="18"/>
                <w:szCs w:val="18"/>
              </w:rPr>
            </w:pPr>
            <w:r w:rsidRPr="00A66590">
              <w:rPr>
                <w:sz w:val="18"/>
                <w:szCs w:val="18"/>
              </w:rPr>
              <w:t>Quantidade de registros enviados.</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Espaços em branco</w:t>
            </w:r>
          </w:p>
        </w:tc>
        <w:tc>
          <w:tcPr>
            <w:tcW w:w="644" w:type="dxa"/>
          </w:tcPr>
          <w:p w:rsidR="00935FF0" w:rsidRPr="00A66590" w:rsidRDefault="00935FF0" w:rsidP="00D20093">
            <w:pPr>
              <w:snapToGrid w:val="0"/>
              <w:rPr>
                <w:sz w:val="18"/>
                <w:szCs w:val="18"/>
              </w:rPr>
            </w:pPr>
            <w:r w:rsidRPr="00A66590">
              <w:rPr>
                <w:sz w:val="18"/>
                <w:szCs w:val="18"/>
              </w:rPr>
              <w:t>43</w:t>
            </w:r>
          </w:p>
        </w:tc>
        <w:tc>
          <w:tcPr>
            <w:tcW w:w="491" w:type="dxa"/>
          </w:tcPr>
          <w:p w:rsidR="00935FF0" w:rsidRPr="00A66590" w:rsidRDefault="00935FF0" w:rsidP="00D20093">
            <w:pPr>
              <w:snapToGrid w:val="0"/>
              <w:rPr>
                <w:sz w:val="18"/>
                <w:szCs w:val="18"/>
              </w:rPr>
            </w:pPr>
            <w:proofErr w:type="gramStart"/>
            <w:r w:rsidRPr="00A66590">
              <w:rPr>
                <w:sz w:val="18"/>
                <w:szCs w:val="18"/>
              </w:rPr>
              <w:t>n</w:t>
            </w:r>
            <w:proofErr w:type="gramEnd"/>
            <w:r w:rsidRPr="00A66590">
              <w:rPr>
                <w:sz w:val="18"/>
                <w:szCs w:val="18"/>
              </w:rPr>
              <w:t>…</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p>
        </w:tc>
        <w:tc>
          <w:tcPr>
            <w:tcW w:w="1831" w:type="dxa"/>
          </w:tcPr>
          <w:p w:rsidR="00935FF0" w:rsidRPr="00A66590" w:rsidRDefault="00935FF0" w:rsidP="00D20093">
            <w:pPr>
              <w:snapToGrid w:val="0"/>
              <w:rPr>
                <w:sz w:val="18"/>
                <w:szCs w:val="18"/>
              </w:rPr>
            </w:pPr>
            <w:r w:rsidRPr="00A66590">
              <w:rPr>
                <w:sz w:val="18"/>
                <w:szCs w:val="18"/>
              </w:rPr>
              <w:t>N... = Tamanho do registro de dados</w:t>
            </w:r>
          </w:p>
        </w:tc>
        <w:tc>
          <w:tcPr>
            <w:tcW w:w="1161" w:type="dxa"/>
          </w:tcPr>
          <w:p w:rsidR="00935FF0" w:rsidRPr="00A66590" w:rsidRDefault="00935FF0" w:rsidP="00D20093">
            <w:pPr>
              <w:snapToGrid w:val="0"/>
              <w:rPr>
                <w:sz w:val="18"/>
                <w:szCs w:val="18"/>
              </w:rPr>
            </w:pPr>
            <w:r w:rsidRPr="00A66590">
              <w:rPr>
                <w:sz w:val="18"/>
                <w:szCs w:val="18"/>
              </w:rPr>
              <w:t>Brancos</w:t>
            </w:r>
          </w:p>
        </w:tc>
      </w:tr>
    </w:tbl>
    <w:p w:rsidR="00935FF0" w:rsidRDefault="00935FF0" w:rsidP="00935FF0">
      <w:pPr>
        <w:ind w:left="720"/>
      </w:pPr>
    </w:p>
    <w:p w:rsidR="00935FF0" w:rsidRPr="00935FF0" w:rsidRDefault="00935FF0" w:rsidP="00935FF0">
      <w:pPr>
        <w:pStyle w:val="Ttulo2"/>
      </w:pPr>
      <w:bookmarkStart w:id="142" w:name="_Toc378170631"/>
      <w:r w:rsidRPr="00935FF0">
        <w:t>Relação dos arquivos</w:t>
      </w:r>
      <w:bookmarkEnd w:id="142"/>
    </w:p>
    <w:p w:rsidR="00935FF0" w:rsidRDefault="00935FF0" w:rsidP="00935FF0"/>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tblPr>
      <w:tblGrid>
        <w:gridCol w:w="2120"/>
        <w:gridCol w:w="500"/>
        <w:gridCol w:w="2380"/>
        <w:gridCol w:w="330"/>
        <w:gridCol w:w="380"/>
        <w:gridCol w:w="300"/>
        <w:gridCol w:w="310"/>
        <w:gridCol w:w="270"/>
        <w:gridCol w:w="270"/>
        <w:gridCol w:w="330"/>
        <w:gridCol w:w="370"/>
        <w:gridCol w:w="300"/>
        <w:gridCol w:w="410"/>
        <w:gridCol w:w="340"/>
        <w:gridCol w:w="330"/>
        <w:gridCol w:w="240"/>
        <w:gridCol w:w="490"/>
      </w:tblGrid>
      <w:tr w:rsidR="00935FF0" w:rsidTr="00AE61F2">
        <w:trPr>
          <w:cnfStyle w:val="100000000000"/>
          <w:trHeight w:val="240"/>
        </w:trPr>
        <w:tc>
          <w:tcPr>
            <w:cnfStyle w:val="000010000000"/>
            <w:tcW w:w="5000" w:type="dxa"/>
            <w:gridSpan w:val="3"/>
            <w:tcBorders>
              <w:top w:val="none" w:sz="0" w:space="0" w:color="auto"/>
              <w:left w:val="none" w:sz="0" w:space="0" w:color="auto"/>
              <w:bottom w:val="none" w:sz="0" w:space="0" w:color="auto"/>
              <w:right w:val="none" w:sz="0" w:space="0" w:color="auto"/>
            </w:tcBorders>
          </w:tcPr>
          <w:p w:rsidR="00935FF0" w:rsidRDefault="00935FF0" w:rsidP="00D20093">
            <w:pPr>
              <w:snapToGrid w:val="0"/>
              <w:jc w:val="center"/>
              <w:rPr>
                <w:sz w:val="16"/>
                <w:szCs w:val="16"/>
              </w:rPr>
            </w:pPr>
            <w:r>
              <w:rPr>
                <w:sz w:val="16"/>
                <w:szCs w:val="16"/>
              </w:rPr>
              <w:t> </w:t>
            </w:r>
          </w:p>
        </w:tc>
        <w:tc>
          <w:tcPr>
            <w:tcW w:w="2190" w:type="dxa"/>
            <w:gridSpan w:val="7"/>
            <w:tcBorders>
              <w:top w:val="none" w:sz="0" w:space="0" w:color="auto"/>
              <w:left w:val="none" w:sz="0" w:space="0" w:color="auto"/>
              <w:bottom w:val="none" w:sz="0" w:space="0" w:color="auto"/>
              <w:right w:val="none" w:sz="0" w:space="0" w:color="auto"/>
            </w:tcBorders>
          </w:tcPr>
          <w:p w:rsidR="00935FF0" w:rsidRPr="0090460E" w:rsidRDefault="0090460E" w:rsidP="0090460E">
            <w:pPr>
              <w:snapToGrid w:val="0"/>
              <w:jc w:val="center"/>
              <w:cnfStyle w:val="100000000000"/>
              <w:rPr>
                <w:b w:val="0"/>
                <w:bCs w:val="0"/>
                <w:color w:val="000000" w:themeColor="text1"/>
                <w:sz w:val="16"/>
                <w:szCs w:val="16"/>
              </w:rPr>
            </w:pPr>
            <w:r w:rsidRPr="0090460E">
              <w:rPr>
                <w:color w:val="000000" w:themeColor="text1"/>
                <w:sz w:val="16"/>
                <w:szCs w:val="16"/>
              </w:rPr>
              <w:t>Origem</w:t>
            </w:r>
          </w:p>
        </w:tc>
        <w:tc>
          <w:tcPr>
            <w:cnfStyle w:val="000010000000"/>
            <w:tcW w:w="2480" w:type="dxa"/>
            <w:gridSpan w:val="7"/>
            <w:tcBorders>
              <w:top w:val="none" w:sz="0" w:space="0" w:color="auto"/>
              <w:left w:val="none" w:sz="0" w:space="0" w:color="auto"/>
              <w:bottom w:val="none" w:sz="0" w:space="0" w:color="auto"/>
              <w:right w:val="none" w:sz="0" w:space="0" w:color="auto"/>
            </w:tcBorders>
          </w:tcPr>
          <w:p w:rsidR="00935FF0" w:rsidRPr="0090460E" w:rsidRDefault="0090460E" w:rsidP="0090460E">
            <w:pPr>
              <w:snapToGrid w:val="0"/>
              <w:jc w:val="center"/>
              <w:rPr>
                <w:b w:val="0"/>
                <w:bCs w:val="0"/>
                <w:color w:val="000000" w:themeColor="text1"/>
                <w:sz w:val="16"/>
                <w:szCs w:val="16"/>
              </w:rPr>
            </w:pPr>
            <w:r w:rsidRPr="0090460E">
              <w:rPr>
                <w:color w:val="000000" w:themeColor="text1"/>
                <w:sz w:val="16"/>
                <w:szCs w:val="16"/>
              </w:rPr>
              <w:t>Destino</w:t>
            </w:r>
          </w:p>
        </w:tc>
      </w:tr>
      <w:tr w:rsidR="00863F8E" w:rsidTr="00863F8E">
        <w:trPr>
          <w:cnfStyle w:val="000000100000"/>
          <w:trHeight w:val="645"/>
        </w:trPr>
        <w:tc>
          <w:tcPr>
            <w:cnfStyle w:val="000010000000"/>
            <w:tcW w:w="2120" w:type="dxa"/>
            <w:tcBorders>
              <w:left w:val="none" w:sz="0" w:space="0" w:color="auto"/>
              <w:bottom w:val="none" w:sz="0" w:space="0" w:color="auto"/>
              <w:right w:val="none" w:sz="0" w:space="0" w:color="auto"/>
            </w:tcBorders>
          </w:tcPr>
          <w:p w:rsidR="0090460E" w:rsidRDefault="0090460E" w:rsidP="00D20093">
            <w:pPr>
              <w:snapToGrid w:val="0"/>
              <w:rPr>
                <w:b/>
                <w:bCs/>
                <w:color w:val="333333"/>
                <w:sz w:val="16"/>
                <w:szCs w:val="16"/>
                <w:lang w:val="en-US"/>
              </w:rPr>
            </w:pPr>
            <w:r>
              <w:rPr>
                <w:b/>
                <w:bCs/>
                <w:color w:val="333333"/>
                <w:sz w:val="16"/>
                <w:szCs w:val="16"/>
                <w:lang w:val="en-US"/>
              </w:rPr>
              <w:t>Arquivo</w:t>
            </w:r>
          </w:p>
        </w:tc>
        <w:tc>
          <w:tcPr>
            <w:tcW w:w="500" w:type="dxa"/>
          </w:tcPr>
          <w:p w:rsidR="0090460E" w:rsidRDefault="0090460E" w:rsidP="00D20093">
            <w:pPr>
              <w:snapToGrid w:val="0"/>
              <w:cnfStyle w:val="000000100000"/>
              <w:rPr>
                <w:b/>
                <w:bCs/>
                <w:color w:val="333333"/>
                <w:sz w:val="16"/>
                <w:szCs w:val="16"/>
              </w:rPr>
            </w:pPr>
            <w:r>
              <w:rPr>
                <w:b/>
                <w:bCs/>
                <w:color w:val="333333"/>
                <w:sz w:val="16"/>
                <w:szCs w:val="16"/>
              </w:rPr>
              <w:t>FMT</w:t>
            </w:r>
          </w:p>
        </w:tc>
        <w:tc>
          <w:tcPr>
            <w:cnfStyle w:val="000010000000"/>
            <w:tcW w:w="2380" w:type="dxa"/>
            <w:tcBorders>
              <w:left w:val="none" w:sz="0" w:space="0" w:color="auto"/>
              <w:bottom w:val="none" w:sz="0" w:space="0" w:color="auto"/>
              <w:right w:val="none" w:sz="0" w:space="0" w:color="auto"/>
            </w:tcBorders>
          </w:tcPr>
          <w:p w:rsidR="0090460E" w:rsidRDefault="0090460E" w:rsidP="00D20093">
            <w:pPr>
              <w:snapToGrid w:val="0"/>
              <w:rPr>
                <w:b/>
                <w:bCs/>
                <w:color w:val="333333"/>
                <w:sz w:val="16"/>
                <w:szCs w:val="16"/>
              </w:rPr>
            </w:pPr>
            <w:r>
              <w:rPr>
                <w:b/>
                <w:bCs/>
                <w:color w:val="333333"/>
                <w:sz w:val="16"/>
                <w:szCs w:val="16"/>
              </w:rPr>
              <w:t>Nomenclatura</w:t>
            </w:r>
          </w:p>
        </w:tc>
        <w:tc>
          <w:tcPr>
            <w:tcW w:w="330" w:type="dxa"/>
          </w:tcPr>
          <w:p w:rsidR="0090460E" w:rsidRDefault="0090460E" w:rsidP="00D20093">
            <w:pPr>
              <w:snapToGrid w:val="0"/>
              <w:cnfStyle w:val="000000100000"/>
            </w:pPr>
            <w:r w:rsidRPr="00192D96">
              <w:t>S</w:t>
            </w:r>
          </w:p>
          <w:p w:rsidR="0090460E" w:rsidRDefault="0090460E" w:rsidP="00D20093">
            <w:pPr>
              <w:snapToGrid w:val="0"/>
              <w:cnfStyle w:val="000000100000"/>
            </w:pPr>
            <w:r w:rsidRPr="00192D96">
              <w:t>E</w:t>
            </w:r>
          </w:p>
          <w:p w:rsidR="0090460E" w:rsidRDefault="0090460E" w:rsidP="00D20093">
            <w:pPr>
              <w:snapToGrid w:val="0"/>
              <w:cnfStyle w:val="000000100000"/>
              <w:rPr>
                <w:b/>
                <w:bCs/>
                <w:color w:val="FFFFFF"/>
                <w:sz w:val="16"/>
                <w:szCs w:val="16"/>
              </w:rPr>
            </w:pPr>
            <w:r w:rsidRPr="00192D96">
              <w:t>C</w:t>
            </w:r>
          </w:p>
        </w:tc>
        <w:tc>
          <w:tcPr>
            <w:cnfStyle w:val="000010000000"/>
            <w:tcW w:w="380" w:type="dxa"/>
            <w:tcBorders>
              <w:left w:val="none" w:sz="0" w:space="0" w:color="auto"/>
              <w:bottom w:val="none" w:sz="0" w:space="0" w:color="auto"/>
              <w:right w:val="none" w:sz="0" w:space="0" w:color="auto"/>
            </w:tcBorders>
          </w:tcPr>
          <w:p w:rsidR="0090460E" w:rsidRDefault="0090460E" w:rsidP="00D20093">
            <w:pPr>
              <w:snapToGrid w:val="0"/>
            </w:pPr>
            <w:r w:rsidRPr="00192D96">
              <w:t>S</w:t>
            </w:r>
          </w:p>
          <w:p w:rsidR="0090460E" w:rsidRDefault="0090460E" w:rsidP="00D20093">
            <w:pPr>
              <w:snapToGrid w:val="0"/>
            </w:pPr>
            <w:r w:rsidRPr="00192D96">
              <w:t>C</w:t>
            </w:r>
          </w:p>
          <w:p w:rsidR="0090460E" w:rsidRPr="0090460E" w:rsidRDefault="0090460E" w:rsidP="00D20093">
            <w:pPr>
              <w:snapToGrid w:val="0"/>
            </w:pPr>
            <w:r w:rsidRPr="00192D96">
              <w:t>E</w:t>
            </w:r>
          </w:p>
        </w:tc>
        <w:tc>
          <w:tcPr>
            <w:tcW w:w="300" w:type="dxa"/>
          </w:tcPr>
          <w:p w:rsidR="0090460E" w:rsidRDefault="0090460E" w:rsidP="00D20093">
            <w:pPr>
              <w:snapToGrid w:val="0"/>
              <w:cnfStyle w:val="000000100000"/>
              <w:rPr>
                <w:b/>
                <w:bCs/>
                <w:color w:val="FFFFFF"/>
                <w:sz w:val="16"/>
                <w:szCs w:val="16"/>
              </w:rPr>
            </w:pPr>
            <w:r w:rsidRPr="00192D96">
              <w:t>SAO</w:t>
            </w:r>
          </w:p>
        </w:tc>
        <w:tc>
          <w:tcPr>
            <w:cnfStyle w:val="000010000000"/>
            <w:tcW w:w="310" w:type="dxa"/>
            <w:tcBorders>
              <w:left w:val="none" w:sz="0" w:space="0" w:color="auto"/>
              <w:bottom w:val="none" w:sz="0" w:space="0" w:color="auto"/>
              <w:right w:val="none" w:sz="0" w:space="0" w:color="auto"/>
            </w:tcBorders>
          </w:tcPr>
          <w:p w:rsidR="0090460E" w:rsidRDefault="0090460E" w:rsidP="00D20093">
            <w:pPr>
              <w:snapToGrid w:val="0"/>
              <w:rPr>
                <w:b/>
                <w:bCs/>
                <w:color w:val="FFFFFF"/>
                <w:sz w:val="16"/>
                <w:szCs w:val="16"/>
              </w:rPr>
            </w:pPr>
            <w:r w:rsidRPr="00192D96">
              <w:t>BCO</w:t>
            </w:r>
          </w:p>
        </w:tc>
        <w:tc>
          <w:tcPr>
            <w:tcW w:w="270" w:type="dxa"/>
          </w:tcPr>
          <w:p w:rsidR="0090460E" w:rsidRDefault="0090460E" w:rsidP="00D20093">
            <w:pPr>
              <w:snapToGrid w:val="0"/>
              <w:cnfStyle w:val="000000100000"/>
              <w:rPr>
                <w:b/>
                <w:bCs/>
                <w:color w:val="FFFFFF"/>
                <w:sz w:val="16"/>
                <w:szCs w:val="16"/>
              </w:rPr>
            </w:pPr>
            <w:r w:rsidRPr="00192D96">
              <w:t>EC</w:t>
            </w:r>
          </w:p>
        </w:tc>
        <w:tc>
          <w:tcPr>
            <w:cnfStyle w:val="000010000000"/>
            <w:tcW w:w="270" w:type="dxa"/>
            <w:tcBorders>
              <w:left w:val="none" w:sz="0" w:space="0" w:color="auto"/>
              <w:bottom w:val="none" w:sz="0" w:space="0" w:color="auto"/>
              <w:right w:val="none" w:sz="0" w:space="0" w:color="auto"/>
            </w:tcBorders>
          </w:tcPr>
          <w:p w:rsidR="0090460E" w:rsidRDefault="0090460E" w:rsidP="00D20093">
            <w:pPr>
              <w:snapToGrid w:val="0"/>
              <w:rPr>
                <w:b/>
                <w:bCs/>
                <w:color w:val="FFFFFF"/>
                <w:sz w:val="16"/>
                <w:szCs w:val="16"/>
              </w:rPr>
            </w:pPr>
            <w:r w:rsidRPr="00192D96">
              <w:t>SCU</w:t>
            </w:r>
          </w:p>
        </w:tc>
        <w:tc>
          <w:tcPr>
            <w:tcW w:w="330" w:type="dxa"/>
          </w:tcPr>
          <w:p w:rsidR="0090460E" w:rsidRDefault="0090460E" w:rsidP="00D20093">
            <w:pPr>
              <w:snapToGrid w:val="0"/>
              <w:cnfStyle w:val="000000100000"/>
              <w:rPr>
                <w:b/>
                <w:bCs/>
                <w:color w:val="FFFFFF"/>
                <w:sz w:val="16"/>
                <w:szCs w:val="16"/>
              </w:rPr>
            </w:pPr>
            <w:r w:rsidRPr="00192D96">
              <w:t>Lynx</w:t>
            </w:r>
          </w:p>
        </w:tc>
        <w:tc>
          <w:tcPr>
            <w:cnfStyle w:val="000010000000"/>
            <w:tcW w:w="370" w:type="dxa"/>
            <w:tcBorders>
              <w:left w:val="none" w:sz="0" w:space="0" w:color="auto"/>
              <w:bottom w:val="none" w:sz="0" w:space="0" w:color="auto"/>
              <w:right w:val="none" w:sz="0" w:space="0" w:color="auto"/>
            </w:tcBorders>
          </w:tcPr>
          <w:p w:rsidR="0090460E" w:rsidRDefault="0090460E" w:rsidP="00D20093">
            <w:pPr>
              <w:snapToGrid w:val="0"/>
            </w:pPr>
            <w:r w:rsidRPr="00192D96">
              <w:t>S</w:t>
            </w:r>
          </w:p>
          <w:p w:rsidR="0090460E" w:rsidRDefault="0090460E" w:rsidP="00D20093">
            <w:pPr>
              <w:snapToGrid w:val="0"/>
            </w:pPr>
            <w:r w:rsidRPr="00192D96">
              <w:t>E</w:t>
            </w:r>
          </w:p>
          <w:p w:rsidR="0090460E" w:rsidRDefault="0090460E" w:rsidP="00D20093">
            <w:pPr>
              <w:snapToGrid w:val="0"/>
              <w:rPr>
                <w:b/>
                <w:bCs/>
                <w:color w:val="FFFFFF"/>
                <w:sz w:val="16"/>
                <w:szCs w:val="16"/>
              </w:rPr>
            </w:pPr>
            <w:r w:rsidRPr="00192D96">
              <w:t>C</w:t>
            </w:r>
          </w:p>
        </w:tc>
        <w:tc>
          <w:tcPr>
            <w:tcW w:w="300" w:type="dxa"/>
          </w:tcPr>
          <w:p w:rsidR="0090460E" w:rsidRDefault="0090460E" w:rsidP="00D20093">
            <w:pPr>
              <w:snapToGrid w:val="0"/>
              <w:cnfStyle w:val="000000100000"/>
              <w:rPr>
                <w:b/>
                <w:bCs/>
                <w:color w:val="FFFFFF"/>
                <w:sz w:val="16"/>
                <w:szCs w:val="16"/>
              </w:rPr>
            </w:pPr>
            <w:r w:rsidRPr="00192D96">
              <w:t>SCE</w:t>
            </w:r>
          </w:p>
        </w:tc>
        <w:tc>
          <w:tcPr>
            <w:cnfStyle w:val="000010000000"/>
            <w:tcW w:w="410" w:type="dxa"/>
            <w:tcBorders>
              <w:left w:val="none" w:sz="0" w:space="0" w:color="auto"/>
              <w:bottom w:val="none" w:sz="0" w:space="0" w:color="auto"/>
              <w:right w:val="none" w:sz="0" w:space="0" w:color="auto"/>
            </w:tcBorders>
          </w:tcPr>
          <w:p w:rsidR="0090460E" w:rsidRDefault="0090460E" w:rsidP="00D20093">
            <w:pPr>
              <w:snapToGrid w:val="0"/>
            </w:pPr>
            <w:r w:rsidRPr="00192D96">
              <w:t>S</w:t>
            </w:r>
          </w:p>
          <w:p w:rsidR="0090460E" w:rsidRDefault="0090460E" w:rsidP="00D20093">
            <w:pPr>
              <w:snapToGrid w:val="0"/>
            </w:pPr>
            <w:r w:rsidRPr="00192D96">
              <w:t>A</w:t>
            </w:r>
          </w:p>
          <w:p w:rsidR="0090460E" w:rsidRDefault="0090460E" w:rsidP="00D20093">
            <w:pPr>
              <w:snapToGrid w:val="0"/>
              <w:rPr>
                <w:b/>
                <w:bCs/>
                <w:color w:val="FFFFFF"/>
                <w:sz w:val="16"/>
                <w:szCs w:val="16"/>
              </w:rPr>
            </w:pPr>
            <w:r w:rsidRPr="00192D96">
              <w:t>O</w:t>
            </w:r>
          </w:p>
        </w:tc>
        <w:tc>
          <w:tcPr>
            <w:tcW w:w="340" w:type="dxa"/>
          </w:tcPr>
          <w:p w:rsidR="0090460E" w:rsidRDefault="0090460E" w:rsidP="00D20093">
            <w:pPr>
              <w:snapToGrid w:val="0"/>
              <w:cnfStyle w:val="000000100000"/>
            </w:pPr>
            <w:r w:rsidRPr="00192D96">
              <w:t>B</w:t>
            </w:r>
          </w:p>
          <w:p w:rsidR="0090460E" w:rsidRDefault="0090460E" w:rsidP="00D20093">
            <w:pPr>
              <w:snapToGrid w:val="0"/>
              <w:cnfStyle w:val="000000100000"/>
            </w:pPr>
            <w:r w:rsidRPr="00192D96">
              <w:t>C</w:t>
            </w:r>
          </w:p>
          <w:p w:rsidR="0090460E" w:rsidRDefault="0090460E" w:rsidP="00D20093">
            <w:pPr>
              <w:snapToGrid w:val="0"/>
              <w:cnfStyle w:val="000000100000"/>
              <w:rPr>
                <w:b/>
                <w:bCs/>
                <w:color w:val="FFFFFF"/>
                <w:sz w:val="16"/>
                <w:szCs w:val="16"/>
              </w:rPr>
            </w:pPr>
            <w:r w:rsidRPr="00192D96">
              <w:t>O</w:t>
            </w:r>
          </w:p>
        </w:tc>
        <w:tc>
          <w:tcPr>
            <w:cnfStyle w:val="000010000000"/>
            <w:tcW w:w="330" w:type="dxa"/>
            <w:tcBorders>
              <w:left w:val="none" w:sz="0" w:space="0" w:color="auto"/>
              <w:bottom w:val="none" w:sz="0" w:space="0" w:color="auto"/>
              <w:right w:val="none" w:sz="0" w:space="0" w:color="auto"/>
            </w:tcBorders>
          </w:tcPr>
          <w:p w:rsidR="0090460E" w:rsidRDefault="0090460E" w:rsidP="00D20093">
            <w:pPr>
              <w:snapToGrid w:val="0"/>
            </w:pPr>
            <w:r w:rsidRPr="00192D96">
              <w:t>E</w:t>
            </w:r>
          </w:p>
          <w:p w:rsidR="0090460E" w:rsidRDefault="0090460E" w:rsidP="00D20093">
            <w:pPr>
              <w:snapToGrid w:val="0"/>
              <w:rPr>
                <w:b/>
                <w:bCs/>
                <w:color w:val="FFFFFF"/>
                <w:sz w:val="16"/>
                <w:szCs w:val="16"/>
              </w:rPr>
            </w:pPr>
            <w:r w:rsidRPr="00192D96">
              <w:t>C</w:t>
            </w:r>
          </w:p>
        </w:tc>
        <w:tc>
          <w:tcPr>
            <w:tcW w:w="240" w:type="dxa"/>
          </w:tcPr>
          <w:p w:rsidR="0090460E" w:rsidRDefault="0090460E" w:rsidP="00D20093">
            <w:pPr>
              <w:snapToGrid w:val="0"/>
              <w:cnfStyle w:val="000000100000"/>
              <w:rPr>
                <w:b/>
                <w:bCs/>
                <w:color w:val="FFFFFF"/>
                <w:sz w:val="16"/>
                <w:szCs w:val="16"/>
              </w:rPr>
            </w:pPr>
            <w:r w:rsidRPr="00192D96">
              <w:t>SCU</w:t>
            </w:r>
          </w:p>
        </w:tc>
        <w:tc>
          <w:tcPr>
            <w:cnfStyle w:val="000010000000"/>
            <w:tcW w:w="490" w:type="dxa"/>
            <w:tcBorders>
              <w:left w:val="none" w:sz="0" w:space="0" w:color="auto"/>
              <w:bottom w:val="none" w:sz="0" w:space="0" w:color="auto"/>
              <w:right w:val="none" w:sz="0" w:space="0" w:color="auto"/>
            </w:tcBorders>
          </w:tcPr>
          <w:p w:rsidR="0090460E" w:rsidRDefault="0090460E" w:rsidP="00D20093">
            <w:pPr>
              <w:snapToGrid w:val="0"/>
              <w:rPr>
                <w:sz w:val="16"/>
                <w:szCs w:val="16"/>
                <w:lang w:val="en-US"/>
              </w:rPr>
            </w:pPr>
            <w:r w:rsidRPr="00192D96">
              <w:t>Lynx</w:t>
            </w:r>
          </w:p>
        </w:tc>
      </w:tr>
      <w:tr w:rsidR="00863F8E" w:rsidTr="00863F8E">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Eletrônicas</w:t>
            </w:r>
          </w:p>
        </w:tc>
        <w:tc>
          <w:tcPr>
            <w:tcW w:w="500" w:type="dxa"/>
          </w:tcPr>
          <w:p w:rsidR="00935FF0" w:rsidRDefault="00935FF0" w:rsidP="00D20093">
            <w:pPr>
              <w:snapToGrid w:val="0"/>
              <w:cnfStyle w:val="000000000000"/>
              <w:rPr>
                <w:b/>
                <w:bCs/>
                <w:sz w:val="16"/>
                <w:szCs w:val="16"/>
                <w:lang w:val="en-US"/>
              </w:rPr>
            </w:pPr>
            <w:r>
              <w:rPr>
                <w:b/>
                <w:bCs/>
                <w:sz w:val="16"/>
                <w:szCs w:val="16"/>
                <w:lang w:val="en-US"/>
              </w:rPr>
              <w:t>OP</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xyyyymmddhhmm.dat</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Manuais</w:t>
            </w:r>
          </w:p>
        </w:tc>
        <w:tc>
          <w:tcPr>
            <w:tcW w:w="500" w:type="dxa"/>
          </w:tcPr>
          <w:p w:rsidR="00935FF0" w:rsidRDefault="00935FF0" w:rsidP="00D20093">
            <w:pPr>
              <w:snapToGrid w:val="0"/>
              <w:cnfStyle w:val="000000100000"/>
              <w:rPr>
                <w:b/>
                <w:bCs/>
                <w:sz w:val="16"/>
                <w:szCs w:val="16"/>
                <w:lang w:val="en-US"/>
              </w:rPr>
            </w:pPr>
            <w:r>
              <w:rPr>
                <w:b/>
                <w:bCs/>
                <w:sz w:val="16"/>
                <w:szCs w:val="16"/>
                <w:lang w:val="en-US"/>
              </w:rPr>
              <w:t>OP</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manualesyyyymmddhhmm.dat</w:t>
            </w:r>
          </w:p>
        </w:tc>
        <w:tc>
          <w:tcPr>
            <w:tcW w:w="330" w:type="dxa"/>
          </w:tcPr>
          <w:p w:rsidR="00935FF0" w:rsidRDefault="00935FF0" w:rsidP="00D20093">
            <w:pPr>
              <w:snapToGrid w:val="0"/>
              <w:jc w:val="center"/>
              <w:cnfStyle w:val="0000001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935FF0" w:rsidTr="00AE61F2">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Aéreas</w:t>
            </w:r>
          </w:p>
        </w:tc>
        <w:tc>
          <w:tcPr>
            <w:tcW w:w="500" w:type="dxa"/>
          </w:tcPr>
          <w:p w:rsidR="00935FF0" w:rsidRDefault="00935FF0" w:rsidP="00D20093">
            <w:pPr>
              <w:snapToGrid w:val="0"/>
              <w:cnfStyle w:val="000000000000"/>
              <w:rPr>
                <w:b/>
                <w:bCs/>
                <w:sz w:val="16"/>
                <w:szCs w:val="16"/>
                <w:lang w:val="en-US"/>
              </w:rPr>
            </w:pPr>
            <w:r>
              <w:rPr>
                <w:b/>
                <w:bCs/>
                <w:sz w:val="16"/>
                <w:szCs w:val="16"/>
                <w:lang w:val="en-US"/>
              </w:rPr>
              <w:t>OP</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aereasyyyymmddhhmm.dat</w:t>
            </w:r>
          </w:p>
        </w:tc>
        <w:tc>
          <w:tcPr>
            <w:tcW w:w="330" w:type="dxa"/>
          </w:tcPr>
          <w:p w:rsidR="00935FF0" w:rsidRDefault="00935FF0" w:rsidP="00D20093">
            <w:pPr>
              <w:snapToGrid w:val="0"/>
              <w:jc w:val="center"/>
              <w:cnfStyle w:val="0000000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lastRenderedPageBreak/>
              <w:t>Autorizações Internacionais</w:t>
            </w:r>
          </w:p>
        </w:tc>
        <w:tc>
          <w:tcPr>
            <w:tcW w:w="500" w:type="dxa"/>
          </w:tcPr>
          <w:p w:rsidR="00935FF0" w:rsidRDefault="00935FF0" w:rsidP="00D20093">
            <w:pPr>
              <w:snapToGrid w:val="0"/>
              <w:cnfStyle w:val="000000100000"/>
              <w:rPr>
                <w:b/>
                <w:bCs/>
                <w:sz w:val="16"/>
                <w:szCs w:val="16"/>
                <w:lang w:val="en-US"/>
              </w:rPr>
            </w:pPr>
            <w:r>
              <w:rPr>
                <w:b/>
                <w:bCs/>
                <w:sz w:val="16"/>
                <w:szCs w:val="16"/>
                <w:lang w:val="en-US"/>
              </w:rPr>
              <w:t>OP</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intereeeeeeeeyyyymmddhhmm.dat</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935FF0" w:rsidTr="00AE61F2">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Internacionais</w:t>
            </w:r>
          </w:p>
        </w:tc>
        <w:tc>
          <w:tcPr>
            <w:tcW w:w="500" w:type="dxa"/>
          </w:tcPr>
          <w:p w:rsidR="00935FF0" w:rsidRDefault="00935FF0" w:rsidP="00D20093">
            <w:pPr>
              <w:snapToGrid w:val="0"/>
              <w:cnfStyle w:val="000000000000"/>
              <w:rPr>
                <w:b/>
                <w:bCs/>
                <w:sz w:val="16"/>
                <w:szCs w:val="16"/>
                <w:lang w:val="en-US"/>
              </w:rPr>
            </w:pPr>
            <w:r>
              <w:rPr>
                <w:b/>
                <w:bCs/>
                <w:sz w:val="16"/>
                <w:szCs w:val="16"/>
                <w:lang w:val="en-US"/>
              </w:rPr>
              <w:t>OP</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interyyyymmddhhmm.dat</w:t>
            </w:r>
          </w:p>
        </w:tc>
        <w:tc>
          <w:tcPr>
            <w:tcW w:w="330" w:type="dxa"/>
          </w:tcPr>
          <w:p w:rsidR="00935FF0" w:rsidRDefault="00935FF0" w:rsidP="00D20093">
            <w:pPr>
              <w:snapToGrid w:val="0"/>
              <w:jc w:val="center"/>
              <w:cnfStyle w:val="0000000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Reporte de fraude confirmado</w:t>
            </w:r>
          </w:p>
        </w:tc>
        <w:tc>
          <w:tcPr>
            <w:tcW w:w="500" w:type="dxa"/>
          </w:tcPr>
          <w:p w:rsidR="00935FF0" w:rsidRDefault="00935FF0" w:rsidP="00D20093">
            <w:pPr>
              <w:snapToGrid w:val="0"/>
              <w:cnfStyle w:val="000000100000"/>
              <w:rPr>
                <w:b/>
                <w:bCs/>
                <w:sz w:val="16"/>
                <w:szCs w:val="16"/>
                <w:lang w:val="en-US"/>
              </w:rPr>
            </w:pPr>
            <w:r>
              <w:rPr>
                <w:b/>
                <w:bCs/>
                <w:sz w:val="16"/>
                <w:szCs w:val="16"/>
                <w:lang w:val="en-US"/>
              </w:rPr>
              <w:t>FR</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tc40</w:t>
            </w:r>
            <w:r>
              <w:rPr>
                <w:i/>
                <w:iCs/>
                <w:sz w:val="16"/>
                <w:szCs w:val="16"/>
              </w:rPr>
              <w:t>yyyymmdd</w:t>
            </w:r>
            <w:r>
              <w:rPr>
                <w:sz w:val="16"/>
                <w:szCs w:val="16"/>
              </w:rPr>
              <w:t>.dat</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x</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935FF0" w:rsidTr="00AE61F2">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Cadastro de Estabelecimentos</w:t>
            </w:r>
          </w:p>
        </w:tc>
        <w:tc>
          <w:tcPr>
            <w:tcW w:w="500" w:type="dxa"/>
          </w:tcPr>
          <w:p w:rsidR="00935FF0" w:rsidRDefault="00935FF0" w:rsidP="00D20093">
            <w:pPr>
              <w:snapToGrid w:val="0"/>
              <w:cnfStyle w:val="000000000000"/>
              <w:rPr>
                <w:b/>
                <w:bCs/>
                <w:sz w:val="16"/>
                <w:szCs w:val="16"/>
                <w:lang w:val="en-US"/>
              </w:rPr>
            </w:pPr>
            <w:r>
              <w:rPr>
                <w:b/>
                <w:bCs/>
                <w:sz w:val="16"/>
                <w:szCs w:val="16"/>
                <w:lang w:val="en-US"/>
              </w:rPr>
              <w:t>CT</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catastral</w:t>
            </w:r>
            <w:r>
              <w:rPr>
                <w:i/>
                <w:iCs/>
                <w:sz w:val="16"/>
                <w:szCs w:val="16"/>
              </w:rPr>
              <w:t>yyyymmdd</w:t>
            </w:r>
            <w:r>
              <w:rPr>
                <w:sz w:val="16"/>
                <w:szCs w:val="16"/>
              </w:rPr>
              <w:t>.dat</w:t>
            </w:r>
          </w:p>
        </w:tc>
        <w:tc>
          <w:tcPr>
            <w:tcW w:w="330" w:type="dxa"/>
          </w:tcPr>
          <w:p w:rsidR="00935FF0" w:rsidRDefault="00935FF0" w:rsidP="00D20093">
            <w:pPr>
              <w:snapToGrid w:val="0"/>
              <w:jc w:val="center"/>
              <w:cnfStyle w:val="0000000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MCC</w:t>
            </w:r>
          </w:p>
        </w:tc>
        <w:tc>
          <w:tcPr>
            <w:tcW w:w="500" w:type="dxa"/>
          </w:tcPr>
          <w:p w:rsidR="00935FF0" w:rsidRDefault="00935FF0" w:rsidP="00D20093">
            <w:pPr>
              <w:snapToGrid w:val="0"/>
              <w:cnfStyle w:val="000000100000"/>
              <w:rPr>
                <w:b/>
                <w:bCs/>
                <w:sz w:val="16"/>
                <w:szCs w:val="16"/>
                <w:lang w:val="en-US"/>
              </w:rPr>
            </w:pPr>
            <w:r>
              <w:rPr>
                <w:b/>
                <w:bCs/>
                <w:sz w:val="16"/>
                <w:szCs w:val="16"/>
                <w:lang w:val="en-US"/>
              </w:rPr>
              <w:t>MC</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mccyyyymmdd.dat</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935FF0" w:rsidTr="00AE61F2">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Segmentos</w:t>
            </w:r>
          </w:p>
        </w:tc>
        <w:tc>
          <w:tcPr>
            <w:tcW w:w="500" w:type="dxa"/>
          </w:tcPr>
          <w:p w:rsidR="00935FF0" w:rsidRDefault="00935FF0" w:rsidP="00D20093">
            <w:pPr>
              <w:snapToGrid w:val="0"/>
              <w:cnfStyle w:val="000000000000"/>
              <w:rPr>
                <w:b/>
                <w:bCs/>
                <w:sz w:val="16"/>
                <w:szCs w:val="16"/>
                <w:lang w:val="en-US"/>
              </w:rPr>
            </w:pPr>
            <w:r>
              <w:rPr>
                <w:b/>
                <w:bCs/>
                <w:sz w:val="16"/>
                <w:szCs w:val="16"/>
                <w:lang w:val="en-US"/>
              </w:rPr>
              <w:t>SG</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segmentoyyyymmdd.dat</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i/>
                <w:iCs/>
                <w:sz w:val="16"/>
                <w:szCs w:val="16"/>
                <w:lang w:val="en-US"/>
              </w:rPr>
            </w:pPr>
            <w:r>
              <w:rPr>
                <w:sz w:val="16"/>
                <w:szCs w:val="16"/>
                <w:lang w:val="en-US"/>
              </w:rPr>
              <w:t xml:space="preserve">Reporte de </w:t>
            </w:r>
            <w:r>
              <w:rPr>
                <w:i/>
                <w:iCs/>
                <w:sz w:val="16"/>
                <w:szCs w:val="16"/>
                <w:lang w:val="en-US"/>
              </w:rPr>
              <w:t>chargeback</w:t>
            </w:r>
          </w:p>
        </w:tc>
        <w:tc>
          <w:tcPr>
            <w:tcW w:w="500" w:type="dxa"/>
          </w:tcPr>
          <w:p w:rsidR="00935FF0" w:rsidRDefault="00935FF0" w:rsidP="00D20093">
            <w:pPr>
              <w:snapToGrid w:val="0"/>
              <w:cnfStyle w:val="000000100000"/>
              <w:rPr>
                <w:b/>
                <w:bCs/>
                <w:sz w:val="16"/>
                <w:szCs w:val="16"/>
                <w:lang w:val="en-US"/>
              </w:rPr>
            </w:pPr>
            <w:r>
              <w:rPr>
                <w:b/>
                <w:bCs/>
                <w:sz w:val="16"/>
                <w:szCs w:val="16"/>
                <w:lang w:val="en-US"/>
              </w:rPr>
              <w:t>CK</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cbk</w:t>
            </w:r>
            <w:r>
              <w:rPr>
                <w:i/>
                <w:iCs/>
                <w:sz w:val="16"/>
                <w:szCs w:val="16"/>
              </w:rPr>
              <w:t>yyyymmdd</w:t>
            </w:r>
            <w:r>
              <w:rPr>
                <w:sz w:val="16"/>
                <w:szCs w:val="16"/>
              </w:rPr>
              <w:t>.dat</w:t>
            </w:r>
          </w:p>
        </w:tc>
        <w:tc>
          <w:tcPr>
            <w:tcW w:w="330" w:type="dxa"/>
          </w:tcPr>
          <w:p w:rsidR="00935FF0" w:rsidRDefault="00935FF0" w:rsidP="00D20093">
            <w:pPr>
              <w:snapToGrid w:val="0"/>
              <w:jc w:val="center"/>
              <w:cnfStyle w:val="0000001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935FF0" w:rsidTr="00AE61F2">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Reporte de Solicitações de Cópias</w:t>
            </w:r>
          </w:p>
        </w:tc>
        <w:tc>
          <w:tcPr>
            <w:tcW w:w="500" w:type="dxa"/>
          </w:tcPr>
          <w:p w:rsidR="00935FF0" w:rsidRDefault="00935FF0" w:rsidP="00D20093">
            <w:pPr>
              <w:snapToGrid w:val="0"/>
              <w:cnfStyle w:val="000000000000"/>
              <w:rPr>
                <w:b/>
                <w:bCs/>
                <w:sz w:val="16"/>
                <w:szCs w:val="16"/>
                <w:lang w:val="en-US"/>
              </w:rPr>
            </w:pPr>
            <w:r>
              <w:rPr>
                <w:b/>
                <w:bCs/>
                <w:sz w:val="16"/>
                <w:szCs w:val="16"/>
                <w:lang w:val="en-US"/>
              </w:rPr>
              <w:t>SC</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copia</w:t>
            </w:r>
            <w:r>
              <w:rPr>
                <w:i/>
                <w:iCs/>
                <w:sz w:val="16"/>
                <w:szCs w:val="16"/>
              </w:rPr>
              <w:t>yyyymmdd</w:t>
            </w:r>
            <w:r>
              <w:rPr>
                <w:sz w:val="16"/>
                <w:szCs w:val="16"/>
              </w:rPr>
              <w:t>.dat</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x</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Faturamento</w:t>
            </w:r>
          </w:p>
        </w:tc>
        <w:tc>
          <w:tcPr>
            <w:tcW w:w="500" w:type="dxa"/>
          </w:tcPr>
          <w:p w:rsidR="00935FF0" w:rsidRDefault="00935FF0" w:rsidP="00D20093">
            <w:pPr>
              <w:snapToGrid w:val="0"/>
              <w:cnfStyle w:val="000000100000"/>
              <w:rPr>
                <w:b/>
                <w:bCs/>
                <w:sz w:val="16"/>
                <w:szCs w:val="16"/>
                <w:lang w:val="en-US"/>
              </w:rPr>
            </w:pPr>
            <w:r>
              <w:rPr>
                <w:b/>
                <w:bCs/>
                <w:sz w:val="16"/>
                <w:szCs w:val="16"/>
                <w:lang w:val="en-US"/>
              </w:rPr>
              <w:t>FT</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facturacion</w:t>
            </w:r>
            <w:r>
              <w:rPr>
                <w:i/>
                <w:iCs/>
                <w:sz w:val="16"/>
                <w:szCs w:val="16"/>
              </w:rPr>
              <w:t>yyyymmdd</w:t>
            </w:r>
            <w:r>
              <w:rPr>
                <w:sz w:val="16"/>
                <w:szCs w:val="16"/>
              </w:rPr>
              <w:t>.dat</w:t>
            </w:r>
          </w:p>
        </w:tc>
        <w:tc>
          <w:tcPr>
            <w:tcW w:w="330" w:type="dxa"/>
          </w:tcPr>
          <w:p w:rsidR="00935FF0" w:rsidRDefault="00935FF0" w:rsidP="00D20093">
            <w:pPr>
              <w:snapToGrid w:val="0"/>
              <w:jc w:val="center"/>
              <w:cnfStyle w:val="0000001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935FF0" w:rsidTr="00AE61F2">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Faturamento COBAN</w:t>
            </w:r>
          </w:p>
        </w:tc>
        <w:tc>
          <w:tcPr>
            <w:tcW w:w="500" w:type="dxa"/>
          </w:tcPr>
          <w:p w:rsidR="00935FF0" w:rsidRDefault="00935FF0" w:rsidP="00D20093">
            <w:pPr>
              <w:snapToGrid w:val="0"/>
              <w:cnfStyle w:val="000000000000"/>
              <w:rPr>
                <w:b/>
                <w:bCs/>
                <w:sz w:val="16"/>
                <w:szCs w:val="16"/>
                <w:lang w:val="en-US"/>
              </w:rPr>
            </w:pPr>
            <w:r>
              <w:rPr>
                <w:b/>
                <w:bCs/>
                <w:sz w:val="16"/>
                <w:szCs w:val="16"/>
                <w:lang w:val="en-US"/>
              </w:rPr>
              <w:t>FC</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facturCOBANyyyymmdd.dat</w:t>
            </w:r>
          </w:p>
        </w:tc>
        <w:tc>
          <w:tcPr>
            <w:tcW w:w="330" w:type="dxa"/>
          </w:tcPr>
          <w:p w:rsidR="00935FF0" w:rsidRDefault="00935FF0" w:rsidP="00D20093">
            <w:pPr>
              <w:snapToGrid w:val="0"/>
              <w:jc w:val="center"/>
              <w:cnfStyle w:val="0000000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Comprovantes Bloqueados</w:t>
            </w:r>
          </w:p>
        </w:tc>
        <w:tc>
          <w:tcPr>
            <w:tcW w:w="500" w:type="dxa"/>
          </w:tcPr>
          <w:p w:rsidR="00935FF0" w:rsidRDefault="00935FF0" w:rsidP="00D20093">
            <w:pPr>
              <w:snapToGrid w:val="0"/>
              <w:cnfStyle w:val="000000100000"/>
              <w:rPr>
                <w:b/>
                <w:bCs/>
                <w:sz w:val="16"/>
                <w:szCs w:val="16"/>
                <w:lang w:val="en-US"/>
              </w:rPr>
            </w:pPr>
            <w:r>
              <w:rPr>
                <w:b/>
                <w:bCs/>
                <w:sz w:val="16"/>
                <w:szCs w:val="16"/>
                <w:lang w:val="en-US"/>
              </w:rPr>
              <w:t>CB</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bloqueados</w:t>
            </w:r>
            <w:r>
              <w:rPr>
                <w:i/>
                <w:iCs/>
                <w:sz w:val="16"/>
                <w:szCs w:val="16"/>
              </w:rPr>
              <w:t>yyyymmdd</w:t>
            </w:r>
            <w:r>
              <w:rPr>
                <w:sz w:val="16"/>
                <w:szCs w:val="16"/>
              </w:rPr>
              <w:t>.dat</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x</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935FF0" w:rsidTr="00AE61F2">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Special Handling</w:t>
            </w:r>
          </w:p>
        </w:tc>
        <w:tc>
          <w:tcPr>
            <w:tcW w:w="500" w:type="dxa"/>
          </w:tcPr>
          <w:p w:rsidR="00935FF0" w:rsidRDefault="00935FF0" w:rsidP="00D20093">
            <w:pPr>
              <w:snapToGrid w:val="0"/>
              <w:cnfStyle w:val="000000000000"/>
              <w:rPr>
                <w:b/>
                <w:bCs/>
                <w:sz w:val="16"/>
                <w:szCs w:val="16"/>
                <w:lang w:val="en-US"/>
              </w:rPr>
            </w:pPr>
            <w:r>
              <w:rPr>
                <w:b/>
                <w:bCs/>
                <w:sz w:val="16"/>
                <w:szCs w:val="16"/>
                <w:lang w:val="en-US"/>
              </w:rPr>
              <w:t>SH</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sh</w:t>
            </w:r>
            <w:r>
              <w:rPr>
                <w:i/>
                <w:iCs/>
                <w:sz w:val="16"/>
                <w:szCs w:val="16"/>
              </w:rPr>
              <w:t>yyyymmdd</w:t>
            </w:r>
            <w:r>
              <w:rPr>
                <w:sz w:val="16"/>
                <w:szCs w:val="16"/>
              </w:rPr>
              <w:t>.dat</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x</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 xml:space="preserve">Reporte de </w:t>
            </w:r>
            <w:r>
              <w:rPr>
                <w:i/>
                <w:iCs/>
                <w:sz w:val="16"/>
                <w:szCs w:val="16"/>
              </w:rPr>
              <w:t>chargeback</w:t>
            </w:r>
            <w:r>
              <w:rPr>
                <w:sz w:val="16"/>
                <w:szCs w:val="16"/>
              </w:rPr>
              <w:t xml:space="preserve"> em tratamento</w:t>
            </w:r>
          </w:p>
        </w:tc>
        <w:tc>
          <w:tcPr>
            <w:tcW w:w="500" w:type="dxa"/>
          </w:tcPr>
          <w:p w:rsidR="00935FF0" w:rsidRDefault="00935FF0" w:rsidP="00D20093">
            <w:pPr>
              <w:snapToGrid w:val="0"/>
              <w:cnfStyle w:val="000000100000"/>
              <w:rPr>
                <w:b/>
                <w:bCs/>
                <w:sz w:val="16"/>
                <w:szCs w:val="16"/>
                <w:lang w:val="en-US"/>
              </w:rPr>
            </w:pPr>
            <w:r>
              <w:rPr>
                <w:b/>
                <w:bCs/>
                <w:sz w:val="16"/>
                <w:szCs w:val="16"/>
                <w:lang w:val="en-US"/>
              </w:rPr>
              <w:t>CM</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tratcbk</w:t>
            </w:r>
            <w:r>
              <w:rPr>
                <w:i/>
                <w:iCs/>
                <w:sz w:val="16"/>
                <w:szCs w:val="16"/>
              </w:rPr>
              <w:t>yyyymmdd</w:t>
            </w:r>
            <w:r>
              <w:rPr>
                <w:sz w:val="16"/>
                <w:szCs w:val="16"/>
              </w:rPr>
              <w:t>.dat</w:t>
            </w:r>
          </w:p>
        </w:tc>
        <w:tc>
          <w:tcPr>
            <w:tcW w:w="330" w:type="dxa"/>
          </w:tcPr>
          <w:p w:rsidR="00935FF0" w:rsidRDefault="00935FF0" w:rsidP="00D20093">
            <w:pPr>
              <w:snapToGrid w:val="0"/>
              <w:jc w:val="center"/>
              <w:cnfStyle w:val="0000001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935FF0" w:rsidTr="00AE61F2">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Reporte de Saldo de Estabelecimento</w:t>
            </w:r>
          </w:p>
        </w:tc>
        <w:tc>
          <w:tcPr>
            <w:tcW w:w="500" w:type="dxa"/>
          </w:tcPr>
          <w:p w:rsidR="00935FF0" w:rsidRDefault="00935FF0" w:rsidP="00D20093">
            <w:pPr>
              <w:snapToGrid w:val="0"/>
              <w:cnfStyle w:val="000000000000"/>
              <w:rPr>
                <w:b/>
                <w:bCs/>
                <w:sz w:val="16"/>
                <w:szCs w:val="16"/>
                <w:lang w:val="en-US"/>
              </w:rPr>
            </w:pPr>
            <w:r>
              <w:rPr>
                <w:b/>
                <w:bCs/>
                <w:sz w:val="16"/>
                <w:szCs w:val="16"/>
                <w:lang w:val="en-US"/>
              </w:rPr>
              <w:t>SE</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saldo</w:t>
            </w:r>
            <w:r>
              <w:rPr>
                <w:i/>
                <w:iCs/>
                <w:sz w:val="16"/>
                <w:szCs w:val="16"/>
              </w:rPr>
              <w:t>yyyymmdd</w:t>
            </w:r>
            <w:r>
              <w:rPr>
                <w:sz w:val="16"/>
                <w:szCs w:val="16"/>
              </w:rPr>
              <w:t>.dat</w:t>
            </w:r>
          </w:p>
        </w:tc>
        <w:tc>
          <w:tcPr>
            <w:tcW w:w="330" w:type="dxa"/>
          </w:tcPr>
          <w:p w:rsidR="00935FF0" w:rsidRDefault="00935FF0" w:rsidP="00D20093">
            <w:pPr>
              <w:snapToGrid w:val="0"/>
              <w:jc w:val="center"/>
              <w:cnfStyle w:val="0000000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Operacções em dinheiro</w:t>
            </w:r>
          </w:p>
        </w:tc>
        <w:tc>
          <w:tcPr>
            <w:tcW w:w="500" w:type="dxa"/>
          </w:tcPr>
          <w:p w:rsidR="00935FF0" w:rsidRDefault="00935FF0" w:rsidP="00D20093">
            <w:pPr>
              <w:snapToGrid w:val="0"/>
              <w:cnfStyle w:val="000000100000"/>
              <w:rPr>
                <w:b/>
                <w:bCs/>
                <w:sz w:val="16"/>
                <w:szCs w:val="16"/>
                <w:lang w:val="en-US"/>
              </w:rPr>
            </w:pPr>
            <w:r>
              <w:rPr>
                <w:b/>
                <w:bCs/>
                <w:sz w:val="16"/>
                <w:szCs w:val="16"/>
                <w:lang w:val="en-US"/>
              </w:rPr>
              <w:t>DI</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dyyyymmddhhmm.dat</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935FF0" w:rsidTr="00AE61F2">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Respostas de autorizações Negadas</w:t>
            </w:r>
          </w:p>
        </w:tc>
        <w:tc>
          <w:tcPr>
            <w:tcW w:w="500" w:type="dxa"/>
          </w:tcPr>
          <w:p w:rsidR="00935FF0" w:rsidRDefault="00935FF0" w:rsidP="00D20093">
            <w:pPr>
              <w:snapToGrid w:val="0"/>
              <w:cnfStyle w:val="000000000000"/>
              <w:rPr>
                <w:b/>
                <w:bCs/>
                <w:sz w:val="16"/>
                <w:szCs w:val="16"/>
                <w:lang w:val="en-US"/>
              </w:rPr>
            </w:pPr>
            <w:r>
              <w:rPr>
                <w:b/>
                <w:bCs/>
                <w:sz w:val="16"/>
                <w:szCs w:val="16"/>
                <w:lang w:val="en-US"/>
              </w:rPr>
              <w:t>RO</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xyyyymmddhhmm.dat</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Resposta de autorizações por Timeout</w:t>
            </w:r>
          </w:p>
        </w:tc>
        <w:tc>
          <w:tcPr>
            <w:tcW w:w="500" w:type="dxa"/>
          </w:tcPr>
          <w:p w:rsidR="00935FF0" w:rsidRDefault="00935FF0" w:rsidP="00D20093">
            <w:pPr>
              <w:snapToGrid w:val="0"/>
              <w:cnfStyle w:val="000000100000"/>
              <w:rPr>
                <w:b/>
                <w:bCs/>
                <w:sz w:val="16"/>
                <w:szCs w:val="16"/>
                <w:lang w:val="en-US"/>
              </w:rPr>
            </w:pPr>
            <w:r>
              <w:rPr>
                <w:b/>
                <w:bCs/>
                <w:sz w:val="16"/>
                <w:szCs w:val="16"/>
                <w:lang w:val="en-US"/>
              </w:rPr>
              <w:t>TM</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xyyyymmddhhmm.dat</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r w:rsidR="00935FF0" w:rsidTr="00AE61F2">
        <w:trPr>
          <w:trHeight w:val="182"/>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lang w:val="en-US"/>
              </w:rPr>
            </w:pPr>
            <w:r>
              <w:rPr>
                <w:color w:val="FF0000"/>
                <w:sz w:val="16"/>
                <w:szCs w:val="16"/>
                <w:lang w:val="en-US"/>
              </w:rPr>
              <w:t>* Arquivos de Download</w:t>
            </w:r>
          </w:p>
        </w:tc>
        <w:tc>
          <w:tcPr>
            <w:tcW w:w="500" w:type="dxa"/>
          </w:tcPr>
          <w:p w:rsidR="00935FF0" w:rsidRDefault="00935FF0" w:rsidP="00D20093">
            <w:pPr>
              <w:snapToGrid w:val="0"/>
              <w:cnfStyle w:val="000000000000"/>
              <w:rPr>
                <w:color w:val="FF0000"/>
                <w:sz w:val="16"/>
                <w:szCs w:val="16"/>
                <w:lang w:val="en-US"/>
              </w:rPr>
            </w:pPr>
            <w:r>
              <w:rPr>
                <w:color w:val="FF0000"/>
                <w:sz w:val="16"/>
                <w:szCs w:val="16"/>
                <w:lang w:val="en-US"/>
              </w:rPr>
              <w:t> </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x</w:t>
            </w:r>
            <w:r>
              <w:rPr>
                <w:i/>
                <w:iCs/>
                <w:color w:val="FF0000"/>
                <w:sz w:val="16"/>
                <w:szCs w:val="16"/>
              </w:rPr>
              <w:t>eeeeeeee</w:t>
            </w:r>
            <w:r>
              <w:rPr>
                <w:color w:val="FF0000"/>
                <w:sz w:val="16"/>
                <w:szCs w:val="16"/>
              </w:rPr>
              <w:t>-y</w:t>
            </w:r>
            <w:r>
              <w:rPr>
                <w:i/>
                <w:iCs/>
                <w:color w:val="FF0000"/>
                <w:sz w:val="16"/>
                <w:szCs w:val="16"/>
              </w:rPr>
              <w:t>yyymmddhhmiss</w:t>
            </w:r>
            <w:r>
              <w:rPr>
                <w:color w:val="FF0000"/>
                <w:sz w:val="16"/>
                <w:szCs w:val="16"/>
              </w:rPr>
              <w:t>.</w:t>
            </w:r>
            <w:r>
              <w:rPr>
                <w:i/>
                <w:iCs/>
                <w:color w:val="FF0000"/>
                <w:sz w:val="16"/>
                <w:szCs w:val="16"/>
              </w:rPr>
              <w:t>nnn</w:t>
            </w:r>
            <w:r>
              <w:rPr>
                <w:color w:val="FF0000"/>
                <w:sz w:val="16"/>
                <w:szCs w:val="16"/>
              </w:rPr>
              <w:t>.dat</w:t>
            </w:r>
          </w:p>
        </w:tc>
        <w:tc>
          <w:tcPr>
            <w:tcW w:w="33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0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27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30" w:type="dxa"/>
          </w:tcPr>
          <w:p w:rsidR="00935FF0" w:rsidRDefault="00935FF0" w:rsidP="00D20093">
            <w:pPr>
              <w:snapToGrid w:val="0"/>
              <w:jc w:val="center"/>
              <w:cnfStyle w:val="000000000000"/>
              <w:rPr>
                <w:b/>
                <w:bCs/>
                <w:color w:val="FF0000"/>
                <w:sz w:val="16"/>
                <w:szCs w:val="16"/>
              </w:rPr>
            </w:pPr>
            <w:r>
              <w:rPr>
                <w:b/>
                <w:bCs/>
                <w:color w:val="FF0000"/>
                <w:sz w:val="16"/>
                <w:szCs w:val="16"/>
              </w:rPr>
              <w:t>x</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0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40" w:type="dxa"/>
          </w:tcPr>
          <w:p w:rsidR="00935FF0" w:rsidRDefault="00935FF0" w:rsidP="00D20093">
            <w:pPr>
              <w:snapToGrid w:val="0"/>
              <w:jc w:val="center"/>
              <w:cnfStyle w:val="000000000000"/>
              <w:rPr>
                <w:b/>
                <w:bCs/>
                <w:color w:val="FF0000"/>
                <w:sz w:val="16"/>
                <w:szCs w:val="16"/>
              </w:rPr>
            </w:pPr>
            <w:r>
              <w:rPr>
                <w:b/>
                <w:bCs/>
                <w:color w:val="FF0000"/>
                <w:sz w:val="16"/>
                <w:szCs w:val="16"/>
              </w:rPr>
              <w:t>x</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24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r>
      <w:tr w:rsidR="00863F8E" w:rsidTr="00863F8E">
        <w:trPr>
          <w:cnfStyle w:val="000000100000"/>
          <w:trHeight w:val="259"/>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lang w:val="en-US"/>
              </w:rPr>
            </w:pPr>
            <w:r>
              <w:rPr>
                <w:color w:val="FF0000"/>
                <w:sz w:val="16"/>
                <w:szCs w:val="16"/>
                <w:lang w:val="en-US"/>
              </w:rPr>
              <w:t>* Arquvios de Upload</w:t>
            </w:r>
          </w:p>
        </w:tc>
        <w:tc>
          <w:tcPr>
            <w:tcW w:w="500" w:type="dxa"/>
          </w:tcPr>
          <w:p w:rsidR="00935FF0" w:rsidRDefault="00935FF0" w:rsidP="00D20093">
            <w:pPr>
              <w:snapToGrid w:val="0"/>
              <w:cnfStyle w:val="000000100000"/>
              <w:rPr>
                <w:color w:val="FF0000"/>
                <w:sz w:val="16"/>
                <w:szCs w:val="16"/>
                <w:lang w:val="en-US"/>
              </w:rPr>
            </w:pPr>
            <w:r>
              <w:rPr>
                <w:color w:val="FF0000"/>
                <w:sz w:val="16"/>
                <w:szCs w:val="16"/>
                <w:lang w:val="en-US"/>
              </w:rPr>
              <w:t> </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z</w:t>
            </w:r>
            <w:r>
              <w:rPr>
                <w:i/>
                <w:iCs/>
                <w:color w:val="FF0000"/>
                <w:sz w:val="16"/>
                <w:szCs w:val="16"/>
              </w:rPr>
              <w:t>eeeeeeee</w:t>
            </w:r>
            <w:r>
              <w:rPr>
                <w:color w:val="FF0000"/>
                <w:sz w:val="16"/>
                <w:szCs w:val="16"/>
              </w:rPr>
              <w:t>-y</w:t>
            </w:r>
            <w:r>
              <w:rPr>
                <w:i/>
                <w:iCs/>
                <w:color w:val="FF0000"/>
                <w:sz w:val="16"/>
                <w:szCs w:val="16"/>
              </w:rPr>
              <w:t>yyymmddhhmiss</w:t>
            </w:r>
            <w:r>
              <w:rPr>
                <w:color w:val="FF0000"/>
                <w:sz w:val="16"/>
                <w:szCs w:val="16"/>
              </w:rPr>
              <w:t>.</w:t>
            </w:r>
            <w:r>
              <w:rPr>
                <w:i/>
                <w:iCs/>
                <w:color w:val="FF0000"/>
                <w:sz w:val="16"/>
                <w:szCs w:val="16"/>
              </w:rPr>
              <w:t>nnn</w:t>
            </w:r>
            <w:r>
              <w:rPr>
                <w:color w:val="FF0000"/>
                <w:sz w:val="16"/>
                <w:szCs w:val="16"/>
              </w:rPr>
              <w:t>.dat</w:t>
            </w:r>
          </w:p>
        </w:tc>
        <w:tc>
          <w:tcPr>
            <w:tcW w:w="330" w:type="dxa"/>
          </w:tcPr>
          <w:p w:rsidR="00935FF0" w:rsidRDefault="00935FF0" w:rsidP="00D20093">
            <w:pPr>
              <w:snapToGrid w:val="0"/>
              <w:jc w:val="center"/>
              <w:cnfStyle w:val="000000100000"/>
              <w:rPr>
                <w:b/>
                <w:bCs/>
                <w:color w:val="FF0000"/>
                <w:sz w:val="16"/>
                <w:szCs w:val="16"/>
              </w:rPr>
            </w:pPr>
            <w:r>
              <w:rPr>
                <w:b/>
                <w:bCs/>
                <w:color w:val="FF0000"/>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00" w:type="dxa"/>
          </w:tcPr>
          <w:p w:rsidR="00935FF0" w:rsidRDefault="00935FF0" w:rsidP="00D20093">
            <w:pPr>
              <w:snapToGrid w:val="0"/>
              <w:jc w:val="center"/>
              <w:cnfStyle w:val="000000100000"/>
              <w:rPr>
                <w:b/>
                <w:bCs/>
                <w:color w:val="FF0000"/>
                <w:sz w:val="16"/>
                <w:szCs w:val="16"/>
              </w:rPr>
            </w:pPr>
            <w:r>
              <w:rPr>
                <w:b/>
                <w:bCs/>
                <w:color w:val="FF0000"/>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x</w:t>
            </w:r>
          </w:p>
        </w:tc>
        <w:tc>
          <w:tcPr>
            <w:tcW w:w="270" w:type="dxa"/>
          </w:tcPr>
          <w:p w:rsidR="00935FF0" w:rsidRDefault="00935FF0" w:rsidP="00D20093">
            <w:pPr>
              <w:snapToGrid w:val="0"/>
              <w:jc w:val="center"/>
              <w:cnfStyle w:val="000000100000"/>
              <w:rPr>
                <w:b/>
                <w:bCs/>
                <w:color w:val="FF0000"/>
                <w:sz w:val="16"/>
                <w:szCs w:val="16"/>
              </w:rPr>
            </w:pPr>
            <w:r>
              <w:rPr>
                <w:b/>
                <w:bCs/>
                <w:color w:val="FF0000"/>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30" w:type="dxa"/>
          </w:tcPr>
          <w:p w:rsidR="00935FF0" w:rsidRDefault="00935FF0" w:rsidP="00D20093">
            <w:pPr>
              <w:snapToGrid w:val="0"/>
              <w:jc w:val="center"/>
              <w:cnfStyle w:val="000000100000"/>
              <w:rPr>
                <w:b/>
                <w:bCs/>
                <w:color w:val="FF0000"/>
                <w:sz w:val="16"/>
                <w:szCs w:val="16"/>
              </w:rPr>
            </w:pPr>
            <w:r>
              <w:rPr>
                <w:b/>
                <w:bCs/>
                <w:color w:val="FF0000"/>
                <w:sz w:val="16"/>
                <w:szCs w:val="16"/>
              </w:rPr>
              <w:t> </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00" w:type="dxa"/>
          </w:tcPr>
          <w:p w:rsidR="00935FF0" w:rsidRDefault="00935FF0" w:rsidP="00D20093">
            <w:pPr>
              <w:snapToGrid w:val="0"/>
              <w:jc w:val="center"/>
              <w:cnfStyle w:val="000000100000"/>
              <w:rPr>
                <w:b/>
                <w:bCs/>
                <w:color w:val="FF0000"/>
                <w:sz w:val="16"/>
                <w:szCs w:val="16"/>
              </w:rPr>
            </w:pPr>
            <w:r>
              <w:rPr>
                <w:b/>
                <w:bCs/>
                <w:color w:val="FF0000"/>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40" w:type="dxa"/>
          </w:tcPr>
          <w:p w:rsidR="00935FF0" w:rsidRDefault="00935FF0" w:rsidP="00D20093">
            <w:pPr>
              <w:snapToGrid w:val="0"/>
              <w:jc w:val="center"/>
              <w:cnfStyle w:val="000000100000"/>
              <w:rPr>
                <w:b/>
                <w:bCs/>
                <w:color w:val="FF0000"/>
                <w:sz w:val="16"/>
                <w:szCs w:val="16"/>
              </w:rPr>
            </w:pPr>
            <w:r>
              <w:rPr>
                <w:b/>
                <w:bCs/>
                <w:color w:val="FF0000"/>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240" w:type="dxa"/>
          </w:tcPr>
          <w:p w:rsidR="00935FF0" w:rsidRDefault="00935FF0" w:rsidP="00D20093">
            <w:pPr>
              <w:snapToGrid w:val="0"/>
              <w:jc w:val="center"/>
              <w:cnfStyle w:val="000000100000"/>
              <w:rPr>
                <w:b/>
                <w:bCs/>
                <w:color w:val="FF0000"/>
                <w:sz w:val="16"/>
                <w:szCs w:val="16"/>
              </w:rPr>
            </w:pPr>
            <w:r>
              <w:rPr>
                <w:b/>
                <w:bCs/>
                <w:color w:val="FF0000"/>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x</w:t>
            </w:r>
          </w:p>
        </w:tc>
      </w:tr>
      <w:tr w:rsidR="00935FF0" w:rsidTr="00AE61F2">
        <w:trPr>
          <w:trHeight w:val="450"/>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 Arquvios  e-Lynx Download</w:t>
            </w:r>
          </w:p>
        </w:tc>
        <w:tc>
          <w:tcPr>
            <w:tcW w:w="500" w:type="dxa"/>
          </w:tcPr>
          <w:p w:rsidR="00935FF0" w:rsidRDefault="00935FF0" w:rsidP="00D20093">
            <w:pPr>
              <w:snapToGrid w:val="0"/>
              <w:cnfStyle w:val="000000000000"/>
              <w:rPr>
                <w:color w:val="FF0000"/>
                <w:sz w:val="16"/>
                <w:szCs w:val="16"/>
              </w:rPr>
            </w:pPr>
            <w:r>
              <w:rPr>
                <w:color w:val="FF0000"/>
                <w:sz w:val="16"/>
                <w:szCs w:val="16"/>
              </w:rPr>
              <w:t> </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E</w:t>
            </w:r>
            <w:r>
              <w:rPr>
                <w:i/>
                <w:iCs/>
                <w:color w:val="FF0000"/>
                <w:sz w:val="16"/>
                <w:szCs w:val="16"/>
              </w:rPr>
              <w:t>mmmmmmmmmm</w:t>
            </w:r>
            <w:r>
              <w:rPr>
                <w:color w:val="FF0000"/>
                <w:sz w:val="16"/>
                <w:szCs w:val="16"/>
              </w:rPr>
              <w:t>-</w:t>
            </w:r>
            <w:r>
              <w:rPr>
                <w:i/>
                <w:iCs/>
                <w:color w:val="FF0000"/>
                <w:sz w:val="16"/>
                <w:szCs w:val="16"/>
              </w:rPr>
              <w:t>yyyymmddhhmiss</w:t>
            </w:r>
            <w:r>
              <w:rPr>
                <w:color w:val="FF0000"/>
                <w:sz w:val="16"/>
                <w:szCs w:val="16"/>
              </w:rPr>
              <w:t>.</w:t>
            </w:r>
            <w:r>
              <w:rPr>
                <w:i/>
                <w:iCs/>
                <w:color w:val="FF0000"/>
                <w:sz w:val="16"/>
                <w:szCs w:val="16"/>
              </w:rPr>
              <w:t>nnn</w:t>
            </w:r>
            <w:r>
              <w:rPr>
                <w:color w:val="FF0000"/>
                <w:sz w:val="16"/>
                <w:szCs w:val="16"/>
              </w:rPr>
              <w:t>.dat</w:t>
            </w:r>
          </w:p>
        </w:tc>
        <w:tc>
          <w:tcPr>
            <w:tcW w:w="33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0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27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30" w:type="dxa"/>
          </w:tcPr>
          <w:p w:rsidR="00935FF0" w:rsidRDefault="00935FF0" w:rsidP="00D20093">
            <w:pPr>
              <w:snapToGrid w:val="0"/>
              <w:jc w:val="center"/>
              <w:cnfStyle w:val="000000000000"/>
              <w:rPr>
                <w:b/>
                <w:bCs/>
                <w:color w:val="FF0000"/>
                <w:sz w:val="16"/>
                <w:szCs w:val="16"/>
              </w:rPr>
            </w:pPr>
            <w:r>
              <w:rPr>
                <w:b/>
                <w:bCs/>
                <w:color w:val="FF0000"/>
                <w:sz w:val="16"/>
                <w:szCs w:val="16"/>
              </w:rPr>
              <w:t>x</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0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c>
          <w:tcPr>
            <w:tcW w:w="34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x</w:t>
            </w:r>
          </w:p>
        </w:tc>
        <w:tc>
          <w:tcPr>
            <w:tcW w:w="240" w:type="dxa"/>
          </w:tcPr>
          <w:p w:rsidR="00935FF0" w:rsidRDefault="00935FF0" w:rsidP="00D20093">
            <w:pPr>
              <w:snapToGrid w:val="0"/>
              <w:jc w:val="center"/>
              <w:cnfStyle w:val="000000000000"/>
              <w:rPr>
                <w:b/>
                <w:bCs/>
                <w:color w:val="FF0000"/>
                <w:sz w:val="16"/>
                <w:szCs w:val="16"/>
              </w:rPr>
            </w:pPr>
            <w:r>
              <w:rPr>
                <w:b/>
                <w:bCs/>
                <w:color w:val="FF0000"/>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color w:val="FF0000"/>
                <w:sz w:val="16"/>
                <w:szCs w:val="16"/>
              </w:rPr>
            </w:pPr>
            <w:r>
              <w:rPr>
                <w:b/>
                <w:bCs/>
                <w:color w:val="FF0000"/>
                <w:sz w:val="16"/>
                <w:szCs w:val="16"/>
              </w:rPr>
              <w:t> </w:t>
            </w:r>
          </w:p>
        </w:tc>
      </w:tr>
      <w:tr w:rsidR="00863F8E" w:rsidTr="00863F8E">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Tarifação e-Lynx</w:t>
            </w:r>
          </w:p>
        </w:tc>
        <w:tc>
          <w:tcPr>
            <w:tcW w:w="500" w:type="dxa"/>
          </w:tcPr>
          <w:p w:rsidR="00935FF0" w:rsidRDefault="00935FF0" w:rsidP="00D20093">
            <w:pPr>
              <w:snapToGrid w:val="0"/>
              <w:cnfStyle w:val="000000100000"/>
              <w:rPr>
                <w:sz w:val="16"/>
                <w:szCs w:val="16"/>
                <w:lang w:val="en-US"/>
              </w:rPr>
            </w:pPr>
            <w:r>
              <w:rPr>
                <w:sz w:val="16"/>
                <w:szCs w:val="16"/>
                <w:lang w:val="en-US"/>
              </w:rPr>
              <w:t> </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f9n.dat</w:t>
            </w:r>
          </w:p>
        </w:tc>
        <w:tc>
          <w:tcPr>
            <w:tcW w:w="33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100000"/>
              <w:rPr>
                <w:b/>
                <w:bCs/>
                <w:sz w:val="16"/>
                <w:szCs w:val="16"/>
              </w:rPr>
            </w:pPr>
            <w:r>
              <w:rPr>
                <w:b/>
                <w:bCs/>
                <w:sz w:val="16"/>
                <w:szCs w:val="16"/>
              </w:rPr>
              <w:t>x</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c>
          <w:tcPr>
            <w:tcW w:w="30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1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r>
      <w:tr w:rsidR="00935FF0" w:rsidTr="00AE61F2">
        <w:trPr>
          <w:trHeight w:val="240"/>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Eventos por estabelecimento</w:t>
            </w:r>
          </w:p>
        </w:tc>
        <w:tc>
          <w:tcPr>
            <w:tcW w:w="500" w:type="dxa"/>
          </w:tcPr>
          <w:p w:rsidR="00935FF0" w:rsidRDefault="00935FF0" w:rsidP="00D20093">
            <w:pPr>
              <w:snapToGrid w:val="0"/>
              <w:cnfStyle w:val="000000000000"/>
              <w:rPr>
                <w:sz w:val="16"/>
                <w:szCs w:val="16"/>
              </w:rPr>
            </w:pPr>
            <w:r>
              <w:rPr>
                <w:sz w:val="16"/>
                <w:szCs w:val="16"/>
              </w:rPr>
              <w:t> </w:t>
            </w:r>
          </w:p>
        </w:tc>
        <w:tc>
          <w:tcPr>
            <w:cnfStyle w:val="000010000000"/>
            <w:tcW w:w="238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INCCOMER.rpt</w:t>
            </w:r>
          </w:p>
        </w:tc>
        <w:tc>
          <w:tcPr>
            <w:tcW w:w="33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8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7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2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30" w:type="dxa"/>
          </w:tcPr>
          <w:p w:rsidR="00935FF0" w:rsidRDefault="00935FF0" w:rsidP="00D20093">
            <w:pPr>
              <w:snapToGrid w:val="0"/>
              <w:jc w:val="center"/>
              <w:cnfStyle w:val="000000000000"/>
              <w:rPr>
                <w:b/>
                <w:bCs/>
                <w:sz w:val="16"/>
                <w:szCs w:val="16"/>
              </w:rPr>
            </w:pPr>
            <w:r>
              <w:rPr>
                <w:b/>
                <w:bCs/>
                <w:sz w:val="16"/>
                <w:szCs w:val="16"/>
              </w:rPr>
              <w:t>x</w:t>
            </w:r>
          </w:p>
        </w:tc>
        <w:tc>
          <w:tcPr>
            <w:cnfStyle w:val="000010000000"/>
            <w:tcW w:w="37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c>
          <w:tcPr>
            <w:tcW w:w="30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1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3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33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c>
          <w:tcPr>
            <w:tcW w:w="240" w:type="dxa"/>
          </w:tcPr>
          <w:p w:rsidR="00935FF0" w:rsidRDefault="00935FF0" w:rsidP="00D20093">
            <w:pPr>
              <w:snapToGrid w:val="0"/>
              <w:jc w:val="center"/>
              <w:cnfStyle w:val="000000000000"/>
              <w:rPr>
                <w:b/>
                <w:bCs/>
                <w:sz w:val="16"/>
                <w:szCs w:val="16"/>
              </w:rPr>
            </w:pPr>
            <w:r>
              <w:rPr>
                <w:b/>
                <w:bCs/>
                <w:sz w:val="16"/>
                <w:szCs w:val="16"/>
              </w:rPr>
              <w:t> </w:t>
            </w:r>
          </w:p>
        </w:tc>
        <w:tc>
          <w:tcPr>
            <w:cnfStyle w:val="000010000000"/>
            <w:tcW w:w="490" w:type="dxa"/>
            <w:tcBorders>
              <w:left w:val="none" w:sz="0" w:space="0" w:color="auto"/>
              <w:bottom w:val="none" w:sz="0" w:space="0" w:color="auto"/>
              <w:right w:val="none" w:sz="0" w:space="0" w:color="auto"/>
            </w:tcBorders>
          </w:tcPr>
          <w:p w:rsidR="00935FF0" w:rsidRDefault="00935FF0" w:rsidP="00D20093">
            <w:pPr>
              <w:snapToGrid w:val="0"/>
              <w:jc w:val="center"/>
              <w:rPr>
                <w:b/>
                <w:bCs/>
                <w:sz w:val="16"/>
                <w:szCs w:val="16"/>
              </w:rPr>
            </w:pPr>
            <w:r>
              <w:rPr>
                <w:b/>
                <w:bCs/>
                <w:sz w:val="16"/>
                <w:szCs w:val="16"/>
              </w:rPr>
              <w:t> </w:t>
            </w:r>
          </w:p>
        </w:tc>
      </w:tr>
      <w:tr w:rsidR="00863F8E" w:rsidTr="00863F8E">
        <w:trPr>
          <w:cnfStyle w:val="000000100000"/>
          <w:trHeight w:val="240"/>
        </w:trPr>
        <w:tc>
          <w:tcPr>
            <w:cnfStyle w:val="000010000000"/>
            <w:tcW w:w="2120" w:type="dxa"/>
            <w:tcBorders>
              <w:left w:val="none" w:sz="0" w:space="0" w:color="auto"/>
              <w:right w:val="none" w:sz="0" w:space="0" w:color="auto"/>
            </w:tcBorders>
          </w:tcPr>
          <w:p w:rsidR="00935FF0" w:rsidRDefault="00935FF0" w:rsidP="00D20093">
            <w:pPr>
              <w:snapToGrid w:val="0"/>
              <w:rPr>
                <w:sz w:val="16"/>
                <w:szCs w:val="16"/>
              </w:rPr>
            </w:pPr>
            <w:r>
              <w:rPr>
                <w:sz w:val="16"/>
                <w:szCs w:val="16"/>
              </w:rPr>
              <w:t>Produtos</w:t>
            </w:r>
          </w:p>
        </w:tc>
        <w:tc>
          <w:tcPr>
            <w:tcW w:w="500" w:type="dxa"/>
          </w:tcPr>
          <w:p w:rsidR="00935FF0" w:rsidRDefault="00935FF0" w:rsidP="00D20093">
            <w:pPr>
              <w:snapToGrid w:val="0"/>
              <w:cnfStyle w:val="000000100000"/>
              <w:rPr>
                <w:b/>
                <w:sz w:val="16"/>
                <w:szCs w:val="16"/>
              </w:rPr>
            </w:pPr>
            <w:r>
              <w:rPr>
                <w:b/>
                <w:sz w:val="16"/>
                <w:szCs w:val="16"/>
              </w:rPr>
              <w:t>PR</w:t>
            </w:r>
          </w:p>
        </w:tc>
        <w:tc>
          <w:tcPr>
            <w:cnfStyle w:val="000010000000"/>
            <w:tcW w:w="2380" w:type="dxa"/>
            <w:tcBorders>
              <w:left w:val="none" w:sz="0" w:space="0" w:color="auto"/>
              <w:right w:val="none" w:sz="0" w:space="0" w:color="auto"/>
            </w:tcBorders>
          </w:tcPr>
          <w:p w:rsidR="00935FF0" w:rsidRDefault="00935FF0" w:rsidP="00D20093">
            <w:pPr>
              <w:snapToGrid w:val="0"/>
              <w:rPr>
                <w:sz w:val="16"/>
                <w:szCs w:val="16"/>
              </w:rPr>
            </w:pPr>
            <w:r>
              <w:rPr>
                <w:sz w:val="16"/>
                <w:szCs w:val="16"/>
              </w:rPr>
              <w:t>PR</w:t>
            </w:r>
            <w:r>
              <w:rPr>
                <w:i/>
                <w:iCs/>
                <w:sz w:val="16"/>
                <w:szCs w:val="16"/>
              </w:rPr>
              <w:t>yyyymmdd</w:t>
            </w:r>
            <w:r>
              <w:rPr>
                <w:sz w:val="16"/>
                <w:szCs w:val="16"/>
              </w:rPr>
              <w:t>.dat</w:t>
            </w:r>
          </w:p>
        </w:tc>
        <w:tc>
          <w:tcPr>
            <w:tcW w:w="330" w:type="dxa"/>
          </w:tcPr>
          <w:p w:rsidR="00935FF0" w:rsidRDefault="00935FF0" w:rsidP="00D20093">
            <w:pPr>
              <w:snapToGrid w:val="0"/>
              <w:jc w:val="center"/>
              <w:cnfStyle w:val="000000100000"/>
              <w:rPr>
                <w:b/>
                <w:bCs/>
                <w:sz w:val="16"/>
                <w:szCs w:val="16"/>
              </w:rPr>
            </w:pPr>
            <w:r>
              <w:rPr>
                <w:b/>
                <w:bCs/>
                <w:sz w:val="16"/>
                <w:szCs w:val="16"/>
              </w:rPr>
              <w:t>x</w:t>
            </w:r>
          </w:p>
        </w:tc>
        <w:tc>
          <w:tcPr>
            <w:cnfStyle w:val="000010000000"/>
            <w:tcW w:w="380" w:type="dxa"/>
            <w:tcBorders>
              <w:left w:val="none" w:sz="0" w:space="0" w:color="auto"/>
              <w:right w:val="none" w:sz="0" w:space="0" w:color="auto"/>
            </w:tcBorders>
          </w:tcPr>
          <w:p w:rsidR="00935FF0" w:rsidRDefault="00935FF0" w:rsidP="00D20093">
            <w:pPr>
              <w:snapToGrid w:val="0"/>
              <w:jc w:val="center"/>
              <w:rPr>
                <w:b/>
                <w:bCs/>
                <w:sz w:val="16"/>
                <w:szCs w:val="16"/>
              </w:rPr>
            </w:pPr>
          </w:p>
        </w:tc>
        <w:tc>
          <w:tcPr>
            <w:tcW w:w="300" w:type="dxa"/>
          </w:tcPr>
          <w:p w:rsidR="00935FF0" w:rsidRDefault="00935FF0" w:rsidP="00D20093">
            <w:pPr>
              <w:snapToGrid w:val="0"/>
              <w:jc w:val="center"/>
              <w:cnfStyle w:val="000000100000"/>
              <w:rPr>
                <w:b/>
                <w:bCs/>
                <w:sz w:val="16"/>
                <w:szCs w:val="16"/>
              </w:rPr>
            </w:pPr>
          </w:p>
        </w:tc>
        <w:tc>
          <w:tcPr>
            <w:cnfStyle w:val="000010000000"/>
            <w:tcW w:w="310" w:type="dxa"/>
            <w:tcBorders>
              <w:left w:val="none" w:sz="0" w:space="0" w:color="auto"/>
              <w:right w:val="none" w:sz="0" w:space="0" w:color="auto"/>
            </w:tcBorders>
          </w:tcPr>
          <w:p w:rsidR="00935FF0" w:rsidRDefault="00935FF0" w:rsidP="00D20093">
            <w:pPr>
              <w:snapToGrid w:val="0"/>
              <w:jc w:val="center"/>
              <w:rPr>
                <w:b/>
                <w:bCs/>
                <w:sz w:val="16"/>
                <w:szCs w:val="16"/>
              </w:rPr>
            </w:pPr>
          </w:p>
        </w:tc>
        <w:tc>
          <w:tcPr>
            <w:tcW w:w="270" w:type="dxa"/>
          </w:tcPr>
          <w:p w:rsidR="00935FF0" w:rsidRDefault="00935FF0" w:rsidP="00D20093">
            <w:pPr>
              <w:snapToGrid w:val="0"/>
              <w:jc w:val="center"/>
              <w:cnfStyle w:val="000000100000"/>
              <w:rPr>
                <w:b/>
                <w:bCs/>
                <w:sz w:val="16"/>
                <w:szCs w:val="16"/>
              </w:rPr>
            </w:pPr>
          </w:p>
        </w:tc>
        <w:tc>
          <w:tcPr>
            <w:cnfStyle w:val="000010000000"/>
            <w:tcW w:w="270" w:type="dxa"/>
            <w:tcBorders>
              <w:left w:val="none" w:sz="0" w:space="0" w:color="auto"/>
              <w:right w:val="none" w:sz="0" w:space="0" w:color="auto"/>
            </w:tcBorders>
          </w:tcPr>
          <w:p w:rsidR="00935FF0" w:rsidRDefault="00935FF0" w:rsidP="00D20093">
            <w:pPr>
              <w:snapToGrid w:val="0"/>
              <w:jc w:val="center"/>
              <w:rPr>
                <w:b/>
                <w:bCs/>
                <w:sz w:val="16"/>
                <w:szCs w:val="16"/>
              </w:rPr>
            </w:pPr>
          </w:p>
        </w:tc>
        <w:tc>
          <w:tcPr>
            <w:tcW w:w="330" w:type="dxa"/>
          </w:tcPr>
          <w:p w:rsidR="00935FF0" w:rsidRDefault="00935FF0" w:rsidP="00D20093">
            <w:pPr>
              <w:snapToGrid w:val="0"/>
              <w:jc w:val="center"/>
              <w:cnfStyle w:val="000000100000"/>
              <w:rPr>
                <w:b/>
                <w:bCs/>
                <w:sz w:val="16"/>
                <w:szCs w:val="16"/>
              </w:rPr>
            </w:pPr>
          </w:p>
        </w:tc>
        <w:tc>
          <w:tcPr>
            <w:cnfStyle w:val="000010000000"/>
            <w:tcW w:w="370" w:type="dxa"/>
            <w:tcBorders>
              <w:left w:val="none" w:sz="0" w:space="0" w:color="auto"/>
              <w:right w:val="none" w:sz="0" w:space="0" w:color="auto"/>
            </w:tcBorders>
          </w:tcPr>
          <w:p w:rsidR="00935FF0" w:rsidRDefault="00935FF0" w:rsidP="00D20093">
            <w:pPr>
              <w:snapToGrid w:val="0"/>
              <w:jc w:val="center"/>
              <w:rPr>
                <w:b/>
                <w:bCs/>
                <w:sz w:val="16"/>
                <w:szCs w:val="16"/>
              </w:rPr>
            </w:pPr>
          </w:p>
        </w:tc>
        <w:tc>
          <w:tcPr>
            <w:tcW w:w="300" w:type="dxa"/>
          </w:tcPr>
          <w:p w:rsidR="00935FF0" w:rsidRDefault="00935FF0" w:rsidP="00D20093">
            <w:pPr>
              <w:snapToGrid w:val="0"/>
              <w:jc w:val="center"/>
              <w:cnfStyle w:val="000000100000"/>
              <w:rPr>
                <w:b/>
                <w:bCs/>
                <w:sz w:val="16"/>
                <w:szCs w:val="16"/>
              </w:rPr>
            </w:pPr>
          </w:p>
        </w:tc>
        <w:tc>
          <w:tcPr>
            <w:cnfStyle w:val="000010000000"/>
            <w:tcW w:w="410" w:type="dxa"/>
            <w:tcBorders>
              <w:left w:val="none" w:sz="0" w:space="0" w:color="auto"/>
              <w:right w:val="none" w:sz="0" w:space="0" w:color="auto"/>
            </w:tcBorders>
          </w:tcPr>
          <w:p w:rsidR="00935FF0" w:rsidRDefault="00935FF0" w:rsidP="00D20093">
            <w:pPr>
              <w:snapToGrid w:val="0"/>
              <w:jc w:val="center"/>
              <w:rPr>
                <w:b/>
                <w:bCs/>
                <w:sz w:val="16"/>
                <w:szCs w:val="16"/>
              </w:rPr>
            </w:pPr>
          </w:p>
        </w:tc>
        <w:tc>
          <w:tcPr>
            <w:tcW w:w="340" w:type="dxa"/>
          </w:tcPr>
          <w:p w:rsidR="00935FF0" w:rsidRDefault="00935FF0" w:rsidP="00D20093">
            <w:pPr>
              <w:snapToGrid w:val="0"/>
              <w:jc w:val="center"/>
              <w:cnfStyle w:val="000000100000"/>
              <w:rPr>
                <w:b/>
                <w:bCs/>
                <w:sz w:val="16"/>
                <w:szCs w:val="16"/>
              </w:rPr>
            </w:pPr>
          </w:p>
        </w:tc>
        <w:tc>
          <w:tcPr>
            <w:cnfStyle w:val="000010000000"/>
            <w:tcW w:w="330" w:type="dxa"/>
            <w:tcBorders>
              <w:left w:val="none" w:sz="0" w:space="0" w:color="auto"/>
              <w:right w:val="none" w:sz="0" w:space="0" w:color="auto"/>
            </w:tcBorders>
          </w:tcPr>
          <w:p w:rsidR="00935FF0" w:rsidRDefault="00935FF0" w:rsidP="00D20093">
            <w:pPr>
              <w:snapToGrid w:val="0"/>
              <w:jc w:val="center"/>
              <w:rPr>
                <w:b/>
                <w:bCs/>
                <w:sz w:val="16"/>
                <w:szCs w:val="16"/>
              </w:rPr>
            </w:pPr>
          </w:p>
        </w:tc>
        <w:tc>
          <w:tcPr>
            <w:tcW w:w="240" w:type="dxa"/>
          </w:tcPr>
          <w:p w:rsidR="00935FF0" w:rsidRDefault="00935FF0" w:rsidP="00D20093">
            <w:pPr>
              <w:snapToGrid w:val="0"/>
              <w:jc w:val="center"/>
              <w:cnfStyle w:val="000000100000"/>
              <w:rPr>
                <w:b/>
                <w:bCs/>
                <w:sz w:val="16"/>
                <w:szCs w:val="16"/>
              </w:rPr>
            </w:pPr>
          </w:p>
        </w:tc>
        <w:tc>
          <w:tcPr>
            <w:cnfStyle w:val="000010000000"/>
            <w:tcW w:w="490" w:type="dxa"/>
            <w:tcBorders>
              <w:left w:val="none" w:sz="0" w:space="0" w:color="auto"/>
              <w:right w:val="none" w:sz="0" w:space="0" w:color="auto"/>
            </w:tcBorders>
          </w:tcPr>
          <w:p w:rsidR="00935FF0" w:rsidRDefault="00935FF0" w:rsidP="00D20093">
            <w:pPr>
              <w:snapToGrid w:val="0"/>
              <w:jc w:val="center"/>
              <w:rPr>
                <w:b/>
                <w:bCs/>
                <w:sz w:val="16"/>
                <w:szCs w:val="16"/>
              </w:rPr>
            </w:pPr>
            <w:r>
              <w:rPr>
                <w:b/>
                <w:bCs/>
                <w:sz w:val="16"/>
                <w:szCs w:val="16"/>
              </w:rPr>
              <w:t>x</w:t>
            </w:r>
          </w:p>
        </w:tc>
      </w:tr>
    </w:tbl>
    <w:p w:rsidR="00935FF0" w:rsidRDefault="00935FF0" w:rsidP="00935FF0"/>
    <w:p w:rsidR="00935FF0" w:rsidRDefault="00935FF0" w:rsidP="00D20093">
      <w:pPr>
        <w:numPr>
          <w:ilvl w:val="0"/>
          <w:numId w:val="54"/>
        </w:numPr>
        <w:tabs>
          <w:tab w:val="left" w:pos="1080"/>
          <w:tab w:val="left" w:pos="1800"/>
          <w:tab w:val="left" w:pos="2520"/>
          <w:tab w:val="left" w:pos="3240"/>
          <w:tab w:val="left" w:pos="3960"/>
          <w:tab w:val="left" w:pos="4680"/>
          <w:tab w:val="left" w:pos="5400"/>
        </w:tabs>
        <w:suppressAutoHyphens/>
        <w:spacing w:after="0" w:line="240" w:lineRule="auto"/>
        <w:ind w:left="1080"/>
        <w:rPr>
          <w:b/>
          <w:i/>
          <w:color w:val="FF0000"/>
        </w:rPr>
      </w:pPr>
      <w:r>
        <w:rPr>
          <w:b/>
          <w:i/>
          <w:color w:val="FF0000"/>
        </w:rPr>
        <w:t>Está sob análise da auditoria interna Visanet se esses arquivos serão tratados neste momento.</w:t>
      </w:r>
    </w:p>
    <w:p w:rsidR="00935FF0" w:rsidRDefault="00935FF0" w:rsidP="00935FF0">
      <w:r>
        <w:t>Regras para troca de arquivos entre os ambientes</w:t>
      </w:r>
    </w:p>
    <w:p w:rsidR="00935FF0" w:rsidRDefault="00935FF0" w:rsidP="00D20093">
      <w:pPr>
        <w:numPr>
          <w:ilvl w:val="0"/>
          <w:numId w:val="55"/>
        </w:numPr>
        <w:tabs>
          <w:tab w:val="left" w:pos="720"/>
        </w:tabs>
        <w:suppressAutoHyphens/>
        <w:spacing w:after="0" w:line="240" w:lineRule="auto"/>
        <w:jc w:val="left"/>
      </w:pPr>
      <w:r>
        <w:t xml:space="preserve">Os dados serão enviados nos arquivos com extensão </w:t>
      </w:r>
      <w:r>
        <w:rPr>
          <w:b/>
        </w:rPr>
        <w:t xml:space="preserve">.dat. </w:t>
      </w:r>
      <w:r>
        <w:t>Neste arquivo deverão conter: cabeçalho, detalhe e rodapé;</w:t>
      </w:r>
    </w:p>
    <w:p w:rsidR="00935FF0" w:rsidRDefault="00935FF0" w:rsidP="00D20093">
      <w:pPr>
        <w:numPr>
          <w:ilvl w:val="0"/>
          <w:numId w:val="55"/>
        </w:numPr>
        <w:tabs>
          <w:tab w:val="left" w:pos="720"/>
        </w:tabs>
        <w:suppressAutoHyphens/>
        <w:spacing w:after="0" w:line="240" w:lineRule="auto"/>
        <w:jc w:val="left"/>
      </w:pPr>
      <w:r>
        <w:t xml:space="preserve">O arquivo com extensão </w:t>
      </w:r>
      <w:r>
        <w:rPr>
          <w:b/>
        </w:rPr>
        <w:t>.xxx</w:t>
      </w:r>
      <w:r>
        <w:t xml:space="preserve"> deverá ser gerado sem conteúdo algum após a geração do arquivo de dados (.dat);</w:t>
      </w:r>
    </w:p>
    <w:p w:rsidR="00935FF0" w:rsidRDefault="00935FF0" w:rsidP="00D20093">
      <w:pPr>
        <w:numPr>
          <w:ilvl w:val="0"/>
          <w:numId w:val="55"/>
        </w:numPr>
        <w:tabs>
          <w:tab w:val="left" w:pos="720"/>
        </w:tabs>
        <w:suppressAutoHyphens/>
        <w:spacing w:after="0" w:line="240" w:lineRule="auto"/>
        <w:jc w:val="left"/>
      </w:pPr>
      <w:r>
        <w:t xml:space="preserve">No caso dos arquivos de upload enviados pelos bancos ao final da transmissão será gerado um arquivo com extensão </w:t>
      </w:r>
      <w:r>
        <w:rPr>
          <w:b/>
        </w:rPr>
        <w:t>.yyy</w:t>
      </w:r>
      <w:r>
        <w:t xml:space="preserve"> para confirmar que o processo foi concluído com sucesso.</w:t>
      </w:r>
    </w:p>
    <w:p w:rsidR="00935FF0" w:rsidRDefault="00935FF0" w:rsidP="00935FF0">
      <w:r>
        <w:t>Legenda:</w:t>
      </w:r>
    </w:p>
    <w:p w:rsidR="00935FF0" w:rsidRDefault="00935FF0" w:rsidP="00D20093">
      <w:pPr>
        <w:numPr>
          <w:ilvl w:val="1"/>
          <w:numId w:val="55"/>
        </w:numPr>
        <w:tabs>
          <w:tab w:val="left" w:pos="720"/>
        </w:tabs>
        <w:suppressAutoHyphens/>
        <w:spacing w:after="0" w:line="240" w:lineRule="auto"/>
        <w:jc w:val="left"/>
      </w:pPr>
      <w:r>
        <w:t>yyyy: ano</w:t>
      </w:r>
    </w:p>
    <w:p w:rsidR="00935FF0" w:rsidRDefault="00935FF0" w:rsidP="00D20093">
      <w:pPr>
        <w:numPr>
          <w:ilvl w:val="1"/>
          <w:numId w:val="55"/>
        </w:numPr>
        <w:tabs>
          <w:tab w:val="left" w:pos="720"/>
        </w:tabs>
        <w:suppressAutoHyphens/>
        <w:spacing w:after="0" w:line="240" w:lineRule="auto"/>
        <w:jc w:val="left"/>
      </w:pPr>
      <w:r>
        <w:t>mm: mês</w:t>
      </w:r>
    </w:p>
    <w:p w:rsidR="00935FF0" w:rsidRDefault="00935FF0" w:rsidP="00D20093">
      <w:pPr>
        <w:numPr>
          <w:ilvl w:val="1"/>
          <w:numId w:val="55"/>
        </w:numPr>
        <w:tabs>
          <w:tab w:val="left" w:pos="720"/>
        </w:tabs>
        <w:suppressAutoHyphens/>
        <w:spacing w:after="0" w:line="240" w:lineRule="auto"/>
        <w:jc w:val="left"/>
      </w:pPr>
      <w:r>
        <w:t>dd: día</w:t>
      </w:r>
    </w:p>
    <w:p w:rsidR="00935FF0" w:rsidRDefault="00935FF0" w:rsidP="00D20093">
      <w:pPr>
        <w:numPr>
          <w:ilvl w:val="1"/>
          <w:numId w:val="55"/>
        </w:numPr>
        <w:tabs>
          <w:tab w:val="left" w:pos="720"/>
        </w:tabs>
        <w:suppressAutoHyphens/>
        <w:spacing w:after="0" w:line="240" w:lineRule="auto"/>
        <w:jc w:val="left"/>
      </w:pPr>
      <w:r>
        <w:t>hh: hora (</w:t>
      </w:r>
      <w:smartTag w:uri="urn:schemas-microsoft-com:office:smarttags" w:element="metricconverter">
        <w:smartTagPr>
          <w:attr w:name="ProductID" w:val="00 a"/>
        </w:smartTagPr>
        <w:r>
          <w:t>00 a</w:t>
        </w:r>
      </w:smartTag>
      <w:r>
        <w:t xml:space="preserve"> 23)</w:t>
      </w:r>
    </w:p>
    <w:p w:rsidR="00935FF0" w:rsidRDefault="00935FF0" w:rsidP="00D20093">
      <w:pPr>
        <w:numPr>
          <w:ilvl w:val="1"/>
          <w:numId w:val="55"/>
        </w:numPr>
        <w:tabs>
          <w:tab w:val="left" w:pos="720"/>
        </w:tabs>
        <w:suppressAutoHyphens/>
        <w:spacing w:after="0" w:line="240" w:lineRule="auto"/>
        <w:jc w:val="left"/>
      </w:pPr>
      <w:r>
        <w:t>mi: minutos</w:t>
      </w:r>
    </w:p>
    <w:p w:rsidR="00935FF0" w:rsidRDefault="00935FF0" w:rsidP="00D20093">
      <w:pPr>
        <w:numPr>
          <w:ilvl w:val="1"/>
          <w:numId w:val="55"/>
        </w:numPr>
        <w:tabs>
          <w:tab w:val="left" w:pos="720"/>
        </w:tabs>
        <w:suppressAutoHyphens/>
        <w:spacing w:after="0" w:line="240" w:lineRule="auto"/>
        <w:jc w:val="left"/>
      </w:pPr>
      <w:r>
        <w:t>ss: segundos</w:t>
      </w:r>
    </w:p>
    <w:p w:rsidR="00935FF0" w:rsidRDefault="00935FF0" w:rsidP="00D20093">
      <w:pPr>
        <w:numPr>
          <w:ilvl w:val="1"/>
          <w:numId w:val="55"/>
        </w:numPr>
        <w:tabs>
          <w:tab w:val="left" w:pos="720"/>
        </w:tabs>
        <w:suppressAutoHyphens/>
        <w:spacing w:after="0" w:line="240" w:lineRule="auto"/>
        <w:jc w:val="left"/>
      </w:pPr>
      <w:r>
        <w:t>eeeeeeee: código do banco</w:t>
      </w:r>
    </w:p>
    <w:p w:rsidR="00935FF0" w:rsidRDefault="00935FF0" w:rsidP="00D20093">
      <w:pPr>
        <w:numPr>
          <w:ilvl w:val="1"/>
          <w:numId w:val="55"/>
        </w:numPr>
        <w:tabs>
          <w:tab w:val="left" w:pos="720"/>
        </w:tabs>
        <w:suppressAutoHyphens/>
        <w:spacing w:after="0" w:line="240" w:lineRule="auto"/>
        <w:jc w:val="left"/>
      </w:pPr>
      <w:r>
        <w:t xml:space="preserve">nnn: número de sequencia </w:t>
      </w:r>
    </w:p>
    <w:p w:rsidR="00935FF0" w:rsidRDefault="00935FF0" w:rsidP="00D20093">
      <w:pPr>
        <w:numPr>
          <w:ilvl w:val="1"/>
          <w:numId w:val="55"/>
        </w:numPr>
        <w:tabs>
          <w:tab w:val="left" w:pos="720"/>
        </w:tabs>
        <w:suppressAutoHyphens/>
        <w:spacing w:after="0" w:line="240" w:lineRule="auto"/>
        <w:jc w:val="left"/>
      </w:pPr>
      <w:r>
        <w:t>mmmmmmmmmm: número do estabelecimento (maquineta)</w:t>
      </w:r>
    </w:p>
    <w:p w:rsidR="00935FF0" w:rsidRDefault="00935FF0" w:rsidP="00935FF0">
      <w:r>
        <w:t>Diretivas de formatação:</w:t>
      </w:r>
    </w:p>
    <w:p w:rsidR="00935FF0" w:rsidRDefault="00935FF0" w:rsidP="00D20093">
      <w:pPr>
        <w:numPr>
          <w:ilvl w:val="1"/>
          <w:numId w:val="55"/>
        </w:numPr>
        <w:tabs>
          <w:tab w:val="left" w:pos="720"/>
        </w:tabs>
        <w:suppressAutoHyphens/>
        <w:spacing w:after="0" w:line="240" w:lineRule="auto"/>
        <w:jc w:val="left"/>
      </w:pPr>
      <w:r>
        <w:t>Todos os campos numéricos são alinhados a direita e preenchidos com zeros a esquerda. Os últimos dois dígitos referem-se as decimais;</w:t>
      </w:r>
    </w:p>
    <w:p w:rsidR="00935FF0" w:rsidRDefault="00935FF0" w:rsidP="00935FF0">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os campos alfanuméricos são alinhados a esquerda e preenchidos com brancos a direita;</w:t>
      </w:r>
    </w:p>
    <w:p w:rsidR="00935FF0" w:rsidRDefault="00935FF0" w:rsidP="00935FF0">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rPr>
          <w:shd w:val="clear" w:color="auto" w:fill="C0C0C0"/>
        </w:rPr>
      </w:pPr>
      <w:r>
        <w:rPr>
          <w:shd w:val="clear" w:color="auto" w:fill="C0C0C0"/>
        </w:rPr>
        <w:t>Todos os arquivos deverão conter  no detalhe o campo [tipo de mensagem].</w:t>
      </w:r>
    </w:p>
    <w:p w:rsidR="00935FF0" w:rsidRDefault="00935FF0" w:rsidP="00935FF0"/>
    <w:p w:rsidR="00935FF0" w:rsidRDefault="00935FF0" w:rsidP="00935FF0">
      <w:pPr>
        <w:ind w:left="720"/>
        <w:rPr>
          <w:b/>
          <w:i/>
          <w:color w:val="FF0000"/>
        </w:rPr>
      </w:pPr>
      <w:r>
        <w:rPr>
          <w:b/>
          <w:i/>
          <w:color w:val="FF0000"/>
          <w:shd w:val="clear" w:color="auto" w:fill="FFFF00"/>
        </w:rPr>
        <w:t>IMPORTANTE</w:t>
      </w:r>
      <w:r>
        <w:rPr>
          <w:b/>
          <w:i/>
          <w:color w:val="FF0000"/>
        </w:rPr>
        <w:t>: As mensagens de timeout RR (TM) e as mensagens R0 podem ser enviadas somente uma vez para o Lynx.</w:t>
      </w:r>
    </w:p>
    <w:p w:rsidR="00935FF0" w:rsidRPr="00935FF0" w:rsidRDefault="00935FF0" w:rsidP="00935FF0">
      <w:pPr>
        <w:pStyle w:val="Ttulo2"/>
      </w:pPr>
      <w:bookmarkStart w:id="143" w:name="_Toc378170632"/>
      <w:r w:rsidRPr="00935FF0">
        <w:t>Gestão do processamento dos arquivos</w:t>
      </w:r>
      <w:bookmarkEnd w:id="143"/>
    </w:p>
    <w:p w:rsidR="00935FF0" w:rsidRDefault="00935FF0" w:rsidP="00935FF0">
      <w:pPr>
        <w:ind w:left="360"/>
      </w:pPr>
      <w:r>
        <w:t xml:space="preserve">Todos os processos responsavéis pelo processamento dos arquivos recebidos deverão ser ajustados para comparar a quantidade de registros enviados no rodapé de cada arquivo com a quantidade de registros lidos pela aplicação. </w:t>
      </w:r>
      <w:r>
        <w:tab/>
      </w:r>
    </w:p>
    <w:p w:rsidR="00935FF0" w:rsidRDefault="00935FF0" w:rsidP="00935FF0">
      <w:pPr>
        <w:ind w:left="360"/>
      </w:pPr>
      <w:r>
        <w:t xml:space="preserve">A princípio o processamento dos arquivos não deverá ser interrompido por inconsistências da versão do arquivo ou quantidade de registros informados, </w:t>
      </w:r>
      <w:r>
        <w:rPr>
          <w:b/>
        </w:rPr>
        <w:t>exceto</w:t>
      </w:r>
      <w:r>
        <w:t xml:space="preserve"> para os arquivos listados abaixo:</w:t>
      </w:r>
    </w:p>
    <w:p w:rsidR="00935FF0" w:rsidRDefault="00935FF0" w:rsidP="00935FF0">
      <w:pPr>
        <w:ind w:left="360"/>
        <w:rPr>
          <w:color w:val="003366"/>
          <w:u w:val="single"/>
        </w:rPr>
      </w:pPr>
      <w:r>
        <w:rPr>
          <w:color w:val="003366"/>
          <w:u w:val="single"/>
        </w:rPr>
        <w:t>Arquivos processados pelo SEC</w:t>
      </w:r>
    </w:p>
    <w:p w:rsidR="00935FF0" w:rsidRDefault="00935FF0" w:rsidP="00D20093">
      <w:pPr>
        <w:numPr>
          <w:ilvl w:val="1"/>
          <w:numId w:val="55"/>
        </w:numPr>
        <w:tabs>
          <w:tab w:val="left" w:pos="720"/>
        </w:tabs>
        <w:suppressAutoHyphens/>
        <w:spacing w:after="0" w:line="240" w:lineRule="auto"/>
        <w:jc w:val="left"/>
        <w:rPr>
          <w:b/>
          <w:bCs/>
        </w:rPr>
      </w:pPr>
      <w:r>
        <w:t xml:space="preserve">Tarifação e-Lynx  = F9n.dat – </w:t>
      </w:r>
      <w:r>
        <w:rPr>
          <w:b/>
          <w:bCs/>
        </w:rPr>
        <w:t>Esse arquivo não está sendo gravado no mainframe.</w:t>
      </w:r>
    </w:p>
    <w:p w:rsidR="00935FF0" w:rsidRDefault="00935FF0" w:rsidP="00935FF0"/>
    <w:p w:rsidR="00935FF0" w:rsidRDefault="00935FF0" w:rsidP="00D20093">
      <w:pPr>
        <w:numPr>
          <w:ilvl w:val="1"/>
          <w:numId w:val="55"/>
        </w:numPr>
        <w:tabs>
          <w:tab w:val="left" w:pos="720"/>
        </w:tabs>
        <w:suppressAutoHyphens/>
        <w:spacing w:after="0" w:line="240" w:lineRule="auto"/>
        <w:jc w:val="left"/>
      </w:pPr>
      <w:r>
        <w:lastRenderedPageBreak/>
        <w:t xml:space="preserve">Eventos / Ações por estabelecimento = INCCOMER.rpt </w:t>
      </w:r>
      <w:r>
        <w:rPr>
          <w:rFonts w:ascii="Wingdings" w:hAnsi="Wingdings"/>
        </w:rPr>
        <w:t></w:t>
      </w:r>
      <w:r>
        <w:t xml:space="preserve"> </w:t>
      </w:r>
      <w:proofErr w:type="gramStart"/>
      <w:r>
        <w:rPr>
          <w:b/>
          <w:bCs/>
        </w:rPr>
        <w:t>PBRCV.BCCVS.NEURAL.ACOES(</w:t>
      </w:r>
      <w:proofErr w:type="gramEnd"/>
      <w:r>
        <w:rPr>
          <w:b/>
          <w:bCs/>
        </w:rPr>
        <w:t xml:space="preserve">+1) </w:t>
      </w:r>
      <w:r>
        <w:rPr>
          <w:bCs/>
        </w:rPr>
        <w:t>processado</w:t>
      </w:r>
      <w:r>
        <w:rPr>
          <w:b/>
          <w:bCs/>
        </w:rPr>
        <w:t xml:space="preserve"> </w:t>
      </w:r>
      <w:r>
        <w:t>pela rotina BRCVNE97.</w:t>
      </w:r>
    </w:p>
    <w:p w:rsidR="00935FF0" w:rsidRDefault="00935FF0" w:rsidP="00935FF0"/>
    <w:p w:rsidR="00935FF0" w:rsidRDefault="00935FF0" w:rsidP="00935FF0">
      <w:pPr>
        <w:ind w:left="360"/>
      </w:pPr>
      <w:r>
        <w:t xml:space="preserve">Os arquivos listados acima são processados pela equipe de sistema SEC, caso seja identificado alguma inconsistência (versão do arquivo ou quantidade de registros) a rotina deverá ser abortadas gerando um estímulo para a área que monitora os processos batchs do mainframe EDS.  </w:t>
      </w:r>
    </w:p>
    <w:p w:rsidR="00935FF0" w:rsidRDefault="00935FF0" w:rsidP="00935FF0">
      <w:pPr>
        <w:ind w:left="360"/>
        <w:rPr>
          <w:color w:val="003366"/>
          <w:u w:val="single"/>
        </w:rPr>
      </w:pPr>
      <w:r>
        <w:rPr>
          <w:color w:val="003366"/>
          <w:u w:val="single"/>
        </w:rPr>
        <w:t>Arquivos processados pelo Lynx</w:t>
      </w:r>
    </w:p>
    <w:p w:rsidR="00935FF0" w:rsidRDefault="00935FF0" w:rsidP="00935FF0">
      <w:pPr>
        <w:ind w:left="360"/>
      </w:pPr>
    </w:p>
    <w:p w:rsidR="00935FF0" w:rsidRDefault="00935FF0" w:rsidP="00935FF0">
      <w:pPr>
        <w:ind w:left="360"/>
      </w:pPr>
      <w:proofErr w:type="gramStart"/>
      <w:r>
        <w:t>Todas as</w:t>
      </w:r>
      <w:proofErr w:type="gramEnd"/>
      <w:r>
        <w:t xml:space="preserve"> inconsistências deverão ser registradas em uma base de dados ou arquivo, onde as seguintes informações deverão ser fornecidas:</w:t>
      </w:r>
    </w:p>
    <w:p w:rsidR="00935FF0" w:rsidRDefault="00935FF0" w:rsidP="00D20093">
      <w:pPr>
        <w:numPr>
          <w:ilvl w:val="1"/>
          <w:numId w:val="55"/>
        </w:numPr>
        <w:tabs>
          <w:tab w:val="left" w:pos="720"/>
        </w:tabs>
        <w:suppressAutoHyphens/>
        <w:spacing w:after="0" w:line="240" w:lineRule="auto"/>
        <w:jc w:val="left"/>
      </w:pPr>
      <w:r>
        <w:t>Nome do arquivo;</w:t>
      </w:r>
    </w:p>
    <w:p w:rsidR="00935FF0" w:rsidRDefault="00935FF0" w:rsidP="00D20093">
      <w:pPr>
        <w:numPr>
          <w:ilvl w:val="1"/>
          <w:numId w:val="55"/>
        </w:numPr>
        <w:tabs>
          <w:tab w:val="left" w:pos="720"/>
        </w:tabs>
        <w:suppressAutoHyphens/>
        <w:spacing w:after="0" w:line="240" w:lineRule="auto"/>
        <w:jc w:val="left"/>
      </w:pPr>
      <w:r>
        <w:t>Data de processamento;</w:t>
      </w:r>
    </w:p>
    <w:p w:rsidR="00935FF0" w:rsidRDefault="00935FF0" w:rsidP="00D20093">
      <w:pPr>
        <w:numPr>
          <w:ilvl w:val="1"/>
          <w:numId w:val="55"/>
        </w:numPr>
        <w:tabs>
          <w:tab w:val="left" w:pos="720"/>
        </w:tabs>
        <w:suppressAutoHyphens/>
        <w:spacing w:after="0" w:line="240" w:lineRule="auto"/>
        <w:jc w:val="left"/>
      </w:pPr>
      <w:r>
        <w:t>Qtde de registros informado no arquivo;</w:t>
      </w:r>
    </w:p>
    <w:p w:rsidR="00935FF0" w:rsidRDefault="00935FF0" w:rsidP="00D20093">
      <w:pPr>
        <w:numPr>
          <w:ilvl w:val="1"/>
          <w:numId w:val="55"/>
        </w:numPr>
        <w:tabs>
          <w:tab w:val="left" w:pos="720"/>
        </w:tabs>
        <w:suppressAutoHyphens/>
        <w:spacing w:after="0" w:line="240" w:lineRule="auto"/>
        <w:jc w:val="left"/>
      </w:pPr>
      <w:r>
        <w:t>Versão informada no arquivo;</w:t>
      </w:r>
    </w:p>
    <w:p w:rsidR="00935FF0" w:rsidRDefault="00935FF0" w:rsidP="00D20093">
      <w:pPr>
        <w:numPr>
          <w:ilvl w:val="1"/>
          <w:numId w:val="55"/>
        </w:numPr>
        <w:tabs>
          <w:tab w:val="left" w:pos="720"/>
        </w:tabs>
        <w:suppressAutoHyphens/>
        <w:spacing w:after="0" w:line="240" w:lineRule="auto"/>
        <w:jc w:val="left"/>
      </w:pPr>
      <w:r>
        <w:t>Qtde de registros lidos;</w:t>
      </w:r>
    </w:p>
    <w:p w:rsidR="00935FF0" w:rsidRDefault="00935FF0" w:rsidP="00D20093">
      <w:pPr>
        <w:numPr>
          <w:ilvl w:val="1"/>
          <w:numId w:val="55"/>
        </w:numPr>
        <w:tabs>
          <w:tab w:val="left" w:pos="720"/>
        </w:tabs>
        <w:suppressAutoHyphens/>
        <w:spacing w:after="0" w:line="240" w:lineRule="auto"/>
        <w:jc w:val="left"/>
      </w:pPr>
      <w:r>
        <w:t>Mensagem de erro:</w:t>
      </w:r>
    </w:p>
    <w:p w:rsidR="00935FF0" w:rsidRDefault="00935FF0" w:rsidP="00935FF0">
      <w:pPr>
        <w:rPr>
          <w:i/>
        </w:rPr>
      </w:pPr>
      <w:r>
        <w:rPr>
          <w:i/>
        </w:rPr>
        <w:tab/>
        <w:t>Sugestões de mensagem</w:t>
      </w:r>
    </w:p>
    <w:p w:rsidR="00935FF0" w:rsidRDefault="00935FF0" w:rsidP="00D20093">
      <w:pPr>
        <w:numPr>
          <w:ilvl w:val="4"/>
          <w:numId w:val="55"/>
        </w:numPr>
        <w:tabs>
          <w:tab w:val="left" w:pos="2880"/>
        </w:tabs>
        <w:suppressAutoHyphens/>
        <w:spacing w:after="0" w:line="240" w:lineRule="auto"/>
        <w:jc w:val="left"/>
        <w:rPr>
          <w:i/>
        </w:rPr>
      </w:pPr>
      <w:r>
        <w:rPr>
          <w:i/>
        </w:rPr>
        <w:t>Versão do arquivo inválida</w:t>
      </w:r>
    </w:p>
    <w:p w:rsidR="00935FF0" w:rsidRDefault="00935FF0" w:rsidP="00D20093">
      <w:pPr>
        <w:numPr>
          <w:ilvl w:val="4"/>
          <w:numId w:val="55"/>
        </w:numPr>
        <w:tabs>
          <w:tab w:val="left" w:pos="2880"/>
        </w:tabs>
        <w:suppressAutoHyphens/>
        <w:spacing w:after="0" w:line="240" w:lineRule="auto"/>
        <w:jc w:val="left"/>
        <w:rPr>
          <w:i/>
        </w:rPr>
      </w:pPr>
      <w:r>
        <w:rPr>
          <w:i/>
        </w:rPr>
        <w:t>Qtde registros informados difere da qtde de registros lidos ou processados;</w:t>
      </w:r>
    </w:p>
    <w:p w:rsidR="00935FF0" w:rsidRDefault="00935FF0" w:rsidP="00D20093">
      <w:pPr>
        <w:numPr>
          <w:ilvl w:val="4"/>
          <w:numId w:val="55"/>
        </w:numPr>
        <w:tabs>
          <w:tab w:val="left" w:pos="2880"/>
        </w:tabs>
        <w:suppressAutoHyphens/>
        <w:spacing w:after="0" w:line="240" w:lineRule="auto"/>
        <w:jc w:val="left"/>
        <w:rPr>
          <w:i/>
        </w:rPr>
      </w:pPr>
      <w:r>
        <w:rPr>
          <w:i/>
        </w:rPr>
        <w:t>Arquivo inconsistente, problemas na conversão de dados.</w:t>
      </w:r>
    </w:p>
    <w:p w:rsidR="00935FF0" w:rsidRDefault="00935FF0" w:rsidP="00935FF0">
      <w:pPr>
        <w:ind w:left="1440"/>
      </w:pPr>
    </w:p>
    <w:p w:rsidR="00935FF0" w:rsidRDefault="00935FF0" w:rsidP="00935FF0">
      <w:pPr>
        <w:ind w:left="360"/>
        <w:rPr>
          <w:b/>
          <w:i/>
          <w:color w:val="FF0000"/>
        </w:rPr>
      </w:pPr>
      <w:r>
        <w:rPr>
          <w:b/>
          <w:i/>
          <w:color w:val="FF0000"/>
        </w:rPr>
        <w:t>Os registros dos logs de processamento com as informações citadas acima deverão ser implementados em 17/11. Essa base de dados deverá ser monitorada pela área de Produção.</w:t>
      </w:r>
    </w:p>
    <w:p w:rsidR="00FA2DBF" w:rsidRPr="00AE0E4D" w:rsidRDefault="00FA2DBF" w:rsidP="00FA2DBF">
      <w:pPr>
        <w:pStyle w:val="Ttulo1"/>
      </w:pPr>
      <w:bookmarkStart w:id="144" w:name="_Ref362424870"/>
      <w:bookmarkStart w:id="145" w:name="_Toc370116601"/>
      <w:bookmarkStart w:id="146" w:name="_Toc378170633"/>
      <w:r w:rsidRPr="00AE0E4D">
        <w:t>Anexo 2. Diagramas de secuencia de mensajes Lynx – Stratus</w:t>
      </w:r>
      <w:bookmarkEnd w:id="144"/>
      <w:bookmarkEnd w:id="145"/>
      <w:bookmarkEnd w:id="146"/>
      <w:r w:rsidRPr="00AE0E4D">
        <w:t xml:space="preserve"> </w:t>
      </w:r>
    </w:p>
    <w:p w:rsidR="00FA2DBF" w:rsidRPr="00AE0E4D" w:rsidRDefault="00FA2DBF" w:rsidP="00FA2DBF">
      <w:pPr>
        <w:rPr>
          <w:lang w:val="es-ES_tradnl"/>
        </w:rPr>
      </w:pPr>
      <w:r w:rsidRPr="00AE0E4D">
        <w:rPr>
          <w:lang w:val="es-ES_tradnl"/>
        </w:rPr>
        <w:t>Los siguientes diagramas están extraídos del documento ET-SMS-2582.doc.</w:t>
      </w:r>
    </w:p>
    <w:p w:rsidR="00FA2DBF" w:rsidRPr="00C557CF" w:rsidRDefault="00FA2DBF" w:rsidP="00C557CF">
      <w:pPr>
        <w:pStyle w:val="Ttulo2"/>
      </w:pPr>
      <w:bookmarkStart w:id="147" w:name="_Toc378170634"/>
      <w:r w:rsidRPr="00C557CF">
        <w:rPr>
          <w:rStyle w:val="Tedtulo1Char"/>
          <w:rFonts w:cs="Times New Roman"/>
          <w:b/>
          <w:bCs w:val="0"/>
          <w:kern w:val="0"/>
          <w:sz w:val="24"/>
          <w:lang w:val="es-ES"/>
        </w:rPr>
        <w:t>Resposta de Ação 00 – Sem Ação</w:t>
      </w:r>
      <w:bookmarkEnd w:id="147"/>
    </w:p>
    <w:p w:rsidR="00FA2DBF" w:rsidRPr="00AE0E4D" w:rsidRDefault="00FA2DBF" w:rsidP="00FA2DBF">
      <w:pPr>
        <w:pStyle w:val="Estilopredeterminado"/>
        <w:rPr>
          <w:lang w:val="es-ES_tradnl"/>
        </w:rPr>
      </w:pPr>
    </w:p>
    <w:p w:rsidR="00FA2DBF" w:rsidRPr="00AE0E4D" w:rsidRDefault="00FA2DBF" w:rsidP="00FA2DBF">
      <w:pPr>
        <w:pStyle w:val="Estilopredeterminado"/>
        <w:jc w:val="center"/>
        <w:rPr>
          <w:lang w:val="es-ES_tradnl"/>
        </w:rPr>
      </w:pPr>
      <w:r w:rsidRPr="00AE0E4D">
        <w:rPr>
          <w:noProof/>
          <w:lang w:val="es-ES" w:eastAsia="es-ES"/>
        </w:rPr>
        <w:lastRenderedPageBreak/>
        <w:drawing>
          <wp:inline distT="0" distB="0" distL="0" distR="0">
            <wp:extent cx="5549462" cy="290726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5560741" cy="2913177"/>
                    </a:xfrm>
                    <a:prstGeom prst="rect">
                      <a:avLst/>
                    </a:prstGeom>
                    <a:noFill/>
                    <a:ln w="9525">
                      <a:noFill/>
                      <a:miter lim="800000"/>
                      <a:headEnd/>
                      <a:tailEnd/>
                    </a:ln>
                  </pic:spPr>
                </pic:pic>
              </a:graphicData>
            </a:graphic>
          </wp:inline>
        </w:drawing>
      </w:r>
    </w:p>
    <w:p w:rsidR="00FA2DBF" w:rsidRPr="00AE0E4D" w:rsidRDefault="00FA2DBF" w:rsidP="00FA2DBF">
      <w:pPr>
        <w:pStyle w:val="Estilopredeterminado"/>
        <w:rPr>
          <w:lang w:val="es-ES_tradnl"/>
        </w:rPr>
      </w:pPr>
    </w:p>
    <w:p w:rsidR="00FA2DBF" w:rsidRPr="00C557CF" w:rsidRDefault="00FA2DBF" w:rsidP="00C557CF">
      <w:pPr>
        <w:pStyle w:val="Ttulo3"/>
      </w:pPr>
      <w:bookmarkStart w:id="148" w:name="_Toc378170635"/>
      <w:r w:rsidRPr="00C557CF">
        <w:t>Descrição:</w:t>
      </w:r>
      <w:bookmarkEnd w:id="148"/>
    </w:p>
    <w:p w:rsidR="00FA2DBF" w:rsidRPr="00AE0E4D" w:rsidRDefault="00FA2DBF" w:rsidP="00FA2DBF">
      <w:pPr>
        <w:pStyle w:val="Estilopredeterminado"/>
        <w:rPr>
          <w:lang w:val="es-ES_tradnl"/>
        </w:rPr>
      </w:pPr>
    </w:p>
    <w:p w:rsidR="00FA2DBF" w:rsidRPr="00AE0E4D" w:rsidRDefault="00FA2DBF" w:rsidP="00FA2DBF">
      <w:pPr>
        <w:pStyle w:val="Estilopredeterminado"/>
        <w:rPr>
          <w:lang w:val="es-ES_tradnl"/>
        </w:rPr>
      </w:pPr>
      <w:r w:rsidRPr="00AE0E4D">
        <w:rPr>
          <w:rFonts w:ascii="Tahoma"/>
          <w:sz w:val="20"/>
          <w:szCs w:val="20"/>
          <w:lang w:val="es-ES_tradnl"/>
        </w:rPr>
        <w:t>Transa</w:t>
      </w:r>
      <w:r w:rsidRPr="00AE0E4D">
        <w:rPr>
          <w:rFonts w:ascii="Tahoma"/>
          <w:sz w:val="20"/>
          <w:szCs w:val="20"/>
          <w:lang w:val="es-ES_tradnl"/>
        </w:rPr>
        <w:t>çõ</w:t>
      </w:r>
      <w:r w:rsidRPr="00AE0E4D">
        <w:rPr>
          <w:rFonts w:ascii="Tahoma"/>
          <w:sz w:val="20"/>
          <w:szCs w:val="20"/>
          <w:lang w:val="es-ES_tradnl"/>
        </w:rPr>
        <w:t xml:space="preserve">es com </w:t>
      </w:r>
      <w:r w:rsidRPr="00AE0E4D">
        <w:rPr>
          <w:rFonts w:ascii="Tahoma"/>
          <w:b/>
          <w:sz w:val="20"/>
          <w:lang w:val="es-ES_tradnl"/>
        </w:rPr>
        <w:t>Resposta de A</w:t>
      </w:r>
      <w:r w:rsidRPr="00AE0E4D">
        <w:rPr>
          <w:rFonts w:ascii="Tahoma"/>
          <w:b/>
          <w:sz w:val="20"/>
          <w:lang w:val="es-ES_tradnl"/>
        </w:rPr>
        <w:t>çã</w:t>
      </w:r>
      <w:r w:rsidRPr="00AE0E4D">
        <w:rPr>
          <w:rFonts w:ascii="Tahoma"/>
          <w:b/>
          <w:sz w:val="20"/>
          <w:lang w:val="es-ES_tradnl"/>
        </w:rPr>
        <w:t>o 00</w:t>
      </w:r>
      <w:r w:rsidRPr="00AE0E4D">
        <w:rPr>
          <w:rFonts w:ascii="Tahoma"/>
          <w:sz w:val="20"/>
          <w:lang w:val="es-ES_tradnl"/>
        </w:rPr>
        <w:t xml:space="preserve"> e com </w:t>
      </w:r>
      <w:r w:rsidRPr="00AE0E4D">
        <w:rPr>
          <w:rFonts w:ascii="Tahoma"/>
          <w:b/>
          <w:sz w:val="20"/>
          <w:lang w:val="es-ES_tradnl"/>
        </w:rPr>
        <w:t>Score Neural</w:t>
      </w:r>
      <w:r w:rsidRPr="00AE0E4D">
        <w:rPr>
          <w:rFonts w:ascii="Tahoma"/>
          <w:sz w:val="20"/>
          <w:lang w:val="es-ES_tradnl"/>
        </w:rPr>
        <w:t xml:space="preserve"> </w:t>
      </w:r>
      <w:r w:rsidRPr="00AE0E4D">
        <w:rPr>
          <w:rFonts w:ascii="Tahoma"/>
          <w:b/>
          <w:color w:val="800000"/>
          <w:sz w:val="20"/>
          <w:lang w:val="es-ES_tradnl"/>
        </w:rPr>
        <w:t>maior que 0</w:t>
      </w:r>
      <w:r w:rsidRPr="00AE0E4D">
        <w:rPr>
          <w:rFonts w:ascii="Tahoma"/>
          <w:sz w:val="20"/>
          <w:lang w:val="es-ES_tradnl"/>
        </w:rPr>
        <w:t xml:space="preserve">, devem ter o </w:t>
      </w:r>
      <w:r w:rsidRPr="00AE0E4D">
        <w:rPr>
          <w:rFonts w:ascii="Tahoma"/>
          <w:b/>
          <w:sz w:val="20"/>
          <w:lang w:val="es-ES_tradnl"/>
        </w:rPr>
        <w:t>bit 48</w:t>
      </w:r>
      <w:r w:rsidRPr="00AE0E4D">
        <w:rPr>
          <w:rFonts w:ascii="Tahoma"/>
          <w:sz w:val="20"/>
          <w:lang w:val="es-ES_tradnl"/>
        </w:rPr>
        <w:t xml:space="preserve"> preenchido desde que o Banco Emissor esteja cadastrado no </w:t>
      </w:r>
      <w:r w:rsidRPr="00AE0E4D">
        <w:rPr>
          <w:rFonts w:ascii="Tahoma"/>
          <w:b/>
          <w:i/>
          <w:sz w:val="20"/>
          <w:lang w:val="es-ES_tradnl"/>
        </w:rPr>
        <w:t>SCE</w:t>
      </w:r>
      <w:r w:rsidRPr="00AE0E4D">
        <w:rPr>
          <w:rFonts w:ascii="Tahoma"/>
          <w:sz w:val="20"/>
          <w:lang w:val="es-ES_tradnl"/>
        </w:rPr>
        <w:t xml:space="preserve"> (Solu</w:t>
      </w:r>
      <w:r w:rsidRPr="00AE0E4D">
        <w:rPr>
          <w:rFonts w:ascii="Tahoma"/>
          <w:sz w:val="20"/>
          <w:lang w:val="es-ES_tradnl"/>
        </w:rPr>
        <w:t>çõ</w:t>
      </w:r>
      <w:r w:rsidRPr="00AE0E4D">
        <w:rPr>
          <w:rFonts w:ascii="Tahoma"/>
          <w:sz w:val="20"/>
          <w:lang w:val="es-ES_tradnl"/>
        </w:rPr>
        <w:t>es de Captura Eletr</w:t>
      </w:r>
      <w:r w:rsidRPr="00AE0E4D">
        <w:rPr>
          <w:rFonts w:ascii="Tahoma"/>
          <w:sz w:val="20"/>
          <w:lang w:val="es-ES_tradnl"/>
        </w:rPr>
        <w:t>ô</w:t>
      </w:r>
      <w:r w:rsidRPr="00AE0E4D">
        <w:rPr>
          <w:rFonts w:ascii="Tahoma"/>
          <w:sz w:val="20"/>
          <w:lang w:val="es-ES_tradnl"/>
        </w:rPr>
        <w:t>nica).</w:t>
      </w:r>
    </w:p>
    <w:p w:rsidR="00FA2DBF" w:rsidRPr="00AE0E4D" w:rsidRDefault="00FA2DBF" w:rsidP="00FA2DBF">
      <w:pPr>
        <w:pStyle w:val="Estilopredeterminado"/>
        <w:rPr>
          <w:rFonts w:ascii="Tahoma"/>
          <w:sz w:val="20"/>
          <w:lang w:val="es-ES_tradnl"/>
        </w:rPr>
      </w:pPr>
    </w:p>
    <w:p w:rsidR="00FA2DBF" w:rsidRPr="00AE0E4D" w:rsidRDefault="00FA2DBF" w:rsidP="00FA2DBF">
      <w:pPr>
        <w:pStyle w:val="Estilopredeterminado"/>
        <w:rPr>
          <w:lang w:val="es-ES_tradnl"/>
        </w:rPr>
      </w:pPr>
      <w:r w:rsidRPr="00AE0E4D">
        <w:rPr>
          <w:rFonts w:ascii="Tahoma"/>
          <w:sz w:val="20"/>
          <w:lang w:val="es-ES_tradnl"/>
        </w:rPr>
        <w:t>Transa</w:t>
      </w:r>
      <w:r w:rsidRPr="00AE0E4D">
        <w:rPr>
          <w:rFonts w:ascii="Tahoma"/>
          <w:sz w:val="20"/>
          <w:lang w:val="es-ES_tradnl"/>
        </w:rPr>
        <w:t>çõ</w:t>
      </w:r>
      <w:r w:rsidRPr="00AE0E4D">
        <w:rPr>
          <w:rFonts w:ascii="Tahoma"/>
          <w:sz w:val="20"/>
          <w:lang w:val="es-ES_tradnl"/>
        </w:rPr>
        <w:t xml:space="preserve">es com </w:t>
      </w:r>
      <w:r w:rsidRPr="00AE0E4D">
        <w:rPr>
          <w:rFonts w:ascii="Tahoma"/>
          <w:b/>
          <w:sz w:val="20"/>
          <w:lang w:val="es-ES_tradnl"/>
        </w:rPr>
        <w:t>Resposta de A</w:t>
      </w:r>
      <w:r w:rsidRPr="00AE0E4D">
        <w:rPr>
          <w:rFonts w:ascii="Tahoma"/>
          <w:b/>
          <w:sz w:val="20"/>
          <w:lang w:val="es-ES_tradnl"/>
        </w:rPr>
        <w:t>çã</w:t>
      </w:r>
      <w:r w:rsidRPr="00AE0E4D">
        <w:rPr>
          <w:rFonts w:ascii="Tahoma"/>
          <w:b/>
          <w:sz w:val="20"/>
          <w:lang w:val="es-ES_tradnl"/>
        </w:rPr>
        <w:t>o 00</w:t>
      </w:r>
      <w:r w:rsidRPr="00AE0E4D">
        <w:rPr>
          <w:rFonts w:ascii="Tahoma"/>
          <w:sz w:val="20"/>
          <w:lang w:val="es-ES_tradnl"/>
        </w:rPr>
        <w:t xml:space="preserve"> e com </w:t>
      </w:r>
      <w:r w:rsidRPr="00AE0E4D">
        <w:rPr>
          <w:rFonts w:ascii="Tahoma"/>
          <w:b/>
          <w:sz w:val="20"/>
          <w:lang w:val="es-ES_tradnl"/>
        </w:rPr>
        <w:t>Score Neural</w:t>
      </w:r>
      <w:r w:rsidRPr="00AE0E4D">
        <w:rPr>
          <w:rFonts w:ascii="Tahoma"/>
          <w:sz w:val="20"/>
          <w:lang w:val="es-ES_tradnl"/>
        </w:rPr>
        <w:t xml:space="preserve"> </w:t>
      </w:r>
      <w:r w:rsidRPr="00AE0E4D">
        <w:rPr>
          <w:rFonts w:ascii="Tahoma"/>
          <w:b/>
          <w:color w:val="800000"/>
          <w:sz w:val="20"/>
          <w:lang w:val="es-ES_tradnl"/>
        </w:rPr>
        <w:t>igual a 0</w:t>
      </w:r>
      <w:r w:rsidRPr="00AE0E4D">
        <w:rPr>
          <w:rFonts w:ascii="Tahoma"/>
          <w:sz w:val="20"/>
          <w:lang w:val="es-ES_tradnl"/>
        </w:rPr>
        <w:t>, n</w:t>
      </w:r>
      <w:r w:rsidRPr="00AE0E4D">
        <w:rPr>
          <w:rFonts w:ascii="Tahoma"/>
          <w:sz w:val="20"/>
          <w:lang w:val="es-ES_tradnl"/>
        </w:rPr>
        <w:t>ã</w:t>
      </w:r>
      <w:r w:rsidRPr="00AE0E4D">
        <w:rPr>
          <w:rFonts w:ascii="Tahoma"/>
          <w:sz w:val="20"/>
          <w:lang w:val="es-ES_tradnl"/>
        </w:rPr>
        <w:t xml:space="preserve">o devem preencher o bit 48 </w:t>
      </w:r>
      <w:r w:rsidRPr="00AE0E4D">
        <w:rPr>
          <w:rFonts w:ascii="Tahoma"/>
          <w:sz w:val="20"/>
          <w:lang w:val="es-ES_tradnl"/>
        </w:rPr>
        <w:t>–</w:t>
      </w:r>
      <w:r w:rsidRPr="00AE0E4D">
        <w:rPr>
          <w:rFonts w:ascii="Tahoma"/>
          <w:sz w:val="20"/>
          <w:lang w:val="es-ES_tradnl"/>
        </w:rPr>
        <w:t xml:space="preserve"> ou seja, continuar</w:t>
      </w:r>
      <w:r w:rsidRPr="00AE0E4D">
        <w:rPr>
          <w:rFonts w:ascii="Tahoma"/>
          <w:sz w:val="20"/>
          <w:lang w:val="es-ES_tradnl"/>
        </w:rPr>
        <w:t>ã</w:t>
      </w:r>
      <w:r w:rsidRPr="00AE0E4D">
        <w:rPr>
          <w:rFonts w:ascii="Tahoma"/>
          <w:sz w:val="20"/>
          <w:lang w:val="es-ES_tradnl"/>
        </w:rPr>
        <w:t>o sem altera</w:t>
      </w:r>
      <w:r w:rsidRPr="00AE0E4D">
        <w:rPr>
          <w:rFonts w:ascii="Tahoma"/>
          <w:sz w:val="20"/>
          <w:lang w:val="es-ES_tradnl"/>
        </w:rPr>
        <w:t>çã</w:t>
      </w:r>
      <w:r w:rsidRPr="00AE0E4D">
        <w:rPr>
          <w:rFonts w:ascii="Tahoma"/>
          <w:sz w:val="20"/>
          <w:lang w:val="es-ES_tradnl"/>
        </w:rPr>
        <w:t>o quando comparadas ao processo atual de produ</w:t>
      </w:r>
      <w:r w:rsidRPr="00AE0E4D">
        <w:rPr>
          <w:rFonts w:ascii="Tahoma"/>
          <w:sz w:val="20"/>
          <w:lang w:val="es-ES_tradnl"/>
        </w:rPr>
        <w:t>çã</w:t>
      </w:r>
      <w:r w:rsidRPr="00AE0E4D">
        <w:rPr>
          <w:rFonts w:ascii="Tahoma"/>
          <w:sz w:val="20"/>
          <w:lang w:val="es-ES_tradnl"/>
        </w:rPr>
        <w:t>o.</w:t>
      </w:r>
    </w:p>
    <w:p w:rsidR="00FA2DBF" w:rsidRPr="00AE0E4D" w:rsidRDefault="00FA2DBF" w:rsidP="00FA2DBF">
      <w:pPr>
        <w:pStyle w:val="Estilopredeterminado"/>
        <w:rPr>
          <w:lang w:val="es-ES_tradnl"/>
        </w:rPr>
      </w:pPr>
    </w:p>
    <w:p w:rsidR="00FA2DBF" w:rsidRPr="00C557CF" w:rsidRDefault="00FA2DBF" w:rsidP="00C557CF">
      <w:pPr>
        <w:pStyle w:val="Ttulo3"/>
      </w:pPr>
      <w:bookmarkStart w:id="149" w:name="_Toc378170636"/>
      <w:r w:rsidRPr="00C557CF">
        <w:t>Detalhamento do Diagrama de Seqüência:</w:t>
      </w:r>
      <w:bookmarkEnd w:id="149"/>
    </w:p>
    <w:p w:rsidR="00FA2DBF" w:rsidRPr="00AE0E4D" w:rsidRDefault="00FA2DBF" w:rsidP="00FA2DBF">
      <w:pPr>
        <w:pStyle w:val="Estilopredeterminado"/>
        <w:rPr>
          <w:lang w:val="es-ES_tradnl"/>
        </w:rPr>
      </w:pP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Estabelecimento Comercial realiza o envio de Solicita</w:t>
      </w:r>
      <w:r w:rsidRPr="00AE0E4D">
        <w:rPr>
          <w:rFonts w:ascii="Tahoma"/>
          <w:sz w:val="20"/>
          <w:lang w:val="es-ES_tradnl"/>
        </w:rPr>
        <w:t>çã</w:t>
      </w:r>
      <w:r w:rsidRPr="00AE0E4D">
        <w:rPr>
          <w:rFonts w:ascii="Tahoma"/>
          <w:sz w:val="20"/>
          <w:lang w:val="es-ES_tradnl"/>
        </w:rPr>
        <w:t>o de Autoriza</w:t>
      </w:r>
      <w:r w:rsidRPr="00AE0E4D">
        <w:rPr>
          <w:rFonts w:ascii="Tahoma"/>
          <w:sz w:val="20"/>
          <w:lang w:val="es-ES_tradnl"/>
        </w:rPr>
        <w:t>çã</w:t>
      </w:r>
      <w:r w:rsidRPr="00AE0E4D">
        <w:rPr>
          <w:rFonts w:ascii="Tahoma"/>
          <w:sz w:val="20"/>
          <w:lang w:val="es-ES_tradnl"/>
        </w:rPr>
        <w:t>o</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Stratus envia mensagem ao Lynx solicitando a qualifica</w:t>
      </w:r>
      <w:r w:rsidRPr="00AE0E4D">
        <w:rPr>
          <w:rFonts w:ascii="Tahoma"/>
          <w:sz w:val="20"/>
          <w:lang w:val="es-ES_tradnl"/>
        </w:rPr>
        <w:t>çã</w:t>
      </w:r>
      <w:r w:rsidRPr="00AE0E4D">
        <w:rPr>
          <w:rFonts w:ascii="Tahoma"/>
          <w:sz w:val="20"/>
          <w:lang w:val="es-ES_tradnl"/>
        </w:rPr>
        <w:t>o</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Stratus Recebe a mensagem de Resposta do Lynx</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 xml:space="preserve">Stratus verifica se o Score </w:t>
      </w:r>
      <w:r w:rsidRPr="00AE0E4D">
        <w:rPr>
          <w:rFonts w:ascii="Tahoma"/>
          <w:sz w:val="20"/>
          <w:lang w:val="es-ES_tradnl"/>
        </w:rPr>
        <w:t>é</w:t>
      </w:r>
      <w:r w:rsidRPr="00AE0E4D">
        <w:rPr>
          <w:rFonts w:ascii="Tahoma"/>
          <w:sz w:val="20"/>
          <w:lang w:val="es-ES_tradnl"/>
        </w:rPr>
        <w:t xml:space="preserve"> maior do que 0 e se o Banco esta Cadastrado para preencher bit 48 e enviar a transa</w:t>
      </w:r>
      <w:r w:rsidRPr="00AE0E4D">
        <w:rPr>
          <w:rFonts w:ascii="Tahoma"/>
          <w:sz w:val="20"/>
          <w:lang w:val="es-ES_tradnl"/>
        </w:rPr>
        <w:t>çã</w:t>
      </w:r>
      <w:r w:rsidRPr="00AE0E4D">
        <w:rPr>
          <w:rFonts w:ascii="Tahoma"/>
          <w:sz w:val="20"/>
          <w:lang w:val="es-ES_tradnl"/>
        </w:rPr>
        <w:t>o para o Banco Emissor</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Banco emissor envia a Resposta ao Stratus</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Stratus envia a resposta do Banco Emissor ao Estabelecimento Comercial</w:t>
      </w:r>
    </w:p>
    <w:p w:rsidR="00FA2DBF" w:rsidRPr="00C557CF" w:rsidRDefault="00FA2DBF" w:rsidP="00C557CF">
      <w:pPr>
        <w:pStyle w:val="Ttulo2"/>
        <w:rPr>
          <w:rStyle w:val="Tedtulo1Char"/>
          <w:rFonts w:cs="Times New Roman"/>
          <w:b/>
          <w:bCs w:val="0"/>
          <w:kern w:val="0"/>
          <w:sz w:val="24"/>
          <w:lang w:val="es-ES"/>
        </w:rPr>
      </w:pPr>
      <w:bookmarkStart w:id="150" w:name="_Toc378170637"/>
      <w:r w:rsidRPr="00C557CF">
        <w:rPr>
          <w:rStyle w:val="Tedtulo1Char"/>
          <w:rFonts w:cs="Times New Roman"/>
          <w:b/>
          <w:bCs w:val="0"/>
          <w:kern w:val="0"/>
          <w:sz w:val="24"/>
          <w:lang w:val="es-ES"/>
        </w:rPr>
        <w:t>Resposta de Ação 01 – Negar Transação</w:t>
      </w:r>
      <w:bookmarkEnd w:id="150"/>
    </w:p>
    <w:p w:rsidR="00FA2DBF" w:rsidRPr="00AE0E4D" w:rsidRDefault="00FA2DBF" w:rsidP="00FA2DBF">
      <w:pPr>
        <w:rPr>
          <w:lang w:val="es-ES_tradnl"/>
        </w:rPr>
      </w:pPr>
    </w:p>
    <w:p w:rsidR="00FA2DBF" w:rsidRPr="00AE0E4D" w:rsidRDefault="00FA2DBF" w:rsidP="00FA2DBF">
      <w:pPr>
        <w:jc w:val="center"/>
        <w:rPr>
          <w:lang w:val="es-ES_tradnl"/>
        </w:rPr>
      </w:pPr>
      <w:r w:rsidRPr="00AE0E4D">
        <w:rPr>
          <w:noProof/>
        </w:rPr>
        <w:lastRenderedPageBreak/>
        <w:drawing>
          <wp:inline distT="0" distB="0" distL="0" distR="0">
            <wp:extent cx="5602999" cy="2220544"/>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srcRect/>
                    <a:stretch>
                      <a:fillRect/>
                    </a:stretch>
                  </pic:blipFill>
                  <pic:spPr bwMode="auto">
                    <a:xfrm>
                      <a:off x="0" y="0"/>
                      <a:ext cx="5604781" cy="2221250"/>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4"/>
        <w:rPr>
          <w:lang w:val="es-ES_tradnl"/>
        </w:rPr>
      </w:pPr>
      <w:bookmarkStart w:id="151" w:name="_Toc378170638"/>
      <w:r w:rsidRPr="00C557CF">
        <w:rPr>
          <w:rStyle w:val="Ttulo3Car"/>
        </w:rPr>
        <w:t>Descrição</w:t>
      </w:r>
      <w:r w:rsidRPr="00AE0E4D">
        <w:rPr>
          <w:lang w:val="es-ES_tradnl"/>
        </w:rPr>
        <w:t>:</w:t>
      </w:r>
      <w:bookmarkEnd w:id="151"/>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definidas pelo Banco Emissor são negadas.</w:t>
      </w:r>
    </w:p>
    <w:p w:rsidR="00FA2DBF" w:rsidRPr="00AE0E4D" w:rsidRDefault="00FA2DBF" w:rsidP="00C557CF">
      <w:pPr>
        <w:pStyle w:val="Ttulo3"/>
        <w:rPr>
          <w:lang w:val="es-ES_tradnl"/>
        </w:rPr>
      </w:pPr>
      <w:bookmarkStart w:id="152" w:name="_Toc378170639"/>
      <w:r w:rsidRPr="00C557CF">
        <w:t>Detalhamento</w:t>
      </w:r>
      <w:r w:rsidRPr="00AE0E4D">
        <w:rPr>
          <w:lang w:val="es-ES_tradnl"/>
        </w:rPr>
        <w:t xml:space="preserve"> do Diagrama de Seqüência:</w:t>
      </w:r>
      <w:bookmarkEnd w:id="152"/>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resposta de Transação Negada</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Obs.: Este diagrama descreve o cenário atual de produção (Não tem alterações).</w:t>
      </w:r>
    </w:p>
    <w:p w:rsidR="00FA2DBF" w:rsidRPr="00C557CF" w:rsidRDefault="00FA2DBF" w:rsidP="00C557CF">
      <w:pPr>
        <w:pStyle w:val="Ttulo2"/>
        <w:rPr>
          <w:rStyle w:val="Tedtulo1Char"/>
          <w:rFonts w:cs="Times New Roman"/>
          <w:b/>
          <w:bCs w:val="0"/>
          <w:kern w:val="0"/>
          <w:sz w:val="24"/>
          <w:lang w:val="es-ES"/>
        </w:rPr>
      </w:pPr>
      <w:bookmarkStart w:id="153" w:name="_Toc378170640"/>
      <w:r w:rsidRPr="00C557CF">
        <w:rPr>
          <w:rStyle w:val="Tedtulo1Char"/>
          <w:rFonts w:cs="Times New Roman"/>
          <w:b/>
          <w:bCs w:val="0"/>
          <w:kern w:val="0"/>
          <w:sz w:val="24"/>
          <w:lang w:val="es-ES"/>
        </w:rPr>
        <w:t>Resposta de Ação 02 – Referir Transação</w:t>
      </w:r>
      <w:bookmarkEnd w:id="153"/>
    </w:p>
    <w:p w:rsidR="00FA2DBF" w:rsidRPr="00AE0E4D" w:rsidRDefault="00FA2DBF" w:rsidP="00FA2DBF">
      <w:pPr>
        <w:rPr>
          <w:lang w:val="es-ES_tradnl"/>
        </w:rPr>
      </w:pPr>
    </w:p>
    <w:p w:rsidR="00FA2DBF" w:rsidRPr="00AE0E4D" w:rsidRDefault="00FA2DBF" w:rsidP="00FA2DBF">
      <w:pPr>
        <w:jc w:val="center"/>
        <w:rPr>
          <w:lang w:val="es-ES_tradnl"/>
        </w:rPr>
      </w:pPr>
      <w:r w:rsidRPr="00AE0E4D">
        <w:rPr>
          <w:noProof/>
        </w:rPr>
        <w:drawing>
          <wp:inline distT="0" distB="0" distL="0" distR="0">
            <wp:extent cx="5549462" cy="2514733"/>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srcRect/>
                    <a:stretch>
                      <a:fillRect/>
                    </a:stretch>
                  </pic:blipFill>
                  <pic:spPr bwMode="auto">
                    <a:xfrm>
                      <a:off x="0" y="0"/>
                      <a:ext cx="5556607" cy="2517971"/>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3"/>
        <w:rPr>
          <w:lang w:val="es-ES_tradnl"/>
        </w:rPr>
      </w:pPr>
      <w:bookmarkStart w:id="154" w:name="_Toc378170641"/>
      <w:r w:rsidRPr="00AE0E4D">
        <w:rPr>
          <w:lang w:val="es-ES_tradnl"/>
        </w:rPr>
        <w:t>Descrição:</w:t>
      </w:r>
      <w:bookmarkEnd w:id="154"/>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definidas pelo Banco Emissor são referidas.</w:t>
      </w:r>
    </w:p>
    <w:p w:rsidR="00FA2DBF" w:rsidRPr="00AE0E4D" w:rsidRDefault="00FA2DBF" w:rsidP="00C557CF">
      <w:pPr>
        <w:pStyle w:val="Ttulo3"/>
        <w:rPr>
          <w:lang w:val="es-ES_tradnl"/>
        </w:rPr>
      </w:pPr>
      <w:bookmarkStart w:id="155" w:name="_Toc378170642"/>
      <w:r w:rsidRPr="00AE0E4D">
        <w:rPr>
          <w:lang w:val="es-ES_tradnl"/>
        </w:rPr>
        <w:lastRenderedPageBreak/>
        <w:t>Detalhamento do Diagrama de Seqüência:</w:t>
      </w:r>
      <w:bookmarkEnd w:id="155"/>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resposta de Transação Referida ao Estabelecimento Comercial</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Portador entra em contato (por telefone) com o Banco Emissor</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Obs.: Este diagrama descreve o cenário atual de produção (Não tem alterações).</w:t>
      </w:r>
    </w:p>
    <w:p w:rsidR="00FA2DBF" w:rsidRPr="00C557CF" w:rsidRDefault="00FA2DBF" w:rsidP="00C557CF">
      <w:pPr>
        <w:pStyle w:val="Ttulo2"/>
        <w:rPr>
          <w:rStyle w:val="Tedtulo1Char"/>
          <w:rFonts w:cs="Times New Roman"/>
          <w:b/>
          <w:bCs w:val="0"/>
          <w:kern w:val="0"/>
          <w:sz w:val="24"/>
          <w:lang w:val="es-ES"/>
        </w:rPr>
      </w:pPr>
      <w:bookmarkStart w:id="156" w:name="_toc517"/>
      <w:bookmarkStart w:id="157" w:name="_Toc378170643"/>
      <w:bookmarkEnd w:id="156"/>
      <w:r w:rsidRPr="00C557CF">
        <w:rPr>
          <w:rStyle w:val="Tedtulo1Char"/>
          <w:rFonts w:cs="Times New Roman"/>
          <w:b/>
          <w:bCs w:val="0"/>
          <w:kern w:val="0"/>
          <w:sz w:val="24"/>
          <w:lang w:val="es-ES"/>
        </w:rPr>
        <w:t>Resposta de Ação 03 – Referir EC</w:t>
      </w:r>
      <w:bookmarkEnd w:id="157"/>
    </w:p>
    <w:p w:rsidR="00FA2DBF" w:rsidRPr="00AE0E4D" w:rsidRDefault="00FA2DBF" w:rsidP="00FA2DBF">
      <w:pPr>
        <w:rPr>
          <w:lang w:val="es-ES_tradnl"/>
        </w:rPr>
      </w:pPr>
    </w:p>
    <w:p w:rsidR="00FA2DBF" w:rsidRPr="00AE0E4D" w:rsidRDefault="00FA2DBF" w:rsidP="00FA2DBF">
      <w:pPr>
        <w:jc w:val="center"/>
        <w:rPr>
          <w:lang w:val="es-ES_tradnl"/>
        </w:rPr>
      </w:pPr>
      <w:r w:rsidRPr="00AE0E4D">
        <w:rPr>
          <w:noProof/>
        </w:rPr>
        <w:drawing>
          <wp:inline distT="0" distB="0" distL="0" distR="0">
            <wp:extent cx="5618765" cy="2641079"/>
            <wp:effectExtent l="19050" t="0" r="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srcRect/>
                    <a:stretch>
                      <a:fillRect/>
                    </a:stretch>
                  </pic:blipFill>
                  <pic:spPr bwMode="auto">
                    <a:xfrm>
                      <a:off x="0" y="0"/>
                      <a:ext cx="5620552" cy="2641919"/>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3"/>
        <w:rPr>
          <w:lang w:val="es-ES_tradnl"/>
        </w:rPr>
      </w:pPr>
      <w:bookmarkStart w:id="158" w:name="_Toc378170644"/>
      <w:r w:rsidRPr="00AE0E4D">
        <w:rPr>
          <w:lang w:val="es-ES_tradnl"/>
        </w:rPr>
        <w:t>Descrição:</w:t>
      </w:r>
      <w:bookmarkEnd w:id="158"/>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definidas pela Visanet são referidas.</w:t>
      </w:r>
    </w:p>
    <w:p w:rsidR="00FA2DBF" w:rsidRPr="00AE0E4D" w:rsidRDefault="00FA2DBF" w:rsidP="00C557CF">
      <w:pPr>
        <w:pStyle w:val="Ttulo3"/>
        <w:rPr>
          <w:lang w:val="es-ES_tradnl"/>
        </w:rPr>
      </w:pPr>
      <w:bookmarkStart w:id="159" w:name="_Toc378170645"/>
      <w:r w:rsidRPr="00AE0E4D">
        <w:rPr>
          <w:lang w:val="es-ES_tradnl"/>
        </w:rPr>
        <w:t>Detalhamento do Diagrama de Seqüência:</w:t>
      </w:r>
      <w:bookmarkEnd w:id="159"/>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resposta de Transação Referida ao Estabelecimento Comercial</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entra em contato (por telefone) com a Visanet</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Obs.: Este diagrama descreve o cenário atual de produção (Não tem alterações).</w:t>
      </w:r>
    </w:p>
    <w:p w:rsidR="00FA2DBF" w:rsidRPr="00C557CF" w:rsidRDefault="00FA2DBF" w:rsidP="00C557CF">
      <w:pPr>
        <w:pStyle w:val="Ttulo2"/>
      </w:pPr>
      <w:bookmarkStart w:id="160" w:name="_toc536"/>
      <w:bookmarkStart w:id="161" w:name="_Toc378170646"/>
      <w:bookmarkEnd w:id="160"/>
      <w:r w:rsidRPr="00C557CF">
        <w:rPr>
          <w:rStyle w:val="Tedtulo1Char"/>
          <w:rFonts w:cs="Times New Roman"/>
          <w:b/>
          <w:bCs w:val="0"/>
          <w:kern w:val="0"/>
          <w:sz w:val="24"/>
          <w:lang w:val="es-ES"/>
        </w:rPr>
        <w:lastRenderedPageBreak/>
        <w:t>Resposta de Ação 06 – Referir e Enviar</w:t>
      </w:r>
      <w:bookmarkEnd w:id="161"/>
    </w:p>
    <w:p w:rsidR="00FA2DBF" w:rsidRPr="00AE0E4D" w:rsidRDefault="00FA2DBF" w:rsidP="00FA2DBF">
      <w:pPr>
        <w:rPr>
          <w:lang w:val="es-ES_tradnl"/>
        </w:rPr>
      </w:pPr>
      <w:r w:rsidRPr="00AE0E4D">
        <w:rPr>
          <w:noProof/>
        </w:rPr>
        <w:drawing>
          <wp:inline distT="0" distB="0" distL="0" distR="0">
            <wp:extent cx="6200775" cy="33242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cstate="print"/>
                    <a:srcRect/>
                    <a:stretch>
                      <a:fillRect/>
                    </a:stretch>
                  </pic:blipFill>
                  <pic:spPr bwMode="auto">
                    <a:xfrm>
                      <a:off x="0" y="0"/>
                      <a:ext cx="6200775" cy="3324225"/>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3"/>
        <w:rPr>
          <w:lang w:val="es-ES_tradnl"/>
        </w:rPr>
      </w:pPr>
      <w:bookmarkStart w:id="162" w:name="_Toc378170647"/>
      <w:r w:rsidRPr="00AE0E4D">
        <w:rPr>
          <w:lang w:val="es-ES_tradnl"/>
        </w:rPr>
        <w:t>Descrição:</w:t>
      </w:r>
      <w:bookmarkEnd w:id="162"/>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criadas pelo Banco Emissor onde a regra apurada define a ação 06, são enviadas para autorização e o Stratus deve preencher o bit 48 se o Banco Emissor estiver cadastrado para receber este campo.</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Caso a Resposta de Ação seja 06 e o Banco não está cadastrado para receber o bit 48, então o fluxo a ser seguido é o definido na </w:t>
      </w:r>
      <w:r w:rsidRPr="00AE0E4D">
        <w:rPr>
          <w:rFonts w:ascii="Tahoma" w:hAnsi="Tahoma" w:cs="Tahoma"/>
          <w:b/>
          <w:sz w:val="20"/>
          <w:lang w:val="es-ES_tradnl"/>
        </w:rPr>
        <w:t>Resposta de Ação 02</w:t>
      </w:r>
      <w:r w:rsidRPr="00AE0E4D">
        <w:rPr>
          <w:rFonts w:ascii="Tahoma" w:hAnsi="Tahoma" w:cs="Tahoma"/>
          <w:sz w:val="20"/>
          <w:lang w:val="es-ES_tradnl"/>
        </w:rPr>
        <w:t xml:space="preserve"> (página 12).</w:t>
      </w:r>
    </w:p>
    <w:p w:rsidR="00FA2DBF" w:rsidRPr="00AE0E4D" w:rsidRDefault="00FA2DBF" w:rsidP="00C557CF">
      <w:pPr>
        <w:pStyle w:val="Ttulo3"/>
        <w:rPr>
          <w:lang w:val="es-ES_tradnl"/>
        </w:rPr>
      </w:pPr>
      <w:bookmarkStart w:id="163" w:name="_Toc378170648"/>
      <w:r w:rsidRPr="00AE0E4D">
        <w:rPr>
          <w:lang w:val="es-ES_tradnl"/>
        </w:rPr>
        <w:t>Detalhamento do Diagrama de Seqüência:</w:t>
      </w:r>
      <w:bookmarkEnd w:id="163"/>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envia a solicitação já qualificada ao Banco Emissor – Com bit 48 preenchido (Se o Banco estiver cadastrado no SCE)</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Banco emissor envia a Resposta ao Stratus</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envia a resposta do Banco Emissor ao Estabelecimento Comercial</w:t>
      </w:r>
    </w:p>
    <w:p w:rsidR="00FA2DBF" w:rsidRPr="00C557CF" w:rsidRDefault="00FA2DBF" w:rsidP="00C557CF">
      <w:pPr>
        <w:pStyle w:val="Ttulo2"/>
        <w:rPr>
          <w:rStyle w:val="Tedtulo1Char"/>
          <w:rFonts w:cs="Times New Roman"/>
          <w:b/>
          <w:bCs w:val="0"/>
          <w:kern w:val="0"/>
          <w:sz w:val="24"/>
          <w:lang w:val="es-ES"/>
        </w:rPr>
      </w:pPr>
      <w:bookmarkStart w:id="164" w:name="_toc555"/>
      <w:bookmarkStart w:id="165" w:name="_Toc378170649"/>
      <w:bookmarkEnd w:id="164"/>
      <w:r w:rsidRPr="00C557CF">
        <w:rPr>
          <w:rStyle w:val="Tedtulo1Char"/>
          <w:rFonts w:cs="Times New Roman"/>
          <w:b/>
          <w:bCs w:val="0"/>
          <w:kern w:val="0"/>
          <w:sz w:val="24"/>
          <w:lang w:val="es-ES"/>
        </w:rPr>
        <w:t>Resposta de Ação 07 – Negar e Enviar</w:t>
      </w:r>
      <w:bookmarkEnd w:id="165"/>
    </w:p>
    <w:p w:rsidR="00FA2DBF" w:rsidRPr="00AE0E4D" w:rsidRDefault="00FA2DBF" w:rsidP="00FA2DBF">
      <w:pPr>
        <w:rPr>
          <w:lang w:val="es-ES_tradnl"/>
        </w:rPr>
      </w:pPr>
    </w:p>
    <w:p w:rsidR="00FA2DBF" w:rsidRPr="00AE0E4D" w:rsidRDefault="00FA2DBF" w:rsidP="00FA2DBF">
      <w:pPr>
        <w:rPr>
          <w:lang w:val="es-ES_tradnl"/>
        </w:rPr>
      </w:pPr>
      <w:r w:rsidRPr="00AE0E4D">
        <w:rPr>
          <w:noProof/>
        </w:rPr>
        <w:lastRenderedPageBreak/>
        <w:drawing>
          <wp:inline distT="0" distB="0" distL="0" distR="0">
            <wp:extent cx="6200775" cy="320040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srcRect/>
                    <a:stretch>
                      <a:fillRect/>
                    </a:stretch>
                  </pic:blipFill>
                  <pic:spPr bwMode="auto">
                    <a:xfrm>
                      <a:off x="0" y="0"/>
                      <a:ext cx="6200775" cy="3200400"/>
                    </a:xfrm>
                    <a:prstGeom prst="rect">
                      <a:avLst/>
                    </a:prstGeom>
                    <a:solidFill>
                      <a:srgbClr val="FFFFFF"/>
                    </a:solidFill>
                    <a:ln w="9525">
                      <a:noFill/>
                      <a:miter lim="800000"/>
                      <a:headEnd/>
                      <a:tailEnd/>
                    </a:ln>
                  </pic:spPr>
                </pic:pic>
              </a:graphicData>
            </a:graphic>
          </wp:inline>
        </w:drawing>
      </w:r>
    </w:p>
    <w:p w:rsidR="00FA2DBF" w:rsidRPr="00C557CF" w:rsidRDefault="00FA2DBF" w:rsidP="00C557CF">
      <w:pPr>
        <w:pStyle w:val="Ttulo3"/>
      </w:pPr>
      <w:bookmarkStart w:id="166" w:name="_Toc378170650"/>
      <w:r w:rsidRPr="00C557CF">
        <w:t>Descrição:</w:t>
      </w:r>
      <w:bookmarkEnd w:id="166"/>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criadas pelo Banco Emissor onde a regra apurada define a ação 07, são enviadas para autorização e o Stratus deve preencher o bit 48 se o Banco Emissor estiver cadastrado para receber este campo.</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Caso a Resposta de Ação seja 07 e o Banco não está cadastrado para receber o bit 48, então o fluxo a ser seguido é o definido na </w:t>
      </w:r>
      <w:r w:rsidRPr="00AE0E4D">
        <w:rPr>
          <w:rFonts w:ascii="Tahoma" w:hAnsi="Tahoma" w:cs="Tahoma"/>
          <w:b/>
          <w:sz w:val="20"/>
          <w:lang w:val="es-ES_tradnl"/>
        </w:rPr>
        <w:t>Resposta de Ação 01</w:t>
      </w:r>
      <w:r w:rsidRPr="00AE0E4D">
        <w:rPr>
          <w:rFonts w:ascii="Tahoma" w:hAnsi="Tahoma" w:cs="Tahoma"/>
          <w:sz w:val="20"/>
          <w:lang w:val="es-ES_tradnl"/>
        </w:rPr>
        <w:t xml:space="preserve"> (página 11).</w:t>
      </w:r>
    </w:p>
    <w:p w:rsidR="00FA2DBF" w:rsidRPr="00AE0E4D" w:rsidRDefault="00FA2DBF" w:rsidP="00C557CF">
      <w:pPr>
        <w:pStyle w:val="Ttulo3"/>
        <w:rPr>
          <w:lang w:val="es-ES_tradnl"/>
        </w:rPr>
      </w:pPr>
      <w:bookmarkStart w:id="167" w:name="_Toc378170651"/>
      <w:r w:rsidRPr="00AE0E4D">
        <w:rPr>
          <w:lang w:val="es-ES_tradnl"/>
        </w:rPr>
        <w:t>Detalhamento do Diagrama de Seqüência:</w:t>
      </w:r>
      <w:bookmarkEnd w:id="167"/>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solicitação já qualificada ao Banco Emissor – Com bit 48 preenchido (Se o Banco estiver cadastrado no SCE)</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Banco emissor envia a Resposta ao Stratus</w:t>
      </w:r>
    </w:p>
    <w:p w:rsidR="00FA2DBF" w:rsidRPr="00AE0E4D" w:rsidRDefault="00FA2DBF" w:rsidP="00FA2DBF">
      <w:pPr>
        <w:rPr>
          <w:lang w:val="es-ES_tradnl"/>
        </w:rPr>
      </w:pPr>
      <w:r w:rsidRPr="00AE0E4D">
        <w:rPr>
          <w:rFonts w:ascii="Tahoma" w:hAnsi="Tahoma" w:cs="Tahoma"/>
          <w:sz w:val="20"/>
          <w:lang w:val="es-ES_tradnl"/>
        </w:rPr>
        <w:t>Stratus envia a resposta do Banco Emissor ao Estabelecimento Comercial</w:t>
      </w:r>
    </w:p>
    <w:p w:rsidR="00D955B8" w:rsidRDefault="00D955B8" w:rsidP="00935FF0">
      <w:pPr>
        <w:ind w:left="360"/>
        <w:rPr>
          <w:b/>
          <w:i/>
          <w:color w:val="FF0000"/>
        </w:rPr>
      </w:pPr>
      <w:r>
        <w:rPr>
          <w:b/>
          <w:i/>
          <w:color w:val="FF0000"/>
        </w:rPr>
        <w:br w:type="page"/>
      </w:r>
    </w:p>
    <w:tbl>
      <w:tblPr>
        <w:tblW w:w="0" w:type="auto"/>
        <w:tblLayout w:type="fixed"/>
        <w:tblCellMar>
          <w:left w:w="70" w:type="dxa"/>
          <w:right w:w="70" w:type="dxa"/>
        </w:tblCellMar>
        <w:tblLook w:val="0000"/>
      </w:tblPr>
      <w:tblGrid>
        <w:gridCol w:w="1771"/>
        <w:gridCol w:w="8291"/>
      </w:tblGrid>
      <w:tr w:rsidR="00823563">
        <w:trPr>
          <w:trHeight w:val="600"/>
        </w:trPr>
        <w:tc>
          <w:tcPr>
            <w:tcW w:w="1771" w:type="dxa"/>
            <w:vAlign w:val="center"/>
          </w:tcPr>
          <w:p w:rsidR="00823563" w:rsidRPr="00B425B2" w:rsidRDefault="00823563">
            <w:pPr>
              <w:pStyle w:val="tablat1"/>
              <w:spacing w:before="120" w:line="240" w:lineRule="auto"/>
              <w:jc w:val="right"/>
              <w:rPr>
                <w:color w:val="C00000"/>
              </w:rPr>
            </w:pPr>
            <w:r w:rsidRPr="00B425B2">
              <w:rPr>
                <w:color w:val="C00000"/>
              </w:rPr>
              <w:lastRenderedPageBreak/>
              <w:t>Título:</w:t>
            </w:r>
          </w:p>
        </w:tc>
        <w:tc>
          <w:tcPr>
            <w:tcW w:w="8291" w:type="dxa"/>
            <w:vAlign w:val="center"/>
          </w:tcPr>
          <w:p w:rsidR="00823563" w:rsidRDefault="00D955B8">
            <w:pPr>
              <w:spacing w:before="120" w:line="240" w:lineRule="auto"/>
            </w:pPr>
            <w:r>
              <w:t>Interfaces Lynx Cielo. Especificaciones técnicas</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Identificador:</w:t>
            </w:r>
          </w:p>
        </w:tc>
        <w:tc>
          <w:tcPr>
            <w:tcW w:w="8291" w:type="dxa"/>
            <w:vAlign w:val="center"/>
          </w:tcPr>
          <w:p w:rsidR="00823563" w:rsidRDefault="00823563">
            <w:pPr>
              <w:spacing w:before="120" w:line="240" w:lineRule="auto"/>
            </w:pPr>
            <w:r>
              <w:t>Formato: Pnnn/DmmmVxx</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Autor(es):</w:t>
            </w:r>
          </w:p>
        </w:tc>
        <w:tc>
          <w:tcPr>
            <w:tcW w:w="8291" w:type="dxa"/>
            <w:vAlign w:val="center"/>
          </w:tcPr>
          <w:p w:rsidR="00823563" w:rsidRDefault="00D955B8">
            <w:pPr>
              <w:spacing w:before="120" w:line="240" w:lineRule="auto"/>
            </w:pPr>
            <w:r>
              <w:t xml:space="preserve">Carlos Santa Cruz, Sandra Toloba, Pedro Pascual, Fracis Gómez, Manuel del Valle, </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Revisor(es):</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Audiencia:</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Default="00823563">
            <w:pPr>
              <w:spacing w:before="120" w:line="240" w:lineRule="auto"/>
              <w:jc w:val="right"/>
              <w:rPr>
                <w:b/>
              </w:rPr>
            </w:pPr>
            <w:r w:rsidRPr="00B425B2">
              <w:rPr>
                <w:b/>
                <w:color w:val="C00000"/>
              </w:rPr>
              <w:t>Conocimientos previos</w:t>
            </w:r>
            <w:r w:rsidRPr="00A679A6">
              <w:rPr>
                <w:b/>
                <w:color w:val="C00000"/>
              </w:rPr>
              <w:t>:</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Resumen:</w:t>
            </w:r>
          </w:p>
        </w:tc>
        <w:tc>
          <w:tcPr>
            <w:tcW w:w="8291" w:type="dxa"/>
            <w:vAlign w:val="center"/>
          </w:tcPr>
          <w:p w:rsidR="00823563" w:rsidRDefault="00823563">
            <w:pPr>
              <w:spacing w:before="120" w:line="240" w:lineRule="auto"/>
            </w:pPr>
          </w:p>
        </w:tc>
      </w:tr>
    </w:tbl>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tbl>
      <w:tblPr>
        <w:tblW w:w="0" w:type="auto"/>
        <w:tblLayout w:type="fixed"/>
        <w:tblCellMar>
          <w:left w:w="70" w:type="dxa"/>
          <w:right w:w="70" w:type="dxa"/>
        </w:tblCellMar>
        <w:tblLook w:val="0000"/>
      </w:tblPr>
      <w:tblGrid>
        <w:gridCol w:w="1630"/>
        <w:gridCol w:w="8432"/>
      </w:tblGrid>
      <w:tr w:rsidR="00823563">
        <w:trPr>
          <w:trHeight w:val="600"/>
        </w:trPr>
        <w:tc>
          <w:tcPr>
            <w:tcW w:w="1630" w:type="dxa"/>
            <w:vAlign w:val="center"/>
          </w:tcPr>
          <w:p w:rsidR="00823563" w:rsidRPr="00540530" w:rsidRDefault="00823563">
            <w:pPr>
              <w:pStyle w:val="tablat1"/>
              <w:spacing w:before="120" w:line="240" w:lineRule="auto"/>
              <w:jc w:val="right"/>
              <w:rPr>
                <w:color w:val="C00000"/>
              </w:rPr>
            </w:pPr>
            <w:r w:rsidRPr="00540530">
              <w:rPr>
                <w:color w:val="C00000"/>
              </w:rPr>
              <w:t>Fecha:</w:t>
            </w:r>
          </w:p>
        </w:tc>
        <w:tc>
          <w:tcPr>
            <w:tcW w:w="8432" w:type="dxa"/>
            <w:vAlign w:val="center"/>
          </w:tcPr>
          <w:p w:rsidR="00823563" w:rsidRDefault="00D71ED4" w:rsidP="00D71ED4">
            <w:pPr>
              <w:spacing w:before="120" w:line="240" w:lineRule="auto"/>
            </w:pPr>
            <w:r>
              <w:t>2014</w:t>
            </w:r>
            <w:r w:rsidR="00D955B8">
              <w:t>-0</w:t>
            </w:r>
            <w:r>
              <w:t>1</w:t>
            </w:r>
            <w:r w:rsidR="00D955B8">
              <w:t>-</w:t>
            </w:r>
            <w:r>
              <w:t>23</w:t>
            </w:r>
          </w:p>
        </w:tc>
      </w:tr>
      <w:tr w:rsidR="00823563">
        <w:trPr>
          <w:trHeight w:val="600"/>
        </w:trPr>
        <w:tc>
          <w:tcPr>
            <w:tcW w:w="1630" w:type="dxa"/>
            <w:vAlign w:val="center"/>
          </w:tcPr>
          <w:p w:rsidR="00823563" w:rsidRPr="00540530" w:rsidRDefault="00823563">
            <w:pPr>
              <w:spacing w:before="120" w:line="240" w:lineRule="auto"/>
              <w:jc w:val="right"/>
              <w:rPr>
                <w:b/>
                <w:color w:val="C00000"/>
              </w:rPr>
            </w:pPr>
            <w:r w:rsidRPr="00540530">
              <w:rPr>
                <w:b/>
                <w:color w:val="C00000"/>
              </w:rPr>
              <w:t>Calificación:</w:t>
            </w:r>
          </w:p>
        </w:tc>
        <w:tc>
          <w:tcPr>
            <w:tcW w:w="8432" w:type="dxa"/>
            <w:vAlign w:val="center"/>
          </w:tcPr>
          <w:p w:rsidR="00823563" w:rsidRDefault="00D955B8">
            <w:pPr>
              <w:spacing w:before="120" w:line="240" w:lineRule="auto"/>
            </w:pPr>
            <w:r>
              <w:t>Documento externo</w:t>
            </w:r>
          </w:p>
        </w:tc>
      </w:tr>
      <w:tr w:rsidR="00823563">
        <w:trPr>
          <w:trHeight w:val="600"/>
        </w:trPr>
        <w:tc>
          <w:tcPr>
            <w:tcW w:w="1630" w:type="dxa"/>
            <w:vAlign w:val="center"/>
          </w:tcPr>
          <w:p w:rsidR="00823563" w:rsidRPr="00540530" w:rsidRDefault="00823563">
            <w:pPr>
              <w:spacing w:before="120" w:line="240" w:lineRule="auto"/>
              <w:jc w:val="right"/>
              <w:rPr>
                <w:b/>
                <w:color w:val="C00000"/>
              </w:rPr>
            </w:pPr>
            <w:r w:rsidRPr="00540530">
              <w:rPr>
                <w:b/>
                <w:color w:val="C00000"/>
              </w:rPr>
              <w:t>Distribución:</w:t>
            </w:r>
          </w:p>
        </w:tc>
        <w:tc>
          <w:tcPr>
            <w:tcW w:w="8432" w:type="dxa"/>
            <w:vAlign w:val="center"/>
          </w:tcPr>
          <w:p w:rsidR="00823563" w:rsidRDefault="00D955B8">
            <w:pPr>
              <w:spacing w:before="120" w:line="240" w:lineRule="auto"/>
            </w:pPr>
            <w:r>
              <w:t>Documento restringido a IIC y Cielo.</w:t>
            </w:r>
          </w:p>
        </w:tc>
      </w:tr>
    </w:tbl>
    <w:p w:rsidR="00823563" w:rsidRPr="00540530" w:rsidRDefault="00823563">
      <w:pPr>
        <w:jc w:val="center"/>
        <w:rPr>
          <w:b/>
          <w:color w:val="C00000"/>
        </w:rPr>
      </w:pPr>
      <w:r>
        <w:br w:type="page"/>
      </w:r>
      <w:r w:rsidRPr="00540530">
        <w:rPr>
          <w:b/>
          <w:color w:val="C00000"/>
        </w:rPr>
        <w:lastRenderedPageBreak/>
        <w:t>HISTORIA DEL DOCUMENTO</w:t>
      </w:r>
    </w:p>
    <w:p w:rsidR="00823563" w:rsidRDefault="00823563">
      <w:pPr>
        <w:rPr>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30"/>
        <w:gridCol w:w="1559"/>
        <w:gridCol w:w="6873"/>
      </w:tblGrid>
      <w:tr w:rsidR="00823563">
        <w:trPr>
          <w:trHeight w:val="800"/>
          <w:jc w:val="center"/>
        </w:trPr>
        <w:tc>
          <w:tcPr>
            <w:tcW w:w="1630" w:type="dxa"/>
            <w:shd w:val="clear" w:color="auto" w:fill="C00000"/>
            <w:vAlign w:val="center"/>
          </w:tcPr>
          <w:p w:rsidR="00823563" w:rsidRDefault="00823563">
            <w:pPr>
              <w:pStyle w:val="tablat1"/>
              <w:spacing w:before="120" w:line="240" w:lineRule="auto"/>
              <w:jc w:val="center"/>
            </w:pPr>
            <w:r>
              <w:t>VERSIÓN</w:t>
            </w:r>
          </w:p>
        </w:tc>
        <w:tc>
          <w:tcPr>
            <w:tcW w:w="1559" w:type="dxa"/>
            <w:shd w:val="clear" w:color="auto" w:fill="C00000"/>
            <w:vAlign w:val="center"/>
          </w:tcPr>
          <w:p w:rsidR="00823563" w:rsidRDefault="00823563">
            <w:pPr>
              <w:pStyle w:val="tablat1"/>
              <w:spacing w:before="120" w:line="240" w:lineRule="auto"/>
              <w:jc w:val="center"/>
            </w:pPr>
            <w:r>
              <w:t>FECHA</w:t>
            </w:r>
          </w:p>
        </w:tc>
        <w:tc>
          <w:tcPr>
            <w:tcW w:w="6873" w:type="dxa"/>
            <w:shd w:val="clear" w:color="auto" w:fill="C00000"/>
            <w:vAlign w:val="center"/>
          </w:tcPr>
          <w:p w:rsidR="00823563" w:rsidRDefault="00823563">
            <w:pPr>
              <w:pStyle w:val="tablat1"/>
              <w:spacing w:before="120" w:line="240" w:lineRule="auto"/>
              <w:jc w:val="center"/>
            </w:pPr>
            <w:r>
              <w:t>CAMBIOS</w:t>
            </w:r>
          </w:p>
        </w:tc>
      </w:tr>
      <w:tr w:rsidR="00823563">
        <w:tblPrEx>
          <w:jc w:val="left"/>
        </w:tblPrEx>
        <w:trPr>
          <w:trHeight w:val="800"/>
        </w:trPr>
        <w:tc>
          <w:tcPr>
            <w:tcW w:w="1630" w:type="dxa"/>
            <w:tcBorders>
              <w:bottom w:val="nil"/>
            </w:tcBorders>
            <w:vAlign w:val="center"/>
          </w:tcPr>
          <w:p w:rsidR="00823563" w:rsidRDefault="00823563">
            <w:pPr>
              <w:spacing w:before="120" w:line="240" w:lineRule="auto"/>
            </w:pPr>
          </w:p>
        </w:tc>
        <w:tc>
          <w:tcPr>
            <w:tcW w:w="1559" w:type="dxa"/>
            <w:tcBorders>
              <w:bottom w:val="nil"/>
            </w:tcBorders>
            <w:vAlign w:val="center"/>
          </w:tcPr>
          <w:p w:rsidR="00823563" w:rsidRDefault="00823563">
            <w:pPr>
              <w:spacing w:before="120" w:line="240" w:lineRule="auto"/>
            </w:pPr>
          </w:p>
        </w:tc>
        <w:tc>
          <w:tcPr>
            <w:tcW w:w="6873" w:type="dxa"/>
            <w:tcBorders>
              <w:bottom w:val="nil"/>
            </w:tcBorders>
            <w:vAlign w:val="center"/>
          </w:tcPr>
          <w:p w:rsidR="00823563" w:rsidRDefault="00823563">
            <w:pPr>
              <w:spacing w:before="120" w:line="240" w:lineRule="auto"/>
            </w:pPr>
          </w:p>
        </w:tc>
      </w:tr>
      <w:tr w:rsidR="00823563">
        <w:tblPrEx>
          <w:jc w:val="left"/>
        </w:tblPrEx>
        <w:trPr>
          <w:trHeight w:val="800"/>
        </w:trPr>
        <w:tc>
          <w:tcPr>
            <w:tcW w:w="1630" w:type="dxa"/>
            <w:shd w:val="pct5" w:color="auto" w:fill="FFFFFF"/>
            <w:vAlign w:val="center"/>
          </w:tcPr>
          <w:p w:rsidR="00823563" w:rsidRDefault="00823563">
            <w:pPr>
              <w:pStyle w:val="Piedepgina"/>
              <w:tabs>
                <w:tab w:val="clear" w:pos="4252"/>
                <w:tab w:val="clear" w:pos="8504"/>
              </w:tabs>
              <w:spacing w:before="120" w:line="240" w:lineRule="auto"/>
            </w:pPr>
          </w:p>
        </w:tc>
        <w:tc>
          <w:tcPr>
            <w:tcW w:w="1559" w:type="dxa"/>
            <w:shd w:val="pct5" w:color="auto" w:fill="FFFFFF"/>
            <w:vAlign w:val="center"/>
          </w:tcPr>
          <w:p w:rsidR="00823563" w:rsidRDefault="00823563">
            <w:pPr>
              <w:spacing w:before="120" w:line="240" w:lineRule="auto"/>
            </w:pPr>
          </w:p>
        </w:tc>
        <w:tc>
          <w:tcPr>
            <w:tcW w:w="6873" w:type="dxa"/>
            <w:shd w:val="pct5" w:color="auto" w:fill="FFFFFF"/>
            <w:vAlign w:val="center"/>
          </w:tcPr>
          <w:p w:rsidR="00823563" w:rsidRDefault="00823563">
            <w:pPr>
              <w:spacing w:before="120" w:line="240" w:lineRule="auto"/>
            </w:pPr>
          </w:p>
        </w:tc>
      </w:tr>
      <w:tr w:rsidR="00823563">
        <w:tblPrEx>
          <w:jc w:val="left"/>
        </w:tblPrEx>
        <w:trPr>
          <w:trHeight w:val="800"/>
        </w:trPr>
        <w:tc>
          <w:tcPr>
            <w:tcW w:w="1630" w:type="dxa"/>
            <w:tcBorders>
              <w:bottom w:val="nil"/>
            </w:tcBorders>
            <w:vAlign w:val="center"/>
          </w:tcPr>
          <w:p w:rsidR="00823563" w:rsidRDefault="00823563">
            <w:pPr>
              <w:pStyle w:val="Piedepgina"/>
              <w:tabs>
                <w:tab w:val="clear" w:pos="4252"/>
                <w:tab w:val="clear" w:pos="8504"/>
              </w:tabs>
              <w:spacing w:before="120" w:line="240" w:lineRule="auto"/>
            </w:pPr>
          </w:p>
        </w:tc>
        <w:tc>
          <w:tcPr>
            <w:tcW w:w="1559" w:type="dxa"/>
            <w:tcBorders>
              <w:bottom w:val="nil"/>
            </w:tcBorders>
            <w:vAlign w:val="center"/>
          </w:tcPr>
          <w:p w:rsidR="00823563" w:rsidRDefault="00823563">
            <w:pPr>
              <w:spacing w:before="120" w:line="240" w:lineRule="auto"/>
            </w:pPr>
          </w:p>
        </w:tc>
        <w:tc>
          <w:tcPr>
            <w:tcW w:w="6873" w:type="dxa"/>
            <w:tcBorders>
              <w:bottom w:val="nil"/>
            </w:tcBorders>
            <w:vAlign w:val="center"/>
          </w:tcPr>
          <w:p w:rsidR="00823563" w:rsidRDefault="00823563">
            <w:pPr>
              <w:spacing w:before="120" w:line="240" w:lineRule="auto"/>
            </w:pPr>
          </w:p>
        </w:tc>
      </w:tr>
      <w:tr w:rsidR="00823563">
        <w:tblPrEx>
          <w:jc w:val="left"/>
        </w:tblPrEx>
        <w:trPr>
          <w:trHeight w:val="800"/>
        </w:trPr>
        <w:tc>
          <w:tcPr>
            <w:tcW w:w="1630" w:type="dxa"/>
            <w:shd w:val="pct5" w:color="auto" w:fill="FFFFFF"/>
            <w:vAlign w:val="center"/>
          </w:tcPr>
          <w:p w:rsidR="00823563" w:rsidRDefault="00823563">
            <w:pPr>
              <w:pStyle w:val="Piedepgina"/>
              <w:tabs>
                <w:tab w:val="clear" w:pos="4252"/>
                <w:tab w:val="clear" w:pos="8504"/>
              </w:tabs>
              <w:spacing w:before="120" w:line="240" w:lineRule="auto"/>
            </w:pPr>
          </w:p>
        </w:tc>
        <w:tc>
          <w:tcPr>
            <w:tcW w:w="1559" w:type="dxa"/>
            <w:shd w:val="pct5" w:color="auto" w:fill="FFFFFF"/>
            <w:vAlign w:val="center"/>
          </w:tcPr>
          <w:p w:rsidR="00823563" w:rsidRDefault="00823563">
            <w:pPr>
              <w:spacing w:before="120" w:line="240" w:lineRule="auto"/>
            </w:pPr>
          </w:p>
        </w:tc>
        <w:tc>
          <w:tcPr>
            <w:tcW w:w="6873" w:type="dxa"/>
            <w:shd w:val="pct5" w:color="auto" w:fill="FFFFFF"/>
            <w:vAlign w:val="center"/>
          </w:tcPr>
          <w:p w:rsidR="00823563" w:rsidRDefault="00823563">
            <w:pPr>
              <w:spacing w:before="120" w:line="240" w:lineRule="auto"/>
            </w:pPr>
          </w:p>
        </w:tc>
      </w:tr>
    </w:tbl>
    <w:p w:rsidR="00823563" w:rsidRDefault="00823563">
      <w:pPr>
        <w:pStyle w:val="Piedepgina"/>
        <w:tabs>
          <w:tab w:val="clear" w:pos="4252"/>
          <w:tab w:val="clear" w:pos="8504"/>
        </w:tabs>
      </w:pPr>
    </w:p>
    <w:p w:rsidR="00823563" w:rsidRDefault="00823563">
      <w:pPr>
        <w:spacing w:line="240" w:lineRule="auto"/>
        <w:jc w:val="center"/>
      </w:pPr>
      <w:r>
        <w:br w:type="page"/>
      </w:r>
    </w:p>
    <w:p w:rsidR="000B37EB" w:rsidRDefault="000B37EB">
      <w:pPr>
        <w:spacing w:after="0" w:line="240" w:lineRule="auto"/>
        <w:jc w:val="center"/>
        <w:sectPr w:rsidR="000B37EB" w:rsidSect="004530DB">
          <w:headerReference w:type="default" r:id="rId60"/>
          <w:footerReference w:type="default" r:id="rId61"/>
          <w:pgSz w:w="11906" w:h="16838"/>
          <w:pgMar w:top="1815" w:right="991" w:bottom="709" w:left="993" w:header="720" w:footer="742" w:gutter="0"/>
          <w:pgNumType w:start="1"/>
          <w:cols w:space="720"/>
        </w:sectP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F1601A">
      <w:pPr>
        <w:spacing w:after="0" w:line="240" w:lineRule="auto"/>
        <w:jc w:val="center"/>
      </w:pPr>
      <w:r>
        <w:rPr>
          <w:noProof/>
          <w:lang w:eastAsia="en-US"/>
        </w:rPr>
        <w:pict>
          <v:shape id="_x0000_s1032" type="#_x0000_t202" style="position:absolute;left:0;text-align:left;margin-left:161.3pt;margin-top:8.05pt;width:171.4pt;height:63.9pt;z-index:251657728;mso-width-relative:margin;mso-height-relative:margin" filled="f" stroked="f">
            <v:textbox>
              <w:txbxContent>
                <w:p w:rsidR="00FA2DBF" w:rsidRPr="009D5313" w:rsidRDefault="00FA2DBF" w:rsidP="00B425B2">
                  <w:pPr>
                    <w:spacing w:line="276" w:lineRule="auto"/>
                    <w:jc w:val="center"/>
                    <w:rPr>
                      <w:color w:val="808080"/>
                      <w:sz w:val="16"/>
                      <w:szCs w:val="16"/>
                    </w:rPr>
                  </w:pPr>
                  <w:r w:rsidRPr="009D5313">
                    <w:rPr>
                      <w:color w:val="808080"/>
                      <w:sz w:val="16"/>
                      <w:szCs w:val="16"/>
                    </w:rPr>
                    <w:t>Oracle es marca registrada…</w:t>
                  </w:r>
                </w:p>
                <w:p w:rsidR="00FA2DBF" w:rsidRPr="009D5313" w:rsidRDefault="00FA2DBF" w:rsidP="00B425B2">
                  <w:pPr>
                    <w:spacing w:line="276" w:lineRule="auto"/>
                    <w:jc w:val="center"/>
                    <w:rPr>
                      <w:color w:val="808080"/>
                      <w:sz w:val="16"/>
                      <w:szCs w:val="16"/>
                    </w:rPr>
                  </w:pPr>
                  <w:r w:rsidRPr="009D5313">
                    <w:rPr>
                      <w:color w:val="808080"/>
                      <w:sz w:val="16"/>
                      <w:szCs w:val="16"/>
                    </w:rPr>
                    <w:t>Flash es producto Adobe…</w:t>
                  </w:r>
                </w:p>
                <w:p w:rsidR="00FA2DBF" w:rsidRPr="009D5313" w:rsidRDefault="00FA2DBF" w:rsidP="00B425B2">
                  <w:pPr>
                    <w:spacing w:line="276" w:lineRule="auto"/>
                    <w:jc w:val="center"/>
                    <w:rPr>
                      <w:color w:val="808080"/>
                      <w:sz w:val="16"/>
                      <w:szCs w:val="16"/>
                    </w:rPr>
                  </w:pPr>
                </w:p>
                <w:p w:rsidR="00FA2DBF" w:rsidRPr="009D5313" w:rsidRDefault="00FA2DBF" w:rsidP="00B425B2">
                  <w:pPr>
                    <w:spacing w:line="276" w:lineRule="auto"/>
                    <w:jc w:val="center"/>
                    <w:rPr>
                      <w:color w:val="808080"/>
                      <w:sz w:val="16"/>
                      <w:szCs w:val="16"/>
                    </w:rPr>
                  </w:pPr>
                </w:p>
              </w:txbxContent>
            </v:textbox>
          </v:shape>
        </w:pict>
      </w: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rsidP="009B2129">
      <w:pPr>
        <w:tabs>
          <w:tab w:val="left" w:pos="993"/>
        </w:tabs>
        <w:spacing w:after="0" w:line="240" w:lineRule="auto"/>
        <w:jc w:val="center"/>
      </w:pPr>
    </w:p>
    <w:p w:rsidR="00823563" w:rsidRDefault="00823563">
      <w:pPr>
        <w:spacing w:after="0" w:line="240" w:lineRule="auto"/>
        <w:ind w:left="3027"/>
      </w:pPr>
    </w:p>
    <w:p w:rsidR="00823563" w:rsidRDefault="00823563">
      <w:pPr>
        <w:pStyle w:val="Piedepgina"/>
        <w:tabs>
          <w:tab w:val="clear" w:pos="4252"/>
          <w:tab w:val="clear" w:pos="8504"/>
        </w:tabs>
        <w:spacing w:after="0" w:line="240" w:lineRule="auto"/>
      </w:pPr>
    </w:p>
    <w:sectPr w:rsidR="00823563" w:rsidSect="00012524">
      <w:headerReference w:type="default" r:id="rId62"/>
      <w:footerReference w:type="default" r:id="rId63"/>
      <w:pgSz w:w="11906" w:h="16838"/>
      <w:pgMar w:top="2380" w:right="991" w:bottom="709" w:left="993" w:header="720" w:footer="74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672" w:rsidRDefault="00AE0672">
      <w:pPr>
        <w:spacing w:after="0" w:line="240" w:lineRule="auto"/>
      </w:pPr>
      <w:r>
        <w:separator/>
      </w:r>
    </w:p>
  </w:endnote>
  <w:endnote w:type="continuationSeparator" w:id="0">
    <w:p w:rsidR="00AE0672" w:rsidRDefault="00AE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erif">
    <w:altName w:val="MS Mincho"/>
    <w:charset w:val="00"/>
    <w:family w:val="roman"/>
    <w:pitch w:val="variable"/>
    <w:sig w:usb0="E0000AFF" w:usb1="500078FF" w:usb2="00000021" w:usb3="00000000" w:csb0="000001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BF" w:rsidRDefault="00FA2DBF">
    <w:pPr>
      <w:pStyle w:val="Piedepgina"/>
    </w:pPr>
    <w:r>
      <w:rPr>
        <w:noProof/>
      </w:rPr>
      <w:drawing>
        <wp:anchor distT="0" distB="0" distL="114300" distR="114300" simplePos="0" relativeHeight="251664896" behindDoc="0" locked="0" layoutInCell="1" allowOverlap="1">
          <wp:simplePos x="0" y="0"/>
          <wp:positionH relativeFrom="column">
            <wp:posOffset>767715</wp:posOffset>
          </wp:positionH>
          <wp:positionV relativeFrom="paragraph">
            <wp:posOffset>-1409700</wp:posOffset>
          </wp:positionV>
          <wp:extent cx="5440680" cy="3288030"/>
          <wp:effectExtent l="19050" t="0" r="0" b="0"/>
          <wp:wrapNone/>
          <wp:docPr id="79" name="Imagen 2" descr="iccarena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ccarenacolor"/>
                  <pic:cNvPicPr>
                    <a:picLocks noChangeAspect="1" noChangeArrowheads="1"/>
                  </pic:cNvPicPr>
                </pic:nvPicPr>
                <pic:blipFill>
                  <a:blip r:embed="rId1">
                    <a:lum bright="20000"/>
                  </a:blip>
                  <a:srcRect/>
                  <a:stretch>
                    <a:fillRect/>
                  </a:stretch>
                </pic:blipFill>
                <pic:spPr bwMode="auto">
                  <a:xfrm>
                    <a:off x="0" y="0"/>
                    <a:ext cx="5440680" cy="3288030"/>
                  </a:xfrm>
                  <a:prstGeom prst="rect">
                    <a:avLst/>
                  </a:prstGeom>
                  <a:noFill/>
                  <a:ln w="9525">
                    <a:noFill/>
                    <a:miter lim="800000"/>
                    <a:headEnd/>
                    <a:tailEnd/>
                  </a:ln>
                </pic:spPr>
              </pic:pic>
            </a:graphicData>
          </a:graphic>
        </wp:anchor>
      </w:drawing>
    </w:r>
    <w:r w:rsidR="00F1601A">
      <w:rPr>
        <w:noProof/>
      </w:rPr>
      <w:pict>
        <v:rect id="_x0000_s2080" style="position:absolute;left:0;text-align:left;margin-left:-85.05pt;margin-top:-200.8pt;width:204.75pt;height:346.5pt;z-index:251657728;mso-position-horizontal-relative:text;mso-position-vertical-relative:text" fillcolor="#de0000" stroked="f"/>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BF" w:rsidRDefault="00F1601A">
    <w:pPr>
      <w:pStyle w:val="Piedepgina"/>
      <w:rPr>
        <w:lang w:val="es-ES_tradnl"/>
      </w:rPr>
    </w:pPr>
    <w:r>
      <w:rPr>
        <w:noProof/>
      </w:rPr>
      <w:pict>
        <v:shapetype id="_x0000_t202" coordsize="21600,21600" o:spt="202" path="m,l,21600r21600,l21600,xe">
          <v:stroke joinstyle="miter"/>
          <v:path gradientshapeok="t" o:connecttype="rect"/>
        </v:shapetype>
        <v:shape id="_x0000_s2062" type="#_x0000_t202" style="position:absolute;left:0;text-align:left;margin-left:252.8pt;margin-top:11.35pt;width:263.25pt;height:24pt;z-index:251653632" o:allowincell="f" stroked="f">
          <v:textbox style="mso-next-textbox:#_x0000_s2062">
            <w:txbxContent>
              <w:p w:rsidR="00FA2DBF" w:rsidRPr="008119B3" w:rsidRDefault="00F1601A">
                <w:pPr>
                  <w:jc w:val="right"/>
                  <w:rPr>
                    <w:i/>
                    <w:color w:val="808080"/>
                    <w:sz w:val="16"/>
                    <w:szCs w:val="16"/>
                    <w:lang w:val="es-ES_tradnl"/>
                  </w:rPr>
                </w:pPr>
                <w:fldSimple w:instr=" DOCPROPERTY  &quot;Titulo del documento&quot;  \* MERGEFORMAT ">
                  <w:r w:rsidR="00FA2DBF">
                    <w:t>Interfaces Lynx Cielo Especificaciones técnicas</w:t>
                  </w:r>
                </w:fldSimple>
              </w:p>
            </w:txbxContent>
          </v:textbox>
        </v:shape>
      </w:pict>
    </w:r>
    <w:r>
      <w:rPr>
        <w:noProof/>
      </w:rPr>
      <w:pict>
        <v:line id="_x0000_s2061" style="position:absolute;left:0;text-align:left;z-index:251652608" from="-2.6pt,7.65pt" to="509.65pt,7.65pt" o:allowincell="f" strokecolor="#c00000"/>
      </w:pict>
    </w:r>
    <w:r>
      <w:rPr>
        <w:noProof/>
      </w:rPr>
      <w:pict>
        <v:shape id="_x0000_s2063" type="#_x0000_t202" style="position:absolute;left:0;text-align:left;margin-left:-9.45pt;margin-top:10.75pt;width:210.75pt;height:24.75pt;z-index:251654656" o:allowincell="f" stroked="f">
          <v:textbox style="mso-next-textbox:#_x0000_s2063">
            <w:txbxContent>
              <w:p w:rsidR="00FA2DBF" w:rsidRPr="00B425B2" w:rsidRDefault="00F1601A" w:rsidP="002408CD">
                <w:pPr>
                  <w:rPr>
                    <w:color w:val="C00000"/>
                  </w:rPr>
                </w:pPr>
                <w:fldSimple w:instr=" DOCPROPERTY  &quot;Nombre del Sistema&quot;  \* MERGEFORMAT ">
                  <w:r w:rsidR="00FA2DBF" w:rsidRPr="00B26B72">
                    <w:rPr>
                      <w:color w:val="C00000"/>
                      <w:sz w:val="20"/>
                    </w:rPr>
                    <w:t>Instituto de Ingeniería del Conocimiento</w:t>
                  </w:r>
                </w:fldSimple>
              </w:p>
              <w:p w:rsidR="00FA2DBF" w:rsidRPr="00B425B2" w:rsidRDefault="00FA2DBF">
                <w:pPr>
                  <w:rPr>
                    <w:color w:val="C00000"/>
                    <w:sz w:val="20"/>
                  </w:rPr>
                </w:pPr>
                <w:r w:rsidRPr="00B425B2">
                  <w:rPr>
                    <w:color w:val="C00000"/>
                    <w:sz w:val="20"/>
                  </w:rPr>
                  <w:t xml:space="preserve"> </w:t>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BF" w:rsidRDefault="00F1601A">
    <w:pPr>
      <w:pStyle w:val="Piedepgina"/>
      <w:rPr>
        <w:lang w:val="es-ES_tradnl"/>
      </w:rPr>
    </w:pPr>
    <w:r>
      <w:rPr>
        <w:noProof/>
      </w:rPr>
      <w:pict>
        <v:shapetype id="_x0000_t202" coordsize="21600,21600" o:spt="202" path="m,l,21600r21600,l21600,xe">
          <v:stroke joinstyle="miter"/>
          <v:path gradientshapeok="t" o:connecttype="rect"/>
        </v:shapetype>
        <v:shape id="_x0000_s2111" type="#_x0000_t202" style="position:absolute;left:0;text-align:left;margin-left:176.15pt;margin-top:-301.05pt;width:150.35pt;height:33.5pt;z-index:251662848;mso-width-relative:margin;mso-height-relative:margin" filled="f" stroked="f">
          <v:textbox>
            <w:txbxContent>
              <w:p w:rsidR="00FA2DBF" w:rsidRPr="009B2129" w:rsidRDefault="00FA2DBF" w:rsidP="00FA2454">
                <w:pPr>
                  <w:spacing w:after="0" w:line="276" w:lineRule="auto"/>
                  <w:jc w:val="center"/>
                  <w:rPr>
                    <w:sz w:val="20"/>
                  </w:rPr>
                </w:pPr>
                <w:r w:rsidRPr="009D5313">
                  <w:rPr>
                    <w:color w:val="FFFFFF"/>
                    <w:sz w:val="20"/>
                  </w:rPr>
                  <w:t>www</w:t>
                </w:r>
                <w:r w:rsidRPr="009B2129">
                  <w:rPr>
                    <w:color w:val="FF0000"/>
                    <w:sz w:val="20"/>
                  </w:rPr>
                  <w:t>.iic.uam.es</w:t>
                </w:r>
              </w:p>
            </w:txbxContent>
          </v:textbox>
        </v:shape>
      </w:pict>
    </w:r>
    <w:r>
      <w:rPr>
        <w:noProof/>
      </w:rPr>
      <w:pict>
        <v:shape id="_x0000_s2104" type="#_x0000_t202" style="position:absolute;left:0;text-align:left;margin-left:167.55pt;margin-top:40.6pt;width:160.85pt;height:25.25pt;z-index:251659776;mso-width-relative:margin;mso-height-relative:margin" filled="f" stroked="f">
          <v:textbox>
            <w:txbxContent>
              <w:p w:rsidR="00FA2DBF" w:rsidRPr="009D5313" w:rsidRDefault="00FA2DBF" w:rsidP="009B2129">
                <w:pPr>
                  <w:spacing w:after="0" w:line="276" w:lineRule="auto"/>
                  <w:jc w:val="center"/>
                  <w:rPr>
                    <w:i/>
                    <w:color w:val="FFFFFF"/>
                    <w:sz w:val="14"/>
                    <w:szCs w:val="14"/>
                  </w:rPr>
                </w:pPr>
                <w:r w:rsidRPr="009D5313">
                  <w:rPr>
                    <w:i/>
                    <w:color w:val="FFFFFF"/>
                    <w:sz w:val="14"/>
                    <w:szCs w:val="14"/>
                  </w:rPr>
                  <w:t>Todos los derechos reservados</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672" w:rsidRDefault="00AE0672">
      <w:pPr>
        <w:spacing w:after="0" w:line="240" w:lineRule="auto"/>
      </w:pPr>
      <w:r>
        <w:separator/>
      </w:r>
    </w:p>
  </w:footnote>
  <w:footnote w:type="continuationSeparator" w:id="0">
    <w:p w:rsidR="00AE0672" w:rsidRDefault="00AE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BF" w:rsidRDefault="00F1601A">
    <w:pPr>
      <w:pStyle w:val="Encabezado"/>
    </w:pPr>
    <w:r>
      <w:rPr>
        <w:noProof/>
      </w:rPr>
      <w:pict>
        <v:rect id="_x0000_s2117" style="position:absolute;left:0;text-align:left;margin-left:-85.05pt;margin-top:297.5pt;width:596.7pt;height:162.5pt;z-index:251665920" fillcolor="#404040" stroked="f"/>
      </w:pict>
    </w:r>
    <w:r w:rsidR="00FA2DBF">
      <w:rPr>
        <w:noProof/>
      </w:rPr>
      <w:drawing>
        <wp:anchor distT="0" distB="0" distL="114300" distR="114300" simplePos="0" relativeHeight="251666944" behindDoc="1" locked="0" layoutInCell="1" allowOverlap="1">
          <wp:simplePos x="0" y="0"/>
          <wp:positionH relativeFrom="column">
            <wp:posOffset>-577215</wp:posOffset>
          </wp:positionH>
          <wp:positionV relativeFrom="page">
            <wp:posOffset>1297940</wp:posOffset>
          </wp:positionV>
          <wp:extent cx="1783080" cy="1189990"/>
          <wp:effectExtent l="19050" t="0" r="7620" b="0"/>
          <wp:wrapNone/>
          <wp:docPr id="80" name="Imagen 39" descr="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iic"/>
                  <pic:cNvPicPr>
                    <a:picLocks noChangeAspect="1" noChangeArrowheads="1"/>
                  </pic:cNvPicPr>
                </pic:nvPicPr>
                <pic:blipFill>
                  <a:blip r:embed="rId1"/>
                  <a:srcRect/>
                  <a:stretch>
                    <a:fillRect/>
                  </a:stretch>
                </pic:blipFill>
                <pic:spPr bwMode="auto">
                  <a:xfrm>
                    <a:off x="0" y="0"/>
                    <a:ext cx="1783080" cy="1189990"/>
                  </a:xfrm>
                  <a:prstGeom prst="rect">
                    <a:avLst/>
                  </a:prstGeom>
                  <a:noFill/>
                  <a:ln w="9525">
                    <a:noFill/>
                    <a:miter lim="800000"/>
                    <a:headEnd/>
                    <a:tailEnd/>
                  </a:ln>
                </pic:spPr>
              </pic:pic>
            </a:graphicData>
          </a:graphic>
        </wp:anchor>
      </w:drawing>
    </w:r>
    <w:r>
      <w:rPr>
        <w:noProof/>
      </w:rPr>
      <w:pict>
        <v:rect id="_x0000_s2086" style="position:absolute;left:0;text-align:left;margin-left:120.55pt;margin-top:-36.95pt;width:185.9pt;height:437.25pt;z-index:251650560;mso-position-horizontal-relative:text;mso-position-vertical-relative:text" fillcolor="#f2f2f2" stroked="f"/>
      </w:pict>
    </w:r>
    <w:r>
      <w:rPr>
        <w:noProof/>
      </w:rPr>
      <w:pict>
        <v:rect id="_x0000_s2085" style="position:absolute;left:0;text-align:left;margin-left:305.15pt;margin-top:-36.9pt;width:204.75pt;height:635.25pt;z-index:251651584;mso-position-horizontal-relative:text;mso-position-vertical-relative:text" fillcolor="#e8e8e8" stroked="f"/>
      </w:pict>
    </w:r>
    <w:r>
      <w:rPr>
        <w:noProof/>
      </w:rPr>
      <w:pict>
        <v:rect id="_x0000_s2081" style="position:absolute;left:0;text-align:left;margin-left:305.7pt;margin-top:317.25pt;width:204.75pt;height:489pt;z-index:251658752;mso-position-horizontal-relative:text;mso-position-vertical-relative:text" fillcolor="#991e0a" stroked="f"/>
      </w:pict>
    </w:r>
    <w:r>
      <w:rPr>
        <w:noProof/>
      </w:rPr>
      <w:pict>
        <v:rect id="_x0000_s2076" style="position:absolute;left:0;text-align:left;margin-left:116.7pt;margin-top:301.5pt;width:196.5pt;height:504.75pt;z-index:251656704;mso-position-horizontal-relative:text;mso-position-vertical-relative:text" fillcolor="#c00000"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BF" w:rsidRDefault="00FA2DBF">
    <w:r>
      <w:rPr>
        <w:noProof/>
      </w:rPr>
      <w:drawing>
        <wp:anchor distT="0" distB="0" distL="114300" distR="114300" simplePos="0" relativeHeight="251663872" behindDoc="1" locked="0" layoutInCell="1" allowOverlap="1">
          <wp:simplePos x="0" y="0"/>
          <wp:positionH relativeFrom="column">
            <wp:posOffset>-180975</wp:posOffset>
          </wp:positionH>
          <wp:positionV relativeFrom="page">
            <wp:posOffset>349885</wp:posOffset>
          </wp:positionV>
          <wp:extent cx="922020" cy="612140"/>
          <wp:effectExtent l="19050" t="0" r="0" b="0"/>
          <wp:wrapNone/>
          <wp:docPr id="76" name="Imagen 39" descr="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iic"/>
                  <pic:cNvPicPr>
                    <a:picLocks noChangeAspect="1" noChangeArrowheads="1"/>
                  </pic:cNvPicPr>
                </pic:nvPicPr>
                <pic:blipFill>
                  <a:blip r:embed="rId1"/>
                  <a:srcRect/>
                  <a:stretch>
                    <a:fillRect/>
                  </a:stretch>
                </pic:blipFill>
                <pic:spPr bwMode="auto">
                  <a:xfrm>
                    <a:off x="0" y="0"/>
                    <a:ext cx="922020" cy="612140"/>
                  </a:xfrm>
                  <a:prstGeom prst="rect">
                    <a:avLst/>
                  </a:prstGeom>
                  <a:noFill/>
                  <a:ln w="9525">
                    <a:noFill/>
                    <a:miter lim="800000"/>
                    <a:headEnd/>
                    <a:tailEnd/>
                  </a:ln>
                </pic:spPr>
              </pic:pic>
            </a:graphicData>
          </a:graphic>
        </wp:anchor>
      </w:drawing>
    </w:r>
    <w:r w:rsidR="00F1601A">
      <w:rPr>
        <w:noProof/>
      </w:rPr>
      <w:pict>
        <v:oval id="_x0000_s2073" style="position:absolute;left:0;text-align:left;margin-left:445.05pt;margin-top:3.9pt;width:43.2pt;height:43.2pt;z-index:251655680;mso-position-horizontal-relative:text;mso-position-vertical-relative:text" o:allowincell="f"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BF" w:rsidRDefault="00F1601A" w:rsidP="009B2129">
    <w:pPr>
      <w:tabs>
        <w:tab w:val="left" w:pos="8505"/>
      </w:tabs>
    </w:pPr>
    <w:r>
      <w:rPr>
        <w:noProof/>
      </w:rPr>
      <w:pict>
        <v:rect id="_x0000_s2098" style="position:absolute;left:0;text-align:left;margin-left:-50.65pt;margin-top:302.25pt;width:597.25pt;height:504.75pt;z-index:251648512" fillcolor="#c00000" stroked="f"/>
      </w:pict>
    </w:r>
    <w:r>
      <w:rPr>
        <w:noProof/>
      </w:rPr>
      <w:pict>
        <v:shapetype id="_x0000_t202" coordsize="21600,21600" o:spt="202" path="m,l,21600r21600,l21600,xe">
          <v:stroke joinstyle="miter"/>
          <v:path gradientshapeok="t" o:connecttype="rect"/>
        </v:shapetype>
        <v:shape id="_x0000_s2110" type="#_x0000_t202" style="position:absolute;left:0;text-align:left;margin-left:363.05pt;margin-top:341.15pt;width:150.35pt;height:76.25pt;z-index:251661824;mso-width-relative:margin;mso-height-relative:margin" filled="f" stroked="f">
          <v:textbox>
            <w:txbxContent>
              <w:p w:rsidR="00FA2DBF" w:rsidRPr="009B2129" w:rsidRDefault="00FA2DBF" w:rsidP="00FA2454">
                <w:pPr>
                  <w:spacing w:after="0" w:line="276" w:lineRule="auto"/>
                  <w:jc w:val="left"/>
                  <w:rPr>
                    <w:color w:val="FF0000"/>
                    <w:sz w:val="16"/>
                    <w:szCs w:val="16"/>
                  </w:rPr>
                </w:pPr>
                <w:r w:rsidRPr="009B2129">
                  <w:rPr>
                    <w:color w:val="FF0000"/>
                    <w:sz w:val="16"/>
                    <w:szCs w:val="16"/>
                  </w:rPr>
                  <w:t>UAM Cantoblanco</w:t>
                </w:r>
              </w:p>
              <w:p w:rsidR="00FA2DBF" w:rsidRPr="009D5313" w:rsidRDefault="00FA2DBF" w:rsidP="00FA2454">
                <w:pPr>
                  <w:spacing w:after="0" w:line="276" w:lineRule="auto"/>
                  <w:jc w:val="left"/>
                  <w:rPr>
                    <w:color w:val="FFFFFF"/>
                    <w:sz w:val="16"/>
                    <w:szCs w:val="16"/>
                  </w:rPr>
                </w:pPr>
                <w:r w:rsidRPr="009D5313">
                  <w:rPr>
                    <w:color w:val="FFFFFF"/>
                    <w:sz w:val="16"/>
                    <w:szCs w:val="16"/>
                  </w:rPr>
                  <w:t>Francisco Tomás y Valiente, 11</w:t>
                </w:r>
              </w:p>
              <w:p w:rsidR="00FA2DBF" w:rsidRPr="009D5313" w:rsidRDefault="00FA2DBF" w:rsidP="00FA2454">
                <w:pPr>
                  <w:spacing w:after="0" w:line="276" w:lineRule="auto"/>
                  <w:jc w:val="left"/>
                  <w:rPr>
                    <w:color w:val="FFFFFF"/>
                    <w:sz w:val="16"/>
                    <w:szCs w:val="16"/>
                  </w:rPr>
                </w:pPr>
                <w:r w:rsidRPr="009D5313">
                  <w:rPr>
                    <w:color w:val="FFFFFF"/>
                    <w:sz w:val="16"/>
                    <w:szCs w:val="16"/>
                  </w:rPr>
                  <w:t>EPS Edificio B – Planta 5ª</w:t>
                </w:r>
              </w:p>
              <w:p w:rsidR="00FA2DBF" w:rsidRPr="009D5313" w:rsidRDefault="00FA2DBF" w:rsidP="00FA2454">
                <w:pPr>
                  <w:spacing w:after="0" w:line="276" w:lineRule="auto"/>
                  <w:jc w:val="left"/>
                  <w:rPr>
                    <w:color w:val="FFFFFF"/>
                    <w:sz w:val="16"/>
                    <w:szCs w:val="16"/>
                  </w:rPr>
                </w:pPr>
                <w:r w:rsidRPr="009D5313">
                  <w:rPr>
                    <w:color w:val="FFFFFF"/>
                    <w:sz w:val="16"/>
                    <w:szCs w:val="16"/>
                  </w:rPr>
                  <w:t>28049 Madrid</w:t>
                </w:r>
              </w:p>
              <w:p w:rsidR="00FA2DBF" w:rsidRPr="009D5313" w:rsidRDefault="00FA2DBF" w:rsidP="00FA2454">
                <w:pPr>
                  <w:spacing w:after="0" w:line="276" w:lineRule="auto"/>
                  <w:jc w:val="left"/>
                  <w:rPr>
                    <w:color w:val="FFFFFF"/>
                    <w:sz w:val="16"/>
                    <w:szCs w:val="16"/>
                  </w:rPr>
                </w:pPr>
                <w:r w:rsidRPr="00B425B2">
                  <w:rPr>
                    <w:color w:val="FF0000"/>
                    <w:sz w:val="16"/>
                    <w:szCs w:val="16"/>
                  </w:rPr>
                  <w:t>T:</w:t>
                </w:r>
                <w:r w:rsidRPr="009D5313">
                  <w:rPr>
                    <w:color w:val="FFFFFF"/>
                    <w:sz w:val="16"/>
                    <w:szCs w:val="16"/>
                  </w:rPr>
                  <w:t xml:space="preserve"> 914 972 323</w:t>
                </w:r>
              </w:p>
              <w:p w:rsidR="00FA2DBF" w:rsidRPr="009B2129" w:rsidRDefault="00FA2DBF" w:rsidP="00FA2454">
                <w:pPr>
                  <w:spacing w:after="0" w:line="276" w:lineRule="auto"/>
                  <w:jc w:val="left"/>
                  <w:rPr>
                    <w:sz w:val="16"/>
                    <w:szCs w:val="16"/>
                  </w:rPr>
                </w:pPr>
                <w:r w:rsidRPr="00B425B2">
                  <w:rPr>
                    <w:color w:val="FF0000"/>
                    <w:sz w:val="16"/>
                    <w:szCs w:val="16"/>
                  </w:rPr>
                  <w:t>F:</w:t>
                </w:r>
                <w:r w:rsidRPr="009D5313">
                  <w:rPr>
                    <w:color w:val="FFFFFF"/>
                    <w:sz w:val="16"/>
                    <w:szCs w:val="16"/>
                  </w:rPr>
                  <w:t xml:space="preserve"> 914 972 334</w:t>
                </w:r>
              </w:p>
            </w:txbxContent>
          </v:textbox>
        </v:shape>
      </w:pict>
    </w:r>
    <w:r w:rsidR="00FA2DBF">
      <w:rPr>
        <w:noProof/>
      </w:rPr>
      <w:drawing>
        <wp:anchor distT="0" distB="0" distL="114300" distR="114300" simplePos="0" relativeHeight="251660800" behindDoc="0" locked="0" layoutInCell="1" allowOverlap="1">
          <wp:simplePos x="0" y="0"/>
          <wp:positionH relativeFrom="column">
            <wp:posOffset>-631825</wp:posOffset>
          </wp:positionH>
          <wp:positionV relativeFrom="paragraph">
            <wp:posOffset>3798570</wp:posOffset>
          </wp:positionV>
          <wp:extent cx="7571740" cy="2050415"/>
          <wp:effectExtent l="19050" t="0" r="0" b="0"/>
          <wp:wrapNone/>
          <wp:docPr id="75" name="11 Imagen" descr="PlantillaADIC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Imagen" descr="PlantillaADICLogo.gif"/>
                  <pic:cNvPicPr>
                    <a:picLocks noChangeAspect="1" noChangeArrowheads="1"/>
                  </pic:cNvPicPr>
                </pic:nvPicPr>
                <pic:blipFill>
                  <a:blip r:embed="rId1"/>
                  <a:srcRect/>
                  <a:stretch>
                    <a:fillRect/>
                  </a:stretch>
                </pic:blipFill>
                <pic:spPr bwMode="auto">
                  <a:xfrm>
                    <a:off x="0" y="0"/>
                    <a:ext cx="7571740" cy="2050415"/>
                  </a:xfrm>
                  <a:prstGeom prst="rect">
                    <a:avLst/>
                  </a:prstGeom>
                  <a:noFill/>
                  <a:ln w="9525">
                    <a:noFill/>
                    <a:miter lim="800000"/>
                    <a:headEnd/>
                    <a:tailEnd/>
                  </a:ln>
                </pic:spPr>
              </pic:pic>
            </a:graphicData>
          </a:graphic>
        </wp:anchor>
      </w:drawing>
    </w:r>
    <w:r>
      <w:rPr>
        <w:noProof/>
      </w:rPr>
      <w:pict>
        <v:rect id="_x0000_s2096" style="position:absolute;left:0;text-align:left;margin-left:145.35pt;margin-top:-36.75pt;width:196.5pt;height:437.25pt;z-index:251649536;mso-position-horizontal-relative:text;mso-position-vertical-relative:text" fillcolor="#f2f2f2"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decimal"/>
      <w:lvlText w:val="%1."/>
      <w:lvlJc w:val="left"/>
      <w:pPr>
        <w:tabs>
          <w:tab w:val="num" w:pos="360"/>
        </w:tabs>
        <w:ind w:left="360" w:hanging="360"/>
      </w:pPr>
    </w:lvl>
  </w:abstractNum>
  <w:abstractNum w:abstractNumId="2">
    <w:nsid w:val="00000004"/>
    <w:multiLevelType w:val="multilevel"/>
    <w:tmpl w:val="00000004"/>
    <w:name w:val="WW8Num4"/>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3">
    <w:nsid w:val="00000005"/>
    <w:multiLevelType w:val="multilevel"/>
    <w:tmpl w:val="00000005"/>
    <w:name w:val="WW8Num5"/>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
    <w:nsid w:val="00000006"/>
    <w:multiLevelType w:val="multilevel"/>
    <w:tmpl w:val="00000006"/>
    <w:name w:val="WW8Num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0000007"/>
    <w:multiLevelType w:val="multilevel"/>
    <w:tmpl w:val="00000007"/>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
    <w:nsid w:val="00000008"/>
    <w:multiLevelType w:val="multilevel"/>
    <w:tmpl w:val="00000008"/>
    <w:name w:val="WW8Num8"/>
    <w:lvl w:ilvl="0">
      <w:start w:val="1"/>
      <w:numFmt w:val="bullet"/>
      <w:lvlText w:val="·"/>
      <w:lvlJc w:val="left"/>
      <w:pPr>
        <w:tabs>
          <w:tab w:val="num" w:pos="566"/>
        </w:tabs>
        <w:ind w:left="566" w:hanging="283"/>
      </w:pPr>
      <w:rPr>
        <w:rFonts w:ascii="Symbol" w:hAnsi="Symbol" w:cs="StarSymbol"/>
        <w:sz w:val="18"/>
        <w:szCs w:val="18"/>
      </w:rPr>
    </w:lvl>
    <w:lvl w:ilvl="1">
      <w:start w:val="1"/>
      <w:numFmt w:val="bullet"/>
      <w:lvlText w:val="·"/>
      <w:lvlJc w:val="left"/>
      <w:pPr>
        <w:tabs>
          <w:tab w:val="num" w:pos="850"/>
        </w:tabs>
        <w:ind w:left="850" w:hanging="283"/>
      </w:pPr>
      <w:rPr>
        <w:rFonts w:ascii="Symbol" w:hAnsi="Symbol" w:cs="StarSymbol"/>
        <w:sz w:val="18"/>
        <w:szCs w:val="18"/>
      </w:rPr>
    </w:lvl>
    <w:lvl w:ilvl="2">
      <w:start w:val="1"/>
      <w:numFmt w:val="bullet"/>
      <w:lvlText w:val="·"/>
      <w:lvlJc w:val="left"/>
      <w:pPr>
        <w:tabs>
          <w:tab w:val="num" w:pos="1133"/>
        </w:tabs>
        <w:ind w:left="1133" w:hanging="283"/>
      </w:pPr>
      <w:rPr>
        <w:rFonts w:ascii="Symbol" w:hAnsi="Symbol" w:cs="StarSymbol"/>
        <w:sz w:val="18"/>
        <w:szCs w:val="18"/>
      </w:rPr>
    </w:lvl>
    <w:lvl w:ilvl="3">
      <w:start w:val="1"/>
      <w:numFmt w:val="bullet"/>
      <w:lvlText w:val="·"/>
      <w:lvlJc w:val="left"/>
      <w:pPr>
        <w:tabs>
          <w:tab w:val="num" w:pos="1417"/>
        </w:tabs>
        <w:ind w:left="1417" w:hanging="283"/>
      </w:pPr>
      <w:rPr>
        <w:rFonts w:ascii="Symbol" w:hAnsi="Symbol" w:cs="StarSymbol"/>
        <w:sz w:val="18"/>
        <w:szCs w:val="18"/>
      </w:rPr>
    </w:lvl>
    <w:lvl w:ilvl="4">
      <w:start w:val="1"/>
      <w:numFmt w:val="bullet"/>
      <w:lvlText w:val="·"/>
      <w:lvlJc w:val="left"/>
      <w:pPr>
        <w:tabs>
          <w:tab w:val="num" w:pos="1700"/>
        </w:tabs>
        <w:ind w:left="1700" w:hanging="283"/>
      </w:pPr>
      <w:rPr>
        <w:rFonts w:ascii="Symbol" w:hAnsi="Symbol" w:cs="StarSymbol"/>
        <w:sz w:val="18"/>
        <w:szCs w:val="18"/>
      </w:rPr>
    </w:lvl>
    <w:lvl w:ilvl="5">
      <w:start w:val="1"/>
      <w:numFmt w:val="bullet"/>
      <w:lvlText w:val="·"/>
      <w:lvlJc w:val="left"/>
      <w:pPr>
        <w:tabs>
          <w:tab w:val="num" w:pos="1984"/>
        </w:tabs>
        <w:ind w:left="1984" w:hanging="283"/>
      </w:pPr>
      <w:rPr>
        <w:rFonts w:ascii="Symbol" w:hAnsi="Symbol" w:cs="StarSymbol"/>
        <w:sz w:val="18"/>
        <w:szCs w:val="18"/>
      </w:rPr>
    </w:lvl>
    <w:lvl w:ilvl="6">
      <w:start w:val="1"/>
      <w:numFmt w:val="bullet"/>
      <w:lvlText w:val="·"/>
      <w:lvlJc w:val="left"/>
      <w:pPr>
        <w:tabs>
          <w:tab w:val="num" w:pos="2267"/>
        </w:tabs>
        <w:ind w:left="2267" w:hanging="283"/>
      </w:pPr>
      <w:rPr>
        <w:rFonts w:ascii="Symbol" w:hAnsi="Symbol" w:cs="StarSymbol"/>
        <w:sz w:val="18"/>
        <w:szCs w:val="18"/>
      </w:rPr>
    </w:lvl>
    <w:lvl w:ilvl="7">
      <w:start w:val="1"/>
      <w:numFmt w:val="bullet"/>
      <w:lvlText w:val="·"/>
      <w:lvlJc w:val="left"/>
      <w:pPr>
        <w:tabs>
          <w:tab w:val="num" w:pos="2551"/>
        </w:tabs>
        <w:ind w:left="2551" w:hanging="283"/>
      </w:pPr>
      <w:rPr>
        <w:rFonts w:ascii="Symbol" w:hAnsi="Symbol" w:cs="StarSymbol"/>
        <w:sz w:val="18"/>
        <w:szCs w:val="18"/>
      </w:rPr>
    </w:lvl>
    <w:lvl w:ilvl="8">
      <w:start w:val="1"/>
      <w:numFmt w:val="bullet"/>
      <w:lvlText w:val="·"/>
      <w:lvlJc w:val="left"/>
      <w:pPr>
        <w:tabs>
          <w:tab w:val="num" w:pos="2834"/>
        </w:tabs>
        <w:ind w:left="2834" w:hanging="283"/>
      </w:pPr>
      <w:rPr>
        <w:rFonts w:ascii="Symbol" w:hAnsi="Symbol" w:cs="StarSymbol"/>
        <w:sz w:val="18"/>
        <w:szCs w:val="18"/>
      </w:rPr>
    </w:lvl>
  </w:abstractNum>
  <w:abstractNum w:abstractNumId="7">
    <w:nsid w:val="00000009"/>
    <w:multiLevelType w:val="multilevel"/>
    <w:tmpl w:val="00000009"/>
    <w:name w:val="WW8Num9"/>
    <w:lvl w:ilvl="0">
      <w:start w:val="1"/>
      <w:numFmt w:val="bullet"/>
      <w:lvlText w:val="·"/>
      <w:lvlJc w:val="left"/>
      <w:pPr>
        <w:tabs>
          <w:tab w:val="num" w:pos="566"/>
        </w:tabs>
        <w:ind w:left="566" w:hanging="283"/>
      </w:pPr>
      <w:rPr>
        <w:rFonts w:ascii="Symbol" w:hAnsi="Symbol" w:cs="StarSymbol"/>
        <w:sz w:val="18"/>
        <w:szCs w:val="18"/>
      </w:rPr>
    </w:lvl>
    <w:lvl w:ilvl="1">
      <w:start w:val="1"/>
      <w:numFmt w:val="bullet"/>
      <w:lvlText w:val="·"/>
      <w:lvlJc w:val="left"/>
      <w:pPr>
        <w:tabs>
          <w:tab w:val="num" w:pos="850"/>
        </w:tabs>
        <w:ind w:left="850" w:hanging="283"/>
      </w:pPr>
      <w:rPr>
        <w:rFonts w:ascii="Symbol" w:hAnsi="Symbol" w:cs="StarSymbol"/>
        <w:sz w:val="18"/>
        <w:szCs w:val="18"/>
      </w:rPr>
    </w:lvl>
    <w:lvl w:ilvl="2">
      <w:start w:val="1"/>
      <w:numFmt w:val="bullet"/>
      <w:lvlText w:val="·"/>
      <w:lvlJc w:val="left"/>
      <w:pPr>
        <w:tabs>
          <w:tab w:val="num" w:pos="1133"/>
        </w:tabs>
        <w:ind w:left="1133" w:hanging="283"/>
      </w:pPr>
      <w:rPr>
        <w:rFonts w:ascii="Symbol" w:hAnsi="Symbol" w:cs="StarSymbol"/>
        <w:sz w:val="18"/>
        <w:szCs w:val="18"/>
      </w:rPr>
    </w:lvl>
    <w:lvl w:ilvl="3">
      <w:start w:val="1"/>
      <w:numFmt w:val="bullet"/>
      <w:lvlText w:val="·"/>
      <w:lvlJc w:val="left"/>
      <w:pPr>
        <w:tabs>
          <w:tab w:val="num" w:pos="1417"/>
        </w:tabs>
        <w:ind w:left="1417" w:hanging="283"/>
      </w:pPr>
      <w:rPr>
        <w:rFonts w:ascii="Symbol" w:hAnsi="Symbol" w:cs="StarSymbol"/>
        <w:sz w:val="18"/>
        <w:szCs w:val="18"/>
      </w:rPr>
    </w:lvl>
    <w:lvl w:ilvl="4">
      <w:start w:val="1"/>
      <w:numFmt w:val="bullet"/>
      <w:lvlText w:val="·"/>
      <w:lvlJc w:val="left"/>
      <w:pPr>
        <w:tabs>
          <w:tab w:val="num" w:pos="1700"/>
        </w:tabs>
        <w:ind w:left="1700" w:hanging="283"/>
      </w:pPr>
      <w:rPr>
        <w:rFonts w:ascii="Symbol" w:hAnsi="Symbol" w:cs="StarSymbol"/>
        <w:sz w:val="18"/>
        <w:szCs w:val="18"/>
      </w:rPr>
    </w:lvl>
    <w:lvl w:ilvl="5">
      <w:start w:val="1"/>
      <w:numFmt w:val="bullet"/>
      <w:lvlText w:val="·"/>
      <w:lvlJc w:val="left"/>
      <w:pPr>
        <w:tabs>
          <w:tab w:val="num" w:pos="1984"/>
        </w:tabs>
        <w:ind w:left="1984" w:hanging="283"/>
      </w:pPr>
      <w:rPr>
        <w:rFonts w:ascii="Symbol" w:hAnsi="Symbol" w:cs="StarSymbol"/>
        <w:sz w:val="18"/>
        <w:szCs w:val="18"/>
      </w:rPr>
    </w:lvl>
    <w:lvl w:ilvl="6">
      <w:start w:val="1"/>
      <w:numFmt w:val="bullet"/>
      <w:lvlText w:val="·"/>
      <w:lvlJc w:val="left"/>
      <w:pPr>
        <w:tabs>
          <w:tab w:val="num" w:pos="2267"/>
        </w:tabs>
        <w:ind w:left="2267" w:hanging="283"/>
      </w:pPr>
      <w:rPr>
        <w:rFonts w:ascii="Symbol" w:hAnsi="Symbol" w:cs="StarSymbol"/>
        <w:sz w:val="18"/>
        <w:szCs w:val="18"/>
      </w:rPr>
    </w:lvl>
    <w:lvl w:ilvl="7">
      <w:start w:val="1"/>
      <w:numFmt w:val="bullet"/>
      <w:lvlText w:val="·"/>
      <w:lvlJc w:val="left"/>
      <w:pPr>
        <w:tabs>
          <w:tab w:val="num" w:pos="2551"/>
        </w:tabs>
        <w:ind w:left="2551" w:hanging="283"/>
      </w:pPr>
      <w:rPr>
        <w:rFonts w:ascii="Symbol" w:hAnsi="Symbol" w:cs="StarSymbol"/>
        <w:sz w:val="18"/>
        <w:szCs w:val="18"/>
      </w:rPr>
    </w:lvl>
    <w:lvl w:ilvl="8">
      <w:start w:val="1"/>
      <w:numFmt w:val="bullet"/>
      <w:lvlText w:val="·"/>
      <w:lvlJc w:val="left"/>
      <w:pPr>
        <w:tabs>
          <w:tab w:val="num" w:pos="2834"/>
        </w:tabs>
        <w:ind w:left="2834" w:hanging="283"/>
      </w:pPr>
      <w:rPr>
        <w:rFonts w:ascii="Symbol" w:hAnsi="Symbol" w:cs="StarSymbol"/>
        <w:sz w:val="18"/>
        <w:szCs w:val="18"/>
      </w:rPr>
    </w:lvl>
  </w:abstractNum>
  <w:abstractNum w:abstractNumId="8">
    <w:nsid w:val="0000000A"/>
    <w:multiLevelType w:val="multilevel"/>
    <w:tmpl w:val="0000000A"/>
    <w:name w:val="WW8Num10"/>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9">
    <w:nsid w:val="0000000B"/>
    <w:multiLevelType w:val="multilevel"/>
    <w:tmpl w:val="0000000B"/>
    <w:name w:val="WW8Num1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nsid w:val="0000000C"/>
    <w:multiLevelType w:val="multilevel"/>
    <w:tmpl w:val="0000000C"/>
    <w:name w:val="WW8Num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11">
    <w:nsid w:val="0000000D"/>
    <w:multiLevelType w:val="multilevel"/>
    <w:tmpl w:val="0000000D"/>
    <w:name w:val="WW8Num13"/>
    <w:lvl w:ilvl="0">
      <w:start w:val="1"/>
      <w:numFmt w:val="bullet"/>
      <w:lvlText w:val="·"/>
      <w:lvlJc w:val="left"/>
      <w:pPr>
        <w:tabs>
          <w:tab w:val="num" w:pos="283"/>
        </w:tabs>
        <w:ind w:left="283" w:hanging="283"/>
      </w:pPr>
      <w:rPr>
        <w:rFonts w:ascii="Symbol" w:hAnsi="Symbol" w:cs="StarSymbol"/>
        <w:sz w:val="18"/>
        <w:szCs w:val="18"/>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2">
    <w:nsid w:val="0000000E"/>
    <w:multiLevelType w:val="multilevel"/>
    <w:tmpl w:val="0000000E"/>
    <w:name w:val="WW8Num1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nsid w:val="0000000F"/>
    <w:multiLevelType w:val="multilevel"/>
    <w:tmpl w:val="0000000F"/>
    <w:name w:val="WW8Num1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o"/>
      <w:lvlJc w:val="left"/>
      <w:pPr>
        <w:tabs>
          <w:tab w:val="num" w:pos="1440"/>
        </w:tabs>
        <w:ind w:left="1440" w:hanging="360"/>
      </w:pPr>
      <w:rPr>
        <w:rFonts w:ascii="Courier New" w:hAnsi="Courier New" w:cs="StarSymbol"/>
        <w:sz w:val="18"/>
        <w:szCs w:val="1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StarSymbol"/>
        <w:sz w:val="18"/>
        <w:szCs w:val="18"/>
      </w:rPr>
    </w:lvl>
    <w:lvl w:ilvl="4">
      <w:start w:val="1"/>
      <w:numFmt w:val="bullet"/>
      <w:lvlText w:val="o"/>
      <w:lvlJc w:val="left"/>
      <w:pPr>
        <w:tabs>
          <w:tab w:val="num" w:pos="3600"/>
        </w:tabs>
        <w:ind w:left="3600" w:hanging="360"/>
      </w:pPr>
      <w:rPr>
        <w:rFonts w:ascii="Courier New" w:hAnsi="Courier New" w:cs="StarSymbol"/>
        <w:sz w:val="18"/>
        <w:szCs w:val="18"/>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o"/>
      <w:lvlJc w:val="left"/>
      <w:pPr>
        <w:tabs>
          <w:tab w:val="num" w:pos="5760"/>
        </w:tabs>
        <w:ind w:left="5760" w:hanging="360"/>
      </w:pPr>
      <w:rPr>
        <w:rFonts w:ascii="Courier New" w:hAnsi="Courier New" w:cs="StarSymbol"/>
        <w:sz w:val="18"/>
        <w:szCs w:val="18"/>
      </w:rPr>
    </w:lvl>
    <w:lvl w:ilvl="8">
      <w:start w:val="1"/>
      <w:numFmt w:val="bullet"/>
      <w:lvlText w:val=""/>
      <w:lvlJc w:val="left"/>
      <w:pPr>
        <w:tabs>
          <w:tab w:val="num" w:pos="6480"/>
        </w:tabs>
        <w:ind w:left="6480" w:hanging="360"/>
      </w:pPr>
      <w:rPr>
        <w:rFonts w:ascii="Wingdings" w:hAnsi="Wingdings"/>
      </w:rPr>
    </w:lvl>
  </w:abstractNum>
  <w:abstractNum w:abstractNumId="14">
    <w:nsid w:val="00000010"/>
    <w:multiLevelType w:val="multilevel"/>
    <w:tmpl w:val="00000010"/>
    <w:name w:val="WW8Num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o"/>
      <w:lvlJc w:val="left"/>
      <w:pPr>
        <w:tabs>
          <w:tab w:val="num" w:pos="1440"/>
        </w:tabs>
        <w:ind w:left="1440" w:hanging="360"/>
      </w:pPr>
      <w:rPr>
        <w:rFonts w:ascii="Courier New" w:hAnsi="Courier New" w:cs="StarSymbol"/>
        <w:sz w:val="18"/>
        <w:szCs w:val="1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StarSymbol"/>
        <w:sz w:val="18"/>
        <w:szCs w:val="18"/>
      </w:rPr>
    </w:lvl>
    <w:lvl w:ilvl="4">
      <w:start w:val="1"/>
      <w:numFmt w:val="bullet"/>
      <w:lvlText w:val="o"/>
      <w:lvlJc w:val="left"/>
      <w:pPr>
        <w:tabs>
          <w:tab w:val="num" w:pos="3600"/>
        </w:tabs>
        <w:ind w:left="3600" w:hanging="360"/>
      </w:pPr>
      <w:rPr>
        <w:rFonts w:ascii="Courier New" w:hAnsi="Courier New" w:cs="StarSymbol"/>
        <w:sz w:val="18"/>
        <w:szCs w:val="18"/>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o"/>
      <w:lvlJc w:val="left"/>
      <w:pPr>
        <w:tabs>
          <w:tab w:val="num" w:pos="5760"/>
        </w:tabs>
        <w:ind w:left="5760" w:hanging="360"/>
      </w:pPr>
      <w:rPr>
        <w:rFonts w:ascii="Courier New" w:hAnsi="Courier New" w:cs="StarSymbol"/>
        <w:sz w:val="18"/>
        <w:szCs w:val="18"/>
      </w:rPr>
    </w:lvl>
    <w:lvl w:ilvl="8">
      <w:start w:val="1"/>
      <w:numFmt w:val="bullet"/>
      <w:lvlText w:val=""/>
      <w:lvlJc w:val="left"/>
      <w:pPr>
        <w:tabs>
          <w:tab w:val="num" w:pos="6480"/>
        </w:tabs>
        <w:ind w:left="6480" w:hanging="360"/>
      </w:pPr>
      <w:rPr>
        <w:rFonts w:ascii="Wingdings" w:hAnsi="Wingdings"/>
      </w:rPr>
    </w:lvl>
  </w:abstractNum>
  <w:abstractNum w:abstractNumId="15">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6">
    <w:nsid w:val="00000012"/>
    <w:multiLevelType w:val="multilevel"/>
    <w:tmpl w:val="00000012"/>
    <w:name w:val="WW8Num18"/>
    <w:lvl w:ilvl="0">
      <w:start w:val="1"/>
      <w:numFmt w:val="bullet"/>
      <w:lvlText w:val=""/>
      <w:lvlJc w:val="left"/>
      <w:pPr>
        <w:tabs>
          <w:tab w:val="num" w:pos="720"/>
        </w:tabs>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16"/>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16"/>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3"/>
    <w:multiLevelType w:val="multilevel"/>
    <w:tmpl w:val="00000013"/>
    <w:name w:val="WW8Num1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9">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0">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1">
    <w:nsid w:val="00000017"/>
    <w:multiLevelType w:val="singleLevel"/>
    <w:tmpl w:val="00000017"/>
    <w:name w:val="WW8Num23"/>
    <w:lvl w:ilvl="0">
      <w:start w:val="1"/>
      <w:numFmt w:val="decimal"/>
      <w:lvlText w:val="%1."/>
      <w:lvlJc w:val="left"/>
      <w:pPr>
        <w:tabs>
          <w:tab w:val="num" w:pos="360"/>
        </w:tabs>
        <w:ind w:left="360" w:hanging="360"/>
      </w:pPr>
    </w:lvl>
  </w:abstractNum>
  <w:abstractNum w:abstractNumId="22">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3">
    <w:nsid w:val="00000019"/>
    <w:multiLevelType w:val="multilevel"/>
    <w:tmpl w:val="D2FA7714"/>
    <w:name w:val="WW8Num2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nsid w:val="0000001A"/>
    <w:multiLevelType w:val="multilevel"/>
    <w:tmpl w:val="0000001A"/>
    <w:name w:val="WW8Num2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5">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26">
    <w:nsid w:val="0000001C"/>
    <w:multiLevelType w:val="multilevel"/>
    <w:tmpl w:val="0000001C"/>
    <w:name w:val="WW8Num28"/>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27">
    <w:nsid w:val="0000001D"/>
    <w:multiLevelType w:val="multilevel"/>
    <w:tmpl w:val="0000001D"/>
    <w:name w:val="WW8Num29"/>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28">
    <w:nsid w:val="0000001E"/>
    <w:multiLevelType w:val="multilevel"/>
    <w:tmpl w:val="0000001E"/>
    <w:name w:val="WW8Num30"/>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29">
    <w:nsid w:val="0000001F"/>
    <w:multiLevelType w:val="multilevel"/>
    <w:tmpl w:val="0000001F"/>
    <w:name w:val="WW8Num31"/>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30">
    <w:nsid w:val="00000020"/>
    <w:multiLevelType w:val="multilevel"/>
    <w:tmpl w:val="00000020"/>
    <w:name w:val="WW8Num32"/>
    <w:lvl w:ilvl="0">
      <w:start w:val="1"/>
      <w:numFmt w:val="bullet"/>
      <w:lvlText w:val="·"/>
      <w:lvlJc w:val="left"/>
      <w:pPr>
        <w:tabs>
          <w:tab w:val="num" w:pos="283"/>
        </w:tabs>
        <w:ind w:left="283" w:hanging="283"/>
      </w:pPr>
      <w:rPr>
        <w:rFonts w:ascii="Symbol" w:hAnsi="Symbol"/>
        <w:sz w:val="16"/>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31">
    <w:nsid w:val="00000021"/>
    <w:multiLevelType w:val="multilevel"/>
    <w:tmpl w:val="00000021"/>
    <w:name w:val="WW8Num3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32">
    <w:nsid w:val="00000022"/>
    <w:multiLevelType w:val="multilevel"/>
    <w:tmpl w:val="00000022"/>
    <w:name w:val="WW8Num34"/>
    <w:lvl w:ilvl="0">
      <w:start w:val="1"/>
      <w:numFmt w:val="bullet"/>
      <w:lvlText w:val="·"/>
      <w:lvlJc w:val="left"/>
      <w:pPr>
        <w:tabs>
          <w:tab w:val="num" w:pos="283"/>
        </w:tabs>
        <w:ind w:left="283" w:hanging="283"/>
      </w:pPr>
      <w:rPr>
        <w:rFonts w:ascii="Symbol" w:hAnsi="Symbol"/>
        <w:sz w:val="20"/>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33">
    <w:nsid w:val="00000023"/>
    <w:multiLevelType w:val="multilevel"/>
    <w:tmpl w:val="00000023"/>
    <w:name w:val="WW8Num35"/>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00000024"/>
    <w:multiLevelType w:val="multilevel"/>
    <w:tmpl w:val="00000024"/>
    <w:name w:val="WW8Num3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5">
    <w:nsid w:val="00000025"/>
    <w:multiLevelType w:val="multilevel"/>
    <w:tmpl w:val="00000025"/>
    <w:name w:val="WW8Num3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6">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37">
    <w:nsid w:val="00000027"/>
    <w:multiLevelType w:val="multilevel"/>
    <w:tmpl w:val="00000027"/>
    <w:name w:val="WW8Num39"/>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00000028"/>
    <w:multiLevelType w:val="multilevel"/>
    <w:tmpl w:val="00000028"/>
    <w:name w:val="WW8Num40"/>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00000029"/>
    <w:multiLevelType w:val="multilevel"/>
    <w:tmpl w:val="00000029"/>
    <w:name w:val="WW8Num4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0000002A"/>
    <w:multiLevelType w:val="multilevel"/>
    <w:tmpl w:val="0000002A"/>
    <w:name w:val="WW8Num4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0000002B"/>
    <w:multiLevelType w:val="multilevel"/>
    <w:tmpl w:val="0000002B"/>
    <w:name w:val="WW8Num4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C"/>
    <w:multiLevelType w:val="multilevel"/>
    <w:tmpl w:val="0000002C"/>
    <w:name w:val="WW8Num4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D"/>
    <w:multiLevelType w:val="multilevel"/>
    <w:tmpl w:val="0000002D"/>
    <w:name w:val="WW8Num4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E"/>
    <w:multiLevelType w:val="multilevel"/>
    <w:tmpl w:val="0000002E"/>
    <w:name w:val="WW8Num4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0000002F"/>
    <w:multiLevelType w:val="multilevel"/>
    <w:tmpl w:val="0000002F"/>
    <w:name w:val="WW8Num47"/>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6">
    <w:nsid w:val="00000030"/>
    <w:multiLevelType w:val="multilevel"/>
    <w:tmpl w:val="00000030"/>
    <w:name w:val="WW8Num48"/>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7">
    <w:nsid w:val="00000031"/>
    <w:multiLevelType w:val="multilevel"/>
    <w:tmpl w:val="00000031"/>
    <w:name w:val="WW8Num49"/>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8">
    <w:nsid w:val="00000032"/>
    <w:multiLevelType w:val="multilevel"/>
    <w:tmpl w:val="00000032"/>
    <w:name w:val="WW8Num50"/>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00000033"/>
    <w:multiLevelType w:val="multilevel"/>
    <w:tmpl w:val="00000033"/>
    <w:name w:val="WW8Num51"/>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00000034"/>
    <w:multiLevelType w:val="multilevel"/>
    <w:tmpl w:val="00000034"/>
    <w:name w:val="WW8Num5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00000035"/>
    <w:multiLevelType w:val="multilevel"/>
    <w:tmpl w:val="00000035"/>
    <w:name w:val="WW8Num53"/>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00000036"/>
    <w:multiLevelType w:val="multilevel"/>
    <w:tmpl w:val="00000036"/>
    <w:name w:val="WW8Num54"/>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00000037"/>
    <w:multiLevelType w:val="singleLevel"/>
    <w:tmpl w:val="00000037"/>
    <w:name w:val="WW8Num55"/>
    <w:lvl w:ilvl="0">
      <w:start w:val="1"/>
      <w:numFmt w:val="bullet"/>
      <w:lvlText w:val=""/>
      <w:lvlJc w:val="left"/>
      <w:pPr>
        <w:tabs>
          <w:tab w:val="num" w:pos="720"/>
        </w:tabs>
        <w:ind w:left="720" w:hanging="360"/>
      </w:pPr>
      <w:rPr>
        <w:rFonts w:ascii="Symbol" w:hAnsi="Symbol"/>
      </w:rPr>
    </w:lvl>
  </w:abstractNum>
  <w:abstractNum w:abstractNumId="54">
    <w:nsid w:val="00000038"/>
    <w:multiLevelType w:val="multilevel"/>
    <w:tmpl w:val="00000038"/>
    <w:name w:val="WW8Num56"/>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5">
    <w:nsid w:val="00000039"/>
    <w:multiLevelType w:val="multilevel"/>
    <w:tmpl w:val="00000039"/>
    <w:name w:val="WW8Num57"/>
    <w:lvl w:ilvl="0">
      <w:start w:val="1"/>
      <w:numFmt w:val="decimal"/>
      <w:lvlText w:val="%1."/>
      <w:lvlJc w:val="left"/>
      <w:pPr>
        <w:tabs>
          <w:tab w:val="num" w:pos="720"/>
        </w:tabs>
        <w:ind w:left="720" w:hanging="360"/>
      </w:pPr>
      <w:rPr>
        <w:rFonts w:ascii="Symbol" w:hAnsi="Symbol" w:cs="StarSymbol"/>
        <w:sz w:val="18"/>
        <w:szCs w:val="18"/>
      </w:rPr>
    </w:lvl>
    <w:lvl w:ilvl="1">
      <w:start w:val="1"/>
      <w:numFmt w:val="bullet"/>
      <w:lvlText w:val=""/>
      <w:lvlJc w:val="left"/>
      <w:pPr>
        <w:tabs>
          <w:tab w:val="num" w:pos="720"/>
        </w:tabs>
        <w:ind w:left="720" w:hanging="360"/>
      </w:pPr>
      <w:rPr>
        <w:rFonts w:ascii="Wingdings" w:hAnsi="Wingdings"/>
        <w:b/>
        <w:color w:val="auto"/>
      </w:rPr>
    </w:lvl>
    <w:lvl w:ilvl="2">
      <w:start w:val="1"/>
      <w:numFmt w:val="bullet"/>
      <w:lvlText w:val=""/>
      <w:lvlJc w:val="left"/>
      <w:pPr>
        <w:tabs>
          <w:tab w:val="num" w:pos="720"/>
        </w:tabs>
        <w:ind w:left="720" w:hanging="360"/>
      </w:pPr>
      <w:rPr>
        <w:rFonts w:ascii="Wingdings" w:hAnsi="Wingdings"/>
        <w:b/>
        <w:color w:val="auto"/>
      </w:rPr>
    </w:lvl>
    <w:lvl w:ilvl="3">
      <w:start w:val="1"/>
      <w:numFmt w:val="bullet"/>
      <w:lvlText w:val=""/>
      <w:lvlJc w:val="left"/>
      <w:pPr>
        <w:tabs>
          <w:tab w:val="num" w:pos="720"/>
        </w:tabs>
        <w:ind w:left="720" w:hanging="360"/>
      </w:pPr>
      <w:rPr>
        <w:rFonts w:ascii="Wingdings" w:hAnsi="Wingdings"/>
        <w:b/>
        <w:color w:val="auto"/>
      </w:rPr>
    </w:lvl>
    <w:lvl w:ilvl="4">
      <w:start w:val="1"/>
      <w:numFmt w:val="lowerLetter"/>
      <w:lvlText w:val="%5."/>
      <w:lvlJc w:val="left"/>
      <w:pPr>
        <w:tabs>
          <w:tab w:val="num" w:pos="2880"/>
        </w:tabs>
        <w:ind w:left="2880" w:hanging="360"/>
      </w:pPr>
      <w:rPr>
        <w:rFonts w:ascii="Symbol" w:hAnsi="Symbol" w:cs="StarSymbol"/>
        <w:sz w:val="18"/>
        <w:szCs w:val="18"/>
      </w:rPr>
    </w:lvl>
    <w:lvl w:ilvl="5">
      <w:start w:val="1"/>
      <w:numFmt w:val="lowerRoman"/>
      <w:lvlText w:val="%6."/>
      <w:lvlJc w:val="lef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left"/>
      <w:pPr>
        <w:tabs>
          <w:tab w:val="num" w:pos="5760"/>
        </w:tabs>
        <w:ind w:left="5760" w:hanging="180"/>
      </w:pPr>
    </w:lvl>
  </w:abstractNum>
  <w:abstractNum w:abstractNumId="56">
    <w:nsid w:val="46BC6A0A"/>
    <w:multiLevelType w:val="multilevel"/>
    <w:tmpl w:val="768E92E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56"/>
  </w:num>
  <w:num w:numId="2">
    <w:abstractNumId w:val="2"/>
  </w:num>
  <w:num w:numId="3">
    <w:abstractNumId w:val="3"/>
  </w:num>
  <w:num w:numId="4">
    <w:abstractNumId w:val="4"/>
  </w:num>
  <w:num w:numId="5">
    <w:abstractNumId w:val="26"/>
  </w:num>
  <w:num w:numId="6">
    <w:abstractNumId w:val="5"/>
  </w:num>
  <w:num w:numId="7">
    <w:abstractNumId w:val="11"/>
  </w:num>
  <w:num w:numId="8">
    <w:abstractNumId w:val="12"/>
  </w:num>
  <w:num w:numId="9">
    <w:abstractNumId w:val="16"/>
  </w:num>
  <w:num w:numId="10">
    <w:abstractNumId w:val="17"/>
  </w:num>
  <w:num w:numId="11">
    <w:abstractNumId w:val="18"/>
  </w:num>
  <w:num w:numId="12">
    <w:abstractNumId w:val="19"/>
  </w:num>
  <w:num w:numId="13">
    <w:abstractNumId w:val="20"/>
  </w:num>
  <w:num w:numId="14">
    <w:abstractNumId w:val="24"/>
  </w:num>
  <w:num w:numId="15">
    <w:abstractNumId w:val="25"/>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37"/>
  </w:num>
  <w:num w:numId="27">
    <w:abstractNumId w:val="38"/>
  </w:num>
  <w:num w:numId="28">
    <w:abstractNumId w:val="39"/>
  </w:num>
  <w:num w:numId="29">
    <w:abstractNumId w:val="40"/>
  </w:num>
  <w:num w:numId="30">
    <w:abstractNumId w:val="41"/>
  </w:num>
  <w:num w:numId="31">
    <w:abstractNumId w:val="42"/>
  </w:num>
  <w:num w:numId="32">
    <w:abstractNumId w:val="43"/>
  </w:num>
  <w:num w:numId="33">
    <w:abstractNumId w:val="52"/>
  </w:num>
  <w:num w:numId="34">
    <w:abstractNumId w:val="53"/>
  </w:num>
  <w:num w:numId="35">
    <w:abstractNumId w:val="13"/>
  </w:num>
  <w:num w:numId="36">
    <w:abstractNumId w:val="15"/>
  </w:num>
  <w:num w:numId="37">
    <w:abstractNumId w:val="14"/>
  </w:num>
  <w:num w:numId="38">
    <w:abstractNumId w:val="23"/>
  </w:num>
  <w:num w:numId="39">
    <w:abstractNumId w:val="21"/>
  </w:num>
  <w:num w:numId="40">
    <w:abstractNumId w:val="0"/>
  </w:num>
  <w:num w:numId="41">
    <w:abstractNumId w:val="1"/>
  </w:num>
  <w:num w:numId="42">
    <w:abstractNumId w:val="7"/>
  </w:num>
  <w:num w:numId="43">
    <w:abstractNumId w:val="8"/>
  </w:num>
  <w:num w:numId="44">
    <w:abstractNumId w:val="9"/>
  </w:num>
  <w:num w:numId="45">
    <w:abstractNumId w:val="45"/>
  </w:num>
  <w:num w:numId="46">
    <w:abstractNumId w:val="10"/>
  </w:num>
  <w:num w:numId="47">
    <w:abstractNumId w:val="46"/>
  </w:num>
  <w:num w:numId="48">
    <w:abstractNumId w:val="47"/>
  </w:num>
  <w:num w:numId="49">
    <w:abstractNumId w:val="22"/>
  </w:num>
  <w:num w:numId="50">
    <w:abstractNumId w:val="48"/>
  </w:num>
  <w:num w:numId="51">
    <w:abstractNumId w:val="49"/>
  </w:num>
  <w:num w:numId="52">
    <w:abstractNumId w:val="50"/>
  </w:num>
  <w:num w:numId="53">
    <w:abstractNumId w:val="51"/>
  </w:num>
  <w:num w:numId="54">
    <w:abstractNumId w:val="54"/>
  </w:num>
  <w:num w:numId="55">
    <w:abstractNumId w:val="55"/>
  </w:num>
  <w:num w:numId="56">
    <w:abstractNumId w:val="56"/>
  </w:num>
  <w:num w:numId="57">
    <w:abstractNumId w:val="56"/>
  </w:num>
  <w:num w:numId="58">
    <w:abstractNumId w:val="6"/>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proofState w:grammar="clean"/>
  <w:stylePaneFormatFilter w:val="3F01"/>
  <w:defaultTabStop w:val="1009"/>
  <w:hyphenationZone w:val="425"/>
  <w:displayHorizontalDrawingGridEvery w:val="0"/>
  <w:displayVerticalDrawingGridEvery w:val="0"/>
  <w:doNotUseMarginsForDrawingGridOrigin/>
  <w:noPunctuationKerning/>
  <w:characterSpacingControl w:val="doNotCompress"/>
  <w:hdrShapeDefaults>
    <o:shapedefaults v:ext="edit" spidmax="50178">
      <o:colormru v:ext="edit" colors="#ea0000,#398ab7,#3293be,#22a1ce,#3282be,#2c83b4,#c03434,#c83636"/>
      <o:colormenu v:ext="edit" fillcolor="none [2429]" strokecolor="none"/>
    </o:shapedefaults>
    <o:shapelayout v:ext="edit">
      <o:idmap v:ext="edit" data="2"/>
    </o:shapelayout>
  </w:hdrShapeDefaults>
  <w:footnotePr>
    <w:footnote w:id="-1"/>
    <w:footnote w:id="0"/>
  </w:footnotePr>
  <w:endnotePr>
    <w:endnote w:id="-1"/>
    <w:endnote w:id="0"/>
  </w:endnotePr>
  <w:compat/>
  <w:rsids>
    <w:rsidRoot w:val="0015572C"/>
    <w:rsid w:val="00012524"/>
    <w:rsid w:val="00024BB2"/>
    <w:rsid w:val="00054F8F"/>
    <w:rsid w:val="0005531A"/>
    <w:rsid w:val="00071DD4"/>
    <w:rsid w:val="00080B94"/>
    <w:rsid w:val="000A0B49"/>
    <w:rsid w:val="000A2A00"/>
    <w:rsid w:val="000B37EB"/>
    <w:rsid w:val="000C3A31"/>
    <w:rsid w:val="000D6EB2"/>
    <w:rsid w:val="000F18C2"/>
    <w:rsid w:val="00107C49"/>
    <w:rsid w:val="0011178E"/>
    <w:rsid w:val="00143594"/>
    <w:rsid w:val="00146804"/>
    <w:rsid w:val="0015560F"/>
    <w:rsid w:val="0015572C"/>
    <w:rsid w:val="00185DD0"/>
    <w:rsid w:val="001A2FEC"/>
    <w:rsid w:val="001A4D8B"/>
    <w:rsid w:val="001A700E"/>
    <w:rsid w:val="001B6463"/>
    <w:rsid w:val="001B6B86"/>
    <w:rsid w:val="001C46C7"/>
    <w:rsid w:val="001E45C0"/>
    <w:rsid w:val="001E539D"/>
    <w:rsid w:val="001F70AC"/>
    <w:rsid w:val="0022507B"/>
    <w:rsid w:val="00225D4C"/>
    <w:rsid w:val="00237B64"/>
    <w:rsid w:val="002408CD"/>
    <w:rsid w:val="002513DC"/>
    <w:rsid w:val="00252022"/>
    <w:rsid w:val="00263087"/>
    <w:rsid w:val="00270891"/>
    <w:rsid w:val="00281699"/>
    <w:rsid w:val="0028297D"/>
    <w:rsid w:val="00294CE7"/>
    <w:rsid w:val="002958DF"/>
    <w:rsid w:val="002B6984"/>
    <w:rsid w:val="002D3C2B"/>
    <w:rsid w:val="002D6875"/>
    <w:rsid w:val="003039CC"/>
    <w:rsid w:val="00324DA5"/>
    <w:rsid w:val="003260F7"/>
    <w:rsid w:val="00361A17"/>
    <w:rsid w:val="00361E18"/>
    <w:rsid w:val="00367D0E"/>
    <w:rsid w:val="0037211A"/>
    <w:rsid w:val="003751E8"/>
    <w:rsid w:val="003767C5"/>
    <w:rsid w:val="003823AD"/>
    <w:rsid w:val="00390CF3"/>
    <w:rsid w:val="003A47B5"/>
    <w:rsid w:val="003B241C"/>
    <w:rsid w:val="003B6C39"/>
    <w:rsid w:val="003E2C37"/>
    <w:rsid w:val="004074C2"/>
    <w:rsid w:val="004176BD"/>
    <w:rsid w:val="004238D6"/>
    <w:rsid w:val="00427F3B"/>
    <w:rsid w:val="00433211"/>
    <w:rsid w:val="004335A7"/>
    <w:rsid w:val="004530DB"/>
    <w:rsid w:val="00465A2A"/>
    <w:rsid w:val="0047329D"/>
    <w:rsid w:val="00475477"/>
    <w:rsid w:val="004A6136"/>
    <w:rsid w:val="004E4752"/>
    <w:rsid w:val="004F1F69"/>
    <w:rsid w:val="00501F27"/>
    <w:rsid w:val="00502F33"/>
    <w:rsid w:val="0050553A"/>
    <w:rsid w:val="005144E1"/>
    <w:rsid w:val="00532CBC"/>
    <w:rsid w:val="00540530"/>
    <w:rsid w:val="00543C5F"/>
    <w:rsid w:val="00561BED"/>
    <w:rsid w:val="0056297C"/>
    <w:rsid w:val="00573967"/>
    <w:rsid w:val="0058119C"/>
    <w:rsid w:val="005819F8"/>
    <w:rsid w:val="00592C97"/>
    <w:rsid w:val="005A1DCC"/>
    <w:rsid w:val="005A7AEF"/>
    <w:rsid w:val="005C6131"/>
    <w:rsid w:val="005E216A"/>
    <w:rsid w:val="005E5058"/>
    <w:rsid w:val="005F36EB"/>
    <w:rsid w:val="005F6580"/>
    <w:rsid w:val="00607A69"/>
    <w:rsid w:val="00622689"/>
    <w:rsid w:val="00626BCD"/>
    <w:rsid w:val="00677F3D"/>
    <w:rsid w:val="00683867"/>
    <w:rsid w:val="00694ECA"/>
    <w:rsid w:val="006A02EF"/>
    <w:rsid w:val="006B591E"/>
    <w:rsid w:val="006C2B05"/>
    <w:rsid w:val="006C553C"/>
    <w:rsid w:val="006D37BC"/>
    <w:rsid w:val="006E5B33"/>
    <w:rsid w:val="006F20CF"/>
    <w:rsid w:val="006F3F76"/>
    <w:rsid w:val="00705291"/>
    <w:rsid w:val="007103CF"/>
    <w:rsid w:val="00725233"/>
    <w:rsid w:val="0072589D"/>
    <w:rsid w:val="00756C2F"/>
    <w:rsid w:val="0077714C"/>
    <w:rsid w:val="0078358F"/>
    <w:rsid w:val="007A6CCB"/>
    <w:rsid w:val="007D5C27"/>
    <w:rsid w:val="007E07EC"/>
    <w:rsid w:val="007E2FFE"/>
    <w:rsid w:val="00806841"/>
    <w:rsid w:val="008119B3"/>
    <w:rsid w:val="0081251B"/>
    <w:rsid w:val="00820F07"/>
    <w:rsid w:val="00823563"/>
    <w:rsid w:val="00851E38"/>
    <w:rsid w:val="0086095C"/>
    <w:rsid w:val="008635E3"/>
    <w:rsid w:val="00863F8E"/>
    <w:rsid w:val="00874CFA"/>
    <w:rsid w:val="008A0A20"/>
    <w:rsid w:val="008A636D"/>
    <w:rsid w:val="008D178F"/>
    <w:rsid w:val="008D65CE"/>
    <w:rsid w:val="008E67CF"/>
    <w:rsid w:val="008F6E7C"/>
    <w:rsid w:val="009008DE"/>
    <w:rsid w:val="0090460E"/>
    <w:rsid w:val="009079CD"/>
    <w:rsid w:val="009323A9"/>
    <w:rsid w:val="00935FF0"/>
    <w:rsid w:val="009515F5"/>
    <w:rsid w:val="00951F58"/>
    <w:rsid w:val="00965C75"/>
    <w:rsid w:val="00980EF8"/>
    <w:rsid w:val="00983BBB"/>
    <w:rsid w:val="00984FD0"/>
    <w:rsid w:val="009933DB"/>
    <w:rsid w:val="009A3787"/>
    <w:rsid w:val="009B2129"/>
    <w:rsid w:val="009B4BE6"/>
    <w:rsid w:val="009B7CC1"/>
    <w:rsid w:val="009D35B9"/>
    <w:rsid w:val="009D5313"/>
    <w:rsid w:val="009E0382"/>
    <w:rsid w:val="009E210F"/>
    <w:rsid w:val="009F1D43"/>
    <w:rsid w:val="009F6B63"/>
    <w:rsid w:val="00A33377"/>
    <w:rsid w:val="00A435F5"/>
    <w:rsid w:val="00A66590"/>
    <w:rsid w:val="00A66D9D"/>
    <w:rsid w:val="00A679A6"/>
    <w:rsid w:val="00A70A2C"/>
    <w:rsid w:val="00A724C9"/>
    <w:rsid w:val="00A92A2D"/>
    <w:rsid w:val="00AA4676"/>
    <w:rsid w:val="00AA7DBA"/>
    <w:rsid w:val="00AC122F"/>
    <w:rsid w:val="00AC6890"/>
    <w:rsid w:val="00AE0672"/>
    <w:rsid w:val="00AE227B"/>
    <w:rsid w:val="00AE4984"/>
    <w:rsid w:val="00AE61F2"/>
    <w:rsid w:val="00AF7FDD"/>
    <w:rsid w:val="00B00E73"/>
    <w:rsid w:val="00B13BB2"/>
    <w:rsid w:val="00B1786C"/>
    <w:rsid w:val="00B264B2"/>
    <w:rsid w:val="00B26B72"/>
    <w:rsid w:val="00B35BBF"/>
    <w:rsid w:val="00B425B2"/>
    <w:rsid w:val="00B43C19"/>
    <w:rsid w:val="00B7297E"/>
    <w:rsid w:val="00BD06F5"/>
    <w:rsid w:val="00BD30F4"/>
    <w:rsid w:val="00BD4304"/>
    <w:rsid w:val="00BD6269"/>
    <w:rsid w:val="00BE1667"/>
    <w:rsid w:val="00BF2321"/>
    <w:rsid w:val="00C05B35"/>
    <w:rsid w:val="00C23573"/>
    <w:rsid w:val="00C26855"/>
    <w:rsid w:val="00C311F5"/>
    <w:rsid w:val="00C32FF3"/>
    <w:rsid w:val="00C557CF"/>
    <w:rsid w:val="00C8264D"/>
    <w:rsid w:val="00C86D98"/>
    <w:rsid w:val="00CA35AB"/>
    <w:rsid w:val="00CB35F2"/>
    <w:rsid w:val="00D10C21"/>
    <w:rsid w:val="00D12554"/>
    <w:rsid w:val="00D20093"/>
    <w:rsid w:val="00D22392"/>
    <w:rsid w:val="00D25254"/>
    <w:rsid w:val="00D40E32"/>
    <w:rsid w:val="00D413DD"/>
    <w:rsid w:val="00D41C91"/>
    <w:rsid w:val="00D57863"/>
    <w:rsid w:val="00D60B6B"/>
    <w:rsid w:val="00D71ED4"/>
    <w:rsid w:val="00D86719"/>
    <w:rsid w:val="00D92A68"/>
    <w:rsid w:val="00D955B8"/>
    <w:rsid w:val="00DA3270"/>
    <w:rsid w:val="00DD3C46"/>
    <w:rsid w:val="00DD7505"/>
    <w:rsid w:val="00DE42A1"/>
    <w:rsid w:val="00E1008B"/>
    <w:rsid w:val="00E24A8E"/>
    <w:rsid w:val="00E24F12"/>
    <w:rsid w:val="00E318C5"/>
    <w:rsid w:val="00E50C4F"/>
    <w:rsid w:val="00E5337F"/>
    <w:rsid w:val="00E5446E"/>
    <w:rsid w:val="00E8391D"/>
    <w:rsid w:val="00E845BB"/>
    <w:rsid w:val="00E87F87"/>
    <w:rsid w:val="00EA4861"/>
    <w:rsid w:val="00EC18F1"/>
    <w:rsid w:val="00F1601A"/>
    <w:rsid w:val="00F20F1E"/>
    <w:rsid w:val="00F34D1F"/>
    <w:rsid w:val="00F6017A"/>
    <w:rsid w:val="00F7257A"/>
    <w:rsid w:val="00F900B7"/>
    <w:rsid w:val="00FA16DC"/>
    <w:rsid w:val="00FA2454"/>
    <w:rsid w:val="00FA2DBF"/>
    <w:rsid w:val="00FC0A9A"/>
    <w:rsid w:val="00FC2E2C"/>
    <w:rsid w:val="00FC30D8"/>
    <w:rsid w:val="00FF31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50178">
      <o:colormru v:ext="edit" colors="#ea0000,#398ab7,#3293be,#22a1ce,#3282be,#2c83b4,#c03434,#c83636"/>
      <o:colormenu v:ext="edit" fillcolor="none [2429]"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17A"/>
    <w:pPr>
      <w:spacing w:after="120" w:line="360" w:lineRule="auto"/>
      <w:jc w:val="both"/>
    </w:pPr>
    <w:rPr>
      <w:rFonts w:ascii="Arial" w:hAnsi="Arial"/>
      <w:sz w:val="22"/>
    </w:rPr>
  </w:style>
  <w:style w:type="paragraph" w:styleId="Ttulo1">
    <w:name w:val="heading 1"/>
    <w:basedOn w:val="Normal"/>
    <w:next w:val="Normal"/>
    <w:qFormat/>
    <w:rsid w:val="00B26B72"/>
    <w:pPr>
      <w:keepNext/>
      <w:numPr>
        <w:numId w:val="1"/>
      </w:numPr>
      <w:tabs>
        <w:tab w:val="left" w:pos="567"/>
      </w:tabs>
      <w:spacing w:before="240" w:after="60"/>
      <w:outlineLvl w:val="0"/>
    </w:pPr>
    <w:rPr>
      <w:b/>
      <w:color w:val="C00000"/>
      <w:sz w:val="28"/>
      <w:lang w:val="es-ES_tradnl"/>
    </w:rPr>
  </w:style>
  <w:style w:type="paragraph" w:styleId="Ttulo2">
    <w:name w:val="heading 2"/>
    <w:basedOn w:val="Normal"/>
    <w:next w:val="Normal"/>
    <w:link w:val="Ttulo2Car"/>
    <w:qFormat/>
    <w:rsid w:val="00B26B72"/>
    <w:pPr>
      <w:keepNext/>
      <w:numPr>
        <w:ilvl w:val="1"/>
        <w:numId w:val="1"/>
      </w:numPr>
      <w:tabs>
        <w:tab w:val="left" w:pos="737"/>
      </w:tabs>
      <w:spacing w:before="240" w:after="60"/>
      <w:outlineLvl w:val="1"/>
    </w:pPr>
    <w:rPr>
      <w:b/>
      <w:color w:val="C00000"/>
      <w:sz w:val="24"/>
    </w:rPr>
  </w:style>
  <w:style w:type="paragraph" w:styleId="Ttulo3">
    <w:name w:val="heading 3"/>
    <w:basedOn w:val="Normal"/>
    <w:next w:val="Normal"/>
    <w:link w:val="Ttulo3Car"/>
    <w:qFormat/>
    <w:rsid w:val="00B26B72"/>
    <w:pPr>
      <w:keepNext/>
      <w:numPr>
        <w:ilvl w:val="2"/>
        <w:numId w:val="1"/>
      </w:numPr>
      <w:tabs>
        <w:tab w:val="left" w:pos="907"/>
      </w:tabs>
      <w:spacing w:before="240" w:after="60"/>
      <w:outlineLvl w:val="2"/>
    </w:pPr>
    <w:rPr>
      <w:b/>
      <w:color w:val="C00000"/>
    </w:rPr>
  </w:style>
  <w:style w:type="paragraph" w:styleId="Ttulo4">
    <w:name w:val="heading 4"/>
    <w:basedOn w:val="Normal"/>
    <w:next w:val="Normal"/>
    <w:qFormat/>
    <w:rsid w:val="00B26B72"/>
    <w:pPr>
      <w:keepNext/>
      <w:numPr>
        <w:ilvl w:val="3"/>
        <w:numId w:val="1"/>
      </w:numPr>
      <w:tabs>
        <w:tab w:val="clear" w:pos="864"/>
        <w:tab w:val="left" w:pos="1077"/>
      </w:tabs>
      <w:spacing w:before="240" w:after="60"/>
      <w:ind w:left="0" w:firstLine="0"/>
      <w:outlineLvl w:val="3"/>
    </w:pPr>
    <w:rPr>
      <w:b/>
      <w:color w:val="C00000"/>
    </w:rPr>
  </w:style>
  <w:style w:type="paragraph" w:styleId="Ttulo5">
    <w:name w:val="heading 5"/>
    <w:basedOn w:val="Normal"/>
    <w:next w:val="Normal"/>
    <w:qFormat/>
    <w:rsid w:val="00B26B72"/>
    <w:pPr>
      <w:keepNext/>
      <w:numPr>
        <w:ilvl w:val="4"/>
        <w:numId w:val="1"/>
      </w:numPr>
      <w:tabs>
        <w:tab w:val="clear" w:pos="1008"/>
        <w:tab w:val="left" w:pos="1191"/>
      </w:tabs>
      <w:spacing w:before="240" w:after="60"/>
      <w:ind w:left="0" w:firstLine="0"/>
      <w:outlineLvl w:val="4"/>
    </w:pPr>
    <w:rPr>
      <w:b/>
      <w:color w:val="C00000"/>
    </w:rPr>
  </w:style>
  <w:style w:type="paragraph" w:styleId="Ttulo6">
    <w:name w:val="heading 6"/>
    <w:basedOn w:val="Normal"/>
    <w:next w:val="Normal"/>
    <w:qFormat/>
    <w:rsid w:val="00B26B72"/>
    <w:pPr>
      <w:keepNext/>
      <w:numPr>
        <w:ilvl w:val="5"/>
        <w:numId w:val="1"/>
      </w:numPr>
      <w:jc w:val="center"/>
      <w:outlineLvl w:val="5"/>
    </w:pPr>
    <w:rPr>
      <w:b/>
      <w:color w:val="7F7F7F"/>
    </w:rPr>
  </w:style>
  <w:style w:type="paragraph" w:styleId="Ttulo7">
    <w:name w:val="heading 7"/>
    <w:basedOn w:val="Normal"/>
    <w:next w:val="Normal"/>
    <w:qFormat/>
    <w:rsid w:val="00F6017A"/>
    <w:pPr>
      <w:keepNext/>
      <w:numPr>
        <w:ilvl w:val="6"/>
        <w:numId w:val="1"/>
      </w:numPr>
      <w:jc w:val="center"/>
      <w:outlineLvl w:val="6"/>
    </w:pPr>
    <w:rPr>
      <w:i/>
      <w:sz w:val="20"/>
    </w:rPr>
  </w:style>
  <w:style w:type="paragraph" w:styleId="Ttulo8">
    <w:name w:val="heading 8"/>
    <w:basedOn w:val="Normal"/>
    <w:next w:val="Normal"/>
    <w:qFormat/>
    <w:rsid w:val="00F6017A"/>
    <w:pPr>
      <w:keepNext/>
      <w:numPr>
        <w:ilvl w:val="7"/>
        <w:numId w:val="1"/>
      </w:numPr>
      <w:jc w:val="center"/>
      <w:outlineLvl w:val="7"/>
    </w:pPr>
    <w:rPr>
      <w:b/>
    </w:rPr>
  </w:style>
  <w:style w:type="paragraph" w:styleId="Ttulo9">
    <w:name w:val="heading 9"/>
    <w:basedOn w:val="Normal"/>
    <w:next w:val="Normal"/>
    <w:qFormat/>
    <w:rsid w:val="00F6017A"/>
    <w:pPr>
      <w:keepNext/>
      <w:numPr>
        <w:ilvl w:val="8"/>
        <w:numId w:val="1"/>
      </w:numPr>
      <w:jc w:val="center"/>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F6017A"/>
    <w:pPr>
      <w:tabs>
        <w:tab w:val="center" w:pos="4252"/>
        <w:tab w:val="right" w:pos="8504"/>
      </w:tabs>
    </w:pPr>
  </w:style>
  <w:style w:type="character" w:styleId="Nmerodepgina">
    <w:name w:val="page number"/>
    <w:basedOn w:val="Fuentedeprrafopredeter"/>
    <w:rsid w:val="00F6017A"/>
  </w:style>
  <w:style w:type="paragraph" w:styleId="Ttulo">
    <w:name w:val="Title"/>
    <w:basedOn w:val="Normal"/>
    <w:qFormat/>
    <w:rsid w:val="00F6017A"/>
    <w:pPr>
      <w:spacing w:before="240" w:after="240"/>
      <w:jc w:val="center"/>
      <w:outlineLvl w:val="0"/>
    </w:pPr>
    <w:rPr>
      <w:rFonts w:cs="Arial"/>
      <w:b/>
      <w:bCs/>
      <w:kern w:val="28"/>
      <w:sz w:val="52"/>
      <w:szCs w:val="32"/>
    </w:rPr>
  </w:style>
  <w:style w:type="paragraph" w:styleId="TDC1">
    <w:name w:val="toc 1"/>
    <w:basedOn w:val="Normal"/>
    <w:next w:val="Normal"/>
    <w:autoRedefine/>
    <w:uiPriority w:val="39"/>
    <w:rsid w:val="00532CBC"/>
    <w:pPr>
      <w:tabs>
        <w:tab w:val="left" w:pos="454"/>
        <w:tab w:val="right" w:leader="dot" w:pos="9912"/>
      </w:tabs>
      <w:spacing w:before="600" w:after="0"/>
    </w:pPr>
    <w:rPr>
      <w:noProof/>
      <w:sz w:val="24"/>
    </w:rPr>
  </w:style>
  <w:style w:type="paragraph" w:styleId="TDC2">
    <w:name w:val="toc 2"/>
    <w:basedOn w:val="Normal"/>
    <w:next w:val="Normal"/>
    <w:autoRedefine/>
    <w:uiPriority w:val="39"/>
    <w:rsid w:val="00532CBC"/>
    <w:pPr>
      <w:tabs>
        <w:tab w:val="left" w:pos="680"/>
        <w:tab w:val="right" w:leader="dot" w:pos="9912"/>
      </w:tabs>
      <w:spacing w:before="100" w:after="0"/>
      <w:ind w:left="227"/>
    </w:pPr>
    <w:rPr>
      <w:noProof/>
      <w:sz w:val="24"/>
    </w:rPr>
  </w:style>
  <w:style w:type="paragraph" w:styleId="TDC3">
    <w:name w:val="toc 3"/>
    <w:basedOn w:val="Normal"/>
    <w:next w:val="Normal"/>
    <w:autoRedefine/>
    <w:uiPriority w:val="39"/>
    <w:rsid w:val="00532CBC"/>
    <w:pPr>
      <w:tabs>
        <w:tab w:val="left" w:pos="1134"/>
        <w:tab w:val="right" w:leader="dot" w:pos="9912"/>
      </w:tabs>
      <w:spacing w:before="100" w:after="0"/>
      <w:ind w:left="454"/>
    </w:pPr>
    <w:rPr>
      <w:noProof/>
      <w:sz w:val="24"/>
    </w:rPr>
  </w:style>
  <w:style w:type="paragraph" w:styleId="TDC4">
    <w:name w:val="toc 4"/>
    <w:basedOn w:val="Normal"/>
    <w:next w:val="Normal"/>
    <w:autoRedefine/>
    <w:uiPriority w:val="39"/>
    <w:rsid w:val="00532CBC"/>
    <w:pPr>
      <w:tabs>
        <w:tab w:val="left" w:pos="1588"/>
        <w:tab w:val="right" w:leader="dot" w:pos="9912"/>
      </w:tabs>
      <w:spacing w:before="100" w:after="0"/>
      <w:ind w:left="680"/>
    </w:pPr>
    <w:rPr>
      <w:noProof/>
      <w:sz w:val="24"/>
    </w:rPr>
  </w:style>
  <w:style w:type="paragraph" w:styleId="TDC5">
    <w:name w:val="toc 5"/>
    <w:basedOn w:val="Normal"/>
    <w:next w:val="Normal"/>
    <w:autoRedefine/>
    <w:uiPriority w:val="39"/>
    <w:rsid w:val="00F6017A"/>
    <w:pPr>
      <w:tabs>
        <w:tab w:val="left" w:pos="2268"/>
        <w:tab w:val="right" w:leader="dot" w:pos="9912"/>
      </w:tabs>
      <w:spacing w:before="100" w:after="0"/>
      <w:ind w:left="1134"/>
    </w:pPr>
    <w:rPr>
      <w:noProof/>
      <w:sz w:val="24"/>
    </w:rPr>
  </w:style>
  <w:style w:type="paragraph" w:customStyle="1" w:styleId="tablat1">
    <w:name w:val="tabla t1"/>
    <w:basedOn w:val="Normal"/>
    <w:rsid w:val="00F6017A"/>
    <w:pPr>
      <w:spacing w:before="300"/>
    </w:pPr>
    <w:rPr>
      <w:b/>
    </w:rPr>
  </w:style>
  <w:style w:type="paragraph" w:styleId="Sangradetextonormal">
    <w:name w:val="Body Text Indent"/>
    <w:basedOn w:val="Normal"/>
    <w:rsid w:val="00F6017A"/>
    <w:pPr>
      <w:spacing w:after="240"/>
      <w:ind w:left="708"/>
    </w:pPr>
    <w:rPr>
      <w:b/>
      <w:i/>
      <w:lang w:val="es-ES_tradnl"/>
    </w:rPr>
  </w:style>
  <w:style w:type="paragraph" w:styleId="Sangra2detindependiente">
    <w:name w:val="Body Text Indent 2"/>
    <w:basedOn w:val="Normal"/>
    <w:rsid w:val="00F6017A"/>
    <w:pPr>
      <w:spacing w:after="240"/>
      <w:ind w:left="360"/>
    </w:pPr>
    <w:rPr>
      <w:b/>
      <w:i/>
      <w:lang w:val="es-ES_tradnl"/>
    </w:rPr>
  </w:style>
  <w:style w:type="paragraph" w:customStyle="1" w:styleId="Codigo">
    <w:name w:val="Codigo"/>
    <w:rsid w:val="00F6017A"/>
    <w:rPr>
      <w:rFonts w:ascii="Courier New" w:hAnsi="Courier New"/>
      <w:noProof/>
      <w:sz w:val="22"/>
    </w:rPr>
  </w:style>
  <w:style w:type="paragraph" w:styleId="TDC6">
    <w:name w:val="toc 6"/>
    <w:basedOn w:val="Normal"/>
    <w:next w:val="Normal"/>
    <w:autoRedefine/>
    <w:uiPriority w:val="39"/>
    <w:rsid w:val="00F6017A"/>
    <w:pPr>
      <w:ind w:left="1100"/>
    </w:pPr>
  </w:style>
  <w:style w:type="paragraph" w:styleId="TDC7">
    <w:name w:val="toc 7"/>
    <w:basedOn w:val="Normal"/>
    <w:next w:val="Normal"/>
    <w:autoRedefine/>
    <w:uiPriority w:val="39"/>
    <w:rsid w:val="00F6017A"/>
    <w:pPr>
      <w:ind w:left="1320"/>
    </w:pPr>
  </w:style>
  <w:style w:type="paragraph" w:styleId="TDC8">
    <w:name w:val="toc 8"/>
    <w:basedOn w:val="Normal"/>
    <w:next w:val="Normal"/>
    <w:autoRedefine/>
    <w:uiPriority w:val="39"/>
    <w:rsid w:val="00F6017A"/>
    <w:pPr>
      <w:ind w:left="1540"/>
    </w:pPr>
  </w:style>
  <w:style w:type="paragraph" w:styleId="TDC9">
    <w:name w:val="toc 9"/>
    <w:basedOn w:val="Normal"/>
    <w:next w:val="Normal"/>
    <w:autoRedefine/>
    <w:uiPriority w:val="39"/>
    <w:rsid w:val="00F6017A"/>
    <w:pPr>
      <w:ind w:left="1760"/>
    </w:pPr>
  </w:style>
  <w:style w:type="paragraph" w:styleId="Encabezado">
    <w:name w:val="header"/>
    <w:basedOn w:val="Normal"/>
    <w:rsid w:val="00F6017A"/>
    <w:pPr>
      <w:tabs>
        <w:tab w:val="center" w:pos="4252"/>
        <w:tab w:val="right" w:pos="8504"/>
      </w:tabs>
    </w:pPr>
  </w:style>
  <w:style w:type="paragraph" w:styleId="Textodeglobo">
    <w:name w:val="Balloon Text"/>
    <w:basedOn w:val="Normal"/>
    <w:link w:val="TextodegloboCar"/>
    <w:uiPriority w:val="99"/>
    <w:semiHidden/>
    <w:unhideWhenUsed/>
    <w:rsid w:val="000B37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7EB"/>
    <w:rPr>
      <w:rFonts w:ascii="Tahoma" w:hAnsi="Tahoma" w:cs="Tahoma"/>
      <w:sz w:val="16"/>
      <w:szCs w:val="16"/>
    </w:rPr>
  </w:style>
  <w:style w:type="table" w:styleId="Tablaconcuadrcula">
    <w:name w:val="Table Grid"/>
    <w:basedOn w:val="Tablanormal"/>
    <w:rsid w:val="005819F8"/>
    <w:pPr>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6z2">
    <w:name w:val="WW8Num16z2"/>
    <w:rsid w:val="005819F8"/>
    <w:rPr>
      <w:rFonts w:ascii="Wingdings" w:hAnsi="Wingdings"/>
    </w:rPr>
  </w:style>
  <w:style w:type="character" w:styleId="Hipervnculo">
    <w:name w:val="Hyperlink"/>
    <w:basedOn w:val="Fuentedeprrafopredeter"/>
    <w:rsid w:val="005819F8"/>
    <w:rPr>
      <w:color w:val="0000FF"/>
      <w:u w:val="single"/>
    </w:rPr>
  </w:style>
  <w:style w:type="paragraph" w:styleId="Textoindependiente">
    <w:name w:val="Body Text"/>
    <w:basedOn w:val="Normal"/>
    <w:rsid w:val="00263087"/>
    <w:pPr>
      <w:keepNext/>
      <w:suppressAutoHyphens/>
      <w:spacing w:after="220" w:line="220" w:lineRule="atLeast"/>
      <w:ind w:left="1080"/>
      <w:jc w:val="left"/>
    </w:pPr>
    <w:rPr>
      <w:rFonts w:ascii="Times New Roman" w:hAnsi="Times New Roman"/>
      <w:sz w:val="20"/>
      <w:lang w:val="es-ES_tradnl" w:eastAsia="ar-SA"/>
    </w:rPr>
  </w:style>
  <w:style w:type="paragraph" w:customStyle="1" w:styleId="WW-BodyText2">
    <w:name w:val="WW-Body Text 2"/>
    <w:basedOn w:val="Normal"/>
    <w:rsid w:val="00F900B7"/>
    <w:pPr>
      <w:suppressAutoHyphens/>
      <w:spacing w:after="0" w:line="240" w:lineRule="auto"/>
    </w:pPr>
    <w:rPr>
      <w:rFonts w:ascii="Times New Roman" w:hAnsi="Times New Roman"/>
      <w:sz w:val="20"/>
      <w:lang w:val="es-ES_tradnl" w:eastAsia="ar-SA"/>
    </w:rPr>
  </w:style>
  <w:style w:type="paragraph" w:customStyle="1" w:styleId="Textoindependiente21">
    <w:name w:val="Texto independiente 21"/>
    <w:basedOn w:val="Normal"/>
    <w:rsid w:val="00DD3C46"/>
    <w:pPr>
      <w:suppressAutoHyphens/>
      <w:spacing w:line="480" w:lineRule="auto"/>
      <w:jc w:val="left"/>
    </w:pPr>
    <w:rPr>
      <w:rFonts w:ascii="Times New Roman" w:hAnsi="Times New Roman"/>
      <w:sz w:val="20"/>
      <w:lang w:val="es-ES_tradnl" w:eastAsia="ar-SA"/>
    </w:rPr>
  </w:style>
  <w:style w:type="paragraph" w:customStyle="1" w:styleId="Contenidodelatabla">
    <w:name w:val="Contenido de la tabla"/>
    <w:basedOn w:val="Normal"/>
    <w:rsid w:val="00BD4304"/>
    <w:pPr>
      <w:suppressLineNumbers/>
      <w:suppressAutoHyphens/>
      <w:spacing w:after="0" w:line="240" w:lineRule="auto"/>
      <w:jc w:val="left"/>
    </w:pPr>
    <w:rPr>
      <w:rFonts w:ascii="Times New Roman" w:hAnsi="Times New Roman"/>
      <w:sz w:val="20"/>
      <w:lang w:val="es-ES_tradnl" w:eastAsia="ar-SA"/>
    </w:rPr>
  </w:style>
  <w:style w:type="paragraph" w:customStyle="1" w:styleId="Encabezadodelatabla">
    <w:name w:val="Encabezado de la tabla"/>
    <w:basedOn w:val="Contenidodelatabla"/>
    <w:rsid w:val="00BD4304"/>
    <w:pPr>
      <w:jc w:val="center"/>
    </w:pPr>
    <w:rPr>
      <w:b/>
      <w:bCs/>
      <w:i/>
      <w:iCs/>
    </w:rPr>
  </w:style>
  <w:style w:type="paragraph" w:customStyle="1" w:styleId="Textocomentario1">
    <w:name w:val="Texto comentario1"/>
    <w:basedOn w:val="Normal"/>
    <w:rsid w:val="001A2FEC"/>
    <w:pPr>
      <w:spacing w:after="0" w:line="240" w:lineRule="auto"/>
      <w:jc w:val="left"/>
    </w:pPr>
    <w:rPr>
      <w:rFonts w:ascii="Times New Roman" w:hAnsi="Times New Roman"/>
      <w:sz w:val="20"/>
      <w:lang w:val="es-ES_tradnl" w:eastAsia="ar-SA"/>
    </w:rPr>
  </w:style>
  <w:style w:type="paragraph" w:customStyle="1" w:styleId="WW-CommentText">
    <w:name w:val="WW-Comment Text"/>
    <w:basedOn w:val="Normal"/>
    <w:rsid w:val="0072589D"/>
    <w:pPr>
      <w:suppressAutoHyphens/>
      <w:spacing w:after="0" w:line="240" w:lineRule="auto"/>
      <w:jc w:val="left"/>
    </w:pPr>
    <w:rPr>
      <w:rFonts w:ascii="Times New Roman" w:hAnsi="Times New Roman"/>
      <w:sz w:val="20"/>
      <w:lang w:val="es-ES_tradnl" w:eastAsia="ar-SA"/>
    </w:rPr>
  </w:style>
  <w:style w:type="paragraph" w:styleId="Prrafodelista">
    <w:name w:val="List Paragraph"/>
    <w:basedOn w:val="Normal"/>
    <w:uiPriority w:val="34"/>
    <w:qFormat/>
    <w:rsid w:val="00C23573"/>
    <w:pPr>
      <w:ind w:left="720"/>
      <w:contextualSpacing/>
    </w:pPr>
  </w:style>
  <w:style w:type="paragraph" w:styleId="Mapadeldocumento">
    <w:name w:val="Document Map"/>
    <w:basedOn w:val="Normal"/>
    <w:link w:val="MapadeldocumentoCar"/>
    <w:uiPriority w:val="99"/>
    <w:semiHidden/>
    <w:unhideWhenUsed/>
    <w:rsid w:val="004F1F6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F1F69"/>
    <w:rPr>
      <w:rFonts w:ascii="Tahoma" w:hAnsi="Tahoma" w:cs="Tahoma"/>
      <w:sz w:val="16"/>
      <w:szCs w:val="16"/>
    </w:rPr>
  </w:style>
  <w:style w:type="table" w:styleId="Sombreadomedio2-nfasis2">
    <w:name w:val="Medium Shading 2 Accent 2"/>
    <w:basedOn w:val="Tablanormal"/>
    <w:uiPriority w:val="64"/>
    <w:rsid w:val="00AA467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claro-nfasis4">
    <w:name w:val="Light Shading Accent 4"/>
    <w:basedOn w:val="Tablanormal"/>
    <w:uiPriority w:val="60"/>
    <w:rsid w:val="00863F8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Ttulo3Car">
    <w:name w:val="Título 3 Car"/>
    <w:basedOn w:val="Fuentedeprrafopredeter"/>
    <w:link w:val="Ttulo3"/>
    <w:rsid w:val="00FA2DBF"/>
    <w:rPr>
      <w:rFonts w:ascii="Arial" w:hAnsi="Arial"/>
      <w:b/>
      <w:color w:val="C00000"/>
      <w:sz w:val="22"/>
    </w:rPr>
  </w:style>
  <w:style w:type="character" w:customStyle="1" w:styleId="Ttulo2Car">
    <w:name w:val="Título 2 Car"/>
    <w:basedOn w:val="Fuentedeprrafopredeter"/>
    <w:link w:val="Ttulo2"/>
    <w:rsid w:val="00FA2DBF"/>
    <w:rPr>
      <w:rFonts w:ascii="Arial" w:hAnsi="Arial"/>
      <w:b/>
      <w:color w:val="C00000"/>
      <w:sz w:val="24"/>
    </w:rPr>
  </w:style>
  <w:style w:type="paragraph" w:customStyle="1" w:styleId="Estilopredeterminado">
    <w:name w:val="Estilo predeterminado"/>
    <w:rsid w:val="00FA2DBF"/>
    <w:pPr>
      <w:autoSpaceDE w:val="0"/>
      <w:autoSpaceDN w:val="0"/>
      <w:adjustRightInd w:val="0"/>
    </w:pPr>
    <w:rPr>
      <w:rFonts w:hAnsi="Liberation Serif"/>
      <w:sz w:val="24"/>
      <w:szCs w:val="24"/>
      <w:lang w:val="pt-BR" w:eastAsia="zh-CN"/>
    </w:rPr>
  </w:style>
  <w:style w:type="character" w:customStyle="1" w:styleId="Tedtulo1Char">
    <w:name w:val="Tíedtulo 1 Char"/>
    <w:basedOn w:val="Fuentedeprrafopredeter"/>
    <w:uiPriority w:val="99"/>
    <w:rsid w:val="00FA2DBF"/>
    <w:rPr>
      <w:rFonts w:ascii="Arial" w:cs="Arial"/>
      <w:b/>
      <w:bCs/>
      <w:kern w:val="1"/>
      <w:sz w:val="32"/>
      <w:szCs w:val="32"/>
      <w:lang w:val="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edro.pascual@iic.uam.es" TargetMode="External"/><Relationship Id="rId18" Type="http://schemas.openxmlformats.org/officeDocument/2006/relationships/hyperlink" Target="mailto:pedro.pascual@iic.uam.es" TargetMode="External"/><Relationship Id="rId26" Type="http://schemas.openxmlformats.org/officeDocument/2006/relationships/hyperlink" Target="mailto:carlos.santacruz@iic.uam.es" TargetMode="External"/><Relationship Id="rId39" Type="http://schemas.openxmlformats.org/officeDocument/2006/relationships/hyperlink" Target="mailto:francis.gomez@iic.uam.es?subject=Cambios%20documento%20de%20especificaciones%20VISANETONL_BR%20v3.07" TargetMode="External"/><Relationship Id="rId21" Type="http://schemas.openxmlformats.org/officeDocument/2006/relationships/hyperlink" Target="mailto:francis.gomez@iic.uam.es?subject=Cambios%20v1.93%20especificaciones%20VISANET_BR" TargetMode="External"/><Relationship Id="rId34" Type="http://schemas.openxmlformats.org/officeDocument/2006/relationships/hyperlink" Target="mailto:francis.gomez@iic.uam.es?subject=Cambios%20documento%20especificaciones%20VISANET_BR%20v3.02" TargetMode="External"/><Relationship Id="rId42" Type="http://schemas.openxmlformats.org/officeDocument/2006/relationships/hyperlink" Target="mailto:francis.gomez@iic.uam.es?subject=Cambios%20documento%20de%20especificaciones%20VISANETONL_BR%20v3.10" TargetMode="External"/><Relationship Id="rId47" Type="http://schemas.openxmlformats.org/officeDocument/2006/relationships/hyperlink" Target="mailto:Manuel.valle@iic.uam.es" TargetMode="External"/><Relationship Id="rId50" Type="http://schemas.openxmlformats.org/officeDocument/2006/relationships/hyperlink" Target="mailto:Manuel.valle@iic.uam.es" TargetMode="External"/><Relationship Id="rId55" Type="http://schemas.openxmlformats.org/officeDocument/2006/relationships/image" Target="media/image4.emf"/><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edro.pascual@iic.uam.es" TargetMode="External"/><Relationship Id="rId20" Type="http://schemas.openxmlformats.org/officeDocument/2006/relationships/hyperlink" Target="mailto:pedro.pascual@iic.uam.es" TargetMode="External"/><Relationship Id="rId29" Type="http://schemas.openxmlformats.org/officeDocument/2006/relationships/hyperlink" Target="mailto:carlos.santacru@iic.uam.es" TargetMode="External"/><Relationship Id="rId41" Type="http://schemas.openxmlformats.org/officeDocument/2006/relationships/hyperlink" Target="mailto:francis.gomez@iic.uam.es?subject=Cambios%20documento%20de%20especificaciones%20VISANETONL_BR%20v3.09" TargetMode="External"/><Relationship Id="rId54" Type="http://schemas.openxmlformats.org/officeDocument/2006/relationships/image" Target="media/image3.emf"/><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ndra.toloba@iic.uam.es" TargetMode="External"/><Relationship Id="rId24" Type="http://schemas.openxmlformats.org/officeDocument/2006/relationships/hyperlink" Target="mailto:francis.gomez@iic.uam.es?subject=Cambios%20documento%20especificaciones%20VISANET_BR%20v2.2" TargetMode="External"/><Relationship Id="rId32" Type="http://schemas.openxmlformats.org/officeDocument/2006/relationships/hyperlink" Target="mailto:francis.gomez@iic.uam.es?subject=Cambios%20documento%20especeficaciones%20VISANET_BR%20v3.00" TargetMode="External"/><Relationship Id="rId37" Type="http://schemas.openxmlformats.org/officeDocument/2006/relationships/hyperlink" Target="mailto:francis.gomez@iic.uam.es?subject=Cambios%20documento%20de%20especificaciones%20VISANET_BR%20v3.05" TargetMode="External"/><Relationship Id="rId40" Type="http://schemas.openxmlformats.org/officeDocument/2006/relationships/hyperlink" Target="mailto:francis.gomez@iic.uam.es?subject=Cambios%20documento%20de%20especificaciones%20VISANETONL_BR%20v3.08" TargetMode="External"/><Relationship Id="rId45" Type="http://schemas.openxmlformats.org/officeDocument/2006/relationships/hyperlink" Target="mailto:manuel.valle@iic.uam.es" TargetMode="External"/><Relationship Id="rId53" Type="http://schemas.openxmlformats.org/officeDocument/2006/relationships/hyperlink" Target="mailto:Manuel.valle@iic.uam.es" TargetMode="External"/><Relationship Id="rId58"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hyperlink" Target="mailto:pedro.pascual@iic.uam.es" TargetMode="External"/><Relationship Id="rId23" Type="http://schemas.openxmlformats.org/officeDocument/2006/relationships/hyperlink" Target="mailto:francis.gomez@iic.uam.es?subject=Cambios%20documento%20especificaciones%20VISANET_BR%20v2.1" TargetMode="External"/><Relationship Id="rId28" Type="http://schemas.openxmlformats.org/officeDocument/2006/relationships/hyperlink" Target="mailto:carlos.santacruz@iic.uam.es" TargetMode="External"/><Relationship Id="rId36" Type="http://schemas.openxmlformats.org/officeDocument/2006/relationships/hyperlink" Target="mailto:Carlos.santacruz@iic.uam.es" TargetMode="External"/><Relationship Id="rId49" Type="http://schemas.openxmlformats.org/officeDocument/2006/relationships/hyperlink" Target="mailto:Manuel.valle@iic.uam.es" TargetMode="External"/><Relationship Id="rId57" Type="http://schemas.openxmlformats.org/officeDocument/2006/relationships/image" Target="media/image6.emf"/><Relationship Id="rId61" Type="http://schemas.openxmlformats.org/officeDocument/2006/relationships/footer" Target="footer2.xml"/><Relationship Id="rId10" Type="http://schemas.openxmlformats.org/officeDocument/2006/relationships/hyperlink" Target="mailto:carlos.santacruz@iic.uam.es" TargetMode="External"/><Relationship Id="rId19" Type="http://schemas.openxmlformats.org/officeDocument/2006/relationships/hyperlink" Target="mailto:pedro.pascual@iic.uam.es" TargetMode="External"/><Relationship Id="rId31" Type="http://schemas.openxmlformats.org/officeDocument/2006/relationships/hyperlink" Target="mailto:carlos.santacruz@iic.uam.es" TargetMode="External"/><Relationship Id="rId44" Type="http://schemas.openxmlformats.org/officeDocument/2006/relationships/hyperlink" Target="mailto:manuel.valle@iic.uam.es" TargetMode="External"/><Relationship Id="rId52" Type="http://schemas.openxmlformats.org/officeDocument/2006/relationships/hyperlink" Target="mailto:Manuel.valle@iic.uam.es" TargetMode="External"/><Relationship Id="rId60" Type="http://schemas.openxmlformats.org/officeDocument/2006/relationships/header" Target="header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andra.toloba@iic.uam.es" TargetMode="External"/><Relationship Id="rId22" Type="http://schemas.openxmlformats.org/officeDocument/2006/relationships/hyperlink" Target="mailto:francis.gomez@iic.uam.es?subject=Cambios%20v2.0%20especificaciones%20VISANET_BR" TargetMode="External"/><Relationship Id="rId27" Type="http://schemas.openxmlformats.org/officeDocument/2006/relationships/hyperlink" Target="mailto:carlos.santacruz@iic.uam.es" TargetMode="External"/><Relationship Id="rId30" Type="http://schemas.openxmlformats.org/officeDocument/2006/relationships/hyperlink" Target="mailto:carlos.santacruz@iic.uam.es" TargetMode="External"/><Relationship Id="rId35" Type="http://schemas.openxmlformats.org/officeDocument/2006/relationships/hyperlink" Target="mailto:francis.gomez@iic.uam.es?subject=Cambios%20documentos%20especificaciones%20VISANET_BR%20v3.03" TargetMode="External"/><Relationship Id="rId43" Type="http://schemas.openxmlformats.org/officeDocument/2006/relationships/hyperlink" Target="mailto:manuel.valle@iic.uam.es" TargetMode="External"/><Relationship Id="rId48" Type="http://schemas.openxmlformats.org/officeDocument/2006/relationships/hyperlink" Target="mailto:Manuel.valle@iic.uam.es" TargetMode="External"/><Relationship Id="rId56" Type="http://schemas.openxmlformats.org/officeDocument/2006/relationships/image" Target="media/image5.emf"/><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mailto:Manuel.valle@iic.uam.es" TargetMode="External"/><Relationship Id="rId3" Type="http://schemas.openxmlformats.org/officeDocument/2006/relationships/styles" Target="styles.xml"/><Relationship Id="rId12" Type="http://schemas.openxmlformats.org/officeDocument/2006/relationships/hyperlink" Target="mailto:carlos.santacruz@iic.uam.es" TargetMode="External"/><Relationship Id="rId17" Type="http://schemas.openxmlformats.org/officeDocument/2006/relationships/hyperlink" Target="mailto:pedro.pascual@iic.uam.es" TargetMode="External"/><Relationship Id="rId25" Type="http://schemas.openxmlformats.org/officeDocument/2006/relationships/hyperlink" Target="mailto:francis.gomez@iic.uam.es?subject=Cambios%20documento%20especeficaciones%20VISANET_BR%20v2.3" TargetMode="External"/><Relationship Id="rId33" Type="http://schemas.openxmlformats.org/officeDocument/2006/relationships/hyperlink" Target="mailto:francis.gomez@iic.uam.es?subject=Cambios%20documento%20especeficaciones%20VISANET_BR%20v3.01" TargetMode="External"/><Relationship Id="rId38" Type="http://schemas.openxmlformats.org/officeDocument/2006/relationships/hyperlink" Target="mailto:francis.gomez@iic.uam.es?subject=Cambios%20documento%20de%20especificaciones%20VISANET_BR%20v3.06" TargetMode="External"/><Relationship Id="rId46" Type="http://schemas.openxmlformats.org/officeDocument/2006/relationships/hyperlink" Target="mailto:manuel.valle@iic.uam.es" TargetMode="External"/><Relationship Id="rId59" Type="http://schemas.openxmlformats.org/officeDocument/2006/relationships/image" Target="media/image8.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D3840B-25E7-47A0-8F97-130ABA6B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19867</Words>
  <Characters>109269</Characters>
  <Application>Microsoft Office Word</Application>
  <DocSecurity>0</DocSecurity>
  <Lines>910</Lines>
  <Paragraphs>257</Paragraphs>
  <ScaleCrop>false</ScaleCrop>
  <HeadingPairs>
    <vt:vector size="2" baseType="variant">
      <vt:variant>
        <vt:lpstr>Título</vt:lpstr>
      </vt:variant>
      <vt:variant>
        <vt:i4>1</vt:i4>
      </vt:variant>
    </vt:vector>
  </HeadingPairs>
  <TitlesOfParts>
    <vt:vector size="1" baseType="lpstr">
      <vt:lpstr>Interfaces Lynx Cielo Especificaciones técnicas</vt:lpstr>
    </vt:vector>
  </TitlesOfParts>
  <Company>iic</Company>
  <LinksUpToDate>false</LinksUpToDate>
  <CharactersWithSpaces>128879</CharactersWithSpaces>
  <SharedDoc>false</SharedDoc>
  <HLinks>
    <vt:vector size="252" baseType="variant">
      <vt:variant>
        <vt:i4>1835066</vt:i4>
      </vt:variant>
      <vt:variant>
        <vt:i4>357</vt:i4>
      </vt:variant>
      <vt:variant>
        <vt:i4>0</vt:i4>
      </vt:variant>
      <vt:variant>
        <vt:i4>5</vt:i4>
      </vt:variant>
      <vt:variant>
        <vt:lpwstr>mailto:Manuel.valle@iic.uam.es</vt:lpwstr>
      </vt:variant>
      <vt:variant>
        <vt:lpwstr/>
      </vt:variant>
      <vt:variant>
        <vt:i4>1835066</vt:i4>
      </vt:variant>
      <vt:variant>
        <vt:i4>354</vt:i4>
      </vt:variant>
      <vt:variant>
        <vt:i4>0</vt:i4>
      </vt:variant>
      <vt:variant>
        <vt:i4>5</vt:i4>
      </vt:variant>
      <vt:variant>
        <vt:lpwstr>mailto:Manuel.valle@iic.uam.es</vt:lpwstr>
      </vt:variant>
      <vt:variant>
        <vt:lpwstr/>
      </vt:variant>
      <vt:variant>
        <vt:i4>1835066</vt:i4>
      </vt:variant>
      <vt:variant>
        <vt:i4>351</vt:i4>
      </vt:variant>
      <vt:variant>
        <vt:i4>0</vt:i4>
      </vt:variant>
      <vt:variant>
        <vt:i4>5</vt:i4>
      </vt:variant>
      <vt:variant>
        <vt:lpwstr>mailto:Manuel.valle@iic.uam.es</vt:lpwstr>
      </vt:variant>
      <vt:variant>
        <vt:lpwstr/>
      </vt:variant>
      <vt:variant>
        <vt:i4>1835066</vt:i4>
      </vt:variant>
      <vt:variant>
        <vt:i4>348</vt:i4>
      </vt:variant>
      <vt:variant>
        <vt:i4>0</vt:i4>
      </vt:variant>
      <vt:variant>
        <vt:i4>5</vt:i4>
      </vt:variant>
      <vt:variant>
        <vt:lpwstr>mailto:Manuel.valle@iic.uam.es</vt:lpwstr>
      </vt:variant>
      <vt:variant>
        <vt:lpwstr/>
      </vt:variant>
      <vt:variant>
        <vt:i4>1835066</vt:i4>
      </vt:variant>
      <vt:variant>
        <vt:i4>345</vt:i4>
      </vt:variant>
      <vt:variant>
        <vt:i4>0</vt:i4>
      </vt:variant>
      <vt:variant>
        <vt:i4>5</vt:i4>
      </vt:variant>
      <vt:variant>
        <vt:lpwstr>mailto:Manuel.valle@iic.uam.es</vt:lpwstr>
      </vt:variant>
      <vt:variant>
        <vt:lpwstr/>
      </vt:variant>
      <vt:variant>
        <vt:i4>1835066</vt:i4>
      </vt:variant>
      <vt:variant>
        <vt:i4>342</vt:i4>
      </vt:variant>
      <vt:variant>
        <vt:i4>0</vt:i4>
      </vt:variant>
      <vt:variant>
        <vt:i4>5</vt:i4>
      </vt:variant>
      <vt:variant>
        <vt:lpwstr>mailto:manuel.valle@iic.uam.es</vt:lpwstr>
      </vt:variant>
      <vt:variant>
        <vt:lpwstr/>
      </vt:variant>
      <vt:variant>
        <vt:i4>1835066</vt:i4>
      </vt:variant>
      <vt:variant>
        <vt:i4>339</vt:i4>
      </vt:variant>
      <vt:variant>
        <vt:i4>0</vt:i4>
      </vt:variant>
      <vt:variant>
        <vt:i4>5</vt:i4>
      </vt:variant>
      <vt:variant>
        <vt:lpwstr>mailto:manuel.valle@iic.uam.es</vt:lpwstr>
      </vt:variant>
      <vt:variant>
        <vt:lpwstr/>
      </vt:variant>
      <vt:variant>
        <vt:i4>1835066</vt:i4>
      </vt:variant>
      <vt:variant>
        <vt:i4>336</vt:i4>
      </vt:variant>
      <vt:variant>
        <vt:i4>0</vt:i4>
      </vt:variant>
      <vt:variant>
        <vt:i4>5</vt:i4>
      </vt:variant>
      <vt:variant>
        <vt:lpwstr>mailto:manuel.valle@iic.uam.es</vt:lpwstr>
      </vt:variant>
      <vt:variant>
        <vt:lpwstr/>
      </vt:variant>
      <vt:variant>
        <vt:i4>1835066</vt:i4>
      </vt:variant>
      <vt:variant>
        <vt:i4>333</vt:i4>
      </vt:variant>
      <vt:variant>
        <vt:i4>0</vt:i4>
      </vt:variant>
      <vt:variant>
        <vt:i4>5</vt:i4>
      </vt:variant>
      <vt:variant>
        <vt:lpwstr>mailto:manuel.valle@iic.uam.es</vt:lpwstr>
      </vt:variant>
      <vt:variant>
        <vt:lpwstr/>
      </vt:variant>
      <vt:variant>
        <vt:i4>2621481</vt:i4>
      </vt:variant>
      <vt:variant>
        <vt:i4>330</vt:i4>
      </vt:variant>
      <vt:variant>
        <vt:i4>0</vt:i4>
      </vt:variant>
      <vt:variant>
        <vt:i4>5</vt:i4>
      </vt:variant>
      <vt:variant>
        <vt:lpwstr>mailto:francis.gomez@iic.uam.es?subject=Cambios%20documento%20de%20especificaciones%20VISANETONL_BR%20v3.10</vt:lpwstr>
      </vt:variant>
      <vt:variant>
        <vt:lpwstr/>
      </vt:variant>
      <vt:variant>
        <vt:i4>2687017</vt:i4>
      </vt:variant>
      <vt:variant>
        <vt:i4>327</vt:i4>
      </vt:variant>
      <vt:variant>
        <vt:i4>0</vt:i4>
      </vt:variant>
      <vt:variant>
        <vt:i4>5</vt:i4>
      </vt:variant>
      <vt:variant>
        <vt:lpwstr>mailto:francis.gomez@iic.uam.es?subject=Cambios%20documento%20de%20especificaciones%20VISANETONL_BR%20v3.09</vt:lpwstr>
      </vt:variant>
      <vt:variant>
        <vt:lpwstr/>
      </vt:variant>
      <vt:variant>
        <vt:i4>2687017</vt:i4>
      </vt:variant>
      <vt:variant>
        <vt:i4>324</vt:i4>
      </vt:variant>
      <vt:variant>
        <vt:i4>0</vt:i4>
      </vt:variant>
      <vt:variant>
        <vt:i4>5</vt:i4>
      </vt:variant>
      <vt:variant>
        <vt:lpwstr>mailto:francis.gomez@iic.uam.es?subject=Cambios%20documento%20de%20especificaciones%20VISANETONL_BR%20v3.08</vt:lpwstr>
      </vt:variant>
      <vt:variant>
        <vt:lpwstr/>
      </vt:variant>
      <vt:variant>
        <vt:i4>2687017</vt:i4>
      </vt:variant>
      <vt:variant>
        <vt:i4>321</vt:i4>
      </vt:variant>
      <vt:variant>
        <vt:i4>0</vt:i4>
      </vt:variant>
      <vt:variant>
        <vt:i4>5</vt:i4>
      </vt:variant>
      <vt:variant>
        <vt:lpwstr>mailto:francis.gomez@iic.uam.es?subject=Cambios%20documento%20de%20especificaciones%20VISANETONL_BR%20v3.07</vt:lpwstr>
      </vt:variant>
      <vt:variant>
        <vt:lpwstr/>
      </vt:variant>
      <vt:variant>
        <vt:i4>3080308</vt:i4>
      </vt:variant>
      <vt:variant>
        <vt:i4>318</vt:i4>
      </vt:variant>
      <vt:variant>
        <vt:i4>0</vt:i4>
      </vt:variant>
      <vt:variant>
        <vt:i4>5</vt:i4>
      </vt:variant>
      <vt:variant>
        <vt:lpwstr>mailto:francis.gomez@iic.uam.es?subject=Cambios%20documento%20de%20especificaciones%20VISANET_BR%20v3.06</vt:lpwstr>
      </vt:variant>
      <vt:variant>
        <vt:lpwstr/>
      </vt:variant>
      <vt:variant>
        <vt:i4>2883700</vt:i4>
      </vt:variant>
      <vt:variant>
        <vt:i4>315</vt:i4>
      </vt:variant>
      <vt:variant>
        <vt:i4>0</vt:i4>
      </vt:variant>
      <vt:variant>
        <vt:i4>5</vt:i4>
      </vt:variant>
      <vt:variant>
        <vt:lpwstr>mailto:francis.gomez@iic.uam.es?subject=Cambios%20documento%20de%20especificaciones%20VISANET_BR%20v3.05</vt:lpwstr>
      </vt:variant>
      <vt:variant>
        <vt:lpwstr/>
      </vt:variant>
      <vt:variant>
        <vt:i4>655415</vt:i4>
      </vt:variant>
      <vt:variant>
        <vt:i4>312</vt:i4>
      </vt:variant>
      <vt:variant>
        <vt:i4>0</vt:i4>
      </vt:variant>
      <vt:variant>
        <vt:i4>5</vt:i4>
      </vt:variant>
      <vt:variant>
        <vt:lpwstr>mailto:Carlos.santacruz@iic.uam.es</vt:lpwstr>
      </vt:variant>
      <vt:variant>
        <vt:lpwstr/>
      </vt:variant>
      <vt:variant>
        <vt:i4>2687010</vt:i4>
      </vt:variant>
      <vt:variant>
        <vt:i4>309</vt:i4>
      </vt:variant>
      <vt:variant>
        <vt:i4>0</vt:i4>
      </vt:variant>
      <vt:variant>
        <vt:i4>5</vt:i4>
      </vt:variant>
      <vt:variant>
        <vt:lpwstr>mailto:francis.gomez@iic.uam.es?subject=Cambios%20documentos%20especificaciones%20VISANET_BR%20v3.03</vt:lpwstr>
      </vt:variant>
      <vt:variant>
        <vt:lpwstr/>
      </vt:variant>
      <vt:variant>
        <vt:i4>3211386</vt:i4>
      </vt:variant>
      <vt:variant>
        <vt:i4>306</vt:i4>
      </vt:variant>
      <vt:variant>
        <vt:i4>0</vt:i4>
      </vt:variant>
      <vt:variant>
        <vt:i4>5</vt:i4>
      </vt:variant>
      <vt:variant>
        <vt:lpwstr>mailto:francis.gomez@iic.uam.es?subject=Cambios%20documento%20especificaciones%20VISANET_BR%20v3.02</vt:lpwstr>
      </vt:variant>
      <vt:variant>
        <vt:lpwstr/>
      </vt:variant>
      <vt:variant>
        <vt:i4>3997818</vt:i4>
      </vt:variant>
      <vt:variant>
        <vt:i4>303</vt:i4>
      </vt:variant>
      <vt:variant>
        <vt:i4>0</vt:i4>
      </vt:variant>
      <vt:variant>
        <vt:i4>5</vt:i4>
      </vt:variant>
      <vt:variant>
        <vt:lpwstr>mailto:francis.gomez@iic.uam.es?subject=Cambios%20documento%20especeficaciones%20VISANET_BR%20v3.01</vt:lpwstr>
      </vt:variant>
      <vt:variant>
        <vt:lpwstr/>
      </vt:variant>
      <vt:variant>
        <vt:i4>3997818</vt:i4>
      </vt:variant>
      <vt:variant>
        <vt:i4>300</vt:i4>
      </vt:variant>
      <vt:variant>
        <vt:i4>0</vt:i4>
      </vt:variant>
      <vt:variant>
        <vt:i4>5</vt:i4>
      </vt:variant>
      <vt:variant>
        <vt:lpwstr>mailto:francis.gomez@iic.uam.es?subject=Cambios%20documento%20especeficaciones%20VISANET_BR%20v3.00</vt:lpwstr>
      </vt:variant>
      <vt:variant>
        <vt:lpwstr/>
      </vt:variant>
      <vt:variant>
        <vt:i4>655415</vt:i4>
      </vt:variant>
      <vt:variant>
        <vt:i4>297</vt:i4>
      </vt:variant>
      <vt:variant>
        <vt:i4>0</vt:i4>
      </vt:variant>
      <vt:variant>
        <vt:i4>5</vt:i4>
      </vt:variant>
      <vt:variant>
        <vt:lpwstr>mailto:carlos.santacruz@iic.uam.es</vt:lpwstr>
      </vt:variant>
      <vt:variant>
        <vt:lpwstr/>
      </vt:variant>
      <vt:variant>
        <vt:i4>655415</vt:i4>
      </vt:variant>
      <vt:variant>
        <vt:i4>294</vt:i4>
      </vt:variant>
      <vt:variant>
        <vt:i4>0</vt:i4>
      </vt:variant>
      <vt:variant>
        <vt:i4>5</vt:i4>
      </vt:variant>
      <vt:variant>
        <vt:lpwstr>mailto:carlos.santacruz@iic.uam.es</vt:lpwstr>
      </vt:variant>
      <vt:variant>
        <vt:lpwstr/>
      </vt:variant>
      <vt:variant>
        <vt:i4>4587634</vt:i4>
      </vt:variant>
      <vt:variant>
        <vt:i4>291</vt:i4>
      </vt:variant>
      <vt:variant>
        <vt:i4>0</vt:i4>
      </vt:variant>
      <vt:variant>
        <vt:i4>5</vt:i4>
      </vt:variant>
      <vt:variant>
        <vt:lpwstr>mailto:carlos.santacru@iic.uam.es</vt:lpwstr>
      </vt:variant>
      <vt:variant>
        <vt:lpwstr/>
      </vt:variant>
      <vt:variant>
        <vt:i4>655415</vt:i4>
      </vt:variant>
      <vt:variant>
        <vt:i4>288</vt:i4>
      </vt:variant>
      <vt:variant>
        <vt:i4>0</vt:i4>
      </vt:variant>
      <vt:variant>
        <vt:i4>5</vt:i4>
      </vt:variant>
      <vt:variant>
        <vt:lpwstr>mailto:carlos.santacruz@iic.uam.es</vt:lpwstr>
      </vt:variant>
      <vt:variant>
        <vt:lpwstr/>
      </vt:variant>
      <vt:variant>
        <vt:i4>655415</vt:i4>
      </vt:variant>
      <vt:variant>
        <vt:i4>285</vt:i4>
      </vt:variant>
      <vt:variant>
        <vt:i4>0</vt:i4>
      </vt:variant>
      <vt:variant>
        <vt:i4>5</vt:i4>
      </vt:variant>
      <vt:variant>
        <vt:lpwstr>mailto:carlos.santacruz@iic.uam.es</vt:lpwstr>
      </vt:variant>
      <vt:variant>
        <vt:lpwstr/>
      </vt:variant>
      <vt:variant>
        <vt:i4>655415</vt:i4>
      </vt:variant>
      <vt:variant>
        <vt:i4>282</vt:i4>
      </vt:variant>
      <vt:variant>
        <vt:i4>0</vt:i4>
      </vt:variant>
      <vt:variant>
        <vt:i4>5</vt:i4>
      </vt:variant>
      <vt:variant>
        <vt:lpwstr>mailto:carlos.santacruz@iic.uam.es</vt:lpwstr>
      </vt:variant>
      <vt:variant>
        <vt:lpwstr/>
      </vt:variant>
      <vt:variant>
        <vt:i4>4128890</vt:i4>
      </vt:variant>
      <vt:variant>
        <vt:i4>279</vt:i4>
      </vt:variant>
      <vt:variant>
        <vt:i4>0</vt:i4>
      </vt:variant>
      <vt:variant>
        <vt:i4>5</vt:i4>
      </vt:variant>
      <vt:variant>
        <vt:lpwstr>mailto:francis.gomez@iic.uam.es?subject=Cambios%20documento%20especeficaciones%20VISANET_BR%20v2.3</vt:lpwstr>
      </vt:variant>
      <vt:variant>
        <vt:lpwstr/>
      </vt:variant>
      <vt:variant>
        <vt:i4>3276922</vt:i4>
      </vt:variant>
      <vt:variant>
        <vt:i4>276</vt:i4>
      </vt:variant>
      <vt:variant>
        <vt:i4>0</vt:i4>
      </vt:variant>
      <vt:variant>
        <vt:i4>5</vt:i4>
      </vt:variant>
      <vt:variant>
        <vt:lpwstr>mailto:francis.gomez@iic.uam.es?subject=Cambios%20documento%20especificaciones%20VISANET_BR%20v2.2</vt:lpwstr>
      </vt:variant>
      <vt:variant>
        <vt:lpwstr/>
      </vt:variant>
      <vt:variant>
        <vt:i4>3211386</vt:i4>
      </vt:variant>
      <vt:variant>
        <vt:i4>273</vt:i4>
      </vt:variant>
      <vt:variant>
        <vt:i4>0</vt:i4>
      </vt:variant>
      <vt:variant>
        <vt:i4>5</vt:i4>
      </vt:variant>
      <vt:variant>
        <vt:lpwstr>mailto:francis.gomez@iic.uam.es?subject=Cambios%20documento%20especificaciones%20VISANET_BR%20v2.1</vt:lpwstr>
      </vt:variant>
      <vt:variant>
        <vt:lpwstr/>
      </vt:variant>
      <vt:variant>
        <vt:i4>655367</vt:i4>
      </vt:variant>
      <vt:variant>
        <vt:i4>270</vt:i4>
      </vt:variant>
      <vt:variant>
        <vt:i4>0</vt:i4>
      </vt:variant>
      <vt:variant>
        <vt:i4>5</vt:i4>
      </vt:variant>
      <vt:variant>
        <vt:lpwstr>mailto:francis.gomez@iic.uam.es?subject=Cambios%20v2.0%20especificaciones%20VISANET_BR</vt:lpwstr>
      </vt:variant>
      <vt:variant>
        <vt:lpwstr/>
      </vt:variant>
      <vt:variant>
        <vt:i4>2359394</vt:i4>
      </vt:variant>
      <vt:variant>
        <vt:i4>267</vt:i4>
      </vt:variant>
      <vt:variant>
        <vt:i4>0</vt:i4>
      </vt:variant>
      <vt:variant>
        <vt:i4>5</vt:i4>
      </vt:variant>
      <vt:variant>
        <vt:lpwstr>mailto:francis.gomez@iic.uam.es?subject=Cambios%20v1.93%20especificaciones%20VISANET_BR</vt:lpwstr>
      </vt:variant>
      <vt:variant>
        <vt:lpwstr/>
      </vt:variant>
      <vt:variant>
        <vt:i4>7602264</vt:i4>
      </vt:variant>
      <vt:variant>
        <vt:i4>264</vt:i4>
      </vt:variant>
      <vt:variant>
        <vt:i4>0</vt:i4>
      </vt:variant>
      <vt:variant>
        <vt:i4>5</vt:i4>
      </vt:variant>
      <vt:variant>
        <vt:lpwstr>mailto:pedro.pascual@iic.uam.es</vt:lpwstr>
      </vt:variant>
      <vt:variant>
        <vt:lpwstr/>
      </vt:variant>
      <vt:variant>
        <vt:i4>7602264</vt:i4>
      </vt:variant>
      <vt:variant>
        <vt:i4>261</vt:i4>
      </vt:variant>
      <vt:variant>
        <vt:i4>0</vt:i4>
      </vt:variant>
      <vt:variant>
        <vt:i4>5</vt:i4>
      </vt:variant>
      <vt:variant>
        <vt:lpwstr>mailto:pedro.pascual@iic.uam.es</vt:lpwstr>
      </vt:variant>
      <vt:variant>
        <vt:lpwstr/>
      </vt:variant>
      <vt:variant>
        <vt:i4>7602264</vt:i4>
      </vt:variant>
      <vt:variant>
        <vt:i4>258</vt:i4>
      </vt:variant>
      <vt:variant>
        <vt:i4>0</vt:i4>
      </vt:variant>
      <vt:variant>
        <vt:i4>5</vt:i4>
      </vt:variant>
      <vt:variant>
        <vt:lpwstr>mailto:pedro.pascual@iic.uam.es</vt:lpwstr>
      </vt:variant>
      <vt:variant>
        <vt:lpwstr/>
      </vt:variant>
      <vt:variant>
        <vt:i4>7602264</vt:i4>
      </vt:variant>
      <vt:variant>
        <vt:i4>255</vt:i4>
      </vt:variant>
      <vt:variant>
        <vt:i4>0</vt:i4>
      </vt:variant>
      <vt:variant>
        <vt:i4>5</vt:i4>
      </vt:variant>
      <vt:variant>
        <vt:lpwstr>mailto:pedro.pascual@iic.uam.es</vt:lpwstr>
      </vt:variant>
      <vt:variant>
        <vt:lpwstr/>
      </vt:variant>
      <vt:variant>
        <vt:i4>7602264</vt:i4>
      </vt:variant>
      <vt:variant>
        <vt:i4>252</vt:i4>
      </vt:variant>
      <vt:variant>
        <vt:i4>0</vt:i4>
      </vt:variant>
      <vt:variant>
        <vt:i4>5</vt:i4>
      </vt:variant>
      <vt:variant>
        <vt:lpwstr>mailto:pedro.pascual@iic.uam.es</vt:lpwstr>
      </vt:variant>
      <vt:variant>
        <vt:lpwstr/>
      </vt:variant>
      <vt:variant>
        <vt:i4>7602264</vt:i4>
      </vt:variant>
      <vt:variant>
        <vt:i4>249</vt:i4>
      </vt:variant>
      <vt:variant>
        <vt:i4>0</vt:i4>
      </vt:variant>
      <vt:variant>
        <vt:i4>5</vt:i4>
      </vt:variant>
      <vt:variant>
        <vt:lpwstr>mailto:pedro.pascual@iic.uam.es</vt:lpwstr>
      </vt:variant>
      <vt:variant>
        <vt:lpwstr/>
      </vt:variant>
      <vt:variant>
        <vt:i4>3473436</vt:i4>
      </vt:variant>
      <vt:variant>
        <vt:i4>246</vt:i4>
      </vt:variant>
      <vt:variant>
        <vt:i4>0</vt:i4>
      </vt:variant>
      <vt:variant>
        <vt:i4>5</vt:i4>
      </vt:variant>
      <vt:variant>
        <vt:lpwstr>mailto:sandra.toloba@iic.uam.es</vt:lpwstr>
      </vt:variant>
      <vt:variant>
        <vt:lpwstr/>
      </vt:variant>
      <vt:variant>
        <vt:i4>7602264</vt:i4>
      </vt:variant>
      <vt:variant>
        <vt:i4>243</vt:i4>
      </vt:variant>
      <vt:variant>
        <vt:i4>0</vt:i4>
      </vt:variant>
      <vt:variant>
        <vt:i4>5</vt:i4>
      </vt:variant>
      <vt:variant>
        <vt:lpwstr>mailto:pedro.pascual@iic.uam.es</vt:lpwstr>
      </vt:variant>
      <vt:variant>
        <vt:lpwstr/>
      </vt:variant>
      <vt:variant>
        <vt:i4>655415</vt:i4>
      </vt:variant>
      <vt:variant>
        <vt:i4>240</vt:i4>
      </vt:variant>
      <vt:variant>
        <vt:i4>0</vt:i4>
      </vt:variant>
      <vt:variant>
        <vt:i4>5</vt:i4>
      </vt:variant>
      <vt:variant>
        <vt:lpwstr>mailto:carlos.santacruz@iic.uam.es</vt:lpwstr>
      </vt:variant>
      <vt:variant>
        <vt:lpwstr/>
      </vt:variant>
      <vt:variant>
        <vt:i4>3473436</vt:i4>
      </vt:variant>
      <vt:variant>
        <vt:i4>237</vt:i4>
      </vt:variant>
      <vt:variant>
        <vt:i4>0</vt:i4>
      </vt:variant>
      <vt:variant>
        <vt:i4>5</vt:i4>
      </vt:variant>
      <vt:variant>
        <vt:lpwstr>mailto:sandra.toloba@iic.uam.es</vt:lpwstr>
      </vt:variant>
      <vt:variant>
        <vt:lpwstr/>
      </vt:variant>
      <vt:variant>
        <vt:i4>655415</vt:i4>
      </vt:variant>
      <vt:variant>
        <vt:i4>234</vt:i4>
      </vt:variant>
      <vt:variant>
        <vt:i4>0</vt:i4>
      </vt:variant>
      <vt:variant>
        <vt:i4>5</vt:i4>
      </vt:variant>
      <vt:variant>
        <vt:lpwstr>mailto:carlos.santacruz@iic.uam.es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Interfaces Lynx Cielo Especificaciones técnicas</dc:title>
  <dc:subject/>
  <dc:creator>Creativo</dc:creator>
  <cp:keywords/>
  <dc:description/>
  <cp:lastModifiedBy>Manuel del Valle Martínez</cp:lastModifiedBy>
  <cp:revision>27</cp:revision>
  <cp:lastPrinted>2009-11-27T07:58:00Z</cp:lastPrinted>
  <dcterms:created xsi:type="dcterms:W3CDTF">2013-02-05T14:45:00Z</dcterms:created>
  <dcterms:modified xsi:type="dcterms:W3CDTF">2014-02-10T08:21:00Z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bre del Sistema">
    <vt:lpwstr>Instituto de Ingeniería del Conocimiento</vt:lpwstr>
  </property>
  <property fmtid="{D5CDD505-2E9C-101B-9397-08002B2CF9AE}" pid="3" name="Version">
    <vt:lpwstr>3.21</vt:lpwstr>
  </property>
  <property fmtid="{D5CDD505-2E9C-101B-9397-08002B2CF9AE}" pid="4" name="Titulo del documento">
    <vt:lpwstr>Interfaces Lynx Cielo Especificaciones técnicas</vt:lpwstr>
  </property>
</Properties>
</file>