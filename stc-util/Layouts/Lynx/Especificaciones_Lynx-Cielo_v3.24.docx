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BC" w:rsidRDefault="006D37BC" w:rsidP="00626BCD">
      <w:pPr>
        <w:ind w:left="1009" w:hanging="1009"/>
      </w:pPr>
    </w:p>
    <w:p w:rsidR="006D37BC" w:rsidRPr="006D37BC" w:rsidRDefault="006D37BC" w:rsidP="006D37BC"/>
    <w:p w:rsidR="006D37BC" w:rsidRPr="006D37BC" w:rsidRDefault="006D37BC" w:rsidP="006D37BC"/>
    <w:p w:rsidR="006D37BC" w:rsidRPr="006D37BC" w:rsidRDefault="006D37BC" w:rsidP="006D37BC"/>
    <w:p w:rsidR="006D37BC" w:rsidRPr="006D37BC" w:rsidRDefault="006D37BC" w:rsidP="006D37BC">
      <w:pPr>
        <w:tabs>
          <w:tab w:val="left" w:pos="2460"/>
        </w:tabs>
      </w:pPr>
      <w:r>
        <w:tab/>
      </w:r>
    </w:p>
    <w:p w:rsidR="006D37BC" w:rsidRPr="00540530" w:rsidRDefault="006D37BC" w:rsidP="00FA2454">
      <w:pPr>
        <w:spacing w:line="276" w:lineRule="auto"/>
        <w:rPr>
          <w:b/>
        </w:rPr>
      </w:pPr>
    </w:p>
    <w:p w:rsidR="006D37BC" w:rsidRPr="006D37BC" w:rsidRDefault="006D37BC" w:rsidP="006D37BC"/>
    <w:p w:rsidR="00FA16DC" w:rsidRPr="008A636D" w:rsidRDefault="00FA16DC" w:rsidP="00FA16DC">
      <w:pPr>
        <w:pStyle w:val="Ttulo"/>
        <w:framePr w:w="6936" w:h="2183" w:hRule="exact" w:wrap="notBeside" w:vAnchor="page" w:hAnchor="page" w:x="4582" w:y="7205"/>
        <w:spacing w:before="0" w:after="0" w:line="276" w:lineRule="auto"/>
        <w:jc w:val="right"/>
        <w:rPr>
          <w:sz w:val="44"/>
          <w:szCs w:val="44"/>
        </w:rPr>
      </w:pPr>
      <w:fldSimple w:instr=" DOCPROPERTY &quot;Titulo del documento&quot;  \* MERGEFORMAT ">
        <w:r>
          <w:rPr>
            <w:b w:val="0"/>
            <w:color w:val="FFFFFF"/>
            <w:sz w:val="44"/>
            <w:szCs w:val="44"/>
          </w:rPr>
          <w:t>Interfaces Lynx Cielo</w:t>
        </w:r>
      </w:fldSimple>
    </w:p>
    <w:p w:rsidR="00FA16DC" w:rsidRPr="008A636D" w:rsidRDefault="00FA16DC" w:rsidP="00D10C21">
      <w:pPr>
        <w:pStyle w:val="Ttulo"/>
        <w:framePr w:w="6936" w:h="2183" w:hRule="exact" w:wrap="notBeside" w:vAnchor="page" w:hAnchor="page" w:x="4582" w:y="7205"/>
        <w:spacing w:before="0" w:after="0" w:line="276" w:lineRule="auto"/>
        <w:ind w:left="1009" w:hanging="1009"/>
        <w:jc w:val="right"/>
        <w:rPr>
          <w:b w:val="0"/>
          <w:color w:val="D9D9D9"/>
          <w:sz w:val="32"/>
        </w:rPr>
      </w:pPr>
      <w:r>
        <w:rPr>
          <w:b w:val="0"/>
          <w:color w:val="D9D9D9"/>
          <w:sz w:val="32"/>
        </w:rPr>
        <w:t>Especificaciones técnicas</w:t>
      </w:r>
    </w:p>
    <w:p w:rsidR="00FA16DC" w:rsidRPr="00540530" w:rsidRDefault="00FA16DC" w:rsidP="00FA16DC">
      <w:pPr>
        <w:pStyle w:val="Ttulo"/>
        <w:framePr w:w="6936" w:h="2183" w:hRule="exact" w:wrap="notBeside" w:vAnchor="page" w:hAnchor="page" w:x="4582" w:y="7205"/>
        <w:spacing w:before="0" w:after="0" w:line="276" w:lineRule="auto"/>
        <w:jc w:val="right"/>
        <w:rPr>
          <w:color w:val="F2F2F2"/>
          <w:sz w:val="40"/>
          <w:szCs w:val="40"/>
        </w:rPr>
      </w:pPr>
    </w:p>
    <w:p w:rsidR="006D37BC" w:rsidRPr="006D37BC" w:rsidRDefault="006D37BC" w:rsidP="006D37BC"/>
    <w:p w:rsidR="006D37BC" w:rsidRPr="006D37BC" w:rsidRDefault="006D37BC" w:rsidP="006D37BC"/>
    <w:p w:rsidR="00823563" w:rsidRPr="006D37BC" w:rsidRDefault="00823563" w:rsidP="006D37BC">
      <w:pPr>
        <w:sectPr w:rsidR="00823563" w:rsidRPr="006D37BC">
          <w:headerReference w:type="default" r:id="rId7"/>
          <w:footerReference w:type="default" r:id="rId8"/>
          <w:pgSz w:w="11906" w:h="16838"/>
          <w:pgMar w:top="567" w:right="1701" w:bottom="709" w:left="1701" w:header="720" w:footer="2408" w:gutter="0"/>
          <w:cols w:space="720"/>
        </w:sectPr>
      </w:pPr>
    </w:p>
    <w:p w:rsidR="00823563" w:rsidRPr="00540530" w:rsidRDefault="00823563">
      <w:pPr>
        <w:pStyle w:val="Ttulo"/>
        <w:rPr>
          <w:color w:val="C00000"/>
          <w:u w:val="single"/>
        </w:rPr>
      </w:pPr>
      <w:r w:rsidRPr="00540530">
        <w:rPr>
          <w:color w:val="C00000"/>
        </w:rPr>
        <w:lastRenderedPageBreak/>
        <w:t>Índice</w:t>
      </w:r>
    </w:p>
    <w:p w:rsidR="00823563" w:rsidRDefault="00823563">
      <w:pPr>
        <w:pStyle w:val="Codigo"/>
      </w:pPr>
    </w:p>
    <w:p w:rsidR="006E5B33" w:rsidRDefault="00D12554">
      <w:pPr>
        <w:pStyle w:val="TDC1"/>
        <w:rPr>
          <w:rFonts w:ascii="Times New Roman" w:hAnsi="Times New Roman"/>
          <w:szCs w:val="24"/>
        </w:rPr>
      </w:pPr>
      <w:r>
        <w:fldChar w:fldCharType="begin"/>
      </w:r>
      <w:r w:rsidR="00823563">
        <w:instrText xml:space="preserve"> TOC \o "5-5" \t "Título 1;1;Título 2;2;Título 3;3;Título 4;4" </w:instrText>
      </w:r>
      <w:r>
        <w:fldChar w:fldCharType="separate"/>
      </w:r>
      <w:r w:rsidR="006E5B33">
        <w:t>1</w:t>
      </w:r>
      <w:r w:rsidR="006E5B33">
        <w:rPr>
          <w:rFonts w:ascii="Times New Roman" w:hAnsi="Times New Roman"/>
          <w:szCs w:val="24"/>
        </w:rPr>
        <w:tab/>
      </w:r>
      <w:r w:rsidR="006E5B33">
        <w:t>Autores</w:t>
      </w:r>
      <w:r w:rsidR="006E5B33">
        <w:tab/>
      </w:r>
      <w:r w:rsidR="006E5B33">
        <w:fldChar w:fldCharType="begin"/>
      </w:r>
      <w:r w:rsidR="006E5B33">
        <w:instrText xml:space="preserve"> PAGEREF _Toc315161298 \h </w:instrText>
      </w:r>
      <w:r w:rsidR="006E5B33">
        <w:fldChar w:fldCharType="separate"/>
      </w:r>
      <w:r w:rsidR="006E5B33">
        <w:t>6</w:t>
      </w:r>
      <w:r w:rsidR="006E5B33">
        <w:fldChar w:fldCharType="end"/>
      </w:r>
    </w:p>
    <w:p w:rsidR="006E5B33" w:rsidRDefault="006E5B33">
      <w:pPr>
        <w:pStyle w:val="TDC1"/>
        <w:rPr>
          <w:rFonts w:ascii="Times New Roman" w:hAnsi="Times New Roman"/>
          <w:szCs w:val="24"/>
        </w:rPr>
      </w:pPr>
      <w:r>
        <w:t>2</w:t>
      </w:r>
      <w:r>
        <w:rPr>
          <w:rFonts w:ascii="Times New Roman" w:hAnsi="Times New Roman"/>
          <w:szCs w:val="24"/>
        </w:rPr>
        <w:tab/>
      </w:r>
      <w:r>
        <w:t>Introducción</w:t>
      </w:r>
      <w:r>
        <w:tab/>
      </w:r>
      <w:r>
        <w:fldChar w:fldCharType="begin"/>
      </w:r>
      <w:r>
        <w:instrText xml:space="preserve"> PAGEREF _Toc315161299 \h </w:instrText>
      </w:r>
      <w:r>
        <w:fldChar w:fldCharType="separate"/>
      </w:r>
      <w:r>
        <w:t>15</w:t>
      </w:r>
      <w:r>
        <w:fldChar w:fldCharType="end"/>
      </w:r>
    </w:p>
    <w:p w:rsidR="006E5B33" w:rsidRDefault="006E5B33">
      <w:pPr>
        <w:pStyle w:val="TDC2"/>
        <w:rPr>
          <w:rFonts w:ascii="Times New Roman" w:hAnsi="Times New Roman"/>
          <w:szCs w:val="24"/>
        </w:rPr>
      </w:pPr>
      <w:r>
        <w:t>2.1</w:t>
      </w:r>
      <w:r>
        <w:rPr>
          <w:rFonts w:ascii="Times New Roman" w:hAnsi="Times New Roman"/>
          <w:szCs w:val="24"/>
        </w:rPr>
        <w:tab/>
      </w:r>
      <w:r>
        <w:t>Objeto</w:t>
      </w:r>
      <w:r>
        <w:tab/>
      </w:r>
      <w:r>
        <w:fldChar w:fldCharType="begin"/>
      </w:r>
      <w:r>
        <w:instrText xml:space="preserve"> PAGEREF _Toc315161300 \h </w:instrText>
      </w:r>
      <w:r>
        <w:fldChar w:fldCharType="separate"/>
      </w:r>
      <w:r>
        <w:t>15</w:t>
      </w:r>
      <w:r>
        <w:fldChar w:fldCharType="end"/>
      </w:r>
    </w:p>
    <w:p w:rsidR="006E5B33" w:rsidRDefault="006E5B33">
      <w:pPr>
        <w:pStyle w:val="TDC1"/>
        <w:rPr>
          <w:rFonts w:ascii="Times New Roman" w:hAnsi="Times New Roman"/>
          <w:szCs w:val="24"/>
        </w:rPr>
      </w:pPr>
      <w:r>
        <w:t>3</w:t>
      </w:r>
      <w:r>
        <w:rPr>
          <w:rFonts w:ascii="Times New Roman" w:hAnsi="Times New Roman"/>
          <w:szCs w:val="24"/>
        </w:rPr>
        <w:tab/>
      </w:r>
      <w:r>
        <w:t>Funcionamiento general</w:t>
      </w:r>
      <w:r>
        <w:tab/>
      </w:r>
      <w:r>
        <w:fldChar w:fldCharType="begin"/>
      </w:r>
      <w:r>
        <w:instrText xml:space="preserve"> PAGEREF _Toc315161301 \h </w:instrText>
      </w:r>
      <w:r>
        <w:fldChar w:fldCharType="separate"/>
      </w:r>
      <w:r>
        <w:t>15</w:t>
      </w:r>
      <w:r>
        <w:fldChar w:fldCharType="end"/>
      </w:r>
    </w:p>
    <w:p w:rsidR="006E5B33" w:rsidRDefault="006E5B33">
      <w:pPr>
        <w:pStyle w:val="TDC2"/>
        <w:rPr>
          <w:rFonts w:ascii="Times New Roman" w:hAnsi="Times New Roman"/>
          <w:szCs w:val="24"/>
        </w:rPr>
      </w:pPr>
      <w:r>
        <w:t>3.1</w:t>
      </w:r>
      <w:r>
        <w:rPr>
          <w:rFonts w:ascii="Times New Roman" w:hAnsi="Times New Roman"/>
          <w:szCs w:val="24"/>
        </w:rPr>
        <w:tab/>
      </w:r>
      <w:r>
        <w:t>Esquema general</w:t>
      </w:r>
      <w:r>
        <w:tab/>
      </w:r>
      <w:r>
        <w:fldChar w:fldCharType="begin"/>
      </w:r>
      <w:r>
        <w:instrText xml:space="preserve"> PAGEREF _Toc315161302 \h </w:instrText>
      </w:r>
      <w:r>
        <w:fldChar w:fldCharType="separate"/>
      </w:r>
      <w:r>
        <w:t>16</w:t>
      </w:r>
      <w:r>
        <w:fldChar w:fldCharType="end"/>
      </w:r>
    </w:p>
    <w:p w:rsidR="006E5B33" w:rsidRDefault="006E5B33">
      <w:pPr>
        <w:pStyle w:val="TDC2"/>
        <w:rPr>
          <w:rFonts w:ascii="Times New Roman" w:hAnsi="Times New Roman"/>
          <w:szCs w:val="24"/>
        </w:rPr>
      </w:pPr>
      <w:r>
        <w:t>3.2</w:t>
      </w:r>
      <w:r>
        <w:rPr>
          <w:rFonts w:ascii="Times New Roman" w:hAnsi="Times New Roman"/>
          <w:szCs w:val="24"/>
        </w:rPr>
        <w:tab/>
      </w:r>
      <w:r>
        <w:t>Protocolo de comunicaciones</w:t>
      </w:r>
      <w:r>
        <w:tab/>
      </w:r>
      <w:r>
        <w:fldChar w:fldCharType="begin"/>
      </w:r>
      <w:r>
        <w:instrText xml:space="preserve"> PAGEREF _Toc315161303 \h </w:instrText>
      </w:r>
      <w:r>
        <w:fldChar w:fldCharType="separate"/>
      </w:r>
      <w:r>
        <w:t>16</w:t>
      </w:r>
      <w:r>
        <w:fldChar w:fldCharType="end"/>
      </w:r>
    </w:p>
    <w:p w:rsidR="006E5B33" w:rsidRDefault="006E5B33">
      <w:pPr>
        <w:pStyle w:val="TDC2"/>
        <w:rPr>
          <w:rFonts w:ascii="Times New Roman" w:hAnsi="Times New Roman"/>
          <w:szCs w:val="24"/>
        </w:rPr>
      </w:pPr>
      <w:r>
        <w:t>3.3</w:t>
      </w:r>
      <w:r>
        <w:rPr>
          <w:rFonts w:ascii="Times New Roman" w:hAnsi="Times New Roman"/>
          <w:szCs w:val="24"/>
        </w:rPr>
        <w:tab/>
      </w:r>
      <w:r>
        <w:t>Reglas de autorización</w:t>
      </w:r>
      <w:r>
        <w:tab/>
      </w:r>
      <w:r>
        <w:fldChar w:fldCharType="begin"/>
      </w:r>
      <w:r>
        <w:instrText xml:space="preserve"> PAGEREF _Toc315161304 \h </w:instrText>
      </w:r>
      <w:r>
        <w:fldChar w:fldCharType="separate"/>
      </w:r>
      <w:r>
        <w:t>16</w:t>
      </w:r>
      <w:r>
        <w:fldChar w:fldCharType="end"/>
      </w:r>
    </w:p>
    <w:p w:rsidR="006E5B33" w:rsidRDefault="006E5B33">
      <w:pPr>
        <w:pStyle w:val="TDC2"/>
        <w:rPr>
          <w:rFonts w:ascii="Times New Roman" w:hAnsi="Times New Roman"/>
          <w:szCs w:val="24"/>
        </w:rPr>
      </w:pPr>
      <w:r>
        <w:t>3.4</w:t>
      </w:r>
      <w:r>
        <w:rPr>
          <w:rFonts w:ascii="Times New Roman" w:hAnsi="Times New Roman"/>
          <w:szCs w:val="24"/>
        </w:rPr>
        <w:tab/>
      </w:r>
      <w:r>
        <w:t>Proceso de operaciones referidas</w:t>
      </w:r>
      <w:r>
        <w:tab/>
      </w:r>
      <w:r>
        <w:fldChar w:fldCharType="begin"/>
      </w:r>
      <w:r>
        <w:instrText xml:space="preserve"> PAGEREF _Toc315161305 \h </w:instrText>
      </w:r>
      <w:r>
        <w:fldChar w:fldCharType="separate"/>
      </w:r>
      <w:r>
        <w:t>17</w:t>
      </w:r>
      <w:r>
        <w:fldChar w:fldCharType="end"/>
      </w:r>
    </w:p>
    <w:p w:rsidR="006E5B33" w:rsidRDefault="006E5B33">
      <w:pPr>
        <w:pStyle w:val="TDC2"/>
        <w:rPr>
          <w:rFonts w:ascii="Times New Roman" w:hAnsi="Times New Roman"/>
          <w:szCs w:val="24"/>
        </w:rPr>
      </w:pPr>
      <w:r>
        <w:t>3.5</w:t>
      </w:r>
      <w:r>
        <w:rPr>
          <w:rFonts w:ascii="Times New Roman" w:hAnsi="Times New Roman"/>
          <w:szCs w:val="24"/>
        </w:rPr>
        <w:tab/>
      </w:r>
      <w:r>
        <w:t>Tipos de mensajes</w:t>
      </w:r>
      <w:r>
        <w:tab/>
      </w:r>
      <w:r>
        <w:fldChar w:fldCharType="begin"/>
      </w:r>
      <w:r>
        <w:instrText xml:space="preserve"> PAGEREF _Toc315161306 \h </w:instrText>
      </w:r>
      <w:r>
        <w:fldChar w:fldCharType="separate"/>
      </w:r>
      <w:r>
        <w:t>17</w:t>
      </w:r>
      <w:r>
        <w:fldChar w:fldCharType="end"/>
      </w:r>
    </w:p>
    <w:p w:rsidR="006E5B33" w:rsidRDefault="006E5B33">
      <w:pPr>
        <w:pStyle w:val="TDC3"/>
        <w:rPr>
          <w:rFonts w:ascii="Times New Roman" w:hAnsi="Times New Roman"/>
          <w:szCs w:val="24"/>
        </w:rPr>
      </w:pPr>
      <w:r>
        <w:t>3.5.1</w:t>
      </w:r>
      <w:r>
        <w:rPr>
          <w:rFonts w:ascii="Times New Roman" w:hAnsi="Times New Roman"/>
          <w:szCs w:val="24"/>
        </w:rPr>
        <w:tab/>
      </w:r>
      <w:r>
        <w:t>Mensajes entrantes en Lynx (Host -&gt; Lynx OnLine / Lynx OffLine)</w:t>
      </w:r>
      <w:r>
        <w:tab/>
      </w:r>
      <w:r>
        <w:fldChar w:fldCharType="begin"/>
      </w:r>
      <w:r>
        <w:instrText xml:space="preserve"> PAGEREF _Toc315161307 \h </w:instrText>
      </w:r>
      <w:r>
        <w:fldChar w:fldCharType="separate"/>
      </w:r>
      <w:r>
        <w:t>17</w:t>
      </w:r>
      <w:r>
        <w:fldChar w:fldCharType="end"/>
      </w:r>
    </w:p>
    <w:p w:rsidR="006E5B33" w:rsidRDefault="006E5B33">
      <w:pPr>
        <w:pStyle w:val="TDC3"/>
        <w:rPr>
          <w:rFonts w:ascii="Times New Roman" w:hAnsi="Times New Roman"/>
          <w:szCs w:val="24"/>
        </w:rPr>
      </w:pPr>
      <w:r>
        <w:t>3.5.2</w:t>
      </w:r>
      <w:r>
        <w:rPr>
          <w:rFonts w:ascii="Times New Roman" w:hAnsi="Times New Roman"/>
          <w:szCs w:val="24"/>
        </w:rPr>
        <w:tab/>
      </w:r>
      <w:r>
        <w:t>Mensajes salientes de Lynx (Lynx OnLine -&gt; Host)</w:t>
      </w:r>
      <w:r>
        <w:tab/>
      </w:r>
      <w:r>
        <w:fldChar w:fldCharType="begin"/>
      </w:r>
      <w:r>
        <w:instrText xml:space="preserve"> PAGEREF _Toc315161308 \h </w:instrText>
      </w:r>
      <w:r>
        <w:fldChar w:fldCharType="separate"/>
      </w:r>
      <w:r>
        <w:t>18</w:t>
      </w:r>
      <w:r>
        <w:fldChar w:fldCharType="end"/>
      </w:r>
    </w:p>
    <w:p w:rsidR="006E5B33" w:rsidRDefault="006E5B33">
      <w:pPr>
        <w:pStyle w:val="TDC1"/>
        <w:rPr>
          <w:rFonts w:ascii="Times New Roman" w:hAnsi="Times New Roman"/>
          <w:szCs w:val="24"/>
        </w:rPr>
      </w:pPr>
      <w:r>
        <w:t>4</w:t>
      </w:r>
      <w:r>
        <w:rPr>
          <w:rFonts w:ascii="Times New Roman" w:hAnsi="Times New Roman"/>
          <w:szCs w:val="24"/>
        </w:rPr>
        <w:tab/>
      </w:r>
      <w:r>
        <w:t>Mensajes</w:t>
      </w:r>
      <w:r>
        <w:tab/>
      </w:r>
      <w:r>
        <w:fldChar w:fldCharType="begin"/>
      </w:r>
      <w:r>
        <w:instrText xml:space="preserve"> PAGEREF _Toc315161309 \h </w:instrText>
      </w:r>
      <w:r>
        <w:fldChar w:fldCharType="separate"/>
      </w:r>
      <w:r>
        <w:t>19</w:t>
      </w:r>
      <w:r>
        <w:fldChar w:fldCharType="end"/>
      </w:r>
    </w:p>
    <w:p w:rsidR="006E5B33" w:rsidRDefault="006E5B33">
      <w:pPr>
        <w:pStyle w:val="TDC2"/>
        <w:rPr>
          <w:rFonts w:ascii="Times New Roman" w:hAnsi="Times New Roman"/>
          <w:szCs w:val="24"/>
        </w:rPr>
      </w:pPr>
      <w:r>
        <w:t>4.1</w:t>
      </w:r>
      <w:r>
        <w:rPr>
          <w:rFonts w:ascii="Times New Roman" w:hAnsi="Times New Roman"/>
          <w:szCs w:val="24"/>
        </w:rPr>
        <w:tab/>
      </w:r>
      <w:r>
        <w:t>Mensajes online</w:t>
      </w:r>
      <w:r>
        <w:tab/>
      </w:r>
      <w:r>
        <w:fldChar w:fldCharType="begin"/>
      </w:r>
      <w:r>
        <w:instrText xml:space="preserve"> PAGEREF _Toc315161310 \h </w:instrText>
      </w:r>
      <w:r>
        <w:fldChar w:fldCharType="separate"/>
      </w:r>
      <w:r>
        <w:t>19</w:t>
      </w:r>
      <w:r>
        <w:fldChar w:fldCharType="end"/>
      </w:r>
    </w:p>
    <w:p w:rsidR="006E5B33" w:rsidRDefault="006E5B33">
      <w:pPr>
        <w:pStyle w:val="TDC2"/>
        <w:rPr>
          <w:rFonts w:ascii="Times New Roman" w:hAnsi="Times New Roman"/>
          <w:szCs w:val="24"/>
        </w:rPr>
      </w:pPr>
      <w:r>
        <w:t>4.2</w:t>
      </w:r>
      <w:r>
        <w:rPr>
          <w:rFonts w:ascii="Times New Roman" w:hAnsi="Times New Roman"/>
          <w:szCs w:val="24"/>
        </w:rPr>
        <w:tab/>
      </w:r>
      <w:r>
        <w:t>Mensajes offline</w:t>
      </w:r>
      <w:r>
        <w:tab/>
      </w:r>
      <w:r>
        <w:fldChar w:fldCharType="begin"/>
      </w:r>
      <w:r>
        <w:instrText xml:space="preserve"> PAGEREF _Toc315161311 \h </w:instrText>
      </w:r>
      <w:r>
        <w:fldChar w:fldCharType="separate"/>
      </w:r>
      <w:r>
        <w:t>19</w:t>
      </w:r>
      <w:r>
        <w:fldChar w:fldCharType="end"/>
      </w:r>
    </w:p>
    <w:p w:rsidR="006E5B33" w:rsidRDefault="006E5B33">
      <w:pPr>
        <w:pStyle w:val="TDC2"/>
        <w:rPr>
          <w:rFonts w:ascii="Times New Roman" w:hAnsi="Times New Roman"/>
          <w:szCs w:val="24"/>
        </w:rPr>
      </w:pPr>
      <w:r>
        <w:t>4.3</w:t>
      </w:r>
      <w:r>
        <w:rPr>
          <w:rFonts w:ascii="Times New Roman" w:hAnsi="Times New Roman"/>
          <w:szCs w:val="24"/>
        </w:rPr>
        <w:tab/>
      </w:r>
      <w:r>
        <w:t>Descripción detallada de mensajes</w:t>
      </w:r>
      <w:r>
        <w:tab/>
      </w:r>
      <w:r>
        <w:fldChar w:fldCharType="begin"/>
      </w:r>
      <w:r>
        <w:instrText xml:space="preserve"> PAGEREF _Toc315161312 \h </w:instrText>
      </w:r>
      <w:r>
        <w:fldChar w:fldCharType="separate"/>
      </w:r>
      <w:r>
        <w:t>22</w:t>
      </w:r>
      <w:r>
        <w:fldChar w:fldCharType="end"/>
      </w:r>
    </w:p>
    <w:p w:rsidR="006E5B33" w:rsidRDefault="006E5B33">
      <w:pPr>
        <w:pStyle w:val="TDC3"/>
        <w:rPr>
          <w:rFonts w:ascii="Times New Roman" w:hAnsi="Times New Roman"/>
          <w:szCs w:val="24"/>
        </w:rPr>
      </w:pPr>
      <w:r>
        <w:t>4.3.1</w:t>
      </w:r>
      <w:r>
        <w:rPr>
          <w:rFonts w:ascii="Times New Roman" w:hAnsi="Times New Roman"/>
          <w:szCs w:val="24"/>
        </w:rPr>
        <w:tab/>
      </w:r>
      <w:r>
        <w:t>Formato de operación (OP)</w:t>
      </w:r>
      <w:r>
        <w:tab/>
      </w:r>
      <w:r>
        <w:fldChar w:fldCharType="begin"/>
      </w:r>
      <w:r>
        <w:instrText xml:space="preserve"> PAGEREF _Toc315161313 \h </w:instrText>
      </w:r>
      <w:r>
        <w:fldChar w:fldCharType="separate"/>
      </w:r>
      <w:r>
        <w:t>23</w:t>
      </w:r>
      <w:r>
        <w:fldChar w:fldCharType="end"/>
      </w:r>
    </w:p>
    <w:p w:rsidR="006E5B33" w:rsidRDefault="006E5B33">
      <w:pPr>
        <w:pStyle w:val="TDC3"/>
        <w:rPr>
          <w:rFonts w:ascii="Times New Roman" w:hAnsi="Times New Roman"/>
          <w:szCs w:val="24"/>
        </w:rPr>
      </w:pPr>
      <w:r>
        <w:t>4.3.2</w:t>
      </w:r>
      <w:r>
        <w:rPr>
          <w:rFonts w:ascii="Times New Roman" w:hAnsi="Times New Roman"/>
          <w:szCs w:val="24"/>
        </w:rPr>
        <w:tab/>
      </w:r>
      <w:r>
        <w:t>Formato de denegación/timeout (RO/TM)</w:t>
      </w:r>
      <w:r>
        <w:tab/>
      </w:r>
      <w:r>
        <w:fldChar w:fldCharType="begin"/>
      </w:r>
      <w:r>
        <w:instrText xml:space="preserve"> PAGEREF _Toc315161314 \h </w:instrText>
      </w:r>
      <w:r>
        <w:fldChar w:fldCharType="separate"/>
      </w:r>
      <w:r>
        <w:t>28</w:t>
      </w:r>
      <w:r>
        <w:fldChar w:fldCharType="end"/>
      </w:r>
    </w:p>
    <w:p w:rsidR="006E5B33" w:rsidRDefault="006E5B33">
      <w:pPr>
        <w:pStyle w:val="TDC3"/>
        <w:rPr>
          <w:rFonts w:ascii="Times New Roman" w:hAnsi="Times New Roman"/>
          <w:szCs w:val="24"/>
        </w:rPr>
      </w:pPr>
      <w:r>
        <w:t>4.3.3</w:t>
      </w:r>
      <w:r>
        <w:rPr>
          <w:rFonts w:ascii="Times New Roman" w:hAnsi="Times New Roman"/>
          <w:szCs w:val="24"/>
        </w:rPr>
        <w:tab/>
      </w:r>
      <w:r>
        <w:t>Formato respuestas de Lynx (RR)</w:t>
      </w:r>
      <w:r>
        <w:tab/>
      </w:r>
      <w:r>
        <w:fldChar w:fldCharType="begin"/>
      </w:r>
      <w:r>
        <w:instrText xml:space="preserve"> PAGEREF _Toc315161315 \h </w:instrText>
      </w:r>
      <w:r>
        <w:fldChar w:fldCharType="separate"/>
      </w:r>
      <w:r>
        <w:t>30</w:t>
      </w:r>
      <w:r>
        <w:fldChar w:fldCharType="end"/>
      </w:r>
    </w:p>
    <w:p w:rsidR="006E5B33" w:rsidRDefault="006E5B33">
      <w:pPr>
        <w:pStyle w:val="TDC3"/>
        <w:rPr>
          <w:rFonts w:ascii="Times New Roman" w:hAnsi="Times New Roman"/>
          <w:szCs w:val="24"/>
        </w:rPr>
      </w:pPr>
      <w:r>
        <w:t>4.3.4</w:t>
      </w:r>
      <w:r>
        <w:rPr>
          <w:rFonts w:ascii="Times New Roman" w:hAnsi="Times New Roman"/>
          <w:szCs w:val="24"/>
        </w:rPr>
        <w:tab/>
      </w:r>
      <w:r>
        <w:t>Formato de mensaje de test (TA/TB)</w:t>
      </w:r>
      <w:r>
        <w:tab/>
      </w:r>
      <w:r>
        <w:fldChar w:fldCharType="begin"/>
      </w:r>
      <w:r>
        <w:instrText xml:space="preserve"> PAGEREF _Toc315161316 \h </w:instrText>
      </w:r>
      <w:r>
        <w:fldChar w:fldCharType="separate"/>
      </w:r>
      <w:r>
        <w:t>31</w:t>
      </w:r>
      <w:r>
        <w:fldChar w:fldCharType="end"/>
      </w:r>
    </w:p>
    <w:p w:rsidR="006E5B33" w:rsidRDefault="006E5B33">
      <w:pPr>
        <w:pStyle w:val="TDC3"/>
        <w:rPr>
          <w:rFonts w:ascii="Times New Roman" w:hAnsi="Times New Roman"/>
          <w:szCs w:val="24"/>
        </w:rPr>
      </w:pPr>
      <w:r>
        <w:t>4.3.5</w:t>
      </w:r>
      <w:r>
        <w:rPr>
          <w:rFonts w:ascii="Times New Roman" w:hAnsi="Times New Roman"/>
          <w:szCs w:val="24"/>
        </w:rPr>
        <w:tab/>
      </w:r>
      <w:r>
        <w:t>Formato de actualización de TVR (TV)</w:t>
      </w:r>
      <w:r>
        <w:tab/>
      </w:r>
      <w:r>
        <w:fldChar w:fldCharType="begin"/>
      </w:r>
      <w:r>
        <w:instrText xml:space="preserve"> PAGEREF _Toc315161317 \h </w:instrText>
      </w:r>
      <w:r>
        <w:fldChar w:fldCharType="separate"/>
      </w:r>
      <w:r>
        <w:t>31</w:t>
      </w:r>
      <w:r>
        <w:fldChar w:fldCharType="end"/>
      </w:r>
    </w:p>
    <w:p w:rsidR="006E5B33" w:rsidRDefault="006E5B33">
      <w:pPr>
        <w:pStyle w:val="TDC3"/>
        <w:rPr>
          <w:rFonts w:ascii="Times New Roman" w:hAnsi="Times New Roman"/>
          <w:szCs w:val="24"/>
        </w:rPr>
      </w:pPr>
      <w:r>
        <w:lastRenderedPageBreak/>
        <w:t>4.3.6</w:t>
      </w:r>
      <w:r>
        <w:rPr>
          <w:rFonts w:ascii="Times New Roman" w:hAnsi="Times New Roman"/>
          <w:szCs w:val="24"/>
        </w:rPr>
        <w:tab/>
      </w:r>
      <w:r>
        <w:t>Formato de catastro (CT)</w:t>
      </w:r>
      <w:r>
        <w:tab/>
      </w:r>
      <w:r>
        <w:fldChar w:fldCharType="begin"/>
      </w:r>
      <w:r>
        <w:instrText xml:space="preserve"> PAGEREF _Toc315161318 \h </w:instrText>
      </w:r>
      <w:r>
        <w:fldChar w:fldCharType="separate"/>
      </w:r>
      <w:r>
        <w:t>32</w:t>
      </w:r>
      <w:r>
        <w:fldChar w:fldCharType="end"/>
      </w:r>
    </w:p>
    <w:p w:rsidR="006E5B33" w:rsidRDefault="006E5B33">
      <w:pPr>
        <w:pStyle w:val="TDC3"/>
        <w:rPr>
          <w:rFonts w:ascii="Times New Roman" w:hAnsi="Times New Roman"/>
          <w:szCs w:val="24"/>
        </w:rPr>
      </w:pPr>
      <w:r>
        <w:t>4.3.7</w:t>
      </w:r>
      <w:r>
        <w:rPr>
          <w:rFonts w:ascii="Times New Roman" w:hAnsi="Times New Roman"/>
          <w:szCs w:val="24"/>
        </w:rPr>
        <w:tab/>
      </w:r>
      <w:r>
        <w:t>Formato de Domiciliaciones Bancarias (DB)</w:t>
      </w:r>
      <w:r>
        <w:tab/>
      </w:r>
      <w:r>
        <w:fldChar w:fldCharType="begin"/>
      </w:r>
      <w:r>
        <w:instrText xml:space="preserve"> PAGEREF _Toc315161319 \h </w:instrText>
      </w:r>
      <w:r>
        <w:fldChar w:fldCharType="separate"/>
      </w:r>
      <w:r>
        <w:t>36</w:t>
      </w:r>
      <w:r>
        <w:fldChar w:fldCharType="end"/>
      </w:r>
    </w:p>
    <w:p w:rsidR="006E5B33" w:rsidRDefault="006E5B33">
      <w:pPr>
        <w:pStyle w:val="TDC3"/>
        <w:rPr>
          <w:rFonts w:ascii="Times New Roman" w:hAnsi="Times New Roman"/>
          <w:szCs w:val="24"/>
        </w:rPr>
      </w:pPr>
      <w:r>
        <w:t>4.3.8</w:t>
      </w:r>
      <w:r>
        <w:rPr>
          <w:rFonts w:ascii="Times New Roman" w:hAnsi="Times New Roman"/>
          <w:szCs w:val="24"/>
        </w:rPr>
        <w:tab/>
      </w:r>
      <w:r>
        <w:t>Formato de MCC (MC)</w:t>
      </w:r>
      <w:r>
        <w:tab/>
      </w:r>
      <w:r>
        <w:fldChar w:fldCharType="begin"/>
      </w:r>
      <w:r>
        <w:instrText xml:space="preserve"> PAGEREF _Toc315161320 \h </w:instrText>
      </w:r>
      <w:r>
        <w:fldChar w:fldCharType="separate"/>
      </w:r>
      <w:r>
        <w:t>37</w:t>
      </w:r>
      <w:r>
        <w:fldChar w:fldCharType="end"/>
      </w:r>
    </w:p>
    <w:p w:rsidR="006E5B33" w:rsidRDefault="006E5B33">
      <w:pPr>
        <w:pStyle w:val="TDC3"/>
        <w:rPr>
          <w:rFonts w:ascii="Times New Roman" w:hAnsi="Times New Roman"/>
          <w:szCs w:val="24"/>
        </w:rPr>
      </w:pPr>
      <w:r>
        <w:t>4.3.9</w:t>
      </w:r>
      <w:r>
        <w:rPr>
          <w:rFonts w:ascii="Times New Roman" w:hAnsi="Times New Roman"/>
          <w:szCs w:val="24"/>
        </w:rPr>
        <w:tab/>
      </w:r>
      <w:r>
        <w:t>Formato de Segmento (SG)</w:t>
      </w:r>
      <w:r>
        <w:tab/>
      </w:r>
      <w:r>
        <w:fldChar w:fldCharType="begin"/>
      </w:r>
      <w:r>
        <w:instrText xml:space="preserve"> PAGEREF _Toc315161321 \h </w:instrText>
      </w:r>
      <w:r>
        <w:fldChar w:fldCharType="separate"/>
      </w:r>
      <w:r>
        <w:t>39</w:t>
      </w:r>
      <w:r>
        <w:fldChar w:fldCharType="end"/>
      </w:r>
    </w:p>
    <w:p w:rsidR="006E5B33" w:rsidRDefault="006E5B33">
      <w:pPr>
        <w:pStyle w:val="TDC3"/>
        <w:rPr>
          <w:rFonts w:ascii="Times New Roman" w:hAnsi="Times New Roman"/>
          <w:szCs w:val="24"/>
        </w:rPr>
      </w:pPr>
      <w:r>
        <w:t>4.3.10</w:t>
      </w:r>
      <w:r>
        <w:rPr>
          <w:rFonts w:ascii="Times New Roman" w:hAnsi="Times New Roman"/>
          <w:szCs w:val="24"/>
        </w:rPr>
        <w:tab/>
      </w:r>
      <w:r>
        <w:t>Formato de fraude (FR)</w:t>
      </w:r>
      <w:r>
        <w:tab/>
      </w:r>
      <w:r>
        <w:fldChar w:fldCharType="begin"/>
      </w:r>
      <w:r>
        <w:instrText xml:space="preserve"> PAGEREF _Toc315161322 \h </w:instrText>
      </w:r>
      <w:r>
        <w:fldChar w:fldCharType="separate"/>
      </w:r>
      <w:r>
        <w:t>41</w:t>
      </w:r>
      <w:r>
        <w:fldChar w:fldCharType="end"/>
      </w:r>
    </w:p>
    <w:p w:rsidR="006E5B33" w:rsidRDefault="006E5B33">
      <w:pPr>
        <w:pStyle w:val="TDC3"/>
        <w:rPr>
          <w:rFonts w:ascii="Times New Roman" w:hAnsi="Times New Roman"/>
          <w:szCs w:val="24"/>
        </w:rPr>
      </w:pPr>
      <w:r>
        <w:t>4.3.11</w:t>
      </w:r>
      <w:r>
        <w:rPr>
          <w:rFonts w:ascii="Times New Roman" w:hAnsi="Times New Roman"/>
          <w:szCs w:val="24"/>
        </w:rPr>
        <w:tab/>
      </w:r>
      <w:r>
        <w:t>Formato de ChargeBack (CK)</w:t>
      </w:r>
      <w:r>
        <w:tab/>
      </w:r>
      <w:r>
        <w:fldChar w:fldCharType="begin"/>
      </w:r>
      <w:r>
        <w:instrText xml:space="preserve"> PAGEREF _Toc315161323 \h </w:instrText>
      </w:r>
      <w:r>
        <w:fldChar w:fldCharType="separate"/>
      </w:r>
      <w:r>
        <w:t>43</w:t>
      </w:r>
      <w:r>
        <w:fldChar w:fldCharType="end"/>
      </w:r>
    </w:p>
    <w:p w:rsidR="006E5B33" w:rsidRDefault="006E5B33">
      <w:pPr>
        <w:pStyle w:val="TDC3"/>
        <w:rPr>
          <w:rFonts w:ascii="Times New Roman" w:hAnsi="Times New Roman"/>
          <w:szCs w:val="24"/>
        </w:rPr>
      </w:pPr>
      <w:r>
        <w:t>4.3.12</w:t>
      </w:r>
      <w:r>
        <w:rPr>
          <w:rFonts w:ascii="Times New Roman" w:hAnsi="Times New Roman"/>
          <w:szCs w:val="24"/>
        </w:rPr>
        <w:tab/>
      </w:r>
      <w:r>
        <w:t>Formato de solicitudes de copia (SC)</w:t>
      </w:r>
      <w:r>
        <w:tab/>
      </w:r>
      <w:r>
        <w:fldChar w:fldCharType="begin"/>
      </w:r>
      <w:r>
        <w:instrText xml:space="preserve"> PAGEREF _Toc315161324 \h </w:instrText>
      </w:r>
      <w:r>
        <w:fldChar w:fldCharType="separate"/>
      </w:r>
      <w:r>
        <w:t>44</w:t>
      </w:r>
      <w:r>
        <w:fldChar w:fldCharType="end"/>
      </w:r>
    </w:p>
    <w:p w:rsidR="006E5B33" w:rsidRDefault="006E5B33">
      <w:pPr>
        <w:pStyle w:val="TDC3"/>
        <w:rPr>
          <w:rFonts w:ascii="Times New Roman" w:hAnsi="Times New Roman"/>
          <w:szCs w:val="24"/>
        </w:rPr>
      </w:pPr>
      <w:r>
        <w:t>4.3.13</w:t>
      </w:r>
      <w:r>
        <w:rPr>
          <w:rFonts w:ascii="Times New Roman" w:hAnsi="Times New Roman"/>
          <w:szCs w:val="24"/>
        </w:rPr>
        <w:tab/>
      </w:r>
      <w:r>
        <w:t>Formato de Comprobantes Bloqueados (CB)</w:t>
      </w:r>
      <w:r>
        <w:tab/>
      </w:r>
      <w:r>
        <w:fldChar w:fldCharType="begin"/>
      </w:r>
      <w:r>
        <w:instrText xml:space="preserve"> PAGEREF _Toc315161325 \h </w:instrText>
      </w:r>
      <w:r>
        <w:fldChar w:fldCharType="separate"/>
      </w:r>
      <w:r>
        <w:t>45</w:t>
      </w:r>
      <w:r>
        <w:fldChar w:fldCharType="end"/>
      </w:r>
    </w:p>
    <w:p w:rsidR="006E5B33" w:rsidRDefault="006E5B33">
      <w:pPr>
        <w:pStyle w:val="TDC3"/>
        <w:rPr>
          <w:rFonts w:ascii="Times New Roman" w:hAnsi="Times New Roman"/>
          <w:szCs w:val="24"/>
        </w:rPr>
      </w:pPr>
      <w:r>
        <w:t>4.3.14</w:t>
      </w:r>
      <w:r>
        <w:rPr>
          <w:rFonts w:ascii="Times New Roman" w:hAnsi="Times New Roman"/>
          <w:szCs w:val="24"/>
        </w:rPr>
        <w:tab/>
      </w:r>
      <w:r>
        <w:t>Formato de facturación (FT) y facturación COBAN (FC)</w:t>
      </w:r>
      <w:r>
        <w:tab/>
      </w:r>
      <w:r>
        <w:fldChar w:fldCharType="begin"/>
      </w:r>
      <w:r>
        <w:instrText xml:space="preserve"> PAGEREF _Toc315161326 \h </w:instrText>
      </w:r>
      <w:r>
        <w:fldChar w:fldCharType="separate"/>
      </w:r>
      <w:r>
        <w:t>47</w:t>
      </w:r>
      <w:r>
        <w:fldChar w:fldCharType="end"/>
      </w:r>
    </w:p>
    <w:p w:rsidR="006E5B33" w:rsidRDefault="006E5B33">
      <w:pPr>
        <w:pStyle w:val="TDC3"/>
        <w:rPr>
          <w:rFonts w:ascii="Times New Roman" w:hAnsi="Times New Roman"/>
          <w:szCs w:val="24"/>
        </w:rPr>
      </w:pPr>
      <w:r>
        <w:t>4.3.15</w:t>
      </w:r>
      <w:r>
        <w:rPr>
          <w:rFonts w:ascii="Times New Roman" w:hAnsi="Times New Roman"/>
          <w:szCs w:val="24"/>
        </w:rPr>
        <w:tab/>
      </w:r>
      <w:r>
        <w:t>Formato de CBK em tratamento (CM)</w:t>
      </w:r>
      <w:r>
        <w:tab/>
      </w:r>
      <w:r>
        <w:fldChar w:fldCharType="begin"/>
      </w:r>
      <w:r>
        <w:instrText xml:space="preserve"> PAGEREF _Toc315161327 \h </w:instrText>
      </w:r>
      <w:r>
        <w:fldChar w:fldCharType="separate"/>
      </w:r>
      <w:r>
        <w:t>48</w:t>
      </w:r>
      <w:r>
        <w:fldChar w:fldCharType="end"/>
      </w:r>
    </w:p>
    <w:p w:rsidR="006E5B33" w:rsidRDefault="006E5B33">
      <w:pPr>
        <w:pStyle w:val="TDC3"/>
        <w:rPr>
          <w:rFonts w:ascii="Times New Roman" w:hAnsi="Times New Roman"/>
          <w:szCs w:val="24"/>
        </w:rPr>
      </w:pPr>
      <w:r>
        <w:t>4.3.16</w:t>
      </w:r>
      <w:r>
        <w:rPr>
          <w:rFonts w:ascii="Times New Roman" w:hAnsi="Times New Roman"/>
          <w:szCs w:val="24"/>
        </w:rPr>
        <w:tab/>
      </w:r>
      <w:r>
        <w:t>Formato de Saldo EC (SE)</w:t>
      </w:r>
      <w:r>
        <w:tab/>
      </w:r>
      <w:r>
        <w:fldChar w:fldCharType="begin"/>
      </w:r>
      <w:r>
        <w:instrText xml:space="preserve"> PAGEREF _Toc315161328 \h </w:instrText>
      </w:r>
      <w:r>
        <w:fldChar w:fldCharType="separate"/>
      </w:r>
      <w:r>
        <w:t>49</w:t>
      </w:r>
      <w:r>
        <w:fldChar w:fldCharType="end"/>
      </w:r>
    </w:p>
    <w:p w:rsidR="006E5B33" w:rsidRDefault="006E5B33">
      <w:pPr>
        <w:pStyle w:val="TDC3"/>
        <w:rPr>
          <w:rFonts w:ascii="Times New Roman" w:hAnsi="Times New Roman"/>
          <w:szCs w:val="24"/>
        </w:rPr>
      </w:pPr>
      <w:r>
        <w:t>4.3.17</w:t>
      </w:r>
      <w:r>
        <w:rPr>
          <w:rFonts w:ascii="Times New Roman" w:hAnsi="Times New Roman"/>
          <w:szCs w:val="24"/>
        </w:rPr>
        <w:tab/>
      </w:r>
      <w:r>
        <w:t>Formato de Special Handling (SH)</w:t>
      </w:r>
      <w:r>
        <w:tab/>
      </w:r>
      <w:r>
        <w:fldChar w:fldCharType="begin"/>
      </w:r>
      <w:r>
        <w:instrText xml:space="preserve"> PAGEREF _Toc315161329 \h </w:instrText>
      </w:r>
      <w:r>
        <w:fldChar w:fldCharType="separate"/>
      </w:r>
      <w:r>
        <w:t>51</w:t>
      </w:r>
      <w:r>
        <w:fldChar w:fldCharType="end"/>
      </w:r>
    </w:p>
    <w:p w:rsidR="006E5B33" w:rsidRDefault="006E5B33">
      <w:pPr>
        <w:pStyle w:val="TDC3"/>
        <w:rPr>
          <w:rFonts w:ascii="Times New Roman" w:hAnsi="Times New Roman"/>
          <w:szCs w:val="24"/>
        </w:rPr>
      </w:pPr>
      <w:r>
        <w:t>4.3.18</w:t>
      </w:r>
      <w:r>
        <w:rPr>
          <w:rFonts w:ascii="Times New Roman" w:hAnsi="Times New Roman"/>
          <w:szCs w:val="24"/>
        </w:rPr>
        <w:tab/>
      </w:r>
      <w:r>
        <w:t>Formato de Contato Electrônico (CE)</w:t>
      </w:r>
      <w:r>
        <w:tab/>
      </w:r>
      <w:r>
        <w:fldChar w:fldCharType="begin"/>
      </w:r>
      <w:r>
        <w:instrText xml:space="preserve"> PAGEREF _Toc315161330 \h </w:instrText>
      </w:r>
      <w:r>
        <w:fldChar w:fldCharType="separate"/>
      </w:r>
      <w:r>
        <w:t>52</w:t>
      </w:r>
      <w:r>
        <w:fldChar w:fldCharType="end"/>
      </w:r>
    </w:p>
    <w:p w:rsidR="006E5B33" w:rsidRDefault="006E5B33">
      <w:pPr>
        <w:pStyle w:val="TDC3"/>
        <w:rPr>
          <w:rFonts w:ascii="Times New Roman" w:hAnsi="Times New Roman"/>
          <w:szCs w:val="24"/>
        </w:rPr>
      </w:pPr>
      <w:r>
        <w:t>4.3.19</w:t>
      </w:r>
      <w:r>
        <w:rPr>
          <w:rFonts w:ascii="Times New Roman" w:hAnsi="Times New Roman"/>
          <w:szCs w:val="24"/>
        </w:rPr>
        <w:tab/>
      </w:r>
      <w:r>
        <w:t>Formato de Anticipaciones (AV)</w:t>
      </w:r>
      <w:r>
        <w:tab/>
      </w:r>
      <w:r>
        <w:fldChar w:fldCharType="begin"/>
      </w:r>
      <w:r>
        <w:instrText xml:space="preserve"> PAGEREF _Toc315161331 \h </w:instrText>
      </w:r>
      <w:r>
        <w:fldChar w:fldCharType="separate"/>
      </w:r>
      <w:r>
        <w:t>5</w:t>
      </w:r>
      <w:r>
        <w:t>4</w:t>
      </w:r>
      <w:r>
        <w:fldChar w:fldCharType="end"/>
      </w:r>
    </w:p>
    <w:p w:rsidR="006E5B33" w:rsidRDefault="006E5B33">
      <w:pPr>
        <w:pStyle w:val="TDC3"/>
        <w:rPr>
          <w:rFonts w:ascii="Times New Roman" w:hAnsi="Times New Roman"/>
          <w:szCs w:val="24"/>
        </w:rPr>
      </w:pPr>
      <w:r>
        <w:t>4.3.20</w:t>
      </w:r>
      <w:r>
        <w:rPr>
          <w:rFonts w:ascii="Times New Roman" w:hAnsi="Times New Roman"/>
          <w:szCs w:val="24"/>
        </w:rPr>
        <w:tab/>
      </w:r>
      <w:r>
        <w:t>Operaciones de dinero (DI)</w:t>
      </w:r>
      <w:r>
        <w:tab/>
      </w:r>
      <w:r>
        <w:fldChar w:fldCharType="begin"/>
      </w:r>
      <w:r>
        <w:instrText xml:space="preserve"> PAGEREF _Toc315161332 \h </w:instrText>
      </w:r>
      <w:r>
        <w:fldChar w:fldCharType="separate"/>
      </w:r>
      <w:r>
        <w:t>55</w:t>
      </w:r>
      <w:r>
        <w:fldChar w:fldCharType="end"/>
      </w:r>
    </w:p>
    <w:p w:rsidR="006E5B33" w:rsidRDefault="006E5B33">
      <w:pPr>
        <w:pStyle w:val="TDC3"/>
        <w:rPr>
          <w:rFonts w:ascii="Times New Roman" w:hAnsi="Times New Roman"/>
          <w:szCs w:val="24"/>
        </w:rPr>
      </w:pPr>
      <w:r>
        <w:t>4.3.21</w:t>
      </w:r>
      <w:r>
        <w:rPr>
          <w:rFonts w:ascii="Times New Roman" w:hAnsi="Times New Roman"/>
          <w:szCs w:val="24"/>
        </w:rPr>
        <w:tab/>
      </w:r>
      <w:r>
        <w:t>Formato de Microarchivos de Lynx</w:t>
      </w:r>
      <w:r>
        <w:tab/>
      </w:r>
      <w:r>
        <w:fldChar w:fldCharType="begin"/>
      </w:r>
      <w:r>
        <w:instrText xml:space="preserve"> PAGEREF _Toc315161333 \h </w:instrText>
      </w:r>
      <w:r>
        <w:fldChar w:fldCharType="separate"/>
      </w:r>
      <w:r>
        <w:t>57</w:t>
      </w:r>
      <w:r>
        <w:fldChar w:fldCharType="end"/>
      </w:r>
    </w:p>
    <w:p w:rsidR="006E5B33" w:rsidRDefault="006E5B33">
      <w:pPr>
        <w:pStyle w:val="TDC3"/>
        <w:rPr>
          <w:rFonts w:ascii="Times New Roman" w:hAnsi="Times New Roman"/>
          <w:szCs w:val="24"/>
        </w:rPr>
      </w:pPr>
      <w:r>
        <w:t>4.3.22</w:t>
      </w:r>
      <w:r>
        <w:rPr>
          <w:rFonts w:ascii="Times New Roman" w:hAnsi="Times New Roman"/>
          <w:szCs w:val="24"/>
        </w:rPr>
        <w:tab/>
      </w:r>
      <w:r>
        <w:t>Formato de Microarchivos de e-Lynx</w:t>
      </w:r>
      <w:r>
        <w:tab/>
      </w:r>
      <w:r>
        <w:fldChar w:fldCharType="begin"/>
      </w:r>
      <w:r>
        <w:instrText xml:space="preserve"> PAGEREF _Toc315161334 \h </w:instrText>
      </w:r>
      <w:r>
        <w:fldChar w:fldCharType="separate"/>
      </w:r>
      <w:r>
        <w:t>62</w:t>
      </w:r>
      <w:r>
        <w:fldChar w:fldCharType="end"/>
      </w:r>
    </w:p>
    <w:p w:rsidR="006E5B33" w:rsidRDefault="006E5B33">
      <w:pPr>
        <w:pStyle w:val="TDC3"/>
        <w:rPr>
          <w:rFonts w:ascii="Times New Roman" w:hAnsi="Times New Roman"/>
          <w:szCs w:val="24"/>
        </w:rPr>
      </w:pPr>
      <w:r>
        <w:t>4.3.23</w:t>
      </w:r>
      <w:r>
        <w:rPr>
          <w:rFonts w:ascii="Times New Roman" w:hAnsi="Times New Roman"/>
          <w:szCs w:val="24"/>
        </w:rPr>
        <w:tab/>
      </w:r>
      <w:r>
        <w:t>Formato de Facturación e-Lynx</w:t>
      </w:r>
      <w:r>
        <w:tab/>
      </w:r>
      <w:r>
        <w:fldChar w:fldCharType="begin"/>
      </w:r>
      <w:r>
        <w:instrText xml:space="preserve"> PAGEREF _Toc315161335 \h </w:instrText>
      </w:r>
      <w:r>
        <w:fldChar w:fldCharType="separate"/>
      </w:r>
      <w:r>
        <w:t>63</w:t>
      </w:r>
      <w:r>
        <w:fldChar w:fldCharType="end"/>
      </w:r>
    </w:p>
    <w:p w:rsidR="006E5B33" w:rsidRDefault="006E5B33">
      <w:pPr>
        <w:pStyle w:val="TDC3"/>
        <w:rPr>
          <w:rFonts w:ascii="Times New Roman" w:hAnsi="Times New Roman"/>
          <w:szCs w:val="24"/>
        </w:rPr>
      </w:pPr>
      <w:r>
        <w:t>4.3.24</w:t>
      </w:r>
      <w:r>
        <w:rPr>
          <w:rFonts w:ascii="Times New Roman" w:hAnsi="Times New Roman"/>
          <w:szCs w:val="24"/>
        </w:rPr>
        <w:tab/>
      </w:r>
      <w:r>
        <w:t>Formato de Fichero de Productos</w:t>
      </w:r>
      <w:r>
        <w:tab/>
      </w:r>
      <w:r>
        <w:fldChar w:fldCharType="begin"/>
      </w:r>
      <w:r>
        <w:instrText xml:space="preserve"> PAGEREF _Toc315161336 \h </w:instrText>
      </w:r>
      <w:r>
        <w:fldChar w:fldCharType="separate"/>
      </w:r>
      <w:r>
        <w:t>65</w:t>
      </w:r>
      <w:r>
        <w:fldChar w:fldCharType="end"/>
      </w:r>
    </w:p>
    <w:p w:rsidR="006E5B33" w:rsidRDefault="006E5B33">
      <w:pPr>
        <w:pStyle w:val="TDC3"/>
        <w:rPr>
          <w:rFonts w:ascii="Times New Roman" w:hAnsi="Times New Roman"/>
          <w:szCs w:val="24"/>
        </w:rPr>
      </w:pPr>
      <w:r>
        <w:t>4.3.25</w:t>
      </w:r>
      <w:r>
        <w:rPr>
          <w:rFonts w:ascii="Times New Roman" w:hAnsi="Times New Roman"/>
          <w:szCs w:val="24"/>
        </w:rPr>
        <w:tab/>
      </w:r>
      <w:r>
        <w:t>Formato de Fichero de Eventos de Comercio</w:t>
      </w:r>
      <w:r>
        <w:tab/>
      </w:r>
      <w:r>
        <w:fldChar w:fldCharType="begin"/>
      </w:r>
      <w:r>
        <w:instrText xml:space="preserve"> PAGEREF _Toc315161337 \h </w:instrText>
      </w:r>
      <w:r>
        <w:fldChar w:fldCharType="separate"/>
      </w:r>
      <w:r>
        <w:t>66</w:t>
      </w:r>
      <w:r>
        <w:fldChar w:fldCharType="end"/>
      </w:r>
    </w:p>
    <w:p w:rsidR="006E5B33" w:rsidRDefault="006E5B33">
      <w:pPr>
        <w:pStyle w:val="TDC3"/>
        <w:rPr>
          <w:rFonts w:ascii="Times New Roman" w:hAnsi="Times New Roman"/>
          <w:szCs w:val="24"/>
        </w:rPr>
      </w:pPr>
      <w:r>
        <w:t>4.3.26</w:t>
      </w:r>
      <w:r>
        <w:rPr>
          <w:rFonts w:ascii="Times New Roman" w:hAnsi="Times New Roman"/>
          <w:szCs w:val="24"/>
        </w:rPr>
        <w:tab/>
      </w:r>
      <w:r>
        <w:t>Formato de fichero de alertas de emisor</w:t>
      </w:r>
      <w:r>
        <w:tab/>
      </w:r>
      <w:r>
        <w:fldChar w:fldCharType="begin"/>
      </w:r>
      <w:r>
        <w:instrText xml:space="preserve"> PAGEREF _Toc315161338 \h </w:instrText>
      </w:r>
      <w:r>
        <w:fldChar w:fldCharType="separate"/>
      </w:r>
      <w:r>
        <w:t>67</w:t>
      </w:r>
      <w:r>
        <w:fldChar w:fldCharType="end"/>
      </w:r>
    </w:p>
    <w:p w:rsidR="006E5B33" w:rsidRDefault="006E5B33">
      <w:pPr>
        <w:pStyle w:val="TDC3"/>
        <w:rPr>
          <w:rFonts w:ascii="Times New Roman" w:hAnsi="Times New Roman"/>
          <w:szCs w:val="24"/>
        </w:rPr>
      </w:pPr>
      <w:r>
        <w:t>4.3.27</w:t>
      </w:r>
      <w:r>
        <w:rPr>
          <w:rFonts w:ascii="Times New Roman" w:hAnsi="Times New Roman"/>
          <w:szCs w:val="24"/>
        </w:rPr>
        <w:tab/>
      </w:r>
      <w:r>
        <w:t>Formato de Lynx-listado, alertas de tarjetas de test</w:t>
      </w:r>
      <w:r>
        <w:tab/>
      </w:r>
      <w:r>
        <w:fldChar w:fldCharType="begin"/>
      </w:r>
      <w:r>
        <w:instrText xml:space="preserve"> PAGEREF _Toc315161339 \h </w:instrText>
      </w:r>
      <w:r>
        <w:fldChar w:fldCharType="separate"/>
      </w:r>
      <w:r>
        <w:t>71</w:t>
      </w:r>
      <w:r>
        <w:fldChar w:fldCharType="end"/>
      </w:r>
    </w:p>
    <w:p w:rsidR="006E5B33" w:rsidRDefault="006E5B33">
      <w:pPr>
        <w:pStyle w:val="TDC3"/>
        <w:rPr>
          <w:rFonts w:ascii="Times New Roman" w:hAnsi="Times New Roman"/>
          <w:szCs w:val="24"/>
        </w:rPr>
      </w:pPr>
      <w:r>
        <w:t>4.3.28</w:t>
      </w:r>
      <w:r>
        <w:rPr>
          <w:rFonts w:ascii="Times New Roman" w:hAnsi="Times New Roman"/>
          <w:szCs w:val="24"/>
        </w:rPr>
        <w:tab/>
      </w:r>
      <w:r>
        <w:t>Formato de marcas de tiempo</w:t>
      </w:r>
      <w:r>
        <w:tab/>
      </w:r>
      <w:r>
        <w:fldChar w:fldCharType="begin"/>
      </w:r>
      <w:r>
        <w:instrText xml:space="preserve"> PAGEREF _Toc315161340 \h </w:instrText>
      </w:r>
      <w:r>
        <w:fldChar w:fldCharType="separate"/>
      </w:r>
      <w:r>
        <w:t>72</w:t>
      </w:r>
      <w:r>
        <w:fldChar w:fldCharType="end"/>
      </w:r>
    </w:p>
    <w:p w:rsidR="006E5B33" w:rsidRDefault="006E5B33">
      <w:pPr>
        <w:pStyle w:val="TDC1"/>
        <w:rPr>
          <w:rFonts w:ascii="Times New Roman" w:hAnsi="Times New Roman"/>
          <w:szCs w:val="24"/>
        </w:rPr>
      </w:pPr>
      <w:r>
        <w:t>5</w:t>
      </w:r>
      <w:r>
        <w:rPr>
          <w:rFonts w:ascii="Times New Roman" w:hAnsi="Times New Roman"/>
          <w:szCs w:val="24"/>
        </w:rPr>
        <w:tab/>
      </w:r>
      <w:r>
        <w:t>Códigos de Respuesta</w:t>
      </w:r>
      <w:r>
        <w:tab/>
      </w:r>
      <w:r>
        <w:fldChar w:fldCharType="begin"/>
      </w:r>
      <w:r>
        <w:instrText xml:space="preserve"> PAGEREF _Toc315161341 \h </w:instrText>
      </w:r>
      <w:r>
        <w:fldChar w:fldCharType="separate"/>
      </w:r>
      <w:r>
        <w:t>73</w:t>
      </w:r>
      <w:r>
        <w:fldChar w:fldCharType="end"/>
      </w:r>
    </w:p>
    <w:p w:rsidR="006E5B33" w:rsidRDefault="006E5B33">
      <w:pPr>
        <w:pStyle w:val="TDC1"/>
        <w:rPr>
          <w:rFonts w:ascii="Times New Roman" w:hAnsi="Times New Roman"/>
          <w:szCs w:val="24"/>
        </w:rPr>
      </w:pPr>
      <w:r>
        <w:t>6</w:t>
      </w:r>
      <w:r>
        <w:rPr>
          <w:rFonts w:ascii="Times New Roman" w:hAnsi="Times New Roman"/>
          <w:szCs w:val="24"/>
        </w:rPr>
        <w:tab/>
      </w:r>
      <w:r>
        <w:t>Tabla 2: POS Condition Code</w:t>
      </w:r>
      <w:r>
        <w:tab/>
      </w:r>
      <w:r>
        <w:fldChar w:fldCharType="begin"/>
      </w:r>
      <w:r>
        <w:instrText xml:space="preserve"> PAGEREF _Toc315161342 \h </w:instrText>
      </w:r>
      <w:r>
        <w:fldChar w:fldCharType="separate"/>
      </w:r>
      <w:r>
        <w:t>82</w:t>
      </w:r>
      <w:r>
        <w:fldChar w:fldCharType="end"/>
      </w:r>
    </w:p>
    <w:p w:rsidR="006E5B33" w:rsidRDefault="006E5B33">
      <w:pPr>
        <w:pStyle w:val="TDC1"/>
        <w:rPr>
          <w:rFonts w:ascii="Times New Roman" w:hAnsi="Times New Roman"/>
          <w:szCs w:val="24"/>
        </w:rPr>
      </w:pPr>
      <w:r>
        <w:lastRenderedPageBreak/>
        <w:t>7</w:t>
      </w:r>
      <w:r>
        <w:rPr>
          <w:rFonts w:ascii="Times New Roman" w:hAnsi="Times New Roman"/>
          <w:szCs w:val="24"/>
        </w:rPr>
        <w:tab/>
      </w:r>
      <w:r>
        <w:t>Tabla 3: Modo de Entrada</w:t>
      </w:r>
      <w:r>
        <w:tab/>
      </w:r>
      <w:r>
        <w:fldChar w:fldCharType="begin"/>
      </w:r>
      <w:r>
        <w:instrText xml:space="preserve"> PAGEREF _Toc315161343 \h </w:instrText>
      </w:r>
      <w:r>
        <w:fldChar w:fldCharType="separate"/>
      </w:r>
      <w:r>
        <w:t>82</w:t>
      </w:r>
      <w:r>
        <w:fldChar w:fldCharType="end"/>
      </w:r>
    </w:p>
    <w:p w:rsidR="006E5B33" w:rsidRDefault="006E5B33">
      <w:pPr>
        <w:pStyle w:val="TDC1"/>
        <w:rPr>
          <w:rFonts w:ascii="Times New Roman" w:hAnsi="Times New Roman"/>
          <w:szCs w:val="24"/>
        </w:rPr>
      </w:pPr>
      <w:r>
        <w:t>8</w:t>
      </w:r>
      <w:r>
        <w:rPr>
          <w:rFonts w:ascii="Times New Roman" w:hAnsi="Times New Roman"/>
          <w:szCs w:val="24"/>
        </w:rPr>
        <w:tab/>
      </w:r>
      <w:r>
        <w:t>Tabla 4: Capacidad del terminal</w:t>
      </w:r>
      <w:r>
        <w:tab/>
      </w:r>
      <w:r>
        <w:fldChar w:fldCharType="begin"/>
      </w:r>
      <w:r>
        <w:instrText xml:space="preserve"> PAGEREF _Toc315161344 \h </w:instrText>
      </w:r>
      <w:r>
        <w:fldChar w:fldCharType="separate"/>
      </w:r>
      <w:r>
        <w:t>83</w:t>
      </w:r>
      <w:r>
        <w:fldChar w:fldCharType="end"/>
      </w:r>
    </w:p>
    <w:p w:rsidR="006E5B33" w:rsidRDefault="006E5B33">
      <w:pPr>
        <w:pStyle w:val="TDC1"/>
        <w:rPr>
          <w:rFonts w:ascii="Times New Roman" w:hAnsi="Times New Roman"/>
          <w:szCs w:val="24"/>
        </w:rPr>
      </w:pPr>
      <w:r>
        <w:t>9</w:t>
      </w:r>
      <w:r>
        <w:rPr>
          <w:rFonts w:ascii="Times New Roman" w:hAnsi="Times New Roman"/>
          <w:szCs w:val="24"/>
        </w:rPr>
        <w:tab/>
      </w:r>
      <w:r>
        <w:t>Tabla 5: Parcelado</w:t>
      </w:r>
      <w:r>
        <w:tab/>
      </w:r>
      <w:r>
        <w:fldChar w:fldCharType="begin"/>
      </w:r>
      <w:r>
        <w:instrText xml:space="preserve"> PAGEREF _Toc315161345 \h </w:instrText>
      </w:r>
      <w:r>
        <w:fldChar w:fldCharType="separate"/>
      </w:r>
      <w:r>
        <w:t>83</w:t>
      </w:r>
      <w:r>
        <w:fldChar w:fldCharType="end"/>
      </w:r>
    </w:p>
    <w:p w:rsidR="006E5B33" w:rsidRDefault="006E5B33">
      <w:pPr>
        <w:pStyle w:val="TDC1"/>
        <w:rPr>
          <w:rFonts w:ascii="Times New Roman" w:hAnsi="Times New Roman"/>
          <w:szCs w:val="24"/>
        </w:rPr>
      </w:pPr>
      <w:r>
        <w:t>10</w:t>
      </w:r>
      <w:r>
        <w:rPr>
          <w:rFonts w:ascii="Times New Roman" w:hAnsi="Times New Roman"/>
          <w:szCs w:val="24"/>
        </w:rPr>
        <w:tab/>
      </w:r>
      <w:r>
        <w:t>Tabla 6: Senha</w:t>
      </w:r>
      <w:r>
        <w:tab/>
      </w:r>
      <w:r>
        <w:fldChar w:fldCharType="begin"/>
      </w:r>
      <w:r>
        <w:instrText xml:space="preserve"> PAGEREF _Toc315161346 \h </w:instrText>
      </w:r>
      <w:r>
        <w:fldChar w:fldCharType="separate"/>
      </w:r>
      <w:r>
        <w:t>84</w:t>
      </w:r>
      <w:r>
        <w:fldChar w:fldCharType="end"/>
      </w:r>
    </w:p>
    <w:p w:rsidR="006E5B33" w:rsidRDefault="006E5B33">
      <w:pPr>
        <w:pStyle w:val="TDC1"/>
        <w:rPr>
          <w:rFonts w:ascii="Times New Roman" w:hAnsi="Times New Roman"/>
          <w:szCs w:val="24"/>
        </w:rPr>
      </w:pPr>
      <w:r>
        <w:t>11</w:t>
      </w:r>
      <w:r>
        <w:rPr>
          <w:rFonts w:ascii="Times New Roman" w:hAnsi="Times New Roman"/>
          <w:szCs w:val="24"/>
        </w:rPr>
        <w:tab/>
      </w:r>
      <w:r>
        <w:t>Tabla 7: CVV2</w:t>
      </w:r>
      <w:r>
        <w:tab/>
      </w:r>
      <w:r>
        <w:fldChar w:fldCharType="begin"/>
      </w:r>
      <w:r>
        <w:instrText xml:space="preserve"> PAGEREF _Toc315161347 \h </w:instrText>
      </w:r>
      <w:r>
        <w:fldChar w:fldCharType="separate"/>
      </w:r>
      <w:r>
        <w:t>84</w:t>
      </w:r>
      <w:r>
        <w:fldChar w:fldCharType="end"/>
      </w:r>
    </w:p>
    <w:p w:rsidR="006E5B33" w:rsidRDefault="006E5B33">
      <w:pPr>
        <w:pStyle w:val="TDC1"/>
        <w:rPr>
          <w:rFonts w:ascii="Times New Roman" w:hAnsi="Times New Roman"/>
          <w:szCs w:val="24"/>
        </w:rPr>
      </w:pPr>
      <w:r>
        <w:t>12</w:t>
      </w:r>
      <w:r>
        <w:rPr>
          <w:rFonts w:ascii="Times New Roman" w:hAnsi="Times New Roman"/>
          <w:szCs w:val="24"/>
        </w:rPr>
        <w:tab/>
      </w:r>
      <w:r>
        <w:t>Tabla 9: Origen de Autorización</w:t>
      </w:r>
      <w:r>
        <w:tab/>
      </w:r>
      <w:r>
        <w:fldChar w:fldCharType="begin"/>
      </w:r>
      <w:r>
        <w:instrText xml:space="preserve"> PAGEREF _Toc315161348 \h </w:instrText>
      </w:r>
      <w:r>
        <w:fldChar w:fldCharType="separate"/>
      </w:r>
      <w:r>
        <w:t>85</w:t>
      </w:r>
      <w:r>
        <w:fldChar w:fldCharType="end"/>
      </w:r>
    </w:p>
    <w:p w:rsidR="006E5B33" w:rsidRDefault="006E5B33">
      <w:pPr>
        <w:pStyle w:val="TDC1"/>
        <w:rPr>
          <w:rFonts w:ascii="Times New Roman" w:hAnsi="Times New Roman"/>
          <w:szCs w:val="24"/>
        </w:rPr>
      </w:pPr>
      <w:r>
        <w:t>13</w:t>
      </w:r>
      <w:r>
        <w:rPr>
          <w:rFonts w:ascii="Times New Roman" w:hAnsi="Times New Roman"/>
          <w:szCs w:val="24"/>
        </w:rPr>
        <w:tab/>
      </w:r>
      <w:r>
        <w:t>Tabla 10: Tipos fraude</w:t>
      </w:r>
      <w:r>
        <w:tab/>
      </w:r>
      <w:r>
        <w:fldChar w:fldCharType="begin"/>
      </w:r>
      <w:r>
        <w:instrText xml:space="preserve"> PAGEREF _Toc315161349 \h </w:instrText>
      </w:r>
      <w:r>
        <w:fldChar w:fldCharType="separate"/>
      </w:r>
      <w:r>
        <w:t>85</w:t>
      </w:r>
      <w:r>
        <w:fldChar w:fldCharType="end"/>
      </w:r>
    </w:p>
    <w:p w:rsidR="006E5B33" w:rsidRDefault="006E5B33">
      <w:pPr>
        <w:pStyle w:val="TDC1"/>
        <w:rPr>
          <w:rFonts w:ascii="Times New Roman" w:hAnsi="Times New Roman"/>
          <w:szCs w:val="24"/>
        </w:rPr>
      </w:pPr>
      <w:r>
        <w:t>14</w:t>
      </w:r>
      <w:r>
        <w:rPr>
          <w:rFonts w:ascii="Times New Roman" w:hAnsi="Times New Roman"/>
          <w:szCs w:val="24"/>
        </w:rPr>
        <w:tab/>
      </w:r>
      <w:r>
        <w:t>Tabla 11: Grupos de Special Handling</w:t>
      </w:r>
      <w:r>
        <w:tab/>
      </w:r>
      <w:r>
        <w:fldChar w:fldCharType="begin"/>
      </w:r>
      <w:r>
        <w:instrText xml:space="preserve"> PAGEREF _Toc315161350 \h </w:instrText>
      </w:r>
      <w:r>
        <w:fldChar w:fldCharType="separate"/>
      </w:r>
      <w:r>
        <w:t>86</w:t>
      </w:r>
      <w:r>
        <w:fldChar w:fldCharType="end"/>
      </w:r>
    </w:p>
    <w:p w:rsidR="006E5B33" w:rsidRDefault="006E5B33">
      <w:pPr>
        <w:pStyle w:val="TDC1"/>
        <w:rPr>
          <w:rFonts w:ascii="Times New Roman" w:hAnsi="Times New Roman"/>
          <w:szCs w:val="24"/>
        </w:rPr>
      </w:pPr>
      <w:r>
        <w:t>15</w:t>
      </w:r>
      <w:r>
        <w:rPr>
          <w:rFonts w:ascii="Times New Roman" w:hAnsi="Times New Roman"/>
          <w:szCs w:val="24"/>
        </w:rPr>
        <w:tab/>
      </w:r>
      <w:r>
        <w:t>Tabla 12: UF</w:t>
      </w:r>
      <w:r>
        <w:tab/>
      </w:r>
      <w:r>
        <w:fldChar w:fldCharType="begin"/>
      </w:r>
      <w:r>
        <w:instrText xml:space="preserve"> PAGEREF _Toc315161351 \h </w:instrText>
      </w:r>
      <w:r>
        <w:fldChar w:fldCharType="separate"/>
      </w:r>
      <w:r>
        <w:t>88</w:t>
      </w:r>
      <w:r>
        <w:fldChar w:fldCharType="end"/>
      </w:r>
    </w:p>
    <w:p w:rsidR="006E5B33" w:rsidRDefault="006E5B33">
      <w:pPr>
        <w:pStyle w:val="TDC1"/>
        <w:rPr>
          <w:rFonts w:ascii="Times New Roman" w:hAnsi="Times New Roman"/>
          <w:szCs w:val="24"/>
        </w:rPr>
      </w:pPr>
      <w:r>
        <w:t>16</w:t>
      </w:r>
      <w:r>
        <w:rPr>
          <w:rFonts w:ascii="Times New Roman" w:hAnsi="Times New Roman"/>
          <w:szCs w:val="24"/>
        </w:rPr>
        <w:tab/>
      </w:r>
      <w:r>
        <w:t>Tabla 13: Razones de Chargeback</w:t>
      </w:r>
      <w:r>
        <w:tab/>
      </w:r>
      <w:r>
        <w:fldChar w:fldCharType="begin"/>
      </w:r>
      <w:r>
        <w:instrText xml:space="preserve"> PAGEREF _Toc315161352 \h </w:instrText>
      </w:r>
      <w:r>
        <w:fldChar w:fldCharType="separate"/>
      </w:r>
      <w:r>
        <w:t>90</w:t>
      </w:r>
      <w:r>
        <w:fldChar w:fldCharType="end"/>
      </w:r>
    </w:p>
    <w:p w:rsidR="006E5B33" w:rsidRDefault="006E5B33">
      <w:pPr>
        <w:pStyle w:val="TDC1"/>
        <w:rPr>
          <w:rFonts w:ascii="Times New Roman" w:hAnsi="Times New Roman"/>
          <w:szCs w:val="24"/>
        </w:rPr>
      </w:pPr>
      <w:r>
        <w:t>17</w:t>
      </w:r>
      <w:r>
        <w:rPr>
          <w:rFonts w:ascii="Times New Roman" w:hAnsi="Times New Roman"/>
          <w:szCs w:val="24"/>
        </w:rPr>
        <w:tab/>
      </w:r>
      <w:r>
        <w:t>Tabla 14: Razones de Solicitud de copia</w:t>
      </w:r>
      <w:r>
        <w:tab/>
      </w:r>
      <w:r>
        <w:fldChar w:fldCharType="begin"/>
      </w:r>
      <w:r>
        <w:instrText xml:space="preserve"> PAGEREF _Toc315161353 \h </w:instrText>
      </w:r>
      <w:r>
        <w:fldChar w:fldCharType="separate"/>
      </w:r>
      <w:r>
        <w:t>91</w:t>
      </w:r>
      <w:r>
        <w:fldChar w:fldCharType="end"/>
      </w:r>
    </w:p>
    <w:p w:rsidR="006E5B33" w:rsidRDefault="006E5B33">
      <w:pPr>
        <w:pStyle w:val="TDC1"/>
        <w:rPr>
          <w:rFonts w:ascii="Times New Roman" w:hAnsi="Times New Roman"/>
          <w:szCs w:val="24"/>
        </w:rPr>
      </w:pPr>
      <w:r>
        <w:t>18</w:t>
      </w:r>
      <w:r>
        <w:rPr>
          <w:rFonts w:ascii="Times New Roman" w:hAnsi="Times New Roman"/>
          <w:szCs w:val="24"/>
        </w:rPr>
        <w:tab/>
      </w:r>
      <w:r>
        <w:t>Tabla 15: Código de servicio</w:t>
      </w:r>
      <w:r>
        <w:tab/>
      </w:r>
      <w:r>
        <w:fldChar w:fldCharType="begin"/>
      </w:r>
      <w:r>
        <w:instrText xml:space="preserve"> PAGEREF _Toc315161354 \h </w:instrText>
      </w:r>
      <w:r>
        <w:fldChar w:fldCharType="separate"/>
      </w:r>
      <w:r>
        <w:t>92</w:t>
      </w:r>
      <w:r>
        <w:fldChar w:fldCharType="end"/>
      </w:r>
    </w:p>
    <w:p w:rsidR="006E5B33" w:rsidRDefault="006E5B33">
      <w:pPr>
        <w:pStyle w:val="TDC1"/>
        <w:rPr>
          <w:rFonts w:ascii="Times New Roman" w:hAnsi="Times New Roman"/>
          <w:szCs w:val="24"/>
        </w:rPr>
      </w:pPr>
      <w:r>
        <w:t>19</w:t>
      </w:r>
      <w:r>
        <w:rPr>
          <w:rFonts w:ascii="Times New Roman" w:hAnsi="Times New Roman"/>
          <w:szCs w:val="24"/>
        </w:rPr>
        <w:tab/>
      </w:r>
      <w:r>
        <w:t>Tabla 16: Quem respondeu</w:t>
      </w:r>
      <w:r>
        <w:tab/>
      </w:r>
      <w:r>
        <w:fldChar w:fldCharType="begin"/>
      </w:r>
      <w:r>
        <w:instrText xml:space="preserve"> PAGEREF _Toc315161355 \h </w:instrText>
      </w:r>
      <w:r>
        <w:fldChar w:fldCharType="separate"/>
      </w:r>
      <w:r>
        <w:t>93</w:t>
      </w:r>
      <w:r>
        <w:fldChar w:fldCharType="end"/>
      </w:r>
    </w:p>
    <w:p w:rsidR="006E5B33" w:rsidRDefault="006E5B33">
      <w:pPr>
        <w:pStyle w:val="TDC1"/>
        <w:rPr>
          <w:rFonts w:ascii="Times New Roman" w:hAnsi="Times New Roman"/>
          <w:szCs w:val="24"/>
        </w:rPr>
      </w:pPr>
      <w:r>
        <w:t>20</w:t>
      </w:r>
      <w:r>
        <w:rPr>
          <w:rFonts w:ascii="Times New Roman" w:hAnsi="Times New Roman"/>
          <w:szCs w:val="24"/>
        </w:rPr>
        <w:tab/>
      </w:r>
      <w:r>
        <w:t>Tabla 17: ECI/VBV</w:t>
      </w:r>
      <w:r>
        <w:tab/>
      </w:r>
      <w:r>
        <w:fldChar w:fldCharType="begin"/>
      </w:r>
      <w:r>
        <w:instrText xml:space="preserve"> PAGEREF _Toc315161356 \h </w:instrText>
      </w:r>
      <w:r>
        <w:fldChar w:fldCharType="separate"/>
      </w:r>
      <w:r>
        <w:t>95</w:t>
      </w:r>
      <w:r>
        <w:fldChar w:fldCharType="end"/>
      </w:r>
    </w:p>
    <w:p w:rsidR="006E5B33" w:rsidRDefault="006E5B33">
      <w:pPr>
        <w:pStyle w:val="TDC1"/>
        <w:rPr>
          <w:rFonts w:ascii="Times New Roman" w:hAnsi="Times New Roman"/>
          <w:szCs w:val="24"/>
        </w:rPr>
      </w:pPr>
      <w:r>
        <w:lastRenderedPageBreak/>
        <w:t>21</w:t>
      </w:r>
      <w:r>
        <w:rPr>
          <w:rFonts w:ascii="Times New Roman" w:hAnsi="Times New Roman"/>
          <w:szCs w:val="24"/>
        </w:rPr>
        <w:tab/>
      </w:r>
      <w:r>
        <w:t>Tabla 18: Crédito/Débito</w:t>
      </w:r>
      <w:r>
        <w:tab/>
      </w:r>
      <w:r>
        <w:fldChar w:fldCharType="begin"/>
      </w:r>
      <w:r>
        <w:instrText xml:space="preserve"> PAGEREF _Toc315161357 \h </w:instrText>
      </w:r>
      <w:r>
        <w:fldChar w:fldCharType="separate"/>
      </w:r>
      <w:r>
        <w:t>96</w:t>
      </w:r>
      <w:r>
        <w:fldChar w:fldCharType="end"/>
      </w:r>
    </w:p>
    <w:p w:rsidR="006E5B33" w:rsidRDefault="006E5B33">
      <w:pPr>
        <w:pStyle w:val="TDC1"/>
        <w:rPr>
          <w:rFonts w:ascii="Times New Roman" w:hAnsi="Times New Roman"/>
          <w:szCs w:val="24"/>
        </w:rPr>
      </w:pPr>
      <w:r>
        <w:t>22</w:t>
      </w:r>
      <w:r>
        <w:rPr>
          <w:rFonts w:ascii="Times New Roman" w:hAnsi="Times New Roman"/>
          <w:szCs w:val="24"/>
        </w:rPr>
        <w:tab/>
      </w:r>
      <w:r>
        <w:t>Tabla 19: Fallback</w:t>
      </w:r>
      <w:r>
        <w:tab/>
      </w:r>
      <w:r>
        <w:fldChar w:fldCharType="begin"/>
      </w:r>
      <w:r>
        <w:instrText xml:space="preserve"> PAGEREF _Toc315161358 \h </w:instrText>
      </w:r>
      <w:r>
        <w:fldChar w:fldCharType="separate"/>
      </w:r>
      <w:r>
        <w:t>96</w:t>
      </w:r>
      <w:r>
        <w:fldChar w:fldCharType="end"/>
      </w:r>
    </w:p>
    <w:p w:rsidR="006E5B33" w:rsidRDefault="006E5B33">
      <w:pPr>
        <w:pStyle w:val="TDC1"/>
        <w:rPr>
          <w:rFonts w:ascii="Times New Roman" w:hAnsi="Times New Roman"/>
          <w:szCs w:val="24"/>
        </w:rPr>
      </w:pPr>
      <w:r>
        <w:t>23</w:t>
      </w:r>
      <w:r>
        <w:rPr>
          <w:rFonts w:ascii="Times New Roman" w:hAnsi="Times New Roman"/>
          <w:szCs w:val="24"/>
        </w:rPr>
        <w:tab/>
      </w:r>
      <w:r>
        <w:t>Tabla 20: CAM</w:t>
      </w:r>
      <w:r>
        <w:tab/>
      </w:r>
      <w:r>
        <w:fldChar w:fldCharType="begin"/>
      </w:r>
      <w:r>
        <w:instrText xml:space="preserve"> PAGEREF _Toc315161359 \h </w:instrText>
      </w:r>
      <w:r>
        <w:fldChar w:fldCharType="separate"/>
      </w:r>
      <w:r>
        <w:t>96</w:t>
      </w:r>
      <w:r>
        <w:fldChar w:fldCharType="end"/>
      </w:r>
    </w:p>
    <w:p w:rsidR="006E5B33" w:rsidRDefault="006E5B33">
      <w:pPr>
        <w:pStyle w:val="TDC1"/>
        <w:rPr>
          <w:rFonts w:ascii="Times New Roman" w:hAnsi="Times New Roman"/>
          <w:szCs w:val="24"/>
        </w:rPr>
      </w:pPr>
      <w:r>
        <w:t>24</w:t>
      </w:r>
      <w:r>
        <w:rPr>
          <w:rFonts w:ascii="Times New Roman" w:hAnsi="Times New Roman"/>
          <w:szCs w:val="24"/>
        </w:rPr>
        <w:tab/>
      </w:r>
      <w:r>
        <w:t>Tabla 21: CDC</w:t>
      </w:r>
      <w:r>
        <w:tab/>
      </w:r>
      <w:r>
        <w:fldChar w:fldCharType="begin"/>
      </w:r>
      <w:r>
        <w:instrText xml:space="preserve"> PAGEREF _Toc315161360 \h </w:instrText>
      </w:r>
      <w:r>
        <w:fldChar w:fldCharType="separate"/>
      </w:r>
      <w:r>
        <w:t>96</w:t>
      </w:r>
      <w:r>
        <w:fldChar w:fldCharType="end"/>
      </w:r>
    </w:p>
    <w:p w:rsidR="006E5B33" w:rsidRDefault="006E5B33">
      <w:pPr>
        <w:pStyle w:val="TDC1"/>
        <w:rPr>
          <w:rFonts w:ascii="Times New Roman" w:hAnsi="Times New Roman"/>
          <w:szCs w:val="24"/>
        </w:rPr>
      </w:pPr>
      <w:r>
        <w:t>25</w:t>
      </w:r>
      <w:r>
        <w:rPr>
          <w:rFonts w:ascii="Times New Roman" w:hAnsi="Times New Roman"/>
          <w:szCs w:val="24"/>
        </w:rPr>
        <w:tab/>
      </w:r>
      <w:r>
        <w:t>Tabla 22: Conversión entre códigos de país alfabético a numérico</w:t>
      </w:r>
      <w:r>
        <w:tab/>
      </w:r>
      <w:r>
        <w:fldChar w:fldCharType="begin"/>
      </w:r>
      <w:r>
        <w:instrText xml:space="preserve"> PAGEREF _Toc315161361 \h </w:instrText>
      </w:r>
      <w:r>
        <w:fldChar w:fldCharType="separate"/>
      </w:r>
      <w:r>
        <w:t>97</w:t>
      </w:r>
      <w:r>
        <w:fldChar w:fldCharType="end"/>
      </w:r>
    </w:p>
    <w:p w:rsidR="006E5B33" w:rsidRDefault="006E5B33">
      <w:pPr>
        <w:pStyle w:val="TDC1"/>
        <w:rPr>
          <w:rFonts w:ascii="Times New Roman" w:hAnsi="Times New Roman"/>
          <w:szCs w:val="24"/>
        </w:rPr>
      </w:pPr>
      <w:r>
        <w:t>26</w:t>
      </w:r>
      <w:r>
        <w:rPr>
          <w:rFonts w:ascii="Times New Roman" w:hAnsi="Times New Roman"/>
          <w:szCs w:val="24"/>
        </w:rPr>
        <w:tab/>
      </w:r>
      <w:r>
        <w:t>Tabla 23: Medio de pagamento</w:t>
      </w:r>
      <w:r>
        <w:tab/>
      </w:r>
      <w:r>
        <w:fldChar w:fldCharType="begin"/>
      </w:r>
      <w:r>
        <w:instrText xml:space="preserve"> PAGEREF _Toc315161362 \h </w:instrText>
      </w:r>
      <w:r>
        <w:fldChar w:fldCharType="separate"/>
      </w:r>
      <w:r>
        <w:t>106</w:t>
      </w:r>
      <w:r>
        <w:fldChar w:fldCharType="end"/>
      </w:r>
    </w:p>
    <w:p w:rsidR="006E5B33" w:rsidRDefault="006E5B33">
      <w:pPr>
        <w:pStyle w:val="TDC1"/>
        <w:rPr>
          <w:rFonts w:ascii="Times New Roman" w:hAnsi="Times New Roman"/>
          <w:szCs w:val="24"/>
        </w:rPr>
      </w:pPr>
      <w:r>
        <w:t>27</w:t>
      </w:r>
      <w:r>
        <w:rPr>
          <w:rFonts w:ascii="Times New Roman" w:hAnsi="Times New Roman"/>
          <w:szCs w:val="24"/>
        </w:rPr>
        <w:tab/>
      </w:r>
      <w:r>
        <w:t>Tabla 24: Tipo de pagamento</w:t>
      </w:r>
      <w:r>
        <w:tab/>
      </w:r>
      <w:r>
        <w:fldChar w:fldCharType="begin"/>
      </w:r>
      <w:r>
        <w:instrText xml:space="preserve"> PAGEREF _Toc315161363 \h </w:instrText>
      </w:r>
      <w:r>
        <w:fldChar w:fldCharType="separate"/>
      </w:r>
      <w:r>
        <w:t>106</w:t>
      </w:r>
      <w:r>
        <w:fldChar w:fldCharType="end"/>
      </w:r>
    </w:p>
    <w:p w:rsidR="006E5B33" w:rsidRDefault="006E5B33">
      <w:pPr>
        <w:pStyle w:val="TDC1"/>
        <w:rPr>
          <w:rFonts w:ascii="Times New Roman" w:hAnsi="Times New Roman"/>
          <w:szCs w:val="24"/>
        </w:rPr>
      </w:pPr>
      <w:r>
        <w:t>28</w:t>
      </w:r>
      <w:r>
        <w:rPr>
          <w:rFonts w:ascii="Times New Roman" w:hAnsi="Times New Roman"/>
          <w:szCs w:val="24"/>
        </w:rPr>
        <w:tab/>
      </w:r>
      <w:r>
        <w:t>Tabla 25: Flag de confirmación</w:t>
      </w:r>
      <w:r>
        <w:tab/>
      </w:r>
      <w:r>
        <w:fldChar w:fldCharType="begin"/>
      </w:r>
      <w:r>
        <w:instrText xml:space="preserve"> PAGEREF _Toc315161364 \h </w:instrText>
      </w:r>
      <w:r>
        <w:fldChar w:fldCharType="separate"/>
      </w:r>
      <w:r>
        <w:t>106</w:t>
      </w:r>
      <w:r>
        <w:fldChar w:fldCharType="end"/>
      </w:r>
    </w:p>
    <w:p w:rsidR="006E5B33" w:rsidRDefault="006E5B33">
      <w:pPr>
        <w:pStyle w:val="TDC1"/>
        <w:rPr>
          <w:rFonts w:ascii="Times New Roman" w:hAnsi="Times New Roman"/>
          <w:szCs w:val="24"/>
        </w:rPr>
      </w:pPr>
      <w:r>
        <w:t>29</w:t>
      </w:r>
      <w:r>
        <w:rPr>
          <w:rFonts w:ascii="Times New Roman" w:hAnsi="Times New Roman"/>
          <w:szCs w:val="24"/>
        </w:rPr>
        <w:tab/>
      </w:r>
      <w:r>
        <w:t>Tabla 26: Acciones de respuesta al host</w:t>
      </w:r>
      <w:r>
        <w:tab/>
      </w:r>
      <w:r>
        <w:fldChar w:fldCharType="begin"/>
      </w:r>
      <w:r>
        <w:instrText xml:space="preserve"> PAGEREF _Toc315161365 \h </w:instrText>
      </w:r>
      <w:r>
        <w:fldChar w:fldCharType="separate"/>
      </w:r>
      <w:r>
        <w:t>107</w:t>
      </w:r>
      <w:r>
        <w:fldChar w:fldCharType="end"/>
      </w:r>
    </w:p>
    <w:p w:rsidR="006E5B33" w:rsidRDefault="006E5B33">
      <w:pPr>
        <w:pStyle w:val="TDC1"/>
        <w:rPr>
          <w:rFonts w:ascii="Times New Roman" w:hAnsi="Times New Roman"/>
          <w:szCs w:val="24"/>
        </w:rPr>
      </w:pPr>
      <w:r>
        <w:t>30</w:t>
      </w:r>
      <w:r>
        <w:rPr>
          <w:rFonts w:ascii="Times New Roman" w:hAnsi="Times New Roman"/>
          <w:szCs w:val="24"/>
        </w:rPr>
        <w:tab/>
      </w:r>
      <w:r>
        <w:t>Tabla 27: CVV2 Validado</w:t>
      </w:r>
      <w:r>
        <w:tab/>
      </w:r>
      <w:r>
        <w:fldChar w:fldCharType="begin"/>
      </w:r>
      <w:r>
        <w:instrText xml:space="preserve"> PAGEREF _Toc315161366 \h </w:instrText>
      </w:r>
      <w:r>
        <w:fldChar w:fldCharType="separate"/>
      </w:r>
      <w:r>
        <w:t>107</w:t>
      </w:r>
      <w:r>
        <w:fldChar w:fldCharType="end"/>
      </w:r>
    </w:p>
    <w:p w:rsidR="006E5B33" w:rsidRDefault="006E5B33">
      <w:pPr>
        <w:pStyle w:val="TDC1"/>
        <w:rPr>
          <w:rFonts w:ascii="Times New Roman" w:hAnsi="Times New Roman"/>
          <w:szCs w:val="24"/>
        </w:rPr>
      </w:pPr>
      <w:r>
        <w:t>31</w:t>
      </w:r>
      <w:r>
        <w:rPr>
          <w:rFonts w:ascii="Times New Roman" w:hAnsi="Times New Roman"/>
          <w:szCs w:val="24"/>
        </w:rPr>
        <w:tab/>
      </w:r>
      <w:r>
        <w:t>Tabla 28: Relación de archivos</w:t>
      </w:r>
      <w:r>
        <w:tab/>
      </w:r>
      <w:r>
        <w:fldChar w:fldCharType="begin"/>
      </w:r>
      <w:r>
        <w:instrText xml:space="preserve"> PAGEREF _Toc315161367 \h </w:instrText>
      </w:r>
      <w:r>
        <w:fldChar w:fldCharType="separate"/>
      </w:r>
      <w:r>
        <w:t>108</w:t>
      </w:r>
      <w:r>
        <w:fldChar w:fldCharType="end"/>
      </w:r>
    </w:p>
    <w:p w:rsidR="006E5B33" w:rsidRDefault="006E5B33">
      <w:pPr>
        <w:pStyle w:val="TDC1"/>
        <w:rPr>
          <w:rFonts w:ascii="Times New Roman" w:hAnsi="Times New Roman"/>
          <w:szCs w:val="24"/>
        </w:rPr>
      </w:pPr>
      <w:r>
        <w:t>32</w:t>
      </w:r>
      <w:r>
        <w:rPr>
          <w:rFonts w:ascii="Times New Roman" w:hAnsi="Times New Roman"/>
          <w:szCs w:val="24"/>
        </w:rPr>
        <w:tab/>
      </w:r>
      <w:r>
        <w:t>Flujo de mensajes</w:t>
      </w:r>
      <w:r>
        <w:tab/>
      </w:r>
      <w:r>
        <w:fldChar w:fldCharType="begin"/>
      </w:r>
      <w:r>
        <w:instrText xml:space="preserve"> PAGEREF _Toc315161368 \h </w:instrText>
      </w:r>
      <w:r>
        <w:fldChar w:fldCharType="separate"/>
      </w:r>
      <w:r>
        <w:t>109</w:t>
      </w:r>
      <w:r>
        <w:fldChar w:fldCharType="end"/>
      </w:r>
    </w:p>
    <w:p w:rsidR="006E5B33" w:rsidRDefault="006E5B33">
      <w:pPr>
        <w:pStyle w:val="TDC1"/>
        <w:rPr>
          <w:rFonts w:ascii="Times New Roman" w:hAnsi="Times New Roman"/>
          <w:szCs w:val="24"/>
        </w:rPr>
      </w:pPr>
      <w:r>
        <w:t>33</w:t>
      </w:r>
      <w:r>
        <w:rPr>
          <w:rFonts w:ascii="Times New Roman" w:hAnsi="Times New Roman"/>
          <w:szCs w:val="24"/>
        </w:rPr>
        <w:tab/>
      </w:r>
      <w:r>
        <w:t>Anexo PCI</w:t>
      </w:r>
      <w:r>
        <w:tab/>
      </w:r>
      <w:r>
        <w:fldChar w:fldCharType="begin"/>
      </w:r>
      <w:r>
        <w:instrText xml:space="preserve"> PAGEREF _Toc315161369 \h </w:instrText>
      </w:r>
      <w:r>
        <w:fldChar w:fldCharType="separate"/>
      </w:r>
      <w:r>
        <w:t>110</w:t>
      </w:r>
      <w:r>
        <w:fldChar w:fldCharType="end"/>
      </w:r>
    </w:p>
    <w:p w:rsidR="006E5B33" w:rsidRDefault="006E5B33">
      <w:pPr>
        <w:pStyle w:val="TDC2"/>
        <w:tabs>
          <w:tab w:val="left" w:pos="1134"/>
        </w:tabs>
        <w:rPr>
          <w:rFonts w:ascii="Times New Roman" w:hAnsi="Times New Roman"/>
          <w:szCs w:val="24"/>
        </w:rPr>
      </w:pPr>
      <w:r>
        <w:t>33.1</w:t>
      </w:r>
      <w:r>
        <w:rPr>
          <w:rFonts w:ascii="Times New Roman" w:hAnsi="Times New Roman"/>
          <w:szCs w:val="24"/>
        </w:rPr>
        <w:tab/>
      </w:r>
      <w:r>
        <w:t>Objetivo</w:t>
      </w:r>
      <w:r>
        <w:tab/>
      </w:r>
      <w:r>
        <w:fldChar w:fldCharType="begin"/>
      </w:r>
      <w:r>
        <w:instrText xml:space="preserve"> PAGEREF _Toc315161370 \h </w:instrText>
      </w:r>
      <w:r>
        <w:fldChar w:fldCharType="separate"/>
      </w:r>
      <w:r>
        <w:t>110</w:t>
      </w:r>
      <w:r>
        <w:fldChar w:fldCharType="end"/>
      </w:r>
    </w:p>
    <w:p w:rsidR="006E5B33" w:rsidRDefault="006E5B33">
      <w:pPr>
        <w:pStyle w:val="TDC2"/>
        <w:tabs>
          <w:tab w:val="left" w:pos="1134"/>
        </w:tabs>
        <w:rPr>
          <w:rFonts w:ascii="Times New Roman" w:hAnsi="Times New Roman"/>
          <w:szCs w:val="24"/>
        </w:rPr>
      </w:pPr>
      <w:r>
        <w:t>33.2</w:t>
      </w:r>
      <w:r>
        <w:rPr>
          <w:rFonts w:ascii="Times New Roman" w:hAnsi="Times New Roman"/>
          <w:szCs w:val="24"/>
        </w:rPr>
        <w:tab/>
      </w:r>
      <w:r>
        <w:t>Cenário Proposto</w:t>
      </w:r>
      <w:r>
        <w:tab/>
      </w:r>
      <w:r>
        <w:fldChar w:fldCharType="begin"/>
      </w:r>
      <w:r>
        <w:instrText xml:space="preserve"> PAGEREF _Toc315161371 \h </w:instrText>
      </w:r>
      <w:r>
        <w:fldChar w:fldCharType="separate"/>
      </w:r>
      <w:r>
        <w:t>110</w:t>
      </w:r>
      <w:r>
        <w:fldChar w:fldCharType="end"/>
      </w:r>
    </w:p>
    <w:p w:rsidR="006E5B33" w:rsidRDefault="006E5B33">
      <w:pPr>
        <w:pStyle w:val="TDC2"/>
        <w:tabs>
          <w:tab w:val="left" w:pos="1134"/>
        </w:tabs>
        <w:rPr>
          <w:rFonts w:ascii="Times New Roman" w:hAnsi="Times New Roman"/>
          <w:szCs w:val="24"/>
        </w:rPr>
      </w:pPr>
      <w:r>
        <w:lastRenderedPageBreak/>
        <w:t>33.3</w:t>
      </w:r>
      <w:r>
        <w:rPr>
          <w:rFonts w:ascii="Times New Roman" w:hAnsi="Times New Roman"/>
          <w:szCs w:val="24"/>
        </w:rPr>
        <w:tab/>
      </w:r>
      <w:r>
        <w:t>Relação dos arquivos</w:t>
      </w:r>
      <w:r>
        <w:tab/>
      </w:r>
      <w:r>
        <w:fldChar w:fldCharType="begin"/>
      </w:r>
      <w:r>
        <w:instrText xml:space="preserve"> PAGEREF _Toc315161372 \h </w:instrText>
      </w:r>
      <w:r>
        <w:fldChar w:fldCharType="separate"/>
      </w:r>
      <w:r>
        <w:t>112</w:t>
      </w:r>
      <w:r>
        <w:fldChar w:fldCharType="end"/>
      </w:r>
    </w:p>
    <w:p w:rsidR="006E5B33" w:rsidRDefault="006E5B33">
      <w:pPr>
        <w:pStyle w:val="TDC2"/>
        <w:tabs>
          <w:tab w:val="left" w:pos="1134"/>
        </w:tabs>
        <w:rPr>
          <w:rFonts w:ascii="Times New Roman" w:hAnsi="Times New Roman"/>
          <w:szCs w:val="24"/>
        </w:rPr>
      </w:pPr>
      <w:r>
        <w:t>33.4</w:t>
      </w:r>
      <w:r>
        <w:rPr>
          <w:rFonts w:ascii="Times New Roman" w:hAnsi="Times New Roman"/>
          <w:szCs w:val="24"/>
        </w:rPr>
        <w:tab/>
      </w:r>
      <w:r>
        <w:t>Gestão do processamento dos arquivos</w:t>
      </w:r>
      <w:r>
        <w:tab/>
      </w:r>
      <w:r>
        <w:fldChar w:fldCharType="begin"/>
      </w:r>
      <w:r>
        <w:instrText xml:space="preserve"> PAGEREF _Toc315161373 \h </w:instrText>
      </w:r>
      <w:r>
        <w:fldChar w:fldCharType="separate"/>
      </w:r>
      <w:r>
        <w:t>114</w:t>
      </w:r>
      <w:r>
        <w:fldChar w:fldCharType="end"/>
      </w:r>
    </w:p>
    <w:p w:rsidR="00823563" w:rsidRDefault="00D12554">
      <w:pPr>
        <w:pStyle w:val="TDC5"/>
      </w:pPr>
      <w:r>
        <w:fldChar w:fldCharType="end"/>
      </w:r>
    </w:p>
    <w:p w:rsidR="005819F8" w:rsidRPr="005819F8" w:rsidRDefault="005819F8" w:rsidP="00263087">
      <w:pPr>
        <w:pStyle w:val="Ttulo1"/>
        <w:tabs>
          <w:tab w:val="clear" w:pos="432"/>
        </w:tabs>
        <w:ind w:left="0" w:firstLine="0"/>
      </w:pPr>
      <w:r>
        <w:br w:type="page"/>
      </w:r>
      <w:bookmarkStart w:id="0" w:name="_Toc315161298"/>
      <w:r w:rsidRPr="005819F8">
        <w:lastRenderedPageBreak/>
        <w:t>Autores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4"/>
        <w:gridCol w:w="1023"/>
        <w:gridCol w:w="5685"/>
      </w:tblGrid>
      <w:tr w:rsidR="005819F8" w:rsidTr="0037211A">
        <w:tc>
          <w:tcPr>
            <w:tcW w:w="3354" w:type="dxa"/>
          </w:tcPr>
          <w:p w:rsidR="005819F8" w:rsidRPr="0037211A" w:rsidRDefault="005819F8" w:rsidP="0037211A">
            <w:pPr>
              <w:snapToGrid w:val="0"/>
              <w:rPr>
                <w:b/>
                <w:bCs/>
              </w:rPr>
            </w:pPr>
            <w:r w:rsidRPr="0037211A">
              <w:rPr>
                <w:b/>
                <w:bCs/>
              </w:rPr>
              <w:t>Autor</w:t>
            </w:r>
          </w:p>
        </w:tc>
        <w:tc>
          <w:tcPr>
            <w:tcW w:w="1023" w:type="dxa"/>
          </w:tcPr>
          <w:p w:rsidR="005819F8" w:rsidRPr="0037211A" w:rsidRDefault="005819F8" w:rsidP="0037211A">
            <w:pPr>
              <w:snapToGrid w:val="0"/>
              <w:rPr>
                <w:b/>
                <w:bCs/>
              </w:rPr>
            </w:pPr>
            <w:r w:rsidRPr="0037211A">
              <w:rPr>
                <w:b/>
                <w:bCs/>
              </w:rPr>
              <w:t>Versión</w:t>
            </w:r>
          </w:p>
        </w:tc>
        <w:tc>
          <w:tcPr>
            <w:tcW w:w="5685" w:type="dxa"/>
          </w:tcPr>
          <w:p w:rsidR="005819F8" w:rsidRPr="0037211A" w:rsidRDefault="005819F8" w:rsidP="0037211A">
            <w:pPr>
              <w:snapToGrid w:val="0"/>
              <w:rPr>
                <w:b/>
                <w:bCs/>
              </w:rPr>
            </w:pPr>
            <w:r w:rsidRPr="0037211A">
              <w:rPr>
                <w:b/>
                <w:bCs/>
              </w:rPr>
              <w:t>Comentarios</w:t>
            </w:r>
          </w:p>
        </w:tc>
      </w:tr>
      <w:tr w:rsidR="005819F8" w:rsidTr="0037211A">
        <w:tc>
          <w:tcPr>
            <w:tcW w:w="3354" w:type="dxa"/>
          </w:tcPr>
          <w:p w:rsidR="005819F8" w:rsidRDefault="005819F8" w:rsidP="0037211A">
            <w:pPr>
              <w:snapToGrid w:val="0"/>
            </w:pPr>
            <w:hyperlink r:id="rId9" w:history="1">
              <w:r>
                <w:rPr>
                  <w:rStyle w:val="Hipervnculo"/>
                </w:rPr>
                <w:t>carlos.santacruz@iic.uam.es</w:t>
              </w:r>
            </w:hyperlink>
          </w:p>
          <w:p w:rsidR="005819F8" w:rsidRDefault="005819F8" w:rsidP="00DE42A1">
            <w:hyperlink r:id="rId10" w:history="1">
              <w:r>
                <w:rPr>
                  <w:rStyle w:val="Hipervnculo"/>
                </w:rPr>
                <w:t>sandra.toloba@iic.uam.es</w:t>
              </w:r>
            </w:hyperlink>
          </w:p>
        </w:tc>
        <w:tc>
          <w:tcPr>
            <w:tcW w:w="1023" w:type="dxa"/>
          </w:tcPr>
          <w:p w:rsidR="005819F8" w:rsidRDefault="005819F8" w:rsidP="0037211A">
            <w:pPr>
              <w:snapToGrid w:val="0"/>
            </w:pPr>
            <w:r>
              <w:t>1.0</w:t>
            </w:r>
          </w:p>
        </w:tc>
        <w:tc>
          <w:tcPr>
            <w:tcW w:w="5685" w:type="dxa"/>
          </w:tcPr>
          <w:p w:rsidR="005819F8" w:rsidRDefault="005819F8" w:rsidP="0037211A">
            <w:pPr>
              <w:snapToGrid w:val="0"/>
            </w:pPr>
            <w:r>
              <w:t>Primeras especificaciones de conexión On-Line de Lynx en Visanet a partir de las especificaciones del sistema batch</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pPr>
            <w:r>
              <w:t>1.1</w:t>
            </w:r>
          </w:p>
        </w:tc>
        <w:tc>
          <w:tcPr>
            <w:tcW w:w="5685" w:type="dxa"/>
          </w:tcPr>
          <w:p w:rsidR="005819F8" w:rsidRDefault="005819F8" w:rsidP="0037211A">
            <w:pPr>
              <w:snapToGrid w:val="0"/>
            </w:pPr>
            <w:r>
              <w:t>Reunión Visanet 2004/09/27:</w:t>
            </w:r>
          </w:p>
          <w:p w:rsidR="005819F8" w:rsidRDefault="005819F8" w:rsidP="0037211A">
            <w:pPr>
              <w:numPr>
                <w:ilvl w:val="0"/>
                <w:numId w:val="2"/>
              </w:numPr>
              <w:tabs>
                <w:tab w:val="left" w:pos="283"/>
              </w:tabs>
              <w:suppressAutoHyphens/>
              <w:spacing w:after="0" w:line="240" w:lineRule="auto"/>
            </w:pPr>
            <w:r>
              <w:t>Incluye la identificación de Ilha (4 numérico) en todos los formatos de entrada a Lynx</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r>
              <w:t>1.2</w:t>
            </w:r>
          </w:p>
        </w:tc>
        <w:tc>
          <w:tcPr>
            <w:tcW w:w="5685" w:type="dxa"/>
          </w:tcPr>
          <w:p w:rsidR="005819F8" w:rsidRDefault="005819F8" w:rsidP="0037211A">
            <w:pPr>
              <w:snapToGrid w:val="0"/>
            </w:pPr>
            <w:r>
              <w:t>Reunión Visanet 2004/09/27:</w:t>
            </w:r>
          </w:p>
          <w:p w:rsidR="005819F8" w:rsidRDefault="005819F8" w:rsidP="0037211A">
            <w:pPr>
              <w:numPr>
                <w:ilvl w:val="0"/>
                <w:numId w:val="5"/>
              </w:numPr>
              <w:tabs>
                <w:tab w:val="left" w:pos="283"/>
              </w:tabs>
              <w:suppressAutoHyphens/>
              <w:spacing w:after="0" w:line="240" w:lineRule="auto"/>
            </w:pPr>
            <w:r>
              <w:t>Añadir campo para código de servicio de las características de la tarjeta (Tabla código de servicio)</w:t>
            </w:r>
          </w:p>
          <w:p w:rsidR="005819F8" w:rsidRDefault="005819F8" w:rsidP="0037211A">
            <w:pPr>
              <w:numPr>
                <w:ilvl w:val="0"/>
                <w:numId w:val="5"/>
              </w:numPr>
              <w:tabs>
                <w:tab w:val="left" w:pos="283"/>
              </w:tabs>
              <w:suppressAutoHyphens/>
              <w:spacing w:after="0" w:line="240" w:lineRule="auto"/>
            </w:pPr>
            <w:r>
              <w:t>Campo fallback (1 posición, 0/2)</w:t>
            </w:r>
          </w:p>
          <w:p w:rsidR="005819F8" w:rsidRDefault="005819F8" w:rsidP="0037211A">
            <w:pPr>
              <w:numPr>
                <w:ilvl w:val="0"/>
                <w:numId w:val="5"/>
              </w:numPr>
              <w:tabs>
                <w:tab w:val="left" w:pos="283"/>
              </w:tabs>
              <w:suppressAutoHyphens/>
              <w:spacing w:after="0" w:line="240" w:lineRule="auto"/>
            </w:pPr>
            <w:r>
              <w:t>Validación de CAM (1 posición L/V/E/N)</w:t>
            </w:r>
          </w:p>
          <w:p w:rsidR="005819F8" w:rsidRDefault="005819F8" w:rsidP="0037211A">
            <w:pPr>
              <w:numPr>
                <w:ilvl w:val="0"/>
                <w:numId w:val="5"/>
              </w:numPr>
              <w:tabs>
                <w:tab w:val="left" w:pos="283"/>
              </w:tabs>
              <w:suppressAutoHyphens/>
              <w:spacing w:after="0" w:line="240" w:lineRule="auto"/>
            </w:pPr>
            <w:r>
              <w:t>Añadir los campos de EMV (TVR,  10 posiciones)</w:t>
            </w:r>
          </w:p>
          <w:p w:rsidR="005819F8" w:rsidRDefault="005819F8" w:rsidP="0037211A">
            <w:pPr>
              <w:numPr>
                <w:ilvl w:val="0"/>
                <w:numId w:val="5"/>
              </w:numPr>
              <w:tabs>
                <w:tab w:val="left" w:pos="283"/>
              </w:tabs>
              <w:suppressAutoHyphens/>
              <w:spacing w:after="0" w:line="240" w:lineRule="auto"/>
            </w:pPr>
            <w:r>
              <w:t>Nuevo mensaje de actualización de TVR en la segunda decisión con ID de la original, código de respuesta y código de la que ha cambiado</w:t>
            </w:r>
          </w:p>
          <w:p w:rsidR="005819F8" w:rsidRDefault="005819F8" w:rsidP="0037211A">
            <w:pPr>
              <w:numPr>
                <w:ilvl w:val="0"/>
                <w:numId w:val="5"/>
              </w:numPr>
              <w:tabs>
                <w:tab w:val="left" w:pos="283"/>
              </w:tabs>
              <w:suppressAutoHyphens/>
              <w:spacing w:after="0" w:line="240" w:lineRule="auto"/>
            </w:pPr>
            <w:r>
              <w:t>Cambio de ID único a 20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2004/09/29:</w:t>
            </w:r>
          </w:p>
          <w:p w:rsidR="005819F8" w:rsidRDefault="005819F8" w:rsidP="0037211A">
            <w:pPr>
              <w:numPr>
                <w:ilvl w:val="0"/>
                <w:numId w:val="3"/>
              </w:numPr>
              <w:tabs>
                <w:tab w:val="left" w:pos="283"/>
              </w:tabs>
              <w:suppressAutoHyphens/>
              <w:spacing w:after="0" w:line="240" w:lineRule="auto"/>
            </w:pPr>
            <w:r>
              <w:t>Campo: VBV (Verified By Visa), 2 posiciones</w:t>
            </w:r>
          </w:p>
          <w:p w:rsidR="005819F8" w:rsidRDefault="005819F8" w:rsidP="0037211A">
            <w:pPr>
              <w:numPr>
                <w:ilvl w:val="0"/>
                <w:numId w:val="3"/>
              </w:numPr>
              <w:tabs>
                <w:tab w:val="left" w:pos="283"/>
              </w:tabs>
              <w:suppressAutoHyphens/>
              <w:spacing w:after="0" w:line="240" w:lineRule="auto"/>
            </w:pPr>
            <w:r>
              <w:t>Campo: Quien respondió, 3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2004/09/30:</w:t>
            </w:r>
          </w:p>
          <w:p w:rsidR="005819F8" w:rsidRDefault="005819F8" w:rsidP="0037211A">
            <w:pPr>
              <w:numPr>
                <w:ilvl w:val="0"/>
                <w:numId w:val="4"/>
              </w:numPr>
              <w:tabs>
                <w:tab w:val="left" w:pos="283"/>
              </w:tabs>
              <w:suppressAutoHyphens/>
              <w:spacing w:after="0" w:line="240" w:lineRule="auto"/>
            </w:pPr>
            <w:r>
              <w:t>Campo CDC, 1 posición 0/1, BB presta dinero para comprar material de construcción y se compra con la tarjeta</w:t>
            </w:r>
          </w:p>
        </w:tc>
      </w:tr>
      <w:tr w:rsidR="00263087" w:rsidTr="0037211A">
        <w:tc>
          <w:tcPr>
            <w:tcW w:w="3354" w:type="dxa"/>
          </w:tcPr>
          <w:p w:rsidR="00263087" w:rsidRDefault="00263087" w:rsidP="0037211A">
            <w:pPr>
              <w:snapToGrid w:val="0"/>
            </w:pPr>
            <w:hyperlink r:id="rId11" w:history="1">
              <w:r>
                <w:rPr>
                  <w:rStyle w:val="Hipervnculo"/>
                </w:rPr>
                <w:t>carlos.santacruz@iic.uam.es</w:t>
              </w:r>
            </w:hyperlink>
          </w:p>
          <w:p w:rsidR="00263087" w:rsidRDefault="00263087" w:rsidP="00DE42A1">
            <w:hyperlink r:id="rId12" w:history="1">
              <w:r>
                <w:rPr>
                  <w:rStyle w:val="Hipervnculo"/>
                </w:rPr>
                <w:t>pedro.pascual@iic.uam.es</w:t>
              </w:r>
            </w:hyperlink>
          </w:p>
          <w:p w:rsidR="00263087" w:rsidRDefault="00263087" w:rsidP="00DE42A1">
            <w:hyperlink r:id="rId13" w:history="1">
              <w:r>
                <w:rPr>
                  <w:rStyle w:val="Hipervnculo"/>
                </w:rPr>
                <w:t>sandra.toloba@iic.uam.es</w:t>
              </w:r>
            </w:hyperlink>
          </w:p>
        </w:tc>
        <w:tc>
          <w:tcPr>
            <w:tcW w:w="1023" w:type="dxa"/>
          </w:tcPr>
          <w:p w:rsidR="00263087" w:rsidRDefault="00263087" w:rsidP="0037211A">
            <w:pPr>
              <w:snapToGrid w:val="0"/>
              <w:ind w:left="20" w:right="-10"/>
            </w:pPr>
            <w:r>
              <w:t>1.5</w:t>
            </w:r>
          </w:p>
          <w:p w:rsidR="00263087" w:rsidRDefault="00263087" w:rsidP="0037211A">
            <w:pPr>
              <w:ind w:left="20" w:right="-10"/>
            </w:pPr>
          </w:p>
        </w:tc>
        <w:tc>
          <w:tcPr>
            <w:tcW w:w="5685" w:type="dxa"/>
          </w:tcPr>
          <w:p w:rsidR="00263087" w:rsidRDefault="00263087" w:rsidP="0037211A">
            <w:pPr>
              <w:numPr>
                <w:ilvl w:val="0"/>
                <w:numId w:val="6"/>
              </w:numPr>
              <w:tabs>
                <w:tab w:val="left" w:pos="283"/>
              </w:tabs>
              <w:suppressAutoHyphens/>
              <w:snapToGrid w:val="0"/>
              <w:spacing w:after="0" w:line="240" w:lineRule="auto"/>
            </w:pPr>
            <w:r>
              <w:t>Descripción de arquitectura en 3 capas</w:t>
            </w:r>
          </w:p>
          <w:p w:rsidR="00263087" w:rsidRDefault="00263087" w:rsidP="0037211A">
            <w:pPr>
              <w:numPr>
                <w:ilvl w:val="0"/>
                <w:numId w:val="6"/>
              </w:numPr>
              <w:tabs>
                <w:tab w:val="left" w:pos="283"/>
              </w:tabs>
              <w:suppressAutoHyphens/>
              <w:spacing w:after="0" w:line="240" w:lineRule="auto"/>
            </w:pPr>
            <w:r>
              <w:t>Definición de requerimientos de la reunión de septiembre de 2004</w:t>
            </w:r>
          </w:p>
          <w:p w:rsidR="00263087" w:rsidRDefault="00263087" w:rsidP="0037211A">
            <w:pPr>
              <w:numPr>
                <w:ilvl w:val="0"/>
                <w:numId w:val="6"/>
              </w:numPr>
              <w:tabs>
                <w:tab w:val="left" w:pos="283"/>
              </w:tabs>
              <w:suppressAutoHyphens/>
              <w:spacing w:after="0" w:line="240" w:lineRule="auto"/>
            </w:pPr>
            <w:r>
              <w:t>Eliminadas las referencias a Lynx online, hasta que se fije migración a esta versión de Lynx</w:t>
            </w:r>
          </w:p>
          <w:p w:rsidR="00263087" w:rsidRDefault="00263087" w:rsidP="0037211A">
            <w:pPr>
              <w:numPr>
                <w:ilvl w:val="0"/>
                <w:numId w:val="6"/>
              </w:numPr>
              <w:tabs>
                <w:tab w:val="left" w:pos="283"/>
              </w:tabs>
              <w:suppressAutoHyphens/>
              <w:spacing w:after="0" w:line="240" w:lineRule="auto"/>
            </w:pPr>
            <w:r>
              <w:t>Eliminación el mensaje CT de los campos: Cadeia, Parcelado, Compra e Saque, Monitoría Forçada, Data de última atividade, Status atividade</w:t>
            </w:r>
          </w:p>
          <w:p w:rsidR="00263087" w:rsidRDefault="00263087" w:rsidP="0037211A">
            <w:pPr>
              <w:numPr>
                <w:ilvl w:val="0"/>
                <w:numId w:val="6"/>
              </w:numPr>
              <w:tabs>
                <w:tab w:val="left" w:pos="283"/>
              </w:tabs>
              <w:suppressAutoHyphens/>
              <w:spacing w:after="0" w:line="240" w:lineRule="auto"/>
            </w:pPr>
            <w:r>
              <w:t>Nuevos campos en mensaje CT: campos NSE (ítem 44 de versión 5)  e ítems 52, 53, 54, 55,  116 de versión 5</w:t>
            </w:r>
          </w:p>
          <w:p w:rsidR="00263087" w:rsidRDefault="00263087" w:rsidP="0037211A">
            <w:pPr>
              <w:numPr>
                <w:ilvl w:val="0"/>
                <w:numId w:val="6"/>
              </w:numPr>
              <w:tabs>
                <w:tab w:val="left" w:pos="283"/>
              </w:tabs>
              <w:suppressAutoHyphens/>
              <w:spacing w:after="0" w:line="240" w:lineRule="auto"/>
            </w:pPr>
            <w:r>
              <w:t>Modificación de ilha a 11 posiciones numéricas</w:t>
            </w:r>
          </w:p>
          <w:p w:rsidR="00263087" w:rsidRDefault="00263087" w:rsidP="0037211A">
            <w:pPr>
              <w:numPr>
                <w:ilvl w:val="0"/>
                <w:numId w:val="6"/>
              </w:numPr>
              <w:tabs>
                <w:tab w:val="left" w:pos="283"/>
              </w:tabs>
              <w:suppressAutoHyphens/>
              <w:spacing w:after="0" w:line="240" w:lineRule="auto"/>
            </w:pPr>
            <w:r>
              <w:t xml:space="preserve">Nuevos códigos de respuesta y </w:t>
            </w:r>
            <w:smartTag w:uri="urn:schemas-microsoft-com:office:smarttags" w:element="PersonName">
              <w:smartTagPr>
                <w:attr w:name="ProductID" w:val="EM por EMV"/>
              </w:smartTagPr>
              <w:r>
                <w:t>EM por EMV</w:t>
              </w:r>
            </w:smartTag>
          </w:p>
          <w:p w:rsidR="00263087" w:rsidRDefault="00263087" w:rsidP="0037211A">
            <w:pPr>
              <w:numPr>
                <w:ilvl w:val="0"/>
                <w:numId w:val="6"/>
              </w:numPr>
              <w:tabs>
                <w:tab w:val="left" w:pos="283"/>
              </w:tabs>
              <w:suppressAutoHyphens/>
              <w:spacing w:after="0" w:line="240" w:lineRule="auto"/>
            </w:pPr>
            <w:r>
              <w:t>Nuevos ficheros: microarchivos y facturación e-Lynx</w:t>
            </w:r>
          </w:p>
        </w:tc>
      </w:tr>
      <w:tr w:rsidR="00263087" w:rsidTr="0037211A">
        <w:tc>
          <w:tcPr>
            <w:tcW w:w="3354" w:type="dxa"/>
          </w:tcPr>
          <w:p w:rsidR="00263087" w:rsidRDefault="00263087" w:rsidP="0037211A">
            <w:pPr>
              <w:snapToGrid w:val="0"/>
            </w:pPr>
            <w:hyperlink r:id="rId14" w:history="1">
              <w:r>
                <w:rPr>
                  <w:rStyle w:val="Hipervnculo"/>
                </w:rPr>
                <w:t>pedro.pascual@iic.uam.es</w:t>
              </w:r>
            </w:hyperlink>
          </w:p>
        </w:tc>
        <w:tc>
          <w:tcPr>
            <w:tcW w:w="1023" w:type="dxa"/>
          </w:tcPr>
          <w:p w:rsidR="00263087" w:rsidRDefault="00263087" w:rsidP="0037211A">
            <w:pPr>
              <w:snapToGrid w:val="0"/>
              <w:ind w:left="20" w:right="-10"/>
            </w:pPr>
            <w:r>
              <w:t>1.6</w:t>
            </w:r>
          </w:p>
        </w:tc>
        <w:tc>
          <w:tcPr>
            <w:tcW w:w="5685" w:type="dxa"/>
          </w:tcPr>
          <w:p w:rsidR="00263087" w:rsidRDefault="00263087" w:rsidP="0037211A">
            <w:pPr>
              <w:snapToGrid w:val="0"/>
            </w:pPr>
            <w:r>
              <w:t>Revisión por parte de visanet de versión 1.5</w:t>
            </w:r>
          </w:p>
          <w:p w:rsidR="00263087" w:rsidRDefault="00263087" w:rsidP="0037211A">
            <w:pPr>
              <w:numPr>
                <w:ilvl w:val="0"/>
                <w:numId w:val="6"/>
              </w:numPr>
              <w:tabs>
                <w:tab w:val="left" w:pos="283"/>
              </w:tabs>
              <w:suppressAutoHyphens/>
              <w:spacing w:after="0" w:line="240" w:lineRule="auto"/>
            </w:pPr>
            <w:r>
              <w:t xml:space="preserve">Eliminado el highlight de cambios aprobados por visanet </w:t>
            </w:r>
          </w:p>
          <w:p w:rsidR="00263087" w:rsidRDefault="00263087" w:rsidP="0037211A">
            <w:pPr>
              <w:numPr>
                <w:ilvl w:val="0"/>
                <w:numId w:val="6"/>
              </w:numPr>
              <w:tabs>
                <w:tab w:val="left" w:pos="283"/>
              </w:tabs>
              <w:suppressAutoHyphens/>
              <w:spacing w:after="0" w:line="240" w:lineRule="auto"/>
            </w:pPr>
            <w:r>
              <w:lastRenderedPageBreak/>
              <w:t>Añadida la columna 'Default' en mensaje 'OP', con valor por defecto cuando no se pueda rellenar. Hemos intentado poner los valores 'Desconhecido', o bien zerado</w:t>
            </w:r>
          </w:p>
          <w:p w:rsidR="00263087" w:rsidRDefault="00263087" w:rsidP="0037211A">
            <w:pPr>
              <w:numPr>
                <w:ilvl w:val="0"/>
                <w:numId w:val="6"/>
              </w:numPr>
              <w:tabs>
                <w:tab w:val="left" w:pos="283"/>
              </w:tabs>
              <w:suppressAutoHyphens/>
              <w:spacing w:after="0" w:line="240" w:lineRule="auto"/>
            </w:pPr>
            <w:r>
              <w:t>Modificada descripción y valores del campo  'ID host' del mensaje OP</w:t>
            </w:r>
          </w:p>
          <w:p w:rsidR="00263087" w:rsidRDefault="00263087" w:rsidP="0037211A">
            <w:pPr>
              <w:numPr>
                <w:ilvl w:val="0"/>
                <w:numId w:val="6"/>
              </w:numPr>
              <w:tabs>
                <w:tab w:val="left" w:pos="283"/>
              </w:tabs>
              <w:suppressAutoHyphens/>
              <w:spacing w:after="0" w:line="240" w:lineRule="auto"/>
            </w:pPr>
            <w:r>
              <w:t xml:space="preserve">Eliminado el campo 'Set' de OP, y todas las referencias al campo 'Ilha' de NSE </w:t>
            </w:r>
          </w:p>
          <w:p w:rsidR="00263087" w:rsidRDefault="00263087" w:rsidP="0037211A">
            <w:pPr>
              <w:numPr>
                <w:ilvl w:val="0"/>
                <w:numId w:val="6"/>
              </w:numPr>
              <w:tabs>
                <w:tab w:val="left" w:pos="283"/>
              </w:tabs>
              <w:suppressAutoHyphens/>
              <w:spacing w:after="0" w:line="240" w:lineRule="auto"/>
            </w:pPr>
            <w:r>
              <w:t xml:space="preserve">Añadidos valores de 'Desconhecido' a 'Senha', 'CVV2', 'Origen de Autorización', 'Código de servicio', 'Quem respondeu', 'ECI/VBV' de mensaje OP. </w:t>
            </w:r>
          </w:p>
          <w:p w:rsidR="00263087" w:rsidRDefault="00263087" w:rsidP="0037211A">
            <w:pPr>
              <w:numPr>
                <w:ilvl w:val="0"/>
                <w:numId w:val="6"/>
              </w:numPr>
              <w:tabs>
                <w:tab w:val="left" w:pos="283"/>
              </w:tabs>
              <w:suppressAutoHyphens/>
              <w:spacing w:after="0" w:line="240" w:lineRule="auto"/>
            </w:pPr>
            <w:r>
              <w:t>Añadido campo CODIGO_POS</w:t>
            </w:r>
          </w:p>
          <w:p w:rsidR="00263087" w:rsidRDefault="00263087" w:rsidP="0037211A">
            <w:pPr>
              <w:numPr>
                <w:ilvl w:val="0"/>
                <w:numId w:val="6"/>
              </w:numPr>
              <w:tabs>
                <w:tab w:val="left" w:pos="283"/>
              </w:tabs>
              <w:suppressAutoHyphens/>
              <w:spacing w:after="0" w:line="240" w:lineRule="auto"/>
            </w:pPr>
            <w:r>
              <w:t xml:space="preserve">Hemos mantenido 15 brancos en mensaje de OP; no hay que mantener el tamaño del mensaje. Es mejor que el mensaje sea pequeño </w:t>
            </w:r>
          </w:p>
          <w:p w:rsidR="00263087" w:rsidRDefault="00263087" w:rsidP="0037211A">
            <w:pPr>
              <w:numPr>
                <w:ilvl w:val="0"/>
                <w:numId w:val="6"/>
              </w:numPr>
              <w:tabs>
                <w:tab w:val="left" w:pos="283"/>
              </w:tabs>
              <w:suppressAutoHyphens/>
              <w:spacing w:after="0" w:line="240" w:lineRule="auto"/>
            </w:pPr>
            <w:r>
              <w:t xml:space="preserve">Queda confirmado que el campo actual MCC del catastro (mensaje CT) es el de VISA </w:t>
            </w:r>
          </w:p>
          <w:p w:rsidR="00263087" w:rsidRDefault="00263087" w:rsidP="0037211A">
            <w:pPr>
              <w:numPr>
                <w:ilvl w:val="0"/>
                <w:numId w:val="6"/>
              </w:numPr>
              <w:tabs>
                <w:tab w:val="left" w:pos="283"/>
              </w:tabs>
              <w:suppressAutoHyphens/>
              <w:spacing w:after="0" w:line="240" w:lineRule="auto"/>
            </w:pPr>
            <w:r>
              <w:t xml:space="preserve">Eliminados campos NSE de catastro, mensaje CT. El 'indicador internet' era uno de ellos, según mail de Valter Lanfranchi del 2004 09 30 </w:t>
            </w:r>
          </w:p>
          <w:p w:rsidR="00263087" w:rsidRDefault="00263087" w:rsidP="0037211A">
            <w:pPr>
              <w:numPr>
                <w:ilvl w:val="0"/>
                <w:numId w:val="6"/>
              </w:numPr>
              <w:tabs>
                <w:tab w:val="left" w:pos="283"/>
              </w:tabs>
              <w:suppressAutoHyphens/>
              <w:spacing w:after="0" w:line="240" w:lineRule="auto"/>
            </w:pPr>
            <w:r>
              <w:t xml:space="preserve">Modificada la descripción del campo valor en mensaje FR </w:t>
            </w:r>
          </w:p>
          <w:p w:rsidR="00263087" w:rsidRDefault="00263087" w:rsidP="0037211A">
            <w:pPr>
              <w:numPr>
                <w:ilvl w:val="0"/>
                <w:numId w:val="6"/>
              </w:numPr>
              <w:tabs>
                <w:tab w:val="left" w:pos="283"/>
              </w:tabs>
              <w:suppressAutoHyphens/>
              <w:spacing w:after="0" w:line="240" w:lineRule="auto"/>
            </w:pPr>
            <w:r>
              <w:t xml:space="preserve">El campo 'Cartao' del mensaje de solicitudes de copia (SC) hemos confirmado que está entrando en la actualidad con 16 posiciones (6 de bin y 10 de tarjeta). Lo mantenemos con 19 en el nuevo layout. </w:t>
            </w:r>
          </w:p>
          <w:p w:rsidR="00263087" w:rsidRDefault="00263087" w:rsidP="0037211A">
            <w:pPr>
              <w:numPr>
                <w:ilvl w:val="0"/>
                <w:numId w:val="6"/>
              </w:numPr>
              <w:tabs>
                <w:tab w:val="left" w:pos="283"/>
              </w:tabs>
              <w:suppressAutoHyphens/>
              <w:spacing w:after="0" w:line="240" w:lineRule="auto"/>
            </w:pPr>
            <w:r>
              <w:t xml:space="preserve">Aumentado el campo 'Cartao' del mensaje CB (comprobantes bloqueados) a 19 posiciones </w:t>
            </w:r>
          </w:p>
          <w:p w:rsidR="00263087" w:rsidRDefault="00263087" w:rsidP="0037211A">
            <w:pPr>
              <w:numPr>
                <w:ilvl w:val="0"/>
                <w:numId w:val="6"/>
              </w:numPr>
              <w:tabs>
                <w:tab w:val="left" w:pos="283"/>
              </w:tabs>
              <w:suppressAutoHyphens/>
              <w:spacing w:after="0" w:line="240" w:lineRule="auto"/>
            </w:pPr>
            <w:r>
              <w:t xml:space="preserve">Añadidas las calificaciones neuronal y paramétrica y los nuevos campos al fichero descargado por microarchivos para ser enviado a las entidades. Sólo se han añadido los que en el 'Fichero Operaciones Proposto .xls' aparecen en las telas de emisor. Los campos 'Quem respondeu', 'TVR', 'Chave de controle' no se han añadido a microarchivos. </w:t>
            </w:r>
          </w:p>
          <w:p w:rsidR="00263087" w:rsidRDefault="00263087" w:rsidP="0037211A">
            <w:pPr>
              <w:numPr>
                <w:ilvl w:val="0"/>
                <w:numId w:val="6"/>
              </w:numPr>
              <w:tabs>
                <w:tab w:val="left" w:pos="283"/>
              </w:tabs>
              <w:suppressAutoHyphens/>
              <w:spacing w:after="0" w:line="240" w:lineRule="auto"/>
            </w:pPr>
            <w:r>
              <w:t xml:space="preserve">Añadido nuevo valor '3' de la 'Capacidad de terminal' </w:t>
            </w:r>
          </w:p>
          <w:p w:rsidR="00263087" w:rsidRDefault="00263087" w:rsidP="0037211A">
            <w:pPr>
              <w:numPr>
                <w:ilvl w:val="0"/>
                <w:numId w:val="6"/>
              </w:numPr>
              <w:tabs>
                <w:tab w:val="left" w:pos="283"/>
              </w:tabs>
              <w:suppressAutoHyphens/>
              <w:spacing w:after="0" w:line="240" w:lineRule="auto"/>
            </w:pPr>
            <w:r>
              <w:t xml:space="preserve">Añadido layout de alertas de emisor descargadas de </w:t>
            </w:r>
            <w:smartTag w:uri="urn:schemas-microsoft-com:office:smarttags" w:element="PersonName">
              <w:smartTagPr>
                <w:attr w:name="ProductID" w:val="la BD. Se"/>
              </w:smartTagPr>
              <w:r>
                <w:t>la BD. Se</w:t>
              </w:r>
            </w:smartTag>
            <w:r>
              <w:t xml:space="preserve"> han añadido al formato actual los campos nuevos de la operación, con el mismo criterio que para microarchivos</w:t>
            </w:r>
          </w:p>
        </w:tc>
      </w:tr>
      <w:tr w:rsidR="00263087" w:rsidTr="0037211A">
        <w:tc>
          <w:tcPr>
            <w:tcW w:w="3354" w:type="dxa"/>
          </w:tcPr>
          <w:p w:rsidR="00263087" w:rsidRDefault="00263087" w:rsidP="0037211A">
            <w:pPr>
              <w:snapToGrid w:val="0"/>
            </w:pPr>
            <w:hyperlink r:id="rId15" w:history="1">
              <w:r>
                <w:rPr>
                  <w:rStyle w:val="Hipervnculo"/>
                </w:rPr>
                <w:t>pedro.pascual@iic.uam.es</w:t>
              </w:r>
            </w:hyperlink>
          </w:p>
        </w:tc>
        <w:tc>
          <w:tcPr>
            <w:tcW w:w="1023" w:type="dxa"/>
          </w:tcPr>
          <w:p w:rsidR="00263087" w:rsidRDefault="00263087" w:rsidP="0037211A">
            <w:pPr>
              <w:snapToGrid w:val="0"/>
              <w:ind w:left="20" w:right="-10"/>
            </w:pPr>
            <w:r>
              <w:t>1.7</w:t>
            </w:r>
          </w:p>
        </w:tc>
        <w:tc>
          <w:tcPr>
            <w:tcW w:w="5685" w:type="dxa"/>
          </w:tcPr>
          <w:p w:rsidR="00263087" w:rsidRDefault="00263087" w:rsidP="0037211A">
            <w:pPr>
              <w:snapToGrid w:val="0"/>
            </w:pPr>
            <w:r>
              <w:t>Revisión de layout de operaciones</w:t>
            </w:r>
          </w:p>
          <w:p w:rsidR="00263087" w:rsidRDefault="00263087" w:rsidP="0037211A">
            <w:pPr>
              <w:numPr>
                <w:ilvl w:val="0"/>
                <w:numId w:val="8"/>
              </w:numPr>
              <w:tabs>
                <w:tab w:val="left" w:pos="283"/>
              </w:tabs>
              <w:suppressAutoHyphens/>
              <w:spacing w:after="0" w:line="240" w:lineRule="auto"/>
            </w:pPr>
            <w:r>
              <w:t>Eliminado highlight de lo aprobado</w:t>
            </w:r>
          </w:p>
          <w:p w:rsidR="00263087" w:rsidRDefault="00263087" w:rsidP="0037211A">
            <w:pPr>
              <w:numPr>
                <w:ilvl w:val="0"/>
                <w:numId w:val="8"/>
              </w:numPr>
              <w:tabs>
                <w:tab w:val="left" w:pos="283"/>
              </w:tabs>
              <w:suppressAutoHyphens/>
              <w:spacing w:after="0" w:line="240" w:lineRule="auto"/>
            </w:pPr>
            <w:r>
              <w:t>Alterado valor por defecto de OP de 'Tipo de operación', 'país comercio', 'parcelado', 'no parcelas', nombre EC</w:t>
            </w:r>
          </w:p>
          <w:p w:rsidR="00263087" w:rsidRDefault="00263087" w:rsidP="0037211A">
            <w:pPr>
              <w:numPr>
                <w:ilvl w:val="0"/>
                <w:numId w:val="8"/>
              </w:numPr>
              <w:tabs>
                <w:tab w:val="left" w:pos="283"/>
              </w:tabs>
              <w:suppressAutoHyphens/>
              <w:spacing w:after="0" w:line="240" w:lineRule="auto"/>
            </w:pPr>
            <w:r>
              <w:t>Actualizado tipo de dato de fecha, crédito, Quem respondeu, ECI/VBV, CDC</w:t>
            </w:r>
          </w:p>
          <w:p w:rsidR="00263087" w:rsidRDefault="00263087" w:rsidP="0037211A">
            <w:pPr>
              <w:numPr>
                <w:ilvl w:val="0"/>
                <w:numId w:val="8"/>
              </w:numPr>
              <w:tabs>
                <w:tab w:val="left" w:pos="283"/>
              </w:tabs>
              <w:suppressAutoHyphens/>
              <w:spacing w:after="0" w:line="240" w:lineRule="auto"/>
            </w:pPr>
            <w:r>
              <w:t>Actualizado el nombre y tamaño de 'número terminal'</w:t>
            </w:r>
          </w:p>
          <w:p w:rsidR="00263087" w:rsidRDefault="00263087" w:rsidP="0037211A">
            <w:pPr>
              <w:numPr>
                <w:ilvl w:val="0"/>
                <w:numId w:val="8"/>
              </w:numPr>
              <w:tabs>
                <w:tab w:val="left" w:pos="283"/>
              </w:tabs>
              <w:suppressAutoHyphens/>
              <w:spacing w:after="0" w:line="240" w:lineRule="auto"/>
            </w:pPr>
            <w:r>
              <w:t>Corregidos los tamaños de registro de todos los mensajes</w:t>
            </w:r>
          </w:p>
          <w:p w:rsidR="00263087" w:rsidRDefault="00263087" w:rsidP="0037211A">
            <w:pPr>
              <w:numPr>
                <w:ilvl w:val="0"/>
                <w:numId w:val="8"/>
              </w:numPr>
              <w:tabs>
                <w:tab w:val="left" w:pos="283"/>
              </w:tabs>
              <w:suppressAutoHyphens/>
              <w:spacing w:after="0" w:line="240" w:lineRule="auto"/>
            </w:pPr>
            <w:r>
              <w:t>Añadida nomenclatura de ficheros AMEX y MASTERCARD y corregido nombre de internacionales</w:t>
            </w:r>
          </w:p>
          <w:p w:rsidR="00263087" w:rsidRDefault="00263087" w:rsidP="0037211A">
            <w:pPr>
              <w:numPr>
                <w:ilvl w:val="0"/>
                <w:numId w:val="8"/>
              </w:numPr>
              <w:tabs>
                <w:tab w:val="left" w:pos="283"/>
              </w:tabs>
              <w:suppressAutoHyphens/>
              <w:spacing w:after="0" w:line="240" w:lineRule="auto"/>
            </w:pPr>
            <w:r>
              <w:lastRenderedPageBreak/>
              <w:t>Aclaración de importe en dólares para OP/FR de tarjeta local en comercio extranjero</w:t>
            </w:r>
          </w:p>
          <w:p w:rsidR="00263087" w:rsidRDefault="00263087" w:rsidP="0037211A">
            <w:pPr>
              <w:numPr>
                <w:ilvl w:val="0"/>
                <w:numId w:val="8"/>
              </w:numPr>
              <w:tabs>
                <w:tab w:val="left" w:pos="283"/>
              </w:tabs>
              <w:suppressAutoHyphens/>
              <w:spacing w:after="0" w:line="240" w:lineRule="auto"/>
            </w:pPr>
            <w:r>
              <w:t>Nuevas Tablas 8, 18, 19, 20 y 21, y actualización de valores de tabla 7 (CVV2)</w:t>
            </w:r>
          </w:p>
          <w:p w:rsidR="00263087" w:rsidRDefault="00263087" w:rsidP="0037211A">
            <w:pPr>
              <w:numPr>
                <w:ilvl w:val="0"/>
                <w:numId w:val="8"/>
              </w:numPr>
              <w:tabs>
                <w:tab w:val="left" w:pos="283"/>
              </w:tabs>
              <w:suppressAutoHyphens/>
              <w:spacing w:after="0" w:line="240" w:lineRule="auto"/>
            </w:pPr>
            <w:r>
              <w:t>Actualización de valores por defecto de algunos campos</w:t>
            </w:r>
          </w:p>
          <w:p w:rsidR="00263087" w:rsidRDefault="00263087" w:rsidP="0037211A">
            <w:pPr>
              <w:numPr>
                <w:ilvl w:val="0"/>
                <w:numId w:val="8"/>
              </w:numPr>
              <w:tabs>
                <w:tab w:val="left" w:pos="283"/>
              </w:tabs>
              <w:suppressAutoHyphens/>
              <w:spacing w:after="0" w:line="240" w:lineRule="auto"/>
            </w:pPr>
            <w:r>
              <w:t xml:space="preserve">Referencia a tabla 18 de crédito/débito en diversos mensajes </w:t>
            </w:r>
          </w:p>
          <w:p w:rsidR="00263087" w:rsidRDefault="00263087" w:rsidP="0037211A">
            <w:pPr>
              <w:numPr>
                <w:ilvl w:val="0"/>
                <w:numId w:val="8"/>
              </w:numPr>
              <w:tabs>
                <w:tab w:val="left" w:pos="283"/>
              </w:tabs>
              <w:suppressAutoHyphens/>
              <w:spacing w:after="0" w:line="240" w:lineRule="auto"/>
            </w:pPr>
            <w:r>
              <w:t>Actualizado layout de alertas de emisor a versión 3.6 con nuevos campos de visanet</w:t>
            </w:r>
          </w:p>
          <w:p w:rsidR="00263087" w:rsidRDefault="00263087" w:rsidP="0037211A">
            <w:pPr>
              <w:numPr>
                <w:ilvl w:val="0"/>
                <w:numId w:val="8"/>
              </w:numPr>
              <w:tabs>
                <w:tab w:val="left" w:pos="283"/>
              </w:tabs>
              <w:suppressAutoHyphens/>
              <w:spacing w:after="0" w:line="240" w:lineRule="auto"/>
            </w:pPr>
            <w:r>
              <w:t>Sincronizadas tablas de valores con Layout Operaçoes Visanet 20050126</w:t>
            </w:r>
          </w:p>
        </w:tc>
      </w:tr>
      <w:tr w:rsidR="00263087" w:rsidTr="0037211A">
        <w:tc>
          <w:tcPr>
            <w:tcW w:w="3354" w:type="dxa"/>
          </w:tcPr>
          <w:p w:rsidR="00263087" w:rsidRDefault="00263087" w:rsidP="0037211A">
            <w:pPr>
              <w:snapToGrid w:val="0"/>
            </w:pPr>
            <w:hyperlink r:id="rId16" w:history="1">
              <w:r>
                <w:rPr>
                  <w:rStyle w:val="Hipervnculo"/>
                </w:rPr>
                <w:t>pedro.pascual@iic.uam.es</w:t>
              </w:r>
            </w:hyperlink>
          </w:p>
        </w:tc>
        <w:tc>
          <w:tcPr>
            <w:tcW w:w="1023" w:type="dxa"/>
          </w:tcPr>
          <w:p w:rsidR="00263087" w:rsidRDefault="00263087" w:rsidP="0037211A">
            <w:pPr>
              <w:snapToGrid w:val="0"/>
              <w:ind w:left="20" w:right="-10"/>
            </w:pPr>
            <w:r>
              <w:t>1.8</w:t>
            </w:r>
          </w:p>
        </w:tc>
        <w:tc>
          <w:tcPr>
            <w:tcW w:w="5685" w:type="dxa"/>
          </w:tcPr>
          <w:p w:rsidR="00263087" w:rsidRDefault="00263087" w:rsidP="0037211A">
            <w:pPr>
              <w:snapToGrid w:val="0"/>
            </w:pPr>
            <w:r>
              <w:t>Ajustes a catastro y algunas tablas</w:t>
            </w:r>
          </w:p>
          <w:p w:rsidR="00263087" w:rsidRDefault="00263087" w:rsidP="0037211A">
            <w:pPr>
              <w:numPr>
                <w:ilvl w:val="0"/>
                <w:numId w:val="16"/>
              </w:numPr>
              <w:tabs>
                <w:tab w:val="left" w:pos="283"/>
              </w:tabs>
              <w:suppressAutoHyphens/>
              <w:spacing w:after="0" w:line="240" w:lineRule="auto"/>
            </w:pPr>
            <w:r>
              <w:t>Eliminación de resalte de cambios anteriores</w:t>
            </w:r>
          </w:p>
          <w:p w:rsidR="00263087" w:rsidRDefault="00263087" w:rsidP="0037211A">
            <w:pPr>
              <w:numPr>
                <w:ilvl w:val="0"/>
                <w:numId w:val="16"/>
              </w:numPr>
              <w:tabs>
                <w:tab w:val="left" w:pos="283"/>
              </w:tabs>
              <w:suppressAutoHyphens/>
              <w:spacing w:after="0" w:line="240" w:lineRule="auto"/>
            </w:pPr>
            <w:r>
              <w:t>Eliminados algunos campos del mensaje de catastro CT</w:t>
            </w:r>
          </w:p>
          <w:p w:rsidR="00263087" w:rsidRDefault="00263087" w:rsidP="0037211A">
            <w:pPr>
              <w:numPr>
                <w:ilvl w:val="0"/>
                <w:numId w:val="16"/>
              </w:numPr>
              <w:tabs>
                <w:tab w:val="left" w:pos="283"/>
              </w:tabs>
              <w:suppressAutoHyphens/>
              <w:spacing w:after="0" w:line="240" w:lineRule="auto"/>
            </w:pPr>
            <w:r>
              <w:t>Nuevos valores en tablas 6, 15 y 17</w:t>
            </w:r>
          </w:p>
          <w:p w:rsidR="00263087" w:rsidRDefault="00263087" w:rsidP="0037211A">
            <w:pPr>
              <w:numPr>
                <w:ilvl w:val="0"/>
                <w:numId w:val="16"/>
              </w:numPr>
              <w:tabs>
                <w:tab w:val="left" w:pos="283"/>
              </w:tabs>
              <w:suppressAutoHyphens/>
              <w:spacing w:after="0" w:line="240" w:lineRule="auto"/>
            </w:pPr>
            <w:r>
              <w:t>Cambio en el formato de descarga de alertas de emisor obsoletas (mensaje wf): Código de servicio partido en 3 y nuevo Quem Respondeu</w:t>
            </w:r>
          </w:p>
        </w:tc>
      </w:tr>
      <w:tr w:rsidR="00263087" w:rsidTr="0037211A">
        <w:tc>
          <w:tcPr>
            <w:tcW w:w="3354" w:type="dxa"/>
          </w:tcPr>
          <w:p w:rsidR="00263087" w:rsidRDefault="00263087" w:rsidP="0037211A">
            <w:pPr>
              <w:snapToGrid w:val="0"/>
            </w:pPr>
            <w:hyperlink r:id="rId17" w:history="1">
              <w:r>
                <w:rPr>
                  <w:rStyle w:val="Hipervnculo"/>
                </w:rPr>
                <w:t>pedro.pascual@iic.uam.es</w:t>
              </w:r>
            </w:hyperlink>
          </w:p>
        </w:tc>
        <w:tc>
          <w:tcPr>
            <w:tcW w:w="1023" w:type="dxa"/>
          </w:tcPr>
          <w:p w:rsidR="00263087" w:rsidRDefault="00263087" w:rsidP="0037211A">
            <w:pPr>
              <w:snapToGrid w:val="0"/>
              <w:ind w:left="20" w:right="-10"/>
            </w:pPr>
            <w:r>
              <w:t>1.9</w:t>
            </w:r>
          </w:p>
        </w:tc>
        <w:tc>
          <w:tcPr>
            <w:tcW w:w="5685" w:type="dxa"/>
          </w:tcPr>
          <w:p w:rsidR="00263087" w:rsidRDefault="00263087" w:rsidP="0037211A">
            <w:pPr>
              <w:snapToGrid w:val="0"/>
            </w:pPr>
            <w:r>
              <w:t>Ajustes a catastro, CB, SE y alertas de emisor</w:t>
            </w:r>
          </w:p>
          <w:p w:rsidR="00263087" w:rsidRDefault="00263087" w:rsidP="0037211A">
            <w:pPr>
              <w:numPr>
                <w:ilvl w:val="0"/>
                <w:numId w:val="17"/>
              </w:numPr>
              <w:tabs>
                <w:tab w:val="left" w:pos="283"/>
              </w:tabs>
              <w:suppressAutoHyphens/>
              <w:spacing w:after="0" w:line="240" w:lineRule="auto"/>
            </w:pPr>
            <w:r>
              <w:t>Cambio de fechas de catastro de YYYYMMDD a DDMMYYYY</w:t>
            </w:r>
          </w:p>
          <w:p w:rsidR="00263087" w:rsidRDefault="00263087" w:rsidP="0037211A">
            <w:pPr>
              <w:numPr>
                <w:ilvl w:val="0"/>
                <w:numId w:val="16"/>
              </w:numPr>
              <w:tabs>
                <w:tab w:val="left" w:pos="283"/>
              </w:tabs>
              <w:suppressAutoHyphens/>
              <w:spacing w:after="0" w:line="240" w:lineRule="auto"/>
            </w:pPr>
            <w:r>
              <w:t>Fecha que faltaba en CB</w:t>
            </w:r>
          </w:p>
          <w:p w:rsidR="00263087" w:rsidRDefault="00263087" w:rsidP="0037211A">
            <w:pPr>
              <w:numPr>
                <w:ilvl w:val="0"/>
                <w:numId w:val="16"/>
              </w:numPr>
              <w:tabs>
                <w:tab w:val="left" w:pos="283"/>
              </w:tabs>
              <w:suppressAutoHyphens/>
              <w:spacing w:after="0" w:line="240" w:lineRule="auto"/>
            </w:pPr>
            <w:r>
              <w:t>Aumento de campo de importe en SE a 15 posiciones</w:t>
            </w:r>
          </w:p>
          <w:p w:rsidR="00263087" w:rsidRDefault="00263087" w:rsidP="0037211A">
            <w:pPr>
              <w:numPr>
                <w:ilvl w:val="0"/>
                <w:numId w:val="16"/>
              </w:numPr>
              <w:tabs>
                <w:tab w:val="left" w:pos="283"/>
              </w:tabs>
              <w:suppressAutoHyphens/>
              <w:spacing w:after="0" w:line="240" w:lineRule="auto"/>
            </w:pPr>
            <w:r>
              <w:t>Segmento de EC como CAU en alertas de emisor</w:t>
            </w:r>
          </w:p>
        </w:tc>
      </w:tr>
      <w:tr w:rsidR="00263087" w:rsidTr="0037211A">
        <w:tc>
          <w:tcPr>
            <w:tcW w:w="3354" w:type="dxa"/>
          </w:tcPr>
          <w:p w:rsidR="00263087" w:rsidRDefault="00263087" w:rsidP="0037211A">
            <w:pPr>
              <w:snapToGrid w:val="0"/>
            </w:pPr>
            <w:hyperlink r:id="rId18" w:history="1">
              <w:r>
                <w:rPr>
                  <w:rStyle w:val="Hipervnculo"/>
                </w:rPr>
                <w:t>pedro.pascual@iic.uam.es</w:t>
              </w:r>
            </w:hyperlink>
          </w:p>
        </w:tc>
        <w:tc>
          <w:tcPr>
            <w:tcW w:w="1023" w:type="dxa"/>
          </w:tcPr>
          <w:p w:rsidR="00263087" w:rsidRDefault="00263087" w:rsidP="0037211A">
            <w:pPr>
              <w:snapToGrid w:val="0"/>
              <w:ind w:left="20" w:right="-10"/>
            </w:pPr>
            <w:r>
              <w:t>1.91</w:t>
            </w:r>
          </w:p>
        </w:tc>
        <w:tc>
          <w:tcPr>
            <w:tcW w:w="5685" w:type="dxa"/>
          </w:tcPr>
          <w:p w:rsidR="00263087" w:rsidRDefault="00263087" w:rsidP="0037211A">
            <w:pPr>
              <w:snapToGrid w:val="0"/>
            </w:pPr>
            <w:r>
              <w:t>Ajuste en alertas de emisor</w:t>
            </w:r>
          </w:p>
          <w:p w:rsidR="00263087" w:rsidRDefault="00263087" w:rsidP="0037211A">
            <w:pPr>
              <w:numPr>
                <w:ilvl w:val="0"/>
                <w:numId w:val="18"/>
              </w:numPr>
              <w:tabs>
                <w:tab w:val="left" w:pos="283"/>
              </w:tabs>
              <w:suppressAutoHyphens/>
              <w:spacing w:after="0" w:line="240" w:lineRule="auto"/>
            </w:pPr>
            <w:r>
              <w:t>Nuevo campo para e-lynx y para nombre EC</w:t>
            </w:r>
          </w:p>
          <w:p w:rsidR="00263087" w:rsidRDefault="00263087" w:rsidP="0037211A">
            <w:pPr>
              <w:numPr>
                <w:ilvl w:val="0"/>
                <w:numId w:val="16"/>
              </w:numPr>
              <w:tabs>
                <w:tab w:val="left" w:pos="283"/>
              </w:tabs>
              <w:suppressAutoHyphens/>
              <w:spacing w:after="0" w:line="240" w:lineRule="auto"/>
            </w:pPr>
            <w:r>
              <w:t>Nueva posición de segmento de EC</w:t>
            </w:r>
          </w:p>
        </w:tc>
      </w:tr>
      <w:tr w:rsidR="00263087" w:rsidTr="0037211A">
        <w:tc>
          <w:tcPr>
            <w:tcW w:w="3354" w:type="dxa"/>
          </w:tcPr>
          <w:p w:rsidR="00263087" w:rsidRDefault="00263087" w:rsidP="0037211A">
            <w:pPr>
              <w:snapToGrid w:val="0"/>
            </w:pPr>
            <w:hyperlink r:id="rId19" w:history="1">
              <w:r>
                <w:rPr>
                  <w:rStyle w:val="Hipervnculo"/>
                </w:rPr>
                <w:t>pedro.pascual@iic.uam.es</w:t>
              </w:r>
            </w:hyperlink>
          </w:p>
        </w:tc>
        <w:tc>
          <w:tcPr>
            <w:tcW w:w="1023" w:type="dxa"/>
          </w:tcPr>
          <w:p w:rsidR="00263087" w:rsidRDefault="00263087" w:rsidP="0037211A">
            <w:pPr>
              <w:snapToGrid w:val="0"/>
              <w:ind w:left="20" w:right="-10"/>
            </w:pPr>
            <w:r>
              <w:t>1.92</w:t>
            </w:r>
          </w:p>
        </w:tc>
        <w:tc>
          <w:tcPr>
            <w:tcW w:w="5685" w:type="dxa"/>
          </w:tcPr>
          <w:p w:rsidR="00263087" w:rsidRDefault="00263087" w:rsidP="0037211A">
            <w:pPr>
              <w:snapToGrid w:val="0"/>
            </w:pPr>
            <w:r>
              <w:t>Ajustes en códigos</w:t>
            </w:r>
          </w:p>
          <w:p w:rsidR="00263087" w:rsidRDefault="00263087" w:rsidP="0037211A">
            <w:pPr>
              <w:numPr>
                <w:ilvl w:val="0"/>
                <w:numId w:val="19"/>
              </w:numPr>
              <w:tabs>
                <w:tab w:val="left" w:pos="283"/>
              </w:tabs>
              <w:suppressAutoHyphens/>
              <w:spacing w:after="0" w:line="240" w:lineRule="auto"/>
            </w:pPr>
            <w:r>
              <w:t>Nuevo origen de autorización, '7' (tabla 9)</w:t>
            </w:r>
          </w:p>
          <w:p w:rsidR="00263087" w:rsidRDefault="00263087" w:rsidP="0037211A">
            <w:pPr>
              <w:numPr>
                <w:ilvl w:val="0"/>
                <w:numId w:val="16"/>
              </w:numPr>
              <w:tabs>
                <w:tab w:val="left" w:pos="283"/>
              </w:tabs>
              <w:suppressAutoHyphens/>
              <w:spacing w:after="0" w:line="240" w:lineRule="auto"/>
            </w:pPr>
            <w:r>
              <w:t>Eliminado código 'nu' de la tabla 3. modo de entrada por no ser código numérico</w:t>
            </w:r>
          </w:p>
          <w:p w:rsidR="00263087" w:rsidRDefault="00263087" w:rsidP="0037211A">
            <w:pPr>
              <w:numPr>
                <w:ilvl w:val="0"/>
                <w:numId w:val="16"/>
              </w:numPr>
              <w:tabs>
                <w:tab w:val="left" w:pos="283"/>
              </w:tabs>
              <w:suppressAutoHyphens/>
              <w:spacing w:after="0" w:line="240" w:lineRule="auto"/>
            </w:pPr>
            <w:r>
              <w:t>Campo de país de EC en operaciones internacionales es alfabético y requiere tabla de conversión (tabla 22)</w:t>
            </w:r>
          </w:p>
          <w:p w:rsidR="00263087" w:rsidRDefault="00263087" w:rsidP="000A0B49">
            <w:r>
              <w:t>Añadido formato de Lynx-listado: alertas sobre tarjetas de test</w:t>
            </w:r>
          </w:p>
          <w:p w:rsidR="00263087" w:rsidRDefault="00263087" w:rsidP="000A0B49">
            <w:r>
              <w:t>Aclaración sobre tamaño del campo  'Tipo de fraude' en mensaje FR</w:t>
            </w:r>
          </w:p>
        </w:tc>
      </w:tr>
      <w:tr w:rsidR="00263087" w:rsidTr="0037211A">
        <w:tc>
          <w:tcPr>
            <w:tcW w:w="3354" w:type="dxa"/>
          </w:tcPr>
          <w:p w:rsidR="00263087" w:rsidRDefault="00263087" w:rsidP="0037211A">
            <w:pPr>
              <w:snapToGrid w:val="0"/>
            </w:pPr>
            <w:hyperlink r:id="rId20" w:history="1">
              <w:r>
                <w:rPr>
                  <w:rStyle w:val="Hipervnculo"/>
                </w:rPr>
                <w:t>francis.gomez@iic.uam.es</w:t>
              </w:r>
            </w:hyperlink>
          </w:p>
        </w:tc>
        <w:tc>
          <w:tcPr>
            <w:tcW w:w="1023" w:type="dxa"/>
          </w:tcPr>
          <w:p w:rsidR="00263087" w:rsidRDefault="00263087" w:rsidP="0037211A">
            <w:pPr>
              <w:snapToGrid w:val="0"/>
              <w:ind w:left="20" w:right="-10"/>
            </w:pPr>
            <w:r>
              <w:t>1.93</w:t>
            </w:r>
          </w:p>
        </w:tc>
        <w:tc>
          <w:tcPr>
            <w:tcW w:w="5685" w:type="dxa"/>
          </w:tcPr>
          <w:p w:rsidR="00263087" w:rsidRDefault="00263087" w:rsidP="0037211A">
            <w:pPr>
              <w:snapToGrid w:val="0"/>
            </w:pPr>
            <w:r>
              <w:t>Pequeñas correcciones y aclaraciones al documento</w:t>
            </w:r>
          </w:p>
          <w:p w:rsidR="00263087" w:rsidRDefault="00263087" w:rsidP="0037211A">
            <w:pPr>
              <w:numPr>
                <w:ilvl w:val="0"/>
                <w:numId w:val="20"/>
              </w:numPr>
              <w:tabs>
                <w:tab w:val="left" w:pos="283"/>
              </w:tabs>
              <w:suppressAutoHyphens/>
              <w:spacing w:after="0" w:line="240" w:lineRule="auto"/>
            </w:pPr>
            <w:r>
              <w:t>Se añade nota a cada formato indicando cuales están en producción y cuales no.</w:t>
            </w:r>
          </w:p>
          <w:p w:rsidR="00263087" w:rsidRDefault="00263087" w:rsidP="0037211A">
            <w:pPr>
              <w:numPr>
                <w:ilvl w:val="0"/>
                <w:numId w:val="16"/>
              </w:numPr>
              <w:tabs>
                <w:tab w:val="left" w:pos="283"/>
              </w:tabs>
              <w:suppressAutoHyphens/>
              <w:spacing w:after="0" w:line="240" w:lineRule="auto"/>
            </w:pPr>
            <w:r>
              <w:t xml:space="preserve">Se añade también tabla resumen con el estado de </w:t>
            </w:r>
            <w:r>
              <w:lastRenderedPageBreak/>
              <w:t>implantación de los formatos.</w:t>
            </w:r>
          </w:p>
          <w:p w:rsidR="00263087" w:rsidRDefault="00263087" w:rsidP="0037211A">
            <w:pPr>
              <w:numPr>
                <w:ilvl w:val="0"/>
                <w:numId w:val="16"/>
              </w:numPr>
              <w:tabs>
                <w:tab w:val="left" w:pos="283"/>
              </w:tabs>
              <w:suppressAutoHyphens/>
              <w:spacing w:after="0" w:line="240" w:lineRule="auto"/>
            </w:pPr>
            <w:r>
              <w:t>Corregido error en la posición del campo 'CPF  Propietário 3' del fichero de catastral.</w:t>
            </w:r>
          </w:p>
          <w:p w:rsidR="00263087" w:rsidRDefault="00263087" w:rsidP="0037211A">
            <w:pPr>
              <w:numPr>
                <w:ilvl w:val="0"/>
                <w:numId w:val="16"/>
              </w:numPr>
              <w:tabs>
                <w:tab w:val="left" w:pos="283"/>
              </w:tabs>
              <w:suppressAutoHyphens/>
              <w:spacing w:after="0" w:line="240" w:lineRule="auto"/>
            </w:pPr>
            <w:r>
              <w:t>Aclaraciones en 'Formato de fichero de alertas de emisor'</w:t>
            </w:r>
          </w:p>
          <w:p w:rsidR="00263087" w:rsidRDefault="00263087" w:rsidP="0037211A">
            <w:pPr>
              <w:numPr>
                <w:ilvl w:val="0"/>
                <w:numId w:val="16"/>
              </w:numPr>
              <w:tabs>
                <w:tab w:val="left" w:pos="283"/>
              </w:tabs>
              <w:suppressAutoHyphens/>
              <w:spacing w:after="0" w:line="240" w:lineRule="auto"/>
            </w:pPr>
            <w:r>
              <w:t>Añadida columna con el orden en los mensajes de longitud variable (separados por barras).</w:t>
            </w:r>
          </w:p>
          <w:p w:rsidR="00263087" w:rsidRDefault="00263087" w:rsidP="0037211A">
            <w:pPr>
              <w:numPr>
                <w:ilvl w:val="0"/>
                <w:numId w:val="16"/>
              </w:numPr>
              <w:tabs>
                <w:tab w:val="left" w:pos="283"/>
              </w:tabs>
              <w:suppressAutoHyphens/>
              <w:spacing w:after="0" w:line="240" w:lineRule="auto"/>
            </w:pPr>
            <w:r>
              <w:t>Corregidos errores tipográficos.</w:t>
            </w:r>
          </w:p>
        </w:tc>
      </w:tr>
      <w:tr w:rsidR="00263087" w:rsidTr="0037211A">
        <w:tc>
          <w:tcPr>
            <w:tcW w:w="3354" w:type="dxa"/>
          </w:tcPr>
          <w:p w:rsidR="00263087" w:rsidRDefault="00263087" w:rsidP="0037211A">
            <w:pPr>
              <w:snapToGrid w:val="0"/>
            </w:pPr>
            <w:hyperlink r:id="rId21" w:history="1">
              <w:r>
                <w:rPr>
                  <w:rStyle w:val="Hipervnculo"/>
                </w:rPr>
                <w:t>francis.gomez@iic.uam.es</w:t>
              </w:r>
            </w:hyperlink>
          </w:p>
        </w:tc>
        <w:tc>
          <w:tcPr>
            <w:tcW w:w="1023" w:type="dxa"/>
          </w:tcPr>
          <w:p w:rsidR="00263087" w:rsidRDefault="00263087" w:rsidP="0037211A">
            <w:pPr>
              <w:snapToGrid w:val="0"/>
              <w:ind w:left="20" w:right="-10"/>
            </w:pPr>
            <w:r>
              <w:t>2.00</w:t>
            </w:r>
          </w:p>
        </w:tc>
        <w:tc>
          <w:tcPr>
            <w:tcW w:w="5685" w:type="dxa"/>
          </w:tcPr>
          <w:p w:rsidR="00263087" w:rsidRDefault="00263087" w:rsidP="0037211A">
            <w:pPr>
              <w:snapToGrid w:val="0"/>
            </w:pPr>
            <w:r>
              <w:t>Cambios para proceso de correspondiente bancario (CB)</w:t>
            </w:r>
          </w:p>
          <w:p w:rsidR="00263087" w:rsidRDefault="00263087" w:rsidP="0037211A">
            <w:pPr>
              <w:numPr>
                <w:ilvl w:val="0"/>
                <w:numId w:val="21"/>
              </w:numPr>
              <w:tabs>
                <w:tab w:val="left" w:pos="283"/>
              </w:tabs>
              <w:suppressAutoHyphens/>
              <w:snapToGrid w:val="0"/>
              <w:spacing w:after="0" w:line="240" w:lineRule="auto"/>
            </w:pPr>
            <w:r>
              <w:t>Nuevo campos en formato de operación, Chargeback y Fraude junto con sus tablas asociadas, Medio pagamento y Objeto pagamento.</w:t>
            </w:r>
          </w:p>
          <w:p w:rsidR="00263087" w:rsidRDefault="00263087" w:rsidP="0037211A">
            <w:pPr>
              <w:numPr>
                <w:ilvl w:val="0"/>
                <w:numId w:val="16"/>
              </w:numPr>
              <w:tabs>
                <w:tab w:val="left" w:pos="283"/>
              </w:tabs>
              <w:suppressAutoHyphens/>
              <w:snapToGrid w:val="0"/>
              <w:spacing w:after="0" w:line="240" w:lineRule="auto"/>
            </w:pPr>
            <w:r>
              <w:t>Modificado el campo crédito para eliminar conta.</w:t>
            </w:r>
          </w:p>
          <w:p w:rsidR="00263087" w:rsidRDefault="00263087" w:rsidP="0037211A">
            <w:pPr>
              <w:numPr>
                <w:ilvl w:val="0"/>
                <w:numId w:val="16"/>
              </w:numPr>
              <w:tabs>
                <w:tab w:val="left" w:pos="283"/>
              </w:tabs>
              <w:suppressAutoHyphens/>
              <w:snapToGrid w:val="0"/>
              <w:spacing w:after="0" w:line="240" w:lineRule="auto"/>
            </w:pPr>
            <w:r>
              <w:t>Nuevos campos en formato de catastro: UNICAD y Banco CB</w:t>
            </w:r>
          </w:p>
        </w:tc>
      </w:tr>
      <w:tr w:rsidR="00263087" w:rsidTr="0037211A">
        <w:tc>
          <w:tcPr>
            <w:tcW w:w="3354" w:type="dxa"/>
          </w:tcPr>
          <w:p w:rsidR="00263087" w:rsidRDefault="00263087" w:rsidP="0037211A">
            <w:pPr>
              <w:snapToGrid w:val="0"/>
            </w:pPr>
            <w:hyperlink r:id="rId22" w:history="1">
              <w:r>
                <w:rPr>
                  <w:rStyle w:val="Hipervnculo"/>
                </w:rPr>
                <w:t>francis.gomez@iic.uam.es</w:t>
              </w:r>
            </w:hyperlink>
          </w:p>
        </w:tc>
        <w:tc>
          <w:tcPr>
            <w:tcW w:w="1023" w:type="dxa"/>
          </w:tcPr>
          <w:p w:rsidR="00263087" w:rsidRDefault="00263087" w:rsidP="0037211A">
            <w:pPr>
              <w:snapToGrid w:val="0"/>
              <w:ind w:left="20" w:right="-10"/>
            </w:pPr>
            <w:r>
              <w:t>2.1</w:t>
            </w:r>
          </w:p>
        </w:tc>
        <w:tc>
          <w:tcPr>
            <w:tcW w:w="5685" w:type="dxa"/>
          </w:tcPr>
          <w:p w:rsidR="00263087" w:rsidRDefault="00263087" w:rsidP="0037211A">
            <w:pPr>
              <w:snapToGrid w:val="0"/>
            </w:pPr>
            <w:r>
              <w:t>Añadido formato de 'operación con dinero' (DI)</w:t>
            </w:r>
          </w:p>
          <w:p w:rsidR="00263087" w:rsidRDefault="00263087" w:rsidP="0037211A">
            <w:pPr>
              <w:snapToGrid w:val="0"/>
            </w:pPr>
            <w:r>
              <w:t>Cambios en el formato de OP para poner 99 como valor por defecto de 'medio pagamento' y 'Objeto pagamento'.</w:t>
            </w:r>
          </w:p>
          <w:p w:rsidR="00263087" w:rsidRDefault="00263087" w:rsidP="0037211A">
            <w:pPr>
              <w:snapToGrid w:val="0"/>
            </w:pPr>
            <w:r>
              <w:t>Cambio en catastro para completar el campo UNICAD y la longitud total del mensaje.</w:t>
            </w:r>
          </w:p>
          <w:p w:rsidR="00263087" w:rsidRDefault="00263087" w:rsidP="0037211A">
            <w:pPr>
              <w:snapToGrid w:val="0"/>
            </w:pPr>
            <w:r>
              <w:t>Cambio en la tabla 24: Se cambia por 'conta no CB' por 'pague-conta'.</w:t>
            </w:r>
          </w:p>
          <w:p w:rsidR="00263087" w:rsidRDefault="00263087" w:rsidP="0037211A">
            <w:pPr>
              <w:snapToGrid w:val="0"/>
            </w:pPr>
            <w:r>
              <w:t>Cambios en la maquetación.</w:t>
            </w:r>
          </w:p>
        </w:tc>
      </w:tr>
      <w:tr w:rsidR="00263087" w:rsidTr="0037211A">
        <w:tc>
          <w:tcPr>
            <w:tcW w:w="3354" w:type="dxa"/>
          </w:tcPr>
          <w:p w:rsidR="00263087" w:rsidRDefault="00263087" w:rsidP="0037211A">
            <w:pPr>
              <w:snapToGrid w:val="0"/>
            </w:pPr>
            <w:hyperlink r:id="rId23" w:history="1">
              <w:r>
                <w:rPr>
                  <w:rStyle w:val="Hipervnculo"/>
                </w:rPr>
                <w:t>francis.gomez@iic.uam.es</w:t>
              </w:r>
            </w:hyperlink>
          </w:p>
        </w:tc>
        <w:tc>
          <w:tcPr>
            <w:tcW w:w="1023" w:type="dxa"/>
          </w:tcPr>
          <w:p w:rsidR="00263087" w:rsidRDefault="00263087" w:rsidP="0037211A">
            <w:pPr>
              <w:snapToGrid w:val="0"/>
              <w:ind w:left="20" w:right="-10"/>
            </w:pPr>
            <w:r>
              <w:t>2.2</w:t>
            </w:r>
          </w:p>
        </w:tc>
        <w:tc>
          <w:tcPr>
            <w:tcW w:w="5685" w:type="dxa"/>
          </w:tcPr>
          <w:p w:rsidR="00263087" w:rsidRDefault="00263087" w:rsidP="0037211A">
            <w:pPr>
              <w:snapToGrid w:val="0"/>
            </w:pPr>
            <w:r>
              <w:t>Añadidos nuevos códigos de respuesta en la tabla 1</w:t>
            </w:r>
          </w:p>
        </w:tc>
      </w:tr>
      <w:tr w:rsidR="00263087" w:rsidTr="0037211A">
        <w:tc>
          <w:tcPr>
            <w:tcW w:w="3354" w:type="dxa"/>
          </w:tcPr>
          <w:p w:rsidR="00263087" w:rsidRDefault="00263087" w:rsidP="0037211A">
            <w:pPr>
              <w:snapToGrid w:val="0"/>
            </w:pPr>
            <w:hyperlink r:id="rId24" w:history="1">
              <w:r>
                <w:rPr>
                  <w:rStyle w:val="Hipervnculo"/>
                </w:rPr>
                <w:t>francis.gomez@iic.uam.es</w:t>
              </w:r>
            </w:hyperlink>
          </w:p>
        </w:tc>
        <w:tc>
          <w:tcPr>
            <w:tcW w:w="1023" w:type="dxa"/>
          </w:tcPr>
          <w:p w:rsidR="00263087" w:rsidRDefault="00263087" w:rsidP="0037211A">
            <w:pPr>
              <w:snapToGrid w:val="0"/>
              <w:ind w:left="20" w:right="-10"/>
            </w:pPr>
            <w:r>
              <w:t>2.3</w:t>
            </w:r>
          </w:p>
        </w:tc>
        <w:tc>
          <w:tcPr>
            <w:tcW w:w="5685" w:type="dxa"/>
          </w:tcPr>
          <w:p w:rsidR="00263087" w:rsidRDefault="00263087" w:rsidP="0037211A">
            <w:pPr>
              <w:snapToGrid w:val="0"/>
            </w:pPr>
            <w:r>
              <w:t>Añadido formato de catastro unificado para MCC y Segmento.</w:t>
            </w:r>
          </w:p>
        </w:tc>
      </w:tr>
      <w:tr w:rsidR="00263087" w:rsidTr="0037211A">
        <w:tc>
          <w:tcPr>
            <w:tcW w:w="3354" w:type="dxa"/>
          </w:tcPr>
          <w:p w:rsidR="00263087" w:rsidRDefault="00263087" w:rsidP="0037211A">
            <w:pPr>
              <w:snapToGrid w:val="0"/>
            </w:pPr>
            <w:hyperlink r:id="rId25" w:history="1">
              <w:r>
                <w:rPr>
                  <w:rStyle w:val="Hipervnculo"/>
                </w:rPr>
                <w:t>carlos.santacruz@iic.uam.es</w:t>
              </w:r>
            </w:hyperlink>
          </w:p>
        </w:tc>
        <w:tc>
          <w:tcPr>
            <w:tcW w:w="1023" w:type="dxa"/>
          </w:tcPr>
          <w:p w:rsidR="00263087" w:rsidRDefault="00263087" w:rsidP="0037211A">
            <w:pPr>
              <w:snapToGrid w:val="0"/>
              <w:ind w:left="20" w:right="-10"/>
            </w:pPr>
            <w:r>
              <w:t>2.4</w:t>
            </w:r>
          </w:p>
        </w:tc>
        <w:tc>
          <w:tcPr>
            <w:tcW w:w="5685" w:type="dxa"/>
          </w:tcPr>
          <w:p w:rsidR="00263087" w:rsidRDefault="00263087" w:rsidP="0037211A">
            <w:pPr>
              <w:snapToGrid w:val="0"/>
            </w:pPr>
            <w:r>
              <w:t>2006/06/14</w:t>
            </w:r>
          </w:p>
          <w:p w:rsidR="00263087" w:rsidRDefault="00263087" w:rsidP="0037211A">
            <w:pPr>
              <w:numPr>
                <w:ilvl w:val="0"/>
                <w:numId w:val="13"/>
              </w:numPr>
              <w:tabs>
                <w:tab w:val="left" w:pos="720"/>
              </w:tabs>
              <w:suppressAutoHyphens/>
              <w:snapToGrid w:val="0"/>
              <w:spacing w:after="0" w:line="240" w:lineRule="auto"/>
            </w:pPr>
            <w:r>
              <w:t>Descripción de nueva arquitectura de hw</w:t>
            </w:r>
          </w:p>
          <w:p w:rsidR="00263087" w:rsidRDefault="00263087" w:rsidP="0037211A">
            <w:pPr>
              <w:numPr>
                <w:ilvl w:val="0"/>
                <w:numId w:val="13"/>
              </w:numPr>
              <w:tabs>
                <w:tab w:val="left" w:pos="720"/>
              </w:tabs>
              <w:suppressAutoHyphens/>
              <w:snapToGrid w:val="0"/>
              <w:spacing w:after="0" w:line="240" w:lineRule="auto"/>
            </w:pPr>
            <w:r>
              <w:t>Definición de mensajes online y mensajes offline</w:t>
            </w:r>
          </w:p>
          <w:p w:rsidR="00263087" w:rsidRDefault="00263087" w:rsidP="0037211A">
            <w:pPr>
              <w:numPr>
                <w:ilvl w:val="0"/>
                <w:numId w:val="13"/>
              </w:numPr>
              <w:tabs>
                <w:tab w:val="left" w:pos="720"/>
              </w:tabs>
              <w:suppressAutoHyphens/>
              <w:snapToGrid w:val="0"/>
              <w:spacing w:after="0" w:line="240" w:lineRule="auto"/>
            </w:pPr>
            <w:r>
              <w:t>Descripción de los nuevos mensajes online (RR/RO/CN/TA/TB/OP)</w:t>
            </w:r>
          </w:p>
        </w:tc>
      </w:tr>
      <w:tr w:rsidR="00263087" w:rsidTr="0037211A">
        <w:tc>
          <w:tcPr>
            <w:tcW w:w="3354" w:type="dxa"/>
          </w:tcPr>
          <w:p w:rsidR="00263087" w:rsidRDefault="00263087" w:rsidP="0037211A">
            <w:pPr>
              <w:snapToGrid w:val="0"/>
            </w:pPr>
            <w:hyperlink r:id="rId26" w:history="1">
              <w:r>
                <w:rPr>
                  <w:rStyle w:val="Hipervnculo"/>
                </w:rPr>
                <w:t>carlos.santacruz@iic.uam.es</w:t>
              </w:r>
            </w:hyperlink>
          </w:p>
        </w:tc>
        <w:tc>
          <w:tcPr>
            <w:tcW w:w="1023" w:type="dxa"/>
          </w:tcPr>
          <w:p w:rsidR="00263087" w:rsidRDefault="00263087" w:rsidP="0037211A">
            <w:pPr>
              <w:snapToGrid w:val="0"/>
              <w:ind w:left="20" w:right="-10"/>
            </w:pPr>
            <w:r>
              <w:t>2.5</w:t>
            </w:r>
          </w:p>
        </w:tc>
        <w:tc>
          <w:tcPr>
            <w:tcW w:w="5685" w:type="dxa"/>
          </w:tcPr>
          <w:p w:rsidR="00263087" w:rsidRDefault="00263087" w:rsidP="0037211A">
            <w:pPr>
              <w:snapToGrid w:val="0"/>
            </w:pPr>
            <w:r>
              <w:t>2006/06/22</w:t>
            </w:r>
          </w:p>
          <w:p w:rsidR="00263087" w:rsidRDefault="00263087" w:rsidP="0037211A">
            <w:pPr>
              <w:numPr>
                <w:ilvl w:val="0"/>
                <w:numId w:val="9"/>
              </w:numPr>
              <w:tabs>
                <w:tab w:val="left" w:pos="720"/>
              </w:tabs>
              <w:suppressAutoHyphens/>
              <w:snapToGrid w:val="0"/>
              <w:spacing w:after="0" w:line="240" w:lineRule="auto"/>
            </w:pPr>
            <w:r>
              <w:t>No todas las OP se envían online. El 97% de las OP se enviarán offline por ficheros como hasta ahora.</w:t>
            </w:r>
          </w:p>
          <w:p w:rsidR="00263087" w:rsidRDefault="00263087" w:rsidP="0037211A">
            <w:pPr>
              <w:numPr>
                <w:ilvl w:val="0"/>
                <w:numId w:val="9"/>
              </w:numPr>
              <w:tabs>
                <w:tab w:val="left" w:pos="720"/>
              </w:tabs>
              <w:suppressAutoHyphens/>
              <w:snapToGrid w:val="0"/>
              <w:spacing w:after="0" w:line="240" w:lineRule="auto"/>
            </w:pPr>
            <w:r>
              <w:t>El campo “ID Host” del mensaje OP se utiliza para indicar el origen de la transacción y por tanto si se responde online o no</w:t>
            </w:r>
          </w:p>
          <w:p w:rsidR="00263087" w:rsidRDefault="00263087" w:rsidP="0037211A">
            <w:pPr>
              <w:numPr>
                <w:ilvl w:val="0"/>
                <w:numId w:val="9"/>
              </w:numPr>
              <w:tabs>
                <w:tab w:val="left" w:pos="720"/>
              </w:tabs>
              <w:suppressAutoHyphens/>
              <w:snapToGrid w:val="0"/>
              <w:spacing w:after="0" w:line="240" w:lineRule="auto"/>
            </w:pPr>
            <w:r>
              <w:lastRenderedPageBreak/>
              <w:t xml:space="preserve">Modificación del mensaje RR para incluir </w:t>
            </w:r>
          </w:p>
          <w:p w:rsidR="00263087" w:rsidRDefault="00263087" w:rsidP="0037211A">
            <w:pPr>
              <w:numPr>
                <w:ilvl w:val="1"/>
                <w:numId w:val="9"/>
              </w:numPr>
              <w:tabs>
                <w:tab w:val="left" w:pos="1440"/>
              </w:tabs>
              <w:suppressAutoHyphens/>
              <w:snapToGrid w:val="0"/>
              <w:spacing w:after="0" w:line="240" w:lineRule="auto"/>
            </w:pPr>
            <w:r>
              <w:t>Score de regla</w:t>
            </w:r>
          </w:p>
          <w:p w:rsidR="00263087" w:rsidRDefault="00263087" w:rsidP="0037211A">
            <w:pPr>
              <w:numPr>
                <w:ilvl w:val="1"/>
                <w:numId w:val="9"/>
              </w:numPr>
              <w:tabs>
                <w:tab w:val="left" w:pos="1440"/>
              </w:tabs>
              <w:suppressAutoHyphens/>
              <w:snapToGrid w:val="0"/>
              <w:spacing w:after="0" w:line="240" w:lineRule="auto"/>
            </w:pPr>
            <w:r>
              <w:t>Indicador de bahaviour</w:t>
            </w:r>
          </w:p>
          <w:p w:rsidR="00263087" w:rsidRDefault="00263087" w:rsidP="0037211A">
            <w:pPr>
              <w:numPr>
                <w:ilvl w:val="1"/>
                <w:numId w:val="9"/>
              </w:numPr>
              <w:tabs>
                <w:tab w:val="left" w:pos="1440"/>
              </w:tabs>
              <w:suppressAutoHyphens/>
              <w:snapToGrid w:val="0"/>
              <w:spacing w:after="0" w:line="240" w:lineRule="auto"/>
            </w:pPr>
            <w:r>
              <w:t>Descripción de acciones</w:t>
            </w:r>
          </w:p>
        </w:tc>
      </w:tr>
      <w:tr w:rsidR="00263087" w:rsidTr="0037211A">
        <w:tc>
          <w:tcPr>
            <w:tcW w:w="3354" w:type="dxa"/>
          </w:tcPr>
          <w:p w:rsidR="00263087" w:rsidRDefault="00263087" w:rsidP="0037211A">
            <w:pPr>
              <w:snapToGrid w:val="0"/>
            </w:pPr>
            <w:hyperlink r:id="rId27" w:history="1">
              <w:r>
                <w:rPr>
                  <w:rStyle w:val="Hipervnculo"/>
                </w:rPr>
                <w:t>carlos.santacruz@iic.uam.es</w:t>
              </w:r>
            </w:hyperlink>
          </w:p>
        </w:tc>
        <w:tc>
          <w:tcPr>
            <w:tcW w:w="1023" w:type="dxa"/>
          </w:tcPr>
          <w:p w:rsidR="00263087" w:rsidRDefault="00263087" w:rsidP="0037211A">
            <w:pPr>
              <w:snapToGrid w:val="0"/>
              <w:ind w:left="20" w:right="-10"/>
            </w:pPr>
            <w:r>
              <w:t>2.6</w:t>
            </w:r>
          </w:p>
        </w:tc>
        <w:tc>
          <w:tcPr>
            <w:tcW w:w="5685" w:type="dxa"/>
          </w:tcPr>
          <w:p w:rsidR="00263087" w:rsidRDefault="00263087" w:rsidP="0037211A">
            <w:pPr>
              <w:snapToGrid w:val="0"/>
            </w:pPr>
            <w:r>
              <w:t>2006/07/03</w:t>
            </w:r>
          </w:p>
          <w:p w:rsidR="00263087" w:rsidRDefault="00263087" w:rsidP="0037211A">
            <w:pPr>
              <w:numPr>
                <w:ilvl w:val="0"/>
                <w:numId w:val="22"/>
              </w:numPr>
              <w:tabs>
                <w:tab w:val="left" w:pos="720"/>
              </w:tabs>
              <w:suppressAutoHyphens/>
              <w:snapToGrid w:val="0"/>
              <w:spacing w:after="0" w:line="240" w:lineRule="auto"/>
            </w:pPr>
            <w:r>
              <w:t>Nuevo campo en OP con la regla de Host que mandó la operación online.</w:t>
            </w:r>
          </w:p>
          <w:p w:rsidR="00263087" w:rsidRDefault="00263087" w:rsidP="0037211A">
            <w:pPr>
              <w:numPr>
                <w:ilvl w:val="0"/>
                <w:numId w:val="22"/>
              </w:numPr>
              <w:tabs>
                <w:tab w:val="left" w:pos="720"/>
              </w:tabs>
              <w:suppressAutoHyphens/>
              <w:snapToGrid w:val="0"/>
              <w:spacing w:after="0" w:line="240" w:lineRule="auto"/>
            </w:pPr>
            <w:r>
              <w:t>Añadir el flag de confirmación/timeout en el mensaje OP</w:t>
            </w:r>
          </w:p>
          <w:p w:rsidR="00263087" w:rsidRDefault="00263087" w:rsidP="0037211A">
            <w:pPr>
              <w:numPr>
                <w:ilvl w:val="0"/>
                <w:numId w:val="22"/>
              </w:numPr>
              <w:tabs>
                <w:tab w:val="left" w:pos="720"/>
              </w:tabs>
              <w:suppressAutoHyphens/>
              <w:snapToGrid w:val="0"/>
              <w:spacing w:after="0" w:line="240" w:lineRule="auto"/>
            </w:pPr>
            <w:r>
              <w:t>Definición de nuevo mensaje de TimeOut de un RR (TM).</w:t>
            </w:r>
          </w:p>
          <w:p w:rsidR="00263087" w:rsidRDefault="00263087" w:rsidP="0037211A">
            <w:pPr>
              <w:numPr>
                <w:ilvl w:val="0"/>
                <w:numId w:val="22"/>
              </w:numPr>
              <w:tabs>
                <w:tab w:val="left" w:pos="720"/>
              </w:tabs>
              <w:suppressAutoHyphens/>
              <w:snapToGrid w:val="0"/>
              <w:spacing w:after="0" w:line="240" w:lineRule="auto"/>
            </w:pPr>
            <w:r>
              <w:t>Definición de flujo de mensajes</w:t>
            </w:r>
          </w:p>
        </w:tc>
      </w:tr>
      <w:tr w:rsidR="00263087" w:rsidTr="0037211A">
        <w:tc>
          <w:tcPr>
            <w:tcW w:w="3354" w:type="dxa"/>
          </w:tcPr>
          <w:p w:rsidR="00263087" w:rsidRDefault="00263087" w:rsidP="0037211A">
            <w:pPr>
              <w:snapToGrid w:val="0"/>
            </w:pPr>
            <w:hyperlink r:id="rId28" w:history="1">
              <w:r>
                <w:rPr>
                  <w:rStyle w:val="Hipervnculo"/>
                </w:rPr>
                <w:t>carlos.santacru@iic.uam.es</w:t>
              </w:r>
            </w:hyperlink>
          </w:p>
        </w:tc>
        <w:tc>
          <w:tcPr>
            <w:tcW w:w="1023" w:type="dxa"/>
          </w:tcPr>
          <w:p w:rsidR="00263087" w:rsidRDefault="00263087" w:rsidP="0037211A">
            <w:pPr>
              <w:snapToGrid w:val="0"/>
              <w:ind w:left="20" w:right="-10"/>
            </w:pPr>
            <w:r>
              <w:t>2.7</w:t>
            </w:r>
          </w:p>
        </w:tc>
        <w:tc>
          <w:tcPr>
            <w:tcW w:w="5685" w:type="dxa"/>
          </w:tcPr>
          <w:p w:rsidR="00263087" w:rsidRDefault="00263087" w:rsidP="0037211A">
            <w:pPr>
              <w:snapToGrid w:val="0"/>
            </w:pPr>
            <w:r>
              <w:t>2006/07/04</w:t>
            </w:r>
          </w:p>
          <w:p w:rsidR="00263087" w:rsidRDefault="00263087" w:rsidP="0037211A">
            <w:pPr>
              <w:numPr>
                <w:ilvl w:val="0"/>
                <w:numId w:val="10"/>
              </w:numPr>
              <w:tabs>
                <w:tab w:val="left" w:pos="720"/>
              </w:tabs>
              <w:suppressAutoHyphens/>
              <w:snapToGrid w:val="0"/>
              <w:spacing w:after="0" w:line="240" w:lineRule="auto"/>
            </w:pPr>
            <w:r>
              <w:t>Los mensajes RO/TM pueden ir online (por mensaje) o en el fichero de autorizaciones offline</w:t>
            </w:r>
          </w:p>
          <w:p w:rsidR="00263087" w:rsidRDefault="00263087" w:rsidP="0037211A">
            <w:pPr>
              <w:numPr>
                <w:ilvl w:val="0"/>
                <w:numId w:val="10"/>
              </w:numPr>
              <w:tabs>
                <w:tab w:val="left" w:pos="720"/>
              </w:tabs>
              <w:suppressAutoHyphens/>
              <w:snapToGrid w:val="0"/>
              <w:spacing w:after="0" w:line="240" w:lineRule="auto"/>
            </w:pPr>
            <w:r>
              <w:t>Acción de envío de SMS</w:t>
            </w:r>
          </w:p>
          <w:p w:rsidR="00263087" w:rsidRDefault="00263087" w:rsidP="0037211A">
            <w:pPr>
              <w:numPr>
                <w:ilvl w:val="0"/>
                <w:numId w:val="10"/>
              </w:numPr>
              <w:tabs>
                <w:tab w:val="left" w:pos="720"/>
              </w:tabs>
              <w:suppressAutoHyphens/>
              <w:snapToGrid w:val="0"/>
              <w:spacing w:after="0" w:line="240" w:lineRule="auto"/>
            </w:pPr>
            <w:r>
              <w:t xml:space="preserve">Nuevo campo en </w:t>
            </w:r>
            <w:smartTag w:uri="urn:schemas-microsoft-com:office:smarttags" w:element="PersonName">
              <w:smartTagPr>
                <w:attr w:name="ProductID" w:val="la OP"/>
              </w:smartTagPr>
              <w:r>
                <w:t>la OP</w:t>
              </w:r>
            </w:smartTag>
            <w:r>
              <w:t>, tipo de Terminal</w:t>
            </w:r>
          </w:p>
          <w:p w:rsidR="00263087" w:rsidRDefault="00263087" w:rsidP="0037211A">
            <w:pPr>
              <w:numPr>
                <w:ilvl w:val="0"/>
                <w:numId w:val="10"/>
              </w:numPr>
              <w:tabs>
                <w:tab w:val="left" w:pos="720"/>
              </w:tabs>
              <w:suppressAutoHyphens/>
              <w:snapToGrid w:val="0"/>
              <w:spacing w:after="0" w:line="240" w:lineRule="auto"/>
            </w:pPr>
            <w:r>
              <w:t>Campos nuevos en mensaje RO</w:t>
            </w:r>
          </w:p>
          <w:p w:rsidR="00263087" w:rsidRDefault="00263087" w:rsidP="0037211A">
            <w:pPr>
              <w:numPr>
                <w:ilvl w:val="1"/>
                <w:numId w:val="10"/>
              </w:numPr>
              <w:tabs>
                <w:tab w:val="left" w:pos="1440"/>
              </w:tabs>
              <w:suppressAutoHyphens/>
              <w:snapToGrid w:val="0"/>
              <w:spacing w:after="0" w:line="240" w:lineRule="auto"/>
            </w:pPr>
            <w:r>
              <w:t>Quien respondió</w:t>
            </w:r>
          </w:p>
          <w:p w:rsidR="00263087" w:rsidRDefault="00263087" w:rsidP="0037211A">
            <w:pPr>
              <w:numPr>
                <w:ilvl w:val="1"/>
                <w:numId w:val="10"/>
              </w:numPr>
              <w:tabs>
                <w:tab w:val="left" w:pos="1440"/>
              </w:tabs>
              <w:suppressAutoHyphens/>
              <w:snapToGrid w:val="0"/>
              <w:spacing w:after="0" w:line="240" w:lineRule="auto"/>
            </w:pPr>
            <w:r>
              <w:t>Origen de autorización</w:t>
            </w:r>
          </w:p>
          <w:p w:rsidR="00263087" w:rsidRDefault="00263087" w:rsidP="0037211A">
            <w:pPr>
              <w:numPr>
                <w:ilvl w:val="0"/>
                <w:numId w:val="10"/>
              </w:numPr>
              <w:tabs>
                <w:tab w:val="left" w:pos="720"/>
              </w:tabs>
              <w:suppressAutoHyphens/>
              <w:snapToGrid w:val="0"/>
              <w:spacing w:after="0" w:line="240" w:lineRule="auto"/>
            </w:pPr>
            <w:r>
              <w:t>Características de las reglas de autorización</w:t>
            </w:r>
          </w:p>
          <w:p w:rsidR="00263087" w:rsidRDefault="00263087" w:rsidP="0037211A">
            <w:pPr>
              <w:snapToGrid w:val="0"/>
            </w:pPr>
          </w:p>
        </w:tc>
      </w:tr>
      <w:tr w:rsidR="00263087" w:rsidTr="0037211A">
        <w:tc>
          <w:tcPr>
            <w:tcW w:w="3354" w:type="dxa"/>
          </w:tcPr>
          <w:p w:rsidR="00263087" w:rsidRDefault="00263087" w:rsidP="0037211A">
            <w:pPr>
              <w:snapToGrid w:val="0"/>
            </w:pPr>
            <w:hyperlink r:id="rId29" w:history="1">
              <w:r>
                <w:rPr>
                  <w:rStyle w:val="Hipervnculo"/>
                </w:rPr>
                <w:t>carlos.santacruz@iic.uam.es</w:t>
              </w:r>
            </w:hyperlink>
          </w:p>
        </w:tc>
        <w:tc>
          <w:tcPr>
            <w:tcW w:w="1023" w:type="dxa"/>
          </w:tcPr>
          <w:p w:rsidR="00263087" w:rsidRDefault="00263087" w:rsidP="0037211A">
            <w:pPr>
              <w:snapToGrid w:val="0"/>
              <w:ind w:left="20" w:right="-10"/>
            </w:pPr>
            <w:r>
              <w:t>2.8</w:t>
            </w:r>
          </w:p>
        </w:tc>
        <w:tc>
          <w:tcPr>
            <w:tcW w:w="5685" w:type="dxa"/>
          </w:tcPr>
          <w:p w:rsidR="00263087" w:rsidRDefault="00263087" w:rsidP="0037211A">
            <w:pPr>
              <w:snapToGrid w:val="0"/>
            </w:pPr>
            <w:r>
              <w:t>2006/07/05</w:t>
            </w:r>
          </w:p>
          <w:p w:rsidR="00263087" w:rsidRDefault="00263087" w:rsidP="0037211A">
            <w:pPr>
              <w:numPr>
                <w:ilvl w:val="0"/>
                <w:numId w:val="12"/>
              </w:numPr>
              <w:tabs>
                <w:tab w:val="left" w:pos="720"/>
              </w:tabs>
              <w:suppressAutoHyphens/>
              <w:snapToGrid w:val="0"/>
              <w:spacing w:after="0" w:line="240" w:lineRule="auto"/>
            </w:pPr>
            <w:r>
              <w:t>No se va a hacer la lista positiva para permitir una transacción después de la referida. Queda en suspenso hasta nuevo aviso.</w:t>
            </w:r>
          </w:p>
          <w:p w:rsidR="00263087" w:rsidRDefault="00263087" w:rsidP="0037211A">
            <w:pPr>
              <w:numPr>
                <w:ilvl w:val="0"/>
                <w:numId w:val="12"/>
              </w:numPr>
              <w:tabs>
                <w:tab w:val="left" w:pos="720"/>
              </w:tabs>
              <w:suppressAutoHyphens/>
              <w:snapToGrid w:val="0"/>
              <w:spacing w:after="0" w:line="240" w:lineRule="auto"/>
            </w:pPr>
            <w:r>
              <w:t>Recarga esta en el campo “Objeto de Pagamento” valor 05 del mensaje OP</w:t>
            </w:r>
          </w:p>
          <w:p w:rsidR="00263087" w:rsidRDefault="00263087" w:rsidP="0037211A">
            <w:pPr>
              <w:numPr>
                <w:ilvl w:val="0"/>
                <w:numId w:val="12"/>
              </w:numPr>
              <w:tabs>
                <w:tab w:val="left" w:pos="720"/>
              </w:tabs>
              <w:suppressAutoHyphens/>
              <w:snapToGrid w:val="0"/>
              <w:spacing w:after="0" w:line="240" w:lineRule="auto"/>
            </w:pPr>
            <w:r>
              <w:t>Mensaje CT se añade un flag de si el EC admite recarga (S/N)</w:t>
            </w:r>
          </w:p>
          <w:p w:rsidR="00263087" w:rsidRDefault="00263087" w:rsidP="0037211A">
            <w:pPr>
              <w:numPr>
                <w:ilvl w:val="0"/>
                <w:numId w:val="12"/>
              </w:numPr>
              <w:tabs>
                <w:tab w:val="left" w:pos="720"/>
              </w:tabs>
              <w:suppressAutoHyphens/>
              <w:snapToGrid w:val="0"/>
              <w:spacing w:after="0" w:line="240" w:lineRule="auto"/>
            </w:pPr>
            <w:r>
              <w:t>Mensaje CT se añade un flag de Mobile (S/N)</w:t>
            </w:r>
          </w:p>
          <w:p w:rsidR="00263087" w:rsidRDefault="00263087" w:rsidP="0037211A">
            <w:pPr>
              <w:numPr>
                <w:ilvl w:val="0"/>
                <w:numId w:val="12"/>
              </w:numPr>
              <w:tabs>
                <w:tab w:val="left" w:pos="720"/>
              </w:tabs>
              <w:suppressAutoHyphens/>
              <w:snapToGrid w:val="0"/>
              <w:spacing w:after="0" w:line="240" w:lineRule="auto"/>
            </w:pPr>
            <w:r>
              <w:t>Mensaje CT se añade un filler de 50 posiciones</w:t>
            </w:r>
          </w:p>
          <w:p w:rsidR="00263087" w:rsidRDefault="00263087" w:rsidP="0037211A">
            <w:pPr>
              <w:numPr>
                <w:ilvl w:val="0"/>
                <w:numId w:val="12"/>
              </w:numPr>
              <w:tabs>
                <w:tab w:val="left" w:pos="720"/>
              </w:tabs>
              <w:suppressAutoHyphens/>
              <w:snapToGrid w:val="0"/>
              <w:spacing w:after="0" w:line="240" w:lineRule="auto"/>
            </w:pPr>
            <w:r>
              <w:t>Nuevo valor en el campo “POS condicion code”, 03 Operación mobile</w:t>
            </w:r>
          </w:p>
        </w:tc>
      </w:tr>
      <w:tr w:rsidR="00263087" w:rsidTr="0037211A">
        <w:tc>
          <w:tcPr>
            <w:tcW w:w="3354" w:type="dxa"/>
          </w:tcPr>
          <w:p w:rsidR="00263087" w:rsidRDefault="00263087" w:rsidP="0037211A">
            <w:pPr>
              <w:snapToGrid w:val="0"/>
            </w:pPr>
            <w:hyperlink r:id="rId30" w:history="1">
              <w:r>
                <w:rPr>
                  <w:rStyle w:val="Hipervnculo"/>
                </w:rPr>
                <w:t>carlos.santacruz@iic.uam.es</w:t>
              </w:r>
            </w:hyperlink>
          </w:p>
        </w:tc>
        <w:tc>
          <w:tcPr>
            <w:tcW w:w="1023" w:type="dxa"/>
          </w:tcPr>
          <w:p w:rsidR="00263087" w:rsidRDefault="00263087" w:rsidP="0037211A">
            <w:pPr>
              <w:snapToGrid w:val="0"/>
              <w:ind w:left="20" w:right="-10"/>
            </w:pPr>
            <w:r>
              <w:t>2.9</w:t>
            </w:r>
          </w:p>
        </w:tc>
        <w:tc>
          <w:tcPr>
            <w:tcW w:w="5685" w:type="dxa"/>
          </w:tcPr>
          <w:p w:rsidR="00263087" w:rsidRDefault="00263087" w:rsidP="0037211A">
            <w:pPr>
              <w:snapToGrid w:val="0"/>
            </w:pPr>
            <w:r>
              <w:t>2006/07/06</w:t>
            </w:r>
          </w:p>
          <w:p w:rsidR="00263087" w:rsidRDefault="00263087" w:rsidP="0037211A">
            <w:pPr>
              <w:numPr>
                <w:ilvl w:val="0"/>
                <w:numId w:val="11"/>
              </w:numPr>
              <w:tabs>
                <w:tab w:val="left" w:pos="720"/>
              </w:tabs>
              <w:suppressAutoHyphens/>
              <w:snapToGrid w:val="0"/>
              <w:spacing w:after="0" w:line="240" w:lineRule="auto"/>
            </w:pPr>
            <w:r>
              <w:t>Protocolo de comunicaciones TCP/IP</w:t>
            </w:r>
          </w:p>
          <w:p w:rsidR="00263087" w:rsidRDefault="00263087" w:rsidP="0037211A">
            <w:pPr>
              <w:numPr>
                <w:ilvl w:val="0"/>
                <w:numId w:val="11"/>
              </w:numPr>
              <w:tabs>
                <w:tab w:val="left" w:pos="720"/>
              </w:tabs>
              <w:suppressAutoHyphens/>
              <w:snapToGrid w:val="0"/>
              <w:spacing w:after="0" w:line="240" w:lineRule="auto"/>
            </w:pPr>
            <w:r>
              <w:t>Esquema de las máquinas y conexiones</w:t>
            </w:r>
          </w:p>
          <w:p w:rsidR="00263087" w:rsidRDefault="00263087" w:rsidP="0037211A">
            <w:pPr>
              <w:numPr>
                <w:ilvl w:val="0"/>
                <w:numId w:val="11"/>
              </w:numPr>
              <w:tabs>
                <w:tab w:val="left" w:pos="720"/>
              </w:tabs>
              <w:suppressAutoHyphens/>
              <w:snapToGrid w:val="0"/>
              <w:spacing w:after="0" w:line="240" w:lineRule="auto"/>
            </w:pPr>
            <w:r>
              <w:t>Cambio nomenclatura de COBAN en mensaje OP, CT, FR, CK, DI, Tabla 24 (cambia palabra “objeto de pagamento” por “tipo de pagamento”)</w:t>
            </w:r>
          </w:p>
          <w:p w:rsidR="00263087" w:rsidRDefault="00263087" w:rsidP="0037211A">
            <w:pPr>
              <w:numPr>
                <w:ilvl w:val="0"/>
                <w:numId w:val="11"/>
              </w:numPr>
              <w:tabs>
                <w:tab w:val="left" w:pos="720"/>
              </w:tabs>
              <w:suppressAutoHyphens/>
              <w:snapToGrid w:val="0"/>
              <w:spacing w:after="0" w:line="240" w:lineRule="auto"/>
            </w:pPr>
            <w:r>
              <w:t>Prioridad de reglas de autorización</w:t>
            </w:r>
          </w:p>
          <w:p w:rsidR="00263087" w:rsidRDefault="00263087" w:rsidP="0037211A">
            <w:pPr>
              <w:numPr>
                <w:ilvl w:val="0"/>
                <w:numId w:val="11"/>
              </w:numPr>
              <w:tabs>
                <w:tab w:val="left" w:pos="720"/>
              </w:tabs>
              <w:suppressAutoHyphens/>
              <w:snapToGrid w:val="0"/>
              <w:spacing w:after="0" w:line="240" w:lineRule="auto"/>
            </w:pPr>
            <w:r>
              <w:t>Facturación COBAN</w:t>
            </w:r>
          </w:p>
        </w:tc>
      </w:tr>
      <w:tr w:rsidR="00263087" w:rsidTr="0037211A">
        <w:tc>
          <w:tcPr>
            <w:tcW w:w="3354" w:type="dxa"/>
          </w:tcPr>
          <w:p w:rsidR="00263087" w:rsidRDefault="00263087" w:rsidP="0037211A">
            <w:pPr>
              <w:snapToGrid w:val="0"/>
            </w:pPr>
            <w:hyperlink r:id="rId31" w:history="1">
              <w:r>
                <w:rPr>
                  <w:rStyle w:val="Hipervnculo"/>
                </w:rPr>
                <w:t>francis.gomez@iic.uam.es</w:t>
              </w:r>
            </w:hyperlink>
          </w:p>
        </w:tc>
        <w:tc>
          <w:tcPr>
            <w:tcW w:w="1023" w:type="dxa"/>
          </w:tcPr>
          <w:p w:rsidR="00263087" w:rsidRDefault="00263087" w:rsidP="0037211A">
            <w:pPr>
              <w:snapToGrid w:val="0"/>
              <w:ind w:left="20" w:right="-10"/>
            </w:pPr>
            <w:r>
              <w:t>3.00</w:t>
            </w:r>
          </w:p>
        </w:tc>
        <w:tc>
          <w:tcPr>
            <w:tcW w:w="5685" w:type="dxa"/>
          </w:tcPr>
          <w:p w:rsidR="00263087" w:rsidRDefault="00263087" w:rsidP="0037211A">
            <w:pPr>
              <w:snapToGrid w:val="0"/>
            </w:pPr>
            <w:r>
              <w:t>2006/07/12</w:t>
            </w:r>
          </w:p>
          <w:p w:rsidR="00263087" w:rsidRDefault="00263087" w:rsidP="0037211A">
            <w:pPr>
              <w:numPr>
                <w:ilvl w:val="0"/>
                <w:numId w:val="14"/>
              </w:numPr>
              <w:tabs>
                <w:tab w:val="left" w:pos="720"/>
              </w:tabs>
              <w:suppressAutoHyphens/>
              <w:snapToGrid w:val="0"/>
              <w:spacing w:after="0" w:line="240" w:lineRule="auto"/>
            </w:pPr>
            <w:r>
              <w:t>Cambio en el porcentaje de operaciones online.</w:t>
            </w:r>
          </w:p>
          <w:p w:rsidR="00263087" w:rsidRDefault="00263087" w:rsidP="0037211A">
            <w:pPr>
              <w:numPr>
                <w:ilvl w:val="0"/>
                <w:numId w:val="14"/>
              </w:numPr>
              <w:tabs>
                <w:tab w:val="left" w:pos="720"/>
              </w:tabs>
              <w:suppressAutoHyphens/>
              <w:snapToGrid w:val="0"/>
              <w:spacing w:after="0" w:line="240" w:lineRule="auto"/>
            </w:pPr>
            <w:r>
              <w:t>Añadida tabla con los flags de respuesta, tabla 25.</w:t>
            </w:r>
          </w:p>
          <w:p w:rsidR="00263087" w:rsidRDefault="00263087" w:rsidP="0037211A">
            <w:pPr>
              <w:numPr>
                <w:ilvl w:val="0"/>
                <w:numId w:val="14"/>
              </w:numPr>
              <w:tabs>
                <w:tab w:val="left" w:pos="720"/>
              </w:tabs>
              <w:suppressAutoHyphens/>
              <w:snapToGrid w:val="0"/>
              <w:spacing w:after="0" w:line="240" w:lineRule="auto"/>
            </w:pPr>
            <w:r>
              <w:lastRenderedPageBreak/>
              <w:t>Añadida tabla de acciones de respuesta al host, tabla 26.</w:t>
            </w:r>
          </w:p>
          <w:p w:rsidR="00263087" w:rsidRDefault="00263087" w:rsidP="0037211A">
            <w:pPr>
              <w:numPr>
                <w:ilvl w:val="0"/>
                <w:numId w:val="14"/>
              </w:numPr>
              <w:tabs>
                <w:tab w:val="left" w:pos="720"/>
              </w:tabs>
              <w:suppressAutoHyphens/>
              <w:snapToGrid w:val="0"/>
              <w:spacing w:after="0" w:line="240" w:lineRule="auto"/>
            </w:pPr>
            <w:r>
              <w:t>Cambio en la  arquitectura de Lynx OnLine.</w:t>
            </w:r>
          </w:p>
          <w:p w:rsidR="00263087" w:rsidRDefault="00263087" w:rsidP="0037211A">
            <w:pPr>
              <w:numPr>
                <w:ilvl w:val="0"/>
                <w:numId w:val="14"/>
              </w:numPr>
              <w:tabs>
                <w:tab w:val="left" w:pos="720"/>
              </w:tabs>
              <w:suppressAutoHyphens/>
              <w:snapToGrid w:val="0"/>
              <w:spacing w:after="0" w:line="240" w:lineRule="auto"/>
            </w:pPr>
            <w:r>
              <w:t xml:space="preserve">Añadido mensaje </w:t>
            </w:r>
            <w:r w:rsidRPr="0037211A">
              <w:rPr>
                <w:b/>
                <w:bCs/>
              </w:rPr>
              <w:t>TM</w:t>
            </w:r>
            <w:r>
              <w:t xml:space="preserve"> en apartado 3.5.1</w:t>
            </w:r>
          </w:p>
          <w:p w:rsidR="00263087" w:rsidRDefault="00263087" w:rsidP="0037211A">
            <w:pPr>
              <w:numPr>
                <w:ilvl w:val="0"/>
                <w:numId w:val="14"/>
              </w:numPr>
              <w:tabs>
                <w:tab w:val="left" w:pos="720"/>
              </w:tabs>
              <w:suppressAutoHyphens/>
              <w:snapToGrid w:val="0"/>
              <w:spacing w:after="0" w:line="240" w:lineRule="auto"/>
            </w:pPr>
            <w:r>
              <w:t>Añadidos los ficheros de internacionales, manuales, aereas, MASTERCARD y AMEX que desaparecieron en la versión 2.4</w:t>
            </w:r>
          </w:p>
          <w:p w:rsidR="00263087" w:rsidRDefault="00263087" w:rsidP="0037211A">
            <w:pPr>
              <w:numPr>
                <w:ilvl w:val="0"/>
                <w:numId w:val="14"/>
              </w:numPr>
              <w:tabs>
                <w:tab w:val="left" w:pos="720"/>
              </w:tabs>
              <w:suppressAutoHyphens/>
              <w:snapToGrid w:val="0"/>
              <w:spacing w:after="0" w:line="240" w:lineRule="auto"/>
            </w:pPr>
            <w:r>
              <w:t>Modificado orden de filas y campo dirección en tabla de mensajes offline.</w:t>
            </w:r>
          </w:p>
          <w:p w:rsidR="00263087" w:rsidRDefault="00263087" w:rsidP="0037211A">
            <w:pPr>
              <w:numPr>
                <w:ilvl w:val="0"/>
                <w:numId w:val="14"/>
              </w:numPr>
              <w:tabs>
                <w:tab w:val="left" w:pos="720"/>
              </w:tabs>
              <w:suppressAutoHyphens/>
              <w:snapToGrid w:val="0"/>
              <w:spacing w:after="0" w:line="240" w:lineRule="auto"/>
            </w:pPr>
            <w:r>
              <w:t>Imposibilidad de duplicados de mensajes OP, RO y TM en Lynx OnLine y Lynx OffLine.</w:t>
            </w:r>
          </w:p>
          <w:p w:rsidR="00263087" w:rsidRDefault="00263087" w:rsidP="0037211A">
            <w:pPr>
              <w:numPr>
                <w:ilvl w:val="0"/>
                <w:numId w:val="14"/>
              </w:numPr>
              <w:tabs>
                <w:tab w:val="left" w:pos="720"/>
              </w:tabs>
              <w:suppressAutoHyphens/>
              <w:snapToGrid w:val="0"/>
              <w:spacing w:after="0" w:line="240" w:lineRule="auto"/>
            </w:pPr>
            <w:r>
              <w:t>Añadido campo recurrente en formato de OP.</w:t>
            </w:r>
          </w:p>
          <w:p w:rsidR="00263087" w:rsidRDefault="00263087" w:rsidP="0037211A">
            <w:pPr>
              <w:numPr>
                <w:ilvl w:val="0"/>
                <w:numId w:val="14"/>
              </w:numPr>
              <w:tabs>
                <w:tab w:val="left" w:pos="720"/>
              </w:tabs>
              <w:suppressAutoHyphens/>
              <w:snapToGrid w:val="0"/>
              <w:spacing w:after="0" w:line="240" w:lineRule="auto"/>
            </w:pPr>
            <w:r>
              <w:t>Añadidos valores posibles al campo recorrente del formato de CT.</w:t>
            </w:r>
          </w:p>
          <w:p w:rsidR="00263087" w:rsidRDefault="00263087" w:rsidP="0037211A">
            <w:pPr>
              <w:numPr>
                <w:ilvl w:val="0"/>
                <w:numId w:val="14"/>
              </w:numPr>
              <w:tabs>
                <w:tab w:val="left" w:pos="720"/>
              </w:tabs>
              <w:suppressAutoHyphens/>
              <w:snapToGrid w:val="0"/>
              <w:spacing w:after="0" w:line="240" w:lineRule="auto"/>
            </w:pPr>
            <w:r>
              <w:t>Cambio en formato de catastro (CT).</w:t>
            </w:r>
          </w:p>
          <w:p w:rsidR="00263087" w:rsidRDefault="00263087" w:rsidP="0037211A">
            <w:pPr>
              <w:numPr>
                <w:ilvl w:val="0"/>
                <w:numId w:val="14"/>
              </w:numPr>
              <w:tabs>
                <w:tab w:val="left" w:pos="720"/>
              </w:tabs>
              <w:suppressAutoHyphens/>
              <w:snapToGrid w:val="0"/>
              <w:spacing w:after="0" w:line="240" w:lineRule="auto"/>
            </w:pPr>
            <w:r>
              <w:t>Instalados formatos de MCC y segmento.</w:t>
            </w:r>
          </w:p>
          <w:p w:rsidR="00263087" w:rsidRDefault="00263087" w:rsidP="0037211A">
            <w:pPr>
              <w:numPr>
                <w:ilvl w:val="0"/>
                <w:numId w:val="14"/>
              </w:numPr>
              <w:tabs>
                <w:tab w:val="left" w:pos="720"/>
              </w:tabs>
              <w:suppressAutoHyphens/>
              <w:snapToGrid w:val="0"/>
              <w:spacing w:after="0" w:line="240" w:lineRule="auto"/>
            </w:pPr>
            <w:r>
              <w:t>Cambios en las reglas de autorización solicitados por VISANET.</w:t>
            </w:r>
          </w:p>
          <w:p w:rsidR="00263087" w:rsidRDefault="00263087" w:rsidP="0037211A">
            <w:pPr>
              <w:numPr>
                <w:ilvl w:val="0"/>
                <w:numId w:val="14"/>
              </w:numPr>
              <w:tabs>
                <w:tab w:val="left" w:pos="720"/>
              </w:tabs>
              <w:suppressAutoHyphens/>
              <w:snapToGrid w:val="0"/>
              <w:spacing w:after="0" w:line="240" w:lineRule="auto"/>
            </w:pPr>
            <w:r>
              <w:t>Añadido fallback como campo para reglas de autorización.</w:t>
            </w:r>
          </w:p>
          <w:p w:rsidR="00263087" w:rsidRDefault="00263087" w:rsidP="0037211A">
            <w:pPr>
              <w:numPr>
                <w:ilvl w:val="0"/>
                <w:numId w:val="14"/>
              </w:numPr>
              <w:tabs>
                <w:tab w:val="left" w:pos="720"/>
              </w:tabs>
              <w:suppressAutoHyphens/>
              <w:snapToGrid w:val="0"/>
              <w:spacing w:after="0" w:line="240" w:lineRule="auto"/>
            </w:pPr>
            <w:r>
              <w:t>Añadido el tiempo de espera por parte del Host.</w:t>
            </w:r>
          </w:p>
          <w:p w:rsidR="00263087" w:rsidRDefault="00263087" w:rsidP="0037211A">
            <w:pPr>
              <w:numPr>
                <w:ilvl w:val="0"/>
                <w:numId w:val="14"/>
              </w:numPr>
              <w:tabs>
                <w:tab w:val="left" w:pos="720"/>
              </w:tabs>
              <w:suppressAutoHyphens/>
              <w:snapToGrid w:val="0"/>
              <w:spacing w:after="0" w:line="240" w:lineRule="auto"/>
            </w:pPr>
            <w:r>
              <w:t>Añadido el porcentaje de transacciones online en días de pico.</w:t>
            </w:r>
          </w:p>
          <w:p w:rsidR="00263087" w:rsidRDefault="00263087" w:rsidP="0037211A">
            <w:pPr>
              <w:numPr>
                <w:ilvl w:val="0"/>
                <w:numId w:val="14"/>
              </w:numPr>
              <w:tabs>
                <w:tab w:val="left" w:pos="720"/>
              </w:tabs>
              <w:suppressAutoHyphens/>
              <w:snapToGrid w:val="0"/>
              <w:spacing w:after="0" w:line="240" w:lineRule="auto"/>
            </w:pPr>
            <w:r>
              <w:t>Añadida acción 'referida EC'.</w:t>
            </w:r>
          </w:p>
          <w:p w:rsidR="00263087" w:rsidRDefault="00263087" w:rsidP="0037211A">
            <w:pPr>
              <w:numPr>
                <w:ilvl w:val="0"/>
                <w:numId w:val="14"/>
              </w:numPr>
              <w:tabs>
                <w:tab w:val="left" w:pos="720"/>
              </w:tabs>
              <w:suppressAutoHyphens/>
              <w:snapToGrid w:val="0"/>
              <w:spacing w:after="0" w:line="240" w:lineRule="auto"/>
            </w:pPr>
            <w:r>
              <w:t>Cambios menores en la redacción.</w:t>
            </w:r>
          </w:p>
          <w:p w:rsidR="00263087" w:rsidRDefault="00263087" w:rsidP="0037211A">
            <w:pPr>
              <w:numPr>
                <w:ilvl w:val="0"/>
                <w:numId w:val="14"/>
              </w:numPr>
              <w:tabs>
                <w:tab w:val="left" w:pos="720"/>
              </w:tabs>
              <w:suppressAutoHyphens/>
              <w:snapToGrid w:val="0"/>
              <w:spacing w:after="0" w:line="240" w:lineRule="auto"/>
            </w:pPr>
            <w:r>
              <w:t>Correcciones ortográficas.</w:t>
            </w:r>
          </w:p>
          <w:p w:rsidR="00263087" w:rsidRDefault="00263087" w:rsidP="0037211A">
            <w:pPr>
              <w:numPr>
                <w:ilvl w:val="0"/>
                <w:numId w:val="14"/>
              </w:numPr>
              <w:tabs>
                <w:tab w:val="left" w:pos="720"/>
              </w:tabs>
              <w:suppressAutoHyphens/>
              <w:snapToGrid w:val="0"/>
              <w:spacing w:after="0" w:line="240" w:lineRule="auto"/>
            </w:pPr>
            <w:r>
              <w:t>Cambios en la maquetación.</w:t>
            </w:r>
          </w:p>
        </w:tc>
      </w:tr>
      <w:tr w:rsidR="00263087" w:rsidTr="0037211A">
        <w:tc>
          <w:tcPr>
            <w:tcW w:w="3354" w:type="dxa"/>
          </w:tcPr>
          <w:p w:rsidR="00263087" w:rsidRDefault="00263087" w:rsidP="0037211A">
            <w:pPr>
              <w:snapToGrid w:val="0"/>
            </w:pPr>
            <w:hyperlink r:id="rId32" w:history="1">
              <w:r>
                <w:rPr>
                  <w:rStyle w:val="Hipervnculo"/>
                </w:rPr>
                <w:t>francis.gomez@iic.uam.es</w:t>
              </w:r>
            </w:hyperlink>
          </w:p>
        </w:tc>
        <w:tc>
          <w:tcPr>
            <w:tcW w:w="1023" w:type="dxa"/>
          </w:tcPr>
          <w:p w:rsidR="00263087" w:rsidRDefault="00263087" w:rsidP="0037211A">
            <w:pPr>
              <w:snapToGrid w:val="0"/>
              <w:ind w:left="20" w:right="-10"/>
            </w:pPr>
            <w:r>
              <w:t>3.01</w:t>
            </w:r>
          </w:p>
        </w:tc>
        <w:tc>
          <w:tcPr>
            <w:tcW w:w="5685" w:type="dxa"/>
          </w:tcPr>
          <w:p w:rsidR="00263087" w:rsidRDefault="00263087" w:rsidP="0037211A">
            <w:pPr>
              <w:snapToGrid w:val="0"/>
            </w:pPr>
            <w:r>
              <w:t>2006/07/19</w:t>
            </w:r>
          </w:p>
          <w:p w:rsidR="00263087" w:rsidRDefault="00263087" w:rsidP="0037211A">
            <w:pPr>
              <w:numPr>
                <w:ilvl w:val="0"/>
                <w:numId w:val="23"/>
              </w:numPr>
              <w:tabs>
                <w:tab w:val="left" w:pos="720"/>
              </w:tabs>
              <w:suppressAutoHyphens/>
              <w:snapToGrid w:val="0"/>
              <w:spacing w:after="0" w:line="240" w:lineRule="auto"/>
            </w:pPr>
            <w:r>
              <w:t>Movido 'transacción recorrente' a la posición 201 del formato de OP</w:t>
            </w:r>
          </w:p>
          <w:p w:rsidR="00263087" w:rsidRDefault="00263087" w:rsidP="0037211A">
            <w:pPr>
              <w:numPr>
                <w:ilvl w:val="0"/>
                <w:numId w:val="23"/>
              </w:numPr>
              <w:tabs>
                <w:tab w:val="left" w:pos="720"/>
              </w:tabs>
              <w:suppressAutoHyphens/>
              <w:snapToGrid w:val="0"/>
              <w:spacing w:after="0" w:line="240" w:lineRule="auto"/>
            </w:pPr>
            <w:r>
              <w:t>Eliminados los valores posibles N, E, V de 'transacción recorrente' en el formato de OP</w:t>
            </w:r>
          </w:p>
        </w:tc>
      </w:tr>
      <w:tr w:rsidR="00263087" w:rsidTr="0037211A">
        <w:tc>
          <w:tcPr>
            <w:tcW w:w="3354" w:type="dxa"/>
          </w:tcPr>
          <w:p w:rsidR="00263087" w:rsidRDefault="00263087" w:rsidP="0037211A">
            <w:pPr>
              <w:snapToGrid w:val="0"/>
            </w:pPr>
            <w:hyperlink r:id="rId33" w:history="1">
              <w:r>
                <w:rPr>
                  <w:rStyle w:val="Hipervnculo"/>
                </w:rPr>
                <w:t>francis.gomez@iic.uam.es</w:t>
              </w:r>
            </w:hyperlink>
          </w:p>
        </w:tc>
        <w:tc>
          <w:tcPr>
            <w:tcW w:w="1023" w:type="dxa"/>
          </w:tcPr>
          <w:p w:rsidR="00263087" w:rsidRDefault="00263087" w:rsidP="0037211A">
            <w:pPr>
              <w:snapToGrid w:val="0"/>
              <w:ind w:left="20" w:right="-10"/>
            </w:pPr>
            <w:r>
              <w:t>3.02</w:t>
            </w:r>
          </w:p>
        </w:tc>
        <w:tc>
          <w:tcPr>
            <w:tcW w:w="5685" w:type="dxa"/>
          </w:tcPr>
          <w:p w:rsidR="00263087" w:rsidRDefault="00263087" w:rsidP="0037211A">
            <w:pPr>
              <w:snapToGrid w:val="0"/>
            </w:pPr>
            <w:r>
              <w:t>2006/07/20</w:t>
            </w:r>
          </w:p>
          <w:p w:rsidR="00263087" w:rsidRDefault="00263087" w:rsidP="0037211A">
            <w:pPr>
              <w:numPr>
                <w:ilvl w:val="0"/>
                <w:numId w:val="24"/>
              </w:numPr>
              <w:tabs>
                <w:tab w:val="left" w:pos="720"/>
              </w:tabs>
              <w:suppressAutoHyphens/>
              <w:snapToGrid w:val="0"/>
              <w:spacing w:after="0" w:line="240" w:lineRule="auto"/>
            </w:pPr>
            <w:r>
              <w:t>Cambiado el tipo del campo “Nº de terminal” del formato de OP de numérico a alfanumérico.</w:t>
            </w:r>
          </w:p>
        </w:tc>
      </w:tr>
      <w:tr w:rsidR="00263087" w:rsidTr="0037211A">
        <w:tc>
          <w:tcPr>
            <w:tcW w:w="3354" w:type="dxa"/>
          </w:tcPr>
          <w:p w:rsidR="00263087" w:rsidRDefault="00263087" w:rsidP="0037211A">
            <w:pPr>
              <w:snapToGrid w:val="0"/>
            </w:pPr>
            <w:hyperlink r:id="rId34" w:history="1">
              <w:r>
                <w:rPr>
                  <w:rStyle w:val="Hipervnculo"/>
                </w:rPr>
                <w:t>francis.gomez@iic.uam.es</w:t>
              </w:r>
            </w:hyperlink>
          </w:p>
        </w:tc>
        <w:tc>
          <w:tcPr>
            <w:tcW w:w="1023" w:type="dxa"/>
          </w:tcPr>
          <w:p w:rsidR="00263087" w:rsidRDefault="00263087" w:rsidP="0037211A">
            <w:pPr>
              <w:snapToGrid w:val="0"/>
              <w:ind w:left="20" w:right="-10"/>
            </w:pPr>
            <w:r>
              <w:t>3.03</w:t>
            </w:r>
          </w:p>
        </w:tc>
        <w:tc>
          <w:tcPr>
            <w:tcW w:w="5685" w:type="dxa"/>
          </w:tcPr>
          <w:p w:rsidR="00263087" w:rsidRDefault="00263087" w:rsidP="0037211A">
            <w:pPr>
              <w:snapToGrid w:val="0"/>
            </w:pPr>
            <w:r>
              <w:t>2006/08/03</w:t>
            </w:r>
          </w:p>
          <w:p w:rsidR="00263087" w:rsidRDefault="00263087" w:rsidP="0037211A">
            <w:pPr>
              <w:numPr>
                <w:ilvl w:val="0"/>
                <w:numId w:val="25"/>
              </w:numPr>
              <w:tabs>
                <w:tab w:val="left" w:pos="720"/>
              </w:tabs>
              <w:suppressAutoHyphens/>
              <w:snapToGrid w:val="0"/>
              <w:spacing w:after="0" w:line="240" w:lineRule="auto"/>
            </w:pPr>
            <w:r>
              <w:t>Cambiada la composición del campo  'ID único - Chave de controle' en todos los formatos donde interviene.</w:t>
            </w:r>
          </w:p>
        </w:tc>
      </w:tr>
      <w:tr w:rsidR="00263087" w:rsidTr="0037211A">
        <w:tc>
          <w:tcPr>
            <w:tcW w:w="3354" w:type="dxa"/>
          </w:tcPr>
          <w:p w:rsidR="00263087" w:rsidRDefault="00263087" w:rsidP="0037211A">
            <w:pPr>
              <w:snapToGrid w:val="0"/>
            </w:pPr>
            <w:hyperlink r:id="rId35" w:history="1">
              <w:r>
                <w:rPr>
                  <w:rStyle w:val="Hipervnculo"/>
                </w:rPr>
                <w:t>Carlos.santacruz@iic.uam.es</w:t>
              </w:r>
            </w:hyperlink>
          </w:p>
        </w:tc>
        <w:tc>
          <w:tcPr>
            <w:tcW w:w="1023" w:type="dxa"/>
          </w:tcPr>
          <w:p w:rsidR="00263087" w:rsidRDefault="00263087" w:rsidP="0037211A">
            <w:pPr>
              <w:snapToGrid w:val="0"/>
              <w:ind w:left="20" w:right="-10"/>
            </w:pPr>
            <w:r>
              <w:t>3.04</w:t>
            </w:r>
          </w:p>
        </w:tc>
        <w:tc>
          <w:tcPr>
            <w:tcW w:w="5685" w:type="dxa"/>
          </w:tcPr>
          <w:p w:rsidR="00263087" w:rsidRDefault="00263087" w:rsidP="0037211A">
            <w:pPr>
              <w:snapToGrid w:val="0"/>
            </w:pPr>
            <w:r>
              <w:t>2006/08/15</w:t>
            </w:r>
          </w:p>
          <w:p w:rsidR="00263087" w:rsidRDefault="00263087" w:rsidP="0037211A">
            <w:pPr>
              <w:numPr>
                <w:ilvl w:val="0"/>
                <w:numId w:val="15"/>
              </w:numPr>
              <w:tabs>
                <w:tab w:val="left" w:pos="720"/>
              </w:tabs>
              <w:suppressAutoHyphens/>
              <w:snapToGrid w:val="0"/>
              <w:spacing w:after="0" w:line="240" w:lineRule="auto"/>
            </w:pPr>
            <w:r>
              <w:t>Incluir campo UF en el mensaje OP</w:t>
            </w:r>
          </w:p>
          <w:p w:rsidR="00263087" w:rsidRDefault="00263087" w:rsidP="0037211A">
            <w:pPr>
              <w:numPr>
                <w:ilvl w:val="0"/>
                <w:numId w:val="15"/>
              </w:numPr>
              <w:tabs>
                <w:tab w:val="left" w:pos="720"/>
              </w:tabs>
              <w:suppressAutoHyphens/>
              <w:snapToGrid w:val="0"/>
              <w:spacing w:after="0" w:line="240" w:lineRule="auto"/>
            </w:pPr>
            <w:r>
              <w:t>Tabla 16, incluido valor GS (Gateway de Serviços)</w:t>
            </w:r>
          </w:p>
          <w:p w:rsidR="00263087" w:rsidRDefault="00263087" w:rsidP="0037211A">
            <w:pPr>
              <w:numPr>
                <w:ilvl w:val="0"/>
                <w:numId w:val="15"/>
              </w:numPr>
              <w:tabs>
                <w:tab w:val="left" w:pos="720"/>
              </w:tabs>
              <w:suppressAutoHyphens/>
              <w:snapToGrid w:val="0"/>
              <w:spacing w:after="0" w:line="240" w:lineRule="auto"/>
            </w:pPr>
            <w:r>
              <w:t>Tabla 24. Incluido valor 06 (Troco Fácil)</w:t>
            </w:r>
          </w:p>
        </w:tc>
      </w:tr>
      <w:tr w:rsidR="00263087" w:rsidTr="0037211A">
        <w:tc>
          <w:tcPr>
            <w:tcW w:w="3354" w:type="dxa"/>
          </w:tcPr>
          <w:p w:rsidR="00263087" w:rsidRDefault="00263087" w:rsidP="0037211A">
            <w:pPr>
              <w:snapToGrid w:val="0"/>
            </w:pPr>
            <w:hyperlink r:id="rId36" w:history="1">
              <w:r>
                <w:rPr>
                  <w:rStyle w:val="Hipervnculo"/>
                </w:rPr>
                <w:t>francis.gomez@iic.uam.es</w:t>
              </w:r>
            </w:hyperlink>
          </w:p>
        </w:tc>
        <w:tc>
          <w:tcPr>
            <w:tcW w:w="1023" w:type="dxa"/>
          </w:tcPr>
          <w:p w:rsidR="00263087" w:rsidRDefault="00263087" w:rsidP="0037211A">
            <w:pPr>
              <w:snapToGrid w:val="0"/>
              <w:ind w:left="20" w:right="-10"/>
            </w:pPr>
            <w:r>
              <w:t>3.05</w:t>
            </w:r>
          </w:p>
        </w:tc>
        <w:tc>
          <w:tcPr>
            <w:tcW w:w="5685" w:type="dxa"/>
          </w:tcPr>
          <w:p w:rsidR="00263087" w:rsidRDefault="00263087" w:rsidP="0037211A">
            <w:pPr>
              <w:snapToGrid w:val="0"/>
            </w:pPr>
            <w:r>
              <w:t>2006/09/27</w:t>
            </w:r>
          </w:p>
          <w:p w:rsidR="00263087" w:rsidRDefault="00263087" w:rsidP="0037211A">
            <w:pPr>
              <w:numPr>
                <w:ilvl w:val="0"/>
                <w:numId w:val="26"/>
              </w:numPr>
              <w:tabs>
                <w:tab w:val="left" w:pos="720"/>
              </w:tabs>
              <w:suppressAutoHyphens/>
              <w:snapToGrid w:val="0"/>
              <w:spacing w:after="0" w:line="240" w:lineRule="auto"/>
            </w:pPr>
            <w:r>
              <w:t>Añadido formato para facturación de recarga (FO).</w:t>
            </w:r>
          </w:p>
          <w:p w:rsidR="00263087" w:rsidRDefault="00263087" w:rsidP="0037211A">
            <w:pPr>
              <w:numPr>
                <w:ilvl w:val="0"/>
                <w:numId w:val="26"/>
              </w:numPr>
              <w:tabs>
                <w:tab w:val="left" w:pos="720"/>
              </w:tabs>
              <w:suppressAutoHyphens/>
              <w:snapToGrid w:val="0"/>
              <w:spacing w:after="0" w:line="240" w:lineRule="auto"/>
            </w:pPr>
            <w:r>
              <w:lastRenderedPageBreak/>
              <w:t>Añadido el campo operadora en los formatos de facturación.</w:t>
            </w:r>
          </w:p>
          <w:p w:rsidR="00263087" w:rsidRDefault="00263087" w:rsidP="0037211A">
            <w:pPr>
              <w:numPr>
                <w:ilvl w:val="0"/>
                <w:numId w:val="26"/>
              </w:numPr>
              <w:tabs>
                <w:tab w:val="left" w:pos="720"/>
              </w:tabs>
              <w:suppressAutoHyphens/>
              <w:snapToGrid w:val="0"/>
              <w:spacing w:after="0" w:line="240" w:lineRule="auto"/>
            </w:pPr>
            <w:r>
              <w:t>Añadida la tabla 27</w:t>
            </w:r>
          </w:p>
        </w:tc>
      </w:tr>
      <w:tr w:rsidR="00263087" w:rsidTr="0037211A">
        <w:tc>
          <w:tcPr>
            <w:tcW w:w="3354" w:type="dxa"/>
          </w:tcPr>
          <w:p w:rsidR="00263087" w:rsidRDefault="00263087" w:rsidP="0037211A">
            <w:pPr>
              <w:snapToGrid w:val="0"/>
            </w:pPr>
            <w:hyperlink r:id="rId37" w:history="1">
              <w:r>
                <w:rPr>
                  <w:rStyle w:val="Hipervnculo"/>
                </w:rPr>
                <w:t>francis.gomez@iic.uam.es</w:t>
              </w:r>
            </w:hyperlink>
          </w:p>
        </w:tc>
        <w:tc>
          <w:tcPr>
            <w:tcW w:w="1023" w:type="dxa"/>
          </w:tcPr>
          <w:p w:rsidR="00263087" w:rsidRDefault="00263087" w:rsidP="0037211A">
            <w:pPr>
              <w:snapToGrid w:val="0"/>
              <w:ind w:left="20" w:right="-10"/>
            </w:pPr>
            <w:r>
              <w:t>3.06</w:t>
            </w:r>
          </w:p>
        </w:tc>
        <w:tc>
          <w:tcPr>
            <w:tcW w:w="5685" w:type="dxa"/>
          </w:tcPr>
          <w:p w:rsidR="00263087" w:rsidRDefault="00263087" w:rsidP="0037211A">
            <w:pPr>
              <w:snapToGrid w:val="0"/>
            </w:pPr>
            <w:r>
              <w:t>2006/10/20</w:t>
            </w:r>
          </w:p>
          <w:p w:rsidR="00263087" w:rsidRDefault="00263087" w:rsidP="0037211A">
            <w:pPr>
              <w:numPr>
                <w:ilvl w:val="0"/>
                <w:numId w:val="27"/>
              </w:numPr>
              <w:tabs>
                <w:tab w:val="left" w:pos="720"/>
              </w:tabs>
              <w:suppressAutoHyphens/>
              <w:snapToGrid w:val="0"/>
              <w:spacing w:after="0" w:line="240" w:lineRule="auto"/>
            </w:pPr>
            <w:r>
              <w:t>Eliminados los cambios de la v3.05 a petición de Luciana Martins.</w:t>
            </w:r>
          </w:p>
          <w:p w:rsidR="00263087" w:rsidRDefault="00263087" w:rsidP="0037211A">
            <w:pPr>
              <w:numPr>
                <w:ilvl w:val="0"/>
                <w:numId w:val="26"/>
              </w:numPr>
              <w:tabs>
                <w:tab w:val="left" w:pos="720"/>
              </w:tabs>
              <w:suppressAutoHyphens/>
              <w:snapToGrid w:val="0"/>
              <w:spacing w:after="0" w:line="240" w:lineRule="auto"/>
            </w:pPr>
            <w:r>
              <w:t>Cambiada la longitud de los campos 'score de regla' y 'id regla de autorización' en el formato RR.</w:t>
            </w:r>
          </w:p>
          <w:p w:rsidR="00263087" w:rsidRDefault="00263087" w:rsidP="0037211A">
            <w:pPr>
              <w:numPr>
                <w:ilvl w:val="0"/>
                <w:numId w:val="26"/>
              </w:numPr>
              <w:tabs>
                <w:tab w:val="left" w:pos="720"/>
              </w:tabs>
              <w:suppressAutoHyphens/>
              <w:snapToGrid w:val="0"/>
              <w:spacing w:after="0" w:line="240" w:lineRule="auto"/>
            </w:pPr>
            <w:r>
              <w:t>Añadido un comentario sobre la posición 210 del formato de OP.</w:t>
            </w:r>
          </w:p>
        </w:tc>
      </w:tr>
      <w:tr w:rsidR="00263087" w:rsidTr="0037211A">
        <w:tc>
          <w:tcPr>
            <w:tcW w:w="3354" w:type="dxa"/>
          </w:tcPr>
          <w:p w:rsidR="00263087" w:rsidRDefault="00263087" w:rsidP="0037211A">
            <w:pPr>
              <w:snapToGrid w:val="0"/>
            </w:pPr>
            <w:hyperlink r:id="rId38" w:history="1">
              <w:r>
                <w:rPr>
                  <w:rStyle w:val="Hipervnculo"/>
                </w:rPr>
                <w:t>francis.gomez@iic.uam.es</w:t>
              </w:r>
            </w:hyperlink>
          </w:p>
        </w:tc>
        <w:tc>
          <w:tcPr>
            <w:tcW w:w="1023" w:type="dxa"/>
          </w:tcPr>
          <w:p w:rsidR="00263087" w:rsidRDefault="00263087" w:rsidP="0037211A">
            <w:pPr>
              <w:snapToGrid w:val="0"/>
              <w:ind w:left="20" w:right="-10"/>
            </w:pPr>
            <w:r>
              <w:t>3.07</w:t>
            </w:r>
          </w:p>
        </w:tc>
        <w:tc>
          <w:tcPr>
            <w:tcW w:w="5685" w:type="dxa"/>
          </w:tcPr>
          <w:p w:rsidR="00263087" w:rsidRDefault="00263087" w:rsidP="0037211A">
            <w:pPr>
              <w:snapToGrid w:val="0"/>
            </w:pPr>
            <w:r>
              <w:t>2006/11/17</w:t>
            </w:r>
          </w:p>
          <w:p w:rsidR="00263087" w:rsidRDefault="00263087" w:rsidP="0037211A">
            <w:pPr>
              <w:numPr>
                <w:ilvl w:val="0"/>
                <w:numId w:val="28"/>
              </w:numPr>
              <w:tabs>
                <w:tab w:val="left" w:pos="720"/>
              </w:tabs>
              <w:suppressAutoHyphens/>
              <w:snapToGrid w:val="0"/>
              <w:spacing w:after="0" w:line="240" w:lineRule="auto"/>
            </w:pPr>
            <w:r>
              <w:t>Añadido el formato de fichero creado por Lynx para las operaciones llegadas por OnLine.</w:t>
            </w:r>
          </w:p>
        </w:tc>
      </w:tr>
      <w:tr w:rsidR="00263087" w:rsidTr="0037211A">
        <w:tc>
          <w:tcPr>
            <w:tcW w:w="3354" w:type="dxa"/>
          </w:tcPr>
          <w:p w:rsidR="00263087" w:rsidRDefault="00263087" w:rsidP="0037211A">
            <w:pPr>
              <w:snapToGrid w:val="0"/>
            </w:pPr>
            <w:hyperlink r:id="rId39" w:history="1">
              <w:r>
                <w:rPr>
                  <w:rStyle w:val="Hipervnculo"/>
                </w:rPr>
                <w:t>francis.gomez@iic.uam.es</w:t>
              </w:r>
            </w:hyperlink>
          </w:p>
        </w:tc>
        <w:tc>
          <w:tcPr>
            <w:tcW w:w="1023" w:type="dxa"/>
          </w:tcPr>
          <w:p w:rsidR="00263087" w:rsidRDefault="00263087" w:rsidP="0037211A">
            <w:pPr>
              <w:snapToGrid w:val="0"/>
              <w:ind w:left="20" w:right="-10"/>
            </w:pPr>
            <w:r>
              <w:t>3.08</w:t>
            </w:r>
          </w:p>
        </w:tc>
        <w:tc>
          <w:tcPr>
            <w:tcW w:w="5685" w:type="dxa"/>
          </w:tcPr>
          <w:p w:rsidR="00263087" w:rsidRDefault="00263087" w:rsidP="0037211A">
            <w:pPr>
              <w:snapToGrid w:val="0"/>
            </w:pPr>
            <w:r>
              <w:t>2007/02/26</w:t>
            </w:r>
          </w:p>
          <w:p w:rsidR="00263087" w:rsidRDefault="00263087" w:rsidP="0037211A">
            <w:pPr>
              <w:numPr>
                <w:ilvl w:val="0"/>
                <w:numId w:val="29"/>
              </w:numPr>
              <w:tabs>
                <w:tab w:val="left" w:pos="720"/>
              </w:tabs>
              <w:suppressAutoHyphens/>
              <w:snapToGrid w:val="0"/>
              <w:spacing w:after="0" w:line="240" w:lineRule="auto"/>
            </w:pPr>
            <w:r>
              <w:t>Añadido nuevo campo a  la tabla 16.</w:t>
            </w:r>
          </w:p>
        </w:tc>
      </w:tr>
      <w:tr w:rsidR="00263087" w:rsidTr="0037211A">
        <w:tc>
          <w:tcPr>
            <w:tcW w:w="3354" w:type="dxa"/>
          </w:tcPr>
          <w:p w:rsidR="00263087" w:rsidRDefault="00263087" w:rsidP="0037211A">
            <w:pPr>
              <w:snapToGrid w:val="0"/>
            </w:pPr>
            <w:hyperlink r:id="rId40" w:history="1">
              <w:r>
                <w:rPr>
                  <w:rStyle w:val="Hipervnculo"/>
                </w:rPr>
                <w:t>francis.gomez@iic.uam.es</w:t>
              </w:r>
            </w:hyperlink>
          </w:p>
        </w:tc>
        <w:tc>
          <w:tcPr>
            <w:tcW w:w="1023" w:type="dxa"/>
          </w:tcPr>
          <w:p w:rsidR="00263087" w:rsidRDefault="00263087" w:rsidP="0037211A">
            <w:pPr>
              <w:snapToGrid w:val="0"/>
              <w:ind w:left="20" w:right="-10"/>
            </w:pPr>
            <w:r>
              <w:t>3.09</w:t>
            </w:r>
          </w:p>
        </w:tc>
        <w:tc>
          <w:tcPr>
            <w:tcW w:w="5685" w:type="dxa"/>
          </w:tcPr>
          <w:p w:rsidR="00263087" w:rsidRDefault="00263087" w:rsidP="0037211A">
            <w:pPr>
              <w:snapToGrid w:val="0"/>
            </w:pPr>
            <w:r>
              <w:t>2007/04/04</w:t>
            </w:r>
            <w:bookmarkStart w:id="1" w:name="Actualizacion"/>
            <w:bookmarkEnd w:id="1"/>
          </w:p>
          <w:p w:rsidR="00263087" w:rsidRDefault="00263087" w:rsidP="0037211A">
            <w:pPr>
              <w:numPr>
                <w:ilvl w:val="0"/>
                <w:numId w:val="30"/>
              </w:numPr>
              <w:tabs>
                <w:tab w:val="left" w:pos="720"/>
              </w:tabs>
              <w:suppressAutoHyphens/>
              <w:snapToGrid w:val="0"/>
              <w:spacing w:after="0" w:line="240" w:lineRule="auto"/>
            </w:pPr>
            <w:r>
              <w:t>Cambios en el formato de fichero de alertas de emisor.</w:t>
            </w:r>
          </w:p>
          <w:p w:rsidR="00263087" w:rsidRDefault="00263087" w:rsidP="0037211A">
            <w:pPr>
              <w:numPr>
                <w:ilvl w:val="0"/>
                <w:numId w:val="30"/>
              </w:numPr>
              <w:tabs>
                <w:tab w:val="left" w:pos="720"/>
              </w:tabs>
              <w:suppressAutoHyphens/>
              <w:snapToGrid w:val="0"/>
              <w:spacing w:after="0" w:line="240" w:lineRule="auto"/>
            </w:pPr>
            <w:r>
              <w:t>Los mensajes RO también actualizan los campos 'quem respondeu' y 'origen de autorización'.</w:t>
            </w:r>
          </w:p>
          <w:p w:rsidR="00263087" w:rsidRDefault="00263087" w:rsidP="0037211A">
            <w:pPr>
              <w:numPr>
                <w:ilvl w:val="0"/>
                <w:numId w:val="30"/>
              </w:numPr>
              <w:tabs>
                <w:tab w:val="left" w:pos="720"/>
              </w:tabs>
              <w:suppressAutoHyphens/>
              <w:snapToGrid w:val="0"/>
              <w:spacing w:after="0" w:line="240" w:lineRule="auto"/>
            </w:pPr>
            <w:r>
              <w:t>Cambiado el valor por defecto para el campo 'quem respondeu' en el formato de operación (OP).</w:t>
            </w:r>
          </w:p>
          <w:p w:rsidR="00263087" w:rsidRDefault="00263087" w:rsidP="0037211A">
            <w:pPr>
              <w:numPr>
                <w:ilvl w:val="0"/>
                <w:numId w:val="30"/>
              </w:numPr>
              <w:tabs>
                <w:tab w:val="left" w:pos="720"/>
              </w:tabs>
              <w:suppressAutoHyphens/>
              <w:snapToGrid w:val="0"/>
              <w:spacing w:after="0" w:line="240" w:lineRule="auto"/>
            </w:pPr>
            <w:r>
              <w:t>Añadido el valor ZZ a la tabla 16.</w:t>
            </w:r>
          </w:p>
        </w:tc>
      </w:tr>
      <w:tr w:rsidR="00263087" w:rsidTr="0037211A">
        <w:tc>
          <w:tcPr>
            <w:tcW w:w="3354" w:type="dxa"/>
          </w:tcPr>
          <w:p w:rsidR="00263087" w:rsidRDefault="00263087" w:rsidP="0037211A">
            <w:pPr>
              <w:snapToGrid w:val="0"/>
            </w:pPr>
            <w:hyperlink r:id="rId41" w:history="1">
              <w:r>
                <w:rPr>
                  <w:rStyle w:val="Hipervnculo"/>
                </w:rPr>
                <w:t>francis.gomez@iic.uam.es</w:t>
              </w:r>
            </w:hyperlink>
          </w:p>
        </w:tc>
        <w:tc>
          <w:tcPr>
            <w:tcW w:w="1023" w:type="dxa"/>
          </w:tcPr>
          <w:p w:rsidR="00263087" w:rsidRDefault="00263087" w:rsidP="0037211A">
            <w:pPr>
              <w:snapToGrid w:val="0"/>
              <w:ind w:left="20" w:right="-10"/>
            </w:pPr>
            <w:r>
              <w:t>3.10</w:t>
            </w:r>
          </w:p>
        </w:tc>
        <w:tc>
          <w:tcPr>
            <w:tcW w:w="5685" w:type="dxa"/>
          </w:tcPr>
          <w:p w:rsidR="00263087" w:rsidRDefault="00263087" w:rsidP="0037211A">
            <w:pPr>
              <w:snapToGrid w:val="0"/>
            </w:pPr>
            <w:r>
              <w:t>2007/05/30</w:t>
            </w:r>
            <w:bookmarkStart w:id="2" w:name="Cambios"/>
            <w:bookmarkEnd w:id="2"/>
          </w:p>
          <w:p w:rsidR="00263087" w:rsidRDefault="00263087" w:rsidP="0037211A">
            <w:pPr>
              <w:numPr>
                <w:ilvl w:val="0"/>
                <w:numId w:val="31"/>
              </w:numPr>
              <w:tabs>
                <w:tab w:val="left" w:pos="720"/>
              </w:tabs>
              <w:suppressAutoHyphens/>
              <w:snapToGrid w:val="0"/>
              <w:spacing w:after="0" w:line="240" w:lineRule="auto"/>
            </w:pPr>
            <w:r>
              <w:t>Instalación de mensajes OP, RO/TM, RR, TA/TB</w:t>
            </w:r>
          </w:p>
          <w:p w:rsidR="00263087" w:rsidRDefault="00263087" w:rsidP="0037211A">
            <w:pPr>
              <w:numPr>
                <w:ilvl w:val="0"/>
                <w:numId w:val="30"/>
              </w:numPr>
              <w:tabs>
                <w:tab w:val="left" w:pos="720"/>
              </w:tabs>
              <w:suppressAutoHyphens/>
              <w:snapToGrid w:val="0"/>
              <w:spacing w:after="0" w:line="240" w:lineRule="auto"/>
            </w:pPr>
            <w:r>
              <w:t>Añadido el campo 'sin acción' a  la tabla 26</w:t>
            </w:r>
          </w:p>
          <w:p w:rsidR="00263087" w:rsidRDefault="00263087" w:rsidP="0037211A">
            <w:pPr>
              <w:numPr>
                <w:ilvl w:val="0"/>
                <w:numId w:val="30"/>
              </w:numPr>
              <w:tabs>
                <w:tab w:val="left" w:pos="720"/>
              </w:tabs>
              <w:suppressAutoHyphens/>
              <w:snapToGrid w:val="0"/>
              <w:spacing w:after="0" w:line="240" w:lineRule="auto"/>
            </w:pPr>
            <w:r>
              <w:t>Modificado el apartado 30, flujo de mensajes.</w:t>
            </w:r>
          </w:p>
          <w:p w:rsidR="00263087" w:rsidRDefault="00263087" w:rsidP="0037211A">
            <w:pPr>
              <w:numPr>
                <w:ilvl w:val="0"/>
                <w:numId w:val="30"/>
              </w:numPr>
              <w:tabs>
                <w:tab w:val="left" w:pos="720"/>
              </w:tabs>
              <w:suppressAutoHyphens/>
              <w:snapToGrid w:val="0"/>
              <w:spacing w:after="0" w:line="240" w:lineRule="auto"/>
            </w:pPr>
            <w:r>
              <w:t>Añadimos el tema de las marcas de tiempo.</w:t>
            </w:r>
          </w:p>
          <w:p w:rsidR="00263087" w:rsidRDefault="00263087" w:rsidP="0037211A">
            <w:pPr>
              <w:numPr>
                <w:ilvl w:val="0"/>
                <w:numId w:val="30"/>
              </w:numPr>
              <w:tabs>
                <w:tab w:val="left" w:pos="720"/>
              </w:tabs>
              <w:suppressAutoHyphens/>
              <w:snapToGrid w:val="0"/>
              <w:spacing w:after="0" w:line="240" w:lineRule="auto"/>
            </w:pPr>
            <w:r>
              <w:t>Cambiado el logotipo de VISANET.</w:t>
            </w:r>
          </w:p>
        </w:tc>
      </w:tr>
      <w:tr w:rsidR="00263087" w:rsidTr="0037211A">
        <w:tc>
          <w:tcPr>
            <w:tcW w:w="3354" w:type="dxa"/>
          </w:tcPr>
          <w:p w:rsidR="00263087" w:rsidRDefault="00263087" w:rsidP="0037211A">
            <w:pPr>
              <w:snapToGrid w:val="0"/>
            </w:pPr>
            <w:hyperlink r:id="rId42" w:history="1">
              <w:r>
                <w:rPr>
                  <w:rStyle w:val="Hipervnculo"/>
                </w:rPr>
                <w:t>manuel.valle@iic.uam.es</w:t>
              </w:r>
            </w:hyperlink>
          </w:p>
        </w:tc>
        <w:tc>
          <w:tcPr>
            <w:tcW w:w="1023" w:type="dxa"/>
          </w:tcPr>
          <w:p w:rsidR="00263087" w:rsidRDefault="00263087" w:rsidP="0037211A">
            <w:pPr>
              <w:snapToGrid w:val="0"/>
              <w:ind w:left="20" w:right="-10"/>
            </w:pPr>
            <w:r>
              <w:t>3,11</w:t>
            </w:r>
          </w:p>
        </w:tc>
        <w:tc>
          <w:tcPr>
            <w:tcW w:w="5685" w:type="dxa"/>
          </w:tcPr>
          <w:p w:rsidR="00263087" w:rsidRDefault="00263087" w:rsidP="0037211A">
            <w:pPr>
              <w:snapToGrid w:val="0"/>
            </w:pPr>
            <w:r>
              <w:t>2007/10/02</w:t>
            </w:r>
          </w:p>
          <w:p w:rsidR="00263087" w:rsidRDefault="00263087" w:rsidP="0037211A">
            <w:pPr>
              <w:numPr>
                <w:ilvl w:val="0"/>
                <w:numId w:val="32"/>
              </w:numPr>
              <w:tabs>
                <w:tab w:val="left" w:pos="720"/>
              </w:tabs>
              <w:suppressAutoHyphens/>
              <w:snapToGrid w:val="0"/>
              <w:spacing w:after="0" w:line="240" w:lineRule="auto"/>
            </w:pPr>
            <w:r>
              <w:t>Añadidos los campos XLS y Checkout al mensaje OP.</w:t>
            </w:r>
          </w:p>
          <w:p w:rsidR="00263087" w:rsidRDefault="00263087" w:rsidP="0037211A">
            <w:pPr>
              <w:numPr>
                <w:ilvl w:val="0"/>
                <w:numId w:val="30"/>
              </w:numPr>
              <w:tabs>
                <w:tab w:val="left" w:pos="720"/>
              </w:tabs>
              <w:suppressAutoHyphens/>
              <w:snapToGrid w:val="0"/>
              <w:spacing w:after="0" w:line="240" w:lineRule="auto"/>
            </w:pPr>
            <w:r>
              <w:t>Añadido nuevo filler al mensaje OP.</w:t>
            </w:r>
          </w:p>
          <w:p w:rsidR="00263087" w:rsidRDefault="00263087" w:rsidP="0037211A">
            <w:pPr>
              <w:numPr>
                <w:ilvl w:val="0"/>
                <w:numId w:val="30"/>
              </w:numPr>
              <w:tabs>
                <w:tab w:val="left" w:pos="720"/>
              </w:tabs>
              <w:suppressAutoHyphens/>
              <w:snapToGrid w:val="0"/>
              <w:spacing w:after="0" w:line="240" w:lineRule="auto"/>
            </w:pPr>
            <w:r>
              <w:t>Añadido el campo XLS al mensaje CT.</w:t>
            </w:r>
          </w:p>
          <w:p w:rsidR="00263087" w:rsidRDefault="00263087" w:rsidP="0037211A">
            <w:pPr>
              <w:numPr>
                <w:ilvl w:val="0"/>
                <w:numId w:val="30"/>
              </w:numPr>
              <w:tabs>
                <w:tab w:val="left" w:pos="720"/>
              </w:tabs>
              <w:suppressAutoHyphens/>
              <w:snapToGrid w:val="0"/>
              <w:spacing w:after="0" w:line="240" w:lineRule="auto"/>
            </w:pPr>
            <w:r>
              <w:t>Añadidos los campos XLS, VMANIA y Pos Condition Code al mensaje FR.</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CK.</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SC.</w:t>
            </w:r>
          </w:p>
        </w:tc>
      </w:tr>
      <w:tr w:rsidR="00263087" w:rsidTr="0037211A">
        <w:tc>
          <w:tcPr>
            <w:tcW w:w="3354" w:type="dxa"/>
          </w:tcPr>
          <w:p w:rsidR="00263087" w:rsidRDefault="00263087" w:rsidP="0037211A">
            <w:pPr>
              <w:snapToGrid w:val="0"/>
            </w:pPr>
            <w:hyperlink r:id="rId43" w:history="1">
              <w:r>
                <w:rPr>
                  <w:rStyle w:val="Hipervnculo"/>
                </w:rPr>
                <w:t>manuel.valle@iic.uam.es</w:t>
              </w:r>
            </w:hyperlink>
          </w:p>
        </w:tc>
        <w:tc>
          <w:tcPr>
            <w:tcW w:w="1023" w:type="dxa"/>
          </w:tcPr>
          <w:p w:rsidR="00263087" w:rsidRDefault="00263087" w:rsidP="0037211A">
            <w:pPr>
              <w:snapToGrid w:val="0"/>
              <w:ind w:left="20" w:right="-10"/>
            </w:pPr>
            <w:r>
              <w:t>3.12</w:t>
            </w:r>
          </w:p>
        </w:tc>
        <w:tc>
          <w:tcPr>
            <w:tcW w:w="5685" w:type="dxa"/>
          </w:tcPr>
          <w:p w:rsidR="00263087" w:rsidRDefault="00263087" w:rsidP="0037211A">
            <w:pPr>
              <w:snapToGrid w:val="0"/>
            </w:pPr>
            <w:r>
              <w:t>2007/10/08</w:t>
            </w:r>
          </w:p>
          <w:p w:rsidR="00263087" w:rsidRDefault="00263087" w:rsidP="0037211A">
            <w:pPr>
              <w:numPr>
                <w:ilvl w:val="0"/>
                <w:numId w:val="32"/>
              </w:numPr>
              <w:tabs>
                <w:tab w:val="left" w:pos="720"/>
              </w:tabs>
              <w:suppressAutoHyphens/>
              <w:snapToGrid w:val="0"/>
              <w:spacing w:after="0" w:line="240" w:lineRule="auto"/>
            </w:pPr>
            <w:r>
              <w:t xml:space="preserve">Añadidos el campo CVV2_validado al mensaje </w:t>
            </w:r>
            <w:r>
              <w:lastRenderedPageBreak/>
              <w:t>OP.</w:t>
            </w:r>
          </w:p>
          <w:p w:rsidR="00263087" w:rsidRDefault="00263087" w:rsidP="0037211A">
            <w:pPr>
              <w:numPr>
                <w:ilvl w:val="0"/>
                <w:numId w:val="32"/>
              </w:numPr>
              <w:tabs>
                <w:tab w:val="left" w:pos="720"/>
              </w:tabs>
              <w:suppressAutoHyphens/>
              <w:snapToGrid w:val="0"/>
              <w:spacing w:after="0" w:line="240" w:lineRule="auto"/>
            </w:pPr>
            <w:r>
              <w:t>Aumento del filler.</w:t>
            </w:r>
          </w:p>
          <w:p w:rsidR="00263087" w:rsidRDefault="00263087" w:rsidP="0037211A">
            <w:pPr>
              <w:numPr>
                <w:ilvl w:val="0"/>
                <w:numId w:val="32"/>
              </w:numPr>
              <w:tabs>
                <w:tab w:val="left" w:pos="720"/>
              </w:tabs>
              <w:suppressAutoHyphens/>
              <w:snapToGrid w:val="0"/>
              <w:spacing w:after="0" w:line="240" w:lineRule="auto"/>
            </w:pPr>
            <w:r>
              <w:t>Añadida la tabla 27 con los valores del CVV2_validado.</w:t>
            </w:r>
          </w:p>
        </w:tc>
      </w:tr>
      <w:tr w:rsidR="00263087" w:rsidTr="0037211A">
        <w:tc>
          <w:tcPr>
            <w:tcW w:w="3354" w:type="dxa"/>
          </w:tcPr>
          <w:p w:rsidR="00263087" w:rsidRDefault="00263087" w:rsidP="0037211A">
            <w:pPr>
              <w:snapToGrid w:val="0"/>
            </w:pPr>
            <w:r>
              <w:lastRenderedPageBreak/>
              <w:t>Visanet</w:t>
            </w:r>
          </w:p>
        </w:tc>
        <w:tc>
          <w:tcPr>
            <w:tcW w:w="1023" w:type="dxa"/>
          </w:tcPr>
          <w:p w:rsidR="00263087" w:rsidRDefault="00263087" w:rsidP="0037211A">
            <w:pPr>
              <w:snapToGrid w:val="0"/>
              <w:ind w:left="20" w:right="-10"/>
            </w:pPr>
            <w:r>
              <w:t>3.13</w:t>
            </w:r>
          </w:p>
        </w:tc>
        <w:tc>
          <w:tcPr>
            <w:tcW w:w="5685" w:type="dxa"/>
          </w:tcPr>
          <w:p w:rsidR="00263087" w:rsidRDefault="00263087" w:rsidP="0037211A">
            <w:pPr>
              <w:snapToGrid w:val="0"/>
            </w:pPr>
            <w:r>
              <w:t>228/05/20</w:t>
            </w:r>
          </w:p>
          <w:p w:rsidR="00263087" w:rsidRDefault="00263087" w:rsidP="0037211A">
            <w:pPr>
              <w:numPr>
                <w:ilvl w:val="0"/>
                <w:numId w:val="34"/>
              </w:numPr>
              <w:tabs>
                <w:tab w:val="left" w:pos="720"/>
              </w:tabs>
              <w:suppressAutoHyphens/>
              <w:snapToGrid w:val="0"/>
              <w:spacing w:after="0" w:line="240" w:lineRule="auto"/>
            </w:pPr>
            <w:r>
              <w:t>Adicionado campo Valor Troco na mensagem OP</w:t>
            </w:r>
          </w:p>
          <w:p w:rsidR="00263087" w:rsidRDefault="00263087" w:rsidP="0037211A">
            <w:pPr>
              <w:numPr>
                <w:ilvl w:val="0"/>
                <w:numId w:val="34"/>
              </w:numPr>
              <w:tabs>
                <w:tab w:val="left" w:pos="720"/>
              </w:tabs>
              <w:suppressAutoHyphens/>
              <w:snapToGrid w:val="0"/>
              <w:spacing w:after="0" w:line="240" w:lineRule="auto"/>
            </w:pPr>
            <w:r>
              <w:t>Adicionado domínio “07-FlexCar” na tabela 24</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3.14</w:t>
            </w:r>
          </w:p>
        </w:tc>
        <w:tc>
          <w:tcPr>
            <w:tcW w:w="5685" w:type="dxa"/>
          </w:tcPr>
          <w:p w:rsidR="00263087" w:rsidRDefault="00263087" w:rsidP="0037211A">
            <w:pPr>
              <w:snapToGrid w:val="0"/>
            </w:pPr>
            <w:r>
              <w:t>20/01/2009</w:t>
            </w:r>
          </w:p>
          <w:p w:rsidR="00263087" w:rsidRDefault="00263087" w:rsidP="0037211A">
            <w:pPr>
              <w:numPr>
                <w:ilvl w:val="0"/>
                <w:numId w:val="33"/>
              </w:numPr>
              <w:tabs>
                <w:tab w:val="left" w:pos="720"/>
              </w:tabs>
              <w:suppressAutoHyphens/>
              <w:snapToGrid w:val="0"/>
              <w:spacing w:after="0" w:line="240" w:lineRule="auto"/>
            </w:pPr>
            <w:r>
              <w:t>Novos valores (06 e 07) foram adicionados na Tabla 26 conforme SMS 2582</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3.15</w:t>
            </w:r>
          </w:p>
        </w:tc>
        <w:tc>
          <w:tcPr>
            <w:tcW w:w="5685" w:type="dxa"/>
          </w:tcPr>
          <w:p w:rsidR="00263087" w:rsidRDefault="00263087" w:rsidP="0037211A">
            <w:pPr>
              <w:snapToGrid w:val="0"/>
            </w:pPr>
            <w:r>
              <w:t>12/03/2009</w:t>
            </w:r>
          </w:p>
          <w:p w:rsidR="00263087" w:rsidRDefault="00263087" w:rsidP="0037211A">
            <w:pPr>
              <w:numPr>
                <w:ilvl w:val="0"/>
                <w:numId w:val="33"/>
              </w:numPr>
              <w:tabs>
                <w:tab w:val="left" w:pos="720"/>
              </w:tabs>
              <w:suppressAutoHyphens/>
              <w:snapToGrid w:val="0"/>
              <w:spacing w:after="0" w:line="240" w:lineRule="auto"/>
            </w:pPr>
            <w:r>
              <w:t>Inclusão de 12 posições nas mensagens OP para acomodar o valor de débito nas mensagens de Agronegócio.</w:t>
            </w:r>
          </w:p>
        </w:tc>
      </w:tr>
      <w:tr w:rsidR="00263087" w:rsidTr="0037211A">
        <w:tc>
          <w:tcPr>
            <w:tcW w:w="3354" w:type="dxa"/>
          </w:tcPr>
          <w:p w:rsidR="00263087" w:rsidRDefault="00263087" w:rsidP="0037211A">
            <w:pPr>
              <w:snapToGrid w:val="0"/>
            </w:pPr>
            <w:hyperlink r:id="rId44" w:history="1">
              <w:r>
                <w:rPr>
                  <w:rStyle w:val="Hipervnculo"/>
                </w:rPr>
                <w:t>manuel.valle@iic.uam.es</w:t>
              </w:r>
            </w:hyperlink>
          </w:p>
        </w:tc>
        <w:tc>
          <w:tcPr>
            <w:tcW w:w="1023" w:type="dxa"/>
          </w:tcPr>
          <w:p w:rsidR="00263087" w:rsidRDefault="00263087" w:rsidP="0037211A">
            <w:pPr>
              <w:snapToGrid w:val="0"/>
              <w:ind w:left="20" w:right="-10"/>
            </w:pPr>
            <w:r>
              <w:t>3.16</w:t>
            </w:r>
          </w:p>
        </w:tc>
        <w:tc>
          <w:tcPr>
            <w:tcW w:w="5685" w:type="dxa"/>
          </w:tcPr>
          <w:p w:rsidR="00263087" w:rsidRDefault="00263087" w:rsidP="0037211A">
            <w:pPr>
              <w:snapToGrid w:val="0"/>
            </w:pPr>
            <w:r>
              <w:t>14/10/2009</w:t>
            </w:r>
          </w:p>
          <w:p w:rsidR="00263087" w:rsidRDefault="00263087" w:rsidP="0037211A">
            <w:pPr>
              <w:numPr>
                <w:ilvl w:val="0"/>
                <w:numId w:val="33"/>
              </w:numPr>
              <w:tabs>
                <w:tab w:val="left" w:pos="720"/>
              </w:tabs>
              <w:suppressAutoHyphens/>
              <w:snapToGrid w:val="0"/>
              <w:spacing w:after="0" w:line="240" w:lineRule="auto"/>
            </w:pPr>
            <w:r>
              <w:t>Se incluyen los registros de cabecera y rodapié en la descripción de cada formato de mensaje (requisito PCI).</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 xml:space="preserve">Se añade el fichero de Incidencias de comercio </w:t>
            </w:r>
          </w:p>
          <w:p w:rsidR="00263087" w:rsidRDefault="00263087" w:rsidP="0037211A">
            <w:pPr>
              <w:numPr>
                <w:ilvl w:val="0"/>
                <w:numId w:val="33"/>
              </w:numPr>
              <w:tabs>
                <w:tab w:val="left" w:pos="720"/>
              </w:tabs>
              <w:suppressAutoHyphens/>
              <w:snapToGrid w:val="0"/>
              <w:spacing w:after="0" w:line="240" w:lineRule="auto"/>
            </w:pPr>
            <w:r>
              <w:t>Cambios correspondientes a Troco-Flex</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Nuevo mensaje de PRODUCTOS (PR)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CT</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0"/>
                <w:numId w:val="33"/>
              </w:numPr>
              <w:tabs>
                <w:tab w:val="left" w:pos="720"/>
              </w:tabs>
              <w:suppressAutoHyphens/>
              <w:snapToGrid w:val="0"/>
              <w:spacing w:after="0" w:line="240" w:lineRule="auto"/>
            </w:pPr>
            <w:r>
              <w:t>Correcciones en campo POS_CONDITION_CODE en</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FR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CK</w:t>
            </w:r>
          </w:p>
          <w:p w:rsidR="00263087" w:rsidRDefault="00263087" w:rsidP="0037211A">
            <w:pPr>
              <w:numPr>
                <w:ilvl w:val="0"/>
                <w:numId w:val="33"/>
              </w:numPr>
              <w:tabs>
                <w:tab w:val="left" w:pos="720"/>
              </w:tabs>
              <w:suppressAutoHyphens/>
              <w:snapToGrid w:val="0"/>
              <w:spacing w:after="0" w:line="240" w:lineRule="auto"/>
            </w:pPr>
            <w:r>
              <w:t>Inclusión de Anexo de PCI</w:t>
            </w:r>
          </w:p>
          <w:p w:rsidR="00263087" w:rsidRDefault="00263087" w:rsidP="0037211A">
            <w:pPr>
              <w:snapToGrid w:val="0"/>
            </w:pPr>
          </w:p>
        </w:tc>
      </w:tr>
      <w:tr w:rsidR="00263087" w:rsidTr="0037211A">
        <w:tc>
          <w:tcPr>
            <w:tcW w:w="3354" w:type="dxa"/>
          </w:tcPr>
          <w:p w:rsidR="00263087" w:rsidRDefault="00263087" w:rsidP="0037211A">
            <w:pPr>
              <w:snapToGrid w:val="0"/>
            </w:pPr>
            <w:hyperlink r:id="rId45" w:history="1">
              <w:r w:rsidR="008A0A20">
                <w:rPr>
                  <w:rStyle w:val="Hipervnculo"/>
                </w:rPr>
                <w:t>m</w:t>
              </w:r>
              <w:r>
                <w:rPr>
                  <w:rStyle w:val="Hipervnculo"/>
                </w:rPr>
                <w:t>anuel.valle@iic.uam.es</w:t>
              </w:r>
            </w:hyperlink>
          </w:p>
        </w:tc>
        <w:tc>
          <w:tcPr>
            <w:tcW w:w="1023" w:type="dxa"/>
          </w:tcPr>
          <w:p w:rsidR="00263087" w:rsidRDefault="00263087" w:rsidP="0037211A">
            <w:pPr>
              <w:snapToGrid w:val="0"/>
              <w:ind w:left="20" w:right="-10"/>
            </w:pPr>
            <w:r>
              <w:t>3.17</w:t>
            </w:r>
          </w:p>
        </w:tc>
        <w:tc>
          <w:tcPr>
            <w:tcW w:w="5685" w:type="dxa"/>
          </w:tcPr>
          <w:p w:rsidR="00263087" w:rsidRDefault="00263087" w:rsidP="0037211A">
            <w:pPr>
              <w:snapToGrid w:val="0"/>
            </w:pPr>
            <w:r>
              <w:t>20/10/2009</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para añadir el campo bandera en los mensajes:</w:t>
            </w:r>
          </w:p>
          <w:p w:rsidR="00263087" w:rsidRPr="0037211A" w:rsidRDefault="00263087" w:rsidP="0037211A">
            <w:pPr>
              <w:numPr>
                <w:ilvl w:val="1"/>
                <w:numId w:val="33"/>
              </w:numPr>
              <w:tabs>
                <w:tab w:val="left" w:pos="1080"/>
              </w:tabs>
              <w:suppressAutoHyphens/>
              <w:snapToGrid w:val="0"/>
              <w:spacing w:after="0" w:line="240" w:lineRule="auto"/>
              <w:rPr>
                <w:lang w:val="en-GB"/>
              </w:rPr>
            </w:pPr>
            <w:r w:rsidRPr="0037211A">
              <w:rPr>
                <w:lang w:val="en-GB"/>
              </w:rPr>
              <w:t>OP, FR, SC, CK, CB, FC, FB.</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en el mensaje CT para añadir el banco, la agencia y la cuenta de bandera MASTER.</w:t>
            </w:r>
          </w:p>
          <w:p w:rsidR="00263087" w:rsidRDefault="00263087" w:rsidP="0037211A">
            <w:pPr>
              <w:snapToGrid w:val="0"/>
            </w:pPr>
          </w:p>
        </w:tc>
      </w:tr>
      <w:tr w:rsidR="00024BB2" w:rsidTr="0037211A">
        <w:tc>
          <w:tcPr>
            <w:tcW w:w="3354" w:type="dxa"/>
          </w:tcPr>
          <w:p w:rsidR="00024BB2" w:rsidRDefault="00024BB2" w:rsidP="0037211A">
            <w:pPr>
              <w:snapToGrid w:val="0"/>
            </w:pPr>
            <w:hyperlink r:id="rId46" w:history="1">
              <w:r w:rsidRPr="00616A55">
                <w:rPr>
                  <w:rStyle w:val="Hipervnculo"/>
                </w:rPr>
                <w:t>Manuel.valle@iic.uam.es</w:t>
              </w:r>
            </w:hyperlink>
          </w:p>
        </w:tc>
        <w:tc>
          <w:tcPr>
            <w:tcW w:w="1023" w:type="dxa"/>
          </w:tcPr>
          <w:p w:rsidR="00024BB2" w:rsidRDefault="00024BB2" w:rsidP="0037211A">
            <w:pPr>
              <w:snapToGrid w:val="0"/>
              <w:ind w:left="20" w:right="-10"/>
            </w:pPr>
            <w:r>
              <w:t>3.18</w:t>
            </w:r>
          </w:p>
        </w:tc>
        <w:tc>
          <w:tcPr>
            <w:tcW w:w="5685" w:type="dxa"/>
          </w:tcPr>
          <w:p w:rsidR="00024BB2" w:rsidRDefault="008A0A20" w:rsidP="0037211A">
            <w:pPr>
              <w:snapToGrid w:val="0"/>
            </w:pPr>
            <w:r>
              <w:t>22</w:t>
            </w:r>
            <w:r w:rsidR="00024BB2">
              <w:t>/0</w:t>
            </w:r>
            <w:r>
              <w:t>7</w:t>
            </w:r>
            <w:r w:rsidR="00024BB2">
              <w:t>/2010</w:t>
            </w:r>
          </w:p>
          <w:p w:rsidR="008A0A20" w:rsidRDefault="008A0A20" w:rsidP="0037211A">
            <w:pPr>
              <w:numPr>
                <w:ilvl w:val="0"/>
                <w:numId w:val="33"/>
              </w:numPr>
              <w:tabs>
                <w:tab w:val="left" w:pos="720"/>
              </w:tabs>
              <w:suppressAutoHyphens/>
              <w:snapToGrid w:val="0"/>
              <w:spacing w:after="0" w:line="240" w:lineRule="auto"/>
            </w:pPr>
            <w:r>
              <w:t>Cambio en la plantilla del documento.</w:t>
            </w:r>
          </w:p>
          <w:p w:rsidR="00980EF8" w:rsidRDefault="008A0A20" w:rsidP="0037211A">
            <w:pPr>
              <w:numPr>
                <w:ilvl w:val="0"/>
                <w:numId w:val="33"/>
              </w:numPr>
              <w:tabs>
                <w:tab w:val="left" w:pos="720"/>
              </w:tabs>
              <w:suppressAutoHyphens/>
              <w:snapToGrid w:val="0"/>
              <w:spacing w:after="0" w:line="240" w:lineRule="auto"/>
            </w:pPr>
            <w:r>
              <w:t xml:space="preserve">Inclusión de campo Código </w:t>
            </w:r>
            <w:r w:rsidRPr="008A0A20">
              <w:t xml:space="preserve">de </w:t>
            </w:r>
            <w:r w:rsidR="005F6580">
              <w:t>Autorización en mensaje OP</w:t>
            </w:r>
          </w:p>
          <w:p w:rsidR="00024BB2" w:rsidRDefault="00024BB2" w:rsidP="0037211A">
            <w:pPr>
              <w:numPr>
                <w:ilvl w:val="0"/>
                <w:numId w:val="33"/>
              </w:numPr>
              <w:tabs>
                <w:tab w:val="left" w:pos="720"/>
              </w:tabs>
              <w:suppressAutoHyphens/>
              <w:snapToGrid w:val="0"/>
              <w:spacing w:after="0" w:line="240" w:lineRule="auto"/>
            </w:pPr>
            <w:r>
              <w:lastRenderedPageBreak/>
              <w:t>Añadidos nuevos valores a tabla 17 ECI/VBV</w:t>
            </w:r>
            <w:r w:rsidR="00980EF8">
              <w:t>.</w:t>
            </w:r>
          </w:p>
        </w:tc>
      </w:tr>
      <w:tr w:rsidR="009F6B63" w:rsidTr="0037211A">
        <w:tc>
          <w:tcPr>
            <w:tcW w:w="3354" w:type="dxa"/>
          </w:tcPr>
          <w:p w:rsidR="009F6B63" w:rsidRDefault="009F6B63" w:rsidP="0037211A">
            <w:pPr>
              <w:snapToGrid w:val="0"/>
            </w:pPr>
            <w:hyperlink r:id="rId47" w:history="1">
              <w:r w:rsidRPr="00153B66">
                <w:rPr>
                  <w:rStyle w:val="Hipervnculo"/>
                </w:rPr>
                <w:t>Manuel.valle@iic.uam.es</w:t>
              </w:r>
            </w:hyperlink>
          </w:p>
        </w:tc>
        <w:tc>
          <w:tcPr>
            <w:tcW w:w="1023" w:type="dxa"/>
          </w:tcPr>
          <w:p w:rsidR="009F6B63" w:rsidRDefault="009F6B63" w:rsidP="0037211A">
            <w:pPr>
              <w:snapToGrid w:val="0"/>
              <w:ind w:left="20" w:right="-10"/>
            </w:pPr>
            <w:r>
              <w:t>3.19</w:t>
            </w:r>
          </w:p>
        </w:tc>
        <w:tc>
          <w:tcPr>
            <w:tcW w:w="5685" w:type="dxa"/>
          </w:tcPr>
          <w:p w:rsidR="009F6B63" w:rsidRDefault="001B6463" w:rsidP="0037211A">
            <w:pPr>
              <w:numPr>
                <w:ilvl w:val="0"/>
                <w:numId w:val="33"/>
              </w:numPr>
              <w:tabs>
                <w:tab w:val="left" w:pos="720"/>
              </w:tabs>
              <w:suppressAutoHyphens/>
              <w:snapToGrid w:val="0"/>
              <w:spacing w:after="0" w:line="240" w:lineRule="auto"/>
            </w:pPr>
            <w:r>
              <w:t>Nuevo mensaje DB para domicilios bancarios</w:t>
            </w:r>
            <w:r w:rsidR="009F6B63">
              <w:t>.</w:t>
            </w:r>
          </w:p>
        </w:tc>
      </w:tr>
      <w:tr w:rsidR="00361A17" w:rsidTr="0037211A">
        <w:tc>
          <w:tcPr>
            <w:tcW w:w="3354" w:type="dxa"/>
          </w:tcPr>
          <w:p w:rsidR="00361A17" w:rsidRDefault="00361A17" w:rsidP="0037211A">
            <w:pPr>
              <w:snapToGrid w:val="0"/>
            </w:pPr>
            <w:r>
              <w:t>Manuel.valle@iic.uam.es</w:t>
            </w:r>
          </w:p>
        </w:tc>
        <w:tc>
          <w:tcPr>
            <w:tcW w:w="1023" w:type="dxa"/>
          </w:tcPr>
          <w:p w:rsidR="00361A17" w:rsidRDefault="00361A17" w:rsidP="0037211A">
            <w:pPr>
              <w:snapToGrid w:val="0"/>
              <w:ind w:left="20" w:right="-10"/>
            </w:pPr>
            <w:r>
              <w:t>3.20</w:t>
            </w:r>
          </w:p>
        </w:tc>
        <w:tc>
          <w:tcPr>
            <w:tcW w:w="5685" w:type="dxa"/>
          </w:tcPr>
          <w:p w:rsidR="00361A17" w:rsidRDefault="00361A17" w:rsidP="0037211A">
            <w:pPr>
              <w:numPr>
                <w:ilvl w:val="0"/>
                <w:numId w:val="33"/>
              </w:numPr>
              <w:tabs>
                <w:tab w:val="left" w:pos="720"/>
              </w:tabs>
              <w:suppressAutoHyphens/>
              <w:snapToGrid w:val="0"/>
              <w:spacing w:after="0" w:line="240" w:lineRule="auto"/>
            </w:pPr>
            <w:r>
              <w:t>Nuevos campos añadidos en el mensaje de catastro CT</w:t>
            </w:r>
          </w:p>
          <w:p w:rsidR="00361A17" w:rsidRDefault="00361A17" w:rsidP="0037211A">
            <w:pPr>
              <w:numPr>
                <w:ilvl w:val="0"/>
                <w:numId w:val="33"/>
              </w:numPr>
              <w:tabs>
                <w:tab w:val="left" w:pos="720"/>
              </w:tabs>
              <w:suppressAutoHyphens/>
              <w:snapToGrid w:val="0"/>
              <w:spacing w:after="0" w:line="240" w:lineRule="auto"/>
            </w:pPr>
            <w:r>
              <w:t>Nuevo mensaje CE de Contato Electrônico</w:t>
            </w:r>
          </w:p>
        </w:tc>
      </w:tr>
      <w:tr w:rsidR="009F1D43" w:rsidTr="0037211A">
        <w:tc>
          <w:tcPr>
            <w:tcW w:w="3354" w:type="dxa"/>
          </w:tcPr>
          <w:p w:rsidR="009F1D43" w:rsidRDefault="009F1D43" w:rsidP="0037211A">
            <w:pPr>
              <w:snapToGrid w:val="0"/>
            </w:pPr>
            <w:hyperlink r:id="rId48" w:history="1">
              <w:r w:rsidRPr="00F442A6">
                <w:rPr>
                  <w:rStyle w:val="Hipervnculo"/>
                </w:rPr>
                <w:t>Manuel.valle@iic.uam.es</w:t>
              </w:r>
            </w:hyperlink>
          </w:p>
        </w:tc>
        <w:tc>
          <w:tcPr>
            <w:tcW w:w="1023" w:type="dxa"/>
          </w:tcPr>
          <w:p w:rsidR="009F1D43" w:rsidRDefault="009F1D43" w:rsidP="0037211A">
            <w:pPr>
              <w:snapToGrid w:val="0"/>
              <w:ind w:left="20" w:right="-10"/>
            </w:pPr>
            <w:r>
              <w:t>3.21</w:t>
            </w:r>
          </w:p>
        </w:tc>
        <w:tc>
          <w:tcPr>
            <w:tcW w:w="5685" w:type="dxa"/>
          </w:tcPr>
          <w:p w:rsidR="009F1D43" w:rsidRDefault="009F1D43" w:rsidP="0037211A">
            <w:pPr>
              <w:numPr>
                <w:ilvl w:val="0"/>
                <w:numId w:val="33"/>
              </w:numPr>
              <w:tabs>
                <w:tab w:val="left" w:pos="720"/>
              </w:tabs>
              <w:suppressAutoHyphens/>
              <w:snapToGrid w:val="0"/>
              <w:spacing w:after="0" w:line="240" w:lineRule="auto"/>
            </w:pPr>
            <w:r>
              <w:t>Actualizado el formato de archivos de marcas de tiempo.</w:t>
            </w:r>
          </w:p>
        </w:tc>
      </w:tr>
      <w:tr w:rsidR="00E5337F" w:rsidTr="0037211A">
        <w:tc>
          <w:tcPr>
            <w:tcW w:w="3354" w:type="dxa"/>
          </w:tcPr>
          <w:p w:rsidR="00E5337F" w:rsidRDefault="00E5337F" w:rsidP="0037211A">
            <w:pPr>
              <w:snapToGrid w:val="0"/>
            </w:pPr>
            <w:hyperlink r:id="rId49" w:history="1">
              <w:r w:rsidRPr="002378DC">
                <w:rPr>
                  <w:rStyle w:val="Hipervnculo"/>
                </w:rPr>
                <w:t>Manuel.valle@iic.uam.es</w:t>
              </w:r>
            </w:hyperlink>
          </w:p>
        </w:tc>
        <w:tc>
          <w:tcPr>
            <w:tcW w:w="1023" w:type="dxa"/>
          </w:tcPr>
          <w:p w:rsidR="00E5337F" w:rsidRDefault="00E5337F" w:rsidP="0037211A">
            <w:pPr>
              <w:snapToGrid w:val="0"/>
              <w:ind w:left="20" w:right="-10"/>
            </w:pPr>
            <w:r>
              <w:t>3.22</w:t>
            </w:r>
          </w:p>
        </w:tc>
        <w:tc>
          <w:tcPr>
            <w:tcW w:w="5685" w:type="dxa"/>
          </w:tcPr>
          <w:p w:rsidR="006E5B33" w:rsidRDefault="006E5B33" w:rsidP="0037211A">
            <w:pPr>
              <w:suppressAutoHyphens/>
              <w:snapToGrid w:val="0"/>
              <w:spacing w:after="0" w:line="240" w:lineRule="auto"/>
            </w:pPr>
            <w:r>
              <w:t>2011-12-19</w:t>
            </w:r>
          </w:p>
          <w:p w:rsidR="006E5B33" w:rsidRDefault="006E5B33" w:rsidP="0037211A">
            <w:pPr>
              <w:suppressAutoHyphens/>
              <w:snapToGrid w:val="0"/>
              <w:spacing w:after="0" w:line="240" w:lineRule="auto"/>
            </w:pPr>
          </w:p>
          <w:p w:rsidR="00E5337F" w:rsidRDefault="00E5337F" w:rsidP="0037211A">
            <w:pPr>
              <w:numPr>
                <w:ilvl w:val="0"/>
                <w:numId w:val="33"/>
              </w:numPr>
              <w:tabs>
                <w:tab w:val="left" w:pos="720"/>
              </w:tabs>
              <w:suppressAutoHyphens/>
              <w:snapToGrid w:val="0"/>
              <w:spacing w:after="0" w:line="240" w:lineRule="auto"/>
            </w:pPr>
            <w:r>
              <w:t>Cambio de valores en Tabla 17 ECI/VBV</w:t>
            </w:r>
          </w:p>
        </w:tc>
      </w:tr>
      <w:tr w:rsidR="00725233" w:rsidTr="0037211A">
        <w:tc>
          <w:tcPr>
            <w:tcW w:w="3354" w:type="dxa"/>
          </w:tcPr>
          <w:p w:rsidR="00725233" w:rsidRDefault="00725233" w:rsidP="0037211A">
            <w:pPr>
              <w:snapToGrid w:val="0"/>
            </w:pPr>
            <w:hyperlink r:id="rId50" w:history="1">
              <w:r w:rsidRPr="00657C74">
                <w:rPr>
                  <w:rStyle w:val="Hipervnculo"/>
                </w:rPr>
                <w:t>Manuel.valle@iic.uam.es</w:t>
              </w:r>
            </w:hyperlink>
          </w:p>
        </w:tc>
        <w:tc>
          <w:tcPr>
            <w:tcW w:w="1023" w:type="dxa"/>
          </w:tcPr>
          <w:p w:rsidR="00725233" w:rsidRDefault="00725233" w:rsidP="0037211A">
            <w:pPr>
              <w:snapToGrid w:val="0"/>
              <w:ind w:left="20" w:right="-10"/>
            </w:pPr>
            <w:r>
              <w:t>3.23</w:t>
            </w:r>
          </w:p>
        </w:tc>
        <w:tc>
          <w:tcPr>
            <w:tcW w:w="5685" w:type="dxa"/>
          </w:tcPr>
          <w:p w:rsidR="006E5B33" w:rsidRDefault="006E5B33" w:rsidP="0037211A">
            <w:pPr>
              <w:suppressAutoHyphens/>
              <w:snapToGrid w:val="0"/>
              <w:spacing w:after="0" w:line="240" w:lineRule="auto"/>
            </w:pPr>
            <w:r>
              <w:t>2012-01-24</w:t>
            </w:r>
          </w:p>
          <w:p w:rsidR="006E5B33" w:rsidRDefault="006E5B33" w:rsidP="0037211A">
            <w:pPr>
              <w:suppressAutoHyphens/>
              <w:snapToGrid w:val="0"/>
              <w:spacing w:after="0" w:line="240" w:lineRule="auto"/>
            </w:pPr>
          </w:p>
          <w:p w:rsidR="00725233" w:rsidRDefault="00725233" w:rsidP="0037211A">
            <w:pPr>
              <w:numPr>
                <w:ilvl w:val="0"/>
                <w:numId w:val="33"/>
              </w:numPr>
              <w:tabs>
                <w:tab w:val="left" w:pos="720"/>
              </w:tabs>
              <w:suppressAutoHyphens/>
              <w:snapToGrid w:val="0"/>
              <w:spacing w:after="0" w:line="240" w:lineRule="auto"/>
            </w:pPr>
            <w:r>
              <w:t>Añadidos mensajes de anticipaciones</w:t>
            </w:r>
          </w:p>
        </w:tc>
      </w:tr>
      <w:tr w:rsidR="00AE4984" w:rsidTr="0037211A">
        <w:tc>
          <w:tcPr>
            <w:tcW w:w="3354" w:type="dxa"/>
          </w:tcPr>
          <w:p w:rsidR="00AE4984" w:rsidRDefault="00AE4984" w:rsidP="0037211A">
            <w:pPr>
              <w:snapToGrid w:val="0"/>
            </w:pPr>
            <w:hyperlink r:id="rId51" w:history="1">
              <w:r w:rsidRPr="005B3340">
                <w:rPr>
                  <w:rStyle w:val="Hipervnculo"/>
                </w:rPr>
                <w:t>Manuel.valle@iic.uam.es</w:t>
              </w:r>
            </w:hyperlink>
          </w:p>
        </w:tc>
        <w:tc>
          <w:tcPr>
            <w:tcW w:w="1023" w:type="dxa"/>
          </w:tcPr>
          <w:p w:rsidR="00AE4984" w:rsidRDefault="00AE4984" w:rsidP="0037211A">
            <w:pPr>
              <w:snapToGrid w:val="0"/>
              <w:ind w:left="20" w:right="-10"/>
            </w:pPr>
            <w:r>
              <w:t>3.24</w:t>
            </w:r>
          </w:p>
        </w:tc>
        <w:tc>
          <w:tcPr>
            <w:tcW w:w="5685" w:type="dxa"/>
          </w:tcPr>
          <w:p w:rsidR="00AE4984" w:rsidRDefault="00AE4984" w:rsidP="0037211A">
            <w:pPr>
              <w:suppressAutoHyphens/>
              <w:snapToGrid w:val="0"/>
              <w:spacing w:after="0" w:line="240" w:lineRule="auto"/>
            </w:pPr>
            <w:r>
              <w:t>2012-06-29</w:t>
            </w:r>
          </w:p>
          <w:p w:rsidR="00AE4984" w:rsidRDefault="00AE4984" w:rsidP="00AE4984">
            <w:pPr>
              <w:numPr>
                <w:ilvl w:val="0"/>
                <w:numId w:val="33"/>
              </w:numPr>
              <w:tabs>
                <w:tab w:val="left" w:pos="720"/>
              </w:tabs>
              <w:suppressAutoHyphens/>
              <w:snapToGrid w:val="0"/>
              <w:spacing w:after="0" w:line="240" w:lineRule="auto"/>
            </w:pPr>
            <w:r>
              <w:t>Añadido mensaje de Cancelamientos</w:t>
            </w:r>
          </w:p>
          <w:p w:rsidR="00AE4984" w:rsidRDefault="00AE4984" w:rsidP="00AE4984">
            <w:pPr>
              <w:numPr>
                <w:ilvl w:val="0"/>
                <w:numId w:val="33"/>
              </w:numPr>
              <w:tabs>
                <w:tab w:val="left" w:pos="720"/>
              </w:tabs>
              <w:suppressAutoHyphens/>
              <w:snapToGrid w:val="0"/>
              <w:spacing w:after="0" w:line="240" w:lineRule="auto"/>
            </w:pPr>
            <w:r>
              <w:t>Añadido Código respuesta CL para Cancelamientos</w:t>
            </w:r>
          </w:p>
        </w:tc>
      </w:tr>
    </w:tbl>
    <w:p w:rsidR="00263087" w:rsidRDefault="00263087"/>
    <w:p w:rsidR="005819F8" w:rsidRDefault="00263087" w:rsidP="00263087">
      <w:pPr>
        <w:pStyle w:val="Ttulo1"/>
        <w:tabs>
          <w:tab w:val="clear" w:pos="432"/>
        </w:tabs>
        <w:ind w:left="0" w:firstLine="0"/>
      </w:pPr>
      <w:r>
        <w:br w:type="page"/>
      </w:r>
      <w:bookmarkStart w:id="3" w:name="_Toc315161299"/>
      <w:r>
        <w:lastRenderedPageBreak/>
        <w:t>Introducción</w:t>
      </w:r>
      <w:bookmarkEnd w:id="3"/>
    </w:p>
    <w:p w:rsidR="00F900B7" w:rsidRDefault="00F900B7" w:rsidP="00F900B7">
      <w:pPr>
        <w:pStyle w:val="Ttulo2"/>
        <w:tabs>
          <w:tab w:val="clear" w:pos="576"/>
        </w:tabs>
        <w:ind w:left="0" w:firstLine="0"/>
      </w:pPr>
      <w:bookmarkStart w:id="4" w:name="_Toc315161300"/>
      <w:r w:rsidRPr="00F900B7">
        <w:t>Objeto</w:t>
      </w:r>
      <w:bookmarkEnd w:id="4"/>
      <w:r w:rsidRPr="00F900B7">
        <w:t xml:space="preserve"> </w:t>
      </w:r>
    </w:p>
    <w:p w:rsidR="00F900B7" w:rsidRDefault="00F900B7" w:rsidP="00F900B7"/>
    <w:p w:rsidR="00F900B7" w:rsidRDefault="00F900B7" w:rsidP="00F900B7">
      <w:r>
        <w:t>Definiciones de mensajes arquitectura, flujo de mensajes y protocolos de comunicaciones del sistema Lynx para Visanet. Las características de las operaciones online son:</w:t>
      </w:r>
    </w:p>
    <w:p w:rsidR="00F900B7" w:rsidRDefault="00F900B7" w:rsidP="00F900B7"/>
    <w:p w:rsidR="00F900B7" w:rsidRDefault="00F900B7" w:rsidP="00DE42A1">
      <w:pPr>
        <w:numPr>
          <w:ilvl w:val="0"/>
          <w:numId w:val="35"/>
        </w:numPr>
        <w:tabs>
          <w:tab w:val="left" w:pos="720"/>
        </w:tabs>
        <w:spacing w:after="0" w:line="240" w:lineRule="auto"/>
        <w:jc w:val="left"/>
      </w:pPr>
      <w:r>
        <w:t xml:space="preserve">Sólo el 3% por mes  de las transacciones van online. Que operaciones entran por online se decide mediante las reglas de host. </w:t>
      </w:r>
    </w:p>
    <w:p w:rsidR="00F900B7" w:rsidRDefault="00F900B7" w:rsidP="00DE42A1">
      <w:pPr>
        <w:numPr>
          <w:ilvl w:val="0"/>
          <w:numId w:val="35"/>
        </w:numPr>
        <w:tabs>
          <w:tab w:val="left" w:pos="720"/>
        </w:tabs>
        <w:spacing w:after="0" w:line="240" w:lineRule="auto"/>
        <w:jc w:val="left"/>
      </w:pPr>
      <w:r>
        <w:t>Se estima que en días de pico haya un 10% de transacciones online. Esto, en la actualidad, sería unas 250 transacciones por segundo.</w:t>
      </w:r>
    </w:p>
    <w:p w:rsidR="00F900B7" w:rsidRDefault="00F900B7" w:rsidP="00DE42A1">
      <w:pPr>
        <w:numPr>
          <w:ilvl w:val="0"/>
          <w:numId w:val="35"/>
        </w:numPr>
        <w:tabs>
          <w:tab w:val="left" w:pos="720"/>
        </w:tabs>
        <w:spacing w:after="0" w:line="240" w:lineRule="auto"/>
        <w:jc w:val="left"/>
      </w:pPr>
      <w:r>
        <w:t xml:space="preserve">Una OP enviada online no se va a mandar offline. </w:t>
      </w:r>
    </w:p>
    <w:p w:rsidR="00F900B7" w:rsidRDefault="00F900B7" w:rsidP="00DE42A1">
      <w:pPr>
        <w:numPr>
          <w:ilvl w:val="0"/>
          <w:numId w:val="35"/>
        </w:numPr>
        <w:tabs>
          <w:tab w:val="left" w:pos="720"/>
        </w:tabs>
        <w:spacing w:after="0" w:line="240" w:lineRule="auto"/>
        <w:jc w:val="left"/>
      </w:pPr>
      <w:r>
        <w:t>Las operaciones que van offline siguen llegando por ficheros cada 3 minutos.</w:t>
      </w:r>
    </w:p>
    <w:p w:rsidR="00F900B7" w:rsidRDefault="00F900B7" w:rsidP="00DE42A1">
      <w:pPr>
        <w:numPr>
          <w:ilvl w:val="0"/>
          <w:numId w:val="35"/>
        </w:numPr>
        <w:tabs>
          <w:tab w:val="left" w:pos="720"/>
        </w:tabs>
        <w:spacing w:after="0" w:line="240" w:lineRule="auto"/>
        <w:jc w:val="left"/>
      </w:pPr>
      <w:r>
        <w:t>En los ficheros de operaciones offline pueden ir los mensajes RO y TM. Estos mensajes también pueden llegar online</w:t>
      </w:r>
    </w:p>
    <w:p w:rsidR="00F900B7" w:rsidRDefault="00F900B7" w:rsidP="00DE42A1">
      <w:pPr>
        <w:numPr>
          <w:ilvl w:val="0"/>
          <w:numId w:val="35"/>
        </w:numPr>
        <w:tabs>
          <w:tab w:val="left" w:pos="720"/>
        </w:tabs>
        <w:spacing w:after="0" w:line="240" w:lineRule="auto"/>
        <w:jc w:val="left"/>
      </w:pPr>
      <w:r>
        <w:t>Para las operaciones online existen unas reglas de autorización que se crean por el emisor.</w:t>
      </w:r>
    </w:p>
    <w:p w:rsidR="00F900B7" w:rsidRDefault="00F900B7" w:rsidP="00DE42A1">
      <w:pPr>
        <w:numPr>
          <w:ilvl w:val="0"/>
          <w:numId w:val="35"/>
        </w:numPr>
        <w:tabs>
          <w:tab w:val="left" w:pos="720"/>
        </w:tabs>
        <w:spacing w:after="0" w:line="240" w:lineRule="auto"/>
        <w:jc w:val="left"/>
      </w:pPr>
      <w:r>
        <w:t>Las reglas de autorización pueden tener diferentes acciones. Véase tabla 26</w:t>
      </w:r>
    </w:p>
    <w:p w:rsidR="00F900B7" w:rsidRDefault="00F900B7" w:rsidP="00DE42A1">
      <w:pPr>
        <w:numPr>
          <w:ilvl w:val="0"/>
          <w:numId w:val="35"/>
        </w:numPr>
        <w:tabs>
          <w:tab w:val="left" w:pos="720"/>
        </w:tabs>
        <w:spacing w:after="0" w:line="240" w:lineRule="auto"/>
        <w:jc w:val="left"/>
      </w:pPr>
      <w:r>
        <w:t>Tenemos que almacenar todas las transacciones que llegan online y enviar a la máquina offline con 2 objetivos:</w:t>
      </w:r>
    </w:p>
    <w:p w:rsidR="00F900B7" w:rsidRDefault="00F900B7" w:rsidP="00DE42A1">
      <w:pPr>
        <w:numPr>
          <w:ilvl w:val="1"/>
          <w:numId w:val="35"/>
        </w:numPr>
        <w:tabs>
          <w:tab w:val="left" w:pos="1440"/>
        </w:tabs>
        <w:spacing w:after="0" w:line="240" w:lineRule="auto"/>
        <w:jc w:val="left"/>
      </w:pPr>
      <w:r>
        <w:t>Tarifación para emisores (proceso de Sueli, archivos con la misma nomenclatura que ahora)</w:t>
      </w:r>
    </w:p>
    <w:p w:rsidR="00F900B7" w:rsidRDefault="00F900B7" w:rsidP="00DE42A1">
      <w:pPr>
        <w:numPr>
          <w:ilvl w:val="1"/>
          <w:numId w:val="35"/>
        </w:numPr>
        <w:tabs>
          <w:tab w:val="left" w:pos="1440"/>
        </w:tabs>
        <w:spacing w:after="0" w:line="240" w:lineRule="auto"/>
        <w:jc w:val="left"/>
      </w:pPr>
      <w:r>
        <w:t>Mandar transacciones para construir modelos</w:t>
      </w:r>
    </w:p>
    <w:p w:rsidR="00F900B7" w:rsidRDefault="00F900B7" w:rsidP="00DE42A1">
      <w:pPr>
        <w:numPr>
          <w:ilvl w:val="0"/>
          <w:numId w:val="35"/>
        </w:numPr>
        <w:tabs>
          <w:tab w:val="left" w:pos="720"/>
        </w:tabs>
        <w:spacing w:after="0" w:line="240" w:lineRule="auto"/>
        <w:jc w:val="left"/>
      </w:pPr>
      <w:r>
        <w:t>Tenemos que calcular las estadísticas (el objetivo es poder tener un impacto sobre la +red) de:</w:t>
      </w:r>
    </w:p>
    <w:p w:rsidR="00F900B7" w:rsidRDefault="00F900B7" w:rsidP="00DE42A1">
      <w:pPr>
        <w:numPr>
          <w:ilvl w:val="1"/>
          <w:numId w:val="35"/>
        </w:numPr>
        <w:tabs>
          <w:tab w:val="left" w:pos="1440"/>
        </w:tabs>
        <w:spacing w:after="0" w:line="240" w:lineRule="auto"/>
        <w:jc w:val="left"/>
      </w:pPr>
      <w:r>
        <w:t>Proporción de online frente al total</w:t>
      </w:r>
    </w:p>
    <w:p w:rsidR="00F900B7" w:rsidRDefault="00F900B7" w:rsidP="00DE42A1">
      <w:pPr>
        <w:numPr>
          <w:ilvl w:val="1"/>
          <w:numId w:val="35"/>
        </w:numPr>
        <w:tabs>
          <w:tab w:val="left" w:pos="1440"/>
        </w:tabs>
        <w:spacing w:after="0" w:line="240" w:lineRule="auto"/>
        <w:jc w:val="left"/>
      </w:pPr>
      <w:r>
        <w:t>Proporción de timeout frente al total de enviado online</w:t>
      </w:r>
    </w:p>
    <w:p w:rsidR="00F900B7" w:rsidRDefault="00F900B7" w:rsidP="00F900B7"/>
    <w:p w:rsidR="00F900B7" w:rsidRDefault="00F900B7" w:rsidP="00F900B7">
      <w:pPr>
        <w:pStyle w:val="Ttulo1"/>
        <w:tabs>
          <w:tab w:val="clear" w:pos="432"/>
        </w:tabs>
        <w:ind w:left="0" w:firstLine="0"/>
      </w:pPr>
      <w:bookmarkStart w:id="5" w:name="_Toc315161301"/>
      <w:r>
        <w:t>Funcionamiento general</w:t>
      </w:r>
      <w:bookmarkEnd w:id="5"/>
      <w:r>
        <w:t xml:space="preserve"> </w:t>
      </w:r>
    </w:p>
    <w:p w:rsidR="00F900B7" w:rsidRDefault="00F900B7" w:rsidP="00F900B7">
      <w:r>
        <w:t>La arquitectura de Lynx OnLine está compuesta de 4 servidores:</w:t>
      </w:r>
    </w:p>
    <w:p w:rsidR="00F900B7" w:rsidRDefault="00F900B7" w:rsidP="00DE42A1">
      <w:pPr>
        <w:numPr>
          <w:ilvl w:val="0"/>
          <w:numId w:val="35"/>
        </w:numPr>
        <w:tabs>
          <w:tab w:val="left" w:pos="720"/>
        </w:tabs>
        <w:spacing w:after="0" w:line="240" w:lineRule="auto"/>
        <w:jc w:val="left"/>
      </w:pPr>
      <w:r>
        <w:t>Servidor online  (Lynx OnLine). Servidor en donde se realizan las tareas de calificación de operaciones y respuesta online al host</w:t>
      </w:r>
    </w:p>
    <w:p w:rsidR="00F900B7" w:rsidRDefault="00F900B7" w:rsidP="00DE42A1">
      <w:pPr>
        <w:numPr>
          <w:ilvl w:val="0"/>
          <w:numId w:val="35"/>
        </w:numPr>
        <w:tabs>
          <w:tab w:val="left" w:pos="720"/>
        </w:tabs>
        <w:spacing w:after="0" w:line="240" w:lineRule="auto"/>
        <w:jc w:val="left"/>
      </w:pPr>
      <w:r>
        <w:t>Servidor offline (Lynx OffLine): Tiene todos los módulos de adquirente y comercios.</w:t>
      </w:r>
    </w:p>
    <w:p w:rsidR="00F900B7" w:rsidRDefault="00F900B7" w:rsidP="00DE42A1">
      <w:pPr>
        <w:numPr>
          <w:ilvl w:val="0"/>
          <w:numId w:val="35"/>
        </w:numPr>
        <w:tabs>
          <w:tab w:val="left" w:pos="720"/>
        </w:tabs>
        <w:spacing w:after="0" w:line="240" w:lineRule="auto"/>
        <w:jc w:val="left"/>
      </w:pPr>
      <w:r>
        <w:t xml:space="preserve">Servidor Base de Datos (Lynx DB): Contiene </w:t>
      </w:r>
      <w:smartTag w:uri="urn:schemas-microsoft-com:office:smarttags" w:element="PersonName">
        <w:smartTagPr>
          <w:attr w:name="ProductID" w:val="la Base"/>
        </w:smartTagPr>
        <w:r>
          <w:t>la Base</w:t>
        </w:r>
      </w:smartTag>
      <w:r>
        <w:t xml:space="preserve"> de Datos con Oracle 10 </w:t>
      </w:r>
    </w:p>
    <w:p w:rsidR="00F900B7" w:rsidRDefault="00F900B7" w:rsidP="00DE42A1">
      <w:pPr>
        <w:numPr>
          <w:ilvl w:val="0"/>
          <w:numId w:val="35"/>
        </w:numPr>
        <w:tabs>
          <w:tab w:val="left" w:pos="720"/>
        </w:tabs>
        <w:spacing w:after="0" w:line="240" w:lineRule="auto"/>
        <w:jc w:val="left"/>
      </w:pPr>
      <w:r>
        <w:t>Servidor web (lynx-web1 y lynx-web2). Servidor Linux con Redhat AS con servidor Apache, con dos máquinas, una backup de la otra.</w:t>
      </w:r>
    </w:p>
    <w:p w:rsidR="00F900B7" w:rsidRDefault="00F900B7" w:rsidP="00F900B7"/>
    <w:p w:rsidR="001B6B86" w:rsidRDefault="001B6B86" w:rsidP="00F900B7"/>
    <w:p w:rsidR="001B6B86" w:rsidRDefault="001B6B86" w:rsidP="00F900B7"/>
    <w:p w:rsidR="001B6B86" w:rsidRDefault="001B6B86" w:rsidP="00F900B7"/>
    <w:p w:rsidR="001B6B86" w:rsidRDefault="001B6B86" w:rsidP="00F900B7"/>
    <w:p w:rsidR="001B6B86" w:rsidRDefault="001B6B86" w:rsidP="001B6B86">
      <w:pPr>
        <w:pStyle w:val="Ttulo2"/>
        <w:tabs>
          <w:tab w:val="clear" w:pos="576"/>
        </w:tabs>
        <w:ind w:left="0" w:firstLine="0"/>
      </w:pPr>
      <w:bookmarkStart w:id="6" w:name="_Toc315161302"/>
      <w:r>
        <w:lastRenderedPageBreak/>
        <w:t>Esquema general</w:t>
      </w:r>
      <w:bookmarkEnd w:id="6"/>
    </w:p>
    <w:p w:rsidR="001B6B86" w:rsidRDefault="001B6B86" w:rsidP="001B6B86"/>
    <w:p w:rsidR="001B6B86" w:rsidRDefault="00BE1667" w:rsidP="00BE1667">
      <w:pPr>
        <w:pStyle w:val="Ttulo2"/>
        <w:tabs>
          <w:tab w:val="clear" w:pos="576"/>
        </w:tabs>
        <w:ind w:left="0" w:firstLine="0"/>
      </w:pPr>
      <w:bookmarkStart w:id="7" w:name="_Toc315161303"/>
      <w:r>
        <w:t>Protocolo de comunicaciones</w:t>
      </w:r>
      <w:bookmarkEnd w:id="7"/>
    </w:p>
    <w:p w:rsidR="001B6B86" w:rsidRDefault="001B6B86" w:rsidP="001B6B86"/>
    <w:p w:rsidR="00BE1667" w:rsidRDefault="00BE1667" w:rsidP="00DE42A1">
      <w:pPr>
        <w:numPr>
          <w:ilvl w:val="0"/>
          <w:numId w:val="36"/>
        </w:numPr>
        <w:tabs>
          <w:tab w:val="left" w:pos="720"/>
        </w:tabs>
        <w:spacing w:after="0" w:line="240" w:lineRule="auto"/>
        <w:jc w:val="left"/>
      </w:pPr>
      <w:r>
        <w:t>Las comunicaciones entre el Host y Lynx OnLine serán  TCP/IP utilizando una conexión permanente entre el Host y Lynx OnLine.</w:t>
      </w:r>
    </w:p>
    <w:p w:rsidR="00BE1667" w:rsidRDefault="00BE1667" w:rsidP="00DE42A1">
      <w:pPr>
        <w:numPr>
          <w:ilvl w:val="0"/>
          <w:numId w:val="36"/>
        </w:numPr>
        <w:tabs>
          <w:tab w:val="left" w:pos="720"/>
        </w:tabs>
        <w:spacing w:after="0" w:line="240" w:lineRule="auto"/>
        <w:jc w:val="left"/>
      </w:pPr>
      <w:r>
        <w:t>Las comunicaciones entre los distintos servidores Lynx será TCP/IP.</w:t>
      </w:r>
    </w:p>
    <w:p w:rsidR="00BE1667" w:rsidRDefault="00BE1667" w:rsidP="00DE42A1">
      <w:pPr>
        <w:numPr>
          <w:ilvl w:val="0"/>
          <w:numId w:val="36"/>
        </w:numPr>
        <w:tabs>
          <w:tab w:val="left" w:pos="720"/>
        </w:tabs>
        <w:spacing w:after="0" w:line="240" w:lineRule="auto"/>
        <w:jc w:val="left"/>
      </w:pPr>
      <w:r>
        <w:t xml:space="preserve">Existen </w:t>
      </w:r>
      <w:r w:rsidR="009323A9">
        <w:t>4</w:t>
      </w:r>
      <w:r>
        <w:t xml:space="preserve"> stratus con los que se comunica Lynx OnLine (dos en SP y </w:t>
      </w:r>
      <w:r w:rsidR="009323A9">
        <w:t>dos</w:t>
      </w:r>
      <w:r>
        <w:t xml:space="preserve"> en RJ, ver esquema). </w:t>
      </w:r>
      <w:r w:rsidR="009323A9">
        <w:t xml:space="preserve"> [2012-01-24]</w:t>
      </w:r>
    </w:p>
    <w:p w:rsidR="00BE1667" w:rsidRDefault="00BE1667" w:rsidP="00DE42A1">
      <w:pPr>
        <w:numPr>
          <w:ilvl w:val="0"/>
          <w:numId w:val="36"/>
        </w:numPr>
        <w:tabs>
          <w:tab w:val="left" w:pos="720"/>
        </w:tabs>
        <w:spacing w:after="0" w:line="240" w:lineRule="auto"/>
        <w:jc w:val="left"/>
      </w:pPr>
      <w:r>
        <w:t xml:space="preserve">Con cada stratus hay 2 conexiones permanentes. Una que envía los mensajes de Stratus a Lynx y la otra de Lynx para stratus. </w:t>
      </w:r>
    </w:p>
    <w:p w:rsidR="00BE1667" w:rsidRDefault="00BE1667" w:rsidP="00DE42A1">
      <w:pPr>
        <w:numPr>
          <w:ilvl w:val="0"/>
          <w:numId w:val="36"/>
        </w:numPr>
        <w:tabs>
          <w:tab w:val="left" w:pos="720"/>
        </w:tabs>
        <w:spacing w:after="0" w:line="240" w:lineRule="auto"/>
        <w:jc w:val="left"/>
      </w:pPr>
      <w:r>
        <w:t xml:space="preserve">El servidor que manda el mensaje (Stratus o Lynx OnLine) es el que inicia la conexión. </w:t>
      </w:r>
    </w:p>
    <w:p w:rsidR="00BE1667" w:rsidRDefault="00BE1667" w:rsidP="00DE42A1">
      <w:pPr>
        <w:numPr>
          <w:ilvl w:val="0"/>
          <w:numId w:val="36"/>
        </w:numPr>
        <w:tabs>
          <w:tab w:val="left" w:pos="720"/>
        </w:tabs>
        <w:spacing w:after="0" w:line="240" w:lineRule="auto"/>
        <w:jc w:val="left"/>
      </w:pPr>
      <w:r>
        <w:t>El tiempo de espera por parte del Host será de 100 milisegundos a contar desde el momento en que se envíe la transacción para Lynx OnLine.</w:t>
      </w:r>
    </w:p>
    <w:p w:rsidR="001B6B86" w:rsidRDefault="001B6B86" w:rsidP="001B6B86"/>
    <w:p w:rsidR="001B6B86" w:rsidRDefault="00BE1667" w:rsidP="00BE1667">
      <w:pPr>
        <w:pStyle w:val="Ttulo2"/>
        <w:tabs>
          <w:tab w:val="clear" w:pos="576"/>
        </w:tabs>
        <w:ind w:left="0" w:firstLine="0"/>
      </w:pPr>
      <w:bookmarkStart w:id="8" w:name="_Toc315161304"/>
      <w:r>
        <w:t>Reglas de autorización</w:t>
      </w:r>
      <w:bookmarkEnd w:id="8"/>
    </w:p>
    <w:p w:rsidR="00BE1667" w:rsidRDefault="00BE1667" w:rsidP="00BE1667">
      <w:r>
        <w:t>Las reglas de autorización se caracterizan por:</w:t>
      </w:r>
    </w:p>
    <w:p w:rsidR="00BE1667" w:rsidRDefault="00BE1667" w:rsidP="00DE42A1">
      <w:pPr>
        <w:numPr>
          <w:ilvl w:val="0"/>
          <w:numId w:val="36"/>
        </w:numPr>
        <w:tabs>
          <w:tab w:val="left" w:pos="720"/>
        </w:tabs>
        <w:spacing w:after="0" w:line="240" w:lineRule="auto"/>
        <w:jc w:val="left"/>
      </w:pPr>
      <w:r>
        <w:t>Creadas por el emisor sobre las operaciones online</w:t>
      </w:r>
    </w:p>
    <w:p w:rsidR="00BE1667" w:rsidRDefault="00BE1667" w:rsidP="00DE42A1">
      <w:pPr>
        <w:numPr>
          <w:ilvl w:val="0"/>
          <w:numId w:val="36"/>
        </w:numPr>
        <w:tabs>
          <w:tab w:val="left" w:pos="720"/>
        </w:tabs>
        <w:spacing w:after="0" w:line="240" w:lineRule="auto"/>
        <w:jc w:val="left"/>
      </w:pPr>
      <w:r>
        <w:t>El emisor indica la acción a realizar (ver mensaje RR) y el código de respuesta que se envía. El código de respuesta es único para cada acción negar, referir y SMS.</w:t>
      </w:r>
    </w:p>
    <w:p w:rsidR="00BE1667" w:rsidRDefault="00BE1667" w:rsidP="00DE42A1">
      <w:pPr>
        <w:numPr>
          <w:ilvl w:val="0"/>
          <w:numId w:val="36"/>
        </w:numPr>
        <w:tabs>
          <w:tab w:val="left" w:pos="720"/>
        </w:tabs>
        <w:spacing w:after="0" w:line="240" w:lineRule="auto"/>
        <w:jc w:val="left"/>
      </w:pPr>
      <w:r>
        <w:t>Estas reglas tienen una lista positiva particular específica distinta de la lista positiva de reglas de score. La entrada en esta lista positiva se realiza manualmente, por el emisor, indicando tarjeta, y fechas de entrada y salida. Si una tarjeta está en la lista positiva de score tampoco generará alerta de autorización. Por el contrario, si una tarjeta está en la lista positiva de autorizaciones puede generar alerta de score pero no acción.</w:t>
      </w:r>
    </w:p>
    <w:p w:rsidR="00BE1667" w:rsidRDefault="00BE1667" w:rsidP="00DE42A1">
      <w:pPr>
        <w:numPr>
          <w:ilvl w:val="0"/>
          <w:numId w:val="36"/>
        </w:numPr>
        <w:tabs>
          <w:tab w:val="left" w:pos="720"/>
        </w:tabs>
        <w:spacing w:after="0" w:line="240" w:lineRule="auto"/>
        <w:jc w:val="left"/>
      </w:pPr>
      <w:r>
        <w:t>Los usuarios tienen que estar habilitados para acceder a las pantallas de reglas de autorización.</w:t>
      </w:r>
    </w:p>
    <w:p w:rsidR="00BE1667" w:rsidRDefault="00BE1667" w:rsidP="00DE42A1">
      <w:pPr>
        <w:numPr>
          <w:ilvl w:val="0"/>
          <w:numId w:val="36"/>
        </w:numPr>
        <w:tabs>
          <w:tab w:val="left" w:pos="720"/>
        </w:tabs>
        <w:spacing w:after="0" w:line="240" w:lineRule="auto"/>
        <w:jc w:val="left"/>
      </w:pPr>
      <w:r>
        <w:t>Las reglas de autorización tienen que poder habilitarse y deshabilitarse inmediatamente. Habilitar puede demorar un poco pero deshabilitar tiene que ser inmediato.</w:t>
      </w:r>
    </w:p>
    <w:p w:rsidR="00BE1667" w:rsidRDefault="00BE1667" w:rsidP="00DE42A1">
      <w:pPr>
        <w:numPr>
          <w:ilvl w:val="0"/>
          <w:numId w:val="36"/>
        </w:numPr>
        <w:tabs>
          <w:tab w:val="left" w:pos="720"/>
        </w:tabs>
        <w:spacing w:after="0" w:line="240" w:lineRule="auto"/>
        <w:jc w:val="left"/>
      </w:pPr>
      <w:r>
        <w:t>Tiene que tener un limitador de disparos. (Ahora hay un valor mínimo de 50 que hay que eliminar)</w:t>
      </w:r>
    </w:p>
    <w:p w:rsidR="00BE1667" w:rsidRDefault="00BE1667" w:rsidP="00DE42A1">
      <w:pPr>
        <w:numPr>
          <w:ilvl w:val="0"/>
          <w:numId w:val="36"/>
        </w:numPr>
        <w:tabs>
          <w:tab w:val="left" w:pos="720"/>
        </w:tabs>
        <w:spacing w:after="0" w:line="240" w:lineRule="auto"/>
        <w:jc w:val="left"/>
      </w:pPr>
      <w:r>
        <w:t>Los campos a utilizar para generar una regla de autorización son:</w:t>
      </w:r>
    </w:p>
    <w:p w:rsidR="00BE1667" w:rsidRDefault="00BE1667" w:rsidP="00DE42A1">
      <w:pPr>
        <w:numPr>
          <w:ilvl w:val="1"/>
          <w:numId w:val="35"/>
        </w:numPr>
        <w:tabs>
          <w:tab w:val="left" w:pos="1440"/>
        </w:tabs>
        <w:spacing w:after="0" w:line="240" w:lineRule="auto"/>
        <w:jc w:val="left"/>
      </w:pPr>
      <w:r>
        <w:t>Score neuronal, score de regla o ID de regla</w:t>
      </w:r>
    </w:p>
    <w:p w:rsidR="00BE1667" w:rsidRDefault="00BE1667" w:rsidP="00DE42A1">
      <w:pPr>
        <w:numPr>
          <w:ilvl w:val="1"/>
          <w:numId w:val="35"/>
        </w:numPr>
        <w:tabs>
          <w:tab w:val="left" w:pos="1440"/>
        </w:tabs>
        <w:spacing w:after="0" w:line="240" w:lineRule="auto"/>
        <w:jc w:val="left"/>
      </w:pPr>
      <w:r>
        <w:t xml:space="preserve">Campos de </w:t>
      </w:r>
      <w:smartTag w:uri="urn:schemas-microsoft-com:office:smarttags" w:element="PersonName">
        <w:smartTagPr>
          <w:attr w:name="ProductID" w:val="la OP"/>
        </w:smartTagPr>
        <w:r>
          <w:t>la OP</w:t>
        </w:r>
      </w:smartTag>
      <w:r>
        <w:t>:</w:t>
      </w:r>
    </w:p>
    <w:p w:rsidR="00BE1667" w:rsidRPr="00D25254" w:rsidRDefault="00BE1667" w:rsidP="00DE42A1">
      <w:pPr>
        <w:pStyle w:val="Textoindependiente"/>
        <w:numPr>
          <w:ilvl w:val="2"/>
          <w:numId w:val="37"/>
        </w:numPr>
        <w:tabs>
          <w:tab w:val="left" w:pos="2160"/>
        </w:tabs>
        <w:spacing w:after="0" w:line="100" w:lineRule="atLeast"/>
        <w:jc w:val="both"/>
        <w:rPr>
          <w:rFonts w:ascii="Arial" w:hAnsi="Arial" w:cs="Arial"/>
          <w:sz w:val="22"/>
          <w:szCs w:val="22"/>
        </w:rPr>
      </w:pPr>
      <w:r w:rsidRPr="00D25254">
        <w:rPr>
          <w:rFonts w:ascii="Arial" w:hAnsi="Arial" w:cs="Arial"/>
          <w:sz w:val="22"/>
          <w:szCs w:val="22"/>
        </w:rPr>
        <w:t>ID regla de Host, Banco, bin, MCC, EM, importe, hora, tarjeta, CVV2, Código Servicio, maquineta, debito/crédito, CDC, capacidad Terminal, Meio de pagamento, objeto de pagamento, fallback, UF y CEP.</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 xml:space="preserve">Tipo de Terminal ya está en </w:t>
      </w:r>
      <w:smartTag w:uri="urn:schemas-microsoft-com:office:smarttags" w:element="PersonName">
        <w:smartTagPr>
          <w:attr w:name="ProductID" w:val="la OP"/>
        </w:smartTagPr>
        <w:r w:rsidRPr="00D25254">
          <w:rPr>
            <w:rFonts w:ascii="Arial" w:hAnsi="Arial" w:cs="Arial"/>
            <w:sz w:val="22"/>
            <w:szCs w:val="22"/>
          </w:rPr>
          <w:t>la OP</w:t>
        </w:r>
      </w:smartTag>
      <w:r w:rsidRPr="00D25254">
        <w:rPr>
          <w:rFonts w:ascii="Arial" w:hAnsi="Arial" w:cs="Arial"/>
          <w:sz w:val="22"/>
          <w:szCs w:val="22"/>
        </w:rPr>
        <w:t>, hay que actualizar los valores posibles de la tabla desde Score POS.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Recarga. (este es un valor del campo “Tipo de pagamento”)</w:t>
      </w:r>
    </w:p>
    <w:p w:rsidR="00BE1667" w:rsidRDefault="00BE1667" w:rsidP="00DE42A1">
      <w:pPr>
        <w:numPr>
          <w:ilvl w:val="1"/>
          <w:numId w:val="35"/>
        </w:numPr>
        <w:tabs>
          <w:tab w:val="left" w:pos="1440"/>
        </w:tabs>
        <w:spacing w:after="0" w:line="240" w:lineRule="auto"/>
        <w:jc w:val="left"/>
      </w:pPr>
      <w:r>
        <w:t>Segmento (hay que completar en el setestnum)</w:t>
      </w:r>
    </w:p>
    <w:p w:rsidR="00BE1667" w:rsidRDefault="00BE1667" w:rsidP="00DE42A1">
      <w:pPr>
        <w:numPr>
          <w:ilvl w:val="1"/>
          <w:numId w:val="35"/>
        </w:numPr>
        <w:tabs>
          <w:tab w:val="left" w:pos="1440"/>
        </w:tabs>
        <w:spacing w:after="0" w:line="240" w:lineRule="auto"/>
        <w:jc w:val="left"/>
      </w:pPr>
      <w:r>
        <w:t>Día de semana (calculado a partir de la fecha)</w:t>
      </w:r>
    </w:p>
    <w:p w:rsidR="00BE1667" w:rsidRDefault="00BE1667" w:rsidP="00DE42A1">
      <w:pPr>
        <w:numPr>
          <w:ilvl w:val="1"/>
          <w:numId w:val="35"/>
        </w:numPr>
        <w:tabs>
          <w:tab w:val="left" w:pos="1440"/>
        </w:tabs>
        <w:spacing w:after="0" w:line="240" w:lineRule="auto"/>
        <w:jc w:val="left"/>
      </w:pPr>
      <w:r>
        <w:t>Producto (completar en setestnum) sólo para emisores brasileños.</w:t>
      </w:r>
    </w:p>
    <w:p w:rsidR="00BE1667" w:rsidRDefault="00BE1667" w:rsidP="00DE42A1">
      <w:pPr>
        <w:numPr>
          <w:ilvl w:val="1"/>
          <w:numId w:val="35"/>
        </w:numPr>
        <w:tabs>
          <w:tab w:val="left" w:pos="1440"/>
        </w:tabs>
        <w:spacing w:after="0" w:line="240" w:lineRule="auto"/>
        <w:jc w:val="left"/>
      </w:pPr>
      <w:r>
        <w:t>Algunas variables de histórico como las que existen hoy. Definidas en el documento 'Especificaçao Funcional'.</w:t>
      </w:r>
    </w:p>
    <w:p w:rsidR="00BE1667" w:rsidRDefault="00BE1667" w:rsidP="00DE42A1">
      <w:pPr>
        <w:numPr>
          <w:ilvl w:val="1"/>
          <w:numId w:val="35"/>
        </w:numPr>
        <w:tabs>
          <w:tab w:val="left" w:pos="1440"/>
        </w:tabs>
        <w:spacing w:after="0" w:line="240" w:lineRule="auto"/>
        <w:jc w:val="left"/>
      </w:pPr>
      <w:r>
        <w:t>Hay que incluir la facturación y ticket medio del comercio.</w:t>
      </w:r>
    </w:p>
    <w:p w:rsidR="00BE1667" w:rsidRDefault="00BE1667" w:rsidP="00DE42A1">
      <w:pPr>
        <w:numPr>
          <w:ilvl w:val="0"/>
          <w:numId w:val="36"/>
        </w:numPr>
        <w:tabs>
          <w:tab w:val="left" w:pos="720"/>
        </w:tabs>
        <w:spacing w:after="0" w:line="240" w:lineRule="auto"/>
        <w:jc w:val="left"/>
      </w:pPr>
      <w:r>
        <w:lastRenderedPageBreak/>
        <w:t>Para editar una regla hay que poder buscar por ID o score. Ahora no se puede buscar.</w:t>
      </w:r>
    </w:p>
    <w:p w:rsidR="00BE1667" w:rsidRDefault="00BE1667" w:rsidP="00DE42A1">
      <w:pPr>
        <w:numPr>
          <w:ilvl w:val="0"/>
          <w:numId w:val="36"/>
        </w:numPr>
        <w:tabs>
          <w:tab w:val="left" w:pos="720"/>
        </w:tabs>
        <w:spacing w:after="0" w:line="240" w:lineRule="auto"/>
        <w:jc w:val="left"/>
      </w:pPr>
      <w:r>
        <w:t>Las reglas tienen que permitir y/o</w:t>
      </w:r>
    </w:p>
    <w:p w:rsidR="00BE1667" w:rsidRDefault="00BE1667" w:rsidP="00DE42A1">
      <w:pPr>
        <w:numPr>
          <w:ilvl w:val="0"/>
          <w:numId w:val="36"/>
        </w:numPr>
        <w:tabs>
          <w:tab w:val="left" w:pos="720"/>
        </w:tabs>
        <w:spacing w:after="0" w:line="240" w:lineRule="auto"/>
        <w:jc w:val="left"/>
      </w:pPr>
      <w:r>
        <w:t>Tablas de estadísticas sobre las reglas de autorización. El mismo formato que hay hoy.</w:t>
      </w:r>
    </w:p>
    <w:p w:rsidR="00BE1667" w:rsidRDefault="00BE1667" w:rsidP="00DE42A1">
      <w:pPr>
        <w:numPr>
          <w:ilvl w:val="0"/>
          <w:numId w:val="36"/>
        </w:numPr>
        <w:tabs>
          <w:tab w:val="left" w:pos="720"/>
        </w:tabs>
        <w:spacing w:after="0" w:line="240" w:lineRule="auto"/>
        <w:jc w:val="left"/>
      </w:pPr>
      <w:r>
        <w:t>Las reglas de autorización tienen que poder ser priorizadas:</w:t>
      </w:r>
    </w:p>
    <w:p w:rsidR="00BE1667" w:rsidRDefault="00BE1667" w:rsidP="00DE42A1">
      <w:pPr>
        <w:numPr>
          <w:ilvl w:val="1"/>
          <w:numId w:val="35"/>
        </w:numPr>
        <w:tabs>
          <w:tab w:val="left" w:pos="1440"/>
        </w:tabs>
        <w:spacing w:after="0" w:line="240" w:lineRule="auto"/>
        <w:jc w:val="left"/>
      </w:pPr>
      <w:r>
        <w:t xml:space="preserve">Primero las reglas de emisor y luego las de adquirente. </w:t>
      </w:r>
    </w:p>
    <w:p w:rsidR="00BE1667" w:rsidRDefault="00BE1667" w:rsidP="00DE42A1">
      <w:pPr>
        <w:numPr>
          <w:ilvl w:val="1"/>
          <w:numId w:val="35"/>
        </w:numPr>
        <w:tabs>
          <w:tab w:val="left" w:pos="1440"/>
        </w:tabs>
        <w:spacing w:after="0" w:line="240" w:lineRule="auto"/>
        <w:jc w:val="left"/>
      </w:pPr>
      <w:r>
        <w:t>Dentro de cada grupo (emisor o adquirente) el orden es: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denegación</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referidas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SMS</w:t>
      </w:r>
    </w:p>
    <w:p w:rsidR="00BE1667" w:rsidRDefault="00BE1667" w:rsidP="00DE42A1">
      <w:pPr>
        <w:numPr>
          <w:ilvl w:val="1"/>
          <w:numId w:val="35"/>
        </w:numPr>
        <w:tabs>
          <w:tab w:val="left" w:pos="1440"/>
        </w:tabs>
        <w:spacing w:after="0" w:line="240" w:lineRule="auto"/>
        <w:jc w:val="left"/>
      </w:pPr>
      <w:r>
        <w:t>Las reglas de Visanet nunca podrán denegar una transacción sólo referir o SMS</w:t>
      </w:r>
    </w:p>
    <w:p w:rsidR="001B6B86" w:rsidRPr="00BE1667" w:rsidRDefault="001B6B86" w:rsidP="001B6B86">
      <w:pPr>
        <w:rPr>
          <w:lang w:val="es-ES_tradnl"/>
        </w:rPr>
      </w:pPr>
    </w:p>
    <w:p w:rsidR="001B6B86" w:rsidRDefault="00DD3C46" w:rsidP="00DD3C46">
      <w:pPr>
        <w:pStyle w:val="Ttulo2"/>
        <w:tabs>
          <w:tab w:val="clear" w:pos="576"/>
        </w:tabs>
        <w:ind w:left="0" w:firstLine="0"/>
      </w:pPr>
      <w:bookmarkStart w:id="9" w:name="_Toc315161305"/>
      <w:r>
        <w:t>Proceso de operaciones referidas</w:t>
      </w:r>
      <w:bookmarkEnd w:id="9"/>
    </w:p>
    <w:p w:rsidR="00DD3C46" w:rsidRDefault="00DD3C46" w:rsidP="00DD3C46">
      <w:r>
        <w:t xml:space="preserve">Una operación referida se obtiene a partir de una regla de autorización con acción referida. Hay 2 situaciones: </w:t>
      </w:r>
    </w:p>
    <w:p w:rsidR="00DD3C46" w:rsidRDefault="00DD3C46" w:rsidP="00DE42A1">
      <w:pPr>
        <w:numPr>
          <w:ilvl w:val="0"/>
          <w:numId w:val="36"/>
        </w:numPr>
        <w:tabs>
          <w:tab w:val="left" w:pos="720"/>
        </w:tabs>
        <w:spacing w:after="0" w:line="240" w:lineRule="auto"/>
        <w:jc w:val="left"/>
      </w:pPr>
      <w:r w:rsidRPr="00DD3C46">
        <w:t>Referida EC. Es una regla que pone Visanet para hacer las referidas. Estas reglas incluyen valores de facturación del comercio. El proceso de liberar la segunda operación lo va a gestionar el host. Lynx no tiene que hacer la gestión de desbloquear la segunda operación.</w:t>
      </w:r>
    </w:p>
    <w:p w:rsidR="00DD3C46" w:rsidRDefault="00DD3C46" w:rsidP="00DE42A1">
      <w:pPr>
        <w:numPr>
          <w:ilvl w:val="0"/>
          <w:numId w:val="36"/>
        </w:numPr>
        <w:tabs>
          <w:tab w:val="left" w:pos="720"/>
        </w:tabs>
        <w:spacing w:after="0" w:line="240" w:lineRule="auto"/>
        <w:jc w:val="left"/>
      </w:pPr>
      <w:r w:rsidRPr="00DD3C46">
        <w:t>Referida Emisor. Esta por definir y no se va a hacer desarrollo todavía para liberar la segunda operación. Ni siquiera está claro que vaya a haber una segunda operación.</w:t>
      </w:r>
    </w:p>
    <w:p w:rsidR="00DD3C46" w:rsidRDefault="00DD3C46" w:rsidP="00DD3C46">
      <w:pPr>
        <w:rPr>
          <w:lang w:val="es-ES_tradnl"/>
        </w:rPr>
      </w:pPr>
    </w:p>
    <w:p w:rsidR="00DD3C46" w:rsidRDefault="00DD3C46" w:rsidP="00DD3C46">
      <w:pPr>
        <w:pStyle w:val="Ttulo2"/>
        <w:tabs>
          <w:tab w:val="clear" w:pos="576"/>
        </w:tabs>
        <w:ind w:left="0" w:firstLine="0"/>
      </w:pPr>
      <w:bookmarkStart w:id="10" w:name="_Toc315161306"/>
      <w:r w:rsidRPr="00DD3C46">
        <w:t>Tipos de mensajes</w:t>
      </w:r>
      <w:bookmarkEnd w:id="10"/>
    </w:p>
    <w:p w:rsidR="00DD3C46" w:rsidRDefault="00DD3C46" w:rsidP="00DD3C46">
      <w:r>
        <w:t>A continuación se describen los mensajes entrantes y salientes del sistema. En la sección 4 se describen en detalle estos mensajes:</w:t>
      </w:r>
    </w:p>
    <w:p w:rsidR="00DD3C46" w:rsidRDefault="00DD3C46" w:rsidP="00DD3C46">
      <w:pPr>
        <w:pStyle w:val="Ttulo3"/>
        <w:tabs>
          <w:tab w:val="left" w:pos="720"/>
        </w:tabs>
      </w:pPr>
      <w:bookmarkStart w:id="11" w:name="_Toc315161307"/>
      <w:r>
        <w:t>Mensajes entrantes en Lynx (Host -&gt; Lynx OnLine / Lynx OffLine)</w:t>
      </w:r>
      <w:bookmarkEnd w:id="11"/>
    </w:p>
    <w:p w:rsidR="00DD3C46" w:rsidRDefault="00DD3C46" w:rsidP="00DD3C46">
      <w:r>
        <w:t>Hay 2 tipos de mensajes:</w:t>
      </w:r>
    </w:p>
    <w:p w:rsidR="00DD3C46" w:rsidRDefault="00DD3C46" w:rsidP="00DE42A1">
      <w:pPr>
        <w:numPr>
          <w:ilvl w:val="0"/>
          <w:numId w:val="38"/>
        </w:numPr>
        <w:tabs>
          <w:tab w:val="left" w:pos="720"/>
        </w:tabs>
        <w:spacing w:after="0" w:line="240" w:lineRule="auto"/>
        <w:jc w:val="left"/>
      </w:pPr>
      <w:r>
        <w:t>Mensajes que entran online (mensajes online). Estos mensajes son enviados directamente desde el host al servidor Lynx OnLine y corresponden a (ver sección 4.1):</w:t>
      </w:r>
    </w:p>
    <w:p w:rsidR="00DD3C46" w:rsidRDefault="00DD3C46" w:rsidP="00DD3C46">
      <w:pPr>
        <w:tabs>
          <w:tab w:val="left" w:pos="720"/>
        </w:tabs>
        <w:spacing w:after="0" w:line="240" w:lineRule="auto"/>
        <w:ind w:left="360"/>
        <w:jc w:val="left"/>
      </w:pPr>
    </w:p>
    <w:p w:rsidR="00DD3C46" w:rsidRDefault="00DD3C46" w:rsidP="00DE42A1">
      <w:pPr>
        <w:numPr>
          <w:ilvl w:val="1"/>
          <w:numId w:val="38"/>
        </w:numPr>
        <w:tabs>
          <w:tab w:val="left" w:pos="1440"/>
        </w:tabs>
        <w:spacing w:after="0" w:line="240" w:lineRule="auto"/>
      </w:pPr>
      <w:r>
        <w:t>Petición de calificación (</w:t>
      </w:r>
      <w:r>
        <w:rPr>
          <w:b/>
          <w:bCs/>
        </w:rPr>
        <w:t>OP</w:t>
      </w:r>
      <w:r>
        <w:t xml:space="preserve">). Se pasan al servidor los datos de la transacción para obtener el nivel de riesgo de la transacción. Mensaje tipo </w:t>
      </w:r>
      <w:r>
        <w:rPr>
          <w:b/>
        </w:rPr>
        <w:t xml:space="preserve">OP, </w:t>
      </w:r>
      <w:r>
        <w:t xml:space="preserve">mensaje Host -&gt; Lynx OnLine.                                                                                                       </w:t>
      </w:r>
      <w:r>
        <w:rPr>
          <w:b/>
        </w:rPr>
        <w:t>IMPORTANTE:</w:t>
      </w:r>
      <w:r>
        <w:t xml:space="preserve"> No todas las OP se van a mandar online a Lynx, solo un tanto por ciento del total del tráfico se enviará online. El resto del tráfico se seguirá enviando offline en ficheros, con un retraso de unos minutos, al servidor Lynx OffLine.</w:t>
      </w:r>
    </w:p>
    <w:p w:rsidR="00DD3C46" w:rsidRDefault="00DD3C46" w:rsidP="00DD3C46">
      <w:pPr>
        <w:tabs>
          <w:tab w:val="left" w:pos="1440"/>
        </w:tabs>
        <w:spacing w:after="0" w:line="240" w:lineRule="auto"/>
        <w:ind w:left="1080"/>
      </w:pPr>
    </w:p>
    <w:p w:rsidR="00DD3C46" w:rsidRDefault="00DD3C46" w:rsidP="00DE42A1">
      <w:pPr>
        <w:numPr>
          <w:ilvl w:val="1"/>
          <w:numId w:val="38"/>
        </w:numPr>
        <w:tabs>
          <w:tab w:val="left" w:pos="1440"/>
        </w:tabs>
        <w:spacing w:after="0" w:line="240" w:lineRule="auto"/>
        <w:rPr>
          <w:b/>
        </w:rPr>
      </w:pPr>
      <w:r>
        <w:t>Negación de la operación por el host (</w:t>
      </w:r>
      <w:r>
        <w:rPr>
          <w:b/>
        </w:rPr>
        <w:t>RO</w:t>
      </w:r>
      <w:r>
        <w:t xml:space="preserve">). El autorizador deniega la transacción y envía un mensaje con código de respuesta correspondiente a la razón de la denegación. Las operaciones autorizadas no precisan este mensaje. Mensaje tipo </w:t>
      </w:r>
      <w:r>
        <w:rPr>
          <w:b/>
        </w:rPr>
        <w:t xml:space="preserve">RO, </w:t>
      </w:r>
      <w:r>
        <w:t>mensaje Host -&gt; Lynx OnLine</w:t>
      </w:r>
      <w:r>
        <w:rPr>
          <w:b/>
        </w:rPr>
        <w:t>.</w:t>
      </w:r>
    </w:p>
    <w:p w:rsidR="00DD3C46" w:rsidRDefault="00DD3C46" w:rsidP="00DE42A1">
      <w:pPr>
        <w:numPr>
          <w:ilvl w:val="1"/>
          <w:numId w:val="38"/>
        </w:numPr>
        <w:tabs>
          <w:tab w:val="left" w:pos="1440"/>
        </w:tabs>
        <w:spacing w:after="0" w:line="240" w:lineRule="auto"/>
      </w:pPr>
      <w:r>
        <w:t>Mensaje de Test (</w:t>
      </w:r>
      <w:r>
        <w:rPr>
          <w:b/>
          <w:bCs/>
        </w:rPr>
        <w:t>TA/TB</w:t>
      </w:r>
      <w:r>
        <w:t>). Para comprobar las comunicaciones entre el host y el servidor Lynx OnLine. El host manda un mensaje de test a Lynx OnLine (</w:t>
      </w:r>
      <w:r>
        <w:rPr>
          <w:b/>
        </w:rPr>
        <w:t>TA</w:t>
      </w:r>
      <w:r>
        <w:t>, Host -&gt; Lynx Online) y Lynx devuelve un mensaje de respuesta (</w:t>
      </w:r>
      <w:r>
        <w:rPr>
          <w:b/>
        </w:rPr>
        <w:t>TB</w:t>
      </w:r>
      <w:r>
        <w:t>, Lynx Online -&gt; Host).</w:t>
      </w:r>
    </w:p>
    <w:p w:rsidR="00DD3C46" w:rsidRDefault="00DD3C46" w:rsidP="009323A9">
      <w:pPr>
        <w:numPr>
          <w:ilvl w:val="1"/>
          <w:numId w:val="38"/>
        </w:numPr>
        <w:tabs>
          <w:tab w:val="left" w:pos="1440"/>
        </w:tabs>
        <w:spacing w:after="0" w:line="240" w:lineRule="auto"/>
        <w:ind w:left="2018" w:hanging="938"/>
      </w:pPr>
      <w:r>
        <w:t>Mensajes de timeout (</w:t>
      </w:r>
      <w:r>
        <w:rPr>
          <w:b/>
          <w:bCs/>
        </w:rPr>
        <w:t>TM</w:t>
      </w:r>
      <w:r>
        <w:t xml:space="preserve">). Mensaje que envía el host para indicar que la respuesta de Lynx OnLine no llegó dentro del plazo de tiempo permitido de </w:t>
      </w:r>
      <w:r w:rsidR="009323A9">
        <w:t>8</w:t>
      </w:r>
      <w:r>
        <w:t>0 ms.</w:t>
      </w:r>
    </w:p>
    <w:p w:rsidR="00DD3C46" w:rsidRDefault="00DD3C46" w:rsidP="00DD3C46">
      <w:pPr>
        <w:ind w:left="360"/>
      </w:pPr>
    </w:p>
    <w:p w:rsidR="00DD3C46" w:rsidRDefault="00DD3C46" w:rsidP="00DE42A1">
      <w:pPr>
        <w:numPr>
          <w:ilvl w:val="0"/>
          <w:numId w:val="38"/>
        </w:numPr>
        <w:tabs>
          <w:tab w:val="left" w:pos="720"/>
        </w:tabs>
        <w:spacing w:after="0" w:line="240" w:lineRule="auto"/>
        <w:jc w:val="left"/>
      </w:pPr>
      <w:r>
        <w:t>Mensajes que entran offline (mensajes offline). Estos mensajes son enviados desde el host al servidor Lynx OffLine por ficheros y corresponden a (ver sección 4.2):</w:t>
      </w:r>
    </w:p>
    <w:p w:rsidR="00DD3C46" w:rsidRDefault="00DD3C46" w:rsidP="00DE42A1">
      <w:pPr>
        <w:numPr>
          <w:ilvl w:val="1"/>
          <w:numId w:val="38"/>
        </w:numPr>
        <w:tabs>
          <w:tab w:val="left" w:pos="1440"/>
        </w:tabs>
        <w:spacing w:after="0" w:line="240" w:lineRule="auto"/>
        <w:jc w:val="left"/>
      </w:pPr>
      <w:r>
        <w:t>Reportes de fraude (</w:t>
      </w:r>
      <w:r>
        <w:rPr>
          <w:b/>
        </w:rPr>
        <w:t>FR</w:t>
      </w:r>
      <w:r>
        <w:t>)</w:t>
      </w:r>
    </w:p>
    <w:p w:rsidR="00DD3C46" w:rsidRDefault="00DD3C46" w:rsidP="00DE42A1">
      <w:pPr>
        <w:numPr>
          <w:ilvl w:val="1"/>
          <w:numId w:val="38"/>
        </w:numPr>
        <w:tabs>
          <w:tab w:val="left" w:pos="1440"/>
        </w:tabs>
        <w:spacing w:after="0" w:line="240" w:lineRule="auto"/>
        <w:jc w:val="left"/>
      </w:pPr>
      <w:r>
        <w:t>Catastro de comercios (</w:t>
      </w:r>
      <w:r>
        <w:rPr>
          <w:b/>
        </w:rPr>
        <w:t>CT</w:t>
      </w:r>
      <w:r>
        <w:t>)</w:t>
      </w:r>
    </w:p>
    <w:p w:rsidR="00DD3C46" w:rsidRDefault="00DD3C46" w:rsidP="00DE42A1">
      <w:pPr>
        <w:numPr>
          <w:ilvl w:val="1"/>
          <w:numId w:val="38"/>
        </w:numPr>
        <w:tabs>
          <w:tab w:val="left" w:pos="1440"/>
        </w:tabs>
        <w:spacing w:after="0" w:line="240" w:lineRule="auto"/>
        <w:jc w:val="left"/>
      </w:pPr>
      <w:r>
        <w:t xml:space="preserve">Mensajes </w:t>
      </w:r>
      <w:r>
        <w:rPr>
          <w:b/>
          <w:bCs/>
        </w:rPr>
        <w:t>RO</w:t>
      </w:r>
      <w:r>
        <w:t xml:space="preserve"> y </w:t>
      </w:r>
      <w:r>
        <w:rPr>
          <w:b/>
          <w:bCs/>
        </w:rPr>
        <w:t>TM</w:t>
      </w:r>
      <w:r>
        <w:t>. Véase apartado anterior.</w:t>
      </w:r>
    </w:p>
    <w:p w:rsidR="00DD3C46" w:rsidRDefault="00DD3C46" w:rsidP="00DE42A1">
      <w:pPr>
        <w:numPr>
          <w:ilvl w:val="1"/>
          <w:numId w:val="38"/>
        </w:numPr>
        <w:tabs>
          <w:tab w:val="left" w:pos="1440"/>
        </w:tabs>
        <w:spacing w:after="0" w:line="240" w:lineRule="auto"/>
        <w:jc w:val="left"/>
      </w:pPr>
      <w:r>
        <w:t>Etc.</w:t>
      </w:r>
    </w:p>
    <w:p w:rsidR="00DD3C46" w:rsidRPr="00DD3C46" w:rsidRDefault="00DD3C46" w:rsidP="00DD3C46"/>
    <w:p w:rsidR="00FC0A9A" w:rsidRDefault="00FC0A9A" w:rsidP="00FC0A9A">
      <w:pPr>
        <w:pStyle w:val="Ttulo3"/>
        <w:tabs>
          <w:tab w:val="clear" w:pos="907"/>
          <w:tab w:val="left" w:pos="720"/>
        </w:tabs>
        <w:spacing w:before="0" w:after="0" w:line="240" w:lineRule="auto"/>
        <w:jc w:val="left"/>
      </w:pPr>
      <w:bookmarkStart w:id="12" w:name="_Toc315161308"/>
      <w:r>
        <w:t>Mensajes salientes de Lynx (Lynx OnLine -&gt; Host)</w:t>
      </w:r>
      <w:bookmarkEnd w:id="12"/>
    </w:p>
    <w:p w:rsidR="00FC0A9A" w:rsidRDefault="00FC0A9A" w:rsidP="00FC0A9A"/>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Calificación de la operación y acción a tomar en el host (</w:t>
      </w:r>
      <w:r>
        <w:rPr>
          <w:b/>
        </w:rPr>
        <w:t>RR</w:t>
      </w:r>
      <w:r>
        <w:t xml:space="preserve">). Corresponde al mensaje de respuesta a un mensaje de tipo </w:t>
      </w:r>
      <w:r>
        <w:rPr>
          <w:b/>
        </w:rPr>
        <w:t>OP</w:t>
      </w:r>
      <w:r>
        <w:t xml:space="preserve"> en donde se manda el nivel de riesgo de la operación junto con la acción asociada a esa transacción. </w:t>
      </w:r>
    </w:p>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 xml:space="preserve">Mensaje de respuesta de test. En respuesta a un mensaje de tipo </w:t>
      </w:r>
      <w:r>
        <w:rPr>
          <w:b/>
        </w:rPr>
        <w:t>TA</w:t>
      </w:r>
      <w:r>
        <w:t xml:space="preserve"> se responde un mensaje de tipo </w:t>
      </w:r>
      <w:r>
        <w:rPr>
          <w:b/>
        </w:rPr>
        <w:t>TB</w:t>
      </w:r>
      <w:r>
        <w:t>. Véase apartado sobre mensajes entrantes a Lynx OnLine.</w:t>
      </w:r>
    </w:p>
    <w:p w:rsidR="00DD3C46" w:rsidRDefault="00DE42A1" w:rsidP="00DE42A1">
      <w:pPr>
        <w:pStyle w:val="Ttulo1"/>
        <w:tabs>
          <w:tab w:val="clear" w:pos="432"/>
        </w:tabs>
        <w:ind w:left="0" w:firstLine="0"/>
      </w:pPr>
      <w:r>
        <w:br w:type="page"/>
      </w:r>
      <w:bookmarkStart w:id="13" w:name="_Toc315161309"/>
      <w:r>
        <w:lastRenderedPageBreak/>
        <w:t>Mensajes</w:t>
      </w:r>
      <w:bookmarkEnd w:id="13"/>
    </w:p>
    <w:p w:rsidR="00DE42A1" w:rsidRDefault="00DE42A1" w:rsidP="00DE42A1">
      <w:r>
        <w:t>En esta sección se describe que mensajes se envían de forma online (por comunicación TCP/IP) y cuales se envían de forma offline (por ficheros). A continuación se hace una descripción detallada de cada uno de éstos.</w:t>
      </w:r>
    </w:p>
    <w:p w:rsidR="00DE42A1" w:rsidRDefault="00DE42A1" w:rsidP="00DE42A1"/>
    <w:p w:rsidR="00DE42A1" w:rsidRDefault="00DE42A1" w:rsidP="00DE42A1">
      <w:r>
        <w:rPr>
          <w:b/>
          <w:bCs/>
        </w:rPr>
        <w:t>IMPORTANTE</w:t>
      </w:r>
      <w:r>
        <w:t>: Todos los mensajes terminan con un salto de línea (</w:t>
      </w:r>
      <w:r>
        <w:rPr>
          <w:i/>
          <w:iCs/>
        </w:rPr>
        <w:t>line feed</w:t>
      </w:r>
      <w:r>
        <w:t>) y tienen que llegar al servidor AIX en código ASCII. Todos los mensajes son alfanuméricos.</w:t>
      </w:r>
    </w:p>
    <w:p w:rsidR="00DE42A1" w:rsidRDefault="00DE42A1" w:rsidP="00DE42A1">
      <w:pPr>
        <w:pStyle w:val="Ttulo2"/>
        <w:tabs>
          <w:tab w:val="left" w:pos="576"/>
        </w:tabs>
      </w:pPr>
      <w:bookmarkStart w:id="14" w:name="_Toc315161310"/>
      <w:r>
        <w:t>Mensajes online</w:t>
      </w:r>
      <w:bookmarkEnd w:id="14"/>
    </w:p>
    <w:p w:rsidR="00DE42A1" w:rsidRDefault="00DE42A1" w:rsidP="00DE42A1">
      <w:r>
        <w:t xml:space="preserve">En la tabla siguiente se muestran los distintos tipos de mensajes así como el origen y el destino. </w:t>
      </w:r>
    </w:p>
    <w:p w:rsidR="00DE42A1" w:rsidRDefault="00DE42A1" w:rsidP="00DE42A1"/>
    <w:tbl>
      <w:tblPr>
        <w:tblW w:w="0" w:type="auto"/>
        <w:tblInd w:w="1786" w:type="dxa"/>
        <w:tblLayout w:type="fixed"/>
        <w:tblCellMar>
          <w:left w:w="70" w:type="dxa"/>
          <w:right w:w="70" w:type="dxa"/>
        </w:tblCellMar>
        <w:tblLook w:val="0000"/>
      </w:tblPr>
      <w:tblGrid>
        <w:gridCol w:w="2618"/>
        <w:gridCol w:w="2161"/>
        <w:gridCol w:w="2452"/>
      </w:tblGrid>
      <w:tr w:rsidR="00DE42A1">
        <w:tc>
          <w:tcPr>
            <w:tcW w:w="2618" w:type="dxa"/>
            <w:tcBorders>
              <w:top w:val="single" w:sz="4" w:space="0" w:color="000000"/>
              <w:left w:val="single" w:sz="4" w:space="0" w:color="000000"/>
              <w:bottom w:val="single" w:sz="4" w:space="0" w:color="000000"/>
            </w:tcBorders>
          </w:tcPr>
          <w:p w:rsidR="00DE42A1" w:rsidRDefault="00DE42A1" w:rsidP="00DE42A1">
            <w:pPr>
              <w:snapToGrid w:val="0"/>
              <w:rPr>
                <w:b/>
                <w:lang w:val="en-US"/>
              </w:rPr>
            </w:pPr>
            <w:r>
              <w:rPr>
                <w:b/>
                <w:lang w:val="en-US"/>
              </w:rPr>
              <w:t>Mensajes on-line</w:t>
            </w:r>
          </w:p>
        </w:tc>
        <w:tc>
          <w:tcPr>
            <w:tcW w:w="2161" w:type="dxa"/>
            <w:tcBorders>
              <w:top w:val="single" w:sz="4" w:space="0" w:color="000000"/>
              <w:left w:val="single" w:sz="4" w:space="0" w:color="000000"/>
              <w:bottom w:val="single" w:sz="4" w:space="0" w:color="000000"/>
            </w:tcBorders>
          </w:tcPr>
          <w:p w:rsidR="00DE42A1" w:rsidRDefault="00DE42A1" w:rsidP="00DE42A1">
            <w:pPr>
              <w:snapToGrid w:val="0"/>
              <w:rPr>
                <w:b/>
              </w:rPr>
            </w:pPr>
            <w:r>
              <w:rPr>
                <w:b/>
              </w:rPr>
              <w:t>Flujo</w:t>
            </w:r>
          </w:p>
        </w:tc>
        <w:tc>
          <w:tcPr>
            <w:tcW w:w="2452" w:type="dxa"/>
            <w:tcBorders>
              <w:top w:val="single" w:sz="4" w:space="0" w:color="000000"/>
              <w:left w:val="single" w:sz="4" w:space="0" w:color="000000"/>
              <w:bottom w:val="single" w:sz="4" w:space="0" w:color="000000"/>
              <w:right w:val="single" w:sz="4" w:space="0" w:color="000000"/>
            </w:tcBorders>
          </w:tcPr>
          <w:p w:rsidR="00DE42A1" w:rsidRDefault="00DE42A1" w:rsidP="00DE42A1">
            <w:pPr>
              <w:snapToGrid w:val="0"/>
              <w:rPr>
                <w:b/>
              </w:rPr>
            </w:pPr>
            <w:r>
              <w:rPr>
                <w:b/>
              </w:rPr>
              <w:t>Formato</w:t>
            </w:r>
          </w:p>
        </w:tc>
      </w:tr>
      <w:tr w:rsidR="00DE42A1">
        <w:tc>
          <w:tcPr>
            <w:tcW w:w="2618" w:type="dxa"/>
            <w:tcBorders>
              <w:left w:val="single" w:sz="4" w:space="0" w:color="000000"/>
              <w:bottom w:val="single" w:sz="4" w:space="0" w:color="000000"/>
            </w:tcBorders>
          </w:tcPr>
          <w:p w:rsidR="00DE42A1" w:rsidRDefault="00DE42A1" w:rsidP="00DE42A1">
            <w:pPr>
              <w:snapToGrid w:val="0"/>
            </w:pPr>
            <w:r>
              <w:t>Operaciones</w:t>
            </w:r>
          </w:p>
        </w:tc>
        <w:tc>
          <w:tcPr>
            <w:tcW w:w="2161" w:type="dxa"/>
            <w:tcBorders>
              <w:left w:val="single" w:sz="4" w:space="0" w:color="000000"/>
              <w:bottom w:val="single" w:sz="4" w:space="0" w:color="000000"/>
            </w:tcBorders>
          </w:tcPr>
          <w:p w:rsidR="00DE42A1" w:rsidRDefault="00DE42A1" w:rsidP="00DE42A1">
            <w:pPr>
              <w:snapToGrid w:val="0"/>
            </w:pPr>
            <w:r>
              <w:t>Host -&gt; Lynx OnLine</w:t>
            </w:r>
          </w:p>
        </w:tc>
        <w:tc>
          <w:tcPr>
            <w:tcW w:w="2452" w:type="dxa"/>
            <w:tcBorders>
              <w:left w:val="single" w:sz="4" w:space="0" w:color="000000"/>
              <w:bottom w:val="single" w:sz="4" w:space="0" w:color="000000"/>
              <w:right w:val="single" w:sz="4" w:space="0" w:color="000000"/>
            </w:tcBorders>
          </w:tcPr>
          <w:p w:rsidR="00DE42A1" w:rsidRDefault="00DE42A1" w:rsidP="00DE42A1">
            <w:pPr>
              <w:snapToGrid w:val="0"/>
            </w:pPr>
            <w:r>
              <w:t>Operación (</w:t>
            </w:r>
            <w:r>
              <w:rPr>
                <w:b/>
              </w:rPr>
              <w:t>OP</w:t>
            </w:r>
            <w:r>
              <w:t>)</w:t>
            </w:r>
          </w:p>
        </w:tc>
      </w:tr>
      <w:tr w:rsidR="00DE42A1">
        <w:tc>
          <w:tcPr>
            <w:tcW w:w="2618" w:type="dxa"/>
            <w:tcBorders>
              <w:left w:val="single" w:sz="4" w:space="0" w:color="000000"/>
              <w:bottom w:val="single" w:sz="4" w:space="0" w:color="000000"/>
            </w:tcBorders>
          </w:tcPr>
          <w:p w:rsidR="00DE42A1" w:rsidRDefault="00DE42A1" w:rsidP="00DE42A1">
            <w:pPr>
              <w:snapToGrid w:val="0"/>
            </w:pPr>
            <w:r>
              <w:t>Negación (denegación) emisor</w:t>
            </w:r>
          </w:p>
        </w:tc>
        <w:tc>
          <w:tcPr>
            <w:tcW w:w="2161" w:type="dxa"/>
            <w:tcBorders>
              <w:left w:val="single" w:sz="4" w:space="0" w:color="000000"/>
              <w:bottom w:val="single" w:sz="4" w:space="0" w:color="000000"/>
            </w:tcBorders>
          </w:tcPr>
          <w:p w:rsidR="00DE42A1" w:rsidRDefault="00DE42A1" w:rsidP="00DE42A1">
            <w:pPr>
              <w:snapToGrid w:val="0"/>
            </w:pPr>
            <w:r>
              <w:t>Host -&gt; Lynx OnLine</w:t>
            </w:r>
          </w:p>
        </w:tc>
        <w:tc>
          <w:tcPr>
            <w:tcW w:w="2452" w:type="dxa"/>
            <w:tcBorders>
              <w:left w:val="single" w:sz="4" w:space="0" w:color="000000"/>
              <w:bottom w:val="single" w:sz="4" w:space="0" w:color="000000"/>
              <w:right w:val="single" w:sz="4" w:space="0" w:color="000000"/>
            </w:tcBorders>
          </w:tcPr>
          <w:p w:rsidR="00DE42A1" w:rsidRDefault="00DE42A1" w:rsidP="00DE42A1">
            <w:pPr>
              <w:snapToGrid w:val="0"/>
            </w:pPr>
            <w:r>
              <w:t>Negación (</w:t>
            </w:r>
            <w:r>
              <w:rPr>
                <w:b/>
              </w:rPr>
              <w:t>RO</w:t>
            </w:r>
            <w:r>
              <w:t>)</w:t>
            </w:r>
          </w:p>
        </w:tc>
      </w:tr>
      <w:tr w:rsidR="00DE42A1">
        <w:tc>
          <w:tcPr>
            <w:tcW w:w="2618" w:type="dxa"/>
            <w:tcBorders>
              <w:left w:val="single" w:sz="4" w:space="0" w:color="000000"/>
              <w:bottom w:val="single" w:sz="4" w:space="0" w:color="000000"/>
            </w:tcBorders>
          </w:tcPr>
          <w:p w:rsidR="00DE42A1" w:rsidRDefault="00DE42A1" w:rsidP="00DE42A1">
            <w:pPr>
              <w:snapToGrid w:val="0"/>
            </w:pPr>
            <w:r>
              <w:t>Respuesta Lynx</w:t>
            </w:r>
          </w:p>
        </w:tc>
        <w:tc>
          <w:tcPr>
            <w:tcW w:w="2161" w:type="dxa"/>
            <w:tcBorders>
              <w:left w:val="single" w:sz="4" w:space="0" w:color="000000"/>
              <w:bottom w:val="single" w:sz="4" w:space="0" w:color="000000"/>
            </w:tcBorders>
          </w:tcPr>
          <w:p w:rsidR="00DE42A1" w:rsidRDefault="00DE42A1" w:rsidP="00DE42A1">
            <w:pPr>
              <w:snapToGrid w:val="0"/>
            </w:pPr>
            <w:r>
              <w:t>Lynx OnLine -&gt; Host</w:t>
            </w:r>
          </w:p>
        </w:tc>
        <w:tc>
          <w:tcPr>
            <w:tcW w:w="2452" w:type="dxa"/>
            <w:tcBorders>
              <w:left w:val="single" w:sz="4" w:space="0" w:color="000000"/>
              <w:bottom w:val="single" w:sz="4" w:space="0" w:color="000000"/>
              <w:right w:val="single" w:sz="4" w:space="0" w:color="000000"/>
            </w:tcBorders>
          </w:tcPr>
          <w:p w:rsidR="00DE42A1" w:rsidRDefault="00DE42A1" w:rsidP="00DE42A1">
            <w:pPr>
              <w:snapToGrid w:val="0"/>
            </w:pPr>
            <w:r>
              <w:t>Respuesta (</w:t>
            </w:r>
            <w:r>
              <w:rPr>
                <w:b/>
              </w:rPr>
              <w:t>RR</w:t>
            </w:r>
            <w:r>
              <w:t>)</w:t>
            </w:r>
          </w:p>
        </w:tc>
      </w:tr>
      <w:tr w:rsidR="00DE42A1">
        <w:tc>
          <w:tcPr>
            <w:tcW w:w="2618" w:type="dxa"/>
            <w:tcBorders>
              <w:left w:val="single" w:sz="4" w:space="0" w:color="000000"/>
              <w:bottom w:val="single" w:sz="4" w:space="0" w:color="000000"/>
            </w:tcBorders>
          </w:tcPr>
          <w:p w:rsidR="00DE42A1" w:rsidRDefault="00DE42A1" w:rsidP="00DE42A1">
            <w:pPr>
              <w:snapToGrid w:val="0"/>
            </w:pPr>
            <w:r>
              <w:t>Test</w:t>
            </w:r>
          </w:p>
        </w:tc>
        <w:tc>
          <w:tcPr>
            <w:tcW w:w="2161" w:type="dxa"/>
            <w:tcBorders>
              <w:left w:val="single" w:sz="4" w:space="0" w:color="000000"/>
              <w:bottom w:val="single" w:sz="4" w:space="0" w:color="000000"/>
            </w:tcBorders>
          </w:tcPr>
          <w:p w:rsidR="00DE42A1" w:rsidRDefault="00DE42A1" w:rsidP="00DE42A1">
            <w:pPr>
              <w:snapToGrid w:val="0"/>
              <w:rPr>
                <w:lang w:val="en-US"/>
              </w:rPr>
            </w:pPr>
            <w:r>
              <w:rPr>
                <w:lang w:val="en-US"/>
              </w:rPr>
              <w:t>Host -&gt; Lynx OnLine</w:t>
            </w:r>
          </w:p>
        </w:tc>
        <w:tc>
          <w:tcPr>
            <w:tcW w:w="2452" w:type="dxa"/>
            <w:tcBorders>
              <w:left w:val="single" w:sz="4" w:space="0" w:color="000000"/>
              <w:bottom w:val="single" w:sz="4" w:space="0" w:color="000000"/>
              <w:right w:val="single" w:sz="4" w:space="0" w:color="000000"/>
            </w:tcBorders>
          </w:tcPr>
          <w:p w:rsidR="00DE42A1" w:rsidRDefault="00DE42A1" w:rsidP="00DE42A1">
            <w:pPr>
              <w:snapToGrid w:val="0"/>
              <w:rPr>
                <w:lang w:val="en-US"/>
              </w:rPr>
            </w:pPr>
            <w:r>
              <w:rPr>
                <w:lang w:val="en-US"/>
              </w:rPr>
              <w:t>Test (</w:t>
            </w:r>
            <w:r>
              <w:rPr>
                <w:b/>
                <w:lang w:val="en-US"/>
              </w:rPr>
              <w:t>TA</w:t>
            </w:r>
            <w:r>
              <w:rPr>
                <w:lang w:val="en-US"/>
              </w:rPr>
              <w:t>)</w:t>
            </w:r>
          </w:p>
        </w:tc>
      </w:tr>
      <w:tr w:rsidR="00DE42A1">
        <w:tc>
          <w:tcPr>
            <w:tcW w:w="2618" w:type="dxa"/>
            <w:tcBorders>
              <w:left w:val="single" w:sz="4" w:space="0" w:color="000000"/>
              <w:bottom w:val="single" w:sz="4" w:space="0" w:color="000000"/>
            </w:tcBorders>
          </w:tcPr>
          <w:p w:rsidR="00DE42A1" w:rsidRDefault="00DE42A1" w:rsidP="00DE42A1">
            <w:pPr>
              <w:snapToGrid w:val="0"/>
              <w:rPr>
                <w:lang w:val="en-US"/>
              </w:rPr>
            </w:pPr>
            <w:r>
              <w:rPr>
                <w:lang w:val="en-US"/>
              </w:rPr>
              <w:t>Respuesta Test</w:t>
            </w:r>
          </w:p>
        </w:tc>
        <w:tc>
          <w:tcPr>
            <w:tcW w:w="2161" w:type="dxa"/>
            <w:tcBorders>
              <w:left w:val="single" w:sz="4" w:space="0" w:color="000000"/>
              <w:bottom w:val="single" w:sz="4" w:space="0" w:color="000000"/>
            </w:tcBorders>
          </w:tcPr>
          <w:p w:rsidR="00DE42A1" w:rsidRDefault="00DE42A1" w:rsidP="00DE42A1">
            <w:pPr>
              <w:snapToGrid w:val="0"/>
              <w:rPr>
                <w:lang w:val="en-US"/>
              </w:rPr>
            </w:pPr>
            <w:r>
              <w:rPr>
                <w:lang w:val="en-US"/>
              </w:rPr>
              <w:t>Lynx OnLine -&gt; Host</w:t>
            </w:r>
          </w:p>
        </w:tc>
        <w:tc>
          <w:tcPr>
            <w:tcW w:w="2452" w:type="dxa"/>
            <w:tcBorders>
              <w:left w:val="single" w:sz="4" w:space="0" w:color="000000"/>
              <w:bottom w:val="single" w:sz="4" w:space="0" w:color="000000"/>
              <w:right w:val="single" w:sz="4" w:space="0" w:color="000000"/>
            </w:tcBorders>
          </w:tcPr>
          <w:p w:rsidR="00DE42A1" w:rsidRDefault="00DE42A1" w:rsidP="00DE42A1">
            <w:pPr>
              <w:snapToGrid w:val="0"/>
              <w:rPr>
                <w:lang w:val="en-US"/>
              </w:rPr>
            </w:pPr>
            <w:r>
              <w:rPr>
                <w:lang w:val="en-US"/>
              </w:rPr>
              <w:t>Test (</w:t>
            </w:r>
            <w:r>
              <w:rPr>
                <w:b/>
                <w:lang w:val="en-US"/>
              </w:rPr>
              <w:t>TB</w:t>
            </w:r>
            <w:r>
              <w:rPr>
                <w:lang w:val="en-US"/>
              </w:rPr>
              <w:t>)</w:t>
            </w:r>
          </w:p>
        </w:tc>
      </w:tr>
      <w:tr w:rsidR="00DE42A1">
        <w:tc>
          <w:tcPr>
            <w:tcW w:w="2618" w:type="dxa"/>
            <w:tcBorders>
              <w:left w:val="single" w:sz="4" w:space="0" w:color="000000"/>
              <w:bottom w:val="single" w:sz="4" w:space="0" w:color="000000"/>
            </w:tcBorders>
          </w:tcPr>
          <w:p w:rsidR="00DE42A1" w:rsidRDefault="00DE42A1" w:rsidP="00DE42A1">
            <w:pPr>
              <w:snapToGrid w:val="0"/>
              <w:rPr>
                <w:lang w:val="en-US"/>
              </w:rPr>
            </w:pPr>
            <w:r>
              <w:rPr>
                <w:lang w:val="en-US"/>
              </w:rPr>
              <w:t>Timeout de RR</w:t>
            </w:r>
          </w:p>
        </w:tc>
        <w:tc>
          <w:tcPr>
            <w:tcW w:w="2161" w:type="dxa"/>
            <w:tcBorders>
              <w:left w:val="single" w:sz="4" w:space="0" w:color="000000"/>
              <w:bottom w:val="single" w:sz="4" w:space="0" w:color="000000"/>
            </w:tcBorders>
          </w:tcPr>
          <w:p w:rsidR="00DE42A1" w:rsidRDefault="00DE42A1" w:rsidP="00DE42A1">
            <w:pPr>
              <w:snapToGrid w:val="0"/>
              <w:rPr>
                <w:lang w:val="en-US"/>
              </w:rPr>
            </w:pPr>
            <w:r>
              <w:rPr>
                <w:lang w:val="en-US"/>
              </w:rPr>
              <w:t>Host -&gt;Lynx OnLine</w:t>
            </w:r>
          </w:p>
        </w:tc>
        <w:tc>
          <w:tcPr>
            <w:tcW w:w="2452" w:type="dxa"/>
            <w:tcBorders>
              <w:left w:val="single" w:sz="4" w:space="0" w:color="000000"/>
              <w:bottom w:val="single" w:sz="4" w:space="0" w:color="000000"/>
              <w:right w:val="single" w:sz="4" w:space="0" w:color="000000"/>
            </w:tcBorders>
          </w:tcPr>
          <w:p w:rsidR="00DE42A1" w:rsidRDefault="00DE42A1" w:rsidP="00DE42A1">
            <w:pPr>
              <w:snapToGrid w:val="0"/>
              <w:rPr>
                <w:lang w:val="en-US"/>
              </w:rPr>
            </w:pPr>
            <w:r>
              <w:rPr>
                <w:lang w:val="en-US"/>
              </w:rPr>
              <w:t>Timeout (</w:t>
            </w:r>
            <w:r>
              <w:rPr>
                <w:b/>
                <w:bCs/>
                <w:lang w:val="en-US"/>
              </w:rPr>
              <w:t>TM</w:t>
            </w:r>
            <w:r>
              <w:rPr>
                <w:lang w:val="en-US"/>
              </w:rPr>
              <w:t>)</w:t>
            </w:r>
          </w:p>
        </w:tc>
      </w:tr>
    </w:tbl>
    <w:p w:rsidR="00DE42A1" w:rsidRDefault="00DE42A1" w:rsidP="00DE42A1"/>
    <w:p w:rsidR="00DE42A1" w:rsidRDefault="00DE42A1" w:rsidP="00DE42A1"/>
    <w:p w:rsidR="00DE42A1" w:rsidRDefault="00DE42A1" w:rsidP="00DE42A1">
      <w:r>
        <w:t>Los menajes OP incluyen todas las operaciones, es decir, electrónicas, manuales, de compañías aéreas, internacional, MasterCard y Amex y se dejan de enviar por fichero.</w:t>
      </w:r>
    </w:p>
    <w:p w:rsidR="00DE42A1" w:rsidRPr="00DE42A1" w:rsidRDefault="00DE42A1" w:rsidP="00DE42A1"/>
    <w:p w:rsidR="00080B94" w:rsidRDefault="00080B94" w:rsidP="00080B94">
      <w:pPr>
        <w:pStyle w:val="Ttulo2"/>
        <w:keepLines/>
        <w:tabs>
          <w:tab w:val="clear" w:pos="737"/>
          <w:tab w:val="left" w:pos="576"/>
        </w:tabs>
        <w:spacing w:before="140" w:after="0" w:line="220" w:lineRule="atLeast"/>
      </w:pPr>
      <w:bookmarkStart w:id="15" w:name="_Toc315161311"/>
      <w:r>
        <w:t>Mensajes offline</w:t>
      </w:r>
      <w:bookmarkEnd w:id="15"/>
    </w:p>
    <w:p w:rsidR="00080B94" w:rsidRDefault="00080B94" w:rsidP="00080B94"/>
    <w:p w:rsidR="00080B94" w:rsidRDefault="00080B94" w:rsidP="00080B94">
      <w:r>
        <w:t xml:space="preserve">Estos mensajes se notifican al servidor Lynx OffLine a través de ficheros. </w:t>
      </w:r>
    </w:p>
    <w:p w:rsidR="00080B94" w:rsidRDefault="00080B94" w:rsidP="00080B94"/>
    <w:p w:rsidR="00080B94" w:rsidRDefault="00080B94" w:rsidP="00080B94"/>
    <w:tbl>
      <w:tblPr>
        <w:tblW w:w="0" w:type="auto"/>
        <w:tblInd w:w="445" w:type="dxa"/>
        <w:tblLayout w:type="fixed"/>
        <w:tblCellMar>
          <w:left w:w="70" w:type="dxa"/>
          <w:right w:w="70" w:type="dxa"/>
        </w:tblCellMar>
        <w:tblLook w:val="0000"/>
      </w:tblPr>
      <w:tblGrid>
        <w:gridCol w:w="3216"/>
        <w:gridCol w:w="2082"/>
        <w:gridCol w:w="990"/>
        <w:gridCol w:w="3161"/>
      </w:tblGrid>
      <w:tr w:rsidR="00080B94">
        <w:tc>
          <w:tcPr>
            <w:tcW w:w="3216" w:type="dxa"/>
            <w:tcBorders>
              <w:top w:val="single" w:sz="1" w:space="0" w:color="000000"/>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lastRenderedPageBreak/>
              <w:t>Mensaje</w:t>
            </w:r>
          </w:p>
        </w:tc>
        <w:tc>
          <w:tcPr>
            <w:tcW w:w="2082" w:type="dxa"/>
            <w:tcBorders>
              <w:top w:val="single" w:sz="1" w:space="0" w:color="000000"/>
              <w:left w:val="single" w:sz="1" w:space="0" w:color="000000"/>
              <w:bottom w:val="single" w:sz="1" w:space="0" w:color="000000"/>
            </w:tcBorders>
          </w:tcPr>
          <w:p w:rsidR="00080B94" w:rsidRPr="00080B94" w:rsidRDefault="00080B94" w:rsidP="00E50C4F">
            <w:pPr>
              <w:snapToGrid w:val="0"/>
              <w:rPr>
                <w:b/>
                <w:sz w:val="20"/>
              </w:rPr>
            </w:pPr>
            <w:r w:rsidRPr="00080B94">
              <w:rPr>
                <w:b/>
                <w:sz w:val="20"/>
              </w:rPr>
              <w:t>Dirección</w:t>
            </w:r>
          </w:p>
        </w:tc>
        <w:tc>
          <w:tcPr>
            <w:tcW w:w="990" w:type="dxa"/>
            <w:tcBorders>
              <w:top w:val="single" w:sz="1" w:space="0" w:color="000000"/>
              <w:left w:val="single" w:sz="1" w:space="0" w:color="000000"/>
              <w:bottom w:val="single" w:sz="1" w:space="0" w:color="000000"/>
            </w:tcBorders>
          </w:tcPr>
          <w:p w:rsidR="00080B94" w:rsidRPr="00080B94" w:rsidRDefault="00080B94" w:rsidP="00E50C4F">
            <w:pPr>
              <w:snapToGrid w:val="0"/>
              <w:rPr>
                <w:b/>
                <w:sz w:val="20"/>
              </w:rPr>
            </w:pPr>
            <w:r w:rsidRPr="00080B94">
              <w:rPr>
                <w:b/>
                <w:sz w:val="20"/>
              </w:rPr>
              <w:t>Formato</w:t>
            </w:r>
          </w:p>
        </w:tc>
        <w:tc>
          <w:tcPr>
            <w:tcW w:w="3161" w:type="dxa"/>
            <w:tcBorders>
              <w:top w:val="single" w:sz="1" w:space="0" w:color="000000"/>
              <w:left w:val="single" w:sz="1" w:space="0" w:color="000000"/>
              <w:bottom w:val="single" w:sz="1" w:space="0" w:color="000000"/>
              <w:right w:val="single" w:sz="1" w:space="0" w:color="000000"/>
            </w:tcBorders>
          </w:tcPr>
          <w:p w:rsidR="00080B94" w:rsidRPr="00080B94" w:rsidRDefault="00080B94" w:rsidP="00E50C4F">
            <w:pPr>
              <w:snapToGrid w:val="0"/>
              <w:rPr>
                <w:b/>
                <w:sz w:val="20"/>
              </w:rPr>
            </w:pPr>
            <w:r w:rsidRPr="00080B94">
              <w:rPr>
                <w:b/>
                <w:sz w:val="20"/>
              </w:rPr>
              <w:t>Nombre del fichero</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 xml:space="preserve">Operaciones </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OP</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xyyyymmddhhmm.dat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Operaciones manuales</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OP</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manualesyyyymmddhhmm.dat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Operaciones de compañias aereas</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OP</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aereasyyyymmddhhmm.dat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Operaciones internacionales</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OP</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intereeeeeeeeyyyymmddhhmm.dat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Operaciolnes MASTERCAD</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OP</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mceeeeeeeyyyymmddhhmm.dat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Operaciones AMEX</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OP</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axeeeeeeeeyyyymmddhhmm.dat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Actualización de TVR</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TV</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tv</w:t>
            </w:r>
            <w:r w:rsidRPr="00080B94">
              <w:rPr>
                <w:i/>
                <w:iCs/>
                <w:sz w:val="20"/>
              </w:rPr>
              <w:t>yyyymmddhhmm</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Reporte de fraude confirmado</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FR</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tc40</w:t>
            </w:r>
            <w:r w:rsidRPr="00080B94">
              <w:rPr>
                <w:i/>
                <w:iCs/>
                <w:sz w:val="20"/>
              </w:rPr>
              <w:t>yyyymmdd</w:t>
            </w:r>
            <w:r w:rsidRPr="00080B94">
              <w:rPr>
                <w:sz w:val="20"/>
              </w:rPr>
              <w:t>.dat</w:t>
            </w:r>
          </w:p>
        </w:tc>
      </w:tr>
      <w:tr w:rsidR="00080B94">
        <w:trPr>
          <w:trHeight w:val="321"/>
        </w:trPr>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Catastro de comercios</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CT</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catastral</w:t>
            </w:r>
            <w:r w:rsidRPr="00080B94">
              <w:rPr>
                <w:i/>
                <w:iCs/>
                <w:sz w:val="20"/>
              </w:rPr>
              <w:t>yyyymmdd</w:t>
            </w:r>
            <w:r w:rsidRPr="00080B94">
              <w:rPr>
                <w:sz w:val="20"/>
              </w:rPr>
              <w:t>.dat</w:t>
            </w:r>
          </w:p>
        </w:tc>
      </w:tr>
      <w:tr w:rsidR="00080B94">
        <w:trPr>
          <w:trHeight w:val="321"/>
        </w:trPr>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MCC</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MC</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mccyyyymmdd.dat</w:t>
            </w:r>
          </w:p>
        </w:tc>
      </w:tr>
      <w:tr w:rsidR="00080B94">
        <w:trPr>
          <w:trHeight w:val="321"/>
        </w:trPr>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Segmentos</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SG</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segmentoyyyymmdd.dat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i/>
                <w:iCs/>
                <w:sz w:val="20"/>
                <w:lang w:val="en-US"/>
              </w:rPr>
            </w:pPr>
            <w:r w:rsidRPr="00080B94">
              <w:rPr>
                <w:sz w:val="20"/>
                <w:lang w:val="en-US"/>
              </w:rPr>
              <w:t xml:space="preserve">Reporte de </w:t>
            </w:r>
            <w:r w:rsidRPr="00080B94">
              <w:rPr>
                <w:i/>
                <w:iCs/>
                <w:sz w:val="20"/>
                <w:lang w:val="en-US"/>
              </w:rPr>
              <w:t>chargeback</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CK</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cbk</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Reporte de solicitudes de copia</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SC</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copia</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Reporte de facturación</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FT</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factur</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Reporte de facturación COBAN</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FC</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facturCOBANyyyymmdd.dat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Reporte de comprobantes bloqueados</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CB</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bloqueados</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Reporte de Special Handling</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SH</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sh</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 xml:space="preserve">Reporte de </w:t>
            </w:r>
            <w:r w:rsidRPr="00080B94">
              <w:rPr>
                <w:i/>
                <w:iCs/>
                <w:sz w:val="20"/>
              </w:rPr>
              <w:t>chargeback</w:t>
            </w:r>
            <w:r w:rsidRPr="00080B94">
              <w:rPr>
                <w:sz w:val="20"/>
              </w:rPr>
              <w:t xml:space="preserve"> em tratamento</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CM</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chbk</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Reporte de Saldo EC</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SE</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saldo</w:t>
            </w:r>
            <w:r w:rsidRPr="00080B94">
              <w:rPr>
                <w:i/>
                <w:iCs/>
                <w:sz w:val="20"/>
              </w:rPr>
              <w:t>yyyymmdd</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Operaciones en dinero</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sz w:val="20"/>
                <w:lang w:val="en-US"/>
              </w:rPr>
            </w:pPr>
            <w:r w:rsidRPr="00080B94">
              <w:rPr>
                <w:b/>
                <w:sz w:val="20"/>
                <w:lang w:val="en-US"/>
              </w:rPr>
              <w:t>DI</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dyyyymmddhhmm.dat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Denegación</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bCs/>
                <w:sz w:val="20"/>
                <w:lang w:val="en-US"/>
              </w:rPr>
            </w:pPr>
            <w:r w:rsidRPr="00080B94">
              <w:rPr>
                <w:b/>
                <w:bCs/>
                <w:sz w:val="20"/>
                <w:lang w:val="en-US"/>
              </w:rPr>
              <w:t>RO</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xyyyymmddhhmm.dat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Timeout</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Host -&gt; Lynx OffLine</w:t>
            </w:r>
          </w:p>
        </w:tc>
        <w:tc>
          <w:tcPr>
            <w:tcW w:w="990" w:type="dxa"/>
            <w:tcBorders>
              <w:left w:val="single" w:sz="1" w:space="0" w:color="000000"/>
              <w:bottom w:val="single" w:sz="1" w:space="0" w:color="000000"/>
            </w:tcBorders>
          </w:tcPr>
          <w:p w:rsidR="00080B94" w:rsidRPr="00080B94" w:rsidRDefault="00080B94" w:rsidP="00E50C4F">
            <w:pPr>
              <w:snapToGrid w:val="0"/>
              <w:rPr>
                <w:b/>
                <w:bCs/>
                <w:sz w:val="20"/>
                <w:lang w:val="en-US"/>
              </w:rPr>
            </w:pPr>
            <w:r w:rsidRPr="00080B94">
              <w:rPr>
                <w:b/>
                <w:bCs/>
                <w:sz w:val="20"/>
                <w:lang w:val="en-US"/>
              </w:rPr>
              <w:t>TM</w:t>
            </w: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xyyyymmddhhmm.dat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Microarchivos de bajada</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Lynx Web -&gt; Entidades</w:t>
            </w:r>
          </w:p>
        </w:tc>
        <w:tc>
          <w:tcPr>
            <w:tcW w:w="990" w:type="dxa"/>
            <w:tcBorders>
              <w:left w:val="single" w:sz="1" w:space="0" w:color="000000"/>
              <w:bottom w:val="single" w:sz="1" w:space="0" w:color="000000"/>
            </w:tcBorders>
          </w:tcPr>
          <w:p w:rsidR="00080B94" w:rsidRPr="00080B94" w:rsidRDefault="00080B94" w:rsidP="00E50C4F">
            <w:pPr>
              <w:snapToGrid w:val="0"/>
              <w:rPr>
                <w:sz w:val="20"/>
                <w:lang w:val="en-US"/>
              </w:rPr>
            </w:pP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x</w:t>
            </w:r>
            <w:r w:rsidRPr="00080B94">
              <w:rPr>
                <w:i/>
                <w:iCs/>
                <w:sz w:val="20"/>
              </w:rPr>
              <w:t>eeeeeeee</w:t>
            </w:r>
            <w:r w:rsidRPr="00080B94">
              <w:rPr>
                <w:sz w:val="20"/>
              </w:rPr>
              <w:t>-y</w:t>
            </w:r>
            <w:r w:rsidRPr="00080B94">
              <w:rPr>
                <w:i/>
                <w:iCs/>
                <w:sz w:val="20"/>
              </w:rPr>
              <w:t>yyymmddhhmiss</w:t>
            </w:r>
            <w:r w:rsidRPr="00080B94">
              <w:rPr>
                <w:sz w:val="20"/>
              </w:rPr>
              <w:t>.</w:t>
            </w:r>
            <w:r w:rsidRPr="00080B94">
              <w:rPr>
                <w:i/>
                <w:iCs/>
                <w:sz w:val="20"/>
              </w:rPr>
              <w:t>nnn</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Microarchivos de subida</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Entidades -&gt; Lynx Web</w:t>
            </w:r>
          </w:p>
        </w:tc>
        <w:tc>
          <w:tcPr>
            <w:tcW w:w="990" w:type="dxa"/>
            <w:tcBorders>
              <w:left w:val="single" w:sz="1" w:space="0" w:color="000000"/>
              <w:bottom w:val="single" w:sz="1" w:space="0" w:color="000000"/>
            </w:tcBorders>
          </w:tcPr>
          <w:p w:rsidR="00080B94" w:rsidRPr="00080B94" w:rsidRDefault="00080B94" w:rsidP="00E50C4F">
            <w:pPr>
              <w:snapToGrid w:val="0"/>
              <w:rPr>
                <w:sz w:val="20"/>
                <w:lang w:val="en-US"/>
              </w:rPr>
            </w:pP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z</w:t>
            </w:r>
            <w:r w:rsidRPr="00080B94">
              <w:rPr>
                <w:i/>
                <w:iCs/>
                <w:sz w:val="20"/>
              </w:rPr>
              <w:t>eeeeeeee</w:t>
            </w:r>
            <w:r w:rsidRPr="00080B94">
              <w:rPr>
                <w:sz w:val="20"/>
              </w:rPr>
              <w:t>-y</w:t>
            </w:r>
            <w:r w:rsidRPr="00080B94">
              <w:rPr>
                <w:i/>
                <w:iCs/>
                <w:sz w:val="20"/>
              </w:rPr>
              <w:t>yyymmddhhmiss</w:t>
            </w:r>
            <w:r w:rsidRPr="00080B94">
              <w:rPr>
                <w:sz w:val="20"/>
              </w:rPr>
              <w:t>.</w:t>
            </w:r>
            <w:r w:rsidRPr="00080B94">
              <w:rPr>
                <w:i/>
                <w:iCs/>
                <w:sz w:val="20"/>
              </w:rPr>
              <w:t>nnn</w:t>
            </w:r>
            <w:r w:rsidRPr="00080B94">
              <w:rPr>
                <w:sz w:val="20"/>
              </w:rPr>
              <w:t>.dat</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lastRenderedPageBreak/>
              <w:t>Microarchivos de e-Lynx de bajada</w:t>
            </w:r>
          </w:p>
        </w:tc>
        <w:tc>
          <w:tcPr>
            <w:tcW w:w="2082" w:type="dxa"/>
            <w:tcBorders>
              <w:left w:val="single" w:sz="1" w:space="0" w:color="000000"/>
              <w:bottom w:val="single" w:sz="1" w:space="0" w:color="000000"/>
            </w:tcBorders>
          </w:tcPr>
          <w:p w:rsidR="00080B94" w:rsidRPr="00080B94" w:rsidRDefault="00080B94" w:rsidP="00E50C4F">
            <w:pPr>
              <w:snapToGrid w:val="0"/>
              <w:rPr>
                <w:sz w:val="20"/>
              </w:rPr>
            </w:pPr>
            <w:r w:rsidRPr="00080B94">
              <w:rPr>
                <w:sz w:val="20"/>
              </w:rPr>
              <w:t>Lynx Web -&gt; Comercio</w:t>
            </w:r>
          </w:p>
        </w:tc>
        <w:tc>
          <w:tcPr>
            <w:tcW w:w="990" w:type="dxa"/>
            <w:tcBorders>
              <w:left w:val="single" w:sz="1" w:space="0" w:color="000000"/>
              <w:bottom w:val="single" w:sz="1" w:space="0" w:color="000000"/>
            </w:tcBorders>
          </w:tcPr>
          <w:p w:rsidR="00080B94" w:rsidRPr="00080B94" w:rsidRDefault="00080B94" w:rsidP="00E50C4F">
            <w:pPr>
              <w:snapToGrid w:val="0"/>
              <w:rPr>
                <w:sz w:val="20"/>
              </w:rPr>
            </w:pP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E</w:t>
            </w:r>
            <w:r w:rsidRPr="00080B94">
              <w:rPr>
                <w:i/>
                <w:iCs/>
                <w:sz w:val="20"/>
              </w:rPr>
              <w:t>mmmmmmmmmm</w:t>
            </w:r>
            <w:r w:rsidRPr="00080B94">
              <w:rPr>
                <w:sz w:val="20"/>
              </w:rPr>
              <w:t>-</w:t>
            </w:r>
            <w:r w:rsidRPr="00080B94">
              <w:rPr>
                <w:i/>
                <w:iCs/>
                <w:sz w:val="20"/>
              </w:rPr>
              <w:t>yyyymmddhhmiss</w:t>
            </w:r>
            <w:r w:rsidRPr="00080B94">
              <w:rPr>
                <w:sz w:val="20"/>
              </w:rPr>
              <w:t>.</w:t>
            </w:r>
            <w:r w:rsidRPr="00080B94">
              <w:rPr>
                <w:i/>
                <w:iCs/>
                <w:sz w:val="20"/>
              </w:rPr>
              <w:t>nnn</w:t>
            </w:r>
            <w:r w:rsidRPr="00080B94">
              <w:rPr>
                <w:sz w:val="20"/>
              </w:rPr>
              <w:t xml:space="preserve">.dat </w:t>
            </w:r>
          </w:p>
        </w:tc>
      </w:tr>
      <w:tr w:rsidR="00080B94">
        <w:tc>
          <w:tcPr>
            <w:tcW w:w="3216"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Facturación e-Lynx</w:t>
            </w:r>
          </w:p>
        </w:tc>
        <w:tc>
          <w:tcPr>
            <w:tcW w:w="2082" w:type="dxa"/>
            <w:tcBorders>
              <w:left w:val="single" w:sz="1" w:space="0" w:color="000000"/>
              <w:bottom w:val="single" w:sz="1" w:space="0" w:color="000000"/>
            </w:tcBorders>
          </w:tcPr>
          <w:p w:rsidR="00080B94" w:rsidRPr="00080B94" w:rsidRDefault="00080B94" w:rsidP="00E50C4F">
            <w:pPr>
              <w:snapToGrid w:val="0"/>
              <w:rPr>
                <w:sz w:val="20"/>
                <w:lang w:val="en-US"/>
              </w:rPr>
            </w:pPr>
            <w:r w:rsidRPr="00080B94">
              <w:rPr>
                <w:sz w:val="20"/>
                <w:lang w:val="en-US"/>
              </w:rPr>
              <w:t>Lynx OffLine -&gt; Host</w:t>
            </w:r>
          </w:p>
        </w:tc>
        <w:tc>
          <w:tcPr>
            <w:tcW w:w="990" w:type="dxa"/>
            <w:tcBorders>
              <w:left w:val="single" w:sz="1" w:space="0" w:color="000000"/>
              <w:bottom w:val="single" w:sz="1" w:space="0" w:color="000000"/>
            </w:tcBorders>
          </w:tcPr>
          <w:p w:rsidR="00080B94" w:rsidRPr="00080B94" w:rsidRDefault="00080B94" w:rsidP="00E50C4F">
            <w:pPr>
              <w:snapToGrid w:val="0"/>
              <w:rPr>
                <w:sz w:val="20"/>
                <w:lang w:val="en-US"/>
              </w:rPr>
            </w:pPr>
          </w:p>
        </w:tc>
        <w:tc>
          <w:tcPr>
            <w:tcW w:w="3161" w:type="dxa"/>
            <w:tcBorders>
              <w:left w:val="single" w:sz="1" w:space="0" w:color="000000"/>
              <w:bottom w:val="single" w:sz="1" w:space="0" w:color="000000"/>
              <w:right w:val="single" w:sz="1" w:space="0" w:color="000000"/>
            </w:tcBorders>
          </w:tcPr>
          <w:p w:rsidR="00080B94" w:rsidRPr="00080B94" w:rsidRDefault="00080B94" w:rsidP="00E50C4F">
            <w:pPr>
              <w:snapToGrid w:val="0"/>
              <w:rPr>
                <w:sz w:val="20"/>
              </w:rPr>
            </w:pPr>
            <w:r w:rsidRPr="00080B94">
              <w:rPr>
                <w:sz w:val="20"/>
              </w:rPr>
              <w:t>f9n.dat</w:t>
            </w:r>
          </w:p>
        </w:tc>
      </w:tr>
      <w:tr w:rsidR="00080B94">
        <w:tc>
          <w:tcPr>
            <w:tcW w:w="3216" w:type="dxa"/>
            <w:tcBorders>
              <w:left w:val="single" w:sz="1" w:space="0" w:color="000000"/>
            </w:tcBorders>
          </w:tcPr>
          <w:p w:rsidR="00080B94" w:rsidRPr="00080B94" w:rsidRDefault="00080B94" w:rsidP="00E50C4F">
            <w:pPr>
              <w:snapToGrid w:val="0"/>
              <w:rPr>
                <w:sz w:val="20"/>
                <w:lang w:val="en-US"/>
              </w:rPr>
            </w:pPr>
            <w:r w:rsidRPr="00080B94">
              <w:rPr>
                <w:sz w:val="20"/>
                <w:lang w:val="en-US"/>
              </w:rPr>
              <w:t>Operaciones llegadas OnLine</w:t>
            </w:r>
          </w:p>
        </w:tc>
        <w:tc>
          <w:tcPr>
            <w:tcW w:w="2082" w:type="dxa"/>
            <w:tcBorders>
              <w:left w:val="single" w:sz="1" w:space="0" w:color="000000"/>
            </w:tcBorders>
          </w:tcPr>
          <w:p w:rsidR="00080B94" w:rsidRPr="00080B94" w:rsidRDefault="00080B94" w:rsidP="00E50C4F">
            <w:pPr>
              <w:snapToGrid w:val="0"/>
              <w:rPr>
                <w:sz w:val="20"/>
                <w:lang w:val="en-US"/>
              </w:rPr>
            </w:pPr>
            <w:r w:rsidRPr="00080B94">
              <w:rPr>
                <w:sz w:val="20"/>
                <w:lang w:val="en-US"/>
              </w:rPr>
              <w:t>Lynx OffLine -&gt; Host</w:t>
            </w:r>
          </w:p>
        </w:tc>
        <w:tc>
          <w:tcPr>
            <w:tcW w:w="990" w:type="dxa"/>
            <w:tcBorders>
              <w:left w:val="single" w:sz="1" w:space="0" w:color="000000"/>
            </w:tcBorders>
          </w:tcPr>
          <w:p w:rsidR="00080B94" w:rsidRPr="00080B94" w:rsidRDefault="00080B94" w:rsidP="00E50C4F">
            <w:pPr>
              <w:snapToGrid w:val="0"/>
              <w:rPr>
                <w:b/>
                <w:bCs/>
                <w:sz w:val="20"/>
                <w:lang w:val="en-US"/>
              </w:rPr>
            </w:pPr>
            <w:r w:rsidRPr="00080B94">
              <w:rPr>
                <w:b/>
                <w:bCs/>
                <w:sz w:val="20"/>
                <w:lang w:val="en-US"/>
              </w:rPr>
              <w:t>OP</w:t>
            </w:r>
          </w:p>
        </w:tc>
        <w:tc>
          <w:tcPr>
            <w:tcW w:w="3161" w:type="dxa"/>
            <w:tcBorders>
              <w:left w:val="single" w:sz="1" w:space="0" w:color="000000"/>
              <w:right w:val="single" w:sz="1" w:space="0" w:color="000000"/>
            </w:tcBorders>
          </w:tcPr>
          <w:p w:rsidR="00080B94" w:rsidRPr="00080B94" w:rsidRDefault="00080B94" w:rsidP="00E50C4F">
            <w:pPr>
              <w:snapToGrid w:val="0"/>
              <w:rPr>
                <w:sz w:val="20"/>
              </w:rPr>
            </w:pPr>
            <w:r w:rsidRPr="00080B94">
              <w:rPr>
                <w:sz w:val="20"/>
              </w:rPr>
              <w:t>onlyyyymmddhhmi.dat</w:t>
            </w:r>
          </w:p>
        </w:tc>
      </w:tr>
      <w:tr w:rsidR="00D41C91">
        <w:tc>
          <w:tcPr>
            <w:tcW w:w="3216" w:type="dxa"/>
            <w:tcBorders>
              <w:left w:val="single" w:sz="1" w:space="0" w:color="000000"/>
            </w:tcBorders>
          </w:tcPr>
          <w:p w:rsidR="00D41C91" w:rsidRPr="00080B94" w:rsidRDefault="00D41C91" w:rsidP="00E50C4F">
            <w:pPr>
              <w:snapToGrid w:val="0"/>
              <w:rPr>
                <w:sz w:val="20"/>
                <w:lang w:val="en-US"/>
              </w:rPr>
            </w:pPr>
            <w:r>
              <w:rPr>
                <w:sz w:val="20"/>
                <w:lang w:val="en-US"/>
              </w:rPr>
              <w:t>Domicilios Bancarios</w:t>
            </w:r>
          </w:p>
        </w:tc>
        <w:tc>
          <w:tcPr>
            <w:tcW w:w="2082" w:type="dxa"/>
            <w:tcBorders>
              <w:left w:val="single" w:sz="1" w:space="0" w:color="000000"/>
            </w:tcBorders>
          </w:tcPr>
          <w:p w:rsidR="00D41C91" w:rsidRPr="00D41C91" w:rsidRDefault="00D41C91" w:rsidP="00E50C4F">
            <w:pPr>
              <w:snapToGrid w:val="0"/>
              <w:rPr>
                <w:sz w:val="20"/>
              </w:rPr>
            </w:pPr>
            <w:r w:rsidRPr="00D41C91">
              <w:rPr>
                <w:sz w:val="20"/>
              </w:rPr>
              <w:t xml:space="preserve">Host </w:t>
            </w:r>
            <w:r>
              <w:rPr>
                <w:sz w:val="20"/>
              </w:rPr>
              <w:t>-&gt; Lynx OffLine</w:t>
            </w:r>
          </w:p>
        </w:tc>
        <w:tc>
          <w:tcPr>
            <w:tcW w:w="990" w:type="dxa"/>
            <w:tcBorders>
              <w:left w:val="single" w:sz="1" w:space="0" w:color="000000"/>
            </w:tcBorders>
          </w:tcPr>
          <w:p w:rsidR="00D41C91" w:rsidRPr="00D41C91" w:rsidRDefault="00D41C91" w:rsidP="00E50C4F">
            <w:pPr>
              <w:snapToGrid w:val="0"/>
              <w:rPr>
                <w:b/>
                <w:bCs/>
                <w:sz w:val="20"/>
              </w:rPr>
            </w:pPr>
            <w:r>
              <w:rPr>
                <w:b/>
                <w:bCs/>
                <w:sz w:val="20"/>
              </w:rPr>
              <w:t>DB</w:t>
            </w:r>
          </w:p>
        </w:tc>
        <w:tc>
          <w:tcPr>
            <w:tcW w:w="3161" w:type="dxa"/>
            <w:tcBorders>
              <w:left w:val="single" w:sz="1" w:space="0" w:color="000000"/>
              <w:right w:val="single" w:sz="1" w:space="0" w:color="000000"/>
            </w:tcBorders>
          </w:tcPr>
          <w:p w:rsidR="00D41C91" w:rsidRPr="00080B94" w:rsidRDefault="00D41C91" w:rsidP="00E50C4F">
            <w:pPr>
              <w:snapToGrid w:val="0"/>
              <w:rPr>
                <w:sz w:val="20"/>
              </w:rPr>
            </w:pPr>
            <w:r>
              <w:rPr>
                <w:sz w:val="20"/>
              </w:rPr>
              <w:t>dbyyyymmdd.dat</w:t>
            </w:r>
          </w:p>
        </w:tc>
      </w:tr>
      <w:tr w:rsidR="00573967">
        <w:tc>
          <w:tcPr>
            <w:tcW w:w="3216" w:type="dxa"/>
            <w:tcBorders>
              <w:left w:val="single" w:sz="1" w:space="0" w:color="000000"/>
            </w:tcBorders>
          </w:tcPr>
          <w:p w:rsidR="00573967" w:rsidRDefault="00573967" w:rsidP="00E50C4F">
            <w:pPr>
              <w:snapToGrid w:val="0"/>
              <w:rPr>
                <w:sz w:val="20"/>
                <w:lang w:val="en-US"/>
              </w:rPr>
            </w:pPr>
            <w:r>
              <w:rPr>
                <w:sz w:val="20"/>
                <w:lang w:val="en-US"/>
              </w:rPr>
              <w:t>Contato Electrônico</w:t>
            </w:r>
          </w:p>
        </w:tc>
        <w:tc>
          <w:tcPr>
            <w:tcW w:w="2082" w:type="dxa"/>
            <w:tcBorders>
              <w:left w:val="single" w:sz="1" w:space="0" w:color="000000"/>
            </w:tcBorders>
          </w:tcPr>
          <w:p w:rsidR="00573967" w:rsidRPr="00D41C91" w:rsidRDefault="00573967" w:rsidP="00E50C4F">
            <w:pPr>
              <w:snapToGrid w:val="0"/>
              <w:rPr>
                <w:sz w:val="20"/>
              </w:rPr>
            </w:pPr>
            <w:r>
              <w:rPr>
                <w:sz w:val="20"/>
              </w:rPr>
              <w:t>Host -&gt; Lynx Offline</w:t>
            </w:r>
          </w:p>
        </w:tc>
        <w:tc>
          <w:tcPr>
            <w:tcW w:w="990" w:type="dxa"/>
            <w:tcBorders>
              <w:left w:val="single" w:sz="1" w:space="0" w:color="000000"/>
            </w:tcBorders>
          </w:tcPr>
          <w:p w:rsidR="00573967" w:rsidRDefault="00573967" w:rsidP="00E50C4F">
            <w:pPr>
              <w:snapToGrid w:val="0"/>
              <w:rPr>
                <w:b/>
                <w:bCs/>
                <w:sz w:val="20"/>
              </w:rPr>
            </w:pPr>
            <w:r>
              <w:rPr>
                <w:b/>
                <w:bCs/>
                <w:sz w:val="20"/>
              </w:rPr>
              <w:t>CE</w:t>
            </w:r>
          </w:p>
        </w:tc>
        <w:tc>
          <w:tcPr>
            <w:tcW w:w="3161" w:type="dxa"/>
            <w:tcBorders>
              <w:left w:val="single" w:sz="1" w:space="0" w:color="000000"/>
              <w:right w:val="single" w:sz="1" w:space="0" w:color="000000"/>
            </w:tcBorders>
          </w:tcPr>
          <w:p w:rsidR="00573967" w:rsidRDefault="00573967" w:rsidP="00E50C4F">
            <w:pPr>
              <w:snapToGrid w:val="0"/>
              <w:rPr>
                <w:sz w:val="20"/>
              </w:rPr>
            </w:pPr>
            <w:r>
              <w:rPr>
                <w:sz w:val="20"/>
              </w:rPr>
              <w:t>CEyyyymmdd.dat</w:t>
            </w:r>
          </w:p>
        </w:tc>
      </w:tr>
      <w:tr w:rsidR="00725233" w:rsidTr="00AE4984">
        <w:tc>
          <w:tcPr>
            <w:tcW w:w="3216" w:type="dxa"/>
            <w:tcBorders>
              <w:left w:val="single" w:sz="1" w:space="0" w:color="000000"/>
            </w:tcBorders>
          </w:tcPr>
          <w:p w:rsidR="00725233" w:rsidRDefault="00705291" w:rsidP="00E50C4F">
            <w:pPr>
              <w:snapToGrid w:val="0"/>
              <w:rPr>
                <w:sz w:val="20"/>
                <w:lang w:val="en-US"/>
              </w:rPr>
            </w:pPr>
            <w:r>
              <w:rPr>
                <w:sz w:val="20"/>
                <w:lang w:val="en-US"/>
              </w:rPr>
              <w:t xml:space="preserve">Operaciones de </w:t>
            </w:r>
            <w:r w:rsidR="00725233">
              <w:rPr>
                <w:sz w:val="20"/>
                <w:lang w:val="en-US"/>
              </w:rPr>
              <w:t>Anticipaciones</w:t>
            </w:r>
          </w:p>
        </w:tc>
        <w:tc>
          <w:tcPr>
            <w:tcW w:w="2082" w:type="dxa"/>
            <w:tcBorders>
              <w:left w:val="single" w:sz="1" w:space="0" w:color="000000"/>
            </w:tcBorders>
          </w:tcPr>
          <w:p w:rsidR="00725233" w:rsidRDefault="00725233" w:rsidP="00E50C4F">
            <w:pPr>
              <w:snapToGrid w:val="0"/>
              <w:rPr>
                <w:sz w:val="20"/>
              </w:rPr>
            </w:pPr>
            <w:r>
              <w:rPr>
                <w:sz w:val="20"/>
              </w:rPr>
              <w:t>Host -&gt; Lynx Offline</w:t>
            </w:r>
          </w:p>
        </w:tc>
        <w:tc>
          <w:tcPr>
            <w:tcW w:w="990" w:type="dxa"/>
            <w:tcBorders>
              <w:left w:val="single" w:sz="1" w:space="0" w:color="000000"/>
            </w:tcBorders>
          </w:tcPr>
          <w:p w:rsidR="00725233" w:rsidRDefault="00725233" w:rsidP="00E50C4F">
            <w:pPr>
              <w:snapToGrid w:val="0"/>
              <w:rPr>
                <w:b/>
                <w:bCs/>
                <w:sz w:val="20"/>
              </w:rPr>
            </w:pPr>
            <w:r>
              <w:rPr>
                <w:b/>
                <w:bCs/>
                <w:sz w:val="20"/>
              </w:rPr>
              <w:t>AV</w:t>
            </w:r>
          </w:p>
        </w:tc>
        <w:tc>
          <w:tcPr>
            <w:tcW w:w="3161" w:type="dxa"/>
            <w:tcBorders>
              <w:left w:val="single" w:sz="1" w:space="0" w:color="000000"/>
              <w:right w:val="single" w:sz="1" w:space="0" w:color="000000"/>
            </w:tcBorders>
          </w:tcPr>
          <w:p w:rsidR="00725233" w:rsidRDefault="006E5B33" w:rsidP="00E50C4F">
            <w:pPr>
              <w:snapToGrid w:val="0"/>
              <w:rPr>
                <w:sz w:val="20"/>
              </w:rPr>
            </w:pPr>
            <w:r>
              <w:rPr>
                <w:sz w:val="20"/>
              </w:rPr>
              <w:t>arv</w:t>
            </w:r>
            <w:r w:rsidR="00725233">
              <w:rPr>
                <w:sz w:val="20"/>
              </w:rPr>
              <w:t>yyyymmdd</w:t>
            </w:r>
            <w:r w:rsidR="009323A9">
              <w:rPr>
                <w:sz w:val="20"/>
              </w:rPr>
              <w:t>hhmm</w:t>
            </w:r>
            <w:r w:rsidR="00725233">
              <w:rPr>
                <w:sz w:val="20"/>
              </w:rPr>
              <w:t>.dat</w:t>
            </w:r>
          </w:p>
        </w:tc>
      </w:tr>
      <w:tr w:rsidR="00AE4984">
        <w:tc>
          <w:tcPr>
            <w:tcW w:w="3216" w:type="dxa"/>
            <w:tcBorders>
              <w:left w:val="single" w:sz="1" w:space="0" w:color="000000"/>
              <w:bottom w:val="single" w:sz="1" w:space="0" w:color="000000"/>
            </w:tcBorders>
          </w:tcPr>
          <w:p w:rsidR="00AE4984" w:rsidRDefault="00AE4984" w:rsidP="00E50C4F">
            <w:pPr>
              <w:snapToGrid w:val="0"/>
              <w:rPr>
                <w:sz w:val="20"/>
                <w:lang w:val="en-US"/>
              </w:rPr>
            </w:pPr>
            <w:r>
              <w:rPr>
                <w:sz w:val="20"/>
                <w:lang w:val="en-US"/>
              </w:rPr>
              <w:t>Operaciones de Cancelamientos</w:t>
            </w:r>
          </w:p>
        </w:tc>
        <w:tc>
          <w:tcPr>
            <w:tcW w:w="2082" w:type="dxa"/>
            <w:tcBorders>
              <w:left w:val="single" w:sz="1" w:space="0" w:color="000000"/>
              <w:bottom w:val="single" w:sz="1" w:space="0" w:color="000000"/>
            </w:tcBorders>
          </w:tcPr>
          <w:p w:rsidR="00AE4984" w:rsidRDefault="00AE4984" w:rsidP="00E50C4F">
            <w:pPr>
              <w:snapToGrid w:val="0"/>
              <w:rPr>
                <w:sz w:val="20"/>
              </w:rPr>
            </w:pPr>
            <w:r>
              <w:rPr>
                <w:sz w:val="20"/>
              </w:rPr>
              <w:t>Host -&gt; Lynx Offline</w:t>
            </w:r>
          </w:p>
        </w:tc>
        <w:tc>
          <w:tcPr>
            <w:tcW w:w="990" w:type="dxa"/>
            <w:tcBorders>
              <w:left w:val="single" w:sz="1" w:space="0" w:color="000000"/>
              <w:bottom w:val="single" w:sz="1" w:space="0" w:color="000000"/>
            </w:tcBorders>
          </w:tcPr>
          <w:p w:rsidR="00AE4984" w:rsidRDefault="00AE4984" w:rsidP="00E50C4F">
            <w:pPr>
              <w:snapToGrid w:val="0"/>
              <w:rPr>
                <w:b/>
                <w:bCs/>
                <w:sz w:val="20"/>
              </w:rPr>
            </w:pPr>
            <w:r>
              <w:rPr>
                <w:b/>
                <w:bCs/>
                <w:sz w:val="20"/>
              </w:rPr>
              <w:t>OC</w:t>
            </w:r>
          </w:p>
        </w:tc>
        <w:tc>
          <w:tcPr>
            <w:tcW w:w="3161" w:type="dxa"/>
            <w:tcBorders>
              <w:left w:val="single" w:sz="1" w:space="0" w:color="000000"/>
              <w:bottom w:val="single" w:sz="1" w:space="0" w:color="000000"/>
              <w:right w:val="single" w:sz="1" w:space="0" w:color="000000"/>
            </w:tcBorders>
          </w:tcPr>
          <w:p w:rsidR="00AE4984" w:rsidRDefault="00AE4984" w:rsidP="00E50C4F">
            <w:pPr>
              <w:snapToGrid w:val="0"/>
              <w:rPr>
                <w:sz w:val="20"/>
              </w:rPr>
            </w:pPr>
            <w:r>
              <w:rPr>
                <w:sz w:val="20"/>
              </w:rPr>
              <w:t>xcyyyymmddhhmm.dat</w:t>
            </w:r>
          </w:p>
        </w:tc>
      </w:tr>
    </w:tbl>
    <w:p w:rsidR="00080B94" w:rsidRDefault="00080B94" w:rsidP="00080B94"/>
    <w:p w:rsidR="00080B94" w:rsidRDefault="00080B94" w:rsidP="00080B94">
      <w:r>
        <w:t xml:space="preserve">Todos los ficheros que se mandan al servidor Lynx OffLine cumplen con las siguientes condiciones: </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primer lugar se manda el fichero de datos con extensión .dat</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Una vez terminado de escribir correctamente el fichero de datos se manda un fichero de control, de contenido sin importancia, con el mismo nombre que el de datos y con extensión .xxx</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Además, para el caso de los microarchivos, se crea un fichero .yyy para indicar que ha terminado la transferencia hacia/desde el cliente, con lo que el archivo .dat puede ser borrado</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el caso de los microarchivos, se crean además ficheros .dat, .xxx y .yyy en el directorio de Log, con el log del proceso de subida/bajada</w:t>
      </w:r>
    </w:p>
    <w:p w:rsidR="00080B94" w:rsidRDefault="00080B94" w:rsidP="00080B94"/>
    <w:p w:rsidR="00080B94" w:rsidRDefault="00080B94" w:rsidP="00080B94">
      <w:r>
        <w:t>Los códigos  que aparecen en los nombres de ficheros son:</w:t>
      </w:r>
    </w:p>
    <w:p w:rsidR="00080B94" w:rsidRDefault="00080B94" w:rsidP="00071DD4">
      <w:pPr>
        <w:numPr>
          <w:ilvl w:val="0"/>
          <w:numId w:val="42"/>
        </w:numPr>
        <w:tabs>
          <w:tab w:val="left" w:pos="566"/>
        </w:tabs>
        <w:suppressAutoHyphens/>
        <w:spacing w:after="0" w:line="240" w:lineRule="auto"/>
        <w:jc w:val="left"/>
      </w:pPr>
      <w:r>
        <w:t>yyyy: año</w:t>
      </w:r>
    </w:p>
    <w:p w:rsidR="00080B94" w:rsidRDefault="00080B94" w:rsidP="00071DD4">
      <w:pPr>
        <w:numPr>
          <w:ilvl w:val="0"/>
          <w:numId w:val="42"/>
        </w:numPr>
        <w:tabs>
          <w:tab w:val="left" w:pos="566"/>
        </w:tabs>
        <w:suppressAutoHyphens/>
        <w:spacing w:after="0" w:line="240" w:lineRule="auto"/>
        <w:jc w:val="left"/>
      </w:pPr>
      <w:r>
        <w:t>mm: mes</w:t>
      </w:r>
    </w:p>
    <w:p w:rsidR="00080B94" w:rsidRDefault="00080B94" w:rsidP="00071DD4">
      <w:pPr>
        <w:numPr>
          <w:ilvl w:val="0"/>
          <w:numId w:val="42"/>
        </w:numPr>
        <w:tabs>
          <w:tab w:val="left" w:pos="566"/>
        </w:tabs>
        <w:suppressAutoHyphens/>
        <w:spacing w:after="0" w:line="240" w:lineRule="auto"/>
        <w:jc w:val="left"/>
      </w:pPr>
      <w:r>
        <w:t>dd: día</w:t>
      </w:r>
    </w:p>
    <w:p w:rsidR="00080B94" w:rsidRDefault="00080B94" w:rsidP="00071DD4">
      <w:pPr>
        <w:numPr>
          <w:ilvl w:val="0"/>
          <w:numId w:val="42"/>
        </w:numPr>
        <w:tabs>
          <w:tab w:val="left" w:pos="566"/>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080B94" w:rsidRDefault="00E845BB" w:rsidP="00071DD4">
      <w:pPr>
        <w:numPr>
          <w:ilvl w:val="0"/>
          <w:numId w:val="42"/>
        </w:numPr>
        <w:tabs>
          <w:tab w:val="left" w:pos="566"/>
        </w:tabs>
        <w:suppressAutoHyphens/>
        <w:spacing w:after="0" w:line="240" w:lineRule="auto"/>
        <w:jc w:val="left"/>
      </w:pPr>
      <w:r>
        <w:t>mm</w:t>
      </w:r>
      <w:r w:rsidR="00080B94">
        <w:t>: minutos</w:t>
      </w:r>
    </w:p>
    <w:p w:rsidR="00080B94" w:rsidRDefault="00080B94" w:rsidP="00071DD4">
      <w:pPr>
        <w:numPr>
          <w:ilvl w:val="0"/>
          <w:numId w:val="42"/>
        </w:numPr>
        <w:tabs>
          <w:tab w:val="left" w:pos="566"/>
        </w:tabs>
        <w:suppressAutoHyphens/>
        <w:spacing w:after="0" w:line="240" w:lineRule="auto"/>
        <w:jc w:val="left"/>
      </w:pPr>
      <w:r>
        <w:t>ss: segundos</w:t>
      </w:r>
    </w:p>
    <w:p w:rsidR="00080B94" w:rsidRDefault="00080B94" w:rsidP="00071DD4">
      <w:pPr>
        <w:numPr>
          <w:ilvl w:val="0"/>
          <w:numId w:val="42"/>
        </w:numPr>
        <w:tabs>
          <w:tab w:val="left" w:pos="566"/>
        </w:tabs>
        <w:suppressAutoHyphens/>
        <w:spacing w:after="0" w:line="240" w:lineRule="auto"/>
        <w:jc w:val="left"/>
      </w:pPr>
      <w:r>
        <w:t>eeeeeeee: código de entidad</w:t>
      </w:r>
    </w:p>
    <w:p w:rsidR="00080B94" w:rsidRDefault="00080B94" w:rsidP="00071DD4">
      <w:pPr>
        <w:numPr>
          <w:ilvl w:val="0"/>
          <w:numId w:val="42"/>
        </w:numPr>
        <w:tabs>
          <w:tab w:val="left" w:pos="566"/>
        </w:tabs>
        <w:suppressAutoHyphens/>
        <w:spacing w:after="0" w:line="240" w:lineRule="auto"/>
        <w:jc w:val="left"/>
      </w:pPr>
      <w:r>
        <w:t>nnn: número de secuencia</w:t>
      </w:r>
    </w:p>
    <w:p w:rsidR="00080B94" w:rsidRDefault="00080B94" w:rsidP="00071DD4">
      <w:pPr>
        <w:numPr>
          <w:ilvl w:val="0"/>
          <w:numId w:val="42"/>
        </w:numPr>
        <w:tabs>
          <w:tab w:val="left" w:pos="566"/>
        </w:tabs>
        <w:suppressAutoHyphens/>
        <w:spacing w:after="0" w:line="240" w:lineRule="auto"/>
        <w:jc w:val="left"/>
      </w:pPr>
      <w:r>
        <w:t>mmmmmmmmmm: maquineta</w:t>
      </w:r>
    </w:p>
    <w:p w:rsidR="00080B94" w:rsidRDefault="00080B94" w:rsidP="00080B94"/>
    <w:p w:rsidR="00080B94" w:rsidRDefault="00080B94" w:rsidP="00080B94">
      <w:r>
        <w:t>Así por ejemplo, para transmitir un fichero de operaciones de fraude confirmado se escriben la siguiente secuencia de ficheros</w:t>
      </w:r>
    </w:p>
    <w:p w:rsidR="00080B94" w:rsidRDefault="00080B94" w:rsidP="00080B94"/>
    <w:p w:rsidR="00080B94" w:rsidRDefault="00080B94" w:rsidP="00080B94">
      <w:pPr>
        <w:rPr>
          <w:lang w:val="fr-FR"/>
        </w:rPr>
      </w:pPr>
      <w:r>
        <w:rPr>
          <w:lang w:val="fr-FR"/>
        </w:rPr>
        <w:t>tc4020020522061200.dat</w:t>
      </w:r>
    </w:p>
    <w:p w:rsidR="00080B94" w:rsidRDefault="00080B94" w:rsidP="00080B94">
      <w:pPr>
        <w:rPr>
          <w:lang w:val="fr-FR"/>
        </w:rPr>
      </w:pPr>
      <w:r>
        <w:rPr>
          <w:lang w:val="fr-FR"/>
        </w:rPr>
        <w:t>tc4020020522061200.xxx</w:t>
      </w:r>
    </w:p>
    <w:p w:rsidR="00080B94" w:rsidRDefault="00080B94" w:rsidP="00080B94"/>
    <w:p w:rsidR="00080B94" w:rsidRDefault="00080B94" w:rsidP="00080B94">
      <w:r>
        <w:t>Las normas de alineación son:</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lastRenderedPageBreak/>
        <w:t xml:space="preserve">Todos los campos numéricos son alineados a la derecha, rellenados con ceros a la izquierda. Los dos últimos dígitos de los importes son decimales (céntimos). </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alfanuméricos están alineados a la izquierda con relleno de blancos a la derecha.</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que no existen se pondrán a ceros. Cuando el valor a ceros tenga significado distinto de desconocido, el campo se pondrá  en blanco</w:t>
      </w:r>
    </w:p>
    <w:p w:rsidR="00080B94" w:rsidRDefault="00080B94" w:rsidP="00080B94">
      <w:pPr>
        <w:tabs>
          <w:tab w:val="left" w:pos="3240"/>
        </w:tabs>
        <w:ind w:left="360"/>
      </w:pPr>
    </w:p>
    <w:p w:rsidR="00080B94" w:rsidRDefault="00080B94" w:rsidP="00080B94">
      <w:pPr>
        <w:tabs>
          <w:tab w:val="left" w:pos="360"/>
        </w:tabs>
      </w:pPr>
      <w:r>
        <w:t>Los ficheros tipo onlyyyymmddhhmi.dat son generados por LynxOffLine con las operaciones llegadas a LynxOnLine para su posterior tratamiento por VISANET. El formato de los mismos es identico al de las OP. Se generarán ficheros de aproximadmente 1M, redondeando para albergar lineas completas.</w:t>
      </w:r>
    </w:p>
    <w:p w:rsidR="00080B94" w:rsidRDefault="00080B94" w:rsidP="00080B94"/>
    <w:p w:rsidR="00080B94" w:rsidRDefault="00080B94" w:rsidP="00080B94">
      <w:r>
        <w:rPr>
          <w:b/>
          <w:shd w:val="clear" w:color="auto" w:fill="FFFF00"/>
        </w:rPr>
        <w:t>IMPORTANTE</w:t>
      </w:r>
      <w:r>
        <w:t>: Los mensajes de timeout de un RR (TM) así como los mensajes R0 podrían ir en los ficheros de operaciones offline. En cualquier caso nunca se enviaran por duplicado a Lynx OnLine y Lynx OffLine.</w:t>
      </w:r>
    </w:p>
    <w:p w:rsidR="00DD3C46" w:rsidRPr="00DD3C46" w:rsidRDefault="00DD3C46" w:rsidP="00DD3C46"/>
    <w:p w:rsidR="00BD4304" w:rsidRDefault="00BD4304" w:rsidP="00BD4304">
      <w:pPr>
        <w:pStyle w:val="Ttulo2"/>
        <w:keepLines/>
        <w:tabs>
          <w:tab w:val="clear" w:pos="737"/>
          <w:tab w:val="left" w:pos="576"/>
        </w:tabs>
        <w:suppressAutoHyphens/>
        <w:spacing w:before="140" w:after="0" w:line="220" w:lineRule="atLeast"/>
      </w:pPr>
      <w:bookmarkStart w:id="16" w:name="_Toc315161312"/>
      <w:r>
        <w:t>Descripción detallada de mensajes</w:t>
      </w:r>
      <w:bookmarkEnd w:id="16"/>
    </w:p>
    <w:p w:rsidR="00BD4304" w:rsidRDefault="00BD4304" w:rsidP="00BD4304"/>
    <w:p w:rsidR="00BD4304" w:rsidRDefault="00BD4304" w:rsidP="00BD4304">
      <w:r>
        <w:t>A continuación se describen todos los mensajes de comunicación entre el Host y Lynx y su estado de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31"/>
        <w:gridCol w:w="5031"/>
      </w:tblGrid>
      <w:tr w:rsidR="00BD4304" w:rsidTr="0037211A">
        <w:tc>
          <w:tcPr>
            <w:tcW w:w="5031" w:type="dxa"/>
          </w:tcPr>
          <w:p w:rsidR="00BD4304" w:rsidRPr="0037211A" w:rsidRDefault="00BD4304" w:rsidP="0037211A">
            <w:pPr>
              <w:snapToGrid w:val="0"/>
              <w:rPr>
                <w:b/>
                <w:sz w:val="20"/>
              </w:rPr>
            </w:pPr>
            <w:r w:rsidRPr="0037211A">
              <w:rPr>
                <w:b/>
                <w:sz w:val="20"/>
              </w:rPr>
              <w:t>Mensaje/fichero</w:t>
            </w:r>
          </w:p>
        </w:tc>
        <w:tc>
          <w:tcPr>
            <w:tcW w:w="5031" w:type="dxa"/>
          </w:tcPr>
          <w:p w:rsidR="00BD4304" w:rsidRPr="0037211A" w:rsidRDefault="00BD4304" w:rsidP="0037211A">
            <w:pPr>
              <w:snapToGrid w:val="0"/>
              <w:rPr>
                <w:b/>
                <w:sz w:val="20"/>
              </w:rPr>
            </w:pPr>
            <w:r w:rsidRPr="0037211A">
              <w:rPr>
                <w:b/>
                <w:sz w:val="20"/>
              </w:rPr>
              <w:t>Estado en producción</w:t>
            </w:r>
          </w:p>
        </w:tc>
      </w:tr>
      <w:tr w:rsidR="00BD4304" w:rsidTr="0037211A">
        <w:tc>
          <w:tcPr>
            <w:tcW w:w="5031" w:type="dxa"/>
          </w:tcPr>
          <w:p w:rsidR="00BD4304" w:rsidRPr="0037211A" w:rsidRDefault="00BD4304" w:rsidP="0037211A">
            <w:pPr>
              <w:snapToGrid w:val="0"/>
              <w:rPr>
                <w:sz w:val="20"/>
              </w:rPr>
            </w:pPr>
            <w:r w:rsidRPr="0037211A">
              <w:rPr>
                <w:sz w:val="20"/>
              </w:rPr>
              <w:t>Operación (OP)</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Actualización de TVR (TV)</w:t>
            </w:r>
          </w:p>
        </w:tc>
        <w:tc>
          <w:tcPr>
            <w:tcW w:w="5031" w:type="dxa"/>
          </w:tcPr>
          <w:p w:rsidR="00BD4304" w:rsidRPr="0037211A" w:rsidRDefault="00BD4304" w:rsidP="0037211A">
            <w:pPr>
              <w:snapToGrid w:val="0"/>
              <w:rPr>
                <w:sz w:val="20"/>
              </w:rPr>
            </w:pPr>
            <w:r w:rsidRPr="0037211A">
              <w:rPr>
                <w:sz w:val="20"/>
              </w:rPr>
              <w:t>Pendiente de definición completa</w:t>
            </w:r>
          </w:p>
        </w:tc>
      </w:tr>
      <w:tr w:rsidR="00BD4304" w:rsidTr="0037211A">
        <w:tc>
          <w:tcPr>
            <w:tcW w:w="5031" w:type="dxa"/>
          </w:tcPr>
          <w:p w:rsidR="00BD4304" w:rsidRPr="0037211A" w:rsidRDefault="00BD4304" w:rsidP="0037211A">
            <w:pPr>
              <w:snapToGrid w:val="0"/>
              <w:rPr>
                <w:sz w:val="20"/>
              </w:rPr>
            </w:pPr>
            <w:r w:rsidRPr="0037211A">
              <w:rPr>
                <w:sz w:val="20"/>
              </w:rPr>
              <w:t>Catastro (CT)</w:t>
            </w:r>
          </w:p>
        </w:tc>
        <w:tc>
          <w:tcPr>
            <w:tcW w:w="5031" w:type="dxa"/>
          </w:tcPr>
          <w:p w:rsidR="00BD4304" w:rsidRPr="0037211A" w:rsidRDefault="00BD4304" w:rsidP="0037211A">
            <w:pPr>
              <w:snapToGrid w:val="0"/>
              <w:rPr>
                <w:sz w:val="20"/>
              </w:rPr>
            </w:pPr>
            <w:r w:rsidRPr="0037211A">
              <w:rPr>
                <w:sz w:val="20"/>
              </w:rPr>
              <w:t>Instalado</w:t>
            </w:r>
            <w:r w:rsidR="00725233" w:rsidRPr="0037211A">
              <w:rPr>
                <w:sz w:val="20"/>
              </w:rPr>
              <w:t>.</w:t>
            </w:r>
          </w:p>
        </w:tc>
      </w:tr>
      <w:tr w:rsidR="00BD4304" w:rsidTr="0037211A">
        <w:tc>
          <w:tcPr>
            <w:tcW w:w="5031" w:type="dxa"/>
          </w:tcPr>
          <w:p w:rsidR="00BD4304" w:rsidRPr="0037211A" w:rsidRDefault="00BD4304" w:rsidP="0037211A">
            <w:pPr>
              <w:snapToGrid w:val="0"/>
              <w:rPr>
                <w:sz w:val="20"/>
              </w:rPr>
            </w:pPr>
            <w:r w:rsidRPr="0037211A">
              <w:rPr>
                <w:sz w:val="20"/>
              </w:rPr>
              <w:t>MCC (MC)</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Segmento (SG)</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Fraude (FR)</w:t>
            </w:r>
          </w:p>
        </w:tc>
        <w:tc>
          <w:tcPr>
            <w:tcW w:w="5031" w:type="dxa"/>
          </w:tcPr>
          <w:p w:rsidR="00BD4304" w:rsidRPr="0037211A" w:rsidRDefault="00BD4304" w:rsidP="0037211A">
            <w:pPr>
              <w:snapToGrid w:val="0"/>
              <w:rPr>
                <w:sz w:val="20"/>
              </w:rPr>
            </w:pPr>
            <w:bookmarkStart w:id="17" w:name="DDE_LINK1"/>
            <w:bookmarkEnd w:id="17"/>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ChargeBack (CK)</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Solicitudes de copia (SC)</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Comprobantes bloqueados (CB)</w:t>
            </w:r>
          </w:p>
        </w:tc>
        <w:tc>
          <w:tcPr>
            <w:tcW w:w="5031" w:type="dxa"/>
          </w:tcPr>
          <w:p w:rsidR="00BD4304" w:rsidRPr="0037211A" w:rsidRDefault="00BD4304" w:rsidP="0037211A">
            <w:pPr>
              <w:snapToGrid w:val="0"/>
              <w:rPr>
                <w:sz w:val="20"/>
              </w:rPr>
            </w:pPr>
            <w:r w:rsidRPr="0037211A">
              <w:rPr>
                <w:sz w:val="20"/>
              </w:rPr>
              <w:t>Pendiente de instalación.</w:t>
            </w:r>
          </w:p>
        </w:tc>
      </w:tr>
      <w:tr w:rsidR="00BD4304" w:rsidTr="0037211A">
        <w:tc>
          <w:tcPr>
            <w:tcW w:w="5031" w:type="dxa"/>
          </w:tcPr>
          <w:p w:rsidR="00BD4304" w:rsidRPr="0037211A" w:rsidRDefault="00BD4304" w:rsidP="0037211A">
            <w:pPr>
              <w:snapToGrid w:val="0"/>
              <w:rPr>
                <w:sz w:val="20"/>
              </w:rPr>
            </w:pPr>
            <w:r w:rsidRPr="0037211A">
              <w:rPr>
                <w:sz w:val="20"/>
              </w:rPr>
              <w:t>Facturación (FT)</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Facturación COBAN (FC)</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ChargeBack en tratamiento (CM)</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lastRenderedPageBreak/>
              <w:t>Saldo EC (SE)</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Special Handling (SH)</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Operaciones con dinero (DI)</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Microarchivos de Lynx</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Microarchivos de e-Lynx</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Facturación de e-Lynx</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Fichero de alertas de emisor</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Lynx-listado, alertas de tarjetas de test</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Respuesta de denegación (RO)</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Respuesta de Lynx (RR)</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Mensaje de test (TA/TB)</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Mensaje de timeout de RR (TM)</w:t>
            </w:r>
          </w:p>
        </w:tc>
        <w:tc>
          <w:tcPr>
            <w:tcW w:w="5031" w:type="dxa"/>
          </w:tcPr>
          <w:p w:rsidR="00BD4304" w:rsidRPr="0037211A" w:rsidRDefault="00BD4304" w:rsidP="0037211A">
            <w:pPr>
              <w:snapToGrid w:val="0"/>
              <w:rPr>
                <w:sz w:val="20"/>
              </w:rPr>
            </w:pPr>
            <w:r w:rsidRPr="0037211A">
              <w:rPr>
                <w:sz w:val="20"/>
              </w:rPr>
              <w:t>Instalado</w:t>
            </w:r>
          </w:p>
        </w:tc>
      </w:tr>
      <w:tr w:rsidR="00BD4304" w:rsidTr="0037211A">
        <w:tc>
          <w:tcPr>
            <w:tcW w:w="5031" w:type="dxa"/>
          </w:tcPr>
          <w:p w:rsidR="00BD4304" w:rsidRPr="0037211A" w:rsidRDefault="00BD4304" w:rsidP="0037211A">
            <w:pPr>
              <w:snapToGrid w:val="0"/>
              <w:rPr>
                <w:sz w:val="20"/>
              </w:rPr>
            </w:pPr>
            <w:r w:rsidRPr="0037211A">
              <w:rPr>
                <w:sz w:val="20"/>
              </w:rPr>
              <w:t>Mensaje de Productos (PR)</w:t>
            </w:r>
          </w:p>
        </w:tc>
        <w:tc>
          <w:tcPr>
            <w:tcW w:w="5031" w:type="dxa"/>
          </w:tcPr>
          <w:p w:rsidR="00BD4304" w:rsidRPr="0037211A" w:rsidRDefault="00BD4304" w:rsidP="0037211A">
            <w:pPr>
              <w:snapToGrid w:val="0"/>
              <w:rPr>
                <w:sz w:val="20"/>
              </w:rPr>
            </w:pPr>
            <w:r w:rsidRPr="0037211A">
              <w:rPr>
                <w:sz w:val="20"/>
              </w:rPr>
              <w:t>Instalado</w:t>
            </w:r>
          </w:p>
        </w:tc>
      </w:tr>
      <w:tr w:rsidR="009E210F" w:rsidTr="0037211A">
        <w:tc>
          <w:tcPr>
            <w:tcW w:w="5031" w:type="dxa"/>
          </w:tcPr>
          <w:p w:rsidR="009E210F" w:rsidRPr="0037211A" w:rsidRDefault="009E210F" w:rsidP="0037211A">
            <w:pPr>
              <w:snapToGrid w:val="0"/>
              <w:rPr>
                <w:sz w:val="20"/>
              </w:rPr>
            </w:pPr>
            <w:r w:rsidRPr="0037211A">
              <w:rPr>
                <w:sz w:val="20"/>
              </w:rPr>
              <w:t>Mensaje de Domicilios Bancarios (DB)</w:t>
            </w:r>
          </w:p>
        </w:tc>
        <w:tc>
          <w:tcPr>
            <w:tcW w:w="5031" w:type="dxa"/>
          </w:tcPr>
          <w:p w:rsidR="009E210F" w:rsidRPr="0037211A" w:rsidRDefault="00573967" w:rsidP="0037211A">
            <w:pPr>
              <w:snapToGrid w:val="0"/>
              <w:rPr>
                <w:sz w:val="20"/>
              </w:rPr>
            </w:pPr>
            <w:r w:rsidRPr="0037211A">
              <w:rPr>
                <w:sz w:val="20"/>
              </w:rPr>
              <w:t>Instalado</w:t>
            </w:r>
          </w:p>
        </w:tc>
      </w:tr>
      <w:tr w:rsidR="00573967" w:rsidTr="0037211A">
        <w:tc>
          <w:tcPr>
            <w:tcW w:w="5031" w:type="dxa"/>
          </w:tcPr>
          <w:p w:rsidR="00573967" w:rsidRPr="0037211A" w:rsidRDefault="00573967" w:rsidP="0037211A">
            <w:pPr>
              <w:snapToGrid w:val="0"/>
              <w:rPr>
                <w:sz w:val="20"/>
              </w:rPr>
            </w:pPr>
            <w:r w:rsidRPr="0037211A">
              <w:rPr>
                <w:sz w:val="20"/>
              </w:rPr>
              <w:t>Mensaje de Contato Electrônico (CE)</w:t>
            </w:r>
          </w:p>
        </w:tc>
        <w:tc>
          <w:tcPr>
            <w:tcW w:w="5031" w:type="dxa"/>
          </w:tcPr>
          <w:p w:rsidR="00573967" w:rsidRPr="0037211A" w:rsidDel="00573967" w:rsidRDefault="00725233" w:rsidP="0037211A">
            <w:pPr>
              <w:snapToGrid w:val="0"/>
              <w:rPr>
                <w:sz w:val="20"/>
              </w:rPr>
            </w:pPr>
            <w:r w:rsidRPr="0037211A">
              <w:rPr>
                <w:sz w:val="20"/>
              </w:rPr>
              <w:t>Instalado</w:t>
            </w:r>
          </w:p>
        </w:tc>
      </w:tr>
      <w:tr w:rsidR="00725233" w:rsidTr="0037211A">
        <w:tc>
          <w:tcPr>
            <w:tcW w:w="5031" w:type="dxa"/>
          </w:tcPr>
          <w:p w:rsidR="00725233" w:rsidRPr="0037211A" w:rsidRDefault="00725233" w:rsidP="0037211A">
            <w:pPr>
              <w:snapToGrid w:val="0"/>
              <w:rPr>
                <w:sz w:val="20"/>
              </w:rPr>
            </w:pPr>
            <w:r w:rsidRPr="0037211A">
              <w:rPr>
                <w:sz w:val="20"/>
              </w:rPr>
              <w:t>Mensaje de Anticipaciones (AV)</w:t>
            </w:r>
          </w:p>
        </w:tc>
        <w:tc>
          <w:tcPr>
            <w:tcW w:w="5031" w:type="dxa"/>
          </w:tcPr>
          <w:p w:rsidR="00725233" w:rsidRPr="0037211A" w:rsidRDefault="00AE4984" w:rsidP="0037211A">
            <w:pPr>
              <w:snapToGrid w:val="0"/>
              <w:rPr>
                <w:sz w:val="20"/>
              </w:rPr>
            </w:pPr>
            <w:r>
              <w:rPr>
                <w:sz w:val="20"/>
              </w:rPr>
              <w:t>Instalado</w:t>
            </w:r>
          </w:p>
        </w:tc>
      </w:tr>
      <w:tr w:rsidR="00AE4984" w:rsidTr="0037211A">
        <w:tc>
          <w:tcPr>
            <w:tcW w:w="5031" w:type="dxa"/>
          </w:tcPr>
          <w:p w:rsidR="00AE4984" w:rsidRPr="0037211A" w:rsidRDefault="00AE4984" w:rsidP="0037211A">
            <w:pPr>
              <w:snapToGrid w:val="0"/>
              <w:rPr>
                <w:sz w:val="20"/>
              </w:rPr>
            </w:pPr>
            <w:r>
              <w:rPr>
                <w:sz w:val="20"/>
              </w:rPr>
              <w:t>Mensajes de Cancelamientos (OC)</w:t>
            </w:r>
          </w:p>
        </w:tc>
        <w:tc>
          <w:tcPr>
            <w:tcW w:w="5031" w:type="dxa"/>
          </w:tcPr>
          <w:p w:rsidR="00AE4984" w:rsidRDefault="00AE4984" w:rsidP="0037211A">
            <w:pPr>
              <w:snapToGrid w:val="0"/>
              <w:rPr>
                <w:sz w:val="20"/>
              </w:rPr>
            </w:pPr>
            <w:r>
              <w:rPr>
                <w:sz w:val="20"/>
              </w:rPr>
              <w:t>Pendiente de Instalación</w:t>
            </w:r>
          </w:p>
        </w:tc>
      </w:tr>
    </w:tbl>
    <w:p w:rsidR="00BD4304" w:rsidRDefault="00BD4304" w:rsidP="00BD4304"/>
    <w:p w:rsidR="001B6B86" w:rsidRDefault="001B6B86" w:rsidP="001B6B86">
      <w:pPr>
        <w:rPr>
          <w:lang w:val="es-ES_tradnl"/>
        </w:rPr>
      </w:pPr>
    </w:p>
    <w:p w:rsidR="001A2FEC" w:rsidRDefault="001A2FEC" w:rsidP="001A2FEC">
      <w:pPr>
        <w:pStyle w:val="Ttulo3"/>
        <w:tabs>
          <w:tab w:val="clear" w:pos="907"/>
          <w:tab w:val="left" w:pos="720"/>
        </w:tabs>
        <w:suppressAutoHyphens/>
        <w:spacing w:before="0" w:after="0" w:line="240" w:lineRule="auto"/>
        <w:jc w:val="left"/>
      </w:pPr>
      <w:bookmarkStart w:id="18" w:name="_Toc315161313"/>
      <w:r>
        <w:t>Formato de operación (OP)</w:t>
      </w:r>
      <w:bookmarkEnd w:id="18"/>
    </w:p>
    <w:p w:rsidR="001A2FEC" w:rsidRDefault="001A2FEC" w:rsidP="001A2FEC">
      <w:pPr>
        <w:keepNext/>
      </w:pPr>
    </w:p>
    <w:p w:rsidR="001A2FEC" w:rsidRDefault="001A2FEC" w:rsidP="001A2FEC">
      <w:pPr>
        <w:keepNext/>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1A2FEC">
        <w:trPr>
          <w:tblHeader/>
        </w:trPr>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Campo</w:t>
            </w:r>
          </w:p>
        </w:tc>
        <w:tc>
          <w:tcPr>
            <w:tcW w:w="644"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Ps</w:t>
            </w:r>
          </w:p>
        </w:tc>
        <w:tc>
          <w:tcPr>
            <w:tcW w:w="491"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Ln</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Formato</w:t>
            </w:r>
          </w:p>
        </w:tc>
        <w:tc>
          <w:tcPr>
            <w:tcW w:w="2242"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Descrição</w:t>
            </w:r>
          </w:p>
        </w:tc>
        <w:tc>
          <w:tcPr>
            <w:tcW w:w="1831"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b/>
                <w:sz w:val="20"/>
              </w:rPr>
            </w:pPr>
            <w:r w:rsidRPr="001A2FEC">
              <w:rPr>
                <w:b/>
                <w:sz w:val="20"/>
              </w:rPr>
              <w:t>Default</w:t>
            </w:r>
          </w:p>
        </w:tc>
      </w:tr>
      <w:tr w:rsidR="001A2FEC">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Tipo de registro</w:t>
            </w:r>
          </w:p>
        </w:tc>
        <w:tc>
          <w:tcPr>
            <w:tcW w:w="644"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49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Númerico</w:t>
            </w:r>
          </w:p>
        </w:tc>
        <w:tc>
          <w:tcPr>
            <w:tcW w:w="2242"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 o cabeçalho.</w:t>
            </w:r>
          </w:p>
        </w:tc>
        <w:tc>
          <w:tcPr>
            <w:tcW w:w="183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w:t>
            </w:r>
          </w:p>
        </w:tc>
      </w:tr>
      <w:tr w:rsidR="001A2FEC">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Nome do arquivo</w:t>
            </w:r>
          </w:p>
        </w:tc>
        <w:tc>
          <w:tcPr>
            <w:tcW w:w="644"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49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20</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Alfanumérico</w:t>
            </w:r>
          </w:p>
        </w:tc>
        <w:tc>
          <w:tcPr>
            <w:tcW w:w="2242"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Tipo de arquivo</w:t>
            </w:r>
          </w:p>
        </w:tc>
        <w:tc>
          <w:tcPr>
            <w:tcW w:w="183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Brancos</w:t>
            </w:r>
          </w:p>
        </w:tc>
      </w:tr>
      <w:tr w:rsidR="001A2FEC">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Data  e hora da geração </w:t>
            </w:r>
          </w:p>
        </w:tc>
        <w:tc>
          <w:tcPr>
            <w:tcW w:w="644"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23</w:t>
            </w:r>
          </w:p>
        </w:tc>
        <w:tc>
          <w:tcPr>
            <w:tcW w:w="49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14</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242"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AAAA + BIT 07 </w:t>
            </w:r>
          </w:p>
        </w:tc>
        <w:tc>
          <w:tcPr>
            <w:tcW w:w="183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Data e hora em que o arquivo foi gerado,</w:t>
            </w:r>
          </w:p>
          <w:p w:rsidR="001A2FEC" w:rsidRPr="001A2FEC" w:rsidRDefault="001A2FEC" w:rsidP="00E50C4F">
            <w:pPr>
              <w:rPr>
                <w:sz w:val="20"/>
              </w:rPr>
            </w:pPr>
            <w:r w:rsidRPr="001A2FEC">
              <w:rPr>
                <w:sz w:val="20"/>
              </w:rPr>
              <w:t>yyyymmddhhmiss</w:t>
            </w:r>
          </w:p>
          <w:p w:rsidR="001A2FEC" w:rsidRPr="001A2FEC" w:rsidRDefault="001A2FEC" w:rsidP="00E50C4F">
            <w:pPr>
              <w:rPr>
                <w:sz w:val="20"/>
              </w:rPr>
            </w:pPr>
            <w:r w:rsidRPr="001A2FEC">
              <w:rPr>
                <w:sz w:val="20"/>
              </w:rPr>
              <w:lastRenderedPageBreak/>
              <w:t xml:space="preserve">(hh de </w:t>
            </w:r>
            <w:smartTag w:uri="urn:schemas-microsoft-com:office:smarttags" w:element="metricconverter">
              <w:smartTagPr>
                <w:attr w:name="ProductID" w:val="00 a"/>
              </w:smartTagPr>
              <w:r w:rsidRPr="001A2FEC">
                <w:rPr>
                  <w:sz w:val="20"/>
                </w:rPr>
                <w:t>00 a</w:t>
              </w:r>
            </w:smartTag>
            <w:r w:rsidRPr="001A2FEC">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lastRenderedPageBreak/>
              <w:t>Versão do arquivo</w:t>
            </w:r>
          </w:p>
        </w:tc>
        <w:tc>
          <w:tcPr>
            <w:tcW w:w="644"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37</w:t>
            </w:r>
          </w:p>
        </w:tc>
        <w:tc>
          <w:tcPr>
            <w:tcW w:w="49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7</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242"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r w:rsidRPr="001A2FEC">
              <w:rPr>
                <w:sz w:val="20"/>
              </w:rPr>
              <w:t>Versão do arquivo gerado</w:t>
            </w:r>
          </w:p>
        </w:tc>
        <w:tc>
          <w:tcPr>
            <w:tcW w:w="183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w:t>
            </w:r>
          </w:p>
        </w:tc>
      </w:tr>
      <w:tr w:rsidR="001A2FEC">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shd w:val="clear" w:color="auto" w:fill="C0C0C0"/>
              </w:rPr>
            </w:pPr>
            <w:r w:rsidRPr="001A2FEC">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shd w:val="clear" w:color="auto" w:fill="C0C0C0"/>
              </w:rPr>
            </w:pPr>
            <w:r w:rsidRPr="001A2FEC">
              <w:rPr>
                <w:sz w:val="20"/>
                <w:shd w:val="clear" w:color="auto" w:fill="C0C0C0"/>
              </w:rPr>
              <w:t>44</w:t>
            </w:r>
          </w:p>
        </w:tc>
        <w:tc>
          <w:tcPr>
            <w:tcW w:w="49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shd w:val="clear" w:color="auto" w:fill="C0C0C0"/>
              </w:rPr>
            </w:pPr>
            <w:r w:rsidRPr="001A2FEC">
              <w:rPr>
                <w:sz w:val="20"/>
                <w:shd w:val="clear" w:color="auto" w:fill="C0C0C0"/>
              </w:rPr>
              <w:t>2</w:t>
            </w:r>
            <w:r w:rsidR="005F6580">
              <w:rPr>
                <w:sz w:val="20"/>
                <w:shd w:val="clear" w:color="auto" w:fill="C0C0C0"/>
              </w:rPr>
              <w:t>3</w:t>
            </w:r>
            <w:r w:rsidR="00980EF8">
              <w:rPr>
                <w:sz w:val="20"/>
                <w:shd w:val="clear" w:color="auto" w:fill="C0C0C0"/>
              </w:rPr>
              <w:t>1</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shd w:val="clear" w:color="auto" w:fill="C0C0C0"/>
              </w:rPr>
            </w:pPr>
            <w:r w:rsidRPr="001A2FEC">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1A2FEC" w:rsidRPr="001A2FEC" w:rsidRDefault="001A2FEC" w:rsidP="00E50C4F">
            <w:pPr>
              <w:snapToGrid w:val="0"/>
              <w:rPr>
                <w:sz w:val="20"/>
                <w:shd w:val="clear" w:color="auto" w:fill="C0C0C0"/>
              </w:rPr>
            </w:pPr>
            <w:r w:rsidRPr="001A2FEC">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sz w:val="20"/>
                <w:shd w:val="clear" w:color="auto" w:fill="C0C0C0"/>
              </w:rPr>
            </w:pPr>
            <w:r w:rsidRPr="001A2FEC">
              <w:rPr>
                <w:sz w:val="20"/>
                <w:shd w:val="clear" w:color="auto" w:fill="C0C0C0"/>
              </w:rPr>
              <w:t>0000….</w:t>
            </w:r>
          </w:p>
        </w:tc>
      </w:tr>
    </w:tbl>
    <w:p w:rsidR="001A2FEC" w:rsidRDefault="001A2FEC" w:rsidP="001A2FEC"/>
    <w:p w:rsidR="001A2FEC" w:rsidRDefault="001A2FEC" w:rsidP="001A2FEC">
      <w:pPr>
        <w:ind w:left="1416"/>
      </w:pPr>
      <w:r>
        <w:rPr>
          <w:b/>
          <w:color w:val="FF0000"/>
        </w:rPr>
        <w:t>Detalhe</w:t>
      </w:r>
      <w:r>
        <w:tab/>
      </w:r>
    </w:p>
    <w:tbl>
      <w:tblPr>
        <w:tblW w:w="0" w:type="auto"/>
        <w:tblInd w:w="70" w:type="dxa"/>
        <w:tblLayout w:type="fixed"/>
        <w:tblCellMar>
          <w:left w:w="70" w:type="dxa"/>
          <w:right w:w="70" w:type="dxa"/>
        </w:tblCellMar>
        <w:tblLook w:val="0000"/>
      </w:tblPr>
      <w:tblGrid>
        <w:gridCol w:w="1749"/>
        <w:gridCol w:w="647"/>
        <w:gridCol w:w="492"/>
        <w:gridCol w:w="1596"/>
        <w:gridCol w:w="2122"/>
        <w:gridCol w:w="18"/>
        <w:gridCol w:w="1936"/>
        <w:gridCol w:w="1152"/>
        <w:gridCol w:w="6"/>
      </w:tblGrid>
      <w:tr w:rsidR="001A2FEC">
        <w:trPr>
          <w:tblHeader/>
        </w:trPr>
        <w:tc>
          <w:tcPr>
            <w:tcW w:w="1749"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Campo</w:t>
            </w:r>
          </w:p>
        </w:tc>
        <w:tc>
          <w:tcPr>
            <w:tcW w:w="647"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Ps</w:t>
            </w:r>
          </w:p>
        </w:tc>
        <w:tc>
          <w:tcPr>
            <w:tcW w:w="492"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Ln</w:t>
            </w:r>
          </w:p>
        </w:tc>
        <w:tc>
          <w:tcPr>
            <w:tcW w:w="1596" w:type="dxa"/>
            <w:tcBorders>
              <w:top w:val="single" w:sz="1" w:space="0" w:color="000000"/>
              <w:left w:val="single" w:sz="1" w:space="0" w:color="000000"/>
              <w:bottom w:val="single" w:sz="1" w:space="0" w:color="000000"/>
            </w:tcBorders>
          </w:tcPr>
          <w:p w:rsidR="001A2FEC" w:rsidRPr="001A2FEC" w:rsidRDefault="001A2FEC" w:rsidP="00E50C4F">
            <w:pPr>
              <w:rPr>
                <w:b/>
                <w:sz w:val="20"/>
              </w:rPr>
            </w:pPr>
            <w:r w:rsidRPr="001A2FEC">
              <w:rPr>
                <w:b/>
                <w:sz w:val="20"/>
              </w:rPr>
              <w:t>Formato</w:t>
            </w:r>
          </w:p>
        </w:tc>
        <w:tc>
          <w:tcPr>
            <w:tcW w:w="2122" w:type="dxa"/>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Descripción</w:t>
            </w:r>
          </w:p>
        </w:tc>
        <w:tc>
          <w:tcPr>
            <w:tcW w:w="1954" w:type="dxa"/>
            <w:gridSpan w:val="2"/>
            <w:tcBorders>
              <w:top w:val="single" w:sz="1" w:space="0" w:color="000000"/>
              <w:left w:val="single" w:sz="1" w:space="0" w:color="000000"/>
              <w:bottom w:val="single" w:sz="1" w:space="0" w:color="000000"/>
            </w:tcBorders>
          </w:tcPr>
          <w:p w:rsidR="001A2FEC" w:rsidRPr="001A2FEC" w:rsidRDefault="001A2FEC" w:rsidP="00E50C4F">
            <w:pPr>
              <w:snapToGrid w:val="0"/>
              <w:rPr>
                <w:b/>
                <w:sz w:val="20"/>
              </w:rPr>
            </w:pPr>
            <w:r w:rsidRPr="001A2FEC">
              <w:rPr>
                <w:b/>
                <w:sz w:val="20"/>
              </w:rPr>
              <w:t>Comentarios</w:t>
            </w:r>
          </w:p>
        </w:tc>
        <w:tc>
          <w:tcPr>
            <w:tcW w:w="1158" w:type="dxa"/>
            <w:gridSpan w:val="2"/>
            <w:tcBorders>
              <w:top w:val="single" w:sz="1" w:space="0" w:color="000000"/>
              <w:left w:val="single" w:sz="1" w:space="0" w:color="000000"/>
              <w:bottom w:val="single" w:sz="1" w:space="0" w:color="000000"/>
              <w:right w:val="single" w:sz="1" w:space="0" w:color="000000"/>
            </w:tcBorders>
          </w:tcPr>
          <w:p w:rsidR="001A2FEC" w:rsidRPr="001A2FEC" w:rsidRDefault="001A2FEC" w:rsidP="00E50C4F">
            <w:pPr>
              <w:snapToGrid w:val="0"/>
              <w:rPr>
                <w:b/>
                <w:sz w:val="20"/>
              </w:rPr>
            </w:pPr>
            <w:r w:rsidRPr="001A2FEC">
              <w:rPr>
                <w:b/>
                <w:sz w:val="20"/>
              </w:rPr>
              <w:t>Default</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Tipo mensaje</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b/>
                <w:sz w:val="20"/>
              </w:rPr>
            </w:pPr>
            <w:r w:rsidRPr="001A2FEC">
              <w:rPr>
                <w:b/>
                <w:sz w:val="20"/>
              </w:rPr>
              <w:t>OP</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 que el mensaje es del tipo operación (OP)</w:t>
            </w:r>
          </w:p>
          <w:p w:rsidR="001A2FEC" w:rsidRPr="001A2FEC" w:rsidRDefault="001A2FEC" w:rsidP="00E50C4F">
            <w:pPr>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Host -&gt; LynxOnLine</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 Host</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 el host desde el que se recibe el mensaje.</w:t>
            </w:r>
          </w:p>
          <w:p w:rsidR="001A2FEC" w:rsidRPr="001A2FEC" w:rsidRDefault="001A2FEC" w:rsidP="00E50C4F">
            <w:pPr>
              <w:rPr>
                <w:sz w:val="20"/>
              </w:rPr>
            </w:pPr>
            <w:r w:rsidRPr="001A2FEC">
              <w:rPr>
                <w:sz w:val="20"/>
              </w:rPr>
              <w:t>En previsión de sistema online, procesando OPs de varios hosts</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0: host que manda mensajes offline.</w:t>
            </w:r>
          </w:p>
          <w:p w:rsidR="001A2FEC" w:rsidRPr="001A2FEC" w:rsidRDefault="001A2FEC" w:rsidP="00E50C4F">
            <w:pPr>
              <w:snapToGrid w:val="0"/>
              <w:rPr>
                <w:sz w:val="20"/>
              </w:rPr>
            </w:pPr>
            <w:r w:rsidRPr="001A2FEC">
              <w:rPr>
                <w:sz w:val="20"/>
              </w:rPr>
              <w:t>Distinto de 0 mensajes online.</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color w:val="000000"/>
                <w:sz w:val="20"/>
              </w:rPr>
            </w:pPr>
            <w:r w:rsidRPr="001A2FEC">
              <w:rPr>
                <w:color w:val="000000"/>
                <w:sz w:val="20"/>
              </w:rPr>
              <w:t>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 único - Chave de controle</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4</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Identificador único de la operación original. La fecha debe ser la del host.</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Fecha (yymmdd)</w:t>
            </w:r>
          </w:p>
          <w:p w:rsidR="001A2FEC" w:rsidRPr="001A2FEC" w:rsidRDefault="001A2FEC" w:rsidP="00E50C4F">
            <w:pPr>
              <w:rPr>
                <w:sz w:val="20"/>
              </w:rPr>
            </w:pPr>
            <w:r w:rsidRPr="001A2FEC">
              <w:rPr>
                <w:sz w:val="20"/>
              </w:rPr>
              <w:t>+ Terminal (8)</w:t>
            </w:r>
          </w:p>
          <w:p w:rsidR="001A2FEC" w:rsidRPr="001A2FEC" w:rsidRDefault="001A2FEC" w:rsidP="00E50C4F">
            <w:pPr>
              <w:rPr>
                <w:sz w:val="20"/>
              </w:rPr>
            </w:pPr>
            <w:r w:rsidRPr="001A2FEC">
              <w:rPr>
                <w:sz w:val="20"/>
              </w:rPr>
              <w:t>+ NSU (6)</w:t>
            </w:r>
          </w:p>
          <w:p w:rsidR="001A2FEC" w:rsidRPr="001A2FEC" w:rsidRDefault="001A2FEC" w:rsidP="00E50C4F">
            <w:pPr>
              <w:rPr>
                <w:sz w:val="20"/>
                <w:lang w:val="pt-BR"/>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00000000000000000000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Tipo de operación</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24</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4</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Tipo de operación</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0100: operación normal</w:t>
            </w:r>
          </w:p>
          <w:p w:rsidR="001A2FEC" w:rsidRPr="001A2FEC" w:rsidRDefault="001A2FEC" w:rsidP="00E50C4F">
            <w:pPr>
              <w:rPr>
                <w:sz w:val="20"/>
              </w:rPr>
            </w:pPr>
            <w:r w:rsidRPr="001A2FEC">
              <w:rPr>
                <w:sz w:val="20"/>
              </w:rPr>
              <w:t>0400: anulación</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0100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Fecha/hora operación original</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28</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14</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AAAA + BIT 07 </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Fecha/hora de la operación original.</w:t>
            </w:r>
          </w:p>
          <w:p w:rsidR="001A2FEC" w:rsidRPr="001A2FEC" w:rsidRDefault="001A2FEC" w:rsidP="00E50C4F">
            <w:pPr>
              <w:rPr>
                <w:sz w:val="20"/>
              </w:rPr>
            </w:pPr>
            <w:r w:rsidRPr="001A2FEC">
              <w:rPr>
                <w:sz w:val="20"/>
              </w:rPr>
              <w:t>yyyymmddhhmiss</w:t>
            </w:r>
          </w:p>
          <w:p w:rsidR="001A2FEC" w:rsidRPr="001A2FEC" w:rsidRDefault="001A2FEC" w:rsidP="00E50C4F">
            <w:pPr>
              <w:rPr>
                <w:sz w:val="20"/>
              </w:rPr>
            </w:pPr>
            <w:r w:rsidRPr="001A2FEC">
              <w:rPr>
                <w:sz w:val="20"/>
              </w:rPr>
              <w:t xml:space="preserve">(hh de </w:t>
            </w:r>
            <w:smartTag w:uri="urn:schemas-microsoft-com:office:smarttags" w:element="metricconverter">
              <w:smartTagPr>
                <w:attr w:name="ProductID" w:val="00 a"/>
              </w:smartTagPr>
              <w:r w:rsidRPr="001A2FEC">
                <w:rPr>
                  <w:sz w:val="20"/>
                </w:rPr>
                <w:t>00 a</w:t>
              </w:r>
            </w:smartTag>
            <w:r w:rsidRPr="001A2FEC">
              <w:rPr>
                <w:sz w:val="20"/>
              </w:rPr>
              <w:t xml:space="preserve"> 23)</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Número tarjeta</w:t>
            </w:r>
          </w:p>
        </w:tc>
        <w:tc>
          <w:tcPr>
            <w:tcW w:w="647" w:type="dxa"/>
            <w:tcBorders>
              <w:left w:val="single" w:sz="1" w:space="0" w:color="000000"/>
              <w:bottom w:val="single" w:sz="1" w:space="0" w:color="000000"/>
            </w:tcBorders>
          </w:tcPr>
          <w:p w:rsidR="001A2FEC" w:rsidRPr="001A2FEC" w:rsidRDefault="001A2FEC" w:rsidP="00E50C4F">
            <w:pPr>
              <w:snapToGrid w:val="0"/>
              <w:rPr>
                <w:sz w:val="20"/>
                <w:lang w:val="pt-BR"/>
              </w:rPr>
            </w:pPr>
            <w:r w:rsidRPr="001A2FEC">
              <w:rPr>
                <w:sz w:val="20"/>
                <w:lang w:val="pt-BR"/>
              </w:rPr>
              <w:t>42</w:t>
            </w:r>
          </w:p>
        </w:tc>
        <w:tc>
          <w:tcPr>
            <w:tcW w:w="492" w:type="dxa"/>
            <w:tcBorders>
              <w:left w:val="single" w:sz="1" w:space="0" w:color="000000"/>
              <w:bottom w:val="single" w:sz="1" w:space="0" w:color="000000"/>
            </w:tcBorders>
          </w:tcPr>
          <w:p w:rsidR="001A2FEC" w:rsidRPr="001A2FEC" w:rsidRDefault="001A2FEC" w:rsidP="00E50C4F">
            <w:pPr>
              <w:snapToGrid w:val="0"/>
              <w:rPr>
                <w:sz w:val="20"/>
                <w:lang w:val="pt-BR"/>
              </w:rPr>
            </w:pPr>
            <w:r w:rsidRPr="001A2FEC">
              <w:rPr>
                <w:sz w:val="20"/>
                <w:lang w:val="pt-BR"/>
              </w:rPr>
              <w:t>19</w:t>
            </w:r>
          </w:p>
        </w:tc>
        <w:tc>
          <w:tcPr>
            <w:tcW w:w="1596" w:type="dxa"/>
            <w:tcBorders>
              <w:left w:val="single" w:sz="1" w:space="0" w:color="000000"/>
              <w:bottom w:val="single" w:sz="1" w:space="0" w:color="000000"/>
            </w:tcBorders>
          </w:tcPr>
          <w:p w:rsidR="001A2FEC" w:rsidRPr="001A2FEC" w:rsidRDefault="001A2FEC" w:rsidP="00E50C4F">
            <w:pPr>
              <w:snapToGrid w:val="0"/>
              <w:rPr>
                <w:sz w:val="20"/>
                <w:lang w:val="pt-BR"/>
              </w:rPr>
            </w:pPr>
            <w:r w:rsidRPr="001A2FEC">
              <w:rPr>
                <w:sz w:val="20"/>
                <w:lang w:val="pt-BR"/>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lang w:val="pt-BR"/>
              </w:rPr>
            </w:pPr>
            <w:r w:rsidRPr="001A2FEC">
              <w:rPr>
                <w:sz w:val="20"/>
                <w:lang w:val="pt-BR"/>
              </w:rPr>
              <w:t>BIT 02</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lang w:val="pt-BR"/>
              </w:rPr>
            </w:pPr>
          </w:p>
          <w:p w:rsidR="001A2FEC" w:rsidRPr="001A2FEC" w:rsidRDefault="001A2FEC" w:rsidP="00E50C4F">
            <w:pPr>
              <w:rPr>
                <w:sz w:val="20"/>
                <w:lang w:val="pt-BR"/>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lang w:val="pt-BR"/>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lastRenderedPageBreak/>
              <w:t>Importe</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61</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12</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04</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Las últimas 2 posiciones son céntimos</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Código de respuesta</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73</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BIT 39 (modificado) </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w:t>
            </w:r>
          </w:p>
          <w:p w:rsidR="001A2FEC" w:rsidRPr="001A2FEC" w:rsidRDefault="001A2FEC" w:rsidP="00E50C4F">
            <w:pPr>
              <w:rPr>
                <w:sz w:val="20"/>
              </w:rPr>
            </w:pPr>
            <w:r w:rsidRPr="001A2FEC">
              <w:rPr>
                <w:sz w:val="20"/>
              </w:rPr>
              <w:t>El campo constará de los 2 caracteres actuales de visanet más un blanco al final</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color w:val="800000"/>
                <w:sz w:val="20"/>
              </w:rPr>
            </w:pPr>
            <w:r w:rsidRPr="001A2FEC">
              <w:rPr>
                <w:sz w:val="20"/>
              </w:rPr>
              <w:t>ZZ</w:t>
            </w:r>
            <w:r w:rsidRPr="001A2FEC">
              <w:rPr>
                <w:color w:val="800000"/>
                <w:sz w:val="20"/>
              </w:rPr>
              <w:t>b</w:t>
            </w:r>
          </w:p>
          <w:p w:rsidR="001A2FEC" w:rsidRPr="001A2FEC" w:rsidRDefault="001A2FEC" w:rsidP="00E50C4F">
            <w:pPr>
              <w:rPr>
                <w:sz w:val="20"/>
              </w:rPr>
            </w:pPr>
            <w:r w:rsidRPr="001A2FEC">
              <w:rPr>
                <w:sz w:val="20"/>
              </w:rPr>
              <w:t>(</w:t>
            </w:r>
            <w:r w:rsidRPr="001A2FEC">
              <w:rPr>
                <w:color w:val="800000"/>
                <w:sz w:val="20"/>
              </w:rPr>
              <w:t>b:</w:t>
            </w:r>
            <w:r w:rsidRPr="001A2FEC">
              <w:rPr>
                <w:color w:val="800000"/>
                <w:sz w:val="20"/>
                <w:shd w:val="clear" w:color="auto" w:fill="CCFFFF"/>
              </w:rPr>
              <w:t xml:space="preserve"> </w:t>
            </w:r>
            <w:r w:rsidRPr="001A2FEC">
              <w:rPr>
                <w:sz w:val="20"/>
              </w:rPr>
              <w:t>blanco a la derecha)</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Sector de actividad</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76</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4</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18</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Código ISO de MCC </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9900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POS Condition Code</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80</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BIT 25 </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lang w:val="pt-BR"/>
              </w:rPr>
            </w:pPr>
            <w:r w:rsidRPr="001A2FEC">
              <w:rPr>
                <w:sz w:val="20"/>
                <w:lang w:val="pt-BR"/>
              </w:rPr>
              <w:t xml:space="preserve">Tabla </w:t>
            </w:r>
            <w:proofErr w:type="gramStart"/>
            <w:r w:rsidRPr="001A2FEC">
              <w:rPr>
                <w:sz w:val="20"/>
                <w:lang w:val="pt-BR"/>
              </w:rPr>
              <w:t>2</w:t>
            </w:r>
            <w:proofErr w:type="gramEnd"/>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lang w:val="pt-BR"/>
              </w:rPr>
            </w:pPr>
            <w:r w:rsidRPr="001A2FEC">
              <w:rPr>
                <w:sz w:val="20"/>
                <w:lang w:val="pt-BR"/>
              </w:rPr>
              <w:t>02</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lang w:val="pt-BR"/>
              </w:rPr>
            </w:pPr>
            <w:r w:rsidRPr="001A2FEC">
              <w:rPr>
                <w:sz w:val="20"/>
                <w:lang w:val="pt-BR"/>
              </w:rPr>
              <w:t>Modo de entrada</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82</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22</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lang w:val="en-US"/>
              </w:rPr>
            </w:pPr>
            <w:r w:rsidRPr="001A2FEC">
              <w:rPr>
                <w:sz w:val="20"/>
                <w:lang w:val="en-US"/>
              </w:rPr>
              <w:t>Tabla 3</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lang w:val="en-US"/>
              </w:rPr>
            </w:pPr>
            <w:r w:rsidRPr="001A2FEC">
              <w:rPr>
                <w:sz w:val="20"/>
                <w:lang w:val="en-US"/>
              </w:rPr>
              <w:t>80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Código EC</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84</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42</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0000000000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Capacidad de terminal</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94</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60 (posición 02)</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4</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9</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País origen tarjeta</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95</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19</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País origen del EC</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98</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Parte del BIT 43</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076</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Débito/Crédito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101</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03</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18</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Parcelado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102</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43</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5</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5</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Cantidad de parcelas</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103</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43</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lang w:val="en-US"/>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lang w:val="en-US"/>
              </w:rPr>
            </w:pPr>
            <w:r w:rsidRPr="001A2FEC">
              <w:rPr>
                <w:sz w:val="20"/>
                <w:lang w:val="en-US"/>
              </w:rPr>
              <w:t>1</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Zip Code</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105</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9</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59</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Senha</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114</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52</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6</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9</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CVV2</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115</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126 - Subcampo 10 - posição 1</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7</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3</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Origen </w:t>
            </w:r>
            <w:r w:rsidRPr="001A2FEC">
              <w:rPr>
                <w:sz w:val="20"/>
              </w:rPr>
              <w:lastRenderedPageBreak/>
              <w:t>Autorización</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lastRenderedPageBreak/>
              <w:t>116</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BIT 44</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9</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5</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lastRenderedPageBreak/>
              <w:t>TID</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117</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Identificador de transacción elynx</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00000000000000000000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Código de servicio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137</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15</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999</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Fallback</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140</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19</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color w:val="000000"/>
                <w:sz w:val="20"/>
              </w:rPr>
            </w:pPr>
            <w:r w:rsidRPr="001A2FEC">
              <w:rPr>
                <w:color w:val="800000"/>
                <w:sz w:val="20"/>
              </w:rPr>
              <w:t xml:space="preserve">b </w:t>
            </w:r>
            <w:r w:rsidRPr="001A2FEC">
              <w:rPr>
                <w:color w:val="000000"/>
                <w:sz w:val="20"/>
              </w:rPr>
              <w:t>(blanco)</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CAM</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141</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Validación de CAM</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20</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color w:val="000000"/>
                <w:sz w:val="20"/>
              </w:rPr>
            </w:pPr>
            <w:r w:rsidRPr="001A2FEC">
              <w:rPr>
                <w:color w:val="800000"/>
                <w:sz w:val="20"/>
              </w:rPr>
              <w:t xml:space="preserve">b </w:t>
            </w:r>
            <w:r w:rsidRPr="001A2FEC">
              <w:rPr>
                <w:color w:val="000000"/>
                <w:sz w:val="20"/>
              </w:rPr>
              <w:t>(blanco)</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TVR</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142</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Código de validación de chip</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0000000000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Quem respondeu</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152</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16</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ECI/VBV</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154</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17</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CDC</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156</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Crédito pré-aprovado para compra de material de construção. Transação Electron.</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21</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N</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Número de Terminal</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157</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8</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Código identificador único de cada POS</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zerado</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Nombre EC</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165</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Nombre del comercio</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em branco</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Medio pagamento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197</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23</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99</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Tipo pagamento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199</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24</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99</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Transacción recorrente</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201</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Indicador de transaçao recorrente</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S/N</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ID regla host </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202</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Identificación de la regla del host por la que se envía el mensaje online</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 (mensaje offline)</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Flag de confirmación</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205</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25</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 xml:space="preserve">Para acciones RR 00 se pone por defecto a </w:t>
            </w:r>
            <w:r w:rsidRPr="001A2FEC">
              <w:rPr>
                <w:sz w:val="20"/>
              </w:rPr>
              <w:lastRenderedPageBreak/>
              <w:t>1, para las demás se pone a 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lastRenderedPageBreak/>
              <w:t>Tipo de Terminal</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206</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Identifica el tipo de Terminal </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UF</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208</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Identificación de UF</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12</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Reservado IIC</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210</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 </w:t>
            </w:r>
          </w:p>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 xml:space="preserve">Zerado </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Actualmente a 0’s</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zerado</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XLS</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211</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Tarjeta XLS en terminal XLS</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S/N</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Checkout</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212</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10</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Número de Checkout</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zerado</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CVV2_Validado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222</w:t>
            </w:r>
          </w:p>
        </w:tc>
        <w:tc>
          <w:tcPr>
            <w:tcW w:w="492"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1</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CVV2 Validado pelo Banco Emissor</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Tabla 27</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U</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Valor Troco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223</w:t>
            </w:r>
          </w:p>
        </w:tc>
        <w:tc>
          <w:tcPr>
            <w:tcW w:w="492"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10</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Valor do troco retirado em dinheiro</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Las últimas 2 posiciones son céntimos</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Número PINPAD</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233</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20</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Alfanumérico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Número do PinPad</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0000000000000000000</w:t>
            </w: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Valor AgroDebito</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253</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12</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Valor do débito para as transações de agronegócio</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As 2 ultimas posicoes sao para centavos</w:t>
            </w: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p>
        </w:tc>
      </w:tr>
      <w:tr w:rsidR="001A2FEC">
        <w:tc>
          <w:tcPr>
            <w:tcW w:w="1749"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Bandera</w:t>
            </w:r>
          </w:p>
        </w:tc>
        <w:tc>
          <w:tcPr>
            <w:tcW w:w="647"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265</w:t>
            </w:r>
          </w:p>
        </w:tc>
        <w:tc>
          <w:tcPr>
            <w:tcW w:w="49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3</w:t>
            </w:r>
          </w:p>
        </w:tc>
        <w:tc>
          <w:tcPr>
            <w:tcW w:w="1596" w:type="dxa"/>
            <w:tcBorders>
              <w:left w:val="single" w:sz="1" w:space="0" w:color="000000"/>
              <w:bottom w:val="single" w:sz="1" w:space="0" w:color="000000"/>
            </w:tcBorders>
          </w:tcPr>
          <w:p w:rsidR="001A2FEC" w:rsidRPr="001A2FEC" w:rsidRDefault="001A2FEC" w:rsidP="00E50C4F">
            <w:pPr>
              <w:snapToGrid w:val="0"/>
              <w:rPr>
                <w:color w:val="000000"/>
                <w:sz w:val="20"/>
              </w:rPr>
            </w:pPr>
            <w:r w:rsidRPr="001A2FEC">
              <w:rPr>
                <w:color w:val="000000"/>
                <w:sz w:val="20"/>
              </w:rPr>
              <w:t>Numérico</w:t>
            </w:r>
          </w:p>
        </w:tc>
        <w:tc>
          <w:tcPr>
            <w:tcW w:w="2122" w:type="dxa"/>
            <w:tcBorders>
              <w:left w:val="single" w:sz="1" w:space="0" w:color="000000"/>
              <w:bottom w:val="single" w:sz="1" w:space="0" w:color="000000"/>
            </w:tcBorders>
          </w:tcPr>
          <w:p w:rsidR="001A2FEC" w:rsidRPr="001A2FEC" w:rsidRDefault="001A2FEC" w:rsidP="00E50C4F">
            <w:pPr>
              <w:snapToGrid w:val="0"/>
              <w:rPr>
                <w:sz w:val="20"/>
              </w:rPr>
            </w:pPr>
            <w:r w:rsidRPr="001A2FEC">
              <w:rPr>
                <w:sz w:val="20"/>
              </w:rPr>
              <w:t>Bandeira del cartão</w:t>
            </w:r>
          </w:p>
        </w:tc>
        <w:tc>
          <w:tcPr>
            <w:tcW w:w="1954" w:type="dxa"/>
            <w:gridSpan w:val="2"/>
            <w:tcBorders>
              <w:left w:val="single" w:sz="1" w:space="0" w:color="000000"/>
              <w:bottom w:val="single" w:sz="1" w:space="0" w:color="000000"/>
            </w:tcBorders>
          </w:tcPr>
          <w:p w:rsidR="001A2FEC" w:rsidRPr="001A2FEC" w:rsidRDefault="001A2FEC" w:rsidP="00E50C4F">
            <w:pPr>
              <w:snapToGrid w:val="0"/>
              <w:rPr>
                <w:sz w:val="20"/>
              </w:rPr>
            </w:pPr>
          </w:p>
        </w:tc>
        <w:tc>
          <w:tcPr>
            <w:tcW w:w="1158" w:type="dxa"/>
            <w:gridSpan w:val="2"/>
            <w:tcBorders>
              <w:left w:val="single" w:sz="1" w:space="0" w:color="000000"/>
              <w:bottom w:val="single" w:sz="1" w:space="0" w:color="000000"/>
              <w:right w:val="single" w:sz="1" w:space="0" w:color="000000"/>
            </w:tcBorders>
          </w:tcPr>
          <w:p w:rsidR="001A2FEC" w:rsidRPr="001A2FEC" w:rsidRDefault="001A2FEC" w:rsidP="00E50C4F">
            <w:pPr>
              <w:snapToGrid w:val="0"/>
              <w:rPr>
                <w:sz w:val="20"/>
              </w:rPr>
            </w:pPr>
            <w:r w:rsidRPr="001A2FEC">
              <w:rPr>
                <w:sz w:val="20"/>
              </w:rPr>
              <w:t>VISA=001MC=002</w:t>
            </w:r>
          </w:p>
        </w:tc>
      </w:tr>
      <w:tr w:rsidR="001A2FEC">
        <w:trPr>
          <w:gridAfter w:val="1"/>
          <w:wAfter w:w="6" w:type="dxa"/>
        </w:trPr>
        <w:tc>
          <w:tcPr>
            <w:tcW w:w="1749" w:type="dxa"/>
            <w:tcBorders>
              <w:left w:val="single" w:sz="1" w:space="0" w:color="000000"/>
            </w:tcBorders>
          </w:tcPr>
          <w:p w:rsidR="001A2FEC" w:rsidRPr="001A2FEC" w:rsidRDefault="008A0A20" w:rsidP="008A0A20">
            <w:pPr>
              <w:snapToGrid w:val="0"/>
              <w:jc w:val="left"/>
              <w:rPr>
                <w:sz w:val="20"/>
              </w:rPr>
            </w:pPr>
            <w:r>
              <w:rPr>
                <w:sz w:val="20"/>
              </w:rPr>
              <w:t xml:space="preserve">Código </w:t>
            </w:r>
            <w:r w:rsidRPr="008A0A20">
              <w:rPr>
                <w:sz w:val="20"/>
              </w:rPr>
              <w:t>de Autorizaçã</w:t>
            </w:r>
            <w:r>
              <w:rPr>
                <w:sz w:val="20"/>
              </w:rPr>
              <w:t>o</w:t>
            </w:r>
          </w:p>
        </w:tc>
        <w:tc>
          <w:tcPr>
            <w:tcW w:w="647" w:type="dxa"/>
            <w:tcBorders>
              <w:left w:val="single" w:sz="1" w:space="0" w:color="000000"/>
            </w:tcBorders>
          </w:tcPr>
          <w:p w:rsidR="001A2FEC" w:rsidRPr="001A2FEC" w:rsidRDefault="00D57863" w:rsidP="00E50C4F">
            <w:pPr>
              <w:snapToGrid w:val="0"/>
              <w:rPr>
                <w:sz w:val="20"/>
              </w:rPr>
            </w:pPr>
            <w:r>
              <w:rPr>
                <w:sz w:val="20"/>
              </w:rPr>
              <w:t>26</w:t>
            </w:r>
            <w:r w:rsidR="005E5058">
              <w:rPr>
                <w:sz w:val="20"/>
              </w:rPr>
              <w:t>8</w:t>
            </w:r>
          </w:p>
        </w:tc>
        <w:tc>
          <w:tcPr>
            <w:tcW w:w="492" w:type="dxa"/>
            <w:tcBorders>
              <w:left w:val="single" w:sz="1" w:space="0" w:color="000000"/>
            </w:tcBorders>
          </w:tcPr>
          <w:p w:rsidR="001A2FEC" w:rsidRPr="001A2FEC" w:rsidRDefault="008A0A20" w:rsidP="00E50C4F">
            <w:pPr>
              <w:snapToGrid w:val="0"/>
              <w:rPr>
                <w:sz w:val="20"/>
              </w:rPr>
            </w:pPr>
            <w:r>
              <w:rPr>
                <w:sz w:val="20"/>
              </w:rPr>
              <w:t>6</w:t>
            </w:r>
          </w:p>
        </w:tc>
        <w:tc>
          <w:tcPr>
            <w:tcW w:w="1596" w:type="dxa"/>
            <w:tcBorders>
              <w:left w:val="single" w:sz="1" w:space="0" w:color="000000"/>
            </w:tcBorders>
          </w:tcPr>
          <w:p w:rsidR="001A2FEC" w:rsidRPr="001A2FEC" w:rsidRDefault="008A0A20" w:rsidP="00E50C4F">
            <w:pPr>
              <w:snapToGrid w:val="0"/>
              <w:rPr>
                <w:color w:val="000000"/>
                <w:sz w:val="20"/>
              </w:rPr>
            </w:pPr>
            <w:r>
              <w:rPr>
                <w:color w:val="000000"/>
                <w:sz w:val="20"/>
              </w:rPr>
              <w:t>Alfanumérico</w:t>
            </w:r>
          </w:p>
        </w:tc>
        <w:tc>
          <w:tcPr>
            <w:tcW w:w="2140" w:type="dxa"/>
            <w:gridSpan w:val="2"/>
            <w:tcBorders>
              <w:left w:val="single" w:sz="1" w:space="0" w:color="000000"/>
            </w:tcBorders>
          </w:tcPr>
          <w:p w:rsidR="001A2FEC" w:rsidRPr="008A0A20" w:rsidRDefault="008A0A20" w:rsidP="00E50C4F">
            <w:pPr>
              <w:snapToGrid w:val="0"/>
              <w:rPr>
                <w:sz w:val="20"/>
              </w:rPr>
            </w:pPr>
            <w:r>
              <w:rPr>
                <w:sz w:val="20"/>
              </w:rPr>
              <w:t xml:space="preserve">Código </w:t>
            </w:r>
            <w:r w:rsidRPr="008A0A20">
              <w:rPr>
                <w:sz w:val="20"/>
              </w:rPr>
              <w:t>de Autorizaçã</w:t>
            </w:r>
            <w:r>
              <w:rPr>
                <w:sz w:val="20"/>
              </w:rPr>
              <w:t>o</w:t>
            </w:r>
          </w:p>
        </w:tc>
        <w:tc>
          <w:tcPr>
            <w:tcW w:w="1936" w:type="dxa"/>
            <w:tcBorders>
              <w:left w:val="single" w:sz="1" w:space="0" w:color="000000"/>
            </w:tcBorders>
          </w:tcPr>
          <w:p w:rsidR="001A2FEC" w:rsidRPr="001A2FEC" w:rsidRDefault="001A2FEC" w:rsidP="00E50C4F">
            <w:pPr>
              <w:snapToGrid w:val="0"/>
              <w:rPr>
                <w:sz w:val="20"/>
              </w:rPr>
            </w:pPr>
          </w:p>
        </w:tc>
        <w:tc>
          <w:tcPr>
            <w:tcW w:w="1152" w:type="dxa"/>
            <w:tcBorders>
              <w:left w:val="single" w:sz="1" w:space="0" w:color="000000"/>
            </w:tcBorders>
          </w:tcPr>
          <w:p w:rsidR="001A2FEC" w:rsidRPr="001A2FEC" w:rsidRDefault="00D57863" w:rsidP="00E50C4F">
            <w:pPr>
              <w:snapToGrid w:val="0"/>
              <w:rPr>
                <w:sz w:val="20"/>
              </w:rPr>
            </w:pPr>
            <w:r>
              <w:rPr>
                <w:sz w:val="20"/>
              </w:rPr>
              <w:t>0</w:t>
            </w:r>
            <w:r w:rsidR="008A0A20">
              <w:rPr>
                <w:sz w:val="20"/>
              </w:rPr>
              <w:t>00000</w:t>
            </w:r>
          </w:p>
        </w:tc>
      </w:tr>
      <w:tr w:rsidR="008A0A20">
        <w:trPr>
          <w:gridAfter w:val="1"/>
          <w:wAfter w:w="6" w:type="dxa"/>
        </w:trPr>
        <w:tc>
          <w:tcPr>
            <w:tcW w:w="1749" w:type="dxa"/>
            <w:tcBorders>
              <w:left w:val="single" w:sz="1" w:space="0" w:color="000000"/>
              <w:bottom w:val="single" w:sz="1" w:space="0" w:color="000000"/>
            </w:tcBorders>
          </w:tcPr>
          <w:p w:rsidR="008A0A20" w:rsidRPr="001A2FEC" w:rsidRDefault="008A0A20" w:rsidP="00E50C4F">
            <w:pPr>
              <w:snapToGrid w:val="0"/>
              <w:rPr>
                <w:sz w:val="20"/>
              </w:rPr>
            </w:pPr>
            <w:r w:rsidRPr="001A2FEC">
              <w:rPr>
                <w:sz w:val="20"/>
              </w:rPr>
              <w:t>Brancos</w:t>
            </w:r>
          </w:p>
        </w:tc>
        <w:tc>
          <w:tcPr>
            <w:tcW w:w="647" w:type="dxa"/>
            <w:tcBorders>
              <w:left w:val="single" w:sz="1" w:space="0" w:color="000000"/>
              <w:bottom w:val="single" w:sz="1" w:space="0" w:color="000000"/>
            </w:tcBorders>
          </w:tcPr>
          <w:p w:rsidR="008A0A20" w:rsidRPr="001A2FEC" w:rsidRDefault="008A0A20" w:rsidP="00E50C4F">
            <w:pPr>
              <w:snapToGrid w:val="0"/>
              <w:rPr>
                <w:sz w:val="20"/>
              </w:rPr>
            </w:pPr>
            <w:r w:rsidRPr="001A2FEC">
              <w:rPr>
                <w:sz w:val="20"/>
              </w:rPr>
              <w:t>2</w:t>
            </w:r>
            <w:r w:rsidR="005F6580">
              <w:rPr>
                <w:sz w:val="20"/>
              </w:rPr>
              <w:t>74</w:t>
            </w:r>
          </w:p>
        </w:tc>
        <w:tc>
          <w:tcPr>
            <w:tcW w:w="492" w:type="dxa"/>
            <w:tcBorders>
              <w:left w:val="single" w:sz="1" w:space="0" w:color="000000"/>
              <w:bottom w:val="single" w:sz="1" w:space="0" w:color="000000"/>
            </w:tcBorders>
          </w:tcPr>
          <w:p w:rsidR="008A0A20" w:rsidRDefault="005F6580" w:rsidP="00E50C4F">
            <w:pPr>
              <w:snapToGrid w:val="0"/>
              <w:rPr>
                <w:sz w:val="20"/>
              </w:rPr>
            </w:pPr>
            <w:r>
              <w:rPr>
                <w:sz w:val="20"/>
              </w:rPr>
              <w:t>1</w:t>
            </w:r>
          </w:p>
        </w:tc>
        <w:tc>
          <w:tcPr>
            <w:tcW w:w="1596" w:type="dxa"/>
            <w:tcBorders>
              <w:left w:val="single" w:sz="1" w:space="0" w:color="000000"/>
              <w:bottom w:val="single" w:sz="1" w:space="0" w:color="000000"/>
            </w:tcBorders>
          </w:tcPr>
          <w:p w:rsidR="008A0A20" w:rsidRPr="001A2FEC" w:rsidRDefault="008A0A20" w:rsidP="00E50C4F">
            <w:pPr>
              <w:snapToGrid w:val="0"/>
              <w:rPr>
                <w:color w:val="000000"/>
                <w:sz w:val="20"/>
              </w:rPr>
            </w:pPr>
            <w:r w:rsidRPr="001A2FEC">
              <w:rPr>
                <w:color w:val="000000"/>
                <w:sz w:val="20"/>
              </w:rPr>
              <w:t>Alfanumérico</w:t>
            </w:r>
          </w:p>
        </w:tc>
        <w:tc>
          <w:tcPr>
            <w:tcW w:w="2140" w:type="dxa"/>
            <w:gridSpan w:val="2"/>
            <w:tcBorders>
              <w:left w:val="single" w:sz="1" w:space="0" w:color="000000"/>
              <w:bottom w:val="single" w:sz="1" w:space="0" w:color="000000"/>
            </w:tcBorders>
          </w:tcPr>
          <w:p w:rsidR="008A0A20" w:rsidRPr="001A2FEC" w:rsidRDefault="008A0A20" w:rsidP="00E50C4F">
            <w:pPr>
              <w:snapToGrid w:val="0"/>
              <w:rPr>
                <w:sz w:val="20"/>
              </w:rPr>
            </w:pPr>
            <w:r w:rsidRPr="001A2FEC">
              <w:rPr>
                <w:sz w:val="20"/>
              </w:rPr>
              <w:t>Para uso futuro</w:t>
            </w:r>
          </w:p>
        </w:tc>
        <w:tc>
          <w:tcPr>
            <w:tcW w:w="1936" w:type="dxa"/>
            <w:tcBorders>
              <w:left w:val="single" w:sz="1" w:space="0" w:color="000000"/>
              <w:bottom w:val="single" w:sz="1" w:space="0" w:color="000000"/>
            </w:tcBorders>
          </w:tcPr>
          <w:p w:rsidR="008A0A20" w:rsidRPr="001A2FEC" w:rsidRDefault="008A0A20" w:rsidP="00E50C4F">
            <w:pPr>
              <w:snapToGrid w:val="0"/>
              <w:rPr>
                <w:sz w:val="20"/>
              </w:rPr>
            </w:pPr>
          </w:p>
        </w:tc>
        <w:tc>
          <w:tcPr>
            <w:tcW w:w="1152" w:type="dxa"/>
            <w:tcBorders>
              <w:left w:val="single" w:sz="1" w:space="0" w:color="000000"/>
            </w:tcBorders>
          </w:tcPr>
          <w:p w:rsidR="008A0A20" w:rsidRPr="001A2FEC" w:rsidRDefault="008A0A20" w:rsidP="00E50C4F">
            <w:pPr>
              <w:snapToGrid w:val="0"/>
              <w:rPr>
                <w:sz w:val="20"/>
              </w:rPr>
            </w:pPr>
            <w:r w:rsidRPr="001A2FEC">
              <w:rPr>
                <w:sz w:val="20"/>
              </w:rPr>
              <w:t>Zerado</w:t>
            </w:r>
          </w:p>
        </w:tc>
      </w:tr>
    </w:tbl>
    <w:p w:rsidR="001A2FEC" w:rsidRDefault="001A2FEC" w:rsidP="001A2FEC"/>
    <w:p w:rsidR="001A2FEC" w:rsidRDefault="001A2FEC" w:rsidP="001A2FEC">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1A2FEC">
        <w:trPr>
          <w:tblHeader/>
        </w:trPr>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Campo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Ps</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Ln</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Formato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Descrição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b/>
                <w:sz w:val="20"/>
              </w:rPr>
            </w:pPr>
            <w:r w:rsidRPr="0015560F">
              <w:rPr>
                <w:b/>
                <w:sz w:val="20"/>
              </w:rPr>
              <w:t>Default</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Tipo de registro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1</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Númerico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Identifica o rodapé.</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09</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lastRenderedPageBreak/>
              <w:t>Nome do arquivo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3</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20</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Alfanumérico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Tipo de arquivo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Brancos</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 xml:space="preserve">Quantidade de registros </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23</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9</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Quantidade de registros enviados.</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0000000000</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32</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2</w:t>
            </w:r>
            <w:r w:rsidR="005F6580">
              <w:rPr>
                <w:sz w:val="20"/>
                <w:shd w:val="clear" w:color="auto" w:fill="C0C0C0"/>
              </w:rPr>
              <w:t>4</w:t>
            </w:r>
            <w:r w:rsidR="00980EF8">
              <w:rPr>
                <w:sz w:val="20"/>
                <w:shd w:val="clear" w:color="auto" w:fill="C0C0C0"/>
              </w:rPr>
              <w:t>3</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0000…</w:t>
            </w:r>
          </w:p>
        </w:tc>
      </w:tr>
    </w:tbl>
    <w:p w:rsidR="001A2FEC" w:rsidRDefault="001A2FEC" w:rsidP="001A2FEC"/>
    <w:p w:rsidR="001A2FEC" w:rsidRDefault="001A2FEC" w:rsidP="001A2FEC">
      <w:r>
        <w:t xml:space="preserve">Longitud del mensaje: </w:t>
      </w:r>
      <w:r w:rsidR="005F6580">
        <w:t>274</w:t>
      </w:r>
    </w:p>
    <w:p w:rsidR="001A2FEC" w:rsidRDefault="001A2FEC" w:rsidP="001A2FEC">
      <w:r>
        <w:rPr>
          <w:b/>
          <w:bCs/>
          <w:shd w:val="clear" w:color="auto" w:fill="FFFF00"/>
        </w:rPr>
        <w:t>IMPORTANTE</w:t>
      </w:r>
      <w:r>
        <w:t>: El importe estará siempre en reales, salvo en las operaciones de tarjeta local en país extranjero, que contendrán el importe en dólares.</w:t>
      </w:r>
    </w:p>
    <w:p w:rsidR="001A2FEC" w:rsidRDefault="001A2FEC" w:rsidP="001A2FEC">
      <w:r>
        <w:rPr>
          <w:b/>
          <w:bCs/>
          <w:shd w:val="clear" w:color="auto" w:fill="FFFF00"/>
        </w:rPr>
        <w:t>IMPORTANTE</w:t>
      </w:r>
      <w:r>
        <w:t>: Las operaciones que entren por LynxOnline no deben entrar por Lynx OffLine y viceversa.</w:t>
      </w:r>
    </w:p>
    <w:p w:rsidR="001A2FEC" w:rsidRDefault="001A2FEC" w:rsidP="001A2FEC">
      <w:pPr>
        <w:rPr>
          <w:shd w:val="clear" w:color="auto" w:fill="FFFFFF"/>
        </w:rPr>
      </w:pPr>
      <w:r>
        <w:rPr>
          <w:b/>
          <w:bCs/>
          <w:shd w:val="clear" w:color="auto" w:fill="FFFF00"/>
        </w:rPr>
        <w:t>IMPORTANTE</w:t>
      </w:r>
      <w:r>
        <w:rPr>
          <w:shd w:val="clear" w:color="auto" w:fill="FFFF00"/>
        </w:rPr>
        <w:t>:</w:t>
      </w:r>
      <w:r>
        <w:rPr>
          <w:shd w:val="clear" w:color="auto" w:fill="FFFFFF"/>
        </w:rPr>
        <w:t xml:space="preserve"> El cero de la posición 210 queda reservado para uso interno de Lynx.Es muy importante que este valor sea respetado ya que en esta posición se escribe un valor que determina qué calificador (crédito, débito, aéreas, manuales, internacionales) procesará la operación.</w:t>
      </w:r>
    </w:p>
    <w:p w:rsidR="001A2FEC" w:rsidRDefault="001A2FEC" w:rsidP="001A2FEC">
      <w:pPr>
        <w:rPr>
          <w:shd w:val="clear" w:color="auto" w:fill="FFFFFF"/>
        </w:rPr>
      </w:pPr>
      <w:r>
        <w:rPr>
          <w:shd w:val="clear" w:color="auto" w:fill="FFFFFF"/>
        </w:rPr>
        <w:t>NOTA: Los archivos de transacciones internacionales no tienen los registros de cabecera y rodapie.</w:t>
      </w:r>
    </w:p>
    <w:p w:rsidR="00BD4304" w:rsidRPr="001A2FEC" w:rsidRDefault="00BD4304" w:rsidP="001B6B86"/>
    <w:p w:rsidR="001A2FEC" w:rsidRDefault="001A2FEC" w:rsidP="001A2FEC">
      <w:pPr>
        <w:pStyle w:val="Ttulo3"/>
        <w:tabs>
          <w:tab w:val="clear" w:pos="907"/>
          <w:tab w:val="left" w:pos="720"/>
        </w:tabs>
        <w:spacing w:before="0" w:after="0" w:line="240" w:lineRule="auto"/>
        <w:jc w:val="left"/>
      </w:pPr>
      <w:bookmarkStart w:id="19" w:name="_Toc315161314"/>
      <w:r>
        <w:t>Formato de denegación/timeout (RO/TM)</w:t>
      </w:r>
      <w:bookmarkEnd w:id="19"/>
    </w:p>
    <w:p w:rsidR="001A2FEC" w:rsidRDefault="001A2FEC" w:rsidP="001A2FEC">
      <w:pPr>
        <w:rPr>
          <w:b/>
          <w:color w:val="FF0000"/>
        </w:rPr>
      </w:pPr>
    </w:p>
    <w:p w:rsidR="001A2FEC" w:rsidRDefault="001A2FEC" w:rsidP="001A2FEC">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1A2FEC">
        <w:trPr>
          <w:tblHeader/>
        </w:trPr>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Campo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Ps</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Ln</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Formato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Descrição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b/>
                <w:sz w:val="20"/>
              </w:rPr>
            </w:pPr>
            <w:r w:rsidRPr="0015560F">
              <w:rPr>
                <w:b/>
                <w:sz w:val="20"/>
              </w:rPr>
              <w:t>Default</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Tipo de registro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1</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Númerico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Identifica o cabeçalho.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00</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Nome do arquivo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3</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20</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Alfanumérico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Tipo de arquivo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Brancos</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 xml:space="preserve">Data  e hora da geração </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23</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14</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 xml:space="preserve">AAAA + BIT 07 </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Data e hora em que o arquivo foi gerado,</w:t>
            </w:r>
          </w:p>
          <w:p w:rsidR="001A2FEC" w:rsidRPr="0015560F" w:rsidRDefault="001A2FEC" w:rsidP="00E50C4F">
            <w:pPr>
              <w:rPr>
                <w:sz w:val="20"/>
              </w:rPr>
            </w:pPr>
            <w:r w:rsidRPr="0015560F">
              <w:rPr>
                <w:sz w:val="20"/>
              </w:rPr>
              <w:t>yyyymmddhhmiss</w:t>
            </w:r>
          </w:p>
          <w:p w:rsidR="001A2FEC" w:rsidRPr="0015560F" w:rsidRDefault="001A2FEC" w:rsidP="00E50C4F">
            <w:pPr>
              <w:rPr>
                <w:sz w:val="20"/>
              </w:rPr>
            </w:pPr>
            <w:r w:rsidRPr="0015560F">
              <w:rPr>
                <w:sz w:val="20"/>
              </w:rPr>
              <w:t xml:space="preserve">(hh de </w:t>
            </w:r>
            <w:smartTag w:uri="urn:schemas-microsoft-com:office:smarttags" w:element="metricconverter">
              <w:smartTagPr>
                <w:attr w:name="ProductID" w:val="00 a"/>
              </w:smartTagPr>
              <w:r w:rsidRPr="0015560F">
                <w:rPr>
                  <w:sz w:val="20"/>
                </w:rPr>
                <w:t>00 a</w:t>
              </w:r>
            </w:smartTag>
            <w:r w:rsidRPr="0015560F">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Versão do arquivo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37</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7</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Versão do arquivo gerado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0000000</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 xml:space="preserve">Espaços em </w:t>
            </w:r>
            <w:r w:rsidRPr="0015560F">
              <w:rPr>
                <w:sz w:val="20"/>
                <w:shd w:val="clear" w:color="auto" w:fill="C0C0C0"/>
              </w:rPr>
              <w:lastRenderedPageBreak/>
              <w:t>branco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lastRenderedPageBreak/>
              <w:t>44</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231</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 xml:space="preserve">Preencher com </w:t>
            </w:r>
            <w:r w:rsidRPr="0015560F">
              <w:rPr>
                <w:sz w:val="20"/>
                <w:shd w:val="clear" w:color="auto" w:fill="C0C0C0"/>
              </w:rPr>
              <w:lastRenderedPageBreak/>
              <w:t>zeros</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lastRenderedPageBreak/>
              <w:t>000000….</w:t>
            </w:r>
          </w:p>
        </w:tc>
      </w:tr>
    </w:tbl>
    <w:p w:rsidR="001A2FEC" w:rsidRDefault="001A2FEC" w:rsidP="001A2FEC"/>
    <w:p w:rsidR="001A2FEC" w:rsidRDefault="001A2FEC" w:rsidP="001A2FEC">
      <w:pPr>
        <w:ind w:left="1416"/>
        <w:rPr>
          <w:b/>
          <w:i/>
          <w:color w:val="FF0000"/>
        </w:rPr>
      </w:pPr>
      <w:r>
        <w:rPr>
          <w:b/>
          <w:i/>
          <w:color w:val="FF0000"/>
        </w:rPr>
        <w:t>Detalhe</w:t>
      </w:r>
    </w:p>
    <w:tbl>
      <w:tblPr>
        <w:tblW w:w="0" w:type="auto"/>
        <w:tblInd w:w="70" w:type="dxa"/>
        <w:tblLayout w:type="fixed"/>
        <w:tblCellMar>
          <w:left w:w="70" w:type="dxa"/>
          <w:right w:w="70" w:type="dxa"/>
        </w:tblCellMar>
        <w:tblLook w:val="0000"/>
      </w:tblPr>
      <w:tblGrid>
        <w:gridCol w:w="2305"/>
        <w:gridCol w:w="570"/>
        <w:gridCol w:w="669"/>
        <w:gridCol w:w="1421"/>
        <w:gridCol w:w="2020"/>
        <w:gridCol w:w="2796"/>
      </w:tblGrid>
      <w:tr w:rsidR="001A2FEC">
        <w:tc>
          <w:tcPr>
            <w:tcW w:w="2305"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Campo</w:t>
            </w:r>
          </w:p>
        </w:tc>
        <w:tc>
          <w:tcPr>
            <w:tcW w:w="570"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Ps</w:t>
            </w:r>
          </w:p>
        </w:tc>
        <w:tc>
          <w:tcPr>
            <w:tcW w:w="669"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Ln</w:t>
            </w:r>
          </w:p>
        </w:tc>
        <w:tc>
          <w:tcPr>
            <w:tcW w:w="1421" w:type="dxa"/>
            <w:tcBorders>
              <w:top w:val="single" w:sz="4" w:space="0" w:color="000000"/>
              <w:left w:val="single" w:sz="4" w:space="0" w:color="000000"/>
              <w:bottom w:val="single" w:sz="4" w:space="0" w:color="000000"/>
            </w:tcBorders>
          </w:tcPr>
          <w:p w:rsidR="001A2FEC" w:rsidRPr="0015560F" w:rsidRDefault="001A2FEC" w:rsidP="00E50C4F">
            <w:pPr>
              <w:rPr>
                <w:b/>
                <w:sz w:val="20"/>
              </w:rPr>
            </w:pPr>
            <w:r w:rsidRPr="0015560F">
              <w:rPr>
                <w:b/>
                <w:sz w:val="20"/>
              </w:rPr>
              <w:t>Formato</w:t>
            </w:r>
          </w:p>
        </w:tc>
        <w:tc>
          <w:tcPr>
            <w:tcW w:w="2020"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Descripción</w:t>
            </w:r>
          </w:p>
        </w:tc>
        <w:tc>
          <w:tcPr>
            <w:tcW w:w="2796" w:type="dxa"/>
            <w:tcBorders>
              <w:top w:val="single" w:sz="4" w:space="0" w:color="000000"/>
              <w:left w:val="single" w:sz="4" w:space="0" w:color="000000"/>
              <w:bottom w:val="single" w:sz="4" w:space="0" w:color="000000"/>
              <w:right w:val="single" w:sz="4" w:space="0" w:color="000000"/>
            </w:tcBorders>
          </w:tcPr>
          <w:p w:rsidR="001A2FEC" w:rsidRPr="0015560F" w:rsidRDefault="001A2FEC" w:rsidP="00E50C4F">
            <w:pPr>
              <w:snapToGrid w:val="0"/>
              <w:rPr>
                <w:b/>
                <w:sz w:val="20"/>
              </w:rPr>
            </w:pPr>
            <w:r w:rsidRPr="0015560F">
              <w:rPr>
                <w:b/>
                <w:sz w:val="20"/>
              </w:rPr>
              <w:t>Refiere a</w:t>
            </w: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Tipo mensaje</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w:t>
            </w:r>
          </w:p>
        </w:tc>
        <w:tc>
          <w:tcPr>
            <w:tcW w:w="1421" w:type="dxa"/>
            <w:tcBorders>
              <w:left w:val="single" w:sz="4" w:space="0" w:color="000000"/>
              <w:bottom w:val="single" w:sz="4" w:space="0" w:color="000000"/>
            </w:tcBorders>
          </w:tcPr>
          <w:p w:rsidR="001A2FEC" w:rsidRPr="0015560F" w:rsidRDefault="001A2FEC" w:rsidP="00E50C4F">
            <w:pPr>
              <w:snapToGrid w:val="0"/>
              <w:rPr>
                <w:b/>
                <w:sz w:val="20"/>
              </w:rPr>
            </w:pPr>
            <w:r w:rsidRPr="0015560F">
              <w:rPr>
                <w:b/>
                <w:sz w:val="20"/>
              </w:rPr>
              <w:t>RO</w:t>
            </w:r>
          </w:p>
          <w:p w:rsidR="001A2FEC" w:rsidRPr="0015560F" w:rsidRDefault="001A2FEC" w:rsidP="00E50C4F">
            <w:pPr>
              <w:rPr>
                <w:b/>
                <w:sz w:val="20"/>
              </w:rPr>
            </w:pPr>
            <w:r w:rsidRPr="0015560F">
              <w:rPr>
                <w:b/>
                <w:sz w:val="20"/>
              </w:rPr>
              <w:t>TM</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Denegación operación</w:t>
            </w:r>
          </w:p>
          <w:p w:rsidR="001A2FEC" w:rsidRPr="0015560F" w:rsidRDefault="001A2FEC" w:rsidP="00E50C4F">
            <w:pPr>
              <w:rPr>
                <w:sz w:val="20"/>
              </w:rPr>
            </w:pPr>
            <w:r w:rsidRPr="0015560F">
              <w:rPr>
                <w:sz w:val="20"/>
              </w:rPr>
              <w:t>Timeout de RR</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Host -&gt; Lynx OnLine</w:t>
            </w: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 Host</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Alfanumérico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Identificación del host que envía el mensaje</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 único</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4</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20</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Identificador único de la operación original. </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Refiere el mismo campo en la operación original a la que deniega/cancela</w:t>
            </w: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Fecha/hora operación original</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24</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14</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YYYYMMDD</w:t>
            </w:r>
          </w:p>
          <w:p w:rsidR="001A2FEC" w:rsidRPr="0015560F" w:rsidRDefault="001A2FEC" w:rsidP="00E50C4F">
            <w:pPr>
              <w:rPr>
                <w:sz w:val="20"/>
              </w:rPr>
            </w:pPr>
            <w:r w:rsidRPr="0015560F">
              <w:rPr>
                <w:sz w:val="20"/>
              </w:rPr>
              <w:t>HHMISS</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Fecha/hora de la operación original.</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Numero tarjeta</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38</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19</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BIT 02 </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Identificación del EC</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57</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10</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BIT 42</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Código respuesta</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67</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BIT 39 (modificado)</w:t>
            </w:r>
          </w:p>
          <w:p w:rsidR="001A2FEC" w:rsidRPr="0015560F" w:rsidRDefault="001A2FEC" w:rsidP="00E50C4F">
            <w:pPr>
              <w:rPr>
                <w:sz w:val="20"/>
              </w:rPr>
            </w:pPr>
            <w:r w:rsidRPr="0015560F">
              <w:rPr>
                <w:sz w:val="20"/>
              </w:rPr>
              <w:t>Para TM el cod. Resp. es el de aceptado</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Tabla 1</w:t>
            </w:r>
          </w:p>
          <w:p w:rsidR="001A2FEC" w:rsidRPr="0015560F" w:rsidRDefault="001A2FEC" w:rsidP="00E50C4F">
            <w:pPr>
              <w:rPr>
                <w:sz w:val="20"/>
              </w:rPr>
            </w:pP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Origen de autorización</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70</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Quien autorizó</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Tabla 9</w:t>
            </w: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Quem respondeu</w:t>
            </w:r>
          </w:p>
        </w:tc>
        <w:tc>
          <w:tcPr>
            <w:tcW w:w="57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71</w:t>
            </w:r>
          </w:p>
        </w:tc>
        <w:tc>
          <w:tcPr>
            <w:tcW w:w="669"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2 </w:t>
            </w:r>
          </w:p>
        </w:tc>
        <w:tc>
          <w:tcPr>
            <w:tcW w:w="1421"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Alfanumérico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Tabla 16</w:t>
            </w:r>
          </w:p>
        </w:tc>
      </w:tr>
      <w:tr w:rsidR="001A2FEC">
        <w:tc>
          <w:tcPr>
            <w:tcW w:w="2305" w:type="dxa"/>
            <w:tcBorders>
              <w:left w:val="single" w:sz="4" w:space="0" w:color="000000"/>
              <w:bottom w:val="single" w:sz="4" w:space="0" w:color="000000"/>
            </w:tcBorders>
          </w:tcPr>
          <w:p w:rsidR="001A2FEC" w:rsidRPr="0015560F" w:rsidRDefault="001A2FEC" w:rsidP="00E50C4F">
            <w:pPr>
              <w:snapToGrid w:val="0"/>
              <w:rPr>
                <w:sz w:val="20"/>
                <w:shd w:val="clear" w:color="auto" w:fill="C0C0C0"/>
              </w:rPr>
            </w:pPr>
            <w:r w:rsidRPr="0015560F">
              <w:rPr>
                <w:sz w:val="20"/>
                <w:shd w:val="clear" w:color="auto" w:fill="C0C0C0"/>
              </w:rPr>
              <w:t>Brancos</w:t>
            </w:r>
          </w:p>
        </w:tc>
        <w:tc>
          <w:tcPr>
            <w:tcW w:w="570" w:type="dxa"/>
            <w:tcBorders>
              <w:left w:val="single" w:sz="4" w:space="0" w:color="000000"/>
              <w:bottom w:val="single" w:sz="4" w:space="0" w:color="000000"/>
            </w:tcBorders>
          </w:tcPr>
          <w:p w:rsidR="001A2FEC" w:rsidRPr="0015560F" w:rsidRDefault="001A2FEC" w:rsidP="00E50C4F">
            <w:pPr>
              <w:snapToGrid w:val="0"/>
              <w:rPr>
                <w:sz w:val="20"/>
                <w:shd w:val="clear" w:color="auto" w:fill="C0C0C0"/>
              </w:rPr>
            </w:pPr>
            <w:r w:rsidRPr="0015560F">
              <w:rPr>
                <w:sz w:val="20"/>
                <w:shd w:val="clear" w:color="auto" w:fill="C0C0C0"/>
              </w:rPr>
              <w:t>73</w:t>
            </w:r>
          </w:p>
        </w:tc>
        <w:tc>
          <w:tcPr>
            <w:tcW w:w="669" w:type="dxa"/>
            <w:tcBorders>
              <w:left w:val="single" w:sz="4" w:space="0" w:color="000000"/>
              <w:bottom w:val="single" w:sz="4" w:space="0" w:color="000000"/>
            </w:tcBorders>
          </w:tcPr>
          <w:p w:rsidR="001A2FEC" w:rsidRPr="0015560F" w:rsidRDefault="001A2FEC" w:rsidP="00E50C4F">
            <w:pPr>
              <w:snapToGrid w:val="0"/>
              <w:rPr>
                <w:sz w:val="20"/>
                <w:shd w:val="clear" w:color="auto" w:fill="C0C0C0"/>
              </w:rPr>
            </w:pPr>
            <w:r w:rsidRPr="0015560F">
              <w:rPr>
                <w:sz w:val="20"/>
                <w:shd w:val="clear" w:color="auto" w:fill="C0C0C0"/>
              </w:rPr>
              <w:t>202</w:t>
            </w:r>
          </w:p>
        </w:tc>
        <w:tc>
          <w:tcPr>
            <w:tcW w:w="1421" w:type="dxa"/>
            <w:tcBorders>
              <w:left w:val="single" w:sz="4" w:space="0" w:color="000000"/>
              <w:bottom w:val="single" w:sz="4" w:space="0" w:color="000000"/>
            </w:tcBorders>
          </w:tcPr>
          <w:p w:rsidR="001A2FEC" w:rsidRPr="0015560F" w:rsidRDefault="001A2FEC" w:rsidP="00E50C4F">
            <w:pPr>
              <w:snapToGrid w:val="0"/>
              <w:rPr>
                <w:sz w:val="20"/>
                <w:shd w:val="clear" w:color="auto" w:fill="C0C0C0"/>
              </w:rPr>
            </w:pPr>
            <w:r w:rsidRPr="0015560F">
              <w:rPr>
                <w:sz w:val="20"/>
                <w:shd w:val="clear" w:color="auto" w:fill="C0C0C0"/>
              </w:rPr>
              <w:t>Alfanumérico</w:t>
            </w:r>
          </w:p>
        </w:tc>
        <w:tc>
          <w:tcPr>
            <w:tcW w:w="202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Zerado</w:t>
            </w:r>
          </w:p>
        </w:tc>
        <w:tc>
          <w:tcPr>
            <w:tcW w:w="279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bl>
    <w:p w:rsidR="001A2FEC" w:rsidRDefault="001A2FEC" w:rsidP="001A2FEC">
      <w:pPr>
        <w:ind w:left="1416"/>
      </w:pPr>
    </w:p>
    <w:p w:rsidR="001A2FEC" w:rsidRDefault="001A2FEC" w:rsidP="001A2FEC">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1A2FEC">
        <w:trPr>
          <w:tblHeader/>
        </w:trPr>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Campo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Ps</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Ln</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Formato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Descrição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b/>
                <w:sz w:val="20"/>
              </w:rPr>
            </w:pPr>
            <w:r w:rsidRPr="0015560F">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b/>
                <w:sz w:val="20"/>
              </w:rPr>
            </w:pPr>
            <w:r w:rsidRPr="0015560F">
              <w:rPr>
                <w:b/>
                <w:sz w:val="20"/>
              </w:rPr>
              <w:t>Default</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Tipo de registro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1</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Númerico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Identifica o rodapé.</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09</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Nome do arquivo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3</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20</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Alfanumérico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Tipo de arquivo</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Brancos</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lastRenderedPageBreak/>
              <w:t xml:space="preserve">Quantidade de registros </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23</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9</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r w:rsidRPr="0015560F">
              <w:rPr>
                <w:sz w:val="20"/>
              </w:rPr>
              <w:t>Quantidade de registros enviados.</w:t>
            </w: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rPr>
            </w:pPr>
            <w:r w:rsidRPr="0015560F">
              <w:rPr>
                <w:sz w:val="20"/>
              </w:rPr>
              <w:t>0000000000</w:t>
            </w:r>
          </w:p>
        </w:tc>
      </w:tr>
      <w:tr w:rsidR="001A2FEC">
        <w:tc>
          <w:tcPr>
            <w:tcW w:w="1749"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32</w:t>
            </w:r>
          </w:p>
        </w:tc>
        <w:tc>
          <w:tcPr>
            <w:tcW w:w="49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243</w:t>
            </w:r>
          </w:p>
        </w:tc>
        <w:tc>
          <w:tcPr>
            <w:tcW w:w="1596"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1A2FEC" w:rsidRPr="0015560F" w:rsidRDefault="001A2FEC" w:rsidP="00E50C4F">
            <w:pPr>
              <w:snapToGrid w:val="0"/>
              <w:rPr>
                <w:sz w:val="20"/>
                <w:shd w:val="clear" w:color="auto" w:fill="C0C0C0"/>
              </w:rPr>
            </w:pPr>
            <w:r w:rsidRPr="0015560F">
              <w:rPr>
                <w:sz w:val="20"/>
                <w:shd w:val="clear" w:color="auto" w:fill="C0C0C0"/>
              </w:rPr>
              <w:t>000000….</w:t>
            </w:r>
          </w:p>
        </w:tc>
      </w:tr>
    </w:tbl>
    <w:p w:rsidR="001A2FEC" w:rsidRDefault="001A2FEC" w:rsidP="001A2FEC">
      <w:pPr>
        <w:ind w:left="360"/>
      </w:pPr>
    </w:p>
    <w:p w:rsidR="001A2FEC" w:rsidRDefault="001A2FEC" w:rsidP="001A2FEC">
      <w:r>
        <w:t>Longitud del mensaje: 274</w:t>
      </w:r>
    </w:p>
    <w:p w:rsidR="001A2FEC" w:rsidRDefault="001A2FEC" w:rsidP="001A2FEC">
      <w:pPr>
        <w:pStyle w:val="Ttulo3"/>
        <w:tabs>
          <w:tab w:val="clear" w:pos="907"/>
          <w:tab w:val="left" w:pos="720"/>
        </w:tabs>
        <w:spacing w:before="0" w:after="0" w:line="240" w:lineRule="auto"/>
        <w:jc w:val="left"/>
      </w:pPr>
      <w:bookmarkStart w:id="20" w:name="_Toc315161315"/>
      <w:r>
        <w:t>Formato respuestas de Lynx (RR)</w:t>
      </w:r>
      <w:bookmarkEnd w:id="20"/>
    </w:p>
    <w:p w:rsidR="001A2FEC" w:rsidRDefault="001A2FEC" w:rsidP="001A2FEC"/>
    <w:tbl>
      <w:tblPr>
        <w:tblW w:w="9993" w:type="dxa"/>
        <w:tblInd w:w="70" w:type="dxa"/>
        <w:tblLayout w:type="fixed"/>
        <w:tblCellMar>
          <w:left w:w="70" w:type="dxa"/>
          <w:right w:w="70" w:type="dxa"/>
        </w:tblCellMar>
        <w:tblLook w:val="0000"/>
      </w:tblPr>
      <w:tblGrid>
        <w:gridCol w:w="2146"/>
        <w:gridCol w:w="406"/>
        <w:gridCol w:w="567"/>
        <w:gridCol w:w="1924"/>
        <w:gridCol w:w="2194"/>
        <w:gridCol w:w="2756"/>
      </w:tblGrid>
      <w:tr w:rsidR="001A2FEC">
        <w:tc>
          <w:tcPr>
            <w:tcW w:w="2146"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Campo</w:t>
            </w:r>
          </w:p>
        </w:tc>
        <w:tc>
          <w:tcPr>
            <w:tcW w:w="406"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Ps</w:t>
            </w:r>
          </w:p>
        </w:tc>
        <w:tc>
          <w:tcPr>
            <w:tcW w:w="567"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Ln</w:t>
            </w:r>
          </w:p>
        </w:tc>
        <w:tc>
          <w:tcPr>
            <w:tcW w:w="1924" w:type="dxa"/>
            <w:tcBorders>
              <w:top w:val="single" w:sz="4" w:space="0" w:color="000000"/>
              <w:left w:val="single" w:sz="4" w:space="0" w:color="000000"/>
              <w:bottom w:val="single" w:sz="4" w:space="0" w:color="000000"/>
            </w:tcBorders>
          </w:tcPr>
          <w:p w:rsidR="001A2FEC" w:rsidRPr="0015560F" w:rsidRDefault="001A2FEC" w:rsidP="00E50C4F">
            <w:pPr>
              <w:rPr>
                <w:b/>
                <w:sz w:val="20"/>
              </w:rPr>
            </w:pPr>
            <w:r w:rsidRPr="0015560F">
              <w:rPr>
                <w:b/>
                <w:sz w:val="20"/>
              </w:rPr>
              <w:t>Formato</w:t>
            </w:r>
          </w:p>
        </w:tc>
        <w:tc>
          <w:tcPr>
            <w:tcW w:w="2194"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Descripción</w:t>
            </w:r>
          </w:p>
        </w:tc>
        <w:tc>
          <w:tcPr>
            <w:tcW w:w="2756" w:type="dxa"/>
            <w:tcBorders>
              <w:top w:val="single" w:sz="4" w:space="0" w:color="000000"/>
              <w:left w:val="single" w:sz="4" w:space="0" w:color="000000"/>
              <w:bottom w:val="single" w:sz="4" w:space="0" w:color="000000"/>
              <w:right w:val="single" w:sz="4" w:space="0" w:color="000000"/>
            </w:tcBorders>
          </w:tcPr>
          <w:p w:rsidR="001A2FEC" w:rsidRPr="0015560F" w:rsidRDefault="001A2FEC" w:rsidP="00E50C4F">
            <w:pPr>
              <w:snapToGrid w:val="0"/>
              <w:rPr>
                <w:b/>
                <w:sz w:val="20"/>
              </w:rPr>
            </w:pPr>
            <w:r w:rsidRPr="0015560F">
              <w:rPr>
                <w:b/>
                <w:sz w:val="20"/>
              </w:rPr>
              <w:t>Refiere a</w:t>
            </w: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Tipo mensaje</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w:t>
            </w:r>
          </w:p>
        </w:tc>
        <w:tc>
          <w:tcPr>
            <w:tcW w:w="1924" w:type="dxa"/>
            <w:tcBorders>
              <w:left w:val="single" w:sz="4" w:space="0" w:color="000000"/>
              <w:bottom w:val="single" w:sz="4" w:space="0" w:color="000000"/>
            </w:tcBorders>
          </w:tcPr>
          <w:p w:rsidR="001A2FEC" w:rsidRPr="0015560F" w:rsidRDefault="001A2FEC" w:rsidP="00E50C4F">
            <w:pPr>
              <w:snapToGrid w:val="0"/>
              <w:rPr>
                <w:b/>
                <w:sz w:val="20"/>
              </w:rPr>
            </w:pPr>
            <w:r w:rsidRPr="0015560F">
              <w:rPr>
                <w:b/>
                <w:sz w:val="20"/>
              </w:rPr>
              <w:t>RR</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Respuesta del sistema Lynx a un mensaje OP</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Lynx OnLine -&gt; Host</w:t>
            </w: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 Host</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Alfanumérico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Identificación del host que envía el mensaje</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 único</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4</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20</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Identificador único de la operación original. </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Refiere a la operación original.</w:t>
            </w: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Número de tarjeta</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24</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19</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BIT 02</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Acción</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43</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 tabla 26</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Acción tomada por parte del analista</w:t>
            </w:r>
          </w:p>
          <w:p w:rsidR="001A2FEC" w:rsidRPr="0015560F" w:rsidRDefault="001A2FEC" w:rsidP="00E50C4F">
            <w:pPr>
              <w:rPr>
                <w:sz w:val="20"/>
              </w:rPr>
            </w:pPr>
          </w:p>
        </w:tc>
        <w:tc>
          <w:tcPr>
            <w:tcW w:w="2756" w:type="dxa"/>
            <w:tcBorders>
              <w:left w:val="single" w:sz="4" w:space="0" w:color="000000"/>
              <w:bottom w:val="single" w:sz="4" w:space="0" w:color="000000"/>
              <w:right w:val="single" w:sz="4" w:space="0" w:color="000000"/>
            </w:tcBorders>
          </w:tcPr>
          <w:p w:rsidR="001A2FEC" w:rsidRPr="0015560F" w:rsidRDefault="001A2FEC" w:rsidP="00E50C4F">
            <w:pPr>
              <w:pStyle w:val="Textocomentario1"/>
              <w:snapToGrid w:val="0"/>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Score de Regla</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45</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pStyle w:val="Textocomentario1"/>
              <w:snapToGrid w:val="0"/>
            </w:pPr>
            <w:r w:rsidRPr="0015560F">
              <w:t>Score asignado por la regla</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Regla ID</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48</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6</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Identifica el número de regla que dio lugar a la calificación</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pStyle w:val="Textocomentario1"/>
              <w:snapToGrid w:val="0"/>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Score Neuronal</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54</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Score de </w:t>
            </w:r>
            <w:smartTag w:uri="urn:schemas-microsoft-com:office:smarttags" w:element="metricconverter">
              <w:smartTagPr>
                <w:attr w:name="ProductID" w:val="1 a"/>
              </w:smartTagPr>
              <w:r w:rsidRPr="0015560F">
                <w:rPr>
                  <w:sz w:val="20"/>
                </w:rPr>
                <w:t>1 a</w:t>
              </w:r>
            </w:smartTag>
            <w:r w:rsidRPr="0015560F">
              <w:rPr>
                <w:sz w:val="20"/>
              </w:rPr>
              <w:t xml:space="preserve"> 100 de la operación.</w:t>
            </w:r>
          </w:p>
          <w:p w:rsidR="001A2FEC" w:rsidRPr="0015560F" w:rsidRDefault="001A2FEC" w:rsidP="00E50C4F">
            <w:pPr>
              <w:rPr>
                <w:sz w:val="20"/>
              </w:rPr>
            </w:pPr>
            <w:r w:rsidRPr="0015560F">
              <w:rPr>
                <w:sz w:val="20"/>
              </w:rPr>
              <w:t>100 -- máximo riesgo de fraude</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pStyle w:val="Textocomentario1"/>
              <w:snapToGrid w:val="0"/>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Indicador de behaviour</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57</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00: No existe behaviour</w:t>
            </w:r>
          </w:p>
          <w:p w:rsidR="001A2FEC" w:rsidRPr="0015560F" w:rsidRDefault="001A2FEC" w:rsidP="00E50C4F">
            <w:pPr>
              <w:rPr>
                <w:sz w:val="20"/>
              </w:rPr>
            </w:pPr>
            <w:r w:rsidRPr="0015560F">
              <w:rPr>
                <w:sz w:val="20"/>
              </w:rPr>
              <w:t>Distinto de 00 existe behaviour</w:t>
            </w:r>
          </w:p>
          <w:p w:rsidR="001A2FEC" w:rsidRPr="0015560F" w:rsidRDefault="001A2FEC" w:rsidP="00E50C4F">
            <w:pPr>
              <w:rPr>
                <w:sz w:val="20"/>
              </w:rPr>
            </w:pP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lastRenderedPageBreak/>
              <w:t>ID regla de autorización</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59</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6</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000: No hay regla</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ID usuario</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65</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10</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Numérico</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Corresponde al usuario que hace la acción </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Identificadores de usuarios de Lynx</w:t>
            </w: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Fecha/hora</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75</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14</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YYYYMMDDHHMISS</w:t>
            </w: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Corresponde a la hora en la que el usuario hace la acción</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Hora de acción</w:t>
            </w:r>
          </w:p>
        </w:tc>
      </w:tr>
      <w:tr w:rsidR="001A2FEC">
        <w:tc>
          <w:tcPr>
            <w:tcW w:w="214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Código de respuesta</w:t>
            </w:r>
          </w:p>
        </w:tc>
        <w:tc>
          <w:tcPr>
            <w:tcW w:w="40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89</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1924" w:type="dxa"/>
            <w:tcBorders>
              <w:left w:val="single" w:sz="4" w:space="0" w:color="000000"/>
              <w:bottom w:val="single" w:sz="4" w:space="0" w:color="000000"/>
            </w:tcBorders>
          </w:tcPr>
          <w:p w:rsidR="001A2FEC" w:rsidRPr="0015560F" w:rsidRDefault="001A2FEC" w:rsidP="00E50C4F">
            <w:pPr>
              <w:snapToGrid w:val="0"/>
              <w:rPr>
                <w:sz w:val="20"/>
              </w:rPr>
            </w:pPr>
          </w:p>
        </w:tc>
        <w:tc>
          <w:tcPr>
            <w:tcW w:w="2194"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El banco pone el código de respuesta, de todos los posibles, que se envía para la acción que se selecciona</w:t>
            </w:r>
          </w:p>
        </w:tc>
        <w:tc>
          <w:tcPr>
            <w:tcW w:w="2756"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p>
        </w:tc>
      </w:tr>
    </w:tbl>
    <w:p w:rsidR="001A2FEC" w:rsidRDefault="001A2FEC" w:rsidP="001A2FEC"/>
    <w:p w:rsidR="001A2FEC" w:rsidRDefault="001A2FEC" w:rsidP="001A2FEC">
      <w:r>
        <w:t>Longitud del mensaje: 91</w:t>
      </w:r>
    </w:p>
    <w:p w:rsidR="001A2FEC" w:rsidRDefault="001A2FEC" w:rsidP="001A2FEC">
      <w:pPr>
        <w:rPr>
          <w:color w:val="FF6600"/>
        </w:rPr>
      </w:pPr>
    </w:p>
    <w:p w:rsidR="001A2FEC" w:rsidRDefault="001A2FEC" w:rsidP="001A2FEC">
      <w:pPr>
        <w:pStyle w:val="Ttulo3"/>
        <w:tabs>
          <w:tab w:val="clear" w:pos="907"/>
          <w:tab w:val="left" w:pos="720"/>
        </w:tabs>
        <w:spacing w:before="0" w:after="0" w:line="240" w:lineRule="auto"/>
        <w:jc w:val="left"/>
      </w:pPr>
      <w:bookmarkStart w:id="21" w:name="_Toc315161316"/>
      <w:r>
        <w:t>Formato de mensaje de test (TA/TB)</w:t>
      </w:r>
      <w:bookmarkEnd w:id="21"/>
    </w:p>
    <w:p w:rsidR="001A2FEC" w:rsidRDefault="001A2FEC" w:rsidP="001A2FEC"/>
    <w:tbl>
      <w:tblPr>
        <w:tblW w:w="0" w:type="auto"/>
        <w:tblInd w:w="70" w:type="dxa"/>
        <w:tblLayout w:type="fixed"/>
        <w:tblCellMar>
          <w:left w:w="70" w:type="dxa"/>
          <w:right w:w="70" w:type="dxa"/>
        </w:tblCellMar>
        <w:tblLook w:val="0000"/>
      </w:tblPr>
      <w:tblGrid>
        <w:gridCol w:w="1630"/>
        <w:gridCol w:w="567"/>
        <w:gridCol w:w="425"/>
        <w:gridCol w:w="1666"/>
        <w:gridCol w:w="4577"/>
      </w:tblGrid>
      <w:tr w:rsidR="001A2FEC">
        <w:tc>
          <w:tcPr>
            <w:tcW w:w="1630"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Campo</w:t>
            </w:r>
          </w:p>
        </w:tc>
        <w:tc>
          <w:tcPr>
            <w:tcW w:w="567"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Ps</w:t>
            </w:r>
          </w:p>
        </w:tc>
        <w:tc>
          <w:tcPr>
            <w:tcW w:w="425" w:type="dxa"/>
            <w:tcBorders>
              <w:top w:val="single" w:sz="4" w:space="0" w:color="000000"/>
              <w:left w:val="single" w:sz="4" w:space="0" w:color="000000"/>
              <w:bottom w:val="single" w:sz="4" w:space="0" w:color="000000"/>
            </w:tcBorders>
          </w:tcPr>
          <w:p w:rsidR="001A2FEC" w:rsidRPr="0015560F" w:rsidRDefault="001A2FEC" w:rsidP="00E50C4F">
            <w:pPr>
              <w:snapToGrid w:val="0"/>
              <w:rPr>
                <w:b/>
                <w:sz w:val="20"/>
              </w:rPr>
            </w:pPr>
            <w:r w:rsidRPr="0015560F">
              <w:rPr>
                <w:b/>
                <w:sz w:val="20"/>
              </w:rPr>
              <w:t>Ln</w:t>
            </w:r>
          </w:p>
        </w:tc>
        <w:tc>
          <w:tcPr>
            <w:tcW w:w="1666" w:type="dxa"/>
            <w:tcBorders>
              <w:top w:val="single" w:sz="4" w:space="0" w:color="000000"/>
              <w:left w:val="single" w:sz="4" w:space="0" w:color="000000"/>
              <w:bottom w:val="single" w:sz="4" w:space="0" w:color="000000"/>
            </w:tcBorders>
          </w:tcPr>
          <w:p w:rsidR="001A2FEC" w:rsidRPr="0015560F" w:rsidRDefault="001A2FEC" w:rsidP="00E50C4F">
            <w:pPr>
              <w:rPr>
                <w:b/>
                <w:sz w:val="20"/>
              </w:rPr>
            </w:pPr>
            <w:r w:rsidRPr="0015560F">
              <w:rPr>
                <w:b/>
                <w:sz w:val="20"/>
              </w:rPr>
              <w:t>Formato</w:t>
            </w:r>
          </w:p>
        </w:tc>
        <w:tc>
          <w:tcPr>
            <w:tcW w:w="4577" w:type="dxa"/>
            <w:tcBorders>
              <w:top w:val="single" w:sz="4" w:space="0" w:color="000000"/>
              <w:left w:val="single" w:sz="4" w:space="0" w:color="000000"/>
              <w:bottom w:val="single" w:sz="4" w:space="0" w:color="000000"/>
              <w:right w:val="single" w:sz="4" w:space="0" w:color="000000"/>
            </w:tcBorders>
          </w:tcPr>
          <w:p w:rsidR="001A2FEC" w:rsidRPr="0015560F" w:rsidRDefault="001A2FEC" w:rsidP="00E50C4F">
            <w:pPr>
              <w:snapToGrid w:val="0"/>
              <w:rPr>
                <w:b/>
                <w:sz w:val="20"/>
              </w:rPr>
            </w:pPr>
            <w:r w:rsidRPr="0015560F">
              <w:rPr>
                <w:b/>
                <w:sz w:val="20"/>
              </w:rPr>
              <w:t>Descripción</w:t>
            </w:r>
          </w:p>
        </w:tc>
      </w:tr>
      <w:tr w:rsidR="001A2FEC" w:rsidRPr="00CD7793">
        <w:tc>
          <w:tcPr>
            <w:tcW w:w="163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Tipo mensaje</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42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2</w:t>
            </w:r>
          </w:p>
        </w:tc>
        <w:tc>
          <w:tcPr>
            <w:tcW w:w="1666" w:type="dxa"/>
            <w:tcBorders>
              <w:left w:val="single" w:sz="4" w:space="0" w:color="000000"/>
              <w:bottom w:val="single" w:sz="4" w:space="0" w:color="000000"/>
            </w:tcBorders>
          </w:tcPr>
          <w:p w:rsidR="001A2FEC" w:rsidRPr="0015560F" w:rsidRDefault="001A2FEC" w:rsidP="00E50C4F">
            <w:pPr>
              <w:snapToGrid w:val="0"/>
              <w:rPr>
                <w:b/>
                <w:sz w:val="20"/>
              </w:rPr>
            </w:pPr>
            <w:r w:rsidRPr="0015560F">
              <w:rPr>
                <w:b/>
                <w:sz w:val="20"/>
              </w:rPr>
              <w:t>TA</w:t>
            </w:r>
          </w:p>
          <w:p w:rsidR="001A2FEC" w:rsidRPr="0015560F" w:rsidRDefault="001A2FEC" w:rsidP="00E50C4F">
            <w:pPr>
              <w:rPr>
                <w:b/>
                <w:sz w:val="20"/>
              </w:rPr>
            </w:pPr>
            <w:r w:rsidRPr="0015560F">
              <w:rPr>
                <w:b/>
                <w:sz w:val="20"/>
              </w:rPr>
              <w:t>TB</w:t>
            </w:r>
          </w:p>
        </w:tc>
        <w:tc>
          <w:tcPr>
            <w:tcW w:w="4577"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lang w:val="en-GB"/>
              </w:rPr>
            </w:pPr>
            <w:r w:rsidRPr="0015560F">
              <w:rPr>
                <w:sz w:val="20"/>
                <w:lang w:val="en-GB"/>
              </w:rPr>
              <w:t>Host -&gt; Lynx OnLine</w:t>
            </w:r>
          </w:p>
          <w:p w:rsidR="001A2FEC" w:rsidRPr="0015560F" w:rsidRDefault="001A2FEC" w:rsidP="00E50C4F">
            <w:pPr>
              <w:rPr>
                <w:sz w:val="20"/>
                <w:lang w:val="en-GB"/>
              </w:rPr>
            </w:pPr>
            <w:r w:rsidRPr="0015560F">
              <w:rPr>
                <w:sz w:val="20"/>
                <w:lang w:val="en-GB"/>
              </w:rPr>
              <w:t>Lynx OnLine -&gt; Host</w:t>
            </w:r>
          </w:p>
        </w:tc>
      </w:tr>
      <w:tr w:rsidR="001A2FEC">
        <w:tc>
          <w:tcPr>
            <w:tcW w:w="163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 xml:space="preserve">ID Host </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3</w:t>
            </w:r>
          </w:p>
        </w:tc>
        <w:tc>
          <w:tcPr>
            <w:tcW w:w="42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1</w:t>
            </w:r>
          </w:p>
        </w:tc>
        <w:tc>
          <w:tcPr>
            <w:tcW w:w="166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Alfanumérico</w:t>
            </w:r>
          </w:p>
        </w:tc>
        <w:tc>
          <w:tcPr>
            <w:tcW w:w="4577"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Identificación del host que envía el mensaje</w:t>
            </w:r>
          </w:p>
        </w:tc>
      </w:tr>
      <w:tr w:rsidR="001A2FEC">
        <w:tc>
          <w:tcPr>
            <w:tcW w:w="1630"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Caracteres a devolver sin cambios</w:t>
            </w:r>
          </w:p>
        </w:tc>
        <w:tc>
          <w:tcPr>
            <w:tcW w:w="567"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4</w:t>
            </w:r>
          </w:p>
        </w:tc>
        <w:tc>
          <w:tcPr>
            <w:tcW w:w="425"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50</w:t>
            </w:r>
          </w:p>
        </w:tc>
        <w:tc>
          <w:tcPr>
            <w:tcW w:w="1666" w:type="dxa"/>
            <w:tcBorders>
              <w:left w:val="single" w:sz="4" w:space="0" w:color="000000"/>
              <w:bottom w:val="single" w:sz="4" w:space="0" w:color="000000"/>
            </w:tcBorders>
          </w:tcPr>
          <w:p w:rsidR="001A2FEC" w:rsidRPr="0015560F" w:rsidRDefault="001A2FEC" w:rsidP="00E50C4F">
            <w:pPr>
              <w:snapToGrid w:val="0"/>
              <w:rPr>
                <w:sz w:val="20"/>
              </w:rPr>
            </w:pPr>
            <w:r w:rsidRPr="0015560F">
              <w:rPr>
                <w:sz w:val="20"/>
              </w:rPr>
              <w:t>Alfanumérico</w:t>
            </w:r>
          </w:p>
        </w:tc>
        <w:tc>
          <w:tcPr>
            <w:tcW w:w="4577" w:type="dxa"/>
            <w:tcBorders>
              <w:left w:val="single" w:sz="4" w:space="0" w:color="000000"/>
              <w:bottom w:val="single" w:sz="4" w:space="0" w:color="000000"/>
              <w:right w:val="single" w:sz="4" w:space="0" w:color="000000"/>
            </w:tcBorders>
          </w:tcPr>
          <w:p w:rsidR="001A2FEC" w:rsidRPr="0015560F" w:rsidRDefault="001A2FEC" w:rsidP="00E50C4F">
            <w:pPr>
              <w:snapToGrid w:val="0"/>
              <w:rPr>
                <w:sz w:val="20"/>
              </w:rPr>
            </w:pPr>
            <w:r w:rsidRPr="0015560F">
              <w:rPr>
                <w:sz w:val="20"/>
              </w:rPr>
              <w:t>Este campo se devuelve desde Lynx OnLine sin cambios al host.</w:t>
            </w:r>
          </w:p>
        </w:tc>
      </w:tr>
    </w:tbl>
    <w:p w:rsidR="001A2FEC" w:rsidRDefault="001A2FEC" w:rsidP="001A2FEC"/>
    <w:p w:rsidR="001A2FEC" w:rsidRDefault="001A2FEC" w:rsidP="001A2FEC">
      <w:r>
        <w:t>Longitud del mensaje: 53</w:t>
      </w:r>
    </w:p>
    <w:p w:rsidR="001A2FEC" w:rsidRDefault="001A2FEC" w:rsidP="001A2FEC"/>
    <w:p w:rsidR="00607A69" w:rsidRDefault="00607A69" w:rsidP="00607A69">
      <w:pPr>
        <w:pStyle w:val="Ttulo3"/>
        <w:tabs>
          <w:tab w:val="clear" w:pos="907"/>
          <w:tab w:val="left" w:pos="720"/>
        </w:tabs>
        <w:suppressAutoHyphens/>
        <w:spacing w:before="0" w:after="0" w:line="240" w:lineRule="auto"/>
        <w:jc w:val="left"/>
      </w:pPr>
      <w:bookmarkStart w:id="22" w:name="_Toc315161317"/>
      <w:r>
        <w:t>Formato de actualización de TVR (TV)</w:t>
      </w:r>
      <w:bookmarkEnd w:id="22"/>
    </w:p>
    <w:p w:rsidR="00607A69" w:rsidRDefault="00607A69" w:rsidP="00607A69">
      <w:pPr>
        <w:keepNext/>
      </w:pPr>
    </w:p>
    <w:p w:rsidR="00607A69" w:rsidRDefault="00607A69" w:rsidP="00607A69">
      <w:r>
        <w:t>Pendiente de instalación.</w:t>
      </w:r>
    </w:p>
    <w:p w:rsidR="00607A69" w:rsidRDefault="00607A69" w:rsidP="00607A69">
      <w:pPr>
        <w:keepNext/>
      </w:pPr>
      <w:r>
        <w:rPr>
          <w:b/>
          <w:bCs/>
          <w:shd w:val="clear" w:color="auto" w:fill="FFFF00"/>
        </w:rPr>
        <w:lastRenderedPageBreak/>
        <w:t>IMPORTANTE</w:t>
      </w:r>
      <w:r>
        <w:t>: Este es un nuevo mensaje, pendiente de definición completa</w:t>
      </w:r>
    </w:p>
    <w:p w:rsidR="00607A69" w:rsidRDefault="00607A69" w:rsidP="00607A69">
      <w:pPr>
        <w:keepNext/>
      </w:pPr>
    </w:p>
    <w:tbl>
      <w:tblPr>
        <w:tblW w:w="0" w:type="auto"/>
        <w:tblInd w:w="70" w:type="dxa"/>
        <w:tblLayout w:type="fixed"/>
        <w:tblCellMar>
          <w:left w:w="70" w:type="dxa"/>
          <w:right w:w="70" w:type="dxa"/>
        </w:tblCellMar>
        <w:tblLook w:val="0000"/>
      </w:tblPr>
      <w:tblGrid>
        <w:gridCol w:w="1545"/>
        <w:gridCol w:w="570"/>
        <w:gridCol w:w="435"/>
        <w:gridCol w:w="1410"/>
        <w:gridCol w:w="1980"/>
        <w:gridCol w:w="4324"/>
      </w:tblGrid>
      <w:tr w:rsidR="00607A69">
        <w:tc>
          <w:tcPr>
            <w:tcW w:w="1545"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Campo</w:t>
            </w:r>
          </w:p>
        </w:tc>
        <w:tc>
          <w:tcPr>
            <w:tcW w:w="570"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Ps</w:t>
            </w:r>
          </w:p>
        </w:tc>
        <w:tc>
          <w:tcPr>
            <w:tcW w:w="435"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Ln</w:t>
            </w:r>
          </w:p>
        </w:tc>
        <w:tc>
          <w:tcPr>
            <w:tcW w:w="1410" w:type="dxa"/>
            <w:tcBorders>
              <w:top w:val="single" w:sz="1" w:space="0" w:color="000000"/>
              <w:left w:val="single" w:sz="1" w:space="0" w:color="000000"/>
              <w:bottom w:val="single" w:sz="1" w:space="0" w:color="000000"/>
            </w:tcBorders>
          </w:tcPr>
          <w:p w:rsidR="00607A69" w:rsidRPr="00607A69" w:rsidRDefault="00607A69" w:rsidP="00E50C4F">
            <w:pPr>
              <w:rPr>
                <w:b/>
                <w:sz w:val="20"/>
              </w:rPr>
            </w:pPr>
            <w:r w:rsidRPr="00607A69">
              <w:rPr>
                <w:b/>
                <w:sz w:val="20"/>
              </w:rPr>
              <w:t>Formato</w:t>
            </w:r>
          </w:p>
        </w:tc>
        <w:tc>
          <w:tcPr>
            <w:tcW w:w="1980"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Descripción</w:t>
            </w:r>
          </w:p>
        </w:tc>
        <w:tc>
          <w:tcPr>
            <w:tcW w:w="4324"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b/>
                <w:sz w:val="20"/>
              </w:rPr>
            </w:pPr>
            <w:r w:rsidRPr="00607A69">
              <w:rPr>
                <w:b/>
                <w:sz w:val="20"/>
              </w:rPr>
              <w:t>Comentarios</w:t>
            </w:r>
          </w:p>
        </w:tc>
      </w:tr>
      <w:tr w:rsidR="00607A69">
        <w:tc>
          <w:tcPr>
            <w:tcW w:w="154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Tipo mensaje</w:t>
            </w:r>
          </w:p>
        </w:tc>
        <w:tc>
          <w:tcPr>
            <w:tcW w:w="57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43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2</w:t>
            </w:r>
          </w:p>
        </w:tc>
        <w:tc>
          <w:tcPr>
            <w:tcW w:w="1410" w:type="dxa"/>
            <w:tcBorders>
              <w:left w:val="single" w:sz="1" w:space="0" w:color="000000"/>
              <w:bottom w:val="single" w:sz="1" w:space="0" w:color="000000"/>
            </w:tcBorders>
          </w:tcPr>
          <w:p w:rsidR="00607A69" w:rsidRPr="00607A69" w:rsidRDefault="00607A69" w:rsidP="00E50C4F">
            <w:pPr>
              <w:snapToGrid w:val="0"/>
              <w:rPr>
                <w:b/>
                <w:sz w:val="20"/>
              </w:rPr>
            </w:pPr>
            <w:r w:rsidRPr="00607A69">
              <w:rPr>
                <w:b/>
                <w:sz w:val="20"/>
              </w:rPr>
              <w:t>TV</w:t>
            </w:r>
          </w:p>
        </w:tc>
        <w:tc>
          <w:tcPr>
            <w:tcW w:w="198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Mensaje de  actualización TVR (</w:t>
            </w:r>
            <w:r w:rsidRPr="00607A69">
              <w:rPr>
                <w:b/>
                <w:sz w:val="20"/>
              </w:rPr>
              <w:t>TV</w:t>
            </w:r>
            <w:r w:rsidRPr="00607A69">
              <w:rPr>
                <w:sz w:val="20"/>
              </w:rPr>
              <w:t>)</w:t>
            </w:r>
          </w:p>
        </w:tc>
        <w:tc>
          <w:tcPr>
            <w:tcW w:w="4324"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Host -&gt; Lynx OffLine</w:t>
            </w:r>
          </w:p>
        </w:tc>
      </w:tr>
      <w:tr w:rsidR="00607A69">
        <w:tc>
          <w:tcPr>
            <w:tcW w:w="154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ID Host</w:t>
            </w:r>
          </w:p>
        </w:tc>
        <w:tc>
          <w:tcPr>
            <w:tcW w:w="57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3</w:t>
            </w:r>
          </w:p>
        </w:tc>
        <w:tc>
          <w:tcPr>
            <w:tcW w:w="43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41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Numérico</w:t>
            </w:r>
          </w:p>
        </w:tc>
        <w:tc>
          <w:tcPr>
            <w:tcW w:w="198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Identifica el host desde el que se recibe el mensaje.</w:t>
            </w:r>
          </w:p>
          <w:p w:rsidR="00607A69" w:rsidRPr="00607A69" w:rsidRDefault="00607A69" w:rsidP="00E50C4F">
            <w:pPr>
              <w:rPr>
                <w:sz w:val="20"/>
              </w:rPr>
            </w:pPr>
            <w:r w:rsidRPr="00607A69">
              <w:rPr>
                <w:sz w:val="20"/>
              </w:rPr>
              <w:t>En previsión de sistema online, procesando OPs de varios hosts</w:t>
            </w:r>
          </w:p>
        </w:tc>
        <w:tc>
          <w:tcPr>
            <w:tcW w:w="4324"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Tabla 8</w:t>
            </w:r>
          </w:p>
        </w:tc>
      </w:tr>
      <w:tr w:rsidR="00607A69">
        <w:tc>
          <w:tcPr>
            <w:tcW w:w="154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ID único - Chave de controle</w:t>
            </w:r>
          </w:p>
        </w:tc>
        <w:tc>
          <w:tcPr>
            <w:tcW w:w="57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4</w:t>
            </w:r>
          </w:p>
        </w:tc>
        <w:tc>
          <w:tcPr>
            <w:tcW w:w="43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20</w:t>
            </w:r>
          </w:p>
        </w:tc>
        <w:tc>
          <w:tcPr>
            <w:tcW w:w="141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Numérico</w:t>
            </w:r>
          </w:p>
        </w:tc>
        <w:tc>
          <w:tcPr>
            <w:tcW w:w="198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Identificador único de la operación original. La fecha debe ser la del host.</w:t>
            </w:r>
          </w:p>
        </w:tc>
        <w:tc>
          <w:tcPr>
            <w:tcW w:w="4324"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Fecha (yymmdd)</w:t>
            </w:r>
          </w:p>
          <w:p w:rsidR="00607A69" w:rsidRPr="00607A69" w:rsidRDefault="00607A69" w:rsidP="00E50C4F">
            <w:pPr>
              <w:rPr>
                <w:sz w:val="20"/>
              </w:rPr>
            </w:pPr>
            <w:r w:rsidRPr="00607A69">
              <w:rPr>
                <w:sz w:val="20"/>
              </w:rPr>
              <w:t>+ Terminal (8)</w:t>
            </w:r>
          </w:p>
          <w:p w:rsidR="00607A69" w:rsidRPr="00607A69" w:rsidRDefault="00607A69" w:rsidP="00E50C4F">
            <w:pPr>
              <w:rPr>
                <w:sz w:val="20"/>
              </w:rPr>
            </w:pPr>
            <w:r w:rsidRPr="00607A69">
              <w:rPr>
                <w:sz w:val="20"/>
              </w:rPr>
              <w:t>+ NSU (6)</w:t>
            </w:r>
          </w:p>
          <w:p w:rsidR="00607A69" w:rsidRPr="00607A69" w:rsidRDefault="00607A69" w:rsidP="00E50C4F">
            <w:pPr>
              <w:rPr>
                <w:sz w:val="20"/>
                <w:lang w:val="pt-BR"/>
              </w:rPr>
            </w:pPr>
          </w:p>
        </w:tc>
      </w:tr>
      <w:tr w:rsidR="00607A69">
        <w:tc>
          <w:tcPr>
            <w:tcW w:w="154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Fecha/hora operación original</w:t>
            </w:r>
          </w:p>
        </w:tc>
        <w:tc>
          <w:tcPr>
            <w:tcW w:w="57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24</w:t>
            </w:r>
          </w:p>
        </w:tc>
        <w:tc>
          <w:tcPr>
            <w:tcW w:w="43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14</w:t>
            </w:r>
          </w:p>
        </w:tc>
        <w:tc>
          <w:tcPr>
            <w:tcW w:w="1410" w:type="dxa"/>
            <w:tcBorders>
              <w:left w:val="single" w:sz="1" w:space="0" w:color="000000"/>
              <w:bottom w:val="single" w:sz="1" w:space="0" w:color="000000"/>
            </w:tcBorders>
          </w:tcPr>
          <w:p w:rsidR="00607A69" w:rsidRPr="00607A69" w:rsidRDefault="00607A69" w:rsidP="00E50C4F">
            <w:pPr>
              <w:snapToGrid w:val="0"/>
              <w:rPr>
                <w:sz w:val="20"/>
              </w:rPr>
            </w:pPr>
          </w:p>
        </w:tc>
        <w:tc>
          <w:tcPr>
            <w:tcW w:w="198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 xml:space="preserve">AAAA + BIT 07 </w:t>
            </w:r>
          </w:p>
        </w:tc>
        <w:tc>
          <w:tcPr>
            <w:tcW w:w="4324"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Fecha/hora de la operación original yyyymmddhhmiss</w:t>
            </w:r>
          </w:p>
        </w:tc>
      </w:tr>
      <w:tr w:rsidR="00607A69">
        <w:tc>
          <w:tcPr>
            <w:tcW w:w="154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Número tarjeta</w:t>
            </w:r>
          </w:p>
        </w:tc>
        <w:tc>
          <w:tcPr>
            <w:tcW w:w="570" w:type="dxa"/>
            <w:tcBorders>
              <w:left w:val="single" w:sz="1" w:space="0" w:color="000000"/>
              <w:bottom w:val="single" w:sz="1" w:space="0" w:color="000000"/>
            </w:tcBorders>
          </w:tcPr>
          <w:p w:rsidR="00607A69" w:rsidRPr="00607A69" w:rsidRDefault="00607A69" w:rsidP="00E50C4F">
            <w:pPr>
              <w:snapToGrid w:val="0"/>
              <w:rPr>
                <w:sz w:val="20"/>
                <w:lang w:val="pt-BR"/>
              </w:rPr>
            </w:pPr>
            <w:r w:rsidRPr="00607A69">
              <w:rPr>
                <w:sz w:val="20"/>
                <w:lang w:val="pt-BR"/>
              </w:rPr>
              <w:t>38</w:t>
            </w:r>
          </w:p>
        </w:tc>
        <w:tc>
          <w:tcPr>
            <w:tcW w:w="435" w:type="dxa"/>
            <w:tcBorders>
              <w:left w:val="single" w:sz="1" w:space="0" w:color="000000"/>
              <w:bottom w:val="single" w:sz="1" w:space="0" w:color="000000"/>
            </w:tcBorders>
          </w:tcPr>
          <w:p w:rsidR="00607A69" w:rsidRPr="00607A69" w:rsidRDefault="00607A69" w:rsidP="00E50C4F">
            <w:pPr>
              <w:snapToGrid w:val="0"/>
              <w:rPr>
                <w:sz w:val="20"/>
                <w:lang w:val="pt-BR"/>
              </w:rPr>
            </w:pPr>
            <w:r w:rsidRPr="00607A69">
              <w:rPr>
                <w:sz w:val="20"/>
                <w:lang w:val="pt-BR"/>
              </w:rPr>
              <w:t>19</w:t>
            </w:r>
          </w:p>
        </w:tc>
        <w:tc>
          <w:tcPr>
            <w:tcW w:w="1410" w:type="dxa"/>
            <w:tcBorders>
              <w:left w:val="single" w:sz="1" w:space="0" w:color="000000"/>
              <w:bottom w:val="single" w:sz="1" w:space="0" w:color="000000"/>
            </w:tcBorders>
          </w:tcPr>
          <w:p w:rsidR="00607A69" w:rsidRPr="00607A69" w:rsidRDefault="00607A69" w:rsidP="00E50C4F">
            <w:pPr>
              <w:snapToGrid w:val="0"/>
              <w:rPr>
                <w:sz w:val="20"/>
                <w:lang w:val="pt-BR"/>
              </w:rPr>
            </w:pPr>
            <w:r w:rsidRPr="00607A69">
              <w:rPr>
                <w:sz w:val="20"/>
                <w:lang w:val="pt-BR"/>
              </w:rPr>
              <w:t>Alfanumérico</w:t>
            </w:r>
          </w:p>
        </w:tc>
        <w:tc>
          <w:tcPr>
            <w:tcW w:w="1980" w:type="dxa"/>
            <w:tcBorders>
              <w:left w:val="single" w:sz="1" w:space="0" w:color="000000"/>
              <w:bottom w:val="single" w:sz="1" w:space="0" w:color="000000"/>
            </w:tcBorders>
          </w:tcPr>
          <w:p w:rsidR="00607A69" w:rsidRPr="00607A69" w:rsidRDefault="00607A69" w:rsidP="00E50C4F">
            <w:pPr>
              <w:snapToGrid w:val="0"/>
              <w:rPr>
                <w:sz w:val="20"/>
                <w:lang w:val="pt-BR"/>
              </w:rPr>
            </w:pPr>
            <w:r w:rsidRPr="00607A69">
              <w:rPr>
                <w:sz w:val="20"/>
                <w:lang w:val="pt-BR"/>
              </w:rPr>
              <w:t>BIT 02</w:t>
            </w:r>
          </w:p>
        </w:tc>
        <w:tc>
          <w:tcPr>
            <w:tcW w:w="4324"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lang w:val="pt-BR"/>
              </w:rPr>
            </w:pPr>
          </w:p>
          <w:p w:rsidR="00607A69" w:rsidRPr="00607A69" w:rsidRDefault="00607A69" w:rsidP="00E50C4F">
            <w:pPr>
              <w:rPr>
                <w:sz w:val="20"/>
                <w:lang w:val="pt-BR"/>
              </w:rPr>
            </w:pPr>
          </w:p>
        </w:tc>
      </w:tr>
      <w:tr w:rsidR="00607A69">
        <w:tc>
          <w:tcPr>
            <w:tcW w:w="154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TVR</w:t>
            </w:r>
          </w:p>
        </w:tc>
        <w:tc>
          <w:tcPr>
            <w:tcW w:w="57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57</w:t>
            </w:r>
          </w:p>
        </w:tc>
        <w:tc>
          <w:tcPr>
            <w:tcW w:w="435"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10</w:t>
            </w:r>
          </w:p>
        </w:tc>
        <w:tc>
          <w:tcPr>
            <w:tcW w:w="141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198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Código de validación de chip</w:t>
            </w:r>
          </w:p>
        </w:tc>
        <w:tc>
          <w:tcPr>
            <w:tcW w:w="4324"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bl>
    <w:p w:rsidR="00607A69" w:rsidRDefault="00607A69" w:rsidP="00607A69">
      <w:pPr>
        <w:keepNext/>
      </w:pPr>
    </w:p>
    <w:p w:rsidR="00607A69" w:rsidRDefault="00607A69" w:rsidP="00607A69">
      <w:pPr>
        <w:keepNext/>
      </w:pPr>
      <w:r>
        <w:t>Longitud del mensaje: 66</w:t>
      </w:r>
    </w:p>
    <w:p w:rsidR="00607A69" w:rsidRDefault="00607A69" w:rsidP="00607A69">
      <w:pPr>
        <w:keepNext/>
      </w:pPr>
    </w:p>
    <w:p w:rsidR="00607A69" w:rsidRDefault="00607A69" w:rsidP="00607A69">
      <w:pPr>
        <w:pStyle w:val="Ttulo3"/>
        <w:tabs>
          <w:tab w:val="clear" w:pos="907"/>
          <w:tab w:val="left" w:pos="720"/>
        </w:tabs>
        <w:suppressAutoHyphens/>
        <w:spacing w:before="0" w:after="0" w:line="240" w:lineRule="auto"/>
        <w:jc w:val="left"/>
      </w:pPr>
      <w:bookmarkStart w:id="23" w:name="_Toc315161318"/>
      <w:r>
        <w:t>Formato de catastro (CT)</w:t>
      </w:r>
      <w:bookmarkEnd w:id="23"/>
    </w:p>
    <w:p w:rsidR="00607A69" w:rsidRDefault="00607A69" w:rsidP="00607A69">
      <w:pPr>
        <w:rPr>
          <w:b/>
          <w:color w:val="FF0000"/>
        </w:rPr>
      </w:pPr>
    </w:p>
    <w:p w:rsidR="00607A69" w:rsidRDefault="00607A69" w:rsidP="00607A69">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607A69">
        <w:trPr>
          <w:tblHeader/>
        </w:trPr>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Campo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Ps</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Ln</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Formato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Descrição</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b/>
                <w:sz w:val="20"/>
              </w:rPr>
            </w:pPr>
            <w:r w:rsidRPr="00607A69">
              <w:rPr>
                <w:b/>
                <w:sz w:val="20"/>
              </w:rPr>
              <w:t>Default</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Tipo de registro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2</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Númerico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Identifica o cabeçalho.</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00</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lastRenderedPageBreak/>
              <w:t>Nome do arquivo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3</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20</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Alfanumérico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Tipo de arquivo</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Brancos</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 xml:space="preserve">Data  e hora da geração </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23</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14</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 xml:space="preserve">AAAA + BIT 07 </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Data e hora em que o arquivo foi gerado,</w:t>
            </w:r>
          </w:p>
          <w:p w:rsidR="00607A69" w:rsidRPr="00607A69" w:rsidRDefault="00607A69" w:rsidP="00E50C4F">
            <w:pPr>
              <w:rPr>
                <w:sz w:val="20"/>
              </w:rPr>
            </w:pPr>
            <w:r w:rsidRPr="00607A69">
              <w:rPr>
                <w:sz w:val="20"/>
              </w:rPr>
              <w:t>yyyymmddhhmiss</w:t>
            </w:r>
          </w:p>
          <w:p w:rsidR="00607A69" w:rsidRPr="00607A69" w:rsidRDefault="00607A69" w:rsidP="00E50C4F">
            <w:pPr>
              <w:rPr>
                <w:sz w:val="20"/>
              </w:rPr>
            </w:pPr>
            <w:r w:rsidRPr="00607A69">
              <w:rPr>
                <w:sz w:val="20"/>
              </w:rPr>
              <w:t xml:space="preserve">(hh de </w:t>
            </w:r>
            <w:smartTag w:uri="urn:schemas-microsoft-com:office:smarttags" w:element="metricconverter">
              <w:smartTagPr>
                <w:attr w:name="ProductID" w:val="00 a"/>
              </w:smartTagPr>
              <w:r w:rsidRPr="00607A69">
                <w:rPr>
                  <w:sz w:val="20"/>
                </w:rPr>
                <w:t>00 a</w:t>
              </w:r>
            </w:smartTag>
            <w:r w:rsidRPr="00607A69">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Versão do arquivo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37</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7</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Versão do arquivo gerado</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0000000</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44</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669</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000000….</w:t>
            </w:r>
          </w:p>
        </w:tc>
      </w:tr>
    </w:tbl>
    <w:p w:rsidR="00607A69" w:rsidRDefault="00607A69" w:rsidP="00607A69"/>
    <w:p w:rsidR="00607A69" w:rsidRDefault="00607A69" w:rsidP="00607A69"/>
    <w:tbl>
      <w:tblPr>
        <w:tblW w:w="0" w:type="auto"/>
        <w:tblInd w:w="70" w:type="dxa"/>
        <w:tblLayout w:type="fixed"/>
        <w:tblCellMar>
          <w:left w:w="70" w:type="dxa"/>
          <w:right w:w="70" w:type="dxa"/>
        </w:tblCellMar>
        <w:tblLook w:val="0000"/>
      </w:tblPr>
      <w:tblGrid>
        <w:gridCol w:w="1993"/>
        <w:gridCol w:w="650"/>
        <w:gridCol w:w="490"/>
        <w:gridCol w:w="1580"/>
        <w:gridCol w:w="2260"/>
        <w:gridCol w:w="1830"/>
        <w:gridCol w:w="978"/>
      </w:tblGrid>
      <w:tr w:rsidR="00607A69">
        <w:trPr>
          <w:tblHeader/>
        </w:trPr>
        <w:tc>
          <w:tcPr>
            <w:tcW w:w="1993"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Campo</w:t>
            </w:r>
          </w:p>
        </w:tc>
        <w:tc>
          <w:tcPr>
            <w:tcW w:w="650"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Ps</w:t>
            </w:r>
          </w:p>
        </w:tc>
        <w:tc>
          <w:tcPr>
            <w:tcW w:w="490"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Ln</w:t>
            </w:r>
          </w:p>
        </w:tc>
        <w:tc>
          <w:tcPr>
            <w:tcW w:w="1580" w:type="dxa"/>
            <w:tcBorders>
              <w:top w:val="single" w:sz="1" w:space="0" w:color="000000"/>
              <w:left w:val="single" w:sz="1" w:space="0" w:color="000000"/>
              <w:bottom w:val="single" w:sz="1" w:space="0" w:color="000000"/>
            </w:tcBorders>
          </w:tcPr>
          <w:p w:rsidR="00607A69" w:rsidRPr="00607A69" w:rsidRDefault="00607A69" w:rsidP="00E50C4F">
            <w:pPr>
              <w:rPr>
                <w:b/>
                <w:sz w:val="20"/>
              </w:rPr>
            </w:pPr>
            <w:r w:rsidRPr="00607A69">
              <w:rPr>
                <w:b/>
                <w:sz w:val="20"/>
              </w:rPr>
              <w:t>formato</w:t>
            </w:r>
          </w:p>
        </w:tc>
        <w:tc>
          <w:tcPr>
            <w:tcW w:w="2260"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Descripción</w:t>
            </w:r>
          </w:p>
        </w:tc>
        <w:tc>
          <w:tcPr>
            <w:tcW w:w="1830"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Comentarios</w:t>
            </w:r>
          </w:p>
        </w:tc>
        <w:tc>
          <w:tcPr>
            <w:tcW w:w="97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b/>
                <w:sz w:val="20"/>
              </w:rPr>
            </w:pPr>
            <w:r w:rsidRPr="00607A69">
              <w:rPr>
                <w:b/>
                <w:sz w:val="20"/>
              </w:rPr>
              <w:t>Default</w:t>
            </w:r>
          </w:p>
        </w:tc>
      </w:tr>
      <w:tr w:rsidR="00607A69">
        <w:tc>
          <w:tcPr>
            <w:tcW w:w="1993"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Tipo mensaje</w:t>
            </w:r>
          </w:p>
        </w:tc>
        <w:tc>
          <w:tcPr>
            <w:tcW w:w="65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2</w:t>
            </w:r>
          </w:p>
        </w:tc>
        <w:tc>
          <w:tcPr>
            <w:tcW w:w="1580" w:type="dxa"/>
            <w:tcBorders>
              <w:left w:val="single" w:sz="1" w:space="0" w:color="000000"/>
              <w:bottom w:val="single" w:sz="1" w:space="0" w:color="000000"/>
            </w:tcBorders>
          </w:tcPr>
          <w:p w:rsidR="00607A69" w:rsidRPr="00607A69" w:rsidRDefault="00607A69" w:rsidP="00E50C4F">
            <w:pPr>
              <w:snapToGrid w:val="0"/>
              <w:rPr>
                <w:b/>
                <w:sz w:val="20"/>
              </w:rPr>
            </w:pPr>
            <w:r w:rsidRPr="00607A69">
              <w:rPr>
                <w:b/>
                <w:sz w:val="20"/>
              </w:rPr>
              <w:t>CT</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Host -&gt; Lynx OffLine</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Número da maquineta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Nome Fantasia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13</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Razão Social </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45</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MCC Visa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77</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Endereço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82</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Complemento do endereço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114</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Cidade</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146</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28</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Estado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174</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CEP</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176</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8</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CNPJ</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184</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Nome do Proprietário 1</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198</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CPF Proprietário 1</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230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Contato EC</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244</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lastRenderedPageBreak/>
              <w:t>Status do EC (atividade)</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276</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Banco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277</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Agência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281</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Conta Corrente</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286</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Descrição do Equipamento 1</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300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Descrição do Equipamento 2</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310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Descrição do Equipamento 3</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320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Descrição do Equipamento 4</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330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Descrição do Equipamento 5</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340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Data de Afiliação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350</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8</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DDMMYYYY</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Data de Fechamento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358</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8</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DDMMYYYY</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Categoria de Antecipação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366</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Assinatura em arquivo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367</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Moeda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368</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3</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DDD (Tel)</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371</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Telefone</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375</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9</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CPF Proprietário 2</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384</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CPF Proprietário 3</w:t>
            </w:r>
          </w:p>
        </w:tc>
        <w:tc>
          <w:tcPr>
            <w:tcW w:w="65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398</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Comércio Eletrônico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412</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Terminal Autorizador</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413</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DDD (Fax)</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414</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lastRenderedPageBreak/>
              <w:t>Fax</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418</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9</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Qtde de POS</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427</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POS - Pgto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431</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Securitização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435</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Tipo de Pagto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436</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Nome do Proprietário 2</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437</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Nome do Proprietário 3</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469</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32</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Data de Abertura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501</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8</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DDMMYYYY</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Visa Frota</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509</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 xml:space="preserve">Alfanumérico </w:t>
            </w:r>
          </w:p>
        </w:tc>
        <w:tc>
          <w:tcPr>
            <w:tcW w:w="226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183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color w:val="000000"/>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Bloq internacional</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510</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S/N</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Recorrente</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511</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Valores posibles: N, E, V</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Multiponto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512</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S/N</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Distribuiçao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513</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S/N</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IATA do POS 4000</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514</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8</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Banco CB</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522</w:t>
            </w:r>
          </w:p>
        </w:tc>
        <w:tc>
          <w:tcPr>
            <w:tcW w:w="49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Identificador de correspondiente bancario</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Id de terminal CB</w:t>
            </w:r>
          </w:p>
        </w:tc>
        <w:tc>
          <w:tcPr>
            <w:tcW w:w="65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526</w:t>
            </w:r>
          </w:p>
        </w:tc>
        <w:tc>
          <w:tcPr>
            <w:tcW w:w="49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15</w:t>
            </w:r>
          </w:p>
        </w:tc>
        <w:tc>
          <w:tcPr>
            <w:tcW w:w="1580" w:type="dxa"/>
            <w:tcBorders>
              <w:left w:val="single" w:sz="1" w:space="0" w:color="000000"/>
            </w:tcBorders>
          </w:tcPr>
          <w:p w:rsidR="00607A69" w:rsidRPr="00607A69" w:rsidRDefault="00607A69" w:rsidP="00E50C4F">
            <w:pPr>
              <w:snapToGrid w:val="0"/>
              <w:rPr>
                <w:sz w:val="20"/>
              </w:rPr>
            </w:pPr>
            <w:r w:rsidRPr="00607A69">
              <w:rPr>
                <w:sz w:val="20"/>
              </w:rPr>
              <w:t>Alfanumérico</w:t>
            </w:r>
          </w:p>
        </w:tc>
        <w:tc>
          <w:tcPr>
            <w:tcW w:w="2260" w:type="dxa"/>
            <w:tcBorders>
              <w:left w:val="single" w:sz="1" w:space="0" w:color="000000"/>
            </w:tcBorders>
          </w:tcPr>
          <w:p w:rsidR="00607A69" w:rsidRPr="00607A69" w:rsidRDefault="00607A69" w:rsidP="00E50C4F">
            <w:pPr>
              <w:snapToGrid w:val="0"/>
              <w:rPr>
                <w:sz w:val="20"/>
              </w:rPr>
            </w:pPr>
            <w:r w:rsidRPr="00607A69">
              <w:rPr>
                <w:color w:val="000000"/>
                <w:sz w:val="20"/>
              </w:rPr>
              <w:t>Número de contrato do EC com o banco correspondente</w:t>
            </w:r>
            <w:r w:rsidRPr="00607A69">
              <w:rPr>
                <w:sz w:val="20"/>
              </w:rPr>
              <w:t xml:space="preserve"> </w:t>
            </w:r>
          </w:p>
        </w:tc>
        <w:tc>
          <w:tcPr>
            <w:tcW w:w="1830" w:type="dxa"/>
            <w:tcBorders>
              <w:left w:val="single" w:sz="1" w:space="0" w:color="000000"/>
            </w:tcBorders>
          </w:tcPr>
          <w:p w:rsidR="00607A69" w:rsidRPr="00607A69" w:rsidRDefault="00607A69" w:rsidP="00E50C4F">
            <w:pPr>
              <w:snapToGrid w:val="0"/>
              <w:rPr>
                <w:sz w:val="20"/>
              </w:rPr>
            </w:pPr>
          </w:p>
        </w:tc>
        <w:tc>
          <w:tcPr>
            <w:tcW w:w="978" w:type="dxa"/>
            <w:tcBorders>
              <w:left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Recarga</w:t>
            </w:r>
          </w:p>
        </w:tc>
        <w:tc>
          <w:tcPr>
            <w:tcW w:w="65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541</w:t>
            </w:r>
          </w:p>
        </w:tc>
        <w:tc>
          <w:tcPr>
            <w:tcW w:w="49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1</w:t>
            </w:r>
          </w:p>
        </w:tc>
        <w:tc>
          <w:tcPr>
            <w:tcW w:w="1580" w:type="dxa"/>
            <w:tcBorders>
              <w:left w:val="single" w:sz="1" w:space="0" w:color="000000"/>
            </w:tcBorders>
          </w:tcPr>
          <w:p w:rsidR="00607A69" w:rsidRPr="00607A69" w:rsidRDefault="00607A69" w:rsidP="00E50C4F">
            <w:pPr>
              <w:snapToGrid w:val="0"/>
              <w:rPr>
                <w:sz w:val="20"/>
              </w:rPr>
            </w:pPr>
            <w:r w:rsidRPr="00607A69">
              <w:rPr>
                <w:sz w:val="20"/>
              </w:rPr>
              <w:t>Alfanumérico</w:t>
            </w:r>
          </w:p>
        </w:tc>
        <w:tc>
          <w:tcPr>
            <w:tcW w:w="2260" w:type="dxa"/>
            <w:tcBorders>
              <w:left w:val="single" w:sz="1" w:space="0" w:color="000000"/>
            </w:tcBorders>
          </w:tcPr>
          <w:p w:rsidR="00607A69" w:rsidRPr="00607A69" w:rsidRDefault="00607A69" w:rsidP="00E50C4F">
            <w:pPr>
              <w:snapToGrid w:val="0"/>
              <w:rPr>
                <w:sz w:val="20"/>
              </w:rPr>
            </w:pPr>
            <w:r w:rsidRPr="00607A69">
              <w:rPr>
                <w:sz w:val="20"/>
              </w:rPr>
              <w:t>S/N</w:t>
            </w:r>
          </w:p>
        </w:tc>
        <w:tc>
          <w:tcPr>
            <w:tcW w:w="1830" w:type="dxa"/>
            <w:tcBorders>
              <w:left w:val="single" w:sz="1" w:space="0" w:color="000000"/>
            </w:tcBorders>
          </w:tcPr>
          <w:p w:rsidR="00607A69" w:rsidRPr="00607A69" w:rsidRDefault="00607A69" w:rsidP="00E50C4F">
            <w:pPr>
              <w:snapToGrid w:val="0"/>
              <w:rPr>
                <w:sz w:val="20"/>
              </w:rPr>
            </w:pPr>
          </w:p>
        </w:tc>
        <w:tc>
          <w:tcPr>
            <w:tcW w:w="978" w:type="dxa"/>
            <w:tcBorders>
              <w:left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Mobile</w:t>
            </w:r>
          </w:p>
        </w:tc>
        <w:tc>
          <w:tcPr>
            <w:tcW w:w="65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542</w:t>
            </w:r>
          </w:p>
        </w:tc>
        <w:tc>
          <w:tcPr>
            <w:tcW w:w="49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1</w:t>
            </w:r>
          </w:p>
        </w:tc>
        <w:tc>
          <w:tcPr>
            <w:tcW w:w="1580" w:type="dxa"/>
            <w:tcBorders>
              <w:left w:val="single" w:sz="1" w:space="0" w:color="000000"/>
            </w:tcBorders>
          </w:tcPr>
          <w:p w:rsidR="00607A69" w:rsidRPr="00607A69" w:rsidRDefault="00607A69" w:rsidP="00E50C4F">
            <w:pPr>
              <w:snapToGrid w:val="0"/>
              <w:rPr>
                <w:sz w:val="20"/>
              </w:rPr>
            </w:pPr>
            <w:r w:rsidRPr="00607A69">
              <w:rPr>
                <w:sz w:val="20"/>
              </w:rPr>
              <w:t>Alfanumérico</w:t>
            </w:r>
          </w:p>
        </w:tc>
        <w:tc>
          <w:tcPr>
            <w:tcW w:w="2260" w:type="dxa"/>
            <w:tcBorders>
              <w:left w:val="single" w:sz="1" w:space="0" w:color="000000"/>
            </w:tcBorders>
          </w:tcPr>
          <w:p w:rsidR="00607A69" w:rsidRPr="00607A69" w:rsidRDefault="00607A69" w:rsidP="00E50C4F">
            <w:pPr>
              <w:snapToGrid w:val="0"/>
              <w:rPr>
                <w:sz w:val="20"/>
              </w:rPr>
            </w:pPr>
            <w:r w:rsidRPr="00607A69">
              <w:rPr>
                <w:sz w:val="20"/>
              </w:rPr>
              <w:t>S/N</w:t>
            </w:r>
          </w:p>
        </w:tc>
        <w:tc>
          <w:tcPr>
            <w:tcW w:w="1830" w:type="dxa"/>
            <w:tcBorders>
              <w:left w:val="single" w:sz="1" w:space="0" w:color="000000"/>
            </w:tcBorders>
          </w:tcPr>
          <w:p w:rsidR="00607A69" w:rsidRPr="00607A69" w:rsidRDefault="00607A69" w:rsidP="00E50C4F">
            <w:pPr>
              <w:snapToGrid w:val="0"/>
              <w:rPr>
                <w:sz w:val="20"/>
              </w:rPr>
            </w:pPr>
          </w:p>
        </w:tc>
        <w:tc>
          <w:tcPr>
            <w:tcW w:w="978" w:type="dxa"/>
            <w:tcBorders>
              <w:left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Terminal XLS</w:t>
            </w:r>
          </w:p>
        </w:tc>
        <w:tc>
          <w:tcPr>
            <w:tcW w:w="65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543</w:t>
            </w:r>
          </w:p>
        </w:tc>
        <w:tc>
          <w:tcPr>
            <w:tcW w:w="49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1</w:t>
            </w:r>
          </w:p>
        </w:tc>
        <w:tc>
          <w:tcPr>
            <w:tcW w:w="158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tcBorders>
          </w:tcPr>
          <w:p w:rsidR="00607A69" w:rsidRPr="00607A69" w:rsidRDefault="00607A69" w:rsidP="00E50C4F">
            <w:pPr>
              <w:snapToGrid w:val="0"/>
              <w:rPr>
                <w:sz w:val="20"/>
              </w:rPr>
            </w:pPr>
            <w:r w:rsidRPr="00607A69">
              <w:rPr>
                <w:sz w:val="20"/>
              </w:rPr>
              <w:t>S/N</w:t>
            </w:r>
          </w:p>
        </w:tc>
        <w:tc>
          <w:tcPr>
            <w:tcW w:w="1830" w:type="dxa"/>
            <w:tcBorders>
              <w:left w:val="single" w:sz="1" w:space="0" w:color="000000"/>
            </w:tcBorders>
          </w:tcPr>
          <w:p w:rsidR="00607A69" w:rsidRPr="00607A69" w:rsidRDefault="00607A69" w:rsidP="00E50C4F">
            <w:pPr>
              <w:snapToGrid w:val="0"/>
              <w:rPr>
                <w:sz w:val="20"/>
              </w:rPr>
            </w:pPr>
          </w:p>
        </w:tc>
        <w:tc>
          <w:tcPr>
            <w:tcW w:w="978" w:type="dxa"/>
            <w:tcBorders>
              <w:left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Produto</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544</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120</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Alfanumérico</w:t>
            </w:r>
          </w:p>
        </w:tc>
        <w:tc>
          <w:tcPr>
            <w:tcW w:w="2260" w:type="dxa"/>
            <w:tcBorders>
              <w:left w:val="single" w:sz="1" w:space="0" w:color="000000"/>
              <w:bottom w:val="single" w:sz="1" w:space="0" w:color="000000"/>
            </w:tcBorders>
          </w:tcPr>
          <w:p w:rsidR="00607A69" w:rsidRPr="00607A69" w:rsidRDefault="00607A69" w:rsidP="00E50C4F">
            <w:pPr>
              <w:snapToGrid w:val="0"/>
              <w:rPr>
                <w:sz w:val="20"/>
              </w:rPr>
            </w:pPr>
            <w:r w:rsidRPr="00607A69">
              <w:rPr>
                <w:sz w:val="20"/>
              </w:rPr>
              <w:t>Produtos que o EC Opera 3 posições por produto com zeros a esquerda delimitado por “@”</w:t>
            </w: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lastRenderedPageBreak/>
              <w:t>Banco Master</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664</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2260" w:type="dxa"/>
            <w:tcBorders>
              <w:left w:val="single" w:sz="1" w:space="0" w:color="000000"/>
              <w:bottom w:val="single" w:sz="1" w:space="0" w:color="000000"/>
            </w:tcBorders>
          </w:tcPr>
          <w:p w:rsidR="00607A69" w:rsidRPr="00607A69" w:rsidRDefault="00607A69" w:rsidP="00E50C4F">
            <w:pPr>
              <w:snapToGrid w:val="0"/>
              <w:rPr>
                <w:sz w:val="20"/>
              </w:rPr>
            </w:pP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Agencia Master</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668</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5</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2260" w:type="dxa"/>
            <w:tcBorders>
              <w:left w:val="single" w:sz="1" w:space="0" w:color="000000"/>
              <w:bottom w:val="single" w:sz="1" w:space="0" w:color="000000"/>
            </w:tcBorders>
          </w:tcPr>
          <w:p w:rsidR="00607A69" w:rsidRPr="00607A69" w:rsidRDefault="00607A69" w:rsidP="00E50C4F">
            <w:pPr>
              <w:snapToGrid w:val="0"/>
              <w:rPr>
                <w:sz w:val="20"/>
              </w:rPr>
            </w:pP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Conta Corriente Master</w:t>
            </w:r>
          </w:p>
        </w:tc>
        <w:tc>
          <w:tcPr>
            <w:tcW w:w="65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673</w:t>
            </w:r>
          </w:p>
        </w:tc>
        <w:tc>
          <w:tcPr>
            <w:tcW w:w="490" w:type="dxa"/>
            <w:tcBorders>
              <w:left w:val="single" w:sz="1" w:space="0" w:color="000000"/>
              <w:bottom w:val="single" w:sz="1" w:space="0" w:color="000000"/>
            </w:tcBorders>
          </w:tcPr>
          <w:p w:rsidR="00607A69" w:rsidRPr="00607A69" w:rsidRDefault="00607A69" w:rsidP="00E50C4F">
            <w:pPr>
              <w:snapToGrid w:val="0"/>
              <w:rPr>
                <w:color w:val="000000"/>
                <w:sz w:val="20"/>
              </w:rPr>
            </w:pPr>
            <w:r w:rsidRPr="00607A69">
              <w:rPr>
                <w:color w:val="000000"/>
                <w:sz w:val="20"/>
              </w:rPr>
              <w:t>14</w:t>
            </w:r>
          </w:p>
        </w:tc>
        <w:tc>
          <w:tcPr>
            <w:tcW w:w="1580" w:type="dxa"/>
            <w:tcBorders>
              <w:left w:val="single" w:sz="1" w:space="0" w:color="000000"/>
              <w:bottom w:val="single" w:sz="1" w:space="0" w:color="000000"/>
            </w:tcBorders>
          </w:tcPr>
          <w:p w:rsidR="00607A69" w:rsidRPr="00607A69" w:rsidRDefault="00607A69" w:rsidP="00E50C4F">
            <w:pPr>
              <w:snapToGrid w:val="0"/>
              <w:rPr>
                <w:color w:val="000000"/>
                <w:sz w:val="20"/>
              </w:rPr>
            </w:pPr>
          </w:p>
        </w:tc>
        <w:tc>
          <w:tcPr>
            <w:tcW w:w="2260" w:type="dxa"/>
            <w:tcBorders>
              <w:left w:val="single" w:sz="1" w:space="0" w:color="000000"/>
              <w:bottom w:val="single" w:sz="1" w:space="0" w:color="000000"/>
            </w:tcBorders>
          </w:tcPr>
          <w:p w:rsidR="00607A69" w:rsidRPr="00607A69" w:rsidRDefault="00607A69" w:rsidP="00E50C4F">
            <w:pPr>
              <w:snapToGrid w:val="0"/>
              <w:rPr>
                <w:sz w:val="20"/>
              </w:rPr>
            </w:pPr>
          </w:p>
        </w:tc>
        <w:tc>
          <w:tcPr>
            <w:tcW w:w="1830" w:type="dxa"/>
            <w:tcBorders>
              <w:left w:val="single" w:sz="1" w:space="0" w:color="000000"/>
              <w:bottom w:val="single" w:sz="1" w:space="0" w:color="000000"/>
            </w:tcBorders>
          </w:tcPr>
          <w:p w:rsidR="00607A69" w:rsidRPr="00607A69" w:rsidRDefault="00607A69" w:rsidP="00E50C4F">
            <w:pPr>
              <w:snapToGrid w:val="0"/>
              <w:rPr>
                <w:sz w:val="20"/>
              </w:rPr>
            </w:pPr>
          </w:p>
        </w:tc>
        <w:tc>
          <w:tcPr>
            <w:tcW w:w="978" w:type="dxa"/>
            <w:tcBorders>
              <w:left w:val="single" w:sz="1" w:space="0" w:color="000000"/>
              <w:bottom w:val="single" w:sz="1" w:space="0" w:color="000000"/>
              <w:right w:val="single" w:sz="1" w:space="0" w:color="000000"/>
            </w:tcBorders>
          </w:tcPr>
          <w:p w:rsidR="00607A69" w:rsidRPr="00607A69" w:rsidRDefault="00607A69" w:rsidP="00E50C4F">
            <w:pPr>
              <w:snapToGrid w:val="0"/>
              <w:rPr>
                <w:sz w:val="20"/>
              </w:rPr>
            </w:pPr>
          </w:p>
        </w:tc>
      </w:tr>
      <w:tr w:rsidR="00607A69">
        <w:trPr>
          <w:trHeight w:val="268"/>
        </w:trPr>
        <w:tc>
          <w:tcPr>
            <w:tcW w:w="1993" w:type="dxa"/>
            <w:tcBorders>
              <w:left w:val="single" w:sz="1" w:space="0" w:color="000000"/>
            </w:tcBorders>
          </w:tcPr>
          <w:p w:rsidR="00607A69" w:rsidRPr="00607A69" w:rsidRDefault="00361A17" w:rsidP="00E50C4F">
            <w:pPr>
              <w:snapToGrid w:val="0"/>
              <w:rPr>
                <w:color w:val="000000"/>
                <w:sz w:val="20"/>
              </w:rPr>
            </w:pPr>
            <w:r>
              <w:rPr>
                <w:color w:val="000000"/>
                <w:sz w:val="20"/>
              </w:rPr>
              <w:t>Código Gestor</w:t>
            </w:r>
          </w:p>
        </w:tc>
        <w:tc>
          <w:tcPr>
            <w:tcW w:w="650" w:type="dxa"/>
            <w:tcBorders>
              <w:left w:val="single" w:sz="1" w:space="0" w:color="000000"/>
            </w:tcBorders>
          </w:tcPr>
          <w:p w:rsidR="00607A69" w:rsidRPr="00607A69" w:rsidRDefault="00607A69" w:rsidP="00E50C4F">
            <w:pPr>
              <w:snapToGrid w:val="0"/>
              <w:rPr>
                <w:color w:val="000000"/>
                <w:sz w:val="20"/>
              </w:rPr>
            </w:pPr>
            <w:r w:rsidRPr="00607A69">
              <w:rPr>
                <w:color w:val="000000"/>
                <w:sz w:val="20"/>
              </w:rPr>
              <w:t xml:space="preserve">687 </w:t>
            </w:r>
          </w:p>
        </w:tc>
        <w:tc>
          <w:tcPr>
            <w:tcW w:w="490" w:type="dxa"/>
            <w:tcBorders>
              <w:left w:val="single" w:sz="1" w:space="0" w:color="000000"/>
            </w:tcBorders>
          </w:tcPr>
          <w:p w:rsidR="00607A69" w:rsidRPr="00607A69" w:rsidRDefault="00361A17" w:rsidP="00E50C4F">
            <w:pPr>
              <w:snapToGrid w:val="0"/>
              <w:rPr>
                <w:color w:val="000000"/>
                <w:sz w:val="20"/>
              </w:rPr>
            </w:pPr>
            <w:r>
              <w:rPr>
                <w:color w:val="000000"/>
                <w:sz w:val="20"/>
              </w:rPr>
              <w:t>9</w:t>
            </w:r>
            <w:r w:rsidR="00607A69" w:rsidRPr="00607A69">
              <w:rPr>
                <w:color w:val="000000"/>
                <w:sz w:val="20"/>
              </w:rPr>
              <w:t xml:space="preserve"> </w:t>
            </w:r>
          </w:p>
        </w:tc>
        <w:tc>
          <w:tcPr>
            <w:tcW w:w="1580" w:type="dxa"/>
            <w:tcBorders>
              <w:left w:val="single" w:sz="1" w:space="0" w:color="000000"/>
            </w:tcBorders>
          </w:tcPr>
          <w:p w:rsidR="00607A69" w:rsidRPr="00607A69" w:rsidRDefault="00361A17" w:rsidP="00E50C4F">
            <w:pPr>
              <w:snapToGrid w:val="0"/>
              <w:rPr>
                <w:sz w:val="20"/>
              </w:rPr>
            </w:pPr>
            <w:r>
              <w:rPr>
                <w:sz w:val="20"/>
              </w:rPr>
              <w:t>Numérico</w:t>
            </w:r>
          </w:p>
        </w:tc>
        <w:tc>
          <w:tcPr>
            <w:tcW w:w="2260" w:type="dxa"/>
            <w:tcBorders>
              <w:left w:val="single" w:sz="1" w:space="0" w:color="000000"/>
            </w:tcBorders>
          </w:tcPr>
          <w:p w:rsidR="00607A69" w:rsidRPr="00607A69" w:rsidRDefault="00607A69" w:rsidP="00E50C4F">
            <w:pPr>
              <w:snapToGrid w:val="0"/>
              <w:rPr>
                <w:sz w:val="20"/>
              </w:rPr>
            </w:pPr>
          </w:p>
        </w:tc>
        <w:tc>
          <w:tcPr>
            <w:tcW w:w="1830" w:type="dxa"/>
            <w:tcBorders>
              <w:left w:val="single" w:sz="1" w:space="0" w:color="000000"/>
            </w:tcBorders>
          </w:tcPr>
          <w:p w:rsidR="00607A69" w:rsidRPr="00361A17" w:rsidRDefault="00361A17" w:rsidP="00361A17">
            <w:pPr>
              <w:snapToGrid w:val="0"/>
              <w:rPr>
                <w:rFonts w:ascii="Courier New" w:hAnsi="Courier New" w:cs="Courier New"/>
                <w:b/>
                <w:color w:val="FF0000"/>
                <w:sz w:val="18"/>
                <w:szCs w:val="18"/>
                <w:lang/>
              </w:rPr>
            </w:pPr>
            <w:r w:rsidRPr="00361A17">
              <w:rPr>
                <w:sz w:val="18"/>
                <w:szCs w:val="18"/>
              </w:rPr>
              <w:t>Código do gestor EC</w:t>
            </w:r>
          </w:p>
        </w:tc>
        <w:tc>
          <w:tcPr>
            <w:tcW w:w="978" w:type="dxa"/>
            <w:tcBorders>
              <w:left w:val="single" w:sz="1" w:space="0" w:color="000000"/>
              <w:right w:val="single" w:sz="1" w:space="0" w:color="000000"/>
            </w:tcBorders>
          </w:tcPr>
          <w:p w:rsidR="00607A69" w:rsidRPr="00607A69" w:rsidRDefault="00607A69" w:rsidP="00E50C4F">
            <w:pPr>
              <w:snapToGrid w:val="0"/>
              <w:rPr>
                <w:sz w:val="20"/>
              </w:rPr>
            </w:pPr>
          </w:p>
        </w:tc>
      </w:tr>
      <w:tr w:rsidR="00361A17">
        <w:trPr>
          <w:trHeight w:val="268"/>
        </w:trPr>
        <w:tc>
          <w:tcPr>
            <w:tcW w:w="1993" w:type="dxa"/>
            <w:tcBorders>
              <w:left w:val="single" w:sz="1" w:space="0" w:color="000000"/>
            </w:tcBorders>
          </w:tcPr>
          <w:p w:rsidR="00361A17" w:rsidRPr="00607A69" w:rsidRDefault="00361A17" w:rsidP="00E50C4F">
            <w:pPr>
              <w:snapToGrid w:val="0"/>
              <w:rPr>
                <w:color w:val="000000"/>
                <w:sz w:val="20"/>
              </w:rPr>
            </w:pPr>
            <w:r>
              <w:rPr>
                <w:color w:val="000000"/>
                <w:sz w:val="20"/>
              </w:rPr>
              <w:t>Nome do Gestor</w:t>
            </w:r>
          </w:p>
        </w:tc>
        <w:tc>
          <w:tcPr>
            <w:tcW w:w="650" w:type="dxa"/>
            <w:tcBorders>
              <w:left w:val="single" w:sz="1" w:space="0" w:color="000000"/>
            </w:tcBorders>
          </w:tcPr>
          <w:p w:rsidR="00361A17" w:rsidRPr="00607A69" w:rsidRDefault="00361A17" w:rsidP="00E50C4F">
            <w:pPr>
              <w:snapToGrid w:val="0"/>
              <w:rPr>
                <w:color w:val="000000"/>
                <w:sz w:val="20"/>
              </w:rPr>
            </w:pPr>
            <w:r>
              <w:rPr>
                <w:color w:val="000000"/>
                <w:sz w:val="20"/>
              </w:rPr>
              <w:t>696</w:t>
            </w:r>
          </w:p>
        </w:tc>
        <w:tc>
          <w:tcPr>
            <w:tcW w:w="490" w:type="dxa"/>
            <w:tcBorders>
              <w:left w:val="single" w:sz="1" w:space="0" w:color="000000"/>
            </w:tcBorders>
          </w:tcPr>
          <w:p w:rsidR="00361A17" w:rsidRPr="00607A69" w:rsidRDefault="00361A17" w:rsidP="00E50C4F">
            <w:pPr>
              <w:snapToGrid w:val="0"/>
              <w:rPr>
                <w:color w:val="000000"/>
                <w:sz w:val="20"/>
              </w:rPr>
            </w:pPr>
            <w:r>
              <w:rPr>
                <w:color w:val="000000"/>
                <w:sz w:val="20"/>
              </w:rPr>
              <w:t>40</w:t>
            </w:r>
          </w:p>
        </w:tc>
        <w:tc>
          <w:tcPr>
            <w:tcW w:w="1580" w:type="dxa"/>
            <w:tcBorders>
              <w:left w:val="single" w:sz="1" w:space="0" w:color="000000"/>
            </w:tcBorders>
          </w:tcPr>
          <w:p w:rsidR="00361A17" w:rsidRPr="00607A69" w:rsidRDefault="00361A17" w:rsidP="00E50C4F">
            <w:pPr>
              <w:snapToGrid w:val="0"/>
              <w:rPr>
                <w:sz w:val="20"/>
              </w:rPr>
            </w:pPr>
            <w:r>
              <w:rPr>
                <w:sz w:val="20"/>
              </w:rPr>
              <w:t>Alfanumérico</w:t>
            </w:r>
          </w:p>
        </w:tc>
        <w:tc>
          <w:tcPr>
            <w:tcW w:w="2260" w:type="dxa"/>
            <w:tcBorders>
              <w:left w:val="single" w:sz="1" w:space="0" w:color="000000"/>
            </w:tcBorders>
          </w:tcPr>
          <w:p w:rsidR="00361A17" w:rsidRPr="00607A69" w:rsidRDefault="00361A17" w:rsidP="00E50C4F">
            <w:pPr>
              <w:snapToGrid w:val="0"/>
              <w:rPr>
                <w:sz w:val="20"/>
              </w:rPr>
            </w:pPr>
          </w:p>
        </w:tc>
        <w:tc>
          <w:tcPr>
            <w:tcW w:w="1830" w:type="dxa"/>
            <w:tcBorders>
              <w:left w:val="single" w:sz="1" w:space="0" w:color="000000"/>
            </w:tcBorders>
          </w:tcPr>
          <w:p w:rsidR="00361A17" w:rsidRPr="00361A17" w:rsidRDefault="00361A17" w:rsidP="00E50C4F">
            <w:pPr>
              <w:snapToGrid w:val="0"/>
              <w:rPr>
                <w:sz w:val="18"/>
                <w:szCs w:val="18"/>
              </w:rPr>
            </w:pPr>
            <w:r w:rsidRPr="00361A17">
              <w:rPr>
                <w:sz w:val="18"/>
                <w:szCs w:val="18"/>
              </w:rPr>
              <w:t>Nome do gestor EC</w:t>
            </w:r>
          </w:p>
        </w:tc>
        <w:tc>
          <w:tcPr>
            <w:tcW w:w="978" w:type="dxa"/>
            <w:tcBorders>
              <w:left w:val="single" w:sz="1" w:space="0" w:color="000000"/>
              <w:right w:val="single" w:sz="1" w:space="0" w:color="000000"/>
            </w:tcBorders>
          </w:tcPr>
          <w:p w:rsidR="00361A17" w:rsidRPr="00607A69" w:rsidRDefault="00361A17" w:rsidP="00E50C4F">
            <w:pPr>
              <w:snapToGrid w:val="0"/>
              <w:rPr>
                <w:sz w:val="20"/>
              </w:rPr>
            </w:pPr>
          </w:p>
        </w:tc>
      </w:tr>
      <w:tr w:rsidR="00361A17">
        <w:trPr>
          <w:trHeight w:val="268"/>
        </w:trPr>
        <w:tc>
          <w:tcPr>
            <w:tcW w:w="1993" w:type="dxa"/>
            <w:tcBorders>
              <w:left w:val="single" w:sz="1" w:space="0" w:color="000000"/>
            </w:tcBorders>
          </w:tcPr>
          <w:p w:rsidR="00361A17" w:rsidRPr="00607A69" w:rsidRDefault="00361A17" w:rsidP="00E50C4F">
            <w:pPr>
              <w:snapToGrid w:val="0"/>
              <w:rPr>
                <w:color w:val="000000"/>
                <w:sz w:val="20"/>
              </w:rPr>
            </w:pPr>
            <w:r>
              <w:rPr>
                <w:color w:val="000000"/>
                <w:sz w:val="20"/>
              </w:rPr>
              <w:t>Classe Fatur</w:t>
            </w:r>
          </w:p>
        </w:tc>
        <w:tc>
          <w:tcPr>
            <w:tcW w:w="650" w:type="dxa"/>
            <w:tcBorders>
              <w:left w:val="single" w:sz="1" w:space="0" w:color="000000"/>
            </w:tcBorders>
          </w:tcPr>
          <w:p w:rsidR="00361A17" w:rsidRPr="00607A69" w:rsidRDefault="00361A17" w:rsidP="00E50C4F">
            <w:pPr>
              <w:snapToGrid w:val="0"/>
              <w:rPr>
                <w:color w:val="000000"/>
                <w:sz w:val="20"/>
              </w:rPr>
            </w:pPr>
            <w:r>
              <w:rPr>
                <w:color w:val="000000"/>
                <w:sz w:val="20"/>
              </w:rPr>
              <w:t>736</w:t>
            </w:r>
          </w:p>
        </w:tc>
        <w:tc>
          <w:tcPr>
            <w:tcW w:w="490" w:type="dxa"/>
            <w:tcBorders>
              <w:left w:val="single" w:sz="1" w:space="0" w:color="000000"/>
            </w:tcBorders>
          </w:tcPr>
          <w:p w:rsidR="00361A17" w:rsidRPr="00607A69" w:rsidRDefault="00361A17" w:rsidP="00E50C4F">
            <w:pPr>
              <w:snapToGrid w:val="0"/>
              <w:rPr>
                <w:color w:val="000000"/>
                <w:sz w:val="20"/>
              </w:rPr>
            </w:pPr>
            <w:r>
              <w:rPr>
                <w:color w:val="000000"/>
                <w:sz w:val="20"/>
              </w:rPr>
              <w:t>1</w:t>
            </w:r>
          </w:p>
        </w:tc>
        <w:tc>
          <w:tcPr>
            <w:tcW w:w="1580" w:type="dxa"/>
            <w:tcBorders>
              <w:left w:val="single" w:sz="1" w:space="0" w:color="000000"/>
            </w:tcBorders>
          </w:tcPr>
          <w:p w:rsidR="00361A17" w:rsidRPr="00607A69" w:rsidRDefault="00361A17" w:rsidP="00E50C4F">
            <w:pPr>
              <w:snapToGrid w:val="0"/>
              <w:rPr>
                <w:sz w:val="20"/>
              </w:rPr>
            </w:pPr>
            <w:r>
              <w:rPr>
                <w:sz w:val="20"/>
              </w:rPr>
              <w:t>Alfanumérico</w:t>
            </w:r>
          </w:p>
        </w:tc>
        <w:tc>
          <w:tcPr>
            <w:tcW w:w="2260" w:type="dxa"/>
            <w:tcBorders>
              <w:left w:val="single" w:sz="1" w:space="0" w:color="000000"/>
            </w:tcBorders>
          </w:tcPr>
          <w:p w:rsidR="00361A17" w:rsidRPr="00607A69" w:rsidRDefault="00361A17" w:rsidP="00E50C4F">
            <w:pPr>
              <w:snapToGrid w:val="0"/>
              <w:rPr>
                <w:sz w:val="20"/>
              </w:rPr>
            </w:pPr>
          </w:p>
        </w:tc>
        <w:tc>
          <w:tcPr>
            <w:tcW w:w="1830" w:type="dxa"/>
            <w:tcBorders>
              <w:left w:val="single" w:sz="1" w:space="0" w:color="000000"/>
            </w:tcBorders>
          </w:tcPr>
          <w:p w:rsidR="00361A17" w:rsidRPr="00607A69" w:rsidRDefault="00361A17" w:rsidP="00E50C4F">
            <w:pPr>
              <w:snapToGrid w:val="0"/>
              <w:rPr>
                <w:sz w:val="20"/>
              </w:rPr>
            </w:pPr>
            <w:r>
              <w:rPr>
                <w:sz w:val="20"/>
              </w:rPr>
              <w:t>Classe faturamento EC.</w:t>
            </w:r>
          </w:p>
        </w:tc>
        <w:tc>
          <w:tcPr>
            <w:tcW w:w="978" w:type="dxa"/>
            <w:tcBorders>
              <w:left w:val="single" w:sz="1" w:space="0" w:color="000000"/>
              <w:right w:val="single" w:sz="1" w:space="0" w:color="000000"/>
            </w:tcBorders>
          </w:tcPr>
          <w:p w:rsidR="00361A17" w:rsidRPr="00607A69" w:rsidRDefault="00361A17" w:rsidP="00E50C4F">
            <w:pPr>
              <w:snapToGrid w:val="0"/>
              <w:rPr>
                <w:sz w:val="20"/>
              </w:rPr>
            </w:pPr>
          </w:p>
        </w:tc>
      </w:tr>
      <w:tr w:rsidR="00361A17">
        <w:trPr>
          <w:trHeight w:val="268"/>
        </w:trPr>
        <w:tc>
          <w:tcPr>
            <w:tcW w:w="1993" w:type="dxa"/>
            <w:tcBorders>
              <w:left w:val="single" w:sz="1" w:space="0" w:color="000000"/>
            </w:tcBorders>
          </w:tcPr>
          <w:p w:rsidR="00361A17" w:rsidRPr="00607A69" w:rsidRDefault="00361A17" w:rsidP="00E50C4F">
            <w:pPr>
              <w:snapToGrid w:val="0"/>
              <w:rPr>
                <w:color w:val="000000"/>
                <w:sz w:val="20"/>
              </w:rPr>
            </w:pPr>
            <w:r>
              <w:rPr>
                <w:color w:val="000000"/>
                <w:sz w:val="20"/>
              </w:rPr>
              <w:t>Mot. Fechamento</w:t>
            </w:r>
          </w:p>
        </w:tc>
        <w:tc>
          <w:tcPr>
            <w:tcW w:w="650" w:type="dxa"/>
            <w:tcBorders>
              <w:left w:val="single" w:sz="1" w:space="0" w:color="000000"/>
            </w:tcBorders>
          </w:tcPr>
          <w:p w:rsidR="00361A17" w:rsidRPr="00607A69" w:rsidRDefault="00361A17" w:rsidP="00E50C4F">
            <w:pPr>
              <w:snapToGrid w:val="0"/>
              <w:rPr>
                <w:color w:val="000000"/>
                <w:sz w:val="20"/>
              </w:rPr>
            </w:pPr>
            <w:r>
              <w:rPr>
                <w:color w:val="000000"/>
                <w:sz w:val="20"/>
              </w:rPr>
              <w:t>737</w:t>
            </w:r>
          </w:p>
        </w:tc>
        <w:tc>
          <w:tcPr>
            <w:tcW w:w="490" w:type="dxa"/>
            <w:tcBorders>
              <w:left w:val="single" w:sz="1" w:space="0" w:color="000000"/>
            </w:tcBorders>
          </w:tcPr>
          <w:p w:rsidR="00361A17" w:rsidRPr="00607A69" w:rsidRDefault="00361A17" w:rsidP="00E50C4F">
            <w:pPr>
              <w:snapToGrid w:val="0"/>
              <w:rPr>
                <w:color w:val="000000"/>
                <w:sz w:val="20"/>
              </w:rPr>
            </w:pPr>
            <w:r>
              <w:rPr>
                <w:color w:val="000000"/>
                <w:sz w:val="20"/>
              </w:rPr>
              <w:t>2</w:t>
            </w:r>
          </w:p>
        </w:tc>
        <w:tc>
          <w:tcPr>
            <w:tcW w:w="1580" w:type="dxa"/>
            <w:tcBorders>
              <w:left w:val="single" w:sz="1" w:space="0" w:color="000000"/>
            </w:tcBorders>
          </w:tcPr>
          <w:p w:rsidR="00361A17" w:rsidRPr="00607A69" w:rsidRDefault="00361A17" w:rsidP="00E50C4F">
            <w:pPr>
              <w:snapToGrid w:val="0"/>
              <w:rPr>
                <w:sz w:val="20"/>
              </w:rPr>
            </w:pPr>
            <w:r>
              <w:rPr>
                <w:sz w:val="20"/>
              </w:rPr>
              <w:t>Alfanumérico</w:t>
            </w:r>
          </w:p>
        </w:tc>
        <w:tc>
          <w:tcPr>
            <w:tcW w:w="2260" w:type="dxa"/>
            <w:tcBorders>
              <w:left w:val="single" w:sz="1" w:space="0" w:color="000000"/>
            </w:tcBorders>
          </w:tcPr>
          <w:p w:rsidR="00361A17" w:rsidRPr="00607A69" w:rsidRDefault="00361A17" w:rsidP="00E50C4F">
            <w:pPr>
              <w:snapToGrid w:val="0"/>
              <w:rPr>
                <w:sz w:val="20"/>
              </w:rPr>
            </w:pPr>
          </w:p>
        </w:tc>
        <w:tc>
          <w:tcPr>
            <w:tcW w:w="1830" w:type="dxa"/>
            <w:tcBorders>
              <w:left w:val="single" w:sz="1" w:space="0" w:color="000000"/>
            </w:tcBorders>
          </w:tcPr>
          <w:p w:rsidR="00361A17" w:rsidRPr="00361A17" w:rsidRDefault="00361A17" w:rsidP="00E50C4F">
            <w:pPr>
              <w:snapToGrid w:val="0"/>
              <w:rPr>
                <w:sz w:val="18"/>
                <w:szCs w:val="18"/>
              </w:rPr>
            </w:pPr>
            <w:r w:rsidRPr="00361A17">
              <w:rPr>
                <w:sz w:val="18"/>
                <w:szCs w:val="18"/>
              </w:rPr>
              <w:t xml:space="preserve">Motivo fechamento </w:t>
            </w:r>
            <w:r w:rsidRPr="00361A17">
              <w:rPr>
                <w:sz w:val="16"/>
                <w:szCs w:val="16"/>
              </w:rPr>
              <w:t>EC</w:t>
            </w:r>
          </w:p>
        </w:tc>
        <w:tc>
          <w:tcPr>
            <w:tcW w:w="978" w:type="dxa"/>
            <w:tcBorders>
              <w:left w:val="single" w:sz="1" w:space="0" w:color="000000"/>
              <w:right w:val="single" w:sz="1" w:space="0" w:color="000000"/>
            </w:tcBorders>
          </w:tcPr>
          <w:p w:rsidR="00361A17" w:rsidRPr="00607A69" w:rsidRDefault="00361A17" w:rsidP="00E50C4F">
            <w:pPr>
              <w:snapToGrid w:val="0"/>
              <w:rPr>
                <w:sz w:val="20"/>
              </w:rPr>
            </w:pPr>
          </w:p>
        </w:tc>
      </w:tr>
      <w:tr w:rsidR="00361A17">
        <w:trPr>
          <w:trHeight w:val="268"/>
        </w:trPr>
        <w:tc>
          <w:tcPr>
            <w:tcW w:w="1993" w:type="dxa"/>
            <w:tcBorders>
              <w:left w:val="single" w:sz="1" w:space="0" w:color="000000"/>
              <w:bottom w:val="single" w:sz="1" w:space="0" w:color="000000"/>
            </w:tcBorders>
          </w:tcPr>
          <w:p w:rsidR="00361A17" w:rsidRPr="00607A69" w:rsidRDefault="00361A17" w:rsidP="00E50C4F">
            <w:pPr>
              <w:snapToGrid w:val="0"/>
              <w:rPr>
                <w:color w:val="000000"/>
                <w:sz w:val="20"/>
              </w:rPr>
            </w:pPr>
            <w:r w:rsidRPr="00607A69">
              <w:rPr>
                <w:color w:val="000000"/>
                <w:sz w:val="20"/>
              </w:rPr>
              <w:t>Filler</w:t>
            </w:r>
          </w:p>
        </w:tc>
        <w:tc>
          <w:tcPr>
            <w:tcW w:w="650" w:type="dxa"/>
            <w:tcBorders>
              <w:left w:val="single" w:sz="1" w:space="0" w:color="000000"/>
              <w:bottom w:val="single" w:sz="1" w:space="0" w:color="000000"/>
            </w:tcBorders>
          </w:tcPr>
          <w:p w:rsidR="00361A17" w:rsidRPr="00607A69" w:rsidRDefault="00361A17" w:rsidP="00E50C4F">
            <w:pPr>
              <w:snapToGrid w:val="0"/>
              <w:rPr>
                <w:color w:val="000000"/>
                <w:sz w:val="20"/>
              </w:rPr>
            </w:pPr>
            <w:r>
              <w:rPr>
                <w:color w:val="000000"/>
                <w:sz w:val="20"/>
              </w:rPr>
              <w:t>739</w:t>
            </w:r>
          </w:p>
        </w:tc>
        <w:tc>
          <w:tcPr>
            <w:tcW w:w="490" w:type="dxa"/>
            <w:tcBorders>
              <w:left w:val="single" w:sz="1" w:space="0" w:color="000000"/>
              <w:bottom w:val="single" w:sz="1" w:space="0" w:color="000000"/>
            </w:tcBorders>
          </w:tcPr>
          <w:p w:rsidR="00361A17" w:rsidRPr="00607A69" w:rsidRDefault="00361A17" w:rsidP="00E50C4F">
            <w:pPr>
              <w:snapToGrid w:val="0"/>
              <w:rPr>
                <w:color w:val="000000"/>
                <w:sz w:val="20"/>
              </w:rPr>
            </w:pPr>
            <w:r>
              <w:rPr>
                <w:color w:val="000000"/>
                <w:sz w:val="20"/>
              </w:rPr>
              <w:t>14</w:t>
            </w:r>
          </w:p>
        </w:tc>
        <w:tc>
          <w:tcPr>
            <w:tcW w:w="1580" w:type="dxa"/>
            <w:tcBorders>
              <w:left w:val="single" w:sz="1" w:space="0" w:color="000000"/>
              <w:bottom w:val="single" w:sz="1" w:space="0" w:color="000000"/>
            </w:tcBorders>
          </w:tcPr>
          <w:p w:rsidR="00361A17" w:rsidRPr="00607A69" w:rsidRDefault="00361A17" w:rsidP="00E50C4F">
            <w:pPr>
              <w:snapToGrid w:val="0"/>
              <w:rPr>
                <w:sz w:val="20"/>
              </w:rPr>
            </w:pPr>
          </w:p>
        </w:tc>
        <w:tc>
          <w:tcPr>
            <w:tcW w:w="2260" w:type="dxa"/>
            <w:tcBorders>
              <w:left w:val="single" w:sz="1" w:space="0" w:color="000000"/>
              <w:bottom w:val="single" w:sz="1" w:space="0" w:color="000000"/>
            </w:tcBorders>
          </w:tcPr>
          <w:p w:rsidR="00361A17" w:rsidRPr="00607A69" w:rsidRDefault="00361A17" w:rsidP="00E50C4F">
            <w:pPr>
              <w:snapToGrid w:val="0"/>
              <w:rPr>
                <w:sz w:val="20"/>
              </w:rPr>
            </w:pPr>
          </w:p>
        </w:tc>
        <w:tc>
          <w:tcPr>
            <w:tcW w:w="1830" w:type="dxa"/>
            <w:tcBorders>
              <w:left w:val="single" w:sz="1" w:space="0" w:color="000000"/>
              <w:bottom w:val="single" w:sz="1" w:space="0" w:color="000000"/>
            </w:tcBorders>
          </w:tcPr>
          <w:p w:rsidR="00361A17" w:rsidRPr="00607A69" w:rsidRDefault="00361A17" w:rsidP="00E50C4F">
            <w:pPr>
              <w:snapToGrid w:val="0"/>
              <w:rPr>
                <w:sz w:val="20"/>
              </w:rPr>
            </w:pPr>
          </w:p>
        </w:tc>
        <w:tc>
          <w:tcPr>
            <w:tcW w:w="978" w:type="dxa"/>
            <w:tcBorders>
              <w:left w:val="single" w:sz="1" w:space="0" w:color="000000"/>
              <w:bottom w:val="single" w:sz="1" w:space="0" w:color="000000"/>
              <w:right w:val="single" w:sz="1" w:space="0" w:color="000000"/>
            </w:tcBorders>
          </w:tcPr>
          <w:p w:rsidR="00361A17" w:rsidRPr="00607A69" w:rsidRDefault="00361A17" w:rsidP="00E50C4F">
            <w:pPr>
              <w:snapToGrid w:val="0"/>
              <w:rPr>
                <w:sz w:val="20"/>
              </w:rPr>
            </w:pPr>
          </w:p>
        </w:tc>
      </w:tr>
    </w:tbl>
    <w:p w:rsidR="00607A69" w:rsidRDefault="00607A69" w:rsidP="00607A69">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607A69">
        <w:trPr>
          <w:tblHeader/>
        </w:trPr>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Campo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Ps</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Ln</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Formato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Descrição</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b/>
                <w:sz w:val="20"/>
              </w:rPr>
            </w:pPr>
            <w:r w:rsidRPr="00607A69">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b/>
                <w:sz w:val="20"/>
              </w:rPr>
            </w:pPr>
            <w:r w:rsidRPr="00607A69">
              <w:rPr>
                <w:b/>
                <w:sz w:val="20"/>
              </w:rPr>
              <w:t>Default</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Tipo de registro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1</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2</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Númerico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Identifica o rodapé.</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09</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Nome do arquivo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3</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20</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Alfanumérico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Tipo de arquivo</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Brancos</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 xml:space="preserve">Quantidade de registros </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23</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9</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r w:rsidRPr="00607A69">
              <w:rPr>
                <w:sz w:val="20"/>
              </w:rPr>
              <w:t>Quantidade de registros enviados.</w:t>
            </w: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rPr>
            </w:pPr>
            <w:r w:rsidRPr="00607A69">
              <w:rPr>
                <w:sz w:val="20"/>
              </w:rPr>
              <w:t>0000000000</w:t>
            </w:r>
          </w:p>
        </w:tc>
      </w:tr>
      <w:tr w:rsidR="00607A69">
        <w:tc>
          <w:tcPr>
            <w:tcW w:w="1749"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32</w:t>
            </w:r>
          </w:p>
        </w:tc>
        <w:tc>
          <w:tcPr>
            <w:tcW w:w="49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681</w:t>
            </w:r>
          </w:p>
        </w:tc>
        <w:tc>
          <w:tcPr>
            <w:tcW w:w="1596"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607A69" w:rsidRPr="00607A69" w:rsidRDefault="00607A69" w:rsidP="00E50C4F">
            <w:pPr>
              <w:snapToGrid w:val="0"/>
              <w:rPr>
                <w:sz w:val="20"/>
                <w:shd w:val="clear" w:color="auto" w:fill="C0C0C0"/>
              </w:rPr>
            </w:pPr>
            <w:r w:rsidRPr="00607A69">
              <w:rPr>
                <w:sz w:val="20"/>
                <w:shd w:val="clear" w:color="auto" w:fill="C0C0C0"/>
              </w:rPr>
              <w:t>000000….</w:t>
            </w:r>
          </w:p>
        </w:tc>
      </w:tr>
    </w:tbl>
    <w:p w:rsidR="00607A69" w:rsidRDefault="00607A69" w:rsidP="00607A69"/>
    <w:p w:rsidR="001B6B86" w:rsidRDefault="00607A69" w:rsidP="00607A69">
      <w:r>
        <w:t xml:space="preserve">Longitud del mensaje: </w:t>
      </w:r>
      <w:r w:rsidR="00756C2F">
        <w:t>752</w:t>
      </w:r>
    </w:p>
    <w:p w:rsidR="00BD6269" w:rsidRDefault="00BD6269" w:rsidP="00607A69"/>
    <w:p w:rsidR="00BD6269" w:rsidRDefault="00BD6269" w:rsidP="00BD6269">
      <w:pPr>
        <w:pStyle w:val="Ttulo3"/>
        <w:tabs>
          <w:tab w:val="clear" w:pos="907"/>
          <w:tab w:val="left" w:pos="720"/>
        </w:tabs>
        <w:suppressAutoHyphens/>
        <w:spacing w:before="0" w:after="0" w:line="240" w:lineRule="auto"/>
        <w:jc w:val="left"/>
      </w:pPr>
      <w:bookmarkStart w:id="24" w:name="_Toc315161319"/>
      <w:r>
        <w:t>Formato de Domiciliaciones Bancarias (DB)</w:t>
      </w:r>
      <w:bookmarkEnd w:id="24"/>
    </w:p>
    <w:p w:rsidR="003E2C37" w:rsidRDefault="003E2C37" w:rsidP="00607A69"/>
    <w:p w:rsidR="00BD6269" w:rsidRDefault="00BD6269" w:rsidP="00BD6269">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BD6269">
        <w:trPr>
          <w:tblHeader/>
        </w:trPr>
        <w:tc>
          <w:tcPr>
            <w:tcW w:w="1749"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Campo</w:t>
            </w:r>
          </w:p>
        </w:tc>
        <w:tc>
          <w:tcPr>
            <w:tcW w:w="644"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Ps</w:t>
            </w:r>
          </w:p>
        </w:tc>
        <w:tc>
          <w:tcPr>
            <w:tcW w:w="491"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Ln</w:t>
            </w:r>
          </w:p>
        </w:tc>
        <w:tc>
          <w:tcPr>
            <w:tcW w:w="1596"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Formato</w:t>
            </w:r>
          </w:p>
        </w:tc>
        <w:tc>
          <w:tcPr>
            <w:tcW w:w="2242"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Descrição</w:t>
            </w:r>
          </w:p>
        </w:tc>
        <w:tc>
          <w:tcPr>
            <w:tcW w:w="1831"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BD6269" w:rsidRPr="00B7297E" w:rsidRDefault="00BD6269" w:rsidP="00B1786C">
            <w:pPr>
              <w:snapToGrid w:val="0"/>
              <w:rPr>
                <w:b/>
                <w:sz w:val="20"/>
              </w:rPr>
            </w:pPr>
            <w:r w:rsidRPr="00B7297E">
              <w:rPr>
                <w:b/>
                <w:sz w:val="20"/>
              </w:rPr>
              <w:t>Default</w:t>
            </w:r>
          </w:p>
        </w:tc>
      </w:tr>
      <w:tr w:rsidR="00BD6269">
        <w:tc>
          <w:tcPr>
            <w:tcW w:w="1749"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Tipo de registro</w:t>
            </w:r>
          </w:p>
        </w:tc>
        <w:tc>
          <w:tcPr>
            <w:tcW w:w="644"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1</w:t>
            </w:r>
          </w:p>
        </w:tc>
        <w:tc>
          <w:tcPr>
            <w:tcW w:w="49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2</w:t>
            </w:r>
          </w:p>
        </w:tc>
        <w:tc>
          <w:tcPr>
            <w:tcW w:w="1596"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Númerico</w:t>
            </w:r>
          </w:p>
        </w:tc>
        <w:tc>
          <w:tcPr>
            <w:tcW w:w="2242"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Identifica o cabeçalho.</w:t>
            </w:r>
          </w:p>
        </w:tc>
        <w:tc>
          <w:tcPr>
            <w:tcW w:w="183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BD6269" w:rsidRPr="00B7297E" w:rsidRDefault="00BD6269" w:rsidP="00B1786C">
            <w:pPr>
              <w:snapToGrid w:val="0"/>
              <w:rPr>
                <w:sz w:val="20"/>
              </w:rPr>
            </w:pPr>
            <w:r w:rsidRPr="00B7297E">
              <w:rPr>
                <w:sz w:val="20"/>
              </w:rPr>
              <w:t>00</w:t>
            </w:r>
          </w:p>
        </w:tc>
      </w:tr>
      <w:tr w:rsidR="00BD6269">
        <w:tc>
          <w:tcPr>
            <w:tcW w:w="1749"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Nome do arquivo</w:t>
            </w:r>
          </w:p>
        </w:tc>
        <w:tc>
          <w:tcPr>
            <w:tcW w:w="644"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3</w:t>
            </w:r>
          </w:p>
        </w:tc>
        <w:tc>
          <w:tcPr>
            <w:tcW w:w="49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20</w:t>
            </w:r>
          </w:p>
        </w:tc>
        <w:tc>
          <w:tcPr>
            <w:tcW w:w="1596"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Alfanumérico</w:t>
            </w:r>
          </w:p>
        </w:tc>
        <w:tc>
          <w:tcPr>
            <w:tcW w:w="2242"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Tipo de arquivo</w:t>
            </w:r>
          </w:p>
        </w:tc>
        <w:tc>
          <w:tcPr>
            <w:tcW w:w="183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BD6269" w:rsidRPr="00B7297E" w:rsidRDefault="00BD6269" w:rsidP="00B1786C">
            <w:pPr>
              <w:snapToGrid w:val="0"/>
              <w:rPr>
                <w:sz w:val="20"/>
              </w:rPr>
            </w:pPr>
            <w:r w:rsidRPr="00B7297E">
              <w:rPr>
                <w:sz w:val="20"/>
              </w:rPr>
              <w:t>Brancos</w:t>
            </w:r>
          </w:p>
        </w:tc>
      </w:tr>
      <w:tr w:rsidR="00BD6269">
        <w:tc>
          <w:tcPr>
            <w:tcW w:w="1749"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 xml:space="preserve">Data  e hora da geração </w:t>
            </w:r>
          </w:p>
        </w:tc>
        <w:tc>
          <w:tcPr>
            <w:tcW w:w="644"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23</w:t>
            </w:r>
          </w:p>
        </w:tc>
        <w:tc>
          <w:tcPr>
            <w:tcW w:w="49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14</w:t>
            </w:r>
          </w:p>
        </w:tc>
        <w:tc>
          <w:tcPr>
            <w:tcW w:w="1596"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Numérico</w:t>
            </w:r>
          </w:p>
        </w:tc>
        <w:tc>
          <w:tcPr>
            <w:tcW w:w="2242"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 xml:space="preserve">AAAA + BIT 07 </w:t>
            </w:r>
          </w:p>
        </w:tc>
        <w:tc>
          <w:tcPr>
            <w:tcW w:w="183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 xml:space="preserve">Data e hora em que o arquivo foi </w:t>
            </w:r>
            <w:r w:rsidRPr="00B7297E">
              <w:rPr>
                <w:sz w:val="20"/>
              </w:rPr>
              <w:lastRenderedPageBreak/>
              <w:t>gerado,</w:t>
            </w:r>
          </w:p>
          <w:p w:rsidR="00BD6269" w:rsidRPr="00B7297E" w:rsidRDefault="00BD6269" w:rsidP="00B1786C">
            <w:pPr>
              <w:rPr>
                <w:sz w:val="20"/>
              </w:rPr>
            </w:pPr>
            <w:r w:rsidRPr="00B7297E">
              <w:rPr>
                <w:sz w:val="20"/>
              </w:rPr>
              <w:t>yyyymmddhhmiss</w:t>
            </w:r>
          </w:p>
          <w:p w:rsidR="00BD6269" w:rsidRPr="00B7297E" w:rsidRDefault="00BD6269" w:rsidP="00B1786C">
            <w:pPr>
              <w:rPr>
                <w:sz w:val="20"/>
              </w:rPr>
            </w:pPr>
            <w:r w:rsidRPr="00B7297E">
              <w:rPr>
                <w:sz w:val="20"/>
              </w:rPr>
              <w:t xml:space="preserve">(hh de </w:t>
            </w:r>
            <w:smartTag w:uri="urn:schemas-microsoft-com:office:smarttags" w:element="metricconverter">
              <w:smartTagPr>
                <w:attr w:name="ProductID" w:val="00 a"/>
              </w:smartTagPr>
              <w:r w:rsidRPr="00B7297E">
                <w:rPr>
                  <w:sz w:val="20"/>
                </w:rPr>
                <w:t>00 a</w:t>
              </w:r>
            </w:smartTag>
            <w:r w:rsidRPr="00B7297E">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BD6269" w:rsidRPr="00B7297E" w:rsidRDefault="00BD6269" w:rsidP="00B1786C">
            <w:pPr>
              <w:snapToGrid w:val="0"/>
              <w:rPr>
                <w:sz w:val="20"/>
              </w:rPr>
            </w:pPr>
          </w:p>
        </w:tc>
      </w:tr>
      <w:tr w:rsidR="00BD6269">
        <w:tc>
          <w:tcPr>
            <w:tcW w:w="1749"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lastRenderedPageBreak/>
              <w:t>Versão do arquivo</w:t>
            </w:r>
          </w:p>
        </w:tc>
        <w:tc>
          <w:tcPr>
            <w:tcW w:w="644"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37</w:t>
            </w:r>
          </w:p>
        </w:tc>
        <w:tc>
          <w:tcPr>
            <w:tcW w:w="49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7</w:t>
            </w:r>
          </w:p>
        </w:tc>
        <w:tc>
          <w:tcPr>
            <w:tcW w:w="1596"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Numérico</w:t>
            </w:r>
          </w:p>
        </w:tc>
        <w:tc>
          <w:tcPr>
            <w:tcW w:w="2242"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r w:rsidRPr="00B7297E">
              <w:rPr>
                <w:sz w:val="20"/>
              </w:rPr>
              <w:t>Versão do arquivo gerado</w:t>
            </w:r>
          </w:p>
        </w:tc>
        <w:tc>
          <w:tcPr>
            <w:tcW w:w="1831" w:type="dxa"/>
            <w:tcBorders>
              <w:top w:val="single" w:sz="1" w:space="0" w:color="000000"/>
              <w:left w:val="single" w:sz="1" w:space="0" w:color="000000"/>
              <w:bottom w:val="single" w:sz="1" w:space="0" w:color="000000"/>
            </w:tcBorders>
          </w:tcPr>
          <w:p w:rsidR="00BD6269" w:rsidRPr="00B7297E" w:rsidRDefault="00BD6269" w:rsidP="00B1786C">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BD6269" w:rsidRPr="00B7297E" w:rsidRDefault="00BD6269" w:rsidP="00B1786C">
            <w:pPr>
              <w:snapToGrid w:val="0"/>
              <w:rPr>
                <w:sz w:val="20"/>
              </w:rPr>
            </w:pPr>
            <w:r w:rsidRPr="00B7297E">
              <w:rPr>
                <w:sz w:val="20"/>
              </w:rPr>
              <w:t>0000000</w:t>
            </w:r>
          </w:p>
        </w:tc>
      </w:tr>
      <w:tr w:rsidR="00BD6269">
        <w:tc>
          <w:tcPr>
            <w:tcW w:w="1749"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Espaços em branco</w:t>
            </w:r>
          </w:p>
        </w:tc>
        <w:tc>
          <w:tcPr>
            <w:tcW w:w="644"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Pr>
                <w:sz w:val="20"/>
              </w:rPr>
              <w:t>44</w:t>
            </w:r>
          </w:p>
        </w:tc>
        <w:tc>
          <w:tcPr>
            <w:tcW w:w="491"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Pr>
                <w:sz w:val="20"/>
              </w:rPr>
              <w:t>26</w:t>
            </w:r>
          </w:p>
        </w:tc>
        <w:tc>
          <w:tcPr>
            <w:tcW w:w="1596"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Alfanumérico</w:t>
            </w:r>
          </w:p>
        </w:tc>
        <w:tc>
          <w:tcPr>
            <w:tcW w:w="2242"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p>
        </w:tc>
        <w:tc>
          <w:tcPr>
            <w:tcW w:w="1831"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BD6269" w:rsidRPr="00BD6269" w:rsidRDefault="00BD6269" w:rsidP="00B1786C">
            <w:pPr>
              <w:snapToGrid w:val="0"/>
              <w:rPr>
                <w:sz w:val="20"/>
              </w:rPr>
            </w:pPr>
            <w:r w:rsidRPr="00BD6269">
              <w:rPr>
                <w:sz w:val="20"/>
              </w:rPr>
              <w:t>000000….</w:t>
            </w:r>
          </w:p>
        </w:tc>
      </w:tr>
    </w:tbl>
    <w:p w:rsidR="003E2C37" w:rsidRDefault="003E2C37" w:rsidP="00607A69"/>
    <w:p w:rsidR="00BD6269" w:rsidRDefault="00BD6269" w:rsidP="00BD6269">
      <w:pPr>
        <w:ind w:left="1416"/>
        <w:rPr>
          <w:b/>
          <w:color w:val="FF0000"/>
        </w:rPr>
      </w:pPr>
      <w:r>
        <w:rPr>
          <w:b/>
          <w:color w:val="FF0000"/>
        </w:rPr>
        <w:t>Detalhe</w:t>
      </w:r>
    </w:p>
    <w:tbl>
      <w:tblPr>
        <w:tblW w:w="0" w:type="auto"/>
        <w:tblInd w:w="55" w:type="dxa"/>
        <w:tblLayout w:type="fixed"/>
        <w:tblCellMar>
          <w:top w:w="55" w:type="dxa"/>
          <w:left w:w="55" w:type="dxa"/>
          <w:bottom w:w="55" w:type="dxa"/>
          <w:right w:w="55" w:type="dxa"/>
        </w:tblCellMar>
        <w:tblLook w:val="0000"/>
      </w:tblPr>
      <w:tblGrid>
        <w:gridCol w:w="1993"/>
        <w:gridCol w:w="650"/>
        <w:gridCol w:w="490"/>
        <w:gridCol w:w="1580"/>
        <w:gridCol w:w="2250"/>
        <w:gridCol w:w="1830"/>
        <w:gridCol w:w="988"/>
      </w:tblGrid>
      <w:tr w:rsidR="00BD6269">
        <w:trPr>
          <w:tblHeader/>
        </w:trPr>
        <w:tc>
          <w:tcPr>
            <w:tcW w:w="1993"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Campo</w:t>
            </w:r>
          </w:p>
        </w:tc>
        <w:tc>
          <w:tcPr>
            <w:tcW w:w="650"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Ps</w:t>
            </w:r>
          </w:p>
        </w:tc>
        <w:tc>
          <w:tcPr>
            <w:tcW w:w="490"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Ln</w:t>
            </w:r>
          </w:p>
        </w:tc>
        <w:tc>
          <w:tcPr>
            <w:tcW w:w="1580"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Formato</w:t>
            </w:r>
          </w:p>
        </w:tc>
        <w:tc>
          <w:tcPr>
            <w:tcW w:w="2250"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Descripción</w:t>
            </w:r>
          </w:p>
        </w:tc>
        <w:tc>
          <w:tcPr>
            <w:tcW w:w="1830" w:type="dxa"/>
            <w:tcBorders>
              <w:top w:val="single" w:sz="1" w:space="0" w:color="000000"/>
              <w:left w:val="single" w:sz="1" w:space="0" w:color="000000"/>
              <w:bottom w:val="single" w:sz="1" w:space="0" w:color="000000"/>
            </w:tcBorders>
          </w:tcPr>
          <w:p w:rsidR="00BD6269" w:rsidRPr="00B7297E" w:rsidRDefault="00BD6269" w:rsidP="00B1786C">
            <w:pPr>
              <w:snapToGrid w:val="0"/>
              <w:rPr>
                <w:b/>
                <w:sz w:val="20"/>
              </w:rPr>
            </w:pPr>
            <w:r w:rsidRPr="00B7297E">
              <w:rPr>
                <w:b/>
                <w:sz w:val="20"/>
              </w:rPr>
              <w:t>Comentarios</w:t>
            </w:r>
          </w:p>
        </w:tc>
        <w:tc>
          <w:tcPr>
            <w:tcW w:w="988" w:type="dxa"/>
            <w:tcBorders>
              <w:top w:val="single" w:sz="1" w:space="0" w:color="000000"/>
              <w:left w:val="single" w:sz="1" w:space="0" w:color="000000"/>
              <w:bottom w:val="single" w:sz="1" w:space="0" w:color="000000"/>
              <w:right w:val="single" w:sz="1" w:space="0" w:color="000000"/>
            </w:tcBorders>
          </w:tcPr>
          <w:p w:rsidR="00BD6269" w:rsidRPr="00B7297E" w:rsidRDefault="00BD6269" w:rsidP="00B1786C">
            <w:pPr>
              <w:snapToGrid w:val="0"/>
              <w:rPr>
                <w:b/>
                <w:sz w:val="20"/>
              </w:rPr>
            </w:pPr>
            <w:r w:rsidRPr="00B7297E">
              <w:rPr>
                <w:b/>
                <w:sz w:val="20"/>
              </w:rPr>
              <w:t>Default</w:t>
            </w:r>
          </w:p>
        </w:tc>
      </w:tr>
      <w:tr w:rsidR="00BD6269">
        <w:tc>
          <w:tcPr>
            <w:tcW w:w="1993" w:type="dxa"/>
            <w:tcBorders>
              <w:left w:val="single" w:sz="1" w:space="0" w:color="000000"/>
              <w:bottom w:val="single" w:sz="1" w:space="0" w:color="000000"/>
            </w:tcBorders>
          </w:tcPr>
          <w:p w:rsidR="00BD6269" w:rsidRPr="00B7297E" w:rsidRDefault="00BD6269" w:rsidP="00B1786C">
            <w:pPr>
              <w:snapToGrid w:val="0"/>
              <w:rPr>
                <w:sz w:val="20"/>
              </w:rPr>
            </w:pPr>
            <w:r w:rsidRPr="00B7297E">
              <w:rPr>
                <w:sz w:val="20"/>
              </w:rPr>
              <w:t>Tipo de mensaje</w:t>
            </w:r>
          </w:p>
        </w:tc>
        <w:tc>
          <w:tcPr>
            <w:tcW w:w="650" w:type="dxa"/>
            <w:tcBorders>
              <w:left w:val="single" w:sz="1" w:space="0" w:color="000000"/>
              <w:bottom w:val="single" w:sz="1" w:space="0" w:color="000000"/>
            </w:tcBorders>
          </w:tcPr>
          <w:p w:rsidR="00BD6269" w:rsidRPr="00B7297E" w:rsidRDefault="00BD6269" w:rsidP="00B1786C">
            <w:pPr>
              <w:snapToGrid w:val="0"/>
              <w:rPr>
                <w:sz w:val="20"/>
              </w:rPr>
            </w:pPr>
            <w:r w:rsidRPr="00B7297E">
              <w:rPr>
                <w:sz w:val="20"/>
              </w:rPr>
              <w:t>1</w:t>
            </w:r>
          </w:p>
        </w:tc>
        <w:tc>
          <w:tcPr>
            <w:tcW w:w="490" w:type="dxa"/>
            <w:tcBorders>
              <w:left w:val="single" w:sz="1" w:space="0" w:color="000000"/>
              <w:bottom w:val="single" w:sz="1" w:space="0" w:color="000000"/>
            </w:tcBorders>
          </w:tcPr>
          <w:p w:rsidR="00BD6269" w:rsidRPr="00B7297E" w:rsidRDefault="00BD6269" w:rsidP="00B1786C">
            <w:pPr>
              <w:snapToGrid w:val="0"/>
              <w:rPr>
                <w:sz w:val="20"/>
              </w:rPr>
            </w:pPr>
            <w:r w:rsidRPr="00B7297E">
              <w:rPr>
                <w:sz w:val="20"/>
              </w:rPr>
              <w:t>2</w:t>
            </w:r>
          </w:p>
        </w:tc>
        <w:tc>
          <w:tcPr>
            <w:tcW w:w="1580" w:type="dxa"/>
            <w:tcBorders>
              <w:left w:val="single" w:sz="1" w:space="0" w:color="000000"/>
              <w:bottom w:val="single" w:sz="1" w:space="0" w:color="000000"/>
            </w:tcBorders>
          </w:tcPr>
          <w:p w:rsidR="00BD6269" w:rsidRPr="00B7297E" w:rsidRDefault="00BD6269" w:rsidP="00B1786C">
            <w:pPr>
              <w:snapToGrid w:val="0"/>
              <w:rPr>
                <w:sz w:val="20"/>
              </w:rPr>
            </w:pPr>
            <w:r>
              <w:rPr>
                <w:sz w:val="20"/>
              </w:rPr>
              <w:t>DB</w:t>
            </w:r>
          </w:p>
        </w:tc>
        <w:tc>
          <w:tcPr>
            <w:tcW w:w="2250" w:type="dxa"/>
            <w:tcBorders>
              <w:left w:val="single" w:sz="1" w:space="0" w:color="000000"/>
              <w:bottom w:val="single" w:sz="1" w:space="0" w:color="000000"/>
            </w:tcBorders>
          </w:tcPr>
          <w:p w:rsidR="00BD6269" w:rsidRPr="00B7297E" w:rsidRDefault="00BD6269" w:rsidP="00B1786C">
            <w:pPr>
              <w:snapToGrid w:val="0"/>
              <w:rPr>
                <w:sz w:val="20"/>
              </w:rPr>
            </w:pPr>
            <w:r w:rsidRPr="00B7297E">
              <w:rPr>
                <w:sz w:val="20"/>
              </w:rPr>
              <w:t>Host -&gt; Lynx OffLine</w:t>
            </w:r>
          </w:p>
        </w:tc>
        <w:tc>
          <w:tcPr>
            <w:tcW w:w="1830" w:type="dxa"/>
            <w:tcBorders>
              <w:left w:val="single" w:sz="1" w:space="0" w:color="000000"/>
              <w:bottom w:val="single" w:sz="1" w:space="0" w:color="000000"/>
            </w:tcBorders>
          </w:tcPr>
          <w:p w:rsidR="00BD6269" w:rsidRPr="00B7297E" w:rsidRDefault="00BD6269" w:rsidP="00B1786C">
            <w:pPr>
              <w:snapToGrid w:val="0"/>
              <w:rPr>
                <w:sz w:val="20"/>
              </w:rPr>
            </w:pPr>
          </w:p>
        </w:tc>
        <w:tc>
          <w:tcPr>
            <w:tcW w:w="988" w:type="dxa"/>
            <w:tcBorders>
              <w:left w:val="single" w:sz="1" w:space="0" w:color="000000"/>
              <w:bottom w:val="single" w:sz="1" w:space="0" w:color="000000"/>
              <w:right w:val="single" w:sz="1" w:space="0" w:color="000000"/>
            </w:tcBorders>
          </w:tcPr>
          <w:p w:rsidR="00BD6269" w:rsidRPr="00B7297E" w:rsidRDefault="00BD6269" w:rsidP="00B1786C">
            <w:pPr>
              <w:snapToGrid w:val="0"/>
              <w:rPr>
                <w:sz w:val="20"/>
              </w:rPr>
            </w:pPr>
          </w:p>
        </w:tc>
      </w:tr>
      <w:tr w:rsidR="00BD6269">
        <w:tc>
          <w:tcPr>
            <w:tcW w:w="1993" w:type="dxa"/>
            <w:tcBorders>
              <w:left w:val="single" w:sz="1" w:space="0" w:color="000000"/>
              <w:bottom w:val="single" w:sz="1" w:space="0" w:color="000000"/>
            </w:tcBorders>
          </w:tcPr>
          <w:p w:rsidR="00BD6269" w:rsidRPr="00B7297E" w:rsidRDefault="00BD6269" w:rsidP="00B1786C">
            <w:pPr>
              <w:snapToGrid w:val="0"/>
              <w:rPr>
                <w:sz w:val="20"/>
              </w:rPr>
            </w:pPr>
            <w:r>
              <w:rPr>
                <w:sz w:val="20"/>
              </w:rPr>
              <w:t>Número maquineta</w:t>
            </w:r>
          </w:p>
        </w:tc>
        <w:tc>
          <w:tcPr>
            <w:tcW w:w="650" w:type="dxa"/>
            <w:tcBorders>
              <w:left w:val="single" w:sz="1" w:space="0" w:color="000000"/>
              <w:bottom w:val="single" w:sz="1" w:space="0" w:color="000000"/>
            </w:tcBorders>
          </w:tcPr>
          <w:p w:rsidR="00BD6269" w:rsidRPr="00B7297E" w:rsidRDefault="00BD6269" w:rsidP="00B1786C">
            <w:pPr>
              <w:snapToGrid w:val="0"/>
              <w:rPr>
                <w:sz w:val="20"/>
              </w:rPr>
            </w:pPr>
            <w:r w:rsidRPr="00B7297E">
              <w:rPr>
                <w:sz w:val="20"/>
              </w:rPr>
              <w:t>3</w:t>
            </w:r>
          </w:p>
        </w:tc>
        <w:tc>
          <w:tcPr>
            <w:tcW w:w="490" w:type="dxa"/>
            <w:tcBorders>
              <w:left w:val="single" w:sz="1" w:space="0" w:color="000000"/>
              <w:bottom w:val="single" w:sz="1" w:space="0" w:color="000000"/>
            </w:tcBorders>
          </w:tcPr>
          <w:p w:rsidR="00BD6269" w:rsidRPr="00B7297E" w:rsidRDefault="00BD6269" w:rsidP="00B1786C">
            <w:pPr>
              <w:snapToGrid w:val="0"/>
              <w:rPr>
                <w:sz w:val="20"/>
              </w:rPr>
            </w:pPr>
            <w:r>
              <w:rPr>
                <w:sz w:val="20"/>
              </w:rPr>
              <w:t>10</w:t>
            </w:r>
          </w:p>
        </w:tc>
        <w:tc>
          <w:tcPr>
            <w:tcW w:w="1580" w:type="dxa"/>
            <w:tcBorders>
              <w:left w:val="single" w:sz="1" w:space="0" w:color="000000"/>
              <w:bottom w:val="single" w:sz="1" w:space="0" w:color="000000"/>
            </w:tcBorders>
          </w:tcPr>
          <w:p w:rsidR="00BD6269" w:rsidRPr="00B7297E" w:rsidRDefault="00BD6269" w:rsidP="00B1786C">
            <w:pPr>
              <w:snapToGrid w:val="0"/>
              <w:rPr>
                <w:sz w:val="20"/>
              </w:rPr>
            </w:pPr>
            <w:r w:rsidRPr="00B7297E">
              <w:rPr>
                <w:sz w:val="20"/>
              </w:rPr>
              <w:t>Numérico</w:t>
            </w:r>
          </w:p>
        </w:tc>
        <w:tc>
          <w:tcPr>
            <w:tcW w:w="2250" w:type="dxa"/>
            <w:tcBorders>
              <w:left w:val="single" w:sz="1" w:space="0" w:color="000000"/>
              <w:bottom w:val="single" w:sz="1" w:space="0" w:color="000000"/>
            </w:tcBorders>
          </w:tcPr>
          <w:p w:rsidR="00BD6269" w:rsidRPr="00B7297E" w:rsidRDefault="00BD6269" w:rsidP="00B1786C">
            <w:pPr>
              <w:snapToGrid w:val="0"/>
              <w:rPr>
                <w:sz w:val="20"/>
              </w:rPr>
            </w:pPr>
          </w:p>
        </w:tc>
        <w:tc>
          <w:tcPr>
            <w:tcW w:w="1830" w:type="dxa"/>
            <w:tcBorders>
              <w:left w:val="single" w:sz="1" w:space="0" w:color="000000"/>
              <w:bottom w:val="single" w:sz="1" w:space="0" w:color="000000"/>
            </w:tcBorders>
          </w:tcPr>
          <w:p w:rsidR="00BD6269" w:rsidRPr="00B7297E" w:rsidRDefault="00BD6269" w:rsidP="00B1786C">
            <w:pPr>
              <w:snapToGrid w:val="0"/>
              <w:rPr>
                <w:sz w:val="20"/>
              </w:rPr>
            </w:pPr>
          </w:p>
        </w:tc>
        <w:tc>
          <w:tcPr>
            <w:tcW w:w="988" w:type="dxa"/>
            <w:tcBorders>
              <w:left w:val="single" w:sz="1" w:space="0" w:color="000000"/>
              <w:bottom w:val="single" w:sz="1" w:space="0" w:color="000000"/>
              <w:right w:val="single" w:sz="1" w:space="0" w:color="000000"/>
            </w:tcBorders>
          </w:tcPr>
          <w:p w:rsidR="00BD6269" w:rsidRPr="00B7297E" w:rsidRDefault="00BD6269" w:rsidP="00B1786C">
            <w:pPr>
              <w:snapToGrid w:val="0"/>
              <w:rPr>
                <w:sz w:val="20"/>
              </w:rPr>
            </w:pPr>
          </w:p>
        </w:tc>
      </w:tr>
      <w:tr w:rsidR="00BD6269">
        <w:tc>
          <w:tcPr>
            <w:tcW w:w="1993" w:type="dxa"/>
            <w:tcBorders>
              <w:left w:val="single" w:sz="1" w:space="0" w:color="000000"/>
            </w:tcBorders>
          </w:tcPr>
          <w:p w:rsidR="00BD6269" w:rsidRPr="00B7297E" w:rsidRDefault="00BD6269" w:rsidP="00B1786C">
            <w:pPr>
              <w:snapToGrid w:val="0"/>
              <w:rPr>
                <w:sz w:val="20"/>
              </w:rPr>
            </w:pPr>
            <w:r>
              <w:rPr>
                <w:sz w:val="20"/>
              </w:rPr>
              <w:t>Banco</w:t>
            </w:r>
          </w:p>
        </w:tc>
        <w:tc>
          <w:tcPr>
            <w:tcW w:w="650" w:type="dxa"/>
            <w:tcBorders>
              <w:left w:val="single" w:sz="1" w:space="0" w:color="000000"/>
            </w:tcBorders>
          </w:tcPr>
          <w:p w:rsidR="00BD6269" w:rsidRPr="00B7297E" w:rsidRDefault="00BD6269" w:rsidP="00B1786C">
            <w:pPr>
              <w:snapToGrid w:val="0"/>
              <w:rPr>
                <w:sz w:val="20"/>
              </w:rPr>
            </w:pPr>
            <w:r w:rsidRPr="00B7297E">
              <w:rPr>
                <w:sz w:val="20"/>
              </w:rPr>
              <w:t>1</w:t>
            </w:r>
            <w:r>
              <w:rPr>
                <w:sz w:val="20"/>
              </w:rPr>
              <w:t>3</w:t>
            </w:r>
          </w:p>
        </w:tc>
        <w:tc>
          <w:tcPr>
            <w:tcW w:w="490" w:type="dxa"/>
            <w:tcBorders>
              <w:left w:val="single" w:sz="1" w:space="0" w:color="000000"/>
            </w:tcBorders>
          </w:tcPr>
          <w:p w:rsidR="00BD6269" w:rsidRPr="00B7297E" w:rsidRDefault="00BD6269" w:rsidP="00B1786C">
            <w:pPr>
              <w:snapToGrid w:val="0"/>
              <w:rPr>
                <w:sz w:val="20"/>
              </w:rPr>
            </w:pPr>
            <w:r w:rsidRPr="00B7297E">
              <w:rPr>
                <w:sz w:val="20"/>
              </w:rPr>
              <w:t>4</w:t>
            </w:r>
          </w:p>
        </w:tc>
        <w:tc>
          <w:tcPr>
            <w:tcW w:w="1580" w:type="dxa"/>
            <w:tcBorders>
              <w:left w:val="single" w:sz="1" w:space="0" w:color="000000"/>
            </w:tcBorders>
          </w:tcPr>
          <w:p w:rsidR="00BD6269" w:rsidRPr="00B7297E" w:rsidRDefault="00BD6269" w:rsidP="00B1786C">
            <w:pPr>
              <w:snapToGrid w:val="0"/>
              <w:rPr>
                <w:sz w:val="20"/>
              </w:rPr>
            </w:pPr>
            <w:r w:rsidRPr="00B7297E">
              <w:rPr>
                <w:sz w:val="20"/>
              </w:rPr>
              <w:t>Numérico</w:t>
            </w:r>
          </w:p>
        </w:tc>
        <w:tc>
          <w:tcPr>
            <w:tcW w:w="2250" w:type="dxa"/>
            <w:tcBorders>
              <w:left w:val="single" w:sz="1" w:space="0" w:color="000000"/>
            </w:tcBorders>
          </w:tcPr>
          <w:p w:rsidR="00BD6269" w:rsidRPr="00B7297E" w:rsidRDefault="00BD6269" w:rsidP="00B1786C">
            <w:pPr>
              <w:snapToGrid w:val="0"/>
              <w:rPr>
                <w:sz w:val="20"/>
              </w:rPr>
            </w:pPr>
          </w:p>
        </w:tc>
        <w:tc>
          <w:tcPr>
            <w:tcW w:w="1830" w:type="dxa"/>
            <w:tcBorders>
              <w:left w:val="single" w:sz="1" w:space="0" w:color="000000"/>
            </w:tcBorders>
          </w:tcPr>
          <w:p w:rsidR="00BD6269" w:rsidRPr="00B7297E" w:rsidRDefault="00BD6269" w:rsidP="00B1786C">
            <w:pPr>
              <w:snapToGrid w:val="0"/>
              <w:rPr>
                <w:sz w:val="20"/>
              </w:rPr>
            </w:pPr>
          </w:p>
        </w:tc>
        <w:tc>
          <w:tcPr>
            <w:tcW w:w="988" w:type="dxa"/>
            <w:tcBorders>
              <w:left w:val="single" w:sz="1" w:space="0" w:color="000000"/>
              <w:right w:val="single" w:sz="1" w:space="0" w:color="000000"/>
            </w:tcBorders>
          </w:tcPr>
          <w:p w:rsidR="00BD6269" w:rsidRPr="00B7297E" w:rsidRDefault="00BD6269" w:rsidP="00B1786C">
            <w:pPr>
              <w:snapToGrid w:val="0"/>
              <w:rPr>
                <w:sz w:val="20"/>
              </w:rPr>
            </w:pPr>
          </w:p>
        </w:tc>
      </w:tr>
      <w:tr w:rsidR="00BD6269">
        <w:tc>
          <w:tcPr>
            <w:tcW w:w="1993" w:type="dxa"/>
            <w:tcBorders>
              <w:left w:val="single" w:sz="1" w:space="0" w:color="000000"/>
            </w:tcBorders>
          </w:tcPr>
          <w:p w:rsidR="00BD6269" w:rsidRDefault="00BD6269" w:rsidP="00B1786C">
            <w:pPr>
              <w:snapToGrid w:val="0"/>
              <w:rPr>
                <w:sz w:val="20"/>
              </w:rPr>
            </w:pPr>
            <w:r>
              <w:rPr>
                <w:sz w:val="20"/>
              </w:rPr>
              <w:t>Agencia</w:t>
            </w:r>
          </w:p>
        </w:tc>
        <w:tc>
          <w:tcPr>
            <w:tcW w:w="650" w:type="dxa"/>
            <w:tcBorders>
              <w:left w:val="single" w:sz="1" w:space="0" w:color="000000"/>
            </w:tcBorders>
          </w:tcPr>
          <w:p w:rsidR="00BD6269" w:rsidRPr="00B7297E" w:rsidRDefault="00BD6269" w:rsidP="00B1786C">
            <w:pPr>
              <w:snapToGrid w:val="0"/>
              <w:rPr>
                <w:sz w:val="20"/>
              </w:rPr>
            </w:pPr>
            <w:r>
              <w:rPr>
                <w:sz w:val="20"/>
              </w:rPr>
              <w:t>17</w:t>
            </w:r>
          </w:p>
        </w:tc>
        <w:tc>
          <w:tcPr>
            <w:tcW w:w="490" w:type="dxa"/>
            <w:tcBorders>
              <w:left w:val="single" w:sz="1" w:space="0" w:color="000000"/>
            </w:tcBorders>
          </w:tcPr>
          <w:p w:rsidR="00BD6269" w:rsidRPr="00B7297E" w:rsidRDefault="00BD6269" w:rsidP="00B1786C">
            <w:pPr>
              <w:snapToGrid w:val="0"/>
              <w:rPr>
                <w:sz w:val="20"/>
              </w:rPr>
            </w:pPr>
            <w:r>
              <w:rPr>
                <w:sz w:val="20"/>
              </w:rPr>
              <w:t>5</w:t>
            </w:r>
          </w:p>
        </w:tc>
        <w:tc>
          <w:tcPr>
            <w:tcW w:w="1580" w:type="dxa"/>
            <w:tcBorders>
              <w:left w:val="single" w:sz="1" w:space="0" w:color="000000"/>
            </w:tcBorders>
          </w:tcPr>
          <w:p w:rsidR="00BD6269" w:rsidRPr="00B7297E" w:rsidRDefault="00BD6269" w:rsidP="00B1786C">
            <w:pPr>
              <w:snapToGrid w:val="0"/>
              <w:rPr>
                <w:sz w:val="20"/>
              </w:rPr>
            </w:pPr>
            <w:r>
              <w:rPr>
                <w:sz w:val="20"/>
              </w:rPr>
              <w:t>Numérico</w:t>
            </w:r>
          </w:p>
        </w:tc>
        <w:tc>
          <w:tcPr>
            <w:tcW w:w="2250" w:type="dxa"/>
            <w:tcBorders>
              <w:left w:val="single" w:sz="1" w:space="0" w:color="000000"/>
            </w:tcBorders>
          </w:tcPr>
          <w:p w:rsidR="00BD6269" w:rsidRPr="00B7297E" w:rsidRDefault="00BD6269" w:rsidP="00B1786C">
            <w:pPr>
              <w:snapToGrid w:val="0"/>
              <w:rPr>
                <w:sz w:val="20"/>
              </w:rPr>
            </w:pPr>
          </w:p>
        </w:tc>
        <w:tc>
          <w:tcPr>
            <w:tcW w:w="1830" w:type="dxa"/>
            <w:tcBorders>
              <w:left w:val="single" w:sz="1" w:space="0" w:color="000000"/>
            </w:tcBorders>
          </w:tcPr>
          <w:p w:rsidR="00BD6269" w:rsidRPr="00B7297E" w:rsidRDefault="00BD6269" w:rsidP="00B1786C">
            <w:pPr>
              <w:snapToGrid w:val="0"/>
              <w:rPr>
                <w:sz w:val="20"/>
              </w:rPr>
            </w:pPr>
          </w:p>
        </w:tc>
        <w:tc>
          <w:tcPr>
            <w:tcW w:w="988" w:type="dxa"/>
            <w:tcBorders>
              <w:left w:val="single" w:sz="1" w:space="0" w:color="000000"/>
              <w:right w:val="single" w:sz="1" w:space="0" w:color="000000"/>
            </w:tcBorders>
          </w:tcPr>
          <w:p w:rsidR="00BD6269" w:rsidRPr="00B7297E" w:rsidRDefault="00BD6269" w:rsidP="00B1786C">
            <w:pPr>
              <w:snapToGrid w:val="0"/>
              <w:rPr>
                <w:sz w:val="20"/>
              </w:rPr>
            </w:pPr>
          </w:p>
        </w:tc>
      </w:tr>
      <w:tr w:rsidR="00BD6269">
        <w:tc>
          <w:tcPr>
            <w:tcW w:w="1993" w:type="dxa"/>
            <w:tcBorders>
              <w:left w:val="single" w:sz="1" w:space="0" w:color="000000"/>
            </w:tcBorders>
          </w:tcPr>
          <w:p w:rsidR="00BD6269" w:rsidRDefault="00BD6269" w:rsidP="00B1786C">
            <w:pPr>
              <w:snapToGrid w:val="0"/>
              <w:rPr>
                <w:sz w:val="20"/>
              </w:rPr>
            </w:pPr>
            <w:r>
              <w:rPr>
                <w:sz w:val="20"/>
              </w:rPr>
              <w:t>Conta Corriente</w:t>
            </w:r>
          </w:p>
        </w:tc>
        <w:tc>
          <w:tcPr>
            <w:tcW w:w="650" w:type="dxa"/>
            <w:tcBorders>
              <w:left w:val="single" w:sz="1" w:space="0" w:color="000000"/>
            </w:tcBorders>
          </w:tcPr>
          <w:p w:rsidR="00BD6269" w:rsidRDefault="00BD6269" w:rsidP="00B1786C">
            <w:pPr>
              <w:snapToGrid w:val="0"/>
              <w:rPr>
                <w:sz w:val="20"/>
              </w:rPr>
            </w:pPr>
            <w:r>
              <w:rPr>
                <w:sz w:val="20"/>
              </w:rPr>
              <w:t>22</w:t>
            </w:r>
          </w:p>
        </w:tc>
        <w:tc>
          <w:tcPr>
            <w:tcW w:w="490" w:type="dxa"/>
            <w:tcBorders>
              <w:left w:val="single" w:sz="1" w:space="0" w:color="000000"/>
            </w:tcBorders>
          </w:tcPr>
          <w:p w:rsidR="00BD6269" w:rsidRDefault="00BD6269" w:rsidP="00B1786C">
            <w:pPr>
              <w:snapToGrid w:val="0"/>
              <w:rPr>
                <w:sz w:val="20"/>
              </w:rPr>
            </w:pPr>
            <w:r>
              <w:rPr>
                <w:sz w:val="20"/>
              </w:rPr>
              <w:t>14</w:t>
            </w:r>
          </w:p>
        </w:tc>
        <w:tc>
          <w:tcPr>
            <w:tcW w:w="1580" w:type="dxa"/>
            <w:tcBorders>
              <w:left w:val="single" w:sz="1" w:space="0" w:color="000000"/>
            </w:tcBorders>
          </w:tcPr>
          <w:p w:rsidR="00BD6269" w:rsidRDefault="00BD6269" w:rsidP="00B1786C">
            <w:pPr>
              <w:snapToGrid w:val="0"/>
              <w:rPr>
                <w:sz w:val="20"/>
              </w:rPr>
            </w:pPr>
            <w:r>
              <w:rPr>
                <w:sz w:val="20"/>
              </w:rPr>
              <w:t>Alfanumérico</w:t>
            </w:r>
          </w:p>
        </w:tc>
        <w:tc>
          <w:tcPr>
            <w:tcW w:w="2250" w:type="dxa"/>
            <w:tcBorders>
              <w:left w:val="single" w:sz="1" w:space="0" w:color="000000"/>
            </w:tcBorders>
          </w:tcPr>
          <w:p w:rsidR="00BD6269" w:rsidRPr="00B7297E" w:rsidRDefault="00BD6269" w:rsidP="00B1786C">
            <w:pPr>
              <w:snapToGrid w:val="0"/>
              <w:rPr>
                <w:sz w:val="20"/>
              </w:rPr>
            </w:pPr>
          </w:p>
        </w:tc>
        <w:tc>
          <w:tcPr>
            <w:tcW w:w="1830" w:type="dxa"/>
            <w:tcBorders>
              <w:left w:val="single" w:sz="1" w:space="0" w:color="000000"/>
            </w:tcBorders>
          </w:tcPr>
          <w:p w:rsidR="00BD6269" w:rsidRPr="00B7297E" w:rsidRDefault="00BD6269" w:rsidP="00B1786C">
            <w:pPr>
              <w:snapToGrid w:val="0"/>
              <w:rPr>
                <w:sz w:val="20"/>
              </w:rPr>
            </w:pPr>
          </w:p>
        </w:tc>
        <w:tc>
          <w:tcPr>
            <w:tcW w:w="988" w:type="dxa"/>
            <w:tcBorders>
              <w:left w:val="single" w:sz="1" w:space="0" w:color="000000"/>
              <w:right w:val="single" w:sz="1" w:space="0" w:color="000000"/>
            </w:tcBorders>
          </w:tcPr>
          <w:p w:rsidR="00BD6269" w:rsidRPr="00B7297E" w:rsidRDefault="00BD6269" w:rsidP="00B1786C">
            <w:pPr>
              <w:snapToGrid w:val="0"/>
              <w:rPr>
                <w:sz w:val="20"/>
              </w:rPr>
            </w:pPr>
          </w:p>
        </w:tc>
      </w:tr>
      <w:tr w:rsidR="00BD6269">
        <w:tc>
          <w:tcPr>
            <w:tcW w:w="1993" w:type="dxa"/>
            <w:tcBorders>
              <w:left w:val="single" w:sz="1" w:space="0" w:color="000000"/>
            </w:tcBorders>
          </w:tcPr>
          <w:p w:rsidR="00BD6269" w:rsidRDefault="00BD6269" w:rsidP="00B1786C">
            <w:pPr>
              <w:snapToGrid w:val="0"/>
              <w:rPr>
                <w:sz w:val="20"/>
              </w:rPr>
            </w:pPr>
            <w:r>
              <w:rPr>
                <w:sz w:val="20"/>
              </w:rPr>
              <w:t>Bandera</w:t>
            </w:r>
          </w:p>
        </w:tc>
        <w:tc>
          <w:tcPr>
            <w:tcW w:w="650" w:type="dxa"/>
            <w:tcBorders>
              <w:left w:val="single" w:sz="1" w:space="0" w:color="000000"/>
            </w:tcBorders>
          </w:tcPr>
          <w:p w:rsidR="00BD6269" w:rsidRDefault="00BD6269" w:rsidP="00B1786C">
            <w:pPr>
              <w:snapToGrid w:val="0"/>
              <w:rPr>
                <w:sz w:val="20"/>
              </w:rPr>
            </w:pPr>
            <w:r>
              <w:rPr>
                <w:sz w:val="20"/>
              </w:rPr>
              <w:t>36</w:t>
            </w:r>
          </w:p>
        </w:tc>
        <w:tc>
          <w:tcPr>
            <w:tcW w:w="490" w:type="dxa"/>
            <w:tcBorders>
              <w:left w:val="single" w:sz="1" w:space="0" w:color="000000"/>
            </w:tcBorders>
          </w:tcPr>
          <w:p w:rsidR="00BD6269" w:rsidRDefault="00BD6269" w:rsidP="00B1786C">
            <w:pPr>
              <w:snapToGrid w:val="0"/>
              <w:rPr>
                <w:sz w:val="20"/>
              </w:rPr>
            </w:pPr>
            <w:r>
              <w:rPr>
                <w:sz w:val="20"/>
              </w:rPr>
              <w:t>3</w:t>
            </w:r>
          </w:p>
        </w:tc>
        <w:tc>
          <w:tcPr>
            <w:tcW w:w="1580" w:type="dxa"/>
            <w:tcBorders>
              <w:left w:val="single" w:sz="1" w:space="0" w:color="000000"/>
            </w:tcBorders>
          </w:tcPr>
          <w:p w:rsidR="00BD6269" w:rsidRDefault="00BD6269" w:rsidP="00B1786C">
            <w:pPr>
              <w:snapToGrid w:val="0"/>
              <w:rPr>
                <w:sz w:val="20"/>
              </w:rPr>
            </w:pPr>
            <w:r>
              <w:rPr>
                <w:sz w:val="20"/>
              </w:rPr>
              <w:t>Numérico</w:t>
            </w:r>
          </w:p>
        </w:tc>
        <w:tc>
          <w:tcPr>
            <w:tcW w:w="2250" w:type="dxa"/>
            <w:tcBorders>
              <w:left w:val="single" w:sz="1" w:space="0" w:color="000000"/>
            </w:tcBorders>
          </w:tcPr>
          <w:p w:rsidR="00BD6269" w:rsidRPr="00B7297E" w:rsidRDefault="00BD6269" w:rsidP="00B1786C">
            <w:pPr>
              <w:snapToGrid w:val="0"/>
              <w:rPr>
                <w:sz w:val="20"/>
              </w:rPr>
            </w:pPr>
          </w:p>
        </w:tc>
        <w:tc>
          <w:tcPr>
            <w:tcW w:w="1830" w:type="dxa"/>
            <w:tcBorders>
              <w:left w:val="single" w:sz="1" w:space="0" w:color="000000"/>
            </w:tcBorders>
          </w:tcPr>
          <w:p w:rsidR="00BD6269" w:rsidRPr="00B7297E" w:rsidRDefault="00BD6269" w:rsidP="00B1786C">
            <w:pPr>
              <w:snapToGrid w:val="0"/>
              <w:rPr>
                <w:sz w:val="20"/>
              </w:rPr>
            </w:pPr>
          </w:p>
        </w:tc>
        <w:tc>
          <w:tcPr>
            <w:tcW w:w="988" w:type="dxa"/>
            <w:tcBorders>
              <w:left w:val="single" w:sz="1" w:space="0" w:color="000000"/>
              <w:right w:val="single" w:sz="1" w:space="0" w:color="000000"/>
            </w:tcBorders>
          </w:tcPr>
          <w:p w:rsidR="00BD6269" w:rsidRPr="00B7297E" w:rsidRDefault="00BD6269" w:rsidP="00B1786C">
            <w:pPr>
              <w:snapToGrid w:val="0"/>
              <w:rPr>
                <w:sz w:val="20"/>
              </w:rPr>
            </w:pPr>
          </w:p>
        </w:tc>
      </w:tr>
      <w:tr w:rsidR="00BD6269">
        <w:tc>
          <w:tcPr>
            <w:tcW w:w="1993" w:type="dxa"/>
            <w:tcBorders>
              <w:left w:val="single" w:sz="1" w:space="0" w:color="000000"/>
              <w:bottom w:val="single" w:sz="1" w:space="0" w:color="000000"/>
            </w:tcBorders>
          </w:tcPr>
          <w:p w:rsidR="00BD6269" w:rsidRDefault="00BD6269" w:rsidP="00B1786C">
            <w:pPr>
              <w:snapToGrid w:val="0"/>
              <w:rPr>
                <w:sz w:val="20"/>
              </w:rPr>
            </w:pPr>
            <w:r>
              <w:rPr>
                <w:sz w:val="20"/>
              </w:rPr>
              <w:t>Filler</w:t>
            </w:r>
          </w:p>
        </w:tc>
        <w:tc>
          <w:tcPr>
            <w:tcW w:w="650" w:type="dxa"/>
            <w:tcBorders>
              <w:left w:val="single" w:sz="1" w:space="0" w:color="000000"/>
              <w:bottom w:val="single" w:sz="1" w:space="0" w:color="000000"/>
            </w:tcBorders>
          </w:tcPr>
          <w:p w:rsidR="00BD6269" w:rsidRDefault="00BD6269" w:rsidP="00B1786C">
            <w:pPr>
              <w:snapToGrid w:val="0"/>
              <w:rPr>
                <w:sz w:val="20"/>
              </w:rPr>
            </w:pPr>
            <w:r>
              <w:rPr>
                <w:sz w:val="20"/>
              </w:rPr>
              <w:t>39</w:t>
            </w:r>
          </w:p>
        </w:tc>
        <w:tc>
          <w:tcPr>
            <w:tcW w:w="490" w:type="dxa"/>
            <w:tcBorders>
              <w:left w:val="single" w:sz="1" w:space="0" w:color="000000"/>
              <w:bottom w:val="single" w:sz="1" w:space="0" w:color="000000"/>
            </w:tcBorders>
          </w:tcPr>
          <w:p w:rsidR="00BD6269" w:rsidRDefault="00BD6269" w:rsidP="00B1786C">
            <w:pPr>
              <w:snapToGrid w:val="0"/>
              <w:rPr>
                <w:sz w:val="20"/>
              </w:rPr>
            </w:pPr>
            <w:r>
              <w:rPr>
                <w:sz w:val="20"/>
              </w:rPr>
              <w:t>31</w:t>
            </w:r>
          </w:p>
        </w:tc>
        <w:tc>
          <w:tcPr>
            <w:tcW w:w="1580" w:type="dxa"/>
            <w:tcBorders>
              <w:left w:val="single" w:sz="1" w:space="0" w:color="000000"/>
              <w:bottom w:val="single" w:sz="1" w:space="0" w:color="000000"/>
            </w:tcBorders>
          </w:tcPr>
          <w:p w:rsidR="00BD6269" w:rsidRDefault="00BD6269" w:rsidP="00B1786C">
            <w:pPr>
              <w:snapToGrid w:val="0"/>
              <w:rPr>
                <w:sz w:val="20"/>
              </w:rPr>
            </w:pPr>
            <w:r>
              <w:rPr>
                <w:sz w:val="20"/>
              </w:rPr>
              <w:t>Alfanumérico</w:t>
            </w:r>
          </w:p>
        </w:tc>
        <w:tc>
          <w:tcPr>
            <w:tcW w:w="2250" w:type="dxa"/>
            <w:tcBorders>
              <w:left w:val="single" w:sz="1" w:space="0" w:color="000000"/>
              <w:bottom w:val="single" w:sz="1" w:space="0" w:color="000000"/>
            </w:tcBorders>
          </w:tcPr>
          <w:p w:rsidR="00BD6269" w:rsidRPr="00B7297E" w:rsidRDefault="00BD6269" w:rsidP="00B1786C">
            <w:pPr>
              <w:snapToGrid w:val="0"/>
              <w:rPr>
                <w:sz w:val="20"/>
              </w:rPr>
            </w:pPr>
            <w:r>
              <w:rPr>
                <w:sz w:val="20"/>
              </w:rPr>
              <w:t>Zerado</w:t>
            </w:r>
          </w:p>
        </w:tc>
        <w:tc>
          <w:tcPr>
            <w:tcW w:w="1830" w:type="dxa"/>
            <w:tcBorders>
              <w:left w:val="single" w:sz="1" w:space="0" w:color="000000"/>
              <w:bottom w:val="single" w:sz="1" w:space="0" w:color="000000"/>
            </w:tcBorders>
          </w:tcPr>
          <w:p w:rsidR="00BD6269" w:rsidRPr="00B7297E" w:rsidRDefault="00BD6269" w:rsidP="00B1786C">
            <w:pPr>
              <w:snapToGrid w:val="0"/>
              <w:rPr>
                <w:sz w:val="20"/>
              </w:rPr>
            </w:pPr>
          </w:p>
        </w:tc>
        <w:tc>
          <w:tcPr>
            <w:tcW w:w="988" w:type="dxa"/>
            <w:tcBorders>
              <w:left w:val="single" w:sz="1" w:space="0" w:color="000000"/>
              <w:bottom w:val="single" w:sz="1" w:space="0" w:color="000000"/>
              <w:right w:val="single" w:sz="1" w:space="0" w:color="000000"/>
            </w:tcBorders>
          </w:tcPr>
          <w:p w:rsidR="00BD6269" w:rsidRPr="00B7297E" w:rsidRDefault="00BD6269" w:rsidP="00B1786C">
            <w:pPr>
              <w:snapToGrid w:val="0"/>
              <w:rPr>
                <w:sz w:val="20"/>
              </w:rPr>
            </w:pPr>
          </w:p>
        </w:tc>
      </w:tr>
    </w:tbl>
    <w:p w:rsidR="00BD6269" w:rsidRDefault="00BD6269" w:rsidP="00607A69"/>
    <w:p w:rsidR="00BD6269" w:rsidRDefault="00BD6269" w:rsidP="00BD6269">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BD6269">
        <w:trPr>
          <w:tblHeader/>
        </w:trPr>
        <w:tc>
          <w:tcPr>
            <w:tcW w:w="1749" w:type="dxa"/>
            <w:tcBorders>
              <w:top w:val="single" w:sz="1" w:space="0" w:color="000000"/>
              <w:left w:val="single" w:sz="1" w:space="0" w:color="000000"/>
              <w:bottom w:val="single" w:sz="1" w:space="0" w:color="000000"/>
            </w:tcBorders>
          </w:tcPr>
          <w:p w:rsidR="00BD6269" w:rsidRPr="00607A69" w:rsidRDefault="00BD6269" w:rsidP="00B1786C">
            <w:pPr>
              <w:snapToGrid w:val="0"/>
              <w:rPr>
                <w:b/>
                <w:sz w:val="20"/>
              </w:rPr>
            </w:pPr>
            <w:r w:rsidRPr="00607A69">
              <w:rPr>
                <w:b/>
                <w:sz w:val="20"/>
              </w:rPr>
              <w:t>Campo</w:t>
            </w:r>
          </w:p>
        </w:tc>
        <w:tc>
          <w:tcPr>
            <w:tcW w:w="644" w:type="dxa"/>
            <w:tcBorders>
              <w:top w:val="single" w:sz="1" w:space="0" w:color="000000"/>
              <w:left w:val="single" w:sz="1" w:space="0" w:color="000000"/>
              <w:bottom w:val="single" w:sz="1" w:space="0" w:color="000000"/>
            </w:tcBorders>
          </w:tcPr>
          <w:p w:rsidR="00BD6269" w:rsidRPr="00607A69" w:rsidRDefault="00BD6269" w:rsidP="00B1786C">
            <w:pPr>
              <w:snapToGrid w:val="0"/>
              <w:rPr>
                <w:b/>
                <w:sz w:val="20"/>
              </w:rPr>
            </w:pPr>
            <w:r w:rsidRPr="00607A69">
              <w:rPr>
                <w:b/>
                <w:sz w:val="20"/>
              </w:rPr>
              <w:t>Ps</w:t>
            </w:r>
          </w:p>
        </w:tc>
        <w:tc>
          <w:tcPr>
            <w:tcW w:w="491" w:type="dxa"/>
            <w:tcBorders>
              <w:top w:val="single" w:sz="1" w:space="0" w:color="000000"/>
              <w:left w:val="single" w:sz="1" w:space="0" w:color="000000"/>
              <w:bottom w:val="single" w:sz="1" w:space="0" w:color="000000"/>
            </w:tcBorders>
          </w:tcPr>
          <w:p w:rsidR="00BD6269" w:rsidRPr="00607A69" w:rsidRDefault="00BD6269" w:rsidP="00B1786C">
            <w:pPr>
              <w:snapToGrid w:val="0"/>
              <w:rPr>
                <w:b/>
                <w:sz w:val="20"/>
              </w:rPr>
            </w:pPr>
            <w:r w:rsidRPr="00607A69">
              <w:rPr>
                <w:b/>
                <w:sz w:val="20"/>
              </w:rPr>
              <w:t>Ln</w:t>
            </w:r>
          </w:p>
        </w:tc>
        <w:tc>
          <w:tcPr>
            <w:tcW w:w="1596" w:type="dxa"/>
            <w:tcBorders>
              <w:top w:val="single" w:sz="1" w:space="0" w:color="000000"/>
              <w:left w:val="single" w:sz="1" w:space="0" w:color="000000"/>
              <w:bottom w:val="single" w:sz="1" w:space="0" w:color="000000"/>
            </w:tcBorders>
          </w:tcPr>
          <w:p w:rsidR="00BD6269" w:rsidRPr="00607A69" w:rsidRDefault="00BD6269" w:rsidP="00B1786C">
            <w:pPr>
              <w:snapToGrid w:val="0"/>
              <w:rPr>
                <w:b/>
                <w:sz w:val="20"/>
              </w:rPr>
            </w:pPr>
            <w:r w:rsidRPr="00607A69">
              <w:rPr>
                <w:b/>
                <w:sz w:val="20"/>
              </w:rPr>
              <w:t>Formato</w:t>
            </w:r>
          </w:p>
        </w:tc>
        <w:tc>
          <w:tcPr>
            <w:tcW w:w="2242" w:type="dxa"/>
            <w:tcBorders>
              <w:top w:val="single" w:sz="1" w:space="0" w:color="000000"/>
              <w:left w:val="single" w:sz="1" w:space="0" w:color="000000"/>
              <w:bottom w:val="single" w:sz="1" w:space="0" w:color="000000"/>
            </w:tcBorders>
          </w:tcPr>
          <w:p w:rsidR="00BD6269" w:rsidRPr="00607A69" w:rsidRDefault="00BD6269" w:rsidP="00B1786C">
            <w:pPr>
              <w:snapToGrid w:val="0"/>
              <w:rPr>
                <w:b/>
                <w:sz w:val="20"/>
              </w:rPr>
            </w:pPr>
            <w:r w:rsidRPr="00607A69">
              <w:rPr>
                <w:b/>
                <w:sz w:val="20"/>
              </w:rPr>
              <w:t>Descrição</w:t>
            </w:r>
          </w:p>
        </w:tc>
        <w:tc>
          <w:tcPr>
            <w:tcW w:w="1831" w:type="dxa"/>
            <w:tcBorders>
              <w:top w:val="single" w:sz="1" w:space="0" w:color="000000"/>
              <w:left w:val="single" w:sz="1" w:space="0" w:color="000000"/>
              <w:bottom w:val="single" w:sz="1" w:space="0" w:color="000000"/>
            </w:tcBorders>
          </w:tcPr>
          <w:p w:rsidR="00BD6269" w:rsidRPr="00607A69" w:rsidRDefault="00BD6269" w:rsidP="00B1786C">
            <w:pPr>
              <w:snapToGrid w:val="0"/>
              <w:rPr>
                <w:b/>
                <w:sz w:val="20"/>
              </w:rPr>
            </w:pPr>
            <w:r w:rsidRPr="00607A69">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BD6269" w:rsidRPr="00607A69" w:rsidRDefault="00BD6269" w:rsidP="00B1786C">
            <w:pPr>
              <w:snapToGrid w:val="0"/>
              <w:rPr>
                <w:b/>
                <w:sz w:val="20"/>
              </w:rPr>
            </w:pPr>
            <w:r w:rsidRPr="00607A69">
              <w:rPr>
                <w:b/>
                <w:sz w:val="20"/>
              </w:rPr>
              <w:t>Default</w:t>
            </w:r>
          </w:p>
        </w:tc>
      </w:tr>
      <w:tr w:rsidR="00BD6269">
        <w:tc>
          <w:tcPr>
            <w:tcW w:w="1749"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Tipo de registro</w:t>
            </w:r>
          </w:p>
        </w:tc>
        <w:tc>
          <w:tcPr>
            <w:tcW w:w="644"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1</w:t>
            </w:r>
          </w:p>
        </w:tc>
        <w:tc>
          <w:tcPr>
            <w:tcW w:w="491"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2</w:t>
            </w:r>
          </w:p>
        </w:tc>
        <w:tc>
          <w:tcPr>
            <w:tcW w:w="1596"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Númerico</w:t>
            </w:r>
          </w:p>
        </w:tc>
        <w:tc>
          <w:tcPr>
            <w:tcW w:w="2242"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Identifica o rodapé.</w:t>
            </w:r>
          </w:p>
        </w:tc>
        <w:tc>
          <w:tcPr>
            <w:tcW w:w="1831"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BD6269" w:rsidRPr="00607A69" w:rsidRDefault="00BD6269" w:rsidP="00B1786C">
            <w:pPr>
              <w:snapToGrid w:val="0"/>
              <w:rPr>
                <w:sz w:val="20"/>
              </w:rPr>
            </w:pPr>
            <w:r w:rsidRPr="00607A69">
              <w:rPr>
                <w:sz w:val="20"/>
              </w:rPr>
              <w:t>09</w:t>
            </w:r>
          </w:p>
        </w:tc>
      </w:tr>
      <w:tr w:rsidR="00BD6269">
        <w:tc>
          <w:tcPr>
            <w:tcW w:w="1749"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Nome do arquivo</w:t>
            </w:r>
          </w:p>
        </w:tc>
        <w:tc>
          <w:tcPr>
            <w:tcW w:w="644"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3</w:t>
            </w:r>
          </w:p>
        </w:tc>
        <w:tc>
          <w:tcPr>
            <w:tcW w:w="491"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20</w:t>
            </w:r>
          </w:p>
        </w:tc>
        <w:tc>
          <w:tcPr>
            <w:tcW w:w="1596"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Alfanumérico</w:t>
            </w:r>
          </w:p>
        </w:tc>
        <w:tc>
          <w:tcPr>
            <w:tcW w:w="2242"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Tipo de arquivo</w:t>
            </w:r>
          </w:p>
        </w:tc>
        <w:tc>
          <w:tcPr>
            <w:tcW w:w="1831"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BD6269" w:rsidRPr="00607A69" w:rsidRDefault="00BD6269" w:rsidP="00B1786C">
            <w:pPr>
              <w:snapToGrid w:val="0"/>
              <w:rPr>
                <w:sz w:val="20"/>
              </w:rPr>
            </w:pPr>
            <w:r w:rsidRPr="00607A69">
              <w:rPr>
                <w:sz w:val="20"/>
              </w:rPr>
              <w:t>Brancos</w:t>
            </w:r>
          </w:p>
        </w:tc>
      </w:tr>
      <w:tr w:rsidR="00BD6269">
        <w:tc>
          <w:tcPr>
            <w:tcW w:w="1749"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 xml:space="preserve">Quantidade de registros </w:t>
            </w:r>
          </w:p>
        </w:tc>
        <w:tc>
          <w:tcPr>
            <w:tcW w:w="644"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23</w:t>
            </w:r>
          </w:p>
        </w:tc>
        <w:tc>
          <w:tcPr>
            <w:tcW w:w="491"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9</w:t>
            </w:r>
          </w:p>
        </w:tc>
        <w:tc>
          <w:tcPr>
            <w:tcW w:w="1596"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Numérico</w:t>
            </w:r>
          </w:p>
        </w:tc>
        <w:tc>
          <w:tcPr>
            <w:tcW w:w="2242"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r w:rsidRPr="00607A69">
              <w:rPr>
                <w:sz w:val="20"/>
              </w:rPr>
              <w:t>Quantidade de registros enviados.</w:t>
            </w:r>
          </w:p>
        </w:tc>
        <w:tc>
          <w:tcPr>
            <w:tcW w:w="1831" w:type="dxa"/>
            <w:tcBorders>
              <w:top w:val="single" w:sz="1" w:space="0" w:color="000000"/>
              <w:left w:val="single" w:sz="1" w:space="0" w:color="000000"/>
              <w:bottom w:val="single" w:sz="1" w:space="0" w:color="000000"/>
            </w:tcBorders>
          </w:tcPr>
          <w:p w:rsidR="00BD6269" w:rsidRPr="00607A69" w:rsidRDefault="00BD6269" w:rsidP="00B1786C">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BD6269" w:rsidRPr="00607A69" w:rsidRDefault="00BD6269" w:rsidP="00B1786C">
            <w:pPr>
              <w:snapToGrid w:val="0"/>
              <w:rPr>
                <w:sz w:val="20"/>
              </w:rPr>
            </w:pPr>
            <w:r w:rsidRPr="00607A69">
              <w:rPr>
                <w:sz w:val="20"/>
              </w:rPr>
              <w:t>0000000000</w:t>
            </w:r>
          </w:p>
        </w:tc>
      </w:tr>
      <w:tr w:rsidR="00BD6269">
        <w:tc>
          <w:tcPr>
            <w:tcW w:w="1749"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Espaços em branco</w:t>
            </w:r>
          </w:p>
        </w:tc>
        <w:tc>
          <w:tcPr>
            <w:tcW w:w="644"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32</w:t>
            </w:r>
          </w:p>
        </w:tc>
        <w:tc>
          <w:tcPr>
            <w:tcW w:w="491"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38</w:t>
            </w:r>
          </w:p>
        </w:tc>
        <w:tc>
          <w:tcPr>
            <w:tcW w:w="1596"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Alfanumérico</w:t>
            </w:r>
          </w:p>
        </w:tc>
        <w:tc>
          <w:tcPr>
            <w:tcW w:w="2242"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p>
        </w:tc>
        <w:tc>
          <w:tcPr>
            <w:tcW w:w="1831" w:type="dxa"/>
            <w:tcBorders>
              <w:top w:val="single" w:sz="1" w:space="0" w:color="000000"/>
              <w:left w:val="single" w:sz="1" w:space="0" w:color="000000"/>
              <w:bottom w:val="single" w:sz="1" w:space="0" w:color="000000"/>
            </w:tcBorders>
          </w:tcPr>
          <w:p w:rsidR="00BD6269" w:rsidRPr="00BD6269" w:rsidRDefault="00BD6269" w:rsidP="00B1786C">
            <w:pPr>
              <w:snapToGrid w:val="0"/>
              <w:rPr>
                <w:sz w:val="20"/>
              </w:rPr>
            </w:pPr>
            <w:r w:rsidRPr="00BD6269">
              <w:rPr>
                <w:sz w:val="2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BD6269" w:rsidRPr="00607A69" w:rsidRDefault="00BD6269" w:rsidP="00B1786C">
            <w:pPr>
              <w:snapToGrid w:val="0"/>
              <w:rPr>
                <w:sz w:val="20"/>
                <w:shd w:val="clear" w:color="auto" w:fill="C0C0C0"/>
              </w:rPr>
            </w:pPr>
            <w:r w:rsidRPr="00BD6269">
              <w:rPr>
                <w:sz w:val="20"/>
              </w:rPr>
              <w:t>000000….</w:t>
            </w:r>
          </w:p>
        </w:tc>
      </w:tr>
    </w:tbl>
    <w:p w:rsidR="00BD6269" w:rsidRDefault="00BD6269" w:rsidP="00607A69"/>
    <w:p w:rsidR="00B7297E" w:rsidRDefault="00B7297E" w:rsidP="00B7297E">
      <w:pPr>
        <w:pStyle w:val="Ttulo3"/>
        <w:tabs>
          <w:tab w:val="clear" w:pos="907"/>
          <w:tab w:val="left" w:pos="720"/>
        </w:tabs>
        <w:suppressAutoHyphens/>
        <w:spacing w:before="0" w:after="0" w:line="240" w:lineRule="auto"/>
        <w:jc w:val="left"/>
      </w:pPr>
      <w:bookmarkStart w:id="25" w:name="_Toc315161320"/>
      <w:r>
        <w:lastRenderedPageBreak/>
        <w:t>Formato de MCC</w:t>
      </w:r>
      <w:r w:rsidR="00BF2321">
        <w:t xml:space="preserve"> (MC)</w:t>
      </w:r>
      <w:bookmarkEnd w:id="25"/>
    </w:p>
    <w:p w:rsidR="00B7297E" w:rsidRDefault="00B7297E" w:rsidP="00B7297E"/>
    <w:p w:rsidR="00B7297E" w:rsidRDefault="00B7297E" w:rsidP="00B7297E">
      <w:r>
        <w:rPr>
          <w:b/>
          <w:bCs/>
          <w:shd w:val="clear" w:color="auto" w:fill="FFFF00"/>
        </w:rPr>
        <w:t>IMPORTANTE</w:t>
      </w:r>
      <w:r>
        <w:t>: Siempre que haya una alteración en la información de MCC se debe generar un fichero completo con toda la base de datos de MCC.</w:t>
      </w:r>
    </w:p>
    <w:p w:rsidR="00B7297E" w:rsidRDefault="00B7297E" w:rsidP="00B7297E">
      <w:r>
        <w:rPr>
          <w:b/>
          <w:bCs/>
          <w:shd w:val="clear" w:color="auto" w:fill="FFFF00"/>
        </w:rPr>
        <w:t>IMPORTANTE</w:t>
      </w:r>
      <w:r>
        <w:t>: Siempre que se cambien segmentos y MCC relacionados se deberá introducir primero el fichero de segmentos para evitar problemas de restricciones en la base de datos.</w:t>
      </w:r>
    </w:p>
    <w:p w:rsidR="00B7297E" w:rsidRDefault="00B7297E" w:rsidP="00B7297E"/>
    <w:p w:rsidR="00B7297E" w:rsidRDefault="00B7297E" w:rsidP="00B7297E">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B7297E">
        <w:trPr>
          <w:tblHeader/>
        </w:trPr>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Campo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Ps</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Ln</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Formato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Descrição</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b/>
                <w:sz w:val="20"/>
              </w:rPr>
            </w:pPr>
            <w:r w:rsidRPr="00B7297E">
              <w:rPr>
                <w:b/>
                <w:sz w:val="20"/>
              </w:rPr>
              <w:t>Default</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Tipo de registro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1</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2</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Númerico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Identifica o cabeçalho.</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r w:rsidRPr="00B7297E">
              <w:rPr>
                <w:sz w:val="20"/>
              </w:rPr>
              <w:t>00</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Nome do arquivo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3</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20</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Alfanumérico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Tipo de arquivo</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r w:rsidRPr="00B7297E">
              <w:rPr>
                <w:sz w:val="20"/>
              </w:rPr>
              <w:t>Brancos</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 xml:space="preserve">Data  e hora da geração </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23</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14</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Numérico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 xml:space="preserve">AAAA + BIT 07 </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Data e hora em que o arquivo foi gerado,</w:t>
            </w:r>
          </w:p>
          <w:p w:rsidR="00B7297E" w:rsidRPr="00B7297E" w:rsidRDefault="00B7297E" w:rsidP="00E50C4F">
            <w:pPr>
              <w:rPr>
                <w:sz w:val="20"/>
              </w:rPr>
            </w:pPr>
            <w:r w:rsidRPr="00B7297E">
              <w:rPr>
                <w:sz w:val="20"/>
              </w:rPr>
              <w:t>yyyymmddhhmiss</w:t>
            </w:r>
          </w:p>
          <w:p w:rsidR="00B7297E" w:rsidRPr="00B7297E" w:rsidRDefault="00B7297E" w:rsidP="00E50C4F">
            <w:pPr>
              <w:rPr>
                <w:sz w:val="20"/>
              </w:rPr>
            </w:pPr>
            <w:r w:rsidRPr="00B7297E">
              <w:rPr>
                <w:sz w:val="20"/>
              </w:rPr>
              <w:t xml:space="preserve">(hh de </w:t>
            </w:r>
            <w:smartTag w:uri="urn:schemas-microsoft-com:office:smarttags" w:element="metricconverter">
              <w:smartTagPr>
                <w:attr w:name="ProductID" w:val="00 a"/>
              </w:smartTagPr>
              <w:r w:rsidRPr="00B7297E">
                <w:rPr>
                  <w:sz w:val="20"/>
                </w:rPr>
                <w:t>00 a</w:t>
              </w:r>
            </w:smartTag>
            <w:r w:rsidRPr="00B7297E">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Versão do arquivo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37</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7</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Numérico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Versão do arquivo gerado</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r w:rsidRPr="00B7297E">
              <w:rPr>
                <w:sz w:val="20"/>
              </w:rPr>
              <w:t>0000000</w:t>
            </w:r>
          </w:p>
        </w:tc>
      </w:tr>
    </w:tbl>
    <w:p w:rsidR="00B7297E" w:rsidRDefault="00B7297E" w:rsidP="00B7297E">
      <w:pPr>
        <w:ind w:left="1416"/>
        <w:rPr>
          <w:b/>
          <w:color w:val="FF0000"/>
        </w:rPr>
      </w:pPr>
      <w:r>
        <w:rPr>
          <w:b/>
          <w:color w:val="FF0000"/>
        </w:rPr>
        <w:t>Detalhe</w:t>
      </w:r>
    </w:p>
    <w:tbl>
      <w:tblPr>
        <w:tblW w:w="0" w:type="auto"/>
        <w:tblInd w:w="55" w:type="dxa"/>
        <w:tblLayout w:type="fixed"/>
        <w:tblCellMar>
          <w:top w:w="55" w:type="dxa"/>
          <w:left w:w="55" w:type="dxa"/>
          <w:bottom w:w="55" w:type="dxa"/>
          <w:right w:w="55" w:type="dxa"/>
        </w:tblCellMar>
        <w:tblLook w:val="0000"/>
      </w:tblPr>
      <w:tblGrid>
        <w:gridCol w:w="1993"/>
        <w:gridCol w:w="650"/>
        <w:gridCol w:w="490"/>
        <w:gridCol w:w="1580"/>
        <w:gridCol w:w="2250"/>
        <w:gridCol w:w="1830"/>
        <w:gridCol w:w="988"/>
      </w:tblGrid>
      <w:tr w:rsidR="00B7297E">
        <w:trPr>
          <w:tblHeader/>
        </w:trPr>
        <w:tc>
          <w:tcPr>
            <w:tcW w:w="1993" w:type="dxa"/>
            <w:tcBorders>
              <w:top w:val="single" w:sz="1" w:space="0" w:color="000000"/>
              <w:left w:val="single" w:sz="1" w:space="0" w:color="000000"/>
              <w:bottom w:val="single" w:sz="1" w:space="0" w:color="000000"/>
            </w:tcBorders>
          </w:tcPr>
          <w:p w:rsidR="00B7297E" w:rsidRPr="00B7297E" w:rsidRDefault="00B7297E" w:rsidP="00B7297E">
            <w:pPr>
              <w:snapToGrid w:val="0"/>
              <w:rPr>
                <w:b/>
                <w:sz w:val="20"/>
              </w:rPr>
            </w:pPr>
            <w:r w:rsidRPr="00B7297E">
              <w:rPr>
                <w:b/>
                <w:sz w:val="20"/>
              </w:rPr>
              <w:t>Campo</w:t>
            </w:r>
          </w:p>
        </w:tc>
        <w:tc>
          <w:tcPr>
            <w:tcW w:w="650" w:type="dxa"/>
            <w:tcBorders>
              <w:top w:val="single" w:sz="1" w:space="0" w:color="000000"/>
              <w:left w:val="single" w:sz="1" w:space="0" w:color="000000"/>
              <w:bottom w:val="single" w:sz="1" w:space="0" w:color="000000"/>
            </w:tcBorders>
          </w:tcPr>
          <w:p w:rsidR="00B7297E" w:rsidRPr="00B7297E" w:rsidRDefault="00B7297E" w:rsidP="00B7297E">
            <w:pPr>
              <w:snapToGrid w:val="0"/>
              <w:rPr>
                <w:b/>
                <w:sz w:val="20"/>
              </w:rPr>
            </w:pPr>
            <w:r w:rsidRPr="00B7297E">
              <w:rPr>
                <w:b/>
                <w:sz w:val="20"/>
              </w:rPr>
              <w:t>Ps</w:t>
            </w:r>
          </w:p>
        </w:tc>
        <w:tc>
          <w:tcPr>
            <w:tcW w:w="490" w:type="dxa"/>
            <w:tcBorders>
              <w:top w:val="single" w:sz="1" w:space="0" w:color="000000"/>
              <w:left w:val="single" w:sz="1" w:space="0" w:color="000000"/>
              <w:bottom w:val="single" w:sz="1" w:space="0" w:color="000000"/>
            </w:tcBorders>
          </w:tcPr>
          <w:p w:rsidR="00B7297E" w:rsidRPr="00B7297E" w:rsidRDefault="00B7297E" w:rsidP="00B7297E">
            <w:pPr>
              <w:snapToGrid w:val="0"/>
              <w:rPr>
                <w:b/>
                <w:sz w:val="20"/>
              </w:rPr>
            </w:pPr>
            <w:r w:rsidRPr="00B7297E">
              <w:rPr>
                <w:b/>
                <w:sz w:val="20"/>
              </w:rPr>
              <w:t>Ln</w:t>
            </w:r>
          </w:p>
        </w:tc>
        <w:tc>
          <w:tcPr>
            <w:tcW w:w="1580" w:type="dxa"/>
            <w:tcBorders>
              <w:top w:val="single" w:sz="1" w:space="0" w:color="000000"/>
              <w:left w:val="single" w:sz="1" w:space="0" w:color="000000"/>
              <w:bottom w:val="single" w:sz="1" w:space="0" w:color="000000"/>
            </w:tcBorders>
          </w:tcPr>
          <w:p w:rsidR="00B7297E" w:rsidRPr="00B7297E" w:rsidRDefault="00B7297E" w:rsidP="00B7297E">
            <w:pPr>
              <w:snapToGrid w:val="0"/>
              <w:rPr>
                <w:b/>
                <w:sz w:val="20"/>
              </w:rPr>
            </w:pPr>
            <w:r w:rsidRPr="00B7297E">
              <w:rPr>
                <w:b/>
                <w:sz w:val="20"/>
              </w:rPr>
              <w:t>Formato</w:t>
            </w:r>
          </w:p>
        </w:tc>
        <w:tc>
          <w:tcPr>
            <w:tcW w:w="2250" w:type="dxa"/>
            <w:tcBorders>
              <w:top w:val="single" w:sz="1" w:space="0" w:color="000000"/>
              <w:left w:val="single" w:sz="1" w:space="0" w:color="000000"/>
              <w:bottom w:val="single" w:sz="1" w:space="0" w:color="000000"/>
            </w:tcBorders>
          </w:tcPr>
          <w:p w:rsidR="00B7297E" w:rsidRPr="00B7297E" w:rsidRDefault="00B7297E" w:rsidP="00B7297E">
            <w:pPr>
              <w:snapToGrid w:val="0"/>
              <w:rPr>
                <w:b/>
                <w:sz w:val="20"/>
              </w:rPr>
            </w:pPr>
            <w:r w:rsidRPr="00B7297E">
              <w:rPr>
                <w:b/>
                <w:sz w:val="20"/>
              </w:rPr>
              <w:t>Descripción</w:t>
            </w:r>
          </w:p>
        </w:tc>
        <w:tc>
          <w:tcPr>
            <w:tcW w:w="1830" w:type="dxa"/>
            <w:tcBorders>
              <w:top w:val="single" w:sz="1" w:space="0" w:color="000000"/>
              <w:left w:val="single" w:sz="1" w:space="0" w:color="000000"/>
              <w:bottom w:val="single" w:sz="1" w:space="0" w:color="000000"/>
            </w:tcBorders>
          </w:tcPr>
          <w:p w:rsidR="00B7297E" w:rsidRPr="00B7297E" w:rsidRDefault="00B7297E" w:rsidP="00B7297E">
            <w:pPr>
              <w:snapToGrid w:val="0"/>
              <w:rPr>
                <w:b/>
                <w:sz w:val="20"/>
              </w:rPr>
            </w:pPr>
            <w:r w:rsidRPr="00B7297E">
              <w:rPr>
                <w:b/>
                <w:sz w:val="20"/>
              </w:rPr>
              <w:t>Comentarios</w:t>
            </w:r>
          </w:p>
        </w:tc>
        <w:tc>
          <w:tcPr>
            <w:tcW w:w="988" w:type="dxa"/>
            <w:tcBorders>
              <w:top w:val="single" w:sz="1" w:space="0" w:color="000000"/>
              <w:left w:val="single" w:sz="1" w:space="0" w:color="000000"/>
              <w:bottom w:val="single" w:sz="1" w:space="0" w:color="000000"/>
              <w:right w:val="single" w:sz="1" w:space="0" w:color="000000"/>
            </w:tcBorders>
          </w:tcPr>
          <w:p w:rsidR="00B7297E" w:rsidRPr="00B7297E" w:rsidRDefault="00B7297E" w:rsidP="00B7297E">
            <w:pPr>
              <w:snapToGrid w:val="0"/>
              <w:rPr>
                <w:b/>
                <w:sz w:val="20"/>
              </w:rPr>
            </w:pPr>
            <w:r w:rsidRPr="00B7297E">
              <w:rPr>
                <w:b/>
                <w:sz w:val="20"/>
              </w:rPr>
              <w:t>Default</w:t>
            </w: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Tipo de mensaje</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1</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2</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MC</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Host -&gt; Lynx OffLine</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Secuencia de registro</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3</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7</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Numérico</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Número de secuencia del registro en el archivo</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Código</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10</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4</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Numérico</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Código del ramo de actividad</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Nombre en inglés</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14</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200</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Alfanumérico</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Nombre del ramo de actividad original (en ingles)</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 xml:space="preserve">Nombre en </w:t>
            </w:r>
            <w:r w:rsidRPr="00B7297E">
              <w:rPr>
                <w:sz w:val="20"/>
              </w:rPr>
              <w:lastRenderedPageBreak/>
              <w:t>portugués</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lastRenderedPageBreak/>
              <w:t>214</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100</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Alfanumérico</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 xml:space="preserve">Nombre del ramo de actividad traducido al </w:t>
            </w:r>
            <w:r w:rsidRPr="00B7297E">
              <w:rPr>
                <w:sz w:val="20"/>
              </w:rPr>
              <w:lastRenderedPageBreak/>
              <w:t>portugués</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lastRenderedPageBreak/>
              <w:t>Nombre abreviado</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314</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20</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Alfanumérico</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Nombre abreviado del ramo de actividad</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r w:rsidR="00B7297E">
        <w:tc>
          <w:tcPr>
            <w:tcW w:w="1993"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Código segmento</w:t>
            </w:r>
          </w:p>
        </w:tc>
        <w:tc>
          <w:tcPr>
            <w:tcW w:w="6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334</w:t>
            </w:r>
          </w:p>
        </w:tc>
        <w:tc>
          <w:tcPr>
            <w:tcW w:w="49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3</w:t>
            </w:r>
          </w:p>
        </w:tc>
        <w:tc>
          <w:tcPr>
            <w:tcW w:w="158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Numérico</w:t>
            </w:r>
          </w:p>
        </w:tc>
        <w:tc>
          <w:tcPr>
            <w:tcW w:w="2250" w:type="dxa"/>
            <w:tcBorders>
              <w:left w:val="single" w:sz="1" w:space="0" w:color="000000"/>
              <w:bottom w:val="single" w:sz="1" w:space="0" w:color="000000"/>
            </w:tcBorders>
          </w:tcPr>
          <w:p w:rsidR="00B7297E" w:rsidRPr="00B7297E" w:rsidRDefault="00B7297E" w:rsidP="00B7297E">
            <w:pPr>
              <w:snapToGrid w:val="0"/>
              <w:rPr>
                <w:sz w:val="20"/>
              </w:rPr>
            </w:pPr>
            <w:r w:rsidRPr="00B7297E">
              <w:rPr>
                <w:sz w:val="20"/>
              </w:rPr>
              <w:t>Código del segmento del mercado al cual pertenece el MCC</w:t>
            </w:r>
          </w:p>
        </w:tc>
        <w:tc>
          <w:tcPr>
            <w:tcW w:w="1830" w:type="dxa"/>
            <w:tcBorders>
              <w:left w:val="single" w:sz="1" w:space="0" w:color="000000"/>
              <w:bottom w:val="single" w:sz="1" w:space="0" w:color="000000"/>
            </w:tcBorders>
          </w:tcPr>
          <w:p w:rsidR="00B7297E" w:rsidRPr="00B7297E" w:rsidRDefault="00B7297E" w:rsidP="00B7297E">
            <w:pPr>
              <w:snapToGrid w:val="0"/>
              <w:rPr>
                <w:sz w:val="20"/>
              </w:rPr>
            </w:pPr>
          </w:p>
        </w:tc>
        <w:tc>
          <w:tcPr>
            <w:tcW w:w="988" w:type="dxa"/>
            <w:tcBorders>
              <w:left w:val="single" w:sz="1" w:space="0" w:color="000000"/>
              <w:bottom w:val="single" w:sz="1" w:space="0" w:color="000000"/>
              <w:right w:val="single" w:sz="1" w:space="0" w:color="000000"/>
            </w:tcBorders>
          </w:tcPr>
          <w:p w:rsidR="00B7297E" w:rsidRPr="00B7297E" w:rsidRDefault="00B7297E" w:rsidP="00B7297E">
            <w:pPr>
              <w:snapToGrid w:val="0"/>
              <w:rPr>
                <w:sz w:val="20"/>
              </w:rPr>
            </w:pPr>
          </w:p>
        </w:tc>
      </w:tr>
    </w:tbl>
    <w:p w:rsidR="00B7297E" w:rsidRDefault="00B7297E" w:rsidP="00B7297E">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228"/>
      </w:tblGrid>
      <w:tr w:rsidR="00B7297E">
        <w:trPr>
          <w:tblHeader/>
        </w:trPr>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Campo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Ps</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Ln</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Formato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Descrição</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b/>
                <w:sz w:val="20"/>
              </w:rPr>
            </w:pPr>
            <w:r w:rsidRPr="00B7297E">
              <w:rPr>
                <w:b/>
                <w:sz w:val="20"/>
              </w:rPr>
              <w:t>Comentarios</w:t>
            </w:r>
          </w:p>
        </w:tc>
        <w:tc>
          <w:tcPr>
            <w:tcW w:w="122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b/>
                <w:sz w:val="20"/>
              </w:rPr>
            </w:pPr>
            <w:r w:rsidRPr="00B7297E">
              <w:rPr>
                <w:b/>
                <w:sz w:val="20"/>
              </w:rPr>
              <w:t>Default</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Tipo de registro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1</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2</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Númerico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Identifica o rodapé.</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r w:rsidRPr="00B7297E">
              <w:rPr>
                <w:sz w:val="20"/>
              </w:rPr>
              <w:t>09</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Nome do arquivo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3</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20</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Alfanumérico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Tipo de arquivo</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Tabela 28</w:t>
            </w:r>
          </w:p>
        </w:tc>
        <w:tc>
          <w:tcPr>
            <w:tcW w:w="122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r w:rsidRPr="00B7297E">
              <w:rPr>
                <w:sz w:val="20"/>
              </w:rPr>
              <w:t>Brancos</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 xml:space="preserve">Quantidade de registros </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23</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9</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Numérico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r w:rsidRPr="00B7297E">
              <w:rPr>
                <w:sz w:val="20"/>
              </w:rPr>
              <w:t>Quantidade de registros enviados.</w:t>
            </w: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rPr>
            </w:pPr>
            <w:r w:rsidRPr="00B7297E">
              <w:rPr>
                <w:sz w:val="20"/>
              </w:rPr>
              <w:t>0000000000</w:t>
            </w:r>
          </w:p>
        </w:tc>
      </w:tr>
      <w:tr w:rsidR="00B7297E">
        <w:tc>
          <w:tcPr>
            <w:tcW w:w="1749"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shd w:val="clear" w:color="auto" w:fill="C0C0C0"/>
              </w:rPr>
            </w:pPr>
            <w:r w:rsidRPr="00B7297E">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shd w:val="clear" w:color="auto" w:fill="C0C0C0"/>
              </w:rPr>
            </w:pPr>
            <w:r w:rsidRPr="00B7297E">
              <w:rPr>
                <w:sz w:val="20"/>
                <w:shd w:val="clear" w:color="auto" w:fill="C0C0C0"/>
              </w:rPr>
              <w:t>32</w:t>
            </w:r>
          </w:p>
        </w:tc>
        <w:tc>
          <w:tcPr>
            <w:tcW w:w="49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shd w:val="clear" w:color="auto" w:fill="C0C0C0"/>
              </w:rPr>
            </w:pPr>
            <w:r w:rsidRPr="00B7297E">
              <w:rPr>
                <w:sz w:val="20"/>
                <w:shd w:val="clear" w:color="auto" w:fill="C0C0C0"/>
              </w:rPr>
              <w:t>305</w:t>
            </w:r>
          </w:p>
        </w:tc>
        <w:tc>
          <w:tcPr>
            <w:tcW w:w="1596"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shd w:val="clear" w:color="auto" w:fill="C0C0C0"/>
              </w:rPr>
            </w:pPr>
            <w:r w:rsidRPr="00B7297E">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B7297E" w:rsidRPr="00B7297E" w:rsidRDefault="00B7297E" w:rsidP="00E50C4F">
            <w:pPr>
              <w:snapToGrid w:val="0"/>
              <w:rPr>
                <w:sz w:val="20"/>
                <w:shd w:val="clear" w:color="auto" w:fill="C0C0C0"/>
              </w:rPr>
            </w:pPr>
            <w:r w:rsidRPr="00B7297E">
              <w:rPr>
                <w:sz w:val="20"/>
                <w:shd w:val="clear" w:color="auto" w:fill="C0C0C0"/>
              </w:rPr>
              <w:t>Preencher com zeros</w:t>
            </w:r>
          </w:p>
        </w:tc>
        <w:tc>
          <w:tcPr>
            <w:tcW w:w="1228" w:type="dxa"/>
            <w:tcBorders>
              <w:top w:val="single" w:sz="1" w:space="0" w:color="000000"/>
              <w:left w:val="single" w:sz="1" w:space="0" w:color="000000"/>
              <w:bottom w:val="single" w:sz="1" w:space="0" w:color="000000"/>
              <w:right w:val="single" w:sz="1" w:space="0" w:color="000000"/>
            </w:tcBorders>
          </w:tcPr>
          <w:p w:rsidR="00B7297E" w:rsidRPr="00B7297E" w:rsidRDefault="00B7297E" w:rsidP="00E50C4F">
            <w:pPr>
              <w:snapToGrid w:val="0"/>
              <w:rPr>
                <w:sz w:val="20"/>
                <w:shd w:val="clear" w:color="auto" w:fill="C0C0C0"/>
              </w:rPr>
            </w:pPr>
            <w:r w:rsidRPr="00B7297E">
              <w:rPr>
                <w:sz w:val="20"/>
                <w:shd w:val="clear" w:color="auto" w:fill="C0C0C0"/>
              </w:rPr>
              <w:t>00000….</w:t>
            </w:r>
          </w:p>
        </w:tc>
      </w:tr>
    </w:tbl>
    <w:p w:rsidR="00B7297E" w:rsidRDefault="00B7297E" w:rsidP="00B7297E"/>
    <w:p w:rsidR="001B6B86" w:rsidRDefault="00B7297E" w:rsidP="00B7297E">
      <w:r>
        <w:t>Longitud del mensaje: 336</w:t>
      </w:r>
    </w:p>
    <w:p w:rsidR="001B6B86" w:rsidRPr="001B6B86" w:rsidRDefault="001B6B86" w:rsidP="001B6B86"/>
    <w:p w:rsidR="00E50C4F" w:rsidRDefault="00E50C4F" w:rsidP="00E50C4F">
      <w:pPr>
        <w:pStyle w:val="Ttulo3"/>
        <w:tabs>
          <w:tab w:val="clear" w:pos="907"/>
          <w:tab w:val="left" w:pos="720"/>
        </w:tabs>
        <w:suppressAutoHyphens/>
        <w:spacing w:before="0" w:after="0" w:line="240" w:lineRule="auto"/>
        <w:jc w:val="left"/>
      </w:pPr>
      <w:bookmarkStart w:id="26" w:name="_Toc315161321"/>
      <w:r>
        <w:t>Formato de Segmento</w:t>
      </w:r>
      <w:r w:rsidR="00A66D9D">
        <w:t xml:space="preserve"> (SG)</w:t>
      </w:r>
      <w:bookmarkEnd w:id="26"/>
    </w:p>
    <w:p w:rsidR="00E50C4F" w:rsidRDefault="00E50C4F" w:rsidP="00E50C4F"/>
    <w:p w:rsidR="00E50C4F" w:rsidRDefault="00E50C4F" w:rsidP="00E50C4F">
      <w:r>
        <w:rPr>
          <w:b/>
          <w:bCs/>
          <w:shd w:val="clear" w:color="auto" w:fill="FFFF00"/>
        </w:rPr>
        <w:t>IMPORTANTE</w:t>
      </w:r>
      <w:r>
        <w:t>: Siempre que haya una alteración en la información de segmento de mercado será generado un fichero con toda la base de datos de segmentos.</w:t>
      </w:r>
    </w:p>
    <w:p w:rsidR="00E50C4F" w:rsidRDefault="00E50C4F" w:rsidP="00E50C4F">
      <w:r>
        <w:rPr>
          <w:b/>
          <w:bCs/>
          <w:shd w:val="clear" w:color="auto" w:fill="FFFF00"/>
        </w:rPr>
        <w:t>IMPORTANTE</w:t>
      </w:r>
      <w:r>
        <w:t>: Siempre que se cambien segmentos y MCC  relacionados se deberá introducir primero el fichero de segmentos para evitar problemas de restricciones en la base de datos.</w:t>
      </w:r>
    </w:p>
    <w:p w:rsidR="00E50C4F" w:rsidRDefault="00E50C4F" w:rsidP="00E50C4F"/>
    <w:p w:rsidR="00E50C4F" w:rsidRDefault="00E50C4F" w:rsidP="00E50C4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50C4F">
        <w:trPr>
          <w:tblHeader/>
        </w:trPr>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Campo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Ps</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Ln</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Formato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Descrição</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b/>
                <w:sz w:val="20"/>
              </w:rPr>
            </w:pPr>
            <w:r w:rsidRPr="00E50C4F">
              <w:rPr>
                <w:b/>
                <w:sz w:val="20"/>
              </w:rPr>
              <w:t>Default</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Tipo de registro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1</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2</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Númerico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Identifica o cabeçalho.</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00</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Nome do arquivo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3</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20</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Alfanumérico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Tipo de arquivo</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Brancos</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 xml:space="preserve">Data  e hora da </w:t>
            </w:r>
            <w:r w:rsidRPr="00E50C4F">
              <w:rPr>
                <w:sz w:val="20"/>
              </w:rPr>
              <w:lastRenderedPageBreak/>
              <w:t xml:space="preserve">geração </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lastRenderedPageBreak/>
              <w:t>23</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14</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 xml:space="preserve">AAAA + BIT 07 </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 xml:space="preserve">Data e hora em </w:t>
            </w:r>
            <w:r w:rsidRPr="00E50C4F">
              <w:rPr>
                <w:sz w:val="20"/>
              </w:rPr>
              <w:lastRenderedPageBreak/>
              <w:t>que o arquivo foi gerado,</w:t>
            </w:r>
          </w:p>
          <w:p w:rsidR="00E50C4F" w:rsidRPr="00E50C4F" w:rsidRDefault="00E50C4F" w:rsidP="00E50C4F">
            <w:pPr>
              <w:rPr>
                <w:sz w:val="20"/>
              </w:rPr>
            </w:pPr>
            <w:r w:rsidRPr="00E50C4F">
              <w:rPr>
                <w:sz w:val="20"/>
              </w:rPr>
              <w:t>yyyymmddhhmiss</w:t>
            </w:r>
          </w:p>
          <w:p w:rsidR="00E50C4F" w:rsidRPr="00E50C4F" w:rsidRDefault="00E50C4F" w:rsidP="00E50C4F">
            <w:pPr>
              <w:rPr>
                <w:sz w:val="20"/>
              </w:rPr>
            </w:pPr>
            <w:r w:rsidRPr="00E50C4F">
              <w:rPr>
                <w:sz w:val="20"/>
              </w:rPr>
              <w:t xml:space="preserve">(hh de </w:t>
            </w:r>
            <w:smartTag w:uri="urn:schemas-microsoft-com:office:smarttags" w:element="metricconverter">
              <w:smartTagPr>
                <w:attr w:name="ProductID" w:val="00 a"/>
              </w:smartTagPr>
              <w:r w:rsidRPr="00E50C4F">
                <w:rPr>
                  <w:sz w:val="20"/>
                </w:rPr>
                <w:t>00 a</w:t>
              </w:r>
            </w:smartTag>
            <w:r w:rsidRPr="00E50C4F">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lastRenderedPageBreak/>
              <w:t>Versão do arquivo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37</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7</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Versão do arquivo gerado</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0000000</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shd w:val="clear" w:color="auto" w:fill="C0C0C0"/>
              </w:rPr>
            </w:pPr>
            <w:r w:rsidRPr="00E50C4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shd w:val="clear" w:color="auto" w:fill="C0C0C0"/>
              </w:rPr>
            </w:pPr>
            <w:r w:rsidRPr="00E50C4F">
              <w:rPr>
                <w:sz w:val="20"/>
                <w:shd w:val="clear" w:color="auto" w:fill="C0C0C0"/>
              </w:rPr>
              <w:t>44</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shd w:val="clear" w:color="auto" w:fill="C0C0C0"/>
              </w:rPr>
            </w:pPr>
            <w:r w:rsidRPr="00E50C4F">
              <w:rPr>
                <w:sz w:val="20"/>
                <w:shd w:val="clear" w:color="auto" w:fill="C0C0C0"/>
              </w:rPr>
              <w:t>1</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shd w:val="clear" w:color="auto" w:fill="C0C0C0"/>
              </w:rPr>
            </w:pPr>
            <w:r w:rsidRPr="00E50C4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shd w:val="clear" w:color="auto" w:fill="C0C0C0"/>
              </w:rPr>
            </w:pPr>
            <w:r w:rsidRPr="00E50C4F">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shd w:val="clear" w:color="auto" w:fill="C0C0C0"/>
              </w:rPr>
            </w:pPr>
            <w:r w:rsidRPr="00E50C4F">
              <w:rPr>
                <w:sz w:val="20"/>
                <w:shd w:val="clear" w:color="auto" w:fill="C0C0C0"/>
              </w:rPr>
              <w:t>000000…</w:t>
            </w:r>
          </w:p>
        </w:tc>
      </w:tr>
    </w:tbl>
    <w:p w:rsidR="00E50C4F" w:rsidRDefault="00E50C4F" w:rsidP="00E50C4F">
      <w:pPr>
        <w:ind w:left="1416"/>
        <w:rPr>
          <w:b/>
          <w:color w:val="FF0000"/>
        </w:rPr>
      </w:pPr>
      <w:r>
        <w:rPr>
          <w:b/>
          <w:color w:val="FF0000"/>
        </w:rPr>
        <w:t>Detalhe</w:t>
      </w:r>
    </w:p>
    <w:tbl>
      <w:tblPr>
        <w:tblW w:w="0" w:type="auto"/>
        <w:tblInd w:w="55" w:type="dxa"/>
        <w:tblLayout w:type="fixed"/>
        <w:tblCellMar>
          <w:top w:w="55" w:type="dxa"/>
          <w:left w:w="55" w:type="dxa"/>
          <w:bottom w:w="55" w:type="dxa"/>
          <w:right w:w="55" w:type="dxa"/>
        </w:tblCellMar>
        <w:tblLook w:val="0000"/>
      </w:tblPr>
      <w:tblGrid>
        <w:gridCol w:w="1983"/>
        <w:gridCol w:w="660"/>
        <w:gridCol w:w="490"/>
        <w:gridCol w:w="1590"/>
        <w:gridCol w:w="2250"/>
        <w:gridCol w:w="1830"/>
        <w:gridCol w:w="836"/>
      </w:tblGrid>
      <w:tr w:rsidR="00E50C4F">
        <w:trPr>
          <w:tblHeader/>
        </w:trPr>
        <w:tc>
          <w:tcPr>
            <w:tcW w:w="1983"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Campo</w:t>
            </w:r>
          </w:p>
        </w:tc>
        <w:tc>
          <w:tcPr>
            <w:tcW w:w="660"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Ps</w:t>
            </w:r>
          </w:p>
        </w:tc>
        <w:tc>
          <w:tcPr>
            <w:tcW w:w="490"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Ln</w:t>
            </w:r>
          </w:p>
        </w:tc>
        <w:tc>
          <w:tcPr>
            <w:tcW w:w="1590"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Formato</w:t>
            </w:r>
          </w:p>
        </w:tc>
        <w:tc>
          <w:tcPr>
            <w:tcW w:w="2250"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Descripción</w:t>
            </w:r>
          </w:p>
        </w:tc>
        <w:tc>
          <w:tcPr>
            <w:tcW w:w="1830"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Comentarios</w:t>
            </w:r>
          </w:p>
        </w:tc>
        <w:tc>
          <w:tcPr>
            <w:tcW w:w="836"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b/>
                <w:sz w:val="20"/>
              </w:rPr>
            </w:pPr>
            <w:r w:rsidRPr="00E50C4F">
              <w:rPr>
                <w:b/>
                <w:sz w:val="20"/>
              </w:rPr>
              <w:t>Default</w:t>
            </w:r>
          </w:p>
        </w:tc>
      </w:tr>
      <w:tr w:rsidR="00E50C4F">
        <w:tc>
          <w:tcPr>
            <w:tcW w:w="1983"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Tipo de mensaje</w:t>
            </w:r>
          </w:p>
        </w:tc>
        <w:tc>
          <w:tcPr>
            <w:tcW w:w="66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1</w:t>
            </w:r>
          </w:p>
        </w:tc>
        <w:tc>
          <w:tcPr>
            <w:tcW w:w="4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2</w:t>
            </w:r>
          </w:p>
        </w:tc>
        <w:tc>
          <w:tcPr>
            <w:tcW w:w="15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SG</w:t>
            </w:r>
          </w:p>
        </w:tc>
        <w:tc>
          <w:tcPr>
            <w:tcW w:w="225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Host -&gt; Lynx OffLine</w:t>
            </w:r>
          </w:p>
        </w:tc>
        <w:tc>
          <w:tcPr>
            <w:tcW w:w="1830" w:type="dxa"/>
            <w:tcBorders>
              <w:left w:val="single" w:sz="1" w:space="0" w:color="000000"/>
              <w:bottom w:val="single" w:sz="1" w:space="0" w:color="000000"/>
            </w:tcBorders>
          </w:tcPr>
          <w:p w:rsidR="00E50C4F" w:rsidRPr="00E50C4F" w:rsidRDefault="00E50C4F" w:rsidP="00E50C4F">
            <w:pPr>
              <w:snapToGrid w:val="0"/>
              <w:rPr>
                <w:sz w:val="20"/>
              </w:rPr>
            </w:pPr>
          </w:p>
        </w:tc>
        <w:tc>
          <w:tcPr>
            <w:tcW w:w="836" w:type="dxa"/>
            <w:tcBorders>
              <w:left w:val="single" w:sz="1" w:space="0" w:color="000000"/>
              <w:bottom w:val="single" w:sz="1" w:space="0" w:color="000000"/>
              <w:right w:val="single" w:sz="1" w:space="0" w:color="000000"/>
            </w:tcBorders>
          </w:tcPr>
          <w:p w:rsidR="00E50C4F" w:rsidRPr="00E50C4F" w:rsidRDefault="00E50C4F" w:rsidP="00E50C4F">
            <w:pPr>
              <w:snapToGrid w:val="0"/>
              <w:rPr>
                <w:sz w:val="20"/>
              </w:rPr>
            </w:pPr>
          </w:p>
        </w:tc>
      </w:tr>
      <w:tr w:rsidR="00E50C4F">
        <w:tc>
          <w:tcPr>
            <w:tcW w:w="1983"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Secuencia de registro</w:t>
            </w:r>
          </w:p>
        </w:tc>
        <w:tc>
          <w:tcPr>
            <w:tcW w:w="66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3</w:t>
            </w:r>
          </w:p>
        </w:tc>
        <w:tc>
          <w:tcPr>
            <w:tcW w:w="4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7</w:t>
            </w:r>
          </w:p>
        </w:tc>
        <w:tc>
          <w:tcPr>
            <w:tcW w:w="15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Numérico</w:t>
            </w:r>
          </w:p>
        </w:tc>
        <w:tc>
          <w:tcPr>
            <w:tcW w:w="225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Número de secuencia del registro en el archivo</w:t>
            </w:r>
          </w:p>
        </w:tc>
        <w:tc>
          <w:tcPr>
            <w:tcW w:w="1830" w:type="dxa"/>
            <w:tcBorders>
              <w:left w:val="single" w:sz="1" w:space="0" w:color="000000"/>
              <w:bottom w:val="single" w:sz="1" w:space="0" w:color="000000"/>
            </w:tcBorders>
          </w:tcPr>
          <w:p w:rsidR="00E50C4F" w:rsidRPr="00E50C4F" w:rsidRDefault="00E50C4F" w:rsidP="00E50C4F">
            <w:pPr>
              <w:snapToGrid w:val="0"/>
              <w:rPr>
                <w:sz w:val="20"/>
              </w:rPr>
            </w:pPr>
          </w:p>
        </w:tc>
        <w:tc>
          <w:tcPr>
            <w:tcW w:w="836" w:type="dxa"/>
            <w:tcBorders>
              <w:left w:val="single" w:sz="1" w:space="0" w:color="000000"/>
              <w:bottom w:val="single" w:sz="1" w:space="0" w:color="000000"/>
              <w:right w:val="single" w:sz="1" w:space="0" w:color="000000"/>
            </w:tcBorders>
          </w:tcPr>
          <w:p w:rsidR="00E50C4F" w:rsidRPr="00E50C4F" w:rsidRDefault="00E50C4F" w:rsidP="00E50C4F">
            <w:pPr>
              <w:snapToGrid w:val="0"/>
              <w:rPr>
                <w:sz w:val="20"/>
              </w:rPr>
            </w:pPr>
          </w:p>
        </w:tc>
      </w:tr>
      <w:tr w:rsidR="00E50C4F">
        <w:tc>
          <w:tcPr>
            <w:tcW w:w="1983"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Código</w:t>
            </w:r>
          </w:p>
        </w:tc>
        <w:tc>
          <w:tcPr>
            <w:tcW w:w="66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10</w:t>
            </w:r>
          </w:p>
        </w:tc>
        <w:tc>
          <w:tcPr>
            <w:tcW w:w="4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3</w:t>
            </w:r>
          </w:p>
        </w:tc>
        <w:tc>
          <w:tcPr>
            <w:tcW w:w="15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Numérico</w:t>
            </w:r>
          </w:p>
        </w:tc>
        <w:tc>
          <w:tcPr>
            <w:tcW w:w="225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Código de segmento del mercado</w:t>
            </w:r>
          </w:p>
        </w:tc>
        <w:tc>
          <w:tcPr>
            <w:tcW w:w="1830" w:type="dxa"/>
            <w:tcBorders>
              <w:left w:val="single" w:sz="1" w:space="0" w:color="000000"/>
              <w:bottom w:val="single" w:sz="1" w:space="0" w:color="000000"/>
            </w:tcBorders>
          </w:tcPr>
          <w:p w:rsidR="00E50C4F" w:rsidRPr="00E50C4F" w:rsidRDefault="00E50C4F" w:rsidP="00E50C4F">
            <w:pPr>
              <w:snapToGrid w:val="0"/>
              <w:rPr>
                <w:sz w:val="20"/>
              </w:rPr>
            </w:pPr>
          </w:p>
        </w:tc>
        <w:tc>
          <w:tcPr>
            <w:tcW w:w="836" w:type="dxa"/>
            <w:tcBorders>
              <w:left w:val="single" w:sz="1" w:space="0" w:color="000000"/>
              <w:bottom w:val="single" w:sz="1" w:space="0" w:color="000000"/>
              <w:right w:val="single" w:sz="1" w:space="0" w:color="000000"/>
            </w:tcBorders>
          </w:tcPr>
          <w:p w:rsidR="00E50C4F" w:rsidRPr="00E50C4F" w:rsidRDefault="00E50C4F" w:rsidP="00E50C4F">
            <w:pPr>
              <w:snapToGrid w:val="0"/>
              <w:rPr>
                <w:sz w:val="20"/>
              </w:rPr>
            </w:pPr>
          </w:p>
        </w:tc>
      </w:tr>
      <w:tr w:rsidR="00E50C4F">
        <w:tc>
          <w:tcPr>
            <w:tcW w:w="1983"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Nombre</w:t>
            </w:r>
          </w:p>
        </w:tc>
        <w:tc>
          <w:tcPr>
            <w:tcW w:w="66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13</w:t>
            </w:r>
          </w:p>
        </w:tc>
        <w:tc>
          <w:tcPr>
            <w:tcW w:w="4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30</w:t>
            </w:r>
          </w:p>
        </w:tc>
        <w:tc>
          <w:tcPr>
            <w:tcW w:w="15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Alfanumérico</w:t>
            </w:r>
          </w:p>
        </w:tc>
        <w:tc>
          <w:tcPr>
            <w:tcW w:w="225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Nombre del segmento de mercado</w:t>
            </w:r>
          </w:p>
        </w:tc>
        <w:tc>
          <w:tcPr>
            <w:tcW w:w="1830" w:type="dxa"/>
            <w:tcBorders>
              <w:left w:val="single" w:sz="1" w:space="0" w:color="000000"/>
              <w:bottom w:val="single" w:sz="1" w:space="0" w:color="000000"/>
            </w:tcBorders>
          </w:tcPr>
          <w:p w:rsidR="00E50C4F" w:rsidRPr="00E50C4F" w:rsidRDefault="00E50C4F" w:rsidP="00E50C4F">
            <w:pPr>
              <w:snapToGrid w:val="0"/>
              <w:rPr>
                <w:sz w:val="20"/>
              </w:rPr>
            </w:pPr>
          </w:p>
        </w:tc>
        <w:tc>
          <w:tcPr>
            <w:tcW w:w="836" w:type="dxa"/>
            <w:tcBorders>
              <w:left w:val="single" w:sz="1" w:space="0" w:color="000000"/>
              <w:bottom w:val="single" w:sz="1" w:space="0" w:color="000000"/>
              <w:right w:val="single" w:sz="1" w:space="0" w:color="000000"/>
            </w:tcBorders>
          </w:tcPr>
          <w:p w:rsidR="00E50C4F" w:rsidRPr="00E50C4F" w:rsidRDefault="00E50C4F" w:rsidP="00E50C4F">
            <w:pPr>
              <w:snapToGrid w:val="0"/>
              <w:rPr>
                <w:sz w:val="20"/>
              </w:rPr>
            </w:pPr>
          </w:p>
        </w:tc>
      </w:tr>
      <w:tr w:rsidR="00E50C4F">
        <w:tc>
          <w:tcPr>
            <w:tcW w:w="1983"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Abreviatura</w:t>
            </w:r>
          </w:p>
        </w:tc>
        <w:tc>
          <w:tcPr>
            <w:tcW w:w="66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43</w:t>
            </w:r>
          </w:p>
        </w:tc>
        <w:tc>
          <w:tcPr>
            <w:tcW w:w="4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2</w:t>
            </w:r>
          </w:p>
        </w:tc>
        <w:tc>
          <w:tcPr>
            <w:tcW w:w="159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Alfanumérico</w:t>
            </w:r>
          </w:p>
        </w:tc>
        <w:tc>
          <w:tcPr>
            <w:tcW w:w="2250" w:type="dxa"/>
            <w:tcBorders>
              <w:left w:val="single" w:sz="1" w:space="0" w:color="000000"/>
              <w:bottom w:val="single" w:sz="1" w:space="0" w:color="000000"/>
            </w:tcBorders>
          </w:tcPr>
          <w:p w:rsidR="00E50C4F" w:rsidRPr="00E50C4F" w:rsidRDefault="00E50C4F" w:rsidP="00E50C4F">
            <w:pPr>
              <w:snapToGrid w:val="0"/>
              <w:rPr>
                <w:sz w:val="20"/>
              </w:rPr>
            </w:pPr>
            <w:r w:rsidRPr="00E50C4F">
              <w:rPr>
                <w:sz w:val="20"/>
              </w:rPr>
              <w:t>Abreviatura de segmento del mercado</w:t>
            </w:r>
          </w:p>
        </w:tc>
        <w:tc>
          <w:tcPr>
            <w:tcW w:w="1830" w:type="dxa"/>
            <w:tcBorders>
              <w:left w:val="single" w:sz="1" w:space="0" w:color="000000"/>
              <w:bottom w:val="single" w:sz="1" w:space="0" w:color="000000"/>
            </w:tcBorders>
          </w:tcPr>
          <w:p w:rsidR="00E50C4F" w:rsidRPr="00E50C4F" w:rsidRDefault="00E50C4F" w:rsidP="00E50C4F">
            <w:pPr>
              <w:snapToGrid w:val="0"/>
              <w:rPr>
                <w:sz w:val="20"/>
              </w:rPr>
            </w:pPr>
          </w:p>
        </w:tc>
        <w:tc>
          <w:tcPr>
            <w:tcW w:w="836" w:type="dxa"/>
            <w:tcBorders>
              <w:left w:val="single" w:sz="1" w:space="0" w:color="000000"/>
              <w:bottom w:val="single" w:sz="1" w:space="0" w:color="000000"/>
              <w:right w:val="single" w:sz="1" w:space="0" w:color="000000"/>
            </w:tcBorders>
          </w:tcPr>
          <w:p w:rsidR="00E50C4F" w:rsidRPr="00E50C4F" w:rsidRDefault="00E50C4F" w:rsidP="00E50C4F">
            <w:pPr>
              <w:snapToGrid w:val="0"/>
              <w:rPr>
                <w:sz w:val="20"/>
              </w:rPr>
            </w:pPr>
          </w:p>
        </w:tc>
      </w:tr>
    </w:tbl>
    <w:p w:rsidR="00E50C4F" w:rsidRDefault="00E50C4F" w:rsidP="00E50C4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50C4F">
        <w:trPr>
          <w:tblHeader/>
        </w:trPr>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Campo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Ps</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Ln</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Formato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Descrição</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b/>
                <w:sz w:val="20"/>
              </w:rPr>
            </w:pPr>
            <w:r w:rsidRPr="00E50C4F">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b/>
                <w:sz w:val="20"/>
              </w:rPr>
            </w:pPr>
            <w:r w:rsidRPr="00E50C4F">
              <w:rPr>
                <w:b/>
                <w:sz w:val="20"/>
              </w:rPr>
              <w:t>Default</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Tipo de registro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1</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2</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Númerico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Identifica o rodapé.</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09</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Nome do arquivo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3</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20</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Alfanumérico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Tipo de arquivo</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Brancos</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 xml:space="preserve">Quantidade de registros </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23</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9</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Quantidade de registros enviados.</w:t>
            </w: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0000000000</w:t>
            </w:r>
          </w:p>
        </w:tc>
      </w:tr>
      <w:tr w:rsidR="00E50C4F">
        <w:tc>
          <w:tcPr>
            <w:tcW w:w="1749"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Espaços em branco</w:t>
            </w:r>
          </w:p>
        </w:tc>
        <w:tc>
          <w:tcPr>
            <w:tcW w:w="644"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32</w:t>
            </w:r>
          </w:p>
        </w:tc>
        <w:tc>
          <w:tcPr>
            <w:tcW w:w="49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13</w:t>
            </w:r>
          </w:p>
        </w:tc>
        <w:tc>
          <w:tcPr>
            <w:tcW w:w="1596"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Alfanumérico</w:t>
            </w:r>
          </w:p>
        </w:tc>
        <w:tc>
          <w:tcPr>
            <w:tcW w:w="2242"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p>
        </w:tc>
        <w:tc>
          <w:tcPr>
            <w:tcW w:w="1831" w:type="dxa"/>
            <w:tcBorders>
              <w:top w:val="single" w:sz="1" w:space="0" w:color="000000"/>
              <w:left w:val="single" w:sz="1" w:space="0" w:color="000000"/>
              <w:bottom w:val="single" w:sz="1" w:space="0" w:color="000000"/>
            </w:tcBorders>
          </w:tcPr>
          <w:p w:rsidR="00E50C4F" w:rsidRPr="00E50C4F" w:rsidRDefault="00E50C4F" w:rsidP="00E50C4F">
            <w:pPr>
              <w:snapToGrid w:val="0"/>
              <w:rPr>
                <w:sz w:val="20"/>
              </w:rPr>
            </w:pPr>
            <w:r w:rsidRPr="00E50C4F">
              <w:rPr>
                <w:sz w:val="2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E50C4F" w:rsidRPr="00E50C4F" w:rsidRDefault="00E50C4F" w:rsidP="00E50C4F">
            <w:pPr>
              <w:snapToGrid w:val="0"/>
              <w:rPr>
                <w:sz w:val="20"/>
              </w:rPr>
            </w:pPr>
            <w:r w:rsidRPr="00E50C4F">
              <w:rPr>
                <w:sz w:val="20"/>
              </w:rPr>
              <w:t>000000….</w:t>
            </w:r>
          </w:p>
        </w:tc>
      </w:tr>
    </w:tbl>
    <w:p w:rsidR="00E50C4F" w:rsidRDefault="00E50C4F" w:rsidP="00E50C4F"/>
    <w:p w:rsidR="00E50C4F" w:rsidRDefault="00E50C4F" w:rsidP="00E50C4F">
      <w:r>
        <w:lastRenderedPageBreak/>
        <w:t>Longitud del mensaje: 44</w:t>
      </w:r>
    </w:p>
    <w:p w:rsidR="00EA4861" w:rsidRDefault="00EA4861" w:rsidP="00E50C4F"/>
    <w:p w:rsidR="00EA4861" w:rsidRDefault="00EA4861" w:rsidP="00EA4861">
      <w:pPr>
        <w:pStyle w:val="Ttulo3"/>
        <w:tabs>
          <w:tab w:val="clear" w:pos="907"/>
          <w:tab w:val="left" w:pos="720"/>
        </w:tabs>
        <w:suppressAutoHyphens/>
        <w:spacing w:before="0" w:after="0" w:line="240" w:lineRule="auto"/>
        <w:jc w:val="left"/>
      </w:pPr>
      <w:bookmarkStart w:id="27" w:name="_Toc315161322"/>
      <w:r>
        <w:t>Formato de fraude (FR)</w:t>
      </w:r>
      <w:bookmarkEnd w:id="27"/>
    </w:p>
    <w:p w:rsidR="00EA4861" w:rsidRDefault="00EA4861" w:rsidP="00EA4861"/>
    <w:p w:rsidR="00EA4861" w:rsidRDefault="00EA4861" w:rsidP="00EA4861">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A4861">
        <w:trPr>
          <w:tblHeader/>
        </w:trPr>
        <w:tc>
          <w:tcPr>
            <w:tcW w:w="1749"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Campo</w:t>
            </w:r>
          </w:p>
        </w:tc>
        <w:tc>
          <w:tcPr>
            <w:tcW w:w="644"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Ps</w:t>
            </w:r>
          </w:p>
        </w:tc>
        <w:tc>
          <w:tcPr>
            <w:tcW w:w="491"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Ln</w:t>
            </w:r>
          </w:p>
        </w:tc>
        <w:tc>
          <w:tcPr>
            <w:tcW w:w="1596"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Formato</w:t>
            </w:r>
          </w:p>
        </w:tc>
        <w:tc>
          <w:tcPr>
            <w:tcW w:w="2242"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Descrição</w:t>
            </w:r>
          </w:p>
        </w:tc>
        <w:tc>
          <w:tcPr>
            <w:tcW w:w="1831"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b/>
                <w:sz w:val="20"/>
              </w:rPr>
            </w:pPr>
            <w:r w:rsidRPr="00EA4861">
              <w:rPr>
                <w:b/>
                <w:sz w:val="20"/>
              </w:rPr>
              <w:t>Default</w:t>
            </w:r>
          </w:p>
        </w:tc>
      </w:tr>
      <w:tr w:rsidR="00EA4861">
        <w:tc>
          <w:tcPr>
            <w:tcW w:w="1749"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Tipo de registro</w:t>
            </w:r>
          </w:p>
        </w:tc>
        <w:tc>
          <w:tcPr>
            <w:tcW w:w="644"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49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2</w:t>
            </w:r>
          </w:p>
        </w:tc>
        <w:tc>
          <w:tcPr>
            <w:tcW w:w="1596"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Númerico</w:t>
            </w:r>
          </w:p>
        </w:tc>
        <w:tc>
          <w:tcPr>
            <w:tcW w:w="2242"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Identifica o cabeçalho.</w:t>
            </w:r>
          </w:p>
        </w:tc>
        <w:tc>
          <w:tcPr>
            <w:tcW w:w="183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sz w:val="20"/>
              </w:rPr>
            </w:pPr>
            <w:r w:rsidRPr="00EA4861">
              <w:rPr>
                <w:sz w:val="20"/>
              </w:rPr>
              <w:t>00</w:t>
            </w:r>
          </w:p>
        </w:tc>
      </w:tr>
      <w:tr w:rsidR="00EA4861">
        <w:tc>
          <w:tcPr>
            <w:tcW w:w="1749"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Nome do arquivo</w:t>
            </w:r>
          </w:p>
        </w:tc>
        <w:tc>
          <w:tcPr>
            <w:tcW w:w="644"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3</w:t>
            </w:r>
          </w:p>
        </w:tc>
        <w:tc>
          <w:tcPr>
            <w:tcW w:w="49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20</w:t>
            </w:r>
          </w:p>
        </w:tc>
        <w:tc>
          <w:tcPr>
            <w:tcW w:w="1596"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42"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Tipo de arquivo</w:t>
            </w:r>
          </w:p>
        </w:tc>
        <w:tc>
          <w:tcPr>
            <w:tcW w:w="183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sz w:val="20"/>
              </w:rPr>
            </w:pPr>
            <w:r w:rsidRPr="00EA4861">
              <w:rPr>
                <w:sz w:val="20"/>
              </w:rPr>
              <w:t>Brancos</w:t>
            </w:r>
          </w:p>
        </w:tc>
      </w:tr>
      <w:tr w:rsidR="00EA4861">
        <w:tc>
          <w:tcPr>
            <w:tcW w:w="1749"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 xml:space="preserve">Data  e hora da geração </w:t>
            </w:r>
          </w:p>
        </w:tc>
        <w:tc>
          <w:tcPr>
            <w:tcW w:w="644"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23</w:t>
            </w:r>
          </w:p>
        </w:tc>
        <w:tc>
          <w:tcPr>
            <w:tcW w:w="49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14</w:t>
            </w:r>
          </w:p>
        </w:tc>
        <w:tc>
          <w:tcPr>
            <w:tcW w:w="1596"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42"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 xml:space="preserve">AAAA + BIT 07 </w:t>
            </w:r>
          </w:p>
        </w:tc>
        <w:tc>
          <w:tcPr>
            <w:tcW w:w="183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Data e hora em que o arquivo foi gerado,</w:t>
            </w:r>
          </w:p>
          <w:p w:rsidR="00EA4861" w:rsidRPr="00EA4861" w:rsidRDefault="00EA4861" w:rsidP="009008DE">
            <w:pPr>
              <w:rPr>
                <w:sz w:val="20"/>
              </w:rPr>
            </w:pPr>
            <w:r w:rsidRPr="00EA4861">
              <w:rPr>
                <w:sz w:val="20"/>
              </w:rPr>
              <w:t>yyyymmddhhmiss</w:t>
            </w:r>
          </w:p>
          <w:p w:rsidR="00EA4861" w:rsidRPr="00EA4861" w:rsidRDefault="00EA4861" w:rsidP="009008DE">
            <w:pPr>
              <w:rPr>
                <w:sz w:val="20"/>
              </w:rPr>
            </w:pPr>
            <w:r w:rsidRPr="00EA4861">
              <w:rPr>
                <w:sz w:val="20"/>
              </w:rPr>
              <w:t xml:space="preserve">(hh de </w:t>
            </w:r>
            <w:smartTag w:uri="urn:schemas-microsoft-com:office:smarttags" w:element="metricconverter">
              <w:smartTagPr>
                <w:attr w:name="ProductID" w:val="00 a"/>
              </w:smartTagPr>
              <w:r w:rsidRPr="00EA4861">
                <w:rPr>
                  <w:sz w:val="20"/>
                </w:rPr>
                <w:t>00 a</w:t>
              </w:r>
            </w:smartTag>
            <w:r w:rsidRPr="00EA4861">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c>
          <w:tcPr>
            <w:tcW w:w="1749"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Versão do arquivo</w:t>
            </w:r>
          </w:p>
        </w:tc>
        <w:tc>
          <w:tcPr>
            <w:tcW w:w="644"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37</w:t>
            </w:r>
          </w:p>
        </w:tc>
        <w:tc>
          <w:tcPr>
            <w:tcW w:w="49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7</w:t>
            </w:r>
          </w:p>
        </w:tc>
        <w:tc>
          <w:tcPr>
            <w:tcW w:w="1596"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42"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r w:rsidRPr="00EA4861">
              <w:rPr>
                <w:sz w:val="20"/>
              </w:rPr>
              <w:t>Versão do arquivo gerado</w:t>
            </w:r>
          </w:p>
        </w:tc>
        <w:tc>
          <w:tcPr>
            <w:tcW w:w="183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sz w:val="20"/>
              </w:rPr>
            </w:pPr>
            <w:r w:rsidRPr="00EA4861">
              <w:rPr>
                <w:sz w:val="20"/>
              </w:rPr>
              <w:t>0000000</w:t>
            </w:r>
          </w:p>
        </w:tc>
      </w:tr>
      <w:tr w:rsidR="00EA4861">
        <w:tc>
          <w:tcPr>
            <w:tcW w:w="1749"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shd w:val="clear" w:color="auto" w:fill="C0C0C0"/>
              </w:rPr>
            </w:pPr>
            <w:r w:rsidRPr="00EA4861">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shd w:val="clear" w:color="auto" w:fill="C0C0C0"/>
              </w:rPr>
            </w:pPr>
            <w:r w:rsidRPr="00EA4861">
              <w:rPr>
                <w:sz w:val="20"/>
                <w:shd w:val="clear" w:color="auto" w:fill="C0C0C0"/>
              </w:rPr>
              <w:t>44</w:t>
            </w:r>
          </w:p>
        </w:tc>
        <w:tc>
          <w:tcPr>
            <w:tcW w:w="49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shd w:val="clear" w:color="auto" w:fill="C0C0C0"/>
              </w:rPr>
            </w:pPr>
            <w:r w:rsidRPr="00EA4861">
              <w:rPr>
                <w:sz w:val="20"/>
                <w:shd w:val="clear" w:color="auto" w:fill="C0C0C0"/>
              </w:rPr>
              <w:t>120</w:t>
            </w:r>
          </w:p>
        </w:tc>
        <w:tc>
          <w:tcPr>
            <w:tcW w:w="1596"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shd w:val="clear" w:color="auto" w:fill="C0C0C0"/>
              </w:rPr>
            </w:pPr>
            <w:r w:rsidRPr="00EA4861">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EA4861" w:rsidRPr="00EA4861" w:rsidRDefault="00EA4861" w:rsidP="009008DE">
            <w:pPr>
              <w:snapToGrid w:val="0"/>
              <w:rPr>
                <w:sz w:val="20"/>
                <w:shd w:val="clear" w:color="auto" w:fill="C0C0C0"/>
              </w:rPr>
            </w:pPr>
            <w:r w:rsidRPr="00EA4861">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sz w:val="20"/>
                <w:shd w:val="clear" w:color="auto" w:fill="C0C0C0"/>
              </w:rPr>
            </w:pPr>
            <w:r w:rsidRPr="00EA4861">
              <w:rPr>
                <w:sz w:val="20"/>
                <w:shd w:val="clear" w:color="auto" w:fill="C0C0C0"/>
              </w:rPr>
              <w:t>00000…</w:t>
            </w:r>
          </w:p>
        </w:tc>
      </w:tr>
    </w:tbl>
    <w:p w:rsidR="00EA4861" w:rsidRDefault="00EA4861" w:rsidP="00EA4861">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50"/>
        <w:gridCol w:w="490"/>
        <w:gridCol w:w="1620"/>
        <w:gridCol w:w="2200"/>
        <w:gridCol w:w="1850"/>
        <w:gridCol w:w="978"/>
      </w:tblGrid>
      <w:tr w:rsidR="00EA4861">
        <w:tc>
          <w:tcPr>
            <w:tcW w:w="1993"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Campo</w:t>
            </w:r>
          </w:p>
        </w:tc>
        <w:tc>
          <w:tcPr>
            <w:tcW w:w="650"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Ps</w:t>
            </w:r>
          </w:p>
        </w:tc>
        <w:tc>
          <w:tcPr>
            <w:tcW w:w="490"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Ln</w:t>
            </w:r>
          </w:p>
        </w:tc>
        <w:tc>
          <w:tcPr>
            <w:tcW w:w="1620" w:type="dxa"/>
            <w:tcBorders>
              <w:top w:val="single" w:sz="1" w:space="0" w:color="000000"/>
              <w:left w:val="single" w:sz="1" w:space="0" w:color="000000"/>
              <w:bottom w:val="single" w:sz="1" w:space="0" w:color="000000"/>
            </w:tcBorders>
          </w:tcPr>
          <w:p w:rsidR="00EA4861" w:rsidRPr="00EA4861" w:rsidRDefault="00EA4861" w:rsidP="009008DE">
            <w:pPr>
              <w:rPr>
                <w:b/>
                <w:sz w:val="20"/>
              </w:rPr>
            </w:pPr>
            <w:r w:rsidRPr="00EA4861">
              <w:rPr>
                <w:b/>
                <w:sz w:val="20"/>
              </w:rPr>
              <w:t>Formato</w:t>
            </w:r>
          </w:p>
        </w:tc>
        <w:tc>
          <w:tcPr>
            <w:tcW w:w="2200"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Descripción</w:t>
            </w:r>
          </w:p>
        </w:tc>
        <w:tc>
          <w:tcPr>
            <w:tcW w:w="1850" w:type="dxa"/>
            <w:tcBorders>
              <w:top w:val="single" w:sz="1" w:space="0" w:color="000000"/>
              <w:left w:val="single" w:sz="1" w:space="0" w:color="000000"/>
              <w:bottom w:val="single" w:sz="1" w:space="0" w:color="000000"/>
            </w:tcBorders>
          </w:tcPr>
          <w:p w:rsidR="00EA4861" w:rsidRPr="00EA4861" w:rsidRDefault="00EA4861" w:rsidP="009008DE">
            <w:pPr>
              <w:snapToGrid w:val="0"/>
              <w:rPr>
                <w:b/>
                <w:sz w:val="20"/>
              </w:rPr>
            </w:pPr>
            <w:r w:rsidRPr="00EA4861">
              <w:rPr>
                <w:b/>
                <w:sz w:val="20"/>
              </w:rPr>
              <w:t>Comentarios</w:t>
            </w:r>
          </w:p>
        </w:tc>
        <w:tc>
          <w:tcPr>
            <w:tcW w:w="978" w:type="dxa"/>
            <w:tcBorders>
              <w:top w:val="single" w:sz="1" w:space="0" w:color="000000"/>
              <w:left w:val="single" w:sz="1" w:space="0" w:color="000000"/>
              <w:bottom w:val="single" w:sz="1" w:space="0" w:color="000000"/>
              <w:right w:val="single" w:sz="1" w:space="0" w:color="000000"/>
            </w:tcBorders>
          </w:tcPr>
          <w:p w:rsidR="00EA4861" w:rsidRPr="00EA4861" w:rsidRDefault="00EA4861" w:rsidP="009008DE">
            <w:pPr>
              <w:snapToGrid w:val="0"/>
              <w:rPr>
                <w:b/>
                <w:sz w:val="20"/>
              </w:rPr>
            </w:pPr>
            <w:r w:rsidRPr="00EA4861">
              <w:rPr>
                <w:b/>
                <w:sz w:val="20"/>
              </w:rPr>
              <w:t>Default</w:t>
            </w:r>
          </w:p>
        </w:tc>
      </w:tr>
      <w:tr w:rsidR="00EA4861">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Tipo mensaje</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w:t>
            </w:r>
          </w:p>
        </w:tc>
        <w:tc>
          <w:tcPr>
            <w:tcW w:w="1620" w:type="dxa"/>
            <w:tcBorders>
              <w:left w:val="single" w:sz="1" w:space="0" w:color="000000"/>
              <w:bottom w:val="single" w:sz="1" w:space="0" w:color="000000"/>
            </w:tcBorders>
          </w:tcPr>
          <w:p w:rsidR="00EA4861" w:rsidRPr="00EA4861" w:rsidRDefault="00EA4861" w:rsidP="009008DE">
            <w:pPr>
              <w:snapToGrid w:val="0"/>
              <w:rPr>
                <w:b/>
                <w:sz w:val="20"/>
              </w:rPr>
            </w:pPr>
            <w:r w:rsidRPr="00EA4861">
              <w:rPr>
                <w:b/>
                <w:sz w:val="20"/>
              </w:rPr>
              <w:t>FR</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Host -&gt; Lynx OffLine</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Número da maquineta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3</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10</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Bin do cartão</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13</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6</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 xml:space="preserve">Nome EC </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19</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25</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Tipo fraude</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44</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MCC</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45</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4</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15</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Código capturadora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49</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Cidade</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50</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13</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UF</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63</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12</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CEP</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65</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9</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lastRenderedPageBreak/>
              <w:t>Entry mode</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74</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3</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Data da venda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76</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8</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YYYYMMDD</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Cartao</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84</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19</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Data TC40</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103</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8</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YYYYMMDD</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Ref Number</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111</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23</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Valor da venda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134</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14</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Los dos últimos dígitos son céntimos</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Sinal valor</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148</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Moeda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149</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3</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Crédito</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152</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18</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Medio pagamento</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153</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23</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Tipo pagamento</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155</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2</w:t>
            </w:r>
          </w:p>
        </w:tc>
        <w:tc>
          <w:tcPr>
            <w:tcW w:w="162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24</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XLS</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157</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1620" w:type="dxa"/>
            <w:tcBorders>
              <w:left w:val="single" w:sz="1" w:space="0" w:color="000000"/>
              <w:bottom w:val="single" w:sz="1" w:space="0" w:color="000000"/>
            </w:tcBorders>
          </w:tcPr>
          <w:p w:rsidR="00EA4861" w:rsidRPr="00EA4861" w:rsidRDefault="00EA4861" w:rsidP="009008DE">
            <w:pPr>
              <w:snapToGrid w:val="0"/>
              <w:rPr>
                <w:color w:val="000000"/>
                <w:sz w:val="20"/>
              </w:rPr>
            </w:pPr>
            <w:r w:rsidRPr="00EA4861">
              <w:rPr>
                <w:color w:val="000000"/>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S/N</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VMANIA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158</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w:t>
            </w:r>
          </w:p>
        </w:tc>
        <w:tc>
          <w:tcPr>
            <w:tcW w:w="1620" w:type="dxa"/>
            <w:tcBorders>
              <w:left w:val="single" w:sz="1" w:space="0" w:color="000000"/>
              <w:bottom w:val="single" w:sz="1" w:space="0" w:color="000000"/>
            </w:tcBorders>
          </w:tcPr>
          <w:p w:rsidR="00EA4861" w:rsidRPr="00EA4861" w:rsidRDefault="00EA4861" w:rsidP="009008DE">
            <w:pPr>
              <w:snapToGrid w:val="0"/>
              <w:rPr>
                <w:color w:val="000000"/>
                <w:sz w:val="20"/>
              </w:rPr>
            </w:pPr>
            <w:r w:rsidRPr="00EA4861">
              <w:rPr>
                <w:color w:val="000000"/>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S/N</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Pos Condition Code</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159</w:t>
            </w:r>
          </w:p>
        </w:tc>
        <w:tc>
          <w:tcPr>
            <w:tcW w:w="490" w:type="dxa"/>
            <w:tcBorders>
              <w:left w:val="single" w:sz="1" w:space="0" w:color="000000"/>
              <w:bottom w:val="single" w:sz="1" w:space="0" w:color="000000"/>
            </w:tcBorders>
          </w:tcPr>
          <w:p w:rsidR="00EA4861" w:rsidRPr="00EA4861" w:rsidRDefault="00EA4861" w:rsidP="009008DE">
            <w:pPr>
              <w:snapToGrid w:val="0"/>
              <w:rPr>
                <w:color w:val="000000"/>
                <w:sz w:val="20"/>
              </w:rPr>
            </w:pPr>
            <w:r w:rsidRPr="00EA4861">
              <w:rPr>
                <w:color w:val="000000"/>
                <w:sz w:val="20"/>
              </w:rPr>
              <w:t>2</w:t>
            </w:r>
          </w:p>
        </w:tc>
        <w:tc>
          <w:tcPr>
            <w:tcW w:w="1620" w:type="dxa"/>
            <w:tcBorders>
              <w:left w:val="single" w:sz="1" w:space="0" w:color="000000"/>
              <w:bottom w:val="single" w:sz="1" w:space="0" w:color="000000"/>
            </w:tcBorders>
          </w:tcPr>
          <w:p w:rsidR="00EA4861" w:rsidRPr="00EA4861" w:rsidRDefault="00EA4861" w:rsidP="009008DE">
            <w:pPr>
              <w:snapToGrid w:val="0"/>
              <w:rPr>
                <w:color w:val="000000"/>
                <w:sz w:val="20"/>
              </w:rPr>
            </w:pPr>
            <w:r w:rsidRPr="00EA4861">
              <w:rPr>
                <w:color w:val="000000"/>
                <w:sz w:val="20"/>
              </w:rPr>
              <w:t>Alfanumérico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Tabla 2 = “</w:t>
            </w:r>
            <w:smartTag w:uri="urn:schemas-microsoft-com:office:smarttags" w:element="metricconverter">
              <w:smartTagPr>
                <w:attr w:name="ProductID" w:val="03”"/>
              </w:smartTagPr>
              <w:r w:rsidRPr="00EA4861">
                <w:rPr>
                  <w:sz w:val="20"/>
                </w:rPr>
                <w:t>03”</w:t>
              </w:r>
            </w:smartTag>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p>
        </w:tc>
      </w:tr>
      <w:tr w:rsidR="00EA4861">
        <w:trPr>
          <w:trHeight w:val="268"/>
        </w:trPr>
        <w:tc>
          <w:tcPr>
            <w:tcW w:w="1993"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Bandera</w:t>
            </w:r>
          </w:p>
        </w:tc>
        <w:tc>
          <w:tcPr>
            <w:tcW w:w="65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161</w:t>
            </w:r>
          </w:p>
        </w:tc>
        <w:tc>
          <w:tcPr>
            <w:tcW w:w="49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3</w:t>
            </w:r>
          </w:p>
        </w:tc>
        <w:tc>
          <w:tcPr>
            <w:tcW w:w="1620" w:type="dxa"/>
            <w:tcBorders>
              <w:left w:val="single" w:sz="1" w:space="0" w:color="000000"/>
              <w:bottom w:val="single" w:sz="1" w:space="0" w:color="000000"/>
            </w:tcBorders>
          </w:tcPr>
          <w:p w:rsidR="00EA4861" w:rsidRPr="00EA4861" w:rsidRDefault="00EA4861" w:rsidP="009008DE">
            <w:pPr>
              <w:snapToGrid w:val="0"/>
              <w:rPr>
                <w:color w:val="000000"/>
                <w:sz w:val="20"/>
              </w:rPr>
            </w:pPr>
            <w:r w:rsidRPr="00EA4861">
              <w:rPr>
                <w:color w:val="000000"/>
                <w:sz w:val="20"/>
              </w:rPr>
              <w:t>Numérico</w:t>
            </w:r>
          </w:p>
        </w:tc>
        <w:tc>
          <w:tcPr>
            <w:tcW w:w="2200" w:type="dxa"/>
            <w:tcBorders>
              <w:left w:val="single" w:sz="1" w:space="0" w:color="000000"/>
              <w:bottom w:val="single" w:sz="1" w:space="0" w:color="000000"/>
            </w:tcBorders>
          </w:tcPr>
          <w:p w:rsidR="00EA4861" w:rsidRPr="00EA4861" w:rsidRDefault="00EA4861" w:rsidP="009008DE">
            <w:pPr>
              <w:snapToGrid w:val="0"/>
              <w:rPr>
                <w:sz w:val="20"/>
              </w:rPr>
            </w:pPr>
            <w:r w:rsidRPr="00EA4861">
              <w:rPr>
                <w:sz w:val="20"/>
              </w:rPr>
              <w:t>Bandeira del cartão</w:t>
            </w:r>
          </w:p>
        </w:tc>
        <w:tc>
          <w:tcPr>
            <w:tcW w:w="1850" w:type="dxa"/>
            <w:tcBorders>
              <w:left w:val="single" w:sz="1" w:space="0" w:color="000000"/>
              <w:bottom w:val="single" w:sz="1" w:space="0" w:color="000000"/>
            </w:tcBorders>
          </w:tcPr>
          <w:p w:rsidR="00EA4861" w:rsidRPr="00EA4861" w:rsidRDefault="00EA4861" w:rsidP="009008DE">
            <w:pPr>
              <w:snapToGrid w:val="0"/>
              <w:rPr>
                <w:sz w:val="20"/>
              </w:rPr>
            </w:pPr>
          </w:p>
        </w:tc>
        <w:tc>
          <w:tcPr>
            <w:tcW w:w="978" w:type="dxa"/>
            <w:tcBorders>
              <w:left w:val="single" w:sz="1" w:space="0" w:color="000000"/>
              <w:bottom w:val="single" w:sz="1" w:space="0" w:color="000000"/>
              <w:right w:val="single" w:sz="1" w:space="0" w:color="000000"/>
            </w:tcBorders>
          </w:tcPr>
          <w:p w:rsidR="00EA4861" w:rsidRPr="00EA4861" w:rsidRDefault="00EA4861" w:rsidP="009008DE">
            <w:pPr>
              <w:snapToGrid w:val="0"/>
              <w:rPr>
                <w:sz w:val="20"/>
              </w:rPr>
            </w:pPr>
            <w:r w:rsidRPr="00EA4861">
              <w:rPr>
                <w:sz w:val="20"/>
              </w:rPr>
              <w:t>VISA=001</w:t>
            </w:r>
          </w:p>
          <w:p w:rsidR="00EA4861" w:rsidRPr="00EA4861" w:rsidRDefault="00EA4861" w:rsidP="009008DE">
            <w:pPr>
              <w:snapToGrid w:val="0"/>
              <w:rPr>
                <w:sz w:val="20"/>
              </w:rPr>
            </w:pPr>
            <w:r w:rsidRPr="00EA4861">
              <w:rPr>
                <w:sz w:val="20"/>
              </w:rPr>
              <w:t>MC=002</w:t>
            </w:r>
          </w:p>
        </w:tc>
      </w:tr>
    </w:tbl>
    <w:p w:rsidR="00EA4861" w:rsidRDefault="00EA4861" w:rsidP="00EA4861">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228"/>
      </w:tblGrid>
      <w:tr w:rsidR="00EA4861">
        <w:trPr>
          <w:tblHeader/>
        </w:trPr>
        <w:tc>
          <w:tcPr>
            <w:tcW w:w="1749" w:type="dxa"/>
            <w:tcBorders>
              <w:top w:val="single" w:sz="1" w:space="0" w:color="000000"/>
              <w:left w:val="single" w:sz="1" w:space="0" w:color="000000"/>
              <w:bottom w:val="single" w:sz="1" w:space="0" w:color="000000"/>
            </w:tcBorders>
          </w:tcPr>
          <w:p w:rsidR="00EA4861" w:rsidRPr="00561BED" w:rsidRDefault="00EA4861" w:rsidP="009008DE">
            <w:pPr>
              <w:snapToGrid w:val="0"/>
              <w:rPr>
                <w:b/>
                <w:sz w:val="20"/>
              </w:rPr>
            </w:pPr>
            <w:r w:rsidRPr="00561BED">
              <w:rPr>
                <w:b/>
                <w:sz w:val="20"/>
              </w:rPr>
              <w:t>Campo</w:t>
            </w:r>
          </w:p>
        </w:tc>
        <w:tc>
          <w:tcPr>
            <w:tcW w:w="644" w:type="dxa"/>
            <w:tcBorders>
              <w:top w:val="single" w:sz="1" w:space="0" w:color="000000"/>
              <w:left w:val="single" w:sz="1" w:space="0" w:color="000000"/>
              <w:bottom w:val="single" w:sz="1" w:space="0" w:color="000000"/>
            </w:tcBorders>
          </w:tcPr>
          <w:p w:rsidR="00EA4861" w:rsidRPr="00561BED" w:rsidRDefault="00EA4861" w:rsidP="009008DE">
            <w:pPr>
              <w:snapToGrid w:val="0"/>
              <w:rPr>
                <w:b/>
                <w:sz w:val="20"/>
              </w:rPr>
            </w:pPr>
            <w:r w:rsidRPr="00561BED">
              <w:rPr>
                <w:b/>
                <w:sz w:val="20"/>
              </w:rPr>
              <w:t>Ps</w:t>
            </w:r>
          </w:p>
        </w:tc>
        <w:tc>
          <w:tcPr>
            <w:tcW w:w="491" w:type="dxa"/>
            <w:tcBorders>
              <w:top w:val="single" w:sz="1" w:space="0" w:color="000000"/>
              <w:left w:val="single" w:sz="1" w:space="0" w:color="000000"/>
              <w:bottom w:val="single" w:sz="1" w:space="0" w:color="000000"/>
            </w:tcBorders>
          </w:tcPr>
          <w:p w:rsidR="00EA4861" w:rsidRPr="00561BED" w:rsidRDefault="00EA4861" w:rsidP="009008DE">
            <w:pPr>
              <w:snapToGrid w:val="0"/>
              <w:rPr>
                <w:b/>
                <w:sz w:val="20"/>
              </w:rPr>
            </w:pPr>
            <w:r w:rsidRPr="00561BED">
              <w:rPr>
                <w:b/>
                <w:sz w:val="20"/>
              </w:rPr>
              <w:t>Ln</w:t>
            </w:r>
          </w:p>
        </w:tc>
        <w:tc>
          <w:tcPr>
            <w:tcW w:w="1596" w:type="dxa"/>
            <w:tcBorders>
              <w:top w:val="single" w:sz="1" w:space="0" w:color="000000"/>
              <w:left w:val="single" w:sz="1" w:space="0" w:color="000000"/>
              <w:bottom w:val="single" w:sz="1" w:space="0" w:color="000000"/>
            </w:tcBorders>
          </w:tcPr>
          <w:p w:rsidR="00EA4861" w:rsidRPr="00561BED" w:rsidRDefault="00EA4861" w:rsidP="009008DE">
            <w:pPr>
              <w:snapToGrid w:val="0"/>
              <w:rPr>
                <w:b/>
                <w:sz w:val="20"/>
              </w:rPr>
            </w:pPr>
            <w:r w:rsidRPr="00561BED">
              <w:rPr>
                <w:b/>
                <w:sz w:val="20"/>
              </w:rPr>
              <w:t>Formato</w:t>
            </w:r>
          </w:p>
        </w:tc>
        <w:tc>
          <w:tcPr>
            <w:tcW w:w="2242" w:type="dxa"/>
            <w:tcBorders>
              <w:top w:val="single" w:sz="1" w:space="0" w:color="000000"/>
              <w:left w:val="single" w:sz="1" w:space="0" w:color="000000"/>
              <w:bottom w:val="single" w:sz="1" w:space="0" w:color="000000"/>
            </w:tcBorders>
          </w:tcPr>
          <w:p w:rsidR="00EA4861" w:rsidRPr="00561BED" w:rsidRDefault="00EA4861" w:rsidP="009008DE">
            <w:pPr>
              <w:snapToGrid w:val="0"/>
              <w:rPr>
                <w:b/>
                <w:sz w:val="20"/>
              </w:rPr>
            </w:pPr>
            <w:r w:rsidRPr="00561BED">
              <w:rPr>
                <w:b/>
                <w:sz w:val="20"/>
              </w:rPr>
              <w:t>Descrição</w:t>
            </w:r>
          </w:p>
        </w:tc>
        <w:tc>
          <w:tcPr>
            <w:tcW w:w="1831" w:type="dxa"/>
            <w:tcBorders>
              <w:top w:val="single" w:sz="1" w:space="0" w:color="000000"/>
              <w:left w:val="single" w:sz="1" w:space="0" w:color="000000"/>
              <w:bottom w:val="single" w:sz="1" w:space="0" w:color="000000"/>
            </w:tcBorders>
          </w:tcPr>
          <w:p w:rsidR="00EA4861" w:rsidRPr="00561BED" w:rsidRDefault="00EA4861" w:rsidP="009008DE">
            <w:pPr>
              <w:snapToGrid w:val="0"/>
              <w:rPr>
                <w:b/>
                <w:sz w:val="20"/>
              </w:rPr>
            </w:pPr>
            <w:r w:rsidRPr="00561BED">
              <w:rPr>
                <w:b/>
                <w:sz w:val="20"/>
              </w:rPr>
              <w:t>Comentarios</w:t>
            </w:r>
          </w:p>
        </w:tc>
        <w:tc>
          <w:tcPr>
            <w:tcW w:w="1228" w:type="dxa"/>
            <w:tcBorders>
              <w:top w:val="single" w:sz="1" w:space="0" w:color="000000"/>
              <w:left w:val="single" w:sz="1" w:space="0" w:color="000000"/>
              <w:bottom w:val="single" w:sz="1" w:space="0" w:color="000000"/>
              <w:right w:val="single" w:sz="1" w:space="0" w:color="000000"/>
            </w:tcBorders>
          </w:tcPr>
          <w:p w:rsidR="00EA4861" w:rsidRPr="00561BED" w:rsidRDefault="00EA4861" w:rsidP="009008DE">
            <w:pPr>
              <w:snapToGrid w:val="0"/>
              <w:rPr>
                <w:b/>
                <w:sz w:val="20"/>
              </w:rPr>
            </w:pPr>
            <w:r w:rsidRPr="00561BED">
              <w:rPr>
                <w:b/>
                <w:sz w:val="20"/>
              </w:rPr>
              <w:t>Default</w:t>
            </w:r>
          </w:p>
        </w:tc>
      </w:tr>
      <w:tr w:rsidR="00EA4861">
        <w:tc>
          <w:tcPr>
            <w:tcW w:w="1749"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Tipo de registro</w:t>
            </w:r>
          </w:p>
        </w:tc>
        <w:tc>
          <w:tcPr>
            <w:tcW w:w="644"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1</w:t>
            </w:r>
          </w:p>
        </w:tc>
        <w:tc>
          <w:tcPr>
            <w:tcW w:w="49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2</w:t>
            </w:r>
          </w:p>
        </w:tc>
        <w:tc>
          <w:tcPr>
            <w:tcW w:w="1596"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Númerico</w:t>
            </w:r>
          </w:p>
        </w:tc>
        <w:tc>
          <w:tcPr>
            <w:tcW w:w="2242"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Identifica o rodapé.</w:t>
            </w:r>
          </w:p>
        </w:tc>
        <w:tc>
          <w:tcPr>
            <w:tcW w:w="183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EA4861" w:rsidRPr="00561BED" w:rsidRDefault="00EA4861" w:rsidP="009008DE">
            <w:pPr>
              <w:snapToGrid w:val="0"/>
              <w:rPr>
                <w:sz w:val="20"/>
              </w:rPr>
            </w:pPr>
            <w:r w:rsidRPr="00561BED">
              <w:rPr>
                <w:sz w:val="20"/>
              </w:rPr>
              <w:t>09</w:t>
            </w:r>
          </w:p>
        </w:tc>
      </w:tr>
      <w:tr w:rsidR="00EA4861">
        <w:tc>
          <w:tcPr>
            <w:tcW w:w="1749"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Nome do arquivo</w:t>
            </w:r>
          </w:p>
        </w:tc>
        <w:tc>
          <w:tcPr>
            <w:tcW w:w="644"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3</w:t>
            </w:r>
          </w:p>
        </w:tc>
        <w:tc>
          <w:tcPr>
            <w:tcW w:w="49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20</w:t>
            </w:r>
          </w:p>
        </w:tc>
        <w:tc>
          <w:tcPr>
            <w:tcW w:w="1596"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Alfanumérico</w:t>
            </w:r>
          </w:p>
        </w:tc>
        <w:tc>
          <w:tcPr>
            <w:tcW w:w="2242"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Tipo de arquivo</w:t>
            </w:r>
          </w:p>
        </w:tc>
        <w:tc>
          <w:tcPr>
            <w:tcW w:w="183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Tabela 28</w:t>
            </w:r>
          </w:p>
        </w:tc>
        <w:tc>
          <w:tcPr>
            <w:tcW w:w="1228" w:type="dxa"/>
            <w:tcBorders>
              <w:top w:val="single" w:sz="1" w:space="0" w:color="000000"/>
              <w:left w:val="single" w:sz="1" w:space="0" w:color="000000"/>
              <w:bottom w:val="single" w:sz="1" w:space="0" w:color="000000"/>
              <w:right w:val="single" w:sz="1" w:space="0" w:color="000000"/>
            </w:tcBorders>
          </w:tcPr>
          <w:p w:rsidR="00EA4861" w:rsidRPr="00561BED" w:rsidRDefault="00EA4861" w:rsidP="009008DE">
            <w:pPr>
              <w:snapToGrid w:val="0"/>
              <w:rPr>
                <w:sz w:val="20"/>
              </w:rPr>
            </w:pPr>
            <w:r w:rsidRPr="00561BED">
              <w:rPr>
                <w:sz w:val="20"/>
              </w:rPr>
              <w:t>Brancos</w:t>
            </w:r>
          </w:p>
        </w:tc>
      </w:tr>
      <w:tr w:rsidR="00EA4861">
        <w:tc>
          <w:tcPr>
            <w:tcW w:w="1749"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 xml:space="preserve">Quantidade de registros </w:t>
            </w:r>
          </w:p>
        </w:tc>
        <w:tc>
          <w:tcPr>
            <w:tcW w:w="644"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23</w:t>
            </w:r>
          </w:p>
        </w:tc>
        <w:tc>
          <w:tcPr>
            <w:tcW w:w="49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9</w:t>
            </w:r>
          </w:p>
        </w:tc>
        <w:tc>
          <w:tcPr>
            <w:tcW w:w="1596"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Numérico</w:t>
            </w:r>
          </w:p>
        </w:tc>
        <w:tc>
          <w:tcPr>
            <w:tcW w:w="2242"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r w:rsidRPr="00561BED">
              <w:rPr>
                <w:sz w:val="20"/>
              </w:rPr>
              <w:t>Quantidade de registros enviados.</w:t>
            </w:r>
          </w:p>
        </w:tc>
        <w:tc>
          <w:tcPr>
            <w:tcW w:w="183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EA4861" w:rsidRPr="00561BED" w:rsidRDefault="00EA4861" w:rsidP="009008DE">
            <w:pPr>
              <w:snapToGrid w:val="0"/>
              <w:rPr>
                <w:sz w:val="20"/>
              </w:rPr>
            </w:pPr>
            <w:r w:rsidRPr="00561BED">
              <w:rPr>
                <w:sz w:val="20"/>
              </w:rPr>
              <w:t>0000000000</w:t>
            </w:r>
          </w:p>
        </w:tc>
      </w:tr>
      <w:tr w:rsidR="00EA4861">
        <w:tc>
          <w:tcPr>
            <w:tcW w:w="1749"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shd w:val="clear" w:color="auto" w:fill="C0C0C0"/>
              </w:rPr>
            </w:pPr>
            <w:r w:rsidRPr="00561BED">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shd w:val="clear" w:color="auto" w:fill="C0C0C0"/>
              </w:rPr>
            </w:pPr>
            <w:r w:rsidRPr="00561BED">
              <w:rPr>
                <w:sz w:val="20"/>
                <w:shd w:val="clear" w:color="auto" w:fill="C0C0C0"/>
              </w:rPr>
              <w:t>32</w:t>
            </w:r>
          </w:p>
        </w:tc>
        <w:tc>
          <w:tcPr>
            <w:tcW w:w="49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shd w:val="clear" w:color="auto" w:fill="C0C0C0"/>
              </w:rPr>
            </w:pPr>
            <w:r w:rsidRPr="00561BED">
              <w:rPr>
                <w:sz w:val="20"/>
                <w:shd w:val="clear" w:color="auto" w:fill="C0C0C0"/>
              </w:rPr>
              <w:t>132</w:t>
            </w:r>
          </w:p>
        </w:tc>
        <w:tc>
          <w:tcPr>
            <w:tcW w:w="1596"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shd w:val="clear" w:color="auto" w:fill="C0C0C0"/>
              </w:rPr>
            </w:pPr>
            <w:r w:rsidRPr="00561BED">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EA4861" w:rsidRPr="00561BED" w:rsidRDefault="00EA4861" w:rsidP="009008DE">
            <w:pPr>
              <w:snapToGrid w:val="0"/>
              <w:rPr>
                <w:sz w:val="20"/>
                <w:shd w:val="clear" w:color="auto" w:fill="C0C0C0"/>
              </w:rPr>
            </w:pPr>
            <w:r w:rsidRPr="00561BED">
              <w:rPr>
                <w:sz w:val="20"/>
                <w:shd w:val="clear" w:color="auto" w:fill="C0C0C0"/>
              </w:rPr>
              <w:t>Preencher com zeros</w:t>
            </w:r>
          </w:p>
        </w:tc>
        <w:tc>
          <w:tcPr>
            <w:tcW w:w="1228" w:type="dxa"/>
            <w:tcBorders>
              <w:top w:val="single" w:sz="1" w:space="0" w:color="000000"/>
              <w:left w:val="single" w:sz="1" w:space="0" w:color="000000"/>
              <w:bottom w:val="single" w:sz="1" w:space="0" w:color="000000"/>
              <w:right w:val="single" w:sz="1" w:space="0" w:color="000000"/>
            </w:tcBorders>
          </w:tcPr>
          <w:p w:rsidR="00EA4861" w:rsidRPr="00561BED" w:rsidRDefault="00EA4861" w:rsidP="009008DE">
            <w:pPr>
              <w:snapToGrid w:val="0"/>
              <w:rPr>
                <w:sz w:val="20"/>
                <w:shd w:val="clear" w:color="auto" w:fill="C0C0C0"/>
              </w:rPr>
            </w:pPr>
            <w:r w:rsidRPr="00561BED">
              <w:rPr>
                <w:sz w:val="20"/>
                <w:shd w:val="clear" w:color="auto" w:fill="C0C0C0"/>
              </w:rPr>
              <w:t>00000….</w:t>
            </w:r>
          </w:p>
        </w:tc>
      </w:tr>
    </w:tbl>
    <w:p w:rsidR="00EA4861" w:rsidRDefault="00EA4861" w:rsidP="00EA4861"/>
    <w:p w:rsidR="00EA4861" w:rsidRDefault="00EA4861" w:rsidP="00EA4861">
      <w:r>
        <w:t>Longitud del mensaje:   163</w:t>
      </w:r>
    </w:p>
    <w:p w:rsidR="00EA4861" w:rsidRDefault="00EA4861" w:rsidP="00EA4861">
      <w:r>
        <w:rPr>
          <w:shd w:val="clear" w:color="auto" w:fill="FFFF00"/>
        </w:rPr>
        <w:t>NOTA *</w:t>
      </w:r>
      <w:r>
        <w:t xml:space="preserve">: El tipo de fraude en </w:t>
      </w:r>
      <w:smartTag w:uri="urn:schemas-microsoft-com:office:smarttags" w:element="PersonName">
        <w:smartTagPr>
          <w:attr w:name="ProductID" w:val="la Tabla"/>
        </w:smartTagPr>
        <w:r>
          <w:t>la Tabla</w:t>
        </w:r>
      </w:smartTag>
      <w:r>
        <w:t xml:space="preserve"> 10 puede tener 2 dígitos, pero en el fraude reportado por TC40 (mensaje FR) sólo es necesario 1. Pendiente de revisión si se amplia a 2</w:t>
      </w:r>
    </w:p>
    <w:p w:rsidR="00EA4861" w:rsidRDefault="00EA4861" w:rsidP="00EA4861">
      <w:r>
        <w:rPr>
          <w:b/>
          <w:bCs/>
          <w:shd w:val="clear" w:color="auto" w:fill="FFFF00"/>
        </w:rPr>
        <w:lastRenderedPageBreak/>
        <w:t>IMPORTANTE</w:t>
      </w:r>
      <w:r>
        <w:t>: El importe estará siempre en reales, salvo en las operaciones de tarjeta local en país extranjero, que contendrán el importe en dólares</w:t>
      </w:r>
    </w:p>
    <w:p w:rsidR="0078358F" w:rsidRDefault="0078358F" w:rsidP="0078358F">
      <w:pPr>
        <w:pStyle w:val="Ttulo3"/>
        <w:tabs>
          <w:tab w:val="clear" w:pos="907"/>
          <w:tab w:val="left" w:pos="720"/>
        </w:tabs>
        <w:suppressAutoHyphens/>
        <w:spacing w:before="0" w:after="0" w:line="240" w:lineRule="auto"/>
        <w:jc w:val="left"/>
      </w:pPr>
      <w:bookmarkStart w:id="28" w:name="_Toc315161323"/>
      <w:r>
        <w:t>Formato de ChargeBack (CK)</w:t>
      </w:r>
      <w:bookmarkEnd w:id="28"/>
    </w:p>
    <w:p w:rsidR="0078358F" w:rsidRDefault="0078358F" w:rsidP="0078358F"/>
    <w:p w:rsidR="0078358F" w:rsidRDefault="0078358F" w:rsidP="0078358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8358F">
        <w:trPr>
          <w:tblHeader/>
        </w:trPr>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Campo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Ps</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Ln</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Formato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Descrição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b/>
                <w:sz w:val="20"/>
              </w:rPr>
            </w:pPr>
            <w:r w:rsidRPr="0078358F">
              <w:rPr>
                <w:b/>
                <w:sz w:val="20"/>
              </w:rPr>
              <w:t>Default</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registro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Númerico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Identifica o cabeçalho.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00</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Nome do arquivo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20</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arquivo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Brancos</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 xml:space="preserve">Data  e hora da geração </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14</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 xml:space="preserve">AAAA + BIT 07 </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Data e hora em que o arquivo foi gerado,</w:t>
            </w:r>
          </w:p>
          <w:p w:rsidR="0078358F" w:rsidRPr="0078358F" w:rsidRDefault="0078358F" w:rsidP="009008DE">
            <w:pPr>
              <w:rPr>
                <w:sz w:val="20"/>
              </w:rPr>
            </w:pPr>
            <w:r w:rsidRPr="0078358F">
              <w:rPr>
                <w:sz w:val="20"/>
              </w:rPr>
              <w:t>yyyymmddhhmiss</w:t>
            </w:r>
          </w:p>
          <w:p w:rsidR="0078358F" w:rsidRPr="0078358F" w:rsidRDefault="0078358F" w:rsidP="009008DE">
            <w:pPr>
              <w:rPr>
                <w:sz w:val="20"/>
              </w:rPr>
            </w:pPr>
            <w:r w:rsidRPr="0078358F">
              <w:rPr>
                <w:sz w:val="20"/>
              </w:rPr>
              <w:t xml:space="preserve">(hh de </w:t>
            </w:r>
            <w:smartTag w:uri="urn:schemas-microsoft-com:office:smarttags" w:element="metricconverter">
              <w:smartTagPr>
                <w:attr w:name="ProductID" w:val="00 a"/>
              </w:smartTagPr>
              <w:r w:rsidRPr="0078358F">
                <w:rPr>
                  <w:sz w:val="20"/>
                </w:rPr>
                <w:t>00 a</w:t>
              </w:r>
            </w:smartTag>
            <w:r w:rsidRPr="0078358F">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Versão do arquivo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37</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7</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Versão do arquivo gerado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0000000</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44</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31</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00000…</w:t>
            </w:r>
          </w:p>
        </w:tc>
      </w:tr>
    </w:tbl>
    <w:p w:rsidR="0078358F" w:rsidRDefault="0078358F" w:rsidP="0078358F">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60"/>
        <w:gridCol w:w="480"/>
        <w:gridCol w:w="1590"/>
        <w:gridCol w:w="2250"/>
        <w:gridCol w:w="1840"/>
        <w:gridCol w:w="1134"/>
      </w:tblGrid>
      <w:tr w:rsidR="0078358F">
        <w:tc>
          <w:tcPr>
            <w:tcW w:w="1993"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Campo</w:t>
            </w:r>
          </w:p>
        </w:tc>
        <w:tc>
          <w:tcPr>
            <w:tcW w:w="66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Ps</w:t>
            </w:r>
          </w:p>
        </w:tc>
        <w:tc>
          <w:tcPr>
            <w:tcW w:w="48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Ln</w:t>
            </w:r>
          </w:p>
        </w:tc>
        <w:tc>
          <w:tcPr>
            <w:tcW w:w="1590" w:type="dxa"/>
            <w:tcBorders>
              <w:top w:val="single" w:sz="1" w:space="0" w:color="000000"/>
              <w:left w:val="single" w:sz="1" w:space="0" w:color="000000"/>
              <w:bottom w:val="single" w:sz="1" w:space="0" w:color="000000"/>
            </w:tcBorders>
          </w:tcPr>
          <w:p w:rsidR="0078358F" w:rsidRPr="0078358F" w:rsidRDefault="0078358F" w:rsidP="009008DE">
            <w:pPr>
              <w:rPr>
                <w:b/>
                <w:sz w:val="20"/>
              </w:rPr>
            </w:pPr>
            <w:r w:rsidRPr="0078358F">
              <w:rPr>
                <w:b/>
                <w:sz w:val="20"/>
              </w:rPr>
              <w:t>Formato</w:t>
            </w:r>
          </w:p>
        </w:tc>
        <w:tc>
          <w:tcPr>
            <w:tcW w:w="225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Descripción</w:t>
            </w:r>
          </w:p>
        </w:tc>
        <w:tc>
          <w:tcPr>
            <w:tcW w:w="184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Comentarios</w:t>
            </w:r>
          </w:p>
        </w:tc>
        <w:tc>
          <w:tcPr>
            <w:tcW w:w="1134"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b/>
                <w:sz w:val="20"/>
              </w:rPr>
            </w:pPr>
            <w:r w:rsidRPr="0078358F">
              <w:rPr>
                <w:b/>
                <w:sz w:val="20"/>
              </w:rPr>
              <w:t>Default</w:t>
            </w:r>
          </w:p>
        </w:tc>
      </w:tr>
      <w:tr w:rsidR="0078358F">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Tipo mensaje</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b/>
                <w:sz w:val="20"/>
              </w:rPr>
            </w:pPr>
            <w:r w:rsidRPr="0078358F">
              <w:rPr>
                <w:b/>
                <w:sz w:val="20"/>
              </w:rPr>
              <w:t>CK</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Host -&gt; Lynx OffLine</w:t>
            </w: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Número da maquineta</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10</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Cartao</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13</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19</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Fecha Trans</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32</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YYYYMMDD</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Fecha CBK</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40</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YYYYMMDD</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Razão</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48</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13</w:t>
            </w: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Valor</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50</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15</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Crédito</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65</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18</w:t>
            </w: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Medio pagamento</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66</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23</w:t>
            </w: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Tipo pagamento</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68</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24</w:t>
            </w: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Pos Condition Code</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70</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color w:val="000000"/>
                <w:sz w:val="20"/>
              </w:rPr>
            </w:pPr>
            <w:r w:rsidRPr="0078358F">
              <w:rPr>
                <w:color w:val="000000"/>
                <w:sz w:val="20"/>
              </w:rPr>
              <w:t>Alfanumérico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2 = “</w:t>
            </w:r>
            <w:smartTag w:uri="urn:schemas-microsoft-com:office:smarttags" w:element="metricconverter">
              <w:smartTagPr>
                <w:attr w:name="ProductID" w:val="03”"/>
              </w:smartTagPr>
              <w:r w:rsidRPr="0078358F">
                <w:rPr>
                  <w:sz w:val="20"/>
                </w:rPr>
                <w:t>03”</w:t>
              </w:r>
            </w:smartTag>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lastRenderedPageBreak/>
              <w:t>Bandera</w:t>
            </w:r>
          </w:p>
        </w:tc>
        <w:tc>
          <w:tcPr>
            <w:tcW w:w="66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72</w:t>
            </w:r>
          </w:p>
        </w:tc>
        <w:tc>
          <w:tcPr>
            <w:tcW w:w="48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1590" w:type="dxa"/>
            <w:tcBorders>
              <w:left w:val="single" w:sz="1" w:space="0" w:color="000000"/>
              <w:bottom w:val="single" w:sz="1" w:space="0" w:color="000000"/>
            </w:tcBorders>
          </w:tcPr>
          <w:p w:rsidR="0078358F" w:rsidRPr="0078358F" w:rsidRDefault="0078358F" w:rsidP="009008DE">
            <w:pPr>
              <w:snapToGrid w:val="0"/>
              <w:rPr>
                <w:color w:val="000000"/>
                <w:sz w:val="20"/>
              </w:rPr>
            </w:pPr>
            <w:r w:rsidRPr="0078358F">
              <w:rPr>
                <w:color w:val="000000"/>
                <w:sz w:val="20"/>
              </w:rPr>
              <w:t>Numérico</w:t>
            </w:r>
          </w:p>
        </w:tc>
        <w:tc>
          <w:tcPr>
            <w:tcW w:w="22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Bandeira del cartão</w:t>
            </w:r>
          </w:p>
        </w:tc>
        <w:tc>
          <w:tcPr>
            <w:tcW w:w="1840" w:type="dxa"/>
            <w:tcBorders>
              <w:left w:val="single" w:sz="1" w:space="0" w:color="000000"/>
              <w:bottom w:val="single" w:sz="1" w:space="0" w:color="000000"/>
            </w:tcBorders>
          </w:tcPr>
          <w:p w:rsidR="0078358F" w:rsidRPr="0078358F" w:rsidRDefault="0078358F" w:rsidP="009008DE">
            <w:pPr>
              <w:snapToGrid w:val="0"/>
              <w:rPr>
                <w:sz w:val="20"/>
              </w:rPr>
            </w:pPr>
          </w:p>
        </w:tc>
        <w:tc>
          <w:tcPr>
            <w:tcW w:w="1134"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VISA=001</w:t>
            </w:r>
          </w:p>
          <w:p w:rsidR="0078358F" w:rsidRPr="0078358F" w:rsidRDefault="0078358F" w:rsidP="009008DE">
            <w:pPr>
              <w:snapToGrid w:val="0"/>
              <w:rPr>
                <w:sz w:val="20"/>
              </w:rPr>
            </w:pPr>
            <w:r w:rsidRPr="0078358F">
              <w:rPr>
                <w:sz w:val="20"/>
              </w:rPr>
              <w:t>MC=002</w:t>
            </w:r>
          </w:p>
        </w:tc>
      </w:tr>
    </w:tbl>
    <w:p w:rsidR="0078358F" w:rsidRDefault="0078358F" w:rsidP="0078358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8358F">
        <w:trPr>
          <w:tblHeader/>
        </w:trPr>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Campo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Ps</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Ln</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Formato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Descrição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b/>
                <w:sz w:val="20"/>
              </w:rPr>
            </w:pPr>
            <w:r w:rsidRPr="0078358F">
              <w:rPr>
                <w:b/>
                <w:sz w:val="20"/>
              </w:rPr>
              <w:t>Default</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registro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Númerico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Identifica o rodapé.</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09</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Nome do arquivo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20</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arquivo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Brancos</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 xml:space="preserve">Quantidade de registros </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9</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Quantidade de registros enviados.</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0000000000</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32</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43</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00000….</w:t>
            </w:r>
          </w:p>
        </w:tc>
      </w:tr>
    </w:tbl>
    <w:p w:rsidR="0078358F" w:rsidRDefault="0078358F" w:rsidP="0078358F"/>
    <w:p w:rsidR="0078358F" w:rsidRDefault="0078358F" w:rsidP="0078358F">
      <w:r>
        <w:t>Longitud del mensaje</w:t>
      </w:r>
      <w:proofErr w:type="gramStart"/>
      <w:r>
        <w:t>:  74</w:t>
      </w:r>
      <w:proofErr w:type="gramEnd"/>
    </w:p>
    <w:p w:rsidR="0078358F" w:rsidRDefault="0078358F" w:rsidP="0078358F"/>
    <w:p w:rsidR="0078358F" w:rsidRDefault="0078358F" w:rsidP="0078358F">
      <w:pPr>
        <w:pStyle w:val="Ttulo3"/>
        <w:tabs>
          <w:tab w:val="clear" w:pos="907"/>
          <w:tab w:val="left" w:pos="720"/>
        </w:tabs>
        <w:suppressAutoHyphens/>
        <w:spacing w:before="0" w:after="0" w:line="240" w:lineRule="auto"/>
        <w:jc w:val="left"/>
      </w:pPr>
      <w:bookmarkStart w:id="29" w:name="_Toc315161324"/>
      <w:r>
        <w:t>Formato de solicitudes de copia (SC)</w:t>
      </w:r>
      <w:bookmarkEnd w:id="29"/>
    </w:p>
    <w:p w:rsidR="0078358F" w:rsidRDefault="0078358F" w:rsidP="0078358F"/>
    <w:p w:rsidR="0078358F" w:rsidRDefault="0078358F" w:rsidP="0078358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8358F">
        <w:trPr>
          <w:tblHeader/>
        </w:trPr>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Campo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Ps</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Ln</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Formato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Descrição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b/>
                <w:sz w:val="20"/>
              </w:rPr>
            </w:pPr>
            <w:r w:rsidRPr="0078358F">
              <w:rPr>
                <w:b/>
                <w:sz w:val="20"/>
              </w:rPr>
              <w:t>Default</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registro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Númerico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Identifica o cabeçalho.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00</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Nome do arquivo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20</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arquivo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Brancos</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 xml:space="preserve">Data  e hora da geração </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14</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 xml:space="preserve">AAAA + BIT 07 </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Data e hora em que o arquivo foi gerado,</w:t>
            </w:r>
          </w:p>
          <w:p w:rsidR="0078358F" w:rsidRPr="0078358F" w:rsidRDefault="0078358F" w:rsidP="009008DE">
            <w:pPr>
              <w:rPr>
                <w:sz w:val="20"/>
              </w:rPr>
            </w:pPr>
            <w:r w:rsidRPr="0078358F">
              <w:rPr>
                <w:sz w:val="20"/>
              </w:rPr>
              <w:t>yyyymmddhhmiss</w:t>
            </w:r>
          </w:p>
          <w:p w:rsidR="0078358F" w:rsidRPr="0078358F" w:rsidRDefault="0078358F" w:rsidP="009008DE">
            <w:pPr>
              <w:rPr>
                <w:sz w:val="20"/>
              </w:rPr>
            </w:pPr>
            <w:r w:rsidRPr="0078358F">
              <w:rPr>
                <w:sz w:val="20"/>
              </w:rPr>
              <w:t xml:space="preserve">(hh de </w:t>
            </w:r>
            <w:smartTag w:uri="urn:schemas-microsoft-com:office:smarttags" w:element="metricconverter">
              <w:smartTagPr>
                <w:attr w:name="ProductID" w:val="00 a"/>
              </w:smartTagPr>
              <w:r w:rsidRPr="0078358F">
                <w:rPr>
                  <w:sz w:val="20"/>
                </w:rPr>
                <w:t>00 a</w:t>
              </w:r>
            </w:smartTag>
            <w:r w:rsidRPr="0078358F">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Versão do arquivo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37</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7</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Versão do arquivo gerado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0000000</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44</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51</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00000….</w:t>
            </w:r>
          </w:p>
        </w:tc>
      </w:tr>
    </w:tbl>
    <w:p w:rsidR="0078358F" w:rsidRDefault="0078358F" w:rsidP="0078358F"/>
    <w:p w:rsidR="0078358F" w:rsidRDefault="0078358F" w:rsidP="0078358F">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50"/>
        <w:gridCol w:w="500"/>
        <w:gridCol w:w="1590"/>
        <w:gridCol w:w="2230"/>
        <w:gridCol w:w="1684"/>
        <w:gridCol w:w="1276"/>
      </w:tblGrid>
      <w:tr w:rsidR="0078358F">
        <w:tc>
          <w:tcPr>
            <w:tcW w:w="1993"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lastRenderedPageBreak/>
              <w:t>Campo</w:t>
            </w:r>
          </w:p>
        </w:tc>
        <w:tc>
          <w:tcPr>
            <w:tcW w:w="65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Ps</w:t>
            </w:r>
          </w:p>
        </w:tc>
        <w:tc>
          <w:tcPr>
            <w:tcW w:w="50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Ln</w:t>
            </w:r>
          </w:p>
        </w:tc>
        <w:tc>
          <w:tcPr>
            <w:tcW w:w="1590" w:type="dxa"/>
            <w:tcBorders>
              <w:top w:val="single" w:sz="1" w:space="0" w:color="000000"/>
              <w:left w:val="single" w:sz="1" w:space="0" w:color="000000"/>
              <w:bottom w:val="single" w:sz="1" w:space="0" w:color="000000"/>
            </w:tcBorders>
          </w:tcPr>
          <w:p w:rsidR="0078358F" w:rsidRPr="0078358F" w:rsidRDefault="0078358F" w:rsidP="009008DE">
            <w:pPr>
              <w:rPr>
                <w:b/>
                <w:sz w:val="20"/>
              </w:rPr>
            </w:pPr>
            <w:r w:rsidRPr="0078358F">
              <w:rPr>
                <w:b/>
                <w:sz w:val="20"/>
              </w:rPr>
              <w:t>Formato</w:t>
            </w:r>
          </w:p>
        </w:tc>
        <w:tc>
          <w:tcPr>
            <w:tcW w:w="2230"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Descripción</w:t>
            </w:r>
          </w:p>
        </w:tc>
        <w:tc>
          <w:tcPr>
            <w:tcW w:w="1684"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Comentarios</w:t>
            </w:r>
          </w:p>
        </w:tc>
        <w:tc>
          <w:tcPr>
            <w:tcW w:w="1276"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b/>
                <w:sz w:val="20"/>
              </w:rPr>
            </w:pPr>
            <w:r w:rsidRPr="0078358F">
              <w:rPr>
                <w:b/>
                <w:sz w:val="20"/>
              </w:rPr>
              <w:t>Default</w:t>
            </w:r>
          </w:p>
        </w:tc>
      </w:tr>
      <w:tr w:rsidR="0078358F">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Tipo mensaje</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b/>
                <w:sz w:val="20"/>
              </w:rPr>
            </w:pPr>
            <w:r w:rsidRPr="0078358F">
              <w:rPr>
                <w:b/>
                <w:sz w:val="20"/>
              </w:rPr>
              <w:t>SC</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Host -&gt; Lynx OffLine</w:t>
            </w: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Número da maquineta</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10</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Cartão</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13</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19</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Data trans.</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32</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YYYYMMDD</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Data recep.</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40</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YYYYMMDD</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Valor</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48</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14</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Ref. Num.</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62</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23</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Razão</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85</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14</w:t>
            </w: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Crédito</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87</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18</w:t>
            </w: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Pos Condition Code</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88</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Tabla 2 = “</w:t>
            </w:r>
            <w:smartTag w:uri="urn:schemas-microsoft-com:office:smarttags" w:element="metricconverter">
              <w:smartTagPr>
                <w:attr w:name="ProductID" w:val="03”"/>
              </w:smartTagPr>
              <w:r w:rsidRPr="0078358F">
                <w:rPr>
                  <w:sz w:val="20"/>
                </w:rPr>
                <w:t>03”</w:t>
              </w:r>
            </w:smartTag>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Tipo de Pagamento</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90</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Tabela 24</w:t>
            </w: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p>
        </w:tc>
      </w:tr>
      <w:tr w:rsidR="0078358F">
        <w:trPr>
          <w:trHeight w:val="268"/>
        </w:trPr>
        <w:tc>
          <w:tcPr>
            <w:tcW w:w="1993"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Bandera</w:t>
            </w:r>
          </w:p>
        </w:tc>
        <w:tc>
          <w:tcPr>
            <w:tcW w:w="65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92</w:t>
            </w:r>
          </w:p>
        </w:tc>
        <w:tc>
          <w:tcPr>
            <w:tcW w:w="50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1590" w:type="dxa"/>
            <w:tcBorders>
              <w:left w:val="single" w:sz="1" w:space="0" w:color="000000"/>
              <w:bottom w:val="single" w:sz="1" w:space="0" w:color="000000"/>
            </w:tcBorders>
          </w:tcPr>
          <w:p w:rsidR="0078358F" w:rsidRPr="0078358F" w:rsidRDefault="0078358F" w:rsidP="009008DE">
            <w:pPr>
              <w:snapToGrid w:val="0"/>
              <w:rPr>
                <w:color w:val="000000"/>
                <w:sz w:val="20"/>
              </w:rPr>
            </w:pPr>
            <w:r w:rsidRPr="0078358F">
              <w:rPr>
                <w:color w:val="000000"/>
                <w:sz w:val="20"/>
              </w:rPr>
              <w:t>Numérico</w:t>
            </w:r>
          </w:p>
        </w:tc>
        <w:tc>
          <w:tcPr>
            <w:tcW w:w="2230" w:type="dxa"/>
            <w:tcBorders>
              <w:left w:val="single" w:sz="1" w:space="0" w:color="000000"/>
              <w:bottom w:val="single" w:sz="1" w:space="0" w:color="000000"/>
            </w:tcBorders>
          </w:tcPr>
          <w:p w:rsidR="0078358F" w:rsidRPr="0078358F" w:rsidRDefault="0078358F" w:rsidP="009008DE">
            <w:pPr>
              <w:snapToGrid w:val="0"/>
              <w:rPr>
                <w:sz w:val="20"/>
              </w:rPr>
            </w:pPr>
            <w:r w:rsidRPr="0078358F">
              <w:rPr>
                <w:sz w:val="20"/>
              </w:rPr>
              <w:t>Bandeira del cartão</w:t>
            </w:r>
          </w:p>
        </w:tc>
        <w:tc>
          <w:tcPr>
            <w:tcW w:w="1684" w:type="dxa"/>
            <w:tcBorders>
              <w:left w:val="single" w:sz="1" w:space="0" w:color="000000"/>
              <w:bottom w:val="single" w:sz="1" w:space="0" w:color="000000"/>
            </w:tcBorders>
          </w:tcPr>
          <w:p w:rsidR="0078358F" w:rsidRPr="0078358F" w:rsidRDefault="0078358F" w:rsidP="009008DE">
            <w:pPr>
              <w:snapToGrid w:val="0"/>
              <w:rPr>
                <w:sz w:val="20"/>
              </w:rPr>
            </w:pPr>
          </w:p>
        </w:tc>
        <w:tc>
          <w:tcPr>
            <w:tcW w:w="1276" w:type="dxa"/>
            <w:tcBorders>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VISA=001</w:t>
            </w:r>
          </w:p>
          <w:p w:rsidR="0078358F" w:rsidRPr="0078358F" w:rsidRDefault="0078358F" w:rsidP="009008DE">
            <w:pPr>
              <w:snapToGrid w:val="0"/>
              <w:rPr>
                <w:sz w:val="20"/>
              </w:rPr>
            </w:pPr>
            <w:r w:rsidRPr="0078358F">
              <w:rPr>
                <w:sz w:val="20"/>
              </w:rPr>
              <w:t>MC=002</w:t>
            </w:r>
          </w:p>
        </w:tc>
      </w:tr>
    </w:tbl>
    <w:p w:rsidR="0078358F" w:rsidRDefault="0078358F" w:rsidP="0078358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8358F">
        <w:trPr>
          <w:tblHeader/>
        </w:trPr>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Campo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Ps</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Ln</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Formato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Descrição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b/>
                <w:sz w:val="20"/>
              </w:rPr>
            </w:pPr>
            <w:r w:rsidRPr="0078358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b/>
                <w:sz w:val="20"/>
              </w:rPr>
            </w:pPr>
            <w:r w:rsidRPr="0078358F">
              <w:rPr>
                <w:b/>
                <w:sz w:val="20"/>
              </w:rPr>
              <w:t>Default</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registro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1</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Númerico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Identifica o rodapé.</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09</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Nome do arquivo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20</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Tipo de arquivo</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Brancos</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 xml:space="preserve">Quantidade de registros </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23</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9</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r w:rsidRPr="0078358F">
              <w:rPr>
                <w:sz w:val="20"/>
              </w:rPr>
              <w:t>Quantidade de registros enviados.</w:t>
            </w: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rPr>
            </w:pPr>
            <w:r w:rsidRPr="0078358F">
              <w:rPr>
                <w:sz w:val="20"/>
              </w:rPr>
              <w:t>0000000000</w:t>
            </w:r>
          </w:p>
        </w:tc>
      </w:tr>
      <w:tr w:rsidR="0078358F">
        <w:tc>
          <w:tcPr>
            <w:tcW w:w="1749"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32</w:t>
            </w:r>
          </w:p>
        </w:tc>
        <w:tc>
          <w:tcPr>
            <w:tcW w:w="49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63</w:t>
            </w:r>
          </w:p>
        </w:tc>
        <w:tc>
          <w:tcPr>
            <w:tcW w:w="1596"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78358F" w:rsidRPr="0078358F" w:rsidRDefault="0078358F" w:rsidP="009008DE">
            <w:pPr>
              <w:snapToGrid w:val="0"/>
              <w:rPr>
                <w:sz w:val="20"/>
                <w:shd w:val="clear" w:color="auto" w:fill="C0C0C0"/>
              </w:rPr>
            </w:pPr>
            <w:r w:rsidRPr="0078358F">
              <w:rPr>
                <w:sz w:val="20"/>
                <w:shd w:val="clear" w:color="auto" w:fill="C0C0C0"/>
              </w:rPr>
              <w:t>00000….</w:t>
            </w:r>
          </w:p>
        </w:tc>
      </w:tr>
    </w:tbl>
    <w:p w:rsidR="0078358F" w:rsidRDefault="0078358F" w:rsidP="0078358F"/>
    <w:p w:rsidR="0078358F" w:rsidRDefault="0078358F" w:rsidP="0078358F">
      <w:r>
        <w:t>Longitud del mensaje</w:t>
      </w:r>
      <w:proofErr w:type="gramStart"/>
      <w:r>
        <w:t>:  94</w:t>
      </w:r>
      <w:proofErr w:type="gramEnd"/>
    </w:p>
    <w:p w:rsidR="006A02EF" w:rsidRDefault="006A02EF" w:rsidP="0078358F"/>
    <w:p w:rsidR="006A02EF" w:rsidRDefault="006A02EF" w:rsidP="006A02EF">
      <w:pPr>
        <w:pStyle w:val="Ttulo3"/>
        <w:tabs>
          <w:tab w:val="clear" w:pos="907"/>
          <w:tab w:val="left" w:pos="720"/>
        </w:tabs>
        <w:suppressAutoHyphens/>
        <w:spacing w:before="0" w:after="0" w:line="240" w:lineRule="auto"/>
        <w:jc w:val="left"/>
      </w:pPr>
      <w:bookmarkStart w:id="30" w:name="_Toc315161325"/>
      <w:r>
        <w:t>Formato de Comprobantes Bloqueados (CB)</w:t>
      </w:r>
      <w:bookmarkEnd w:id="30"/>
    </w:p>
    <w:p w:rsidR="006A02EF" w:rsidRDefault="006A02EF" w:rsidP="006A02EF"/>
    <w:p w:rsidR="006A02EF" w:rsidRDefault="006A02EF" w:rsidP="006A02E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lastRenderedPageBreak/>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cabeçalho.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Data  e hora da geração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14</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AAAA + BIT 07 </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Data e hora em que o arquivo foi gerado,</w:t>
            </w:r>
          </w:p>
          <w:p w:rsidR="006A02EF" w:rsidRPr="006A02EF" w:rsidRDefault="006A02EF" w:rsidP="009008DE">
            <w:pPr>
              <w:rPr>
                <w:sz w:val="20"/>
              </w:rPr>
            </w:pPr>
            <w:r w:rsidRPr="006A02EF">
              <w:rPr>
                <w:sz w:val="20"/>
              </w:rPr>
              <w:t>yyyymmddhhmiss</w:t>
            </w:r>
          </w:p>
          <w:p w:rsidR="006A02EF" w:rsidRPr="006A02EF" w:rsidRDefault="006A02EF" w:rsidP="009008DE">
            <w:pPr>
              <w:rPr>
                <w:sz w:val="20"/>
              </w:rPr>
            </w:pPr>
            <w:r w:rsidRPr="006A02EF">
              <w:rPr>
                <w:sz w:val="20"/>
              </w:rPr>
              <w:t xml:space="preserve">(hh de </w:t>
            </w:r>
            <w:smartTag w:uri="urn:schemas-microsoft-com:office:smarttags" w:element="metricconverter">
              <w:smartTagPr>
                <w:attr w:name="ProductID" w:val="00 a"/>
              </w:smartTagPr>
              <w:r w:rsidRPr="006A02EF">
                <w:rPr>
                  <w:sz w:val="20"/>
                </w:rPr>
                <w:t>00 a</w:t>
              </w:r>
            </w:smartTag>
            <w:r w:rsidRPr="006A02EF">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37</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7</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 gerado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44</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33</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0000….</w:t>
            </w:r>
          </w:p>
        </w:tc>
      </w:tr>
    </w:tbl>
    <w:p w:rsidR="006A02EF" w:rsidRDefault="006A02EF" w:rsidP="006A02EF"/>
    <w:p w:rsidR="006A02EF" w:rsidRDefault="006A02EF" w:rsidP="006A02EF">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60"/>
        <w:gridCol w:w="480"/>
        <w:gridCol w:w="1590"/>
        <w:gridCol w:w="2240"/>
        <w:gridCol w:w="1830"/>
        <w:gridCol w:w="1164"/>
      </w:tblGrid>
      <w:tr w:rsidR="006A02EF">
        <w:tc>
          <w:tcPr>
            <w:tcW w:w="1993"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6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8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0" w:type="dxa"/>
            <w:tcBorders>
              <w:top w:val="single" w:sz="1" w:space="0" w:color="000000"/>
              <w:left w:val="single" w:sz="1" w:space="0" w:color="000000"/>
              <w:bottom w:val="single" w:sz="1" w:space="0" w:color="000000"/>
            </w:tcBorders>
          </w:tcPr>
          <w:p w:rsidR="006A02EF" w:rsidRPr="006A02EF" w:rsidRDefault="006A02EF" w:rsidP="009008DE">
            <w:pPr>
              <w:rPr>
                <w:b/>
                <w:sz w:val="20"/>
              </w:rPr>
            </w:pPr>
            <w:r w:rsidRPr="006A02EF">
              <w:rPr>
                <w:b/>
                <w:sz w:val="20"/>
              </w:rPr>
              <w:t>Formato</w:t>
            </w:r>
          </w:p>
        </w:tc>
        <w:tc>
          <w:tcPr>
            <w:tcW w:w="224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Descripción</w:t>
            </w:r>
          </w:p>
        </w:tc>
        <w:tc>
          <w:tcPr>
            <w:tcW w:w="183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164"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Tipo mensaje</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0" w:type="dxa"/>
            <w:tcBorders>
              <w:left w:val="single" w:sz="1" w:space="0" w:color="000000"/>
              <w:bottom w:val="single" w:sz="1" w:space="0" w:color="000000"/>
            </w:tcBorders>
          </w:tcPr>
          <w:p w:rsidR="006A02EF" w:rsidRPr="006A02EF" w:rsidRDefault="006A02EF" w:rsidP="009008DE">
            <w:pPr>
              <w:snapToGrid w:val="0"/>
              <w:rPr>
                <w:b/>
                <w:sz w:val="20"/>
              </w:rPr>
            </w:pPr>
            <w:r w:rsidRPr="006A02EF">
              <w:rPr>
                <w:b/>
                <w:sz w:val="20"/>
              </w:rPr>
              <w:t>CB</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Host -&gt; Lynx OffLine</w:t>
            </w: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Número da maquineta</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10</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MCC</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13</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4</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Tabla 15</w:t>
            </w: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Data trans.</w:t>
            </w:r>
          </w:p>
        </w:tc>
        <w:tc>
          <w:tcPr>
            <w:tcW w:w="660" w:type="dxa"/>
            <w:tcBorders>
              <w:left w:val="single" w:sz="1" w:space="0" w:color="000000"/>
              <w:bottom w:val="single" w:sz="1" w:space="0" w:color="000000"/>
            </w:tcBorders>
            <w:vAlign w:val="bottom"/>
          </w:tcPr>
          <w:p w:rsidR="006A02EF" w:rsidRPr="006A02EF" w:rsidRDefault="006A02EF" w:rsidP="009008DE">
            <w:pPr>
              <w:snapToGrid w:val="0"/>
              <w:rPr>
                <w:sz w:val="20"/>
              </w:rPr>
            </w:pPr>
            <w:r w:rsidRPr="006A02EF">
              <w:rPr>
                <w:sz w:val="20"/>
              </w:rPr>
              <w:t>17</w:t>
            </w:r>
          </w:p>
        </w:tc>
        <w:tc>
          <w:tcPr>
            <w:tcW w:w="480" w:type="dxa"/>
            <w:tcBorders>
              <w:left w:val="single" w:sz="1" w:space="0" w:color="000000"/>
              <w:bottom w:val="single" w:sz="1" w:space="0" w:color="000000"/>
            </w:tcBorders>
            <w:vAlign w:val="bottom"/>
          </w:tcPr>
          <w:p w:rsidR="006A02EF" w:rsidRPr="006A02EF" w:rsidRDefault="006A02EF" w:rsidP="009008DE">
            <w:pPr>
              <w:snapToGrid w:val="0"/>
              <w:rPr>
                <w:sz w:val="20"/>
              </w:rPr>
            </w:pPr>
            <w:r w:rsidRPr="006A02EF">
              <w:rPr>
                <w:sz w:val="20"/>
              </w:rPr>
              <w:t>8</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YYYYMMDD</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Cartao</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25</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19</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Valor</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44</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14</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 últimas posiciones son decimales</w:t>
            </w: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Cod. Retorno</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58</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Data Retorno</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61</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8</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YYYYMMDD</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Motivo</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69</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4</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Crédito</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73</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Tabla 18</w:t>
            </w: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Bandera</w:t>
            </w:r>
          </w:p>
        </w:tc>
        <w:tc>
          <w:tcPr>
            <w:tcW w:w="6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74</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1590" w:type="dxa"/>
            <w:tcBorders>
              <w:left w:val="single" w:sz="1" w:space="0" w:color="000000"/>
              <w:bottom w:val="single" w:sz="1" w:space="0" w:color="000000"/>
            </w:tcBorders>
          </w:tcPr>
          <w:p w:rsidR="006A02EF" w:rsidRPr="006A02EF" w:rsidRDefault="006A02EF" w:rsidP="009008DE">
            <w:pPr>
              <w:snapToGrid w:val="0"/>
              <w:rPr>
                <w:color w:val="000000"/>
                <w:sz w:val="20"/>
              </w:rPr>
            </w:pPr>
            <w:r w:rsidRPr="006A02EF">
              <w:rPr>
                <w:color w:val="000000"/>
                <w:sz w:val="20"/>
              </w:rPr>
              <w:t>Numérico</w:t>
            </w:r>
          </w:p>
        </w:tc>
        <w:tc>
          <w:tcPr>
            <w:tcW w:w="22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Bandeira del cartão</w:t>
            </w:r>
          </w:p>
        </w:tc>
        <w:tc>
          <w:tcPr>
            <w:tcW w:w="1830" w:type="dxa"/>
            <w:tcBorders>
              <w:left w:val="single" w:sz="1" w:space="0" w:color="000000"/>
              <w:bottom w:val="single" w:sz="1" w:space="0" w:color="000000"/>
            </w:tcBorders>
          </w:tcPr>
          <w:p w:rsidR="006A02EF" w:rsidRPr="006A02EF" w:rsidRDefault="006A02EF" w:rsidP="009008DE">
            <w:pPr>
              <w:snapToGrid w:val="0"/>
              <w:rPr>
                <w:sz w:val="20"/>
              </w:rPr>
            </w:pPr>
          </w:p>
        </w:tc>
        <w:tc>
          <w:tcPr>
            <w:tcW w:w="116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VISA=001</w:t>
            </w:r>
          </w:p>
          <w:p w:rsidR="006A02EF" w:rsidRPr="006A02EF" w:rsidRDefault="006A02EF" w:rsidP="009008DE">
            <w:pPr>
              <w:snapToGrid w:val="0"/>
              <w:rPr>
                <w:sz w:val="20"/>
              </w:rPr>
            </w:pPr>
            <w:r w:rsidRPr="006A02EF">
              <w:rPr>
                <w:sz w:val="20"/>
              </w:rPr>
              <w:t>MC=002</w:t>
            </w:r>
          </w:p>
        </w:tc>
      </w:tr>
    </w:tbl>
    <w:p w:rsidR="006A02EF" w:rsidRDefault="006A02EF" w:rsidP="006A02E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lastRenderedPageBreak/>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rodapé.</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09</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Quantidade de registros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9</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Quantidade de registros enviados.</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0000000000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32</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45</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0000…</w:t>
            </w:r>
            <w:proofErr w:type="gramStart"/>
            <w:r w:rsidRPr="006A02EF">
              <w:rPr>
                <w:sz w:val="20"/>
                <w:shd w:val="clear" w:color="auto" w:fill="C0C0C0"/>
              </w:rPr>
              <w:t>..</w:t>
            </w:r>
            <w:proofErr w:type="gramEnd"/>
          </w:p>
        </w:tc>
      </w:tr>
    </w:tbl>
    <w:p w:rsidR="006A02EF" w:rsidRDefault="006A02EF" w:rsidP="006A02EF"/>
    <w:p w:rsidR="006A02EF" w:rsidRDefault="006A02EF" w:rsidP="006A02EF">
      <w:r>
        <w:t>Longitud del mensaje</w:t>
      </w:r>
      <w:proofErr w:type="gramStart"/>
      <w:r>
        <w:t>:  76</w:t>
      </w:r>
      <w:proofErr w:type="gramEnd"/>
    </w:p>
    <w:p w:rsidR="006A02EF" w:rsidRDefault="006A02EF" w:rsidP="006A02EF"/>
    <w:p w:rsidR="006A02EF" w:rsidRDefault="006A02EF" w:rsidP="006A02EF">
      <w:pPr>
        <w:pStyle w:val="Ttulo3"/>
        <w:tabs>
          <w:tab w:val="clear" w:pos="907"/>
          <w:tab w:val="left" w:pos="720"/>
        </w:tabs>
        <w:suppressAutoHyphens/>
        <w:spacing w:before="0" w:after="0" w:line="240" w:lineRule="auto"/>
        <w:jc w:val="left"/>
      </w:pPr>
      <w:bookmarkStart w:id="31" w:name="_Toc315161326"/>
      <w:r>
        <w:t>Formato de facturación (FT) y facturación COBAN (FC)</w:t>
      </w:r>
      <w:bookmarkEnd w:id="31"/>
    </w:p>
    <w:p w:rsidR="006A02EF" w:rsidRDefault="006A02EF" w:rsidP="006A02EF">
      <w:pPr>
        <w:rPr>
          <w:b/>
          <w:color w:val="FF0000"/>
        </w:rPr>
      </w:pPr>
    </w:p>
    <w:p w:rsidR="006A02EF" w:rsidRDefault="006A02EF" w:rsidP="006A02E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cabeçalho.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Data  e hora da geração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14</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AAAA + BIT 07 </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Data e hora em que o arquivo foi gerado,</w:t>
            </w:r>
          </w:p>
          <w:p w:rsidR="006A02EF" w:rsidRPr="006A02EF" w:rsidRDefault="006A02EF" w:rsidP="009008DE">
            <w:pPr>
              <w:rPr>
                <w:sz w:val="20"/>
              </w:rPr>
            </w:pPr>
            <w:r w:rsidRPr="006A02EF">
              <w:rPr>
                <w:sz w:val="20"/>
              </w:rPr>
              <w:t>yyyymmddhhmiss</w:t>
            </w:r>
          </w:p>
          <w:p w:rsidR="006A02EF" w:rsidRPr="006A02EF" w:rsidRDefault="006A02EF" w:rsidP="009008DE">
            <w:pPr>
              <w:rPr>
                <w:sz w:val="20"/>
              </w:rPr>
            </w:pPr>
            <w:r w:rsidRPr="006A02EF">
              <w:rPr>
                <w:sz w:val="20"/>
              </w:rPr>
              <w:t xml:space="preserve">(hh de </w:t>
            </w:r>
            <w:smartTag w:uri="urn:schemas-microsoft-com:office:smarttags" w:element="metricconverter">
              <w:smartTagPr>
                <w:attr w:name="ProductID" w:val="00 a"/>
              </w:smartTagPr>
              <w:r w:rsidRPr="006A02EF">
                <w:rPr>
                  <w:sz w:val="20"/>
                </w:rPr>
                <w:t>00 a</w:t>
              </w:r>
            </w:smartTag>
            <w:r w:rsidRPr="006A02EF">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37</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7</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 gerado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44</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6</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0000….</w:t>
            </w:r>
          </w:p>
        </w:tc>
      </w:tr>
    </w:tbl>
    <w:p w:rsidR="006A02EF" w:rsidRDefault="006A02EF" w:rsidP="006A02EF"/>
    <w:p w:rsidR="006A02EF" w:rsidRDefault="006A02EF" w:rsidP="006A02EF">
      <w:pPr>
        <w:ind w:left="1416"/>
        <w:rPr>
          <w:b/>
          <w:color w:val="FF0000"/>
        </w:rPr>
      </w:pPr>
      <w:r>
        <w:rPr>
          <w:b/>
          <w:color w:val="FF0000"/>
        </w:rPr>
        <w:t>Detalhe</w:t>
      </w:r>
    </w:p>
    <w:p w:rsidR="006A02EF" w:rsidRDefault="006A02EF" w:rsidP="006A02EF"/>
    <w:tbl>
      <w:tblPr>
        <w:tblW w:w="0" w:type="auto"/>
        <w:tblInd w:w="70" w:type="dxa"/>
        <w:tblLayout w:type="fixed"/>
        <w:tblCellMar>
          <w:left w:w="70" w:type="dxa"/>
          <w:right w:w="70" w:type="dxa"/>
        </w:tblCellMar>
        <w:tblLook w:val="0000"/>
      </w:tblPr>
      <w:tblGrid>
        <w:gridCol w:w="1993"/>
        <w:gridCol w:w="640"/>
        <w:gridCol w:w="510"/>
        <w:gridCol w:w="1580"/>
        <w:gridCol w:w="1786"/>
        <w:gridCol w:w="1426"/>
        <w:gridCol w:w="1988"/>
      </w:tblGrid>
      <w:tr w:rsidR="006A02EF">
        <w:tc>
          <w:tcPr>
            <w:tcW w:w="1993"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4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51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8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Posibles valores/</w:t>
            </w:r>
          </w:p>
          <w:p w:rsidR="006A02EF" w:rsidRPr="006A02EF" w:rsidRDefault="006A02EF" w:rsidP="009008DE">
            <w:pPr>
              <w:rPr>
                <w:b/>
                <w:sz w:val="20"/>
              </w:rPr>
            </w:pPr>
            <w:r w:rsidRPr="006A02EF">
              <w:rPr>
                <w:b/>
                <w:sz w:val="20"/>
              </w:rPr>
              <w:t>Formato</w:t>
            </w:r>
          </w:p>
        </w:tc>
        <w:tc>
          <w:tcPr>
            <w:tcW w:w="178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Descripción</w:t>
            </w:r>
          </w:p>
        </w:tc>
        <w:tc>
          <w:tcPr>
            <w:tcW w:w="142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988"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lastRenderedPageBreak/>
              <w:t>Tipo mensaje</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80" w:type="dxa"/>
            <w:tcBorders>
              <w:left w:val="single" w:sz="1" w:space="0" w:color="000000"/>
              <w:bottom w:val="single" w:sz="1" w:space="0" w:color="000000"/>
            </w:tcBorders>
          </w:tcPr>
          <w:p w:rsidR="006A02EF" w:rsidRPr="006A02EF" w:rsidRDefault="006A02EF" w:rsidP="009008DE">
            <w:pPr>
              <w:snapToGrid w:val="0"/>
              <w:rPr>
                <w:b/>
                <w:sz w:val="20"/>
              </w:rPr>
            </w:pPr>
            <w:r w:rsidRPr="006A02EF">
              <w:rPr>
                <w:b/>
                <w:sz w:val="20"/>
              </w:rPr>
              <w:t>FT/FC</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Host -&gt; Lynx OffLine</w:t>
            </w: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Número da maquineta</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10</w:t>
            </w:r>
          </w:p>
        </w:tc>
        <w:tc>
          <w:tcPr>
            <w:tcW w:w="15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Fecha Fat.</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13</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6</w:t>
            </w:r>
          </w:p>
        </w:tc>
        <w:tc>
          <w:tcPr>
            <w:tcW w:w="15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YYYYMM</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Valor</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19</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17</w:t>
            </w:r>
          </w:p>
        </w:tc>
        <w:tc>
          <w:tcPr>
            <w:tcW w:w="15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 últimas posiciones son decimales</w:t>
            </w: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Qtde</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36</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10</w:t>
            </w:r>
          </w:p>
        </w:tc>
        <w:tc>
          <w:tcPr>
            <w:tcW w:w="15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Crédito</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46</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15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Tabla 18</w:t>
            </w: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Bandera</w:t>
            </w:r>
          </w:p>
        </w:tc>
        <w:tc>
          <w:tcPr>
            <w:tcW w:w="64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47</w:t>
            </w:r>
          </w:p>
        </w:tc>
        <w:tc>
          <w:tcPr>
            <w:tcW w:w="51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1580" w:type="dxa"/>
            <w:tcBorders>
              <w:left w:val="single" w:sz="1" w:space="0" w:color="000000"/>
              <w:bottom w:val="single" w:sz="1" w:space="0" w:color="000000"/>
            </w:tcBorders>
          </w:tcPr>
          <w:p w:rsidR="006A02EF" w:rsidRPr="006A02EF" w:rsidRDefault="006A02EF" w:rsidP="009008DE">
            <w:pPr>
              <w:snapToGrid w:val="0"/>
              <w:rPr>
                <w:color w:val="000000"/>
                <w:sz w:val="20"/>
              </w:rPr>
            </w:pPr>
            <w:r w:rsidRPr="006A02EF">
              <w:rPr>
                <w:color w:val="000000"/>
                <w:sz w:val="20"/>
              </w:rPr>
              <w:t>Numérico</w:t>
            </w:r>
          </w:p>
        </w:tc>
        <w:tc>
          <w:tcPr>
            <w:tcW w:w="1786"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Bandeira del cartão</w:t>
            </w:r>
          </w:p>
        </w:tc>
        <w:tc>
          <w:tcPr>
            <w:tcW w:w="1426" w:type="dxa"/>
            <w:tcBorders>
              <w:left w:val="single" w:sz="1" w:space="0" w:color="000000"/>
              <w:bottom w:val="single" w:sz="1" w:space="0" w:color="000000"/>
            </w:tcBorders>
          </w:tcPr>
          <w:p w:rsidR="006A02EF" w:rsidRPr="006A02EF" w:rsidRDefault="006A02EF" w:rsidP="009008DE">
            <w:pPr>
              <w:snapToGrid w:val="0"/>
              <w:rPr>
                <w:sz w:val="20"/>
              </w:rPr>
            </w:pPr>
          </w:p>
        </w:tc>
        <w:tc>
          <w:tcPr>
            <w:tcW w:w="1988"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VISA=001</w:t>
            </w:r>
          </w:p>
          <w:p w:rsidR="006A02EF" w:rsidRPr="006A02EF" w:rsidRDefault="006A02EF" w:rsidP="009008DE">
            <w:pPr>
              <w:snapToGrid w:val="0"/>
              <w:rPr>
                <w:sz w:val="20"/>
              </w:rPr>
            </w:pPr>
            <w:r w:rsidRPr="006A02EF">
              <w:rPr>
                <w:sz w:val="20"/>
              </w:rPr>
              <w:t>MC=002</w:t>
            </w:r>
          </w:p>
        </w:tc>
      </w:tr>
    </w:tbl>
    <w:p w:rsidR="006A02EF" w:rsidRDefault="006A02EF" w:rsidP="006A02E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985"/>
        <w:gridCol w:w="567"/>
        <w:gridCol w:w="567"/>
        <w:gridCol w:w="1559"/>
        <w:gridCol w:w="2044"/>
        <w:gridCol w:w="1831"/>
        <w:gridCol w:w="1370"/>
      </w:tblGrid>
      <w:tr w:rsidR="006A02EF">
        <w:trPr>
          <w:tblHeader/>
        </w:trPr>
        <w:tc>
          <w:tcPr>
            <w:tcW w:w="1985"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5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0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985"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5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0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rodapé.</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09</w:t>
            </w:r>
          </w:p>
        </w:tc>
      </w:tr>
      <w:tr w:rsidR="006A02EF">
        <w:tc>
          <w:tcPr>
            <w:tcW w:w="1985"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5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0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985"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Quantidade de registros </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9</w:t>
            </w:r>
          </w:p>
        </w:tc>
        <w:tc>
          <w:tcPr>
            <w:tcW w:w="155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0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Quantidade de registros enviados.</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0000000000</w:t>
            </w:r>
          </w:p>
        </w:tc>
      </w:tr>
      <w:tr w:rsidR="006A02EF">
        <w:tc>
          <w:tcPr>
            <w:tcW w:w="1985"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32</w:t>
            </w:r>
          </w:p>
        </w:tc>
        <w:tc>
          <w:tcPr>
            <w:tcW w:w="567"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18</w:t>
            </w:r>
          </w:p>
        </w:tc>
        <w:tc>
          <w:tcPr>
            <w:tcW w:w="155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0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0000….</w:t>
            </w:r>
          </w:p>
        </w:tc>
      </w:tr>
    </w:tbl>
    <w:p w:rsidR="006A02EF" w:rsidRDefault="006A02EF" w:rsidP="006A02EF"/>
    <w:p w:rsidR="006A02EF" w:rsidRDefault="006A02EF" w:rsidP="006A02EF">
      <w:r>
        <w:t>Longitud del mensaje</w:t>
      </w:r>
      <w:proofErr w:type="gramStart"/>
      <w:r>
        <w:t>:  49</w:t>
      </w:r>
      <w:proofErr w:type="gramEnd"/>
    </w:p>
    <w:p w:rsidR="006A02EF" w:rsidRDefault="006A02EF" w:rsidP="006A02EF"/>
    <w:p w:rsidR="006A02EF" w:rsidRDefault="006A02EF" w:rsidP="006A02EF">
      <w:pPr>
        <w:pStyle w:val="Ttulo3"/>
        <w:tabs>
          <w:tab w:val="clear" w:pos="907"/>
          <w:tab w:val="left" w:pos="720"/>
        </w:tabs>
        <w:suppressAutoHyphens/>
        <w:spacing w:before="0" w:after="0" w:line="240" w:lineRule="auto"/>
        <w:jc w:val="left"/>
      </w:pPr>
      <w:bookmarkStart w:id="32" w:name="_Toc315161327"/>
      <w:r>
        <w:t>Formato de CBK em tratamento (CM)</w:t>
      </w:r>
      <w:bookmarkEnd w:id="32"/>
    </w:p>
    <w:p w:rsidR="006A02EF" w:rsidRDefault="006A02EF" w:rsidP="006A02EF"/>
    <w:p w:rsidR="006A02EF" w:rsidRDefault="006A02EF" w:rsidP="006A02E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cabeçalho.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Data  e hora da geração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14</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AAAA + BIT 07 </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Data e hora em que o arquivo foi </w:t>
            </w:r>
            <w:r w:rsidRPr="006A02EF">
              <w:rPr>
                <w:sz w:val="20"/>
              </w:rPr>
              <w:lastRenderedPageBreak/>
              <w:t>gerado,</w:t>
            </w:r>
          </w:p>
          <w:p w:rsidR="006A02EF" w:rsidRPr="006A02EF" w:rsidRDefault="006A02EF" w:rsidP="009008DE">
            <w:pPr>
              <w:rPr>
                <w:sz w:val="20"/>
              </w:rPr>
            </w:pPr>
            <w:r w:rsidRPr="006A02EF">
              <w:rPr>
                <w:sz w:val="20"/>
              </w:rPr>
              <w:t>yyyymmddhhmiss</w:t>
            </w:r>
          </w:p>
          <w:p w:rsidR="006A02EF" w:rsidRPr="006A02EF" w:rsidRDefault="006A02EF" w:rsidP="009008DE">
            <w:pPr>
              <w:rPr>
                <w:sz w:val="20"/>
              </w:rPr>
            </w:pPr>
            <w:r w:rsidRPr="006A02EF">
              <w:rPr>
                <w:sz w:val="20"/>
              </w:rPr>
              <w:t xml:space="preserve">(hh de </w:t>
            </w:r>
            <w:smartTag w:uri="urn:schemas-microsoft-com:office:smarttags" w:element="metricconverter">
              <w:smartTagPr>
                <w:attr w:name="ProductID" w:val="00 a"/>
              </w:smartTagPr>
              <w:r w:rsidRPr="006A02EF">
                <w:rPr>
                  <w:sz w:val="20"/>
                </w:rPr>
                <w:t>00 a</w:t>
              </w:r>
            </w:smartTag>
            <w:r w:rsidRPr="006A02EF">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lastRenderedPageBreak/>
              <w:t>Versão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37</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7</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 gerado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w:t>
            </w:r>
          </w:p>
        </w:tc>
      </w:tr>
    </w:tbl>
    <w:p w:rsidR="006A02EF" w:rsidRDefault="006A02EF" w:rsidP="006A02EF"/>
    <w:p w:rsidR="006A02EF" w:rsidRDefault="006A02EF" w:rsidP="006A02EF">
      <w:pPr>
        <w:ind w:left="1416"/>
        <w:rPr>
          <w:b/>
          <w:color w:val="FF0000"/>
          <w:sz w:val="18"/>
          <w:szCs w:val="18"/>
        </w:rPr>
      </w:pPr>
      <w:r>
        <w:rPr>
          <w:b/>
          <w:color w:val="FF0000"/>
          <w:sz w:val="18"/>
          <w:szCs w:val="18"/>
        </w:rPr>
        <w:t>Detalhe</w:t>
      </w:r>
    </w:p>
    <w:tbl>
      <w:tblPr>
        <w:tblW w:w="0" w:type="auto"/>
        <w:tblInd w:w="70" w:type="dxa"/>
        <w:tblLayout w:type="fixed"/>
        <w:tblCellMar>
          <w:left w:w="70" w:type="dxa"/>
          <w:right w:w="70" w:type="dxa"/>
        </w:tblCellMar>
        <w:tblLook w:val="0000"/>
      </w:tblPr>
      <w:tblGrid>
        <w:gridCol w:w="1993"/>
        <w:gridCol w:w="650"/>
        <w:gridCol w:w="480"/>
        <w:gridCol w:w="1590"/>
        <w:gridCol w:w="2260"/>
        <w:gridCol w:w="1800"/>
        <w:gridCol w:w="1174"/>
      </w:tblGrid>
      <w:tr w:rsidR="006A02EF">
        <w:tc>
          <w:tcPr>
            <w:tcW w:w="1993"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5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8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Posibles valores/</w:t>
            </w:r>
          </w:p>
          <w:p w:rsidR="006A02EF" w:rsidRPr="006A02EF" w:rsidRDefault="006A02EF" w:rsidP="009008DE">
            <w:pPr>
              <w:rPr>
                <w:b/>
                <w:sz w:val="20"/>
              </w:rPr>
            </w:pPr>
            <w:r w:rsidRPr="006A02EF">
              <w:rPr>
                <w:b/>
                <w:sz w:val="20"/>
              </w:rPr>
              <w:t>Formato</w:t>
            </w:r>
          </w:p>
        </w:tc>
        <w:tc>
          <w:tcPr>
            <w:tcW w:w="226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Descripción</w:t>
            </w:r>
          </w:p>
        </w:tc>
        <w:tc>
          <w:tcPr>
            <w:tcW w:w="180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w:t>
            </w:r>
          </w:p>
        </w:tc>
        <w:tc>
          <w:tcPr>
            <w:tcW w:w="1174"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Tipo mensaje</w:t>
            </w:r>
          </w:p>
        </w:tc>
        <w:tc>
          <w:tcPr>
            <w:tcW w:w="65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0" w:type="dxa"/>
            <w:tcBorders>
              <w:left w:val="single" w:sz="1" w:space="0" w:color="000000"/>
              <w:bottom w:val="single" w:sz="1" w:space="0" w:color="000000"/>
            </w:tcBorders>
          </w:tcPr>
          <w:p w:rsidR="006A02EF" w:rsidRPr="006A02EF" w:rsidRDefault="006A02EF" w:rsidP="009008DE">
            <w:pPr>
              <w:snapToGrid w:val="0"/>
              <w:rPr>
                <w:b/>
                <w:sz w:val="20"/>
              </w:rPr>
            </w:pPr>
            <w:r w:rsidRPr="006A02EF">
              <w:rPr>
                <w:b/>
                <w:sz w:val="20"/>
              </w:rPr>
              <w:t>CM</w:t>
            </w:r>
          </w:p>
        </w:tc>
        <w:tc>
          <w:tcPr>
            <w:tcW w:w="22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Host -&gt; Lynx OffLine</w:t>
            </w:r>
          </w:p>
        </w:tc>
        <w:tc>
          <w:tcPr>
            <w:tcW w:w="1800" w:type="dxa"/>
            <w:tcBorders>
              <w:left w:val="single" w:sz="1" w:space="0" w:color="000000"/>
              <w:bottom w:val="single" w:sz="1" w:space="0" w:color="000000"/>
            </w:tcBorders>
          </w:tcPr>
          <w:p w:rsidR="006A02EF" w:rsidRPr="006A02EF" w:rsidRDefault="006A02EF" w:rsidP="009008DE">
            <w:pPr>
              <w:snapToGrid w:val="0"/>
              <w:rPr>
                <w:sz w:val="20"/>
              </w:rPr>
            </w:pPr>
          </w:p>
        </w:tc>
        <w:tc>
          <w:tcPr>
            <w:tcW w:w="117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Número da maquineta</w:t>
            </w:r>
          </w:p>
        </w:tc>
        <w:tc>
          <w:tcPr>
            <w:tcW w:w="65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10</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60" w:type="dxa"/>
            <w:tcBorders>
              <w:left w:val="single" w:sz="1" w:space="0" w:color="000000"/>
              <w:bottom w:val="single" w:sz="1" w:space="0" w:color="000000"/>
            </w:tcBorders>
          </w:tcPr>
          <w:p w:rsidR="006A02EF" w:rsidRPr="006A02EF" w:rsidRDefault="006A02EF" w:rsidP="009008DE">
            <w:pPr>
              <w:snapToGrid w:val="0"/>
              <w:rPr>
                <w:sz w:val="20"/>
              </w:rPr>
            </w:pPr>
          </w:p>
        </w:tc>
        <w:tc>
          <w:tcPr>
            <w:tcW w:w="1800" w:type="dxa"/>
            <w:tcBorders>
              <w:left w:val="single" w:sz="1" w:space="0" w:color="000000"/>
              <w:bottom w:val="single" w:sz="1" w:space="0" w:color="000000"/>
            </w:tcBorders>
          </w:tcPr>
          <w:p w:rsidR="006A02EF" w:rsidRPr="006A02EF" w:rsidRDefault="006A02EF" w:rsidP="009008DE">
            <w:pPr>
              <w:snapToGrid w:val="0"/>
              <w:rPr>
                <w:sz w:val="20"/>
              </w:rPr>
            </w:pPr>
          </w:p>
        </w:tc>
        <w:tc>
          <w:tcPr>
            <w:tcW w:w="117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Valor</w:t>
            </w:r>
          </w:p>
        </w:tc>
        <w:tc>
          <w:tcPr>
            <w:tcW w:w="65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13</w:t>
            </w:r>
          </w:p>
        </w:tc>
        <w:tc>
          <w:tcPr>
            <w:tcW w:w="48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17</w:t>
            </w:r>
          </w:p>
        </w:tc>
        <w:tc>
          <w:tcPr>
            <w:tcW w:w="15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6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 últimas posiciones son decimales</w:t>
            </w:r>
          </w:p>
        </w:tc>
        <w:tc>
          <w:tcPr>
            <w:tcW w:w="1800" w:type="dxa"/>
            <w:tcBorders>
              <w:left w:val="single" w:sz="1" w:space="0" w:color="000000"/>
              <w:bottom w:val="single" w:sz="1" w:space="0" w:color="000000"/>
            </w:tcBorders>
          </w:tcPr>
          <w:p w:rsidR="006A02EF" w:rsidRPr="006A02EF" w:rsidRDefault="006A02EF" w:rsidP="009008DE">
            <w:pPr>
              <w:snapToGrid w:val="0"/>
              <w:rPr>
                <w:sz w:val="20"/>
              </w:rPr>
            </w:pPr>
          </w:p>
        </w:tc>
        <w:tc>
          <w:tcPr>
            <w:tcW w:w="117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93"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5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30</w:t>
            </w:r>
          </w:p>
        </w:tc>
        <w:tc>
          <w:tcPr>
            <w:tcW w:w="48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14</w:t>
            </w:r>
          </w:p>
        </w:tc>
        <w:tc>
          <w:tcPr>
            <w:tcW w:w="159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6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800" w:type="dxa"/>
            <w:tcBorders>
              <w:left w:val="single" w:sz="1" w:space="0" w:color="000000"/>
              <w:bottom w:val="single" w:sz="1" w:space="0" w:color="000000"/>
            </w:tcBorders>
          </w:tcPr>
          <w:p w:rsidR="006A02EF" w:rsidRPr="006A02EF" w:rsidRDefault="006A02EF" w:rsidP="009008DE">
            <w:pPr>
              <w:snapToGrid w:val="0"/>
              <w:rPr>
                <w:sz w:val="20"/>
              </w:rPr>
            </w:pPr>
          </w:p>
        </w:tc>
        <w:tc>
          <w:tcPr>
            <w:tcW w:w="1174"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bl>
    <w:p w:rsidR="006A02EF" w:rsidRDefault="006A02EF" w:rsidP="006A02E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rodapé.</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09</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Quantidade de registros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9</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Quantidade de registros enviados.</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0000000000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32</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12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00000….</w:t>
            </w:r>
          </w:p>
        </w:tc>
      </w:tr>
    </w:tbl>
    <w:p w:rsidR="006A02EF" w:rsidRDefault="006A02EF" w:rsidP="006A02EF"/>
    <w:p w:rsidR="006A02EF" w:rsidRDefault="006A02EF" w:rsidP="006A02EF">
      <w:r>
        <w:t>Longitud del mensaje</w:t>
      </w:r>
      <w:proofErr w:type="gramStart"/>
      <w:r>
        <w:t>:  43</w:t>
      </w:r>
      <w:proofErr w:type="gramEnd"/>
    </w:p>
    <w:p w:rsidR="006A02EF" w:rsidRDefault="006A02EF" w:rsidP="006A02EF"/>
    <w:p w:rsidR="006A02EF" w:rsidRDefault="006A02EF" w:rsidP="006A02EF">
      <w:pPr>
        <w:pStyle w:val="Ttulo3"/>
        <w:tabs>
          <w:tab w:val="clear" w:pos="907"/>
          <w:tab w:val="left" w:pos="720"/>
        </w:tabs>
        <w:suppressAutoHyphens/>
        <w:spacing w:before="0" w:after="0" w:line="240" w:lineRule="auto"/>
        <w:jc w:val="left"/>
      </w:pPr>
      <w:bookmarkStart w:id="33" w:name="_Toc315161328"/>
      <w:r>
        <w:t>Formato de Saldo EC (SE)</w:t>
      </w:r>
      <w:bookmarkEnd w:id="33"/>
    </w:p>
    <w:p w:rsidR="006A02EF" w:rsidRDefault="006A02EF" w:rsidP="006A02EF"/>
    <w:p w:rsidR="006A02EF" w:rsidRDefault="006A02EF" w:rsidP="006A02EF">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lastRenderedPageBreak/>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cabeçalho.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Data  e hora da geração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14</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AAAA + BIT 07 </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Data e hora em que o arquivo foi gerado,</w:t>
            </w:r>
          </w:p>
          <w:p w:rsidR="006A02EF" w:rsidRPr="006A02EF" w:rsidRDefault="006A02EF" w:rsidP="009008DE">
            <w:pPr>
              <w:rPr>
                <w:sz w:val="20"/>
              </w:rPr>
            </w:pPr>
            <w:r w:rsidRPr="006A02EF">
              <w:rPr>
                <w:sz w:val="20"/>
              </w:rPr>
              <w:t>yyyymmddhhmiss</w:t>
            </w:r>
          </w:p>
          <w:p w:rsidR="006A02EF" w:rsidRPr="006A02EF" w:rsidRDefault="006A02EF" w:rsidP="009008DE">
            <w:pPr>
              <w:rPr>
                <w:sz w:val="20"/>
              </w:rPr>
            </w:pPr>
            <w:r w:rsidRPr="006A02EF">
              <w:rPr>
                <w:sz w:val="20"/>
              </w:rPr>
              <w:t xml:space="preserve">(hh de </w:t>
            </w:r>
            <w:smartTag w:uri="urn:schemas-microsoft-com:office:smarttags" w:element="metricconverter">
              <w:smartTagPr>
                <w:attr w:name="ProductID" w:val="00 a"/>
              </w:smartTagPr>
              <w:r w:rsidRPr="006A02EF">
                <w:rPr>
                  <w:sz w:val="20"/>
                </w:rPr>
                <w:t>00 a</w:t>
              </w:r>
            </w:smartTag>
            <w:r w:rsidRPr="006A02EF">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37</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7</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Versão do arquivo gerado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w:t>
            </w:r>
          </w:p>
        </w:tc>
      </w:tr>
    </w:tbl>
    <w:p w:rsidR="006A02EF" w:rsidRDefault="006A02EF" w:rsidP="006A02EF"/>
    <w:p w:rsidR="006A02EF" w:rsidRDefault="006A02EF" w:rsidP="006A02EF">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83"/>
        <w:gridCol w:w="670"/>
        <w:gridCol w:w="490"/>
        <w:gridCol w:w="1570"/>
        <w:gridCol w:w="2250"/>
        <w:gridCol w:w="1850"/>
        <w:gridCol w:w="1132"/>
      </w:tblGrid>
      <w:tr w:rsidR="006A02EF">
        <w:tc>
          <w:tcPr>
            <w:tcW w:w="1983"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7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70" w:type="dxa"/>
            <w:tcBorders>
              <w:top w:val="single" w:sz="1" w:space="0" w:color="000000"/>
              <w:left w:val="single" w:sz="1" w:space="0" w:color="000000"/>
              <w:bottom w:val="single" w:sz="1" w:space="0" w:color="000000"/>
            </w:tcBorders>
          </w:tcPr>
          <w:p w:rsidR="006A02EF" w:rsidRPr="006A02EF" w:rsidRDefault="006A02EF" w:rsidP="009008DE">
            <w:pPr>
              <w:rPr>
                <w:b/>
                <w:sz w:val="20"/>
              </w:rPr>
            </w:pPr>
            <w:r w:rsidRPr="006A02EF">
              <w:rPr>
                <w:b/>
                <w:sz w:val="20"/>
              </w:rPr>
              <w:t>Formato</w:t>
            </w:r>
          </w:p>
        </w:tc>
        <w:tc>
          <w:tcPr>
            <w:tcW w:w="225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Descripción</w:t>
            </w:r>
          </w:p>
        </w:tc>
        <w:tc>
          <w:tcPr>
            <w:tcW w:w="1850"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132"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98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Tipo mensaje</w:t>
            </w:r>
          </w:p>
        </w:tc>
        <w:tc>
          <w:tcPr>
            <w:tcW w:w="6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70" w:type="dxa"/>
            <w:tcBorders>
              <w:left w:val="single" w:sz="1" w:space="0" w:color="000000"/>
              <w:bottom w:val="single" w:sz="1" w:space="0" w:color="000000"/>
            </w:tcBorders>
          </w:tcPr>
          <w:p w:rsidR="006A02EF" w:rsidRPr="006A02EF" w:rsidRDefault="006A02EF" w:rsidP="009008DE">
            <w:pPr>
              <w:snapToGrid w:val="0"/>
              <w:rPr>
                <w:b/>
                <w:sz w:val="20"/>
              </w:rPr>
            </w:pPr>
            <w:r w:rsidRPr="006A02EF">
              <w:rPr>
                <w:b/>
                <w:sz w:val="20"/>
              </w:rPr>
              <w:t>SE</w:t>
            </w:r>
          </w:p>
        </w:tc>
        <w:tc>
          <w:tcPr>
            <w:tcW w:w="225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Host -&gt; Lynx OffLine</w:t>
            </w:r>
          </w:p>
        </w:tc>
        <w:tc>
          <w:tcPr>
            <w:tcW w:w="1850" w:type="dxa"/>
            <w:tcBorders>
              <w:left w:val="single" w:sz="1" w:space="0" w:color="000000"/>
              <w:bottom w:val="single" w:sz="1" w:space="0" w:color="000000"/>
            </w:tcBorders>
          </w:tcPr>
          <w:p w:rsidR="006A02EF" w:rsidRPr="006A02EF" w:rsidRDefault="006A02EF" w:rsidP="009008DE">
            <w:pPr>
              <w:snapToGrid w:val="0"/>
              <w:rPr>
                <w:sz w:val="20"/>
              </w:rPr>
            </w:pPr>
          </w:p>
        </w:tc>
        <w:tc>
          <w:tcPr>
            <w:tcW w:w="1132"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c>
          <w:tcPr>
            <w:tcW w:w="198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Número da maquineta</w:t>
            </w:r>
          </w:p>
        </w:tc>
        <w:tc>
          <w:tcPr>
            <w:tcW w:w="6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10</w:t>
            </w:r>
          </w:p>
        </w:tc>
        <w:tc>
          <w:tcPr>
            <w:tcW w:w="15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50" w:type="dxa"/>
            <w:tcBorders>
              <w:left w:val="single" w:sz="1" w:space="0" w:color="000000"/>
              <w:bottom w:val="single" w:sz="1" w:space="0" w:color="000000"/>
            </w:tcBorders>
          </w:tcPr>
          <w:p w:rsidR="006A02EF" w:rsidRPr="006A02EF" w:rsidRDefault="006A02EF" w:rsidP="009008DE">
            <w:pPr>
              <w:snapToGrid w:val="0"/>
              <w:rPr>
                <w:sz w:val="20"/>
              </w:rPr>
            </w:pPr>
          </w:p>
        </w:tc>
        <w:tc>
          <w:tcPr>
            <w:tcW w:w="1850" w:type="dxa"/>
            <w:tcBorders>
              <w:left w:val="single" w:sz="1" w:space="0" w:color="000000"/>
              <w:bottom w:val="single" w:sz="1" w:space="0" w:color="000000"/>
            </w:tcBorders>
          </w:tcPr>
          <w:p w:rsidR="006A02EF" w:rsidRPr="006A02EF" w:rsidRDefault="006A02EF" w:rsidP="009008DE">
            <w:pPr>
              <w:snapToGrid w:val="0"/>
              <w:rPr>
                <w:sz w:val="20"/>
              </w:rPr>
            </w:pPr>
          </w:p>
        </w:tc>
        <w:tc>
          <w:tcPr>
            <w:tcW w:w="1132"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8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Data agenda</w:t>
            </w:r>
          </w:p>
        </w:tc>
        <w:tc>
          <w:tcPr>
            <w:tcW w:w="6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13</w:t>
            </w:r>
          </w:p>
        </w:tc>
        <w:tc>
          <w:tcPr>
            <w:tcW w:w="49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8</w:t>
            </w:r>
          </w:p>
        </w:tc>
        <w:tc>
          <w:tcPr>
            <w:tcW w:w="15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YYYYMMDD</w:t>
            </w:r>
          </w:p>
        </w:tc>
        <w:tc>
          <w:tcPr>
            <w:tcW w:w="2250" w:type="dxa"/>
            <w:tcBorders>
              <w:left w:val="single" w:sz="1" w:space="0" w:color="000000"/>
              <w:bottom w:val="single" w:sz="1" w:space="0" w:color="000000"/>
            </w:tcBorders>
          </w:tcPr>
          <w:p w:rsidR="006A02EF" w:rsidRPr="006A02EF" w:rsidRDefault="006A02EF" w:rsidP="009008DE">
            <w:pPr>
              <w:snapToGrid w:val="0"/>
              <w:rPr>
                <w:sz w:val="20"/>
              </w:rPr>
            </w:pPr>
          </w:p>
        </w:tc>
        <w:tc>
          <w:tcPr>
            <w:tcW w:w="1850" w:type="dxa"/>
            <w:tcBorders>
              <w:left w:val="single" w:sz="1" w:space="0" w:color="000000"/>
              <w:bottom w:val="single" w:sz="1" w:space="0" w:color="000000"/>
            </w:tcBorders>
          </w:tcPr>
          <w:p w:rsidR="006A02EF" w:rsidRPr="006A02EF" w:rsidRDefault="006A02EF" w:rsidP="009008DE">
            <w:pPr>
              <w:snapToGrid w:val="0"/>
              <w:rPr>
                <w:sz w:val="20"/>
              </w:rPr>
            </w:pPr>
          </w:p>
        </w:tc>
        <w:tc>
          <w:tcPr>
            <w:tcW w:w="1132"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83"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Valor</w:t>
            </w:r>
          </w:p>
        </w:tc>
        <w:tc>
          <w:tcPr>
            <w:tcW w:w="6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21</w:t>
            </w:r>
          </w:p>
        </w:tc>
        <w:tc>
          <w:tcPr>
            <w:tcW w:w="490" w:type="dxa"/>
            <w:tcBorders>
              <w:left w:val="single" w:sz="1" w:space="0" w:color="000000"/>
              <w:bottom w:val="single" w:sz="1" w:space="0" w:color="000000"/>
            </w:tcBorders>
            <w:vAlign w:val="bottom"/>
          </w:tcPr>
          <w:p w:rsidR="006A02EF" w:rsidRPr="006A02EF" w:rsidRDefault="006A02EF" w:rsidP="009008DE">
            <w:pPr>
              <w:snapToGrid w:val="0"/>
              <w:rPr>
                <w:sz w:val="20"/>
              </w:rPr>
            </w:pPr>
            <w:r w:rsidRPr="006A02EF">
              <w:rPr>
                <w:sz w:val="20"/>
              </w:rPr>
              <w:t>15</w:t>
            </w:r>
          </w:p>
        </w:tc>
        <w:tc>
          <w:tcPr>
            <w:tcW w:w="157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50" w:type="dxa"/>
            <w:tcBorders>
              <w:left w:val="single" w:sz="1" w:space="0" w:color="000000"/>
              <w:bottom w:val="single" w:sz="1" w:space="0" w:color="000000"/>
            </w:tcBorders>
          </w:tcPr>
          <w:p w:rsidR="006A02EF" w:rsidRPr="006A02EF" w:rsidRDefault="006A02EF" w:rsidP="009008DE">
            <w:pPr>
              <w:snapToGrid w:val="0"/>
              <w:rPr>
                <w:sz w:val="20"/>
              </w:rPr>
            </w:pPr>
            <w:r w:rsidRPr="006A02EF">
              <w:rPr>
                <w:sz w:val="20"/>
              </w:rPr>
              <w:t>2 últimas posiciones son decimales</w:t>
            </w:r>
          </w:p>
        </w:tc>
        <w:tc>
          <w:tcPr>
            <w:tcW w:w="1850" w:type="dxa"/>
            <w:tcBorders>
              <w:left w:val="single" w:sz="1" w:space="0" w:color="000000"/>
              <w:bottom w:val="single" w:sz="1" w:space="0" w:color="000000"/>
            </w:tcBorders>
          </w:tcPr>
          <w:p w:rsidR="006A02EF" w:rsidRPr="006A02EF" w:rsidRDefault="006A02EF" w:rsidP="009008DE">
            <w:pPr>
              <w:snapToGrid w:val="0"/>
              <w:rPr>
                <w:sz w:val="20"/>
              </w:rPr>
            </w:pPr>
          </w:p>
        </w:tc>
        <w:tc>
          <w:tcPr>
            <w:tcW w:w="1132"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r w:rsidR="006A02EF">
        <w:trPr>
          <w:trHeight w:val="268"/>
        </w:trPr>
        <w:tc>
          <w:tcPr>
            <w:tcW w:w="1983"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7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36</w:t>
            </w:r>
          </w:p>
        </w:tc>
        <w:tc>
          <w:tcPr>
            <w:tcW w:w="490" w:type="dxa"/>
            <w:tcBorders>
              <w:left w:val="single" w:sz="1" w:space="0" w:color="000000"/>
              <w:bottom w:val="single" w:sz="1" w:space="0" w:color="000000"/>
            </w:tcBorders>
            <w:vAlign w:val="bottom"/>
          </w:tcPr>
          <w:p w:rsidR="006A02EF" w:rsidRPr="006A02EF" w:rsidRDefault="006A02EF" w:rsidP="009008DE">
            <w:pPr>
              <w:snapToGrid w:val="0"/>
              <w:rPr>
                <w:sz w:val="20"/>
                <w:shd w:val="clear" w:color="auto" w:fill="C0C0C0"/>
              </w:rPr>
            </w:pPr>
            <w:r w:rsidRPr="006A02EF">
              <w:rPr>
                <w:sz w:val="20"/>
                <w:shd w:val="clear" w:color="auto" w:fill="C0C0C0"/>
              </w:rPr>
              <w:t>8</w:t>
            </w:r>
          </w:p>
        </w:tc>
        <w:tc>
          <w:tcPr>
            <w:tcW w:w="157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50" w:type="dxa"/>
            <w:tcBorders>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850" w:type="dxa"/>
            <w:tcBorders>
              <w:left w:val="single" w:sz="1" w:space="0" w:color="000000"/>
              <w:bottom w:val="single" w:sz="1" w:space="0" w:color="000000"/>
            </w:tcBorders>
          </w:tcPr>
          <w:p w:rsidR="006A02EF" w:rsidRPr="006A02EF" w:rsidRDefault="006A02EF" w:rsidP="009008DE">
            <w:pPr>
              <w:snapToGrid w:val="0"/>
              <w:rPr>
                <w:sz w:val="20"/>
              </w:rPr>
            </w:pPr>
          </w:p>
        </w:tc>
        <w:tc>
          <w:tcPr>
            <w:tcW w:w="1132" w:type="dxa"/>
            <w:tcBorders>
              <w:left w:val="single" w:sz="1" w:space="0" w:color="000000"/>
              <w:bottom w:val="single" w:sz="1" w:space="0" w:color="000000"/>
              <w:right w:val="single" w:sz="1" w:space="0" w:color="000000"/>
            </w:tcBorders>
          </w:tcPr>
          <w:p w:rsidR="006A02EF" w:rsidRPr="006A02EF" w:rsidRDefault="006A02EF" w:rsidP="009008DE">
            <w:pPr>
              <w:snapToGrid w:val="0"/>
              <w:rPr>
                <w:sz w:val="20"/>
              </w:rPr>
            </w:pPr>
          </w:p>
        </w:tc>
      </w:tr>
    </w:tbl>
    <w:p w:rsidR="006A02EF" w:rsidRDefault="006A02EF" w:rsidP="006A02EF"/>
    <w:p w:rsidR="006A02EF" w:rsidRDefault="006A02EF" w:rsidP="006A02EF">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6A02EF">
        <w:trPr>
          <w:tblHeader/>
        </w:trPr>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Campo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Ps</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Ln</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Formato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Descrição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b/>
                <w:sz w:val="20"/>
              </w:rPr>
            </w:pPr>
            <w:r w:rsidRPr="006A02EF">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b/>
                <w:sz w:val="20"/>
              </w:rPr>
            </w:pPr>
            <w:r w:rsidRPr="006A02EF">
              <w:rPr>
                <w:b/>
                <w:sz w:val="20"/>
              </w:rPr>
              <w:t>Default</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registro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1</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Númerico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Identifica o rodapé.</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09</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Nome do arquivo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20</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Tipo de arquivo</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Brancos</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 xml:space="preserve">Quantidade de registros </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23</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9</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r w:rsidRPr="006A02EF">
              <w:rPr>
                <w:sz w:val="20"/>
              </w:rPr>
              <w:t>Quantidade de registros enviados.</w:t>
            </w: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rPr>
            </w:pPr>
            <w:r w:rsidRPr="006A02EF">
              <w:rPr>
                <w:sz w:val="20"/>
              </w:rPr>
              <w:t>0000000000</w:t>
            </w:r>
          </w:p>
        </w:tc>
      </w:tr>
      <w:tr w:rsidR="006A02EF">
        <w:tc>
          <w:tcPr>
            <w:tcW w:w="1749"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32</w:t>
            </w:r>
          </w:p>
        </w:tc>
        <w:tc>
          <w:tcPr>
            <w:tcW w:w="49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12</w:t>
            </w:r>
          </w:p>
        </w:tc>
        <w:tc>
          <w:tcPr>
            <w:tcW w:w="1596"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6A02EF" w:rsidRPr="006A02EF" w:rsidRDefault="006A02EF" w:rsidP="009008DE">
            <w:pPr>
              <w:snapToGrid w:val="0"/>
              <w:rPr>
                <w:sz w:val="20"/>
                <w:shd w:val="clear" w:color="auto" w:fill="C0C0C0"/>
              </w:rPr>
            </w:pPr>
            <w:r w:rsidRPr="006A02EF">
              <w:rPr>
                <w:sz w:val="20"/>
                <w:shd w:val="clear" w:color="auto" w:fill="C0C0C0"/>
              </w:rPr>
              <w:t>000000….</w:t>
            </w:r>
          </w:p>
        </w:tc>
      </w:tr>
    </w:tbl>
    <w:p w:rsidR="006A02EF" w:rsidRDefault="006A02EF" w:rsidP="006A02EF"/>
    <w:p w:rsidR="006A02EF" w:rsidRDefault="006A02EF" w:rsidP="006A02EF">
      <w:r>
        <w:t>Longitud del mensaje: 43</w:t>
      </w:r>
    </w:p>
    <w:p w:rsidR="0072589D" w:rsidRDefault="0072589D" w:rsidP="006A02EF"/>
    <w:p w:rsidR="0072589D" w:rsidRDefault="0072589D" w:rsidP="0072589D">
      <w:pPr>
        <w:pStyle w:val="Ttulo3"/>
        <w:tabs>
          <w:tab w:val="clear" w:pos="907"/>
          <w:tab w:val="left" w:pos="720"/>
        </w:tabs>
        <w:suppressAutoHyphens/>
        <w:spacing w:before="0" w:after="0" w:line="240" w:lineRule="auto"/>
        <w:jc w:val="left"/>
      </w:pPr>
      <w:bookmarkStart w:id="34" w:name="_Toc315161329"/>
      <w:r>
        <w:t>Formato de Special Handling (SH)</w:t>
      </w:r>
      <w:bookmarkEnd w:id="34"/>
    </w:p>
    <w:p w:rsidR="0072589D" w:rsidRDefault="0072589D" w:rsidP="0072589D">
      <w:pPr>
        <w:keepNext/>
      </w:pPr>
    </w:p>
    <w:p w:rsidR="0072589D" w:rsidRDefault="0072589D" w:rsidP="0072589D">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2589D">
        <w:trPr>
          <w:tblHeader/>
        </w:trPr>
        <w:tc>
          <w:tcPr>
            <w:tcW w:w="1749" w:type="dxa"/>
            <w:tcBorders>
              <w:top w:val="single" w:sz="1" w:space="0" w:color="000000"/>
              <w:left w:val="single" w:sz="1" w:space="0" w:color="000000"/>
              <w:bottom w:val="single" w:sz="1" w:space="0" w:color="000000"/>
            </w:tcBorders>
          </w:tcPr>
          <w:p w:rsidR="0072589D" w:rsidRPr="0072589D" w:rsidRDefault="0072589D" w:rsidP="009008DE">
            <w:pPr>
              <w:snapToGrid w:val="0"/>
              <w:rPr>
                <w:b/>
                <w:sz w:val="20"/>
              </w:rPr>
            </w:pPr>
            <w:r w:rsidRPr="0072589D">
              <w:rPr>
                <w:b/>
                <w:sz w:val="20"/>
              </w:rPr>
              <w:t>Campo</w:t>
            </w:r>
          </w:p>
        </w:tc>
        <w:tc>
          <w:tcPr>
            <w:tcW w:w="644" w:type="dxa"/>
            <w:tcBorders>
              <w:top w:val="single" w:sz="1" w:space="0" w:color="000000"/>
              <w:left w:val="single" w:sz="1" w:space="0" w:color="000000"/>
              <w:bottom w:val="single" w:sz="1" w:space="0" w:color="000000"/>
            </w:tcBorders>
          </w:tcPr>
          <w:p w:rsidR="0072589D" w:rsidRPr="0072589D" w:rsidRDefault="0072589D" w:rsidP="009008DE">
            <w:pPr>
              <w:snapToGrid w:val="0"/>
              <w:rPr>
                <w:b/>
                <w:sz w:val="20"/>
              </w:rPr>
            </w:pPr>
            <w:r w:rsidRPr="0072589D">
              <w:rPr>
                <w:b/>
                <w:sz w:val="20"/>
              </w:rPr>
              <w:t>Ps</w:t>
            </w:r>
          </w:p>
        </w:tc>
        <w:tc>
          <w:tcPr>
            <w:tcW w:w="491" w:type="dxa"/>
            <w:tcBorders>
              <w:top w:val="single" w:sz="1" w:space="0" w:color="000000"/>
              <w:left w:val="single" w:sz="1" w:space="0" w:color="000000"/>
              <w:bottom w:val="single" w:sz="1" w:space="0" w:color="000000"/>
            </w:tcBorders>
          </w:tcPr>
          <w:p w:rsidR="0072589D" w:rsidRPr="0072589D" w:rsidRDefault="0072589D" w:rsidP="009008DE">
            <w:pPr>
              <w:snapToGrid w:val="0"/>
              <w:rPr>
                <w:b/>
                <w:sz w:val="20"/>
              </w:rPr>
            </w:pPr>
            <w:r w:rsidRPr="0072589D">
              <w:rPr>
                <w:b/>
                <w:sz w:val="20"/>
              </w:rPr>
              <w:t>Ln</w:t>
            </w:r>
          </w:p>
        </w:tc>
        <w:tc>
          <w:tcPr>
            <w:tcW w:w="1596" w:type="dxa"/>
            <w:tcBorders>
              <w:top w:val="single" w:sz="1" w:space="0" w:color="000000"/>
              <w:left w:val="single" w:sz="1" w:space="0" w:color="000000"/>
              <w:bottom w:val="single" w:sz="1" w:space="0" w:color="000000"/>
            </w:tcBorders>
          </w:tcPr>
          <w:p w:rsidR="0072589D" w:rsidRPr="0072589D" w:rsidRDefault="0072589D" w:rsidP="009008DE">
            <w:pPr>
              <w:snapToGrid w:val="0"/>
              <w:rPr>
                <w:b/>
                <w:sz w:val="20"/>
              </w:rPr>
            </w:pPr>
            <w:r w:rsidRPr="0072589D">
              <w:rPr>
                <w:b/>
                <w:sz w:val="20"/>
              </w:rPr>
              <w:t>Formato</w:t>
            </w:r>
          </w:p>
        </w:tc>
        <w:tc>
          <w:tcPr>
            <w:tcW w:w="2242" w:type="dxa"/>
            <w:tcBorders>
              <w:top w:val="single" w:sz="1" w:space="0" w:color="000000"/>
              <w:left w:val="single" w:sz="1" w:space="0" w:color="000000"/>
              <w:bottom w:val="single" w:sz="1" w:space="0" w:color="000000"/>
            </w:tcBorders>
          </w:tcPr>
          <w:p w:rsidR="0072589D" w:rsidRPr="0072589D" w:rsidRDefault="0072589D" w:rsidP="009008DE">
            <w:pPr>
              <w:snapToGrid w:val="0"/>
              <w:rPr>
                <w:b/>
                <w:sz w:val="20"/>
              </w:rPr>
            </w:pPr>
            <w:r w:rsidRPr="0072589D">
              <w:rPr>
                <w:b/>
                <w:sz w:val="20"/>
              </w:rPr>
              <w:t>Descrição</w:t>
            </w:r>
          </w:p>
        </w:tc>
        <w:tc>
          <w:tcPr>
            <w:tcW w:w="1831" w:type="dxa"/>
            <w:tcBorders>
              <w:top w:val="single" w:sz="1" w:space="0" w:color="000000"/>
              <w:left w:val="single" w:sz="1" w:space="0" w:color="000000"/>
              <w:bottom w:val="single" w:sz="1" w:space="0" w:color="000000"/>
            </w:tcBorders>
          </w:tcPr>
          <w:p w:rsidR="0072589D" w:rsidRPr="0072589D" w:rsidRDefault="0072589D" w:rsidP="009008DE">
            <w:pPr>
              <w:snapToGrid w:val="0"/>
              <w:rPr>
                <w:b/>
                <w:sz w:val="20"/>
              </w:rPr>
            </w:pPr>
            <w:r w:rsidRPr="0072589D">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2589D" w:rsidRPr="0072589D" w:rsidRDefault="0072589D" w:rsidP="009008DE">
            <w:pPr>
              <w:snapToGrid w:val="0"/>
              <w:rPr>
                <w:b/>
                <w:sz w:val="20"/>
              </w:rPr>
            </w:pPr>
            <w:r w:rsidRPr="0072589D">
              <w:rPr>
                <w:b/>
                <w:sz w:val="20"/>
              </w:rPr>
              <w:t>Default</w:t>
            </w:r>
          </w:p>
        </w:tc>
      </w:tr>
      <w:tr w:rsidR="0072589D">
        <w:tc>
          <w:tcPr>
            <w:tcW w:w="1749"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Tipo de registro</w:t>
            </w:r>
          </w:p>
        </w:tc>
        <w:tc>
          <w:tcPr>
            <w:tcW w:w="644"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1</w:t>
            </w:r>
          </w:p>
        </w:tc>
        <w:tc>
          <w:tcPr>
            <w:tcW w:w="49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2</w:t>
            </w:r>
          </w:p>
        </w:tc>
        <w:tc>
          <w:tcPr>
            <w:tcW w:w="1596"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Númerico</w:t>
            </w:r>
          </w:p>
        </w:tc>
        <w:tc>
          <w:tcPr>
            <w:tcW w:w="2242"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Identifica o cabeçalho.</w:t>
            </w:r>
          </w:p>
        </w:tc>
        <w:tc>
          <w:tcPr>
            <w:tcW w:w="183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2589D" w:rsidRPr="0072589D" w:rsidRDefault="0072589D" w:rsidP="009008DE">
            <w:pPr>
              <w:snapToGrid w:val="0"/>
              <w:rPr>
                <w:sz w:val="20"/>
              </w:rPr>
            </w:pPr>
            <w:r w:rsidRPr="0072589D">
              <w:rPr>
                <w:sz w:val="20"/>
              </w:rPr>
              <w:t>00</w:t>
            </w:r>
          </w:p>
        </w:tc>
      </w:tr>
      <w:tr w:rsidR="0072589D">
        <w:tc>
          <w:tcPr>
            <w:tcW w:w="1749"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Nome do arquivo</w:t>
            </w:r>
          </w:p>
        </w:tc>
        <w:tc>
          <w:tcPr>
            <w:tcW w:w="644"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3</w:t>
            </w:r>
          </w:p>
        </w:tc>
        <w:tc>
          <w:tcPr>
            <w:tcW w:w="49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20</w:t>
            </w:r>
          </w:p>
        </w:tc>
        <w:tc>
          <w:tcPr>
            <w:tcW w:w="1596"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Alfanumérico</w:t>
            </w:r>
          </w:p>
        </w:tc>
        <w:tc>
          <w:tcPr>
            <w:tcW w:w="2242"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Tipo de arquivo</w:t>
            </w:r>
          </w:p>
        </w:tc>
        <w:tc>
          <w:tcPr>
            <w:tcW w:w="183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2589D" w:rsidRPr="0072589D" w:rsidRDefault="0072589D" w:rsidP="009008DE">
            <w:pPr>
              <w:snapToGrid w:val="0"/>
              <w:rPr>
                <w:sz w:val="20"/>
              </w:rPr>
            </w:pPr>
            <w:r w:rsidRPr="0072589D">
              <w:rPr>
                <w:sz w:val="20"/>
              </w:rPr>
              <w:t>Brancos</w:t>
            </w:r>
          </w:p>
        </w:tc>
      </w:tr>
      <w:tr w:rsidR="0072589D">
        <w:tc>
          <w:tcPr>
            <w:tcW w:w="1749"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 xml:space="preserve">Data  e hora da geração </w:t>
            </w:r>
          </w:p>
        </w:tc>
        <w:tc>
          <w:tcPr>
            <w:tcW w:w="644"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23</w:t>
            </w:r>
          </w:p>
        </w:tc>
        <w:tc>
          <w:tcPr>
            <w:tcW w:w="49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14</w:t>
            </w:r>
          </w:p>
        </w:tc>
        <w:tc>
          <w:tcPr>
            <w:tcW w:w="1596"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Numérico</w:t>
            </w:r>
          </w:p>
        </w:tc>
        <w:tc>
          <w:tcPr>
            <w:tcW w:w="2242"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 xml:space="preserve">AAAA + BIT 07 </w:t>
            </w:r>
          </w:p>
        </w:tc>
        <w:tc>
          <w:tcPr>
            <w:tcW w:w="183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Data e hora em que o arquivo foi gerado,</w:t>
            </w:r>
          </w:p>
          <w:p w:rsidR="0072589D" w:rsidRPr="0072589D" w:rsidRDefault="0072589D" w:rsidP="009008DE">
            <w:pPr>
              <w:rPr>
                <w:sz w:val="20"/>
              </w:rPr>
            </w:pPr>
            <w:r w:rsidRPr="0072589D">
              <w:rPr>
                <w:sz w:val="20"/>
              </w:rPr>
              <w:t>yyyymmddhhmiss</w:t>
            </w:r>
          </w:p>
          <w:p w:rsidR="0072589D" w:rsidRPr="0072589D" w:rsidRDefault="0072589D" w:rsidP="009008DE">
            <w:pPr>
              <w:rPr>
                <w:sz w:val="20"/>
              </w:rPr>
            </w:pPr>
            <w:r w:rsidRPr="0072589D">
              <w:rPr>
                <w:sz w:val="20"/>
              </w:rPr>
              <w:t xml:space="preserve">(hh de </w:t>
            </w:r>
            <w:smartTag w:uri="urn:schemas-microsoft-com:office:smarttags" w:element="metricconverter">
              <w:smartTagPr>
                <w:attr w:name="ProductID" w:val="00 a"/>
              </w:smartTagPr>
              <w:r w:rsidRPr="0072589D">
                <w:rPr>
                  <w:sz w:val="20"/>
                </w:rPr>
                <w:t>00 a</w:t>
              </w:r>
            </w:smartTag>
            <w:r w:rsidRPr="0072589D">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72589D" w:rsidRPr="0072589D" w:rsidRDefault="0072589D" w:rsidP="009008DE">
            <w:pPr>
              <w:snapToGrid w:val="0"/>
              <w:rPr>
                <w:sz w:val="20"/>
              </w:rPr>
            </w:pPr>
          </w:p>
        </w:tc>
      </w:tr>
      <w:tr w:rsidR="0072589D">
        <w:tc>
          <w:tcPr>
            <w:tcW w:w="1749"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Versão do arquivo</w:t>
            </w:r>
          </w:p>
        </w:tc>
        <w:tc>
          <w:tcPr>
            <w:tcW w:w="644"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37</w:t>
            </w:r>
          </w:p>
        </w:tc>
        <w:tc>
          <w:tcPr>
            <w:tcW w:w="49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7</w:t>
            </w:r>
          </w:p>
        </w:tc>
        <w:tc>
          <w:tcPr>
            <w:tcW w:w="1596"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Numérico</w:t>
            </w:r>
          </w:p>
        </w:tc>
        <w:tc>
          <w:tcPr>
            <w:tcW w:w="2242"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r w:rsidRPr="0072589D">
              <w:rPr>
                <w:sz w:val="20"/>
              </w:rPr>
              <w:t>Versão do arquivo gerado</w:t>
            </w:r>
          </w:p>
        </w:tc>
        <w:tc>
          <w:tcPr>
            <w:tcW w:w="1831" w:type="dxa"/>
            <w:tcBorders>
              <w:top w:val="single" w:sz="1" w:space="0" w:color="000000"/>
              <w:left w:val="single" w:sz="1" w:space="0" w:color="000000"/>
              <w:bottom w:val="single" w:sz="1" w:space="0" w:color="000000"/>
            </w:tcBorders>
          </w:tcPr>
          <w:p w:rsidR="0072589D" w:rsidRPr="0072589D" w:rsidRDefault="0072589D"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2589D" w:rsidRPr="0072589D" w:rsidRDefault="0072589D" w:rsidP="009008DE">
            <w:pPr>
              <w:snapToGrid w:val="0"/>
              <w:rPr>
                <w:sz w:val="20"/>
              </w:rPr>
            </w:pPr>
            <w:r w:rsidRPr="0072589D">
              <w:rPr>
                <w:sz w:val="20"/>
              </w:rPr>
              <w:t>0000000</w:t>
            </w:r>
          </w:p>
        </w:tc>
      </w:tr>
    </w:tbl>
    <w:p w:rsidR="0072589D" w:rsidRDefault="0072589D" w:rsidP="0072589D"/>
    <w:p w:rsidR="0072589D" w:rsidRDefault="0072589D" w:rsidP="0072589D">
      <w:pPr>
        <w:keepNext/>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40"/>
        <w:gridCol w:w="500"/>
        <w:gridCol w:w="1580"/>
        <w:gridCol w:w="2270"/>
        <w:gridCol w:w="1810"/>
        <w:gridCol w:w="1173"/>
      </w:tblGrid>
      <w:tr w:rsidR="0072589D">
        <w:tc>
          <w:tcPr>
            <w:tcW w:w="1993" w:type="dxa"/>
            <w:tcBorders>
              <w:top w:val="single" w:sz="1" w:space="0" w:color="000000"/>
              <w:left w:val="single" w:sz="1" w:space="0" w:color="000000"/>
              <w:bottom w:val="single" w:sz="1" w:space="0" w:color="000000"/>
            </w:tcBorders>
          </w:tcPr>
          <w:p w:rsidR="0072589D" w:rsidRPr="00C311F5" w:rsidRDefault="0072589D" w:rsidP="009008DE">
            <w:pPr>
              <w:keepNext/>
              <w:snapToGrid w:val="0"/>
              <w:rPr>
                <w:b/>
                <w:sz w:val="20"/>
              </w:rPr>
            </w:pPr>
            <w:r w:rsidRPr="00C311F5">
              <w:rPr>
                <w:b/>
                <w:sz w:val="20"/>
              </w:rPr>
              <w:t>Campo</w:t>
            </w:r>
          </w:p>
        </w:tc>
        <w:tc>
          <w:tcPr>
            <w:tcW w:w="640" w:type="dxa"/>
            <w:tcBorders>
              <w:top w:val="single" w:sz="1" w:space="0" w:color="000000"/>
              <w:left w:val="single" w:sz="1" w:space="0" w:color="000000"/>
              <w:bottom w:val="single" w:sz="1" w:space="0" w:color="000000"/>
            </w:tcBorders>
          </w:tcPr>
          <w:p w:rsidR="0072589D" w:rsidRPr="00C311F5" w:rsidRDefault="0072589D" w:rsidP="009008DE">
            <w:pPr>
              <w:keepNext/>
              <w:snapToGrid w:val="0"/>
              <w:rPr>
                <w:b/>
                <w:sz w:val="20"/>
              </w:rPr>
            </w:pPr>
            <w:r w:rsidRPr="00C311F5">
              <w:rPr>
                <w:b/>
                <w:sz w:val="20"/>
              </w:rPr>
              <w:t>Ps</w:t>
            </w:r>
          </w:p>
        </w:tc>
        <w:tc>
          <w:tcPr>
            <w:tcW w:w="500" w:type="dxa"/>
            <w:tcBorders>
              <w:top w:val="single" w:sz="1" w:space="0" w:color="000000"/>
              <w:left w:val="single" w:sz="1" w:space="0" w:color="000000"/>
              <w:bottom w:val="single" w:sz="1" w:space="0" w:color="000000"/>
            </w:tcBorders>
          </w:tcPr>
          <w:p w:rsidR="0072589D" w:rsidRPr="00C311F5" w:rsidRDefault="0072589D" w:rsidP="009008DE">
            <w:pPr>
              <w:keepNext/>
              <w:snapToGrid w:val="0"/>
              <w:rPr>
                <w:b/>
                <w:sz w:val="20"/>
              </w:rPr>
            </w:pPr>
            <w:r w:rsidRPr="00C311F5">
              <w:rPr>
                <w:b/>
                <w:sz w:val="20"/>
              </w:rPr>
              <w:t>Ln</w:t>
            </w:r>
          </w:p>
        </w:tc>
        <w:tc>
          <w:tcPr>
            <w:tcW w:w="1580" w:type="dxa"/>
            <w:tcBorders>
              <w:top w:val="single" w:sz="1" w:space="0" w:color="000000"/>
              <w:left w:val="single" w:sz="1" w:space="0" w:color="000000"/>
              <w:bottom w:val="single" w:sz="1" w:space="0" w:color="000000"/>
            </w:tcBorders>
          </w:tcPr>
          <w:p w:rsidR="0072589D" w:rsidRPr="00C311F5" w:rsidRDefault="0072589D" w:rsidP="009008DE">
            <w:pPr>
              <w:keepNext/>
              <w:rPr>
                <w:b/>
                <w:sz w:val="20"/>
              </w:rPr>
            </w:pPr>
            <w:r w:rsidRPr="00C311F5">
              <w:rPr>
                <w:b/>
                <w:sz w:val="20"/>
              </w:rPr>
              <w:t>Formato</w:t>
            </w:r>
          </w:p>
        </w:tc>
        <w:tc>
          <w:tcPr>
            <w:tcW w:w="2270" w:type="dxa"/>
            <w:tcBorders>
              <w:top w:val="single" w:sz="1" w:space="0" w:color="000000"/>
              <w:left w:val="single" w:sz="1" w:space="0" w:color="000000"/>
              <w:bottom w:val="single" w:sz="1" w:space="0" w:color="000000"/>
            </w:tcBorders>
          </w:tcPr>
          <w:p w:rsidR="0072589D" w:rsidRPr="00C311F5" w:rsidRDefault="0072589D" w:rsidP="009008DE">
            <w:pPr>
              <w:keepNext/>
              <w:snapToGrid w:val="0"/>
              <w:rPr>
                <w:b/>
                <w:sz w:val="20"/>
              </w:rPr>
            </w:pPr>
            <w:r w:rsidRPr="00C311F5">
              <w:rPr>
                <w:b/>
                <w:sz w:val="20"/>
              </w:rPr>
              <w:t>Descripción</w:t>
            </w:r>
          </w:p>
        </w:tc>
        <w:tc>
          <w:tcPr>
            <w:tcW w:w="1810" w:type="dxa"/>
            <w:tcBorders>
              <w:top w:val="single" w:sz="1" w:space="0" w:color="000000"/>
              <w:left w:val="single" w:sz="1" w:space="0" w:color="000000"/>
              <w:bottom w:val="single" w:sz="1" w:space="0" w:color="000000"/>
            </w:tcBorders>
          </w:tcPr>
          <w:p w:rsidR="0072589D" w:rsidRPr="00C311F5" w:rsidRDefault="0072589D" w:rsidP="009008DE">
            <w:pPr>
              <w:keepNext/>
              <w:snapToGrid w:val="0"/>
              <w:rPr>
                <w:b/>
                <w:sz w:val="20"/>
              </w:rPr>
            </w:pPr>
          </w:p>
        </w:tc>
        <w:tc>
          <w:tcPr>
            <w:tcW w:w="1173"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keepNext/>
              <w:snapToGrid w:val="0"/>
              <w:rPr>
                <w:b/>
                <w:sz w:val="20"/>
              </w:rPr>
            </w:pPr>
          </w:p>
        </w:tc>
      </w:tr>
      <w:tr w:rsidR="0072589D">
        <w:tc>
          <w:tcPr>
            <w:tcW w:w="1993"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Tipo mensaje</w:t>
            </w:r>
          </w:p>
        </w:tc>
        <w:tc>
          <w:tcPr>
            <w:tcW w:w="64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1</w:t>
            </w:r>
          </w:p>
        </w:tc>
        <w:tc>
          <w:tcPr>
            <w:tcW w:w="50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2</w:t>
            </w:r>
          </w:p>
        </w:tc>
        <w:tc>
          <w:tcPr>
            <w:tcW w:w="1580" w:type="dxa"/>
            <w:tcBorders>
              <w:left w:val="single" w:sz="1" w:space="0" w:color="000000"/>
              <w:bottom w:val="single" w:sz="1" w:space="0" w:color="000000"/>
            </w:tcBorders>
          </w:tcPr>
          <w:p w:rsidR="0072589D" w:rsidRPr="00C311F5" w:rsidRDefault="0072589D" w:rsidP="009008DE">
            <w:pPr>
              <w:keepNext/>
              <w:snapToGrid w:val="0"/>
              <w:rPr>
                <w:b/>
                <w:sz w:val="20"/>
              </w:rPr>
            </w:pPr>
            <w:r w:rsidRPr="00C311F5">
              <w:rPr>
                <w:b/>
                <w:sz w:val="20"/>
              </w:rPr>
              <w:t>SH</w:t>
            </w:r>
          </w:p>
        </w:tc>
        <w:tc>
          <w:tcPr>
            <w:tcW w:w="227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Host -&gt; Lynx OffLine</w:t>
            </w:r>
          </w:p>
        </w:tc>
        <w:tc>
          <w:tcPr>
            <w:tcW w:w="1810" w:type="dxa"/>
            <w:tcBorders>
              <w:left w:val="single" w:sz="1" w:space="0" w:color="000000"/>
              <w:bottom w:val="single" w:sz="1" w:space="0" w:color="000000"/>
            </w:tcBorders>
          </w:tcPr>
          <w:p w:rsidR="0072589D" w:rsidRPr="00C311F5" w:rsidRDefault="0072589D" w:rsidP="009008DE">
            <w:pPr>
              <w:keepNext/>
              <w:snapToGrid w:val="0"/>
              <w:rPr>
                <w:sz w:val="20"/>
              </w:rPr>
            </w:pPr>
          </w:p>
        </w:tc>
        <w:tc>
          <w:tcPr>
            <w:tcW w:w="1173" w:type="dxa"/>
            <w:tcBorders>
              <w:left w:val="single" w:sz="1" w:space="0" w:color="000000"/>
              <w:bottom w:val="single" w:sz="1" w:space="0" w:color="000000"/>
              <w:right w:val="single" w:sz="1" w:space="0" w:color="000000"/>
            </w:tcBorders>
          </w:tcPr>
          <w:p w:rsidR="0072589D" w:rsidRPr="00C311F5" w:rsidRDefault="0072589D" w:rsidP="009008DE">
            <w:pPr>
              <w:keepNext/>
              <w:snapToGrid w:val="0"/>
              <w:rPr>
                <w:sz w:val="20"/>
              </w:rPr>
            </w:pPr>
          </w:p>
        </w:tc>
      </w:tr>
      <w:tr w:rsidR="0072589D">
        <w:tc>
          <w:tcPr>
            <w:tcW w:w="1993"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Número da maquineta</w:t>
            </w:r>
          </w:p>
        </w:tc>
        <w:tc>
          <w:tcPr>
            <w:tcW w:w="64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3</w:t>
            </w:r>
          </w:p>
        </w:tc>
        <w:tc>
          <w:tcPr>
            <w:tcW w:w="50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10</w:t>
            </w:r>
          </w:p>
        </w:tc>
        <w:tc>
          <w:tcPr>
            <w:tcW w:w="1580" w:type="dxa"/>
            <w:tcBorders>
              <w:left w:val="single" w:sz="1" w:space="0" w:color="000000"/>
              <w:bottom w:val="single" w:sz="1" w:space="0" w:color="000000"/>
            </w:tcBorders>
          </w:tcPr>
          <w:p w:rsidR="0072589D" w:rsidRPr="00C311F5" w:rsidRDefault="0072589D" w:rsidP="009008DE">
            <w:pPr>
              <w:pStyle w:val="WW-CommentText"/>
              <w:keepNext/>
              <w:snapToGrid w:val="0"/>
            </w:pPr>
            <w:r w:rsidRPr="00C311F5">
              <w:t>Numérico</w:t>
            </w:r>
          </w:p>
        </w:tc>
        <w:tc>
          <w:tcPr>
            <w:tcW w:w="2270" w:type="dxa"/>
            <w:tcBorders>
              <w:left w:val="single" w:sz="1" w:space="0" w:color="000000"/>
              <w:bottom w:val="single" w:sz="1" w:space="0" w:color="000000"/>
            </w:tcBorders>
          </w:tcPr>
          <w:p w:rsidR="0072589D" w:rsidRPr="00C311F5" w:rsidRDefault="0072589D" w:rsidP="009008DE">
            <w:pPr>
              <w:keepNext/>
              <w:snapToGrid w:val="0"/>
              <w:rPr>
                <w:sz w:val="20"/>
              </w:rPr>
            </w:pPr>
          </w:p>
        </w:tc>
        <w:tc>
          <w:tcPr>
            <w:tcW w:w="1810" w:type="dxa"/>
            <w:tcBorders>
              <w:left w:val="single" w:sz="1" w:space="0" w:color="000000"/>
              <w:bottom w:val="single" w:sz="1" w:space="0" w:color="000000"/>
            </w:tcBorders>
          </w:tcPr>
          <w:p w:rsidR="0072589D" w:rsidRPr="00C311F5" w:rsidRDefault="0072589D" w:rsidP="009008DE">
            <w:pPr>
              <w:keepNext/>
              <w:snapToGrid w:val="0"/>
              <w:rPr>
                <w:sz w:val="20"/>
              </w:rPr>
            </w:pPr>
          </w:p>
        </w:tc>
        <w:tc>
          <w:tcPr>
            <w:tcW w:w="1173" w:type="dxa"/>
            <w:tcBorders>
              <w:left w:val="single" w:sz="1" w:space="0" w:color="000000"/>
              <w:bottom w:val="single" w:sz="1" w:space="0" w:color="000000"/>
              <w:right w:val="single" w:sz="1" w:space="0" w:color="000000"/>
            </w:tcBorders>
          </w:tcPr>
          <w:p w:rsidR="0072589D" w:rsidRPr="00C311F5" w:rsidRDefault="0072589D" w:rsidP="009008DE">
            <w:pPr>
              <w:keepNext/>
              <w:snapToGrid w:val="0"/>
              <w:rPr>
                <w:sz w:val="20"/>
              </w:rPr>
            </w:pPr>
          </w:p>
        </w:tc>
      </w:tr>
      <w:tr w:rsidR="0072589D">
        <w:tc>
          <w:tcPr>
            <w:tcW w:w="1993"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Grupo SH</w:t>
            </w:r>
          </w:p>
        </w:tc>
        <w:tc>
          <w:tcPr>
            <w:tcW w:w="64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13</w:t>
            </w:r>
          </w:p>
        </w:tc>
        <w:tc>
          <w:tcPr>
            <w:tcW w:w="50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3</w:t>
            </w:r>
          </w:p>
        </w:tc>
        <w:tc>
          <w:tcPr>
            <w:tcW w:w="1580" w:type="dxa"/>
            <w:tcBorders>
              <w:left w:val="single" w:sz="1" w:space="0" w:color="000000"/>
              <w:bottom w:val="single" w:sz="1" w:space="0" w:color="000000"/>
            </w:tcBorders>
          </w:tcPr>
          <w:p w:rsidR="0072589D" w:rsidRPr="00C311F5" w:rsidRDefault="0072589D" w:rsidP="009008DE">
            <w:pPr>
              <w:pStyle w:val="WW-CommentText"/>
              <w:keepNext/>
              <w:snapToGrid w:val="0"/>
            </w:pPr>
            <w:r w:rsidRPr="00C311F5">
              <w:t>Numérico</w:t>
            </w:r>
          </w:p>
        </w:tc>
        <w:tc>
          <w:tcPr>
            <w:tcW w:w="2270" w:type="dxa"/>
            <w:tcBorders>
              <w:left w:val="single" w:sz="1" w:space="0" w:color="000000"/>
              <w:bottom w:val="single" w:sz="1" w:space="0" w:color="000000"/>
            </w:tcBorders>
          </w:tcPr>
          <w:p w:rsidR="0072589D" w:rsidRPr="00C311F5" w:rsidRDefault="0072589D" w:rsidP="009008DE">
            <w:pPr>
              <w:keepNext/>
              <w:snapToGrid w:val="0"/>
              <w:rPr>
                <w:sz w:val="20"/>
              </w:rPr>
            </w:pPr>
            <w:r w:rsidRPr="00C311F5">
              <w:rPr>
                <w:sz w:val="20"/>
              </w:rPr>
              <w:t>Tabla 11</w:t>
            </w:r>
          </w:p>
        </w:tc>
        <w:tc>
          <w:tcPr>
            <w:tcW w:w="1810" w:type="dxa"/>
            <w:tcBorders>
              <w:left w:val="single" w:sz="1" w:space="0" w:color="000000"/>
              <w:bottom w:val="single" w:sz="1" w:space="0" w:color="000000"/>
            </w:tcBorders>
          </w:tcPr>
          <w:p w:rsidR="0072589D" w:rsidRPr="00C311F5" w:rsidRDefault="0072589D" w:rsidP="009008DE">
            <w:pPr>
              <w:keepNext/>
              <w:snapToGrid w:val="0"/>
              <w:rPr>
                <w:sz w:val="20"/>
              </w:rPr>
            </w:pPr>
          </w:p>
        </w:tc>
        <w:tc>
          <w:tcPr>
            <w:tcW w:w="1173" w:type="dxa"/>
            <w:tcBorders>
              <w:left w:val="single" w:sz="1" w:space="0" w:color="000000"/>
              <w:bottom w:val="single" w:sz="1" w:space="0" w:color="000000"/>
              <w:right w:val="single" w:sz="1" w:space="0" w:color="000000"/>
            </w:tcBorders>
          </w:tcPr>
          <w:p w:rsidR="0072589D" w:rsidRPr="00C311F5" w:rsidRDefault="0072589D" w:rsidP="009008DE">
            <w:pPr>
              <w:keepNext/>
              <w:snapToGrid w:val="0"/>
              <w:rPr>
                <w:sz w:val="20"/>
              </w:rPr>
            </w:pPr>
          </w:p>
        </w:tc>
      </w:tr>
      <w:tr w:rsidR="0072589D">
        <w:tc>
          <w:tcPr>
            <w:tcW w:w="1993" w:type="dxa"/>
            <w:tcBorders>
              <w:left w:val="single" w:sz="1" w:space="0" w:color="000000"/>
              <w:bottom w:val="single" w:sz="1" w:space="0" w:color="000000"/>
            </w:tcBorders>
          </w:tcPr>
          <w:p w:rsidR="0072589D" w:rsidRPr="00C311F5" w:rsidRDefault="0072589D" w:rsidP="009008DE">
            <w:pPr>
              <w:keepNext/>
              <w:snapToGrid w:val="0"/>
              <w:rPr>
                <w:sz w:val="20"/>
                <w:shd w:val="clear" w:color="auto" w:fill="C0C0C0"/>
              </w:rPr>
            </w:pPr>
            <w:r w:rsidRPr="00C311F5">
              <w:rPr>
                <w:sz w:val="20"/>
                <w:shd w:val="clear" w:color="auto" w:fill="C0C0C0"/>
              </w:rPr>
              <w:t>Espaços em branco</w:t>
            </w:r>
          </w:p>
        </w:tc>
        <w:tc>
          <w:tcPr>
            <w:tcW w:w="640" w:type="dxa"/>
            <w:tcBorders>
              <w:left w:val="single" w:sz="1" w:space="0" w:color="000000"/>
              <w:bottom w:val="single" w:sz="1" w:space="0" w:color="000000"/>
            </w:tcBorders>
          </w:tcPr>
          <w:p w:rsidR="0072589D" w:rsidRPr="00C311F5" w:rsidRDefault="0072589D" w:rsidP="009008DE">
            <w:pPr>
              <w:keepNext/>
              <w:snapToGrid w:val="0"/>
              <w:rPr>
                <w:sz w:val="20"/>
                <w:shd w:val="clear" w:color="auto" w:fill="C0C0C0"/>
              </w:rPr>
            </w:pPr>
            <w:r w:rsidRPr="00C311F5">
              <w:rPr>
                <w:sz w:val="20"/>
                <w:shd w:val="clear" w:color="auto" w:fill="C0C0C0"/>
              </w:rPr>
              <w:t>16</w:t>
            </w:r>
          </w:p>
        </w:tc>
        <w:tc>
          <w:tcPr>
            <w:tcW w:w="500" w:type="dxa"/>
            <w:tcBorders>
              <w:left w:val="single" w:sz="1" w:space="0" w:color="000000"/>
              <w:bottom w:val="single" w:sz="1" w:space="0" w:color="000000"/>
            </w:tcBorders>
          </w:tcPr>
          <w:p w:rsidR="0072589D" w:rsidRPr="00C311F5" w:rsidRDefault="0072589D" w:rsidP="009008DE">
            <w:pPr>
              <w:keepNext/>
              <w:snapToGrid w:val="0"/>
              <w:rPr>
                <w:sz w:val="20"/>
                <w:shd w:val="clear" w:color="auto" w:fill="C0C0C0"/>
              </w:rPr>
            </w:pPr>
            <w:r w:rsidRPr="00C311F5">
              <w:rPr>
                <w:sz w:val="20"/>
                <w:shd w:val="clear" w:color="auto" w:fill="C0C0C0"/>
              </w:rPr>
              <w:t>28</w:t>
            </w:r>
          </w:p>
        </w:tc>
        <w:tc>
          <w:tcPr>
            <w:tcW w:w="1580" w:type="dxa"/>
            <w:tcBorders>
              <w:left w:val="single" w:sz="1" w:space="0" w:color="000000"/>
              <w:bottom w:val="single" w:sz="1" w:space="0" w:color="000000"/>
            </w:tcBorders>
          </w:tcPr>
          <w:p w:rsidR="0072589D" w:rsidRPr="00C311F5" w:rsidRDefault="0072589D" w:rsidP="009008DE">
            <w:pPr>
              <w:pStyle w:val="WW-CommentText"/>
              <w:keepNext/>
              <w:snapToGrid w:val="0"/>
              <w:rPr>
                <w:shd w:val="clear" w:color="auto" w:fill="C0C0C0"/>
              </w:rPr>
            </w:pPr>
            <w:r w:rsidRPr="00C311F5">
              <w:rPr>
                <w:shd w:val="clear" w:color="auto" w:fill="C0C0C0"/>
              </w:rPr>
              <w:t>Alfanumérico</w:t>
            </w:r>
          </w:p>
        </w:tc>
        <w:tc>
          <w:tcPr>
            <w:tcW w:w="2270" w:type="dxa"/>
            <w:tcBorders>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Preencher com zeros</w:t>
            </w:r>
          </w:p>
        </w:tc>
        <w:tc>
          <w:tcPr>
            <w:tcW w:w="1810" w:type="dxa"/>
            <w:tcBorders>
              <w:left w:val="single" w:sz="1" w:space="0" w:color="000000"/>
              <w:bottom w:val="single" w:sz="1" w:space="0" w:color="000000"/>
            </w:tcBorders>
          </w:tcPr>
          <w:p w:rsidR="0072589D" w:rsidRPr="00C311F5" w:rsidRDefault="0072589D" w:rsidP="009008DE">
            <w:pPr>
              <w:keepNext/>
              <w:snapToGrid w:val="0"/>
              <w:rPr>
                <w:sz w:val="20"/>
              </w:rPr>
            </w:pPr>
          </w:p>
        </w:tc>
        <w:tc>
          <w:tcPr>
            <w:tcW w:w="1173" w:type="dxa"/>
            <w:tcBorders>
              <w:left w:val="single" w:sz="1" w:space="0" w:color="000000"/>
              <w:bottom w:val="single" w:sz="1" w:space="0" w:color="000000"/>
              <w:right w:val="single" w:sz="1" w:space="0" w:color="000000"/>
            </w:tcBorders>
          </w:tcPr>
          <w:p w:rsidR="0072589D" w:rsidRPr="00C311F5" w:rsidRDefault="0072589D" w:rsidP="009008DE">
            <w:pPr>
              <w:keepNext/>
              <w:snapToGrid w:val="0"/>
              <w:rPr>
                <w:sz w:val="20"/>
              </w:rPr>
            </w:pPr>
          </w:p>
        </w:tc>
      </w:tr>
    </w:tbl>
    <w:p w:rsidR="0072589D" w:rsidRDefault="0072589D" w:rsidP="0072589D"/>
    <w:p w:rsidR="0072589D" w:rsidRDefault="0072589D" w:rsidP="0072589D">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2589D">
        <w:trPr>
          <w:tblHeader/>
        </w:trPr>
        <w:tc>
          <w:tcPr>
            <w:tcW w:w="1749"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Campo</w:t>
            </w:r>
          </w:p>
        </w:tc>
        <w:tc>
          <w:tcPr>
            <w:tcW w:w="644"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Ps</w:t>
            </w:r>
          </w:p>
        </w:tc>
        <w:tc>
          <w:tcPr>
            <w:tcW w:w="491"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Ln</w:t>
            </w:r>
          </w:p>
        </w:tc>
        <w:tc>
          <w:tcPr>
            <w:tcW w:w="1596"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Formato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Descrição</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b/>
                <w:sz w:val="20"/>
              </w:rPr>
            </w:pPr>
            <w:r w:rsidRPr="00C311F5">
              <w:rPr>
                <w:b/>
                <w:sz w:val="20"/>
              </w:rPr>
              <w:t>Default</w:t>
            </w:r>
          </w:p>
        </w:tc>
      </w:tr>
      <w:tr w:rsidR="0072589D">
        <w:tc>
          <w:tcPr>
            <w:tcW w:w="1749"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Tipo de registro</w:t>
            </w:r>
          </w:p>
        </w:tc>
        <w:tc>
          <w:tcPr>
            <w:tcW w:w="644"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1</w:t>
            </w:r>
          </w:p>
        </w:tc>
        <w:tc>
          <w:tcPr>
            <w:tcW w:w="49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2</w:t>
            </w:r>
          </w:p>
        </w:tc>
        <w:tc>
          <w:tcPr>
            <w:tcW w:w="1596"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Númerico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Identifica o rodapé.</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09</w:t>
            </w:r>
          </w:p>
        </w:tc>
      </w:tr>
      <w:tr w:rsidR="0072589D">
        <w:tc>
          <w:tcPr>
            <w:tcW w:w="1749"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Nome do arquivo</w:t>
            </w:r>
          </w:p>
        </w:tc>
        <w:tc>
          <w:tcPr>
            <w:tcW w:w="644"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3</w:t>
            </w:r>
          </w:p>
        </w:tc>
        <w:tc>
          <w:tcPr>
            <w:tcW w:w="49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20</w:t>
            </w:r>
          </w:p>
        </w:tc>
        <w:tc>
          <w:tcPr>
            <w:tcW w:w="1596"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Alfanumérico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Tipo de arquivo</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Brancos</w:t>
            </w:r>
          </w:p>
        </w:tc>
      </w:tr>
      <w:tr w:rsidR="0072589D">
        <w:tc>
          <w:tcPr>
            <w:tcW w:w="1749"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Quantidade de registros </w:t>
            </w:r>
          </w:p>
        </w:tc>
        <w:tc>
          <w:tcPr>
            <w:tcW w:w="644"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23</w:t>
            </w:r>
          </w:p>
        </w:tc>
        <w:tc>
          <w:tcPr>
            <w:tcW w:w="49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9</w:t>
            </w:r>
          </w:p>
        </w:tc>
        <w:tc>
          <w:tcPr>
            <w:tcW w:w="1596"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Quantidade de registros enviados.</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0000000000</w:t>
            </w:r>
          </w:p>
        </w:tc>
      </w:tr>
      <w:tr w:rsidR="0072589D">
        <w:tc>
          <w:tcPr>
            <w:tcW w:w="1749"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32</w:t>
            </w:r>
          </w:p>
        </w:tc>
        <w:tc>
          <w:tcPr>
            <w:tcW w:w="49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12</w:t>
            </w:r>
          </w:p>
        </w:tc>
        <w:tc>
          <w:tcPr>
            <w:tcW w:w="1596"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00000….</w:t>
            </w:r>
          </w:p>
        </w:tc>
      </w:tr>
    </w:tbl>
    <w:p w:rsidR="0072589D" w:rsidRDefault="0072589D" w:rsidP="0072589D">
      <w:pPr>
        <w:keepNext/>
      </w:pPr>
    </w:p>
    <w:p w:rsidR="0072589D" w:rsidRDefault="0072589D" w:rsidP="0072589D">
      <w:r>
        <w:t>Longitud del mensaje</w:t>
      </w:r>
      <w:proofErr w:type="gramStart"/>
      <w:r>
        <w:t>:  43</w:t>
      </w:r>
      <w:proofErr w:type="gramEnd"/>
    </w:p>
    <w:p w:rsidR="00573967" w:rsidRDefault="00573967" w:rsidP="0072589D"/>
    <w:p w:rsidR="00361E18" w:rsidRDefault="00361E18" w:rsidP="00361E18">
      <w:pPr>
        <w:pStyle w:val="Ttulo3"/>
        <w:tabs>
          <w:tab w:val="clear" w:pos="907"/>
          <w:tab w:val="left" w:pos="720"/>
        </w:tabs>
        <w:suppressAutoHyphens/>
        <w:spacing w:before="0" w:after="0" w:line="240" w:lineRule="auto"/>
        <w:jc w:val="left"/>
      </w:pPr>
      <w:bookmarkStart w:id="35" w:name="_Toc315161330"/>
      <w:r>
        <w:t xml:space="preserve">Formato de </w:t>
      </w:r>
      <w:r w:rsidR="00E1008B">
        <w:t xml:space="preserve">Contato Electrônico </w:t>
      </w:r>
      <w:r>
        <w:t>(</w:t>
      </w:r>
      <w:r w:rsidR="00E1008B">
        <w:t>CE</w:t>
      </w:r>
      <w:r>
        <w:t>)</w:t>
      </w:r>
      <w:bookmarkEnd w:id="35"/>
    </w:p>
    <w:p w:rsidR="00E1008B" w:rsidRDefault="00E1008B" w:rsidP="00E1008B">
      <w:pPr>
        <w:ind w:left="1416"/>
        <w:rPr>
          <w:b/>
          <w:color w:val="FF0000"/>
        </w:rPr>
      </w:pPr>
    </w:p>
    <w:p w:rsidR="00E1008B" w:rsidRDefault="00E1008B" w:rsidP="00E1008B">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E1008B">
        <w:trPr>
          <w:tblHeader/>
        </w:trPr>
        <w:tc>
          <w:tcPr>
            <w:tcW w:w="1749" w:type="dxa"/>
            <w:tcBorders>
              <w:top w:val="single" w:sz="1" w:space="0" w:color="000000"/>
              <w:left w:val="single" w:sz="1" w:space="0" w:color="000000"/>
              <w:bottom w:val="single" w:sz="1" w:space="0" w:color="000000"/>
            </w:tcBorders>
          </w:tcPr>
          <w:p w:rsidR="00E1008B" w:rsidRPr="0072589D" w:rsidRDefault="00E1008B" w:rsidP="00573967">
            <w:pPr>
              <w:snapToGrid w:val="0"/>
              <w:rPr>
                <w:b/>
                <w:sz w:val="20"/>
              </w:rPr>
            </w:pPr>
            <w:r w:rsidRPr="0072589D">
              <w:rPr>
                <w:b/>
                <w:sz w:val="20"/>
              </w:rPr>
              <w:t>Campo</w:t>
            </w:r>
          </w:p>
        </w:tc>
        <w:tc>
          <w:tcPr>
            <w:tcW w:w="644" w:type="dxa"/>
            <w:tcBorders>
              <w:top w:val="single" w:sz="1" w:space="0" w:color="000000"/>
              <w:left w:val="single" w:sz="1" w:space="0" w:color="000000"/>
              <w:bottom w:val="single" w:sz="1" w:space="0" w:color="000000"/>
            </w:tcBorders>
          </w:tcPr>
          <w:p w:rsidR="00E1008B" w:rsidRPr="0072589D" w:rsidRDefault="00E1008B" w:rsidP="00573967">
            <w:pPr>
              <w:snapToGrid w:val="0"/>
              <w:rPr>
                <w:b/>
                <w:sz w:val="20"/>
              </w:rPr>
            </w:pPr>
            <w:r w:rsidRPr="0072589D">
              <w:rPr>
                <w:b/>
                <w:sz w:val="20"/>
              </w:rPr>
              <w:t>Ps</w:t>
            </w:r>
          </w:p>
        </w:tc>
        <w:tc>
          <w:tcPr>
            <w:tcW w:w="491" w:type="dxa"/>
            <w:tcBorders>
              <w:top w:val="single" w:sz="1" w:space="0" w:color="000000"/>
              <w:left w:val="single" w:sz="1" w:space="0" w:color="000000"/>
              <w:bottom w:val="single" w:sz="1" w:space="0" w:color="000000"/>
            </w:tcBorders>
          </w:tcPr>
          <w:p w:rsidR="00E1008B" w:rsidRPr="0072589D" w:rsidRDefault="00E1008B" w:rsidP="00573967">
            <w:pPr>
              <w:snapToGrid w:val="0"/>
              <w:rPr>
                <w:b/>
                <w:sz w:val="20"/>
              </w:rPr>
            </w:pPr>
            <w:r w:rsidRPr="0072589D">
              <w:rPr>
                <w:b/>
                <w:sz w:val="20"/>
              </w:rPr>
              <w:t>Ln</w:t>
            </w:r>
          </w:p>
        </w:tc>
        <w:tc>
          <w:tcPr>
            <w:tcW w:w="1596" w:type="dxa"/>
            <w:tcBorders>
              <w:top w:val="single" w:sz="1" w:space="0" w:color="000000"/>
              <w:left w:val="single" w:sz="1" w:space="0" w:color="000000"/>
              <w:bottom w:val="single" w:sz="1" w:space="0" w:color="000000"/>
            </w:tcBorders>
          </w:tcPr>
          <w:p w:rsidR="00E1008B" w:rsidRPr="0072589D" w:rsidRDefault="00E1008B" w:rsidP="00573967">
            <w:pPr>
              <w:snapToGrid w:val="0"/>
              <w:rPr>
                <w:b/>
                <w:sz w:val="20"/>
              </w:rPr>
            </w:pPr>
            <w:r w:rsidRPr="0072589D">
              <w:rPr>
                <w:b/>
                <w:sz w:val="20"/>
              </w:rPr>
              <w:t>Formato</w:t>
            </w:r>
          </w:p>
        </w:tc>
        <w:tc>
          <w:tcPr>
            <w:tcW w:w="2242" w:type="dxa"/>
            <w:tcBorders>
              <w:top w:val="single" w:sz="1" w:space="0" w:color="000000"/>
              <w:left w:val="single" w:sz="1" w:space="0" w:color="000000"/>
              <w:bottom w:val="single" w:sz="1" w:space="0" w:color="000000"/>
            </w:tcBorders>
          </w:tcPr>
          <w:p w:rsidR="00E1008B" w:rsidRPr="0072589D" w:rsidRDefault="00E1008B" w:rsidP="00573967">
            <w:pPr>
              <w:snapToGrid w:val="0"/>
              <w:rPr>
                <w:b/>
                <w:sz w:val="20"/>
              </w:rPr>
            </w:pPr>
            <w:r w:rsidRPr="0072589D">
              <w:rPr>
                <w:b/>
                <w:sz w:val="20"/>
              </w:rPr>
              <w:t>Descrição</w:t>
            </w:r>
          </w:p>
        </w:tc>
        <w:tc>
          <w:tcPr>
            <w:tcW w:w="1831" w:type="dxa"/>
            <w:tcBorders>
              <w:top w:val="single" w:sz="1" w:space="0" w:color="000000"/>
              <w:left w:val="single" w:sz="1" w:space="0" w:color="000000"/>
              <w:bottom w:val="single" w:sz="1" w:space="0" w:color="000000"/>
            </w:tcBorders>
          </w:tcPr>
          <w:p w:rsidR="00E1008B" w:rsidRPr="0072589D" w:rsidRDefault="00E1008B" w:rsidP="00573967">
            <w:pPr>
              <w:snapToGrid w:val="0"/>
              <w:rPr>
                <w:b/>
                <w:sz w:val="20"/>
              </w:rPr>
            </w:pPr>
            <w:r w:rsidRPr="0072589D">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E1008B" w:rsidRPr="0072589D" w:rsidRDefault="00E1008B" w:rsidP="00573967">
            <w:pPr>
              <w:snapToGrid w:val="0"/>
              <w:rPr>
                <w:b/>
                <w:sz w:val="20"/>
              </w:rPr>
            </w:pPr>
            <w:r w:rsidRPr="0072589D">
              <w:rPr>
                <w:b/>
                <w:sz w:val="20"/>
              </w:rPr>
              <w:t>Default</w:t>
            </w:r>
          </w:p>
        </w:tc>
      </w:tr>
      <w:tr w:rsidR="00E1008B">
        <w:tc>
          <w:tcPr>
            <w:tcW w:w="1749"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Tipo de registro</w:t>
            </w:r>
          </w:p>
        </w:tc>
        <w:tc>
          <w:tcPr>
            <w:tcW w:w="644"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1</w:t>
            </w:r>
          </w:p>
        </w:tc>
        <w:tc>
          <w:tcPr>
            <w:tcW w:w="49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2</w:t>
            </w:r>
          </w:p>
        </w:tc>
        <w:tc>
          <w:tcPr>
            <w:tcW w:w="1596"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Númerico</w:t>
            </w:r>
          </w:p>
        </w:tc>
        <w:tc>
          <w:tcPr>
            <w:tcW w:w="2242"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Identifica o cabeçalho.</w:t>
            </w:r>
          </w:p>
        </w:tc>
        <w:tc>
          <w:tcPr>
            <w:tcW w:w="183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E1008B" w:rsidRPr="0072589D" w:rsidRDefault="00E1008B" w:rsidP="00573967">
            <w:pPr>
              <w:snapToGrid w:val="0"/>
              <w:rPr>
                <w:sz w:val="20"/>
              </w:rPr>
            </w:pPr>
            <w:r w:rsidRPr="0072589D">
              <w:rPr>
                <w:sz w:val="20"/>
              </w:rPr>
              <w:t>00</w:t>
            </w:r>
          </w:p>
        </w:tc>
      </w:tr>
      <w:tr w:rsidR="00E1008B">
        <w:tc>
          <w:tcPr>
            <w:tcW w:w="1749"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Nome do arquivo</w:t>
            </w:r>
          </w:p>
        </w:tc>
        <w:tc>
          <w:tcPr>
            <w:tcW w:w="644"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3</w:t>
            </w:r>
          </w:p>
        </w:tc>
        <w:tc>
          <w:tcPr>
            <w:tcW w:w="49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20</w:t>
            </w:r>
          </w:p>
        </w:tc>
        <w:tc>
          <w:tcPr>
            <w:tcW w:w="1596"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Alfanumérico</w:t>
            </w:r>
          </w:p>
        </w:tc>
        <w:tc>
          <w:tcPr>
            <w:tcW w:w="2242"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Tipo de arquivo</w:t>
            </w:r>
          </w:p>
        </w:tc>
        <w:tc>
          <w:tcPr>
            <w:tcW w:w="183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E1008B" w:rsidRPr="0072589D" w:rsidRDefault="00E1008B" w:rsidP="00573967">
            <w:pPr>
              <w:snapToGrid w:val="0"/>
              <w:rPr>
                <w:sz w:val="20"/>
              </w:rPr>
            </w:pPr>
            <w:r w:rsidRPr="0072589D">
              <w:rPr>
                <w:sz w:val="20"/>
              </w:rPr>
              <w:t>Brancos</w:t>
            </w:r>
          </w:p>
        </w:tc>
      </w:tr>
      <w:tr w:rsidR="00E1008B">
        <w:tc>
          <w:tcPr>
            <w:tcW w:w="1749"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 xml:space="preserve">Data  e hora da geração </w:t>
            </w:r>
          </w:p>
        </w:tc>
        <w:tc>
          <w:tcPr>
            <w:tcW w:w="644"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23</w:t>
            </w:r>
          </w:p>
        </w:tc>
        <w:tc>
          <w:tcPr>
            <w:tcW w:w="49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14</w:t>
            </w:r>
          </w:p>
        </w:tc>
        <w:tc>
          <w:tcPr>
            <w:tcW w:w="1596"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Numérico</w:t>
            </w:r>
          </w:p>
        </w:tc>
        <w:tc>
          <w:tcPr>
            <w:tcW w:w="2242"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 xml:space="preserve">AAAA + BIT 07 </w:t>
            </w:r>
          </w:p>
        </w:tc>
        <w:tc>
          <w:tcPr>
            <w:tcW w:w="183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Data e hora em que o arquivo foi gerado,</w:t>
            </w:r>
          </w:p>
          <w:p w:rsidR="00E1008B" w:rsidRPr="0072589D" w:rsidRDefault="00E1008B" w:rsidP="00573967">
            <w:pPr>
              <w:rPr>
                <w:sz w:val="20"/>
              </w:rPr>
            </w:pPr>
            <w:r w:rsidRPr="0072589D">
              <w:rPr>
                <w:sz w:val="20"/>
              </w:rPr>
              <w:t>yyyymmddhhmiss</w:t>
            </w:r>
          </w:p>
          <w:p w:rsidR="00E1008B" w:rsidRPr="0072589D" w:rsidRDefault="00E1008B" w:rsidP="00573967">
            <w:pPr>
              <w:rPr>
                <w:sz w:val="20"/>
              </w:rPr>
            </w:pPr>
            <w:r w:rsidRPr="0072589D">
              <w:rPr>
                <w:sz w:val="20"/>
              </w:rPr>
              <w:t xml:space="preserve">(hh de </w:t>
            </w:r>
            <w:smartTag w:uri="urn:schemas-microsoft-com:office:smarttags" w:element="metricconverter">
              <w:smartTagPr>
                <w:attr w:name="ProductID" w:val="00 a"/>
              </w:smartTagPr>
              <w:r w:rsidRPr="0072589D">
                <w:rPr>
                  <w:sz w:val="20"/>
                </w:rPr>
                <w:t>00 a</w:t>
              </w:r>
            </w:smartTag>
            <w:r w:rsidRPr="0072589D">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E1008B" w:rsidRPr="0072589D" w:rsidRDefault="00E1008B" w:rsidP="00573967">
            <w:pPr>
              <w:snapToGrid w:val="0"/>
              <w:rPr>
                <w:sz w:val="20"/>
              </w:rPr>
            </w:pPr>
          </w:p>
        </w:tc>
      </w:tr>
      <w:tr w:rsidR="00E1008B">
        <w:tc>
          <w:tcPr>
            <w:tcW w:w="1749"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Versão do arquivo</w:t>
            </w:r>
          </w:p>
        </w:tc>
        <w:tc>
          <w:tcPr>
            <w:tcW w:w="644"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Pr>
                <w:sz w:val="20"/>
              </w:rPr>
              <w:t>37</w:t>
            </w:r>
          </w:p>
        </w:tc>
        <w:tc>
          <w:tcPr>
            <w:tcW w:w="49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7</w:t>
            </w:r>
          </w:p>
        </w:tc>
        <w:tc>
          <w:tcPr>
            <w:tcW w:w="1596"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Numérico</w:t>
            </w:r>
          </w:p>
        </w:tc>
        <w:tc>
          <w:tcPr>
            <w:tcW w:w="2242"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72589D">
              <w:rPr>
                <w:sz w:val="20"/>
              </w:rPr>
              <w:t>Versão do arquivo gerado</w:t>
            </w:r>
          </w:p>
        </w:tc>
        <w:tc>
          <w:tcPr>
            <w:tcW w:w="183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E1008B" w:rsidRPr="0072589D" w:rsidRDefault="00E1008B" w:rsidP="00573967">
            <w:pPr>
              <w:snapToGrid w:val="0"/>
              <w:rPr>
                <w:sz w:val="20"/>
              </w:rPr>
            </w:pPr>
            <w:r w:rsidRPr="0072589D">
              <w:rPr>
                <w:sz w:val="20"/>
              </w:rPr>
              <w:t>0000000</w:t>
            </w:r>
          </w:p>
        </w:tc>
      </w:tr>
      <w:tr w:rsidR="00E1008B">
        <w:tc>
          <w:tcPr>
            <w:tcW w:w="1749"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6A02EF">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E1008B" w:rsidRDefault="00E1008B" w:rsidP="00573967">
            <w:pPr>
              <w:snapToGrid w:val="0"/>
              <w:rPr>
                <w:sz w:val="20"/>
              </w:rPr>
            </w:pPr>
            <w:r w:rsidRPr="006A02EF">
              <w:rPr>
                <w:sz w:val="20"/>
                <w:shd w:val="clear" w:color="auto" w:fill="C0C0C0"/>
              </w:rPr>
              <w:t>44</w:t>
            </w:r>
          </w:p>
        </w:tc>
        <w:tc>
          <w:tcPr>
            <w:tcW w:w="49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Pr>
                <w:sz w:val="20"/>
                <w:shd w:val="clear" w:color="auto" w:fill="C0C0C0"/>
              </w:rPr>
              <w:t>309</w:t>
            </w:r>
          </w:p>
        </w:tc>
        <w:tc>
          <w:tcPr>
            <w:tcW w:w="1596"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6A02EF">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p>
        </w:tc>
        <w:tc>
          <w:tcPr>
            <w:tcW w:w="1831" w:type="dxa"/>
            <w:tcBorders>
              <w:top w:val="single" w:sz="1" w:space="0" w:color="000000"/>
              <w:left w:val="single" w:sz="1" w:space="0" w:color="000000"/>
              <w:bottom w:val="single" w:sz="1" w:space="0" w:color="000000"/>
            </w:tcBorders>
          </w:tcPr>
          <w:p w:rsidR="00E1008B" w:rsidRPr="0072589D" w:rsidRDefault="00E1008B" w:rsidP="00573967">
            <w:pPr>
              <w:snapToGrid w:val="0"/>
              <w:rPr>
                <w:sz w:val="20"/>
              </w:rPr>
            </w:pPr>
            <w:r w:rsidRPr="006A02EF">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E1008B" w:rsidRPr="0072589D" w:rsidRDefault="00E1008B" w:rsidP="00573967">
            <w:pPr>
              <w:snapToGrid w:val="0"/>
              <w:rPr>
                <w:sz w:val="20"/>
              </w:rPr>
            </w:pPr>
            <w:r w:rsidRPr="006A02EF">
              <w:rPr>
                <w:sz w:val="20"/>
                <w:shd w:val="clear" w:color="auto" w:fill="C0C0C0"/>
              </w:rPr>
              <w:t>0000….</w:t>
            </w:r>
          </w:p>
        </w:tc>
      </w:tr>
    </w:tbl>
    <w:p w:rsidR="00361E18" w:rsidRDefault="00361E18" w:rsidP="0072589D"/>
    <w:p w:rsidR="00E1008B" w:rsidRDefault="00E1008B" w:rsidP="00E1008B">
      <w:pPr>
        <w:keepNext/>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40"/>
        <w:gridCol w:w="500"/>
        <w:gridCol w:w="1580"/>
        <w:gridCol w:w="2270"/>
        <w:gridCol w:w="1810"/>
        <w:gridCol w:w="1173"/>
      </w:tblGrid>
      <w:tr w:rsidR="00E1008B">
        <w:tc>
          <w:tcPr>
            <w:tcW w:w="1993" w:type="dxa"/>
            <w:tcBorders>
              <w:top w:val="single" w:sz="1" w:space="0" w:color="000000"/>
              <w:left w:val="single" w:sz="1" w:space="0" w:color="000000"/>
              <w:bottom w:val="single" w:sz="1" w:space="0" w:color="000000"/>
            </w:tcBorders>
          </w:tcPr>
          <w:p w:rsidR="00E1008B" w:rsidRPr="00C311F5" w:rsidRDefault="00E1008B" w:rsidP="00573967">
            <w:pPr>
              <w:keepNext/>
              <w:snapToGrid w:val="0"/>
              <w:rPr>
                <w:b/>
                <w:sz w:val="20"/>
              </w:rPr>
            </w:pPr>
            <w:r w:rsidRPr="00C311F5">
              <w:rPr>
                <w:b/>
                <w:sz w:val="20"/>
              </w:rPr>
              <w:t>Campo</w:t>
            </w:r>
          </w:p>
        </w:tc>
        <w:tc>
          <w:tcPr>
            <w:tcW w:w="640" w:type="dxa"/>
            <w:tcBorders>
              <w:top w:val="single" w:sz="1" w:space="0" w:color="000000"/>
              <w:left w:val="single" w:sz="1" w:space="0" w:color="000000"/>
              <w:bottom w:val="single" w:sz="1" w:space="0" w:color="000000"/>
            </w:tcBorders>
          </w:tcPr>
          <w:p w:rsidR="00E1008B" w:rsidRPr="00C311F5" w:rsidRDefault="00E1008B" w:rsidP="00573967">
            <w:pPr>
              <w:keepNext/>
              <w:snapToGrid w:val="0"/>
              <w:rPr>
                <w:b/>
                <w:sz w:val="20"/>
              </w:rPr>
            </w:pPr>
            <w:r w:rsidRPr="00C311F5">
              <w:rPr>
                <w:b/>
                <w:sz w:val="20"/>
              </w:rPr>
              <w:t>Ps</w:t>
            </w:r>
          </w:p>
        </w:tc>
        <w:tc>
          <w:tcPr>
            <w:tcW w:w="500" w:type="dxa"/>
            <w:tcBorders>
              <w:top w:val="single" w:sz="1" w:space="0" w:color="000000"/>
              <w:left w:val="single" w:sz="1" w:space="0" w:color="000000"/>
              <w:bottom w:val="single" w:sz="1" w:space="0" w:color="000000"/>
            </w:tcBorders>
          </w:tcPr>
          <w:p w:rsidR="00E1008B" w:rsidRPr="00C311F5" w:rsidRDefault="00E1008B" w:rsidP="00573967">
            <w:pPr>
              <w:keepNext/>
              <w:snapToGrid w:val="0"/>
              <w:rPr>
                <w:b/>
                <w:sz w:val="20"/>
              </w:rPr>
            </w:pPr>
            <w:r w:rsidRPr="00C311F5">
              <w:rPr>
                <w:b/>
                <w:sz w:val="20"/>
              </w:rPr>
              <w:t>Ln</w:t>
            </w:r>
          </w:p>
        </w:tc>
        <w:tc>
          <w:tcPr>
            <w:tcW w:w="1580" w:type="dxa"/>
            <w:tcBorders>
              <w:top w:val="single" w:sz="1" w:space="0" w:color="000000"/>
              <w:left w:val="single" w:sz="1" w:space="0" w:color="000000"/>
              <w:bottom w:val="single" w:sz="1" w:space="0" w:color="000000"/>
            </w:tcBorders>
          </w:tcPr>
          <w:p w:rsidR="00E1008B" w:rsidRPr="00C311F5" w:rsidRDefault="00E1008B" w:rsidP="00573967">
            <w:pPr>
              <w:keepNext/>
              <w:rPr>
                <w:b/>
                <w:sz w:val="20"/>
              </w:rPr>
            </w:pPr>
            <w:r w:rsidRPr="00C311F5">
              <w:rPr>
                <w:b/>
                <w:sz w:val="20"/>
              </w:rPr>
              <w:t>Formato</w:t>
            </w:r>
          </w:p>
        </w:tc>
        <w:tc>
          <w:tcPr>
            <w:tcW w:w="2270" w:type="dxa"/>
            <w:tcBorders>
              <w:top w:val="single" w:sz="1" w:space="0" w:color="000000"/>
              <w:left w:val="single" w:sz="1" w:space="0" w:color="000000"/>
              <w:bottom w:val="single" w:sz="1" w:space="0" w:color="000000"/>
            </w:tcBorders>
          </w:tcPr>
          <w:p w:rsidR="00E1008B" w:rsidRPr="00C311F5" w:rsidRDefault="00E1008B" w:rsidP="00573967">
            <w:pPr>
              <w:keepNext/>
              <w:snapToGrid w:val="0"/>
              <w:rPr>
                <w:b/>
                <w:sz w:val="20"/>
              </w:rPr>
            </w:pPr>
            <w:r w:rsidRPr="00C311F5">
              <w:rPr>
                <w:b/>
                <w:sz w:val="20"/>
              </w:rPr>
              <w:t>Descripción</w:t>
            </w:r>
          </w:p>
        </w:tc>
        <w:tc>
          <w:tcPr>
            <w:tcW w:w="1810" w:type="dxa"/>
            <w:tcBorders>
              <w:top w:val="single" w:sz="1" w:space="0" w:color="000000"/>
              <w:left w:val="single" w:sz="1" w:space="0" w:color="000000"/>
              <w:bottom w:val="single" w:sz="1" w:space="0" w:color="000000"/>
            </w:tcBorders>
          </w:tcPr>
          <w:p w:rsidR="00E1008B" w:rsidRPr="00C311F5" w:rsidRDefault="00E1008B" w:rsidP="00573967">
            <w:pPr>
              <w:keepNext/>
              <w:snapToGrid w:val="0"/>
              <w:rPr>
                <w:b/>
                <w:sz w:val="20"/>
              </w:rPr>
            </w:pPr>
          </w:p>
        </w:tc>
        <w:tc>
          <w:tcPr>
            <w:tcW w:w="1173" w:type="dxa"/>
            <w:tcBorders>
              <w:top w:val="single" w:sz="1" w:space="0" w:color="000000"/>
              <w:left w:val="single" w:sz="1" w:space="0" w:color="000000"/>
              <w:bottom w:val="single" w:sz="1" w:space="0" w:color="000000"/>
              <w:right w:val="single" w:sz="1" w:space="0" w:color="000000"/>
            </w:tcBorders>
          </w:tcPr>
          <w:p w:rsidR="00E1008B" w:rsidRPr="00C311F5" w:rsidRDefault="00E1008B" w:rsidP="00573967">
            <w:pPr>
              <w:keepNext/>
              <w:snapToGrid w:val="0"/>
              <w:rPr>
                <w:b/>
                <w:sz w:val="20"/>
              </w:rPr>
            </w:pPr>
          </w:p>
        </w:tc>
      </w:tr>
      <w:tr w:rsidR="00E1008B">
        <w:tc>
          <w:tcPr>
            <w:tcW w:w="1993"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Tipo mensaje</w:t>
            </w:r>
          </w:p>
        </w:tc>
        <w:tc>
          <w:tcPr>
            <w:tcW w:w="640"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1</w:t>
            </w:r>
          </w:p>
        </w:tc>
        <w:tc>
          <w:tcPr>
            <w:tcW w:w="500"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2</w:t>
            </w:r>
          </w:p>
        </w:tc>
        <w:tc>
          <w:tcPr>
            <w:tcW w:w="1580" w:type="dxa"/>
            <w:tcBorders>
              <w:left w:val="single" w:sz="1" w:space="0" w:color="000000"/>
              <w:bottom w:val="single" w:sz="1" w:space="0" w:color="000000"/>
            </w:tcBorders>
          </w:tcPr>
          <w:p w:rsidR="00E1008B" w:rsidRPr="00C311F5" w:rsidRDefault="00E1008B" w:rsidP="00573967">
            <w:pPr>
              <w:keepNext/>
              <w:snapToGrid w:val="0"/>
              <w:rPr>
                <w:b/>
                <w:sz w:val="20"/>
              </w:rPr>
            </w:pPr>
            <w:r>
              <w:rPr>
                <w:b/>
                <w:sz w:val="20"/>
              </w:rPr>
              <w:t>CE</w:t>
            </w:r>
          </w:p>
        </w:tc>
        <w:tc>
          <w:tcPr>
            <w:tcW w:w="2270"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Host -&gt; Lynx OffLine</w:t>
            </w:r>
          </w:p>
        </w:tc>
        <w:tc>
          <w:tcPr>
            <w:tcW w:w="1810" w:type="dxa"/>
            <w:tcBorders>
              <w:left w:val="single" w:sz="1" w:space="0" w:color="000000"/>
              <w:bottom w:val="single" w:sz="1" w:space="0" w:color="000000"/>
            </w:tcBorders>
          </w:tcPr>
          <w:p w:rsidR="00E1008B" w:rsidRPr="00C311F5" w:rsidRDefault="00E1008B" w:rsidP="00573967">
            <w:pPr>
              <w:keepNext/>
              <w:snapToGrid w:val="0"/>
              <w:rPr>
                <w:sz w:val="20"/>
              </w:rPr>
            </w:pPr>
          </w:p>
        </w:tc>
        <w:tc>
          <w:tcPr>
            <w:tcW w:w="1173" w:type="dxa"/>
            <w:tcBorders>
              <w:left w:val="single" w:sz="1" w:space="0" w:color="000000"/>
              <w:bottom w:val="single" w:sz="1" w:space="0" w:color="000000"/>
              <w:right w:val="single" w:sz="1" w:space="0" w:color="000000"/>
            </w:tcBorders>
          </w:tcPr>
          <w:p w:rsidR="00E1008B" w:rsidRPr="00C311F5" w:rsidRDefault="00E1008B" w:rsidP="00573967">
            <w:pPr>
              <w:keepNext/>
              <w:snapToGrid w:val="0"/>
              <w:rPr>
                <w:sz w:val="20"/>
              </w:rPr>
            </w:pPr>
          </w:p>
        </w:tc>
      </w:tr>
      <w:tr w:rsidR="00E1008B">
        <w:tc>
          <w:tcPr>
            <w:tcW w:w="1993"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Número da maquineta</w:t>
            </w:r>
          </w:p>
        </w:tc>
        <w:tc>
          <w:tcPr>
            <w:tcW w:w="640"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3</w:t>
            </w:r>
          </w:p>
        </w:tc>
        <w:tc>
          <w:tcPr>
            <w:tcW w:w="500" w:type="dxa"/>
            <w:tcBorders>
              <w:left w:val="single" w:sz="1" w:space="0" w:color="000000"/>
              <w:bottom w:val="single" w:sz="1" w:space="0" w:color="000000"/>
            </w:tcBorders>
          </w:tcPr>
          <w:p w:rsidR="00E1008B" w:rsidRPr="00C311F5" w:rsidRDefault="00E1008B" w:rsidP="00573967">
            <w:pPr>
              <w:keepNext/>
              <w:snapToGrid w:val="0"/>
              <w:rPr>
                <w:sz w:val="20"/>
              </w:rPr>
            </w:pPr>
            <w:r w:rsidRPr="00C311F5">
              <w:rPr>
                <w:sz w:val="20"/>
              </w:rPr>
              <w:t>10</w:t>
            </w:r>
          </w:p>
        </w:tc>
        <w:tc>
          <w:tcPr>
            <w:tcW w:w="1580" w:type="dxa"/>
            <w:tcBorders>
              <w:left w:val="single" w:sz="1" w:space="0" w:color="000000"/>
              <w:bottom w:val="single" w:sz="1" w:space="0" w:color="000000"/>
            </w:tcBorders>
          </w:tcPr>
          <w:p w:rsidR="00E1008B" w:rsidRPr="00C311F5" w:rsidRDefault="00E1008B" w:rsidP="00573967">
            <w:pPr>
              <w:pStyle w:val="WW-CommentText"/>
              <w:keepNext/>
              <w:snapToGrid w:val="0"/>
            </w:pPr>
            <w:r w:rsidRPr="00C311F5">
              <w:t>Numérico</w:t>
            </w:r>
          </w:p>
        </w:tc>
        <w:tc>
          <w:tcPr>
            <w:tcW w:w="2270" w:type="dxa"/>
            <w:tcBorders>
              <w:left w:val="single" w:sz="1" w:space="0" w:color="000000"/>
              <w:bottom w:val="single" w:sz="1" w:space="0" w:color="000000"/>
            </w:tcBorders>
          </w:tcPr>
          <w:p w:rsidR="00E1008B" w:rsidRPr="00C311F5" w:rsidRDefault="00E1008B" w:rsidP="00573967">
            <w:pPr>
              <w:keepNext/>
              <w:snapToGrid w:val="0"/>
              <w:rPr>
                <w:sz w:val="20"/>
              </w:rPr>
            </w:pPr>
          </w:p>
        </w:tc>
        <w:tc>
          <w:tcPr>
            <w:tcW w:w="1810" w:type="dxa"/>
            <w:tcBorders>
              <w:left w:val="single" w:sz="1" w:space="0" w:color="000000"/>
              <w:bottom w:val="single" w:sz="1" w:space="0" w:color="000000"/>
            </w:tcBorders>
          </w:tcPr>
          <w:p w:rsidR="00E1008B" w:rsidRPr="00C311F5" w:rsidRDefault="00E1008B" w:rsidP="00573967">
            <w:pPr>
              <w:keepNext/>
              <w:snapToGrid w:val="0"/>
              <w:rPr>
                <w:sz w:val="20"/>
              </w:rPr>
            </w:pPr>
          </w:p>
        </w:tc>
        <w:tc>
          <w:tcPr>
            <w:tcW w:w="1173" w:type="dxa"/>
            <w:tcBorders>
              <w:left w:val="single" w:sz="1" w:space="0" w:color="000000"/>
              <w:bottom w:val="single" w:sz="1" w:space="0" w:color="000000"/>
              <w:right w:val="single" w:sz="1" w:space="0" w:color="000000"/>
            </w:tcBorders>
          </w:tcPr>
          <w:p w:rsidR="00E1008B" w:rsidRPr="00C311F5" w:rsidRDefault="00E1008B" w:rsidP="00573967">
            <w:pPr>
              <w:keepNext/>
              <w:snapToGrid w:val="0"/>
              <w:rPr>
                <w:sz w:val="20"/>
              </w:rPr>
            </w:pPr>
          </w:p>
        </w:tc>
      </w:tr>
      <w:tr w:rsidR="00E1008B">
        <w:tc>
          <w:tcPr>
            <w:tcW w:w="1993" w:type="dxa"/>
            <w:tcBorders>
              <w:left w:val="single" w:sz="1" w:space="0" w:color="000000"/>
              <w:bottom w:val="single" w:sz="1" w:space="0" w:color="000000"/>
            </w:tcBorders>
          </w:tcPr>
          <w:p w:rsidR="00E1008B" w:rsidRPr="00C311F5" w:rsidRDefault="00E1008B" w:rsidP="00573967">
            <w:pPr>
              <w:keepNext/>
              <w:snapToGrid w:val="0"/>
              <w:rPr>
                <w:sz w:val="20"/>
              </w:rPr>
            </w:pPr>
            <w:r>
              <w:rPr>
                <w:sz w:val="20"/>
              </w:rPr>
              <w:t>Website</w:t>
            </w:r>
          </w:p>
        </w:tc>
        <w:tc>
          <w:tcPr>
            <w:tcW w:w="640" w:type="dxa"/>
            <w:tcBorders>
              <w:left w:val="single" w:sz="1" w:space="0" w:color="000000"/>
              <w:bottom w:val="single" w:sz="1" w:space="0" w:color="000000"/>
            </w:tcBorders>
          </w:tcPr>
          <w:p w:rsidR="00E1008B" w:rsidRPr="00C311F5" w:rsidRDefault="00E1008B" w:rsidP="00573967">
            <w:pPr>
              <w:keepNext/>
              <w:snapToGrid w:val="0"/>
              <w:rPr>
                <w:sz w:val="20"/>
              </w:rPr>
            </w:pPr>
            <w:r>
              <w:rPr>
                <w:sz w:val="20"/>
              </w:rPr>
              <w:t>13</w:t>
            </w:r>
          </w:p>
        </w:tc>
        <w:tc>
          <w:tcPr>
            <w:tcW w:w="500" w:type="dxa"/>
            <w:tcBorders>
              <w:left w:val="single" w:sz="1" w:space="0" w:color="000000"/>
              <w:bottom w:val="single" w:sz="1" w:space="0" w:color="000000"/>
            </w:tcBorders>
          </w:tcPr>
          <w:p w:rsidR="00E1008B" w:rsidRPr="00C311F5" w:rsidRDefault="00E1008B" w:rsidP="00573967">
            <w:pPr>
              <w:keepNext/>
              <w:snapToGrid w:val="0"/>
              <w:rPr>
                <w:sz w:val="20"/>
              </w:rPr>
            </w:pPr>
            <w:r>
              <w:rPr>
                <w:sz w:val="20"/>
              </w:rPr>
              <w:t>160</w:t>
            </w:r>
          </w:p>
        </w:tc>
        <w:tc>
          <w:tcPr>
            <w:tcW w:w="1580" w:type="dxa"/>
            <w:tcBorders>
              <w:left w:val="single" w:sz="1" w:space="0" w:color="000000"/>
              <w:bottom w:val="single" w:sz="1" w:space="0" w:color="000000"/>
            </w:tcBorders>
          </w:tcPr>
          <w:p w:rsidR="00E1008B" w:rsidRPr="00C311F5" w:rsidRDefault="00E1008B" w:rsidP="00573967">
            <w:pPr>
              <w:pStyle w:val="WW-CommentText"/>
              <w:keepNext/>
              <w:snapToGrid w:val="0"/>
            </w:pPr>
            <w:r>
              <w:t>Alfan</w:t>
            </w:r>
            <w:r w:rsidRPr="00C311F5">
              <w:t>umérico</w:t>
            </w:r>
          </w:p>
        </w:tc>
        <w:tc>
          <w:tcPr>
            <w:tcW w:w="2270" w:type="dxa"/>
            <w:tcBorders>
              <w:left w:val="single" w:sz="1" w:space="0" w:color="000000"/>
              <w:bottom w:val="single" w:sz="1" w:space="0" w:color="000000"/>
            </w:tcBorders>
          </w:tcPr>
          <w:p w:rsidR="00E1008B" w:rsidRPr="00C311F5" w:rsidRDefault="00E1008B" w:rsidP="00573967">
            <w:pPr>
              <w:keepNext/>
              <w:snapToGrid w:val="0"/>
              <w:rPr>
                <w:sz w:val="20"/>
              </w:rPr>
            </w:pPr>
            <w:r>
              <w:rPr>
                <w:sz w:val="20"/>
              </w:rPr>
              <w:t>Web site do EC</w:t>
            </w:r>
          </w:p>
        </w:tc>
        <w:tc>
          <w:tcPr>
            <w:tcW w:w="1810" w:type="dxa"/>
            <w:tcBorders>
              <w:left w:val="single" w:sz="1" w:space="0" w:color="000000"/>
              <w:bottom w:val="single" w:sz="1" w:space="0" w:color="000000"/>
            </w:tcBorders>
          </w:tcPr>
          <w:p w:rsidR="00E1008B" w:rsidRPr="00C311F5" w:rsidRDefault="00E1008B" w:rsidP="00573967">
            <w:pPr>
              <w:keepNext/>
              <w:snapToGrid w:val="0"/>
              <w:rPr>
                <w:sz w:val="20"/>
              </w:rPr>
            </w:pPr>
          </w:p>
        </w:tc>
        <w:tc>
          <w:tcPr>
            <w:tcW w:w="1173" w:type="dxa"/>
            <w:tcBorders>
              <w:left w:val="single" w:sz="1" w:space="0" w:color="000000"/>
              <w:bottom w:val="single" w:sz="1" w:space="0" w:color="000000"/>
              <w:right w:val="single" w:sz="1" w:space="0" w:color="000000"/>
            </w:tcBorders>
          </w:tcPr>
          <w:p w:rsidR="00E1008B" w:rsidRPr="00C311F5" w:rsidRDefault="00E1008B" w:rsidP="00573967">
            <w:pPr>
              <w:keepNext/>
              <w:snapToGrid w:val="0"/>
              <w:rPr>
                <w:sz w:val="20"/>
              </w:rPr>
            </w:pPr>
          </w:p>
        </w:tc>
      </w:tr>
      <w:tr w:rsidR="00E1008B">
        <w:tc>
          <w:tcPr>
            <w:tcW w:w="1993" w:type="dxa"/>
            <w:tcBorders>
              <w:left w:val="single" w:sz="1" w:space="0" w:color="000000"/>
            </w:tcBorders>
          </w:tcPr>
          <w:p w:rsidR="00E1008B" w:rsidRPr="00C311F5" w:rsidRDefault="00E1008B" w:rsidP="00573967">
            <w:pPr>
              <w:keepNext/>
              <w:snapToGrid w:val="0"/>
              <w:rPr>
                <w:sz w:val="20"/>
                <w:shd w:val="clear" w:color="auto" w:fill="C0C0C0"/>
              </w:rPr>
            </w:pPr>
            <w:r>
              <w:rPr>
                <w:sz w:val="20"/>
                <w:shd w:val="clear" w:color="auto" w:fill="C0C0C0"/>
              </w:rPr>
              <w:t>Email1</w:t>
            </w:r>
          </w:p>
        </w:tc>
        <w:tc>
          <w:tcPr>
            <w:tcW w:w="640" w:type="dxa"/>
            <w:tcBorders>
              <w:left w:val="single" w:sz="1" w:space="0" w:color="000000"/>
            </w:tcBorders>
          </w:tcPr>
          <w:p w:rsidR="00E1008B" w:rsidRPr="00C311F5" w:rsidRDefault="00E1008B" w:rsidP="00573967">
            <w:pPr>
              <w:keepNext/>
              <w:snapToGrid w:val="0"/>
              <w:rPr>
                <w:sz w:val="20"/>
                <w:shd w:val="clear" w:color="auto" w:fill="C0C0C0"/>
              </w:rPr>
            </w:pPr>
            <w:r>
              <w:rPr>
                <w:sz w:val="20"/>
                <w:shd w:val="clear" w:color="auto" w:fill="C0C0C0"/>
              </w:rPr>
              <w:t>173</w:t>
            </w:r>
          </w:p>
        </w:tc>
        <w:tc>
          <w:tcPr>
            <w:tcW w:w="500" w:type="dxa"/>
            <w:tcBorders>
              <w:left w:val="single" w:sz="1" w:space="0" w:color="000000"/>
            </w:tcBorders>
          </w:tcPr>
          <w:p w:rsidR="00E1008B" w:rsidRPr="00C311F5" w:rsidRDefault="00E1008B" w:rsidP="00573967">
            <w:pPr>
              <w:keepNext/>
              <w:snapToGrid w:val="0"/>
              <w:rPr>
                <w:sz w:val="20"/>
                <w:shd w:val="clear" w:color="auto" w:fill="C0C0C0"/>
              </w:rPr>
            </w:pPr>
            <w:r>
              <w:rPr>
                <w:sz w:val="20"/>
                <w:shd w:val="clear" w:color="auto" w:fill="C0C0C0"/>
              </w:rPr>
              <w:t>60</w:t>
            </w:r>
          </w:p>
        </w:tc>
        <w:tc>
          <w:tcPr>
            <w:tcW w:w="1580" w:type="dxa"/>
            <w:tcBorders>
              <w:left w:val="single" w:sz="1" w:space="0" w:color="000000"/>
            </w:tcBorders>
          </w:tcPr>
          <w:p w:rsidR="00E1008B" w:rsidRPr="00C311F5" w:rsidRDefault="00E1008B" w:rsidP="00573967">
            <w:pPr>
              <w:pStyle w:val="WW-CommentText"/>
              <w:keepNext/>
              <w:snapToGrid w:val="0"/>
              <w:rPr>
                <w:shd w:val="clear" w:color="auto" w:fill="C0C0C0"/>
              </w:rPr>
            </w:pPr>
            <w:r w:rsidRPr="00C311F5">
              <w:rPr>
                <w:shd w:val="clear" w:color="auto" w:fill="C0C0C0"/>
              </w:rPr>
              <w:t>Alfanumérico</w:t>
            </w:r>
          </w:p>
        </w:tc>
        <w:tc>
          <w:tcPr>
            <w:tcW w:w="2270" w:type="dxa"/>
            <w:tcBorders>
              <w:left w:val="single" w:sz="1" w:space="0" w:color="000000"/>
            </w:tcBorders>
          </w:tcPr>
          <w:p w:rsidR="00E1008B" w:rsidRPr="00E1008B" w:rsidRDefault="00E1008B" w:rsidP="00573967">
            <w:pPr>
              <w:snapToGrid w:val="0"/>
              <w:rPr>
                <w:sz w:val="18"/>
                <w:szCs w:val="18"/>
                <w:shd w:val="clear" w:color="auto" w:fill="C0C0C0"/>
              </w:rPr>
            </w:pPr>
            <w:r w:rsidRPr="00E1008B">
              <w:rPr>
                <w:sz w:val="18"/>
                <w:szCs w:val="18"/>
                <w:shd w:val="clear" w:color="auto" w:fill="C0C0C0"/>
              </w:rPr>
              <w:t>Endereço elect. 1 do EC</w:t>
            </w:r>
          </w:p>
        </w:tc>
        <w:tc>
          <w:tcPr>
            <w:tcW w:w="1810" w:type="dxa"/>
            <w:tcBorders>
              <w:left w:val="single" w:sz="1" w:space="0" w:color="000000"/>
            </w:tcBorders>
          </w:tcPr>
          <w:p w:rsidR="00E1008B" w:rsidRPr="00C311F5" w:rsidRDefault="00E1008B" w:rsidP="00573967">
            <w:pPr>
              <w:keepNext/>
              <w:snapToGrid w:val="0"/>
              <w:rPr>
                <w:sz w:val="20"/>
              </w:rPr>
            </w:pPr>
          </w:p>
        </w:tc>
        <w:tc>
          <w:tcPr>
            <w:tcW w:w="1173" w:type="dxa"/>
            <w:tcBorders>
              <w:left w:val="single" w:sz="1" w:space="0" w:color="000000"/>
              <w:right w:val="single" w:sz="1" w:space="0" w:color="000000"/>
            </w:tcBorders>
          </w:tcPr>
          <w:p w:rsidR="00E1008B" w:rsidRPr="00C311F5" w:rsidRDefault="00E1008B" w:rsidP="00573967">
            <w:pPr>
              <w:keepNext/>
              <w:snapToGrid w:val="0"/>
              <w:rPr>
                <w:sz w:val="20"/>
              </w:rPr>
            </w:pPr>
          </w:p>
        </w:tc>
      </w:tr>
      <w:tr w:rsidR="00E1008B">
        <w:tc>
          <w:tcPr>
            <w:tcW w:w="1993" w:type="dxa"/>
            <w:tcBorders>
              <w:left w:val="single" w:sz="1" w:space="0" w:color="000000"/>
            </w:tcBorders>
          </w:tcPr>
          <w:p w:rsidR="00E1008B" w:rsidRDefault="00E1008B" w:rsidP="00573967">
            <w:pPr>
              <w:keepNext/>
              <w:snapToGrid w:val="0"/>
              <w:rPr>
                <w:sz w:val="20"/>
                <w:shd w:val="clear" w:color="auto" w:fill="C0C0C0"/>
              </w:rPr>
            </w:pPr>
            <w:r>
              <w:rPr>
                <w:sz w:val="20"/>
                <w:shd w:val="clear" w:color="auto" w:fill="C0C0C0"/>
              </w:rPr>
              <w:t>Email2</w:t>
            </w:r>
          </w:p>
        </w:tc>
        <w:tc>
          <w:tcPr>
            <w:tcW w:w="640" w:type="dxa"/>
            <w:tcBorders>
              <w:left w:val="single" w:sz="1" w:space="0" w:color="000000"/>
            </w:tcBorders>
          </w:tcPr>
          <w:p w:rsidR="00E1008B" w:rsidRDefault="00E1008B" w:rsidP="00573967">
            <w:pPr>
              <w:keepNext/>
              <w:snapToGrid w:val="0"/>
              <w:rPr>
                <w:sz w:val="20"/>
                <w:shd w:val="clear" w:color="auto" w:fill="C0C0C0"/>
              </w:rPr>
            </w:pPr>
            <w:r>
              <w:rPr>
                <w:sz w:val="20"/>
                <w:shd w:val="clear" w:color="auto" w:fill="C0C0C0"/>
              </w:rPr>
              <w:t>173</w:t>
            </w:r>
          </w:p>
        </w:tc>
        <w:tc>
          <w:tcPr>
            <w:tcW w:w="500" w:type="dxa"/>
            <w:tcBorders>
              <w:left w:val="single" w:sz="1" w:space="0" w:color="000000"/>
            </w:tcBorders>
          </w:tcPr>
          <w:p w:rsidR="00E1008B" w:rsidRDefault="00E1008B" w:rsidP="00573967">
            <w:pPr>
              <w:keepNext/>
              <w:snapToGrid w:val="0"/>
              <w:rPr>
                <w:sz w:val="20"/>
                <w:shd w:val="clear" w:color="auto" w:fill="C0C0C0"/>
              </w:rPr>
            </w:pPr>
            <w:r>
              <w:rPr>
                <w:sz w:val="20"/>
                <w:shd w:val="clear" w:color="auto" w:fill="C0C0C0"/>
              </w:rPr>
              <w:t>60</w:t>
            </w:r>
          </w:p>
        </w:tc>
        <w:tc>
          <w:tcPr>
            <w:tcW w:w="1580" w:type="dxa"/>
            <w:tcBorders>
              <w:left w:val="single" w:sz="1" w:space="0" w:color="000000"/>
            </w:tcBorders>
          </w:tcPr>
          <w:p w:rsidR="00E1008B" w:rsidRPr="00C311F5" w:rsidRDefault="00E1008B" w:rsidP="00573967">
            <w:pPr>
              <w:pStyle w:val="WW-CommentText"/>
              <w:keepNext/>
              <w:snapToGrid w:val="0"/>
              <w:rPr>
                <w:shd w:val="clear" w:color="auto" w:fill="C0C0C0"/>
              </w:rPr>
            </w:pPr>
            <w:r w:rsidRPr="00C311F5">
              <w:rPr>
                <w:shd w:val="clear" w:color="auto" w:fill="C0C0C0"/>
              </w:rPr>
              <w:t>Alfanumérico</w:t>
            </w:r>
          </w:p>
        </w:tc>
        <w:tc>
          <w:tcPr>
            <w:tcW w:w="2270" w:type="dxa"/>
            <w:tcBorders>
              <w:left w:val="single" w:sz="1" w:space="0" w:color="000000"/>
            </w:tcBorders>
          </w:tcPr>
          <w:p w:rsidR="00E1008B" w:rsidRPr="00E1008B" w:rsidRDefault="00E1008B" w:rsidP="00573967">
            <w:pPr>
              <w:snapToGrid w:val="0"/>
              <w:rPr>
                <w:sz w:val="18"/>
                <w:szCs w:val="18"/>
                <w:shd w:val="clear" w:color="auto" w:fill="C0C0C0"/>
              </w:rPr>
            </w:pPr>
            <w:r w:rsidRPr="00E1008B">
              <w:rPr>
                <w:sz w:val="18"/>
                <w:szCs w:val="18"/>
                <w:shd w:val="clear" w:color="auto" w:fill="C0C0C0"/>
              </w:rPr>
              <w:t>Endereço elect</w:t>
            </w:r>
            <w:r>
              <w:rPr>
                <w:sz w:val="18"/>
                <w:szCs w:val="18"/>
                <w:shd w:val="clear" w:color="auto" w:fill="C0C0C0"/>
              </w:rPr>
              <w:t>. 2</w:t>
            </w:r>
            <w:r w:rsidRPr="00E1008B">
              <w:rPr>
                <w:sz w:val="18"/>
                <w:szCs w:val="18"/>
                <w:shd w:val="clear" w:color="auto" w:fill="C0C0C0"/>
              </w:rPr>
              <w:t xml:space="preserve"> do EC</w:t>
            </w:r>
          </w:p>
        </w:tc>
        <w:tc>
          <w:tcPr>
            <w:tcW w:w="1810" w:type="dxa"/>
            <w:tcBorders>
              <w:left w:val="single" w:sz="1" w:space="0" w:color="000000"/>
            </w:tcBorders>
          </w:tcPr>
          <w:p w:rsidR="00E1008B" w:rsidRPr="00C311F5" w:rsidRDefault="00E1008B" w:rsidP="00573967">
            <w:pPr>
              <w:keepNext/>
              <w:snapToGrid w:val="0"/>
              <w:rPr>
                <w:sz w:val="20"/>
              </w:rPr>
            </w:pPr>
          </w:p>
        </w:tc>
        <w:tc>
          <w:tcPr>
            <w:tcW w:w="1173" w:type="dxa"/>
            <w:tcBorders>
              <w:left w:val="single" w:sz="1" w:space="0" w:color="000000"/>
              <w:right w:val="single" w:sz="1" w:space="0" w:color="000000"/>
            </w:tcBorders>
          </w:tcPr>
          <w:p w:rsidR="00E1008B" w:rsidRPr="00C311F5" w:rsidRDefault="00E1008B" w:rsidP="00573967">
            <w:pPr>
              <w:keepNext/>
              <w:snapToGrid w:val="0"/>
              <w:rPr>
                <w:sz w:val="20"/>
              </w:rPr>
            </w:pPr>
          </w:p>
        </w:tc>
      </w:tr>
      <w:tr w:rsidR="00E1008B">
        <w:tc>
          <w:tcPr>
            <w:tcW w:w="1993" w:type="dxa"/>
            <w:tcBorders>
              <w:left w:val="single" w:sz="1" w:space="0" w:color="000000"/>
              <w:bottom w:val="single" w:sz="1" w:space="0" w:color="000000"/>
            </w:tcBorders>
          </w:tcPr>
          <w:p w:rsidR="00E1008B" w:rsidRDefault="00E1008B" w:rsidP="00573967">
            <w:pPr>
              <w:keepNext/>
              <w:snapToGrid w:val="0"/>
              <w:rPr>
                <w:sz w:val="20"/>
                <w:shd w:val="clear" w:color="auto" w:fill="C0C0C0"/>
              </w:rPr>
            </w:pPr>
            <w:r>
              <w:rPr>
                <w:sz w:val="20"/>
                <w:shd w:val="clear" w:color="auto" w:fill="C0C0C0"/>
              </w:rPr>
              <w:t>Email3</w:t>
            </w:r>
          </w:p>
        </w:tc>
        <w:tc>
          <w:tcPr>
            <w:tcW w:w="640" w:type="dxa"/>
            <w:tcBorders>
              <w:left w:val="single" w:sz="1" w:space="0" w:color="000000"/>
              <w:bottom w:val="single" w:sz="1" w:space="0" w:color="000000"/>
            </w:tcBorders>
          </w:tcPr>
          <w:p w:rsidR="00E1008B" w:rsidRDefault="00E1008B" w:rsidP="00573967">
            <w:pPr>
              <w:keepNext/>
              <w:snapToGrid w:val="0"/>
              <w:rPr>
                <w:sz w:val="20"/>
                <w:shd w:val="clear" w:color="auto" w:fill="C0C0C0"/>
              </w:rPr>
            </w:pPr>
            <w:r>
              <w:rPr>
                <w:sz w:val="20"/>
                <w:shd w:val="clear" w:color="auto" w:fill="C0C0C0"/>
              </w:rPr>
              <w:t>173</w:t>
            </w:r>
          </w:p>
        </w:tc>
        <w:tc>
          <w:tcPr>
            <w:tcW w:w="500" w:type="dxa"/>
            <w:tcBorders>
              <w:left w:val="single" w:sz="1" w:space="0" w:color="000000"/>
              <w:bottom w:val="single" w:sz="1" w:space="0" w:color="000000"/>
            </w:tcBorders>
          </w:tcPr>
          <w:p w:rsidR="00E1008B" w:rsidRDefault="00E1008B" w:rsidP="00573967">
            <w:pPr>
              <w:keepNext/>
              <w:snapToGrid w:val="0"/>
              <w:rPr>
                <w:sz w:val="20"/>
                <w:shd w:val="clear" w:color="auto" w:fill="C0C0C0"/>
              </w:rPr>
            </w:pPr>
            <w:r>
              <w:rPr>
                <w:sz w:val="20"/>
                <w:shd w:val="clear" w:color="auto" w:fill="C0C0C0"/>
              </w:rPr>
              <w:t>60</w:t>
            </w:r>
          </w:p>
        </w:tc>
        <w:tc>
          <w:tcPr>
            <w:tcW w:w="1580" w:type="dxa"/>
            <w:tcBorders>
              <w:left w:val="single" w:sz="1" w:space="0" w:color="000000"/>
              <w:bottom w:val="single" w:sz="1" w:space="0" w:color="000000"/>
            </w:tcBorders>
          </w:tcPr>
          <w:p w:rsidR="00E1008B" w:rsidRPr="00C311F5" w:rsidRDefault="00E1008B" w:rsidP="00573967">
            <w:pPr>
              <w:pStyle w:val="WW-CommentText"/>
              <w:keepNext/>
              <w:snapToGrid w:val="0"/>
              <w:rPr>
                <w:shd w:val="clear" w:color="auto" w:fill="C0C0C0"/>
              </w:rPr>
            </w:pPr>
            <w:r w:rsidRPr="00C311F5">
              <w:rPr>
                <w:shd w:val="clear" w:color="auto" w:fill="C0C0C0"/>
              </w:rPr>
              <w:t>Alfanumérico</w:t>
            </w:r>
          </w:p>
        </w:tc>
        <w:tc>
          <w:tcPr>
            <w:tcW w:w="2270" w:type="dxa"/>
            <w:tcBorders>
              <w:left w:val="single" w:sz="1" w:space="0" w:color="000000"/>
              <w:bottom w:val="single" w:sz="1" w:space="0" w:color="000000"/>
            </w:tcBorders>
          </w:tcPr>
          <w:p w:rsidR="00E1008B" w:rsidRPr="00E1008B" w:rsidRDefault="00E1008B" w:rsidP="00573967">
            <w:pPr>
              <w:snapToGrid w:val="0"/>
              <w:rPr>
                <w:sz w:val="18"/>
                <w:szCs w:val="18"/>
                <w:shd w:val="clear" w:color="auto" w:fill="C0C0C0"/>
              </w:rPr>
            </w:pPr>
            <w:r w:rsidRPr="00E1008B">
              <w:rPr>
                <w:sz w:val="18"/>
                <w:szCs w:val="18"/>
                <w:shd w:val="clear" w:color="auto" w:fill="C0C0C0"/>
              </w:rPr>
              <w:t xml:space="preserve">Endereço elect. </w:t>
            </w:r>
            <w:r>
              <w:rPr>
                <w:sz w:val="18"/>
                <w:szCs w:val="18"/>
                <w:shd w:val="clear" w:color="auto" w:fill="C0C0C0"/>
              </w:rPr>
              <w:t>3</w:t>
            </w:r>
            <w:r w:rsidRPr="00E1008B">
              <w:rPr>
                <w:sz w:val="18"/>
                <w:szCs w:val="18"/>
                <w:shd w:val="clear" w:color="auto" w:fill="C0C0C0"/>
              </w:rPr>
              <w:t xml:space="preserve"> do EC</w:t>
            </w:r>
          </w:p>
        </w:tc>
        <w:tc>
          <w:tcPr>
            <w:tcW w:w="1810" w:type="dxa"/>
            <w:tcBorders>
              <w:left w:val="single" w:sz="1" w:space="0" w:color="000000"/>
              <w:bottom w:val="single" w:sz="1" w:space="0" w:color="000000"/>
            </w:tcBorders>
          </w:tcPr>
          <w:p w:rsidR="00E1008B" w:rsidRPr="00C311F5" w:rsidRDefault="00E1008B" w:rsidP="00573967">
            <w:pPr>
              <w:keepNext/>
              <w:snapToGrid w:val="0"/>
              <w:rPr>
                <w:sz w:val="20"/>
              </w:rPr>
            </w:pPr>
          </w:p>
        </w:tc>
        <w:tc>
          <w:tcPr>
            <w:tcW w:w="1173" w:type="dxa"/>
            <w:tcBorders>
              <w:left w:val="single" w:sz="1" w:space="0" w:color="000000"/>
              <w:bottom w:val="single" w:sz="1" w:space="0" w:color="000000"/>
              <w:right w:val="single" w:sz="1" w:space="0" w:color="000000"/>
            </w:tcBorders>
          </w:tcPr>
          <w:p w:rsidR="00E1008B" w:rsidRPr="00C311F5" w:rsidRDefault="00E1008B" w:rsidP="00573967">
            <w:pPr>
              <w:keepNext/>
              <w:snapToGrid w:val="0"/>
              <w:rPr>
                <w:sz w:val="20"/>
              </w:rPr>
            </w:pPr>
          </w:p>
        </w:tc>
      </w:tr>
    </w:tbl>
    <w:p w:rsidR="00E5446E" w:rsidRDefault="00E5446E" w:rsidP="00E5446E">
      <w:pPr>
        <w:ind w:left="1416"/>
        <w:rPr>
          <w:b/>
          <w:color w:val="FF0000"/>
        </w:rPr>
      </w:pPr>
    </w:p>
    <w:p w:rsidR="00E5446E" w:rsidRDefault="00E5446E" w:rsidP="00E5446E">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E5446E">
        <w:trPr>
          <w:tblHeader/>
        </w:trPr>
        <w:tc>
          <w:tcPr>
            <w:tcW w:w="1749" w:type="dxa"/>
            <w:tcBorders>
              <w:top w:val="single" w:sz="1" w:space="0" w:color="000000"/>
              <w:left w:val="single" w:sz="1" w:space="0" w:color="000000"/>
              <w:bottom w:val="single" w:sz="1" w:space="0" w:color="000000"/>
            </w:tcBorders>
          </w:tcPr>
          <w:p w:rsidR="00E5446E" w:rsidRPr="00C311F5" w:rsidRDefault="00E5446E" w:rsidP="00573967">
            <w:pPr>
              <w:snapToGrid w:val="0"/>
              <w:rPr>
                <w:b/>
                <w:sz w:val="20"/>
              </w:rPr>
            </w:pPr>
            <w:r w:rsidRPr="00C311F5">
              <w:rPr>
                <w:b/>
                <w:sz w:val="20"/>
              </w:rPr>
              <w:lastRenderedPageBreak/>
              <w:t>Campo</w:t>
            </w:r>
          </w:p>
        </w:tc>
        <w:tc>
          <w:tcPr>
            <w:tcW w:w="644" w:type="dxa"/>
            <w:tcBorders>
              <w:top w:val="single" w:sz="1" w:space="0" w:color="000000"/>
              <w:left w:val="single" w:sz="1" w:space="0" w:color="000000"/>
              <w:bottom w:val="single" w:sz="1" w:space="0" w:color="000000"/>
            </w:tcBorders>
          </w:tcPr>
          <w:p w:rsidR="00E5446E" w:rsidRPr="00C311F5" w:rsidRDefault="00E5446E" w:rsidP="00573967">
            <w:pPr>
              <w:snapToGrid w:val="0"/>
              <w:rPr>
                <w:b/>
                <w:sz w:val="20"/>
              </w:rPr>
            </w:pPr>
            <w:r w:rsidRPr="00C311F5">
              <w:rPr>
                <w:b/>
                <w:sz w:val="20"/>
              </w:rPr>
              <w:t>Ps</w:t>
            </w:r>
          </w:p>
        </w:tc>
        <w:tc>
          <w:tcPr>
            <w:tcW w:w="491" w:type="dxa"/>
            <w:tcBorders>
              <w:top w:val="single" w:sz="1" w:space="0" w:color="000000"/>
              <w:left w:val="single" w:sz="1" w:space="0" w:color="000000"/>
              <w:bottom w:val="single" w:sz="1" w:space="0" w:color="000000"/>
            </w:tcBorders>
          </w:tcPr>
          <w:p w:rsidR="00E5446E" w:rsidRPr="00C311F5" w:rsidRDefault="00E5446E" w:rsidP="00573967">
            <w:pPr>
              <w:snapToGrid w:val="0"/>
              <w:rPr>
                <w:b/>
                <w:sz w:val="20"/>
              </w:rPr>
            </w:pPr>
            <w:r w:rsidRPr="00C311F5">
              <w:rPr>
                <w:b/>
                <w:sz w:val="20"/>
              </w:rPr>
              <w:t>Ln</w:t>
            </w:r>
          </w:p>
        </w:tc>
        <w:tc>
          <w:tcPr>
            <w:tcW w:w="1596" w:type="dxa"/>
            <w:tcBorders>
              <w:top w:val="single" w:sz="1" w:space="0" w:color="000000"/>
              <w:left w:val="single" w:sz="1" w:space="0" w:color="000000"/>
              <w:bottom w:val="single" w:sz="1" w:space="0" w:color="000000"/>
            </w:tcBorders>
          </w:tcPr>
          <w:p w:rsidR="00E5446E" w:rsidRPr="00C311F5" w:rsidRDefault="00E5446E" w:rsidP="00573967">
            <w:pPr>
              <w:snapToGrid w:val="0"/>
              <w:rPr>
                <w:b/>
                <w:sz w:val="20"/>
              </w:rPr>
            </w:pPr>
            <w:r w:rsidRPr="00C311F5">
              <w:rPr>
                <w:b/>
                <w:sz w:val="20"/>
              </w:rPr>
              <w:t>Formato</w:t>
            </w:r>
          </w:p>
        </w:tc>
        <w:tc>
          <w:tcPr>
            <w:tcW w:w="2242" w:type="dxa"/>
            <w:tcBorders>
              <w:top w:val="single" w:sz="1" w:space="0" w:color="000000"/>
              <w:left w:val="single" w:sz="1" w:space="0" w:color="000000"/>
              <w:bottom w:val="single" w:sz="1" w:space="0" w:color="000000"/>
            </w:tcBorders>
          </w:tcPr>
          <w:p w:rsidR="00E5446E" w:rsidRPr="00C311F5" w:rsidRDefault="00E5446E" w:rsidP="00573967">
            <w:pPr>
              <w:snapToGrid w:val="0"/>
              <w:rPr>
                <w:b/>
                <w:sz w:val="20"/>
              </w:rPr>
            </w:pPr>
            <w:r w:rsidRPr="00C311F5">
              <w:rPr>
                <w:b/>
                <w:sz w:val="20"/>
              </w:rPr>
              <w:t>Descrição</w:t>
            </w:r>
          </w:p>
        </w:tc>
        <w:tc>
          <w:tcPr>
            <w:tcW w:w="1831" w:type="dxa"/>
            <w:tcBorders>
              <w:top w:val="single" w:sz="1" w:space="0" w:color="000000"/>
              <w:left w:val="single" w:sz="1" w:space="0" w:color="000000"/>
              <w:bottom w:val="single" w:sz="1" w:space="0" w:color="000000"/>
            </w:tcBorders>
          </w:tcPr>
          <w:p w:rsidR="00E5446E" w:rsidRPr="00C311F5" w:rsidRDefault="00E5446E" w:rsidP="00573967">
            <w:pPr>
              <w:snapToGrid w:val="0"/>
              <w:rPr>
                <w:b/>
                <w:sz w:val="20"/>
              </w:rPr>
            </w:pPr>
            <w:r w:rsidRPr="00C311F5">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E5446E" w:rsidRPr="00C311F5" w:rsidRDefault="00E5446E" w:rsidP="00573967">
            <w:pPr>
              <w:snapToGrid w:val="0"/>
              <w:rPr>
                <w:b/>
                <w:sz w:val="20"/>
              </w:rPr>
            </w:pPr>
            <w:r w:rsidRPr="00C311F5">
              <w:rPr>
                <w:b/>
                <w:sz w:val="20"/>
              </w:rPr>
              <w:t>Default</w:t>
            </w:r>
          </w:p>
        </w:tc>
      </w:tr>
      <w:tr w:rsidR="00E5446E">
        <w:tc>
          <w:tcPr>
            <w:tcW w:w="1749"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Tipo de registro</w:t>
            </w:r>
          </w:p>
        </w:tc>
        <w:tc>
          <w:tcPr>
            <w:tcW w:w="644"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1</w:t>
            </w:r>
          </w:p>
        </w:tc>
        <w:tc>
          <w:tcPr>
            <w:tcW w:w="49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2</w:t>
            </w:r>
          </w:p>
        </w:tc>
        <w:tc>
          <w:tcPr>
            <w:tcW w:w="1596"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Númerico</w:t>
            </w:r>
          </w:p>
        </w:tc>
        <w:tc>
          <w:tcPr>
            <w:tcW w:w="2242"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Identifica o rodapé.</w:t>
            </w:r>
          </w:p>
        </w:tc>
        <w:tc>
          <w:tcPr>
            <w:tcW w:w="183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E5446E" w:rsidRPr="00C311F5" w:rsidRDefault="00E5446E" w:rsidP="00573967">
            <w:pPr>
              <w:snapToGrid w:val="0"/>
              <w:rPr>
                <w:sz w:val="20"/>
              </w:rPr>
            </w:pPr>
            <w:r w:rsidRPr="00C311F5">
              <w:rPr>
                <w:sz w:val="20"/>
              </w:rPr>
              <w:t>09</w:t>
            </w:r>
          </w:p>
        </w:tc>
      </w:tr>
      <w:tr w:rsidR="00E5446E">
        <w:tc>
          <w:tcPr>
            <w:tcW w:w="1749"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Nome do arquivo</w:t>
            </w:r>
          </w:p>
        </w:tc>
        <w:tc>
          <w:tcPr>
            <w:tcW w:w="644"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3</w:t>
            </w:r>
          </w:p>
        </w:tc>
        <w:tc>
          <w:tcPr>
            <w:tcW w:w="49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20</w:t>
            </w:r>
          </w:p>
        </w:tc>
        <w:tc>
          <w:tcPr>
            <w:tcW w:w="1596"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Alfanumérico</w:t>
            </w:r>
          </w:p>
        </w:tc>
        <w:tc>
          <w:tcPr>
            <w:tcW w:w="2242"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Tipo de arquivo</w:t>
            </w:r>
          </w:p>
        </w:tc>
        <w:tc>
          <w:tcPr>
            <w:tcW w:w="183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E5446E" w:rsidRPr="00C311F5" w:rsidRDefault="00E5446E" w:rsidP="00573967">
            <w:pPr>
              <w:snapToGrid w:val="0"/>
              <w:rPr>
                <w:sz w:val="20"/>
              </w:rPr>
            </w:pPr>
            <w:r w:rsidRPr="00C311F5">
              <w:rPr>
                <w:sz w:val="20"/>
              </w:rPr>
              <w:t>Brancos</w:t>
            </w:r>
          </w:p>
        </w:tc>
      </w:tr>
      <w:tr w:rsidR="00E5446E">
        <w:tc>
          <w:tcPr>
            <w:tcW w:w="1749"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 xml:space="preserve">Quantidade de registros </w:t>
            </w:r>
          </w:p>
        </w:tc>
        <w:tc>
          <w:tcPr>
            <w:tcW w:w="644"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23</w:t>
            </w:r>
          </w:p>
        </w:tc>
        <w:tc>
          <w:tcPr>
            <w:tcW w:w="49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9</w:t>
            </w:r>
          </w:p>
        </w:tc>
        <w:tc>
          <w:tcPr>
            <w:tcW w:w="1596"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r w:rsidRPr="00C311F5">
              <w:rPr>
                <w:sz w:val="20"/>
              </w:rPr>
              <w:t>Quantidade de registros enviados.</w:t>
            </w:r>
          </w:p>
        </w:tc>
        <w:tc>
          <w:tcPr>
            <w:tcW w:w="183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E5446E" w:rsidRPr="00C311F5" w:rsidRDefault="00E5446E" w:rsidP="00573967">
            <w:pPr>
              <w:snapToGrid w:val="0"/>
              <w:rPr>
                <w:sz w:val="20"/>
              </w:rPr>
            </w:pPr>
            <w:r w:rsidRPr="00C311F5">
              <w:rPr>
                <w:sz w:val="20"/>
              </w:rPr>
              <w:t>0000000000</w:t>
            </w:r>
          </w:p>
        </w:tc>
      </w:tr>
      <w:tr w:rsidR="00E5446E">
        <w:tc>
          <w:tcPr>
            <w:tcW w:w="1749"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shd w:val="clear" w:color="auto" w:fill="C0C0C0"/>
              </w:rPr>
            </w:pPr>
            <w:r w:rsidRPr="00C311F5">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shd w:val="clear" w:color="auto" w:fill="C0C0C0"/>
              </w:rPr>
            </w:pPr>
            <w:r w:rsidRPr="00C311F5">
              <w:rPr>
                <w:sz w:val="20"/>
                <w:shd w:val="clear" w:color="auto" w:fill="C0C0C0"/>
              </w:rPr>
              <w:t>32</w:t>
            </w:r>
          </w:p>
        </w:tc>
        <w:tc>
          <w:tcPr>
            <w:tcW w:w="491" w:type="dxa"/>
            <w:tcBorders>
              <w:top w:val="single" w:sz="1" w:space="0" w:color="000000"/>
              <w:left w:val="single" w:sz="1" w:space="0" w:color="000000"/>
              <w:bottom w:val="single" w:sz="1" w:space="0" w:color="000000"/>
            </w:tcBorders>
          </w:tcPr>
          <w:p w:rsidR="00E5446E" w:rsidRPr="00E5446E" w:rsidRDefault="00E5446E" w:rsidP="00573967">
            <w:pPr>
              <w:snapToGrid w:val="0"/>
              <w:rPr>
                <w:sz w:val="20"/>
                <w:u w:val="single"/>
                <w:shd w:val="clear" w:color="auto" w:fill="C0C0C0"/>
              </w:rPr>
            </w:pPr>
            <w:r>
              <w:rPr>
                <w:sz w:val="20"/>
                <w:shd w:val="clear" w:color="auto" w:fill="C0C0C0"/>
              </w:rPr>
              <w:t>321</w:t>
            </w:r>
          </w:p>
        </w:tc>
        <w:tc>
          <w:tcPr>
            <w:tcW w:w="1596"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shd w:val="clear" w:color="auto" w:fill="C0C0C0"/>
              </w:rPr>
            </w:pPr>
            <w:r w:rsidRPr="00C311F5">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E5446E" w:rsidRPr="00C311F5" w:rsidRDefault="00E5446E" w:rsidP="00573967">
            <w:pPr>
              <w:snapToGrid w:val="0"/>
              <w:rPr>
                <w:sz w:val="20"/>
                <w:shd w:val="clear" w:color="auto" w:fill="C0C0C0"/>
              </w:rPr>
            </w:pPr>
            <w:r w:rsidRPr="00C311F5">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E5446E" w:rsidRPr="00C311F5" w:rsidRDefault="00E5446E" w:rsidP="00573967">
            <w:pPr>
              <w:snapToGrid w:val="0"/>
              <w:rPr>
                <w:sz w:val="20"/>
                <w:shd w:val="clear" w:color="auto" w:fill="C0C0C0"/>
              </w:rPr>
            </w:pPr>
            <w:r w:rsidRPr="00C311F5">
              <w:rPr>
                <w:sz w:val="20"/>
                <w:shd w:val="clear" w:color="auto" w:fill="C0C0C0"/>
              </w:rPr>
              <w:t>00000….</w:t>
            </w:r>
          </w:p>
        </w:tc>
      </w:tr>
    </w:tbl>
    <w:p w:rsidR="00E1008B" w:rsidRDefault="00E1008B" w:rsidP="0072589D"/>
    <w:p w:rsidR="00756C2F" w:rsidRDefault="00756C2F" w:rsidP="0072589D">
      <w:r>
        <w:t>Longitud del mensaje: 352</w:t>
      </w:r>
    </w:p>
    <w:p w:rsidR="00573967" w:rsidRPr="006C2B05" w:rsidRDefault="00573967" w:rsidP="00573967">
      <w:pPr>
        <w:rPr>
          <w:b/>
        </w:rPr>
      </w:pPr>
      <w:r w:rsidRPr="006C2B05">
        <w:rPr>
          <w:b/>
        </w:rPr>
        <w:t>Periodicidade de envio do arquivo de Contato Eletrônico</w:t>
      </w:r>
      <w:r w:rsidRPr="006C2B05">
        <w:rPr>
          <w:b/>
        </w:rPr>
        <w:tab/>
      </w:r>
    </w:p>
    <w:p w:rsidR="006C2B05" w:rsidRDefault="00573967" w:rsidP="00573967">
      <w:r w:rsidRPr="00573967">
        <w:t xml:space="preserve">O envio do novo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seguir</w:t>
      </w:r>
      <w:r w:rsidRPr="00573967">
        <w:rPr>
          <w:rFonts w:hint="eastAsia"/>
        </w:rPr>
        <w:t>á</w:t>
      </w:r>
      <w:r w:rsidRPr="00573967">
        <w:t xml:space="preserve"> a mesma periodicidade do arquivo catastral que atualmente </w:t>
      </w:r>
      <w:r w:rsidRPr="00573967">
        <w:rPr>
          <w:rFonts w:hint="eastAsia"/>
        </w:rPr>
        <w:t>é</w:t>
      </w:r>
      <w:r w:rsidRPr="00573967">
        <w:t xml:space="preserve"> di</w:t>
      </w:r>
      <w:r w:rsidRPr="00573967">
        <w:rPr>
          <w:rFonts w:hint="eastAsia"/>
        </w:rPr>
        <w:t>á</w:t>
      </w:r>
      <w:r w:rsidRPr="00573967">
        <w:t>rio.</w:t>
      </w:r>
    </w:p>
    <w:p w:rsidR="00573967" w:rsidRDefault="00573967" w:rsidP="00573967">
      <w:r w:rsidRPr="00573967">
        <w:t>A transmiss</w:t>
      </w:r>
      <w:r w:rsidRPr="00573967">
        <w:rPr>
          <w:rFonts w:hint="eastAsia"/>
        </w:rPr>
        <w:t>ã</w:t>
      </w:r>
      <w:r w:rsidRPr="00573967">
        <w:t xml:space="preserve">o do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(ce) dever</w:t>
      </w:r>
      <w:r w:rsidRPr="00573967">
        <w:rPr>
          <w:rFonts w:hint="eastAsia"/>
        </w:rPr>
        <w:t>á</w:t>
      </w:r>
      <w:r w:rsidRPr="00573967">
        <w:t xml:space="preserve"> ocorrer somente ap</w:t>
      </w:r>
      <w:r w:rsidRPr="00573967">
        <w:rPr>
          <w:rFonts w:hint="eastAsia"/>
        </w:rPr>
        <w:t>ó</w:t>
      </w:r>
      <w:r w:rsidRPr="00573967">
        <w:t>s a transmiss</w:t>
      </w:r>
      <w:r w:rsidRPr="00573967">
        <w:rPr>
          <w:rFonts w:hint="eastAsia"/>
        </w:rPr>
        <w:t>ã</w:t>
      </w:r>
      <w:r w:rsidRPr="00573967">
        <w:t>o bem sucedida do arquivo de dados de cadastro (catastral) em um espa</w:t>
      </w:r>
      <w:r w:rsidRPr="00573967">
        <w:rPr>
          <w:rFonts w:hint="eastAsia"/>
        </w:rPr>
        <w:t>ç</w:t>
      </w:r>
      <w:r w:rsidRPr="00573967">
        <w:t>o de tempo a ser definido em horas.</w:t>
      </w:r>
    </w:p>
    <w:p w:rsidR="006C2B05" w:rsidRPr="00573967" w:rsidRDefault="006C2B05" w:rsidP="00573967"/>
    <w:p w:rsidR="006C2B05" w:rsidRPr="006C2B05" w:rsidRDefault="006C2B05" w:rsidP="006C2B05">
      <w:pPr>
        <w:rPr>
          <w:b/>
        </w:rPr>
      </w:pPr>
      <w:r w:rsidRPr="006C2B05">
        <w:rPr>
          <w:b/>
        </w:rPr>
        <w:t>Regras para manipulação dos dados</w:t>
      </w:r>
    </w:p>
    <w:p w:rsidR="006C2B05" w:rsidRDefault="006C2B05" w:rsidP="006C2B05"/>
    <w:p w:rsidR="006C2B05" w:rsidRPr="006C2B05" w:rsidRDefault="006C2B05" w:rsidP="006C2B05">
      <w:pPr>
        <w:rPr>
          <w:b/>
        </w:rPr>
      </w:pPr>
      <w:r w:rsidRPr="006C2B05">
        <w:rPr>
          <w:b/>
        </w:rPr>
        <w:t>Ordem de processamento</w:t>
      </w:r>
    </w:p>
    <w:p w:rsidR="006C2B05" w:rsidRDefault="006C2B05" w:rsidP="006C2B05">
      <w:r>
        <w:t>O processamento do arquivo de domicilio bancário poderá ser realizado somente após o término do processamento do arquivo cadastral.</w:t>
      </w:r>
    </w:p>
    <w:p w:rsidR="006C2B05" w:rsidRDefault="006C2B05" w:rsidP="006C2B05">
      <w:r>
        <w:t>Para garantir isso, a Cielo enviará o arquivo de Contato Eletrônico em um espaço de tempo superior a 2 horas após a transmissão do arquivo de cadastro (CT)</w:t>
      </w:r>
    </w:p>
    <w:p w:rsidR="006C2B05" w:rsidRDefault="006C2B05" w:rsidP="006C2B05"/>
    <w:p w:rsidR="006C2B05" w:rsidRPr="006C2B05" w:rsidRDefault="006C2B05" w:rsidP="006C2B05">
      <w:pPr>
        <w:rPr>
          <w:b/>
        </w:rPr>
      </w:pPr>
      <w:r w:rsidRPr="006C2B05">
        <w:rPr>
          <w:b/>
        </w:rPr>
        <w:t>Regras de operação dos registros de Contato Eletrônico</w:t>
      </w:r>
    </w:p>
    <w:p w:rsidR="006C2B05" w:rsidRDefault="006C2B05" w:rsidP="006C2B05">
      <w:pPr>
        <w:ind w:left="708"/>
      </w:pPr>
      <w:r>
        <w:tab/>
        <w:t>- Registros novos devem ser incluídos.</w:t>
      </w:r>
    </w:p>
    <w:p w:rsidR="006C2B05" w:rsidRDefault="006C2B05" w:rsidP="006C2B05">
      <w:r>
        <w:tab/>
        <w:t>- Registros já existentes devem ser atualizados.</w:t>
      </w:r>
    </w:p>
    <w:p w:rsidR="006C2B05" w:rsidRDefault="006C2B05" w:rsidP="006C2B05">
      <w:r>
        <w:tab/>
        <w:t>- Não existirá a possibilidade de exclusão de registros via arquivo.</w:t>
      </w:r>
    </w:p>
    <w:p w:rsidR="006C2B05" w:rsidRDefault="006C2B05" w:rsidP="006C2B05">
      <w:r>
        <w:tab/>
        <w:t>- Registros onde a maquina não esta cadastrada devem ser desconsiderados.</w:t>
      </w:r>
    </w:p>
    <w:p w:rsidR="00573967" w:rsidRPr="006C2B05" w:rsidRDefault="00573967" w:rsidP="0072589D"/>
    <w:p w:rsidR="0072589D" w:rsidRDefault="00725233" w:rsidP="00725233">
      <w:pPr>
        <w:pStyle w:val="Ttulo3"/>
        <w:tabs>
          <w:tab w:val="clear" w:pos="907"/>
          <w:tab w:val="left" w:pos="720"/>
        </w:tabs>
        <w:suppressAutoHyphens/>
        <w:spacing w:before="0" w:after="0" w:line="240" w:lineRule="auto"/>
        <w:jc w:val="left"/>
      </w:pPr>
      <w:bookmarkStart w:id="36" w:name="_Toc315161331"/>
      <w:r>
        <w:lastRenderedPageBreak/>
        <w:t xml:space="preserve">Formato de </w:t>
      </w:r>
      <w:r w:rsidR="003B241C">
        <w:t>Anticipaciones</w:t>
      </w:r>
      <w:r>
        <w:t xml:space="preserve"> (</w:t>
      </w:r>
      <w:r w:rsidR="003B241C">
        <w:t>AV</w:t>
      </w:r>
      <w:r>
        <w:t>)</w:t>
      </w:r>
      <w:bookmarkEnd w:id="36"/>
    </w:p>
    <w:p w:rsidR="00725233" w:rsidRDefault="00725233" w:rsidP="00725233"/>
    <w:p w:rsidR="00725233" w:rsidRPr="00725233" w:rsidRDefault="00725233" w:rsidP="00725233">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985"/>
        <w:gridCol w:w="567"/>
        <w:gridCol w:w="567"/>
        <w:gridCol w:w="1361"/>
        <w:gridCol w:w="2242"/>
        <w:gridCol w:w="1831"/>
        <w:gridCol w:w="1228"/>
      </w:tblGrid>
      <w:tr w:rsidR="00725233">
        <w:trPr>
          <w:tblHeader/>
        </w:trPr>
        <w:tc>
          <w:tcPr>
            <w:tcW w:w="1985"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Campo</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Ps</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Ln</w:t>
            </w:r>
          </w:p>
        </w:tc>
        <w:tc>
          <w:tcPr>
            <w:tcW w:w="1361"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Formato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Descrição</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Comentarios</w:t>
            </w:r>
          </w:p>
        </w:tc>
        <w:tc>
          <w:tcPr>
            <w:tcW w:w="122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b/>
                <w:sz w:val="20"/>
              </w:rPr>
            </w:pPr>
            <w:r w:rsidRPr="00C311F5">
              <w:rPr>
                <w:b/>
                <w:sz w:val="20"/>
              </w:rPr>
              <w:t>Default</w:t>
            </w:r>
          </w:p>
        </w:tc>
      </w:tr>
      <w:tr w:rsidR="00725233">
        <w:tc>
          <w:tcPr>
            <w:tcW w:w="1985"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Tipo de registro</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1</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2</w:t>
            </w:r>
          </w:p>
        </w:tc>
        <w:tc>
          <w:tcPr>
            <w:tcW w:w="136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Númerico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Identifica o cabeçalho.</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r w:rsidRPr="00C311F5">
              <w:rPr>
                <w:sz w:val="20"/>
              </w:rPr>
              <w:t>00</w:t>
            </w:r>
          </w:p>
        </w:tc>
      </w:tr>
      <w:tr w:rsidR="00725233">
        <w:tc>
          <w:tcPr>
            <w:tcW w:w="1985"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Nome do arquivo</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3</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20</w:t>
            </w:r>
          </w:p>
        </w:tc>
        <w:tc>
          <w:tcPr>
            <w:tcW w:w="136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Alfanumérico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Tipo de arquivo</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Tabela 28</w:t>
            </w:r>
          </w:p>
        </w:tc>
        <w:tc>
          <w:tcPr>
            <w:tcW w:w="122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r w:rsidRPr="00C311F5">
              <w:rPr>
                <w:sz w:val="20"/>
              </w:rPr>
              <w:t>Brancos</w:t>
            </w:r>
          </w:p>
        </w:tc>
      </w:tr>
      <w:tr w:rsidR="00725233">
        <w:tc>
          <w:tcPr>
            <w:tcW w:w="1985"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 xml:space="preserve">Data  e hora da geração </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23</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14</w:t>
            </w:r>
          </w:p>
        </w:tc>
        <w:tc>
          <w:tcPr>
            <w:tcW w:w="136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 xml:space="preserve">AAAA + BIT 07 </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Data e hora em que o arquivo foi gerado,</w:t>
            </w:r>
          </w:p>
          <w:p w:rsidR="00725233" w:rsidRPr="00C311F5" w:rsidRDefault="00725233" w:rsidP="00DD7505">
            <w:pPr>
              <w:rPr>
                <w:sz w:val="20"/>
              </w:rPr>
            </w:pPr>
            <w:r w:rsidRPr="00C311F5">
              <w:rPr>
                <w:sz w:val="20"/>
              </w:rPr>
              <w:t>yyyymmddhhmiss</w:t>
            </w:r>
          </w:p>
          <w:p w:rsidR="00725233" w:rsidRPr="00C311F5" w:rsidRDefault="00725233" w:rsidP="00DD7505">
            <w:pPr>
              <w:rPr>
                <w:sz w:val="20"/>
              </w:rPr>
            </w:pPr>
            <w:r w:rsidRPr="00C311F5">
              <w:rPr>
                <w:sz w:val="20"/>
              </w:rPr>
              <w:t xml:space="preserve">(hh de </w:t>
            </w:r>
            <w:smartTag w:uri="urn:schemas-microsoft-com:office:smarttags" w:element="metricconverter">
              <w:smartTagPr>
                <w:attr w:name="ProductID" w:val="00 a"/>
              </w:smartTagPr>
              <w:r w:rsidRPr="00C311F5">
                <w:rPr>
                  <w:sz w:val="20"/>
                </w:rPr>
                <w:t>00 a</w:t>
              </w:r>
            </w:smartTag>
            <w:r w:rsidRPr="00C311F5">
              <w:rPr>
                <w:sz w:val="20"/>
              </w:rPr>
              <w:t xml:space="preserve"> 23)</w:t>
            </w:r>
          </w:p>
        </w:tc>
        <w:tc>
          <w:tcPr>
            <w:tcW w:w="122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p>
        </w:tc>
      </w:tr>
      <w:tr w:rsidR="00725233">
        <w:tc>
          <w:tcPr>
            <w:tcW w:w="1985"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Versão do arquivo</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37</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7</w:t>
            </w:r>
          </w:p>
        </w:tc>
        <w:tc>
          <w:tcPr>
            <w:tcW w:w="136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Versão do arquivo gerado</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r w:rsidRPr="00C311F5">
              <w:rPr>
                <w:sz w:val="20"/>
              </w:rPr>
              <w:t>0000000</w:t>
            </w:r>
          </w:p>
        </w:tc>
      </w:tr>
      <w:tr w:rsidR="00725233">
        <w:tc>
          <w:tcPr>
            <w:tcW w:w="1985"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Espaços em branco</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44</w:t>
            </w:r>
          </w:p>
        </w:tc>
        <w:tc>
          <w:tcPr>
            <w:tcW w:w="567"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199</w:t>
            </w:r>
          </w:p>
        </w:tc>
        <w:tc>
          <w:tcPr>
            <w:tcW w:w="136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Preencher com zeros</w:t>
            </w:r>
          </w:p>
        </w:tc>
        <w:tc>
          <w:tcPr>
            <w:tcW w:w="122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00000….</w:t>
            </w:r>
          </w:p>
        </w:tc>
      </w:tr>
    </w:tbl>
    <w:p w:rsidR="00725233" w:rsidRDefault="00725233" w:rsidP="00725233">
      <w:pPr>
        <w:keepNext/>
        <w:ind w:left="1416"/>
        <w:rPr>
          <w:b/>
          <w:color w:val="FF0000"/>
        </w:rPr>
      </w:pPr>
    </w:p>
    <w:p w:rsidR="00725233" w:rsidRPr="00725233" w:rsidRDefault="00725233" w:rsidP="00725233">
      <w:pPr>
        <w:keepNext/>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2552"/>
        <w:gridCol w:w="425"/>
        <w:gridCol w:w="425"/>
        <w:gridCol w:w="1311"/>
        <w:gridCol w:w="4359"/>
        <w:gridCol w:w="426"/>
        <w:gridCol w:w="468"/>
      </w:tblGrid>
      <w:tr w:rsidR="00725233">
        <w:tc>
          <w:tcPr>
            <w:tcW w:w="2552" w:type="dxa"/>
            <w:tcBorders>
              <w:top w:val="single" w:sz="1" w:space="0" w:color="000000"/>
              <w:left w:val="single" w:sz="1" w:space="0" w:color="000000"/>
              <w:bottom w:val="single" w:sz="1" w:space="0" w:color="000000"/>
            </w:tcBorders>
          </w:tcPr>
          <w:p w:rsidR="00725233" w:rsidRPr="00C311F5" w:rsidRDefault="00725233" w:rsidP="00DD7505">
            <w:pPr>
              <w:keepNext/>
              <w:snapToGrid w:val="0"/>
              <w:rPr>
                <w:b/>
                <w:sz w:val="20"/>
              </w:rPr>
            </w:pPr>
            <w:r w:rsidRPr="00C311F5">
              <w:rPr>
                <w:b/>
                <w:sz w:val="20"/>
              </w:rPr>
              <w:t>Campo</w:t>
            </w:r>
          </w:p>
        </w:tc>
        <w:tc>
          <w:tcPr>
            <w:tcW w:w="425" w:type="dxa"/>
            <w:tcBorders>
              <w:top w:val="single" w:sz="1" w:space="0" w:color="000000"/>
              <w:left w:val="single" w:sz="1" w:space="0" w:color="000000"/>
              <w:bottom w:val="single" w:sz="1" w:space="0" w:color="000000"/>
            </w:tcBorders>
          </w:tcPr>
          <w:p w:rsidR="00725233" w:rsidRPr="00C311F5" w:rsidRDefault="00725233" w:rsidP="00DD7505">
            <w:pPr>
              <w:keepNext/>
              <w:snapToGrid w:val="0"/>
              <w:rPr>
                <w:b/>
                <w:sz w:val="20"/>
              </w:rPr>
            </w:pPr>
            <w:r w:rsidRPr="00C311F5">
              <w:rPr>
                <w:b/>
                <w:sz w:val="20"/>
              </w:rPr>
              <w:t>Ps</w:t>
            </w:r>
          </w:p>
        </w:tc>
        <w:tc>
          <w:tcPr>
            <w:tcW w:w="425" w:type="dxa"/>
            <w:tcBorders>
              <w:top w:val="single" w:sz="1" w:space="0" w:color="000000"/>
              <w:left w:val="single" w:sz="1" w:space="0" w:color="000000"/>
              <w:bottom w:val="single" w:sz="1" w:space="0" w:color="000000"/>
            </w:tcBorders>
          </w:tcPr>
          <w:p w:rsidR="00725233" w:rsidRPr="00C311F5" w:rsidRDefault="00725233" w:rsidP="00DD7505">
            <w:pPr>
              <w:keepNext/>
              <w:snapToGrid w:val="0"/>
              <w:rPr>
                <w:b/>
                <w:sz w:val="20"/>
              </w:rPr>
            </w:pPr>
            <w:r w:rsidRPr="00C311F5">
              <w:rPr>
                <w:b/>
                <w:sz w:val="20"/>
              </w:rPr>
              <w:t>Ln</w:t>
            </w:r>
          </w:p>
        </w:tc>
        <w:tc>
          <w:tcPr>
            <w:tcW w:w="1311" w:type="dxa"/>
            <w:tcBorders>
              <w:top w:val="single" w:sz="1" w:space="0" w:color="000000"/>
              <w:left w:val="single" w:sz="1" w:space="0" w:color="000000"/>
              <w:bottom w:val="single" w:sz="1" w:space="0" w:color="000000"/>
            </w:tcBorders>
          </w:tcPr>
          <w:p w:rsidR="00725233" w:rsidRPr="00C311F5" w:rsidRDefault="00725233" w:rsidP="00DD7505">
            <w:pPr>
              <w:keepNext/>
              <w:rPr>
                <w:b/>
                <w:sz w:val="20"/>
              </w:rPr>
            </w:pPr>
            <w:r w:rsidRPr="00C311F5">
              <w:rPr>
                <w:b/>
                <w:sz w:val="20"/>
              </w:rPr>
              <w:t>Formato</w:t>
            </w:r>
          </w:p>
        </w:tc>
        <w:tc>
          <w:tcPr>
            <w:tcW w:w="4359" w:type="dxa"/>
            <w:tcBorders>
              <w:top w:val="single" w:sz="1" w:space="0" w:color="000000"/>
              <w:left w:val="single" w:sz="1" w:space="0" w:color="000000"/>
              <w:bottom w:val="single" w:sz="1" w:space="0" w:color="000000"/>
            </w:tcBorders>
          </w:tcPr>
          <w:p w:rsidR="00725233" w:rsidRPr="00C311F5" w:rsidRDefault="00725233" w:rsidP="00DD7505">
            <w:pPr>
              <w:keepNext/>
              <w:snapToGrid w:val="0"/>
              <w:rPr>
                <w:b/>
                <w:sz w:val="20"/>
              </w:rPr>
            </w:pPr>
            <w:r w:rsidRPr="00C311F5">
              <w:rPr>
                <w:b/>
                <w:sz w:val="20"/>
              </w:rPr>
              <w:t>Descripción</w:t>
            </w:r>
          </w:p>
        </w:tc>
        <w:tc>
          <w:tcPr>
            <w:tcW w:w="426" w:type="dxa"/>
            <w:tcBorders>
              <w:top w:val="single" w:sz="1" w:space="0" w:color="000000"/>
              <w:left w:val="single" w:sz="1" w:space="0" w:color="000000"/>
              <w:bottom w:val="single" w:sz="1" w:space="0" w:color="000000"/>
            </w:tcBorders>
          </w:tcPr>
          <w:p w:rsidR="00725233" w:rsidRPr="00C311F5" w:rsidRDefault="00725233" w:rsidP="00DD7505">
            <w:pPr>
              <w:keepNext/>
              <w:snapToGrid w:val="0"/>
              <w:rPr>
                <w:b/>
                <w:sz w:val="20"/>
              </w:rPr>
            </w:pPr>
          </w:p>
        </w:tc>
        <w:tc>
          <w:tcPr>
            <w:tcW w:w="468"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keepNext/>
              <w:snapToGrid w:val="0"/>
              <w:rPr>
                <w:b/>
                <w:sz w:val="20"/>
              </w:rPr>
            </w:pPr>
          </w:p>
        </w:tc>
      </w:tr>
      <w:tr w:rsidR="00FC30D8">
        <w:tc>
          <w:tcPr>
            <w:tcW w:w="2552"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Tipo mensaje</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1</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2</w:t>
            </w:r>
          </w:p>
        </w:tc>
        <w:tc>
          <w:tcPr>
            <w:tcW w:w="1311"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AV</w:t>
            </w:r>
          </w:p>
        </w:tc>
        <w:tc>
          <w:tcPr>
            <w:tcW w:w="4359"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Host -&gt; Lynx OffLine</w:t>
            </w:r>
          </w:p>
        </w:tc>
        <w:tc>
          <w:tcPr>
            <w:tcW w:w="426" w:type="dxa"/>
            <w:tcBorders>
              <w:left w:val="single" w:sz="1" w:space="0" w:color="000000"/>
              <w:bottom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bottom w:val="single" w:sz="1" w:space="0" w:color="000000"/>
              <w:right w:val="single" w:sz="1" w:space="0" w:color="000000"/>
            </w:tcBorders>
          </w:tcPr>
          <w:p w:rsidR="00FC30D8" w:rsidRPr="00FC30D8" w:rsidRDefault="00FC30D8" w:rsidP="00FC30D8">
            <w:pPr>
              <w:snapToGrid w:val="0"/>
              <w:rPr>
                <w:sz w:val="20"/>
                <w:shd w:val="clear" w:color="auto" w:fill="C0C0C0"/>
              </w:rPr>
            </w:pPr>
          </w:p>
        </w:tc>
      </w:tr>
      <w:tr w:rsidR="00FC30D8">
        <w:tc>
          <w:tcPr>
            <w:tcW w:w="2552"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Número da maquineta</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3</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10</w:t>
            </w:r>
          </w:p>
        </w:tc>
        <w:tc>
          <w:tcPr>
            <w:tcW w:w="1311"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 xml:space="preserve">Numérico </w:t>
            </w:r>
          </w:p>
        </w:tc>
        <w:tc>
          <w:tcPr>
            <w:tcW w:w="4359" w:type="dxa"/>
            <w:tcBorders>
              <w:left w:val="single" w:sz="1" w:space="0" w:color="000000"/>
              <w:bottom w:val="single" w:sz="1" w:space="0" w:color="000000"/>
            </w:tcBorders>
          </w:tcPr>
          <w:p w:rsidR="00FC30D8" w:rsidRPr="00FC30D8" w:rsidRDefault="00FC30D8" w:rsidP="00FC30D8">
            <w:pPr>
              <w:snapToGrid w:val="0"/>
              <w:rPr>
                <w:sz w:val="20"/>
              </w:rPr>
            </w:pPr>
          </w:p>
        </w:tc>
        <w:tc>
          <w:tcPr>
            <w:tcW w:w="426" w:type="dxa"/>
            <w:tcBorders>
              <w:left w:val="single" w:sz="1" w:space="0" w:color="000000"/>
              <w:bottom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bottom w:val="single" w:sz="1" w:space="0" w:color="000000"/>
              <w:right w:val="single" w:sz="1" w:space="0" w:color="000000"/>
            </w:tcBorders>
          </w:tcPr>
          <w:p w:rsidR="00FC30D8" w:rsidRPr="00FC30D8" w:rsidRDefault="00FC30D8" w:rsidP="00FC30D8">
            <w:pPr>
              <w:snapToGrid w:val="0"/>
              <w:rPr>
                <w:sz w:val="20"/>
                <w:shd w:val="clear" w:color="auto" w:fill="C0C0C0"/>
              </w:rPr>
            </w:pPr>
          </w:p>
        </w:tc>
      </w:tr>
      <w:tr w:rsidR="00FC30D8">
        <w:tc>
          <w:tcPr>
            <w:tcW w:w="2552"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Valor</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13</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12</w:t>
            </w:r>
          </w:p>
        </w:tc>
        <w:tc>
          <w:tcPr>
            <w:tcW w:w="1311"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 xml:space="preserve">Numérico </w:t>
            </w:r>
          </w:p>
        </w:tc>
        <w:tc>
          <w:tcPr>
            <w:tcW w:w="4359" w:type="dxa"/>
            <w:tcBorders>
              <w:left w:val="single" w:sz="1" w:space="0" w:color="000000"/>
              <w:bottom w:val="single" w:sz="1" w:space="0" w:color="000000"/>
            </w:tcBorders>
          </w:tcPr>
          <w:p w:rsidR="00FC30D8" w:rsidRPr="00FC30D8" w:rsidRDefault="00FC30D8" w:rsidP="00FC30D8">
            <w:pPr>
              <w:snapToGrid w:val="0"/>
              <w:rPr>
                <w:sz w:val="20"/>
              </w:rPr>
            </w:pPr>
            <w:r w:rsidRPr="00FC30D8">
              <w:rPr>
                <w:sz w:val="20"/>
              </w:rPr>
              <w:t>As duas últimas posições são os centavos</w:t>
            </w:r>
          </w:p>
        </w:tc>
        <w:tc>
          <w:tcPr>
            <w:tcW w:w="426" w:type="dxa"/>
            <w:tcBorders>
              <w:left w:val="single" w:sz="1" w:space="0" w:color="000000"/>
              <w:bottom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bottom w:val="single" w:sz="1" w:space="0" w:color="000000"/>
              <w:right w:val="single" w:sz="1" w:space="0" w:color="000000"/>
            </w:tcBorders>
          </w:tcPr>
          <w:p w:rsidR="00FC30D8" w:rsidRPr="00FC30D8" w:rsidRDefault="00FC30D8" w:rsidP="00FC30D8">
            <w:pPr>
              <w:snapToGrid w:val="0"/>
              <w:rPr>
                <w:sz w:val="20"/>
                <w:shd w:val="clear" w:color="auto" w:fill="C0C0C0"/>
              </w:rPr>
            </w:pPr>
          </w:p>
        </w:tc>
      </w:tr>
      <w:tr w:rsidR="00FC30D8">
        <w:tc>
          <w:tcPr>
            <w:tcW w:w="2552" w:type="dxa"/>
            <w:tcBorders>
              <w:left w:val="single" w:sz="1" w:space="0" w:color="000000"/>
            </w:tcBorders>
          </w:tcPr>
          <w:p w:rsidR="00FC30D8" w:rsidRPr="00FC30D8" w:rsidRDefault="00FC30D8" w:rsidP="00FC30D8">
            <w:pPr>
              <w:snapToGrid w:val="0"/>
              <w:rPr>
                <w:sz w:val="20"/>
              </w:rPr>
            </w:pPr>
            <w:r w:rsidRPr="00FC30D8">
              <w:rPr>
                <w:sz w:val="20"/>
              </w:rPr>
              <w:t>Data/Hora</w:t>
            </w:r>
          </w:p>
        </w:tc>
        <w:tc>
          <w:tcPr>
            <w:tcW w:w="425" w:type="dxa"/>
            <w:tcBorders>
              <w:left w:val="single" w:sz="1" w:space="0" w:color="000000"/>
            </w:tcBorders>
          </w:tcPr>
          <w:p w:rsidR="00FC30D8" w:rsidRPr="00FC30D8" w:rsidRDefault="00FC30D8" w:rsidP="00FC30D8">
            <w:pPr>
              <w:snapToGrid w:val="0"/>
              <w:rPr>
                <w:sz w:val="20"/>
              </w:rPr>
            </w:pPr>
            <w:r w:rsidRPr="00FC30D8">
              <w:rPr>
                <w:sz w:val="20"/>
              </w:rPr>
              <w:t>25</w:t>
            </w:r>
          </w:p>
        </w:tc>
        <w:tc>
          <w:tcPr>
            <w:tcW w:w="425" w:type="dxa"/>
            <w:tcBorders>
              <w:left w:val="single" w:sz="1" w:space="0" w:color="000000"/>
            </w:tcBorders>
          </w:tcPr>
          <w:p w:rsidR="00FC30D8" w:rsidRPr="00FC30D8" w:rsidRDefault="00FC30D8" w:rsidP="00FC30D8">
            <w:pPr>
              <w:snapToGrid w:val="0"/>
              <w:rPr>
                <w:sz w:val="20"/>
              </w:rPr>
            </w:pPr>
            <w:r w:rsidRPr="00FC30D8">
              <w:rPr>
                <w:sz w:val="20"/>
              </w:rPr>
              <w:t>14</w:t>
            </w:r>
          </w:p>
        </w:tc>
        <w:tc>
          <w:tcPr>
            <w:tcW w:w="1311" w:type="dxa"/>
            <w:tcBorders>
              <w:left w:val="single" w:sz="1" w:space="0" w:color="000000"/>
            </w:tcBorders>
          </w:tcPr>
          <w:p w:rsidR="00FC30D8" w:rsidRPr="00FC30D8" w:rsidRDefault="00FC30D8" w:rsidP="00FC30D8">
            <w:pPr>
              <w:snapToGrid w:val="0"/>
              <w:rPr>
                <w:sz w:val="20"/>
              </w:rPr>
            </w:pPr>
            <w:r w:rsidRPr="00FC30D8">
              <w:rPr>
                <w:sz w:val="20"/>
              </w:rPr>
              <w:t xml:space="preserve">Numérico </w:t>
            </w:r>
          </w:p>
        </w:tc>
        <w:tc>
          <w:tcPr>
            <w:tcW w:w="4359" w:type="dxa"/>
            <w:tcBorders>
              <w:left w:val="single" w:sz="1" w:space="0" w:color="000000"/>
            </w:tcBorders>
          </w:tcPr>
          <w:p w:rsidR="00FC30D8" w:rsidRPr="00FC30D8" w:rsidRDefault="00FC30D8" w:rsidP="00FC30D8">
            <w:pPr>
              <w:snapToGrid w:val="0"/>
              <w:rPr>
                <w:sz w:val="20"/>
              </w:rPr>
            </w:pPr>
            <w:r w:rsidRPr="00FC30D8">
              <w:rPr>
                <w:sz w:val="20"/>
              </w:rPr>
              <w:t>Data/Hora da antecipação formato (yyyymmddhhmi)</w:t>
            </w:r>
          </w:p>
        </w:tc>
        <w:tc>
          <w:tcPr>
            <w:tcW w:w="426" w:type="dxa"/>
            <w:tcBorders>
              <w:left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right w:val="single" w:sz="1" w:space="0" w:color="000000"/>
            </w:tcBorders>
          </w:tcPr>
          <w:p w:rsidR="00FC30D8" w:rsidRPr="00FC30D8" w:rsidRDefault="00FC30D8" w:rsidP="00FC30D8">
            <w:pPr>
              <w:snapToGrid w:val="0"/>
              <w:rPr>
                <w:sz w:val="20"/>
                <w:shd w:val="clear" w:color="auto" w:fill="C0C0C0"/>
              </w:rPr>
            </w:pPr>
          </w:p>
        </w:tc>
      </w:tr>
      <w:tr w:rsidR="00FC30D8">
        <w:tc>
          <w:tcPr>
            <w:tcW w:w="2552" w:type="dxa"/>
            <w:tcBorders>
              <w:left w:val="single" w:sz="1" w:space="0" w:color="000000"/>
            </w:tcBorders>
          </w:tcPr>
          <w:p w:rsidR="00FC30D8" w:rsidRPr="00FC30D8" w:rsidRDefault="00FC30D8" w:rsidP="00FC30D8">
            <w:pPr>
              <w:snapToGrid w:val="0"/>
              <w:rPr>
                <w:sz w:val="20"/>
              </w:rPr>
            </w:pPr>
            <w:r w:rsidRPr="00FC30D8">
              <w:rPr>
                <w:sz w:val="20"/>
              </w:rPr>
              <w:t>Origem</w:t>
            </w:r>
          </w:p>
        </w:tc>
        <w:tc>
          <w:tcPr>
            <w:tcW w:w="425" w:type="dxa"/>
            <w:tcBorders>
              <w:left w:val="single" w:sz="1" w:space="0" w:color="000000"/>
            </w:tcBorders>
          </w:tcPr>
          <w:p w:rsidR="00FC30D8" w:rsidRPr="00FC30D8" w:rsidRDefault="00FC30D8" w:rsidP="00FC30D8">
            <w:pPr>
              <w:snapToGrid w:val="0"/>
              <w:rPr>
                <w:sz w:val="20"/>
              </w:rPr>
            </w:pPr>
            <w:r w:rsidRPr="00FC30D8">
              <w:rPr>
                <w:sz w:val="20"/>
              </w:rPr>
              <w:t>3</w:t>
            </w:r>
            <w:r>
              <w:rPr>
                <w:sz w:val="20"/>
              </w:rPr>
              <w:t>9</w:t>
            </w:r>
          </w:p>
        </w:tc>
        <w:tc>
          <w:tcPr>
            <w:tcW w:w="425" w:type="dxa"/>
            <w:tcBorders>
              <w:left w:val="single" w:sz="1" w:space="0" w:color="000000"/>
            </w:tcBorders>
          </w:tcPr>
          <w:p w:rsidR="00FC30D8" w:rsidRPr="00FC30D8" w:rsidRDefault="00FC30D8" w:rsidP="00FC30D8">
            <w:pPr>
              <w:snapToGrid w:val="0"/>
              <w:rPr>
                <w:sz w:val="20"/>
              </w:rPr>
            </w:pPr>
            <w:r w:rsidRPr="00FC30D8">
              <w:rPr>
                <w:sz w:val="20"/>
              </w:rPr>
              <w:t>1</w:t>
            </w:r>
          </w:p>
        </w:tc>
        <w:tc>
          <w:tcPr>
            <w:tcW w:w="1311" w:type="dxa"/>
            <w:tcBorders>
              <w:left w:val="single" w:sz="1" w:space="0" w:color="000000"/>
            </w:tcBorders>
          </w:tcPr>
          <w:p w:rsidR="00FC30D8" w:rsidRPr="00FC30D8" w:rsidRDefault="00FC30D8" w:rsidP="00FC30D8">
            <w:pPr>
              <w:snapToGrid w:val="0"/>
              <w:rPr>
                <w:sz w:val="20"/>
              </w:rPr>
            </w:pPr>
            <w:r w:rsidRPr="00FC30D8">
              <w:rPr>
                <w:sz w:val="20"/>
              </w:rPr>
              <w:t xml:space="preserve">Alfanumérico </w:t>
            </w:r>
          </w:p>
        </w:tc>
        <w:tc>
          <w:tcPr>
            <w:tcW w:w="4359" w:type="dxa"/>
            <w:tcBorders>
              <w:left w:val="single" w:sz="1" w:space="0" w:color="000000"/>
            </w:tcBorders>
          </w:tcPr>
          <w:p w:rsidR="00FC30D8" w:rsidRPr="00FC30D8" w:rsidRDefault="00FC30D8" w:rsidP="00FC30D8">
            <w:pPr>
              <w:snapToGrid w:val="0"/>
              <w:rPr>
                <w:sz w:val="20"/>
              </w:rPr>
            </w:pPr>
          </w:p>
        </w:tc>
        <w:tc>
          <w:tcPr>
            <w:tcW w:w="426" w:type="dxa"/>
            <w:tcBorders>
              <w:left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right w:val="single" w:sz="1" w:space="0" w:color="000000"/>
            </w:tcBorders>
          </w:tcPr>
          <w:p w:rsidR="00FC30D8" w:rsidRPr="00FC30D8" w:rsidRDefault="00FC30D8" w:rsidP="00FC30D8">
            <w:pPr>
              <w:snapToGrid w:val="0"/>
              <w:rPr>
                <w:sz w:val="20"/>
                <w:shd w:val="clear" w:color="auto" w:fill="C0C0C0"/>
              </w:rPr>
            </w:pPr>
          </w:p>
        </w:tc>
      </w:tr>
      <w:tr w:rsidR="00FC30D8">
        <w:tc>
          <w:tcPr>
            <w:tcW w:w="2552" w:type="dxa"/>
            <w:tcBorders>
              <w:left w:val="single" w:sz="1" w:space="0" w:color="000000"/>
            </w:tcBorders>
          </w:tcPr>
          <w:p w:rsidR="00FC30D8" w:rsidRPr="00FC30D8" w:rsidRDefault="00FC30D8" w:rsidP="00FC30D8">
            <w:pPr>
              <w:snapToGrid w:val="0"/>
              <w:rPr>
                <w:sz w:val="20"/>
              </w:rPr>
            </w:pPr>
            <w:r w:rsidRPr="00FC30D8">
              <w:rPr>
                <w:sz w:val="20"/>
              </w:rPr>
              <w:t>Categoria</w:t>
            </w:r>
          </w:p>
        </w:tc>
        <w:tc>
          <w:tcPr>
            <w:tcW w:w="425" w:type="dxa"/>
            <w:tcBorders>
              <w:left w:val="single" w:sz="1" w:space="0" w:color="000000"/>
            </w:tcBorders>
          </w:tcPr>
          <w:p w:rsidR="00FC30D8" w:rsidRPr="00FC30D8" w:rsidRDefault="00FC30D8" w:rsidP="00FC30D8">
            <w:pPr>
              <w:snapToGrid w:val="0"/>
              <w:rPr>
                <w:sz w:val="20"/>
              </w:rPr>
            </w:pPr>
            <w:r>
              <w:rPr>
                <w:sz w:val="20"/>
              </w:rPr>
              <w:t>40</w:t>
            </w:r>
          </w:p>
        </w:tc>
        <w:tc>
          <w:tcPr>
            <w:tcW w:w="425" w:type="dxa"/>
            <w:tcBorders>
              <w:left w:val="single" w:sz="1" w:space="0" w:color="000000"/>
            </w:tcBorders>
          </w:tcPr>
          <w:p w:rsidR="00FC30D8" w:rsidRPr="00FC30D8" w:rsidRDefault="00FC30D8" w:rsidP="00FC30D8">
            <w:pPr>
              <w:snapToGrid w:val="0"/>
              <w:rPr>
                <w:sz w:val="20"/>
              </w:rPr>
            </w:pPr>
            <w:r w:rsidRPr="00FC30D8">
              <w:rPr>
                <w:sz w:val="20"/>
              </w:rPr>
              <w:t>1</w:t>
            </w:r>
          </w:p>
        </w:tc>
        <w:tc>
          <w:tcPr>
            <w:tcW w:w="1311" w:type="dxa"/>
            <w:tcBorders>
              <w:left w:val="single" w:sz="1" w:space="0" w:color="000000"/>
            </w:tcBorders>
          </w:tcPr>
          <w:p w:rsidR="00FC30D8" w:rsidRPr="00FC30D8" w:rsidRDefault="00FC30D8" w:rsidP="00FC30D8">
            <w:pPr>
              <w:snapToGrid w:val="0"/>
              <w:rPr>
                <w:sz w:val="20"/>
              </w:rPr>
            </w:pPr>
            <w:r w:rsidRPr="00FC30D8">
              <w:rPr>
                <w:sz w:val="20"/>
              </w:rPr>
              <w:t xml:space="preserve">Alfanumérico </w:t>
            </w:r>
          </w:p>
        </w:tc>
        <w:tc>
          <w:tcPr>
            <w:tcW w:w="4359" w:type="dxa"/>
            <w:tcBorders>
              <w:left w:val="single" w:sz="1" w:space="0" w:color="000000"/>
            </w:tcBorders>
          </w:tcPr>
          <w:p w:rsidR="00FC30D8" w:rsidRPr="00FC30D8" w:rsidRDefault="00FC30D8" w:rsidP="00FC30D8">
            <w:pPr>
              <w:snapToGrid w:val="0"/>
              <w:rPr>
                <w:sz w:val="20"/>
              </w:rPr>
            </w:pPr>
          </w:p>
        </w:tc>
        <w:tc>
          <w:tcPr>
            <w:tcW w:w="426" w:type="dxa"/>
            <w:tcBorders>
              <w:left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right w:val="single" w:sz="1" w:space="0" w:color="000000"/>
            </w:tcBorders>
          </w:tcPr>
          <w:p w:rsidR="00FC30D8" w:rsidRPr="00FC30D8" w:rsidRDefault="00FC30D8" w:rsidP="00FC30D8">
            <w:pPr>
              <w:snapToGrid w:val="0"/>
              <w:rPr>
                <w:sz w:val="20"/>
                <w:shd w:val="clear" w:color="auto" w:fill="C0C0C0"/>
              </w:rPr>
            </w:pPr>
          </w:p>
        </w:tc>
      </w:tr>
      <w:tr w:rsidR="00FC30D8">
        <w:tc>
          <w:tcPr>
            <w:tcW w:w="2552" w:type="dxa"/>
            <w:tcBorders>
              <w:left w:val="single" w:sz="1" w:space="0" w:color="000000"/>
              <w:bottom w:val="single" w:sz="1" w:space="0" w:color="000000"/>
            </w:tcBorders>
          </w:tcPr>
          <w:p w:rsidR="00FC30D8" w:rsidRPr="00FC30D8" w:rsidRDefault="00FC30D8" w:rsidP="00FC30D8">
            <w:pPr>
              <w:snapToGrid w:val="0"/>
              <w:rPr>
                <w:sz w:val="20"/>
              </w:rPr>
            </w:pPr>
            <w:r>
              <w:rPr>
                <w:sz w:val="20"/>
              </w:rPr>
              <w:t>Espacios en Branco</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Pr>
                <w:sz w:val="20"/>
              </w:rPr>
              <w:t>41</w:t>
            </w:r>
          </w:p>
        </w:tc>
        <w:tc>
          <w:tcPr>
            <w:tcW w:w="425" w:type="dxa"/>
            <w:tcBorders>
              <w:left w:val="single" w:sz="1" w:space="0" w:color="000000"/>
              <w:bottom w:val="single" w:sz="1" w:space="0" w:color="000000"/>
            </w:tcBorders>
          </w:tcPr>
          <w:p w:rsidR="00FC30D8" w:rsidRPr="00FC30D8" w:rsidRDefault="00FC30D8" w:rsidP="00FC30D8">
            <w:pPr>
              <w:snapToGrid w:val="0"/>
              <w:rPr>
                <w:sz w:val="20"/>
              </w:rPr>
            </w:pPr>
            <w:r>
              <w:rPr>
                <w:sz w:val="20"/>
              </w:rPr>
              <w:t>5</w:t>
            </w:r>
          </w:p>
        </w:tc>
        <w:tc>
          <w:tcPr>
            <w:tcW w:w="1311" w:type="dxa"/>
            <w:tcBorders>
              <w:left w:val="single" w:sz="1" w:space="0" w:color="000000"/>
              <w:bottom w:val="single" w:sz="1" w:space="0" w:color="000000"/>
            </w:tcBorders>
          </w:tcPr>
          <w:p w:rsidR="00FC30D8" w:rsidRPr="00FC30D8" w:rsidRDefault="00FC30D8" w:rsidP="00FC30D8">
            <w:pPr>
              <w:snapToGrid w:val="0"/>
              <w:rPr>
                <w:sz w:val="20"/>
              </w:rPr>
            </w:pPr>
            <w:r>
              <w:rPr>
                <w:sz w:val="20"/>
              </w:rPr>
              <w:t>Alfanumérico</w:t>
            </w:r>
          </w:p>
        </w:tc>
        <w:tc>
          <w:tcPr>
            <w:tcW w:w="4359" w:type="dxa"/>
            <w:tcBorders>
              <w:left w:val="single" w:sz="1" w:space="0" w:color="000000"/>
              <w:bottom w:val="single" w:sz="1" w:space="0" w:color="000000"/>
            </w:tcBorders>
          </w:tcPr>
          <w:p w:rsidR="00FC30D8" w:rsidRPr="00FC30D8" w:rsidRDefault="00FC30D8" w:rsidP="00FC30D8">
            <w:pPr>
              <w:snapToGrid w:val="0"/>
              <w:rPr>
                <w:sz w:val="20"/>
              </w:rPr>
            </w:pPr>
            <w:r>
              <w:rPr>
                <w:sz w:val="20"/>
              </w:rPr>
              <w:t>Filler de uso futuro</w:t>
            </w:r>
          </w:p>
        </w:tc>
        <w:tc>
          <w:tcPr>
            <w:tcW w:w="426" w:type="dxa"/>
            <w:tcBorders>
              <w:left w:val="single" w:sz="1" w:space="0" w:color="000000"/>
              <w:bottom w:val="single" w:sz="1" w:space="0" w:color="000000"/>
            </w:tcBorders>
          </w:tcPr>
          <w:p w:rsidR="00FC30D8" w:rsidRPr="00FC30D8" w:rsidRDefault="00FC30D8" w:rsidP="00FC30D8">
            <w:pPr>
              <w:snapToGrid w:val="0"/>
              <w:rPr>
                <w:sz w:val="20"/>
                <w:shd w:val="clear" w:color="auto" w:fill="C0C0C0"/>
              </w:rPr>
            </w:pPr>
          </w:p>
        </w:tc>
        <w:tc>
          <w:tcPr>
            <w:tcW w:w="468" w:type="dxa"/>
            <w:tcBorders>
              <w:left w:val="single" w:sz="1" w:space="0" w:color="000000"/>
              <w:bottom w:val="single" w:sz="1" w:space="0" w:color="000000"/>
              <w:right w:val="single" w:sz="1" w:space="0" w:color="000000"/>
            </w:tcBorders>
          </w:tcPr>
          <w:p w:rsidR="00FC30D8" w:rsidRPr="00FC30D8" w:rsidRDefault="00FC30D8" w:rsidP="00FC30D8">
            <w:pPr>
              <w:snapToGrid w:val="0"/>
              <w:rPr>
                <w:sz w:val="20"/>
                <w:shd w:val="clear" w:color="auto" w:fill="C0C0C0"/>
              </w:rPr>
            </w:pPr>
          </w:p>
        </w:tc>
      </w:tr>
    </w:tbl>
    <w:p w:rsidR="00725233" w:rsidRDefault="00725233" w:rsidP="00725233"/>
    <w:p w:rsidR="00725233" w:rsidRDefault="00725233" w:rsidP="00725233">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725233">
        <w:trPr>
          <w:tblHeader/>
        </w:trPr>
        <w:tc>
          <w:tcPr>
            <w:tcW w:w="1749"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Campo</w:t>
            </w:r>
          </w:p>
        </w:tc>
        <w:tc>
          <w:tcPr>
            <w:tcW w:w="644"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Ps</w:t>
            </w:r>
          </w:p>
        </w:tc>
        <w:tc>
          <w:tcPr>
            <w:tcW w:w="491"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Ln</w:t>
            </w:r>
          </w:p>
        </w:tc>
        <w:tc>
          <w:tcPr>
            <w:tcW w:w="1596"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Formato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Descrição</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b/>
                <w:sz w:val="20"/>
              </w:rPr>
            </w:pPr>
            <w:r w:rsidRPr="00C311F5">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b/>
                <w:sz w:val="20"/>
              </w:rPr>
            </w:pPr>
            <w:r w:rsidRPr="00C311F5">
              <w:rPr>
                <w:b/>
                <w:sz w:val="20"/>
              </w:rPr>
              <w:t>Default</w:t>
            </w:r>
          </w:p>
        </w:tc>
      </w:tr>
      <w:tr w:rsidR="00725233">
        <w:tc>
          <w:tcPr>
            <w:tcW w:w="1749"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Tipo de registro</w:t>
            </w:r>
          </w:p>
        </w:tc>
        <w:tc>
          <w:tcPr>
            <w:tcW w:w="644"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1</w:t>
            </w:r>
          </w:p>
        </w:tc>
        <w:tc>
          <w:tcPr>
            <w:tcW w:w="49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2</w:t>
            </w:r>
          </w:p>
        </w:tc>
        <w:tc>
          <w:tcPr>
            <w:tcW w:w="1596"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Númerico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Identifica o rodapé.</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r w:rsidRPr="00C311F5">
              <w:rPr>
                <w:sz w:val="20"/>
              </w:rPr>
              <w:t>09</w:t>
            </w:r>
          </w:p>
        </w:tc>
      </w:tr>
      <w:tr w:rsidR="00725233">
        <w:tc>
          <w:tcPr>
            <w:tcW w:w="1749"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lastRenderedPageBreak/>
              <w:t>Nome do arquivo</w:t>
            </w:r>
          </w:p>
        </w:tc>
        <w:tc>
          <w:tcPr>
            <w:tcW w:w="644"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3</w:t>
            </w:r>
          </w:p>
        </w:tc>
        <w:tc>
          <w:tcPr>
            <w:tcW w:w="49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20</w:t>
            </w:r>
          </w:p>
        </w:tc>
        <w:tc>
          <w:tcPr>
            <w:tcW w:w="1596"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Alfanumérico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Tipo de arquivo</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r w:rsidRPr="00C311F5">
              <w:rPr>
                <w:sz w:val="20"/>
              </w:rPr>
              <w:t>Brancos</w:t>
            </w:r>
          </w:p>
        </w:tc>
      </w:tr>
      <w:tr w:rsidR="00725233">
        <w:tc>
          <w:tcPr>
            <w:tcW w:w="1749"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 xml:space="preserve">Quantidade de registros </w:t>
            </w:r>
          </w:p>
        </w:tc>
        <w:tc>
          <w:tcPr>
            <w:tcW w:w="644"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23</w:t>
            </w:r>
          </w:p>
        </w:tc>
        <w:tc>
          <w:tcPr>
            <w:tcW w:w="49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9</w:t>
            </w:r>
          </w:p>
        </w:tc>
        <w:tc>
          <w:tcPr>
            <w:tcW w:w="1596"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r w:rsidRPr="00C311F5">
              <w:rPr>
                <w:sz w:val="20"/>
              </w:rPr>
              <w:t>Quantidade de registros enviados.</w:t>
            </w: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rPr>
            </w:pPr>
            <w:r w:rsidRPr="00C311F5">
              <w:rPr>
                <w:sz w:val="20"/>
              </w:rPr>
              <w:t>0000000000</w:t>
            </w:r>
          </w:p>
        </w:tc>
      </w:tr>
      <w:tr w:rsidR="00725233">
        <w:tc>
          <w:tcPr>
            <w:tcW w:w="1749"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32</w:t>
            </w:r>
          </w:p>
        </w:tc>
        <w:tc>
          <w:tcPr>
            <w:tcW w:w="491" w:type="dxa"/>
            <w:tcBorders>
              <w:top w:val="single" w:sz="1" w:space="0" w:color="000000"/>
              <w:left w:val="single" w:sz="1" w:space="0" w:color="000000"/>
              <w:bottom w:val="single" w:sz="1" w:space="0" w:color="000000"/>
            </w:tcBorders>
          </w:tcPr>
          <w:p w:rsidR="00725233" w:rsidRPr="00E5446E" w:rsidRDefault="00A724C9" w:rsidP="00DD7505">
            <w:pPr>
              <w:snapToGrid w:val="0"/>
              <w:rPr>
                <w:sz w:val="20"/>
                <w:u w:val="single"/>
                <w:shd w:val="clear" w:color="auto" w:fill="C0C0C0"/>
              </w:rPr>
            </w:pPr>
            <w:r>
              <w:rPr>
                <w:sz w:val="20"/>
                <w:shd w:val="clear" w:color="auto" w:fill="C0C0C0"/>
              </w:rPr>
              <w:t>14</w:t>
            </w:r>
          </w:p>
        </w:tc>
        <w:tc>
          <w:tcPr>
            <w:tcW w:w="1596"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725233" w:rsidRPr="00C311F5" w:rsidRDefault="00725233" w:rsidP="00DD7505">
            <w:pPr>
              <w:snapToGrid w:val="0"/>
              <w:rPr>
                <w:sz w:val="20"/>
                <w:shd w:val="clear" w:color="auto" w:fill="C0C0C0"/>
              </w:rPr>
            </w:pPr>
            <w:r w:rsidRPr="00C311F5">
              <w:rPr>
                <w:sz w:val="20"/>
                <w:shd w:val="clear" w:color="auto" w:fill="C0C0C0"/>
              </w:rPr>
              <w:t>00000….</w:t>
            </w:r>
          </w:p>
        </w:tc>
      </w:tr>
    </w:tbl>
    <w:p w:rsidR="00725233" w:rsidRPr="00725233" w:rsidRDefault="00725233" w:rsidP="00725233"/>
    <w:p w:rsidR="0072589D" w:rsidRDefault="0072589D" w:rsidP="0072589D">
      <w:pPr>
        <w:pStyle w:val="Ttulo3"/>
        <w:tabs>
          <w:tab w:val="clear" w:pos="907"/>
          <w:tab w:val="left" w:pos="720"/>
        </w:tabs>
        <w:suppressAutoHyphens/>
        <w:spacing w:before="0" w:after="0" w:line="240" w:lineRule="auto"/>
        <w:jc w:val="left"/>
      </w:pPr>
      <w:bookmarkStart w:id="37" w:name="_Toc315161332"/>
      <w:r>
        <w:t>Operaciones de dinero (DI)</w:t>
      </w:r>
      <w:bookmarkEnd w:id="37"/>
    </w:p>
    <w:p w:rsidR="0072589D" w:rsidRDefault="0072589D" w:rsidP="0072589D"/>
    <w:p w:rsidR="00725233" w:rsidRPr="00725233" w:rsidRDefault="00725233" w:rsidP="00725233">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985"/>
        <w:gridCol w:w="567"/>
        <w:gridCol w:w="567"/>
        <w:gridCol w:w="1361"/>
        <w:gridCol w:w="2242"/>
        <w:gridCol w:w="1831"/>
        <w:gridCol w:w="1228"/>
      </w:tblGrid>
      <w:tr w:rsidR="0072589D">
        <w:trPr>
          <w:tblHeader/>
        </w:trPr>
        <w:tc>
          <w:tcPr>
            <w:tcW w:w="1985"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Campo</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Ps</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Ln</w:t>
            </w:r>
          </w:p>
        </w:tc>
        <w:tc>
          <w:tcPr>
            <w:tcW w:w="1361"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Formato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Descrição</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Comentarios</w:t>
            </w:r>
          </w:p>
        </w:tc>
        <w:tc>
          <w:tcPr>
            <w:tcW w:w="1228"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b/>
                <w:sz w:val="20"/>
              </w:rPr>
            </w:pPr>
            <w:r w:rsidRPr="00C311F5">
              <w:rPr>
                <w:b/>
                <w:sz w:val="20"/>
              </w:rPr>
              <w:t>Default</w:t>
            </w:r>
          </w:p>
        </w:tc>
      </w:tr>
      <w:tr w:rsidR="0072589D">
        <w:tc>
          <w:tcPr>
            <w:tcW w:w="1985"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Tipo de registro</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1</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2</w:t>
            </w:r>
          </w:p>
        </w:tc>
        <w:tc>
          <w:tcPr>
            <w:tcW w:w="136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Númerico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Identifica o cabeçalho.</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00</w:t>
            </w:r>
          </w:p>
        </w:tc>
      </w:tr>
      <w:tr w:rsidR="0072589D">
        <w:tc>
          <w:tcPr>
            <w:tcW w:w="1985"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Nome do arquivo</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3</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20</w:t>
            </w:r>
          </w:p>
        </w:tc>
        <w:tc>
          <w:tcPr>
            <w:tcW w:w="136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Alfanumérico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Tipo de arquivo</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Tabela 28</w:t>
            </w:r>
          </w:p>
        </w:tc>
        <w:tc>
          <w:tcPr>
            <w:tcW w:w="1228"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Brancos</w:t>
            </w:r>
          </w:p>
        </w:tc>
      </w:tr>
      <w:tr w:rsidR="0072589D">
        <w:tc>
          <w:tcPr>
            <w:tcW w:w="1985"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Data  e hora da geração </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23</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14</w:t>
            </w:r>
          </w:p>
        </w:tc>
        <w:tc>
          <w:tcPr>
            <w:tcW w:w="136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AAAA + BIT 07 </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Data e hora em que o arquivo foi gerado,</w:t>
            </w:r>
          </w:p>
          <w:p w:rsidR="0072589D" w:rsidRPr="00C311F5" w:rsidRDefault="0072589D" w:rsidP="009008DE">
            <w:pPr>
              <w:rPr>
                <w:sz w:val="20"/>
              </w:rPr>
            </w:pPr>
            <w:r w:rsidRPr="00C311F5">
              <w:rPr>
                <w:sz w:val="20"/>
              </w:rPr>
              <w:t>yyyymmddhhmiss</w:t>
            </w:r>
          </w:p>
          <w:p w:rsidR="0072589D" w:rsidRPr="00C311F5" w:rsidRDefault="0072589D" w:rsidP="009008DE">
            <w:pPr>
              <w:rPr>
                <w:sz w:val="20"/>
              </w:rPr>
            </w:pPr>
            <w:r w:rsidRPr="00C311F5">
              <w:rPr>
                <w:sz w:val="20"/>
              </w:rPr>
              <w:t xml:space="preserve">(hh de </w:t>
            </w:r>
            <w:smartTag w:uri="urn:schemas-microsoft-com:office:smarttags" w:element="metricconverter">
              <w:smartTagPr>
                <w:attr w:name="ProductID" w:val="00 a"/>
              </w:smartTagPr>
              <w:r w:rsidRPr="00C311F5">
                <w:rPr>
                  <w:sz w:val="20"/>
                </w:rPr>
                <w:t>00 a</w:t>
              </w:r>
            </w:smartTag>
            <w:r w:rsidRPr="00C311F5">
              <w:rPr>
                <w:sz w:val="20"/>
              </w:rPr>
              <w:t xml:space="preserve"> 23)</w:t>
            </w:r>
          </w:p>
        </w:tc>
        <w:tc>
          <w:tcPr>
            <w:tcW w:w="1228"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p>
        </w:tc>
      </w:tr>
      <w:tr w:rsidR="0072589D">
        <w:tc>
          <w:tcPr>
            <w:tcW w:w="1985"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Versão do arquivo</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37</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7</w:t>
            </w:r>
          </w:p>
        </w:tc>
        <w:tc>
          <w:tcPr>
            <w:tcW w:w="136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r w:rsidRPr="00C311F5">
              <w:rPr>
                <w:sz w:val="20"/>
              </w:rPr>
              <w:t>Versão do arquivo gerado</w:t>
            </w: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0000000</w:t>
            </w:r>
          </w:p>
        </w:tc>
      </w:tr>
      <w:tr w:rsidR="0072589D">
        <w:tc>
          <w:tcPr>
            <w:tcW w:w="1985"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Espaços em branco</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44</w:t>
            </w:r>
          </w:p>
        </w:tc>
        <w:tc>
          <w:tcPr>
            <w:tcW w:w="567"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199</w:t>
            </w:r>
          </w:p>
        </w:tc>
        <w:tc>
          <w:tcPr>
            <w:tcW w:w="136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Preencher com zeros</w:t>
            </w:r>
          </w:p>
        </w:tc>
        <w:tc>
          <w:tcPr>
            <w:tcW w:w="1228"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sz w:val="20"/>
                <w:shd w:val="clear" w:color="auto" w:fill="C0C0C0"/>
              </w:rPr>
            </w:pPr>
            <w:r w:rsidRPr="00C311F5">
              <w:rPr>
                <w:sz w:val="20"/>
                <w:shd w:val="clear" w:color="auto" w:fill="C0C0C0"/>
              </w:rPr>
              <w:t>00000….</w:t>
            </w:r>
          </w:p>
        </w:tc>
      </w:tr>
    </w:tbl>
    <w:p w:rsidR="00725233" w:rsidRDefault="00725233" w:rsidP="00725233">
      <w:pPr>
        <w:keepNext/>
        <w:ind w:left="1416"/>
        <w:rPr>
          <w:b/>
          <w:color w:val="FF0000"/>
        </w:rPr>
      </w:pPr>
    </w:p>
    <w:p w:rsidR="0072589D" w:rsidRPr="00725233" w:rsidRDefault="00725233" w:rsidP="00725233">
      <w:pPr>
        <w:keepNext/>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993"/>
        <w:gridCol w:w="640"/>
        <w:gridCol w:w="490"/>
        <w:gridCol w:w="1580"/>
        <w:gridCol w:w="2260"/>
        <w:gridCol w:w="1880"/>
        <w:gridCol w:w="982"/>
      </w:tblGrid>
      <w:tr w:rsidR="0072589D">
        <w:trPr>
          <w:tblHeader/>
        </w:trPr>
        <w:tc>
          <w:tcPr>
            <w:tcW w:w="1993"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Campo</w:t>
            </w:r>
          </w:p>
        </w:tc>
        <w:tc>
          <w:tcPr>
            <w:tcW w:w="640"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Ps</w:t>
            </w:r>
          </w:p>
        </w:tc>
        <w:tc>
          <w:tcPr>
            <w:tcW w:w="490"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Ln</w:t>
            </w:r>
          </w:p>
        </w:tc>
        <w:tc>
          <w:tcPr>
            <w:tcW w:w="1580" w:type="dxa"/>
            <w:tcBorders>
              <w:top w:val="single" w:sz="1" w:space="0" w:color="000000"/>
              <w:left w:val="single" w:sz="1" w:space="0" w:color="000000"/>
              <w:bottom w:val="single" w:sz="1" w:space="0" w:color="000000"/>
            </w:tcBorders>
          </w:tcPr>
          <w:p w:rsidR="0072589D" w:rsidRPr="00C311F5" w:rsidRDefault="0072589D" w:rsidP="009008DE">
            <w:pPr>
              <w:rPr>
                <w:b/>
                <w:sz w:val="20"/>
              </w:rPr>
            </w:pPr>
            <w:r w:rsidRPr="00C311F5">
              <w:rPr>
                <w:b/>
                <w:sz w:val="20"/>
              </w:rPr>
              <w:t>Formato</w:t>
            </w:r>
          </w:p>
        </w:tc>
        <w:tc>
          <w:tcPr>
            <w:tcW w:w="2260"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Descripción</w:t>
            </w:r>
          </w:p>
        </w:tc>
        <w:tc>
          <w:tcPr>
            <w:tcW w:w="1880" w:type="dxa"/>
            <w:tcBorders>
              <w:top w:val="single" w:sz="1" w:space="0" w:color="000000"/>
              <w:left w:val="single" w:sz="1" w:space="0" w:color="000000"/>
              <w:bottom w:val="single" w:sz="1" w:space="0" w:color="000000"/>
            </w:tcBorders>
          </w:tcPr>
          <w:p w:rsidR="0072589D" w:rsidRPr="00C311F5" w:rsidRDefault="0072589D" w:rsidP="009008DE">
            <w:pPr>
              <w:snapToGrid w:val="0"/>
              <w:rPr>
                <w:b/>
                <w:sz w:val="20"/>
              </w:rPr>
            </w:pPr>
            <w:r w:rsidRPr="00C311F5">
              <w:rPr>
                <w:b/>
                <w:sz w:val="20"/>
              </w:rPr>
              <w:t>Comentarios</w:t>
            </w:r>
          </w:p>
        </w:tc>
        <w:tc>
          <w:tcPr>
            <w:tcW w:w="982" w:type="dxa"/>
            <w:tcBorders>
              <w:top w:val="single" w:sz="1" w:space="0" w:color="000000"/>
              <w:left w:val="single" w:sz="1" w:space="0" w:color="000000"/>
              <w:bottom w:val="single" w:sz="1" w:space="0" w:color="000000"/>
              <w:right w:val="single" w:sz="1" w:space="0" w:color="000000"/>
            </w:tcBorders>
          </w:tcPr>
          <w:p w:rsidR="0072589D" w:rsidRPr="00C311F5" w:rsidRDefault="0072589D" w:rsidP="009008DE">
            <w:pPr>
              <w:snapToGrid w:val="0"/>
              <w:rPr>
                <w:b/>
                <w:sz w:val="20"/>
              </w:rPr>
            </w:pPr>
            <w:r w:rsidRPr="00C311F5">
              <w:rPr>
                <w:b/>
                <w:sz w:val="20"/>
              </w:rPr>
              <w:t>Default</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Tipo mensaje</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2</w:t>
            </w:r>
          </w:p>
        </w:tc>
        <w:tc>
          <w:tcPr>
            <w:tcW w:w="1580" w:type="dxa"/>
            <w:tcBorders>
              <w:left w:val="single" w:sz="1" w:space="0" w:color="000000"/>
              <w:bottom w:val="single" w:sz="1" w:space="0" w:color="000000"/>
            </w:tcBorders>
          </w:tcPr>
          <w:p w:rsidR="0072589D" w:rsidRPr="00C311F5" w:rsidRDefault="0072589D" w:rsidP="009008DE">
            <w:pPr>
              <w:snapToGrid w:val="0"/>
              <w:rPr>
                <w:b/>
                <w:sz w:val="20"/>
              </w:rPr>
            </w:pPr>
            <w:r w:rsidRPr="00C311F5">
              <w:rPr>
                <w:b/>
                <w:sz w:val="20"/>
              </w:rPr>
              <w:t>DI</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Identifica que el mensaje es del tipo operación (OP)</w:t>
            </w:r>
          </w:p>
          <w:p w:rsidR="0072589D" w:rsidRPr="00C311F5" w:rsidRDefault="0072589D" w:rsidP="009008DE">
            <w:pPr>
              <w:rPr>
                <w:sz w:val="20"/>
              </w:rPr>
            </w:pP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Host -&gt; Lynx OffLine</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ID Host</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3</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Identifica el host desde el que se recibe el mensaje.</w:t>
            </w:r>
          </w:p>
          <w:p w:rsidR="0072589D" w:rsidRPr="00C311F5" w:rsidRDefault="0072589D" w:rsidP="009008DE">
            <w:pPr>
              <w:rPr>
                <w:sz w:val="20"/>
              </w:rPr>
            </w:pPr>
            <w:r w:rsidRPr="00C311F5">
              <w:rPr>
                <w:sz w:val="20"/>
              </w:rPr>
              <w:lastRenderedPageBreak/>
              <w:t>En previsión de sistema online, procesando OPs de varios hosts</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lastRenderedPageBreak/>
              <w:t>Tabla 8</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lastRenderedPageBreak/>
              <w:t>ID único - Chave de controle</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4</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20</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Identificador único de la operación original. La fecha debe ser la del host.</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Fecha (yymmdd)</w:t>
            </w:r>
          </w:p>
          <w:p w:rsidR="0072589D" w:rsidRPr="00C311F5" w:rsidRDefault="0072589D" w:rsidP="009008DE">
            <w:pPr>
              <w:rPr>
                <w:sz w:val="20"/>
              </w:rPr>
            </w:pPr>
            <w:r w:rsidRPr="00C311F5">
              <w:rPr>
                <w:sz w:val="20"/>
              </w:rPr>
              <w:t>+ Terminal (8)</w:t>
            </w:r>
          </w:p>
          <w:p w:rsidR="0072589D" w:rsidRPr="00C311F5" w:rsidRDefault="0072589D" w:rsidP="009008DE">
            <w:pPr>
              <w:rPr>
                <w:sz w:val="20"/>
              </w:rPr>
            </w:pPr>
            <w:r w:rsidRPr="00C311F5">
              <w:rPr>
                <w:sz w:val="20"/>
              </w:rPr>
              <w:t>+ NSU (6)</w:t>
            </w:r>
          </w:p>
          <w:p w:rsidR="0072589D" w:rsidRPr="00C311F5" w:rsidRDefault="0072589D" w:rsidP="009008DE">
            <w:pPr>
              <w:rPr>
                <w:sz w:val="20"/>
                <w:lang w:val="pt-BR"/>
              </w:rPr>
            </w:pP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00000000000000000000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Tipo de operación</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24</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4</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Tipo de operación</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0100: operación normal</w:t>
            </w:r>
          </w:p>
          <w:p w:rsidR="0072589D" w:rsidRPr="00C311F5" w:rsidRDefault="0072589D" w:rsidP="009008DE">
            <w:pPr>
              <w:rPr>
                <w:sz w:val="20"/>
              </w:rPr>
            </w:pPr>
            <w:r w:rsidRPr="00C311F5">
              <w:rPr>
                <w:sz w:val="20"/>
              </w:rPr>
              <w:t>0400: anulación</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0100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Fecha/hora operación original</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28</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14</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AAAA + BIT 07 </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Fecha/hora de la operación original.</w:t>
            </w:r>
          </w:p>
          <w:p w:rsidR="0072589D" w:rsidRPr="00C311F5" w:rsidRDefault="0072589D" w:rsidP="009008DE">
            <w:pPr>
              <w:rPr>
                <w:sz w:val="20"/>
              </w:rPr>
            </w:pPr>
            <w:r w:rsidRPr="00C311F5">
              <w:rPr>
                <w:sz w:val="20"/>
              </w:rPr>
              <w:t>yyyymmddhhmiss</w:t>
            </w:r>
          </w:p>
          <w:p w:rsidR="0072589D" w:rsidRPr="00C311F5" w:rsidRDefault="0072589D" w:rsidP="009008DE">
            <w:pPr>
              <w:rPr>
                <w:sz w:val="20"/>
              </w:rPr>
            </w:pPr>
            <w:r w:rsidRPr="00C311F5">
              <w:rPr>
                <w:sz w:val="20"/>
              </w:rPr>
              <w:t xml:space="preserve">(hh de </w:t>
            </w:r>
            <w:smartTag w:uri="urn:schemas-microsoft-com:office:smarttags" w:element="metricconverter">
              <w:smartTagPr>
                <w:attr w:name="ProductID" w:val="00 a"/>
              </w:smartTagPr>
              <w:r w:rsidRPr="00C311F5">
                <w:rPr>
                  <w:sz w:val="20"/>
                </w:rPr>
                <w:t>00 a</w:t>
              </w:r>
            </w:smartTag>
            <w:r w:rsidRPr="00C311F5">
              <w:rPr>
                <w:sz w:val="20"/>
              </w:rPr>
              <w:t xml:space="preserve"> 23)</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Importe</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42</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12</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04</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Las últimas 2 posiciones son céntimos</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Código de respuesta</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54</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3</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Alfanumérico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BIT 39 (modificado) </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Os domínios serão enviados por CAPELET</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color w:val="800000"/>
                <w:sz w:val="20"/>
              </w:rPr>
            </w:pPr>
            <w:r w:rsidRPr="00C311F5">
              <w:rPr>
                <w:sz w:val="20"/>
              </w:rPr>
              <w:t>ZZ</w:t>
            </w:r>
            <w:r w:rsidRPr="00C311F5">
              <w:rPr>
                <w:color w:val="800000"/>
                <w:sz w:val="20"/>
              </w:rPr>
              <w:t>b</w:t>
            </w:r>
          </w:p>
          <w:p w:rsidR="0072589D" w:rsidRPr="00C311F5" w:rsidRDefault="0072589D" w:rsidP="009008DE">
            <w:pPr>
              <w:rPr>
                <w:sz w:val="20"/>
              </w:rPr>
            </w:pPr>
            <w:r w:rsidRPr="00C311F5">
              <w:rPr>
                <w:sz w:val="20"/>
              </w:rPr>
              <w:t>(</w:t>
            </w:r>
            <w:r w:rsidRPr="00C311F5">
              <w:rPr>
                <w:color w:val="800000"/>
                <w:sz w:val="20"/>
              </w:rPr>
              <w:t>b:</w:t>
            </w:r>
            <w:r w:rsidRPr="00C311F5">
              <w:rPr>
                <w:color w:val="800000"/>
                <w:sz w:val="20"/>
                <w:shd w:val="clear" w:color="auto" w:fill="CCFFFF"/>
              </w:rPr>
              <w:t xml:space="preserve"> </w:t>
            </w:r>
            <w:r w:rsidRPr="00C311F5">
              <w:rPr>
                <w:sz w:val="20"/>
              </w:rPr>
              <w:t>blanco a la derecha)</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Sector de actividad</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57</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4</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18</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Código ISO de MCC </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9900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lang w:val="pt-BR"/>
              </w:rPr>
            </w:pPr>
            <w:r w:rsidRPr="00C311F5">
              <w:rPr>
                <w:sz w:val="20"/>
                <w:lang w:val="pt-BR"/>
              </w:rPr>
              <w:t>Modo de entrada do código de barras</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61</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2</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22</w:t>
            </w:r>
          </w:p>
        </w:tc>
        <w:tc>
          <w:tcPr>
            <w:tcW w:w="1880" w:type="dxa"/>
            <w:tcBorders>
              <w:left w:val="single" w:sz="1" w:space="0" w:color="000000"/>
              <w:bottom w:val="single" w:sz="1" w:space="0" w:color="000000"/>
            </w:tcBorders>
          </w:tcPr>
          <w:p w:rsidR="0072589D" w:rsidRPr="00C311F5" w:rsidRDefault="0072589D" w:rsidP="009008DE">
            <w:pPr>
              <w:snapToGrid w:val="0"/>
              <w:rPr>
                <w:sz w:val="20"/>
                <w:lang w:val="pt-BR"/>
              </w:rPr>
            </w:pPr>
            <w:r w:rsidRPr="00C311F5">
              <w:rPr>
                <w:sz w:val="20"/>
                <w:lang w:val="pt-BR"/>
              </w:rPr>
              <w:t>00 – COBAN cód barras lido</w:t>
            </w:r>
          </w:p>
          <w:p w:rsidR="0072589D" w:rsidRPr="00C311F5" w:rsidRDefault="0072589D" w:rsidP="009008DE">
            <w:pPr>
              <w:rPr>
                <w:sz w:val="20"/>
                <w:lang w:val="pt-BR"/>
              </w:rPr>
            </w:pPr>
            <w:r w:rsidRPr="00C311F5">
              <w:rPr>
                <w:sz w:val="20"/>
                <w:lang w:val="pt-BR"/>
              </w:rPr>
              <w:t>01 – COBAN cód barras digitado</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lang w:val="en-US"/>
              </w:rPr>
            </w:pPr>
            <w:r w:rsidRPr="00C311F5">
              <w:rPr>
                <w:sz w:val="20"/>
                <w:lang w:val="en-US"/>
              </w:rPr>
              <w:t>80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Código EC</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63</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10</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42</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0000000000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 xml:space="preserve">Capacidad de </w:t>
            </w:r>
            <w:r w:rsidRPr="00C311F5">
              <w:rPr>
                <w:sz w:val="20"/>
              </w:rPr>
              <w:lastRenderedPageBreak/>
              <w:t>terminal</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lastRenderedPageBreak/>
              <w:t>73</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60 (posición 02)</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Tabla 4</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9</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lastRenderedPageBreak/>
              <w:t>Zip Code</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74</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9</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59</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000000000</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Origen Autorización</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83</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w:t>
            </w:r>
          </w:p>
        </w:tc>
        <w:tc>
          <w:tcPr>
            <w:tcW w:w="15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BIT 44</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Tabla 9</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8</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Quem respondeu</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84</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2</w:t>
            </w:r>
          </w:p>
        </w:tc>
        <w:tc>
          <w:tcPr>
            <w:tcW w:w="1580" w:type="dxa"/>
            <w:tcBorders>
              <w:left w:val="single" w:sz="1" w:space="0" w:color="000000"/>
              <w:bottom w:val="single" w:sz="1" w:space="0" w:color="000000"/>
            </w:tcBorders>
          </w:tcPr>
          <w:p w:rsidR="0072589D" w:rsidRPr="00C311F5" w:rsidRDefault="0072589D" w:rsidP="009008DE">
            <w:pPr>
              <w:snapToGrid w:val="0"/>
              <w:rPr>
                <w:color w:val="000000"/>
                <w:sz w:val="20"/>
              </w:rPr>
            </w:pPr>
            <w:r w:rsidRPr="00C311F5">
              <w:rPr>
                <w:color w:val="000000"/>
                <w:sz w:val="20"/>
              </w:rPr>
              <w:t>Alfanumérico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Tabla 16</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ZZ</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Número de Terminal</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86</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8</w:t>
            </w:r>
          </w:p>
        </w:tc>
        <w:tc>
          <w:tcPr>
            <w:tcW w:w="1580" w:type="dxa"/>
            <w:tcBorders>
              <w:left w:val="single" w:sz="1" w:space="0" w:color="000000"/>
              <w:bottom w:val="single" w:sz="1" w:space="0" w:color="000000"/>
            </w:tcBorders>
          </w:tcPr>
          <w:p w:rsidR="0072589D" w:rsidRPr="00C311F5" w:rsidRDefault="0072589D" w:rsidP="009008DE">
            <w:pPr>
              <w:snapToGrid w:val="0"/>
              <w:rPr>
                <w:color w:val="000000"/>
                <w:sz w:val="20"/>
              </w:rPr>
            </w:pPr>
            <w:r w:rsidRPr="00C311F5">
              <w:rPr>
                <w:color w:val="000000"/>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Código identificador único de cada POS</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zerado</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Nombre EC</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94</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32</w:t>
            </w:r>
          </w:p>
        </w:tc>
        <w:tc>
          <w:tcPr>
            <w:tcW w:w="1580" w:type="dxa"/>
            <w:tcBorders>
              <w:left w:val="single" w:sz="1" w:space="0" w:color="000000"/>
              <w:bottom w:val="single" w:sz="1" w:space="0" w:color="000000"/>
            </w:tcBorders>
          </w:tcPr>
          <w:p w:rsidR="0072589D" w:rsidRPr="00C311F5" w:rsidRDefault="0072589D" w:rsidP="009008DE">
            <w:pPr>
              <w:snapToGrid w:val="0"/>
              <w:rPr>
                <w:color w:val="000000"/>
                <w:sz w:val="20"/>
              </w:rPr>
            </w:pPr>
            <w:r w:rsidRPr="00C311F5">
              <w:rPr>
                <w:color w:val="000000"/>
                <w:sz w:val="20"/>
              </w:rPr>
              <w:t>Alfanumérico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Nombre del comercio</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em branco</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Medio pagamento</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126</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02</w:t>
            </w:r>
          </w:p>
        </w:tc>
        <w:tc>
          <w:tcPr>
            <w:tcW w:w="1580" w:type="dxa"/>
            <w:tcBorders>
              <w:left w:val="single" w:sz="1" w:space="0" w:color="000000"/>
              <w:bottom w:val="single" w:sz="1" w:space="0" w:color="000000"/>
            </w:tcBorders>
          </w:tcPr>
          <w:p w:rsidR="0072589D" w:rsidRPr="00C311F5" w:rsidRDefault="0072589D" w:rsidP="009008DE">
            <w:pPr>
              <w:snapToGrid w:val="0"/>
              <w:rPr>
                <w:color w:val="000000"/>
                <w:sz w:val="20"/>
              </w:rPr>
            </w:pPr>
            <w:r w:rsidRPr="00C311F5">
              <w:rPr>
                <w:color w:val="000000"/>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Tabla 23</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02</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Tipo pagamento</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128</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02</w:t>
            </w:r>
          </w:p>
        </w:tc>
        <w:tc>
          <w:tcPr>
            <w:tcW w:w="1580" w:type="dxa"/>
            <w:tcBorders>
              <w:left w:val="single" w:sz="1" w:space="0" w:color="000000"/>
              <w:bottom w:val="single" w:sz="1" w:space="0" w:color="000000"/>
            </w:tcBorders>
          </w:tcPr>
          <w:p w:rsidR="0072589D" w:rsidRPr="00C311F5" w:rsidRDefault="0072589D" w:rsidP="009008DE">
            <w:pPr>
              <w:snapToGrid w:val="0"/>
              <w:rPr>
                <w:color w:val="000000"/>
                <w:sz w:val="20"/>
              </w:rPr>
            </w:pPr>
            <w:r w:rsidRPr="00C311F5">
              <w:rPr>
                <w:color w:val="000000"/>
                <w:sz w:val="20"/>
              </w:rPr>
              <w:t>Numérico</w:t>
            </w: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Tipo de pagamento</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Tabla 24</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99</w:t>
            </w:r>
          </w:p>
        </w:tc>
      </w:tr>
      <w:tr w:rsidR="0072589D">
        <w:tc>
          <w:tcPr>
            <w:tcW w:w="1993"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Brancos</w:t>
            </w:r>
          </w:p>
        </w:tc>
        <w:tc>
          <w:tcPr>
            <w:tcW w:w="64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130</w:t>
            </w:r>
          </w:p>
        </w:tc>
        <w:tc>
          <w:tcPr>
            <w:tcW w:w="49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113</w:t>
            </w:r>
          </w:p>
        </w:tc>
        <w:tc>
          <w:tcPr>
            <w:tcW w:w="1580" w:type="dxa"/>
            <w:tcBorders>
              <w:left w:val="single" w:sz="1" w:space="0" w:color="000000"/>
              <w:bottom w:val="single" w:sz="1" w:space="0" w:color="000000"/>
            </w:tcBorders>
          </w:tcPr>
          <w:p w:rsidR="0072589D" w:rsidRPr="00C311F5" w:rsidRDefault="0072589D" w:rsidP="009008DE">
            <w:pPr>
              <w:snapToGrid w:val="0"/>
              <w:rPr>
                <w:color w:val="000000"/>
                <w:sz w:val="20"/>
              </w:rPr>
            </w:pPr>
          </w:p>
        </w:tc>
        <w:tc>
          <w:tcPr>
            <w:tcW w:w="226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Para uso futuro</w:t>
            </w:r>
          </w:p>
        </w:tc>
        <w:tc>
          <w:tcPr>
            <w:tcW w:w="1880" w:type="dxa"/>
            <w:tcBorders>
              <w:left w:val="single" w:sz="1" w:space="0" w:color="000000"/>
              <w:bottom w:val="single" w:sz="1" w:space="0" w:color="000000"/>
            </w:tcBorders>
          </w:tcPr>
          <w:p w:rsidR="0072589D" w:rsidRPr="00C311F5" w:rsidRDefault="0072589D" w:rsidP="009008DE">
            <w:pPr>
              <w:snapToGrid w:val="0"/>
              <w:rPr>
                <w:sz w:val="20"/>
              </w:rPr>
            </w:pPr>
            <w:r w:rsidRPr="00C311F5">
              <w:rPr>
                <w:sz w:val="20"/>
              </w:rPr>
              <w:t>Actualmente a 0’s</w:t>
            </w:r>
          </w:p>
        </w:tc>
        <w:tc>
          <w:tcPr>
            <w:tcW w:w="982" w:type="dxa"/>
            <w:tcBorders>
              <w:left w:val="single" w:sz="1" w:space="0" w:color="000000"/>
              <w:bottom w:val="single" w:sz="1" w:space="0" w:color="000000"/>
              <w:right w:val="single" w:sz="1" w:space="0" w:color="000000"/>
            </w:tcBorders>
          </w:tcPr>
          <w:p w:rsidR="0072589D" w:rsidRPr="00C311F5" w:rsidRDefault="0072589D" w:rsidP="009008DE">
            <w:pPr>
              <w:snapToGrid w:val="0"/>
              <w:rPr>
                <w:sz w:val="20"/>
              </w:rPr>
            </w:pPr>
            <w:r w:rsidRPr="00C311F5">
              <w:rPr>
                <w:sz w:val="20"/>
              </w:rPr>
              <w:t>Zerado</w:t>
            </w:r>
          </w:p>
        </w:tc>
      </w:tr>
    </w:tbl>
    <w:p w:rsidR="0072589D" w:rsidRDefault="0072589D" w:rsidP="0072589D"/>
    <w:p w:rsidR="0072589D" w:rsidRDefault="0072589D" w:rsidP="0072589D">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584"/>
        <w:gridCol w:w="1503"/>
        <w:gridCol w:w="2242"/>
        <w:gridCol w:w="1831"/>
        <w:gridCol w:w="1228"/>
      </w:tblGrid>
      <w:tr w:rsidR="0072589D">
        <w:trPr>
          <w:tblHeader/>
        </w:trPr>
        <w:tc>
          <w:tcPr>
            <w:tcW w:w="1749" w:type="dxa"/>
            <w:tcBorders>
              <w:top w:val="single" w:sz="1" w:space="0" w:color="000000"/>
              <w:left w:val="single" w:sz="1" w:space="0" w:color="000000"/>
              <w:bottom w:val="single" w:sz="1" w:space="0" w:color="000000"/>
            </w:tcBorders>
          </w:tcPr>
          <w:p w:rsidR="0072589D" w:rsidRDefault="0072589D" w:rsidP="009008DE">
            <w:pPr>
              <w:snapToGrid w:val="0"/>
              <w:rPr>
                <w:b/>
              </w:rPr>
            </w:pPr>
            <w:r>
              <w:rPr>
                <w:b/>
              </w:rPr>
              <w:t>Campo</w:t>
            </w:r>
          </w:p>
        </w:tc>
        <w:tc>
          <w:tcPr>
            <w:tcW w:w="644" w:type="dxa"/>
            <w:tcBorders>
              <w:top w:val="single" w:sz="1" w:space="0" w:color="000000"/>
              <w:left w:val="single" w:sz="1" w:space="0" w:color="000000"/>
              <w:bottom w:val="single" w:sz="1" w:space="0" w:color="000000"/>
            </w:tcBorders>
          </w:tcPr>
          <w:p w:rsidR="0072589D" w:rsidRDefault="0072589D" w:rsidP="009008DE">
            <w:pPr>
              <w:snapToGrid w:val="0"/>
              <w:rPr>
                <w:b/>
              </w:rPr>
            </w:pPr>
            <w:r>
              <w:rPr>
                <w:b/>
              </w:rPr>
              <w:t>Ps</w:t>
            </w:r>
          </w:p>
        </w:tc>
        <w:tc>
          <w:tcPr>
            <w:tcW w:w="584" w:type="dxa"/>
            <w:tcBorders>
              <w:top w:val="single" w:sz="1" w:space="0" w:color="000000"/>
              <w:left w:val="single" w:sz="1" w:space="0" w:color="000000"/>
              <w:bottom w:val="single" w:sz="1" w:space="0" w:color="000000"/>
            </w:tcBorders>
          </w:tcPr>
          <w:p w:rsidR="0072589D" w:rsidRDefault="0072589D" w:rsidP="009008DE">
            <w:pPr>
              <w:snapToGrid w:val="0"/>
              <w:rPr>
                <w:b/>
              </w:rPr>
            </w:pPr>
            <w:r>
              <w:rPr>
                <w:b/>
              </w:rPr>
              <w:t>Ln</w:t>
            </w:r>
          </w:p>
        </w:tc>
        <w:tc>
          <w:tcPr>
            <w:tcW w:w="1503" w:type="dxa"/>
            <w:tcBorders>
              <w:top w:val="single" w:sz="1" w:space="0" w:color="000000"/>
              <w:left w:val="single" w:sz="1" w:space="0" w:color="000000"/>
              <w:bottom w:val="single" w:sz="1" w:space="0" w:color="000000"/>
            </w:tcBorders>
          </w:tcPr>
          <w:p w:rsidR="0072589D" w:rsidRDefault="0072589D" w:rsidP="009008DE">
            <w:pPr>
              <w:snapToGrid w:val="0"/>
              <w:rPr>
                <w:b/>
              </w:rPr>
            </w:pPr>
            <w:r>
              <w:rPr>
                <w:b/>
              </w:rPr>
              <w:t>Formato</w:t>
            </w:r>
          </w:p>
        </w:tc>
        <w:tc>
          <w:tcPr>
            <w:tcW w:w="2242" w:type="dxa"/>
            <w:tcBorders>
              <w:top w:val="single" w:sz="1" w:space="0" w:color="000000"/>
              <w:left w:val="single" w:sz="1" w:space="0" w:color="000000"/>
              <w:bottom w:val="single" w:sz="1" w:space="0" w:color="000000"/>
            </w:tcBorders>
          </w:tcPr>
          <w:p w:rsidR="0072589D" w:rsidRDefault="0072589D" w:rsidP="009008DE">
            <w:pPr>
              <w:snapToGrid w:val="0"/>
              <w:rPr>
                <w:b/>
              </w:rPr>
            </w:pPr>
            <w:r>
              <w:rPr>
                <w:b/>
              </w:rPr>
              <w:t>Descrição</w:t>
            </w:r>
          </w:p>
        </w:tc>
        <w:tc>
          <w:tcPr>
            <w:tcW w:w="1831" w:type="dxa"/>
            <w:tcBorders>
              <w:top w:val="single" w:sz="1" w:space="0" w:color="000000"/>
              <w:left w:val="single" w:sz="1" w:space="0" w:color="000000"/>
              <w:bottom w:val="single" w:sz="1" w:space="0" w:color="000000"/>
            </w:tcBorders>
          </w:tcPr>
          <w:p w:rsidR="0072589D" w:rsidRDefault="0072589D" w:rsidP="009008DE">
            <w:pPr>
              <w:snapToGrid w:val="0"/>
              <w:rPr>
                <w:b/>
              </w:rPr>
            </w:pPr>
            <w:r>
              <w:rPr>
                <w:b/>
              </w:rPr>
              <w:t>Comentarios</w:t>
            </w:r>
          </w:p>
        </w:tc>
        <w:tc>
          <w:tcPr>
            <w:tcW w:w="1228" w:type="dxa"/>
            <w:tcBorders>
              <w:top w:val="single" w:sz="1" w:space="0" w:color="000000"/>
              <w:left w:val="single" w:sz="1" w:space="0" w:color="000000"/>
              <w:bottom w:val="single" w:sz="1" w:space="0" w:color="000000"/>
              <w:right w:val="single" w:sz="1" w:space="0" w:color="000000"/>
            </w:tcBorders>
          </w:tcPr>
          <w:p w:rsidR="0072589D" w:rsidRDefault="0072589D" w:rsidP="009008DE">
            <w:pPr>
              <w:snapToGrid w:val="0"/>
              <w:rPr>
                <w:b/>
              </w:rPr>
            </w:pPr>
            <w:r>
              <w:rPr>
                <w:b/>
              </w:rPr>
              <w:t>Default</w:t>
            </w:r>
          </w:p>
        </w:tc>
      </w:tr>
      <w:tr w:rsidR="0072589D">
        <w:tc>
          <w:tcPr>
            <w:tcW w:w="1749"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Tipo de registro</w:t>
            </w:r>
          </w:p>
        </w:tc>
        <w:tc>
          <w:tcPr>
            <w:tcW w:w="64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1</w:t>
            </w:r>
          </w:p>
        </w:tc>
        <w:tc>
          <w:tcPr>
            <w:tcW w:w="58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2</w:t>
            </w:r>
          </w:p>
        </w:tc>
        <w:tc>
          <w:tcPr>
            <w:tcW w:w="1503"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Númerico</w:t>
            </w:r>
          </w:p>
        </w:tc>
        <w:tc>
          <w:tcPr>
            <w:tcW w:w="2242"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Identifica o rodapé.</w:t>
            </w:r>
          </w:p>
        </w:tc>
        <w:tc>
          <w:tcPr>
            <w:tcW w:w="1831"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72589D" w:rsidRPr="00AE4984" w:rsidRDefault="0072589D" w:rsidP="009008DE">
            <w:pPr>
              <w:snapToGrid w:val="0"/>
              <w:rPr>
                <w:sz w:val="20"/>
              </w:rPr>
            </w:pPr>
            <w:r w:rsidRPr="00AE4984">
              <w:rPr>
                <w:sz w:val="20"/>
              </w:rPr>
              <w:t>09</w:t>
            </w:r>
          </w:p>
        </w:tc>
      </w:tr>
      <w:tr w:rsidR="0072589D">
        <w:tc>
          <w:tcPr>
            <w:tcW w:w="1749"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Nome do arquivo</w:t>
            </w:r>
          </w:p>
        </w:tc>
        <w:tc>
          <w:tcPr>
            <w:tcW w:w="64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3</w:t>
            </w:r>
          </w:p>
        </w:tc>
        <w:tc>
          <w:tcPr>
            <w:tcW w:w="58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20</w:t>
            </w:r>
          </w:p>
        </w:tc>
        <w:tc>
          <w:tcPr>
            <w:tcW w:w="1503"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Alfanumérico</w:t>
            </w:r>
          </w:p>
        </w:tc>
        <w:tc>
          <w:tcPr>
            <w:tcW w:w="2242"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Tipo de arquivo</w:t>
            </w:r>
          </w:p>
        </w:tc>
        <w:tc>
          <w:tcPr>
            <w:tcW w:w="1831"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Tabela 28</w:t>
            </w:r>
          </w:p>
        </w:tc>
        <w:tc>
          <w:tcPr>
            <w:tcW w:w="1228" w:type="dxa"/>
            <w:tcBorders>
              <w:top w:val="single" w:sz="1" w:space="0" w:color="000000"/>
              <w:left w:val="single" w:sz="1" w:space="0" w:color="000000"/>
              <w:bottom w:val="single" w:sz="1" w:space="0" w:color="000000"/>
              <w:right w:val="single" w:sz="1" w:space="0" w:color="000000"/>
            </w:tcBorders>
          </w:tcPr>
          <w:p w:rsidR="0072589D" w:rsidRPr="00AE4984" w:rsidRDefault="0072589D" w:rsidP="009008DE">
            <w:pPr>
              <w:snapToGrid w:val="0"/>
              <w:rPr>
                <w:sz w:val="20"/>
              </w:rPr>
            </w:pPr>
            <w:r w:rsidRPr="00AE4984">
              <w:rPr>
                <w:sz w:val="20"/>
              </w:rPr>
              <w:t>Brancos</w:t>
            </w:r>
          </w:p>
        </w:tc>
      </w:tr>
      <w:tr w:rsidR="0072589D">
        <w:tc>
          <w:tcPr>
            <w:tcW w:w="1749"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 xml:space="preserve">Quantidade de registros </w:t>
            </w:r>
          </w:p>
        </w:tc>
        <w:tc>
          <w:tcPr>
            <w:tcW w:w="64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23</w:t>
            </w:r>
          </w:p>
        </w:tc>
        <w:tc>
          <w:tcPr>
            <w:tcW w:w="58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9</w:t>
            </w:r>
          </w:p>
        </w:tc>
        <w:tc>
          <w:tcPr>
            <w:tcW w:w="1503"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Numérico</w:t>
            </w:r>
          </w:p>
        </w:tc>
        <w:tc>
          <w:tcPr>
            <w:tcW w:w="2242"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Quantidade de registros enviados.</w:t>
            </w:r>
          </w:p>
        </w:tc>
        <w:tc>
          <w:tcPr>
            <w:tcW w:w="1831"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p>
        </w:tc>
        <w:tc>
          <w:tcPr>
            <w:tcW w:w="1228" w:type="dxa"/>
            <w:tcBorders>
              <w:top w:val="single" w:sz="1" w:space="0" w:color="000000"/>
              <w:left w:val="single" w:sz="1" w:space="0" w:color="000000"/>
              <w:bottom w:val="single" w:sz="1" w:space="0" w:color="000000"/>
              <w:right w:val="single" w:sz="1" w:space="0" w:color="000000"/>
            </w:tcBorders>
          </w:tcPr>
          <w:p w:rsidR="0072589D" w:rsidRPr="00AE4984" w:rsidRDefault="0072589D" w:rsidP="009008DE">
            <w:pPr>
              <w:snapToGrid w:val="0"/>
              <w:rPr>
                <w:sz w:val="20"/>
              </w:rPr>
            </w:pPr>
            <w:r w:rsidRPr="00AE4984">
              <w:rPr>
                <w:sz w:val="20"/>
              </w:rPr>
              <w:t>0000000000</w:t>
            </w:r>
          </w:p>
        </w:tc>
      </w:tr>
      <w:tr w:rsidR="0072589D">
        <w:tc>
          <w:tcPr>
            <w:tcW w:w="1749"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Espaços em branco</w:t>
            </w:r>
          </w:p>
        </w:tc>
        <w:tc>
          <w:tcPr>
            <w:tcW w:w="64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32</w:t>
            </w:r>
          </w:p>
        </w:tc>
        <w:tc>
          <w:tcPr>
            <w:tcW w:w="584"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211</w:t>
            </w:r>
          </w:p>
        </w:tc>
        <w:tc>
          <w:tcPr>
            <w:tcW w:w="1503"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Alfanumérico</w:t>
            </w:r>
          </w:p>
        </w:tc>
        <w:tc>
          <w:tcPr>
            <w:tcW w:w="2242"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p>
        </w:tc>
        <w:tc>
          <w:tcPr>
            <w:tcW w:w="1831" w:type="dxa"/>
            <w:tcBorders>
              <w:top w:val="single" w:sz="1" w:space="0" w:color="000000"/>
              <w:left w:val="single" w:sz="1" w:space="0" w:color="000000"/>
              <w:bottom w:val="single" w:sz="1" w:space="0" w:color="000000"/>
            </w:tcBorders>
          </w:tcPr>
          <w:p w:rsidR="0072589D" w:rsidRPr="00AE4984" w:rsidRDefault="0072589D" w:rsidP="009008DE">
            <w:pPr>
              <w:snapToGrid w:val="0"/>
              <w:rPr>
                <w:sz w:val="20"/>
              </w:rPr>
            </w:pPr>
            <w:r w:rsidRPr="00AE4984">
              <w:rPr>
                <w:sz w:val="20"/>
              </w:rPr>
              <w:t>Preencher com zeros</w:t>
            </w:r>
          </w:p>
        </w:tc>
        <w:tc>
          <w:tcPr>
            <w:tcW w:w="1228" w:type="dxa"/>
            <w:tcBorders>
              <w:top w:val="single" w:sz="1" w:space="0" w:color="000000"/>
              <w:left w:val="single" w:sz="1" w:space="0" w:color="000000"/>
              <w:bottom w:val="single" w:sz="1" w:space="0" w:color="000000"/>
              <w:right w:val="single" w:sz="1" w:space="0" w:color="000000"/>
            </w:tcBorders>
          </w:tcPr>
          <w:p w:rsidR="0072589D" w:rsidRPr="00AE4984" w:rsidRDefault="0072589D" w:rsidP="009008DE">
            <w:pPr>
              <w:snapToGrid w:val="0"/>
              <w:rPr>
                <w:sz w:val="20"/>
              </w:rPr>
            </w:pPr>
            <w:r w:rsidRPr="00AE4984">
              <w:rPr>
                <w:sz w:val="20"/>
              </w:rPr>
              <w:t>000000….</w:t>
            </w:r>
          </w:p>
        </w:tc>
      </w:tr>
    </w:tbl>
    <w:p w:rsidR="0072589D" w:rsidRDefault="0072589D" w:rsidP="0072589D"/>
    <w:p w:rsidR="0072589D" w:rsidRDefault="0072589D" w:rsidP="0072589D">
      <w:r>
        <w:t>Longitud del mensaje: 242</w:t>
      </w:r>
    </w:p>
    <w:p w:rsidR="009008DE" w:rsidRDefault="00AE4984" w:rsidP="00AE4984">
      <w:pPr>
        <w:pStyle w:val="Ttulo3"/>
        <w:tabs>
          <w:tab w:val="clear" w:pos="907"/>
          <w:tab w:val="left" w:pos="720"/>
        </w:tabs>
        <w:suppressAutoHyphens/>
        <w:spacing w:before="0" w:after="0" w:line="240" w:lineRule="auto"/>
        <w:jc w:val="left"/>
      </w:pPr>
      <w:r>
        <w:t>Formato de Cancelamietnos (OC)</w:t>
      </w:r>
    </w:p>
    <w:p w:rsidR="00AE4984" w:rsidRDefault="00AE4984" w:rsidP="00AE4984"/>
    <w:p w:rsidR="00AE4984" w:rsidRPr="00AE4984" w:rsidRDefault="00AE4984" w:rsidP="00AE4984">
      <w:pPr>
        <w:ind w:left="1416"/>
        <w:rPr>
          <w:b/>
          <w:color w:val="FF0000"/>
        </w:rPr>
      </w:pPr>
      <w:r w:rsidRPr="00AE4984">
        <w:rPr>
          <w:b/>
          <w:color w:val="FF0000"/>
        </w:rPr>
        <w:t>Cabe</w:t>
      </w:r>
      <w:r w:rsidRPr="00AE4984">
        <w:rPr>
          <w:rFonts w:hint="eastAsia"/>
          <w:b/>
          <w:color w:val="FF0000"/>
        </w:rPr>
        <w:t>ç</w:t>
      </w:r>
      <w:r w:rsidRPr="00AE4984">
        <w:rPr>
          <w:b/>
          <w:color w:val="FF0000"/>
        </w:rPr>
        <w:t>alho</w:t>
      </w:r>
    </w:p>
    <w:tbl>
      <w:tblPr>
        <w:tblW w:w="0" w:type="auto"/>
        <w:tblInd w:w="70" w:type="dxa"/>
        <w:tblLayout w:type="fixed"/>
        <w:tblCellMar>
          <w:left w:w="70" w:type="dxa"/>
          <w:right w:w="70" w:type="dxa"/>
        </w:tblCellMar>
        <w:tblLook w:val="0000"/>
      </w:tblPr>
      <w:tblGrid>
        <w:gridCol w:w="1793"/>
        <w:gridCol w:w="662"/>
        <w:gridCol w:w="504"/>
        <w:gridCol w:w="1638"/>
        <w:gridCol w:w="2302"/>
        <w:gridCol w:w="1879"/>
        <w:gridCol w:w="1192"/>
      </w:tblGrid>
      <w:tr w:rsidR="00AE4984" w:rsidRPr="00AE4984">
        <w:trPr>
          <w:tblHeader/>
        </w:trPr>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Campo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Ps</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Ln</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Formato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Descrição</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Comentarios</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b/>
              </w:rPr>
            </w:pPr>
            <w:r w:rsidRPr="00AE4984">
              <w:rPr>
                <w:b/>
              </w:rPr>
              <w:t>Default</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Tipo de registro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1</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2</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Númerico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Identifica o cabe</w:t>
            </w:r>
            <w:r w:rsidRPr="00AE4984">
              <w:rPr>
                <w:rFonts w:hint="eastAsia"/>
                <w:sz w:val="20"/>
              </w:rPr>
              <w:t>ç</w:t>
            </w:r>
            <w:r w:rsidRPr="00AE4984">
              <w:rPr>
                <w:sz w:val="20"/>
              </w:rPr>
              <w:t>alho.</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sz w:val="20"/>
              </w:rPr>
            </w:pPr>
            <w:r w:rsidRPr="00AE4984">
              <w:rPr>
                <w:sz w:val="20"/>
              </w:rPr>
              <w:t>00</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Nome do arquivo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3</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20</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Alfanumérico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Tipo de arquivo</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Tabela 28</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sz w:val="20"/>
              </w:rPr>
            </w:pPr>
            <w:r w:rsidRPr="00AE4984">
              <w:rPr>
                <w:sz w:val="20"/>
              </w:rPr>
              <w:t>Brancos</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lastRenderedPageBreak/>
              <w:t xml:space="preserve">Data  e hora da geração </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23</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14</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Num</w:t>
            </w:r>
            <w:r w:rsidRPr="00AE4984">
              <w:rPr>
                <w:rFonts w:hint="eastAsia"/>
                <w:sz w:val="20"/>
              </w:rPr>
              <w:t>é</w:t>
            </w:r>
            <w:r w:rsidRPr="00AE4984">
              <w:rPr>
                <w:sz w:val="20"/>
              </w:rPr>
              <w:t>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 xml:space="preserve">AAAA + BIT 07 </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Data e hora em que o arquivo foi gerado,</w:t>
            </w:r>
          </w:p>
          <w:p w:rsidR="00AE4984" w:rsidRPr="00AE4984" w:rsidRDefault="00AE4984" w:rsidP="00AE4984">
            <w:pPr>
              <w:snapToGrid w:val="0"/>
              <w:rPr>
                <w:sz w:val="20"/>
              </w:rPr>
            </w:pPr>
            <w:r w:rsidRPr="00AE4984">
              <w:rPr>
                <w:sz w:val="20"/>
              </w:rPr>
              <w:t>yyyymmddhhmiss</w:t>
            </w:r>
          </w:p>
          <w:p w:rsidR="00AE4984" w:rsidRPr="00AE4984" w:rsidRDefault="00AE4984" w:rsidP="00AE4984">
            <w:pPr>
              <w:snapToGrid w:val="0"/>
              <w:rPr>
                <w:sz w:val="20"/>
              </w:rPr>
            </w:pPr>
            <w:r w:rsidRPr="00AE4984">
              <w:rPr>
                <w:sz w:val="20"/>
              </w:rPr>
              <w:t>(hh de 00 a 23)</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sz w:val="20"/>
              </w:rPr>
            </w:pP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Versão do arquivo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37</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7</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Num</w:t>
            </w:r>
            <w:r w:rsidRPr="00AE4984">
              <w:rPr>
                <w:rFonts w:hint="eastAsia"/>
                <w:sz w:val="20"/>
              </w:rPr>
              <w:t>é</w:t>
            </w:r>
            <w:r w:rsidRPr="00AE4984">
              <w:rPr>
                <w:sz w:val="20"/>
              </w:rPr>
              <w:t>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Versão do arquivo gerado</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sz w:val="20"/>
              </w:rPr>
            </w:pPr>
            <w:r w:rsidRPr="00AE4984">
              <w:rPr>
                <w:sz w:val="20"/>
              </w:rPr>
              <w:t>0000000</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Espaços em branco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44</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231</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Alfanum</w:t>
            </w:r>
            <w:r w:rsidRPr="00AE4984">
              <w:rPr>
                <w:rFonts w:hint="eastAsia"/>
                <w:sz w:val="20"/>
              </w:rPr>
              <w:t>é</w:t>
            </w:r>
            <w:r w:rsidRPr="00AE4984">
              <w:rPr>
                <w:sz w:val="20"/>
              </w:rPr>
              <w:t>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sz w:val="20"/>
              </w:rPr>
            </w:pPr>
            <w:r w:rsidRPr="00AE4984">
              <w:rPr>
                <w:sz w:val="20"/>
              </w:rPr>
              <w:t>Preencher com zeros</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sz w:val="20"/>
              </w:rPr>
            </w:pPr>
            <w:r w:rsidRPr="00AE4984">
              <w:rPr>
                <w:sz w:val="20"/>
              </w:rPr>
              <w:t>0000</w:t>
            </w:r>
            <w:r w:rsidRPr="00AE4984">
              <w:rPr>
                <w:rFonts w:hint="eastAsia"/>
                <w:sz w:val="20"/>
              </w:rPr>
              <w:t>…</w:t>
            </w:r>
            <w:r w:rsidRPr="00AE4984">
              <w:rPr>
                <w:sz w:val="20"/>
              </w:rPr>
              <w:t>.</w:t>
            </w:r>
          </w:p>
        </w:tc>
      </w:tr>
    </w:tbl>
    <w:p w:rsidR="00AE4984" w:rsidRPr="00AE4984" w:rsidRDefault="00AE4984" w:rsidP="00AE4984">
      <w:pPr>
        <w:autoSpaceDE w:val="0"/>
        <w:autoSpaceDN w:val="0"/>
        <w:adjustRightInd w:val="0"/>
        <w:spacing w:after="0" w:line="240" w:lineRule="auto"/>
        <w:jc w:val="left"/>
        <w:rPr>
          <w:rFonts w:ascii="Liberation Serif" w:eastAsia="Liberation Serif" w:hAnsi="Times New Roman"/>
          <w:sz w:val="24"/>
          <w:szCs w:val="24"/>
          <w:lang/>
        </w:rPr>
      </w:pPr>
    </w:p>
    <w:p w:rsidR="00AE4984" w:rsidRPr="00AE4984" w:rsidRDefault="00AE4984" w:rsidP="00AE4984">
      <w:pPr>
        <w:ind w:left="1416"/>
        <w:rPr>
          <w:b/>
          <w:color w:val="FF0000"/>
        </w:rPr>
      </w:pPr>
      <w:r w:rsidRPr="00AE4984">
        <w:rPr>
          <w:b/>
          <w:color w:val="FF0000"/>
        </w:rPr>
        <w:t>Detalhe</w:t>
      </w:r>
    </w:p>
    <w:tbl>
      <w:tblPr>
        <w:tblW w:w="0" w:type="auto"/>
        <w:tblInd w:w="70" w:type="dxa"/>
        <w:tblLayout w:type="fixed"/>
        <w:tblCellMar>
          <w:left w:w="70" w:type="dxa"/>
          <w:right w:w="70" w:type="dxa"/>
        </w:tblCellMar>
        <w:tblLook w:val="0000"/>
      </w:tblPr>
      <w:tblGrid>
        <w:gridCol w:w="1793"/>
        <w:gridCol w:w="663"/>
        <w:gridCol w:w="505"/>
        <w:gridCol w:w="1637"/>
        <w:gridCol w:w="2177"/>
        <w:gridCol w:w="2004"/>
        <w:gridCol w:w="1193"/>
      </w:tblGrid>
      <w:tr w:rsidR="001E45C0" w:rsidRPr="001E45C0">
        <w:trPr>
          <w:tblHeader/>
        </w:trPr>
        <w:tc>
          <w:tcPr>
            <w:tcW w:w="1793" w:type="dxa"/>
            <w:tcBorders>
              <w:top w:val="single" w:sz="2" w:space="0" w:color="000001"/>
              <w:left w:val="single" w:sz="2" w:space="0" w:color="000001"/>
              <w:bottom w:val="single" w:sz="2" w:space="0" w:color="000001"/>
              <w:right w:val="nil"/>
            </w:tcBorders>
          </w:tcPr>
          <w:p w:rsidR="001E45C0" w:rsidRPr="001E45C0" w:rsidRDefault="001E45C0" w:rsidP="003B6C39">
            <w:pPr>
              <w:snapToGrid w:val="0"/>
              <w:rPr>
                <w:b/>
              </w:rPr>
            </w:pPr>
            <w:r w:rsidRPr="001E45C0">
              <w:rPr>
                <w:b/>
              </w:rPr>
              <w:t>Campo</w:t>
            </w:r>
          </w:p>
        </w:tc>
        <w:tc>
          <w:tcPr>
            <w:tcW w:w="663" w:type="dxa"/>
            <w:tcBorders>
              <w:top w:val="single" w:sz="2" w:space="0" w:color="000001"/>
              <w:left w:val="single" w:sz="2" w:space="0" w:color="000001"/>
              <w:bottom w:val="single" w:sz="2" w:space="0" w:color="000001"/>
              <w:right w:val="nil"/>
            </w:tcBorders>
          </w:tcPr>
          <w:p w:rsidR="001E45C0" w:rsidRPr="001E45C0" w:rsidRDefault="001E45C0" w:rsidP="003B6C39">
            <w:pPr>
              <w:snapToGrid w:val="0"/>
              <w:rPr>
                <w:b/>
              </w:rPr>
            </w:pPr>
            <w:r w:rsidRPr="001E45C0">
              <w:rPr>
                <w:b/>
              </w:rPr>
              <w:t>Ps</w:t>
            </w:r>
          </w:p>
        </w:tc>
        <w:tc>
          <w:tcPr>
            <w:tcW w:w="505" w:type="dxa"/>
            <w:tcBorders>
              <w:top w:val="single" w:sz="2" w:space="0" w:color="000001"/>
              <w:left w:val="single" w:sz="2" w:space="0" w:color="000001"/>
              <w:bottom w:val="single" w:sz="2" w:space="0" w:color="000001"/>
              <w:right w:val="nil"/>
            </w:tcBorders>
          </w:tcPr>
          <w:p w:rsidR="001E45C0" w:rsidRPr="001E45C0" w:rsidRDefault="001E45C0" w:rsidP="003B6C39">
            <w:pPr>
              <w:snapToGrid w:val="0"/>
              <w:rPr>
                <w:b/>
              </w:rPr>
            </w:pPr>
            <w:r w:rsidRPr="001E45C0">
              <w:rPr>
                <w:b/>
              </w:rPr>
              <w:t>Ln</w:t>
            </w:r>
          </w:p>
        </w:tc>
        <w:tc>
          <w:tcPr>
            <w:tcW w:w="1637" w:type="dxa"/>
            <w:tcBorders>
              <w:top w:val="single" w:sz="2" w:space="0" w:color="000001"/>
              <w:left w:val="single" w:sz="2" w:space="0" w:color="000001"/>
              <w:bottom w:val="single" w:sz="2" w:space="0" w:color="000001"/>
              <w:right w:val="nil"/>
            </w:tcBorders>
          </w:tcPr>
          <w:p w:rsidR="001E45C0" w:rsidRPr="001E45C0" w:rsidRDefault="001E45C0" w:rsidP="003B6C39">
            <w:pPr>
              <w:snapToGrid w:val="0"/>
              <w:rPr>
                <w:b/>
              </w:rPr>
            </w:pPr>
            <w:r w:rsidRPr="001E45C0">
              <w:rPr>
                <w:b/>
              </w:rPr>
              <w:t>Formato</w:t>
            </w:r>
          </w:p>
        </w:tc>
        <w:tc>
          <w:tcPr>
            <w:tcW w:w="2177" w:type="dxa"/>
            <w:tcBorders>
              <w:top w:val="single" w:sz="2" w:space="0" w:color="000001"/>
              <w:left w:val="single" w:sz="2" w:space="0" w:color="000001"/>
              <w:bottom w:val="single" w:sz="2" w:space="0" w:color="000001"/>
              <w:right w:val="nil"/>
            </w:tcBorders>
          </w:tcPr>
          <w:p w:rsidR="001E45C0" w:rsidRPr="001E45C0" w:rsidRDefault="001E45C0" w:rsidP="003B6C39">
            <w:pPr>
              <w:snapToGrid w:val="0"/>
              <w:rPr>
                <w:b/>
              </w:rPr>
            </w:pPr>
            <w:r w:rsidRPr="001E45C0">
              <w:rPr>
                <w:b/>
              </w:rPr>
              <w:t>Descripci</w:t>
            </w:r>
            <w:r w:rsidRPr="001E45C0">
              <w:rPr>
                <w:rFonts w:hint="eastAsia"/>
                <w:b/>
              </w:rPr>
              <w:t>ó</w:t>
            </w:r>
            <w:r w:rsidRPr="001E45C0">
              <w:rPr>
                <w:b/>
              </w:rPr>
              <w:t>n</w:t>
            </w:r>
          </w:p>
        </w:tc>
        <w:tc>
          <w:tcPr>
            <w:tcW w:w="2004" w:type="dxa"/>
            <w:tcBorders>
              <w:top w:val="single" w:sz="2" w:space="0" w:color="000001"/>
              <w:left w:val="single" w:sz="2" w:space="0" w:color="000001"/>
              <w:bottom w:val="single" w:sz="2" w:space="0" w:color="000001"/>
              <w:right w:val="nil"/>
            </w:tcBorders>
          </w:tcPr>
          <w:p w:rsidR="001E45C0" w:rsidRPr="001E45C0" w:rsidRDefault="001E45C0" w:rsidP="003B6C39">
            <w:pPr>
              <w:snapToGrid w:val="0"/>
              <w:rPr>
                <w:b/>
              </w:rPr>
            </w:pPr>
            <w:r w:rsidRPr="001E45C0">
              <w:rPr>
                <w:b/>
              </w:rPr>
              <w:t>Comentarios</w:t>
            </w:r>
          </w:p>
        </w:tc>
        <w:tc>
          <w:tcPr>
            <w:tcW w:w="1193" w:type="dxa"/>
            <w:tcBorders>
              <w:top w:val="single" w:sz="2" w:space="0" w:color="000001"/>
              <w:left w:val="single" w:sz="2" w:space="0" w:color="000001"/>
              <w:bottom w:val="single" w:sz="2" w:space="0" w:color="000001"/>
              <w:right w:val="single" w:sz="2" w:space="0" w:color="000001"/>
            </w:tcBorders>
          </w:tcPr>
          <w:p w:rsidR="001E45C0" w:rsidRPr="001E45C0" w:rsidRDefault="001E45C0" w:rsidP="003B6C39">
            <w:pPr>
              <w:snapToGrid w:val="0"/>
              <w:rPr>
                <w:b/>
              </w:rPr>
            </w:pPr>
            <w:r w:rsidRPr="001E45C0">
              <w:rPr>
                <w:b/>
              </w:rPr>
              <w:t>Default</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Tipo mensaje</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OC</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Identifica que el mensaje es del tipo operación (OC)</w:t>
            </w:r>
          </w:p>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Host -&gt; LynxOnLine</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ID Host</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Identifica el host desde el que se recibe el mensaje.</w:t>
            </w:r>
          </w:p>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0: host que manda mensajes offline.</w:t>
            </w:r>
          </w:p>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ID </w:t>
            </w:r>
            <w:r w:rsidRPr="001E45C0">
              <w:rPr>
                <w:rFonts w:hint="eastAsia"/>
                <w:sz w:val="20"/>
              </w:rPr>
              <w:t>ú</w:t>
            </w:r>
            <w:r w:rsidRPr="001E45C0">
              <w:rPr>
                <w:sz w:val="20"/>
              </w:rPr>
              <w:t>nico - Chave de controle</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4</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Identificador </w:t>
            </w:r>
            <w:r w:rsidRPr="001E45C0">
              <w:rPr>
                <w:rFonts w:hint="eastAsia"/>
                <w:sz w:val="20"/>
              </w:rPr>
              <w:t>ú</w:t>
            </w:r>
            <w:r w:rsidRPr="001E45C0">
              <w:rPr>
                <w:sz w:val="20"/>
              </w:rPr>
              <w:t>nico de la operaci</w:t>
            </w:r>
            <w:r w:rsidRPr="001E45C0">
              <w:rPr>
                <w:rFonts w:hint="eastAsia"/>
                <w:sz w:val="20"/>
              </w:rPr>
              <w:t>ó</w:t>
            </w:r>
            <w:r w:rsidRPr="001E45C0">
              <w:rPr>
                <w:sz w:val="20"/>
              </w:rPr>
              <w:t>n original. La fecha debe ser la del host.</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Fecha (yymmdd)</w:t>
            </w:r>
          </w:p>
          <w:p w:rsidR="001E45C0" w:rsidRPr="001E45C0" w:rsidRDefault="001E45C0" w:rsidP="001E45C0">
            <w:pPr>
              <w:snapToGrid w:val="0"/>
              <w:rPr>
                <w:sz w:val="20"/>
              </w:rPr>
            </w:pPr>
            <w:r w:rsidRPr="001E45C0">
              <w:rPr>
                <w:sz w:val="20"/>
              </w:rPr>
              <w:t>+ Terminal (8)</w:t>
            </w:r>
          </w:p>
          <w:p w:rsidR="001E45C0" w:rsidRPr="001E45C0" w:rsidRDefault="001E45C0" w:rsidP="001E45C0">
            <w:pPr>
              <w:snapToGrid w:val="0"/>
              <w:rPr>
                <w:sz w:val="20"/>
              </w:rPr>
            </w:pPr>
            <w:r w:rsidRPr="001E45C0">
              <w:rPr>
                <w:sz w:val="20"/>
              </w:rPr>
              <w:t>+ NSU (6)</w:t>
            </w:r>
          </w:p>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00000000000000000000</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Tipo de operación</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24</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4</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Tipo de operación</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0100: operaci</w:t>
            </w:r>
            <w:r w:rsidRPr="001E45C0">
              <w:rPr>
                <w:rFonts w:hint="eastAsia"/>
                <w:sz w:val="20"/>
              </w:rPr>
              <w:t>ó</w:t>
            </w:r>
            <w:r w:rsidRPr="001E45C0">
              <w:rPr>
                <w:sz w:val="20"/>
              </w:rPr>
              <w:t>n normal</w:t>
            </w:r>
          </w:p>
          <w:p w:rsidR="001E45C0" w:rsidRPr="001E45C0" w:rsidRDefault="001E45C0" w:rsidP="001E45C0">
            <w:pPr>
              <w:snapToGrid w:val="0"/>
              <w:rPr>
                <w:sz w:val="20"/>
              </w:rPr>
            </w:pPr>
            <w:r w:rsidRPr="001E45C0">
              <w:rPr>
                <w:sz w:val="20"/>
              </w:rPr>
              <w:t>0400: anulación</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0100</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Fecha/hora operación original</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28</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14</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AAAA + BIT 07 </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Fecha/hora de la operaci</w:t>
            </w:r>
            <w:r w:rsidRPr="001E45C0">
              <w:rPr>
                <w:rFonts w:hint="eastAsia"/>
                <w:sz w:val="20"/>
              </w:rPr>
              <w:t>ó</w:t>
            </w:r>
            <w:r w:rsidRPr="001E45C0">
              <w:rPr>
                <w:sz w:val="20"/>
              </w:rPr>
              <w:t>n original.</w:t>
            </w:r>
          </w:p>
          <w:p w:rsidR="001E45C0" w:rsidRPr="001E45C0" w:rsidRDefault="001E45C0" w:rsidP="001E45C0">
            <w:pPr>
              <w:snapToGrid w:val="0"/>
              <w:rPr>
                <w:sz w:val="20"/>
              </w:rPr>
            </w:pPr>
            <w:r w:rsidRPr="001E45C0">
              <w:rPr>
                <w:sz w:val="20"/>
              </w:rPr>
              <w:t>yyyymmddhhmiss</w:t>
            </w:r>
          </w:p>
          <w:p w:rsidR="001E45C0" w:rsidRPr="001E45C0" w:rsidRDefault="001E45C0" w:rsidP="001E45C0">
            <w:pPr>
              <w:snapToGrid w:val="0"/>
              <w:rPr>
                <w:sz w:val="20"/>
              </w:rPr>
            </w:pPr>
            <w:r w:rsidRPr="001E45C0">
              <w:rPr>
                <w:sz w:val="20"/>
              </w:rPr>
              <w:t>(hh de 00 a 23)</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lastRenderedPageBreak/>
              <w:t>Número tarjeta</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42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19</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02</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Importe</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61</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04</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Las últimas 2 posiciones son céntimos</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w:t>
            </w:r>
            <w:r w:rsidRPr="001E45C0">
              <w:rPr>
                <w:rFonts w:hint="eastAsia"/>
                <w:sz w:val="20"/>
              </w:rPr>
              <w:t>ó</w:t>
            </w:r>
            <w:r w:rsidRPr="001E45C0">
              <w:rPr>
                <w:sz w:val="20"/>
              </w:rPr>
              <w:t>digo de respuesta</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73</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BIT 39 (modificado) </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w:t>
            </w:r>
          </w:p>
          <w:p w:rsidR="001E45C0" w:rsidRPr="001E45C0" w:rsidRDefault="001E45C0" w:rsidP="001E45C0">
            <w:pPr>
              <w:snapToGrid w:val="0"/>
              <w:rPr>
                <w:sz w:val="20"/>
              </w:rPr>
            </w:pPr>
            <w:r w:rsidRPr="001E45C0">
              <w:rPr>
                <w:sz w:val="20"/>
              </w:rPr>
              <w:t>El campo constar</w:t>
            </w:r>
            <w:r w:rsidRPr="001E45C0">
              <w:rPr>
                <w:rFonts w:hint="eastAsia"/>
                <w:sz w:val="20"/>
              </w:rPr>
              <w:t>á</w:t>
            </w:r>
            <w:r w:rsidRPr="001E45C0">
              <w:rPr>
                <w:sz w:val="20"/>
              </w:rPr>
              <w:t xml:space="preserve"> de los 2 caracteres actuales de visanet m</w:t>
            </w:r>
            <w:r w:rsidRPr="001E45C0">
              <w:rPr>
                <w:rFonts w:hint="eastAsia"/>
                <w:sz w:val="20"/>
              </w:rPr>
              <w:t>á</w:t>
            </w:r>
            <w:r w:rsidRPr="001E45C0">
              <w:rPr>
                <w:sz w:val="20"/>
              </w:rPr>
              <w:t>s un blanco al final</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ZZb</w:t>
            </w:r>
          </w:p>
          <w:p w:rsidR="001E45C0" w:rsidRPr="001E45C0" w:rsidRDefault="001E45C0" w:rsidP="001E45C0">
            <w:pPr>
              <w:snapToGrid w:val="0"/>
              <w:rPr>
                <w:sz w:val="20"/>
              </w:rPr>
            </w:pPr>
            <w:r w:rsidRPr="001E45C0">
              <w:rPr>
                <w:sz w:val="20"/>
              </w:rPr>
              <w:t>(b: blanco a la derecha)</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Sector de actividad</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76</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4</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18</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Código ISO de MCC </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9900</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POS Condition Code</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80</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BIT 25 </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02</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Modo de entrada</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82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22</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3</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80</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Código EC</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84</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42</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0000000000</w:t>
            </w:r>
          </w:p>
        </w:tc>
      </w:tr>
      <w:tr w:rsidR="001E45C0" w:rsidRP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Capacidad de terminal</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94</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60 (posición 02)</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4</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9</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Pa</w:t>
            </w:r>
            <w:r w:rsidRPr="001E45C0">
              <w:rPr>
                <w:rFonts w:hint="eastAsia"/>
                <w:sz w:val="20"/>
              </w:rPr>
              <w:t>í</w:t>
            </w:r>
            <w:r w:rsidRPr="001E45C0">
              <w:rPr>
                <w:sz w:val="20"/>
              </w:rPr>
              <w:t>s origen tarjeta</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95</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19</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País origen del EC</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98</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Parte del BIT 43</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076</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Débito/Crédito</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101</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03</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18</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Parcelado</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43</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5</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5</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Cantidad de parcelas</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103</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43</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1</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Zip Code</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105</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9</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59</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000000000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Senha</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114</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52</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6</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9</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CVV2</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115</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126 - Subcampo 10 - posição 1</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7</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3</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lastRenderedPageBreak/>
              <w:t>Origen Autorizaci</w:t>
            </w:r>
            <w:r w:rsidRPr="001E45C0">
              <w:rPr>
                <w:rFonts w:hint="eastAsia"/>
                <w:sz w:val="20"/>
              </w:rPr>
              <w:t>ó</w:t>
            </w:r>
            <w:r w:rsidRPr="001E45C0">
              <w:rPr>
                <w:sz w:val="20"/>
              </w:rPr>
              <w:t>n</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116</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BIT 44</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9</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5</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TID</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117</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Identificador de transacción elynx</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00000000000000000000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Código de servicio</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137</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15</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999</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Fallback</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140</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19</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b (blanco)</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CAM</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141</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Validaci</w:t>
            </w:r>
            <w:r w:rsidRPr="001E45C0">
              <w:rPr>
                <w:rFonts w:hint="eastAsia"/>
                <w:sz w:val="20"/>
              </w:rPr>
              <w:t>ó</w:t>
            </w:r>
            <w:r w:rsidRPr="001E45C0">
              <w:rPr>
                <w:sz w:val="20"/>
              </w:rPr>
              <w:t>n de CAM</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20</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b (blanco)</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TVR</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142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w:t>
            </w:r>
            <w:r w:rsidRPr="001E45C0">
              <w:rPr>
                <w:rFonts w:hint="eastAsia"/>
                <w:sz w:val="20"/>
              </w:rPr>
              <w:t>ó</w:t>
            </w:r>
            <w:r w:rsidRPr="001E45C0">
              <w:rPr>
                <w:sz w:val="20"/>
              </w:rPr>
              <w:t>digo de validaci</w:t>
            </w:r>
            <w:r w:rsidRPr="001E45C0">
              <w:rPr>
                <w:rFonts w:hint="eastAsia"/>
                <w:sz w:val="20"/>
              </w:rPr>
              <w:t>ó</w:t>
            </w:r>
            <w:r w:rsidRPr="001E45C0">
              <w:rPr>
                <w:sz w:val="20"/>
              </w:rPr>
              <w:t>n de chip</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0000000000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Quem respondeu</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152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16</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ECI/VBV</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154</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17</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CDC</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156</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Cr</w:t>
            </w:r>
            <w:r w:rsidRPr="001E45C0">
              <w:rPr>
                <w:rFonts w:hint="eastAsia"/>
                <w:sz w:val="20"/>
              </w:rPr>
              <w:t>é</w:t>
            </w:r>
            <w:r w:rsidRPr="001E45C0">
              <w:rPr>
                <w:sz w:val="20"/>
              </w:rPr>
              <w:t>dito pr</w:t>
            </w:r>
            <w:r w:rsidRPr="001E45C0">
              <w:rPr>
                <w:rFonts w:hint="eastAsia"/>
                <w:sz w:val="20"/>
              </w:rPr>
              <w:t>é</w:t>
            </w:r>
            <w:r w:rsidRPr="001E45C0">
              <w:rPr>
                <w:sz w:val="20"/>
              </w:rPr>
              <w:t>-aprovado para compra de material de constru</w:t>
            </w:r>
            <w:r w:rsidRPr="001E45C0">
              <w:rPr>
                <w:rFonts w:hint="eastAsia"/>
                <w:sz w:val="20"/>
              </w:rPr>
              <w:t>çã</w:t>
            </w:r>
            <w:r w:rsidRPr="001E45C0">
              <w:rPr>
                <w:sz w:val="20"/>
              </w:rPr>
              <w:t>o. Transa</w:t>
            </w:r>
            <w:r w:rsidRPr="001E45C0">
              <w:rPr>
                <w:rFonts w:hint="eastAsia"/>
                <w:sz w:val="20"/>
              </w:rPr>
              <w:t>çã</w:t>
            </w:r>
            <w:r w:rsidRPr="001E45C0">
              <w:rPr>
                <w:sz w:val="20"/>
              </w:rPr>
              <w:t>o Electron.</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21</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N</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Número de Terminal</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157</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8</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Código identificador único de cada POS</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zerado</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Nombre EC</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165</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Nombre del comercio</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em branco</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Medio pagamento</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197</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23</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99</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Tipo pagamento</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199</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24</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99</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Transacción recorrente</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201</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Indicador de transaçao recorrente</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S/N</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ID regla host </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3</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Identificación de la regla del host por la que se envía el mensaje online</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000 (mensaje offline)</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Flag de confirmación</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205</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25</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 xml:space="preserve">Para acciones RR 00 se pone por defecto a 1, </w:t>
            </w:r>
            <w:r w:rsidRPr="001E45C0">
              <w:rPr>
                <w:sz w:val="20"/>
              </w:rPr>
              <w:lastRenderedPageBreak/>
              <w:t>para las dem</w:t>
            </w:r>
            <w:r w:rsidRPr="001E45C0">
              <w:rPr>
                <w:rFonts w:hint="eastAsia"/>
                <w:sz w:val="20"/>
              </w:rPr>
              <w:t>á</w:t>
            </w:r>
            <w:r w:rsidRPr="001E45C0">
              <w:rPr>
                <w:sz w:val="20"/>
              </w:rPr>
              <w:t>s se pone a 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lastRenderedPageBreak/>
              <w:t>Tipo de Terminal</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206</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Identifica el tipo de Terminal </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UF</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208</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Identificación de UF</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12</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00</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Reservado IIC</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210</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 </w:t>
            </w:r>
          </w:p>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Alfanumérico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 xml:space="preserve">Zerado </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Actualmente a 0</w:t>
            </w:r>
            <w:r w:rsidRPr="001E45C0">
              <w:rPr>
                <w:rFonts w:hint="eastAsia"/>
                <w:sz w:val="20"/>
              </w:rPr>
              <w:t>’</w:t>
            </w:r>
            <w:r w:rsidRPr="001E45C0">
              <w:rPr>
                <w:sz w:val="20"/>
              </w:rPr>
              <w:t>s</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zerado</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XLS</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211</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Tarjeta XLS en terminal XLS</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S/N</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Checkout</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212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10</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Número de Checkout</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zerado</w:t>
            </w:r>
          </w:p>
        </w:tc>
      </w:tr>
      <w:tr w:rsidR="001E45C0" w:rsidRPr="001E45C0" w:rsidTr="001E45C0">
        <w:tc>
          <w:tcPr>
            <w:tcW w:w="179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CVV2_Validado</w:t>
            </w:r>
          </w:p>
        </w:tc>
        <w:tc>
          <w:tcPr>
            <w:tcW w:w="663"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222</w:t>
            </w:r>
          </w:p>
        </w:tc>
        <w:tc>
          <w:tcPr>
            <w:tcW w:w="505"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1</w:t>
            </w:r>
          </w:p>
        </w:tc>
        <w:tc>
          <w:tcPr>
            <w:tcW w:w="163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Alfanum</w:t>
            </w:r>
            <w:r w:rsidRPr="001E45C0">
              <w:rPr>
                <w:rFonts w:hint="eastAsia"/>
                <w:sz w:val="20"/>
              </w:rPr>
              <w:t>é</w:t>
            </w:r>
            <w:r w:rsidRPr="001E45C0">
              <w:rPr>
                <w:sz w:val="20"/>
              </w:rPr>
              <w:t>rico</w:t>
            </w:r>
          </w:p>
        </w:tc>
        <w:tc>
          <w:tcPr>
            <w:tcW w:w="2177"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CVV2 Validado pelo Banco Emissor</w:t>
            </w:r>
          </w:p>
        </w:tc>
        <w:tc>
          <w:tcPr>
            <w:tcW w:w="2004" w:type="dxa"/>
            <w:tcBorders>
              <w:top w:val="nil"/>
              <w:left w:val="single" w:sz="2" w:space="0" w:color="000001"/>
              <w:bottom w:val="single" w:sz="2" w:space="0" w:color="000001"/>
              <w:right w:val="nil"/>
            </w:tcBorders>
          </w:tcPr>
          <w:p w:rsidR="001E45C0" w:rsidRPr="001E45C0" w:rsidRDefault="001E45C0" w:rsidP="001E45C0">
            <w:pPr>
              <w:snapToGrid w:val="0"/>
              <w:rPr>
                <w:sz w:val="20"/>
              </w:rPr>
            </w:pPr>
            <w:r w:rsidRPr="001E45C0">
              <w:rPr>
                <w:sz w:val="20"/>
              </w:rPr>
              <w:t>Tabla 27</w:t>
            </w:r>
          </w:p>
        </w:tc>
        <w:tc>
          <w:tcPr>
            <w:tcW w:w="1193" w:type="dxa"/>
            <w:tcBorders>
              <w:top w:val="nil"/>
              <w:left w:val="single" w:sz="2" w:space="0" w:color="000001"/>
              <w:bottom w:val="single" w:sz="2" w:space="0" w:color="000001"/>
              <w:right w:val="single" w:sz="2" w:space="0" w:color="000001"/>
            </w:tcBorders>
          </w:tcPr>
          <w:p w:rsidR="001E45C0" w:rsidRPr="001E45C0" w:rsidRDefault="001E45C0" w:rsidP="001E45C0">
            <w:pPr>
              <w:snapToGrid w:val="0"/>
              <w:rPr>
                <w:sz w:val="20"/>
              </w:rPr>
            </w:pPr>
            <w:r w:rsidRPr="001E45C0">
              <w:rPr>
                <w:sz w:val="20"/>
              </w:rPr>
              <w:t>U</w:t>
            </w:r>
          </w:p>
        </w:tc>
      </w:tr>
      <w:tr w:rsidR="003B6C39" w:rsidRPr="003B6C39" w:rsidTr="003B6C39">
        <w:tc>
          <w:tcPr>
            <w:tcW w:w="179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Valor Troco</w:t>
            </w:r>
          </w:p>
        </w:tc>
        <w:tc>
          <w:tcPr>
            <w:tcW w:w="66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223</w:t>
            </w:r>
          </w:p>
        </w:tc>
        <w:tc>
          <w:tcPr>
            <w:tcW w:w="505"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10</w:t>
            </w:r>
          </w:p>
        </w:tc>
        <w:tc>
          <w:tcPr>
            <w:tcW w:w="163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Numérico</w:t>
            </w:r>
          </w:p>
        </w:tc>
        <w:tc>
          <w:tcPr>
            <w:tcW w:w="217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Valor do troco retirado em dinheiro</w:t>
            </w:r>
          </w:p>
        </w:tc>
        <w:tc>
          <w:tcPr>
            <w:tcW w:w="2004"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Las últimas 2 posiciones son céntimos</w:t>
            </w:r>
          </w:p>
        </w:tc>
        <w:tc>
          <w:tcPr>
            <w:tcW w:w="1193" w:type="dxa"/>
            <w:tcBorders>
              <w:top w:val="nil"/>
              <w:left w:val="single" w:sz="2" w:space="0" w:color="000001"/>
              <w:bottom w:val="single" w:sz="2" w:space="0" w:color="000001"/>
              <w:right w:val="single" w:sz="2" w:space="0" w:color="000001"/>
            </w:tcBorders>
          </w:tcPr>
          <w:p w:rsidR="003B6C39" w:rsidRPr="003B6C39" w:rsidRDefault="003B6C39" w:rsidP="003B6C39">
            <w:pPr>
              <w:snapToGrid w:val="0"/>
              <w:rPr>
                <w:sz w:val="20"/>
              </w:rPr>
            </w:pPr>
          </w:p>
        </w:tc>
      </w:tr>
      <w:tr w:rsidR="003B6C39" w:rsidRPr="003B6C39" w:rsidTr="003B6C39">
        <w:tc>
          <w:tcPr>
            <w:tcW w:w="179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N</w:t>
            </w:r>
            <w:r w:rsidRPr="003B6C39">
              <w:rPr>
                <w:rFonts w:hint="eastAsia"/>
                <w:sz w:val="20"/>
              </w:rPr>
              <w:t>ú</w:t>
            </w:r>
            <w:r w:rsidRPr="003B6C39">
              <w:rPr>
                <w:sz w:val="20"/>
              </w:rPr>
              <w:t>mero PINPAD</w:t>
            </w:r>
          </w:p>
        </w:tc>
        <w:tc>
          <w:tcPr>
            <w:tcW w:w="66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233</w:t>
            </w:r>
          </w:p>
        </w:tc>
        <w:tc>
          <w:tcPr>
            <w:tcW w:w="505"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20</w:t>
            </w:r>
          </w:p>
        </w:tc>
        <w:tc>
          <w:tcPr>
            <w:tcW w:w="163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Alfanumérico</w:t>
            </w:r>
          </w:p>
        </w:tc>
        <w:tc>
          <w:tcPr>
            <w:tcW w:w="217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N</w:t>
            </w:r>
            <w:r w:rsidRPr="003B6C39">
              <w:rPr>
                <w:rFonts w:hint="eastAsia"/>
                <w:sz w:val="20"/>
              </w:rPr>
              <w:t>ú</w:t>
            </w:r>
            <w:r w:rsidRPr="003B6C39">
              <w:rPr>
                <w:sz w:val="20"/>
              </w:rPr>
              <w:t>mero do PinPad</w:t>
            </w:r>
          </w:p>
        </w:tc>
        <w:tc>
          <w:tcPr>
            <w:tcW w:w="2004" w:type="dxa"/>
            <w:tcBorders>
              <w:top w:val="nil"/>
              <w:left w:val="single" w:sz="2" w:space="0" w:color="000001"/>
              <w:bottom w:val="single" w:sz="2" w:space="0" w:color="000001"/>
              <w:right w:val="nil"/>
            </w:tcBorders>
          </w:tcPr>
          <w:p w:rsidR="003B6C39" w:rsidRPr="003B6C39" w:rsidRDefault="003B6C39" w:rsidP="003B6C39">
            <w:pPr>
              <w:snapToGrid w:val="0"/>
              <w:rPr>
                <w:sz w:val="20"/>
              </w:rPr>
            </w:pPr>
          </w:p>
        </w:tc>
        <w:tc>
          <w:tcPr>
            <w:tcW w:w="1193" w:type="dxa"/>
            <w:tcBorders>
              <w:top w:val="nil"/>
              <w:left w:val="single" w:sz="2" w:space="0" w:color="000001"/>
              <w:bottom w:val="single" w:sz="2" w:space="0" w:color="000001"/>
              <w:right w:val="single" w:sz="2" w:space="0" w:color="000001"/>
            </w:tcBorders>
          </w:tcPr>
          <w:p w:rsidR="003B6C39" w:rsidRPr="003B6C39" w:rsidRDefault="003B6C39" w:rsidP="003B6C39">
            <w:pPr>
              <w:snapToGrid w:val="0"/>
              <w:rPr>
                <w:sz w:val="20"/>
              </w:rPr>
            </w:pPr>
            <w:r w:rsidRPr="003B6C39">
              <w:rPr>
                <w:sz w:val="20"/>
              </w:rPr>
              <w:t>0000000000000000000</w:t>
            </w:r>
          </w:p>
        </w:tc>
      </w:tr>
      <w:tr w:rsidR="003B6C39" w:rsidRPr="003B6C39" w:rsidTr="003B6C39">
        <w:tc>
          <w:tcPr>
            <w:tcW w:w="179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Valor AgroDebito</w:t>
            </w:r>
          </w:p>
        </w:tc>
        <w:tc>
          <w:tcPr>
            <w:tcW w:w="66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253</w:t>
            </w:r>
          </w:p>
        </w:tc>
        <w:tc>
          <w:tcPr>
            <w:tcW w:w="505"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12</w:t>
            </w:r>
          </w:p>
        </w:tc>
        <w:tc>
          <w:tcPr>
            <w:tcW w:w="163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Numérico</w:t>
            </w:r>
          </w:p>
        </w:tc>
        <w:tc>
          <w:tcPr>
            <w:tcW w:w="217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Valor do d</w:t>
            </w:r>
            <w:r w:rsidRPr="003B6C39">
              <w:rPr>
                <w:rFonts w:hint="eastAsia"/>
                <w:sz w:val="20"/>
              </w:rPr>
              <w:t>é</w:t>
            </w:r>
            <w:r w:rsidRPr="003B6C39">
              <w:rPr>
                <w:sz w:val="20"/>
              </w:rPr>
              <w:t>bito para as transa</w:t>
            </w:r>
            <w:r w:rsidRPr="003B6C39">
              <w:rPr>
                <w:rFonts w:hint="eastAsia"/>
                <w:sz w:val="20"/>
              </w:rPr>
              <w:t>çõ</w:t>
            </w:r>
            <w:r w:rsidRPr="003B6C39">
              <w:rPr>
                <w:sz w:val="20"/>
              </w:rPr>
              <w:t>es de agroneg</w:t>
            </w:r>
            <w:r w:rsidRPr="003B6C39">
              <w:rPr>
                <w:rFonts w:hint="eastAsia"/>
                <w:sz w:val="20"/>
              </w:rPr>
              <w:t>ó</w:t>
            </w:r>
            <w:r w:rsidRPr="003B6C39">
              <w:rPr>
                <w:sz w:val="20"/>
              </w:rPr>
              <w:t>cio</w:t>
            </w:r>
          </w:p>
        </w:tc>
        <w:tc>
          <w:tcPr>
            <w:tcW w:w="2004"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As 2 ultimas posicoes sao para centavos</w:t>
            </w:r>
          </w:p>
        </w:tc>
        <w:tc>
          <w:tcPr>
            <w:tcW w:w="1193" w:type="dxa"/>
            <w:tcBorders>
              <w:top w:val="nil"/>
              <w:left w:val="single" w:sz="2" w:space="0" w:color="000001"/>
              <w:bottom w:val="single" w:sz="2" w:space="0" w:color="000001"/>
              <w:right w:val="single" w:sz="2" w:space="0" w:color="000001"/>
            </w:tcBorders>
          </w:tcPr>
          <w:p w:rsidR="003B6C39" w:rsidRPr="003B6C39" w:rsidRDefault="003B6C39" w:rsidP="003B6C39">
            <w:pPr>
              <w:snapToGrid w:val="0"/>
              <w:rPr>
                <w:sz w:val="20"/>
              </w:rPr>
            </w:pPr>
          </w:p>
        </w:tc>
      </w:tr>
      <w:tr w:rsidR="003B6C39" w:rsidRPr="003B6C39" w:rsidTr="003B6C39">
        <w:tc>
          <w:tcPr>
            <w:tcW w:w="179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Bandera</w:t>
            </w:r>
          </w:p>
        </w:tc>
        <w:tc>
          <w:tcPr>
            <w:tcW w:w="66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265</w:t>
            </w:r>
          </w:p>
        </w:tc>
        <w:tc>
          <w:tcPr>
            <w:tcW w:w="505"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3</w:t>
            </w:r>
          </w:p>
        </w:tc>
        <w:tc>
          <w:tcPr>
            <w:tcW w:w="163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Numérico</w:t>
            </w:r>
          </w:p>
        </w:tc>
        <w:tc>
          <w:tcPr>
            <w:tcW w:w="217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Bandeira del cart</w:t>
            </w:r>
            <w:r w:rsidRPr="003B6C39">
              <w:rPr>
                <w:rFonts w:hint="eastAsia"/>
                <w:sz w:val="20"/>
              </w:rPr>
              <w:t>ã</w:t>
            </w:r>
            <w:r w:rsidRPr="003B6C39">
              <w:rPr>
                <w:sz w:val="20"/>
              </w:rPr>
              <w:t>o</w:t>
            </w:r>
          </w:p>
        </w:tc>
        <w:tc>
          <w:tcPr>
            <w:tcW w:w="2004" w:type="dxa"/>
            <w:tcBorders>
              <w:top w:val="nil"/>
              <w:left w:val="single" w:sz="2" w:space="0" w:color="000001"/>
              <w:bottom w:val="single" w:sz="2" w:space="0" w:color="000001"/>
              <w:right w:val="nil"/>
            </w:tcBorders>
          </w:tcPr>
          <w:p w:rsidR="003B6C39" w:rsidRPr="003B6C39" w:rsidRDefault="003B6C39" w:rsidP="003B6C39">
            <w:pPr>
              <w:snapToGrid w:val="0"/>
              <w:rPr>
                <w:sz w:val="20"/>
              </w:rPr>
            </w:pPr>
          </w:p>
        </w:tc>
        <w:tc>
          <w:tcPr>
            <w:tcW w:w="1193" w:type="dxa"/>
            <w:tcBorders>
              <w:top w:val="nil"/>
              <w:left w:val="single" w:sz="2" w:space="0" w:color="000001"/>
              <w:bottom w:val="single" w:sz="2" w:space="0" w:color="000001"/>
              <w:right w:val="single" w:sz="2" w:space="0" w:color="000001"/>
            </w:tcBorders>
          </w:tcPr>
          <w:p w:rsidR="003B6C39" w:rsidRPr="003B6C39" w:rsidRDefault="003B6C39" w:rsidP="003B6C39">
            <w:pPr>
              <w:snapToGrid w:val="0"/>
              <w:rPr>
                <w:sz w:val="20"/>
              </w:rPr>
            </w:pPr>
            <w:r w:rsidRPr="003B6C39">
              <w:rPr>
                <w:sz w:val="20"/>
              </w:rPr>
              <w:t>VISA=001MC=002</w:t>
            </w:r>
          </w:p>
        </w:tc>
      </w:tr>
      <w:tr w:rsidR="003B6C39" w:rsidRPr="003B6C39" w:rsidTr="003B6C39">
        <w:tc>
          <w:tcPr>
            <w:tcW w:w="179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C</w:t>
            </w:r>
            <w:r w:rsidRPr="003B6C39">
              <w:rPr>
                <w:rFonts w:hint="eastAsia"/>
                <w:sz w:val="20"/>
              </w:rPr>
              <w:t>ó</w:t>
            </w:r>
            <w:r w:rsidRPr="003B6C39">
              <w:rPr>
                <w:sz w:val="20"/>
              </w:rPr>
              <w:t>digo de Autoriza</w:t>
            </w:r>
            <w:r w:rsidRPr="003B6C39">
              <w:rPr>
                <w:rFonts w:hint="eastAsia"/>
                <w:sz w:val="20"/>
              </w:rPr>
              <w:t>çã</w:t>
            </w:r>
            <w:r w:rsidRPr="003B6C39">
              <w:rPr>
                <w:sz w:val="20"/>
              </w:rPr>
              <w:t>o</w:t>
            </w:r>
          </w:p>
        </w:tc>
        <w:tc>
          <w:tcPr>
            <w:tcW w:w="66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268</w:t>
            </w:r>
          </w:p>
        </w:tc>
        <w:tc>
          <w:tcPr>
            <w:tcW w:w="505"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6</w:t>
            </w:r>
          </w:p>
        </w:tc>
        <w:tc>
          <w:tcPr>
            <w:tcW w:w="163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Alfanumérico</w:t>
            </w:r>
          </w:p>
        </w:tc>
        <w:tc>
          <w:tcPr>
            <w:tcW w:w="217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C</w:t>
            </w:r>
            <w:r w:rsidRPr="003B6C39">
              <w:rPr>
                <w:rFonts w:hint="eastAsia"/>
                <w:sz w:val="20"/>
              </w:rPr>
              <w:t>ó</w:t>
            </w:r>
            <w:r w:rsidRPr="003B6C39">
              <w:rPr>
                <w:sz w:val="20"/>
              </w:rPr>
              <w:t>digo de Autoriza</w:t>
            </w:r>
            <w:r w:rsidRPr="003B6C39">
              <w:rPr>
                <w:rFonts w:hint="eastAsia"/>
                <w:sz w:val="20"/>
              </w:rPr>
              <w:t>çã</w:t>
            </w:r>
            <w:r w:rsidRPr="003B6C39">
              <w:rPr>
                <w:sz w:val="20"/>
              </w:rPr>
              <w:t>o</w:t>
            </w:r>
          </w:p>
        </w:tc>
        <w:tc>
          <w:tcPr>
            <w:tcW w:w="2004" w:type="dxa"/>
            <w:tcBorders>
              <w:top w:val="nil"/>
              <w:left w:val="single" w:sz="2" w:space="0" w:color="000001"/>
              <w:bottom w:val="single" w:sz="2" w:space="0" w:color="000001"/>
              <w:right w:val="nil"/>
            </w:tcBorders>
          </w:tcPr>
          <w:p w:rsidR="003B6C39" w:rsidRPr="003B6C39" w:rsidRDefault="003B6C39" w:rsidP="003B6C39">
            <w:pPr>
              <w:snapToGrid w:val="0"/>
              <w:rPr>
                <w:sz w:val="20"/>
              </w:rPr>
            </w:pPr>
          </w:p>
        </w:tc>
        <w:tc>
          <w:tcPr>
            <w:tcW w:w="1193" w:type="dxa"/>
            <w:tcBorders>
              <w:top w:val="nil"/>
              <w:left w:val="single" w:sz="2" w:space="0" w:color="000001"/>
              <w:bottom w:val="single" w:sz="2" w:space="0" w:color="000001"/>
              <w:right w:val="single" w:sz="2" w:space="0" w:color="000001"/>
            </w:tcBorders>
          </w:tcPr>
          <w:p w:rsidR="003B6C39" w:rsidRPr="003B6C39" w:rsidRDefault="003B6C39" w:rsidP="003B6C39">
            <w:pPr>
              <w:snapToGrid w:val="0"/>
              <w:rPr>
                <w:sz w:val="20"/>
              </w:rPr>
            </w:pPr>
            <w:r w:rsidRPr="003B6C39">
              <w:rPr>
                <w:sz w:val="20"/>
              </w:rPr>
              <w:t>000000</w:t>
            </w:r>
          </w:p>
        </w:tc>
      </w:tr>
      <w:tr w:rsidR="003B6C39" w:rsidRPr="003B6C39" w:rsidTr="003B6C39">
        <w:tc>
          <w:tcPr>
            <w:tcW w:w="179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Brancos</w:t>
            </w:r>
          </w:p>
        </w:tc>
        <w:tc>
          <w:tcPr>
            <w:tcW w:w="663"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274</w:t>
            </w:r>
          </w:p>
        </w:tc>
        <w:tc>
          <w:tcPr>
            <w:tcW w:w="505"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1</w:t>
            </w:r>
          </w:p>
        </w:tc>
        <w:tc>
          <w:tcPr>
            <w:tcW w:w="163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Alfanumérico</w:t>
            </w:r>
          </w:p>
        </w:tc>
        <w:tc>
          <w:tcPr>
            <w:tcW w:w="2177" w:type="dxa"/>
            <w:tcBorders>
              <w:top w:val="nil"/>
              <w:left w:val="single" w:sz="2" w:space="0" w:color="000001"/>
              <w:bottom w:val="single" w:sz="2" w:space="0" w:color="000001"/>
              <w:right w:val="nil"/>
            </w:tcBorders>
          </w:tcPr>
          <w:p w:rsidR="003B6C39" w:rsidRPr="003B6C39" w:rsidRDefault="003B6C39" w:rsidP="003B6C39">
            <w:pPr>
              <w:snapToGrid w:val="0"/>
              <w:rPr>
                <w:sz w:val="20"/>
              </w:rPr>
            </w:pPr>
            <w:r w:rsidRPr="003B6C39">
              <w:rPr>
                <w:sz w:val="20"/>
              </w:rPr>
              <w:t>Para uso futuro</w:t>
            </w:r>
          </w:p>
        </w:tc>
        <w:tc>
          <w:tcPr>
            <w:tcW w:w="2004" w:type="dxa"/>
            <w:tcBorders>
              <w:top w:val="nil"/>
              <w:left w:val="single" w:sz="2" w:space="0" w:color="000001"/>
              <w:bottom w:val="single" w:sz="2" w:space="0" w:color="000001"/>
              <w:right w:val="nil"/>
            </w:tcBorders>
          </w:tcPr>
          <w:p w:rsidR="003B6C39" w:rsidRPr="003B6C39" w:rsidRDefault="003B6C39" w:rsidP="003B6C39">
            <w:pPr>
              <w:snapToGrid w:val="0"/>
              <w:rPr>
                <w:sz w:val="20"/>
              </w:rPr>
            </w:pPr>
          </w:p>
        </w:tc>
        <w:tc>
          <w:tcPr>
            <w:tcW w:w="1193" w:type="dxa"/>
            <w:tcBorders>
              <w:top w:val="nil"/>
              <w:left w:val="single" w:sz="2" w:space="0" w:color="000001"/>
              <w:bottom w:val="single" w:sz="2" w:space="0" w:color="000001"/>
              <w:right w:val="single" w:sz="2" w:space="0" w:color="000001"/>
            </w:tcBorders>
          </w:tcPr>
          <w:p w:rsidR="003B6C39" w:rsidRPr="003B6C39" w:rsidRDefault="003B6C39" w:rsidP="003B6C39">
            <w:pPr>
              <w:snapToGrid w:val="0"/>
              <w:rPr>
                <w:sz w:val="20"/>
              </w:rPr>
            </w:pPr>
            <w:r w:rsidRPr="003B6C39">
              <w:rPr>
                <w:sz w:val="20"/>
              </w:rPr>
              <w:t>Zerado</w:t>
            </w:r>
          </w:p>
        </w:tc>
      </w:tr>
    </w:tbl>
    <w:p w:rsidR="00AE4984" w:rsidRPr="00AE4984" w:rsidRDefault="00AE4984" w:rsidP="001E45C0">
      <w:pPr>
        <w:snapToGrid w:val="0"/>
        <w:rPr>
          <w:sz w:val="20"/>
        </w:rPr>
      </w:pPr>
    </w:p>
    <w:p w:rsidR="00AE4984" w:rsidRPr="00AE4984" w:rsidRDefault="00AE4984" w:rsidP="003B6C39">
      <w:pPr>
        <w:ind w:left="1416"/>
        <w:rPr>
          <w:b/>
          <w:color w:val="FF0000"/>
        </w:rPr>
      </w:pPr>
      <w:r w:rsidRPr="00AE4984">
        <w:rPr>
          <w:b/>
          <w:color w:val="FF0000"/>
        </w:rPr>
        <w:t>Rodap</w:t>
      </w:r>
      <w:r w:rsidRPr="00AE4984">
        <w:rPr>
          <w:rFonts w:hint="eastAsia"/>
          <w:b/>
          <w:color w:val="FF0000"/>
        </w:rPr>
        <w:t>é</w:t>
      </w:r>
    </w:p>
    <w:tbl>
      <w:tblPr>
        <w:tblW w:w="0" w:type="auto"/>
        <w:tblInd w:w="70" w:type="dxa"/>
        <w:tblLayout w:type="fixed"/>
        <w:tblCellMar>
          <w:left w:w="70" w:type="dxa"/>
          <w:right w:w="70" w:type="dxa"/>
        </w:tblCellMar>
        <w:tblLook w:val="0000"/>
      </w:tblPr>
      <w:tblGrid>
        <w:gridCol w:w="1793"/>
        <w:gridCol w:w="662"/>
        <w:gridCol w:w="504"/>
        <w:gridCol w:w="1638"/>
        <w:gridCol w:w="2302"/>
        <w:gridCol w:w="1879"/>
        <w:gridCol w:w="1192"/>
      </w:tblGrid>
      <w:tr w:rsidR="00AE4984" w:rsidRPr="00AE4984">
        <w:trPr>
          <w:tblHeader/>
        </w:trPr>
        <w:tc>
          <w:tcPr>
            <w:tcW w:w="1793"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Campo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Ps</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Ln</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Formato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Descrição</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AE4984">
            <w:pPr>
              <w:snapToGrid w:val="0"/>
              <w:rPr>
                <w:b/>
              </w:rPr>
            </w:pPr>
            <w:r w:rsidRPr="00AE4984">
              <w:rPr>
                <w:b/>
              </w:rPr>
              <w:t>Comentarios</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AE4984">
            <w:pPr>
              <w:snapToGrid w:val="0"/>
              <w:rPr>
                <w:b/>
              </w:rPr>
            </w:pPr>
            <w:r w:rsidRPr="00AE4984">
              <w:rPr>
                <w:b/>
              </w:rPr>
              <w:t>Default</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Tipo de registro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1</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2</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Númerico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Identifica o rodap</w:t>
            </w:r>
            <w:r w:rsidRPr="00AE4984">
              <w:rPr>
                <w:rFonts w:hint="eastAsia"/>
                <w:sz w:val="20"/>
              </w:rPr>
              <w:t>é</w:t>
            </w:r>
            <w:r w:rsidRPr="00AE4984">
              <w:rPr>
                <w:sz w:val="20"/>
              </w:rPr>
              <w:t>.</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1E45C0">
            <w:pPr>
              <w:snapToGrid w:val="0"/>
              <w:rPr>
                <w:sz w:val="20"/>
              </w:rPr>
            </w:pPr>
            <w:r w:rsidRPr="00AE4984">
              <w:rPr>
                <w:sz w:val="20"/>
              </w:rPr>
              <w:t>09</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lastRenderedPageBreak/>
              <w:t>Nome do arquivo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3</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20</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Alfanumérico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Tipo de arquivo</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Tabela 28</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1E45C0">
            <w:pPr>
              <w:snapToGrid w:val="0"/>
              <w:rPr>
                <w:sz w:val="20"/>
              </w:rPr>
            </w:pPr>
            <w:r w:rsidRPr="00AE4984">
              <w:rPr>
                <w:sz w:val="20"/>
              </w:rPr>
              <w:t>Brancos</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 xml:space="preserve">Quantidade de registros </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23</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9</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Num</w:t>
            </w:r>
            <w:r w:rsidRPr="00AE4984">
              <w:rPr>
                <w:rFonts w:hint="eastAsia"/>
                <w:sz w:val="20"/>
              </w:rPr>
              <w:t>é</w:t>
            </w:r>
            <w:r w:rsidRPr="00AE4984">
              <w:rPr>
                <w:sz w:val="20"/>
              </w:rPr>
              <w:t>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Quantidade de registros enviados.</w:t>
            </w:r>
          </w:p>
        </w:tc>
        <w:tc>
          <w:tcPr>
            <w:tcW w:w="1879"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1E45C0">
            <w:pPr>
              <w:snapToGrid w:val="0"/>
              <w:rPr>
                <w:sz w:val="20"/>
              </w:rPr>
            </w:pPr>
            <w:r w:rsidRPr="00AE4984">
              <w:rPr>
                <w:sz w:val="20"/>
              </w:rPr>
              <w:t>0000000000</w:t>
            </w:r>
          </w:p>
        </w:tc>
      </w:tr>
      <w:tr w:rsidR="00AE4984" w:rsidRPr="00AE4984">
        <w:tc>
          <w:tcPr>
            <w:tcW w:w="1793"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Espaços em branco</w:t>
            </w:r>
          </w:p>
        </w:tc>
        <w:tc>
          <w:tcPr>
            <w:tcW w:w="66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32</w:t>
            </w:r>
          </w:p>
        </w:tc>
        <w:tc>
          <w:tcPr>
            <w:tcW w:w="504"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243</w:t>
            </w:r>
          </w:p>
        </w:tc>
        <w:tc>
          <w:tcPr>
            <w:tcW w:w="1638"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Alfanum</w:t>
            </w:r>
            <w:r w:rsidRPr="00AE4984">
              <w:rPr>
                <w:rFonts w:hint="eastAsia"/>
                <w:sz w:val="20"/>
              </w:rPr>
              <w:t>é</w:t>
            </w:r>
            <w:r w:rsidRPr="00AE4984">
              <w:rPr>
                <w:sz w:val="20"/>
              </w:rPr>
              <w:t>rico</w:t>
            </w:r>
          </w:p>
        </w:tc>
        <w:tc>
          <w:tcPr>
            <w:tcW w:w="2302"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p>
        </w:tc>
        <w:tc>
          <w:tcPr>
            <w:tcW w:w="1879" w:type="dxa"/>
            <w:tcBorders>
              <w:top w:val="single" w:sz="2" w:space="0" w:color="000001"/>
              <w:left w:val="single" w:sz="2" w:space="0" w:color="000001"/>
              <w:bottom w:val="single" w:sz="2" w:space="0" w:color="000001"/>
              <w:right w:val="nil"/>
            </w:tcBorders>
          </w:tcPr>
          <w:p w:rsidR="00AE4984" w:rsidRPr="00AE4984" w:rsidRDefault="00AE4984" w:rsidP="001E45C0">
            <w:pPr>
              <w:snapToGrid w:val="0"/>
              <w:rPr>
                <w:sz w:val="20"/>
              </w:rPr>
            </w:pPr>
            <w:r w:rsidRPr="00AE4984">
              <w:rPr>
                <w:sz w:val="20"/>
              </w:rPr>
              <w:t>Preencher com zeros</w:t>
            </w:r>
          </w:p>
        </w:tc>
        <w:tc>
          <w:tcPr>
            <w:tcW w:w="1192" w:type="dxa"/>
            <w:tcBorders>
              <w:top w:val="single" w:sz="2" w:space="0" w:color="000001"/>
              <w:left w:val="single" w:sz="2" w:space="0" w:color="000001"/>
              <w:bottom w:val="single" w:sz="2" w:space="0" w:color="000001"/>
              <w:right w:val="single" w:sz="2" w:space="0" w:color="000001"/>
            </w:tcBorders>
          </w:tcPr>
          <w:p w:rsidR="00AE4984" w:rsidRPr="00AE4984" w:rsidRDefault="00AE4984" w:rsidP="001E45C0">
            <w:pPr>
              <w:snapToGrid w:val="0"/>
              <w:rPr>
                <w:sz w:val="20"/>
              </w:rPr>
            </w:pPr>
            <w:r w:rsidRPr="00AE4984">
              <w:rPr>
                <w:sz w:val="20"/>
              </w:rPr>
              <w:t>0000</w:t>
            </w:r>
            <w:r w:rsidRPr="00AE4984">
              <w:rPr>
                <w:rFonts w:hint="eastAsia"/>
                <w:sz w:val="20"/>
              </w:rPr>
              <w:t>…</w:t>
            </w:r>
          </w:p>
        </w:tc>
      </w:tr>
    </w:tbl>
    <w:p w:rsidR="00AE4984" w:rsidRPr="00AE4984" w:rsidRDefault="00AE4984" w:rsidP="00AE4984">
      <w:pPr>
        <w:autoSpaceDE w:val="0"/>
        <w:autoSpaceDN w:val="0"/>
        <w:adjustRightInd w:val="0"/>
        <w:spacing w:after="0" w:line="240" w:lineRule="auto"/>
        <w:jc w:val="left"/>
        <w:rPr>
          <w:rFonts w:ascii="Liberation Serif" w:eastAsia="Liberation Serif" w:hAnsi="Times New Roman"/>
          <w:sz w:val="24"/>
          <w:szCs w:val="24"/>
          <w:lang/>
        </w:rPr>
      </w:pPr>
    </w:p>
    <w:p w:rsidR="00AE4984" w:rsidRPr="00AE4984" w:rsidRDefault="00AE4984" w:rsidP="00AE4984"/>
    <w:p w:rsidR="009008DE" w:rsidRDefault="009008DE" w:rsidP="009008DE">
      <w:pPr>
        <w:pStyle w:val="Ttulo3"/>
        <w:tabs>
          <w:tab w:val="clear" w:pos="907"/>
          <w:tab w:val="left" w:pos="720"/>
        </w:tabs>
        <w:suppressAutoHyphens/>
        <w:spacing w:before="0" w:after="0" w:line="240" w:lineRule="auto"/>
        <w:jc w:val="left"/>
      </w:pPr>
      <w:bookmarkStart w:id="38" w:name="_Toc315161333"/>
      <w:r>
        <w:t>Formato de Microarchivos de Lynx</w:t>
      </w:r>
      <w:bookmarkEnd w:id="38"/>
    </w:p>
    <w:p w:rsidR="009008DE" w:rsidRDefault="009008DE" w:rsidP="009008DE"/>
    <w:p w:rsidR="009008DE" w:rsidRDefault="009008DE" w:rsidP="009008DE">
      <w:r>
        <w:t>Instalado en producción</w:t>
      </w:r>
    </w:p>
    <w:p w:rsidR="009008DE" w:rsidRDefault="009008DE" w:rsidP="009008DE"/>
    <w:p w:rsidR="009008DE" w:rsidRDefault="009008DE" w:rsidP="009008DE">
      <w:r>
        <w:t>El formato de los ficheros se caracteriza por:</w:t>
      </w:r>
    </w:p>
    <w:p w:rsidR="009008DE" w:rsidRDefault="009008DE" w:rsidP="00071DD4">
      <w:pPr>
        <w:numPr>
          <w:ilvl w:val="0"/>
          <w:numId w:val="43"/>
        </w:numPr>
        <w:tabs>
          <w:tab w:val="left" w:pos="283"/>
        </w:tabs>
        <w:suppressAutoHyphens/>
        <w:spacing w:after="0" w:line="240" w:lineRule="auto"/>
        <w:jc w:val="left"/>
      </w:pPr>
      <w:r>
        <w:t>Campos y registros de longitud variable</w:t>
      </w:r>
    </w:p>
    <w:p w:rsidR="009008DE" w:rsidRDefault="009008DE" w:rsidP="00071DD4">
      <w:pPr>
        <w:numPr>
          <w:ilvl w:val="0"/>
          <w:numId w:val="43"/>
        </w:numPr>
        <w:tabs>
          <w:tab w:val="left" w:pos="283"/>
        </w:tabs>
        <w:suppressAutoHyphens/>
        <w:spacing w:after="0" w:line="240" w:lineRule="auto"/>
        <w:jc w:val="left"/>
      </w:pPr>
      <w:r>
        <w:t>Separador de campo: '|'</w:t>
      </w:r>
    </w:p>
    <w:p w:rsidR="009008DE" w:rsidRDefault="009008DE" w:rsidP="009008DE"/>
    <w:p w:rsidR="009008DE" w:rsidRDefault="009008DE" w:rsidP="009008DE">
      <w:r>
        <w:t>Fichero de descarga:</w:t>
      </w:r>
    </w:p>
    <w:p w:rsidR="009008DE" w:rsidRDefault="009008DE" w:rsidP="009008DE"/>
    <w:tbl>
      <w:tblPr>
        <w:tblW w:w="0" w:type="auto"/>
        <w:tblInd w:w="28" w:type="dxa"/>
        <w:tblLayout w:type="fixed"/>
        <w:tblCellMar>
          <w:left w:w="28" w:type="dxa"/>
          <w:right w:w="28" w:type="dxa"/>
        </w:tblCellMar>
        <w:tblLook w:val="0000"/>
      </w:tblPr>
      <w:tblGrid>
        <w:gridCol w:w="851"/>
        <w:gridCol w:w="2308"/>
        <w:gridCol w:w="450"/>
        <w:gridCol w:w="5443"/>
      </w:tblGrid>
      <w:tr w:rsidR="009008DE">
        <w:tc>
          <w:tcPr>
            <w:tcW w:w="851" w:type="dxa"/>
            <w:tcBorders>
              <w:top w:val="single" w:sz="1" w:space="0" w:color="000000"/>
              <w:left w:val="single" w:sz="1" w:space="0" w:color="000000"/>
              <w:bottom w:val="single" w:sz="1" w:space="0" w:color="000000"/>
            </w:tcBorders>
          </w:tcPr>
          <w:p w:rsidR="009008DE" w:rsidRPr="009008DE" w:rsidRDefault="009008DE" w:rsidP="009008DE">
            <w:pPr>
              <w:autoSpaceDE w:val="0"/>
              <w:snapToGrid w:val="0"/>
              <w:rPr>
                <w:b/>
                <w:bCs/>
                <w:sz w:val="20"/>
              </w:rPr>
            </w:pPr>
            <w:r w:rsidRPr="009008DE">
              <w:rPr>
                <w:b/>
                <w:bCs/>
                <w:sz w:val="20"/>
              </w:rPr>
              <w:t>Orden</w:t>
            </w:r>
          </w:p>
        </w:tc>
        <w:tc>
          <w:tcPr>
            <w:tcW w:w="2308" w:type="dxa"/>
            <w:tcBorders>
              <w:top w:val="single" w:sz="1" w:space="0" w:color="000000"/>
              <w:left w:val="single" w:sz="1" w:space="0" w:color="000000"/>
              <w:bottom w:val="single" w:sz="1" w:space="0" w:color="000000"/>
            </w:tcBorders>
          </w:tcPr>
          <w:p w:rsidR="009008DE" w:rsidRPr="009008DE" w:rsidRDefault="009008DE" w:rsidP="009008DE">
            <w:pPr>
              <w:autoSpaceDE w:val="0"/>
              <w:snapToGrid w:val="0"/>
              <w:rPr>
                <w:b/>
                <w:bCs/>
                <w:sz w:val="20"/>
              </w:rPr>
            </w:pPr>
            <w:r w:rsidRPr="009008DE">
              <w:rPr>
                <w:b/>
                <w:bCs/>
                <w:sz w:val="20"/>
              </w:rPr>
              <w:t>Campo</w:t>
            </w:r>
          </w:p>
        </w:tc>
        <w:tc>
          <w:tcPr>
            <w:tcW w:w="450" w:type="dxa"/>
            <w:tcBorders>
              <w:top w:val="single" w:sz="1" w:space="0" w:color="000000"/>
              <w:left w:val="single" w:sz="1" w:space="0" w:color="000000"/>
              <w:bottom w:val="single" w:sz="1" w:space="0" w:color="000000"/>
            </w:tcBorders>
          </w:tcPr>
          <w:p w:rsidR="009008DE" w:rsidRPr="009008DE" w:rsidRDefault="009008DE" w:rsidP="009008DE">
            <w:pPr>
              <w:autoSpaceDE w:val="0"/>
              <w:snapToGrid w:val="0"/>
              <w:rPr>
                <w:b/>
                <w:bCs/>
                <w:sz w:val="20"/>
              </w:rPr>
            </w:pPr>
            <w:r w:rsidRPr="009008DE">
              <w:rPr>
                <w:b/>
                <w:bCs/>
                <w:sz w:val="20"/>
              </w:rPr>
              <w:t>Ln</w:t>
            </w:r>
          </w:p>
        </w:tc>
        <w:tc>
          <w:tcPr>
            <w:tcW w:w="5443" w:type="dxa"/>
            <w:tcBorders>
              <w:top w:val="single" w:sz="1" w:space="0" w:color="000000"/>
              <w:left w:val="single" w:sz="1" w:space="0" w:color="000000"/>
              <w:bottom w:val="single" w:sz="1" w:space="0" w:color="000000"/>
              <w:right w:val="single" w:sz="1" w:space="0" w:color="000000"/>
            </w:tcBorders>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230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ORDEN</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Identificador de la transacción</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230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BIN6</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6</w:t>
            </w:r>
          </w:p>
        </w:tc>
        <w:tc>
          <w:tcPr>
            <w:tcW w:w="5443"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Bin6 de la tarjeta</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w:t>
            </w:r>
          </w:p>
        </w:tc>
        <w:tc>
          <w:tcPr>
            <w:tcW w:w="230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BIN13</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13</w:t>
            </w:r>
          </w:p>
        </w:tc>
        <w:tc>
          <w:tcPr>
            <w:tcW w:w="5443"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Bin13 de la tarjeta, con espacios a la derecha si es necesario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4</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FECHA</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14</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yyyymmddhhmiss</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CODIGO_COMERCIO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15</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Número del comercio (maquineta), con espacios a la derecha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6</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NUM_COMERCIO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Número del comercio, interno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7</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CODIGO_POSTAL</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9</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postal con ceros a la izquierda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8</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NOMBRE_COMERCIO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32</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Nombre del comercio (con blancos a la derecha)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9</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IMPORTE_SOLICITADO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Importe solicitado, dos decimales con separador (',')</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10</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IMPORTE_ACEPTADO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Importe solicitado, dos decimales con separador (',')</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lastRenderedPageBreak/>
              <w:t>11</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SECTOR_ACTIVIDAD</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4</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 sector de actividad, MCC VISA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12</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SECTOR_NACIONAL</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nacional (N) o internacional (I)</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13</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PAIS_ORIG_COMERC</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del país origen del comercio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14</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PAIS_ORIG_TARJ</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del país origen de la tarjeta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15</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CALIFICACION</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Calificación establecida por el sistema Lynx (0-100)</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16</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TIPO_TARJETA</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Tipo de tarjeta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17</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CLAVE_FRAUDE</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Tipo de fraude</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18</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SALDO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Saldo de la tarjeta proporcionado por el emisor, en R$</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19</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IDUSUARIO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Número identificativo del usuario que ha respondido a esta tarjeta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20</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CODIGO_RESPUESTA</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Códigos de respuesta. Tabla 1</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21</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CODIGO_CALIFICADORES</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Calificador</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22</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CIUDAD</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28</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Nombre de la ciudad</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23</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UF</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Unidad Federativa. Tabla 12</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24</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EM</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Entry Mode. Tabla 3</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25</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ORIGEN_AUTORIZACION</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Origen de autorización. Tabla 9</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26</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POS</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POS. Tabla 2</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27</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ID_TERMINAL</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Capacidad del terminal. Tabla 4</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28</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CREDITO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0 = Crédito, 1 = Débito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29</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PARCELADO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Parcelado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30</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NUMERO_REGLA</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Número de la regla que intervino al calificar esta tarjeta (en caso de que el calificador ganador fuera Reglas)</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31</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CODIGO_ENTIDAD</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8</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del emisor</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32</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GRUPO_FRAUDE</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Grupo de fraude</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33</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CALIF_NEURONAL</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Calificación neuronal</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34</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CALIF_PARAM</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Calificación paramétrica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35</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Código de servicio</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Tabla 15</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36</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Fallback</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lastRenderedPageBreak/>
              <w:t>37</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CAM</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Validación CAM</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38</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ECI/VBV</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39</w:t>
            </w:r>
          </w:p>
        </w:tc>
        <w:tc>
          <w:tcPr>
            <w:tcW w:w="230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CDC</w:t>
            </w:r>
          </w:p>
        </w:tc>
        <w:tc>
          <w:tcPr>
            <w:tcW w:w="450"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443"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p>
        </w:tc>
      </w:tr>
    </w:tbl>
    <w:p w:rsidR="009008DE" w:rsidRDefault="009008DE" w:rsidP="009008DE"/>
    <w:p w:rsidR="009008DE" w:rsidRDefault="009008DE" w:rsidP="009008DE">
      <w:r>
        <w:rPr>
          <w:b/>
          <w:bCs/>
        </w:rPr>
        <w:t>IMPORTANTE</w:t>
      </w:r>
      <w:r>
        <w:t>: El importe estará siempre en reales, salvo en las operaciones de tarjeta local en país extranjero, que contendrán el importe en dólares</w:t>
      </w:r>
    </w:p>
    <w:p w:rsidR="009008DE" w:rsidRDefault="009008DE" w:rsidP="009008DE">
      <w:r>
        <w:t>Fichero de subida con las respuestas:</w:t>
      </w:r>
    </w:p>
    <w:tbl>
      <w:tblPr>
        <w:tblW w:w="0" w:type="auto"/>
        <w:tblInd w:w="28" w:type="dxa"/>
        <w:tblLayout w:type="fixed"/>
        <w:tblCellMar>
          <w:left w:w="28" w:type="dxa"/>
          <w:right w:w="28" w:type="dxa"/>
        </w:tblCellMar>
        <w:tblLook w:val="0000"/>
      </w:tblPr>
      <w:tblGrid>
        <w:gridCol w:w="851"/>
        <w:gridCol w:w="2268"/>
        <w:gridCol w:w="425"/>
        <w:gridCol w:w="5528"/>
      </w:tblGrid>
      <w:tr w:rsidR="009008DE">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ORDEN</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BIN6</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6</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Bin6 de la tarjeta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BIN13</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13</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Bin13 de la tarjeta, con espacios a la derecha si es necesario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4</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CLAVE_FRAUDE</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Ver tabla anexa: tipos_fraude</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SALDO</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Saldo en R$. Se incluyen ceros a la izquierda</w:t>
            </w:r>
          </w:p>
        </w:tc>
      </w:tr>
    </w:tbl>
    <w:p w:rsidR="009008DE" w:rsidRDefault="009008DE" w:rsidP="009008DE"/>
    <w:p w:rsidR="009008DE" w:rsidRDefault="009008DE" w:rsidP="009008DE">
      <w:r>
        <w:t>Además, también se proveen al usuario los siguientes ficheros auxiliares:</w:t>
      </w:r>
    </w:p>
    <w:p w:rsidR="009008DE" w:rsidRDefault="009008DE" w:rsidP="009008DE">
      <w:r>
        <w:t>Tipos de fraude:</w:t>
      </w:r>
    </w:p>
    <w:tbl>
      <w:tblPr>
        <w:tblW w:w="0" w:type="auto"/>
        <w:tblInd w:w="28" w:type="dxa"/>
        <w:tblLayout w:type="fixed"/>
        <w:tblCellMar>
          <w:left w:w="28" w:type="dxa"/>
          <w:right w:w="28" w:type="dxa"/>
        </w:tblCellMar>
        <w:tblLook w:val="0000"/>
      </w:tblPr>
      <w:tblGrid>
        <w:gridCol w:w="851"/>
        <w:gridCol w:w="2268"/>
        <w:gridCol w:w="425"/>
        <w:gridCol w:w="5528"/>
      </w:tblGrid>
      <w:tr w:rsidR="009008DE">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CLAVE_FRAUDE</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Identificador del tipo de fraude cometido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Descripción del significado de este tipo de fraude</w:t>
            </w:r>
          </w:p>
        </w:tc>
      </w:tr>
    </w:tbl>
    <w:p w:rsidR="009008DE" w:rsidRDefault="009008DE" w:rsidP="009008DE"/>
    <w:p w:rsidR="009008DE" w:rsidRDefault="009008DE" w:rsidP="009008DE">
      <w:r>
        <w:t>Códigos de respuesta:</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CODIGO_RESPUESTA</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3</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Código que indica la respuesta generada por el sistema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80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Descripción de este código</w:t>
            </w:r>
          </w:p>
        </w:tc>
      </w:tr>
    </w:tbl>
    <w:p w:rsidR="009008DE" w:rsidRDefault="009008DE" w:rsidP="009008DE">
      <w:pPr>
        <w:pStyle w:val="Textoindependiente"/>
        <w:ind w:left="-15"/>
      </w:pPr>
    </w:p>
    <w:p w:rsidR="009008DE" w:rsidRDefault="009008DE" w:rsidP="009008DE">
      <w:r>
        <w:t>Tipos de tarjeta:</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TIPO_TARJETA</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del tipo de la tarjeta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Descripción del tipo</w:t>
            </w:r>
          </w:p>
        </w:tc>
      </w:tr>
    </w:tbl>
    <w:p w:rsidR="009008DE" w:rsidRDefault="009008DE" w:rsidP="009008DE">
      <w:pPr>
        <w:pStyle w:val="Textoindependiente"/>
        <w:ind w:left="-15"/>
      </w:pPr>
    </w:p>
    <w:p w:rsidR="009008DE" w:rsidRDefault="009008DE" w:rsidP="009008DE">
      <w:r>
        <w:t>Países de origen de la tarjeta:</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PAIS</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del país originario de la tarjeta</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NOMBRE</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Nombre descriptivo del país</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3</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MODULO</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De uso interno, no utilizado aquí.</w:t>
            </w:r>
          </w:p>
        </w:tc>
      </w:tr>
    </w:tbl>
    <w:p w:rsidR="009008DE" w:rsidRDefault="009008DE" w:rsidP="009008DE">
      <w:pPr>
        <w:pStyle w:val="Textoindependiente"/>
      </w:pPr>
    </w:p>
    <w:p w:rsidR="009008DE" w:rsidRDefault="009008DE" w:rsidP="009008DE">
      <w:r>
        <w:t>Países de origen del comercio</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PAIS</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3</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Código del país originario del comercio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NOMBRE</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Nombre descriptivo del país</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3</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MODULO</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De uso interno, no utilizado aquí</w:t>
            </w:r>
          </w:p>
        </w:tc>
      </w:tr>
    </w:tbl>
    <w:p w:rsidR="009008DE" w:rsidRDefault="009008DE" w:rsidP="009008DE">
      <w:pPr>
        <w:pStyle w:val="Textoindependiente"/>
        <w:ind w:left="15"/>
      </w:pPr>
    </w:p>
    <w:p w:rsidR="009008DE" w:rsidRDefault="009008DE" w:rsidP="009008DE">
      <w:r>
        <w:t>Capacidad del terminal:</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ID_TERMINAL</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identificativo del terminal</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Descripción del código</w:t>
            </w:r>
          </w:p>
        </w:tc>
      </w:tr>
    </w:tbl>
    <w:p w:rsidR="009008DE" w:rsidRDefault="009008DE" w:rsidP="009008DE">
      <w:pPr>
        <w:pStyle w:val="Textoindependiente"/>
        <w:ind w:left="15"/>
      </w:pPr>
    </w:p>
    <w:p w:rsidR="009008DE" w:rsidRDefault="009008DE" w:rsidP="009008DE">
      <w:r>
        <w:t>Modo de entrada:</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EM</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Código identificativo del modo de entrada de la transacción al sistema</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DESCRIPCION</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Descripción del modo</w:t>
            </w:r>
          </w:p>
        </w:tc>
      </w:tr>
    </w:tbl>
    <w:p w:rsidR="009008DE" w:rsidRDefault="009008DE" w:rsidP="009008DE">
      <w:pPr>
        <w:pStyle w:val="Textoindependiente"/>
        <w:ind w:left="15"/>
      </w:pPr>
    </w:p>
    <w:p w:rsidR="009008DE" w:rsidRDefault="009008DE" w:rsidP="009008DE">
      <w:r>
        <w:t>Origen de autorización:</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CODIGO_ORIGEN</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identificativo del origen de la autorización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Descripción</w:t>
            </w:r>
          </w:p>
        </w:tc>
      </w:tr>
    </w:tbl>
    <w:p w:rsidR="009008DE" w:rsidRDefault="009008DE" w:rsidP="009008DE">
      <w:pPr>
        <w:pStyle w:val="Textoindependiente"/>
        <w:ind w:left="15"/>
      </w:pPr>
    </w:p>
    <w:p w:rsidR="009008DE" w:rsidRDefault="009008DE" w:rsidP="009008DE">
      <w:r>
        <w:t>POS:</w:t>
      </w:r>
    </w:p>
    <w:tbl>
      <w:tblPr>
        <w:tblW w:w="0" w:type="auto"/>
        <w:tblInd w:w="28" w:type="dxa"/>
        <w:tblLayout w:type="fixed"/>
        <w:tblCellMar>
          <w:left w:w="28" w:type="dxa"/>
          <w:right w:w="28" w:type="dxa"/>
        </w:tblCellMar>
        <w:tblLook w:val="0000"/>
      </w:tblPr>
      <w:tblGrid>
        <w:gridCol w:w="851"/>
        <w:gridCol w:w="2268"/>
        <w:gridCol w:w="425"/>
        <w:gridCol w:w="5556"/>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lastRenderedPageBreak/>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Ln</w:t>
            </w:r>
          </w:p>
        </w:tc>
        <w:tc>
          <w:tcPr>
            <w:tcW w:w="5556"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POS</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2</w:t>
            </w:r>
          </w:p>
        </w:tc>
        <w:tc>
          <w:tcPr>
            <w:tcW w:w="5556"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Código de POS</w:t>
            </w:r>
          </w:p>
        </w:tc>
      </w:tr>
      <w:tr w:rsidR="009008DE">
        <w:tc>
          <w:tcPr>
            <w:tcW w:w="851"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keepNext/>
              <w:autoSpaceDE w:val="0"/>
              <w:snapToGrid w:val="0"/>
              <w:rPr>
                <w:sz w:val="20"/>
              </w:rPr>
            </w:pPr>
            <w:r w:rsidRPr="009008DE">
              <w:rPr>
                <w:sz w:val="20"/>
              </w:rPr>
              <w:t>50</w:t>
            </w:r>
          </w:p>
        </w:tc>
        <w:tc>
          <w:tcPr>
            <w:tcW w:w="5556" w:type="dxa"/>
            <w:tcBorders>
              <w:left w:val="single" w:sz="1" w:space="0" w:color="000000"/>
              <w:bottom w:val="single" w:sz="1" w:space="0" w:color="000000"/>
              <w:right w:val="single" w:sz="1" w:space="0" w:color="000000"/>
            </w:tcBorders>
            <w:vAlign w:val="bottom"/>
          </w:tcPr>
          <w:p w:rsidR="009008DE" w:rsidRPr="009008DE" w:rsidRDefault="009008DE" w:rsidP="009008DE">
            <w:pPr>
              <w:keepNext/>
              <w:autoSpaceDE w:val="0"/>
              <w:snapToGrid w:val="0"/>
              <w:rPr>
                <w:sz w:val="20"/>
              </w:rPr>
            </w:pPr>
            <w:r w:rsidRPr="009008DE">
              <w:rPr>
                <w:sz w:val="20"/>
              </w:rPr>
              <w:t>Descripción</w:t>
            </w:r>
          </w:p>
        </w:tc>
      </w:tr>
    </w:tbl>
    <w:p w:rsidR="009008DE" w:rsidRDefault="009008DE" w:rsidP="009008DE">
      <w:pPr>
        <w:pStyle w:val="Textoindependiente"/>
        <w:ind w:left="15"/>
      </w:pPr>
    </w:p>
    <w:p w:rsidR="009008DE" w:rsidRDefault="009008DE" w:rsidP="009008DE">
      <w:r>
        <w:t>Parcelado:</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PARCELADO</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1</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Código de Parcelado</w:t>
            </w:r>
          </w:p>
        </w:tc>
      </w:tr>
      <w:tr w:rsidR="009008DE">
        <w:tc>
          <w:tcPr>
            <w:tcW w:w="851"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DESCRIPCION</w:t>
            </w:r>
          </w:p>
        </w:tc>
        <w:tc>
          <w:tcPr>
            <w:tcW w:w="425" w:type="dxa"/>
            <w:tcBorders>
              <w:left w:val="single" w:sz="1" w:space="0" w:color="000000"/>
              <w:bottom w:val="single" w:sz="1" w:space="0" w:color="000000"/>
            </w:tcBorders>
            <w:vAlign w:val="bottom"/>
          </w:tcPr>
          <w:p w:rsidR="009008DE" w:rsidRPr="009008DE" w:rsidRDefault="009008DE" w:rsidP="009008DE">
            <w:pPr>
              <w:autoSpaceDE w:val="0"/>
              <w:snapToGrid w:val="0"/>
              <w:rPr>
                <w:sz w:val="20"/>
              </w:rPr>
            </w:pPr>
            <w:r w:rsidRPr="009008DE">
              <w:rPr>
                <w:sz w:val="20"/>
              </w:rPr>
              <w:t>50</w:t>
            </w:r>
          </w:p>
        </w:tc>
        <w:tc>
          <w:tcPr>
            <w:tcW w:w="5528" w:type="dxa"/>
            <w:tcBorders>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sz w:val="20"/>
              </w:rPr>
            </w:pPr>
            <w:r w:rsidRPr="009008DE">
              <w:rPr>
                <w:sz w:val="20"/>
              </w:rPr>
              <w:t>Descripción</w:t>
            </w:r>
          </w:p>
        </w:tc>
      </w:tr>
    </w:tbl>
    <w:p w:rsidR="009008DE" w:rsidRDefault="009008DE" w:rsidP="009008DE">
      <w:pPr>
        <w:pStyle w:val="Textoindependiente"/>
        <w:ind w:left="15"/>
      </w:pPr>
    </w:p>
    <w:p w:rsidR="009008DE" w:rsidRPr="009008DE" w:rsidRDefault="009008DE" w:rsidP="009008DE">
      <w:pPr>
        <w:pStyle w:val="Textoindependiente"/>
        <w:ind w:left="-15"/>
        <w:rPr>
          <w:rFonts w:ascii="Arial" w:hAnsi="Arial"/>
          <w:sz w:val="22"/>
          <w:lang w:val="es-ES" w:eastAsia="es-ES"/>
        </w:rPr>
      </w:pPr>
      <w:r w:rsidRPr="009008DE">
        <w:rPr>
          <w:rFonts w:ascii="Arial" w:hAnsi="Arial"/>
          <w:sz w:val="22"/>
          <w:lang w:val="es-ES" w:eastAsia="es-ES"/>
        </w:rPr>
        <w:t>Sector de actividad (MCC VISA):</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rPr>
                <w:b/>
                <w:bCs/>
                <w:sz w:val="20"/>
              </w:rPr>
            </w:pPr>
            <w:r w:rsidRPr="009008DE">
              <w:rPr>
                <w:b/>
                <w:bCs/>
                <w:sz w:val="20"/>
              </w:rPr>
              <w:t>Descripción</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SECTOR</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4</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Código del sector de actividad comercial</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2</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SECTOR_NACION</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N si el sector es Nacional, I si el sector es internacional</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3</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DESCRIPTION</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100</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Descripción del sector de actividad</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4</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SECTOR_CONSOL</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No utilizado en esta aplicación</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5</w:t>
            </w:r>
          </w:p>
        </w:tc>
        <w:tc>
          <w:tcPr>
            <w:tcW w:w="2268" w:type="dxa"/>
            <w:tcBorders>
              <w:left w:val="single" w:sz="1" w:space="0" w:color="000000"/>
              <w:bottom w:val="single" w:sz="1" w:space="0" w:color="000000"/>
            </w:tcBorders>
          </w:tcPr>
          <w:p w:rsidR="009008DE" w:rsidRPr="009008DE" w:rsidRDefault="009008DE" w:rsidP="009008DE">
            <w:pPr>
              <w:autoSpaceDE w:val="0"/>
              <w:snapToGrid w:val="0"/>
              <w:rPr>
                <w:sz w:val="20"/>
              </w:rPr>
            </w:pPr>
            <w:r w:rsidRPr="009008DE">
              <w:rPr>
                <w:sz w:val="20"/>
              </w:rPr>
              <w:t>IDSEGMENTO</w:t>
            </w:r>
          </w:p>
        </w:tc>
        <w:tc>
          <w:tcPr>
            <w:tcW w:w="425" w:type="dxa"/>
            <w:tcBorders>
              <w:left w:val="single" w:sz="1" w:space="0" w:color="000000"/>
              <w:bottom w:val="single" w:sz="1" w:space="0" w:color="000000"/>
            </w:tcBorders>
          </w:tcPr>
          <w:p w:rsidR="009008DE" w:rsidRPr="009008DE"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rPr>
                <w:sz w:val="20"/>
              </w:rPr>
            </w:pPr>
            <w:r w:rsidRPr="009008DE">
              <w:rPr>
                <w:sz w:val="20"/>
              </w:rPr>
              <w:t>Código identificativo del segmento de actividad (grupo de sectores de actividad). No utilizado en esta aplicación</w:t>
            </w:r>
          </w:p>
        </w:tc>
      </w:tr>
    </w:tbl>
    <w:p w:rsidR="009008DE" w:rsidRDefault="009008DE" w:rsidP="009008DE">
      <w:pPr>
        <w:pStyle w:val="Textoindependiente"/>
        <w:ind w:left="-15"/>
      </w:pPr>
    </w:p>
    <w:p w:rsidR="009008DE" w:rsidRDefault="009008DE" w:rsidP="009008DE">
      <w:r>
        <w:t>UF:</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ind w:left="-15"/>
              <w:rPr>
                <w:b/>
                <w:bCs/>
                <w:sz w:val="20"/>
              </w:rPr>
            </w:pPr>
            <w:r w:rsidRPr="009008DE">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ind w:left="-15"/>
              <w:rPr>
                <w:b/>
                <w:bCs/>
                <w:sz w:val="20"/>
              </w:rPr>
            </w:pPr>
            <w:r w:rsidRPr="009008DE">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008DE" w:rsidRDefault="009008DE" w:rsidP="009008DE">
            <w:pPr>
              <w:autoSpaceDE w:val="0"/>
              <w:snapToGrid w:val="0"/>
              <w:ind w:left="-15"/>
              <w:rPr>
                <w:b/>
                <w:bCs/>
                <w:sz w:val="20"/>
              </w:rPr>
            </w:pPr>
            <w:r w:rsidRPr="009008DE">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008DE" w:rsidRDefault="009008DE" w:rsidP="009008DE">
            <w:pPr>
              <w:autoSpaceDE w:val="0"/>
              <w:snapToGrid w:val="0"/>
              <w:ind w:left="-15"/>
              <w:rPr>
                <w:b/>
                <w:bCs/>
                <w:sz w:val="20"/>
              </w:rPr>
            </w:pPr>
            <w:r w:rsidRPr="009008DE">
              <w:rPr>
                <w:b/>
                <w:bCs/>
                <w:sz w:val="20"/>
              </w:rPr>
              <w:t>Descripción</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1</w:t>
            </w:r>
          </w:p>
        </w:tc>
        <w:tc>
          <w:tcPr>
            <w:tcW w:w="2268"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SECTOR</w:t>
            </w:r>
          </w:p>
        </w:tc>
        <w:tc>
          <w:tcPr>
            <w:tcW w:w="425"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2</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ind w:left="-15"/>
              <w:rPr>
                <w:sz w:val="20"/>
              </w:rPr>
            </w:pPr>
            <w:r w:rsidRPr="009008DE">
              <w:rPr>
                <w:sz w:val="20"/>
              </w:rPr>
              <w:t>Código de la Unidad Federativa</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2</w:t>
            </w:r>
          </w:p>
        </w:tc>
        <w:tc>
          <w:tcPr>
            <w:tcW w:w="2268"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NOMBRE</w:t>
            </w:r>
          </w:p>
        </w:tc>
        <w:tc>
          <w:tcPr>
            <w:tcW w:w="425"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50</w:t>
            </w: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ind w:left="-15"/>
              <w:rPr>
                <w:sz w:val="20"/>
              </w:rPr>
            </w:pPr>
            <w:r w:rsidRPr="009008DE">
              <w:rPr>
                <w:sz w:val="20"/>
              </w:rPr>
              <w:t>Nombre de la Unidad Federativa</w:t>
            </w:r>
          </w:p>
        </w:tc>
      </w:tr>
      <w:tr w:rsidR="009008DE">
        <w:tc>
          <w:tcPr>
            <w:tcW w:w="851"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3</w:t>
            </w:r>
          </w:p>
        </w:tc>
        <w:tc>
          <w:tcPr>
            <w:tcW w:w="2268"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r w:rsidRPr="009008DE">
              <w:rPr>
                <w:sz w:val="20"/>
              </w:rPr>
              <w:t>IDREGION</w:t>
            </w:r>
          </w:p>
        </w:tc>
        <w:tc>
          <w:tcPr>
            <w:tcW w:w="425" w:type="dxa"/>
            <w:tcBorders>
              <w:left w:val="single" w:sz="1" w:space="0" w:color="000000"/>
              <w:bottom w:val="single" w:sz="1" w:space="0" w:color="000000"/>
            </w:tcBorders>
          </w:tcPr>
          <w:p w:rsidR="009008DE" w:rsidRPr="009008DE" w:rsidRDefault="009008DE" w:rsidP="009008DE">
            <w:pPr>
              <w:autoSpaceDE w:val="0"/>
              <w:snapToGrid w:val="0"/>
              <w:ind w:left="-15"/>
              <w:rPr>
                <w:sz w:val="20"/>
              </w:rPr>
            </w:pPr>
          </w:p>
        </w:tc>
        <w:tc>
          <w:tcPr>
            <w:tcW w:w="5528" w:type="dxa"/>
            <w:tcBorders>
              <w:left w:val="single" w:sz="1" w:space="0" w:color="000000"/>
              <w:bottom w:val="single" w:sz="1" w:space="0" w:color="000000"/>
              <w:right w:val="single" w:sz="1" w:space="0" w:color="000000"/>
            </w:tcBorders>
          </w:tcPr>
          <w:p w:rsidR="009008DE" w:rsidRPr="009008DE" w:rsidRDefault="009008DE" w:rsidP="009008DE">
            <w:pPr>
              <w:autoSpaceDE w:val="0"/>
              <w:snapToGrid w:val="0"/>
              <w:ind w:left="-15"/>
              <w:rPr>
                <w:sz w:val="20"/>
              </w:rPr>
            </w:pPr>
            <w:r w:rsidRPr="009008DE">
              <w:rPr>
                <w:sz w:val="20"/>
              </w:rPr>
              <w:t xml:space="preserve">Código identificativo de </w:t>
            </w:r>
            <w:smartTag w:uri="urn:schemas-microsoft-com:office:smarttags" w:element="PersonName">
              <w:smartTagPr>
                <w:attr w:name="ProductID" w:val="la Regional"/>
              </w:smartTagPr>
              <w:r w:rsidRPr="009008DE">
                <w:rPr>
                  <w:sz w:val="20"/>
                </w:rPr>
                <w:t>la Regional</w:t>
              </w:r>
            </w:smartTag>
            <w:r w:rsidRPr="009008DE">
              <w:rPr>
                <w:sz w:val="20"/>
              </w:rPr>
              <w:t xml:space="preserve"> a la que pertenece. No utilizado para esta aplicación</w:t>
            </w:r>
          </w:p>
        </w:tc>
      </w:tr>
    </w:tbl>
    <w:p w:rsidR="009008DE" w:rsidRDefault="009008DE" w:rsidP="009008DE">
      <w:pPr>
        <w:pStyle w:val="Textoindependiente"/>
        <w:ind w:left="-15"/>
      </w:pPr>
    </w:p>
    <w:p w:rsidR="009008DE" w:rsidRDefault="009008DE" w:rsidP="009008DE">
      <w:r>
        <w:t>Calificador:</w:t>
      </w:r>
    </w:p>
    <w:tbl>
      <w:tblPr>
        <w:tblW w:w="0" w:type="auto"/>
        <w:tblInd w:w="28" w:type="dxa"/>
        <w:tblLayout w:type="fixed"/>
        <w:tblCellMar>
          <w:left w:w="28" w:type="dxa"/>
          <w:right w:w="28" w:type="dxa"/>
        </w:tblCellMar>
        <w:tblLook w:val="0000"/>
      </w:tblPr>
      <w:tblGrid>
        <w:gridCol w:w="851"/>
        <w:gridCol w:w="2268"/>
        <w:gridCol w:w="425"/>
        <w:gridCol w:w="5528"/>
      </w:tblGrid>
      <w:tr w:rsidR="009008DE">
        <w:trPr>
          <w:tblHeader/>
        </w:trPr>
        <w:tc>
          <w:tcPr>
            <w:tcW w:w="851" w:type="dxa"/>
            <w:tcBorders>
              <w:top w:val="single" w:sz="1" w:space="0" w:color="000000"/>
              <w:left w:val="single" w:sz="1" w:space="0" w:color="000000"/>
              <w:bottom w:val="single" w:sz="1" w:space="0" w:color="000000"/>
            </w:tcBorders>
            <w:vAlign w:val="bottom"/>
          </w:tcPr>
          <w:p w:rsidR="009008DE" w:rsidRPr="009515F5" w:rsidRDefault="009008DE" w:rsidP="009008DE">
            <w:pPr>
              <w:autoSpaceDE w:val="0"/>
              <w:snapToGrid w:val="0"/>
              <w:rPr>
                <w:b/>
                <w:bCs/>
                <w:sz w:val="20"/>
              </w:rPr>
            </w:pPr>
            <w:r w:rsidRPr="009515F5">
              <w:rPr>
                <w:b/>
                <w:bCs/>
                <w:sz w:val="20"/>
              </w:rPr>
              <w:t>Orden</w:t>
            </w:r>
          </w:p>
        </w:tc>
        <w:tc>
          <w:tcPr>
            <w:tcW w:w="2268" w:type="dxa"/>
            <w:tcBorders>
              <w:top w:val="single" w:sz="1" w:space="0" w:color="000000"/>
              <w:left w:val="single" w:sz="1" w:space="0" w:color="000000"/>
              <w:bottom w:val="single" w:sz="1" w:space="0" w:color="000000"/>
            </w:tcBorders>
            <w:vAlign w:val="bottom"/>
          </w:tcPr>
          <w:p w:rsidR="009008DE" w:rsidRPr="009515F5" w:rsidRDefault="009008DE" w:rsidP="009008DE">
            <w:pPr>
              <w:autoSpaceDE w:val="0"/>
              <w:snapToGrid w:val="0"/>
              <w:rPr>
                <w:b/>
                <w:bCs/>
                <w:sz w:val="20"/>
              </w:rPr>
            </w:pPr>
            <w:r w:rsidRPr="009515F5">
              <w:rPr>
                <w:b/>
                <w:bCs/>
                <w:sz w:val="20"/>
              </w:rPr>
              <w:t>Campo</w:t>
            </w:r>
          </w:p>
        </w:tc>
        <w:tc>
          <w:tcPr>
            <w:tcW w:w="425" w:type="dxa"/>
            <w:tcBorders>
              <w:top w:val="single" w:sz="1" w:space="0" w:color="000000"/>
              <w:left w:val="single" w:sz="1" w:space="0" w:color="000000"/>
              <w:bottom w:val="single" w:sz="1" w:space="0" w:color="000000"/>
            </w:tcBorders>
            <w:vAlign w:val="bottom"/>
          </w:tcPr>
          <w:p w:rsidR="009008DE" w:rsidRPr="009515F5" w:rsidRDefault="009008DE" w:rsidP="009008DE">
            <w:pPr>
              <w:autoSpaceDE w:val="0"/>
              <w:snapToGrid w:val="0"/>
              <w:rPr>
                <w:b/>
                <w:bCs/>
                <w:sz w:val="20"/>
              </w:rPr>
            </w:pPr>
            <w:r w:rsidRPr="009515F5">
              <w:rPr>
                <w:b/>
                <w:bCs/>
                <w:sz w:val="20"/>
              </w:rPr>
              <w:t>Ln</w:t>
            </w:r>
          </w:p>
        </w:tc>
        <w:tc>
          <w:tcPr>
            <w:tcW w:w="5528" w:type="dxa"/>
            <w:tcBorders>
              <w:top w:val="single" w:sz="1" w:space="0" w:color="000000"/>
              <w:left w:val="single" w:sz="1" w:space="0" w:color="000000"/>
              <w:bottom w:val="single" w:sz="1" w:space="0" w:color="000000"/>
              <w:right w:val="single" w:sz="1" w:space="0" w:color="000000"/>
            </w:tcBorders>
            <w:vAlign w:val="bottom"/>
          </w:tcPr>
          <w:p w:rsidR="009008DE" w:rsidRPr="009515F5" w:rsidRDefault="009008DE" w:rsidP="009008DE">
            <w:pPr>
              <w:autoSpaceDE w:val="0"/>
              <w:snapToGrid w:val="0"/>
              <w:rPr>
                <w:b/>
                <w:bCs/>
                <w:sz w:val="20"/>
              </w:rPr>
            </w:pPr>
            <w:r w:rsidRPr="009515F5">
              <w:rPr>
                <w:b/>
                <w:bCs/>
                <w:sz w:val="20"/>
              </w:rPr>
              <w:t>Descripción</w:t>
            </w:r>
          </w:p>
        </w:tc>
      </w:tr>
      <w:tr w:rsidR="009008DE">
        <w:tc>
          <w:tcPr>
            <w:tcW w:w="851"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1</w:t>
            </w:r>
          </w:p>
        </w:tc>
        <w:tc>
          <w:tcPr>
            <w:tcW w:w="2268"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COD</w:t>
            </w:r>
          </w:p>
        </w:tc>
        <w:tc>
          <w:tcPr>
            <w:tcW w:w="425" w:type="dxa"/>
            <w:tcBorders>
              <w:left w:val="single" w:sz="1" w:space="0" w:color="000000"/>
              <w:bottom w:val="single" w:sz="1" w:space="0" w:color="000000"/>
            </w:tcBorders>
          </w:tcPr>
          <w:p w:rsidR="009008DE" w:rsidRPr="009515F5" w:rsidRDefault="009008DE" w:rsidP="009008DE">
            <w:pPr>
              <w:autoSpaceDE w:val="0"/>
              <w:snapToGrid w:val="0"/>
              <w:rPr>
                <w:sz w:val="20"/>
              </w:rPr>
            </w:pPr>
          </w:p>
        </w:tc>
        <w:tc>
          <w:tcPr>
            <w:tcW w:w="5528" w:type="dxa"/>
            <w:tcBorders>
              <w:left w:val="single" w:sz="1" w:space="0" w:color="000000"/>
              <w:bottom w:val="single" w:sz="1" w:space="0" w:color="000000"/>
              <w:right w:val="single" w:sz="1" w:space="0" w:color="000000"/>
            </w:tcBorders>
          </w:tcPr>
          <w:p w:rsidR="009008DE" w:rsidRPr="009515F5" w:rsidRDefault="009008DE" w:rsidP="009008DE">
            <w:pPr>
              <w:autoSpaceDE w:val="0"/>
              <w:snapToGrid w:val="0"/>
              <w:rPr>
                <w:sz w:val="20"/>
              </w:rPr>
            </w:pPr>
            <w:r w:rsidRPr="009515F5">
              <w:rPr>
                <w:sz w:val="20"/>
              </w:rPr>
              <w:t>Identificador de una combinación de calificadores que han intervenido en una calificación de transacción</w:t>
            </w:r>
          </w:p>
        </w:tc>
      </w:tr>
      <w:tr w:rsidR="009008DE">
        <w:tc>
          <w:tcPr>
            <w:tcW w:w="851"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2</w:t>
            </w:r>
          </w:p>
        </w:tc>
        <w:tc>
          <w:tcPr>
            <w:tcW w:w="2268"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CALIFICADORES</w:t>
            </w:r>
          </w:p>
        </w:tc>
        <w:tc>
          <w:tcPr>
            <w:tcW w:w="425"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50</w:t>
            </w:r>
          </w:p>
        </w:tc>
        <w:tc>
          <w:tcPr>
            <w:tcW w:w="5528" w:type="dxa"/>
            <w:tcBorders>
              <w:left w:val="single" w:sz="1" w:space="0" w:color="000000"/>
              <w:bottom w:val="single" w:sz="1" w:space="0" w:color="000000"/>
              <w:right w:val="single" w:sz="1" w:space="0" w:color="000000"/>
            </w:tcBorders>
          </w:tcPr>
          <w:p w:rsidR="009008DE" w:rsidRPr="009515F5" w:rsidRDefault="009008DE" w:rsidP="009008DE">
            <w:pPr>
              <w:autoSpaceDE w:val="0"/>
              <w:snapToGrid w:val="0"/>
              <w:rPr>
                <w:sz w:val="20"/>
              </w:rPr>
            </w:pPr>
            <w:r w:rsidRPr="009515F5">
              <w:rPr>
                <w:sz w:val="20"/>
              </w:rPr>
              <w:t>Nombre de esta combinación (por ejemplo: Redes y Reglas)</w:t>
            </w:r>
          </w:p>
        </w:tc>
      </w:tr>
      <w:tr w:rsidR="009008DE">
        <w:tc>
          <w:tcPr>
            <w:tcW w:w="851"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lastRenderedPageBreak/>
              <w:t>3</w:t>
            </w:r>
          </w:p>
        </w:tc>
        <w:tc>
          <w:tcPr>
            <w:tcW w:w="2268"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GANADOR</w:t>
            </w:r>
          </w:p>
        </w:tc>
        <w:tc>
          <w:tcPr>
            <w:tcW w:w="425" w:type="dxa"/>
            <w:tcBorders>
              <w:left w:val="single" w:sz="1" w:space="0" w:color="000000"/>
              <w:bottom w:val="single" w:sz="1" w:space="0" w:color="000000"/>
            </w:tcBorders>
          </w:tcPr>
          <w:p w:rsidR="009008DE" w:rsidRPr="009515F5" w:rsidRDefault="009008DE" w:rsidP="009008DE">
            <w:pPr>
              <w:autoSpaceDE w:val="0"/>
              <w:snapToGrid w:val="0"/>
              <w:rPr>
                <w:sz w:val="20"/>
              </w:rPr>
            </w:pPr>
            <w:r w:rsidRPr="009515F5">
              <w:rPr>
                <w:sz w:val="20"/>
              </w:rPr>
              <w:t>50</w:t>
            </w:r>
          </w:p>
        </w:tc>
        <w:tc>
          <w:tcPr>
            <w:tcW w:w="5528" w:type="dxa"/>
            <w:tcBorders>
              <w:left w:val="single" w:sz="1" w:space="0" w:color="000000"/>
              <w:bottom w:val="single" w:sz="1" w:space="0" w:color="000000"/>
              <w:right w:val="single" w:sz="1" w:space="0" w:color="000000"/>
            </w:tcBorders>
          </w:tcPr>
          <w:p w:rsidR="009008DE" w:rsidRPr="009515F5" w:rsidRDefault="009008DE" w:rsidP="009008DE">
            <w:pPr>
              <w:autoSpaceDE w:val="0"/>
              <w:snapToGrid w:val="0"/>
              <w:rPr>
                <w:sz w:val="20"/>
              </w:rPr>
            </w:pPr>
            <w:r w:rsidRPr="009515F5">
              <w:rPr>
                <w:sz w:val="20"/>
              </w:rPr>
              <w:t>Cuál de los calificadores que han intervenido ha resultado el ganador (es decir, ha obtenido mayor probabilidad de fraude)</w:t>
            </w:r>
          </w:p>
        </w:tc>
      </w:tr>
    </w:tbl>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39" w:name="_Toc315161334"/>
      <w:r>
        <w:t>Formato de Microarchivos de e-Lynx</w:t>
      </w:r>
      <w:bookmarkEnd w:id="39"/>
    </w:p>
    <w:p w:rsidR="0050553A" w:rsidRDefault="0050553A" w:rsidP="0050553A"/>
    <w:p w:rsidR="0050553A" w:rsidRDefault="0050553A" w:rsidP="0050553A">
      <w:r>
        <w:t>El formato de los ficheros se caracteriza por:</w:t>
      </w:r>
    </w:p>
    <w:p w:rsidR="0050553A" w:rsidRDefault="0050553A" w:rsidP="00071DD4">
      <w:pPr>
        <w:numPr>
          <w:ilvl w:val="0"/>
          <w:numId w:val="45"/>
        </w:numPr>
        <w:tabs>
          <w:tab w:val="left" w:pos="283"/>
        </w:tabs>
        <w:suppressAutoHyphens/>
        <w:spacing w:after="0" w:line="240" w:lineRule="auto"/>
        <w:jc w:val="left"/>
      </w:pPr>
      <w:r>
        <w:t>Campos y registros de longitud variable</w:t>
      </w:r>
    </w:p>
    <w:p w:rsidR="0050553A" w:rsidRDefault="0050553A" w:rsidP="00071DD4">
      <w:pPr>
        <w:numPr>
          <w:ilvl w:val="0"/>
          <w:numId w:val="45"/>
        </w:numPr>
        <w:tabs>
          <w:tab w:val="left" w:pos="283"/>
        </w:tabs>
        <w:suppressAutoHyphens/>
        <w:spacing w:after="0" w:line="240" w:lineRule="auto"/>
        <w:jc w:val="left"/>
      </w:pPr>
      <w:r>
        <w:t>Separador de campo: '|'</w:t>
      </w:r>
    </w:p>
    <w:p w:rsidR="0050553A" w:rsidRDefault="0050553A" w:rsidP="0050553A">
      <w:pPr>
        <w:tabs>
          <w:tab w:val="left" w:pos="283"/>
        </w:tabs>
        <w:suppressAutoHyphens/>
        <w:spacing w:after="0" w:line="240" w:lineRule="auto"/>
        <w:jc w:val="left"/>
      </w:pPr>
    </w:p>
    <w:p w:rsidR="0050553A" w:rsidRDefault="0050553A" w:rsidP="0050553A">
      <w:pPr>
        <w:tabs>
          <w:tab w:val="left" w:pos="283"/>
        </w:tabs>
        <w:suppressAutoHyphens/>
        <w:spacing w:after="0" w:line="240" w:lineRule="auto"/>
        <w:jc w:val="left"/>
      </w:pPr>
      <w:r>
        <w:t>Fichero de descarga:</w:t>
      </w:r>
    </w:p>
    <w:p w:rsidR="0050553A" w:rsidRDefault="0050553A" w:rsidP="0050553A">
      <w:pPr>
        <w:keepNext/>
      </w:pPr>
    </w:p>
    <w:tbl>
      <w:tblPr>
        <w:tblW w:w="0" w:type="auto"/>
        <w:tblInd w:w="28" w:type="dxa"/>
        <w:tblLayout w:type="fixed"/>
        <w:tblCellMar>
          <w:left w:w="28" w:type="dxa"/>
          <w:right w:w="28" w:type="dxa"/>
        </w:tblCellMar>
        <w:tblLook w:val="0000"/>
      </w:tblPr>
      <w:tblGrid>
        <w:gridCol w:w="851"/>
        <w:gridCol w:w="2308"/>
        <w:gridCol w:w="450"/>
        <w:gridCol w:w="5443"/>
      </w:tblGrid>
      <w:tr w:rsidR="0050553A">
        <w:tc>
          <w:tcPr>
            <w:tcW w:w="851" w:type="dxa"/>
            <w:tcBorders>
              <w:top w:val="single" w:sz="1" w:space="0" w:color="000000"/>
              <w:left w:val="single" w:sz="1" w:space="0" w:color="000000"/>
              <w:bottom w:val="single" w:sz="1" w:space="0" w:color="000000"/>
            </w:tcBorders>
          </w:tcPr>
          <w:p w:rsidR="0050553A" w:rsidRPr="0050553A" w:rsidRDefault="0050553A" w:rsidP="003A47B5">
            <w:pPr>
              <w:keepNext/>
              <w:autoSpaceDE w:val="0"/>
              <w:snapToGrid w:val="0"/>
              <w:rPr>
                <w:b/>
                <w:bCs/>
                <w:sz w:val="20"/>
              </w:rPr>
            </w:pPr>
            <w:r w:rsidRPr="0050553A">
              <w:rPr>
                <w:b/>
                <w:bCs/>
                <w:sz w:val="20"/>
              </w:rPr>
              <w:t>Orden</w:t>
            </w:r>
          </w:p>
        </w:tc>
        <w:tc>
          <w:tcPr>
            <w:tcW w:w="2308" w:type="dxa"/>
            <w:tcBorders>
              <w:top w:val="single" w:sz="1" w:space="0" w:color="000000"/>
              <w:left w:val="single" w:sz="1" w:space="0" w:color="000000"/>
              <w:bottom w:val="single" w:sz="1" w:space="0" w:color="000000"/>
            </w:tcBorders>
          </w:tcPr>
          <w:p w:rsidR="0050553A" w:rsidRPr="0050553A" w:rsidRDefault="0050553A" w:rsidP="003A47B5">
            <w:pPr>
              <w:keepNext/>
              <w:autoSpaceDE w:val="0"/>
              <w:snapToGrid w:val="0"/>
              <w:rPr>
                <w:b/>
                <w:bCs/>
                <w:sz w:val="20"/>
              </w:rPr>
            </w:pPr>
            <w:r w:rsidRPr="0050553A">
              <w:rPr>
                <w:b/>
                <w:bCs/>
                <w:sz w:val="20"/>
              </w:rPr>
              <w:t>Campo</w:t>
            </w:r>
          </w:p>
        </w:tc>
        <w:tc>
          <w:tcPr>
            <w:tcW w:w="450" w:type="dxa"/>
            <w:tcBorders>
              <w:top w:val="single" w:sz="1" w:space="0" w:color="000000"/>
              <w:left w:val="single" w:sz="1" w:space="0" w:color="000000"/>
              <w:bottom w:val="single" w:sz="1" w:space="0" w:color="000000"/>
            </w:tcBorders>
          </w:tcPr>
          <w:p w:rsidR="0050553A" w:rsidRPr="0050553A" w:rsidRDefault="0050553A" w:rsidP="003A47B5">
            <w:pPr>
              <w:keepNext/>
              <w:autoSpaceDE w:val="0"/>
              <w:snapToGrid w:val="0"/>
              <w:rPr>
                <w:b/>
                <w:bCs/>
                <w:sz w:val="20"/>
              </w:rPr>
            </w:pPr>
            <w:r w:rsidRPr="0050553A">
              <w:rPr>
                <w:b/>
                <w:bCs/>
                <w:sz w:val="20"/>
              </w:rPr>
              <w:t>Ln</w:t>
            </w:r>
          </w:p>
        </w:tc>
        <w:tc>
          <w:tcPr>
            <w:tcW w:w="5443"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keepNext/>
              <w:autoSpaceDE w:val="0"/>
              <w:snapToGrid w:val="0"/>
              <w:rPr>
                <w:b/>
                <w:bCs/>
                <w:sz w:val="20"/>
              </w:rPr>
            </w:pPr>
            <w:r w:rsidRPr="0050553A">
              <w:rPr>
                <w:b/>
                <w:bCs/>
                <w:sz w:val="20"/>
              </w:rPr>
              <w:t>Descripción</w:t>
            </w:r>
          </w:p>
        </w:tc>
      </w:tr>
      <w:tr w:rsidR="0050553A">
        <w:tc>
          <w:tcPr>
            <w:tcW w:w="851"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1</w:t>
            </w:r>
          </w:p>
        </w:tc>
        <w:tc>
          <w:tcPr>
            <w:tcW w:w="2308"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ORDEN</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p>
        </w:tc>
        <w:tc>
          <w:tcPr>
            <w:tcW w:w="5443" w:type="dxa"/>
            <w:tcBorders>
              <w:left w:val="single" w:sz="1" w:space="0" w:color="000000"/>
              <w:bottom w:val="single" w:sz="1" w:space="0" w:color="000000"/>
              <w:right w:val="single" w:sz="1" w:space="0" w:color="000000"/>
            </w:tcBorders>
          </w:tcPr>
          <w:p w:rsidR="0050553A" w:rsidRPr="0050553A" w:rsidRDefault="0050553A" w:rsidP="003A47B5">
            <w:pPr>
              <w:keepNext/>
              <w:autoSpaceDE w:val="0"/>
              <w:snapToGrid w:val="0"/>
              <w:rPr>
                <w:sz w:val="20"/>
              </w:rPr>
            </w:pPr>
            <w:r w:rsidRPr="0050553A">
              <w:rPr>
                <w:sz w:val="20"/>
              </w:rPr>
              <w:t>Identificador de la transacción </w:t>
            </w:r>
          </w:p>
        </w:tc>
      </w:tr>
      <w:tr w:rsidR="0050553A">
        <w:tc>
          <w:tcPr>
            <w:tcW w:w="851"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2</w:t>
            </w:r>
          </w:p>
        </w:tc>
        <w:tc>
          <w:tcPr>
            <w:tcW w:w="2308"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TARJETA o TID</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p>
        </w:tc>
        <w:tc>
          <w:tcPr>
            <w:tcW w:w="5443" w:type="dxa"/>
            <w:tcBorders>
              <w:left w:val="single" w:sz="1" w:space="0" w:color="000000"/>
              <w:bottom w:val="single" w:sz="1" w:space="0" w:color="000000"/>
              <w:right w:val="single" w:sz="1" w:space="0" w:color="000000"/>
            </w:tcBorders>
          </w:tcPr>
          <w:p w:rsidR="0050553A" w:rsidRPr="0050553A" w:rsidRDefault="0050553A" w:rsidP="003A47B5">
            <w:pPr>
              <w:keepNext/>
              <w:autoSpaceDE w:val="0"/>
              <w:snapToGrid w:val="0"/>
              <w:rPr>
                <w:sz w:val="20"/>
              </w:rPr>
            </w:pPr>
            <w:r w:rsidRPr="0050553A">
              <w:rPr>
                <w:sz w:val="20"/>
              </w:rPr>
              <w:t>Tarjeta o TID</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3</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FECHA</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14</w:t>
            </w: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yyyymmddhhmiss</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4</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IMPORTE_SOLICITADO</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Importe solicitado en R$, dos decimales con separador (',')</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5</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PAIS_ORIG_TARJ</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3</w:t>
            </w: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Código del país origen de la tarjeta</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6</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CALIFICACION</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Calificación establecida por el sistema Lynx (0-100)</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7</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TIPO_TARJETA</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2</w:t>
            </w: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Tipo de tarjeta</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8</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CLAVE_FRAUDE</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Tipo de fraude</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9</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CODIGO_RESPUESTA</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3</w:t>
            </w: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Códigos de respuesta. Tabla 1</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10</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CODIGO_CALIFICADORES</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Calificador</w:t>
            </w:r>
          </w:p>
        </w:tc>
      </w:tr>
      <w:tr w:rsidR="0050553A">
        <w:tc>
          <w:tcPr>
            <w:tcW w:w="851"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11</w:t>
            </w:r>
          </w:p>
        </w:tc>
        <w:tc>
          <w:tcPr>
            <w:tcW w:w="2308" w:type="dxa"/>
            <w:tcBorders>
              <w:left w:val="single" w:sz="1" w:space="0" w:color="000000"/>
              <w:bottom w:val="single" w:sz="1" w:space="0" w:color="000000"/>
            </w:tcBorders>
            <w:vAlign w:val="bottom"/>
          </w:tcPr>
          <w:p w:rsidR="0050553A" w:rsidRPr="0050553A" w:rsidRDefault="0050553A" w:rsidP="003A47B5">
            <w:pPr>
              <w:keepNext/>
              <w:autoSpaceDE w:val="0"/>
              <w:snapToGrid w:val="0"/>
              <w:rPr>
                <w:sz w:val="20"/>
              </w:rPr>
            </w:pPr>
            <w:r w:rsidRPr="0050553A">
              <w:rPr>
                <w:sz w:val="20"/>
              </w:rPr>
              <w:t>CODIGO_ENTIDAD</w:t>
            </w:r>
          </w:p>
        </w:tc>
        <w:tc>
          <w:tcPr>
            <w:tcW w:w="450" w:type="dxa"/>
            <w:tcBorders>
              <w:left w:val="single" w:sz="1" w:space="0" w:color="000000"/>
              <w:bottom w:val="single" w:sz="1" w:space="0" w:color="000000"/>
            </w:tcBorders>
          </w:tcPr>
          <w:p w:rsidR="0050553A" w:rsidRPr="0050553A" w:rsidRDefault="0050553A" w:rsidP="003A47B5">
            <w:pPr>
              <w:keepNext/>
              <w:autoSpaceDE w:val="0"/>
              <w:snapToGrid w:val="0"/>
              <w:rPr>
                <w:sz w:val="20"/>
              </w:rPr>
            </w:pPr>
            <w:r w:rsidRPr="0050553A">
              <w:rPr>
                <w:sz w:val="20"/>
              </w:rPr>
              <w:t>8</w:t>
            </w:r>
          </w:p>
        </w:tc>
        <w:tc>
          <w:tcPr>
            <w:tcW w:w="5443" w:type="dxa"/>
            <w:tcBorders>
              <w:left w:val="single" w:sz="1" w:space="0" w:color="000000"/>
              <w:bottom w:val="single" w:sz="1" w:space="0" w:color="000000"/>
              <w:right w:val="single" w:sz="1" w:space="0" w:color="000000"/>
            </w:tcBorders>
            <w:vAlign w:val="bottom"/>
          </w:tcPr>
          <w:p w:rsidR="0050553A" w:rsidRPr="0050553A" w:rsidRDefault="0050553A" w:rsidP="003A47B5">
            <w:pPr>
              <w:keepNext/>
              <w:autoSpaceDE w:val="0"/>
              <w:snapToGrid w:val="0"/>
              <w:rPr>
                <w:sz w:val="20"/>
              </w:rPr>
            </w:pPr>
            <w:r w:rsidRPr="0050553A">
              <w:rPr>
                <w:sz w:val="20"/>
              </w:rPr>
              <w:t>Código del emisor</w:t>
            </w:r>
          </w:p>
        </w:tc>
      </w:tr>
    </w:tbl>
    <w:p w:rsidR="0050553A" w:rsidRDefault="0050553A" w:rsidP="0050553A">
      <w:pPr>
        <w:keepNext/>
      </w:pPr>
    </w:p>
    <w:p w:rsidR="0050553A" w:rsidRDefault="0050553A" w:rsidP="0050553A">
      <w:r>
        <w:t>Además se provee al usuario con los siguientes ficheros auxiliares, análogos en formato a los de e-Lynx:</w:t>
      </w:r>
    </w:p>
    <w:p w:rsidR="0050553A" w:rsidRDefault="0050553A" w:rsidP="00071DD4">
      <w:pPr>
        <w:numPr>
          <w:ilvl w:val="0"/>
          <w:numId w:val="44"/>
        </w:numPr>
        <w:tabs>
          <w:tab w:val="left" w:pos="283"/>
        </w:tabs>
        <w:suppressAutoHyphens/>
        <w:spacing w:after="0" w:line="240" w:lineRule="auto"/>
        <w:jc w:val="left"/>
      </w:pPr>
      <w:r>
        <w:t>Tipos de fraude e-Lynx</w:t>
      </w:r>
    </w:p>
    <w:p w:rsidR="0050553A" w:rsidRDefault="0050553A" w:rsidP="00071DD4">
      <w:pPr>
        <w:numPr>
          <w:ilvl w:val="0"/>
          <w:numId w:val="44"/>
        </w:numPr>
        <w:tabs>
          <w:tab w:val="left" w:pos="283"/>
        </w:tabs>
        <w:suppressAutoHyphens/>
        <w:spacing w:after="0" w:line="240" w:lineRule="auto"/>
        <w:jc w:val="left"/>
      </w:pPr>
      <w:r>
        <w:t>Códigos de respuesta e-Lynx</w:t>
      </w:r>
    </w:p>
    <w:p w:rsidR="0050553A" w:rsidRDefault="0050553A" w:rsidP="00071DD4">
      <w:pPr>
        <w:numPr>
          <w:ilvl w:val="0"/>
          <w:numId w:val="44"/>
        </w:numPr>
        <w:tabs>
          <w:tab w:val="left" w:pos="283"/>
        </w:tabs>
        <w:suppressAutoHyphens/>
        <w:spacing w:after="0" w:line="240" w:lineRule="auto"/>
        <w:jc w:val="left"/>
      </w:pPr>
      <w:r>
        <w:t>Tipos de tarjeta</w:t>
      </w:r>
    </w:p>
    <w:p w:rsidR="0050553A" w:rsidRDefault="0050553A" w:rsidP="00071DD4">
      <w:pPr>
        <w:numPr>
          <w:ilvl w:val="0"/>
          <w:numId w:val="44"/>
        </w:numPr>
        <w:tabs>
          <w:tab w:val="left" w:pos="283"/>
        </w:tabs>
        <w:suppressAutoHyphens/>
        <w:spacing w:after="0" w:line="240" w:lineRule="auto"/>
        <w:jc w:val="left"/>
      </w:pPr>
      <w:r>
        <w:t>Países de origen de tarjeta</w:t>
      </w:r>
    </w:p>
    <w:p w:rsidR="0050553A" w:rsidRDefault="0050553A" w:rsidP="00071DD4">
      <w:pPr>
        <w:numPr>
          <w:ilvl w:val="0"/>
          <w:numId w:val="44"/>
        </w:numPr>
        <w:tabs>
          <w:tab w:val="left" w:pos="283"/>
        </w:tabs>
        <w:suppressAutoHyphens/>
        <w:spacing w:after="0" w:line="240" w:lineRule="auto"/>
        <w:jc w:val="left"/>
      </w:pPr>
      <w:r>
        <w:t>Calificador de e-Lynx</w:t>
      </w:r>
    </w:p>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40" w:name="_Toc315161335"/>
      <w:r>
        <w:lastRenderedPageBreak/>
        <w:t>Formato de Facturación e-Lynx</w:t>
      </w:r>
      <w:bookmarkEnd w:id="40"/>
    </w:p>
    <w:p w:rsidR="0050553A" w:rsidRDefault="0050553A" w:rsidP="0050553A">
      <w:pPr>
        <w:rPr>
          <w:b/>
          <w:color w:val="FF0000"/>
        </w:rPr>
      </w:pPr>
    </w:p>
    <w:p w:rsidR="0050553A" w:rsidRDefault="0050553A" w:rsidP="0050553A">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370"/>
      </w:tblGrid>
      <w:tr w:rsidR="0050553A">
        <w:trPr>
          <w:tblHeader/>
        </w:trPr>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Campo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Ps</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Ln</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Formato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Descrição</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Comentarios</w:t>
            </w:r>
          </w:p>
        </w:tc>
        <w:tc>
          <w:tcPr>
            <w:tcW w:w="1370"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b/>
                <w:sz w:val="20"/>
              </w:rPr>
            </w:pPr>
            <w:r w:rsidRPr="0050553A">
              <w:rPr>
                <w:b/>
                <w:sz w:val="20"/>
              </w:rPr>
              <w:t>Default</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Tipo de registro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1</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2</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Númerico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Identifica o cabeçalho.</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r w:rsidRPr="0050553A">
              <w:rPr>
                <w:sz w:val="20"/>
              </w:rPr>
              <w:t>00</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Nome do arquivo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3</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20</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Alfanumérico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Tipo de arquivo</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Tabela 28</w:t>
            </w:r>
          </w:p>
        </w:tc>
        <w:tc>
          <w:tcPr>
            <w:tcW w:w="1370"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r w:rsidRPr="0050553A">
              <w:rPr>
                <w:sz w:val="20"/>
              </w:rPr>
              <w:t>Brancos</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 xml:space="preserve">Data  e hora da geração </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23</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14</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 xml:space="preserve">AAAA + BIT 07 </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Data e hora em que o arquivo foi gerado,</w:t>
            </w:r>
          </w:p>
          <w:p w:rsidR="0050553A" w:rsidRPr="0050553A" w:rsidRDefault="0050553A" w:rsidP="003A47B5">
            <w:pPr>
              <w:rPr>
                <w:sz w:val="20"/>
              </w:rPr>
            </w:pPr>
            <w:r w:rsidRPr="0050553A">
              <w:rPr>
                <w:sz w:val="20"/>
              </w:rPr>
              <w:t>yyyymmddhhmiss</w:t>
            </w:r>
          </w:p>
          <w:p w:rsidR="0050553A" w:rsidRPr="0050553A" w:rsidRDefault="0050553A" w:rsidP="003A47B5">
            <w:pPr>
              <w:rPr>
                <w:sz w:val="20"/>
              </w:rPr>
            </w:pPr>
            <w:r w:rsidRPr="0050553A">
              <w:rPr>
                <w:sz w:val="20"/>
              </w:rPr>
              <w:t xml:space="preserve">(hh de </w:t>
            </w:r>
            <w:smartTag w:uri="urn:schemas-microsoft-com:office:smarttags" w:element="metricconverter">
              <w:smartTagPr>
                <w:attr w:name="ProductID" w:val="00 a"/>
              </w:smartTagPr>
              <w:r w:rsidRPr="0050553A">
                <w:rPr>
                  <w:sz w:val="20"/>
                </w:rPr>
                <w:t>00 a</w:t>
              </w:r>
            </w:smartTag>
            <w:r w:rsidRPr="0050553A">
              <w:rPr>
                <w:sz w:val="20"/>
              </w:rPr>
              <w:t xml:space="preserve"> 23)</w:t>
            </w:r>
          </w:p>
        </w:tc>
        <w:tc>
          <w:tcPr>
            <w:tcW w:w="1370"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Versão do arquivo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37</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7</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Versão do arquivo gerado</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p>
        </w:tc>
        <w:tc>
          <w:tcPr>
            <w:tcW w:w="1370"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r w:rsidRPr="0050553A">
              <w:rPr>
                <w:sz w:val="20"/>
              </w:rPr>
              <w:t>0000000</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44</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19</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Preencher com zeros</w:t>
            </w:r>
          </w:p>
        </w:tc>
        <w:tc>
          <w:tcPr>
            <w:tcW w:w="1370"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00000….</w:t>
            </w:r>
          </w:p>
        </w:tc>
      </w:tr>
    </w:tbl>
    <w:p w:rsidR="0050553A" w:rsidRDefault="0050553A" w:rsidP="0050553A">
      <w:pPr>
        <w:rPr>
          <w:sz w:val="18"/>
          <w:szCs w:val="18"/>
        </w:rPr>
      </w:pPr>
    </w:p>
    <w:p w:rsidR="0050553A" w:rsidRDefault="0050553A" w:rsidP="0050553A">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2013"/>
        <w:gridCol w:w="630"/>
        <w:gridCol w:w="490"/>
        <w:gridCol w:w="1600"/>
        <w:gridCol w:w="2250"/>
        <w:gridCol w:w="1830"/>
        <w:gridCol w:w="1142"/>
      </w:tblGrid>
      <w:tr w:rsidR="0050553A">
        <w:tc>
          <w:tcPr>
            <w:tcW w:w="2013"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Campo</w:t>
            </w:r>
          </w:p>
        </w:tc>
        <w:tc>
          <w:tcPr>
            <w:tcW w:w="630"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Ps</w:t>
            </w:r>
          </w:p>
        </w:tc>
        <w:tc>
          <w:tcPr>
            <w:tcW w:w="490"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Ln</w:t>
            </w:r>
          </w:p>
        </w:tc>
        <w:tc>
          <w:tcPr>
            <w:tcW w:w="1600" w:type="dxa"/>
            <w:tcBorders>
              <w:top w:val="single" w:sz="1" w:space="0" w:color="000000"/>
              <w:left w:val="single" w:sz="1" w:space="0" w:color="000000"/>
              <w:bottom w:val="single" w:sz="1" w:space="0" w:color="000000"/>
            </w:tcBorders>
          </w:tcPr>
          <w:p w:rsidR="0050553A" w:rsidRPr="0050553A" w:rsidRDefault="0050553A" w:rsidP="0050553A">
            <w:pPr>
              <w:snapToGrid w:val="0"/>
              <w:rPr>
                <w:b/>
                <w:sz w:val="20"/>
              </w:rPr>
            </w:pPr>
            <w:r w:rsidRPr="0050553A">
              <w:rPr>
                <w:b/>
                <w:sz w:val="20"/>
              </w:rPr>
              <w:t>Formato</w:t>
            </w:r>
          </w:p>
        </w:tc>
        <w:tc>
          <w:tcPr>
            <w:tcW w:w="2250"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Descripción</w:t>
            </w:r>
          </w:p>
        </w:tc>
        <w:tc>
          <w:tcPr>
            <w:tcW w:w="1830"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Comentarios</w:t>
            </w:r>
          </w:p>
        </w:tc>
        <w:tc>
          <w:tcPr>
            <w:tcW w:w="1142"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b/>
                <w:sz w:val="20"/>
              </w:rPr>
            </w:pPr>
            <w:r w:rsidRPr="0050553A">
              <w:rPr>
                <w:b/>
                <w:sz w:val="20"/>
              </w:rPr>
              <w:t>Default</w:t>
            </w:r>
          </w:p>
        </w:tc>
      </w:tr>
      <w:tr w:rsidR="0050553A">
        <w:tc>
          <w:tcPr>
            <w:tcW w:w="2013"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Número da maquineta</w:t>
            </w:r>
          </w:p>
        </w:tc>
        <w:tc>
          <w:tcPr>
            <w:tcW w:w="63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w:t>
            </w:r>
          </w:p>
        </w:tc>
        <w:tc>
          <w:tcPr>
            <w:tcW w:w="49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10</w:t>
            </w:r>
          </w:p>
        </w:tc>
        <w:tc>
          <w:tcPr>
            <w:tcW w:w="1600" w:type="dxa"/>
            <w:tcBorders>
              <w:left w:val="single" w:sz="1" w:space="0" w:color="000000"/>
              <w:bottom w:val="single" w:sz="1" w:space="0" w:color="000000"/>
            </w:tcBorders>
          </w:tcPr>
          <w:p w:rsidR="0050553A" w:rsidRPr="0050553A" w:rsidRDefault="0050553A" w:rsidP="003A47B5">
            <w:pPr>
              <w:pStyle w:val="WW-CommentText"/>
              <w:snapToGrid w:val="0"/>
            </w:pPr>
            <w:r w:rsidRPr="0050553A">
              <w:t>Numérico</w:t>
            </w:r>
          </w:p>
        </w:tc>
        <w:tc>
          <w:tcPr>
            <w:tcW w:w="2250" w:type="dxa"/>
            <w:tcBorders>
              <w:left w:val="single" w:sz="1" w:space="0" w:color="000000"/>
              <w:bottom w:val="single" w:sz="1" w:space="0" w:color="000000"/>
            </w:tcBorders>
          </w:tcPr>
          <w:p w:rsidR="0050553A" w:rsidRPr="0050553A" w:rsidRDefault="0050553A" w:rsidP="003A47B5">
            <w:pPr>
              <w:snapToGrid w:val="0"/>
              <w:rPr>
                <w:sz w:val="20"/>
              </w:rPr>
            </w:pPr>
          </w:p>
        </w:tc>
        <w:tc>
          <w:tcPr>
            <w:tcW w:w="1830" w:type="dxa"/>
            <w:tcBorders>
              <w:left w:val="single" w:sz="1" w:space="0" w:color="000000"/>
              <w:bottom w:val="single" w:sz="1" w:space="0" w:color="000000"/>
            </w:tcBorders>
          </w:tcPr>
          <w:p w:rsidR="0050553A" w:rsidRPr="0050553A" w:rsidRDefault="0050553A" w:rsidP="003A47B5">
            <w:pPr>
              <w:snapToGrid w:val="0"/>
              <w:rPr>
                <w:sz w:val="20"/>
              </w:rPr>
            </w:pPr>
          </w:p>
        </w:tc>
        <w:tc>
          <w:tcPr>
            <w:tcW w:w="1142" w:type="dxa"/>
            <w:tcBorders>
              <w:left w:val="single" w:sz="1" w:space="0" w:color="000000"/>
              <w:bottom w:val="single" w:sz="1" w:space="0" w:color="000000"/>
              <w:right w:val="single" w:sz="1" w:space="0" w:color="000000"/>
            </w:tcBorders>
          </w:tcPr>
          <w:p w:rsidR="0050553A" w:rsidRPr="0050553A" w:rsidRDefault="0050553A" w:rsidP="003A47B5">
            <w:pPr>
              <w:snapToGrid w:val="0"/>
              <w:rPr>
                <w:sz w:val="20"/>
              </w:rPr>
            </w:pPr>
          </w:p>
        </w:tc>
      </w:tr>
      <w:tr w:rsidR="0050553A">
        <w:tc>
          <w:tcPr>
            <w:tcW w:w="2013"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Número de operaciones</w:t>
            </w:r>
          </w:p>
        </w:tc>
        <w:tc>
          <w:tcPr>
            <w:tcW w:w="63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11</w:t>
            </w:r>
          </w:p>
        </w:tc>
        <w:tc>
          <w:tcPr>
            <w:tcW w:w="49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10</w:t>
            </w:r>
          </w:p>
        </w:tc>
        <w:tc>
          <w:tcPr>
            <w:tcW w:w="1600" w:type="dxa"/>
            <w:tcBorders>
              <w:left w:val="single" w:sz="1" w:space="0" w:color="000000"/>
              <w:bottom w:val="single" w:sz="1" w:space="0" w:color="000000"/>
            </w:tcBorders>
          </w:tcPr>
          <w:p w:rsidR="0050553A" w:rsidRPr="0050553A" w:rsidRDefault="0050553A" w:rsidP="003A47B5">
            <w:pPr>
              <w:pStyle w:val="WW-CommentText"/>
              <w:snapToGrid w:val="0"/>
            </w:pPr>
            <w:r w:rsidRPr="0050553A">
              <w:t>Numérico</w:t>
            </w:r>
          </w:p>
        </w:tc>
        <w:tc>
          <w:tcPr>
            <w:tcW w:w="2250" w:type="dxa"/>
            <w:tcBorders>
              <w:left w:val="single" w:sz="1" w:space="0" w:color="000000"/>
              <w:bottom w:val="single" w:sz="1" w:space="0" w:color="000000"/>
            </w:tcBorders>
          </w:tcPr>
          <w:p w:rsidR="0050553A" w:rsidRPr="0050553A" w:rsidRDefault="0050553A" w:rsidP="003A47B5">
            <w:pPr>
              <w:snapToGrid w:val="0"/>
              <w:rPr>
                <w:sz w:val="20"/>
              </w:rPr>
            </w:pPr>
          </w:p>
        </w:tc>
        <w:tc>
          <w:tcPr>
            <w:tcW w:w="1830" w:type="dxa"/>
            <w:tcBorders>
              <w:left w:val="single" w:sz="1" w:space="0" w:color="000000"/>
              <w:bottom w:val="single" w:sz="1" w:space="0" w:color="000000"/>
            </w:tcBorders>
          </w:tcPr>
          <w:p w:rsidR="0050553A" w:rsidRPr="0050553A" w:rsidRDefault="0050553A" w:rsidP="003A47B5">
            <w:pPr>
              <w:snapToGrid w:val="0"/>
              <w:rPr>
                <w:sz w:val="20"/>
              </w:rPr>
            </w:pPr>
          </w:p>
        </w:tc>
        <w:tc>
          <w:tcPr>
            <w:tcW w:w="1142" w:type="dxa"/>
            <w:tcBorders>
              <w:left w:val="single" w:sz="1" w:space="0" w:color="000000"/>
              <w:bottom w:val="single" w:sz="1" w:space="0" w:color="000000"/>
              <w:right w:val="single" w:sz="1" w:space="0" w:color="000000"/>
            </w:tcBorders>
          </w:tcPr>
          <w:p w:rsidR="0050553A" w:rsidRPr="0050553A" w:rsidRDefault="0050553A" w:rsidP="003A47B5">
            <w:pPr>
              <w:snapToGrid w:val="0"/>
              <w:rPr>
                <w:sz w:val="20"/>
              </w:rPr>
            </w:pPr>
          </w:p>
        </w:tc>
      </w:tr>
      <w:tr w:rsidR="0050553A">
        <w:tc>
          <w:tcPr>
            <w:tcW w:w="2013"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Facturación</w:t>
            </w:r>
          </w:p>
        </w:tc>
        <w:tc>
          <w:tcPr>
            <w:tcW w:w="63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21</w:t>
            </w:r>
          </w:p>
        </w:tc>
        <w:tc>
          <w:tcPr>
            <w:tcW w:w="49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16</w:t>
            </w:r>
          </w:p>
        </w:tc>
        <w:tc>
          <w:tcPr>
            <w:tcW w:w="1600" w:type="dxa"/>
            <w:tcBorders>
              <w:left w:val="single" w:sz="1" w:space="0" w:color="000000"/>
              <w:bottom w:val="single" w:sz="1" w:space="0" w:color="000000"/>
            </w:tcBorders>
          </w:tcPr>
          <w:p w:rsidR="0050553A" w:rsidRPr="0050553A" w:rsidRDefault="0050553A" w:rsidP="003A47B5">
            <w:pPr>
              <w:pStyle w:val="WW-CommentText"/>
              <w:snapToGrid w:val="0"/>
            </w:pPr>
            <w:r w:rsidRPr="0050553A">
              <w:t>Numérico</w:t>
            </w:r>
          </w:p>
        </w:tc>
        <w:tc>
          <w:tcPr>
            <w:tcW w:w="225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En R$, sin céntimos</w:t>
            </w:r>
          </w:p>
        </w:tc>
        <w:tc>
          <w:tcPr>
            <w:tcW w:w="1830" w:type="dxa"/>
            <w:tcBorders>
              <w:left w:val="single" w:sz="1" w:space="0" w:color="000000"/>
              <w:bottom w:val="single" w:sz="1" w:space="0" w:color="000000"/>
            </w:tcBorders>
          </w:tcPr>
          <w:p w:rsidR="0050553A" w:rsidRPr="0050553A" w:rsidRDefault="0050553A" w:rsidP="003A47B5">
            <w:pPr>
              <w:snapToGrid w:val="0"/>
              <w:rPr>
                <w:sz w:val="20"/>
              </w:rPr>
            </w:pPr>
          </w:p>
        </w:tc>
        <w:tc>
          <w:tcPr>
            <w:tcW w:w="1142" w:type="dxa"/>
            <w:tcBorders>
              <w:left w:val="single" w:sz="1" w:space="0" w:color="000000"/>
              <w:bottom w:val="single" w:sz="1" w:space="0" w:color="000000"/>
              <w:right w:val="single" w:sz="1" w:space="0" w:color="000000"/>
            </w:tcBorders>
          </w:tcPr>
          <w:p w:rsidR="0050553A" w:rsidRPr="0050553A" w:rsidRDefault="0050553A" w:rsidP="003A47B5">
            <w:pPr>
              <w:snapToGrid w:val="0"/>
              <w:rPr>
                <w:sz w:val="20"/>
              </w:rPr>
            </w:pPr>
          </w:p>
        </w:tc>
      </w:tr>
      <w:tr w:rsidR="0050553A">
        <w:tc>
          <w:tcPr>
            <w:tcW w:w="2013"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Precio por operación</w:t>
            </w:r>
          </w:p>
        </w:tc>
        <w:tc>
          <w:tcPr>
            <w:tcW w:w="63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37</w:t>
            </w:r>
          </w:p>
        </w:tc>
        <w:tc>
          <w:tcPr>
            <w:tcW w:w="49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13</w:t>
            </w:r>
          </w:p>
        </w:tc>
        <w:tc>
          <w:tcPr>
            <w:tcW w:w="1600" w:type="dxa"/>
            <w:tcBorders>
              <w:left w:val="single" w:sz="1" w:space="0" w:color="000000"/>
              <w:bottom w:val="single" w:sz="1" w:space="0" w:color="000000"/>
            </w:tcBorders>
          </w:tcPr>
          <w:p w:rsidR="0050553A" w:rsidRPr="0050553A" w:rsidRDefault="0050553A" w:rsidP="003A47B5">
            <w:pPr>
              <w:pStyle w:val="WW-CommentText"/>
              <w:snapToGrid w:val="0"/>
            </w:pPr>
            <w:r w:rsidRPr="0050553A">
              <w:t>Numérico</w:t>
            </w:r>
          </w:p>
        </w:tc>
        <w:tc>
          <w:tcPr>
            <w:tcW w:w="225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Con 3 decimales, sin separador</w:t>
            </w:r>
          </w:p>
        </w:tc>
        <w:tc>
          <w:tcPr>
            <w:tcW w:w="1830" w:type="dxa"/>
            <w:tcBorders>
              <w:left w:val="single" w:sz="1" w:space="0" w:color="000000"/>
              <w:bottom w:val="single" w:sz="1" w:space="0" w:color="000000"/>
            </w:tcBorders>
          </w:tcPr>
          <w:p w:rsidR="0050553A" w:rsidRPr="0050553A" w:rsidRDefault="0050553A" w:rsidP="003A47B5">
            <w:pPr>
              <w:snapToGrid w:val="0"/>
              <w:rPr>
                <w:sz w:val="20"/>
              </w:rPr>
            </w:pPr>
          </w:p>
        </w:tc>
        <w:tc>
          <w:tcPr>
            <w:tcW w:w="1142" w:type="dxa"/>
            <w:tcBorders>
              <w:left w:val="single" w:sz="1" w:space="0" w:color="000000"/>
              <w:bottom w:val="single" w:sz="1" w:space="0" w:color="000000"/>
              <w:right w:val="single" w:sz="1" w:space="0" w:color="000000"/>
            </w:tcBorders>
          </w:tcPr>
          <w:p w:rsidR="0050553A" w:rsidRPr="0050553A" w:rsidRDefault="0050553A" w:rsidP="003A47B5">
            <w:pPr>
              <w:snapToGrid w:val="0"/>
              <w:rPr>
                <w:sz w:val="20"/>
              </w:rPr>
            </w:pPr>
          </w:p>
        </w:tc>
      </w:tr>
      <w:tr w:rsidR="0050553A">
        <w:tc>
          <w:tcPr>
            <w:tcW w:w="2013"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Valor a cobrar</w:t>
            </w:r>
          </w:p>
        </w:tc>
        <w:tc>
          <w:tcPr>
            <w:tcW w:w="63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50</w:t>
            </w:r>
          </w:p>
        </w:tc>
        <w:tc>
          <w:tcPr>
            <w:tcW w:w="49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13</w:t>
            </w:r>
          </w:p>
        </w:tc>
        <w:tc>
          <w:tcPr>
            <w:tcW w:w="1600" w:type="dxa"/>
            <w:tcBorders>
              <w:left w:val="single" w:sz="1" w:space="0" w:color="000000"/>
              <w:bottom w:val="single" w:sz="1" w:space="0" w:color="000000"/>
            </w:tcBorders>
          </w:tcPr>
          <w:p w:rsidR="0050553A" w:rsidRPr="0050553A" w:rsidRDefault="0050553A" w:rsidP="003A47B5">
            <w:pPr>
              <w:pStyle w:val="WW-CommentText"/>
              <w:snapToGrid w:val="0"/>
            </w:pPr>
            <w:r w:rsidRPr="0050553A">
              <w:t>Numérico</w:t>
            </w:r>
          </w:p>
        </w:tc>
        <w:tc>
          <w:tcPr>
            <w:tcW w:w="2250" w:type="dxa"/>
            <w:tcBorders>
              <w:left w:val="single" w:sz="1" w:space="0" w:color="000000"/>
              <w:bottom w:val="single" w:sz="1" w:space="0" w:color="000000"/>
            </w:tcBorders>
          </w:tcPr>
          <w:p w:rsidR="0050553A" w:rsidRPr="0050553A" w:rsidRDefault="0050553A" w:rsidP="003A47B5">
            <w:pPr>
              <w:snapToGrid w:val="0"/>
              <w:rPr>
                <w:sz w:val="20"/>
              </w:rPr>
            </w:pPr>
            <w:r w:rsidRPr="0050553A">
              <w:rPr>
                <w:sz w:val="20"/>
              </w:rPr>
              <w:t>Con 3 decimales, sin separador</w:t>
            </w:r>
          </w:p>
        </w:tc>
        <w:tc>
          <w:tcPr>
            <w:tcW w:w="1830" w:type="dxa"/>
            <w:tcBorders>
              <w:left w:val="single" w:sz="1" w:space="0" w:color="000000"/>
              <w:bottom w:val="single" w:sz="1" w:space="0" w:color="000000"/>
            </w:tcBorders>
          </w:tcPr>
          <w:p w:rsidR="0050553A" w:rsidRPr="0050553A" w:rsidRDefault="0050553A" w:rsidP="003A47B5">
            <w:pPr>
              <w:snapToGrid w:val="0"/>
              <w:rPr>
                <w:sz w:val="20"/>
              </w:rPr>
            </w:pPr>
          </w:p>
        </w:tc>
        <w:tc>
          <w:tcPr>
            <w:tcW w:w="1142" w:type="dxa"/>
            <w:tcBorders>
              <w:left w:val="single" w:sz="1" w:space="0" w:color="000000"/>
              <w:bottom w:val="single" w:sz="1" w:space="0" w:color="000000"/>
              <w:right w:val="single" w:sz="1" w:space="0" w:color="000000"/>
            </w:tcBorders>
          </w:tcPr>
          <w:p w:rsidR="0050553A" w:rsidRPr="0050553A" w:rsidRDefault="0050553A" w:rsidP="003A47B5">
            <w:pPr>
              <w:snapToGrid w:val="0"/>
              <w:rPr>
                <w:sz w:val="20"/>
              </w:rPr>
            </w:pPr>
          </w:p>
        </w:tc>
      </w:tr>
    </w:tbl>
    <w:p w:rsidR="0050553A" w:rsidRDefault="0050553A" w:rsidP="0050553A"/>
    <w:p w:rsidR="0050553A" w:rsidRDefault="0050553A" w:rsidP="0050553A">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50553A">
        <w:trPr>
          <w:tblHeader/>
        </w:trPr>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Campo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Ps</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Ln</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Formato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Descrição</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b/>
                <w:sz w:val="20"/>
              </w:rPr>
            </w:pPr>
            <w:r w:rsidRPr="0050553A">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b/>
                <w:sz w:val="20"/>
              </w:rPr>
            </w:pPr>
            <w:r w:rsidRPr="0050553A">
              <w:rPr>
                <w:b/>
                <w:sz w:val="20"/>
              </w:rPr>
              <w:t>Default</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Tipo de registro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1</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2</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Númerico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Identifica o rodapé.</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r w:rsidRPr="0050553A">
              <w:rPr>
                <w:sz w:val="20"/>
              </w:rPr>
              <w:t>09</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lastRenderedPageBreak/>
              <w:t>Nome do arquivo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3</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20</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Alfanumérico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Tipo de arquivo</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r w:rsidRPr="0050553A">
              <w:rPr>
                <w:sz w:val="20"/>
              </w:rPr>
              <w:t>Brancos</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 xml:space="preserve">Quantidade de registros </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23</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9</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r w:rsidRPr="0050553A">
              <w:rPr>
                <w:sz w:val="20"/>
              </w:rPr>
              <w:t>Quantidade de registros enviados.</w:t>
            </w: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rPr>
            </w:pPr>
            <w:r w:rsidRPr="0050553A">
              <w:rPr>
                <w:sz w:val="20"/>
              </w:rPr>
              <w:t>0000000000</w:t>
            </w:r>
          </w:p>
        </w:tc>
      </w:tr>
      <w:tr w:rsidR="0050553A">
        <w:tc>
          <w:tcPr>
            <w:tcW w:w="1749"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32</w:t>
            </w:r>
          </w:p>
        </w:tc>
        <w:tc>
          <w:tcPr>
            <w:tcW w:w="49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31</w:t>
            </w:r>
          </w:p>
        </w:tc>
        <w:tc>
          <w:tcPr>
            <w:tcW w:w="1596"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50553A" w:rsidRPr="0050553A" w:rsidRDefault="0050553A" w:rsidP="003A47B5">
            <w:pPr>
              <w:snapToGrid w:val="0"/>
              <w:rPr>
                <w:sz w:val="20"/>
                <w:shd w:val="clear" w:color="auto" w:fill="C0C0C0"/>
              </w:rPr>
            </w:pPr>
            <w:r w:rsidRPr="0050553A">
              <w:rPr>
                <w:sz w:val="20"/>
                <w:shd w:val="clear" w:color="auto" w:fill="C0C0C0"/>
              </w:rPr>
              <w:t>00000….</w:t>
            </w:r>
          </w:p>
        </w:tc>
      </w:tr>
    </w:tbl>
    <w:p w:rsidR="0050553A" w:rsidRDefault="0050553A" w:rsidP="0050553A"/>
    <w:p w:rsidR="0050553A" w:rsidRDefault="0050553A" w:rsidP="0050553A">
      <w:r>
        <w:t>Longitud del mensaje: 62</w:t>
      </w:r>
    </w:p>
    <w:p w:rsidR="0050553A" w:rsidRDefault="0050553A" w:rsidP="0050553A"/>
    <w:p w:rsidR="00E8391D" w:rsidRDefault="00E8391D" w:rsidP="00E8391D">
      <w:pPr>
        <w:pStyle w:val="Ttulo3"/>
        <w:tabs>
          <w:tab w:val="clear" w:pos="907"/>
          <w:tab w:val="left" w:pos="720"/>
        </w:tabs>
        <w:suppressAutoHyphens/>
        <w:spacing w:before="0" w:after="0" w:line="240" w:lineRule="auto"/>
        <w:jc w:val="left"/>
      </w:pPr>
      <w:bookmarkStart w:id="41" w:name="_Toc315161336"/>
      <w:r>
        <w:t>Formato de Fichero de Productos</w:t>
      </w:r>
      <w:bookmarkEnd w:id="41"/>
    </w:p>
    <w:p w:rsidR="00E8391D" w:rsidRDefault="00E8391D" w:rsidP="00E8391D"/>
    <w:p w:rsidR="00E8391D" w:rsidRDefault="00E8391D" w:rsidP="00E8391D">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8391D">
        <w:trPr>
          <w:tblHeader/>
        </w:trPr>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Campo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Ps</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Ln</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Formato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Descrição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b/>
                <w:sz w:val="20"/>
              </w:rPr>
            </w:pPr>
            <w:r w:rsidRPr="00E8391D">
              <w:rPr>
                <w:b/>
                <w:sz w:val="20"/>
              </w:rPr>
              <w:t>Default</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registro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Númerico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Identifica o cabeçalho.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Nome do arquivo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20</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arquivo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Brancos</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 xml:space="preserve">Data  e hora da geração </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14</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 xml:space="preserve">AAAA + BIT 07 </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Data e hora em que o arquivo foi gerado,</w:t>
            </w:r>
          </w:p>
          <w:p w:rsidR="00E8391D" w:rsidRPr="00E8391D" w:rsidRDefault="00E8391D" w:rsidP="003A47B5">
            <w:pPr>
              <w:rPr>
                <w:sz w:val="20"/>
              </w:rPr>
            </w:pPr>
            <w:r w:rsidRPr="00E8391D">
              <w:rPr>
                <w:sz w:val="20"/>
              </w:rPr>
              <w:t>yyyymmddhhmiss</w:t>
            </w:r>
          </w:p>
          <w:p w:rsidR="00E8391D" w:rsidRPr="00E8391D" w:rsidRDefault="00E8391D" w:rsidP="003A47B5">
            <w:pPr>
              <w:rPr>
                <w:sz w:val="20"/>
              </w:rPr>
            </w:pPr>
            <w:r w:rsidRPr="00E8391D">
              <w:rPr>
                <w:sz w:val="20"/>
              </w:rPr>
              <w:t xml:space="preserve">(hh de </w:t>
            </w:r>
            <w:smartTag w:uri="urn:schemas-microsoft-com:office:smarttags" w:element="metricconverter">
              <w:smartTagPr>
                <w:attr w:name="ProductID" w:val="00 a"/>
              </w:smartTagPr>
              <w:r w:rsidRPr="00E8391D">
                <w:rPr>
                  <w:sz w:val="20"/>
                </w:rPr>
                <w:t>00 a</w:t>
              </w:r>
            </w:smartTag>
            <w:r w:rsidRPr="00E8391D">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Versão do arquivo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37</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7</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Versão do arquivo gerado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0000000</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Espaços em branco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44</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12</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00000….</w:t>
            </w:r>
          </w:p>
        </w:tc>
      </w:tr>
    </w:tbl>
    <w:p w:rsidR="00E8391D" w:rsidRDefault="00E8391D" w:rsidP="00E8391D"/>
    <w:p w:rsidR="00E8391D" w:rsidRDefault="00E8391D" w:rsidP="00E8391D">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1710"/>
        <w:gridCol w:w="660"/>
        <w:gridCol w:w="480"/>
        <w:gridCol w:w="1600"/>
        <w:gridCol w:w="2250"/>
        <w:gridCol w:w="1820"/>
        <w:gridCol w:w="1261"/>
      </w:tblGrid>
      <w:tr w:rsidR="00E8391D">
        <w:tc>
          <w:tcPr>
            <w:tcW w:w="171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lastRenderedPageBreak/>
              <w:t>Campo</w:t>
            </w:r>
          </w:p>
        </w:tc>
        <w:tc>
          <w:tcPr>
            <w:tcW w:w="66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t>Ps</w:t>
            </w:r>
          </w:p>
        </w:tc>
        <w:tc>
          <w:tcPr>
            <w:tcW w:w="48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t>Ln</w:t>
            </w:r>
          </w:p>
        </w:tc>
        <w:tc>
          <w:tcPr>
            <w:tcW w:w="1600" w:type="dxa"/>
            <w:tcBorders>
              <w:top w:val="single" w:sz="1" w:space="0" w:color="000000"/>
              <w:left w:val="single" w:sz="1" w:space="0" w:color="000000"/>
              <w:bottom w:val="single" w:sz="1" w:space="0" w:color="000000"/>
            </w:tcBorders>
          </w:tcPr>
          <w:p w:rsidR="00E8391D" w:rsidRPr="00E8391D" w:rsidRDefault="00E8391D" w:rsidP="003A47B5">
            <w:pPr>
              <w:keepNext/>
              <w:rPr>
                <w:b/>
                <w:sz w:val="20"/>
              </w:rPr>
            </w:pPr>
            <w:r w:rsidRPr="00E8391D">
              <w:rPr>
                <w:b/>
                <w:sz w:val="20"/>
              </w:rPr>
              <w:t>Formato</w:t>
            </w:r>
          </w:p>
        </w:tc>
        <w:tc>
          <w:tcPr>
            <w:tcW w:w="225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t>Descripción</w:t>
            </w:r>
          </w:p>
        </w:tc>
        <w:tc>
          <w:tcPr>
            <w:tcW w:w="182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t>Comentarios</w:t>
            </w:r>
          </w:p>
        </w:tc>
        <w:tc>
          <w:tcPr>
            <w:tcW w:w="1261"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keepNext/>
              <w:snapToGrid w:val="0"/>
              <w:rPr>
                <w:b/>
                <w:sz w:val="20"/>
              </w:rPr>
            </w:pPr>
            <w:r w:rsidRPr="00E8391D">
              <w:rPr>
                <w:b/>
                <w:sz w:val="20"/>
              </w:rPr>
              <w:t>Default</w:t>
            </w:r>
          </w:p>
        </w:tc>
      </w:tr>
      <w:tr w:rsidR="00E8391D">
        <w:tc>
          <w:tcPr>
            <w:tcW w:w="171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Tipo mensaje</w:t>
            </w:r>
          </w:p>
        </w:tc>
        <w:tc>
          <w:tcPr>
            <w:tcW w:w="66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w:t>
            </w:r>
          </w:p>
        </w:tc>
        <w:tc>
          <w:tcPr>
            <w:tcW w:w="48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w:t>
            </w:r>
          </w:p>
        </w:tc>
        <w:tc>
          <w:tcPr>
            <w:tcW w:w="160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t>PR</w:t>
            </w:r>
          </w:p>
        </w:tc>
        <w:tc>
          <w:tcPr>
            <w:tcW w:w="225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Host -&gt; Lynx OffLine</w:t>
            </w:r>
          </w:p>
        </w:tc>
        <w:tc>
          <w:tcPr>
            <w:tcW w:w="182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p>
        </w:tc>
        <w:tc>
          <w:tcPr>
            <w:tcW w:w="1261"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p>
        </w:tc>
      </w:tr>
      <w:tr w:rsidR="00E8391D">
        <w:tc>
          <w:tcPr>
            <w:tcW w:w="171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Código do Produto</w:t>
            </w:r>
          </w:p>
        </w:tc>
        <w:tc>
          <w:tcPr>
            <w:tcW w:w="66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w:t>
            </w:r>
          </w:p>
        </w:tc>
        <w:tc>
          <w:tcPr>
            <w:tcW w:w="48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w:t>
            </w:r>
          </w:p>
        </w:tc>
        <w:tc>
          <w:tcPr>
            <w:tcW w:w="1600" w:type="dxa"/>
            <w:tcBorders>
              <w:top w:val="single" w:sz="1" w:space="0" w:color="000000"/>
              <w:left w:val="single" w:sz="1" w:space="0" w:color="000000"/>
              <w:bottom w:val="single" w:sz="1" w:space="0" w:color="000000"/>
            </w:tcBorders>
          </w:tcPr>
          <w:p w:rsidR="00E8391D" w:rsidRPr="00E8391D" w:rsidRDefault="00E8391D" w:rsidP="003A47B5">
            <w:pPr>
              <w:pStyle w:val="WW-CommentText"/>
              <w:keepNext/>
              <w:snapToGrid w:val="0"/>
            </w:pPr>
            <w:r w:rsidRPr="00E8391D">
              <w:t>Alfanumérico</w:t>
            </w:r>
          </w:p>
        </w:tc>
        <w:tc>
          <w:tcPr>
            <w:tcW w:w="225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Código do Produto formatado com 3 posições com Zeros a esquerda</w:t>
            </w:r>
          </w:p>
        </w:tc>
        <w:tc>
          <w:tcPr>
            <w:tcW w:w="182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p>
        </w:tc>
        <w:tc>
          <w:tcPr>
            <w:tcW w:w="1261"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p>
        </w:tc>
      </w:tr>
      <w:tr w:rsidR="00E8391D">
        <w:tc>
          <w:tcPr>
            <w:tcW w:w="171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shd w:val="clear" w:color="auto" w:fill="C0C0C0"/>
              </w:rPr>
            </w:pPr>
            <w:r w:rsidRPr="00E8391D">
              <w:rPr>
                <w:sz w:val="20"/>
                <w:shd w:val="clear" w:color="auto" w:fill="C0C0C0"/>
              </w:rPr>
              <w:t>Descrição do Produto</w:t>
            </w:r>
          </w:p>
        </w:tc>
        <w:tc>
          <w:tcPr>
            <w:tcW w:w="66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shd w:val="clear" w:color="auto" w:fill="C0C0C0"/>
              </w:rPr>
            </w:pPr>
            <w:r w:rsidRPr="00E8391D">
              <w:rPr>
                <w:sz w:val="20"/>
                <w:shd w:val="clear" w:color="auto" w:fill="C0C0C0"/>
              </w:rPr>
              <w:t>6</w:t>
            </w:r>
          </w:p>
        </w:tc>
        <w:tc>
          <w:tcPr>
            <w:tcW w:w="48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shd w:val="clear" w:color="auto" w:fill="C0C0C0"/>
              </w:rPr>
            </w:pPr>
            <w:r w:rsidRPr="00E8391D">
              <w:rPr>
                <w:sz w:val="20"/>
                <w:shd w:val="clear" w:color="auto" w:fill="C0C0C0"/>
              </w:rPr>
              <w:t>50</w:t>
            </w:r>
          </w:p>
        </w:tc>
        <w:tc>
          <w:tcPr>
            <w:tcW w:w="1600" w:type="dxa"/>
            <w:tcBorders>
              <w:top w:val="single" w:sz="1" w:space="0" w:color="000000"/>
              <w:left w:val="single" w:sz="1" w:space="0" w:color="000000"/>
              <w:bottom w:val="single" w:sz="1" w:space="0" w:color="000000"/>
            </w:tcBorders>
          </w:tcPr>
          <w:p w:rsidR="00E8391D" w:rsidRPr="00E8391D" w:rsidRDefault="00E8391D" w:rsidP="003A47B5">
            <w:pPr>
              <w:pStyle w:val="WW-CommentText"/>
              <w:keepNext/>
              <w:snapToGrid w:val="0"/>
              <w:rPr>
                <w:shd w:val="clear" w:color="auto" w:fill="C0C0C0"/>
              </w:rPr>
            </w:pPr>
            <w:r w:rsidRPr="00E8391D">
              <w:rPr>
                <w:shd w:val="clear" w:color="auto" w:fill="C0C0C0"/>
              </w:rPr>
              <w:t>Alfanumérico</w:t>
            </w:r>
          </w:p>
        </w:tc>
        <w:tc>
          <w:tcPr>
            <w:tcW w:w="225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p>
        </w:tc>
        <w:tc>
          <w:tcPr>
            <w:tcW w:w="1820" w:type="dxa"/>
            <w:tcBorders>
              <w:top w:val="single" w:sz="1" w:space="0" w:color="000000"/>
              <w:left w:val="single" w:sz="1" w:space="0" w:color="000000"/>
              <w:bottom w:val="single" w:sz="1" w:space="0" w:color="000000"/>
            </w:tcBorders>
          </w:tcPr>
          <w:p w:rsidR="00E8391D" w:rsidRPr="00E8391D" w:rsidRDefault="00E8391D" w:rsidP="003A47B5">
            <w:pPr>
              <w:keepNext/>
              <w:snapToGrid w:val="0"/>
              <w:rPr>
                <w:sz w:val="20"/>
              </w:rPr>
            </w:pPr>
          </w:p>
        </w:tc>
        <w:tc>
          <w:tcPr>
            <w:tcW w:w="1261"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p>
        </w:tc>
      </w:tr>
    </w:tbl>
    <w:p w:rsidR="00E8391D" w:rsidRDefault="00E8391D" w:rsidP="00E8391D"/>
    <w:p w:rsidR="00E8391D" w:rsidRDefault="00E8391D" w:rsidP="00E8391D">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8391D">
        <w:trPr>
          <w:tblHeader/>
        </w:trPr>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Campo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Ps</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Ln</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Formato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Descrição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b/>
                <w:sz w:val="20"/>
              </w:rPr>
            </w:pPr>
            <w:r w:rsidRPr="00E8391D">
              <w:rPr>
                <w:b/>
                <w:sz w:val="20"/>
              </w:rPr>
              <w:t>Default</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registro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Númerico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Identifica o rodapé.</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09</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Nome do arquivo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20</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arquivo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Brancos</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 xml:space="preserve">Quantidade de registros </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9</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Quantidade de registros enviados.</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0000000000</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Espaços em branco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32</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24</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00000….</w:t>
            </w:r>
          </w:p>
        </w:tc>
      </w:tr>
    </w:tbl>
    <w:p w:rsidR="00E8391D" w:rsidRDefault="00E8391D" w:rsidP="00E8391D"/>
    <w:p w:rsidR="00E8391D" w:rsidRPr="00E8391D" w:rsidRDefault="00E8391D" w:rsidP="00E8391D">
      <w:r w:rsidRPr="00E8391D">
        <w:t>Tamanho do registro: 55</w:t>
      </w:r>
    </w:p>
    <w:p w:rsidR="00E8391D" w:rsidRDefault="00E8391D" w:rsidP="00E8391D"/>
    <w:p w:rsidR="00E8391D" w:rsidRDefault="00E8391D" w:rsidP="00E8391D">
      <w:pPr>
        <w:pStyle w:val="Ttulo3"/>
        <w:tabs>
          <w:tab w:val="clear" w:pos="907"/>
          <w:tab w:val="left" w:pos="720"/>
        </w:tabs>
        <w:suppressAutoHyphens/>
        <w:spacing w:before="0" w:after="0" w:line="240" w:lineRule="auto"/>
        <w:jc w:val="left"/>
      </w:pPr>
      <w:bookmarkStart w:id="42" w:name="_Toc315161337"/>
      <w:r>
        <w:t>Formato de Fichero de Eventos de Comercio</w:t>
      </w:r>
      <w:bookmarkEnd w:id="42"/>
    </w:p>
    <w:p w:rsidR="00E8391D" w:rsidRDefault="00E8391D" w:rsidP="00E8391D"/>
    <w:p w:rsidR="00E8391D" w:rsidRDefault="00E8391D" w:rsidP="00E8391D">
      <w:pPr>
        <w:ind w:left="1416"/>
        <w:rPr>
          <w:b/>
          <w:color w:val="FF0000"/>
        </w:rPr>
      </w:pPr>
      <w:r>
        <w:rPr>
          <w:b/>
          <w:color w:val="FF0000"/>
        </w:rPr>
        <w:t>Cabeçalho</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8391D">
        <w:trPr>
          <w:tblHeader/>
        </w:trPr>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Campo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Ps</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Ln</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Formato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Descrição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b/>
                <w:sz w:val="20"/>
              </w:rPr>
            </w:pPr>
            <w:r w:rsidRPr="00E8391D">
              <w:rPr>
                <w:b/>
                <w:sz w:val="20"/>
              </w:rPr>
              <w:t>Default</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registro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Númerico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Identifica o cabeçalho.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Nome do arquivo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20</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arquivo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Brancos</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 xml:space="preserve">Data  e hora da geração </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14</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 xml:space="preserve">AAAA + BIT 07 </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Data e hora em que o arquivo foi gerado,</w:t>
            </w:r>
          </w:p>
          <w:p w:rsidR="00E8391D" w:rsidRPr="00E8391D" w:rsidRDefault="00E8391D" w:rsidP="003A47B5">
            <w:pPr>
              <w:rPr>
                <w:sz w:val="20"/>
              </w:rPr>
            </w:pPr>
            <w:r w:rsidRPr="00E8391D">
              <w:rPr>
                <w:sz w:val="20"/>
              </w:rPr>
              <w:t>yyyymmddhhmiss</w:t>
            </w:r>
          </w:p>
          <w:p w:rsidR="00E8391D" w:rsidRPr="00E8391D" w:rsidRDefault="00E8391D" w:rsidP="003A47B5">
            <w:pPr>
              <w:rPr>
                <w:sz w:val="20"/>
              </w:rPr>
            </w:pPr>
            <w:r w:rsidRPr="00E8391D">
              <w:rPr>
                <w:sz w:val="20"/>
              </w:rPr>
              <w:t xml:space="preserve">(hh de </w:t>
            </w:r>
            <w:smartTag w:uri="urn:schemas-microsoft-com:office:smarttags" w:element="metricconverter">
              <w:smartTagPr>
                <w:attr w:name="ProductID" w:val="00 a"/>
              </w:smartTagPr>
              <w:r w:rsidRPr="00E8391D">
                <w:rPr>
                  <w:sz w:val="20"/>
                </w:rPr>
                <w:t>00 a</w:t>
              </w:r>
            </w:smartTag>
            <w:r w:rsidRPr="00E8391D">
              <w:rPr>
                <w:sz w:val="20"/>
              </w:rPr>
              <w:t xml:space="preserve"> 23)</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lastRenderedPageBreak/>
              <w:t>Versão do arquivo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37</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7</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Versão do arquivo gerado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0000000</w:t>
            </w:r>
          </w:p>
        </w:tc>
      </w:tr>
    </w:tbl>
    <w:p w:rsidR="00E8391D" w:rsidRDefault="00E8391D" w:rsidP="00E8391D"/>
    <w:p w:rsidR="00E8391D" w:rsidRDefault="00E8391D" w:rsidP="00E8391D">
      <w:pPr>
        <w:ind w:left="1416"/>
        <w:rPr>
          <w:b/>
          <w:color w:val="FF0000"/>
        </w:rPr>
      </w:pPr>
      <w:r>
        <w:rPr>
          <w:b/>
          <w:color w:val="FF0000"/>
        </w:rPr>
        <w:t>Detalhe</w:t>
      </w:r>
    </w:p>
    <w:tbl>
      <w:tblPr>
        <w:tblW w:w="0" w:type="auto"/>
        <w:tblInd w:w="70" w:type="dxa"/>
        <w:tblLayout w:type="fixed"/>
        <w:tblCellMar>
          <w:left w:w="70" w:type="dxa"/>
          <w:right w:w="70" w:type="dxa"/>
        </w:tblCellMar>
        <w:tblLook w:val="0000"/>
      </w:tblPr>
      <w:tblGrid>
        <w:gridCol w:w="2767"/>
        <w:gridCol w:w="662"/>
        <w:gridCol w:w="524"/>
        <w:gridCol w:w="1726"/>
        <w:gridCol w:w="4035"/>
      </w:tblGrid>
      <w:tr w:rsidR="00E8391D">
        <w:tc>
          <w:tcPr>
            <w:tcW w:w="2767"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Campo</w:t>
            </w:r>
          </w:p>
        </w:tc>
        <w:tc>
          <w:tcPr>
            <w:tcW w:w="662"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Ps</w:t>
            </w:r>
          </w:p>
        </w:tc>
        <w:tc>
          <w:tcPr>
            <w:tcW w:w="524"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Ln</w:t>
            </w:r>
          </w:p>
        </w:tc>
        <w:tc>
          <w:tcPr>
            <w:tcW w:w="1726" w:type="dxa"/>
            <w:tcBorders>
              <w:top w:val="single" w:sz="1" w:space="0" w:color="000000"/>
              <w:left w:val="single" w:sz="1" w:space="0" w:color="000000"/>
              <w:bottom w:val="single" w:sz="1" w:space="0" w:color="000000"/>
            </w:tcBorders>
          </w:tcPr>
          <w:p w:rsidR="00E8391D" w:rsidRPr="00E8391D" w:rsidRDefault="00E8391D" w:rsidP="00E8391D">
            <w:pPr>
              <w:snapToGrid w:val="0"/>
              <w:rPr>
                <w:b/>
                <w:sz w:val="20"/>
              </w:rPr>
            </w:pPr>
            <w:r w:rsidRPr="00E8391D">
              <w:rPr>
                <w:b/>
                <w:sz w:val="20"/>
              </w:rPr>
              <w:t>Formato</w:t>
            </w:r>
          </w:p>
        </w:tc>
        <w:tc>
          <w:tcPr>
            <w:tcW w:w="4035"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b/>
                <w:sz w:val="20"/>
              </w:rPr>
            </w:pPr>
            <w:r w:rsidRPr="00E8391D">
              <w:rPr>
                <w:b/>
                <w:sz w:val="20"/>
              </w:rPr>
              <w:t>Descripción</w:t>
            </w:r>
          </w:p>
        </w:tc>
      </w:tr>
      <w:tr w:rsidR="00E8391D">
        <w:tc>
          <w:tcPr>
            <w:tcW w:w="2767" w:type="dxa"/>
            <w:tcBorders>
              <w:left w:val="single" w:sz="1" w:space="0" w:color="000000"/>
              <w:bottom w:val="single" w:sz="1" w:space="0" w:color="000000"/>
            </w:tcBorders>
          </w:tcPr>
          <w:p w:rsidR="00E8391D" w:rsidRPr="00E8391D" w:rsidRDefault="00E8391D" w:rsidP="003A47B5">
            <w:pPr>
              <w:snapToGrid w:val="0"/>
              <w:rPr>
                <w:sz w:val="20"/>
              </w:rPr>
            </w:pPr>
            <w:r w:rsidRPr="00E8391D">
              <w:rPr>
                <w:sz w:val="20"/>
              </w:rPr>
              <w:t>Número da maquineta</w:t>
            </w:r>
          </w:p>
        </w:tc>
        <w:tc>
          <w:tcPr>
            <w:tcW w:w="662" w:type="dxa"/>
            <w:tcBorders>
              <w:left w:val="single" w:sz="1" w:space="0" w:color="000000"/>
              <w:bottom w:val="single" w:sz="1" w:space="0" w:color="000000"/>
            </w:tcBorders>
          </w:tcPr>
          <w:p w:rsidR="00E8391D" w:rsidRPr="00E8391D" w:rsidRDefault="00E8391D" w:rsidP="003A47B5">
            <w:pPr>
              <w:snapToGrid w:val="0"/>
              <w:rPr>
                <w:sz w:val="20"/>
              </w:rPr>
            </w:pPr>
            <w:r w:rsidRPr="00E8391D">
              <w:rPr>
                <w:sz w:val="20"/>
              </w:rPr>
              <w:t>1</w:t>
            </w:r>
          </w:p>
        </w:tc>
        <w:tc>
          <w:tcPr>
            <w:tcW w:w="524" w:type="dxa"/>
            <w:tcBorders>
              <w:left w:val="single" w:sz="1" w:space="0" w:color="000000"/>
              <w:bottom w:val="single" w:sz="1" w:space="0" w:color="000000"/>
            </w:tcBorders>
          </w:tcPr>
          <w:p w:rsidR="00E8391D" w:rsidRPr="00E8391D" w:rsidRDefault="00E8391D" w:rsidP="003A47B5">
            <w:pPr>
              <w:snapToGrid w:val="0"/>
              <w:rPr>
                <w:sz w:val="20"/>
              </w:rPr>
            </w:pPr>
            <w:r w:rsidRPr="00E8391D">
              <w:rPr>
                <w:sz w:val="20"/>
              </w:rPr>
              <w:t>10</w:t>
            </w:r>
          </w:p>
        </w:tc>
        <w:tc>
          <w:tcPr>
            <w:tcW w:w="1726" w:type="dxa"/>
            <w:tcBorders>
              <w:left w:val="single" w:sz="1" w:space="0" w:color="000000"/>
              <w:bottom w:val="single" w:sz="1" w:space="0" w:color="000000"/>
            </w:tcBorders>
          </w:tcPr>
          <w:p w:rsidR="00E8391D" w:rsidRPr="00E8391D" w:rsidRDefault="00E8391D" w:rsidP="003A47B5">
            <w:pPr>
              <w:pStyle w:val="WW-CommentText"/>
              <w:snapToGrid w:val="0"/>
            </w:pPr>
            <w:r w:rsidRPr="00E8391D">
              <w:t>Numérico</w:t>
            </w:r>
          </w:p>
        </w:tc>
        <w:tc>
          <w:tcPr>
            <w:tcW w:w="4035" w:type="dxa"/>
            <w:tcBorders>
              <w:left w:val="single" w:sz="1" w:space="0" w:color="000000"/>
              <w:bottom w:val="single" w:sz="1" w:space="0" w:color="000000"/>
              <w:right w:val="single" w:sz="1" w:space="0" w:color="000000"/>
            </w:tcBorders>
          </w:tcPr>
          <w:p w:rsidR="00E8391D" w:rsidRPr="00E8391D" w:rsidRDefault="00E8391D" w:rsidP="003A47B5">
            <w:pPr>
              <w:snapToGrid w:val="0"/>
              <w:rPr>
                <w:sz w:val="20"/>
              </w:rPr>
            </w:pPr>
          </w:p>
        </w:tc>
      </w:tr>
      <w:tr w:rsidR="00E8391D">
        <w:tc>
          <w:tcPr>
            <w:tcW w:w="2767" w:type="dxa"/>
            <w:tcBorders>
              <w:left w:val="single" w:sz="1" w:space="0" w:color="000000"/>
            </w:tcBorders>
          </w:tcPr>
          <w:p w:rsidR="00E8391D" w:rsidRPr="00E8391D" w:rsidRDefault="00E8391D" w:rsidP="003A47B5">
            <w:pPr>
              <w:snapToGrid w:val="0"/>
              <w:rPr>
                <w:sz w:val="20"/>
              </w:rPr>
            </w:pPr>
            <w:r w:rsidRPr="00E8391D">
              <w:rPr>
                <w:sz w:val="20"/>
              </w:rPr>
              <w:t>Código do Evento</w:t>
            </w:r>
          </w:p>
        </w:tc>
        <w:tc>
          <w:tcPr>
            <w:tcW w:w="662" w:type="dxa"/>
            <w:tcBorders>
              <w:left w:val="single" w:sz="1" w:space="0" w:color="000000"/>
            </w:tcBorders>
          </w:tcPr>
          <w:p w:rsidR="00E8391D" w:rsidRPr="00E8391D" w:rsidRDefault="00E8391D" w:rsidP="003A47B5">
            <w:pPr>
              <w:snapToGrid w:val="0"/>
              <w:rPr>
                <w:sz w:val="20"/>
              </w:rPr>
            </w:pPr>
            <w:r w:rsidRPr="00E8391D">
              <w:rPr>
                <w:sz w:val="20"/>
              </w:rPr>
              <w:t>11</w:t>
            </w:r>
          </w:p>
        </w:tc>
        <w:tc>
          <w:tcPr>
            <w:tcW w:w="524" w:type="dxa"/>
            <w:tcBorders>
              <w:left w:val="single" w:sz="1" w:space="0" w:color="000000"/>
            </w:tcBorders>
          </w:tcPr>
          <w:p w:rsidR="00E8391D" w:rsidRPr="00E8391D" w:rsidRDefault="00E8391D" w:rsidP="003A47B5">
            <w:pPr>
              <w:snapToGrid w:val="0"/>
              <w:rPr>
                <w:sz w:val="20"/>
              </w:rPr>
            </w:pPr>
            <w:r w:rsidRPr="00E8391D">
              <w:rPr>
                <w:sz w:val="20"/>
              </w:rPr>
              <w:t>4</w:t>
            </w:r>
          </w:p>
        </w:tc>
        <w:tc>
          <w:tcPr>
            <w:tcW w:w="1726" w:type="dxa"/>
            <w:tcBorders>
              <w:left w:val="single" w:sz="1" w:space="0" w:color="000000"/>
            </w:tcBorders>
          </w:tcPr>
          <w:p w:rsidR="00E8391D" w:rsidRPr="00E8391D" w:rsidRDefault="00E8391D" w:rsidP="003A47B5">
            <w:pPr>
              <w:pStyle w:val="WW-CommentText"/>
              <w:snapToGrid w:val="0"/>
            </w:pPr>
            <w:r w:rsidRPr="00E8391D">
              <w:t>Numérico</w:t>
            </w:r>
          </w:p>
        </w:tc>
        <w:tc>
          <w:tcPr>
            <w:tcW w:w="4035" w:type="dxa"/>
            <w:tcBorders>
              <w:left w:val="single" w:sz="1" w:space="0" w:color="000000"/>
              <w:right w:val="single" w:sz="1" w:space="0" w:color="000000"/>
            </w:tcBorders>
          </w:tcPr>
          <w:p w:rsidR="00E8391D" w:rsidRPr="00E8391D" w:rsidRDefault="00E8391D" w:rsidP="003A47B5">
            <w:pPr>
              <w:snapToGrid w:val="0"/>
              <w:rPr>
                <w:sz w:val="20"/>
              </w:rPr>
            </w:pPr>
          </w:p>
        </w:tc>
      </w:tr>
      <w:tr w:rsidR="00E8391D">
        <w:tc>
          <w:tcPr>
            <w:tcW w:w="2767" w:type="dxa"/>
            <w:tcBorders>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Espaços em branco</w:t>
            </w:r>
          </w:p>
        </w:tc>
        <w:tc>
          <w:tcPr>
            <w:tcW w:w="662" w:type="dxa"/>
            <w:tcBorders>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15</w:t>
            </w:r>
          </w:p>
        </w:tc>
        <w:tc>
          <w:tcPr>
            <w:tcW w:w="524" w:type="dxa"/>
            <w:tcBorders>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29</w:t>
            </w:r>
          </w:p>
        </w:tc>
        <w:tc>
          <w:tcPr>
            <w:tcW w:w="1726" w:type="dxa"/>
            <w:tcBorders>
              <w:left w:val="single" w:sz="1" w:space="0" w:color="000000"/>
              <w:bottom w:val="single" w:sz="1" w:space="0" w:color="000000"/>
            </w:tcBorders>
          </w:tcPr>
          <w:p w:rsidR="00E8391D" w:rsidRPr="00E8391D" w:rsidRDefault="00E8391D" w:rsidP="003A47B5">
            <w:pPr>
              <w:pStyle w:val="WW-CommentText"/>
              <w:snapToGrid w:val="0"/>
              <w:rPr>
                <w:shd w:val="clear" w:color="auto" w:fill="C0C0C0"/>
              </w:rPr>
            </w:pPr>
          </w:p>
        </w:tc>
        <w:tc>
          <w:tcPr>
            <w:tcW w:w="4035" w:type="dxa"/>
            <w:tcBorders>
              <w:left w:val="single" w:sz="1" w:space="0" w:color="000000"/>
              <w:bottom w:val="single" w:sz="1" w:space="0" w:color="000000"/>
              <w:right w:val="single" w:sz="1" w:space="0" w:color="000000"/>
            </w:tcBorders>
          </w:tcPr>
          <w:p w:rsidR="00E8391D" w:rsidRPr="00E8391D" w:rsidRDefault="00E8391D" w:rsidP="003A47B5">
            <w:pPr>
              <w:snapToGrid w:val="0"/>
              <w:rPr>
                <w:sz w:val="20"/>
                <w:shd w:val="clear" w:color="auto" w:fill="C0C0C0"/>
              </w:rPr>
            </w:pPr>
          </w:p>
        </w:tc>
      </w:tr>
    </w:tbl>
    <w:p w:rsidR="00E8391D" w:rsidRDefault="00E8391D" w:rsidP="00E8391D"/>
    <w:p w:rsidR="00E8391D" w:rsidRDefault="00E8391D" w:rsidP="00E8391D">
      <w:pPr>
        <w:ind w:left="1416"/>
        <w:rPr>
          <w:b/>
          <w:color w:val="FF0000"/>
        </w:rPr>
      </w:pPr>
      <w:r>
        <w:rPr>
          <w:b/>
          <w:color w:val="FF0000"/>
        </w:rPr>
        <w:t>Rodapé</w:t>
      </w: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58"/>
      </w:tblGrid>
      <w:tr w:rsidR="00E8391D">
        <w:trPr>
          <w:tblHeader/>
        </w:trPr>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Campo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Ps</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Ln</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Formato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Descrição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b/>
                <w:sz w:val="20"/>
              </w:rPr>
            </w:pPr>
            <w:r w:rsidRPr="00E8391D">
              <w:rPr>
                <w:b/>
                <w:sz w:val="20"/>
              </w:rPr>
              <w:t>Comentarios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b/>
                <w:sz w:val="20"/>
              </w:rPr>
            </w:pPr>
            <w:r w:rsidRPr="00E8391D">
              <w:rPr>
                <w:b/>
                <w:sz w:val="20"/>
              </w:rPr>
              <w:t>Default</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registro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1</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Númerico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Identifica o rodapé.</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09</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Nome do arquivo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20</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Tipo de arquivo</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Tabela 28</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Brancos</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 xml:space="preserve">Quantidade de registros </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23</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9</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r w:rsidRPr="00E8391D">
              <w:rPr>
                <w:sz w:val="20"/>
              </w:rPr>
              <w:t>Quantidade de registros enviados.</w:t>
            </w: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rPr>
            </w:pP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0000000000</w:t>
            </w:r>
          </w:p>
        </w:tc>
      </w:tr>
      <w:tr w:rsidR="00E8391D">
        <w:tc>
          <w:tcPr>
            <w:tcW w:w="1749"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Espaços em branco</w:t>
            </w:r>
          </w:p>
        </w:tc>
        <w:tc>
          <w:tcPr>
            <w:tcW w:w="644"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32</w:t>
            </w:r>
          </w:p>
        </w:tc>
        <w:tc>
          <w:tcPr>
            <w:tcW w:w="49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12</w:t>
            </w:r>
          </w:p>
        </w:tc>
        <w:tc>
          <w:tcPr>
            <w:tcW w:w="1596"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Alfanumérico</w:t>
            </w:r>
          </w:p>
        </w:tc>
        <w:tc>
          <w:tcPr>
            <w:tcW w:w="2242"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shd w:val="clear" w:color="auto" w:fill="C0C0C0"/>
              </w:rPr>
            </w:pPr>
          </w:p>
        </w:tc>
        <w:tc>
          <w:tcPr>
            <w:tcW w:w="1831" w:type="dxa"/>
            <w:tcBorders>
              <w:top w:val="single" w:sz="1" w:space="0" w:color="000000"/>
              <w:left w:val="single" w:sz="1" w:space="0" w:color="000000"/>
              <w:bottom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Preencher com zeros</w:t>
            </w:r>
          </w:p>
        </w:tc>
        <w:tc>
          <w:tcPr>
            <w:tcW w:w="1158"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snapToGrid w:val="0"/>
              <w:rPr>
                <w:sz w:val="20"/>
                <w:shd w:val="clear" w:color="auto" w:fill="C0C0C0"/>
              </w:rPr>
            </w:pPr>
            <w:r w:rsidRPr="00E8391D">
              <w:rPr>
                <w:sz w:val="20"/>
                <w:shd w:val="clear" w:color="auto" w:fill="C0C0C0"/>
              </w:rPr>
              <w:t>000000…</w:t>
            </w:r>
          </w:p>
        </w:tc>
      </w:tr>
    </w:tbl>
    <w:p w:rsidR="00E8391D" w:rsidRDefault="00E8391D" w:rsidP="00E8391D"/>
    <w:p w:rsidR="00E8391D" w:rsidRDefault="00E8391D" w:rsidP="00E8391D">
      <w:r w:rsidRPr="00E8391D">
        <w:t>Tamanho do registro: 43</w:t>
      </w:r>
    </w:p>
    <w:p w:rsidR="00E8391D" w:rsidRDefault="00E8391D" w:rsidP="00E8391D"/>
    <w:p w:rsidR="00E8391D" w:rsidRDefault="00E8391D" w:rsidP="00E8391D">
      <w:pPr>
        <w:pStyle w:val="Ttulo3"/>
        <w:tabs>
          <w:tab w:val="clear" w:pos="907"/>
          <w:tab w:val="left" w:pos="720"/>
        </w:tabs>
        <w:suppressAutoHyphens/>
        <w:spacing w:before="0" w:after="0" w:line="240" w:lineRule="auto"/>
        <w:jc w:val="left"/>
      </w:pPr>
      <w:bookmarkStart w:id="43" w:name="_Toc315161338"/>
      <w:r>
        <w:t>Formato de fichero de alertas de emisor</w:t>
      </w:r>
      <w:bookmarkEnd w:id="43"/>
    </w:p>
    <w:p w:rsidR="00E8391D" w:rsidRDefault="00E8391D" w:rsidP="00E8391D"/>
    <w:p w:rsidR="00E8391D" w:rsidRDefault="00E8391D" w:rsidP="00E8391D">
      <w:r>
        <w:t>Estos ficheros contienen las alertas de emisor que son consideradas obsoletas.</w:t>
      </w:r>
    </w:p>
    <w:p w:rsidR="00E8391D" w:rsidRDefault="00E8391D" w:rsidP="00E8391D">
      <w:r>
        <w:t>La nomenclatura de los ficheros es FDxxYYYYMMDDHHMISS.back.gz, donde:</w:t>
      </w:r>
    </w:p>
    <w:p w:rsidR="00E8391D" w:rsidRDefault="00E8391D" w:rsidP="00071DD4">
      <w:pPr>
        <w:numPr>
          <w:ilvl w:val="0"/>
          <w:numId w:val="46"/>
        </w:numPr>
        <w:tabs>
          <w:tab w:val="left" w:pos="283"/>
        </w:tabs>
        <w:suppressAutoHyphens/>
        <w:spacing w:after="0" w:line="240" w:lineRule="auto"/>
        <w:jc w:val="left"/>
      </w:pPr>
      <w:r>
        <w:t>xx: puede ser R para alertas revisadas, NR para no revisadas ó NL para alertas respondidas como 'no localizado'</w:t>
      </w:r>
    </w:p>
    <w:p w:rsidR="00E8391D" w:rsidRDefault="00E8391D" w:rsidP="00071DD4">
      <w:pPr>
        <w:numPr>
          <w:ilvl w:val="0"/>
          <w:numId w:val="46"/>
        </w:numPr>
        <w:tabs>
          <w:tab w:val="left" w:pos="283"/>
        </w:tabs>
        <w:suppressAutoHyphens/>
        <w:spacing w:after="0" w:line="240" w:lineRule="auto"/>
        <w:jc w:val="left"/>
      </w:pPr>
      <w:r>
        <w:t xml:space="preserve">YYYYMMDDHHMISS: fecha y hora  en que generó el fichero (año, mes, día, hora de </w:t>
      </w:r>
      <w:smartTag w:uri="urn:schemas-microsoft-com:office:smarttags" w:element="metricconverter">
        <w:smartTagPr>
          <w:attr w:name="ProductID" w:val="00 a"/>
        </w:smartTagPr>
        <w:r>
          <w:t>00 a</w:t>
        </w:r>
      </w:smartTag>
      <w:r>
        <w:t xml:space="preserve"> 23, minutos, segundos)</w:t>
      </w:r>
    </w:p>
    <w:p w:rsidR="00E8391D" w:rsidRDefault="00E8391D" w:rsidP="00E8391D"/>
    <w:p w:rsidR="00E8391D" w:rsidRDefault="00E8391D" w:rsidP="00E8391D">
      <w:r>
        <w:t>El formato de registro de estos ficheros es común y se caracteriza por:</w:t>
      </w:r>
    </w:p>
    <w:p w:rsidR="00E8391D" w:rsidRDefault="00E8391D" w:rsidP="00071DD4">
      <w:pPr>
        <w:numPr>
          <w:ilvl w:val="0"/>
          <w:numId w:val="47"/>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lastRenderedPageBreak/>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Pr="00E8391D" w:rsidRDefault="00E8391D" w:rsidP="00E8391D"/>
    <w:p w:rsidR="0050553A" w:rsidRDefault="0050553A" w:rsidP="0050553A"/>
    <w:tbl>
      <w:tblPr>
        <w:tblW w:w="10279" w:type="dxa"/>
        <w:tblInd w:w="70" w:type="dxa"/>
        <w:tblLayout w:type="fixed"/>
        <w:tblCellMar>
          <w:left w:w="70" w:type="dxa"/>
          <w:right w:w="70" w:type="dxa"/>
        </w:tblCellMar>
        <w:tblLook w:val="0000"/>
      </w:tblPr>
      <w:tblGrid>
        <w:gridCol w:w="851"/>
        <w:gridCol w:w="2693"/>
        <w:gridCol w:w="6735"/>
      </w:tblGrid>
      <w:tr w:rsidR="00E8391D" w:rsidRPr="00E8391D">
        <w:trPr>
          <w:tblHeader/>
        </w:trPr>
        <w:tc>
          <w:tcPr>
            <w:tcW w:w="851"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lastRenderedPageBreak/>
              <w:t>Orden</w:t>
            </w:r>
          </w:p>
        </w:tc>
        <w:tc>
          <w:tcPr>
            <w:tcW w:w="2693" w:type="dxa"/>
            <w:tcBorders>
              <w:top w:val="single" w:sz="1" w:space="0" w:color="000000"/>
              <w:left w:val="single" w:sz="1" w:space="0" w:color="000000"/>
              <w:bottom w:val="single" w:sz="1" w:space="0" w:color="000000"/>
            </w:tcBorders>
          </w:tcPr>
          <w:p w:rsidR="00E8391D" w:rsidRPr="00E8391D" w:rsidRDefault="00E8391D" w:rsidP="003A47B5">
            <w:pPr>
              <w:keepNext/>
              <w:snapToGrid w:val="0"/>
              <w:rPr>
                <w:b/>
                <w:sz w:val="20"/>
              </w:rPr>
            </w:pPr>
            <w:r w:rsidRPr="00E8391D">
              <w:rPr>
                <w:b/>
                <w:sz w:val="20"/>
              </w:rPr>
              <w:t xml:space="preserve">Código </w:t>
            </w:r>
          </w:p>
        </w:tc>
        <w:tc>
          <w:tcPr>
            <w:tcW w:w="6735"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keepNext/>
              <w:snapToGrid w:val="0"/>
              <w:rPr>
                <w:b/>
                <w:sz w:val="20"/>
              </w:rPr>
            </w:pPr>
            <w:r w:rsidRPr="00E8391D">
              <w:rPr>
                <w:b/>
                <w:sz w:val="20"/>
              </w:rPr>
              <w:t>Descripción</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TIPO_MENSAJE</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b/>
                <w:bCs/>
                <w:sz w:val="20"/>
              </w:rPr>
            </w:pPr>
            <w:r w:rsidRPr="00E8391D">
              <w:rPr>
                <w:b/>
                <w:bCs/>
                <w:sz w:val="20"/>
              </w:rPr>
              <w:t>Wf: prefijo de mensaje</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ORDEN</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Lynx de la operación</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BIN6</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BIN de tarjeta. 6 primeros dígitos</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BIN13</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Resto de número de tarjeta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TARJETA_TIPO_ID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Tipo de tarjeta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ENTIDAD_ID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Código de entidad. Emisor de tarjeta, 8 dígitos.</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FECHA</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 xml:space="preserve">Fecha y hora en formato yyyymmddhhmiss (horas de </w:t>
            </w:r>
            <w:smartTag w:uri="urn:schemas-microsoft-com:office:smarttags" w:element="metricconverter">
              <w:smartTagPr>
                <w:attr w:name="ProductID" w:val="00 a"/>
              </w:smartTagPr>
              <w:r w:rsidRPr="00E8391D">
                <w:rPr>
                  <w:sz w:val="20"/>
                </w:rPr>
                <w:t>00 a</w:t>
              </w:r>
            </w:smartTag>
            <w:r w:rsidRPr="00E8391D">
              <w:rPr>
                <w:sz w:val="20"/>
              </w:rPr>
              <w:t xml:space="preserve"> 23)</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PAIS_ORIG_TARJ_ID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País de tarjeta. Código ISO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IMPORTE_SOLICITADO</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Valor solicitado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IMPORTE_ACEPTADO</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Valor aceptado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CODIGO_RESPUESTA_ID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Código de respuesta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SECTOR_ACTIVIDAD_ID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MCC visa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SECTOR_NACIONAL</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 nacional, I: internacional</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COMERCIO_ID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Lynx del comercio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COMERCIO_CODIGO</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Código del EC</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CODIGO_POSTAL</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CEP</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UF_ID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UF</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PAIS_ORIG_COMERC_ID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País de EC. Código  ISO.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19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CALIFICACION</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Calificación Lynx total</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C_NEURONAL</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Calificación neuronal</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C_PARAM</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Calificación paramétrica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CALIFICADOR_ID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Lynx de origen de calificación: paramétrico, neuronal, etc</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USUARIO_ID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Lynx del usuario que generó o revisó la alerta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FRAUDE_TIPO_ID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Clave de fraude. Identificador del tipo.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FRAUDE_GRUPO_ID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Grupo de fraude</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SALDO</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Saldo introducido en revisión de alerta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REGLA_ID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Número de regla Lynx que dio calificación paramétrica (-1 si no se disparó ninguna)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lastRenderedPageBreak/>
              <w:t>28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CAU_001_ID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EM: Entry Mode</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29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CAU_002_ID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Origen de autorización</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CAU_003_ID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POS</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CAU_004_ID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Capacidad de terminal</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CAU_005_ID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Débito/Crédito (1 es crédito)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CAU_006_ID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Parcelado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CAU_007_ID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TID: Identificador de operación e-Lynx</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CAU_008_ID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 de usuario adquirente que envió alerta. Identificador Lynx de regla de adquirente por la que se envió alerta a  emisor.</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CAU_009_ID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Flag de estornado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CAU_010_ID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Tipo de respuesta de analista de  monitoría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CAU_011_ID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Para mastercard (uso futuro)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39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CAU_012_ID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Número de cambios en respuesta alerta (obsoleto)</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CAU_013_ID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Código de Servicio (dígito A): Tabla 15</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CAU_014_ID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Código de Servicio (dígito B): Tabla 15</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CAU_015_ID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Código de Servicio (dígito C): Tabla 15</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CAU_016_ID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autoSpaceDE w:val="0"/>
              <w:snapToGrid w:val="0"/>
              <w:rPr>
                <w:sz w:val="20"/>
              </w:rPr>
            </w:pPr>
            <w:r w:rsidRPr="00E8391D">
              <w:rPr>
                <w:sz w:val="20"/>
              </w:rPr>
              <w:t>Fallback</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CAU_017_ID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autoSpaceDE w:val="0"/>
              <w:snapToGrid w:val="0"/>
              <w:rPr>
                <w:sz w:val="20"/>
              </w:rPr>
            </w:pPr>
            <w:r w:rsidRPr="00E8391D">
              <w:rPr>
                <w:sz w:val="20"/>
              </w:rPr>
              <w:t>CAM: Validación CAM</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CAU_018_ID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autoSpaceDE w:val="0"/>
              <w:snapToGrid w:val="0"/>
              <w:rPr>
                <w:sz w:val="20"/>
              </w:rPr>
            </w:pPr>
            <w:r w:rsidRPr="00E8391D">
              <w:rPr>
                <w:sz w:val="20"/>
              </w:rPr>
              <w:t>ECI/VBV</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CAU_019_ID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autoSpaceDE w:val="0"/>
              <w:snapToGrid w:val="0"/>
              <w:rPr>
                <w:sz w:val="20"/>
              </w:rPr>
            </w:pPr>
            <w:r w:rsidRPr="00E8391D">
              <w:rPr>
                <w:sz w:val="20"/>
              </w:rPr>
              <w:t>CDC</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CAU_020_ID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Anulación: 0 normal, 1 anulación, 2 anulada.</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CAU_021_ID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Quem Respondeu</w:t>
            </w:r>
          </w:p>
        </w:tc>
      </w:tr>
      <w:tr w:rsidR="00E8391D" w:rsidRPr="00E8391D">
        <w:tc>
          <w:tcPr>
            <w:tcW w:w="851"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49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CAU_022_ID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Estado confirmación datos e-Lynx</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CAU_023_ID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Segmento de EC</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CAU_024_ID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Nombre alternativo EC (mensaje OP)</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CAU_025_ID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Comportamiento: 0 fuera de perfil, mayor que 0 dentro de perfil.</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CAU_026_ID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Cantidad de Parcelas</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CAU_027_ID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Senha</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lastRenderedPageBreak/>
              <w:t>55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CAU_028_ID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CVV2</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CAU_029_ID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TVR</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CAU_030_ID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Numero do terminal</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CAU_031_ID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Medio pagamento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59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CAU_032_ID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Tipo pagamento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CAU_033_ID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Transacción recurrente</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CAU_034_ID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Regra do Host</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CAU_035_ID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Flag de confirmación</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CAU_036_ID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Tipo terminal</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CAU_037_ID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Host ID</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CAU_038_ID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Regra do lynx autorizador</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CAU_039_ID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Açao do Lynx autorizador</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CAU_040_ID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Codigo resposta do lynx autorizador</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CAU_041_ID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 unico de la transacción. Enviado por VISANET.</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69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CAU_042_ID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POC</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CAU_043_ID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Checkout</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CAU_044_ID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XLS</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CAU_045_ID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VMANIA</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CAU_046_ID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snapToGrid w:val="0"/>
              <w:rPr>
                <w:sz w:val="20"/>
              </w:rPr>
            </w:pPr>
            <w:r w:rsidRPr="00E8391D">
              <w:rPr>
                <w:sz w:val="20"/>
              </w:rPr>
              <w:t>Pos Condition Code</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CAU_047_ID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CVV2 Verificación</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CAU_048_ID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Status Lynx OnLine</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CAU_049_ID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Usuario_id Lynx Online</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CAU_050_ID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Valor de Troco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CAU_051_ID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Número de PinPad</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79</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CAU_052_ID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Valor Agrodébito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80</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CAU_053_ID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de Modelo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81</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CAU_054_ID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Vacio para uso futuro.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82</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CAU_055_ID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Vacio para uso futuro.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lastRenderedPageBreak/>
              <w:t>83</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CAU_056_ID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Vacio para uso futuro.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84</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NOMBRE_COMERCIO</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Nombre del comercio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85</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CIUDAD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Ciudad del comercio</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86</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FECHA_ENVIO</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Fecha y hora de generación de alerta</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87</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FECHA_RESPUESTA</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Fecha y hora de última revisión de alerta</w:t>
            </w:r>
          </w:p>
        </w:tc>
      </w:tr>
      <w:tr w:rsidR="00E8391D" w:rsidRPr="00E8391D">
        <w:tc>
          <w:tcPr>
            <w:tcW w:w="851" w:type="dxa"/>
            <w:tcBorders>
              <w:left w:val="single" w:sz="1" w:space="0" w:color="000000"/>
              <w:bottom w:val="single" w:sz="1" w:space="0" w:color="000000"/>
            </w:tcBorders>
            <w:vAlign w:val="bottom"/>
          </w:tcPr>
          <w:p w:rsidR="00E8391D" w:rsidRPr="00E8391D" w:rsidRDefault="00E8391D" w:rsidP="003A47B5">
            <w:pPr>
              <w:keepNext/>
              <w:snapToGrid w:val="0"/>
              <w:rPr>
                <w:sz w:val="20"/>
              </w:rPr>
            </w:pPr>
            <w:r w:rsidRPr="00E8391D">
              <w:rPr>
                <w:sz w:val="20"/>
              </w:rPr>
              <w:t>88</w:t>
            </w:r>
          </w:p>
        </w:tc>
        <w:tc>
          <w:tcPr>
            <w:tcW w:w="2693" w:type="dxa"/>
            <w:tcBorders>
              <w:left w:val="single" w:sz="1" w:space="0" w:color="000000"/>
              <w:bottom w:val="single" w:sz="1" w:space="0" w:color="000000"/>
            </w:tcBorders>
          </w:tcPr>
          <w:p w:rsidR="00E8391D" w:rsidRPr="00E8391D" w:rsidRDefault="00E8391D" w:rsidP="003A47B5">
            <w:pPr>
              <w:keepNext/>
              <w:snapToGrid w:val="0"/>
              <w:rPr>
                <w:sz w:val="20"/>
              </w:rPr>
            </w:pPr>
            <w:r w:rsidRPr="00E8391D">
              <w:rPr>
                <w:sz w:val="20"/>
              </w:rPr>
              <w:t>USUARIO_ADQ_ID</w:t>
            </w:r>
          </w:p>
        </w:tc>
        <w:tc>
          <w:tcPr>
            <w:tcW w:w="6735" w:type="dxa"/>
            <w:tcBorders>
              <w:left w:val="single" w:sz="1" w:space="0" w:color="000000"/>
              <w:bottom w:val="single" w:sz="1" w:space="0" w:color="000000"/>
              <w:right w:val="single" w:sz="1" w:space="0" w:color="000000"/>
            </w:tcBorders>
          </w:tcPr>
          <w:p w:rsidR="00E8391D" w:rsidRPr="00E8391D" w:rsidRDefault="00E8391D" w:rsidP="003A47B5">
            <w:pPr>
              <w:keepNext/>
              <w:snapToGrid w:val="0"/>
              <w:rPr>
                <w:sz w:val="20"/>
              </w:rPr>
            </w:pPr>
            <w:r w:rsidRPr="00E8391D">
              <w:rPr>
                <w:sz w:val="20"/>
              </w:rPr>
              <w:t>Identificador Lynx de usuario de adquirente que envió la alerta</w:t>
            </w:r>
          </w:p>
        </w:tc>
      </w:tr>
    </w:tbl>
    <w:p w:rsidR="00E8391D" w:rsidRDefault="00E8391D" w:rsidP="00F900B7"/>
    <w:p w:rsidR="00E8391D" w:rsidRDefault="00E8391D" w:rsidP="00E8391D">
      <w:r>
        <w:rPr>
          <w:b/>
          <w:bCs/>
          <w:shd w:val="clear" w:color="auto" w:fill="FFFF00"/>
        </w:rPr>
        <w:t>IMPORTANTE</w:t>
      </w:r>
      <w:r>
        <w:rPr>
          <w:b/>
          <w:bCs/>
        </w:rPr>
        <w:t>:</w:t>
      </w:r>
      <w:r>
        <w:t xml:space="preserve"> Todos los importes están en reales (ó dólares si son operaciones en EC extranjero) con dos dígitos de céntimos, sin separador.</w:t>
      </w:r>
    </w:p>
    <w:p w:rsidR="00E8391D" w:rsidRDefault="00E8391D" w:rsidP="00E8391D"/>
    <w:p w:rsidR="00E8391D" w:rsidRDefault="00E8391D" w:rsidP="00E8391D">
      <w:pPr>
        <w:pStyle w:val="Ttulo3"/>
        <w:tabs>
          <w:tab w:val="clear" w:pos="907"/>
          <w:tab w:val="left" w:pos="720"/>
        </w:tabs>
        <w:suppressAutoHyphens/>
        <w:spacing w:before="0" w:after="0" w:line="240" w:lineRule="auto"/>
        <w:jc w:val="left"/>
      </w:pPr>
      <w:bookmarkStart w:id="44" w:name="_Toc315161339"/>
      <w:r>
        <w:t>Formato de Lynx-listado, alertas de tarjetas de test</w:t>
      </w:r>
      <w:bookmarkEnd w:id="44"/>
    </w:p>
    <w:p w:rsidR="00E8391D" w:rsidRDefault="00E8391D" w:rsidP="00E8391D"/>
    <w:p w:rsidR="00E8391D" w:rsidRDefault="00E8391D" w:rsidP="00E8391D">
      <w:r>
        <w:t>Este es el formato de registro de los ficheros generados con las operaciones de tarjetas de test alertadas (ficheros /home/lynx/t2/adqsave2/Log/LogCardWatch/cardwatch.done.*.log)</w:t>
      </w:r>
    </w:p>
    <w:tbl>
      <w:tblPr>
        <w:tblW w:w="0" w:type="auto"/>
        <w:tblInd w:w="29" w:type="dxa"/>
        <w:tblLayout w:type="fixed"/>
        <w:tblCellMar>
          <w:left w:w="29" w:type="dxa"/>
          <w:right w:w="29" w:type="dxa"/>
        </w:tblCellMar>
        <w:tblLook w:val="0000"/>
      </w:tblPr>
      <w:tblGrid>
        <w:gridCol w:w="4387"/>
        <w:gridCol w:w="1257"/>
        <w:gridCol w:w="1341"/>
      </w:tblGrid>
      <w:tr w:rsidR="00E8391D" w:rsidRPr="00E8391D">
        <w:trPr>
          <w:trHeight w:val="432"/>
        </w:trPr>
        <w:tc>
          <w:tcPr>
            <w:tcW w:w="4387" w:type="dxa"/>
            <w:tcBorders>
              <w:top w:val="single" w:sz="1" w:space="0" w:color="000000"/>
              <w:left w:val="single" w:sz="1" w:space="0" w:color="000000"/>
              <w:bottom w:val="single" w:sz="1" w:space="0" w:color="000000"/>
            </w:tcBorders>
          </w:tcPr>
          <w:p w:rsidR="00E8391D" w:rsidRPr="00E8391D" w:rsidRDefault="00E8391D" w:rsidP="003A47B5">
            <w:pPr>
              <w:autoSpaceDE w:val="0"/>
              <w:snapToGrid w:val="0"/>
              <w:rPr>
                <w:b/>
                <w:bCs/>
                <w:sz w:val="20"/>
              </w:rPr>
            </w:pPr>
            <w:r w:rsidRPr="00E8391D">
              <w:rPr>
                <w:b/>
                <w:bCs/>
                <w:sz w:val="20"/>
              </w:rPr>
              <w:t>Campo</w:t>
            </w:r>
          </w:p>
        </w:tc>
        <w:tc>
          <w:tcPr>
            <w:tcW w:w="1257" w:type="dxa"/>
            <w:tcBorders>
              <w:top w:val="single" w:sz="1" w:space="0" w:color="000000"/>
              <w:left w:val="single" w:sz="1" w:space="0" w:color="000000"/>
              <w:bottom w:val="single" w:sz="1" w:space="0" w:color="000000"/>
            </w:tcBorders>
          </w:tcPr>
          <w:p w:rsidR="00E8391D" w:rsidRPr="00E8391D" w:rsidRDefault="00E8391D" w:rsidP="003A47B5">
            <w:pPr>
              <w:autoSpaceDE w:val="0"/>
              <w:snapToGrid w:val="0"/>
              <w:rPr>
                <w:b/>
                <w:bCs/>
                <w:sz w:val="20"/>
              </w:rPr>
            </w:pPr>
            <w:r w:rsidRPr="00E8391D">
              <w:rPr>
                <w:b/>
                <w:bCs/>
                <w:sz w:val="20"/>
              </w:rPr>
              <w:t>Posición</w:t>
            </w:r>
          </w:p>
        </w:tc>
        <w:tc>
          <w:tcPr>
            <w:tcW w:w="1341" w:type="dxa"/>
            <w:tcBorders>
              <w:top w:val="single" w:sz="1" w:space="0" w:color="000000"/>
              <w:left w:val="single" w:sz="1" w:space="0" w:color="000000"/>
              <w:bottom w:val="single" w:sz="1" w:space="0" w:color="000000"/>
              <w:right w:val="single" w:sz="1" w:space="0" w:color="000000"/>
            </w:tcBorders>
          </w:tcPr>
          <w:p w:rsidR="00E8391D" w:rsidRPr="00E8391D" w:rsidRDefault="00E8391D" w:rsidP="003A47B5">
            <w:pPr>
              <w:autoSpaceDE w:val="0"/>
              <w:snapToGrid w:val="0"/>
              <w:rPr>
                <w:b/>
                <w:bCs/>
                <w:sz w:val="20"/>
              </w:rPr>
            </w:pPr>
            <w:r w:rsidRPr="00E8391D">
              <w:rPr>
                <w:b/>
                <w:bCs/>
                <w:sz w:val="20"/>
              </w:rPr>
              <w:t>Longitud</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Código identificador del host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Código identificador único dado por el host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2</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20</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Tipo de operación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22</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4</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Fecha operación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26</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8</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Hora operación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34</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6</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Tarjeta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40</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19</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Importe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59</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12</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Código respuesta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71</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3</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Sector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74</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4</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POS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78</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EM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80</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Código comercio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82</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10</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ID Terminal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92</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lastRenderedPageBreak/>
              <w:t xml:space="preserve">País tarjeta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93</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3</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País comercio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96</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3</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Crédito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99</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Aplazado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100</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Número de plazos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101</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Código postal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103</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9</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Senha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112</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CVV2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113</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Origen autorización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114</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TID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115</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20</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Código de servicio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135</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3</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Fallback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138</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Validación de CAM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139</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TVR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140</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10</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Quién respondió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150</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ECI/VBV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152</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2</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CDC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154</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1</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 xml:space="preserve">Terminal </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155</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8</w:t>
            </w:r>
          </w:p>
        </w:tc>
      </w:tr>
      <w:tr w:rsidR="00E8391D" w:rsidRPr="00E8391D">
        <w:trPr>
          <w:trHeight w:val="298"/>
        </w:trPr>
        <w:tc>
          <w:tcPr>
            <w:tcW w:w="4387" w:type="dxa"/>
            <w:tcBorders>
              <w:left w:val="single" w:sz="1" w:space="0" w:color="000000"/>
              <w:bottom w:val="single" w:sz="1" w:space="0" w:color="000000"/>
            </w:tcBorders>
            <w:vAlign w:val="bottom"/>
          </w:tcPr>
          <w:p w:rsidR="00E8391D" w:rsidRPr="00E8391D" w:rsidRDefault="00E8391D" w:rsidP="003A47B5">
            <w:pPr>
              <w:autoSpaceDE w:val="0"/>
              <w:snapToGrid w:val="0"/>
              <w:rPr>
                <w:sz w:val="20"/>
              </w:rPr>
            </w:pPr>
            <w:r w:rsidRPr="00E8391D">
              <w:rPr>
                <w:sz w:val="20"/>
              </w:rPr>
              <w:t>Nombre del EC</w:t>
            </w:r>
          </w:p>
        </w:tc>
        <w:tc>
          <w:tcPr>
            <w:tcW w:w="1257" w:type="dxa"/>
            <w:tcBorders>
              <w:left w:val="single" w:sz="1" w:space="0" w:color="000000"/>
              <w:bottom w:val="single" w:sz="1" w:space="0" w:color="000000"/>
            </w:tcBorders>
            <w:vAlign w:val="bottom"/>
          </w:tcPr>
          <w:p w:rsidR="00E8391D" w:rsidRPr="00E8391D" w:rsidRDefault="00E8391D" w:rsidP="003A47B5">
            <w:pPr>
              <w:autoSpaceDE w:val="0"/>
              <w:snapToGrid w:val="0"/>
              <w:jc w:val="right"/>
              <w:rPr>
                <w:sz w:val="20"/>
              </w:rPr>
            </w:pPr>
            <w:r w:rsidRPr="00E8391D">
              <w:rPr>
                <w:sz w:val="20"/>
              </w:rPr>
              <w:t>163</w:t>
            </w:r>
          </w:p>
        </w:tc>
        <w:tc>
          <w:tcPr>
            <w:tcW w:w="1341" w:type="dxa"/>
            <w:tcBorders>
              <w:left w:val="single" w:sz="1" w:space="0" w:color="000000"/>
              <w:bottom w:val="single" w:sz="1" w:space="0" w:color="000000"/>
              <w:right w:val="single" w:sz="1" w:space="0" w:color="000000"/>
            </w:tcBorders>
            <w:vAlign w:val="bottom"/>
          </w:tcPr>
          <w:p w:rsidR="00E8391D" w:rsidRPr="00E8391D" w:rsidRDefault="00E8391D" w:rsidP="003A47B5">
            <w:pPr>
              <w:autoSpaceDE w:val="0"/>
              <w:snapToGrid w:val="0"/>
              <w:jc w:val="right"/>
              <w:rPr>
                <w:sz w:val="20"/>
              </w:rPr>
            </w:pPr>
            <w:r w:rsidRPr="00E8391D">
              <w:rPr>
                <w:sz w:val="20"/>
              </w:rPr>
              <w:t>32</w:t>
            </w:r>
          </w:p>
        </w:tc>
      </w:tr>
    </w:tbl>
    <w:p w:rsidR="00E8391D" w:rsidRDefault="00E8391D" w:rsidP="00F900B7"/>
    <w:p w:rsidR="00E8391D" w:rsidRDefault="00E8391D" w:rsidP="00E8391D">
      <w:pPr>
        <w:pStyle w:val="Ttulo3"/>
        <w:tabs>
          <w:tab w:val="clear" w:pos="907"/>
          <w:tab w:val="left" w:pos="720"/>
        </w:tabs>
        <w:suppressAutoHyphens/>
        <w:spacing w:before="0" w:after="0" w:line="240" w:lineRule="auto"/>
        <w:jc w:val="left"/>
      </w:pPr>
      <w:bookmarkStart w:id="45" w:name="_Toc315161340"/>
      <w:r>
        <w:t>Formato de marcas de tiempo</w:t>
      </w:r>
      <w:bookmarkEnd w:id="45"/>
    </w:p>
    <w:p w:rsidR="00E8391D" w:rsidRDefault="00E8391D" w:rsidP="00E8391D"/>
    <w:p w:rsidR="00E8391D" w:rsidRDefault="00E8391D" w:rsidP="00E8391D">
      <w:r>
        <w:t>Este es el formato de los ficheros generados con las marcas de tiempo para las operaciones procesadas OnLine. Se trata de los ficheros /home/lynx/Log/LogMT/mt.done.*.log</w:t>
      </w:r>
    </w:p>
    <w:p w:rsidR="00E8391D" w:rsidRDefault="00E8391D" w:rsidP="00E8391D">
      <w:r>
        <w:t>El formato de registro de estos ficheros es común y se caracteriza por:</w:t>
      </w:r>
    </w:p>
    <w:p w:rsidR="00E8391D" w:rsidRDefault="00E8391D" w:rsidP="00071DD4">
      <w:pPr>
        <w:numPr>
          <w:ilvl w:val="0"/>
          <w:numId w:val="48"/>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Default="00E8391D" w:rsidP="00E8391D"/>
    <w:p w:rsidR="00E8391D" w:rsidRDefault="00E8391D" w:rsidP="00E8391D">
      <w:pPr>
        <w:keepNext/>
      </w:pPr>
      <w:r>
        <w:t>Los campos del registro son:</w:t>
      </w:r>
    </w:p>
    <w:p w:rsidR="00E8391D" w:rsidRDefault="00E8391D" w:rsidP="00E8391D"/>
    <w:tbl>
      <w:tblPr>
        <w:tblW w:w="0" w:type="auto"/>
        <w:tblInd w:w="55" w:type="dxa"/>
        <w:tblLayout w:type="fixed"/>
        <w:tblCellMar>
          <w:top w:w="55" w:type="dxa"/>
          <w:left w:w="55" w:type="dxa"/>
          <w:bottom w:w="55" w:type="dxa"/>
          <w:right w:w="55" w:type="dxa"/>
        </w:tblCellMar>
        <w:tblLook w:val="0000"/>
      </w:tblPr>
      <w:tblGrid>
        <w:gridCol w:w="851"/>
        <w:gridCol w:w="1984"/>
        <w:gridCol w:w="6521"/>
      </w:tblGrid>
      <w:tr w:rsidR="00E8391D">
        <w:trPr>
          <w:tblHeader/>
        </w:trPr>
        <w:tc>
          <w:tcPr>
            <w:tcW w:w="851" w:type="dxa"/>
            <w:tcBorders>
              <w:top w:val="single" w:sz="1" w:space="0" w:color="000000"/>
              <w:left w:val="single" w:sz="1" w:space="0" w:color="000000"/>
              <w:bottom w:val="single" w:sz="1" w:space="0" w:color="000000"/>
            </w:tcBorders>
          </w:tcPr>
          <w:p w:rsidR="00E8391D" w:rsidRPr="00E8391D" w:rsidRDefault="00E8391D" w:rsidP="00E8391D">
            <w:pPr>
              <w:autoSpaceDE w:val="0"/>
              <w:snapToGrid w:val="0"/>
              <w:rPr>
                <w:b/>
                <w:sz w:val="20"/>
              </w:rPr>
            </w:pPr>
            <w:r w:rsidRPr="00E8391D">
              <w:rPr>
                <w:b/>
                <w:sz w:val="20"/>
              </w:rPr>
              <w:lastRenderedPageBreak/>
              <w:t>Orden</w:t>
            </w:r>
          </w:p>
        </w:tc>
        <w:tc>
          <w:tcPr>
            <w:tcW w:w="1984" w:type="dxa"/>
            <w:tcBorders>
              <w:top w:val="single" w:sz="1" w:space="0" w:color="000000"/>
              <w:left w:val="single" w:sz="1" w:space="0" w:color="000000"/>
              <w:bottom w:val="single" w:sz="1" w:space="0" w:color="000000"/>
            </w:tcBorders>
          </w:tcPr>
          <w:p w:rsidR="00E8391D" w:rsidRPr="00E8391D" w:rsidRDefault="00E8391D" w:rsidP="00E8391D">
            <w:pPr>
              <w:autoSpaceDE w:val="0"/>
              <w:snapToGrid w:val="0"/>
              <w:rPr>
                <w:b/>
                <w:sz w:val="20"/>
              </w:rPr>
            </w:pPr>
            <w:r w:rsidRPr="00E8391D">
              <w:rPr>
                <w:b/>
                <w:sz w:val="20"/>
              </w:rPr>
              <w:t>Código</w:t>
            </w:r>
          </w:p>
        </w:tc>
        <w:tc>
          <w:tcPr>
            <w:tcW w:w="6521" w:type="dxa"/>
            <w:tcBorders>
              <w:top w:val="single" w:sz="1" w:space="0" w:color="000000"/>
              <w:left w:val="single" w:sz="1" w:space="0" w:color="000000"/>
              <w:bottom w:val="single" w:sz="1" w:space="0" w:color="000000"/>
              <w:right w:val="single" w:sz="1" w:space="0" w:color="000000"/>
            </w:tcBorders>
          </w:tcPr>
          <w:p w:rsidR="00E8391D" w:rsidRPr="00E8391D" w:rsidRDefault="00E8391D" w:rsidP="00E8391D">
            <w:pPr>
              <w:autoSpaceDE w:val="0"/>
              <w:snapToGrid w:val="0"/>
              <w:rPr>
                <w:b/>
                <w:sz w:val="20"/>
              </w:rPr>
            </w:pPr>
            <w:r w:rsidRPr="00E8391D">
              <w:rPr>
                <w:b/>
                <w:sz w:val="20"/>
              </w:rPr>
              <w:t>Descripción</w:t>
            </w:r>
          </w:p>
        </w:tc>
      </w:tr>
      <w:tr w:rsidR="00E8391D">
        <w:tc>
          <w:tcPr>
            <w:tcW w:w="851"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1</w:t>
            </w:r>
          </w:p>
        </w:tc>
        <w:tc>
          <w:tcPr>
            <w:tcW w:w="1984"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RR</w:t>
            </w:r>
          </w:p>
        </w:tc>
        <w:tc>
          <w:tcPr>
            <w:tcW w:w="6521" w:type="dxa"/>
            <w:tcBorders>
              <w:left w:val="single" w:sz="1" w:space="0" w:color="000000"/>
              <w:bottom w:val="single" w:sz="1" w:space="0" w:color="000000"/>
              <w:right w:val="single" w:sz="1" w:space="0" w:color="000000"/>
            </w:tcBorders>
          </w:tcPr>
          <w:p w:rsidR="00E8391D" w:rsidRPr="00E8391D" w:rsidRDefault="00E8391D" w:rsidP="00E8391D">
            <w:pPr>
              <w:autoSpaceDE w:val="0"/>
              <w:snapToGrid w:val="0"/>
              <w:rPr>
                <w:sz w:val="20"/>
              </w:rPr>
            </w:pPr>
            <w:r w:rsidRPr="00E8391D">
              <w:rPr>
                <w:sz w:val="20"/>
              </w:rPr>
              <w:t>Identificador del mensaje</w:t>
            </w:r>
          </w:p>
        </w:tc>
      </w:tr>
      <w:tr w:rsidR="00E8391D">
        <w:tc>
          <w:tcPr>
            <w:tcW w:w="851"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2</w:t>
            </w:r>
          </w:p>
        </w:tc>
        <w:tc>
          <w:tcPr>
            <w:tcW w:w="1984"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ID_HOST</w:t>
            </w:r>
          </w:p>
        </w:tc>
        <w:tc>
          <w:tcPr>
            <w:tcW w:w="6521" w:type="dxa"/>
            <w:tcBorders>
              <w:left w:val="single" w:sz="1" w:space="0" w:color="000000"/>
              <w:bottom w:val="single" w:sz="1" w:space="0" w:color="000000"/>
              <w:right w:val="single" w:sz="1" w:space="0" w:color="000000"/>
            </w:tcBorders>
          </w:tcPr>
          <w:p w:rsidR="00E8391D" w:rsidRPr="00E8391D" w:rsidRDefault="00E8391D" w:rsidP="00E8391D">
            <w:pPr>
              <w:autoSpaceDE w:val="0"/>
              <w:snapToGrid w:val="0"/>
              <w:rPr>
                <w:sz w:val="20"/>
              </w:rPr>
            </w:pPr>
            <w:r w:rsidRPr="00E8391D">
              <w:rPr>
                <w:sz w:val="20"/>
              </w:rPr>
              <w:t>Identificador de host.</w:t>
            </w:r>
          </w:p>
        </w:tc>
      </w:tr>
      <w:tr w:rsidR="00E8391D">
        <w:tc>
          <w:tcPr>
            <w:tcW w:w="851"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3</w:t>
            </w:r>
          </w:p>
        </w:tc>
        <w:tc>
          <w:tcPr>
            <w:tcW w:w="1984"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ID_UNICO</w:t>
            </w:r>
          </w:p>
        </w:tc>
        <w:tc>
          <w:tcPr>
            <w:tcW w:w="6521" w:type="dxa"/>
            <w:tcBorders>
              <w:left w:val="single" w:sz="1" w:space="0" w:color="000000"/>
              <w:bottom w:val="single" w:sz="1" w:space="0" w:color="000000"/>
              <w:right w:val="single" w:sz="1" w:space="0" w:color="000000"/>
            </w:tcBorders>
          </w:tcPr>
          <w:p w:rsidR="00E8391D" w:rsidRPr="00E8391D" w:rsidRDefault="00E8391D" w:rsidP="00E8391D">
            <w:pPr>
              <w:autoSpaceDE w:val="0"/>
              <w:snapToGrid w:val="0"/>
              <w:rPr>
                <w:sz w:val="20"/>
              </w:rPr>
            </w:pPr>
            <w:r w:rsidRPr="00E8391D">
              <w:rPr>
                <w:sz w:val="20"/>
              </w:rPr>
              <w:t>Identificador único de la operación</w:t>
            </w:r>
          </w:p>
        </w:tc>
      </w:tr>
      <w:tr w:rsidR="00E8391D">
        <w:tc>
          <w:tcPr>
            <w:tcW w:w="851"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4</w:t>
            </w:r>
          </w:p>
        </w:tc>
        <w:tc>
          <w:tcPr>
            <w:tcW w:w="1984" w:type="dxa"/>
            <w:tcBorders>
              <w:left w:val="single" w:sz="1" w:space="0" w:color="000000"/>
              <w:bottom w:val="single" w:sz="1" w:space="0" w:color="000000"/>
            </w:tcBorders>
          </w:tcPr>
          <w:p w:rsidR="00E8391D" w:rsidRPr="00E8391D" w:rsidRDefault="00E8391D" w:rsidP="00E8391D">
            <w:pPr>
              <w:autoSpaceDE w:val="0"/>
              <w:snapToGrid w:val="0"/>
              <w:rPr>
                <w:sz w:val="20"/>
              </w:rPr>
            </w:pPr>
            <w:r w:rsidRPr="00E8391D">
              <w:rPr>
                <w:sz w:val="20"/>
              </w:rPr>
              <w:t>TIEMPO</w:t>
            </w:r>
          </w:p>
        </w:tc>
        <w:tc>
          <w:tcPr>
            <w:tcW w:w="6521" w:type="dxa"/>
            <w:tcBorders>
              <w:left w:val="single" w:sz="1" w:space="0" w:color="000000"/>
              <w:bottom w:val="single" w:sz="1" w:space="0" w:color="000000"/>
              <w:right w:val="single" w:sz="1" w:space="0" w:color="000000"/>
            </w:tcBorders>
          </w:tcPr>
          <w:p w:rsidR="00E8391D" w:rsidRPr="00E8391D" w:rsidRDefault="00E8391D" w:rsidP="00E8391D">
            <w:pPr>
              <w:autoSpaceDE w:val="0"/>
              <w:snapToGrid w:val="0"/>
              <w:rPr>
                <w:sz w:val="20"/>
              </w:rPr>
            </w:pPr>
            <w:r w:rsidRPr="00E8391D">
              <w:rPr>
                <w:sz w:val="20"/>
              </w:rPr>
              <w:t>Tiempo de proceso de Lynx en milisegundos, con punto decimal.</w:t>
            </w:r>
          </w:p>
        </w:tc>
      </w:tr>
      <w:tr w:rsidR="00E8391D">
        <w:tc>
          <w:tcPr>
            <w:tcW w:w="851" w:type="dxa"/>
            <w:tcBorders>
              <w:left w:val="single" w:sz="1" w:space="0" w:color="000000"/>
            </w:tcBorders>
          </w:tcPr>
          <w:p w:rsidR="00E8391D" w:rsidRPr="00E8391D" w:rsidRDefault="00E8391D" w:rsidP="00E8391D">
            <w:pPr>
              <w:autoSpaceDE w:val="0"/>
              <w:snapToGrid w:val="0"/>
              <w:rPr>
                <w:sz w:val="20"/>
              </w:rPr>
            </w:pPr>
            <w:r w:rsidRPr="00E8391D">
              <w:rPr>
                <w:sz w:val="20"/>
              </w:rPr>
              <w:t>5</w:t>
            </w:r>
          </w:p>
        </w:tc>
        <w:tc>
          <w:tcPr>
            <w:tcW w:w="1984" w:type="dxa"/>
            <w:tcBorders>
              <w:left w:val="single" w:sz="1" w:space="0" w:color="000000"/>
            </w:tcBorders>
          </w:tcPr>
          <w:p w:rsidR="00E8391D" w:rsidRPr="00E8391D" w:rsidRDefault="00E8391D" w:rsidP="00E8391D">
            <w:pPr>
              <w:autoSpaceDE w:val="0"/>
              <w:snapToGrid w:val="0"/>
              <w:rPr>
                <w:sz w:val="20"/>
              </w:rPr>
            </w:pPr>
            <w:r w:rsidRPr="00E8391D">
              <w:rPr>
                <w:sz w:val="20"/>
              </w:rPr>
              <w:t>FECHA_ENTRADA</w:t>
            </w:r>
          </w:p>
        </w:tc>
        <w:tc>
          <w:tcPr>
            <w:tcW w:w="6521" w:type="dxa"/>
            <w:tcBorders>
              <w:left w:val="single" w:sz="1" w:space="0" w:color="000000"/>
              <w:right w:val="single" w:sz="1" w:space="0" w:color="000000"/>
            </w:tcBorders>
          </w:tcPr>
          <w:p w:rsidR="00E8391D" w:rsidRPr="00E8391D" w:rsidRDefault="00E8391D" w:rsidP="00E8391D">
            <w:pPr>
              <w:autoSpaceDE w:val="0"/>
              <w:snapToGrid w:val="0"/>
              <w:rPr>
                <w:sz w:val="20"/>
              </w:rPr>
            </w:pPr>
            <w:r w:rsidRPr="00E8391D">
              <w:rPr>
                <w:sz w:val="20"/>
              </w:rPr>
              <w:t xml:space="preserve">Fecha de entrada de </w:t>
            </w:r>
            <w:smartTag w:uri="urn:schemas-microsoft-com:office:smarttags" w:element="PersonName">
              <w:smartTagPr>
                <w:attr w:name="ProductID" w:val="la OP"/>
              </w:smartTagPr>
              <w:r w:rsidRPr="00E8391D">
                <w:rPr>
                  <w:sz w:val="20"/>
                </w:rPr>
                <w:t>la OP</w:t>
              </w:r>
            </w:smartTag>
            <w:r w:rsidRPr="00E8391D">
              <w:rPr>
                <w:sz w:val="20"/>
              </w:rPr>
              <w:t xml:space="preserve"> en LynxOnLine, YYYYMMDDhh(24)mmss</w:t>
            </w:r>
          </w:p>
        </w:tc>
      </w:tr>
      <w:tr w:rsidR="00D10C21">
        <w:tc>
          <w:tcPr>
            <w:tcW w:w="851" w:type="dxa"/>
            <w:tcBorders>
              <w:left w:val="single" w:sz="1" w:space="0" w:color="000000"/>
            </w:tcBorders>
          </w:tcPr>
          <w:p w:rsidR="00D10C21" w:rsidRPr="00E8391D" w:rsidRDefault="00D10C21" w:rsidP="00E8391D">
            <w:pPr>
              <w:autoSpaceDE w:val="0"/>
              <w:snapToGrid w:val="0"/>
              <w:rPr>
                <w:sz w:val="20"/>
              </w:rPr>
            </w:pPr>
            <w:r>
              <w:rPr>
                <w:sz w:val="20"/>
              </w:rPr>
              <w:t>6</w:t>
            </w:r>
          </w:p>
        </w:tc>
        <w:tc>
          <w:tcPr>
            <w:tcW w:w="1984" w:type="dxa"/>
            <w:tcBorders>
              <w:left w:val="single" w:sz="1" w:space="0" w:color="000000"/>
            </w:tcBorders>
          </w:tcPr>
          <w:p w:rsidR="00D10C21" w:rsidRPr="00E8391D" w:rsidRDefault="00D10C21" w:rsidP="00E8391D">
            <w:pPr>
              <w:autoSpaceDE w:val="0"/>
              <w:snapToGrid w:val="0"/>
              <w:rPr>
                <w:sz w:val="20"/>
              </w:rPr>
            </w:pPr>
            <w:r>
              <w:rPr>
                <w:sz w:val="20"/>
              </w:rPr>
              <w:t>TIMESTAMP ENTRADA</w:t>
            </w:r>
          </w:p>
        </w:tc>
        <w:tc>
          <w:tcPr>
            <w:tcW w:w="6521" w:type="dxa"/>
            <w:tcBorders>
              <w:left w:val="single" w:sz="1" w:space="0" w:color="000000"/>
              <w:right w:val="single" w:sz="1" w:space="0" w:color="000000"/>
            </w:tcBorders>
          </w:tcPr>
          <w:p w:rsidR="00D10C21" w:rsidRPr="00E8391D" w:rsidRDefault="00D10C21" w:rsidP="00E8391D">
            <w:pPr>
              <w:autoSpaceDE w:val="0"/>
              <w:snapToGrid w:val="0"/>
              <w:rPr>
                <w:sz w:val="20"/>
              </w:rPr>
            </w:pPr>
            <w:r>
              <w:rPr>
                <w:sz w:val="20"/>
              </w:rPr>
              <w:t>Timestamp en el que la transacción llegó a Lynx desde Stratus</w:t>
            </w:r>
          </w:p>
        </w:tc>
      </w:tr>
      <w:tr w:rsidR="00D10C21">
        <w:tc>
          <w:tcPr>
            <w:tcW w:w="851" w:type="dxa"/>
            <w:tcBorders>
              <w:left w:val="single" w:sz="1" w:space="0" w:color="000000"/>
              <w:bottom w:val="single" w:sz="1" w:space="0" w:color="000000"/>
            </w:tcBorders>
          </w:tcPr>
          <w:p w:rsidR="00D10C21" w:rsidRDefault="00D10C21" w:rsidP="00E8391D">
            <w:pPr>
              <w:autoSpaceDE w:val="0"/>
              <w:snapToGrid w:val="0"/>
              <w:rPr>
                <w:sz w:val="20"/>
              </w:rPr>
            </w:pPr>
            <w:r>
              <w:rPr>
                <w:sz w:val="20"/>
              </w:rPr>
              <w:t>7</w:t>
            </w:r>
          </w:p>
        </w:tc>
        <w:tc>
          <w:tcPr>
            <w:tcW w:w="1984" w:type="dxa"/>
            <w:tcBorders>
              <w:left w:val="single" w:sz="1" w:space="0" w:color="000000"/>
              <w:bottom w:val="single" w:sz="1" w:space="0" w:color="000000"/>
            </w:tcBorders>
          </w:tcPr>
          <w:p w:rsidR="00D10C21" w:rsidRDefault="00D10C21" w:rsidP="00E8391D">
            <w:pPr>
              <w:autoSpaceDE w:val="0"/>
              <w:snapToGrid w:val="0"/>
              <w:rPr>
                <w:sz w:val="20"/>
              </w:rPr>
            </w:pPr>
            <w:r>
              <w:rPr>
                <w:sz w:val="20"/>
              </w:rPr>
              <w:t>TIMESTAMP SALIDA</w:t>
            </w:r>
          </w:p>
        </w:tc>
        <w:tc>
          <w:tcPr>
            <w:tcW w:w="6521" w:type="dxa"/>
            <w:tcBorders>
              <w:left w:val="single" w:sz="1" w:space="0" w:color="000000"/>
              <w:bottom w:val="single" w:sz="1" w:space="0" w:color="000000"/>
              <w:right w:val="single" w:sz="1" w:space="0" w:color="000000"/>
            </w:tcBorders>
          </w:tcPr>
          <w:p w:rsidR="00D10C21" w:rsidRDefault="00D10C21" w:rsidP="00E8391D">
            <w:pPr>
              <w:autoSpaceDE w:val="0"/>
              <w:snapToGrid w:val="0"/>
              <w:rPr>
                <w:sz w:val="20"/>
              </w:rPr>
            </w:pPr>
            <w:r>
              <w:rPr>
                <w:sz w:val="20"/>
              </w:rPr>
              <w:t>Timestamp en el que la transacción se envió desde Lynx hacia Stratus</w:t>
            </w:r>
          </w:p>
        </w:tc>
      </w:tr>
    </w:tbl>
    <w:p w:rsidR="005144E1" w:rsidRDefault="005144E1" w:rsidP="00F900B7"/>
    <w:p w:rsidR="00502F33" w:rsidRDefault="00502F33" w:rsidP="00502F33">
      <w:pPr>
        <w:pStyle w:val="Ttulo1"/>
        <w:tabs>
          <w:tab w:val="clear" w:pos="432"/>
        </w:tabs>
        <w:ind w:left="0" w:firstLine="0"/>
      </w:pPr>
      <w:bookmarkStart w:id="46" w:name="_Toc315161341"/>
      <w:r>
        <w:t>Códigos de Respuesta</w:t>
      </w:r>
      <w:bookmarkEnd w:id="46"/>
    </w:p>
    <w:tbl>
      <w:tblPr>
        <w:tblW w:w="0" w:type="auto"/>
        <w:tblInd w:w="70" w:type="dxa"/>
        <w:tblLayout w:type="fixed"/>
        <w:tblCellMar>
          <w:left w:w="70" w:type="dxa"/>
          <w:right w:w="70" w:type="dxa"/>
        </w:tblCellMar>
        <w:tblLook w:val="0000"/>
      </w:tblPr>
      <w:tblGrid>
        <w:gridCol w:w="839"/>
        <w:gridCol w:w="8517"/>
      </w:tblGrid>
      <w:tr w:rsidR="00502F33" w:rsidRPr="00502F33">
        <w:trPr>
          <w:tblHeader/>
        </w:trPr>
        <w:tc>
          <w:tcPr>
            <w:tcW w:w="839" w:type="dxa"/>
            <w:tcBorders>
              <w:top w:val="single" w:sz="1" w:space="0" w:color="000000"/>
              <w:left w:val="single" w:sz="1" w:space="0" w:color="000000"/>
              <w:bottom w:val="single" w:sz="1" w:space="0" w:color="000000"/>
            </w:tcBorders>
          </w:tcPr>
          <w:p w:rsidR="00502F33" w:rsidRPr="00502F33" w:rsidRDefault="00502F33" w:rsidP="00502F33">
            <w:pPr>
              <w:snapToGrid w:val="0"/>
              <w:rPr>
                <w:b/>
                <w:sz w:val="20"/>
              </w:rPr>
            </w:pPr>
            <w:r w:rsidRPr="00502F33">
              <w:rPr>
                <w:b/>
                <w:sz w:val="20"/>
              </w:rPr>
              <w:t xml:space="preserve">Código </w:t>
            </w:r>
          </w:p>
        </w:tc>
        <w:tc>
          <w:tcPr>
            <w:tcW w:w="8517" w:type="dxa"/>
            <w:tcBorders>
              <w:top w:val="single" w:sz="1" w:space="0" w:color="000000"/>
              <w:left w:val="single" w:sz="1" w:space="0" w:color="000000"/>
              <w:bottom w:val="single" w:sz="1" w:space="0" w:color="000000"/>
              <w:right w:val="single" w:sz="1" w:space="0" w:color="000000"/>
            </w:tcBorders>
          </w:tcPr>
          <w:p w:rsidR="00502F33" w:rsidRPr="00502F33" w:rsidRDefault="00502F33" w:rsidP="00502F33">
            <w:pPr>
              <w:snapToGrid w:val="0"/>
              <w:rPr>
                <w:b/>
                <w:sz w:val="20"/>
              </w:rPr>
            </w:pPr>
            <w:r w:rsidRPr="00502F33">
              <w:rPr>
                <w:b/>
                <w:sz w:val="20"/>
              </w:rPr>
              <w:t>Descripción</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AA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TEMPO EXCEDIDO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AB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USE FUNC.CREDITO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AC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USE FUNC. DEBITO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AD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USE SENHA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AE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TENTE MAIS TARDE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AF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AG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ERRO SISTEMA-06</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AH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USE FUNC CREDITO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BA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TRANSACAO OK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BB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INPUT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BC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AGE. NAO INST.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BD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TERM. NAO CAD.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BE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SENHA INVALIDA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BF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AGENCIA INATIVA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lastRenderedPageBreak/>
              <w:t xml:space="preserve">BG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 6</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BH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 7</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BI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 8</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BJ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 9</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BK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SALDO INSUFIC.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BL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LIM.DIA EXCEDIDO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BM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CARTAO INVALIDO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BN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CTA/CARTAO BLOQ</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BO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 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BP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C/C INEXISTENTE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BQ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NAO PERMITIDO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BR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CONTA ENCERRADA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BS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COMPRA BLOQUEADA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BT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LIMITE EXCEDIDO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BU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DTA PRE INVALIDA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BV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CARTAO VENCIDO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BX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SALDO VINCULADO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BY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VERIF.CONEX.BRAD</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BZ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APROVADA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B0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INICIALIZE  POS</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B1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JA CANCELADA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B2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SEM RESPOSTA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B4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EXCEDE LIMITE-61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B5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MSG 0610 RECEBID</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B6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TRANS.-85</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B7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VENDA OFF-LINE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B8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VIA INVALIDA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B9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VALOR N/PERMITID</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lastRenderedPageBreak/>
              <w:t>CA</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CB</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AUTORIZADA4</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CC</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AUTORIZADA5</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CD</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AUTORIZADA6</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CE</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AUTORIZADA7</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CF</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CG</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AUTORIZADA2</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CH</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AUTORIZADA3</w:t>
            </w:r>
          </w:p>
        </w:tc>
      </w:tr>
      <w:tr w:rsidR="00851E38" w:rsidRPr="00502F33">
        <w:tc>
          <w:tcPr>
            <w:tcW w:w="839" w:type="dxa"/>
            <w:tcBorders>
              <w:left w:val="single" w:sz="1" w:space="0" w:color="000000"/>
              <w:bottom w:val="single" w:sz="1" w:space="0" w:color="000000"/>
            </w:tcBorders>
          </w:tcPr>
          <w:p w:rsidR="00851E38" w:rsidRPr="00502F33" w:rsidRDefault="00851E38" w:rsidP="00502F33">
            <w:pPr>
              <w:snapToGrid w:val="0"/>
              <w:rPr>
                <w:color w:val="000000"/>
                <w:sz w:val="20"/>
              </w:rPr>
            </w:pPr>
            <w:r>
              <w:rPr>
                <w:color w:val="000000"/>
                <w:sz w:val="20"/>
              </w:rPr>
              <w:t>CL</w:t>
            </w:r>
          </w:p>
        </w:tc>
        <w:tc>
          <w:tcPr>
            <w:tcW w:w="8517" w:type="dxa"/>
            <w:tcBorders>
              <w:left w:val="single" w:sz="1" w:space="0" w:color="000000"/>
              <w:bottom w:val="single" w:sz="1" w:space="0" w:color="000000"/>
              <w:right w:val="single" w:sz="1" w:space="0" w:color="000000"/>
            </w:tcBorders>
          </w:tcPr>
          <w:p w:rsidR="00851E38" w:rsidRPr="00502F33" w:rsidRDefault="00851E38" w:rsidP="00502F33">
            <w:pPr>
              <w:snapToGrid w:val="0"/>
              <w:rPr>
                <w:color w:val="000000"/>
                <w:sz w:val="20"/>
              </w:rPr>
            </w:pPr>
            <w:r>
              <w:rPr>
                <w:color w:val="000000"/>
                <w:sz w:val="20"/>
              </w:rPr>
              <w:t>CANCELAMIENTO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DA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ESTAB. INVAL -03</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DB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TRANS.-06</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DC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TRANS.INVALID-12</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DD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VALOR INVALID-13</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DE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CARTAO-14</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DF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CARTAO INVALI-15</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DG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TRANS.-19</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DH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TRANS.-30</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DI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CARTAO-31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DJ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CARTAO-38</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DK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CARTAO-41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DL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CARTAO-43</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DM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EXCEDE LIMITE-51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DN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CARTAO-52</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DO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 VENCIDO-54</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DP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SENHA INVAL. -55</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DQ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CARTAO-56</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DR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TRANS.N/PERM.-57</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DS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LIGUE CARTAO -60</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lastRenderedPageBreak/>
              <w:t xml:space="preserve">DT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TRANS.-61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DU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REFACA TRANS.-65</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DV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PROBL. CARTAO-76</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DW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BANCO FORA AR-91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FA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NEGADA</w:t>
            </w:r>
            <w:r w:rsidRPr="00502F33">
              <w:rPr>
                <w:color w:val="000000"/>
                <w:sz w:val="20"/>
              </w:rPr>
              <w:tab/>
              <w:t xml:space="preserve">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FB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CARTAO VENCIDO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FC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LIGUE EMISSOR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FD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RECOLHA O CARTAO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FE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DATA INVALIDA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FF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CANCELAMENTO OK</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FG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REFERENCIA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FH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00PREMIO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FI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00PREMI0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GA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AGUARDE CONTATO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HA</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HB</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HC</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HD</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HE</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HF</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CANC NAO PERMITI CANC NAO PERMITI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HG</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HH</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HI</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HJ</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HK</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HL</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HM</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HN</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lastRenderedPageBreak/>
              <w:t>HO</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HP</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HQ</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HR</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HS</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HT</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HU</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HV</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HW</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HX</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DOCUMENTO VENCID DOCUMENTO VENCID</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HY</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HZ</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lang w:val="pt-BR"/>
              </w:rPr>
              <w:t xml:space="preserve">NAO RECEB. </w:t>
            </w:r>
            <w:smartTag w:uri="urn:schemas-microsoft-com:office:smarttags" w:element="PersonName">
              <w:smartTagPr>
                <w:attr w:name="ProductID" w:val="EM CB NAO RECEB."/>
              </w:smartTagPr>
              <w:r w:rsidRPr="00502F33">
                <w:rPr>
                  <w:sz w:val="20"/>
                  <w:lang w:val="pt-BR"/>
                </w:rPr>
                <w:t>EM CB NAO RECEB.</w:t>
              </w:r>
            </w:smartTag>
            <w:r w:rsidRPr="00502F33">
              <w:rPr>
                <w:sz w:val="20"/>
                <w:lang w:val="pt-BR"/>
              </w:rPr>
              <w:t xml:space="preserve"> </w:t>
            </w:r>
            <w:r w:rsidRPr="00502F33">
              <w:rPr>
                <w:sz w:val="20"/>
              </w:rPr>
              <w:t>EM CB</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H9</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IA</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IB</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IC</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ID</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CANC NAO PERMITI CANC NAO PERMITI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IE</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IF</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lastRenderedPageBreak/>
              <w:t>IG</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IH</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II</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IJ</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IK</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IL</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IM</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PAGTO EFETUADO   PAGTO EFETUADO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IN</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PGTO </w:t>
            </w:r>
            <w:smartTag w:uri="urn:schemas-microsoft-com:office:smarttags" w:element="PersonName">
              <w:smartTagPr>
                <w:attr w:name="ProductID" w:val="EM DINHEIRO PGTO EM"/>
              </w:smartTagPr>
              <w:r w:rsidRPr="00502F33">
                <w:rPr>
                  <w:sz w:val="20"/>
                </w:rPr>
                <w:t>EM DINHEIRO PGTO EM</w:t>
              </w:r>
            </w:smartTag>
            <w:r w:rsidRPr="00502F33">
              <w:rPr>
                <w:sz w:val="20"/>
              </w:rPr>
              <w:t xml:space="preserve"> DINHEIRO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IO</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IP</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IQ</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SO HORARIO BANC. SO HORARIO BANC.</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IR</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lang w:val="pt-BR"/>
              </w:rPr>
              <w:t xml:space="preserve">NAO RECEB. </w:t>
            </w:r>
            <w:smartTag w:uri="urn:schemas-microsoft-com:office:smarttags" w:element="PersonName">
              <w:smartTagPr>
                <w:attr w:name="ProductID" w:val="EM CB NAO RECEB."/>
              </w:smartTagPr>
              <w:r w:rsidRPr="00502F33">
                <w:rPr>
                  <w:sz w:val="20"/>
                  <w:lang w:val="pt-BR"/>
                </w:rPr>
                <w:t>EM CB NAO RECEB.</w:t>
              </w:r>
            </w:smartTag>
            <w:r w:rsidRPr="00502F33">
              <w:rPr>
                <w:sz w:val="20"/>
                <w:lang w:val="pt-BR"/>
              </w:rPr>
              <w:t xml:space="preserve"> </w:t>
            </w:r>
            <w:r w:rsidRPr="00502F33">
              <w:rPr>
                <w:sz w:val="20"/>
              </w:rPr>
              <w:t>EM CB</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IS</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IT</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IU</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IV</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IW</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IX</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IY</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IZ</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TRANS NAO PERMIT TRANS NAO 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 COD BARRA INVAL.</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pt-BR"/>
              </w:rPr>
            </w:pPr>
            <w:r w:rsidRPr="00502F33">
              <w:rPr>
                <w:sz w:val="20"/>
                <w:lang w:val="pt-BR"/>
              </w:rPr>
              <w:t>TRANS NAO DISPON TRANS NAO DISPON</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lastRenderedPageBreak/>
              <w:t>I8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lang w:val="en-GB"/>
              </w:rPr>
            </w:pPr>
            <w:r w:rsidRPr="00502F33">
              <w:rPr>
                <w:sz w:val="20"/>
                <w:lang w:val="en-GB"/>
              </w:rPr>
              <w:t>LIGUE CENTRAL AT LIGUE CENTRAL AT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I9</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CONTATE BCO CB   CONTATE BCO CB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JA</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CANC NAO PERMITI CANC NAO PERMITI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JB</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JC</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JD</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JE</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JF</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JG</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JH</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FACA CONSULTA    FACA CONSULTA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JI</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JJ</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JK</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VALOR INVALIDO   VALOR INVALIDO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JL</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LIMITE EXCEDIDO  LIMITE EXCEDIDO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lang w:val="pt-BR"/>
              </w:rPr>
              <w:t xml:space="preserve">NAO RECEB. </w:t>
            </w:r>
            <w:smartTag w:uri="urn:schemas-microsoft-com:office:smarttags" w:element="PersonName">
              <w:smartTagPr>
                <w:attr w:name="ProductID" w:val="EM CB NAO RECEB."/>
              </w:smartTagPr>
              <w:r w:rsidRPr="00502F33">
                <w:rPr>
                  <w:sz w:val="20"/>
                  <w:lang w:val="pt-BR"/>
                </w:rPr>
                <w:t>EM CB NAO RECEB.</w:t>
              </w:r>
            </w:smartTag>
            <w:r w:rsidRPr="00502F33">
              <w:rPr>
                <w:sz w:val="20"/>
                <w:lang w:val="pt-BR"/>
              </w:rPr>
              <w:t xml:space="preserve"> </w:t>
            </w:r>
            <w:r w:rsidRPr="00502F33">
              <w:rPr>
                <w:sz w:val="20"/>
              </w:rPr>
              <w:t>EM CB</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lang w:val="pt-BR"/>
              </w:rPr>
              <w:t xml:space="preserve">NAO RECEB. </w:t>
            </w:r>
            <w:smartTag w:uri="urn:schemas-microsoft-com:office:smarttags" w:element="PersonName">
              <w:smartTagPr>
                <w:attr w:name="ProductID" w:val="EM CB NAO RECEB."/>
              </w:smartTagPr>
              <w:r w:rsidRPr="00502F33">
                <w:rPr>
                  <w:sz w:val="20"/>
                  <w:lang w:val="pt-BR"/>
                </w:rPr>
                <w:t>EM CB NAO RECEB.</w:t>
              </w:r>
            </w:smartTag>
            <w:r w:rsidRPr="00502F33">
              <w:rPr>
                <w:sz w:val="20"/>
                <w:lang w:val="pt-BR"/>
              </w:rPr>
              <w:t xml:space="preserve"> </w:t>
            </w:r>
            <w:r w:rsidRPr="00502F33">
              <w:rPr>
                <w:sz w:val="20"/>
              </w:rPr>
              <w:t>EM CB</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COD BARRA INVALI COD BARRA INVALI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lang w:val="pt-BR"/>
              </w:rPr>
              <w:t xml:space="preserve">NAO RECEB. </w:t>
            </w:r>
            <w:smartTag w:uri="urn:schemas-microsoft-com:office:smarttags" w:element="PersonName">
              <w:smartTagPr>
                <w:attr w:name="ProductID" w:val="EM CB NAO RECEB."/>
              </w:smartTagPr>
              <w:r w:rsidRPr="00502F33">
                <w:rPr>
                  <w:sz w:val="20"/>
                  <w:lang w:val="pt-BR"/>
                </w:rPr>
                <w:t>EM CB NAO RECEB.</w:t>
              </w:r>
            </w:smartTag>
            <w:r w:rsidRPr="00502F33">
              <w:rPr>
                <w:sz w:val="20"/>
                <w:lang w:val="pt-BR"/>
              </w:rPr>
              <w:t xml:space="preserve"> </w:t>
            </w:r>
            <w:r w:rsidRPr="00502F33">
              <w:rPr>
                <w:sz w:val="20"/>
              </w:rPr>
              <w:t>EM CB</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DOC VENCIDO      DOC VENCIDO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 xml:space="preserve">TENTE DE NOVO    TENTE DE NOVO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z w:val="20"/>
              </w:rPr>
            </w:pPr>
            <w:r w:rsidRPr="00502F33">
              <w:rPr>
                <w:sz w:val="20"/>
              </w:rPr>
              <w:t>J9</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z w:val="20"/>
              </w:rPr>
            </w:pPr>
            <w:r w:rsidRPr="00502F33">
              <w:rPr>
                <w:sz w:val="20"/>
              </w:rPr>
              <w:t>CANC NAO PERMITI CANC NAO PERMITI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NA</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N4 VLR.N/PERMIT.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NZ</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NZBOLET.PROTETOR</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N3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N3BCO N/HABILIT.</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N4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BOLETIM PROTETOR</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N7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CVV2 INVÁLIDO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lastRenderedPageBreak/>
              <w:t xml:space="preserve">OF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 negada off line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R1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NAO AUT.TRILHA 1</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SA</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DEPOSITO SEM AUTORIZACAO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X5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CONTATE BCO CB   CONTATE BCO CB</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Y1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Aprobada off-line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Y3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Aprobada off-line pero antes intentó enviar on-line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Z1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Negada off-line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Z3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Negada off-line pero antes intentó enviar on-line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 xml:space="preserve">ZZ </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Desconhecido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APROVADO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CONTATE CENTRO EMISSOR</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CONTATE CENTRO EMISSOR - CONDIÇÃO ESPECIAL</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ESTABELECIMENTO INVÁLIDO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CARTÃO COM PROBLEMA - RETER O CARTÃO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AUTORIZAÇÃO NEGADA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ERRO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RETER O CARTÃO - CONDIÇÃO ESPECIAL</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08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APROVADA COM IDENTIFICACAO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11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APROVADA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12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TRANSAÇÃO INVÁLIDA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13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VALOR INVÁLIDO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14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NÚMERO DE CARTÃO INVÁLIDO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15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NO SUCH ISSUER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19</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ERRO DE SINTAXE - REFAÇA A TRANSAÇÃO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21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NÃO FOI ENCONTRADA AUTORIZAÇÃO NO EMISSOR</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22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22PARC. INVALIDO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25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IMPOSSIBILITADO DE ENCONTRAR REGISTRO OU NÚMERO DA CONTA ESTÁ OMISSO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27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ERRO CMP</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lastRenderedPageBreak/>
              <w:t>28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28LIG.0800781133</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30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AUTORIZAÇÃO NEGADA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35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TRANSAÇÃO NEGADA 1015</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40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FUNCAO INEXECUTADA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41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CARTÃO PERDIDO - RETER O CARTÃO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43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CARTÃO ROUBADO - RETER O CARTÃO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FUNDOS INSUFICIENTES</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SEM CONTA CORRENTE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SEM CONTA POUPANÇA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CARTÃO VENCIDO OU DATA DE VENCIMENTO ERRADA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SENHA INCORRETA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NÃO PERMITIDA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58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TRANSAÇÃO NÃO PERMITIDA PARA O TERMINAL</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trike/>
                <w:color w:val="000000"/>
                <w:sz w:val="20"/>
              </w:rPr>
            </w:pPr>
            <w:r w:rsidRPr="00502F33">
              <w:rPr>
                <w:strike/>
                <w:color w:val="000000"/>
                <w:sz w:val="20"/>
              </w:rPr>
              <w:t>60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trike/>
                <w:color w:val="000000"/>
                <w:sz w:val="20"/>
              </w:rPr>
            </w:pPr>
            <w:r w:rsidRPr="00502F33">
              <w:rPr>
                <w:strike/>
                <w:color w:val="000000"/>
                <w:sz w:val="20"/>
              </w:rPr>
              <w:t>REFERIDA PDV</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61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61NAO AUTORIZADA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62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CARTÃO RESTRITO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63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63NAO AUTORIZADA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strike/>
                <w:color w:val="000000"/>
                <w:sz w:val="20"/>
              </w:rPr>
            </w:pPr>
            <w:r w:rsidRPr="00502F33">
              <w:rPr>
                <w:strike/>
                <w:color w:val="000000"/>
                <w:sz w:val="20"/>
              </w:rPr>
              <w:t>64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strike/>
                <w:color w:val="000000"/>
                <w:sz w:val="20"/>
              </w:rPr>
            </w:pPr>
            <w:r w:rsidRPr="00502F33">
              <w:rPr>
                <w:strike/>
                <w:color w:val="000000"/>
                <w:sz w:val="20"/>
              </w:rPr>
              <w:t>VLR ABAIXO MIN</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65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65NAO AUTORIZADA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68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RESPOSTA TARDIA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75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NÚMERO DE TENTATIVAS PARA SENHA EXCEDIDA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76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 xml:space="preserve">IMPOSSIBILITADO DE ENCONTRAR MENSAGEM ORIGINAL </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77</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MENSAGEM DIFERE DA MENSAGEM ORIGINAL</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78</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CONTA INVALIDA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79</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ERRO DE CHAVE</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80</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DATA INVÁLIDA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81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ERRO DE CRIPTOGRAFIA DE PIN OU CVV</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82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CVV INVÁLIDO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lastRenderedPageBreak/>
              <w:t>83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IMPOSSIBILITADO DE VERIFICAR PIN</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84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CICLO INVALIDO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85</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SEM RAZÃO PARA NEGAR PEDIDO DE VERIFICAÇÃO DE NÚMERO DE CONTA OU ENDEREÇO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86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86ERRO SIS.SENHA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91</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BANCO EMISSOR SEM COMUNICAÇÃO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92</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INC ROTEAMENTO</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93</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TRANSAÇÃO NÃO PODE SER COMPLETADA - VIOLAÇÃO DE LEI</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94</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TRANSACAO DUPLICADA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96</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FALHA DE SISTEMA</w:t>
            </w:r>
          </w:p>
        </w:tc>
      </w:tr>
      <w:tr w:rsidR="00502F33" w:rsidRPr="00502F33">
        <w:tc>
          <w:tcPr>
            <w:tcW w:w="839" w:type="dxa"/>
            <w:tcBorders>
              <w:left w:val="single" w:sz="1" w:space="0" w:color="000000"/>
              <w:bottom w:val="single" w:sz="1" w:space="0" w:color="000000"/>
            </w:tcBorders>
          </w:tcPr>
          <w:p w:rsidR="00502F33" w:rsidRPr="00502F33" w:rsidRDefault="00502F33" w:rsidP="00502F33">
            <w:pPr>
              <w:snapToGrid w:val="0"/>
              <w:rPr>
                <w:color w:val="000000"/>
                <w:sz w:val="20"/>
              </w:rPr>
            </w:pPr>
            <w:r w:rsidRPr="00502F33">
              <w:rPr>
                <w:color w:val="000000"/>
                <w:sz w:val="20"/>
              </w:rPr>
              <w:t>99</w:t>
            </w:r>
          </w:p>
        </w:tc>
        <w:tc>
          <w:tcPr>
            <w:tcW w:w="8517" w:type="dxa"/>
            <w:tcBorders>
              <w:left w:val="single" w:sz="1" w:space="0" w:color="000000"/>
              <w:bottom w:val="single" w:sz="1" w:space="0" w:color="000000"/>
              <w:right w:val="single" w:sz="1" w:space="0" w:color="000000"/>
            </w:tcBorders>
          </w:tcPr>
          <w:p w:rsidR="00502F33" w:rsidRPr="00502F33" w:rsidRDefault="00502F33" w:rsidP="00502F33">
            <w:pPr>
              <w:snapToGrid w:val="0"/>
              <w:rPr>
                <w:color w:val="000000"/>
                <w:sz w:val="20"/>
              </w:rPr>
            </w:pPr>
            <w:r w:rsidRPr="00502F33">
              <w:rPr>
                <w:color w:val="000000"/>
                <w:sz w:val="20"/>
              </w:rPr>
              <w:t>APROVADAS E NÃO COMPLETADAS</w:t>
            </w:r>
          </w:p>
        </w:tc>
      </w:tr>
    </w:tbl>
    <w:p w:rsidR="00502F33" w:rsidRDefault="00502F33" w:rsidP="00502F33">
      <w:pPr>
        <w:rPr>
          <w:lang w:val="es-ES_tradnl"/>
        </w:rPr>
      </w:pPr>
    </w:p>
    <w:p w:rsidR="00502F33" w:rsidRDefault="00502F33" w:rsidP="00592C97">
      <w:pPr>
        <w:pStyle w:val="Ttulo1"/>
        <w:tabs>
          <w:tab w:val="clear" w:pos="432"/>
        </w:tabs>
        <w:ind w:left="0" w:firstLine="0"/>
      </w:pPr>
      <w:bookmarkStart w:id="47" w:name="_Toc315161342"/>
      <w:r>
        <w:t>Tabla 2: POS Condition Code</w:t>
      </w:r>
      <w:bookmarkEnd w:id="47"/>
    </w:p>
    <w:tbl>
      <w:tblPr>
        <w:tblW w:w="0" w:type="auto"/>
        <w:tblInd w:w="70" w:type="dxa"/>
        <w:tblLayout w:type="fixed"/>
        <w:tblCellMar>
          <w:left w:w="70" w:type="dxa"/>
          <w:right w:w="70" w:type="dxa"/>
        </w:tblCellMar>
        <w:tblLook w:val="0000"/>
      </w:tblPr>
      <w:tblGrid>
        <w:gridCol w:w="1543"/>
        <w:gridCol w:w="7813"/>
      </w:tblGrid>
      <w:tr w:rsidR="00592C97" w:rsidRPr="00592C97">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Transação Normal</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01</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Cliente não presente (Transação Manual com Flag de Assinatura em Arquivo)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02</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Desconhecido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03</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Operacion Mobile</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05</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Cliente presente, Cartão não presente (Transação digitada/POS)</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08</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Transações MO&amp;TO em EC´s que tem MCCs cadastrados como MO&amp;TO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51</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AVS</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59</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Comércio Eletrônico</w:t>
            </w:r>
          </w:p>
        </w:tc>
      </w:tr>
    </w:tbl>
    <w:p w:rsidR="00502F33" w:rsidRDefault="00502F33" w:rsidP="00502F33">
      <w:pPr>
        <w:rPr>
          <w:lang w:val="es-ES_tradnl"/>
        </w:rPr>
      </w:pPr>
    </w:p>
    <w:p w:rsidR="00592C97" w:rsidRDefault="00592C97" w:rsidP="00592C97">
      <w:pPr>
        <w:pStyle w:val="Ttulo1"/>
        <w:tabs>
          <w:tab w:val="clear" w:pos="432"/>
        </w:tabs>
        <w:ind w:left="0" w:firstLine="0"/>
      </w:pPr>
      <w:bookmarkStart w:id="48" w:name="_Toc315161343"/>
      <w:r>
        <w:t>Tabla 3: Modo de Entrada</w:t>
      </w:r>
      <w:bookmarkEnd w:id="48"/>
    </w:p>
    <w:p w:rsidR="00592C97" w:rsidRDefault="00592C97" w:rsidP="00592C97">
      <w:r>
        <w:t>Todas las listas de valores están abiertas para ampliaciones.</w:t>
      </w:r>
    </w:p>
    <w:p w:rsidR="00592C97" w:rsidRDefault="00592C97" w:rsidP="00592C97">
      <w:pPr>
        <w:rPr>
          <w:color w:val="000000"/>
        </w:rPr>
      </w:pPr>
    </w:p>
    <w:tbl>
      <w:tblPr>
        <w:tblW w:w="0" w:type="auto"/>
        <w:tblInd w:w="70" w:type="dxa"/>
        <w:tblLayout w:type="fixed"/>
        <w:tblCellMar>
          <w:left w:w="70" w:type="dxa"/>
          <w:right w:w="70" w:type="dxa"/>
        </w:tblCellMar>
        <w:tblLook w:val="0000"/>
      </w:tblPr>
      <w:tblGrid>
        <w:gridCol w:w="1543"/>
        <w:gridCol w:w="7813"/>
      </w:tblGrid>
      <w:tr w:rsidR="00592C97" w:rsidRPr="00592C97">
        <w:trPr>
          <w:tblHeader/>
        </w:trPr>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lastRenderedPageBreak/>
              <w:t>00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Manual</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01</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Captura Manual com Transmissão Eletrôncia</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02</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Tarja Parcialmente Lida</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03</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Código de barra lido</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04</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Reconhecimento Óptico</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05</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Chip</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06</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Trilha 1 lida</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80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Desconhecido</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90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Eletrônica</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z w:val="20"/>
              </w:rPr>
            </w:pPr>
            <w:r w:rsidRPr="00592C97">
              <w:rPr>
                <w:sz w:val="20"/>
              </w:rPr>
              <w:t>95</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Chip sem validação (off negada)</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jc w:val="center"/>
              <w:rPr>
                <w:strike/>
                <w:sz w:val="20"/>
              </w:rPr>
            </w:pPr>
            <w:r w:rsidRPr="00592C97">
              <w:rPr>
                <w:strike/>
                <w:sz w:val="20"/>
              </w:rPr>
              <w:t xml:space="preserve"> nu</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trike/>
                <w:sz w:val="20"/>
              </w:rPr>
              <w:t xml:space="preserve">Desconhecido </w:t>
            </w:r>
            <w:r w:rsidRPr="00592C97">
              <w:rPr>
                <w:sz w:val="20"/>
              </w:rPr>
              <w:t>(eliminado)</w:t>
            </w:r>
          </w:p>
        </w:tc>
      </w:tr>
    </w:tbl>
    <w:p w:rsidR="00592C97" w:rsidRDefault="00592C97" w:rsidP="00592C97"/>
    <w:p w:rsidR="00592C97" w:rsidRDefault="00592C97" w:rsidP="00592C97">
      <w:pPr>
        <w:pStyle w:val="Ttulo1"/>
        <w:tabs>
          <w:tab w:val="clear" w:pos="432"/>
        </w:tabs>
        <w:ind w:left="0" w:firstLine="0"/>
      </w:pPr>
      <w:bookmarkStart w:id="49" w:name="_Toc315161344"/>
      <w:r>
        <w:t>Tabla 4: Capacidad del terminal</w:t>
      </w:r>
      <w:bookmarkEnd w:id="49"/>
    </w:p>
    <w:p w:rsidR="00592C97" w:rsidRDefault="00592C97" w:rsidP="00592C97">
      <w:r>
        <w:t>Todas las listas de valores están abiertas para ampliaciones.</w:t>
      </w:r>
    </w:p>
    <w:p w:rsidR="00592C97" w:rsidRDefault="00592C97" w:rsidP="00592C97">
      <w:pPr>
        <w:rPr>
          <w:color w:val="000000"/>
        </w:rPr>
      </w:pPr>
    </w:p>
    <w:tbl>
      <w:tblPr>
        <w:tblW w:w="0" w:type="auto"/>
        <w:tblInd w:w="70" w:type="dxa"/>
        <w:tblLayout w:type="fixed"/>
        <w:tblCellMar>
          <w:left w:w="70" w:type="dxa"/>
          <w:right w:w="70" w:type="dxa"/>
        </w:tblCellMar>
        <w:tblLook w:val="0000"/>
      </w:tblPr>
      <w:tblGrid>
        <w:gridCol w:w="1543"/>
        <w:gridCol w:w="7813"/>
      </w:tblGrid>
      <w:tr w:rsidR="00592C97" w:rsidRPr="00592C97">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Desconhecido (E-commerce se for MCC de MOTO)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1</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Digitação habilitada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2</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Leitor de trilha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3</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Código de barras</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5</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POS Habilitado para Chip</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9</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Desconhecido</w:t>
            </w:r>
          </w:p>
        </w:tc>
      </w:tr>
    </w:tbl>
    <w:p w:rsidR="00592C97" w:rsidRDefault="00592C97" w:rsidP="00592C97"/>
    <w:p w:rsidR="00592C97" w:rsidRDefault="00592C97" w:rsidP="00592C97">
      <w:pPr>
        <w:pStyle w:val="Ttulo1"/>
        <w:tabs>
          <w:tab w:val="clear" w:pos="432"/>
        </w:tabs>
        <w:ind w:left="0" w:firstLine="0"/>
      </w:pPr>
      <w:bookmarkStart w:id="50" w:name="_Toc315161345"/>
      <w:r>
        <w:t>Tabla 5: Parcelado</w:t>
      </w:r>
      <w:bookmarkEnd w:id="50"/>
    </w:p>
    <w:p w:rsidR="00592C97" w:rsidRDefault="00592C97" w:rsidP="00592C97">
      <w:r>
        <w:t>Todas las listas de valores están abiertas para ampliaciones.</w:t>
      </w:r>
    </w:p>
    <w:p w:rsidR="00592C97" w:rsidRDefault="00592C97" w:rsidP="00592C97">
      <w:pPr>
        <w:rPr>
          <w:color w:val="000000"/>
        </w:rPr>
      </w:pPr>
    </w:p>
    <w:tbl>
      <w:tblPr>
        <w:tblW w:w="0" w:type="auto"/>
        <w:tblInd w:w="70" w:type="dxa"/>
        <w:tblLayout w:type="fixed"/>
        <w:tblCellMar>
          <w:left w:w="70" w:type="dxa"/>
          <w:right w:w="70" w:type="dxa"/>
        </w:tblCellMar>
        <w:tblLook w:val="0000"/>
      </w:tblPr>
      <w:tblGrid>
        <w:gridCol w:w="1543"/>
        <w:gridCol w:w="7813"/>
      </w:tblGrid>
      <w:tr w:rsidR="00592C97" w:rsidRPr="00592C97">
        <w:trPr>
          <w:tblHeader/>
        </w:trPr>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lastRenderedPageBreak/>
              <w:t>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À vista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1</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Parcelado lojista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2</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Parcelado Emissor</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3</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Pré-datado* (débito)</w:t>
            </w:r>
          </w:p>
        </w:tc>
      </w:tr>
      <w:tr w:rsidR="00592C97" w:rsidRPr="00592C97">
        <w:tc>
          <w:tcPr>
            <w:tcW w:w="1543" w:type="dxa"/>
            <w:tcBorders>
              <w:left w:val="single" w:sz="1" w:space="0" w:color="000000"/>
              <w:bottom w:val="single" w:sz="1" w:space="0" w:color="000000"/>
            </w:tcBorders>
          </w:tcPr>
          <w:p w:rsidR="00592C97" w:rsidRPr="00592C97" w:rsidRDefault="00592C97" w:rsidP="001A4D8B">
            <w:pPr>
              <w:autoSpaceDE w:val="0"/>
              <w:snapToGrid w:val="0"/>
              <w:rPr>
                <w:sz w:val="20"/>
              </w:rPr>
            </w:pPr>
            <w:r w:rsidRPr="00592C97">
              <w:rPr>
                <w:sz w:val="20"/>
              </w:rPr>
              <w:t>4</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autoSpaceDE w:val="0"/>
              <w:snapToGrid w:val="0"/>
              <w:rPr>
                <w:sz w:val="20"/>
              </w:rPr>
            </w:pPr>
            <w:r w:rsidRPr="00592C97">
              <w:rPr>
                <w:sz w:val="20"/>
              </w:rPr>
              <w:t>Parcelado Pague-conta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5</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Desconhecido</w:t>
            </w:r>
          </w:p>
        </w:tc>
      </w:tr>
    </w:tbl>
    <w:p w:rsidR="00592C97" w:rsidRDefault="00592C97" w:rsidP="00592C97"/>
    <w:p w:rsidR="00592C97" w:rsidRDefault="00592C97" w:rsidP="00592C97">
      <w:pPr>
        <w:pStyle w:val="Ttulo1"/>
        <w:tabs>
          <w:tab w:val="clear" w:pos="432"/>
        </w:tabs>
        <w:ind w:left="0" w:firstLine="0"/>
      </w:pPr>
      <w:bookmarkStart w:id="51" w:name="_Toc315161346"/>
      <w:r>
        <w:t>Tabla 6: Senha</w:t>
      </w:r>
      <w:bookmarkEnd w:id="51"/>
    </w:p>
    <w:p w:rsidR="00592C97" w:rsidRDefault="00592C97" w:rsidP="00592C97">
      <w:r>
        <w:t>Todas las listas de valores están abiertas para ampliaciones.</w:t>
      </w:r>
    </w:p>
    <w:p w:rsidR="00592C97" w:rsidRDefault="00592C97" w:rsidP="00592C97">
      <w:pPr>
        <w:rPr>
          <w:color w:val="000000"/>
        </w:rPr>
      </w:pPr>
    </w:p>
    <w:tbl>
      <w:tblPr>
        <w:tblW w:w="0" w:type="auto"/>
        <w:tblInd w:w="70" w:type="dxa"/>
        <w:tblLayout w:type="fixed"/>
        <w:tblCellMar>
          <w:left w:w="70" w:type="dxa"/>
          <w:right w:w="70" w:type="dxa"/>
        </w:tblCellMar>
        <w:tblLook w:val="0000"/>
      </w:tblPr>
      <w:tblGrid>
        <w:gridCol w:w="1543"/>
        <w:gridCol w:w="7813"/>
      </w:tblGrid>
      <w:tr w:rsidR="00592C97" w:rsidRPr="00592C97">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rPr>
            </w:pPr>
            <w:r w:rsidRPr="00592C97">
              <w:rPr>
                <w:sz w:val="20"/>
              </w:rPr>
              <w:t>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US"/>
              </w:rPr>
            </w:pPr>
            <w:r w:rsidRPr="00592C97">
              <w:rPr>
                <w:color w:val="000000"/>
                <w:sz w:val="20"/>
                <w:lang w:val="en-US"/>
              </w:rPr>
              <w:t>Sem captura de senha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1</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US"/>
              </w:rPr>
            </w:pPr>
            <w:r w:rsidRPr="00592C97">
              <w:rPr>
                <w:color w:val="000000"/>
                <w:sz w:val="20"/>
                <w:lang w:val="en-US"/>
              </w:rPr>
              <w:t>Com captura de senha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5</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US"/>
              </w:rPr>
            </w:pPr>
            <w:r w:rsidRPr="00592C97">
              <w:rPr>
                <w:color w:val="000000"/>
                <w:sz w:val="20"/>
                <w:lang w:val="en-US"/>
              </w:rPr>
              <w:t>Senha off-line</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9</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US"/>
              </w:rPr>
            </w:pPr>
            <w:r w:rsidRPr="00592C97">
              <w:rPr>
                <w:color w:val="000000"/>
                <w:sz w:val="20"/>
                <w:lang w:val="en-US"/>
              </w:rPr>
              <w:t>Desconhecido</w:t>
            </w:r>
          </w:p>
        </w:tc>
      </w:tr>
    </w:tbl>
    <w:p w:rsidR="00592C97" w:rsidRDefault="00592C97" w:rsidP="00592C97"/>
    <w:p w:rsidR="00592C97" w:rsidRDefault="00592C97" w:rsidP="00592C97">
      <w:pPr>
        <w:pStyle w:val="Ttulo1"/>
        <w:tabs>
          <w:tab w:val="clear" w:pos="432"/>
        </w:tabs>
        <w:ind w:left="0" w:firstLine="0"/>
      </w:pPr>
      <w:bookmarkStart w:id="52" w:name="_Toc315161347"/>
      <w:r>
        <w:t>Tabla 7: CVV2</w:t>
      </w:r>
      <w:bookmarkEnd w:id="52"/>
    </w:p>
    <w:p w:rsidR="00592C97" w:rsidRDefault="00592C97" w:rsidP="00592C97">
      <w:r>
        <w:t>Todas las listas de valores están abiertas para ampliaciones.</w:t>
      </w:r>
    </w:p>
    <w:p w:rsidR="00592C97" w:rsidRDefault="00592C97" w:rsidP="00592C97">
      <w:pPr>
        <w:rPr>
          <w:color w:val="000000"/>
        </w:rPr>
      </w:pPr>
    </w:p>
    <w:tbl>
      <w:tblPr>
        <w:tblW w:w="0" w:type="auto"/>
        <w:tblInd w:w="70" w:type="dxa"/>
        <w:tblLayout w:type="fixed"/>
        <w:tblCellMar>
          <w:left w:w="70" w:type="dxa"/>
          <w:right w:w="70" w:type="dxa"/>
        </w:tblCellMar>
        <w:tblLook w:val="0000"/>
      </w:tblPr>
      <w:tblGrid>
        <w:gridCol w:w="1543"/>
        <w:gridCol w:w="7813"/>
      </w:tblGrid>
      <w:tr w:rsidR="00592C97" w:rsidRPr="00592C97">
        <w:trPr>
          <w:tblHeader/>
        </w:trPr>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rPr>
            </w:pPr>
            <w:r w:rsidRPr="00592C97">
              <w:rPr>
                <w:sz w:val="20"/>
              </w:rPr>
              <w:t>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pt-BR"/>
              </w:rPr>
            </w:pPr>
            <w:r w:rsidRPr="00592C97">
              <w:rPr>
                <w:color w:val="000000"/>
                <w:sz w:val="20"/>
                <w:lang w:val="pt-BR"/>
              </w:rPr>
              <w:t>EC não quis informar</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1</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pt-BR"/>
              </w:rPr>
            </w:pPr>
            <w:r w:rsidRPr="00592C97">
              <w:rPr>
                <w:color w:val="000000"/>
                <w:sz w:val="20"/>
                <w:lang w:val="pt-BR"/>
              </w:rPr>
              <w:t>Válido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2</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US"/>
              </w:rPr>
            </w:pPr>
            <w:r w:rsidRPr="00592C97">
              <w:rPr>
                <w:color w:val="000000"/>
                <w:sz w:val="20"/>
                <w:lang w:val="en-US"/>
              </w:rPr>
              <w:t>Ilegível</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3</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US"/>
              </w:rPr>
            </w:pPr>
            <w:r w:rsidRPr="00592C97">
              <w:rPr>
                <w:color w:val="000000"/>
                <w:sz w:val="20"/>
                <w:lang w:val="en-US"/>
              </w:rPr>
              <w:t>Desconhecido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sz w:val="20"/>
                <w:lang w:val="pt-BR"/>
              </w:rPr>
            </w:pPr>
            <w:proofErr w:type="gramStart"/>
            <w:r w:rsidRPr="00592C97">
              <w:rPr>
                <w:sz w:val="20"/>
                <w:lang w:val="pt-BR"/>
              </w:rPr>
              <w:t>9</w:t>
            </w:r>
            <w:proofErr w:type="gramEnd"/>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Portador informa que não existe o CVV2</w:t>
            </w:r>
          </w:p>
        </w:tc>
      </w:tr>
    </w:tbl>
    <w:p w:rsidR="00592C97" w:rsidRDefault="00592C97" w:rsidP="00592C97">
      <w:pPr>
        <w:pStyle w:val="Ttulo1"/>
        <w:numPr>
          <w:ilvl w:val="0"/>
          <w:numId w:val="0"/>
        </w:numPr>
      </w:pPr>
    </w:p>
    <w:p w:rsidR="00592C97" w:rsidRDefault="00592C97" w:rsidP="00592C97">
      <w:pPr>
        <w:pStyle w:val="Ttulo1"/>
        <w:tabs>
          <w:tab w:val="clear" w:pos="432"/>
        </w:tabs>
        <w:ind w:left="0" w:firstLine="0"/>
      </w:pPr>
      <w:bookmarkStart w:id="53" w:name="_Toc315161348"/>
      <w:r>
        <w:t>Tabla 9: Origen de Autorización</w:t>
      </w:r>
      <w:bookmarkEnd w:id="53"/>
    </w:p>
    <w:p w:rsidR="00592C97" w:rsidRDefault="00592C97" w:rsidP="00592C97">
      <w:r>
        <w:t>Todas las listas de valores están abiertas para ampliaciones.</w:t>
      </w:r>
    </w:p>
    <w:p w:rsidR="00592C97" w:rsidRDefault="00592C97" w:rsidP="00592C97">
      <w:pPr>
        <w:rPr>
          <w:color w:val="000000"/>
        </w:rPr>
      </w:pPr>
    </w:p>
    <w:tbl>
      <w:tblPr>
        <w:tblW w:w="0" w:type="auto"/>
        <w:tblInd w:w="70" w:type="dxa"/>
        <w:tblLayout w:type="fixed"/>
        <w:tblCellMar>
          <w:left w:w="70" w:type="dxa"/>
          <w:right w:w="70" w:type="dxa"/>
        </w:tblCellMar>
        <w:tblLook w:val="0000"/>
      </w:tblPr>
      <w:tblGrid>
        <w:gridCol w:w="1543"/>
        <w:gridCol w:w="7813"/>
      </w:tblGrid>
      <w:tr w:rsidR="00592C97" w:rsidRPr="00592C97">
        <w:tc>
          <w:tcPr>
            <w:tcW w:w="1543" w:type="dxa"/>
            <w:tcBorders>
              <w:top w:val="single" w:sz="1" w:space="0" w:color="000000"/>
              <w:left w:val="single" w:sz="1" w:space="0" w:color="000000"/>
              <w:bottom w:val="single" w:sz="1" w:space="0" w:color="000000"/>
            </w:tcBorders>
          </w:tcPr>
          <w:p w:rsidR="00592C97" w:rsidRPr="00592C97" w:rsidRDefault="00592C97" w:rsidP="001A4D8B">
            <w:pPr>
              <w:snapToGrid w:val="0"/>
              <w:rPr>
                <w:b/>
                <w:sz w:val="20"/>
              </w:rPr>
            </w:pPr>
            <w:r w:rsidRPr="00592C97">
              <w:rPr>
                <w:b/>
                <w:sz w:val="20"/>
              </w:rPr>
              <w:t xml:space="preserve">Código </w:t>
            </w:r>
          </w:p>
        </w:tc>
        <w:tc>
          <w:tcPr>
            <w:tcW w:w="7813" w:type="dxa"/>
            <w:tcBorders>
              <w:top w:val="single" w:sz="1" w:space="0" w:color="000000"/>
              <w:left w:val="single" w:sz="1" w:space="0" w:color="000000"/>
              <w:bottom w:val="single" w:sz="1" w:space="0" w:color="000000"/>
              <w:right w:val="single" w:sz="1" w:space="0" w:color="000000"/>
            </w:tcBorders>
          </w:tcPr>
          <w:p w:rsidR="00592C97" w:rsidRPr="00592C97" w:rsidRDefault="00592C97" w:rsidP="001A4D8B">
            <w:pPr>
              <w:snapToGrid w:val="0"/>
              <w:rPr>
                <w:b/>
                <w:sz w:val="20"/>
              </w:rPr>
            </w:pPr>
            <w:r w:rsidRPr="00592C97">
              <w:rPr>
                <w:b/>
                <w:sz w:val="20"/>
              </w:rPr>
              <w:t>Descripción</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0</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Rede Visanet</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1</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lang w:val="en-GB"/>
              </w:rPr>
            </w:pPr>
            <w:r w:rsidRPr="00592C97">
              <w:rPr>
                <w:color w:val="000000"/>
                <w:sz w:val="20"/>
                <w:lang w:val="en-GB"/>
              </w:rPr>
              <w:t>PCAS respondeu Time out Emissor</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2</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PCAS respondeu - parâmetros</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3</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rFonts w:eastAsia="Arial" w:cs="Arial"/>
                <w:sz w:val="20"/>
              </w:rPr>
            </w:pPr>
            <w:r w:rsidRPr="00592C97">
              <w:rPr>
                <w:rFonts w:eastAsia="Arial" w:cs="Arial"/>
                <w:sz w:val="20"/>
              </w:rPr>
              <w:t>PCAS respondeu ( supress inquire mode do emissor )</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4</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PCAS respondeu emissor fora do ar</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5</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 xml:space="preserve">Emissor respondeu </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6</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Inválida</w:t>
            </w:r>
          </w:p>
        </w:tc>
      </w:tr>
      <w:tr w:rsidR="00592C97" w:rsidRPr="00592C97">
        <w:tc>
          <w:tcPr>
            <w:tcW w:w="1543" w:type="dxa"/>
            <w:tcBorders>
              <w:left w:val="single" w:sz="1" w:space="0" w:color="000000"/>
              <w:bottom w:val="single" w:sz="1" w:space="0" w:color="000000"/>
            </w:tcBorders>
            <w:vAlign w:val="bottom"/>
          </w:tcPr>
          <w:p w:rsidR="00592C97" w:rsidRPr="00592C97" w:rsidRDefault="00592C97" w:rsidP="001A4D8B">
            <w:pPr>
              <w:snapToGrid w:val="0"/>
              <w:rPr>
                <w:color w:val="000000"/>
                <w:sz w:val="20"/>
              </w:rPr>
            </w:pPr>
            <w:r w:rsidRPr="00592C97">
              <w:rPr>
                <w:color w:val="000000"/>
                <w:sz w:val="20"/>
              </w:rPr>
              <w:t>7</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Forçada</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8</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Desconhecido</w:t>
            </w:r>
          </w:p>
        </w:tc>
      </w:tr>
      <w:tr w:rsidR="00592C97" w:rsidRPr="00592C97">
        <w:tc>
          <w:tcPr>
            <w:tcW w:w="1543" w:type="dxa"/>
            <w:tcBorders>
              <w:left w:val="single" w:sz="1" w:space="0" w:color="000000"/>
              <w:bottom w:val="single" w:sz="1" w:space="0" w:color="000000"/>
            </w:tcBorders>
          </w:tcPr>
          <w:p w:rsidR="00592C97" w:rsidRPr="00592C97" w:rsidRDefault="00592C97" w:rsidP="001A4D8B">
            <w:pPr>
              <w:snapToGrid w:val="0"/>
              <w:rPr>
                <w:color w:val="000000"/>
                <w:sz w:val="20"/>
              </w:rPr>
            </w:pPr>
            <w:r w:rsidRPr="00592C97">
              <w:rPr>
                <w:color w:val="000000"/>
                <w:sz w:val="20"/>
              </w:rPr>
              <w:t>9</w:t>
            </w:r>
          </w:p>
        </w:tc>
        <w:tc>
          <w:tcPr>
            <w:tcW w:w="7813" w:type="dxa"/>
            <w:tcBorders>
              <w:left w:val="single" w:sz="1" w:space="0" w:color="000000"/>
              <w:bottom w:val="single" w:sz="1" w:space="0" w:color="000000"/>
              <w:right w:val="single" w:sz="1" w:space="0" w:color="000000"/>
            </w:tcBorders>
          </w:tcPr>
          <w:p w:rsidR="00592C97" w:rsidRPr="00592C97" w:rsidRDefault="00592C97" w:rsidP="001A4D8B">
            <w:pPr>
              <w:snapToGrid w:val="0"/>
              <w:rPr>
                <w:color w:val="000000"/>
                <w:sz w:val="20"/>
              </w:rPr>
            </w:pPr>
            <w:r w:rsidRPr="00592C97">
              <w:rPr>
                <w:color w:val="000000"/>
                <w:sz w:val="20"/>
              </w:rPr>
              <w:t>Capturadoras</w:t>
            </w:r>
          </w:p>
        </w:tc>
      </w:tr>
    </w:tbl>
    <w:p w:rsidR="00592C97" w:rsidRDefault="00592C97" w:rsidP="00502F33">
      <w:pPr>
        <w:rPr>
          <w:lang w:val="es-ES_tradnl"/>
        </w:rPr>
      </w:pPr>
    </w:p>
    <w:p w:rsidR="001E539D" w:rsidRDefault="001E539D" w:rsidP="001E539D">
      <w:pPr>
        <w:pStyle w:val="Ttulo1"/>
        <w:tabs>
          <w:tab w:val="clear" w:pos="432"/>
        </w:tabs>
        <w:ind w:left="0" w:firstLine="0"/>
      </w:pPr>
      <w:bookmarkStart w:id="54" w:name="_Toc315161349"/>
      <w:r>
        <w:t>Tabla 10: Tipos fraude</w:t>
      </w:r>
      <w:bookmarkEnd w:id="54"/>
    </w:p>
    <w:p w:rsidR="001E539D" w:rsidRDefault="001E539D" w:rsidP="001E539D"/>
    <w:tbl>
      <w:tblPr>
        <w:tblW w:w="0" w:type="auto"/>
        <w:tblInd w:w="70" w:type="dxa"/>
        <w:tblLayout w:type="fixed"/>
        <w:tblCellMar>
          <w:left w:w="70" w:type="dxa"/>
          <w:right w:w="70" w:type="dxa"/>
        </w:tblCellMar>
        <w:tblLook w:val="0000"/>
      </w:tblPr>
      <w:tblGrid>
        <w:gridCol w:w="1470"/>
        <w:gridCol w:w="7886"/>
      </w:tblGrid>
      <w:tr w:rsidR="001E539D" w:rsidRPr="001E539D">
        <w:tc>
          <w:tcPr>
            <w:tcW w:w="1470" w:type="dxa"/>
            <w:tcBorders>
              <w:top w:val="single" w:sz="1" w:space="0" w:color="000000"/>
              <w:left w:val="single" w:sz="1" w:space="0" w:color="000000"/>
              <w:bottom w:val="single" w:sz="1" w:space="0" w:color="000000"/>
            </w:tcBorders>
          </w:tcPr>
          <w:p w:rsidR="001E539D" w:rsidRPr="001E539D" w:rsidRDefault="001E539D" w:rsidP="001A4D8B">
            <w:pPr>
              <w:snapToGrid w:val="0"/>
              <w:rPr>
                <w:b/>
                <w:sz w:val="20"/>
              </w:rPr>
            </w:pPr>
            <w:r w:rsidRPr="001E539D">
              <w:rPr>
                <w:b/>
                <w:sz w:val="20"/>
              </w:rPr>
              <w:t>Código</w:t>
            </w:r>
          </w:p>
        </w:tc>
        <w:tc>
          <w:tcPr>
            <w:tcW w:w="7886" w:type="dxa"/>
            <w:tcBorders>
              <w:top w:val="single" w:sz="1" w:space="0" w:color="000000"/>
              <w:left w:val="single" w:sz="1" w:space="0" w:color="000000"/>
              <w:bottom w:val="single" w:sz="1" w:space="0" w:color="000000"/>
              <w:right w:val="single" w:sz="1" w:space="0" w:color="000000"/>
            </w:tcBorders>
          </w:tcPr>
          <w:p w:rsidR="001E539D" w:rsidRPr="001E539D" w:rsidRDefault="001E539D" w:rsidP="001A4D8B">
            <w:pPr>
              <w:snapToGrid w:val="0"/>
              <w:rPr>
                <w:b/>
                <w:sz w:val="20"/>
              </w:rPr>
            </w:pPr>
            <w:r w:rsidRPr="001E539D">
              <w:rPr>
                <w:b/>
                <w:sz w:val="20"/>
              </w:rPr>
              <w:t>Descripción</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Perda</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1</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Roubo</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2</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Extravio</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3</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Falsidade Ideologica</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4</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Falsificação</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5</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Outros</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6</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Uso Ind Numeração</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8</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Cartão inexistente</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9</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Falsificação Aquirer</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lastRenderedPageBreak/>
              <w:t>10</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Fraude</w:t>
            </w:r>
          </w:p>
        </w:tc>
      </w:tr>
      <w:tr w:rsidR="001E539D" w:rsidRPr="001E539D">
        <w:tc>
          <w:tcPr>
            <w:tcW w:w="1470"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11</w:t>
            </w:r>
          </w:p>
        </w:tc>
        <w:tc>
          <w:tcPr>
            <w:tcW w:w="7886"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Sequestro relâmpago</w:t>
            </w:r>
          </w:p>
        </w:tc>
      </w:tr>
    </w:tbl>
    <w:p w:rsidR="001E539D" w:rsidRDefault="001E539D" w:rsidP="001E539D"/>
    <w:p w:rsidR="001E539D" w:rsidRDefault="001E539D" w:rsidP="001E539D">
      <w:pPr>
        <w:pStyle w:val="Ttulo1"/>
        <w:tabs>
          <w:tab w:val="clear" w:pos="432"/>
        </w:tabs>
        <w:ind w:left="0" w:firstLine="0"/>
      </w:pPr>
      <w:bookmarkStart w:id="55" w:name="_Toc315161350"/>
      <w:r>
        <w:t>Tabla 11: Grupos de Special Handling</w:t>
      </w:r>
      <w:bookmarkEnd w:id="55"/>
    </w:p>
    <w:p w:rsidR="001E539D" w:rsidRDefault="001E539D" w:rsidP="001E539D"/>
    <w:tbl>
      <w:tblPr>
        <w:tblW w:w="0" w:type="auto"/>
        <w:tblInd w:w="70" w:type="dxa"/>
        <w:tblLayout w:type="fixed"/>
        <w:tblCellMar>
          <w:left w:w="70" w:type="dxa"/>
          <w:right w:w="70" w:type="dxa"/>
        </w:tblCellMar>
        <w:tblLook w:val="0000"/>
      </w:tblPr>
      <w:tblGrid>
        <w:gridCol w:w="1468"/>
        <w:gridCol w:w="7888"/>
      </w:tblGrid>
      <w:tr w:rsidR="001E539D" w:rsidRPr="001E539D">
        <w:trPr>
          <w:tblHeader/>
        </w:trPr>
        <w:tc>
          <w:tcPr>
            <w:tcW w:w="1468" w:type="dxa"/>
            <w:tcBorders>
              <w:top w:val="single" w:sz="1" w:space="0" w:color="000000"/>
              <w:left w:val="single" w:sz="1" w:space="0" w:color="000000"/>
              <w:bottom w:val="single" w:sz="1" w:space="0" w:color="000000"/>
            </w:tcBorders>
          </w:tcPr>
          <w:p w:rsidR="001E539D" w:rsidRPr="001E539D" w:rsidRDefault="001E539D" w:rsidP="001A4D8B">
            <w:pPr>
              <w:snapToGrid w:val="0"/>
              <w:rPr>
                <w:b/>
                <w:sz w:val="20"/>
              </w:rPr>
            </w:pPr>
            <w:r w:rsidRPr="001E539D">
              <w:rPr>
                <w:b/>
                <w:sz w:val="20"/>
              </w:rPr>
              <w:t>Código</w:t>
            </w:r>
          </w:p>
        </w:tc>
        <w:tc>
          <w:tcPr>
            <w:tcW w:w="7888" w:type="dxa"/>
            <w:tcBorders>
              <w:top w:val="single" w:sz="1" w:space="0" w:color="000000"/>
              <w:left w:val="single" w:sz="1" w:space="0" w:color="000000"/>
              <w:bottom w:val="single" w:sz="1" w:space="0" w:color="000000"/>
              <w:right w:val="single" w:sz="1" w:space="0" w:color="000000"/>
            </w:tcBorders>
          </w:tcPr>
          <w:p w:rsidR="001E539D" w:rsidRPr="001E539D" w:rsidRDefault="001E539D" w:rsidP="001A4D8B">
            <w:pPr>
              <w:snapToGrid w:val="0"/>
              <w:rPr>
                <w:b/>
                <w:sz w:val="20"/>
              </w:rPr>
            </w:pPr>
            <w:r w:rsidRPr="001E539D">
              <w:rPr>
                <w:b/>
                <w:sz w:val="20"/>
              </w:rPr>
              <w:t>Descripción</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001</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ABRIL COLEÇÕES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010</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CASA &amp; VIDEO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091</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G BARBOSA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004</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ANGELONI</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005</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BOMPREÇO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BON MARCHE</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007</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BRASIF</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 &amp; 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009</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CARREFOUR</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021</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ITAPEMIRIM</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011</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CONTINENTE</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012</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DALLAS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013</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AMERICANAS.OI</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014</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DIRECTV</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015</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Drogaria São Paulo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EDITORA ABRIL</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092</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CASAS BAHIA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HSTERN</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019</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HSTERN SÃO PAULO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022</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LOCALIZA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023</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LOJAS AMERICANAS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024</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MINEIRÃO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lastRenderedPageBreak/>
              <w:t>026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PÃO DE AÇUCAR</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027</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PONTO FRIO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028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RAINHA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035</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SONAE</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036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STOC</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046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WAL MART</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057</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LOCALIZA - SEMI NOVOS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058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LOCALIZA - TOTAL FLEET</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063</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AMERICANAS.COM</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064</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AMERICEL</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065</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ASSAI ATACADISTA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ATL</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067</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BRAZIL CONNECTION</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C&amp;C</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069</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COMMCENTER</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070</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EDITORA TRÊS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071</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EDITORA GLOBO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072</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EDITORA PEIXES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074</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GRADIENTE</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075</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HPT</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ITAUTEC PHILCO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077</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LEROY MERLIN</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MAGAZINE LUIZA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079</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OFFICE NET</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081</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PLUG USE</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082</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SUBMARINO</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083</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GUANABARA</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084</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TELESP CELULAR</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lastRenderedPageBreak/>
              <w:t>085</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TESS</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086</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TIM</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088</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VESPER</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089</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VIP MARINE</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090</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XEROX DO BRASIL</w:t>
            </w:r>
          </w:p>
        </w:tc>
      </w:tr>
      <w:tr w:rsidR="001E539D" w:rsidRPr="001E539D">
        <w:tc>
          <w:tcPr>
            <w:tcW w:w="1468" w:type="dxa"/>
            <w:tcBorders>
              <w:left w:val="single" w:sz="1" w:space="0" w:color="000000"/>
              <w:bottom w:val="single" w:sz="1" w:space="0" w:color="000000"/>
            </w:tcBorders>
          </w:tcPr>
          <w:p w:rsidR="001E539D" w:rsidRPr="001E539D" w:rsidRDefault="001E539D" w:rsidP="001A4D8B">
            <w:pPr>
              <w:snapToGrid w:val="0"/>
              <w:rPr>
                <w:color w:val="000000"/>
                <w:sz w:val="20"/>
              </w:rPr>
            </w:pPr>
            <w:r w:rsidRPr="001E539D">
              <w:rPr>
                <w:color w:val="000000"/>
                <w:sz w:val="20"/>
              </w:rPr>
              <w:t>093</w:t>
            </w:r>
          </w:p>
        </w:tc>
        <w:tc>
          <w:tcPr>
            <w:tcW w:w="7888" w:type="dxa"/>
            <w:tcBorders>
              <w:left w:val="single" w:sz="1" w:space="0" w:color="000000"/>
              <w:bottom w:val="single" w:sz="1" w:space="0" w:color="000000"/>
              <w:right w:val="single" w:sz="1" w:space="0" w:color="000000"/>
            </w:tcBorders>
          </w:tcPr>
          <w:p w:rsidR="001E539D" w:rsidRPr="001E539D" w:rsidRDefault="001E539D" w:rsidP="001A4D8B">
            <w:pPr>
              <w:snapToGrid w:val="0"/>
              <w:rPr>
                <w:color w:val="000000"/>
                <w:sz w:val="20"/>
              </w:rPr>
            </w:pPr>
            <w:r w:rsidRPr="001E539D">
              <w:rPr>
                <w:color w:val="000000"/>
                <w:sz w:val="20"/>
              </w:rPr>
              <w:t>SICILIANO.COM.BR</w:t>
            </w:r>
          </w:p>
        </w:tc>
      </w:tr>
    </w:tbl>
    <w:p w:rsidR="001E539D" w:rsidRDefault="001E539D" w:rsidP="001E539D"/>
    <w:p w:rsidR="001E539D" w:rsidRDefault="001E539D" w:rsidP="001E539D">
      <w:pPr>
        <w:pStyle w:val="Ttulo1"/>
        <w:tabs>
          <w:tab w:val="clear" w:pos="432"/>
        </w:tabs>
        <w:ind w:left="0" w:firstLine="0"/>
      </w:pPr>
      <w:bookmarkStart w:id="56" w:name="_Toc315161351"/>
      <w:r>
        <w:t>Tabla 12: UF</w:t>
      </w:r>
      <w:bookmarkEnd w:id="56"/>
    </w:p>
    <w:p w:rsidR="00294CE7" w:rsidRDefault="00294CE7" w:rsidP="00294CE7"/>
    <w:tbl>
      <w:tblPr>
        <w:tblW w:w="0" w:type="auto"/>
        <w:tblInd w:w="70" w:type="dxa"/>
        <w:tblLayout w:type="fixed"/>
        <w:tblCellMar>
          <w:left w:w="70" w:type="dxa"/>
          <w:right w:w="70" w:type="dxa"/>
        </w:tblCellMar>
        <w:tblLook w:val="0000"/>
      </w:tblPr>
      <w:tblGrid>
        <w:gridCol w:w="1470"/>
        <w:gridCol w:w="7886"/>
      </w:tblGrid>
      <w:tr w:rsidR="00294CE7" w:rsidRPr="00294CE7">
        <w:tc>
          <w:tcPr>
            <w:tcW w:w="1470" w:type="dxa"/>
            <w:tcBorders>
              <w:top w:val="single" w:sz="1" w:space="0" w:color="000000"/>
              <w:left w:val="single" w:sz="1" w:space="0" w:color="000000"/>
              <w:bottom w:val="single" w:sz="1" w:space="0" w:color="000000"/>
            </w:tcBorders>
          </w:tcPr>
          <w:p w:rsidR="00294CE7" w:rsidRPr="00294CE7" w:rsidRDefault="00294CE7" w:rsidP="001A4D8B">
            <w:pPr>
              <w:snapToGrid w:val="0"/>
              <w:rPr>
                <w:b/>
                <w:sz w:val="20"/>
              </w:rPr>
            </w:pPr>
            <w:r w:rsidRPr="00294CE7">
              <w:rPr>
                <w:b/>
                <w:sz w:val="20"/>
              </w:rPr>
              <w:t>Código</w:t>
            </w:r>
          </w:p>
        </w:tc>
        <w:tc>
          <w:tcPr>
            <w:tcW w:w="7886" w:type="dxa"/>
            <w:tcBorders>
              <w:top w:val="single" w:sz="1" w:space="0" w:color="000000"/>
              <w:left w:val="single" w:sz="1" w:space="0" w:color="000000"/>
              <w:bottom w:val="single" w:sz="1" w:space="0" w:color="000000"/>
              <w:right w:val="single" w:sz="1" w:space="0" w:color="000000"/>
            </w:tcBorders>
          </w:tcPr>
          <w:p w:rsidR="00294CE7" w:rsidRPr="00294CE7" w:rsidRDefault="00294CE7" w:rsidP="001A4D8B">
            <w:pPr>
              <w:snapToGrid w:val="0"/>
              <w:rPr>
                <w:b/>
                <w:sz w:val="20"/>
              </w:rPr>
            </w:pPr>
            <w:r w:rsidRPr="00294CE7">
              <w:rPr>
                <w:b/>
                <w:sz w:val="20"/>
              </w:rPr>
              <w:t>Descripción</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AC</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Acre</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AL</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Alagoas</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AM</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Amazonas</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AP</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Amapá</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BA</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Bahia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CE</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Ceara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DF</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Distrito Federal</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ES</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Espírito Santo</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GO</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Goias</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MA</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Maranhão</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MG</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Minas Gerais</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MS</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Mato Grosso do Sul</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MT</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Mato Grosso</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PA</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Pará</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PB</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Paraíba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PE</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Pernambuco</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PI</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Piauí</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lastRenderedPageBreak/>
              <w:t>PR</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Parana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RJ</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Rio de Janeiro</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RN</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Rio Grande do Norte</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RO</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Rondônia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RR</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Roraima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RS</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Rio Grande do Sul</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SC</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Santa Catarina</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SE</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Sergipe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SP</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São Paulo</w:t>
            </w:r>
          </w:p>
        </w:tc>
      </w:tr>
      <w:tr w:rsidR="00294CE7" w:rsidRPr="00294CE7">
        <w:tc>
          <w:tcPr>
            <w:tcW w:w="1470" w:type="dxa"/>
            <w:tcBorders>
              <w:left w:val="single" w:sz="1" w:space="0" w:color="000000"/>
              <w:bottom w:val="single" w:sz="1" w:space="0" w:color="000000"/>
            </w:tcBorders>
          </w:tcPr>
          <w:p w:rsidR="00294CE7" w:rsidRPr="00294CE7" w:rsidRDefault="00294CE7" w:rsidP="001A4D8B">
            <w:pPr>
              <w:snapToGrid w:val="0"/>
              <w:rPr>
                <w:color w:val="000000"/>
                <w:sz w:val="20"/>
              </w:rPr>
            </w:pPr>
            <w:r w:rsidRPr="00294CE7">
              <w:rPr>
                <w:color w:val="000000"/>
                <w:sz w:val="20"/>
              </w:rPr>
              <w:t>TO</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snapToGrid w:val="0"/>
              <w:rPr>
                <w:color w:val="000000"/>
                <w:sz w:val="20"/>
              </w:rPr>
            </w:pPr>
            <w:r w:rsidRPr="00294CE7">
              <w:rPr>
                <w:color w:val="000000"/>
                <w:sz w:val="20"/>
              </w:rPr>
              <w:t>Tocantins</w:t>
            </w:r>
          </w:p>
        </w:tc>
      </w:tr>
    </w:tbl>
    <w:p w:rsidR="00294CE7" w:rsidRDefault="00294CE7" w:rsidP="00294CE7">
      <w:pPr>
        <w:pStyle w:val="Ttulo1"/>
        <w:tabs>
          <w:tab w:val="clear" w:pos="432"/>
        </w:tabs>
        <w:ind w:left="0" w:firstLine="0"/>
      </w:pPr>
      <w:bookmarkStart w:id="57" w:name="_Toc315161352"/>
      <w:r>
        <w:lastRenderedPageBreak/>
        <w:t>Tabla 13: Razones de Chargeback</w:t>
      </w:r>
      <w:bookmarkEnd w:id="57"/>
    </w:p>
    <w:p w:rsidR="00294CE7" w:rsidRDefault="00294CE7" w:rsidP="00294CE7">
      <w:pPr>
        <w:keepNext/>
      </w:pPr>
    </w:p>
    <w:tbl>
      <w:tblPr>
        <w:tblW w:w="0" w:type="auto"/>
        <w:tblInd w:w="70" w:type="dxa"/>
        <w:tblLayout w:type="fixed"/>
        <w:tblCellMar>
          <w:left w:w="70" w:type="dxa"/>
          <w:right w:w="70" w:type="dxa"/>
        </w:tblCellMar>
        <w:tblLook w:val="0000"/>
      </w:tblPr>
      <w:tblGrid>
        <w:gridCol w:w="1470"/>
        <w:gridCol w:w="7886"/>
      </w:tblGrid>
      <w:tr w:rsidR="00294CE7" w:rsidRPr="00294CE7">
        <w:trPr>
          <w:tblHeader/>
        </w:trPr>
        <w:tc>
          <w:tcPr>
            <w:tcW w:w="1470" w:type="dxa"/>
            <w:tcBorders>
              <w:top w:val="single" w:sz="1" w:space="0" w:color="000000"/>
              <w:left w:val="single" w:sz="1" w:space="0" w:color="000000"/>
              <w:bottom w:val="single" w:sz="1" w:space="0" w:color="000000"/>
            </w:tcBorders>
          </w:tcPr>
          <w:p w:rsidR="00294CE7" w:rsidRPr="00294CE7" w:rsidRDefault="00294CE7" w:rsidP="001A4D8B">
            <w:pPr>
              <w:keepNext/>
              <w:snapToGrid w:val="0"/>
              <w:rPr>
                <w:b/>
                <w:sz w:val="20"/>
              </w:rPr>
            </w:pPr>
            <w:r w:rsidRPr="00294CE7">
              <w:rPr>
                <w:b/>
                <w:sz w:val="20"/>
              </w:rPr>
              <w:t>Código</w:t>
            </w:r>
          </w:p>
        </w:tc>
        <w:tc>
          <w:tcPr>
            <w:tcW w:w="7886" w:type="dxa"/>
            <w:tcBorders>
              <w:top w:val="single" w:sz="1" w:space="0" w:color="000000"/>
              <w:left w:val="single" w:sz="1" w:space="0" w:color="000000"/>
              <w:bottom w:val="single" w:sz="1" w:space="0" w:color="000000"/>
              <w:right w:val="single" w:sz="1" w:space="0" w:color="000000"/>
            </w:tcBorders>
          </w:tcPr>
          <w:p w:rsidR="00294CE7" w:rsidRPr="00294CE7" w:rsidRDefault="00294CE7" w:rsidP="001A4D8B">
            <w:pPr>
              <w:keepNext/>
              <w:snapToGrid w:val="0"/>
              <w:rPr>
                <w:b/>
                <w:sz w:val="20"/>
              </w:rPr>
            </w:pPr>
            <w:r w:rsidRPr="00294CE7">
              <w:rPr>
                <w:b/>
                <w:sz w:val="20"/>
              </w:rPr>
              <w:t>Descripción</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20</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Sem autorização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21</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Apresentação tardia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22</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Cartão Vencido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23</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Transação T &amp; E inválida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24</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Erros do Estabelecimento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25</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Erros de Processos T &amp;E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26</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C.V.  não fornecido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27</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Documento T &amp; E não fornecido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28</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Cartão no Boletim de cartões cancelados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29</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Autorização negada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30</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Serviços não prestados</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41</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Transação recorrente cancelada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53</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Não é o descrito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56</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Mercadoria defeituosa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57</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Transações múltiplas fraudulentas</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60</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Cópia recebida ilegível</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62</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Cartão com falsificação de Tarja Magnética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63</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Sem Cartão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70</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Cartão no Boletim de cartões cancelados</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71</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Autorização negada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72</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 xml:space="preserve">Transação acima do limite </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73</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Cartão Vencido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74</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Apresentação tardia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76</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Não é a transação via Base II</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77</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Cartão inexistente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78</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 xml:space="preserve">Transação inelegível </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lastRenderedPageBreak/>
              <w:t>79</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C.V.  não fornecido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80</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Erro de Processamento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81</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Falta Dados</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82</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Processado duas vezes</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83</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Sem possuir Cartão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84</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Falta assinatura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85</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Não se recebeu o recibo de transação de crédito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86</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O montante está alterado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87</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Violação de processamento do recibo de transação doméstica</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90</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Portador não recebeu a mercadoria/dinheiro</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93</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Identificação do serviço de risco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94</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Reserva garantida cancelada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95</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Depósito prévio por garantia T&amp;E</w:t>
            </w:r>
          </w:p>
        </w:tc>
      </w:tr>
      <w:tr w:rsidR="00294CE7" w:rsidRPr="00294CE7">
        <w:tc>
          <w:tcPr>
            <w:tcW w:w="1470" w:type="dxa"/>
            <w:tcBorders>
              <w:left w:val="single" w:sz="1" w:space="0" w:color="000000"/>
              <w:bottom w:val="single" w:sz="1" w:space="0" w:color="000000"/>
            </w:tcBorders>
          </w:tcPr>
          <w:p w:rsidR="00294CE7" w:rsidRPr="00294CE7" w:rsidRDefault="00294CE7" w:rsidP="001A4D8B">
            <w:pPr>
              <w:keepNext/>
              <w:snapToGrid w:val="0"/>
              <w:rPr>
                <w:color w:val="000000"/>
                <w:sz w:val="20"/>
              </w:rPr>
            </w:pPr>
            <w:r w:rsidRPr="00294CE7">
              <w:rPr>
                <w:color w:val="000000"/>
                <w:sz w:val="20"/>
              </w:rPr>
              <w:t>96</w:t>
            </w:r>
          </w:p>
        </w:tc>
        <w:tc>
          <w:tcPr>
            <w:tcW w:w="7886" w:type="dxa"/>
            <w:tcBorders>
              <w:left w:val="single" w:sz="1" w:space="0" w:color="000000"/>
              <w:bottom w:val="single" w:sz="1" w:space="0" w:color="000000"/>
              <w:right w:val="single" w:sz="1" w:space="0" w:color="000000"/>
            </w:tcBorders>
          </w:tcPr>
          <w:p w:rsidR="00294CE7" w:rsidRPr="00294CE7" w:rsidRDefault="00294CE7" w:rsidP="001A4D8B">
            <w:pPr>
              <w:keepNext/>
              <w:snapToGrid w:val="0"/>
              <w:rPr>
                <w:color w:val="000000"/>
                <w:sz w:val="20"/>
              </w:rPr>
            </w:pPr>
            <w:r w:rsidRPr="00294CE7">
              <w:rPr>
                <w:color w:val="000000"/>
                <w:sz w:val="20"/>
              </w:rPr>
              <w:t>Transação excedeu o limite</w:t>
            </w:r>
          </w:p>
        </w:tc>
      </w:tr>
    </w:tbl>
    <w:p w:rsidR="00294CE7" w:rsidRDefault="00294CE7" w:rsidP="00294CE7">
      <w:pPr>
        <w:keepNext/>
      </w:pPr>
    </w:p>
    <w:p w:rsidR="00592C97" w:rsidRDefault="00294CE7" w:rsidP="00294CE7">
      <w:pPr>
        <w:pStyle w:val="Ttulo1"/>
        <w:tabs>
          <w:tab w:val="clear" w:pos="432"/>
        </w:tabs>
        <w:ind w:left="0" w:firstLine="0"/>
      </w:pPr>
      <w:bookmarkStart w:id="58" w:name="_Toc315161353"/>
      <w:r>
        <w:t>Tabla 14: Razones de Solicitud de copia</w:t>
      </w:r>
      <w:bookmarkEnd w:id="58"/>
    </w:p>
    <w:p w:rsidR="00F34D1F" w:rsidRPr="00F34D1F" w:rsidRDefault="00F34D1F" w:rsidP="00F34D1F">
      <w:pPr>
        <w:rPr>
          <w:lang w:val="es-ES_tradnl"/>
        </w:rPr>
      </w:pPr>
    </w:p>
    <w:tbl>
      <w:tblPr>
        <w:tblW w:w="0" w:type="auto"/>
        <w:tblInd w:w="70" w:type="dxa"/>
        <w:tblLayout w:type="fixed"/>
        <w:tblCellMar>
          <w:left w:w="70" w:type="dxa"/>
          <w:right w:w="70" w:type="dxa"/>
        </w:tblCellMar>
        <w:tblLook w:val="0000"/>
      </w:tblPr>
      <w:tblGrid>
        <w:gridCol w:w="1470"/>
        <w:gridCol w:w="7886"/>
      </w:tblGrid>
      <w:tr w:rsidR="00F34D1F" w:rsidRPr="00F34D1F">
        <w:tc>
          <w:tcPr>
            <w:tcW w:w="1470" w:type="dxa"/>
            <w:tcBorders>
              <w:top w:val="single" w:sz="1" w:space="0" w:color="000000"/>
              <w:left w:val="single" w:sz="1" w:space="0" w:color="000000"/>
              <w:bottom w:val="single" w:sz="1" w:space="0" w:color="000000"/>
            </w:tcBorders>
          </w:tcPr>
          <w:p w:rsidR="00F34D1F" w:rsidRPr="00F34D1F" w:rsidRDefault="00F34D1F" w:rsidP="001A4D8B">
            <w:pPr>
              <w:snapToGrid w:val="0"/>
              <w:rPr>
                <w:b/>
                <w:sz w:val="20"/>
              </w:rPr>
            </w:pPr>
            <w:r w:rsidRPr="00F34D1F">
              <w:rPr>
                <w:b/>
                <w:sz w:val="20"/>
              </w:rPr>
              <w:t>Código</w:t>
            </w:r>
          </w:p>
        </w:tc>
        <w:tc>
          <w:tcPr>
            <w:tcW w:w="7886" w:type="dxa"/>
            <w:tcBorders>
              <w:top w:val="single" w:sz="1" w:space="0" w:color="000000"/>
              <w:left w:val="single" w:sz="1" w:space="0" w:color="000000"/>
              <w:bottom w:val="single" w:sz="1" w:space="0" w:color="000000"/>
              <w:right w:val="single" w:sz="1" w:space="0" w:color="000000"/>
            </w:tcBorders>
          </w:tcPr>
          <w:p w:rsidR="00F34D1F" w:rsidRPr="00F34D1F" w:rsidRDefault="00F34D1F" w:rsidP="001A4D8B">
            <w:pPr>
              <w:snapToGrid w:val="0"/>
              <w:rPr>
                <w:b/>
                <w:sz w:val="20"/>
              </w:rPr>
            </w:pPr>
            <w:r w:rsidRPr="00F34D1F">
              <w:rPr>
                <w:b/>
                <w:sz w:val="20"/>
              </w:rPr>
              <w:t>Descripción</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28</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Solicitação para conferência de assinatura</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29</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Pedido de documentação T ||&amp;|| E</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30</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Cliente não reconhece transação</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32</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Pedido de cópia devido original ter sido perdido em trânsito</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33</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Análise de fraude ou processo judicial</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34</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Segunda solicitação de cópia</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35</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Cliente solicita original devido a cópia estar inadequada</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36</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Processo judicial</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37</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Recebida cópia ilegível</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lastRenderedPageBreak/>
              <w:t>38</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Análise de comprovante manuscrito</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39</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Segunda solicitação de original</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40</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Solicitação arbitrária</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31</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Solicitação relacionada com cahrgeback</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00</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Desconhecida</w:t>
            </w:r>
          </w:p>
        </w:tc>
      </w:tr>
      <w:tr w:rsidR="00F34D1F" w:rsidRPr="00F34D1F">
        <w:tc>
          <w:tcPr>
            <w:tcW w:w="1470" w:type="dxa"/>
            <w:tcBorders>
              <w:left w:val="single" w:sz="1" w:space="0" w:color="000000"/>
              <w:bottom w:val="single" w:sz="1" w:space="0" w:color="000000"/>
            </w:tcBorders>
          </w:tcPr>
          <w:p w:rsidR="00F34D1F" w:rsidRPr="00F34D1F" w:rsidRDefault="00F34D1F" w:rsidP="001A4D8B">
            <w:pPr>
              <w:snapToGrid w:val="0"/>
              <w:rPr>
                <w:color w:val="000000"/>
                <w:sz w:val="20"/>
              </w:rPr>
            </w:pPr>
            <w:r w:rsidRPr="00F34D1F">
              <w:rPr>
                <w:color w:val="000000"/>
                <w:sz w:val="20"/>
              </w:rPr>
              <w:t>77</w:t>
            </w:r>
          </w:p>
        </w:tc>
        <w:tc>
          <w:tcPr>
            <w:tcW w:w="7886" w:type="dxa"/>
            <w:tcBorders>
              <w:left w:val="single" w:sz="1" w:space="0" w:color="000000"/>
              <w:bottom w:val="single" w:sz="1" w:space="0" w:color="000000"/>
              <w:right w:val="single" w:sz="1" w:space="0" w:color="000000"/>
            </w:tcBorders>
          </w:tcPr>
          <w:p w:rsidR="00F34D1F" w:rsidRPr="00F34D1F" w:rsidRDefault="00F34D1F" w:rsidP="001A4D8B">
            <w:pPr>
              <w:snapToGrid w:val="0"/>
              <w:rPr>
                <w:color w:val="000000"/>
                <w:sz w:val="20"/>
              </w:rPr>
            </w:pPr>
            <w:r w:rsidRPr="00F34D1F">
              <w:rPr>
                <w:color w:val="000000"/>
                <w:sz w:val="20"/>
              </w:rPr>
              <w:t>Débito por venda CT inexistente</w:t>
            </w:r>
          </w:p>
        </w:tc>
      </w:tr>
    </w:tbl>
    <w:p w:rsidR="00F34D1F" w:rsidRDefault="00F34D1F" w:rsidP="00F34D1F"/>
    <w:p w:rsidR="00F34D1F" w:rsidRDefault="00F34D1F" w:rsidP="00F34D1F">
      <w:pPr>
        <w:pStyle w:val="Ttulo1"/>
        <w:tabs>
          <w:tab w:val="clear" w:pos="432"/>
        </w:tabs>
        <w:ind w:left="0" w:firstLine="0"/>
      </w:pPr>
      <w:bookmarkStart w:id="59" w:name="_Toc315161354"/>
      <w:r>
        <w:t>Tabla 15: Código de servicio</w:t>
      </w:r>
      <w:bookmarkEnd w:id="59"/>
    </w:p>
    <w:p w:rsidR="00F34D1F" w:rsidRDefault="00F34D1F" w:rsidP="00F34D1F">
      <w:r>
        <w:t>El código de servicio está formado por 3 dígitos:</w:t>
      </w:r>
    </w:p>
    <w:p w:rsidR="00F34D1F" w:rsidRDefault="00F34D1F" w:rsidP="00F34D1F">
      <w:pPr>
        <w:rPr>
          <w:color w:val="000000"/>
        </w:rPr>
      </w:pPr>
    </w:p>
    <w:tbl>
      <w:tblPr>
        <w:tblW w:w="0" w:type="auto"/>
        <w:tblInd w:w="70" w:type="dxa"/>
        <w:tblLayout w:type="fixed"/>
        <w:tblCellMar>
          <w:left w:w="70" w:type="dxa"/>
          <w:right w:w="70" w:type="dxa"/>
        </w:tblCellMar>
        <w:tblLook w:val="0000"/>
      </w:tblPr>
      <w:tblGrid>
        <w:gridCol w:w="3686"/>
        <w:gridCol w:w="5670"/>
      </w:tblGrid>
      <w:tr w:rsidR="00F34D1F" w:rsidRPr="00F34D1F">
        <w:tc>
          <w:tcPr>
            <w:tcW w:w="3686" w:type="dxa"/>
            <w:tcBorders>
              <w:top w:val="single" w:sz="1" w:space="0" w:color="000000"/>
              <w:left w:val="single" w:sz="1" w:space="0" w:color="000000"/>
              <w:bottom w:val="single" w:sz="1" w:space="0" w:color="000000"/>
            </w:tcBorders>
          </w:tcPr>
          <w:p w:rsidR="00F34D1F" w:rsidRPr="00F34D1F" w:rsidRDefault="00F34D1F" w:rsidP="001A4D8B">
            <w:pPr>
              <w:rPr>
                <w:b/>
                <w:sz w:val="20"/>
              </w:rPr>
            </w:pPr>
            <w:r w:rsidRPr="00F34D1F">
              <w:rPr>
                <w:b/>
                <w:sz w:val="20"/>
              </w:rPr>
              <w:t>Valores posibles</w:t>
            </w:r>
            <w:r>
              <w:rPr>
                <w:b/>
                <w:sz w:val="20"/>
              </w:rPr>
              <w:t xml:space="preserve"> </w:t>
            </w:r>
            <w:r w:rsidRPr="00F34D1F">
              <w:rPr>
                <w:b/>
                <w:sz w:val="20"/>
              </w:rPr>
              <w:t>Primer Dígito (A)</w:t>
            </w:r>
          </w:p>
        </w:tc>
        <w:tc>
          <w:tcPr>
            <w:tcW w:w="5670" w:type="dxa"/>
            <w:tcBorders>
              <w:top w:val="single" w:sz="1" w:space="0" w:color="000000"/>
              <w:left w:val="single" w:sz="1" w:space="0" w:color="000000"/>
              <w:bottom w:val="single" w:sz="1" w:space="0" w:color="000000"/>
              <w:right w:val="single" w:sz="1" w:space="0" w:color="000000"/>
            </w:tcBorders>
          </w:tcPr>
          <w:p w:rsidR="00F34D1F" w:rsidRPr="00F34D1F" w:rsidRDefault="00F34D1F" w:rsidP="001A4D8B">
            <w:pPr>
              <w:snapToGrid w:val="0"/>
              <w:rPr>
                <w:b/>
                <w:sz w:val="20"/>
              </w:rPr>
            </w:pPr>
            <w:r w:rsidRPr="00F34D1F">
              <w:rPr>
                <w:b/>
                <w:sz w:val="20"/>
              </w:rPr>
              <w:t>Descripción</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1</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Cartão Internacional.</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2</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Cartão Internacional com Chip padrão EMV.</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5</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Cartão Nacional.</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6</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Cartão Nacional com Chip Padrão EMV.</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9</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Deconhecido</w:t>
            </w:r>
          </w:p>
        </w:tc>
      </w:tr>
    </w:tbl>
    <w:p w:rsidR="00F34D1F" w:rsidRDefault="00F34D1F" w:rsidP="00F34D1F">
      <w:pPr>
        <w:pStyle w:val="Textoindependiente"/>
        <w:ind w:left="-15"/>
      </w:pPr>
    </w:p>
    <w:tbl>
      <w:tblPr>
        <w:tblW w:w="0" w:type="auto"/>
        <w:tblInd w:w="70" w:type="dxa"/>
        <w:tblLayout w:type="fixed"/>
        <w:tblCellMar>
          <w:left w:w="70" w:type="dxa"/>
          <w:right w:w="70" w:type="dxa"/>
        </w:tblCellMar>
        <w:tblLook w:val="0000"/>
      </w:tblPr>
      <w:tblGrid>
        <w:gridCol w:w="3686"/>
        <w:gridCol w:w="5670"/>
      </w:tblGrid>
      <w:tr w:rsidR="00F34D1F" w:rsidRPr="00F34D1F">
        <w:tc>
          <w:tcPr>
            <w:tcW w:w="3686" w:type="dxa"/>
            <w:tcBorders>
              <w:top w:val="single" w:sz="1" w:space="0" w:color="000000"/>
              <w:left w:val="single" w:sz="1" w:space="0" w:color="000000"/>
              <w:bottom w:val="single" w:sz="1" w:space="0" w:color="000000"/>
            </w:tcBorders>
          </w:tcPr>
          <w:p w:rsidR="00F34D1F" w:rsidRPr="00F34D1F" w:rsidRDefault="00F34D1F" w:rsidP="001A4D8B">
            <w:pPr>
              <w:rPr>
                <w:b/>
                <w:sz w:val="20"/>
              </w:rPr>
            </w:pPr>
            <w:r w:rsidRPr="00F34D1F">
              <w:rPr>
                <w:b/>
                <w:sz w:val="20"/>
              </w:rPr>
              <w:t>Valores posibles Segundo Dígito (B)</w:t>
            </w:r>
          </w:p>
        </w:tc>
        <w:tc>
          <w:tcPr>
            <w:tcW w:w="5670" w:type="dxa"/>
            <w:tcBorders>
              <w:top w:val="single" w:sz="1" w:space="0" w:color="000000"/>
              <w:left w:val="single" w:sz="1" w:space="0" w:color="000000"/>
              <w:bottom w:val="single" w:sz="1" w:space="0" w:color="000000"/>
              <w:right w:val="single" w:sz="1" w:space="0" w:color="000000"/>
            </w:tcBorders>
          </w:tcPr>
          <w:p w:rsidR="00F34D1F" w:rsidRPr="00F34D1F" w:rsidRDefault="00F34D1F" w:rsidP="001A4D8B">
            <w:pPr>
              <w:snapToGrid w:val="0"/>
              <w:rPr>
                <w:b/>
                <w:sz w:val="20"/>
              </w:rPr>
            </w:pPr>
            <w:r w:rsidRPr="00F34D1F">
              <w:rPr>
                <w:b/>
                <w:sz w:val="20"/>
              </w:rPr>
              <w:t>Descripción</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0</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Autorização Normal.</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2</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Autorização “On Line” mandatória.</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9</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Deconhecido</w:t>
            </w:r>
          </w:p>
        </w:tc>
      </w:tr>
    </w:tbl>
    <w:p w:rsidR="00F34D1F" w:rsidRDefault="00F34D1F" w:rsidP="00F34D1F">
      <w:pPr>
        <w:pStyle w:val="Textoindependiente"/>
        <w:ind w:left="-15"/>
      </w:pPr>
    </w:p>
    <w:tbl>
      <w:tblPr>
        <w:tblW w:w="0" w:type="auto"/>
        <w:tblInd w:w="70" w:type="dxa"/>
        <w:tblLayout w:type="fixed"/>
        <w:tblCellMar>
          <w:left w:w="70" w:type="dxa"/>
          <w:right w:w="70" w:type="dxa"/>
        </w:tblCellMar>
        <w:tblLook w:val="0000"/>
      </w:tblPr>
      <w:tblGrid>
        <w:gridCol w:w="3686"/>
        <w:gridCol w:w="5670"/>
      </w:tblGrid>
      <w:tr w:rsidR="00F34D1F" w:rsidRPr="00F34D1F">
        <w:tc>
          <w:tcPr>
            <w:tcW w:w="3686" w:type="dxa"/>
            <w:tcBorders>
              <w:top w:val="single" w:sz="1" w:space="0" w:color="000000"/>
              <w:left w:val="single" w:sz="1" w:space="0" w:color="000000"/>
              <w:bottom w:val="single" w:sz="1" w:space="0" w:color="000000"/>
            </w:tcBorders>
          </w:tcPr>
          <w:p w:rsidR="00F34D1F" w:rsidRPr="00F34D1F" w:rsidRDefault="00F34D1F" w:rsidP="001A4D8B">
            <w:pPr>
              <w:rPr>
                <w:b/>
                <w:sz w:val="20"/>
              </w:rPr>
            </w:pPr>
            <w:r w:rsidRPr="00F34D1F">
              <w:rPr>
                <w:b/>
                <w:sz w:val="20"/>
              </w:rPr>
              <w:t>Valores posibles</w:t>
            </w:r>
            <w:r>
              <w:rPr>
                <w:b/>
                <w:sz w:val="20"/>
              </w:rPr>
              <w:t xml:space="preserve"> </w:t>
            </w:r>
            <w:r w:rsidRPr="00F34D1F">
              <w:rPr>
                <w:b/>
                <w:sz w:val="20"/>
              </w:rPr>
              <w:t>Tercer Dígito (C)</w:t>
            </w:r>
          </w:p>
        </w:tc>
        <w:tc>
          <w:tcPr>
            <w:tcW w:w="5670" w:type="dxa"/>
            <w:tcBorders>
              <w:top w:val="single" w:sz="1" w:space="0" w:color="000000"/>
              <w:left w:val="single" w:sz="1" w:space="0" w:color="000000"/>
              <w:bottom w:val="single" w:sz="1" w:space="0" w:color="000000"/>
              <w:right w:val="single" w:sz="1" w:space="0" w:color="000000"/>
            </w:tcBorders>
          </w:tcPr>
          <w:p w:rsidR="00F34D1F" w:rsidRPr="00F34D1F" w:rsidRDefault="00F34D1F" w:rsidP="001A4D8B">
            <w:pPr>
              <w:snapToGrid w:val="0"/>
              <w:rPr>
                <w:b/>
                <w:sz w:val="20"/>
              </w:rPr>
            </w:pPr>
            <w:r w:rsidRPr="00F34D1F">
              <w:rPr>
                <w:b/>
                <w:sz w:val="20"/>
              </w:rPr>
              <w:t>Descripción</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0 e 5</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 xml:space="preserve">Obrigatoriedade da captura de senha no PIN Pad. </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1 e 2</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Não pede senha.</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6 e 7</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18"/>
                <w:szCs w:val="18"/>
              </w:rPr>
            </w:pPr>
            <w:r w:rsidRPr="00F34D1F">
              <w:rPr>
                <w:sz w:val="18"/>
                <w:szCs w:val="18"/>
              </w:rPr>
              <w:t>Solicitação da digitação da senha se o terminal possuir PIN Pad.</w:t>
            </w:r>
          </w:p>
        </w:tc>
      </w:tr>
      <w:tr w:rsidR="00F34D1F" w:rsidRPr="00F34D1F">
        <w:tc>
          <w:tcPr>
            <w:tcW w:w="3686" w:type="dxa"/>
            <w:tcBorders>
              <w:left w:val="single" w:sz="1" w:space="0" w:color="000000"/>
              <w:bottom w:val="single" w:sz="1" w:space="0" w:color="000000"/>
            </w:tcBorders>
          </w:tcPr>
          <w:p w:rsidR="00F34D1F" w:rsidRPr="00F34D1F" w:rsidRDefault="00F34D1F" w:rsidP="001A4D8B">
            <w:pPr>
              <w:snapToGrid w:val="0"/>
              <w:jc w:val="center"/>
              <w:rPr>
                <w:sz w:val="20"/>
              </w:rPr>
            </w:pPr>
            <w:r w:rsidRPr="00F34D1F">
              <w:rPr>
                <w:sz w:val="20"/>
              </w:rPr>
              <w:t>9</w:t>
            </w:r>
          </w:p>
        </w:tc>
        <w:tc>
          <w:tcPr>
            <w:tcW w:w="5670" w:type="dxa"/>
            <w:tcBorders>
              <w:left w:val="single" w:sz="1" w:space="0" w:color="000000"/>
              <w:bottom w:val="single" w:sz="1" w:space="0" w:color="000000"/>
              <w:right w:val="single" w:sz="1" w:space="0" w:color="000000"/>
            </w:tcBorders>
          </w:tcPr>
          <w:p w:rsidR="00F34D1F" w:rsidRPr="00F34D1F" w:rsidRDefault="00F34D1F" w:rsidP="001A4D8B">
            <w:pPr>
              <w:snapToGrid w:val="0"/>
              <w:rPr>
                <w:sz w:val="20"/>
              </w:rPr>
            </w:pPr>
            <w:r w:rsidRPr="00F34D1F">
              <w:rPr>
                <w:sz w:val="20"/>
              </w:rPr>
              <w:t>Deconhecido</w:t>
            </w:r>
          </w:p>
        </w:tc>
      </w:tr>
    </w:tbl>
    <w:p w:rsidR="00F34D1F" w:rsidRDefault="00F34D1F" w:rsidP="00F34D1F">
      <w:pPr>
        <w:pStyle w:val="Textoindependiente"/>
        <w:ind w:left="-30"/>
      </w:pPr>
    </w:p>
    <w:p w:rsidR="00F34D1F" w:rsidRDefault="00F34D1F" w:rsidP="00F34D1F">
      <w:r w:rsidRPr="00F34D1F">
        <w:rPr>
          <w:highlight w:val="yellow"/>
        </w:rPr>
        <w:t>IMPORTANTE</w:t>
      </w:r>
      <w:r w:rsidRPr="00F34D1F">
        <w:t>: Não temos esse campo quando a transação for digitada ou chip (EMV).</w:t>
      </w:r>
    </w:p>
    <w:p w:rsidR="00E87F87" w:rsidRDefault="00E87F87" w:rsidP="00E87F87">
      <w:pPr>
        <w:pStyle w:val="Ttulo1"/>
        <w:tabs>
          <w:tab w:val="clear" w:pos="432"/>
        </w:tabs>
        <w:ind w:left="0" w:firstLine="0"/>
      </w:pPr>
      <w:bookmarkStart w:id="60" w:name="_Toc315161355"/>
      <w:r>
        <w:lastRenderedPageBreak/>
        <w:t>Tabla 16: Quem respondeu</w:t>
      </w:r>
      <w:bookmarkEnd w:id="60"/>
    </w:p>
    <w:p w:rsidR="00E87F87" w:rsidRDefault="00E87F87" w:rsidP="00E87F87"/>
    <w:tbl>
      <w:tblPr>
        <w:tblW w:w="0" w:type="auto"/>
        <w:tblInd w:w="70" w:type="dxa"/>
        <w:tblLayout w:type="fixed"/>
        <w:tblCellMar>
          <w:left w:w="70" w:type="dxa"/>
          <w:right w:w="70" w:type="dxa"/>
        </w:tblCellMar>
        <w:tblLook w:val="0000"/>
      </w:tblPr>
      <w:tblGrid>
        <w:gridCol w:w="1545"/>
        <w:gridCol w:w="7811"/>
      </w:tblGrid>
      <w:tr w:rsidR="00E87F87" w:rsidRPr="00D413DD">
        <w:trPr>
          <w:tblHeader/>
        </w:trPr>
        <w:tc>
          <w:tcPr>
            <w:tcW w:w="1545" w:type="dxa"/>
            <w:tcBorders>
              <w:top w:val="single" w:sz="1" w:space="0" w:color="000000"/>
              <w:left w:val="single" w:sz="1" w:space="0" w:color="000000"/>
              <w:bottom w:val="single" w:sz="1" w:space="0" w:color="000000"/>
            </w:tcBorders>
          </w:tcPr>
          <w:p w:rsidR="00E87F87" w:rsidRPr="00D413DD" w:rsidRDefault="00E87F87" w:rsidP="001A4D8B">
            <w:pPr>
              <w:snapToGrid w:val="0"/>
              <w:rPr>
                <w:b/>
                <w:sz w:val="20"/>
              </w:rPr>
            </w:pPr>
            <w:r w:rsidRPr="00D413DD">
              <w:rPr>
                <w:b/>
                <w:sz w:val="20"/>
              </w:rPr>
              <w:t xml:space="preserve">Código </w:t>
            </w:r>
          </w:p>
        </w:tc>
        <w:tc>
          <w:tcPr>
            <w:tcW w:w="7811" w:type="dxa"/>
            <w:tcBorders>
              <w:top w:val="single" w:sz="1" w:space="0" w:color="000000"/>
              <w:left w:val="single" w:sz="1" w:space="0" w:color="000000"/>
              <w:bottom w:val="single" w:sz="1" w:space="0" w:color="000000"/>
              <w:right w:val="single" w:sz="1" w:space="0" w:color="000000"/>
            </w:tcBorders>
          </w:tcPr>
          <w:p w:rsidR="00E87F87" w:rsidRPr="00D413DD" w:rsidRDefault="00E87F87" w:rsidP="001A4D8B">
            <w:pPr>
              <w:snapToGrid w:val="0"/>
              <w:rPr>
                <w:b/>
                <w:sz w:val="20"/>
              </w:rPr>
            </w:pPr>
            <w:r w:rsidRPr="00D413DD">
              <w:rPr>
                <w:b/>
                <w:sz w:val="20"/>
              </w:rPr>
              <w:t>Descripción</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AB</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ABN/REAL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AL</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ALFA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BB</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BANCO DO BRASIL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BD</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BRADESCO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BF</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BFB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BM</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BMB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BN</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BANESPA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BR</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BRB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BT</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BANDEIRANTES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DP</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BANDEPE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EL</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POS4000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LE</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BANK LEMON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MF</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MERCANTIL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PT</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PATAGON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RU</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BANCO RURAL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SA</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BANCO SANTOS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lang w:val="en-US"/>
              </w:rPr>
            </w:pPr>
            <w:r w:rsidRPr="00D413DD">
              <w:rPr>
                <w:sz w:val="20"/>
                <w:lang w:val="en-US"/>
              </w:rPr>
              <w:t>SD</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lang w:val="en-US"/>
              </w:rPr>
            </w:pPr>
            <w:r w:rsidRPr="00D413DD">
              <w:rPr>
                <w:sz w:val="20"/>
                <w:lang w:val="en-US"/>
              </w:rPr>
              <w:t xml:space="preserve">SUDAMERIS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SI</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STAND IN DEBITO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S0</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STRATUS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TB</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BANESTADO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UB</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UNIBANCO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VI</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VISA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VV</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 xml:space="preserve">VISAVALE                   </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GS</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Gateway de Serviços</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LX</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Lynx Online</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ZZ</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Emisor por defecto.</w:t>
            </w:r>
          </w:p>
        </w:tc>
      </w:tr>
      <w:tr w:rsidR="00E87F87" w:rsidRPr="00D413DD">
        <w:tc>
          <w:tcPr>
            <w:tcW w:w="1545"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lastRenderedPageBreak/>
              <w:t>00</w:t>
            </w:r>
          </w:p>
        </w:tc>
        <w:tc>
          <w:tcPr>
            <w:tcW w:w="7811" w:type="dxa"/>
            <w:tcBorders>
              <w:left w:val="single" w:sz="1" w:space="0" w:color="000000"/>
              <w:bottom w:val="single" w:sz="1" w:space="0" w:color="000000"/>
              <w:right w:val="single" w:sz="1" w:space="0" w:color="000000"/>
            </w:tcBorders>
          </w:tcPr>
          <w:p w:rsidR="00E87F87" w:rsidRPr="00D413DD" w:rsidRDefault="00E87F87" w:rsidP="001A4D8B">
            <w:pPr>
              <w:snapToGrid w:val="0"/>
              <w:rPr>
                <w:sz w:val="20"/>
              </w:rPr>
            </w:pPr>
            <w:r w:rsidRPr="00D413DD">
              <w:rPr>
                <w:sz w:val="20"/>
              </w:rPr>
              <w:t>Deconhecido</w:t>
            </w:r>
          </w:p>
        </w:tc>
      </w:tr>
    </w:tbl>
    <w:p w:rsidR="00E87F87" w:rsidRDefault="00E87F87" w:rsidP="00E87F87">
      <w:pPr>
        <w:pStyle w:val="Ttulo1"/>
        <w:tabs>
          <w:tab w:val="clear" w:pos="432"/>
        </w:tabs>
        <w:ind w:left="0" w:firstLine="0"/>
      </w:pPr>
      <w:bookmarkStart w:id="61" w:name="_Toc315161356"/>
      <w:r>
        <w:lastRenderedPageBreak/>
        <w:t>Tabla 17: ECI/VBV</w:t>
      </w:r>
      <w:bookmarkEnd w:id="61"/>
    </w:p>
    <w:p w:rsidR="00E87F87" w:rsidRDefault="00E87F87" w:rsidP="00E87F87">
      <w:pPr>
        <w:pStyle w:val="Textoindependiente"/>
        <w:ind w:left="-15"/>
      </w:pPr>
    </w:p>
    <w:tbl>
      <w:tblPr>
        <w:tblW w:w="0" w:type="auto"/>
        <w:tblInd w:w="70" w:type="dxa"/>
        <w:tblLayout w:type="fixed"/>
        <w:tblCellMar>
          <w:left w:w="70" w:type="dxa"/>
          <w:right w:w="70" w:type="dxa"/>
        </w:tblCellMar>
        <w:tblLook w:val="0000"/>
      </w:tblPr>
      <w:tblGrid>
        <w:gridCol w:w="685"/>
        <w:gridCol w:w="687"/>
        <w:gridCol w:w="7984"/>
      </w:tblGrid>
      <w:tr w:rsidR="00E87F87" w:rsidRPr="00D413DD">
        <w:trPr>
          <w:trHeight w:hRule="exact" w:val="441"/>
        </w:trPr>
        <w:tc>
          <w:tcPr>
            <w:tcW w:w="1372" w:type="dxa"/>
            <w:gridSpan w:val="2"/>
            <w:tcBorders>
              <w:top w:val="single" w:sz="1" w:space="0" w:color="000000"/>
              <w:left w:val="single" w:sz="1" w:space="0" w:color="000000"/>
              <w:bottom w:val="single" w:sz="1" w:space="0" w:color="000000"/>
            </w:tcBorders>
          </w:tcPr>
          <w:p w:rsidR="00E87F87" w:rsidRPr="00D413DD" w:rsidRDefault="00E87F87" w:rsidP="001A4D8B">
            <w:pPr>
              <w:keepNext/>
              <w:autoSpaceDE w:val="0"/>
              <w:snapToGrid w:val="0"/>
              <w:jc w:val="center"/>
              <w:rPr>
                <w:b/>
                <w:bCs/>
                <w:sz w:val="20"/>
              </w:rPr>
            </w:pPr>
            <w:r w:rsidRPr="00D413DD">
              <w:rPr>
                <w:b/>
                <w:bCs/>
                <w:sz w:val="20"/>
              </w:rPr>
              <w:t>Código</w:t>
            </w:r>
          </w:p>
        </w:tc>
        <w:tc>
          <w:tcPr>
            <w:tcW w:w="7984" w:type="dxa"/>
            <w:vMerge w:val="restart"/>
            <w:tcBorders>
              <w:top w:val="single" w:sz="1" w:space="0" w:color="000000"/>
              <w:left w:val="single" w:sz="1" w:space="0" w:color="000000"/>
              <w:bottom w:val="single" w:sz="1" w:space="0" w:color="000000"/>
              <w:right w:val="single" w:sz="1" w:space="0" w:color="000000"/>
            </w:tcBorders>
            <w:vAlign w:val="center"/>
          </w:tcPr>
          <w:p w:rsidR="00E87F87" w:rsidRPr="00D413DD" w:rsidRDefault="00E87F87" w:rsidP="001A4D8B">
            <w:pPr>
              <w:keepNext/>
              <w:autoSpaceDE w:val="0"/>
              <w:snapToGrid w:val="0"/>
              <w:rPr>
                <w:b/>
                <w:sz w:val="20"/>
              </w:rPr>
            </w:pPr>
            <w:r w:rsidRPr="00D413DD">
              <w:rPr>
                <w:b/>
                <w:sz w:val="20"/>
              </w:rPr>
              <w:t>Descripción</w:t>
            </w:r>
          </w:p>
        </w:tc>
      </w:tr>
      <w:tr w:rsidR="00E87F87" w:rsidRPr="00D413DD">
        <w:trPr>
          <w:trHeight w:hRule="exact" w:val="441"/>
        </w:trPr>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b/>
                <w:bCs/>
                <w:sz w:val="20"/>
              </w:rPr>
            </w:pPr>
            <w:r w:rsidRPr="00D413DD">
              <w:rPr>
                <w:b/>
                <w:bCs/>
                <w:sz w:val="20"/>
              </w:rPr>
              <w:t>ECI</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b/>
                <w:bCs/>
                <w:sz w:val="20"/>
              </w:rPr>
            </w:pPr>
            <w:r w:rsidRPr="00D413DD">
              <w:rPr>
                <w:b/>
                <w:bCs/>
                <w:sz w:val="20"/>
              </w:rPr>
              <w:t>VBV</w:t>
            </w:r>
          </w:p>
        </w:tc>
        <w:tc>
          <w:tcPr>
            <w:tcW w:w="7984" w:type="dxa"/>
            <w:vMerge/>
            <w:tcBorders>
              <w:top w:val="single" w:sz="1" w:space="0" w:color="000000"/>
              <w:left w:val="single" w:sz="1" w:space="0" w:color="000000"/>
              <w:bottom w:val="single" w:sz="1" w:space="0" w:color="000000"/>
              <w:right w:val="single" w:sz="1" w:space="0" w:color="000000"/>
            </w:tcBorders>
            <w:vAlign w:val="center"/>
          </w:tcPr>
          <w:p w:rsidR="00E87F87" w:rsidRPr="00D413DD" w:rsidRDefault="00E87F87" w:rsidP="001A4D8B">
            <w:pPr>
              <w:snapToGrid w:val="0"/>
              <w:rPr>
                <w:sz w:val="20"/>
              </w:rPr>
            </w:pP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5</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A</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Transação autenticada</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5</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0</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Desconhecido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6</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D</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Attempt (tentativa de autenticação)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6</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0</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Desconhecido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7</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E</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Originada de captura posterior</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7</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F</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Falha técnica não permitiu efetuar autenticação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7</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G</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Originada de re-submissão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7</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0</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MOSET/SSL</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A</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Transação autenticada</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B</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Autenticação negada</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C</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Autenticação não efetuada (BIN não faz parte)</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D</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Falha técnica não permitiu efetuar autenticação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E</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Originada de captura posterior</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F</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Autenticação não efetuada (Banco não faz parte)</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G</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Originada de re-submissão</w:t>
            </w:r>
          </w:p>
        </w:tc>
      </w:tr>
      <w:tr w:rsidR="00E87F87" w:rsidRPr="00D413DD">
        <w:tblPrEx>
          <w:tblCellMar>
            <w:top w:w="70" w:type="dxa"/>
            <w:bottom w:w="70" w:type="dxa"/>
          </w:tblCellMar>
        </w:tblPrEx>
        <w:tc>
          <w:tcPr>
            <w:tcW w:w="685"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9</w:t>
            </w:r>
          </w:p>
        </w:tc>
        <w:tc>
          <w:tcPr>
            <w:tcW w:w="687" w:type="dxa"/>
            <w:tcBorders>
              <w:left w:val="single" w:sz="1" w:space="0" w:color="000000"/>
              <w:bottom w:val="single" w:sz="1" w:space="0" w:color="000000"/>
            </w:tcBorders>
          </w:tcPr>
          <w:p w:rsidR="00E87F87" w:rsidRPr="00D413DD" w:rsidRDefault="00E87F87" w:rsidP="001A4D8B">
            <w:pPr>
              <w:keepNext/>
              <w:autoSpaceDE w:val="0"/>
              <w:snapToGrid w:val="0"/>
              <w:jc w:val="center"/>
              <w:rPr>
                <w:sz w:val="20"/>
              </w:rPr>
            </w:pPr>
            <w:r w:rsidRPr="00D413DD">
              <w:rPr>
                <w:sz w:val="20"/>
              </w:rPr>
              <w:t>0</w:t>
            </w:r>
          </w:p>
        </w:tc>
        <w:tc>
          <w:tcPr>
            <w:tcW w:w="7984" w:type="dxa"/>
            <w:tcBorders>
              <w:left w:val="single" w:sz="1" w:space="0" w:color="000000"/>
              <w:bottom w:val="single" w:sz="1" w:space="0" w:color="000000"/>
              <w:right w:val="single" w:sz="1" w:space="0" w:color="000000"/>
            </w:tcBorders>
          </w:tcPr>
          <w:p w:rsidR="00E87F87" w:rsidRPr="00D413DD" w:rsidRDefault="00E87F87" w:rsidP="001A4D8B">
            <w:pPr>
              <w:keepNext/>
              <w:autoSpaceDE w:val="0"/>
              <w:snapToGrid w:val="0"/>
              <w:rPr>
                <w:sz w:val="20"/>
              </w:rPr>
            </w:pPr>
            <w:r w:rsidRPr="00D413DD">
              <w:rPr>
                <w:sz w:val="20"/>
              </w:rPr>
              <w:t>Desconhecido</w:t>
            </w:r>
          </w:p>
        </w:tc>
      </w:tr>
      <w:tr w:rsidR="00E87F87" w:rsidRPr="00D413DD">
        <w:tblPrEx>
          <w:tblCellMar>
            <w:top w:w="70" w:type="dxa"/>
            <w:bottom w:w="70" w:type="dxa"/>
          </w:tblCellMar>
        </w:tblPrEx>
        <w:tc>
          <w:tcPr>
            <w:tcW w:w="685" w:type="dxa"/>
            <w:tcBorders>
              <w:left w:val="single" w:sz="1" w:space="0" w:color="000000"/>
            </w:tcBorders>
          </w:tcPr>
          <w:p w:rsidR="00E87F87" w:rsidRPr="00D413DD" w:rsidRDefault="00E87F87" w:rsidP="001A4D8B">
            <w:pPr>
              <w:keepNext/>
              <w:autoSpaceDE w:val="0"/>
              <w:snapToGrid w:val="0"/>
              <w:jc w:val="center"/>
              <w:rPr>
                <w:sz w:val="20"/>
              </w:rPr>
            </w:pPr>
            <w:r w:rsidRPr="00D413DD">
              <w:rPr>
                <w:sz w:val="20"/>
              </w:rPr>
              <w:t>0</w:t>
            </w:r>
          </w:p>
        </w:tc>
        <w:tc>
          <w:tcPr>
            <w:tcW w:w="687" w:type="dxa"/>
            <w:tcBorders>
              <w:left w:val="single" w:sz="1" w:space="0" w:color="000000"/>
            </w:tcBorders>
          </w:tcPr>
          <w:p w:rsidR="00E87F87" w:rsidRPr="00D413DD" w:rsidRDefault="00E87F87" w:rsidP="001A4D8B">
            <w:pPr>
              <w:keepNext/>
              <w:autoSpaceDE w:val="0"/>
              <w:snapToGrid w:val="0"/>
              <w:jc w:val="center"/>
              <w:rPr>
                <w:sz w:val="20"/>
              </w:rPr>
            </w:pPr>
            <w:r w:rsidRPr="00D413DD">
              <w:rPr>
                <w:sz w:val="20"/>
              </w:rPr>
              <w:t>0</w:t>
            </w:r>
          </w:p>
        </w:tc>
        <w:tc>
          <w:tcPr>
            <w:tcW w:w="7984" w:type="dxa"/>
            <w:tcBorders>
              <w:left w:val="single" w:sz="1" w:space="0" w:color="000000"/>
              <w:right w:val="single" w:sz="1" w:space="0" w:color="000000"/>
            </w:tcBorders>
          </w:tcPr>
          <w:p w:rsidR="00D57863" w:rsidRPr="00E5337F" w:rsidRDefault="00E5337F" w:rsidP="001A4D8B">
            <w:pPr>
              <w:keepNext/>
              <w:autoSpaceDE w:val="0"/>
              <w:snapToGrid w:val="0"/>
              <w:rPr>
                <w:sz w:val="20"/>
              </w:rPr>
            </w:pPr>
            <w:r w:rsidRPr="00E5337F">
              <w:rPr>
                <w:sz w:val="20"/>
              </w:rPr>
              <w:t>Autorização Direta</w:t>
            </w:r>
          </w:p>
        </w:tc>
      </w:tr>
      <w:tr w:rsidR="00D57863" w:rsidRPr="00D413DD">
        <w:tblPrEx>
          <w:tblCellMar>
            <w:top w:w="70" w:type="dxa"/>
            <w:bottom w:w="70" w:type="dxa"/>
          </w:tblCellMar>
        </w:tblPrEx>
        <w:tc>
          <w:tcPr>
            <w:tcW w:w="685" w:type="dxa"/>
            <w:tcBorders>
              <w:left w:val="single" w:sz="1" w:space="0" w:color="000000"/>
            </w:tcBorders>
          </w:tcPr>
          <w:p w:rsidR="00D57863" w:rsidRPr="00D413DD" w:rsidRDefault="00D57863" w:rsidP="001A4D8B">
            <w:pPr>
              <w:keepNext/>
              <w:autoSpaceDE w:val="0"/>
              <w:snapToGrid w:val="0"/>
              <w:jc w:val="center"/>
              <w:rPr>
                <w:sz w:val="20"/>
              </w:rPr>
            </w:pPr>
            <w:r>
              <w:rPr>
                <w:sz w:val="20"/>
              </w:rPr>
              <w:t>1</w:t>
            </w:r>
          </w:p>
        </w:tc>
        <w:tc>
          <w:tcPr>
            <w:tcW w:w="687" w:type="dxa"/>
            <w:tcBorders>
              <w:left w:val="single" w:sz="1" w:space="0" w:color="000000"/>
            </w:tcBorders>
          </w:tcPr>
          <w:p w:rsidR="00D57863" w:rsidRPr="00D413DD" w:rsidRDefault="00D57863" w:rsidP="001A4D8B">
            <w:pPr>
              <w:keepNext/>
              <w:autoSpaceDE w:val="0"/>
              <w:snapToGrid w:val="0"/>
              <w:jc w:val="center"/>
              <w:rPr>
                <w:sz w:val="20"/>
              </w:rPr>
            </w:pPr>
            <w:r>
              <w:rPr>
                <w:sz w:val="20"/>
              </w:rPr>
              <w:t>0</w:t>
            </w:r>
          </w:p>
        </w:tc>
        <w:tc>
          <w:tcPr>
            <w:tcW w:w="7984" w:type="dxa"/>
            <w:tcBorders>
              <w:left w:val="single" w:sz="1" w:space="0" w:color="000000"/>
              <w:right w:val="single" w:sz="1" w:space="0" w:color="000000"/>
            </w:tcBorders>
          </w:tcPr>
          <w:p w:rsidR="00D57863" w:rsidRPr="00E5337F" w:rsidRDefault="00E5337F" w:rsidP="001A4D8B">
            <w:pPr>
              <w:keepNext/>
              <w:autoSpaceDE w:val="0"/>
              <w:snapToGrid w:val="0"/>
              <w:rPr>
                <w:sz w:val="20"/>
              </w:rPr>
            </w:pPr>
            <w:r w:rsidRPr="00E5337F">
              <w:rPr>
                <w:sz w:val="20"/>
              </w:rPr>
              <w:t>Transação não autenticada</w:t>
            </w:r>
          </w:p>
        </w:tc>
      </w:tr>
      <w:tr w:rsidR="00D57863" w:rsidRPr="00D413DD">
        <w:tblPrEx>
          <w:tblCellMar>
            <w:top w:w="70" w:type="dxa"/>
            <w:bottom w:w="70" w:type="dxa"/>
          </w:tblCellMar>
        </w:tblPrEx>
        <w:tc>
          <w:tcPr>
            <w:tcW w:w="685" w:type="dxa"/>
            <w:tcBorders>
              <w:left w:val="single" w:sz="1" w:space="0" w:color="000000"/>
              <w:bottom w:val="single" w:sz="1" w:space="0" w:color="000000"/>
            </w:tcBorders>
          </w:tcPr>
          <w:p w:rsidR="00D57863" w:rsidRDefault="00D57863" w:rsidP="001A4D8B">
            <w:pPr>
              <w:keepNext/>
              <w:autoSpaceDE w:val="0"/>
              <w:snapToGrid w:val="0"/>
              <w:jc w:val="center"/>
              <w:rPr>
                <w:sz w:val="20"/>
              </w:rPr>
            </w:pPr>
            <w:r>
              <w:rPr>
                <w:sz w:val="20"/>
              </w:rPr>
              <w:t>2</w:t>
            </w:r>
          </w:p>
        </w:tc>
        <w:tc>
          <w:tcPr>
            <w:tcW w:w="687" w:type="dxa"/>
            <w:tcBorders>
              <w:left w:val="single" w:sz="1" w:space="0" w:color="000000"/>
              <w:bottom w:val="single" w:sz="1" w:space="0" w:color="000000"/>
            </w:tcBorders>
          </w:tcPr>
          <w:p w:rsidR="00D57863" w:rsidRDefault="00D57863" w:rsidP="001A4D8B">
            <w:pPr>
              <w:keepNext/>
              <w:autoSpaceDE w:val="0"/>
              <w:snapToGrid w:val="0"/>
              <w:jc w:val="center"/>
              <w:rPr>
                <w:sz w:val="20"/>
              </w:rPr>
            </w:pPr>
            <w:r>
              <w:rPr>
                <w:sz w:val="20"/>
              </w:rPr>
              <w:t>0</w:t>
            </w:r>
          </w:p>
        </w:tc>
        <w:tc>
          <w:tcPr>
            <w:tcW w:w="7984" w:type="dxa"/>
            <w:tcBorders>
              <w:left w:val="single" w:sz="1" w:space="0" w:color="000000"/>
              <w:bottom w:val="single" w:sz="1" w:space="0" w:color="000000"/>
              <w:right w:val="single" w:sz="1" w:space="0" w:color="000000"/>
            </w:tcBorders>
          </w:tcPr>
          <w:p w:rsidR="00D57863" w:rsidRPr="00E5337F" w:rsidRDefault="00E5337F" w:rsidP="001A4D8B">
            <w:pPr>
              <w:keepNext/>
              <w:autoSpaceDE w:val="0"/>
              <w:snapToGrid w:val="0"/>
              <w:rPr>
                <w:sz w:val="20"/>
              </w:rPr>
            </w:pPr>
            <w:r w:rsidRPr="00E5337F">
              <w:rPr>
                <w:sz w:val="20"/>
              </w:rPr>
              <w:t>Transação Autenticada</w:t>
            </w:r>
          </w:p>
        </w:tc>
      </w:tr>
    </w:tbl>
    <w:p w:rsidR="00E87F87" w:rsidRDefault="00E87F87" w:rsidP="00E87F87">
      <w:pPr>
        <w:pStyle w:val="Textoindependiente"/>
      </w:pPr>
    </w:p>
    <w:p w:rsidR="00E87F87" w:rsidRDefault="00E87F87" w:rsidP="00E87F87">
      <w:pPr>
        <w:pStyle w:val="Ttulo1"/>
        <w:tabs>
          <w:tab w:val="clear" w:pos="432"/>
        </w:tabs>
        <w:ind w:left="0" w:firstLine="0"/>
      </w:pPr>
      <w:bookmarkStart w:id="62" w:name="_Toc315161357"/>
      <w:r>
        <w:lastRenderedPageBreak/>
        <w:t>Tabla 18: Crédito/Débito</w:t>
      </w:r>
      <w:bookmarkEnd w:id="62"/>
    </w:p>
    <w:p w:rsidR="00E87F87" w:rsidRDefault="00E87F87" w:rsidP="00E87F87">
      <w:r>
        <w:t>Todas las listas de valores están abiertas para ampliaciones.</w:t>
      </w:r>
    </w:p>
    <w:p w:rsidR="00E87F87" w:rsidRDefault="00E87F87" w:rsidP="00E87F87">
      <w:pPr>
        <w:rPr>
          <w:color w:val="000000"/>
        </w:rPr>
      </w:pPr>
    </w:p>
    <w:tbl>
      <w:tblPr>
        <w:tblW w:w="0" w:type="auto"/>
        <w:tblInd w:w="70" w:type="dxa"/>
        <w:tblLayout w:type="fixed"/>
        <w:tblCellMar>
          <w:left w:w="70" w:type="dxa"/>
          <w:right w:w="70" w:type="dxa"/>
        </w:tblCellMar>
        <w:tblLook w:val="0000"/>
      </w:tblPr>
      <w:tblGrid>
        <w:gridCol w:w="1543"/>
        <w:gridCol w:w="7050"/>
      </w:tblGrid>
      <w:tr w:rsidR="00E87F87" w:rsidRPr="00D413DD">
        <w:tc>
          <w:tcPr>
            <w:tcW w:w="1543" w:type="dxa"/>
            <w:tcBorders>
              <w:top w:val="single" w:sz="1" w:space="0" w:color="000000"/>
              <w:left w:val="single" w:sz="1" w:space="0" w:color="000000"/>
              <w:bottom w:val="single" w:sz="1" w:space="0" w:color="000000"/>
            </w:tcBorders>
          </w:tcPr>
          <w:p w:rsidR="00E87F87" w:rsidRPr="00D413DD" w:rsidRDefault="00E87F87" w:rsidP="001A4D8B">
            <w:pPr>
              <w:snapToGrid w:val="0"/>
              <w:rPr>
                <w:b/>
                <w:sz w:val="20"/>
              </w:rPr>
            </w:pPr>
            <w:r w:rsidRPr="00D413DD">
              <w:rPr>
                <w:b/>
                <w:sz w:val="20"/>
              </w:rPr>
              <w:t xml:space="preserve">Código </w:t>
            </w:r>
          </w:p>
        </w:tc>
        <w:tc>
          <w:tcPr>
            <w:tcW w:w="7050" w:type="dxa"/>
            <w:tcBorders>
              <w:top w:val="single" w:sz="1" w:space="0" w:color="000000"/>
              <w:left w:val="single" w:sz="1" w:space="0" w:color="000000"/>
              <w:bottom w:val="single" w:sz="1" w:space="0" w:color="000000"/>
              <w:right w:val="single" w:sz="1" w:space="0" w:color="000000"/>
            </w:tcBorders>
          </w:tcPr>
          <w:p w:rsidR="00E87F87" w:rsidRPr="00D413DD" w:rsidRDefault="00E87F87" w:rsidP="001A4D8B">
            <w:pPr>
              <w:snapToGrid w:val="0"/>
              <w:rPr>
                <w:b/>
                <w:sz w:val="20"/>
              </w:rPr>
            </w:pPr>
            <w:r w:rsidRPr="00D413DD">
              <w:rPr>
                <w:b/>
                <w:sz w:val="20"/>
              </w:rPr>
              <w:t>Descripción</w:t>
            </w:r>
          </w:p>
        </w:tc>
      </w:tr>
      <w:tr w:rsidR="00E87F87" w:rsidRPr="00D413DD">
        <w:tc>
          <w:tcPr>
            <w:tcW w:w="1543" w:type="dxa"/>
            <w:tcBorders>
              <w:left w:val="single" w:sz="1" w:space="0" w:color="000000"/>
              <w:bottom w:val="single" w:sz="1" w:space="0" w:color="000000"/>
            </w:tcBorders>
          </w:tcPr>
          <w:p w:rsidR="00E87F87" w:rsidRPr="00D413DD" w:rsidRDefault="00E87F87" w:rsidP="001A4D8B">
            <w:pPr>
              <w:snapToGrid w:val="0"/>
              <w:rPr>
                <w:sz w:val="20"/>
              </w:rPr>
            </w:pPr>
            <w:r w:rsidRPr="00D413DD">
              <w:rPr>
                <w:sz w:val="20"/>
              </w:rPr>
              <w:t>0</w:t>
            </w:r>
          </w:p>
        </w:tc>
        <w:tc>
          <w:tcPr>
            <w:tcW w:w="7050" w:type="dxa"/>
            <w:tcBorders>
              <w:left w:val="single" w:sz="1" w:space="0" w:color="000000"/>
              <w:bottom w:val="single" w:sz="1" w:space="0" w:color="000000"/>
              <w:right w:val="single" w:sz="1" w:space="0" w:color="000000"/>
            </w:tcBorders>
          </w:tcPr>
          <w:p w:rsidR="00E87F87" w:rsidRPr="00D413DD" w:rsidRDefault="00E87F87" w:rsidP="001A4D8B">
            <w:pPr>
              <w:snapToGrid w:val="0"/>
              <w:rPr>
                <w:color w:val="000000"/>
                <w:sz w:val="20"/>
                <w:lang w:val="en-US"/>
              </w:rPr>
            </w:pPr>
            <w:r w:rsidRPr="00D413DD">
              <w:rPr>
                <w:color w:val="000000"/>
                <w:sz w:val="20"/>
                <w:lang w:val="en-US"/>
              </w:rPr>
              <w:t>Débito</w:t>
            </w:r>
          </w:p>
        </w:tc>
      </w:tr>
      <w:tr w:rsidR="00E87F87" w:rsidRPr="00D413DD">
        <w:tc>
          <w:tcPr>
            <w:tcW w:w="1543" w:type="dxa"/>
            <w:tcBorders>
              <w:left w:val="single" w:sz="1" w:space="0" w:color="000000"/>
              <w:bottom w:val="single" w:sz="1" w:space="0" w:color="000000"/>
            </w:tcBorders>
          </w:tcPr>
          <w:p w:rsidR="00E87F87" w:rsidRPr="00D413DD" w:rsidRDefault="00E87F87" w:rsidP="001A4D8B">
            <w:pPr>
              <w:snapToGrid w:val="0"/>
              <w:rPr>
                <w:sz w:val="20"/>
                <w:lang w:val="pt-BR"/>
              </w:rPr>
            </w:pPr>
            <w:proofErr w:type="gramStart"/>
            <w:r w:rsidRPr="00D413DD">
              <w:rPr>
                <w:sz w:val="20"/>
                <w:lang w:val="pt-BR"/>
              </w:rPr>
              <w:t>1</w:t>
            </w:r>
            <w:proofErr w:type="gramEnd"/>
          </w:p>
        </w:tc>
        <w:tc>
          <w:tcPr>
            <w:tcW w:w="7050" w:type="dxa"/>
            <w:tcBorders>
              <w:left w:val="single" w:sz="1" w:space="0" w:color="000000"/>
              <w:bottom w:val="single" w:sz="1" w:space="0" w:color="000000"/>
              <w:right w:val="single" w:sz="1" w:space="0" w:color="000000"/>
            </w:tcBorders>
          </w:tcPr>
          <w:p w:rsidR="00E87F87" w:rsidRPr="00D413DD" w:rsidRDefault="00E87F87" w:rsidP="001A4D8B">
            <w:pPr>
              <w:snapToGrid w:val="0"/>
              <w:rPr>
                <w:color w:val="000000"/>
                <w:sz w:val="20"/>
                <w:lang w:val="en-US"/>
              </w:rPr>
            </w:pPr>
            <w:r w:rsidRPr="00D413DD">
              <w:rPr>
                <w:color w:val="000000"/>
                <w:sz w:val="20"/>
                <w:lang w:val="en-US"/>
              </w:rPr>
              <w:t>Crédito</w:t>
            </w:r>
          </w:p>
        </w:tc>
      </w:tr>
    </w:tbl>
    <w:p w:rsidR="00F34D1F" w:rsidRPr="00F34D1F" w:rsidRDefault="00F34D1F" w:rsidP="00F34D1F"/>
    <w:p w:rsidR="00D413DD" w:rsidRDefault="00D413DD" w:rsidP="00D413DD">
      <w:pPr>
        <w:pStyle w:val="Ttulo1"/>
        <w:tabs>
          <w:tab w:val="clear" w:pos="432"/>
        </w:tabs>
        <w:ind w:left="0" w:firstLine="0"/>
      </w:pPr>
      <w:bookmarkStart w:id="63" w:name="_Toc315161358"/>
      <w:r>
        <w:t>Tabla 19: Fallback</w:t>
      </w:r>
      <w:bookmarkEnd w:id="63"/>
    </w:p>
    <w:p w:rsidR="00D413DD" w:rsidRDefault="00D413DD" w:rsidP="00D413DD">
      <w:r>
        <w:t>Todas las listas de valores están abiertas para ampliaciones.</w:t>
      </w:r>
    </w:p>
    <w:p w:rsidR="00D413DD" w:rsidRDefault="00D413DD" w:rsidP="00D413DD">
      <w:pPr>
        <w:rPr>
          <w:color w:val="000000"/>
        </w:rPr>
      </w:pPr>
    </w:p>
    <w:tbl>
      <w:tblPr>
        <w:tblW w:w="0" w:type="auto"/>
        <w:tblInd w:w="70" w:type="dxa"/>
        <w:tblLayout w:type="fixed"/>
        <w:tblCellMar>
          <w:left w:w="70" w:type="dxa"/>
          <w:right w:w="70" w:type="dxa"/>
        </w:tblCellMar>
        <w:tblLook w:val="0000"/>
      </w:tblPr>
      <w:tblGrid>
        <w:gridCol w:w="1543"/>
        <w:gridCol w:w="7050"/>
      </w:tblGrid>
      <w:tr w:rsidR="00D413DD" w:rsidRPr="00D413DD">
        <w:tc>
          <w:tcPr>
            <w:tcW w:w="1543" w:type="dxa"/>
            <w:tcBorders>
              <w:top w:val="single" w:sz="1" w:space="0" w:color="000000"/>
              <w:left w:val="single" w:sz="1" w:space="0" w:color="000000"/>
              <w:bottom w:val="single" w:sz="1" w:space="0" w:color="000000"/>
            </w:tcBorders>
          </w:tcPr>
          <w:p w:rsidR="00D413DD" w:rsidRPr="00D413DD" w:rsidRDefault="00D413DD" w:rsidP="001A4D8B">
            <w:pPr>
              <w:snapToGrid w:val="0"/>
              <w:rPr>
                <w:b/>
                <w:sz w:val="20"/>
              </w:rPr>
            </w:pPr>
            <w:r w:rsidRPr="00D413DD">
              <w:rPr>
                <w:b/>
                <w:sz w:val="20"/>
              </w:rPr>
              <w:t xml:space="preserve">Código </w:t>
            </w:r>
          </w:p>
        </w:tc>
        <w:tc>
          <w:tcPr>
            <w:tcW w:w="7050" w:type="dxa"/>
            <w:tcBorders>
              <w:top w:val="single" w:sz="1" w:space="0" w:color="000000"/>
              <w:left w:val="single" w:sz="1" w:space="0" w:color="000000"/>
              <w:bottom w:val="single" w:sz="1" w:space="0" w:color="000000"/>
              <w:right w:val="single" w:sz="1" w:space="0" w:color="000000"/>
            </w:tcBorders>
          </w:tcPr>
          <w:p w:rsidR="00D413DD" w:rsidRPr="00D413DD" w:rsidRDefault="00D413DD" w:rsidP="001A4D8B">
            <w:pPr>
              <w:snapToGrid w:val="0"/>
              <w:rPr>
                <w:b/>
                <w:sz w:val="20"/>
              </w:rPr>
            </w:pPr>
            <w:r w:rsidRPr="00D413DD">
              <w:rPr>
                <w:b/>
                <w:sz w:val="20"/>
              </w:rPr>
              <w:t>Descripción</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rPr>
            </w:pPr>
            <w:r w:rsidRPr="00D413DD">
              <w:rPr>
                <w:sz w:val="20"/>
              </w:rPr>
              <w:t>branco</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sz w:val="20"/>
              </w:rPr>
            </w:pPr>
            <w:r w:rsidRPr="00D413DD">
              <w:rPr>
                <w:sz w:val="20"/>
              </w:rPr>
              <w:t>Ausência da informação</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proofErr w:type="gramStart"/>
            <w:r w:rsidRPr="00D413DD">
              <w:rPr>
                <w:sz w:val="20"/>
                <w:lang w:val="pt-BR"/>
              </w:rPr>
              <w:t>1</w:t>
            </w:r>
            <w:proofErr w:type="gramEnd"/>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Não fallback</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proofErr w:type="gramStart"/>
            <w:r w:rsidRPr="00D413DD">
              <w:rPr>
                <w:sz w:val="20"/>
                <w:lang w:val="pt-BR"/>
              </w:rPr>
              <w:t>2</w:t>
            </w:r>
            <w:proofErr w:type="gramEnd"/>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Fallback</w:t>
            </w:r>
          </w:p>
        </w:tc>
      </w:tr>
    </w:tbl>
    <w:p w:rsidR="00D413DD" w:rsidRDefault="00D413DD" w:rsidP="00D413DD">
      <w:pPr>
        <w:pStyle w:val="Ttulo1"/>
        <w:tabs>
          <w:tab w:val="clear" w:pos="432"/>
        </w:tabs>
        <w:ind w:left="0" w:firstLine="0"/>
      </w:pPr>
      <w:bookmarkStart w:id="64" w:name="_Toc315161359"/>
      <w:r>
        <w:t>Tabla 20: CAM</w:t>
      </w:r>
      <w:bookmarkEnd w:id="64"/>
    </w:p>
    <w:p w:rsidR="00D413DD" w:rsidRDefault="00D413DD" w:rsidP="00D413DD">
      <w:r>
        <w:t>Todas las listas de valores están abiertas para ampliaciones.</w:t>
      </w:r>
    </w:p>
    <w:p w:rsidR="00D413DD" w:rsidRDefault="00D413DD" w:rsidP="00D413DD">
      <w:pPr>
        <w:rPr>
          <w:color w:val="000000"/>
        </w:rPr>
      </w:pPr>
    </w:p>
    <w:tbl>
      <w:tblPr>
        <w:tblW w:w="0" w:type="auto"/>
        <w:tblInd w:w="70" w:type="dxa"/>
        <w:tblLayout w:type="fixed"/>
        <w:tblCellMar>
          <w:left w:w="70" w:type="dxa"/>
          <w:right w:w="70" w:type="dxa"/>
        </w:tblCellMar>
        <w:tblLook w:val="0000"/>
      </w:tblPr>
      <w:tblGrid>
        <w:gridCol w:w="1543"/>
        <w:gridCol w:w="7050"/>
      </w:tblGrid>
      <w:tr w:rsidR="00D413DD" w:rsidRPr="00D413DD">
        <w:tc>
          <w:tcPr>
            <w:tcW w:w="1543" w:type="dxa"/>
            <w:tcBorders>
              <w:top w:val="single" w:sz="1" w:space="0" w:color="000000"/>
              <w:left w:val="single" w:sz="1" w:space="0" w:color="000000"/>
              <w:bottom w:val="single" w:sz="1" w:space="0" w:color="000000"/>
            </w:tcBorders>
          </w:tcPr>
          <w:p w:rsidR="00D413DD" w:rsidRPr="00D413DD" w:rsidRDefault="00D413DD" w:rsidP="001A4D8B">
            <w:pPr>
              <w:snapToGrid w:val="0"/>
              <w:rPr>
                <w:b/>
                <w:sz w:val="20"/>
              </w:rPr>
            </w:pPr>
            <w:r w:rsidRPr="00D413DD">
              <w:rPr>
                <w:b/>
                <w:sz w:val="20"/>
              </w:rPr>
              <w:t xml:space="preserve">Código </w:t>
            </w:r>
          </w:p>
        </w:tc>
        <w:tc>
          <w:tcPr>
            <w:tcW w:w="7050" w:type="dxa"/>
            <w:tcBorders>
              <w:top w:val="single" w:sz="1" w:space="0" w:color="000000"/>
              <w:left w:val="single" w:sz="1" w:space="0" w:color="000000"/>
              <w:bottom w:val="single" w:sz="1" w:space="0" w:color="000000"/>
              <w:right w:val="single" w:sz="1" w:space="0" w:color="000000"/>
            </w:tcBorders>
          </w:tcPr>
          <w:p w:rsidR="00D413DD" w:rsidRPr="00D413DD" w:rsidRDefault="00D413DD" w:rsidP="001A4D8B">
            <w:pPr>
              <w:snapToGrid w:val="0"/>
              <w:rPr>
                <w:b/>
                <w:sz w:val="20"/>
              </w:rPr>
            </w:pPr>
            <w:r w:rsidRPr="00D413DD">
              <w:rPr>
                <w:b/>
                <w:sz w:val="20"/>
              </w:rPr>
              <w:t>Descripción</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rPr>
            </w:pPr>
            <w:r w:rsidRPr="00D413DD">
              <w:rPr>
                <w:sz w:val="20"/>
              </w:rPr>
              <w:t>branco</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Não existe validação</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r w:rsidRPr="00D413DD">
              <w:rPr>
                <w:sz w:val="20"/>
                <w:lang w:val="pt-BR"/>
              </w:rPr>
              <w:t>N</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Não existe validação</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r w:rsidRPr="00D413DD">
              <w:rPr>
                <w:sz w:val="20"/>
                <w:lang w:val="pt-BR"/>
              </w:rPr>
              <w:t>L</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Validação Local (Visanet)</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r w:rsidRPr="00D413DD">
              <w:rPr>
                <w:sz w:val="20"/>
                <w:lang w:val="pt-BR"/>
              </w:rPr>
              <w:t>E</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pt-BR"/>
              </w:rPr>
            </w:pPr>
            <w:r w:rsidRPr="00D413DD">
              <w:rPr>
                <w:color w:val="000000"/>
                <w:sz w:val="20"/>
                <w:lang w:val="pt-BR"/>
              </w:rPr>
              <w:t>Validação do emissor com link direto</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r w:rsidRPr="00D413DD">
              <w:rPr>
                <w:sz w:val="20"/>
                <w:lang w:val="pt-BR"/>
              </w:rPr>
              <w:t>V</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rPr>
            </w:pPr>
            <w:r w:rsidRPr="00D413DD">
              <w:rPr>
                <w:color w:val="000000"/>
                <w:sz w:val="20"/>
              </w:rPr>
              <w:t>Validação da Visa/Emissor (Link da Visa)</w:t>
            </w:r>
          </w:p>
        </w:tc>
      </w:tr>
    </w:tbl>
    <w:p w:rsidR="00D413DD" w:rsidRDefault="00D413DD" w:rsidP="00D413DD">
      <w:pPr>
        <w:pStyle w:val="Ttulo1"/>
        <w:tabs>
          <w:tab w:val="clear" w:pos="432"/>
        </w:tabs>
        <w:ind w:left="0" w:firstLine="0"/>
      </w:pPr>
      <w:bookmarkStart w:id="65" w:name="_Toc315161360"/>
      <w:r>
        <w:t>Tabla 21: CDC</w:t>
      </w:r>
      <w:bookmarkEnd w:id="65"/>
    </w:p>
    <w:p w:rsidR="00D413DD" w:rsidRDefault="00D413DD" w:rsidP="00D413DD">
      <w:r>
        <w:t>Todas las listas de valores están abiertas para ampliaciones.</w:t>
      </w:r>
    </w:p>
    <w:p w:rsidR="00D413DD" w:rsidRDefault="00D413DD" w:rsidP="00D413DD">
      <w:pPr>
        <w:rPr>
          <w:color w:val="000000"/>
        </w:rPr>
      </w:pPr>
    </w:p>
    <w:tbl>
      <w:tblPr>
        <w:tblW w:w="0" w:type="auto"/>
        <w:tblInd w:w="70" w:type="dxa"/>
        <w:tblLayout w:type="fixed"/>
        <w:tblCellMar>
          <w:left w:w="70" w:type="dxa"/>
          <w:right w:w="70" w:type="dxa"/>
        </w:tblCellMar>
        <w:tblLook w:val="0000"/>
      </w:tblPr>
      <w:tblGrid>
        <w:gridCol w:w="1543"/>
        <w:gridCol w:w="7050"/>
      </w:tblGrid>
      <w:tr w:rsidR="00D413DD" w:rsidRPr="00D413DD">
        <w:tc>
          <w:tcPr>
            <w:tcW w:w="1543" w:type="dxa"/>
            <w:tcBorders>
              <w:top w:val="single" w:sz="1" w:space="0" w:color="000000"/>
              <w:left w:val="single" w:sz="1" w:space="0" w:color="000000"/>
              <w:bottom w:val="single" w:sz="1" w:space="0" w:color="000000"/>
            </w:tcBorders>
          </w:tcPr>
          <w:p w:rsidR="00D413DD" w:rsidRPr="00D413DD" w:rsidRDefault="00D413DD" w:rsidP="001A4D8B">
            <w:pPr>
              <w:snapToGrid w:val="0"/>
              <w:rPr>
                <w:b/>
                <w:sz w:val="20"/>
              </w:rPr>
            </w:pPr>
            <w:r w:rsidRPr="00D413DD">
              <w:rPr>
                <w:b/>
                <w:sz w:val="20"/>
              </w:rPr>
              <w:lastRenderedPageBreak/>
              <w:t xml:space="preserve">Código </w:t>
            </w:r>
          </w:p>
        </w:tc>
        <w:tc>
          <w:tcPr>
            <w:tcW w:w="7050" w:type="dxa"/>
            <w:tcBorders>
              <w:top w:val="single" w:sz="1" w:space="0" w:color="000000"/>
              <w:left w:val="single" w:sz="1" w:space="0" w:color="000000"/>
              <w:bottom w:val="single" w:sz="1" w:space="0" w:color="000000"/>
              <w:right w:val="single" w:sz="1" w:space="0" w:color="000000"/>
            </w:tcBorders>
          </w:tcPr>
          <w:p w:rsidR="00D413DD" w:rsidRPr="00D413DD" w:rsidRDefault="00D413DD" w:rsidP="001A4D8B">
            <w:pPr>
              <w:snapToGrid w:val="0"/>
              <w:rPr>
                <w:b/>
                <w:sz w:val="20"/>
              </w:rPr>
            </w:pPr>
            <w:r w:rsidRPr="00D413DD">
              <w:rPr>
                <w:b/>
                <w:sz w:val="20"/>
              </w:rPr>
              <w:t>Descripción</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rPr>
            </w:pPr>
            <w:r w:rsidRPr="00D413DD">
              <w:rPr>
                <w:sz w:val="20"/>
              </w:rPr>
              <w:t>S</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CDC</w:t>
            </w:r>
          </w:p>
        </w:tc>
      </w:tr>
      <w:tr w:rsidR="00D413DD" w:rsidRPr="00D413DD">
        <w:tc>
          <w:tcPr>
            <w:tcW w:w="1543" w:type="dxa"/>
            <w:tcBorders>
              <w:left w:val="single" w:sz="1" w:space="0" w:color="000000"/>
              <w:bottom w:val="single" w:sz="1" w:space="0" w:color="000000"/>
            </w:tcBorders>
          </w:tcPr>
          <w:p w:rsidR="00D413DD" w:rsidRPr="00D413DD" w:rsidRDefault="00D413DD" w:rsidP="001A4D8B">
            <w:pPr>
              <w:snapToGrid w:val="0"/>
              <w:rPr>
                <w:sz w:val="20"/>
                <w:lang w:val="pt-BR"/>
              </w:rPr>
            </w:pPr>
            <w:r w:rsidRPr="00D413DD">
              <w:rPr>
                <w:sz w:val="20"/>
                <w:lang w:val="pt-BR"/>
              </w:rPr>
              <w:t>N</w:t>
            </w:r>
          </w:p>
        </w:tc>
        <w:tc>
          <w:tcPr>
            <w:tcW w:w="7050" w:type="dxa"/>
            <w:tcBorders>
              <w:left w:val="single" w:sz="1" w:space="0" w:color="000000"/>
              <w:bottom w:val="single" w:sz="1" w:space="0" w:color="000000"/>
              <w:right w:val="single" w:sz="1" w:space="0" w:color="000000"/>
            </w:tcBorders>
          </w:tcPr>
          <w:p w:rsidR="00D413DD" w:rsidRPr="00D413DD" w:rsidRDefault="00D413DD" w:rsidP="001A4D8B">
            <w:pPr>
              <w:snapToGrid w:val="0"/>
              <w:rPr>
                <w:color w:val="000000"/>
                <w:sz w:val="20"/>
                <w:lang w:val="en-US"/>
              </w:rPr>
            </w:pPr>
            <w:r w:rsidRPr="00D413DD">
              <w:rPr>
                <w:color w:val="000000"/>
                <w:sz w:val="20"/>
                <w:lang w:val="en-US"/>
              </w:rPr>
              <w:t>Branco / Nulo</w:t>
            </w:r>
          </w:p>
        </w:tc>
      </w:tr>
    </w:tbl>
    <w:p w:rsidR="00D413DD" w:rsidRDefault="00D413DD" w:rsidP="00D413DD"/>
    <w:p w:rsidR="001A4D8B" w:rsidRDefault="001A4D8B" w:rsidP="001A4D8B">
      <w:pPr>
        <w:pStyle w:val="Ttulo1"/>
        <w:tabs>
          <w:tab w:val="clear" w:pos="432"/>
        </w:tabs>
        <w:ind w:left="0" w:firstLine="0"/>
      </w:pPr>
      <w:bookmarkStart w:id="66" w:name="_Toc315161361"/>
      <w:r>
        <w:t>Tabla 22: Conversión entre códigos de país alfabético a numérico</w:t>
      </w:r>
      <w:bookmarkEnd w:id="66"/>
    </w:p>
    <w:p w:rsidR="001A4D8B" w:rsidRDefault="001A4D8B" w:rsidP="001A4D8B">
      <w:r>
        <w:t xml:space="preserve">Esta lista detalla la tabla de conversión entre códigos de país de comercio alfabético, empleados en los ficheros inter, de  operaciones de tarjeta local en comercio extranjero, a los códigos de país numéricos </w:t>
      </w:r>
      <w:proofErr w:type="gramStart"/>
      <w:r>
        <w:t>estándar usados</w:t>
      </w:r>
      <w:proofErr w:type="gramEnd"/>
      <w:r>
        <w:t xml:space="preserve"> en Lynx.</w:t>
      </w:r>
    </w:p>
    <w:p w:rsidR="001A4D8B" w:rsidRDefault="001A4D8B" w:rsidP="001A4D8B">
      <w:r>
        <w:t>El uso de esta tabla es coyuntural, y debería intentarse que las operaciones llegaran con códigos numéricos, como el resto de operaciones.</w:t>
      </w:r>
    </w:p>
    <w:p w:rsidR="001A4D8B" w:rsidRDefault="001A4D8B" w:rsidP="001A4D8B">
      <w:r>
        <w:rPr>
          <w:b/>
          <w:bCs/>
          <w:shd w:val="clear" w:color="auto" w:fill="FFFF00"/>
        </w:rPr>
        <w:t>IMPORTANTE</w:t>
      </w:r>
      <w:r>
        <w:rPr>
          <w:shd w:val="clear" w:color="auto" w:fill="FFFF00"/>
        </w:rPr>
        <w:t>:</w:t>
      </w:r>
      <w:r>
        <w:t xml:space="preserve"> Los cambios en esta tabla deben ser comunicados al IIC para implementarlos en Lynx.</w:t>
      </w:r>
    </w:p>
    <w:p w:rsidR="001A4D8B" w:rsidRDefault="001A4D8B" w:rsidP="001A4D8B"/>
    <w:tbl>
      <w:tblPr>
        <w:tblW w:w="0" w:type="auto"/>
        <w:tblInd w:w="29" w:type="dxa"/>
        <w:tblLayout w:type="fixed"/>
        <w:tblCellMar>
          <w:left w:w="29" w:type="dxa"/>
          <w:right w:w="29" w:type="dxa"/>
        </w:tblCellMar>
        <w:tblLook w:val="0000"/>
      </w:tblPr>
      <w:tblGrid>
        <w:gridCol w:w="2039"/>
        <w:gridCol w:w="1985"/>
      </w:tblGrid>
      <w:tr w:rsidR="001A4D8B" w:rsidRPr="001A4D8B">
        <w:trPr>
          <w:trHeight w:val="272"/>
          <w:tblHeader/>
        </w:trPr>
        <w:tc>
          <w:tcPr>
            <w:tcW w:w="2039" w:type="dxa"/>
            <w:tcBorders>
              <w:top w:val="single" w:sz="1" w:space="0" w:color="000000"/>
              <w:left w:val="single" w:sz="1" w:space="0" w:color="000000"/>
              <w:bottom w:val="single" w:sz="1" w:space="0" w:color="000000"/>
            </w:tcBorders>
            <w:vAlign w:val="bottom"/>
          </w:tcPr>
          <w:p w:rsidR="001A4D8B" w:rsidRPr="001A4D8B" w:rsidRDefault="001A4D8B" w:rsidP="001A4D8B">
            <w:pPr>
              <w:snapToGrid w:val="0"/>
              <w:rPr>
                <w:b/>
                <w:sz w:val="20"/>
              </w:rPr>
            </w:pPr>
            <w:r w:rsidRPr="001A4D8B">
              <w:rPr>
                <w:b/>
                <w:sz w:val="20"/>
              </w:rPr>
              <w:t xml:space="preserve">Código alfabético </w:t>
            </w:r>
          </w:p>
        </w:tc>
        <w:tc>
          <w:tcPr>
            <w:tcW w:w="1985" w:type="dxa"/>
            <w:tcBorders>
              <w:top w:val="single" w:sz="1" w:space="0" w:color="000000"/>
              <w:left w:val="single" w:sz="1" w:space="0" w:color="000000"/>
              <w:bottom w:val="single" w:sz="1" w:space="0" w:color="000000"/>
              <w:right w:val="single" w:sz="1" w:space="0" w:color="000000"/>
            </w:tcBorders>
            <w:vAlign w:val="bottom"/>
          </w:tcPr>
          <w:p w:rsidR="001A4D8B" w:rsidRPr="001A4D8B" w:rsidRDefault="001A4D8B" w:rsidP="001A4D8B">
            <w:pPr>
              <w:snapToGrid w:val="0"/>
              <w:rPr>
                <w:b/>
                <w:sz w:val="20"/>
              </w:rPr>
            </w:pPr>
            <w:r w:rsidRPr="001A4D8B">
              <w:rPr>
                <w:b/>
                <w:sz w:val="20"/>
              </w:rPr>
              <w:t>Código numérico</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DZ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012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020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024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660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AQ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028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032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051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533</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036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031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BS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044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048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050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BB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052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112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056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084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BJ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060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064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068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070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072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BV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074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076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086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092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096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854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BI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116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120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124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CV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132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136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148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CL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152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156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CX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166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170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174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178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184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188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HR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191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192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196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203</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180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DK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DJ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DM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212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DO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214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626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218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818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SV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222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GQ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226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232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233</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231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FO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234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FK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238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FJ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242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FI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246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FR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250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FX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249</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254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258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260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266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270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268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DE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276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288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292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GP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312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316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320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324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624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328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HT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332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HM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334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HN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HK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344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HU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348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352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IN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356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360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364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IQ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368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372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376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IT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380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384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JM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388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JP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392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JO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398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296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KP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410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414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417</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418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LV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428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LB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422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426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430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434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438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442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446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MK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807</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450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454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458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MV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466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470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584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MQ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474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478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480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YT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175</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MX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484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FM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583</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498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492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496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516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520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NP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524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528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530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554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NI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558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566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570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574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MP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580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NO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578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OM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512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586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585</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591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598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608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612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616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620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630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QA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634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RE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638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RO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642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RU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643</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RW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646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WS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882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674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678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682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SN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686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YU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891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690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694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702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703</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705</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SB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090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706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ZA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710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239</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724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144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654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KN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659</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LC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PM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666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670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SD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736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SJ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744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748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752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CH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756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SY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760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158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TJ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834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TH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764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TL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626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768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TK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772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TO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776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TT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780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788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TR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792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795</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TC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796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TV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798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UG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800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UA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AE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784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GB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826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US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840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UM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581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VI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850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UY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858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UZ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860</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548</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VA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336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862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VN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704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WF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876</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EH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732</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YE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887</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YU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891</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lastRenderedPageBreak/>
              <w:t xml:space="preserve">ZM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894</w:t>
            </w:r>
          </w:p>
        </w:tc>
      </w:tr>
      <w:tr w:rsidR="001A4D8B" w:rsidRPr="001A4D8B">
        <w:trPr>
          <w:trHeight w:val="272"/>
        </w:trPr>
        <w:tc>
          <w:tcPr>
            <w:tcW w:w="2039" w:type="dxa"/>
            <w:tcBorders>
              <w:left w:val="single" w:sz="1" w:space="0" w:color="000000"/>
              <w:bottom w:val="single" w:sz="1" w:space="0" w:color="000000"/>
            </w:tcBorders>
            <w:vAlign w:val="bottom"/>
          </w:tcPr>
          <w:p w:rsidR="001A4D8B" w:rsidRPr="001A4D8B" w:rsidRDefault="001A4D8B" w:rsidP="001A4D8B">
            <w:pPr>
              <w:autoSpaceDE w:val="0"/>
              <w:snapToGrid w:val="0"/>
              <w:rPr>
                <w:sz w:val="20"/>
              </w:rPr>
            </w:pPr>
            <w:r w:rsidRPr="001A4D8B">
              <w:rPr>
                <w:sz w:val="20"/>
              </w:rPr>
              <w:t xml:space="preserve">ZW </w:t>
            </w:r>
          </w:p>
        </w:tc>
        <w:tc>
          <w:tcPr>
            <w:tcW w:w="1985" w:type="dxa"/>
            <w:tcBorders>
              <w:left w:val="single" w:sz="1" w:space="0" w:color="000000"/>
              <w:bottom w:val="single" w:sz="1" w:space="0" w:color="000000"/>
              <w:right w:val="single" w:sz="1" w:space="0" w:color="000000"/>
            </w:tcBorders>
            <w:vAlign w:val="bottom"/>
          </w:tcPr>
          <w:p w:rsidR="001A4D8B" w:rsidRPr="001A4D8B" w:rsidRDefault="001A4D8B" w:rsidP="001A4D8B">
            <w:pPr>
              <w:autoSpaceDE w:val="0"/>
              <w:snapToGrid w:val="0"/>
              <w:rPr>
                <w:sz w:val="20"/>
              </w:rPr>
            </w:pPr>
            <w:r w:rsidRPr="001A4D8B">
              <w:rPr>
                <w:sz w:val="20"/>
              </w:rPr>
              <w:t>716</w:t>
            </w:r>
          </w:p>
        </w:tc>
      </w:tr>
    </w:tbl>
    <w:p w:rsidR="001A4D8B" w:rsidRDefault="001A4D8B" w:rsidP="001A4D8B">
      <w:pPr>
        <w:pStyle w:val="Ttulo1"/>
        <w:tabs>
          <w:tab w:val="clear" w:pos="432"/>
        </w:tabs>
        <w:ind w:left="0" w:firstLine="0"/>
      </w:pPr>
      <w:bookmarkStart w:id="67" w:name="_Toc315161362"/>
      <w:r>
        <w:t>Tabla 23: Medio de pagamento</w:t>
      </w:r>
      <w:bookmarkEnd w:id="67"/>
    </w:p>
    <w:tbl>
      <w:tblPr>
        <w:tblW w:w="0" w:type="auto"/>
        <w:tblInd w:w="55" w:type="dxa"/>
        <w:tblLayout w:type="fixed"/>
        <w:tblCellMar>
          <w:top w:w="55" w:type="dxa"/>
          <w:left w:w="55" w:type="dxa"/>
          <w:bottom w:w="55" w:type="dxa"/>
          <w:right w:w="55" w:type="dxa"/>
        </w:tblCellMar>
        <w:tblLook w:val="0000"/>
      </w:tblPr>
      <w:tblGrid>
        <w:gridCol w:w="1418"/>
        <w:gridCol w:w="7938"/>
      </w:tblGrid>
      <w:tr w:rsidR="001A4D8B">
        <w:trPr>
          <w:tblHeader/>
        </w:trPr>
        <w:tc>
          <w:tcPr>
            <w:tcW w:w="1418" w:type="dxa"/>
            <w:tcBorders>
              <w:top w:val="single" w:sz="1" w:space="0" w:color="000000"/>
              <w:left w:val="single" w:sz="1" w:space="0" w:color="000000"/>
              <w:bottom w:val="single" w:sz="1" w:space="0" w:color="000000"/>
            </w:tcBorders>
          </w:tcPr>
          <w:p w:rsidR="001A4D8B" w:rsidRPr="001A4D8B" w:rsidRDefault="001A4D8B" w:rsidP="001A4D8B">
            <w:pPr>
              <w:snapToGrid w:val="0"/>
              <w:rPr>
                <w:b/>
                <w:sz w:val="20"/>
              </w:rPr>
            </w:pPr>
            <w:r w:rsidRPr="001A4D8B">
              <w:rPr>
                <w:b/>
                <w:sz w:val="20"/>
              </w:rPr>
              <w:t>Código</w:t>
            </w:r>
          </w:p>
        </w:tc>
        <w:tc>
          <w:tcPr>
            <w:tcW w:w="7938" w:type="dxa"/>
            <w:tcBorders>
              <w:top w:val="single" w:sz="1" w:space="0" w:color="000000"/>
              <w:left w:val="single" w:sz="1" w:space="0" w:color="000000"/>
              <w:bottom w:val="single" w:sz="1" w:space="0" w:color="000000"/>
              <w:right w:val="single" w:sz="1" w:space="0" w:color="000000"/>
            </w:tcBorders>
          </w:tcPr>
          <w:p w:rsidR="001A4D8B" w:rsidRPr="001A4D8B" w:rsidRDefault="001A4D8B" w:rsidP="001A4D8B">
            <w:pPr>
              <w:snapToGrid w:val="0"/>
              <w:rPr>
                <w:b/>
                <w:sz w:val="20"/>
              </w:rPr>
            </w:pPr>
            <w:r w:rsidRPr="001A4D8B">
              <w:rPr>
                <w:b/>
                <w:sz w:val="20"/>
              </w:rPr>
              <w:t>Descripción</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00</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Cartao bancario sin bandera VISA</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01</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Cartao bancario con bandera (VISA electrón)</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02</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Dinheiro</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99</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Desconocido</w:t>
            </w:r>
          </w:p>
        </w:tc>
      </w:tr>
    </w:tbl>
    <w:p w:rsidR="001A4D8B" w:rsidRDefault="001A4D8B" w:rsidP="001A4D8B">
      <w:pPr>
        <w:pStyle w:val="Ttulo1"/>
        <w:tabs>
          <w:tab w:val="clear" w:pos="432"/>
        </w:tabs>
        <w:ind w:left="0" w:firstLine="0"/>
      </w:pPr>
      <w:bookmarkStart w:id="68" w:name="_Toc315161363"/>
      <w:r>
        <w:t>Tabla 24: Tipo de pagamento</w:t>
      </w:r>
      <w:bookmarkEnd w:id="68"/>
    </w:p>
    <w:tbl>
      <w:tblPr>
        <w:tblW w:w="0" w:type="auto"/>
        <w:tblInd w:w="55" w:type="dxa"/>
        <w:tblLayout w:type="fixed"/>
        <w:tblCellMar>
          <w:top w:w="55" w:type="dxa"/>
          <w:left w:w="55" w:type="dxa"/>
          <w:bottom w:w="55" w:type="dxa"/>
          <w:right w:w="55" w:type="dxa"/>
        </w:tblCellMar>
        <w:tblLook w:val="0000"/>
      </w:tblPr>
      <w:tblGrid>
        <w:gridCol w:w="1418"/>
        <w:gridCol w:w="7938"/>
      </w:tblGrid>
      <w:tr w:rsidR="001A4D8B">
        <w:trPr>
          <w:tblHeader/>
        </w:trPr>
        <w:tc>
          <w:tcPr>
            <w:tcW w:w="1418" w:type="dxa"/>
            <w:tcBorders>
              <w:top w:val="single" w:sz="4" w:space="0" w:color="000000"/>
              <w:left w:val="single" w:sz="4" w:space="0" w:color="000000"/>
              <w:bottom w:val="single" w:sz="4" w:space="0" w:color="000000"/>
            </w:tcBorders>
          </w:tcPr>
          <w:p w:rsidR="001A4D8B" w:rsidRPr="001A4D8B" w:rsidRDefault="001A4D8B" w:rsidP="001A4D8B">
            <w:pPr>
              <w:snapToGrid w:val="0"/>
              <w:rPr>
                <w:b/>
                <w:sz w:val="20"/>
              </w:rPr>
            </w:pPr>
            <w:r w:rsidRPr="001A4D8B">
              <w:rPr>
                <w:b/>
                <w:sz w:val="20"/>
              </w:rPr>
              <w:t>Código</w:t>
            </w:r>
          </w:p>
        </w:tc>
        <w:tc>
          <w:tcPr>
            <w:tcW w:w="7938" w:type="dxa"/>
            <w:tcBorders>
              <w:top w:val="single" w:sz="4" w:space="0" w:color="000000"/>
              <w:left w:val="single" w:sz="4" w:space="0" w:color="000000"/>
              <w:bottom w:val="single" w:sz="4" w:space="0" w:color="000000"/>
              <w:right w:val="single" w:sz="4" w:space="0" w:color="000000"/>
            </w:tcBorders>
          </w:tcPr>
          <w:p w:rsidR="001A4D8B" w:rsidRPr="001A4D8B" w:rsidRDefault="001A4D8B" w:rsidP="001A4D8B">
            <w:pPr>
              <w:snapToGrid w:val="0"/>
              <w:rPr>
                <w:b/>
                <w:sz w:val="20"/>
              </w:rPr>
            </w:pPr>
            <w:r w:rsidRPr="001A4D8B">
              <w:rPr>
                <w:b/>
                <w:sz w:val="20"/>
              </w:rPr>
              <w:t>Descripción</w:t>
            </w:r>
          </w:p>
        </w:tc>
      </w:tr>
      <w:tr w:rsidR="001A4D8B">
        <w:trPr>
          <w:tblHeader/>
        </w:trPr>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00</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Boleto</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01</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Tributo</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02</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Consumo/Conta</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03</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Saque</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04</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Pague-Conta</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05</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Recarga</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06</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Troco fácil</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07</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FlexCar</w:t>
            </w:r>
          </w:p>
        </w:tc>
      </w:tr>
      <w:tr w:rsidR="001A4D8B">
        <w:tc>
          <w:tcPr>
            <w:tcW w:w="1418" w:type="dxa"/>
            <w:tcBorders>
              <w:left w:val="single" w:sz="4" w:space="0" w:color="000000"/>
              <w:bottom w:val="single" w:sz="4" w:space="0" w:color="000000"/>
            </w:tcBorders>
          </w:tcPr>
          <w:p w:rsidR="001A4D8B" w:rsidRPr="001A4D8B" w:rsidRDefault="001A4D8B" w:rsidP="001A4D8B">
            <w:pPr>
              <w:autoSpaceDE w:val="0"/>
              <w:snapToGrid w:val="0"/>
              <w:rPr>
                <w:sz w:val="20"/>
              </w:rPr>
            </w:pPr>
            <w:r w:rsidRPr="001A4D8B">
              <w:rPr>
                <w:sz w:val="20"/>
              </w:rPr>
              <w:t>99</w:t>
            </w:r>
          </w:p>
        </w:tc>
        <w:tc>
          <w:tcPr>
            <w:tcW w:w="7938" w:type="dxa"/>
            <w:tcBorders>
              <w:left w:val="single" w:sz="4" w:space="0" w:color="000000"/>
              <w:bottom w:val="single" w:sz="4" w:space="0" w:color="000000"/>
              <w:right w:val="single" w:sz="4" w:space="0" w:color="000000"/>
            </w:tcBorders>
          </w:tcPr>
          <w:p w:rsidR="001A4D8B" w:rsidRPr="001A4D8B" w:rsidRDefault="001A4D8B" w:rsidP="001A4D8B">
            <w:pPr>
              <w:autoSpaceDE w:val="0"/>
              <w:snapToGrid w:val="0"/>
              <w:rPr>
                <w:sz w:val="20"/>
              </w:rPr>
            </w:pPr>
            <w:r w:rsidRPr="001A4D8B">
              <w:rPr>
                <w:sz w:val="20"/>
              </w:rPr>
              <w:t>Desconocido</w:t>
            </w:r>
          </w:p>
        </w:tc>
      </w:tr>
    </w:tbl>
    <w:p w:rsidR="001A4D8B" w:rsidRDefault="001A4D8B" w:rsidP="001A4D8B">
      <w:pPr>
        <w:pStyle w:val="Ttulo1"/>
        <w:tabs>
          <w:tab w:val="clear" w:pos="432"/>
        </w:tabs>
        <w:ind w:left="0" w:firstLine="0"/>
      </w:pPr>
      <w:bookmarkStart w:id="69" w:name="_Toc315161364"/>
      <w:r>
        <w:t>Tabla 25: Flag de confirmación</w:t>
      </w:r>
      <w:bookmarkEnd w:id="69"/>
    </w:p>
    <w:tbl>
      <w:tblPr>
        <w:tblW w:w="0" w:type="auto"/>
        <w:tblInd w:w="55" w:type="dxa"/>
        <w:tblLayout w:type="fixed"/>
        <w:tblCellMar>
          <w:top w:w="55" w:type="dxa"/>
          <w:left w:w="55" w:type="dxa"/>
          <w:bottom w:w="55" w:type="dxa"/>
          <w:right w:w="55" w:type="dxa"/>
        </w:tblCellMar>
        <w:tblLook w:val="0000"/>
      </w:tblPr>
      <w:tblGrid>
        <w:gridCol w:w="1418"/>
        <w:gridCol w:w="7938"/>
      </w:tblGrid>
      <w:tr w:rsidR="001A4D8B">
        <w:trPr>
          <w:tblHeader/>
        </w:trPr>
        <w:tc>
          <w:tcPr>
            <w:tcW w:w="1418" w:type="dxa"/>
            <w:tcBorders>
              <w:top w:val="single" w:sz="1" w:space="0" w:color="000000"/>
              <w:left w:val="single" w:sz="1" w:space="0" w:color="000000"/>
              <w:bottom w:val="single" w:sz="1" w:space="0" w:color="000000"/>
            </w:tcBorders>
          </w:tcPr>
          <w:p w:rsidR="001A4D8B" w:rsidRPr="001A4D8B" w:rsidRDefault="001A4D8B" w:rsidP="001A4D8B">
            <w:pPr>
              <w:snapToGrid w:val="0"/>
              <w:rPr>
                <w:b/>
                <w:sz w:val="20"/>
              </w:rPr>
            </w:pPr>
            <w:r w:rsidRPr="001A4D8B">
              <w:rPr>
                <w:b/>
                <w:sz w:val="20"/>
              </w:rPr>
              <w:t>Código</w:t>
            </w:r>
          </w:p>
        </w:tc>
        <w:tc>
          <w:tcPr>
            <w:tcW w:w="7938" w:type="dxa"/>
            <w:tcBorders>
              <w:top w:val="single" w:sz="1" w:space="0" w:color="000000"/>
              <w:left w:val="single" w:sz="1" w:space="0" w:color="000000"/>
              <w:bottom w:val="single" w:sz="1" w:space="0" w:color="000000"/>
              <w:right w:val="single" w:sz="1" w:space="0" w:color="000000"/>
            </w:tcBorders>
          </w:tcPr>
          <w:p w:rsidR="001A4D8B" w:rsidRPr="001A4D8B" w:rsidRDefault="001A4D8B" w:rsidP="001A4D8B">
            <w:pPr>
              <w:snapToGrid w:val="0"/>
              <w:rPr>
                <w:b/>
                <w:sz w:val="20"/>
              </w:rPr>
            </w:pPr>
            <w:r w:rsidRPr="001A4D8B">
              <w:rPr>
                <w:b/>
                <w:sz w:val="20"/>
              </w:rPr>
              <w:t>Descripción</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0</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pStyle w:val="Contenidodelatabla"/>
              <w:autoSpaceDE w:val="0"/>
              <w:snapToGrid w:val="0"/>
              <w:rPr>
                <w:rFonts w:ascii="Arial" w:hAnsi="Arial"/>
                <w:lang w:val="es-ES" w:eastAsia="es-ES"/>
              </w:rPr>
            </w:pPr>
            <w:r w:rsidRPr="001A4D8B">
              <w:rPr>
                <w:rFonts w:ascii="Arial" w:hAnsi="Arial"/>
                <w:lang w:val="es-ES" w:eastAsia="es-ES"/>
              </w:rPr>
              <w:t>pendiente</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lastRenderedPageBreak/>
              <w:t>1</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confirmado</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2</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confirmado con cambio de código de respuesta</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3</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timeout</w:t>
            </w:r>
          </w:p>
        </w:tc>
      </w:tr>
      <w:tr w:rsidR="001A4D8B">
        <w:tc>
          <w:tcPr>
            <w:tcW w:w="1418" w:type="dxa"/>
            <w:tcBorders>
              <w:left w:val="single" w:sz="1" w:space="0" w:color="000000"/>
              <w:bottom w:val="single" w:sz="1" w:space="0" w:color="000000"/>
            </w:tcBorders>
          </w:tcPr>
          <w:p w:rsidR="001A4D8B" w:rsidRPr="001A4D8B" w:rsidRDefault="001A4D8B" w:rsidP="001A4D8B">
            <w:pPr>
              <w:autoSpaceDE w:val="0"/>
              <w:snapToGrid w:val="0"/>
              <w:rPr>
                <w:sz w:val="20"/>
              </w:rPr>
            </w:pPr>
            <w:r w:rsidRPr="001A4D8B">
              <w:rPr>
                <w:sz w:val="20"/>
              </w:rPr>
              <w:t>4</w:t>
            </w:r>
          </w:p>
        </w:tc>
        <w:tc>
          <w:tcPr>
            <w:tcW w:w="7938" w:type="dxa"/>
            <w:tcBorders>
              <w:left w:val="single" w:sz="1" w:space="0" w:color="000000"/>
              <w:bottom w:val="single" w:sz="1" w:space="0" w:color="000000"/>
              <w:right w:val="single" w:sz="1" w:space="0" w:color="000000"/>
            </w:tcBorders>
          </w:tcPr>
          <w:p w:rsidR="001A4D8B" w:rsidRPr="001A4D8B" w:rsidRDefault="001A4D8B" w:rsidP="001A4D8B">
            <w:pPr>
              <w:autoSpaceDE w:val="0"/>
              <w:snapToGrid w:val="0"/>
              <w:rPr>
                <w:sz w:val="20"/>
              </w:rPr>
            </w:pPr>
            <w:r w:rsidRPr="001A4D8B">
              <w:rPr>
                <w:sz w:val="20"/>
              </w:rPr>
              <w:t>timeout con cambio de código de respuesta</w:t>
            </w:r>
          </w:p>
        </w:tc>
      </w:tr>
    </w:tbl>
    <w:p w:rsidR="001A4D8B" w:rsidRDefault="001A4D8B" w:rsidP="001A4D8B">
      <w:pPr>
        <w:ind w:left="432"/>
      </w:pPr>
    </w:p>
    <w:p w:rsidR="001A4D8B" w:rsidRDefault="001A4D8B" w:rsidP="001A4D8B">
      <w:pPr>
        <w:pStyle w:val="Ttulo1"/>
        <w:tabs>
          <w:tab w:val="clear" w:pos="432"/>
        </w:tabs>
        <w:ind w:left="0" w:firstLine="0"/>
      </w:pPr>
      <w:bookmarkStart w:id="70" w:name="_Toc315161365"/>
      <w:r>
        <w:t>Tabla 26: Acciones de respuesta al host</w:t>
      </w:r>
      <w:bookmarkEnd w:id="70"/>
    </w:p>
    <w:tbl>
      <w:tblPr>
        <w:tblW w:w="0" w:type="auto"/>
        <w:tblInd w:w="55" w:type="dxa"/>
        <w:tblLayout w:type="fixed"/>
        <w:tblCellMar>
          <w:top w:w="55" w:type="dxa"/>
          <w:left w:w="55" w:type="dxa"/>
          <w:bottom w:w="55" w:type="dxa"/>
          <w:right w:w="55" w:type="dxa"/>
        </w:tblCellMar>
        <w:tblLook w:val="0000"/>
      </w:tblPr>
      <w:tblGrid>
        <w:gridCol w:w="1418"/>
        <w:gridCol w:w="7938"/>
      </w:tblGrid>
      <w:tr w:rsidR="001A4D8B">
        <w:trPr>
          <w:tblHeader/>
        </w:trPr>
        <w:tc>
          <w:tcPr>
            <w:tcW w:w="1418" w:type="dxa"/>
            <w:tcBorders>
              <w:top w:val="single" w:sz="1" w:space="0" w:color="000000"/>
              <w:left w:val="single" w:sz="1" w:space="0" w:color="000000"/>
              <w:bottom w:val="single" w:sz="1" w:space="0" w:color="000000"/>
            </w:tcBorders>
          </w:tcPr>
          <w:p w:rsidR="001A4D8B" w:rsidRPr="00071DD4" w:rsidRDefault="001A4D8B" w:rsidP="00071DD4">
            <w:pPr>
              <w:snapToGrid w:val="0"/>
              <w:rPr>
                <w:b/>
                <w:sz w:val="20"/>
              </w:rPr>
            </w:pPr>
            <w:r w:rsidRPr="00071DD4">
              <w:rPr>
                <w:b/>
                <w:sz w:val="20"/>
              </w:rPr>
              <w:t>Código</w:t>
            </w:r>
          </w:p>
        </w:tc>
        <w:tc>
          <w:tcPr>
            <w:tcW w:w="7938" w:type="dxa"/>
            <w:tcBorders>
              <w:top w:val="single" w:sz="1" w:space="0" w:color="000000"/>
              <w:left w:val="single" w:sz="1" w:space="0" w:color="000000"/>
              <w:bottom w:val="single" w:sz="1" w:space="0" w:color="000000"/>
              <w:right w:val="single" w:sz="1" w:space="0" w:color="000000"/>
            </w:tcBorders>
          </w:tcPr>
          <w:p w:rsidR="001A4D8B" w:rsidRPr="00071DD4" w:rsidRDefault="001A4D8B" w:rsidP="00071DD4">
            <w:pPr>
              <w:snapToGrid w:val="0"/>
              <w:rPr>
                <w:b/>
                <w:sz w:val="20"/>
              </w:rPr>
            </w:pPr>
            <w:r w:rsidRPr="00071DD4">
              <w:rPr>
                <w:b/>
                <w:sz w:val="20"/>
              </w:rPr>
              <w:t>Descripción</w:t>
            </w:r>
          </w:p>
        </w:tc>
      </w:tr>
      <w:tr w:rsidR="001A4D8B">
        <w:tc>
          <w:tcPr>
            <w:tcW w:w="1418" w:type="dxa"/>
            <w:tcBorders>
              <w:left w:val="single" w:sz="1" w:space="0" w:color="000000"/>
              <w:bottom w:val="single" w:sz="1" w:space="0" w:color="000000"/>
            </w:tcBorders>
          </w:tcPr>
          <w:p w:rsidR="001A4D8B" w:rsidRPr="00071DD4" w:rsidRDefault="001A4D8B" w:rsidP="001A4D8B">
            <w:pPr>
              <w:snapToGrid w:val="0"/>
              <w:rPr>
                <w:sz w:val="20"/>
              </w:rPr>
            </w:pPr>
            <w:r w:rsidRPr="00071DD4">
              <w:rPr>
                <w:sz w:val="20"/>
              </w:rPr>
              <w:t xml:space="preserve">00 </w:t>
            </w:r>
          </w:p>
        </w:tc>
        <w:tc>
          <w:tcPr>
            <w:tcW w:w="7938" w:type="dxa"/>
            <w:tcBorders>
              <w:left w:val="single" w:sz="1" w:space="0" w:color="000000"/>
              <w:bottom w:val="single" w:sz="1" w:space="0" w:color="000000"/>
              <w:right w:val="single" w:sz="1" w:space="0" w:color="000000"/>
            </w:tcBorders>
          </w:tcPr>
          <w:p w:rsidR="001A4D8B" w:rsidRPr="00071DD4" w:rsidRDefault="001A4D8B" w:rsidP="001A4D8B">
            <w:pPr>
              <w:snapToGrid w:val="0"/>
              <w:rPr>
                <w:sz w:val="20"/>
              </w:rPr>
            </w:pPr>
            <w:r w:rsidRPr="00071DD4">
              <w:rPr>
                <w:sz w:val="20"/>
              </w:rPr>
              <w:t>Sin acción</w:t>
            </w:r>
          </w:p>
        </w:tc>
      </w:tr>
      <w:tr w:rsidR="001A4D8B">
        <w:tc>
          <w:tcPr>
            <w:tcW w:w="1418" w:type="dxa"/>
            <w:tcBorders>
              <w:left w:val="single" w:sz="1" w:space="0" w:color="000000"/>
              <w:bottom w:val="single" w:sz="1" w:space="0" w:color="000000"/>
            </w:tcBorders>
          </w:tcPr>
          <w:p w:rsidR="001A4D8B" w:rsidRPr="00071DD4" w:rsidRDefault="001A4D8B" w:rsidP="00071DD4">
            <w:pPr>
              <w:autoSpaceDE w:val="0"/>
              <w:snapToGrid w:val="0"/>
              <w:rPr>
                <w:sz w:val="20"/>
              </w:rPr>
            </w:pPr>
            <w:r w:rsidRPr="00071DD4">
              <w:rPr>
                <w:sz w:val="20"/>
              </w:rPr>
              <w:t>01</w:t>
            </w:r>
          </w:p>
        </w:tc>
        <w:tc>
          <w:tcPr>
            <w:tcW w:w="7938" w:type="dxa"/>
            <w:tcBorders>
              <w:left w:val="single" w:sz="1" w:space="0" w:color="000000"/>
              <w:bottom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Denegar operación</w:t>
            </w:r>
          </w:p>
        </w:tc>
      </w:tr>
      <w:tr w:rsidR="001A4D8B">
        <w:tc>
          <w:tcPr>
            <w:tcW w:w="1418" w:type="dxa"/>
            <w:tcBorders>
              <w:left w:val="single" w:sz="1" w:space="0" w:color="000000"/>
              <w:bottom w:val="single" w:sz="1" w:space="0" w:color="000000"/>
            </w:tcBorders>
          </w:tcPr>
          <w:p w:rsidR="001A4D8B" w:rsidRPr="00071DD4" w:rsidRDefault="001A4D8B" w:rsidP="00071DD4">
            <w:pPr>
              <w:autoSpaceDE w:val="0"/>
              <w:snapToGrid w:val="0"/>
              <w:rPr>
                <w:sz w:val="20"/>
              </w:rPr>
            </w:pPr>
            <w:r w:rsidRPr="00071DD4">
              <w:rPr>
                <w:sz w:val="20"/>
              </w:rPr>
              <w:t>02</w:t>
            </w:r>
          </w:p>
        </w:tc>
        <w:tc>
          <w:tcPr>
            <w:tcW w:w="7938" w:type="dxa"/>
            <w:tcBorders>
              <w:left w:val="single" w:sz="1" w:space="0" w:color="000000"/>
              <w:bottom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Referir</w:t>
            </w:r>
          </w:p>
        </w:tc>
      </w:tr>
      <w:tr w:rsidR="001A4D8B">
        <w:tc>
          <w:tcPr>
            <w:tcW w:w="1418" w:type="dxa"/>
            <w:tcBorders>
              <w:left w:val="single" w:sz="1" w:space="0" w:color="000000"/>
              <w:bottom w:val="single" w:sz="1" w:space="0" w:color="000000"/>
            </w:tcBorders>
          </w:tcPr>
          <w:p w:rsidR="001A4D8B" w:rsidRPr="00071DD4" w:rsidRDefault="001A4D8B" w:rsidP="00071DD4">
            <w:pPr>
              <w:autoSpaceDE w:val="0"/>
              <w:snapToGrid w:val="0"/>
              <w:rPr>
                <w:sz w:val="20"/>
              </w:rPr>
            </w:pPr>
            <w:r w:rsidRPr="00071DD4">
              <w:rPr>
                <w:sz w:val="20"/>
              </w:rPr>
              <w:t>03</w:t>
            </w:r>
          </w:p>
        </w:tc>
        <w:tc>
          <w:tcPr>
            <w:tcW w:w="7938" w:type="dxa"/>
            <w:tcBorders>
              <w:left w:val="single" w:sz="1" w:space="0" w:color="000000"/>
              <w:bottom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Referida EC</w:t>
            </w:r>
          </w:p>
        </w:tc>
      </w:tr>
      <w:tr w:rsidR="001A4D8B">
        <w:tc>
          <w:tcPr>
            <w:tcW w:w="1418" w:type="dxa"/>
            <w:tcBorders>
              <w:left w:val="single" w:sz="1" w:space="0" w:color="000000"/>
              <w:bottom w:val="single" w:sz="1" w:space="0" w:color="000000"/>
            </w:tcBorders>
          </w:tcPr>
          <w:p w:rsidR="001A4D8B" w:rsidRPr="00071DD4" w:rsidRDefault="001A4D8B" w:rsidP="00071DD4">
            <w:pPr>
              <w:autoSpaceDE w:val="0"/>
              <w:snapToGrid w:val="0"/>
              <w:rPr>
                <w:sz w:val="20"/>
              </w:rPr>
            </w:pPr>
            <w:r w:rsidRPr="00071DD4">
              <w:rPr>
                <w:sz w:val="20"/>
              </w:rPr>
              <w:t>04</w:t>
            </w:r>
          </w:p>
        </w:tc>
        <w:tc>
          <w:tcPr>
            <w:tcW w:w="7938" w:type="dxa"/>
            <w:tcBorders>
              <w:left w:val="single" w:sz="1" w:space="0" w:color="000000"/>
              <w:bottom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Enviar SMS</w:t>
            </w:r>
          </w:p>
        </w:tc>
      </w:tr>
      <w:tr w:rsidR="001A4D8B">
        <w:tc>
          <w:tcPr>
            <w:tcW w:w="1418" w:type="dxa"/>
            <w:tcBorders>
              <w:left w:val="single" w:sz="1" w:space="0" w:color="000000"/>
            </w:tcBorders>
          </w:tcPr>
          <w:p w:rsidR="001A4D8B" w:rsidRPr="00071DD4" w:rsidRDefault="001A4D8B" w:rsidP="00071DD4">
            <w:pPr>
              <w:autoSpaceDE w:val="0"/>
              <w:snapToGrid w:val="0"/>
              <w:rPr>
                <w:sz w:val="20"/>
              </w:rPr>
            </w:pPr>
            <w:r w:rsidRPr="00071DD4">
              <w:rPr>
                <w:sz w:val="20"/>
              </w:rPr>
              <w:t>05</w:t>
            </w:r>
          </w:p>
        </w:tc>
        <w:tc>
          <w:tcPr>
            <w:tcW w:w="7938" w:type="dxa"/>
            <w:tcBorders>
              <w:left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Sin acción</w:t>
            </w:r>
          </w:p>
        </w:tc>
      </w:tr>
      <w:tr w:rsidR="001A4D8B">
        <w:tc>
          <w:tcPr>
            <w:tcW w:w="1418" w:type="dxa"/>
            <w:tcBorders>
              <w:left w:val="single" w:sz="1" w:space="0" w:color="000000"/>
            </w:tcBorders>
          </w:tcPr>
          <w:p w:rsidR="001A4D8B" w:rsidRPr="00071DD4" w:rsidRDefault="001A4D8B" w:rsidP="00071DD4">
            <w:pPr>
              <w:autoSpaceDE w:val="0"/>
              <w:snapToGrid w:val="0"/>
              <w:rPr>
                <w:sz w:val="20"/>
              </w:rPr>
            </w:pPr>
            <w:r w:rsidRPr="00071DD4">
              <w:rPr>
                <w:sz w:val="20"/>
              </w:rPr>
              <w:t>06</w:t>
            </w:r>
          </w:p>
        </w:tc>
        <w:tc>
          <w:tcPr>
            <w:tcW w:w="7938" w:type="dxa"/>
            <w:tcBorders>
              <w:left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Referir e Enviar</w:t>
            </w:r>
          </w:p>
        </w:tc>
      </w:tr>
      <w:tr w:rsidR="001A4D8B">
        <w:tc>
          <w:tcPr>
            <w:tcW w:w="1418" w:type="dxa"/>
            <w:tcBorders>
              <w:left w:val="single" w:sz="1" w:space="0" w:color="000000"/>
              <w:bottom w:val="single" w:sz="1" w:space="0" w:color="000000"/>
            </w:tcBorders>
          </w:tcPr>
          <w:p w:rsidR="001A4D8B" w:rsidRPr="00071DD4" w:rsidRDefault="001A4D8B" w:rsidP="00071DD4">
            <w:pPr>
              <w:autoSpaceDE w:val="0"/>
              <w:snapToGrid w:val="0"/>
              <w:rPr>
                <w:sz w:val="20"/>
              </w:rPr>
            </w:pPr>
            <w:r w:rsidRPr="00071DD4">
              <w:rPr>
                <w:sz w:val="20"/>
              </w:rPr>
              <w:t>07</w:t>
            </w:r>
          </w:p>
        </w:tc>
        <w:tc>
          <w:tcPr>
            <w:tcW w:w="7938" w:type="dxa"/>
            <w:tcBorders>
              <w:left w:val="single" w:sz="1" w:space="0" w:color="000000"/>
              <w:bottom w:val="single" w:sz="1" w:space="0" w:color="000000"/>
              <w:right w:val="single" w:sz="1" w:space="0" w:color="000000"/>
            </w:tcBorders>
          </w:tcPr>
          <w:p w:rsidR="001A4D8B" w:rsidRPr="00071DD4" w:rsidRDefault="001A4D8B" w:rsidP="00071DD4">
            <w:pPr>
              <w:autoSpaceDE w:val="0"/>
              <w:snapToGrid w:val="0"/>
              <w:rPr>
                <w:sz w:val="20"/>
              </w:rPr>
            </w:pPr>
            <w:r w:rsidRPr="00071DD4">
              <w:rPr>
                <w:sz w:val="20"/>
              </w:rPr>
              <w:t>Negar e enviar</w:t>
            </w:r>
          </w:p>
        </w:tc>
      </w:tr>
    </w:tbl>
    <w:p w:rsidR="001A4D8B" w:rsidRDefault="001A4D8B" w:rsidP="00D413DD"/>
    <w:p w:rsidR="00071DD4" w:rsidRDefault="00071DD4" w:rsidP="00071DD4">
      <w:pPr>
        <w:pStyle w:val="Ttulo1"/>
        <w:tabs>
          <w:tab w:val="clear" w:pos="432"/>
        </w:tabs>
        <w:ind w:left="0" w:firstLine="0"/>
      </w:pPr>
      <w:bookmarkStart w:id="71" w:name="_Toc315161366"/>
      <w:r>
        <w:t>Tabla 27: CVV2 Validado</w:t>
      </w:r>
      <w:bookmarkEnd w:id="71"/>
    </w:p>
    <w:tbl>
      <w:tblPr>
        <w:tblW w:w="0" w:type="auto"/>
        <w:tblInd w:w="55" w:type="dxa"/>
        <w:tblLayout w:type="fixed"/>
        <w:tblCellMar>
          <w:top w:w="55" w:type="dxa"/>
          <w:left w:w="55" w:type="dxa"/>
          <w:bottom w:w="55" w:type="dxa"/>
          <w:right w:w="55" w:type="dxa"/>
        </w:tblCellMar>
        <w:tblLook w:val="0000"/>
      </w:tblPr>
      <w:tblGrid>
        <w:gridCol w:w="2412"/>
        <w:gridCol w:w="6944"/>
      </w:tblGrid>
      <w:tr w:rsidR="00071DD4">
        <w:trPr>
          <w:tblHeader/>
        </w:trPr>
        <w:tc>
          <w:tcPr>
            <w:tcW w:w="2412" w:type="dxa"/>
            <w:tcBorders>
              <w:top w:val="single" w:sz="1" w:space="0" w:color="000000"/>
              <w:left w:val="single" w:sz="1" w:space="0" w:color="000000"/>
              <w:bottom w:val="single" w:sz="1" w:space="0" w:color="000000"/>
            </w:tcBorders>
          </w:tcPr>
          <w:p w:rsidR="00071DD4" w:rsidRPr="00071DD4" w:rsidRDefault="00071DD4" w:rsidP="00071DD4">
            <w:pPr>
              <w:snapToGrid w:val="0"/>
              <w:rPr>
                <w:b/>
                <w:sz w:val="20"/>
              </w:rPr>
            </w:pPr>
            <w:r w:rsidRPr="00071DD4">
              <w:rPr>
                <w:b/>
                <w:sz w:val="20"/>
              </w:rPr>
              <w:t>Código</w:t>
            </w:r>
          </w:p>
        </w:tc>
        <w:tc>
          <w:tcPr>
            <w:tcW w:w="6944" w:type="dxa"/>
            <w:tcBorders>
              <w:top w:val="single" w:sz="1" w:space="0" w:color="000000"/>
              <w:left w:val="single" w:sz="1" w:space="0" w:color="000000"/>
              <w:bottom w:val="single" w:sz="1" w:space="0" w:color="000000"/>
              <w:right w:val="single" w:sz="1" w:space="0" w:color="000000"/>
            </w:tcBorders>
          </w:tcPr>
          <w:p w:rsidR="00071DD4" w:rsidRPr="00071DD4" w:rsidRDefault="00071DD4" w:rsidP="00071DD4">
            <w:pPr>
              <w:snapToGrid w:val="0"/>
              <w:rPr>
                <w:b/>
                <w:sz w:val="20"/>
              </w:rPr>
            </w:pPr>
            <w:r w:rsidRPr="00071DD4">
              <w:rPr>
                <w:b/>
                <w:sz w:val="20"/>
              </w:rPr>
              <w:t>Descripción</w:t>
            </w:r>
          </w:p>
        </w:tc>
      </w:tr>
      <w:tr w:rsidR="00071DD4">
        <w:tc>
          <w:tcPr>
            <w:tcW w:w="2412" w:type="dxa"/>
            <w:tcBorders>
              <w:left w:val="single" w:sz="1" w:space="0" w:color="000000"/>
              <w:bottom w:val="single" w:sz="1" w:space="0" w:color="000000"/>
            </w:tcBorders>
          </w:tcPr>
          <w:p w:rsidR="00071DD4" w:rsidRPr="00071DD4" w:rsidRDefault="00071DD4" w:rsidP="00071DD4">
            <w:pPr>
              <w:snapToGrid w:val="0"/>
              <w:rPr>
                <w:sz w:val="20"/>
              </w:rPr>
            </w:pPr>
            <w:r w:rsidRPr="00071DD4">
              <w:rPr>
                <w:sz w:val="20"/>
              </w:rPr>
              <w:t>M</w:t>
            </w:r>
          </w:p>
        </w:tc>
        <w:tc>
          <w:tcPr>
            <w:tcW w:w="6944" w:type="dxa"/>
            <w:tcBorders>
              <w:left w:val="single" w:sz="1" w:space="0" w:color="000000"/>
              <w:bottom w:val="single" w:sz="1" w:space="0" w:color="000000"/>
              <w:right w:val="single" w:sz="1" w:space="0" w:color="000000"/>
            </w:tcBorders>
          </w:tcPr>
          <w:p w:rsidR="00071DD4" w:rsidRPr="00071DD4" w:rsidRDefault="00071DD4" w:rsidP="00071DD4">
            <w:pPr>
              <w:snapToGrid w:val="0"/>
              <w:rPr>
                <w:sz w:val="20"/>
              </w:rPr>
            </w:pPr>
            <w:r w:rsidRPr="00071DD4">
              <w:rPr>
                <w:sz w:val="20"/>
              </w:rPr>
              <w:t>Cvv2 bateu.</w:t>
            </w:r>
          </w:p>
        </w:tc>
      </w:tr>
      <w:tr w:rsidR="00071DD4">
        <w:tc>
          <w:tcPr>
            <w:tcW w:w="2412" w:type="dxa"/>
            <w:tcBorders>
              <w:left w:val="single" w:sz="1" w:space="0" w:color="000000"/>
              <w:bottom w:val="single" w:sz="1" w:space="0" w:color="000000"/>
            </w:tcBorders>
          </w:tcPr>
          <w:p w:rsidR="00071DD4" w:rsidRPr="00071DD4" w:rsidRDefault="00071DD4" w:rsidP="00071DD4">
            <w:pPr>
              <w:autoSpaceDE w:val="0"/>
              <w:snapToGrid w:val="0"/>
              <w:rPr>
                <w:sz w:val="20"/>
              </w:rPr>
            </w:pPr>
            <w:r w:rsidRPr="00071DD4">
              <w:rPr>
                <w:sz w:val="20"/>
              </w:rPr>
              <w:t>N</w:t>
            </w:r>
          </w:p>
        </w:tc>
        <w:tc>
          <w:tcPr>
            <w:tcW w:w="6944" w:type="dxa"/>
            <w:tcBorders>
              <w:left w:val="single" w:sz="1" w:space="0" w:color="000000"/>
              <w:bottom w:val="single" w:sz="1" w:space="0" w:color="000000"/>
              <w:right w:val="single" w:sz="1" w:space="0" w:color="000000"/>
            </w:tcBorders>
          </w:tcPr>
          <w:p w:rsidR="00071DD4" w:rsidRPr="00071DD4" w:rsidRDefault="00071DD4" w:rsidP="00071DD4">
            <w:pPr>
              <w:autoSpaceDE w:val="0"/>
              <w:snapToGrid w:val="0"/>
              <w:rPr>
                <w:sz w:val="20"/>
              </w:rPr>
            </w:pPr>
            <w:r w:rsidRPr="00071DD4">
              <w:rPr>
                <w:sz w:val="20"/>
              </w:rPr>
              <w:t>Cvv2 não bateu.</w:t>
            </w:r>
          </w:p>
        </w:tc>
      </w:tr>
      <w:tr w:rsidR="00071DD4">
        <w:tc>
          <w:tcPr>
            <w:tcW w:w="2412" w:type="dxa"/>
            <w:tcBorders>
              <w:left w:val="single" w:sz="1" w:space="0" w:color="000000"/>
              <w:bottom w:val="single" w:sz="1" w:space="0" w:color="000000"/>
            </w:tcBorders>
          </w:tcPr>
          <w:p w:rsidR="00071DD4" w:rsidRPr="00071DD4" w:rsidRDefault="00071DD4" w:rsidP="00071DD4">
            <w:pPr>
              <w:autoSpaceDE w:val="0"/>
              <w:snapToGrid w:val="0"/>
              <w:rPr>
                <w:sz w:val="20"/>
              </w:rPr>
            </w:pPr>
            <w:r w:rsidRPr="00071DD4">
              <w:rPr>
                <w:sz w:val="20"/>
              </w:rPr>
              <w:t>P</w:t>
            </w:r>
          </w:p>
        </w:tc>
        <w:tc>
          <w:tcPr>
            <w:tcW w:w="6944" w:type="dxa"/>
            <w:tcBorders>
              <w:left w:val="single" w:sz="1" w:space="0" w:color="000000"/>
              <w:bottom w:val="single" w:sz="1" w:space="0" w:color="000000"/>
              <w:right w:val="single" w:sz="1" w:space="0" w:color="000000"/>
            </w:tcBorders>
          </w:tcPr>
          <w:p w:rsidR="00071DD4" w:rsidRPr="00071DD4" w:rsidRDefault="00071DD4" w:rsidP="00071DD4">
            <w:pPr>
              <w:autoSpaceDE w:val="0"/>
              <w:snapToGrid w:val="0"/>
              <w:rPr>
                <w:sz w:val="20"/>
              </w:rPr>
            </w:pPr>
            <w:r w:rsidRPr="00071DD4">
              <w:rPr>
                <w:sz w:val="20"/>
              </w:rPr>
              <w:t xml:space="preserve">Valor de cvv2 não enviado (podemos não ter enviado o cvv2 </w:t>
            </w:r>
            <w:proofErr w:type="gramStart"/>
            <w:r w:rsidRPr="00071DD4">
              <w:rPr>
                <w:sz w:val="20"/>
              </w:rPr>
              <w:t>mas</w:t>
            </w:r>
            <w:proofErr w:type="gramEnd"/>
            <w:r w:rsidRPr="00071DD4">
              <w:rPr>
                <w:sz w:val="20"/>
              </w:rPr>
              <w:t xml:space="preserve"> enviado o flag de ilegível ou inexistente).</w:t>
            </w:r>
          </w:p>
        </w:tc>
      </w:tr>
      <w:tr w:rsidR="00071DD4">
        <w:tc>
          <w:tcPr>
            <w:tcW w:w="2412" w:type="dxa"/>
            <w:tcBorders>
              <w:left w:val="single" w:sz="1" w:space="0" w:color="000000"/>
              <w:bottom w:val="single" w:sz="1" w:space="0" w:color="000000"/>
            </w:tcBorders>
          </w:tcPr>
          <w:p w:rsidR="00071DD4" w:rsidRPr="00071DD4" w:rsidRDefault="00071DD4" w:rsidP="00071DD4">
            <w:pPr>
              <w:autoSpaceDE w:val="0"/>
              <w:snapToGrid w:val="0"/>
              <w:rPr>
                <w:sz w:val="20"/>
              </w:rPr>
            </w:pPr>
            <w:r w:rsidRPr="00071DD4">
              <w:rPr>
                <w:sz w:val="20"/>
              </w:rPr>
              <w:t>S</w:t>
            </w:r>
          </w:p>
        </w:tc>
        <w:tc>
          <w:tcPr>
            <w:tcW w:w="6944" w:type="dxa"/>
            <w:tcBorders>
              <w:left w:val="single" w:sz="1" w:space="0" w:color="000000"/>
              <w:bottom w:val="single" w:sz="1" w:space="0" w:color="000000"/>
              <w:right w:val="single" w:sz="1" w:space="0" w:color="000000"/>
            </w:tcBorders>
          </w:tcPr>
          <w:p w:rsidR="00071DD4" w:rsidRPr="00071DD4" w:rsidRDefault="00071DD4" w:rsidP="00071DD4">
            <w:pPr>
              <w:autoSpaceDE w:val="0"/>
              <w:snapToGrid w:val="0"/>
              <w:rPr>
                <w:sz w:val="20"/>
              </w:rPr>
            </w:pPr>
            <w:r w:rsidRPr="00071DD4">
              <w:rPr>
                <w:sz w:val="20"/>
              </w:rPr>
              <w:t>Ec informa que o cvv2 não está presente no cartão.</w:t>
            </w:r>
          </w:p>
        </w:tc>
      </w:tr>
      <w:tr w:rsidR="00071DD4">
        <w:tc>
          <w:tcPr>
            <w:tcW w:w="2412" w:type="dxa"/>
            <w:tcBorders>
              <w:left w:val="single" w:sz="1" w:space="0" w:color="000000"/>
              <w:bottom w:val="single" w:sz="1" w:space="0" w:color="000000"/>
            </w:tcBorders>
          </w:tcPr>
          <w:p w:rsidR="00071DD4" w:rsidRPr="00071DD4" w:rsidRDefault="00071DD4" w:rsidP="00071DD4">
            <w:pPr>
              <w:autoSpaceDE w:val="0"/>
              <w:snapToGrid w:val="0"/>
              <w:rPr>
                <w:sz w:val="20"/>
              </w:rPr>
            </w:pPr>
            <w:r w:rsidRPr="00071DD4">
              <w:rPr>
                <w:sz w:val="20"/>
              </w:rPr>
              <w:lastRenderedPageBreak/>
              <w:t>U</w:t>
            </w:r>
          </w:p>
        </w:tc>
        <w:tc>
          <w:tcPr>
            <w:tcW w:w="6944" w:type="dxa"/>
            <w:tcBorders>
              <w:left w:val="single" w:sz="1" w:space="0" w:color="000000"/>
              <w:bottom w:val="single" w:sz="1" w:space="0" w:color="000000"/>
              <w:right w:val="single" w:sz="1" w:space="0" w:color="000000"/>
            </w:tcBorders>
          </w:tcPr>
          <w:p w:rsidR="00071DD4" w:rsidRPr="00071DD4" w:rsidRDefault="00071DD4" w:rsidP="00071DD4">
            <w:pPr>
              <w:autoSpaceDE w:val="0"/>
              <w:snapToGrid w:val="0"/>
              <w:rPr>
                <w:sz w:val="20"/>
              </w:rPr>
            </w:pPr>
            <w:r w:rsidRPr="00071DD4">
              <w:rPr>
                <w:sz w:val="20"/>
              </w:rPr>
              <w:t>Emissor não certificado para tratar o cvv2 ou não forneceu à Visa as chaves.</w:t>
            </w:r>
          </w:p>
        </w:tc>
      </w:tr>
    </w:tbl>
    <w:p w:rsidR="00071DD4" w:rsidRDefault="00071DD4" w:rsidP="00071DD4">
      <w:pPr>
        <w:ind w:left="432"/>
      </w:pPr>
    </w:p>
    <w:p w:rsidR="00071DD4" w:rsidRDefault="002D3C2B" w:rsidP="00071DD4">
      <w:pPr>
        <w:pStyle w:val="Ttulo1"/>
        <w:tabs>
          <w:tab w:val="clear" w:pos="432"/>
        </w:tabs>
        <w:ind w:left="0" w:firstLine="0"/>
      </w:pPr>
      <w:bookmarkStart w:id="72" w:name="_Toc315161367"/>
      <w:r>
        <w:t>Tabla 28</w:t>
      </w:r>
      <w:r w:rsidR="00071DD4">
        <w:t>: Relación de archivos</w:t>
      </w:r>
      <w:bookmarkEnd w:id="72"/>
    </w:p>
    <w:p w:rsidR="00071DD4" w:rsidRDefault="00071DD4" w:rsidP="00071DD4">
      <w:pPr>
        <w:ind w:left="432"/>
      </w:pPr>
    </w:p>
    <w:tbl>
      <w:tblPr>
        <w:tblW w:w="0" w:type="auto"/>
        <w:tblInd w:w="55" w:type="dxa"/>
        <w:tblLayout w:type="fixed"/>
        <w:tblCellMar>
          <w:top w:w="55" w:type="dxa"/>
          <w:left w:w="55" w:type="dxa"/>
          <w:bottom w:w="55" w:type="dxa"/>
          <w:right w:w="55" w:type="dxa"/>
        </w:tblCellMar>
        <w:tblLook w:val="0000"/>
      </w:tblPr>
      <w:tblGrid>
        <w:gridCol w:w="3077"/>
        <w:gridCol w:w="6279"/>
      </w:tblGrid>
      <w:tr w:rsidR="00071DD4">
        <w:trPr>
          <w:trHeight w:val="225"/>
        </w:trPr>
        <w:tc>
          <w:tcPr>
            <w:tcW w:w="3077" w:type="dxa"/>
            <w:tcBorders>
              <w:top w:val="single" w:sz="1" w:space="0" w:color="000000"/>
              <w:left w:val="single" w:sz="1" w:space="0" w:color="000000"/>
              <w:bottom w:val="single" w:sz="1" w:space="0" w:color="000000"/>
            </w:tcBorders>
          </w:tcPr>
          <w:p w:rsidR="00071DD4" w:rsidRPr="002D3C2B" w:rsidRDefault="00071DD4" w:rsidP="002D3C2B">
            <w:pPr>
              <w:snapToGrid w:val="0"/>
              <w:rPr>
                <w:b/>
                <w:sz w:val="20"/>
              </w:rPr>
            </w:pPr>
            <w:r w:rsidRPr="002D3C2B">
              <w:rPr>
                <w:b/>
                <w:sz w:val="20"/>
              </w:rPr>
              <w:t>Nome do arquivo</w:t>
            </w:r>
          </w:p>
        </w:tc>
        <w:tc>
          <w:tcPr>
            <w:tcW w:w="6279" w:type="dxa"/>
            <w:tcBorders>
              <w:top w:val="single" w:sz="1" w:space="0" w:color="000000"/>
              <w:bottom w:val="single" w:sz="1" w:space="0" w:color="000000"/>
              <w:right w:val="single" w:sz="1" w:space="0" w:color="000000"/>
            </w:tcBorders>
          </w:tcPr>
          <w:p w:rsidR="00071DD4" w:rsidRPr="002D3C2B" w:rsidRDefault="00071DD4" w:rsidP="002D3C2B">
            <w:pPr>
              <w:snapToGrid w:val="0"/>
              <w:rPr>
                <w:b/>
                <w:sz w:val="20"/>
              </w:rPr>
            </w:pPr>
            <w:r w:rsidRPr="002D3C2B">
              <w:rPr>
                <w:b/>
                <w:sz w:val="20"/>
              </w:rPr>
              <w:t>Descrição</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AUTORIZACOES</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Autorizações Eletrônicas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MANUALES</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Autorizações Manuais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AEREAS</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Autorizações Aéreas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INTERTC33</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Autorizações Internacionais – SEC</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INTERBANCOS</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Autorizações Internacionais – Bancos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TC40</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fraude confirmado</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CATASTRAL</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Cadastro de Estabelecimentos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MCC</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MCC</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bookmarkStart w:id="73" w:name="OLE_LINK1"/>
            <w:r w:rsidRPr="002D3C2B">
              <w:rPr>
                <w:sz w:val="20"/>
              </w:rPr>
              <w:t>SEGMENTO</w:t>
            </w:r>
            <w:bookmarkEnd w:id="73"/>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Segmentos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CBK</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chargeback</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COPIA</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Solicitações de Cópias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FACTURACION</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Faturamento</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FACTURCOBAN</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Faturamento COBAN</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BLOQUEADOS</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Comprovantes Bloqueados</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SH</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Special Handling</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TRATACBK</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chargeback em tratamento</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SALDOEC</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Reporte de Saldo de Estabelecimento</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AUTCOBAN</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Operacções em dinheiro</w:t>
            </w:r>
          </w:p>
        </w:tc>
      </w:tr>
      <w:tr w:rsidR="00071DD4">
        <w:trPr>
          <w:trHeight w:val="225"/>
        </w:trPr>
        <w:tc>
          <w:tcPr>
            <w:tcW w:w="3077" w:type="dxa"/>
          </w:tcPr>
          <w:p w:rsidR="00071DD4" w:rsidRPr="002D3C2B" w:rsidRDefault="00071DD4" w:rsidP="002D3C2B">
            <w:pPr>
              <w:autoSpaceDE w:val="0"/>
              <w:snapToGrid w:val="0"/>
              <w:rPr>
                <w:sz w:val="20"/>
              </w:rPr>
            </w:pPr>
            <w:r w:rsidRPr="002D3C2B">
              <w:rPr>
                <w:sz w:val="20"/>
              </w:rPr>
              <w:lastRenderedPageBreak/>
              <w:t>AUTORIZACOES</w:t>
            </w:r>
          </w:p>
        </w:tc>
        <w:tc>
          <w:tcPr>
            <w:tcW w:w="6279" w:type="dxa"/>
            <w:vAlign w:val="bottom"/>
          </w:tcPr>
          <w:p w:rsidR="00071DD4" w:rsidRPr="002D3C2B" w:rsidRDefault="00071DD4" w:rsidP="002D3C2B">
            <w:pPr>
              <w:autoSpaceDE w:val="0"/>
              <w:snapToGrid w:val="0"/>
              <w:rPr>
                <w:sz w:val="20"/>
              </w:rPr>
            </w:pPr>
            <w:r w:rsidRPr="002D3C2B">
              <w:rPr>
                <w:sz w:val="20"/>
              </w:rPr>
              <w:t>Respostas de autorizações Negadas</w:t>
            </w:r>
          </w:p>
        </w:tc>
      </w:tr>
      <w:tr w:rsidR="00071DD4">
        <w:trPr>
          <w:trHeight w:val="225"/>
        </w:trPr>
        <w:tc>
          <w:tcPr>
            <w:tcW w:w="3077" w:type="dxa"/>
            <w:tcBorders>
              <w:top w:val="single" w:sz="1" w:space="0" w:color="000000"/>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AUTORIZACOES</w:t>
            </w:r>
          </w:p>
        </w:tc>
        <w:tc>
          <w:tcPr>
            <w:tcW w:w="6279" w:type="dxa"/>
            <w:tcBorders>
              <w:top w:val="single" w:sz="1" w:space="0" w:color="000000"/>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Resposta de autorizações por Timeout</w:t>
            </w:r>
          </w:p>
        </w:tc>
      </w:tr>
      <w:tr w:rsidR="00071DD4">
        <w:trPr>
          <w:trHeight w:val="225"/>
        </w:trPr>
        <w:tc>
          <w:tcPr>
            <w:tcW w:w="3077" w:type="dxa"/>
            <w:tcBorders>
              <w:left w:val="single" w:sz="1" w:space="0" w:color="000000"/>
              <w:bottom w:val="single" w:sz="1" w:space="0" w:color="000000"/>
            </w:tcBorders>
          </w:tcPr>
          <w:p w:rsidR="00071DD4" w:rsidRPr="002D3C2B" w:rsidRDefault="00071DD4" w:rsidP="002D3C2B">
            <w:pPr>
              <w:autoSpaceDE w:val="0"/>
              <w:snapToGrid w:val="0"/>
              <w:rPr>
                <w:sz w:val="20"/>
              </w:rPr>
            </w:pPr>
            <w:r w:rsidRPr="002D3C2B">
              <w:rPr>
                <w:sz w:val="20"/>
              </w:rPr>
              <w:t>TARIFACAOEC</w:t>
            </w:r>
          </w:p>
        </w:tc>
        <w:tc>
          <w:tcPr>
            <w:tcW w:w="6279" w:type="dxa"/>
            <w:tcBorders>
              <w:left w:val="single" w:sz="1" w:space="0" w:color="000000"/>
              <w:bottom w:val="single" w:sz="1" w:space="0" w:color="000000"/>
              <w:right w:val="single" w:sz="1" w:space="0" w:color="000000"/>
            </w:tcBorders>
          </w:tcPr>
          <w:p w:rsidR="00071DD4" w:rsidRPr="002D3C2B" w:rsidRDefault="00071DD4" w:rsidP="002D3C2B">
            <w:pPr>
              <w:autoSpaceDE w:val="0"/>
              <w:snapToGrid w:val="0"/>
              <w:rPr>
                <w:sz w:val="20"/>
              </w:rPr>
            </w:pPr>
            <w:r w:rsidRPr="002D3C2B">
              <w:rPr>
                <w:sz w:val="20"/>
              </w:rPr>
              <w:t>Tarifação e-Lynx</w:t>
            </w:r>
          </w:p>
        </w:tc>
      </w:tr>
      <w:tr w:rsidR="00071DD4">
        <w:trPr>
          <w:trHeight w:val="240"/>
        </w:trPr>
        <w:tc>
          <w:tcPr>
            <w:tcW w:w="3077" w:type="dxa"/>
            <w:tcBorders>
              <w:left w:val="single" w:sz="1" w:space="0" w:color="000000"/>
            </w:tcBorders>
            <w:vAlign w:val="bottom"/>
          </w:tcPr>
          <w:p w:rsidR="00071DD4" w:rsidRPr="002D3C2B" w:rsidRDefault="00071DD4" w:rsidP="002D3C2B">
            <w:pPr>
              <w:autoSpaceDE w:val="0"/>
              <w:snapToGrid w:val="0"/>
              <w:rPr>
                <w:sz w:val="20"/>
              </w:rPr>
            </w:pPr>
            <w:r w:rsidRPr="002D3C2B">
              <w:rPr>
                <w:sz w:val="20"/>
              </w:rPr>
              <w:t>EVENTOSEC</w:t>
            </w:r>
          </w:p>
        </w:tc>
        <w:tc>
          <w:tcPr>
            <w:tcW w:w="6279" w:type="dxa"/>
            <w:tcBorders>
              <w:left w:val="single" w:sz="1" w:space="0" w:color="000000"/>
              <w:right w:val="single" w:sz="1" w:space="0" w:color="000000"/>
            </w:tcBorders>
            <w:vAlign w:val="bottom"/>
          </w:tcPr>
          <w:p w:rsidR="00071DD4" w:rsidRPr="002D3C2B" w:rsidRDefault="00071DD4" w:rsidP="002D3C2B">
            <w:pPr>
              <w:autoSpaceDE w:val="0"/>
              <w:snapToGrid w:val="0"/>
              <w:rPr>
                <w:sz w:val="20"/>
              </w:rPr>
            </w:pPr>
            <w:r w:rsidRPr="002D3C2B">
              <w:rPr>
                <w:sz w:val="20"/>
              </w:rPr>
              <w:t>Eventos / Ações por estabelecimento</w:t>
            </w:r>
          </w:p>
        </w:tc>
      </w:tr>
      <w:tr w:rsidR="00071DD4">
        <w:trPr>
          <w:trHeight w:val="240"/>
        </w:trPr>
        <w:tc>
          <w:tcPr>
            <w:tcW w:w="3077" w:type="dxa"/>
            <w:tcBorders>
              <w:left w:val="single" w:sz="1" w:space="0" w:color="000000"/>
              <w:bottom w:val="single" w:sz="1" w:space="0" w:color="000000"/>
            </w:tcBorders>
            <w:vAlign w:val="bottom"/>
          </w:tcPr>
          <w:p w:rsidR="00071DD4" w:rsidRPr="002D3C2B" w:rsidRDefault="00071DD4" w:rsidP="002D3C2B">
            <w:pPr>
              <w:autoSpaceDE w:val="0"/>
              <w:snapToGrid w:val="0"/>
              <w:rPr>
                <w:sz w:val="20"/>
              </w:rPr>
            </w:pPr>
            <w:r w:rsidRPr="002D3C2B">
              <w:rPr>
                <w:sz w:val="20"/>
              </w:rPr>
              <w:t>PRODUTO</w:t>
            </w:r>
          </w:p>
        </w:tc>
        <w:tc>
          <w:tcPr>
            <w:tcW w:w="6279" w:type="dxa"/>
            <w:tcBorders>
              <w:left w:val="single" w:sz="1" w:space="0" w:color="000000"/>
              <w:bottom w:val="single" w:sz="1" w:space="0" w:color="000000"/>
              <w:right w:val="single" w:sz="1" w:space="0" w:color="000000"/>
            </w:tcBorders>
            <w:vAlign w:val="bottom"/>
          </w:tcPr>
          <w:p w:rsidR="00071DD4" w:rsidRPr="002D3C2B" w:rsidRDefault="00071DD4" w:rsidP="002D3C2B">
            <w:pPr>
              <w:autoSpaceDE w:val="0"/>
              <w:snapToGrid w:val="0"/>
              <w:rPr>
                <w:sz w:val="20"/>
              </w:rPr>
            </w:pPr>
            <w:r w:rsidRPr="002D3C2B">
              <w:rPr>
                <w:sz w:val="20"/>
              </w:rPr>
              <w:t>Produtos</w:t>
            </w:r>
          </w:p>
        </w:tc>
      </w:tr>
    </w:tbl>
    <w:p w:rsidR="00071DD4" w:rsidRDefault="00071DD4" w:rsidP="00D413DD"/>
    <w:p w:rsidR="00935FF0" w:rsidRDefault="00935FF0" w:rsidP="00935FF0">
      <w:pPr>
        <w:pStyle w:val="Ttulo1"/>
        <w:tabs>
          <w:tab w:val="clear" w:pos="432"/>
        </w:tabs>
        <w:ind w:left="0" w:firstLine="0"/>
      </w:pPr>
      <w:bookmarkStart w:id="74" w:name="_Toc315161368"/>
      <w:r>
        <w:t>Flujo de mensajes</w:t>
      </w:r>
      <w:bookmarkEnd w:id="74"/>
    </w:p>
    <w:p w:rsidR="00935FF0" w:rsidRDefault="00935FF0" w:rsidP="00935FF0">
      <w:r>
        <w:t>A continuación se detallan los distintos mensajes así como las consecuencias que tienen y los procesos que desencadenan:</w:t>
      </w:r>
    </w:p>
    <w:tbl>
      <w:tblPr>
        <w:tblW w:w="10350" w:type="dxa"/>
        <w:tblInd w:w="-88" w:type="dxa"/>
        <w:tblLayout w:type="fixed"/>
        <w:tblCellMar>
          <w:left w:w="70" w:type="dxa"/>
          <w:right w:w="70" w:type="dxa"/>
        </w:tblCellMar>
        <w:tblLook w:val="0000"/>
      </w:tblPr>
      <w:tblGrid>
        <w:gridCol w:w="1568"/>
        <w:gridCol w:w="571"/>
        <w:gridCol w:w="1925"/>
        <w:gridCol w:w="1764"/>
        <w:gridCol w:w="4522"/>
      </w:tblGrid>
      <w:tr w:rsidR="00935FF0">
        <w:trPr>
          <w:tblHeader/>
        </w:trPr>
        <w:tc>
          <w:tcPr>
            <w:tcW w:w="1568" w:type="dxa"/>
            <w:tcBorders>
              <w:top w:val="single" w:sz="4" w:space="0" w:color="000000"/>
              <w:left w:val="single" w:sz="4" w:space="0" w:color="000000"/>
              <w:bottom w:val="single" w:sz="4" w:space="0" w:color="000000"/>
            </w:tcBorders>
          </w:tcPr>
          <w:p w:rsidR="00935FF0" w:rsidRPr="00935FF0" w:rsidRDefault="00935FF0" w:rsidP="00D20093">
            <w:pPr>
              <w:snapToGrid w:val="0"/>
              <w:rPr>
                <w:b/>
                <w:sz w:val="20"/>
              </w:rPr>
            </w:pPr>
            <w:r w:rsidRPr="00935FF0">
              <w:rPr>
                <w:b/>
                <w:sz w:val="20"/>
              </w:rPr>
              <w:t>Mensaje</w:t>
            </w:r>
          </w:p>
        </w:tc>
        <w:tc>
          <w:tcPr>
            <w:tcW w:w="571" w:type="dxa"/>
            <w:tcBorders>
              <w:top w:val="single" w:sz="4" w:space="0" w:color="000000"/>
              <w:left w:val="single" w:sz="4" w:space="0" w:color="000000"/>
              <w:bottom w:val="single" w:sz="4" w:space="0" w:color="000000"/>
            </w:tcBorders>
          </w:tcPr>
          <w:p w:rsidR="00935FF0" w:rsidRPr="00935FF0" w:rsidRDefault="00935FF0" w:rsidP="00D20093">
            <w:pPr>
              <w:snapToGrid w:val="0"/>
              <w:rPr>
                <w:b/>
                <w:sz w:val="20"/>
              </w:rPr>
            </w:pPr>
            <w:r w:rsidRPr="00935FF0">
              <w:rPr>
                <w:b/>
                <w:sz w:val="20"/>
              </w:rPr>
              <w:t>Tipo</w:t>
            </w:r>
          </w:p>
        </w:tc>
        <w:tc>
          <w:tcPr>
            <w:tcW w:w="1925" w:type="dxa"/>
            <w:tcBorders>
              <w:top w:val="single" w:sz="4" w:space="0" w:color="000000"/>
              <w:left w:val="single" w:sz="4" w:space="0" w:color="000000"/>
              <w:bottom w:val="single" w:sz="4" w:space="0" w:color="000000"/>
            </w:tcBorders>
          </w:tcPr>
          <w:p w:rsidR="00935FF0" w:rsidRPr="00935FF0" w:rsidRDefault="00935FF0" w:rsidP="00D20093">
            <w:pPr>
              <w:snapToGrid w:val="0"/>
              <w:rPr>
                <w:b/>
                <w:sz w:val="20"/>
              </w:rPr>
            </w:pPr>
            <w:r w:rsidRPr="00935FF0">
              <w:rPr>
                <w:b/>
                <w:sz w:val="20"/>
              </w:rPr>
              <w:t>Orig. -&gt; Dest.</w:t>
            </w:r>
          </w:p>
        </w:tc>
        <w:tc>
          <w:tcPr>
            <w:tcW w:w="1764" w:type="dxa"/>
            <w:tcBorders>
              <w:top w:val="single" w:sz="4" w:space="0" w:color="000000"/>
              <w:left w:val="single" w:sz="4" w:space="0" w:color="000000"/>
              <w:bottom w:val="single" w:sz="4" w:space="0" w:color="000000"/>
            </w:tcBorders>
          </w:tcPr>
          <w:p w:rsidR="00935FF0" w:rsidRPr="00935FF0" w:rsidRDefault="00935FF0" w:rsidP="00D20093">
            <w:pPr>
              <w:snapToGrid w:val="0"/>
              <w:rPr>
                <w:b/>
                <w:sz w:val="20"/>
              </w:rPr>
            </w:pPr>
            <w:r w:rsidRPr="00935FF0">
              <w:rPr>
                <w:b/>
                <w:sz w:val="20"/>
              </w:rPr>
              <w:t>Consecuencias</w:t>
            </w:r>
          </w:p>
          <w:p w:rsidR="00935FF0" w:rsidRPr="00935FF0" w:rsidRDefault="00935FF0" w:rsidP="00D20093">
            <w:pPr>
              <w:rPr>
                <w:b/>
                <w:sz w:val="20"/>
              </w:rPr>
            </w:pPr>
          </w:p>
        </w:tc>
        <w:tc>
          <w:tcPr>
            <w:tcW w:w="4522" w:type="dxa"/>
            <w:tcBorders>
              <w:top w:val="single" w:sz="4" w:space="0" w:color="000000"/>
              <w:left w:val="single" w:sz="4" w:space="0" w:color="000000"/>
              <w:bottom w:val="single" w:sz="4" w:space="0" w:color="000000"/>
              <w:right w:val="single" w:sz="4" w:space="0" w:color="000000"/>
            </w:tcBorders>
          </w:tcPr>
          <w:p w:rsidR="00935FF0" w:rsidRPr="00935FF0" w:rsidRDefault="00935FF0" w:rsidP="00D20093">
            <w:pPr>
              <w:snapToGrid w:val="0"/>
              <w:rPr>
                <w:b/>
                <w:sz w:val="20"/>
              </w:rPr>
            </w:pPr>
            <w:r w:rsidRPr="00935FF0">
              <w:rPr>
                <w:b/>
                <w:sz w:val="20"/>
              </w:rPr>
              <w:t>Procesos</w:t>
            </w:r>
          </w:p>
        </w:tc>
      </w:tr>
      <w:tr w:rsidR="00935FF0">
        <w:trPr>
          <w:trHeight w:hRule="exact" w:val="2226"/>
        </w:trPr>
        <w:tc>
          <w:tcPr>
            <w:tcW w:w="1568" w:type="dxa"/>
            <w:vMerge w:val="restart"/>
            <w:tcBorders>
              <w:left w:val="single" w:sz="4" w:space="0" w:color="000000"/>
              <w:bottom w:val="single" w:sz="4" w:space="0" w:color="000000"/>
            </w:tcBorders>
          </w:tcPr>
          <w:p w:rsidR="00935FF0" w:rsidRPr="00935FF0" w:rsidRDefault="00935FF0" w:rsidP="00D20093">
            <w:pPr>
              <w:tabs>
                <w:tab w:val="left" w:pos="283"/>
              </w:tabs>
              <w:snapToGrid w:val="0"/>
              <w:rPr>
                <w:sz w:val="20"/>
              </w:rPr>
            </w:pPr>
            <w:r w:rsidRPr="00935FF0">
              <w:rPr>
                <w:sz w:val="20"/>
              </w:rPr>
              <w:t>Operación</w:t>
            </w:r>
          </w:p>
        </w:tc>
        <w:tc>
          <w:tcPr>
            <w:tcW w:w="571" w:type="dxa"/>
            <w:vMerge w:val="restart"/>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OP</w:t>
            </w:r>
          </w:p>
        </w:tc>
        <w:tc>
          <w:tcPr>
            <w:tcW w:w="1925" w:type="dxa"/>
            <w:vMerge w:val="restart"/>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Host -&gt;Lynx OnLine</w:t>
            </w:r>
          </w:p>
        </w:tc>
        <w:tc>
          <w:tcPr>
            <w:tcW w:w="1764" w:type="dxa"/>
            <w:tcBorders>
              <w:left w:val="single" w:sz="4" w:space="0" w:color="000000"/>
              <w:bottom w:val="single" w:sz="4" w:space="0" w:color="000000"/>
            </w:tcBorders>
          </w:tcPr>
          <w:p w:rsidR="00935FF0" w:rsidRPr="00935FF0" w:rsidRDefault="00935FF0" w:rsidP="00D20093">
            <w:pPr>
              <w:snapToGrid w:val="0"/>
              <w:rPr>
                <w:sz w:val="20"/>
              </w:rPr>
            </w:pPr>
            <w:r w:rsidRPr="00935FF0">
              <w:rPr>
                <w:b/>
                <w:sz w:val="20"/>
              </w:rPr>
              <w:t>Sin acción</w:t>
            </w:r>
            <w:r w:rsidRPr="00935FF0">
              <w:rPr>
                <w:sz w:val="20"/>
              </w:rPr>
              <w:t>. Ninguna regla de autorización afecta a esa operación.</w:t>
            </w:r>
          </w:p>
        </w:tc>
        <w:tc>
          <w:tcPr>
            <w:tcW w:w="4522" w:type="dxa"/>
            <w:vMerge w:val="restart"/>
            <w:tcBorders>
              <w:left w:val="single" w:sz="4" w:space="0" w:color="000000"/>
              <w:bottom w:val="single" w:sz="4" w:space="0" w:color="000000"/>
              <w:right w:val="single" w:sz="4" w:space="0" w:color="000000"/>
            </w:tcBorders>
          </w:tcPr>
          <w:p w:rsidR="00935FF0" w:rsidRPr="00935FF0" w:rsidRDefault="00935FF0" w:rsidP="00D20093">
            <w:pPr>
              <w:numPr>
                <w:ilvl w:val="0"/>
                <w:numId w:val="50"/>
              </w:numPr>
              <w:tabs>
                <w:tab w:val="left" w:pos="720"/>
              </w:tabs>
              <w:suppressAutoHyphens/>
              <w:snapToGrid w:val="0"/>
              <w:spacing w:after="0" w:line="240" w:lineRule="auto"/>
              <w:jc w:val="left"/>
              <w:rPr>
                <w:sz w:val="20"/>
              </w:rPr>
            </w:pPr>
            <w:r w:rsidRPr="00935FF0">
              <w:rPr>
                <w:sz w:val="20"/>
              </w:rPr>
              <w:t>Enviar mensaje RR con acción 00.</w:t>
            </w:r>
          </w:p>
        </w:tc>
      </w:tr>
      <w:tr w:rsidR="00935FF0">
        <w:trPr>
          <w:trHeight w:hRule="exact" w:val="3886"/>
        </w:trPr>
        <w:tc>
          <w:tcPr>
            <w:tcW w:w="1568" w:type="dxa"/>
            <w:vMerge/>
            <w:tcBorders>
              <w:left w:val="single" w:sz="4" w:space="0" w:color="000000"/>
              <w:bottom w:val="single" w:sz="4" w:space="0" w:color="000000"/>
            </w:tcBorders>
          </w:tcPr>
          <w:p w:rsidR="00935FF0" w:rsidRPr="00935FF0" w:rsidRDefault="00935FF0" w:rsidP="00D20093">
            <w:pPr>
              <w:snapToGrid w:val="0"/>
              <w:rPr>
                <w:sz w:val="20"/>
              </w:rPr>
            </w:pPr>
          </w:p>
        </w:tc>
        <w:tc>
          <w:tcPr>
            <w:tcW w:w="571" w:type="dxa"/>
            <w:vMerge/>
            <w:tcBorders>
              <w:left w:val="single" w:sz="4" w:space="0" w:color="000000"/>
              <w:bottom w:val="single" w:sz="4" w:space="0" w:color="000000"/>
            </w:tcBorders>
          </w:tcPr>
          <w:p w:rsidR="00935FF0" w:rsidRPr="00935FF0" w:rsidRDefault="00935FF0" w:rsidP="00D20093">
            <w:pPr>
              <w:snapToGrid w:val="0"/>
              <w:rPr>
                <w:sz w:val="20"/>
              </w:rPr>
            </w:pPr>
          </w:p>
        </w:tc>
        <w:tc>
          <w:tcPr>
            <w:tcW w:w="1925" w:type="dxa"/>
            <w:vMerge/>
            <w:tcBorders>
              <w:left w:val="single" w:sz="4" w:space="0" w:color="000000"/>
              <w:bottom w:val="single" w:sz="4" w:space="0" w:color="000000"/>
            </w:tcBorders>
          </w:tcPr>
          <w:p w:rsidR="00935FF0" w:rsidRPr="00935FF0" w:rsidRDefault="00935FF0" w:rsidP="00D20093">
            <w:pPr>
              <w:snapToGrid w:val="0"/>
              <w:rPr>
                <w:sz w:val="20"/>
              </w:rPr>
            </w:pPr>
          </w:p>
        </w:tc>
        <w:tc>
          <w:tcPr>
            <w:tcW w:w="1764" w:type="dxa"/>
            <w:tcBorders>
              <w:left w:val="single" w:sz="4" w:space="0" w:color="000000"/>
              <w:bottom w:val="single" w:sz="4" w:space="0" w:color="000000"/>
            </w:tcBorders>
          </w:tcPr>
          <w:p w:rsidR="00935FF0" w:rsidRPr="00935FF0" w:rsidRDefault="00935FF0" w:rsidP="00D20093">
            <w:pPr>
              <w:snapToGrid w:val="0"/>
              <w:rPr>
                <w:sz w:val="20"/>
              </w:rPr>
            </w:pPr>
            <w:r w:rsidRPr="00935FF0">
              <w:rPr>
                <w:b/>
                <w:sz w:val="20"/>
              </w:rPr>
              <w:t>Con acción</w:t>
            </w:r>
            <w:r w:rsidRPr="00935FF0">
              <w:rPr>
                <w:sz w:val="20"/>
              </w:rPr>
              <w:t>. Una regla de autorización afecta a la operación.</w:t>
            </w:r>
          </w:p>
        </w:tc>
        <w:tc>
          <w:tcPr>
            <w:tcW w:w="4522" w:type="dxa"/>
            <w:vMerge/>
            <w:tcBorders>
              <w:left w:val="single" w:sz="4" w:space="0" w:color="000000"/>
              <w:bottom w:val="single" w:sz="4" w:space="0" w:color="000000"/>
              <w:right w:val="single" w:sz="4" w:space="0" w:color="000000"/>
            </w:tcBorders>
          </w:tcPr>
          <w:p w:rsidR="00935FF0" w:rsidRPr="00935FF0" w:rsidRDefault="00935FF0" w:rsidP="00D20093">
            <w:pPr>
              <w:snapToGrid w:val="0"/>
              <w:rPr>
                <w:sz w:val="20"/>
              </w:rPr>
            </w:pPr>
          </w:p>
        </w:tc>
      </w:tr>
      <w:tr w:rsidR="00935FF0">
        <w:tc>
          <w:tcPr>
            <w:tcW w:w="1568" w:type="dxa"/>
            <w:vMerge/>
            <w:tcBorders>
              <w:left w:val="single" w:sz="4" w:space="0" w:color="000000"/>
              <w:bottom w:val="single" w:sz="4" w:space="0" w:color="000000"/>
            </w:tcBorders>
          </w:tcPr>
          <w:p w:rsidR="00935FF0" w:rsidRPr="00935FF0" w:rsidRDefault="00935FF0" w:rsidP="00D20093">
            <w:pPr>
              <w:snapToGrid w:val="0"/>
              <w:rPr>
                <w:sz w:val="20"/>
              </w:rPr>
            </w:pPr>
          </w:p>
        </w:tc>
        <w:tc>
          <w:tcPr>
            <w:tcW w:w="571" w:type="dxa"/>
            <w:vMerge/>
            <w:tcBorders>
              <w:left w:val="single" w:sz="4" w:space="0" w:color="000000"/>
              <w:bottom w:val="single" w:sz="4" w:space="0" w:color="000000"/>
            </w:tcBorders>
          </w:tcPr>
          <w:p w:rsidR="00935FF0" w:rsidRPr="00935FF0" w:rsidRDefault="00935FF0" w:rsidP="00D20093">
            <w:pPr>
              <w:snapToGrid w:val="0"/>
              <w:rPr>
                <w:sz w:val="20"/>
              </w:rPr>
            </w:pPr>
          </w:p>
        </w:tc>
        <w:tc>
          <w:tcPr>
            <w:tcW w:w="1925" w:type="dxa"/>
            <w:vMerge/>
            <w:tcBorders>
              <w:left w:val="single" w:sz="4" w:space="0" w:color="000000"/>
              <w:bottom w:val="single" w:sz="4" w:space="0" w:color="000000"/>
            </w:tcBorders>
          </w:tcPr>
          <w:p w:rsidR="00935FF0" w:rsidRPr="00935FF0" w:rsidRDefault="00935FF0" w:rsidP="00D20093">
            <w:pPr>
              <w:snapToGrid w:val="0"/>
              <w:rPr>
                <w:sz w:val="20"/>
              </w:rPr>
            </w:pPr>
          </w:p>
        </w:tc>
        <w:tc>
          <w:tcPr>
            <w:tcW w:w="1764" w:type="dxa"/>
            <w:tcBorders>
              <w:left w:val="single" w:sz="4" w:space="0" w:color="000000"/>
              <w:bottom w:val="single" w:sz="4" w:space="0" w:color="000000"/>
            </w:tcBorders>
          </w:tcPr>
          <w:p w:rsidR="00935FF0" w:rsidRPr="00935FF0" w:rsidRDefault="00935FF0" w:rsidP="00D20093">
            <w:pPr>
              <w:snapToGrid w:val="0"/>
              <w:rPr>
                <w:sz w:val="20"/>
              </w:rPr>
            </w:pPr>
          </w:p>
        </w:tc>
        <w:tc>
          <w:tcPr>
            <w:tcW w:w="4522" w:type="dxa"/>
            <w:tcBorders>
              <w:left w:val="single" w:sz="4" w:space="0" w:color="000000"/>
              <w:bottom w:val="single" w:sz="4" w:space="0" w:color="000000"/>
              <w:right w:val="single" w:sz="4" w:space="0" w:color="000000"/>
            </w:tcBorders>
          </w:tcPr>
          <w:p w:rsidR="00935FF0" w:rsidRPr="00935FF0" w:rsidRDefault="00935FF0" w:rsidP="00D20093">
            <w:pPr>
              <w:numPr>
                <w:ilvl w:val="0"/>
                <w:numId w:val="51"/>
              </w:numPr>
              <w:tabs>
                <w:tab w:val="left" w:pos="720"/>
              </w:tabs>
              <w:suppressAutoHyphens/>
              <w:snapToGrid w:val="0"/>
              <w:spacing w:after="0" w:line="240" w:lineRule="auto"/>
              <w:jc w:val="left"/>
              <w:rPr>
                <w:sz w:val="20"/>
              </w:rPr>
            </w:pPr>
            <w:r w:rsidRPr="00935FF0">
              <w:rPr>
                <w:sz w:val="20"/>
              </w:rPr>
              <w:t>Enviamos mensaje RR con acción distinta de 00.</w:t>
            </w:r>
          </w:p>
          <w:p w:rsidR="00935FF0" w:rsidRPr="00935FF0" w:rsidRDefault="00935FF0" w:rsidP="00935FF0">
            <w:pPr>
              <w:numPr>
                <w:ilvl w:val="0"/>
                <w:numId w:val="22"/>
              </w:numPr>
              <w:tabs>
                <w:tab w:val="left" w:pos="720"/>
              </w:tabs>
              <w:suppressAutoHyphens/>
              <w:spacing w:after="0" w:line="240" w:lineRule="auto"/>
              <w:jc w:val="left"/>
              <w:rPr>
                <w:sz w:val="20"/>
              </w:rPr>
            </w:pPr>
            <w:r w:rsidRPr="00935FF0">
              <w:rPr>
                <w:sz w:val="20"/>
              </w:rPr>
              <w:t>Almacenar en SQLite y BD con código de denegación del RR y marcado como “esperando confirmación”.</w:t>
            </w:r>
          </w:p>
          <w:p w:rsidR="00935FF0" w:rsidRPr="00935FF0" w:rsidRDefault="00935FF0" w:rsidP="00935FF0">
            <w:pPr>
              <w:numPr>
                <w:ilvl w:val="0"/>
                <w:numId w:val="22"/>
              </w:numPr>
              <w:tabs>
                <w:tab w:val="left" w:pos="720"/>
              </w:tabs>
              <w:suppressAutoHyphens/>
              <w:spacing w:after="0" w:line="240" w:lineRule="auto"/>
              <w:jc w:val="left"/>
              <w:rPr>
                <w:sz w:val="20"/>
              </w:rPr>
            </w:pPr>
            <w:r w:rsidRPr="00935FF0">
              <w:rPr>
                <w:sz w:val="20"/>
              </w:rPr>
              <w:t xml:space="preserve">Espera mensaje de confirmación del host (RO) a Lynx OffLine o Lynx OnLine. </w:t>
            </w:r>
            <w:r w:rsidRPr="00935FF0">
              <w:rPr>
                <w:sz w:val="20"/>
              </w:rPr>
              <w:lastRenderedPageBreak/>
              <w:t xml:space="preserve">Se sobrescribe el código de respuesta, 'quem </w:t>
            </w:r>
            <w:proofErr w:type="gramStart"/>
            <w:r w:rsidRPr="00935FF0">
              <w:rPr>
                <w:sz w:val="20"/>
              </w:rPr>
              <w:t>respondeu' ,</w:t>
            </w:r>
            <w:proofErr w:type="gramEnd"/>
            <w:r w:rsidRPr="00935FF0">
              <w:rPr>
                <w:sz w:val="20"/>
              </w:rPr>
              <w:t xml:space="preserve"> 'origen de autorización' y 'flag de confirmacion'.</w:t>
            </w:r>
          </w:p>
          <w:p w:rsidR="00935FF0" w:rsidRPr="00935FF0" w:rsidRDefault="00935FF0" w:rsidP="00935FF0">
            <w:pPr>
              <w:numPr>
                <w:ilvl w:val="0"/>
                <w:numId w:val="22"/>
              </w:numPr>
              <w:tabs>
                <w:tab w:val="left" w:pos="720"/>
              </w:tabs>
              <w:suppressAutoHyphens/>
              <w:spacing w:after="0" w:line="240" w:lineRule="auto"/>
              <w:jc w:val="left"/>
              <w:rPr>
                <w:sz w:val="20"/>
              </w:rPr>
            </w:pPr>
            <w:r w:rsidRPr="00935FF0">
              <w:rPr>
                <w:sz w:val="20"/>
              </w:rPr>
              <w:t>Actualizamos BD y SQLite.</w:t>
            </w:r>
          </w:p>
          <w:p w:rsidR="00935FF0" w:rsidRPr="00935FF0" w:rsidRDefault="00935FF0" w:rsidP="00935FF0">
            <w:pPr>
              <w:numPr>
                <w:ilvl w:val="0"/>
                <w:numId w:val="22"/>
              </w:numPr>
              <w:tabs>
                <w:tab w:val="left" w:pos="720"/>
              </w:tabs>
              <w:suppressAutoHyphens/>
              <w:spacing w:after="0" w:line="240" w:lineRule="auto"/>
              <w:jc w:val="left"/>
              <w:rPr>
                <w:sz w:val="20"/>
              </w:rPr>
            </w:pPr>
            <w:r w:rsidRPr="00935FF0">
              <w:rPr>
                <w:sz w:val="20"/>
              </w:rPr>
              <w:t>Si se produce un timeout el host envía un TM a Lynx OffLine o Lynx OnLine y actualizamos SQLite y BD para que analista pueda ver.</w:t>
            </w:r>
          </w:p>
        </w:tc>
      </w:tr>
      <w:tr w:rsidR="00935FF0">
        <w:trPr>
          <w:trHeight w:hRule="exact" w:val="572"/>
        </w:trPr>
        <w:tc>
          <w:tcPr>
            <w:tcW w:w="1568" w:type="dxa"/>
            <w:tcBorders>
              <w:left w:val="single" w:sz="4" w:space="0" w:color="000000"/>
              <w:bottom w:val="single" w:sz="4" w:space="0" w:color="000000"/>
            </w:tcBorders>
          </w:tcPr>
          <w:p w:rsidR="00935FF0" w:rsidRPr="00935FF0" w:rsidRDefault="00935FF0" w:rsidP="00D20093">
            <w:pPr>
              <w:tabs>
                <w:tab w:val="left" w:pos="283"/>
              </w:tabs>
              <w:snapToGrid w:val="0"/>
              <w:rPr>
                <w:sz w:val="20"/>
              </w:rPr>
            </w:pPr>
            <w:r w:rsidRPr="00935FF0">
              <w:rPr>
                <w:sz w:val="20"/>
              </w:rPr>
              <w:lastRenderedPageBreak/>
              <w:t>Respuesta de Lynx</w:t>
            </w:r>
          </w:p>
        </w:tc>
        <w:tc>
          <w:tcPr>
            <w:tcW w:w="571"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RR</w:t>
            </w:r>
          </w:p>
        </w:tc>
        <w:tc>
          <w:tcPr>
            <w:tcW w:w="1925"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Lynx OnLine -&gt; Host</w:t>
            </w:r>
          </w:p>
        </w:tc>
        <w:tc>
          <w:tcPr>
            <w:tcW w:w="1764"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Descritas antes</w:t>
            </w:r>
          </w:p>
        </w:tc>
        <w:tc>
          <w:tcPr>
            <w:tcW w:w="4522" w:type="dxa"/>
            <w:tcBorders>
              <w:left w:val="single" w:sz="4" w:space="0" w:color="000000"/>
              <w:bottom w:val="single" w:sz="4" w:space="0" w:color="000000"/>
              <w:right w:val="single" w:sz="4" w:space="0" w:color="000000"/>
            </w:tcBorders>
          </w:tcPr>
          <w:p w:rsidR="00935FF0" w:rsidRPr="00935FF0" w:rsidRDefault="00935FF0" w:rsidP="00D20093">
            <w:pPr>
              <w:tabs>
                <w:tab w:val="left" w:pos="360"/>
              </w:tabs>
              <w:snapToGrid w:val="0"/>
              <w:rPr>
                <w:sz w:val="20"/>
                <w:lang w:val="en-GB"/>
              </w:rPr>
            </w:pPr>
          </w:p>
        </w:tc>
      </w:tr>
      <w:tr w:rsidR="00935FF0">
        <w:trPr>
          <w:trHeight w:hRule="exact" w:val="1403"/>
        </w:trPr>
        <w:tc>
          <w:tcPr>
            <w:tcW w:w="1568" w:type="dxa"/>
            <w:tcBorders>
              <w:left w:val="single" w:sz="4" w:space="0" w:color="000000"/>
              <w:bottom w:val="single" w:sz="4" w:space="0" w:color="000000"/>
            </w:tcBorders>
          </w:tcPr>
          <w:p w:rsidR="00935FF0" w:rsidRPr="00935FF0" w:rsidRDefault="00935FF0" w:rsidP="00D20093">
            <w:pPr>
              <w:tabs>
                <w:tab w:val="left" w:pos="283"/>
              </w:tabs>
              <w:snapToGrid w:val="0"/>
              <w:rPr>
                <w:sz w:val="20"/>
              </w:rPr>
            </w:pPr>
            <w:r w:rsidRPr="00935FF0">
              <w:rPr>
                <w:sz w:val="20"/>
              </w:rPr>
              <w:t xml:space="preserve">Denegación </w:t>
            </w:r>
          </w:p>
        </w:tc>
        <w:tc>
          <w:tcPr>
            <w:tcW w:w="571"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RO</w:t>
            </w:r>
          </w:p>
        </w:tc>
        <w:tc>
          <w:tcPr>
            <w:tcW w:w="1925"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Host -&gt; Lynx OffLine</w:t>
            </w:r>
          </w:p>
        </w:tc>
        <w:tc>
          <w:tcPr>
            <w:tcW w:w="1764" w:type="dxa"/>
            <w:tcBorders>
              <w:left w:val="single" w:sz="4" w:space="0" w:color="000000"/>
              <w:bottom w:val="single" w:sz="4" w:space="0" w:color="000000"/>
            </w:tcBorders>
          </w:tcPr>
          <w:p w:rsidR="00935FF0" w:rsidRPr="00935FF0" w:rsidRDefault="00935FF0" w:rsidP="00D20093">
            <w:pPr>
              <w:snapToGrid w:val="0"/>
              <w:rPr>
                <w:sz w:val="20"/>
              </w:rPr>
            </w:pPr>
          </w:p>
        </w:tc>
        <w:tc>
          <w:tcPr>
            <w:tcW w:w="4522" w:type="dxa"/>
            <w:tcBorders>
              <w:left w:val="single" w:sz="4" w:space="0" w:color="000000"/>
              <w:bottom w:val="single" w:sz="4" w:space="0" w:color="000000"/>
              <w:right w:val="single" w:sz="4" w:space="0" w:color="000000"/>
            </w:tcBorders>
          </w:tcPr>
          <w:p w:rsidR="00935FF0" w:rsidRPr="00935FF0" w:rsidRDefault="00935FF0" w:rsidP="00D20093">
            <w:pPr>
              <w:numPr>
                <w:ilvl w:val="0"/>
                <w:numId w:val="49"/>
              </w:numPr>
              <w:tabs>
                <w:tab w:val="left" w:pos="720"/>
              </w:tabs>
              <w:suppressAutoHyphens/>
              <w:snapToGrid w:val="0"/>
              <w:spacing w:after="0" w:line="240" w:lineRule="auto"/>
              <w:jc w:val="left"/>
              <w:rPr>
                <w:sz w:val="20"/>
              </w:rPr>
            </w:pPr>
            <w:r w:rsidRPr="00935FF0">
              <w:rPr>
                <w:sz w:val="20"/>
              </w:rPr>
              <w:t>Actualiza en BD, SQLite y Hash el 'código de respuesta', 'quem respondeu', el 'origen de autorización' y el 'flag de confirmación'.</w:t>
            </w:r>
          </w:p>
          <w:p w:rsidR="00935FF0" w:rsidRPr="00935FF0" w:rsidRDefault="00935FF0" w:rsidP="00D20093">
            <w:pPr>
              <w:numPr>
                <w:ilvl w:val="0"/>
                <w:numId w:val="49"/>
              </w:numPr>
              <w:tabs>
                <w:tab w:val="left" w:pos="720"/>
              </w:tabs>
              <w:suppressAutoHyphens/>
              <w:spacing w:after="0" w:line="240" w:lineRule="auto"/>
              <w:jc w:val="left"/>
              <w:rPr>
                <w:sz w:val="20"/>
              </w:rPr>
            </w:pPr>
            <w:r w:rsidRPr="00935FF0">
              <w:rPr>
                <w:sz w:val="20"/>
              </w:rPr>
              <w:t>Marca  la transacción como confirmada por Host (tanto para denegaciones comoreferidas).</w:t>
            </w:r>
          </w:p>
          <w:p w:rsidR="00935FF0" w:rsidRPr="00935FF0" w:rsidRDefault="00935FF0" w:rsidP="00D20093">
            <w:pPr>
              <w:tabs>
                <w:tab w:val="left" w:pos="2880"/>
              </w:tabs>
              <w:ind w:left="360"/>
              <w:rPr>
                <w:sz w:val="20"/>
              </w:rPr>
            </w:pPr>
          </w:p>
        </w:tc>
      </w:tr>
      <w:tr w:rsidR="00935FF0">
        <w:trPr>
          <w:trHeight w:hRule="exact" w:val="699"/>
        </w:trPr>
        <w:tc>
          <w:tcPr>
            <w:tcW w:w="1568" w:type="dxa"/>
            <w:tcBorders>
              <w:left w:val="single" w:sz="4" w:space="0" w:color="000000"/>
              <w:bottom w:val="single" w:sz="4" w:space="0" w:color="000000"/>
            </w:tcBorders>
          </w:tcPr>
          <w:p w:rsidR="00935FF0" w:rsidRPr="00935FF0" w:rsidRDefault="00935FF0" w:rsidP="00D20093">
            <w:pPr>
              <w:tabs>
                <w:tab w:val="left" w:pos="283"/>
              </w:tabs>
              <w:snapToGrid w:val="0"/>
              <w:rPr>
                <w:sz w:val="20"/>
              </w:rPr>
            </w:pPr>
            <w:r w:rsidRPr="00935FF0">
              <w:rPr>
                <w:sz w:val="20"/>
              </w:rPr>
              <w:t>Test</w:t>
            </w:r>
          </w:p>
        </w:tc>
        <w:tc>
          <w:tcPr>
            <w:tcW w:w="571"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TA</w:t>
            </w:r>
          </w:p>
        </w:tc>
        <w:tc>
          <w:tcPr>
            <w:tcW w:w="1925"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Host -&gt; Lynx OnLine</w:t>
            </w:r>
          </w:p>
        </w:tc>
        <w:tc>
          <w:tcPr>
            <w:tcW w:w="1764"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TB</w:t>
            </w:r>
          </w:p>
        </w:tc>
        <w:tc>
          <w:tcPr>
            <w:tcW w:w="4522" w:type="dxa"/>
            <w:tcBorders>
              <w:left w:val="single" w:sz="4" w:space="0" w:color="000000"/>
              <w:bottom w:val="single" w:sz="4" w:space="0" w:color="000000"/>
              <w:right w:val="single" w:sz="4" w:space="0" w:color="000000"/>
            </w:tcBorders>
          </w:tcPr>
          <w:p w:rsidR="00935FF0" w:rsidRPr="00935FF0" w:rsidRDefault="00935FF0" w:rsidP="00D20093">
            <w:pPr>
              <w:numPr>
                <w:ilvl w:val="0"/>
                <w:numId w:val="52"/>
              </w:numPr>
              <w:tabs>
                <w:tab w:val="left" w:pos="720"/>
              </w:tabs>
              <w:suppressAutoHyphens/>
              <w:snapToGrid w:val="0"/>
              <w:spacing w:after="0" w:line="240" w:lineRule="auto"/>
              <w:jc w:val="left"/>
              <w:rPr>
                <w:sz w:val="20"/>
              </w:rPr>
            </w:pPr>
            <w:r w:rsidRPr="00935FF0">
              <w:rPr>
                <w:sz w:val="20"/>
              </w:rPr>
              <w:t>Manda un mensaje de vuelta (TB) al mismo host que envío el mensaje.</w:t>
            </w:r>
          </w:p>
        </w:tc>
      </w:tr>
      <w:tr w:rsidR="00935FF0">
        <w:tc>
          <w:tcPr>
            <w:tcW w:w="1568" w:type="dxa"/>
            <w:tcBorders>
              <w:left w:val="single" w:sz="4" w:space="0" w:color="000000"/>
              <w:bottom w:val="single" w:sz="4" w:space="0" w:color="000000"/>
            </w:tcBorders>
          </w:tcPr>
          <w:p w:rsidR="00935FF0" w:rsidRPr="00935FF0" w:rsidRDefault="00935FF0" w:rsidP="00D20093">
            <w:pPr>
              <w:tabs>
                <w:tab w:val="left" w:pos="283"/>
              </w:tabs>
              <w:snapToGrid w:val="0"/>
              <w:rPr>
                <w:sz w:val="20"/>
              </w:rPr>
            </w:pPr>
            <w:r w:rsidRPr="00935FF0">
              <w:rPr>
                <w:sz w:val="20"/>
              </w:rPr>
              <w:t>Timeout</w:t>
            </w:r>
          </w:p>
        </w:tc>
        <w:tc>
          <w:tcPr>
            <w:tcW w:w="571"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 xml:space="preserve">TM </w:t>
            </w:r>
          </w:p>
        </w:tc>
        <w:tc>
          <w:tcPr>
            <w:tcW w:w="1925" w:type="dxa"/>
            <w:tcBorders>
              <w:left w:val="single" w:sz="4" w:space="0" w:color="000000"/>
              <w:bottom w:val="single" w:sz="4" w:space="0" w:color="000000"/>
            </w:tcBorders>
          </w:tcPr>
          <w:p w:rsidR="00935FF0" w:rsidRPr="00935FF0" w:rsidRDefault="00935FF0" w:rsidP="00D20093">
            <w:pPr>
              <w:snapToGrid w:val="0"/>
              <w:rPr>
                <w:sz w:val="20"/>
              </w:rPr>
            </w:pPr>
            <w:r w:rsidRPr="00935FF0">
              <w:rPr>
                <w:sz w:val="20"/>
              </w:rPr>
              <w:t>Host -&gt; Lynx OnLine</w:t>
            </w:r>
          </w:p>
        </w:tc>
        <w:tc>
          <w:tcPr>
            <w:tcW w:w="1764" w:type="dxa"/>
            <w:tcBorders>
              <w:left w:val="single" w:sz="4" w:space="0" w:color="000000"/>
              <w:bottom w:val="single" w:sz="4" w:space="0" w:color="000000"/>
            </w:tcBorders>
          </w:tcPr>
          <w:p w:rsidR="00935FF0" w:rsidRPr="00935FF0" w:rsidRDefault="00935FF0" w:rsidP="00D20093">
            <w:pPr>
              <w:snapToGrid w:val="0"/>
              <w:rPr>
                <w:sz w:val="20"/>
              </w:rPr>
            </w:pPr>
          </w:p>
        </w:tc>
        <w:tc>
          <w:tcPr>
            <w:tcW w:w="4522" w:type="dxa"/>
            <w:tcBorders>
              <w:left w:val="single" w:sz="4" w:space="0" w:color="000000"/>
              <w:bottom w:val="single" w:sz="4" w:space="0" w:color="000000"/>
              <w:right w:val="single" w:sz="4" w:space="0" w:color="000000"/>
            </w:tcBorders>
          </w:tcPr>
          <w:p w:rsidR="00935FF0" w:rsidRPr="00935FF0" w:rsidRDefault="00935FF0" w:rsidP="00D20093">
            <w:pPr>
              <w:numPr>
                <w:ilvl w:val="0"/>
                <w:numId w:val="53"/>
              </w:numPr>
              <w:tabs>
                <w:tab w:val="left" w:pos="720"/>
              </w:tabs>
              <w:suppressAutoHyphens/>
              <w:snapToGrid w:val="0"/>
              <w:spacing w:after="0" w:line="240" w:lineRule="auto"/>
              <w:jc w:val="left"/>
              <w:rPr>
                <w:sz w:val="20"/>
              </w:rPr>
            </w:pPr>
            <w:r w:rsidRPr="00935FF0">
              <w:rPr>
                <w:sz w:val="20"/>
              </w:rPr>
              <w:t>Marca la transacción en BD con timeout, lo que indicaría que el mensaje RR nunca llegó al Host.</w:t>
            </w:r>
          </w:p>
        </w:tc>
      </w:tr>
    </w:tbl>
    <w:p w:rsidR="00294CE7" w:rsidRDefault="00294CE7" w:rsidP="00294CE7"/>
    <w:p w:rsidR="00935FF0" w:rsidRDefault="00935FF0" w:rsidP="00294CE7"/>
    <w:p w:rsidR="00935FF0" w:rsidRDefault="00935FF0" w:rsidP="00935FF0">
      <w:pPr>
        <w:pStyle w:val="Ttulo1"/>
        <w:tabs>
          <w:tab w:val="clear" w:pos="432"/>
        </w:tabs>
        <w:ind w:left="0" w:firstLine="0"/>
      </w:pPr>
      <w:bookmarkStart w:id="75" w:name="_Toc315161369"/>
      <w:r>
        <w:t>Anexo PCI</w:t>
      </w:r>
      <w:bookmarkEnd w:id="75"/>
    </w:p>
    <w:p w:rsidR="00935FF0" w:rsidRDefault="00935FF0" w:rsidP="00935FF0">
      <w:pPr>
        <w:pStyle w:val="Ttulo2"/>
      </w:pPr>
      <w:bookmarkStart w:id="76" w:name="_Toc315161370"/>
      <w:r w:rsidRPr="00935FF0">
        <w:t>Objetivo</w:t>
      </w:r>
      <w:bookmarkEnd w:id="76"/>
    </w:p>
    <w:p w:rsidR="00935FF0" w:rsidRPr="00935FF0" w:rsidRDefault="00935FF0" w:rsidP="00935FF0">
      <w:r>
        <w:rPr>
          <w:i/>
        </w:rPr>
        <w:tab/>
      </w:r>
      <w:r w:rsidRPr="00935FF0">
        <w:t>Atender o ponto de auditoria citado abaixo:</w:t>
      </w:r>
    </w:p>
    <w:p w:rsidR="00935FF0" w:rsidRDefault="00935FF0" w:rsidP="00935FF0">
      <w:pPr>
        <w:ind w:left="360"/>
        <w:rPr>
          <w:i/>
        </w:rPr>
      </w:pPr>
    </w:p>
    <w:tbl>
      <w:tblPr>
        <w:tblW w:w="0" w:type="auto"/>
        <w:tblInd w:w="628" w:type="dxa"/>
        <w:tblLayout w:type="fixed"/>
        <w:tblLook w:val="0000"/>
      </w:tblPr>
      <w:tblGrid>
        <w:gridCol w:w="1961"/>
        <w:gridCol w:w="2491"/>
        <w:gridCol w:w="2328"/>
        <w:gridCol w:w="1780"/>
      </w:tblGrid>
      <w:tr w:rsidR="00935FF0" w:rsidRPr="00935FF0">
        <w:tc>
          <w:tcPr>
            <w:tcW w:w="1961" w:type="dxa"/>
            <w:tcBorders>
              <w:top w:val="single" w:sz="8" w:space="0" w:color="808080"/>
              <w:left w:val="single" w:sz="8" w:space="0" w:color="808080"/>
              <w:bottom w:val="single" w:sz="8" w:space="0" w:color="808080"/>
            </w:tcBorders>
          </w:tcPr>
          <w:p w:rsidR="00935FF0" w:rsidRPr="00935FF0" w:rsidRDefault="00935FF0" w:rsidP="00D20093">
            <w:pPr>
              <w:snapToGrid w:val="0"/>
              <w:rPr>
                <w:b/>
                <w:sz w:val="16"/>
                <w:szCs w:val="16"/>
              </w:rPr>
            </w:pPr>
            <w:r w:rsidRPr="00935FF0">
              <w:rPr>
                <w:b/>
                <w:sz w:val="16"/>
                <w:szCs w:val="16"/>
              </w:rPr>
              <w:t>Auditoria</w:t>
            </w:r>
          </w:p>
        </w:tc>
        <w:tc>
          <w:tcPr>
            <w:tcW w:w="2491" w:type="dxa"/>
            <w:tcBorders>
              <w:top w:val="single" w:sz="8" w:space="0" w:color="808080"/>
              <w:left w:val="single" w:sz="8" w:space="0" w:color="808080"/>
              <w:bottom w:val="single" w:sz="8" w:space="0" w:color="808080"/>
            </w:tcBorders>
          </w:tcPr>
          <w:p w:rsidR="00935FF0" w:rsidRPr="00935FF0" w:rsidRDefault="00935FF0" w:rsidP="00D20093">
            <w:pPr>
              <w:snapToGrid w:val="0"/>
              <w:rPr>
                <w:b/>
                <w:sz w:val="16"/>
                <w:szCs w:val="16"/>
              </w:rPr>
            </w:pPr>
            <w:r w:rsidRPr="00935FF0">
              <w:rPr>
                <w:b/>
                <w:sz w:val="16"/>
                <w:szCs w:val="16"/>
              </w:rPr>
              <w:t>Apontamento</w:t>
            </w:r>
          </w:p>
        </w:tc>
        <w:tc>
          <w:tcPr>
            <w:tcW w:w="2328" w:type="dxa"/>
            <w:tcBorders>
              <w:top w:val="single" w:sz="8" w:space="0" w:color="808080"/>
              <w:left w:val="single" w:sz="8" w:space="0" w:color="808080"/>
              <w:bottom w:val="single" w:sz="8" w:space="0" w:color="808080"/>
            </w:tcBorders>
          </w:tcPr>
          <w:p w:rsidR="00935FF0" w:rsidRPr="00935FF0" w:rsidRDefault="00935FF0" w:rsidP="00D20093">
            <w:pPr>
              <w:snapToGrid w:val="0"/>
              <w:rPr>
                <w:b/>
                <w:sz w:val="16"/>
                <w:szCs w:val="16"/>
              </w:rPr>
            </w:pPr>
            <w:r w:rsidRPr="00935FF0">
              <w:rPr>
                <w:b/>
                <w:sz w:val="16"/>
                <w:szCs w:val="16"/>
              </w:rPr>
              <w:t>Ação</w:t>
            </w:r>
          </w:p>
        </w:tc>
        <w:tc>
          <w:tcPr>
            <w:tcW w:w="1780" w:type="dxa"/>
            <w:tcBorders>
              <w:top w:val="single" w:sz="8" w:space="0" w:color="808080"/>
              <w:left w:val="single" w:sz="8" w:space="0" w:color="808080"/>
              <w:bottom w:val="single" w:sz="8" w:space="0" w:color="808080"/>
              <w:right w:val="single" w:sz="8" w:space="0" w:color="808080"/>
            </w:tcBorders>
          </w:tcPr>
          <w:p w:rsidR="00935FF0" w:rsidRPr="00935FF0" w:rsidRDefault="00935FF0" w:rsidP="00D20093">
            <w:pPr>
              <w:snapToGrid w:val="0"/>
              <w:rPr>
                <w:b/>
                <w:sz w:val="16"/>
                <w:szCs w:val="16"/>
              </w:rPr>
            </w:pPr>
            <w:r w:rsidRPr="00935FF0">
              <w:rPr>
                <w:b/>
                <w:sz w:val="16"/>
                <w:szCs w:val="16"/>
              </w:rPr>
              <w:t>Data</w:t>
            </w:r>
          </w:p>
        </w:tc>
      </w:tr>
      <w:tr w:rsidR="00935FF0" w:rsidRPr="00935FF0">
        <w:tc>
          <w:tcPr>
            <w:tcW w:w="1961" w:type="dxa"/>
            <w:tcBorders>
              <w:left w:val="single" w:sz="8" w:space="0" w:color="808080"/>
              <w:bottom w:val="single" w:sz="8" w:space="0" w:color="808080"/>
            </w:tcBorders>
          </w:tcPr>
          <w:p w:rsidR="00935FF0" w:rsidRPr="00935FF0" w:rsidRDefault="00935FF0" w:rsidP="00D20093">
            <w:pPr>
              <w:snapToGrid w:val="0"/>
              <w:rPr>
                <w:sz w:val="16"/>
                <w:szCs w:val="16"/>
              </w:rPr>
            </w:pPr>
            <w:r w:rsidRPr="00935FF0">
              <w:rPr>
                <w:sz w:val="16"/>
                <w:szCs w:val="16"/>
              </w:rPr>
              <w:t>17. Revisão do Processo de Monitoramento de Fraudes pelo Sistema Lynx</w:t>
            </w:r>
          </w:p>
        </w:tc>
        <w:tc>
          <w:tcPr>
            <w:tcW w:w="2491" w:type="dxa"/>
            <w:tcBorders>
              <w:left w:val="single" w:sz="8" w:space="0" w:color="808080"/>
              <w:bottom w:val="single" w:sz="8" w:space="0" w:color="808080"/>
            </w:tcBorders>
          </w:tcPr>
          <w:p w:rsidR="00935FF0" w:rsidRPr="00935FF0" w:rsidRDefault="00935FF0" w:rsidP="00D20093">
            <w:pPr>
              <w:snapToGrid w:val="0"/>
              <w:rPr>
                <w:sz w:val="16"/>
                <w:szCs w:val="16"/>
              </w:rPr>
            </w:pPr>
            <w:r w:rsidRPr="00935FF0">
              <w:rPr>
                <w:sz w:val="16"/>
                <w:szCs w:val="16"/>
              </w:rPr>
              <w:t>17.3 Inexistência de controles que assegurem que o Sistema Lynx avalia todas as transações realizadas</w:t>
            </w:r>
          </w:p>
        </w:tc>
        <w:tc>
          <w:tcPr>
            <w:tcW w:w="2328" w:type="dxa"/>
            <w:tcBorders>
              <w:left w:val="single" w:sz="8" w:space="0" w:color="808080"/>
              <w:bottom w:val="single" w:sz="8" w:space="0" w:color="808080"/>
            </w:tcBorders>
          </w:tcPr>
          <w:p w:rsidR="00935FF0" w:rsidRPr="00935FF0" w:rsidRDefault="00935FF0" w:rsidP="00D20093">
            <w:pPr>
              <w:snapToGrid w:val="0"/>
              <w:rPr>
                <w:sz w:val="16"/>
                <w:szCs w:val="16"/>
              </w:rPr>
            </w:pPr>
            <w:r w:rsidRPr="00935FF0">
              <w:rPr>
                <w:sz w:val="16"/>
                <w:szCs w:val="16"/>
              </w:rPr>
              <w:t>17.3.4 Definir e implantar controles de envio e retorno dos arquivos de interface gerados por meio do Sistema Lynx</w:t>
            </w:r>
          </w:p>
        </w:tc>
        <w:tc>
          <w:tcPr>
            <w:tcW w:w="1780" w:type="dxa"/>
            <w:tcBorders>
              <w:left w:val="single" w:sz="8" w:space="0" w:color="808080"/>
              <w:bottom w:val="single" w:sz="8" w:space="0" w:color="808080"/>
              <w:right w:val="single" w:sz="8" w:space="0" w:color="808080"/>
            </w:tcBorders>
          </w:tcPr>
          <w:p w:rsidR="00935FF0" w:rsidRPr="00935FF0" w:rsidRDefault="00935FF0" w:rsidP="00D20093">
            <w:pPr>
              <w:snapToGrid w:val="0"/>
              <w:rPr>
                <w:sz w:val="16"/>
                <w:szCs w:val="16"/>
              </w:rPr>
            </w:pPr>
            <w:r w:rsidRPr="00935FF0">
              <w:rPr>
                <w:sz w:val="16"/>
                <w:szCs w:val="16"/>
              </w:rPr>
              <w:t>10/2008</w:t>
            </w:r>
          </w:p>
        </w:tc>
      </w:tr>
    </w:tbl>
    <w:p w:rsidR="00935FF0" w:rsidRDefault="00935FF0" w:rsidP="00935FF0">
      <w:pPr>
        <w:ind w:left="360"/>
      </w:pPr>
    </w:p>
    <w:p w:rsidR="00935FF0" w:rsidRPr="00935FF0" w:rsidRDefault="00935FF0" w:rsidP="00935FF0">
      <w:pPr>
        <w:pStyle w:val="Ttulo2"/>
      </w:pPr>
      <w:bookmarkStart w:id="77" w:name="_Toc315161371"/>
      <w:r w:rsidRPr="00935FF0">
        <w:t>Cenário Proposto</w:t>
      </w:r>
      <w:bookmarkEnd w:id="77"/>
    </w:p>
    <w:p w:rsidR="00935FF0" w:rsidRDefault="00935FF0" w:rsidP="00935FF0">
      <w:r>
        <w:t>Implementar controle de versão e quantidade de registros listados no arquivo de dados (</w:t>
      </w:r>
      <w:r w:rsidRPr="00935FF0">
        <w:t>[Nome do arquivo].</w:t>
      </w:r>
      <w:r w:rsidRPr="00935FF0">
        <w:rPr>
          <w:b/>
        </w:rPr>
        <w:t>dat</w:t>
      </w:r>
      <w:r>
        <w:t>)</w:t>
      </w:r>
    </w:p>
    <w:p w:rsidR="00935FF0" w:rsidRDefault="00935FF0" w:rsidP="00935FF0">
      <w:pPr>
        <w:ind w:left="720"/>
      </w:pP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61"/>
      </w:tblGrid>
      <w:tr w:rsidR="00935FF0" w:rsidRPr="00935FF0">
        <w:trPr>
          <w:tblHeader/>
        </w:trPr>
        <w:tc>
          <w:tcPr>
            <w:tcW w:w="9714" w:type="dxa"/>
            <w:gridSpan w:val="7"/>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jc w:val="center"/>
              <w:rPr>
                <w:b/>
                <w:sz w:val="20"/>
              </w:rPr>
            </w:pPr>
            <w:r w:rsidRPr="00935FF0">
              <w:rPr>
                <w:b/>
                <w:sz w:val="20"/>
              </w:rPr>
              <w:t>Cabeçalho</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Campo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Ps</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Ln</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Formato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Descrição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Comentarios</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b/>
                <w:sz w:val="20"/>
              </w:rPr>
            </w:pPr>
            <w:r w:rsidRPr="00935FF0">
              <w:rPr>
                <w:b/>
                <w:sz w:val="20"/>
              </w:rPr>
              <w:t>Default</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Tipo de registro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1</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Númerico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Identifica o cabeçalho.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00</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Nome do arquivo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3</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20</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Alfanumérico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Tipo de arquivo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Tabela 28</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Brancos</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 xml:space="preserve">Data  e hora da geração </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23</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14</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 xml:space="preserve">AAAA + BIT 07 </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Data e hora em que o arquivo foi gerado,</w:t>
            </w:r>
          </w:p>
          <w:p w:rsidR="00935FF0" w:rsidRPr="00935FF0" w:rsidRDefault="00935FF0" w:rsidP="00D20093">
            <w:pPr>
              <w:rPr>
                <w:sz w:val="20"/>
              </w:rPr>
            </w:pPr>
            <w:r w:rsidRPr="00935FF0">
              <w:rPr>
                <w:sz w:val="20"/>
              </w:rPr>
              <w:t>yyyymmddhhmiss</w:t>
            </w:r>
          </w:p>
          <w:p w:rsidR="00935FF0" w:rsidRPr="00935FF0" w:rsidRDefault="00935FF0" w:rsidP="00D20093">
            <w:pPr>
              <w:rPr>
                <w:sz w:val="20"/>
              </w:rPr>
            </w:pPr>
            <w:r w:rsidRPr="00935FF0">
              <w:rPr>
                <w:sz w:val="20"/>
              </w:rPr>
              <w:t xml:space="preserve">(hh de </w:t>
            </w:r>
            <w:smartTag w:uri="urn:schemas-microsoft-com:office:smarttags" w:element="metricconverter">
              <w:smartTagPr>
                <w:attr w:name="ProductID" w:val="00 a"/>
              </w:smartTagPr>
              <w:r w:rsidRPr="00935FF0">
                <w:rPr>
                  <w:sz w:val="20"/>
                </w:rPr>
                <w:t>00 a</w:t>
              </w:r>
            </w:smartTag>
            <w:r w:rsidRPr="00935FF0">
              <w:rPr>
                <w:sz w:val="20"/>
              </w:rPr>
              <w:t xml:space="preserve"> 23)</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Versão do arquivo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37</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7</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Versão do arquivo gerado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0000000</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Espaços em branco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44</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Alfanumérico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Brancos</w:t>
            </w:r>
          </w:p>
        </w:tc>
      </w:tr>
    </w:tbl>
    <w:p w:rsidR="00935FF0" w:rsidRDefault="00935FF0" w:rsidP="00935FF0">
      <w:pPr>
        <w:ind w:left="720"/>
      </w:pP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61"/>
      </w:tblGrid>
      <w:tr w:rsidR="00935FF0" w:rsidRPr="00935FF0">
        <w:trPr>
          <w:tblHeader/>
        </w:trPr>
        <w:tc>
          <w:tcPr>
            <w:tcW w:w="9714" w:type="dxa"/>
            <w:gridSpan w:val="7"/>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jc w:val="center"/>
              <w:rPr>
                <w:b/>
                <w:sz w:val="20"/>
              </w:rPr>
            </w:pPr>
            <w:r w:rsidRPr="00935FF0">
              <w:rPr>
                <w:b/>
                <w:sz w:val="20"/>
              </w:rPr>
              <w:t>Detalhe</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Campo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Ps</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Ln</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Formato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Descrição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Comentarios</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b/>
                <w:sz w:val="20"/>
              </w:rPr>
            </w:pPr>
            <w:r w:rsidRPr="00935FF0">
              <w:rPr>
                <w:b/>
                <w:sz w:val="20"/>
              </w:rPr>
              <w:t>Default</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Layout atual do registro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1</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roofErr w:type="gramStart"/>
            <w:r w:rsidRPr="00935FF0">
              <w:rPr>
                <w:sz w:val="20"/>
              </w:rPr>
              <w:t>n</w:t>
            </w:r>
            <w:proofErr w:type="gramEnd"/>
            <w:r w:rsidRPr="00935FF0">
              <w:rPr>
                <w:sz w:val="20"/>
              </w:rPr>
              <w:t>...</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Alfanumérico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Layout atual do arquivo.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 = Tamanho do registro de dados</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p>
        </w:tc>
      </w:tr>
    </w:tbl>
    <w:p w:rsidR="00935FF0" w:rsidRDefault="00935FF0" w:rsidP="00935FF0">
      <w:pPr>
        <w:ind w:left="720"/>
      </w:pPr>
    </w:p>
    <w:p w:rsidR="00935FF0" w:rsidRDefault="00935FF0" w:rsidP="00935FF0">
      <w:pPr>
        <w:ind w:left="720"/>
      </w:pPr>
    </w:p>
    <w:tbl>
      <w:tblPr>
        <w:tblW w:w="0" w:type="auto"/>
        <w:tblInd w:w="70" w:type="dxa"/>
        <w:tblLayout w:type="fixed"/>
        <w:tblCellMar>
          <w:left w:w="70" w:type="dxa"/>
          <w:right w:w="70" w:type="dxa"/>
        </w:tblCellMar>
        <w:tblLook w:val="0000"/>
      </w:tblPr>
      <w:tblGrid>
        <w:gridCol w:w="1749"/>
        <w:gridCol w:w="644"/>
        <w:gridCol w:w="491"/>
        <w:gridCol w:w="1596"/>
        <w:gridCol w:w="2242"/>
        <w:gridCol w:w="1831"/>
        <w:gridCol w:w="1161"/>
      </w:tblGrid>
      <w:tr w:rsidR="00935FF0" w:rsidRPr="00935FF0">
        <w:trPr>
          <w:tblHeader/>
        </w:trPr>
        <w:tc>
          <w:tcPr>
            <w:tcW w:w="9714" w:type="dxa"/>
            <w:gridSpan w:val="7"/>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jc w:val="center"/>
              <w:rPr>
                <w:b/>
                <w:sz w:val="20"/>
              </w:rPr>
            </w:pPr>
            <w:r w:rsidRPr="00935FF0">
              <w:rPr>
                <w:b/>
                <w:sz w:val="20"/>
              </w:rPr>
              <w:t>Rodapé</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Campo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Ps</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Ln</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Formato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Descrição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b/>
                <w:sz w:val="20"/>
              </w:rPr>
            </w:pPr>
            <w:r w:rsidRPr="00935FF0">
              <w:rPr>
                <w:b/>
                <w:sz w:val="20"/>
              </w:rPr>
              <w:t>Comentarios</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b/>
                <w:sz w:val="20"/>
              </w:rPr>
            </w:pPr>
            <w:r w:rsidRPr="00935FF0">
              <w:rPr>
                <w:b/>
                <w:sz w:val="20"/>
              </w:rPr>
              <w:t>Default</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Tipo de registro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1</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Númerico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Identifica o cabeçalho.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09</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Nome do arquivo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20</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Alfanumérico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Tipo de arquivo</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Tabela 28</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Brancos</w:t>
            </w: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 xml:space="preserve">Quantidade de registro </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22</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10</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Quantidade de registros enviados.</w:t>
            </w: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p>
        </w:tc>
      </w:tr>
      <w:tr w:rsidR="00935FF0" w:rsidRPr="00935FF0">
        <w:tc>
          <w:tcPr>
            <w:tcW w:w="1749"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Espaços em branco</w:t>
            </w:r>
          </w:p>
        </w:tc>
        <w:tc>
          <w:tcPr>
            <w:tcW w:w="644"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43</w:t>
            </w:r>
          </w:p>
        </w:tc>
        <w:tc>
          <w:tcPr>
            <w:tcW w:w="49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roofErr w:type="gramStart"/>
            <w:r w:rsidRPr="00935FF0">
              <w:rPr>
                <w:sz w:val="20"/>
              </w:rPr>
              <w:t>n</w:t>
            </w:r>
            <w:proofErr w:type="gramEnd"/>
            <w:r w:rsidRPr="00935FF0">
              <w:rPr>
                <w:sz w:val="20"/>
              </w:rPr>
              <w:t>…</w:t>
            </w:r>
          </w:p>
        </w:tc>
        <w:tc>
          <w:tcPr>
            <w:tcW w:w="1596"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Alfanumérico</w:t>
            </w:r>
          </w:p>
        </w:tc>
        <w:tc>
          <w:tcPr>
            <w:tcW w:w="2242"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p>
        </w:tc>
        <w:tc>
          <w:tcPr>
            <w:tcW w:w="1831" w:type="dxa"/>
            <w:tcBorders>
              <w:top w:val="single" w:sz="1" w:space="0" w:color="000000"/>
              <w:left w:val="single" w:sz="1" w:space="0" w:color="000000"/>
              <w:bottom w:val="single" w:sz="1" w:space="0" w:color="000000"/>
            </w:tcBorders>
          </w:tcPr>
          <w:p w:rsidR="00935FF0" w:rsidRPr="00935FF0" w:rsidRDefault="00935FF0" w:rsidP="00D20093">
            <w:pPr>
              <w:snapToGrid w:val="0"/>
              <w:rPr>
                <w:sz w:val="20"/>
              </w:rPr>
            </w:pPr>
            <w:r w:rsidRPr="00935FF0">
              <w:rPr>
                <w:sz w:val="20"/>
              </w:rPr>
              <w:t>N... = Tamanho do registro de dados</w:t>
            </w:r>
          </w:p>
        </w:tc>
        <w:tc>
          <w:tcPr>
            <w:tcW w:w="1161" w:type="dxa"/>
            <w:tcBorders>
              <w:top w:val="single" w:sz="1" w:space="0" w:color="000000"/>
              <w:left w:val="single" w:sz="1" w:space="0" w:color="000000"/>
              <w:bottom w:val="single" w:sz="1" w:space="0" w:color="000000"/>
              <w:right w:val="single" w:sz="1" w:space="0" w:color="000000"/>
            </w:tcBorders>
          </w:tcPr>
          <w:p w:rsidR="00935FF0" w:rsidRPr="00935FF0" w:rsidRDefault="00935FF0" w:rsidP="00D20093">
            <w:pPr>
              <w:snapToGrid w:val="0"/>
              <w:rPr>
                <w:sz w:val="20"/>
              </w:rPr>
            </w:pPr>
            <w:r w:rsidRPr="00935FF0">
              <w:rPr>
                <w:sz w:val="20"/>
              </w:rPr>
              <w:t>Brancos</w:t>
            </w:r>
          </w:p>
        </w:tc>
      </w:tr>
    </w:tbl>
    <w:p w:rsidR="00935FF0" w:rsidRDefault="00935FF0" w:rsidP="00935FF0">
      <w:pPr>
        <w:ind w:left="720"/>
      </w:pPr>
    </w:p>
    <w:p w:rsidR="00935FF0" w:rsidRPr="00935FF0" w:rsidRDefault="00935FF0" w:rsidP="00935FF0">
      <w:pPr>
        <w:pStyle w:val="Ttulo2"/>
      </w:pPr>
      <w:bookmarkStart w:id="78" w:name="_Toc315161372"/>
      <w:r w:rsidRPr="00935FF0">
        <w:lastRenderedPageBreak/>
        <w:t>Relação dos arquivos</w:t>
      </w:r>
      <w:bookmarkEnd w:id="78"/>
    </w:p>
    <w:p w:rsidR="00935FF0" w:rsidRDefault="00935FF0" w:rsidP="00935FF0"/>
    <w:tbl>
      <w:tblPr>
        <w:tblW w:w="0" w:type="auto"/>
        <w:tblInd w:w="160" w:type="dxa"/>
        <w:tblLayout w:type="fixed"/>
        <w:tblCellMar>
          <w:left w:w="70" w:type="dxa"/>
          <w:right w:w="70" w:type="dxa"/>
        </w:tblCellMar>
        <w:tblLook w:val="0000"/>
      </w:tblPr>
      <w:tblGrid>
        <w:gridCol w:w="2120"/>
        <w:gridCol w:w="500"/>
        <w:gridCol w:w="2380"/>
        <w:gridCol w:w="330"/>
        <w:gridCol w:w="380"/>
        <w:gridCol w:w="300"/>
        <w:gridCol w:w="310"/>
        <w:gridCol w:w="270"/>
        <w:gridCol w:w="270"/>
        <w:gridCol w:w="330"/>
        <w:gridCol w:w="370"/>
        <w:gridCol w:w="300"/>
        <w:gridCol w:w="410"/>
        <w:gridCol w:w="340"/>
        <w:gridCol w:w="330"/>
        <w:gridCol w:w="240"/>
        <w:gridCol w:w="380"/>
        <w:gridCol w:w="50"/>
        <w:gridCol w:w="60"/>
      </w:tblGrid>
      <w:tr w:rsidR="00935FF0">
        <w:trPr>
          <w:trHeight w:val="240"/>
        </w:trPr>
        <w:tc>
          <w:tcPr>
            <w:tcW w:w="5000" w:type="dxa"/>
            <w:gridSpan w:val="3"/>
            <w:tcBorders>
              <w:bottom w:val="single" w:sz="8" w:space="0" w:color="000000"/>
            </w:tcBorders>
            <w:vAlign w:val="bottom"/>
          </w:tcPr>
          <w:p w:rsidR="00935FF0" w:rsidRDefault="00935FF0" w:rsidP="00D20093">
            <w:pPr>
              <w:snapToGrid w:val="0"/>
              <w:jc w:val="center"/>
              <w:rPr>
                <w:sz w:val="16"/>
                <w:szCs w:val="16"/>
              </w:rPr>
            </w:pPr>
            <w:r>
              <w:rPr>
                <w:sz w:val="16"/>
                <w:szCs w:val="16"/>
              </w:rPr>
              <w:t> </w:t>
            </w:r>
          </w:p>
        </w:tc>
        <w:tc>
          <w:tcPr>
            <w:tcW w:w="2190" w:type="dxa"/>
            <w:gridSpan w:val="7"/>
            <w:tcBorders>
              <w:top w:val="single" w:sz="8" w:space="0" w:color="000000"/>
              <w:bottom w:val="single" w:sz="8" w:space="0" w:color="000000"/>
            </w:tcBorders>
            <w:vAlign w:val="bottom"/>
          </w:tcPr>
          <w:p w:rsidR="00935FF0" w:rsidRDefault="00935FF0" w:rsidP="00D20093">
            <w:pPr>
              <w:snapToGrid w:val="0"/>
              <w:jc w:val="center"/>
              <w:rPr>
                <w:b/>
                <w:bCs/>
                <w:color w:val="FFFFFF"/>
                <w:sz w:val="16"/>
                <w:szCs w:val="16"/>
              </w:rPr>
            </w:pPr>
            <w:r>
              <w:rPr>
                <w:b/>
                <w:bCs/>
                <w:color w:val="FFFFFF"/>
                <w:sz w:val="16"/>
                <w:szCs w:val="16"/>
              </w:rPr>
              <w:t>Origem</w:t>
            </w:r>
          </w:p>
        </w:tc>
        <w:tc>
          <w:tcPr>
            <w:tcW w:w="2480" w:type="dxa"/>
            <w:gridSpan w:val="9"/>
            <w:tcBorders>
              <w:top w:val="single" w:sz="8" w:space="0" w:color="000000"/>
              <w:left w:val="single" w:sz="8" w:space="0" w:color="000000"/>
              <w:bottom w:val="single" w:sz="8" w:space="0" w:color="000000"/>
              <w:right w:val="single" w:sz="8" w:space="0" w:color="000000"/>
            </w:tcBorders>
            <w:vAlign w:val="bottom"/>
          </w:tcPr>
          <w:p w:rsidR="00935FF0" w:rsidRDefault="00935FF0" w:rsidP="00D20093">
            <w:pPr>
              <w:snapToGrid w:val="0"/>
              <w:jc w:val="center"/>
              <w:rPr>
                <w:b/>
                <w:bCs/>
                <w:color w:val="FFFFFF"/>
                <w:sz w:val="16"/>
                <w:szCs w:val="16"/>
              </w:rPr>
            </w:pPr>
            <w:r>
              <w:rPr>
                <w:b/>
                <w:bCs/>
                <w:color w:val="FFFFFF"/>
                <w:sz w:val="16"/>
                <w:szCs w:val="16"/>
              </w:rPr>
              <w:t>Destino</w:t>
            </w:r>
          </w:p>
        </w:tc>
      </w:tr>
      <w:tr w:rsidR="00935FF0">
        <w:tblPrEx>
          <w:tblCellMar>
            <w:left w:w="0" w:type="dxa"/>
            <w:right w:w="0" w:type="dxa"/>
          </w:tblCellMar>
        </w:tblPrEx>
        <w:trPr>
          <w:trHeight w:val="645"/>
        </w:trPr>
        <w:tc>
          <w:tcPr>
            <w:tcW w:w="2120" w:type="dxa"/>
            <w:tcBorders>
              <w:left w:val="single" w:sz="8" w:space="0" w:color="000000"/>
              <w:bottom w:val="single" w:sz="8" w:space="0" w:color="000000"/>
            </w:tcBorders>
          </w:tcPr>
          <w:p w:rsidR="00935FF0" w:rsidRDefault="00935FF0" w:rsidP="00D20093">
            <w:pPr>
              <w:snapToGrid w:val="0"/>
              <w:rPr>
                <w:b/>
                <w:bCs/>
                <w:color w:val="333333"/>
                <w:sz w:val="16"/>
                <w:szCs w:val="16"/>
                <w:lang w:val="en-US"/>
              </w:rPr>
            </w:pPr>
            <w:r>
              <w:rPr>
                <w:b/>
                <w:bCs/>
                <w:color w:val="333333"/>
                <w:sz w:val="16"/>
                <w:szCs w:val="16"/>
                <w:lang w:val="en-US"/>
              </w:rPr>
              <w:t>Arquivo</w:t>
            </w:r>
          </w:p>
        </w:tc>
        <w:tc>
          <w:tcPr>
            <w:tcW w:w="500" w:type="dxa"/>
            <w:tcBorders>
              <w:left w:val="single" w:sz="4" w:space="0" w:color="000000"/>
              <w:bottom w:val="single" w:sz="8" w:space="0" w:color="000000"/>
            </w:tcBorders>
          </w:tcPr>
          <w:p w:rsidR="00935FF0" w:rsidRDefault="00935FF0" w:rsidP="00D20093">
            <w:pPr>
              <w:snapToGrid w:val="0"/>
              <w:rPr>
                <w:b/>
                <w:bCs/>
                <w:color w:val="333333"/>
                <w:sz w:val="16"/>
                <w:szCs w:val="16"/>
              </w:rPr>
            </w:pPr>
            <w:r>
              <w:rPr>
                <w:b/>
                <w:bCs/>
                <w:color w:val="333333"/>
                <w:sz w:val="16"/>
                <w:szCs w:val="16"/>
              </w:rPr>
              <w:t>FMT</w:t>
            </w:r>
          </w:p>
        </w:tc>
        <w:tc>
          <w:tcPr>
            <w:tcW w:w="2380" w:type="dxa"/>
            <w:tcBorders>
              <w:left w:val="single" w:sz="4" w:space="0" w:color="000000"/>
              <w:bottom w:val="single" w:sz="8" w:space="0" w:color="000000"/>
            </w:tcBorders>
          </w:tcPr>
          <w:p w:rsidR="00935FF0" w:rsidRDefault="00935FF0" w:rsidP="00D20093">
            <w:pPr>
              <w:snapToGrid w:val="0"/>
              <w:rPr>
                <w:b/>
                <w:bCs/>
                <w:color w:val="333333"/>
                <w:sz w:val="16"/>
                <w:szCs w:val="16"/>
              </w:rPr>
            </w:pPr>
            <w:r>
              <w:rPr>
                <w:b/>
                <w:bCs/>
                <w:color w:val="333333"/>
                <w:sz w:val="16"/>
                <w:szCs w:val="16"/>
              </w:rPr>
              <w:t>Nomenclatura</w:t>
            </w:r>
          </w:p>
        </w:tc>
        <w:tc>
          <w:tcPr>
            <w:tcW w:w="330" w:type="dxa"/>
            <w:tcBorders>
              <w:left w:val="single" w:sz="8" w:space="0" w:color="000000"/>
            </w:tcBorders>
            <w:vAlign w:val="bottom"/>
          </w:tcPr>
          <w:p w:rsidR="00935FF0" w:rsidRDefault="00935FF0" w:rsidP="00D20093">
            <w:pPr>
              <w:snapToGrid w:val="0"/>
              <w:rPr>
                <w:b/>
                <w:bCs/>
                <w:color w:val="FFFFFF"/>
                <w:sz w:val="16"/>
                <w:szCs w:val="16"/>
              </w:rPr>
            </w:pPr>
            <w:r>
              <w:rPr>
                <w:b/>
                <w:bCs/>
                <w:color w:val="FFFFFF"/>
                <w:sz w:val="16"/>
                <w:szCs w:val="16"/>
              </w:rPr>
              <w:t>SEC</w:t>
            </w:r>
          </w:p>
        </w:tc>
        <w:tc>
          <w:tcPr>
            <w:tcW w:w="38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SCE</w:t>
            </w:r>
          </w:p>
        </w:tc>
        <w:tc>
          <w:tcPr>
            <w:tcW w:w="30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SAO</w:t>
            </w:r>
          </w:p>
        </w:tc>
        <w:tc>
          <w:tcPr>
            <w:tcW w:w="31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BCO</w:t>
            </w:r>
          </w:p>
        </w:tc>
        <w:tc>
          <w:tcPr>
            <w:tcW w:w="27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EC</w:t>
            </w:r>
          </w:p>
        </w:tc>
        <w:tc>
          <w:tcPr>
            <w:tcW w:w="27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SCU</w:t>
            </w:r>
          </w:p>
        </w:tc>
        <w:tc>
          <w:tcPr>
            <w:tcW w:w="33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Lynx</w:t>
            </w:r>
          </w:p>
        </w:tc>
        <w:tc>
          <w:tcPr>
            <w:tcW w:w="37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SEC</w:t>
            </w:r>
          </w:p>
        </w:tc>
        <w:tc>
          <w:tcPr>
            <w:tcW w:w="30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SCE</w:t>
            </w:r>
          </w:p>
        </w:tc>
        <w:tc>
          <w:tcPr>
            <w:tcW w:w="41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SAO</w:t>
            </w:r>
          </w:p>
        </w:tc>
        <w:tc>
          <w:tcPr>
            <w:tcW w:w="34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BCO</w:t>
            </w:r>
          </w:p>
        </w:tc>
        <w:tc>
          <w:tcPr>
            <w:tcW w:w="33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EC</w:t>
            </w:r>
          </w:p>
        </w:tc>
        <w:tc>
          <w:tcPr>
            <w:tcW w:w="24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SCU</w:t>
            </w:r>
          </w:p>
        </w:tc>
        <w:tc>
          <w:tcPr>
            <w:tcW w:w="380" w:type="dxa"/>
            <w:tcBorders>
              <w:left w:val="single" w:sz="4" w:space="0" w:color="000000"/>
            </w:tcBorders>
            <w:vAlign w:val="bottom"/>
          </w:tcPr>
          <w:p w:rsidR="00935FF0" w:rsidRDefault="00935FF0" w:rsidP="00D20093">
            <w:pPr>
              <w:snapToGrid w:val="0"/>
              <w:rPr>
                <w:b/>
                <w:bCs/>
                <w:color w:val="FFFFFF"/>
                <w:sz w:val="16"/>
                <w:szCs w:val="16"/>
              </w:rPr>
            </w:pPr>
            <w:r>
              <w:rPr>
                <w:b/>
                <w:bCs/>
                <w:color w:val="FFFFFF"/>
                <w:sz w:val="16"/>
                <w:szCs w:val="16"/>
              </w:rPr>
              <w:t>Lynx</w:t>
            </w:r>
          </w:p>
        </w:tc>
        <w:tc>
          <w:tcPr>
            <w:tcW w:w="50" w:type="dxa"/>
            <w:tcBorders>
              <w:left w:val="single" w:sz="4" w:space="0" w:color="000000"/>
            </w:tcBorders>
          </w:tcPr>
          <w:p w:rsidR="00935FF0" w:rsidRDefault="00935FF0" w:rsidP="00D20093">
            <w:pPr>
              <w:snapToGrid w:val="0"/>
              <w:rPr>
                <w:sz w:val="16"/>
                <w:szCs w:val="16"/>
                <w:lang w:val="en-US"/>
              </w:rPr>
            </w:pPr>
          </w:p>
        </w:tc>
        <w:tc>
          <w:tcPr>
            <w:tcW w:w="60" w:type="dxa"/>
          </w:tcPr>
          <w:p w:rsidR="00935FF0" w:rsidRDefault="00935FF0" w:rsidP="00D20093">
            <w:pPr>
              <w:snapToGrid w:val="0"/>
              <w:rPr>
                <w:sz w:val="16"/>
                <w:szCs w:val="16"/>
                <w:lang w:val="en-US"/>
              </w:rPr>
            </w:pP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Autorizações Eletrônicas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OP</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xyyyymmddhhmm.dat</w:t>
            </w:r>
          </w:p>
        </w:tc>
        <w:tc>
          <w:tcPr>
            <w:tcW w:w="330" w:type="dxa"/>
            <w:tcBorders>
              <w:top w:val="single" w:sz="8" w:space="0" w:color="000000"/>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top w:val="single" w:sz="8" w:space="0" w:color="000000"/>
              <w:left w:val="single" w:sz="4"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0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top w:val="single" w:sz="8" w:space="0" w:color="000000"/>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top w:val="single" w:sz="8" w:space="0" w:color="000000"/>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top w:val="single" w:sz="8" w:space="0" w:color="000000"/>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Autorizações Manuais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OP</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manualesyyyymmddhhmm.dat</w:t>
            </w:r>
          </w:p>
        </w:tc>
        <w:tc>
          <w:tcPr>
            <w:tcW w:w="330" w:type="dxa"/>
            <w:tcBorders>
              <w:left w:val="single" w:sz="8"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Autorizações Aéreas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OP</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aereasyyyymmddhhmm.dat</w:t>
            </w:r>
          </w:p>
        </w:tc>
        <w:tc>
          <w:tcPr>
            <w:tcW w:w="330" w:type="dxa"/>
            <w:tcBorders>
              <w:left w:val="single" w:sz="8"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Autorizações Internacionais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OP</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intereeeeeeeeyyyymmddhhmm.dat</w:t>
            </w:r>
          </w:p>
        </w:tc>
        <w:tc>
          <w:tcPr>
            <w:tcW w:w="330" w:type="dxa"/>
            <w:tcBorders>
              <w:left w:val="single" w:sz="8" w:space="0" w:color="000000"/>
              <w:bottom w:val="single" w:sz="4" w:space="0" w:color="000000"/>
            </w:tcBorders>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Autorizações Internacionais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OP</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interyyyymmddhhmm.dat</w:t>
            </w:r>
          </w:p>
        </w:tc>
        <w:tc>
          <w:tcPr>
            <w:tcW w:w="330" w:type="dxa"/>
            <w:tcBorders>
              <w:left w:val="single" w:sz="8"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rPr>
            </w:pPr>
            <w:r>
              <w:rPr>
                <w:sz w:val="16"/>
                <w:szCs w:val="16"/>
              </w:rPr>
              <w:t>Reporte de fraude confirmado</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FR</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tc40</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Cadastro de Estabelecimentos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CT</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catastral</w:t>
            </w:r>
            <w:r>
              <w:rPr>
                <w:i/>
                <w:iCs/>
                <w:sz w:val="16"/>
                <w:szCs w:val="16"/>
              </w:rPr>
              <w:t>yyyymmdd</w:t>
            </w:r>
            <w:r>
              <w:rPr>
                <w:sz w:val="16"/>
                <w:szCs w:val="16"/>
              </w:rPr>
              <w:t>.dat</w:t>
            </w:r>
          </w:p>
        </w:tc>
        <w:tc>
          <w:tcPr>
            <w:tcW w:w="330" w:type="dxa"/>
            <w:tcBorders>
              <w:left w:val="single" w:sz="8"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MCC</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MC</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mccyyyymmdd.dat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Segmentos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SG</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segmentoyyyymmdd.dat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i/>
                <w:iCs/>
                <w:sz w:val="16"/>
                <w:szCs w:val="16"/>
                <w:lang w:val="en-US"/>
              </w:rPr>
            </w:pPr>
            <w:r>
              <w:rPr>
                <w:sz w:val="16"/>
                <w:szCs w:val="16"/>
                <w:lang w:val="en-US"/>
              </w:rPr>
              <w:t xml:space="preserve">Reporte de </w:t>
            </w:r>
            <w:r>
              <w:rPr>
                <w:i/>
                <w:iCs/>
                <w:sz w:val="16"/>
                <w:szCs w:val="16"/>
                <w:lang w:val="en-US"/>
              </w:rPr>
              <w:t>chargeback</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CK</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cbk</w:t>
            </w:r>
            <w:r>
              <w:rPr>
                <w:i/>
                <w:iCs/>
                <w:sz w:val="16"/>
                <w:szCs w:val="16"/>
              </w:rPr>
              <w:t>yyyymmdd</w:t>
            </w:r>
            <w:r>
              <w:rPr>
                <w:sz w:val="16"/>
                <w:szCs w:val="16"/>
              </w:rPr>
              <w:t>.dat</w:t>
            </w:r>
          </w:p>
        </w:tc>
        <w:tc>
          <w:tcPr>
            <w:tcW w:w="330" w:type="dxa"/>
            <w:tcBorders>
              <w:left w:val="single" w:sz="8"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rPr>
            </w:pPr>
            <w:r>
              <w:rPr>
                <w:sz w:val="16"/>
                <w:szCs w:val="16"/>
              </w:rPr>
              <w:t>Reporte de Solicitações de Cópias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SC</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copia</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Reporte de Faturamento</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FT</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facturacion</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Reporte de Faturamento COBAN</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FC</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facturCOBANyyyymmdd.dat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Reporte de Comprovantes Bloqueados</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CB</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bloqueados</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Reporte de Special Handling</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SH</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sh</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rPr>
            </w:pPr>
            <w:r>
              <w:rPr>
                <w:sz w:val="16"/>
                <w:szCs w:val="16"/>
              </w:rPr>
              <w:t xml:space="preserve">Reporte de </w:t>
            </w:r>
            <w:r>
              <w:rPr>
                <w:i/>
                <w:iCs/>
                <w:sz w:val="16"/>
                <w:szCs w:val="16"/>
              </w:rPr>
              <w:t>chargeback</w:t>
            </w:r>
            <w:r>
              <w:rPr>
                <w:sz w:val="16"/>
                <w:szCs w:val="16"/>
              </w:rPr>
              <w:t xml:space="preserve"> em tratamento</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CM</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tratcbk</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rPr>
            </w:pPr>
            <w:r>
              <w:rPr>
                <w:sz w:val="16"/>
                <w:szCs w:val="16"/>
              </w:rPr>
              <w:t>Reporte de Saldo de Estabelecimento</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SE</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saldo</w:t>
            </w:r>
            <w:r>
              <w:rPr>
                <w:i/>
                <w:iCs/>
                <w:sz w:val="16"/>
                <w:szCs w:val="16"/>
              </w:rPr>
              <w:t>yyyymmdd</w:t>
            </w:r>
            <w:r>
              <w:rPr>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Operacções em dinheiro</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DI</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dyyyymmddhhmm.dat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tcPr>
          <w:p w:rsidR="00935FF0" w:rsidRDefault="00935FF0" w:rsidP="00D20093">
            <w:pPr>
              <w:snapToGrid w:val="0"/>
              <w:jc w:val="center"/>
              <w:rPr>
                <w:b/>
                <w:bCs/>
                <w:sz w:val="16"/>
                <w:szCs w:val="16"/>
              </w:rPr>
            </w:pPr>
            <w:r>
              <w:rPr>
                <w:b/>
                <w:bCs/>
                <w:sz w:val="16"/>
                <w:szCs w:val="16"/>
              </w:rPr>
              <w:t>x</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vAlign w:val="bottom"/>
          </w:tcPr>
          <w:p w:rsidR="00935FF0" w:rsidRDefault="00935FF0" w:rsidP="00D20093">
            <w:pPr>
              <w:snapToGrid w:val="0"/>
              <w:rPr>
                <w:sz w:val="16"/>
                <w:szCs w:val="16"/>
                <w:lang w:val="en-US"/>
              </w:rPr>
            </w:pPr>
            <w:r>
              <w:rPr>
                <w:sz w:val="16"/>
                <w:szCs w:val="16"/>
                <w:lang w:val="en-US"/>
              </w:rPr>
              <w:t>Respostas de autorizações Negadas</w:t>
            </w:r>
          </w:p>
        </w:tc>
        <w:tc>
          <w:tcPr>
            <w:tcW w:w="500" w:type="dxa"/>
            <w:tcBorders>
              <w:bottom w:val="single" w:sz="4" w:space="0" w:color="000000"/>
            </w:tcBorders>
          </w:tcPr>
          <w:p w:rsidR="00935FF0" w:rsidRDefault="00935FF0" w:rsidP="00D20093">
            <w:pPr>
              <w:snapToGrid w:val="0"/>
              <w:rPr>
                <w:b/>
                <w:bCs/>
                <w:sz w:val="16"/>
                <w:szCs w:val="16"/>
                <w:lang w:val="en-US"/>
              </w:rPr>
            </w:pPr>
            <w:r>
              <w:rPr>
                <w:b/>
                <w:bCs/>
                <w:sz w:val="16"/>
                <w:szCs w:val="16"/>
                <w:lang w:val="en-US"/>
              </w:rPr>
              <w:t>RO</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xyyyymmddhhmm.dat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225"/>
        </w:trPr>
        <w:tc>
          <w:tcPr>
            <w:tcW w:w="2120" w:type="dxa"/>
            <w:tcBorders>
              <w:top w:val="single" w:sz="4" w:space="0" w:color="000000"/>
              <w:left w:val="single" w:sz="8" w:space="0" w:color="000000"/>
              <w:bottom w:val="single" w:sz="4" w:space="0" w:color="000000"/>
            </w:tcBorders>
          </w:tcPr>
          <w:p w:rsidR="00935FF0" w:rsidRDefault="00935FF0" w:rsidP="00D20093">
            <w:pPr>
              <w:snapToGrid w:val="0"/>
              <w:rPr>
                <w:sz w:val="16"/>
                <w:szCs w:val="16"/>
              </w:rPr>
            </w:pPr>
            <w:r>
              <w:rPr>
                <w:sz w:val="16"/>
                <w:szCs w:val="16"/>
              </w:rPr>
              <w:t>Resposta de autorizações por Timeout</w:t>
            </w:r>
          </w:p>
        </w:tc>
        <w:tc>
          <w:tcPr>
            <w:tcW w:w="500" w:type="dxa"/>
            <w:tcBorders>
              <w:left w:val="single" w:sz="4" w:space="0" w:color="000000"/>
              <w:bottom w:val="single" w:sz="4" w:space="0" w:color="000000"/>
            </w:tcBorders>
          </w:tcPr>
          <w:p w:rsidR="00935FF0" w:rsidRDefault="00935FF0" w:rsidP="00D20093">
            <w:pPr>
              <w:snapToGrid w:val="0"/>
              <w:rPr>
                <w:b/>
                <w:bCs/>
                <w:sz w:val="16"/>
                <w:szCs w:val="16"/>
                <w:lang w:val="en-US"/>
              </w:rPr>
            </w:pPr>
            <w:r>
              <w:rPr>
                <w:b/>
                <w:bCs/>
                <w:sz w:val="16"/>
                <w:szCs w:val="16"/>
                <w:lang w:val="en-US"/>
              </w:rPr>
              <w:t>TM</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xyyyymmddhhmm.dat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r w:rsidR="00935FF0">
        <w:trPr>
          <w:trHeight w:val="182"/>
        </w:trPr>
        <w:tc>
          <w:tcPr>
            <w:tcW w:w="2120" w:type="dxa"/>
            <w:tcBorders>
              <w:left w:val="single" w:sz="8" w:space="0" w:color="000000"/>
              <w:bottom w:val="single" w:sz="4" w:space="0" w:color="000000"/>
            </w:tcBorders>
          </w:tcPr>
          <w:p w:rsidR="00935FF0" w:rsidRDefault="00935FF0" w:rsidP="00D20093">
            <w:pPr>
              <w:snapToGrid w:val="0"/>
              <w:rPr>
                <w:color w:val="FF0000"/>
                <w:sz w:val="16"/>
                <w:szCs w:val="16"/>
                <w:lang w:val="en-US"/>
              </w:rPr>
            </w:pPr>
            <w:r>
              <w:rPr>
                <w:color w:val="FF0000"/>
                <w:sz w:val="16"/>
                <w:szCs w:val="16"/>
                <w:lang w:val="en-US"/>
              </w:rPr>
              <w:t>* Arquivos de Download</w:t>
            </w:r>
          </w:p>
        </w:tc>
        <w:tc>
          <w:tcPr>
            <w:tcW w:w="500" w:type="dxa"/>
            <w:tcBorders>
              <w:left w:val="single" w:sz="4" w:space="0" w:color="000000"/>
              <w:bottom w:val="single" w:sz="4" w:space="0" w:color="000000"/>
            </w:tcBorders>
          </w:tcPr>
          <w:p w:rsidR="00935FF0" w:rsidRDefault="00935FF0" w:rsidP="00D20093">
            <w:pPr>
              <w:snapToGrid w:val="0"/>
              <w:rPr>
                <w:color w:val="FF0000"/>
                <w:sz w:val="16"/>
                <w:szCs w:val="16"/>
                <w:lang w:val="en-US"/>
              </w:rPr>
            </w:pPr>
            <w:r>
              <w:rPr>
                <w:color w:val="FF0000"/>
                <w:sz w:val="16"/>
                <w:szCs w:val="16"/>
                <w:lang w:val="en-US"/>
              </w:rPr>
              <w:t> </w:t>
            </w:r>
          </w:p>
        </w:tc>
        <w:tc>
          <w:tcPr>
            <w:tcW w:w="2380" w:type="dxa"/>
            <w:tcBorders>
              <w:left w:val="single" w:sz="4" w:space="0" w:color="000000"/>
              <w:bottom w:val="single" w:sz="4" w:space="0" w:color="000000"/>
            </w:tcBorders>
          </w:tcPr>
          <w:p w:rsidR="00935FF0" w:rsidRDefault="00935FF0" w:rsidP="00D20093">
            <w:pPr>
              <w:snapToGrid w:val="0"/>
              <w:rPr>
                <w:color w:val="FF0000"/>
                <w:sz w:val="16"/>
                <w:szCs w:val="16"/>
              </w:rPr>
            </w:pPr>
            <w:r>
              <w:rPr>
                <w:color w:val="FF0000"/>
                <w:sz w:val="16"/>
                <w:szCs w:val="16"/>
              </w:rPr>
              <w:t>x</w:t>
            </w:r>
            <w:r>
              <w:rPr>
                <w:i/>
                <w:iCs/>
                <w:color w:val="FF0000"/>
                <w:sz w:val="16"/>
                <w:szCs w:val="16"/>
              </w:rPr>
              <w:t>eeeeeeee</w:t>
            </w:r>
            <w:r>
              <w:rPr>
                <w:color w:val="FF0000"/>
                <w:sz w:val="16"/>
                <w:szCs w:val="16"/>
              </w:rPr>
              <w:t>-</w:t>
            </w:r>
            <w:r>
              <w:rPr>
                <w:color w:val="FF0000"/>
                <w:sz w:val="16"/>
                <w:szCs w:val="16"/>
              </w:rPr>
              <w:lastRenderedPageBreak/>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lastRenderedPageBreak/>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x</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x</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r>
      <w:tr w:rsidR="00935FF0">
        <w:trPr>
          <w:trHeight w:val="259"/>
        </w:trPr>
        <w:tc>
          <w:tcPr>
            <w:tcW w:w="2120" w:type="dxa"/>
            <w:tcBorders>
              <w:left w:val="single" w:sz="8" w:space="0" w:color="000000"/>
              <w:bottom w:val="single" w:sz="4" w:space="0" w:color="000000"/>
            </w:tcBorders>
          </w:tcPr>
          <w:p w:rsidR="00935FF0" w:rsidRDefault="00935FF0" w:rsidP="00D20093">
            <w:pPr>
              <w:snapToGrid w:val="0"/>
              <w:rPr>
                <w:color w:val="FF0000"/>
                <w:sz w:val="16"/>
                <w:szCs w:val="16"/>
                <w:lang w:val="en-US"/>
              </w:rPr>
            </w:pPr>
            <w:r>
              <w:rPr>
                <w:color w:val="FF0000"/>
                <w:sz w:val="16"/>
                <w:szCs w:val="16"/>
                <w:lang w:val="en-US"/>
              </w:rPr>
              <w:lastRenderedPageBreak/>
              <w:t>* Arquvios de Upload</w:t>
            </w:r>
          </w:p>
        </w:tc>
        <w:tc>
          <w:tcPr>
            <w:tcW w:w="500" w:type="dxa"/>
            <w:tcBorders>
              <w:left w:val="single" w:sz="4" w:space="0" w:color="000000"/>
              <w:bottom w:val="single" w:sz="4" w:space="0" w:color="000000"/>
            </w:tcBorders>
          </w:tcPr>
          <w:p w:rsidR="00935FF0" w:rsidRDefault="00935FF0" w:rsidP="00D20093">
            <w:pPr>
              <w:snapToGrid w:val="0"/>
              <w:rPr>
                <w:color w:val="FF0000"/>
                <w:sz w:val="16"/>
                <w:szCs w:val="16"/>
                <w:lang w:val="en-US"/>
              </w:rPr>
            </w:pPr>
            <w:r>
              <w:rPr>
                <w:color w:val="FF0000"/>
                <w:sz w:val="16"/>
                <w:szCs w:val="16"/>
                <w:lang w:val="en-US"/>
              </w:rPr>
              <w:t> </w:t>
            </w:r>
          </w:p>
        </w:tc>
        <w:tc>
          <w:tcPr>
            <w:tcW w:w="2380" w:type="dxa"/>
            <w:tcBorders>
              <w:left w:val="single" w:sz="4" w:space="0" w:color="000000"/>
              <w:bottom w:val="single" w:sz="4" w:space="0" w:color="000000"/>
            </w:tcBorders>
          </w:tcPr>
          <w:p w:rsidR="00935FF0" w:rsidRDefault="00935FF0" w:rsidP="00D20093">
            <w:pPr>
              <w:snapToGrid w:val="0"/>
              <w:rPr>
                <w:color w:val="FF0000"/>
                <w:sz w:val="16"/>
                <w:szCs w:val="16"/>
              </w:rPr>
            </w:pPr>
            <w:r>
              <w:rPr>
                <w:color w:val="FF0000"/>
                <w:sz w:val="16"/>
                <w:szCs w:val="16"/>
              </w:rPr>
              <w:t>z</w:t>
            </w:r>
            <w:r>
              <w:rPr>
                <w:i/>
                <w:iCs/>
                <w:color w:val="FF0000"/>
                <w:sz w:val="16"/>
                <w:szCs w:val="16"/>
              </w:rPr>
              <w:t>eeeeeeee</w:t>
            </w:r>
            <w:r>
              <w:rPr>
                <w:color w:val="FF0000"/>
                <w:sz w:val="16"/>
                <w:szCs w:val="16"/>
              </w:rPr>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x</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x</w:t>
            </w:r>
          </w:p>
        </w:tc>
      </w:tr>
      <w:tr w:rsidR="00935FF0">
        <w:trPr>
          <w:trHeight w:val="450"/>
        </w:trPr>
        <w:tc>
          <w:tcPr>
            <w:tcW w:w="2120" w:type="dxa"/>
            <w:tcBorders>
              <w:left w:val="single" w:sz="8" w:space="0" w:color="000000"/>
              <w:bottom w:val="single" w:sz="4" w:space="0" w:color="000000"/>
            </w:tcBorders>
          </w:tcPr>
          <w:p w:rsidR="00935FF0" w:rsidRDefault="00935FF0" w:rsidP="00D20093">
            <w:pPr>
              <w:snapToGrid w:val="0"/>
              <w:rPr>
                <w:color w:val="FF0000"/>
                <w:sz w:val="16"/>
                <w:szCs w:val="16"/>
              </w:rPr>
            </w:pPr>
            <w:r>
              <w:rPr>
                <w:color w:val="FF0000"/>
                <w:sz w:val="16"/>
                <w:szCs w:val="16"/>
              </w:rPr>
              <w:t>* Arquvios  e-Lynx Download</w:t>
            </w:r>
          </w:p>
        </w:tc>
        <w:tc>
          <w:tcPr>
            <w:tcW w:w="500" w:type="dxa"/>
            <w:tcBorders>
              <w:left w:val="single" w:sz="4" w:space="0" w:color="000000"/>
              <w:bottom w:val="single" w:sz="4" w:space="0" w:color="000000"/>
            </w:tcBorders>
          </w:tcPr>
          <w:p w:rsidR="00935FF0" w:rsidRDefault="00935FF0" w:rsidP="00D20093">
            <w:pPr>
              <w:snapToGrid w:val="0"/>
              <w:rPr>
                <w:color w:val="FF0000"/>
                <w:sz w:val="16"/>
                <w:szCs w:val="16"/>
              </w:rPr>
            </w:pPr>
            <w:r>
              <w:rPr>
                <w:color w:val="FF0000"/>
                <w:sz w:val="16"/>
                <w:szCs w:val="16"/>
              </w:rPr>
              <w:t> </w:t>
            </w:r>
          </w:p>
        </w:tc>
        <w:tc>
          <w:tcPr>
            <w:tcW w:w="2380" w:type="dxa"/>
            <w:tcBorders>
              <w:left w:val="single" w:sz="4" w:space="0" w:color="000000"/>
              <w:bottom w:val="single" w:sz="4" w:space="0" w:color="000000"/>
            </w:tcBorders>
          </w:tcPr>
          <w:p w:rsidR="00935FF0" w:rsidRDefault="00935FF0" w:rsidP="00D20093">
            <w:pPr>
              <w:snapToGrid w:val="0"/>
              <w:rPr>
                <w:color w:val="FF0000"/>
                <w:sz w:val="16"/>
                <w:szCs w:val="16"/>
              </w:rPr>
            </w:pPr>
            <w:r>
              <w:rPr>
                <w:color w:val="FF0000"/>
                <w:sz w:val="16"/>
                <w:szCs w:val="16"/>
              </w:rPr>
              <w:t>E</w:t>
            </w:r>
            <w:r>
              <w:rPr>
                <w:i/>
                <w:iCs/>
                <w:color w:val="FF0000"/>
                <w:sz w:val="16"/>
                <w:szCs w:val="16"/>
              </w:rPr>
              <w:t>mmmmmmmmmm</w:t>
            </w:r>
            <w:r>
              <w:rPr>
                <w:color w:val="FF0000"/>
                <w:sz w:val="16"/>
                <w:szCs w:val="16"/>
              </w:rPr>
              <w:t>-</w:t>
            </w:r>
            <w:r>
              <w:rPr>
                <w:i/>
                <w:iCs/>
                <w:color w:val="FF0000"/>
                <w:sz w:val="16"/>
                <w:szCs w:val="16"/>
              </w:rPr>
              <w:t>yyyymmddhhmiss</w:t>
            </w:r>
            <w:r>
              <w:rPr>
                <w:color w:val="FF0000"/>
                <w:sz w:val="16"/>
                <w:szCs w:val="16"/>
              </w:rPr>
              <w:t>.</w:t>
            </w:r>
            <w:r>
              <w:rPr>
                <w:i/>
                <w:iCs/>
                <w:color w:val="FF0000"/>
                <w:sz w:val="16"/>
                <w:szCs w:val="16"/>
              </w:rPr>
              <w:t>nnn</w:t>
            </w:r>
            <w:r>
              <w:rPr>
                <w:color w:val="FF0000"/>
                <w:sz w:val="16"/>
                <w:szCs w:val="16"/>
              </w:rPr>
              <w:t>.dat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x</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x</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color w:val="FF0000"/>
                <w:sz w:val="16"/>
                <w:szCs w:val="16"/>
              </w:rPr>
            </w:pPr>
            <w:r>
              <w:rPr>
                <w:b/>
                <w:bCs/>
                <w:color w:val="FF0000"/>
                <w:sz w:val="16"/>
                <w:szCs w:val="16"/>
              </w:rPr>
              <w:t> </w:t>
            </w:r>
          </w:p>
        </w:tc>
      </w:tr>
      <w:tr w:rsidR="00935FF0">
        <w:trPr>
          <w:trHeight w:val="225"/>
        </w:trPr>
        <w:tc>
          <w:tcPr>
            <w:tcW w:w="2120" w:type="dxa"/>
            <w:tcBorders>
              <w:left w:val="single" w:sz="8" w:space="0" w:color="000000"/>
              <w:bottom w:val="single" w:sz="4" w:space="0" w:color="000000"/>
            </w:tcBorders>
          </w:tcPr>
          <w:p w:rsidR="00935FF0" w:rsidRDefault="00935FF0" w:rsidP="00D20093">
            <w:pPr>
              <w:snapToGrid w:val="0"/>
              <w:rPr>
                <w:sz w:val="16"/>
                <w:szCs w:val="16"/>
                <w:lang w:val="en-US"/>
              </w:rPr>
            </w:pPr>
            <w:r>
              <w:rPr>
                <w:sz w:val="16"/>
                <w:szCs w:val="16"/>
                <w:lang w:val="en-US"/>
              </w:rPr>
              <w:t>Tarifação e-Lynx</w:t>
            </w:r>
          </w:p>
        </w:tc>
        <w:tc>
          <w:tcPr>
            <w:tcW w:w="500" w:type="dxa"/>
            <w:tcBorders>
              <w:left w:val="single" w:sz="4" w:space="0" w:color="000000"/>
              <w:bottom w:val="single" w:sz="4" w:space="0" w:color="000000"/>
            </w:tcBorders>
          </w:tcPr>
          <w:p w:rsidR="00935FF0" w:rsidRDefault="00935FF0" w:rsidP="00D20093">
            <w:pPr>
              <w:snapToGrid w:val="0"/>
              <w:rPr>
                <w:sz w:val="16"/>
                <w:szCs w:val="16"/>
                <w:lang w:val="en-US"/>
              </w:rPr>
            </w:pPr>
            <w:r>
              <w:rPr>
                <w:sz w:val="16"/>
                <w:szCs w:val="16"/>
                <w:lang w:val="en-US"/>
              </w:rPr>
              <w:t> </w:t>
            </w:r>
          </w:p>
        </w:tc>
        <w:tc>
          <w:tcPr>
            <w:tcW w:w="2380" w:type="dxa"/>
            <w:tcBorders>
              <w:left w:val="single" w:sz="4" w:space="0" w:color="000000"/>
              <w:bottom w:val="single" w:sz="4" w:space="0" w:color="000000"/>
            </w:tcBorders>
          </w:tcPr>
          <w:p w:rsidR="00935FF0" w:rsidRDefault="00935FF0" w:rsidP="00D20093">
            <w:pPr>
              <w:snapToGrid w:val="0"/>
              <w:rPr>
                <w:sz w:val="16"/>
                <w:szCs w:val="16"/>
              </w:rPr>
            </w:pPr>
            <w:r>
              <w:rPr>
                <w:sz w:val="16"/>
                <w:szCs w:val="16"/>
              </w:rPr>
              <w:t>f9n.dat</w:t>
            </w:r>
          </w:p>
        </w:tc>
        <w:tc>
          <w:tcPr>
            <w:tcW w:w="33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70" w:type="dxa"/>
            <w:tcBorders>
              <w:left w:val="single" w:sz="8"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0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bottom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bottom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 </w:t>
            </w:r>
          </w:p>
        </w:tc>
      </w:tr>
      <w:tr w:rsidR="00935FF0">
        <w:trPr>
          <w:trHeight w:val="240"/>
        </w:trPr>
        <w:tc>
          <w:tcPr>
            <w:tcW w:w="2120" w:type="dxa"/>
            <w:tcBorders>
              <w:left w:val="single" w:sz="8" w:space="0" w:color="000000"/>
            </w:tcBorders>
            <w:vAlign w:val="bottom"/>
          </w:tcPr>
          <w:p w:rsidR="00935FF0" w:rsidRDefault="00935FF0" w:rsidP="00D20093">
            <w:pPr>
              <w:snapToGrid w:val="0"/>
              <w:rPr>
                <w:sz w:val="16"/>
                <w:szCs w:val="16"/>
              </w:rPr>
            </w:pPr>
            <w:r>
              <w:rPr>
                <w:sz w:val="16"/>
                <w:szCs w:val="16"/>
              </w:rPr>
              <w:t>Eventos por estabelecimento</w:t>
            </w:r>
          </w:p>
        </w:tc>
        <w:tc>
          <w:tcPr>
            <w:tcW w:w="500" w:type="dxa"/>
            <w:tcBorders>
              <w:left w:val="single" w:sz="4" w:space="0" w:color="000000"/>
            </w:tcBorders>
            <w:vAlign w:val="bottom"/>
          </w:tcPr>
          <w:p w:rsidR="00935FF0" w:rsidRDefault="00935FF0" w:rsidP="00D20093">
            <w:pPr>
              <w:snapToGrid w:val="0"/>
              <w:rPr>
                <w:sz w:val="16"/>
                <w:szCs w:val="16"/>
              </w:rPr>
            </w:pPr>
            <w:r>
              <w:rPr>
                <w:sz w:val="16"/>
                <w:szCs w:val="16"/>
              </w:rPr>
              <w:t> </w:t>
            </w:r>
          </w:p>
        </w:tc>
        <w:tc>
          <w:tcPr>
            <w:tcW w:w="2380" w:type="dxa"/>
            <w:tcBorders>
              <w:left w:val="single" w:sz="4" w:space="0" w:color="000000"/>
            </w:tcBorders>
            <w:vAlign w:val="bottom"/>
          </w:tcPr>
          <w:p w:rsidR="00935FF0" w:rsidRDefault="00935FF0" w:rsidP="00D20093">
            <w:pPr>
              <w:snapToGrid w:val="0"/>
              <w:rPr>
                <w:sz w:val="16"/>
                <w:szCs w:val="16"/>
              </w:rPr>
            </w:pPr>
            <w:r>
              <w:rPr>
                <w:sz w:val="16"/>
                <w:szCs w:val="16"/>
              </w:rPr>
              <w:t>INCCOMER.rpt</w:t>
            </w:r>
          </w:p>
        </w:tc>
        <w:tc>
          <w:tcPr>
            <w:tcW w:w="330" w:type="dxa"/>
            <w:tcBorders>
              <w:left w:val="single" w:sz="8" w:space="0" w:color="000000"/>
            </w:tcBorders>
            <w:vAlign w:val="bottom"/>
          </w:tcPr>
          <w:p w:rsidR="00935FF0" w:rsidRDefault="00935FF0" w:rsidP="00D20093">
            <w:pPr>
              <w:snapToGrid w:val="0"/>
              <w:jc w:val="center"/>
              <w:rPr>
                <w:b/>
                <w:bCs/>
                <w:sz w:val="16"/>
                <w:szCs w:val="16"/>
              </w:rPr>
            </w:pPr>
            <w:r>
              <w:rPr>
                <w:b/>
                <w:bCs/>
                <w:sz w:val="16"/>
                <w:szCs w:val="16"/>
              </w:rPr>
              <w:t> </w:t>
            </w:r>
          </w:p>
        </w:tc>
        <w:tc>
          <w:tcPr>
            <w:tcW w:w="38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0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1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7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x</w:t>
            </w:r>
          </w:p>
        </w:tc>
        <w:tc>
          <w:tcPr>
            <w:tcW w:w="370" w:type="dxa"/>
            <w:tcBorders>
              <w:left w:val="single" w:sz="8" w:space="0" w:color="000000"/>
            </w:tcBorders>
            <w:vAlign w:val="bottom"/>
          </w:tcPr>
          <w:p w:rsidR="00935FF0" w:rsidRDefault="00935FF0" w:rsidP="00D20093">
            <w:pPr>
              <w:snapToGrid w:val="0"/>
              <w:jc w:val="center"/>
              <w:rPr>
                <w:b/>
                <w:bCs/>
                <w:sz w:val="16"/>
                <w:szCs w:val="16"/>
              </w:rPr>
            </w:pPr>
            <w:r>
              <w:rPr>
                <w:b/>
                <w:bCs/>
                <w:sz w:val="16"/>
                <w:szCs w:val="16"/>
              </w:rPr>
              <w:t>x</w:t>
            </w:r>
          </w:p>
        </w:tc>
        <w:tc>
          <w:tcPr>
            <w:tcW w:w="30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1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4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33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240" w:type="dxa"/>
            <w:tcBorders>
              <w:left w:val="single" w:sz="4" w:space="0" w:color="000000"/>
            </w:tcBorders>
            <w:vAlign w:val="bottom"/>
          </w:tcPr>
          <w:p w:rsidR="00935FF0" w:rsidRDefault="00935FF0" w:rsidP="00D20093">
            <w:pPr>
              <w:snapToGrid w:val="0"/>
              <w:jc w:val="center"/>
              <w:rPr>
                <w:b/>
                <w:bCs/>
                <w:sz w:val="16"/>
                <w:szCs w:val="16"/>
              </w:rPr>
            </w:pPr>
            <w:r>
              <w:rPr>
                <w:b/>
                <w:bCs/>
                <w:sz w:val="16"/>
                <w:szCs w:val="16"/>
              </w:rPr>
              <w:t> </w:t>
            </w:r>
          </w:p>
        </w:tc>
        <w:tc>
          <w:tcPr>
            <w:tcW w:w="490" w:type="dxa"/>
            <w:gridSpan w:val="3"/>
            <w:tcBorders>
              <w:left w:val="single" w:sz="4"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 </w:t>
            </w:r>
          </w:p>
        </w:tc>
      </w:tr>
      <w:tr w:rsidR="00935FF0">
        <w:trPr>
          <w:trHeight w:val="240"/>
        </w:trPr>
        <w:tc>
          <w:tcPr>
            <w:tcW w:w="2120" w:type="dxa"/>
            <w:tcBorders>
              <w:left w:val="single" w:sz="8" w:space="0" w:color="000000"/>
              <w:bottom w:val="single" w:sz="8" w:space="0" w:color="000000"/>
            </w:tcBorders>
            <w:vAlign w:val="bottom"/>
          </w:tcPr>
          <w:p w:rsidR="00935FF0" w:rsidRDefault="00935FF0" w:rsidP="00D20093">
            <w:pPr>
              <w:snapToGrid w:val="0"/>
              <w:rPr>
                <w:sz w:val="16"/>
                <w:szCs w:val="16"/>
              </w:rPr>
            </w:pPr>
            <w:r>
              <w:rPr>
                <w:sz w:val="16"/>
                <w:szCs w:val="16"/>
              </w:rPr>
              <w:t>Produtos</w:t>
            </w:r>
          </w:p>
        </w:tc>
        <w:tc>
          <w:tcPr>
            <w:tcW w:w="500" w:type="dxa"/>
            <w:tcBorders>
              <w:left w:val="single" w:sz="4" w:space="0" w:color="000000"/>
              <w:bottom w:val="single" w:sz="8" w:space="0" w:color="000000"/>
            </w:tcBorders>
            <w:vAlign w:val="bottom"/>
          </w:tcPr>
          <w:p w:rsidR="00935FF0" w:rsidRDefault="00935FF0" w:rsidP="00D20093">
            <w:pPr>
              <w:snapToGrid w:val="0"/>
              <w:rPr>
                <w:b/>
                <w:sz w:val="16"/>
                <w:szCs w:val="16"/>
              </w:rPr>
            </w:pPr>
            <w:r>
              <w:rPr>
                <w:b/>
                <w:sz w:val="16"/>
                <w:szCs w:val="16"/>
              </w:rPr>
              <w:t>PR</w:t>
            </w:r>
          </w:p>
        </w:tc>
        <w:tc>
          <w:tcPr>
            <w:tcW w:w="2380" w:type="dxa"/>
            <w:tcBorders>
              <w:left w:val="single" w:sz="4" w:space="0" w:color="000000"/>
              <w:bottom w:val="single" w:sz="8" w:space="0" w:color="000000"/>
            </w:tcBorders>
            <w:vAlign w:val="bottom"/>
          </w:tcPr>
          <w:p w:rsidR="00935FF0" w:rsidRDefault="00935FF0" w:rsidP="00D20093">
            <w:pPr>
              <w:snapToGrid w:val="0"/>
              <w:rPr>
                <w:sz w:val="16"/>
                <w:szCs w:val="16"/>
              </w:rPr>
            </w:pPr>
            <w:r>
              <w:rPr>
                <w:sz w:val="16"/>
                <w:szCs w:val="16"/>
              </w:rPr>
              <w:t>PR</w:t>
            </w:r>
            <w:r>
              <w:rPr>
                <w:i/>
                <w:iCs/>
                <w:sz w:val="16"/>
                <w:szCs w:val="16"/>
              </w:rPr>
              <w:t>yyyymmdd</w:t>
            </w:r>
            <w:r>
              <w:rPr>
                <w:sz w:val="16"/>
                <w:szCs w:val="16"/>
              </w:rPr>
              <w:t>.dat</w:t>
            </w:r>
          </w:p>
        </w:tc>
        <w:tc>
          <w:tcPr>
            <w:tcW w:w="330" w:type="dxa"/>
            <w:tcBorders>
              <w:left w:val="single" w:sz="8" w:space="0" w:color="000000"/>
              <w:bottom w:val="single" w:sz="8" w:space="0" w:color="000000"/>
            </w:tcBorders>
            <w:vAlign w:val="bottom"/>
          </w:tcPr>
          <w:p w:rsidR="00935FF0" w:rsidRDefault="00935FF0" w:rsidP="00D20093">
            <w:pPr>
              <w:snapToGrid w:val="0"/>
              <w:jc w:val="center"/>
              <w:rPr>
                <w:b/>
                <w:bCs/>
                <w:sz w:val="16"/>
                <w:szCs w:val="16"/>
              </w:rPr>
            </w:pPr>
            <w:r>
              <w:rPr>
                <w:b/>
                <w:bCs/>
                <w:sz w:val="16"/>
                <w:szCs w:val="16"/>
              </w:rPr>
              <w:t>x</w:t>
            </w:r>
          </w:p>
        </w:tc>
        <w:tc>
          <w:tcPr>
            <w:tcW w:w="38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30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31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27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27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33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370" w:type="dxa"/>
            <w:tcBorders>
              <w:left w:val="single" w:sz="8" w:space="0" w:color="000000"/>
              <w:bottom w:val="single" w:sz="8" w:space="0" w:color="000000"/>
            </w:tcBorders>
            <w:vAlign w:val="bottom"/>
          </w:tcPr>
          <w:p w:rsidR="00935FF0" w:rsidRDefault="00935FF0" w:rsidP="00D20093">
            <w:pPr>
              <w:snapToGrid w:val="0"/>
              <w:jc w:val="center"/>
              <w:rPr>
                <w:b/>
                <w:bCs/>
                <w:sz w:val="16"/>
                <w:szCs w:val="16"/>
              </w:rPr>
            </w:pPr>
          </w:p>
        </w:tc>
        <w:tc>
          <w:tcPr>
            <w:tcW w:w="30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41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34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33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240" w:type="dxa"/>
            <w:tcBorders>
              <w:left w:val="single" w:sz="4" w:space="0" w:color="000000"/>
              <w:bottom w:val="single" w:sz="8" w:space="0" w:color="000000"/>
            </w:tcBorders>
            <w:vAlign w:val="bottom"/>
          </w:tcPr>
          <w:p w:rsidR="00935FF0" w:rsidRDefault="00935FF0" w:rsidP="00D20093">
            <w:pPr>
              <w:snapToGrid w:val="0"/>
              <w:jc w:val="center"/>
              <w:rPr>
                <w:b/>
                <w:bCs/>
                <w:sz w:val="16"/>
                <w:szCs w:val="16"/>
              </w:rPr>
            </w:pPr>
          </w:p>
        </w:tc>
        <w:tc>
          <w:tcPr>
            <w:tcW w:w="490" w:type="dxa"/>
            <w:gridSpan w:val="3"/>
            <w:tcBorders>
              <w:left w:val="single" w:sz="4" w:space="0" w:color="000000"/>
              <w:bottom w:val="single" w:sz="8" w:space="0" w:color="000000"/>
              <w:right w:val="single" w:sz="8" w:space="0" w:color="000000"/>
            </w:tcBorders>
            <w:vAlign w:val="bottom"/>
          </w:tcPr>
          <w:p w:rsidR="00935FF0" w:rsidRDefault="00935FF0" w:rsidP="00D20093">
            <w:pPr>
              <w:snapToGrid w:val="0"/>
              <w:jc w:val="center"/>
              <w:rPr>
                <w:b/>
                <w:bCs/>
                <w:sz w:val="16"/>
                <w:szCs w:val="16"/>
              </w:rPr>
            </w:pPr>
            <w:r>
              <w:rPr>
                <w:b/>
                <w:bCs/>
                <w:sz w:val="16"/>
                <w:szCs w:val="16"/>
              </w:rPr>
              <w:t>x</w:t>
            </w:r>
          </w:p>
        </w:tc>
      </w:tr>
    </w:tbl>
    <w:p w:rsidR="00935FF0" w:rsidRDefault="00935FF0" w:rsidP="00935FF0"/>
    <w:p w:rsidR="00935FF0" w:rsidRDefault="00935FF0" w:rsidP="00D20093">
      <w:pPr>
        <w:numPr>
          <w:ilvl w:val="0"/>
          <w:numId w:val="54"/>
        </w:numPr>
        <w:tabs>
          <w:tab w:val="left" w:pos="1080"/>
          <w:tab w:val="left" w:pos="1800"/>
          <w:tab w:val="left" w:pos="2520"/>
          <w:tab w:val="left" w:pos="3240"/>
          <w:tab w:val="left" w:pos="3960"/>
          <w:tab w:val="left" w:pos="4680"/>
          <w:tab w:val="left" w:pos="5400"/>
        </w:tabs>
        <w:suppressAutoHyphens/>
        <w:spacing w:after="0" w:line="240" w:lineRule="auto"/>
        <w:ind w:left="1080"/>
        <w:rPr>
          <w:b/>
          <w:i/>
          <w:color w:val="FF0000"/>
        </w:rPr>
      </w:pPr>
      <w:r>
        <w:rPr>
          <w:b/>
          <w:i/>
          <w:color w:val="FF0000"/>
        </w:rPr>
        <w:t>Está sob análise da auditoria interna Visanet se esses arquivos serão tratados neste momento.</w:t>
      </w:r>
    </w:p>
    <w:p w:rsidR="00935FF0" w:rsidRDefault="00935FF0" w:rsidP="00935FF0">
      <w:pPr>
        <w:ind w:left="1080"/>
        <w:rPr>
          <w:b/>
          <w:i/>
          <w:color w:val="FF0000"/>
        </w:rPr>
      </w:pPr>
    </w:p>
    <w:p w:rsidR="00935FF0" w:rsidRDefault="00935FF0" w:rsidP="00935FF0">
      <w:r>
        <w:t>Regras para troca de arquivos entre os ambientes</w:t>
      </w:r>
    </w:p>
    <w:p w:rsidR="00935FF0" w:rsidRDefault="00935FF0" w:rsidP="00D20093">
      <w:pPr>
        <w:numPr>
          <w:ilvl w:val="0"/>
          <w:numId w:val="55"/>
        </w:numPr>
        <w:tabs>
          <w:tab w:val="left" w:pos="720"/>
        </w:tabs>
        <w:suppressAutoHyphens/>
        <w:spacing w:after="0" w:line="240" w:lineRule="auto"/>
        <w:jc w:val="left"/>
      </w:pPr>
      <w:r>
        <w:t xml:space="preserve">Os dados serão enviados nos arquivos com extensão </w:t>
      </w:r>
      <w:r>
        <w:rPr>
          <w:b/>
        </w:rPr>
        <w:t xml:space="preserve">.dat. </w:t>
      </w:r>
      <w:r>
        <w:t>Neste arquivo deverão conter: cabeçalho, detalhe e rodapé;</w:t>
      </w:r>
    </w:p>
    <w:p w:rsidR="00935FF0" w:rsidRDefault="00935FF0" w:rsidP="00D20093">
      <w:pPr>
        <w:numPr>
          <w:ilvl w:val="0"/>
          <w:numId w:val="55"/>
        </w:numPr>
        <w:tabs>
          <w:tab w:val="left" w:pos="720"/>
        </w:tabs>
        <w:suppressAutoHyphens/>
        <w:spacing w:after="0" w:line="240" w:lineRule="auto"/>
        <w:jc w:val="left"/>
      </w:pPr>
      <w:r>
        <w:t xml:space="preserve">O arquivo com extensão </w:t>
      </w:r>
      <w:r>
        <w:rPr>
          <w:b/>
        </w:rPr>
        <w:t>.xxx</w:t>
      </w:r>
      <w:r>
        <w:t xml:space="preserve"> deverá ser gerado sem conteúdo algum após a geração do arquivo de dados (.dat);</w:t>
      </w:r>
    </w:p>
    <w:p w:rsidR="00935FF0" w:rsidRDefault="00935FF0" w:rsidP="00D20093">
      <w:pPr>
        <w:numPr>
          <w:ilvl w:val="0"/>
          <w:numId w:val="55"/>
        </w:numPr>
        <w:tabs>
          <w:tab w:val="left" w:pos="720"/>
        </w:tabs>
        <w:suppressAutoHyphens/>
        <w:spacing w:after="0" w:line="240" w:lineRule="auto"/>
        <w:jc w:val="left"/>
      </w:pPr>
      <w:r>
        <w:t xml:space="preserve">No caso dos arquivos de upload enviados pelos bancos ao final da transmissão será gerado um arquivo com extensão </w:t>
      </w:r>
      <w:r>
        <w:rPr>
          <w:b/>
        </w:rPr>
        <w:t>.yyy</w:t>
      </w:r>
      <w:r>
        <w:t xml:space="preserve"> para confirmar que o processo foi concluído com sucesso.</w:t>
      </w:r>
    </w:p>
    <w:p w:rsidR="00935FF0" w:rsidRDefault="00935FF0" w:rsidP="00935FF0"/>
    <w:p w:rsidR="00935FF0" w:rsidRDefault="00935FF0" w:rsidP="00935FF0">
      <w:r>
        <w:t>Legenda:</w:t>
      </w:r>
    </w:p>
    <w:p w:rsidR="00935FF0" w:rsidRDefault="00935FF0" w:rsidP="00D20093">
      <w:pPr>
        <w:numPr>
          <w:ilvl w:val="1"/>
          <w:numId w:val="55"/>
        </w:numPr>
        <w:tabs>
          <w:tab w:val="left" w:pos="720"/>
        </w:tabs>
        <w:suppressAutoHyphens/>
        <w:spacing w:after="0" w:line="240" w:lineRule="auto"/>
        <w:jc w:val="left"/>
      </w:pPr>
      <w:r>
        <w:t>yyyy: ano</w:t>
      </w:r>
    </w:p>
    <w:p w:rsidR="00935FF0" w:rsidRDefault="00935FF0" w:rsidP="00D20093">
      <w:pPr>
        <w:numPr>
          <w:ilvl w:val="1"/>
          <w:numId w:val="55"/>
        </w:numPr>
        <w:tabs>
          <w:tab w:val="left" w:pos="720"/>
        </w:tabs>
        <w:suppressAutoHyphens/>
        <w:spacing w:after="0" w:line="240" w:lineRule="auto"/>
        <w:jc w:val="left"/>
      </w:pPr>
      <w:r>
        <w:t>mm: mês</w:t>
      </w:r>
    </w:p>
    <w:p w:rsidR="00935FF0" w:rsidRDefault="00935FF0" w:rsidP="00D20093">
      <w:pPr>
        <w:numPr>
          <w:ilvl w:val="1"/>
          <w:numId w:val="55"/>
        </w:numPr>
        <w:tabs>
          <w:tab w:val="left" w:pos="720"/>
        </w:tabs>
        <w:suppressAutoHyphens/>
        <w:spacing w:after="0" w:line="240" w:lineRule="auto"/>
        <w:jc w:val="left"/>
      </w:pPr>
      <w:r>
        <w:t>dd: día</w:t>
      </w:r>
    </w:p>
    <w:p w:rsidR="00935FF0" w:rsidRDefault="00935FF0" w:rsidP="00D20093">
      <w:pPr>
        <w:numPr>
          <w:ilvl w:val="1"/>
          <w:numId w:val="55"/>
        </w:numPr>
        <w:tabs>
          <w:tab w:val="left" w:pos="720"/>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935FF0" w:rsidRDefault="00935FF0" w:rsidP="00D20093">
      <w:pPr>
        <w:numPr>
          <w:ilvl w:val="1"/>
          <w:numId w:val="55"/>
        </w:numPr>
        <w:tabs>
          <w:tab w:val="left" w:pos="720"/>
        </w:tabs>
        <w:suppressAutoHyphens/>
        <w:spacing w:after="0" w:line="240" w:lineRule="auto"/>
        <w:jc w:val="left"/>
      </w:pPr>
      <w:r>
        <w:t>mi: minutos</w:t>
      </w:r>
    </w:p>
    <w:p w:rsidR="00935FF0" w:rsidRDefault="00935FF0" w:rsidP="00D20093">
      <w:pPr>
        <w:numPr>
          <w:ilvl w:val="1"/>
          <w:numId w:val="55"/>
        </w:numPr>
        <w:tabs>
          <w:tab w:val="left" w:pos="720"/>
        </w:tabs>
        <w:suppressAutoHyphens/>
        <w:spacing w:after="0" w:line="240" w:lineRule="auto"/>
        <w:jc w:val="left"/>
      </w:pPr>
      <w:r>
        <w:t>ss: segundos</w:t>
      </w:r>
    </w:p>
    <w:p w:rsidR="00935FF0" w:rsidRDefault="00935FF0" w:rsidP="00D20093">
      <w:pPr>
        <w:numPr>
          <w:ilvl w:val="1"/>
          <w:numId w:val="55"/>
        </w:numPr>
        <w:tabs>
          <w:tab w:val="left" w:pos="720"/>
        </w:tabs>
        <w:suppressAutoHyphens/>
        <w:spacing w:after="0" w:line="240" w:lineRule="auto"/>
        <w:jc w:val="left"/>
      </w:pPr>
      <w:r>
        <w:t>eeeeeeee: código do banco</w:t>
      </w:r>
    </w:p>
    <w:p w:rsidR="00935FF0" w:rsidRDefault="00935FF0" w:rsidP="00D20093">
      <w:pPr>
        <w:numPr>
          <w:ilvl w:val="1"/>
          <w:numId w:val="55"/>
        </w:numPr>
        <w:tabs>
          <w:tab w:val="left" w:pos="720"/>
        </w:tabs>
        <w:suppressAutoHyphens/>
        <w:spacing w:after="0" w:line="240" w:lineRule="auto"/>
        <w:jc w:val="left"/>
      </w:pPr>
      <w:r>
        <w:t xml:space="preserve">nnn: número de sequencia </w:t>
      </w:r>
    </w:p>
    <w:p w:rsidR="00935FF0" w:rsidRDefault="00935FF0" w:rsidP="00D20093">
      <w:pPr>
        <w:numPr>
          <w:ilvl w:val="1"/>
          <w:numId w:val="55"/>
        </w:numPr>
        <w:tabs>
          <w:tab w:val="left" w:pos="720"/>
        </w:tabs>
        <w:suppressAutoHyphens/>
        <w:spacing w:after="0" w:line="240" w:lineRule="auto"/>
        <w:jc w:val="left"/>
      </w:pPr>
      <w:r>
        <w:t>mmmmmmmmmm: número do estabelecimento (maquineta)</w:t>
      </w:r>
    </w:p>
    <w:p w:rsidR="00935FF0" w:rsidRDefault="00935FF0" w:rsidP="00935FF0"/>
    <w:p w:rsidR="00935FF0" w:rsidRDefault="00935FF0" w:rsidP="00935FF0">
      <w:r>
        <w:t>Diretivas de formatação:</w:t>
      </w:r>
    </w:p>
    <w:p w:rsidR="00935FF0" w:rsidRDefault="00935FF0" w:rsidP="00D20093">
      <w:pPr>
        <w:numPr>
          <w:ilvl w:val="1"/>
          <w:numId w:val="55"/>
        </w:numPr>
        <w:tabs>
          <w:tab w:val="left" w:pos="720"/>
        </w:tabs>
        <w:suppressAutoHyphens/>
        <w:spacing w:after="0" w:line="240" w:lineRule="auto"/>
        <w:jc w:val="left"/>
      </w:pPr>
      <w:r>
        <w:t>Todos os campos numéricos são alinhados a direita e preenchidos com zeros a esquerda. Os últimos dois dígitos referem-se as decimais;</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os campos alfanuméricos são alinhados a esquerda e preenchidos com brancos a direita;</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rPr>
          <w:shd w:val="clear" w:color="auto" w:fill="C0C0C0"/>
        </w:rPr>
      </w:pPr>
      <w:r>
        <w:rPr>
          <w:shd w:val="clear" w:color="auto" w:fill="C0C0C0"/>
        </w:rPr>
        <w:t>Todos os arquivos deverão conter  no detalhe o campo [tipo de mensagem].</w:t>
      </w:r>
    </w:p>
    <w:p w:rsidR="00935FF0" w:rsidRDefault="00935FF0" w:rsidP="00935FF0">
      <w:pPr>
        <w:tabs>
          <w:tab w:val="left" w:pos="360"/>
        </w:tabs>
      </w:pPr>
    </w:p>
    <w:p w:rsidR="00935FF0" w:rsidRDefault="00935FF0" w:rsidP="00935FF0"/>
    <w:p w:rsidR="00935FF0" w:rsidRDefault="00935FF0" w:rsidP="00935FF0">
      <w:pPr>
        <w:ind w:left="720"/>
        <w:rPr>
          <w:b/>
          <w:i/>
          <w:color w:val="FF0000"/>
        </w:rPr>
      </w:pPr>
      <w:r>
        <w:rPr>
          <w:b/>
          <w:i/>
          <w:color w:val="FF0000"/>
          <w:shd w:val="clear" w:color="auto" w:fill="FFFF00"/>
        </w:rPr>
        <w:lastRenderedPageBreak/>
        <w:t>IMPORTANTE</w:t>
      </w:r>
      <w:r>
        <w:rPr>
          <w:b/>
          <w:i/>
          <w:color w:val="FF0000"/>
        </w:rPr>
        <w:t>: As mensagens de timeout RR (TM) e as mensagens R0 podem ser enviadas somente uma vez para o Lynx.</w:t>
      </w:r>
    </w:p>
    <w:p w:rsidR="00935FF0" w:rsidRPr="00935FF0" w:rsidRDefault="00935FF0" w:rsidP="00935FF0">
      <w:pPr>
        <w:pStyle w:val="Ttulo2"/>
      </w:pPr>
      <w:bookmarkStart w:id="79" w:name="_Toc315161373"/>
      <w:r w:rsidRPr="00935FF0">
        <w:t>Gestão do processamento dos arquivos</w:t>
      </w:r>
      <w:bookmarkEnd w:id="79"/>
    </w:p>
    <w:p w:rsidR="00935FF0" w:rsidRDefault="00935FF0" w:rsidP="00935FF0"/>
    <w:p w:rsidR="00935FF0" w:rsidRDefault="00935FF0" w:rsidP="00935FF0">
      <w:pPr>
        <w:ind w:left="360"/>
      </w:pPr>
      <w:r>
        <w:t xml:space="preserve">Todos os processos responsavéis pelo processamento dos arquivos recebidos deverão ser ajustados para comparar a quantidade de registros enviados no rodapé de cada arquivo com a quantidade de registros lidos pela aplicação. </w:t>
      </w:r>
      <w:r>
        <w:tab/>
      </w:r>
    </w:p>
    <w:p w:rsidR="00935FF0" w:rsidRDefault="00935FF0" w:rsidP="00935FF0">
      <w:pPr>
        <w:ind w:left="360"/>
      </w:pPr>
      <w:r>
        <w:t xml:space="preserve">A princípio o processamento dos arquivos não deverá ser interrompido por inconsistências da versão do arquivo ou quantidade de registros informados, </w:t>
      </w:r>
      <w:r>
        <w:rPr>
          <w:b/>
        </w:rPr>
        <w:t>exceto</w:t>
      </w:r>
      <w:r>
        <w:t xml:space="preserve"> para os arquivos listados abaixo:</w:t>
      </w:r>
    </w:p>
    <w:p w:rsidR="00935FF0" w:rsidRDefault="00935FF0" w:rsidP="00935FF0">
      <w:pPr>
        <w:ind w:left="360"/>
        <w:rPr>
          <w:color w:val="003366"/>
          <w:u w:val="single"/>
        </w:rPr>
      </w:pPr>
      <w:r>
        <w:rPr>
          <w:color w:val="003366"/>
          <w:u w:val="single"/>
        </w:rPr>
        <w:t>Arquivos processados pelo SEC</w:t>
      </w:r>
    </w:p>
    <w:p w:rsidR="00935FF0" w:rsidRDefault="00935FF0" w:rsidP="00D20093">
      <w:pPr>
        <w:numPr>
          <w:ilvl w:val="1"/>
          <w:numId w:val="55"/>
        </w:numPr>
        <w:tabs>
          <w:tab w:val="left" w:pos="720"/>
        </w:tabs>
        <w:suppressAutoHyphens/>
        <w:spacing w:after="0" w:line="240" w:lineRule="auto"/>
        <w:jc w:val="left"/>
        <w:rPr>
          <w:b/>
          <w:bCs/>
        </w:rPr>
      </w:pPr>
      <w:r>
        <w:t xml:space="preserve">Tarifação e-Lynx  = F9n.dat – </w:t>
      </w:r>
      <w:r>
        <w:rPr>
          <w:b/>
          <w:bCs/>
        </w:rPr>
        <w:t>Esse arquivo não está sendo gravado no mainframe.</w:t>
      </w:r>
    </w:p>
    <w:p w:rsidR="00935FF0" w:rsidRDefault="00935FF0" w:rsidP="00935FF0"/>
    <w:p w:rsidR="00935FF0" w:rsidRDefault="00935FF0" w:rsidP="00D20093">
      <w:pPr>
        <w:numPr>
          <w:ilvl w:val="1"/>
          <w:numId w:val="55"/>
        </w:numPr>
        <w:tabs>
          <w:tab w:val="left" w:pos="720"/>
        </w:tabs>
        <w:suppressAutoHyphens/>
        <w:spacing w:after="0" w:line="240" w:lineRule="auto"/>
        <w:jc w:val="left"/>
      </w:pPr>
      <w:r>
        <w:t xml:space="preserve">Eventos / Ações por estabelecimento = INCCOMER.rpt </w:t>
      </w:r>
      <w:r>
        <w:rPr>
          <w:rFonts w:ascii="Wingdings" w:hAnsi="Wingdings"/>
        </w:rPr>
        <w:t></w:t>
      </w:r>
      <w:r>
        <w:t xml:space="preserve"> </w:t>
      </w:r>
      <w:proofErr w:type="gramStart"/>
      <w:r>
        <w:rPr>
          <w:b/>
          <w:bCs/>
        </w:rPr>
        <w:t>PBRCV.BCCVS.NEURAL.ACOES(</w:t>
      </w:r>
      <w:proofErr w:type="gramEnd"/>
      <w:r>
        <w:rPr>
          <w:b/>
          <w:bCs/>
        </w:rPr>
        <w:t xml:space="preserve">+1) </w:t>
      </w:r>
      <w:r>
        <w:rPr>
          <w:bCs/>
        </w:rPr>
        <w:t>processado</w:t>
      </w:r>
      <w:r>
        <w:rPr>
          <w:b/>
          <w:bCs/>
        </w:rPr>
        <w:t xml:space="preserve"> </w:t>
      </w:r>
      <w:r>
        <w:t>pela rotina BRCVNE97.</w:t>
      </w:r>
    </w:p>
    <w:p w:rsidR="00935FF0" w:rsidRDefault="00935FF0" w:rsidP="00935FF0"/>
    <w:p w:rsidR="00935FF0" w:rsidRDefault="00935FF0" w:rsidP="00935FF0">
      <w:pPr>
        <w:ind w:left="360"/>
      </w:pPr>
      <w:r>
        <w:t xml:space="preserve">Os arquivos listados acima são processados pela equipe de sistema SEC, caso seja identificado alguma inconsistência (versão do arquivo ou quantidade de registros) a rotina deverá ser abortadas gerando um estímulo para a área que monitora os processos batchs do mainframe EDS.  </w:t>
      </w:r>
    </w:p>
    <w:p w:rsidR="00935FF0" w:rsidRDefault="00935FF0" w:rsidP="00935FF0">
      <w:pPr>
        <w:ind w:left="360"/>
        <w:rPr>
          <w:color w:val="003366"/>
          <w:u w:val="single"/>
        </w:rPr>
      </w:pPr>
      <w:r>
        <w:rPr>
          <w:color w:val="003366"/>
          <w:u w:val="single"/>
        </w:rPr>
        <w:t>Arquivos processados pelo Lynx</w:t>
      </w:r>
    </w:p>
    <w:p w:rsidR="00935FF0" w:rsidRDefault="00935FF0" w:rsidP="00935FF0">
      <w:pPr>
        <w:ind w:left="360"/>
      </w:pPr>
    </w:p>
    <w:p w:rsidR="00935FF0" w:rsidRDefault="00935FF0" w:rsidP="00935FF0">
      <w:pPr>
        <w:ind w:left="360"/>
      </w:pPr>
      <w:proofErr w:type="gramStart"/>
      <w:r>
        <w:t>Todas as</w:t>
      </w:r>
      <w:proofErr w:type="gramEnd"/>
      <w:r>
        <w:t xml:space="preserve"> inconsistências deverão ser registradas em uma base de dados ou arquivo, onde as seguintes informações deverão ser fornecidas:</w:t>
      </w:r>
    </w:p>
    <w:p w:rsidR="00935FF0" w:rsidRDefault="00935FF0" w:rsidP="00D20093">
      <w:pPr>
        <w:numPr>
          <w:ilvl w:val="1"/>
          <w:numId w:val="55"/>
        </w:numPr>
        <w:tabs>
          <w:tab w:val="left" w:pos="720"/>
        </w:tabs>
        <w:suppressAutoHyphens/>
        <w:spacing w:after="0" w:line="240" w:lineRule="auto"/>
        <w:jc w:val="left"/>
      </w:pPr>
      <w:r>
        <w:t>Nome do arquivo;</w:t>
      </w:r>
    </w:p>
    <w:p w:rsidR="00935FF0" w:rsidRDefault="00935FF0" w:rsidP="00D20093">
      <w:pPr>
        <w:numPr>
          <w:ilvl w:val="1"/>
          <w:numId w:val="55"/>
        </w:numPr>
        <w:tabs>
          <w:tab w:val="left" w:pos="720"/>
        </w:tabs>
        <w:suppressAutoHyphens/>
        <w:spacing w:after="0" w:line="240" w:lineRule="auto"/>
        <w:jc w:val="left"/>
      </w:pPr>
      <w:r>
        <w:t>Data de processamento;</w:t>
      </w:r>
    </w:p>
    <w:p w:rsidR="00935FF0" w:rsidRDefault="00935FF0" w:rsidP="00D20093">
      <w:pPr>
        <w:numPr>
          <w:ilvl w:val="1"/>
          <w:numId w:val="55"/>
        </w:numPr>
        <w:tabs>
          <w:tab w:val="left" w:pos="720"/>
        </w:tabs>
        <w:suppressAutoHyphens/>
        <w:spacing w:after="0" w:line="240" w:lineRule="auto"/>
        <w:jc w:val="left"/>
      </w:pPr>
      <w:r>
        <w:t>Qtde de registros informado no arquivo;</w:t>
      </w:r>
    </w:p>
    <w:p w:rsidR="00935FF0" w:rsidRDefault="00935FF0" w:rsidP="00D20093">
      <w:pPr>
        <w:numPr>
          <w:ilvl w:val="1"/>
          <w:numId w:val="55"/>
        </w:numPr>
        <w:tabs>
          <w:tab w:val="left" w:pos="720"/>
        </w:tabs>
        <w:suppressAutoHyphens/>
        <w:spacing w:after="0" w:line="240" w:lineRule="auto"/>
        <w:jc w:val="left"/>
      </w:pPr>
      <w:r>
        <w:t>Versão informada no arquivo;</w:t>
      </w:r>
    </w:p>
    <w:p w:rsidR="00935FF0" w:rsidRDefault="00935FF0" w:rsidP="00D20093">
      <w:pPr>
        <w:numPr>
          <w:ilvl w:val="1"/>
          <w:numId w:val="55"/>
        </w:numPr>
        <w:tabs>
          <w:tab w:val="left" w:pos="720"/>
        </w:tabs>
        <w:suppressAutoHyphens/>
        <w:spacing w:after="0" w:line="240" w:lineRule="auto"/>
        <w:jc w:val="left"/>
      </w:pPr>
      <w:r>
        <w:t>Qtde de registros lidos;</w:t>
      </w:r>
    </w:p>
    <w:p w:rsidR="00935FF0" w:rsidRDefault="00935FF0" w:rsidP="00D20093">
      <w:pPr>
        <w:numPr>
          <w:ilvl w:val="1"/>
          <w:numId w:val="55"/>
        </w:numPr>
        <w:tabs>
          <w:tab w:val="left" w:pos="720"/>
        </w:tabs>
        <w:suppressAutoHyphens/>
        <w:spacing w:after="0" w:line="240" w:lineRule="auto"/>
        <w:jc w:val="left"/>
      </w:pPr>
      <w:r>
        <w:t>Mensagem de erro:</w:t>
      </w:r>
    </w:p>
    <w:p w:rsidR="00935FF0" w:rsidRDefault="00935FF0" w:rsidP="00935FF0">
      <w:pPr>
        <w:rPr>
          <w:i/>
        </w:rPr>
      </w:pPr>
      <w:r>
        <w:rPr>
          <w:i/>
        </w:rPr>
        <w:tab/>
        <w:t>Sugestões de mensagem</w:t>
      </w:r>
    </w:p>
    <w:p w:rsidR="00935FF0" w:rsidRDefault="00935FF0" w:rsidP="00D20093">
      <w:pPr>
        <w:numPr>
          <w:ilvl w:val="4"/>
          <w:numId w:val="55"/>
        </w:numPr>
        <w:tabs>
          <w:tab w:val="left" w:pos="2880"/>
        </w:tabs>
        <w:suppressAutoHyphens/>
        <w:spacing w:after="0" w:line="240" w:lineRule="auto"/>
        <w:jc w:val="left"/>
        <w:rPr>
          <w:i/>
        </w:rPr>
      </w:pPr>
      <w:r>
        <w:rPr>
          <w:i/>
        </w:rPr>
        <w:t>Versão do arquivo inválida</w:t>
      </w:r>
    </w:p>
    <w:p w:rsidR="00935FF0" w:rsidRDefault="00935FF0" w:rsidP="00D20093">
      <w:pPr>
        <w:numPr>
          <w:ilvl w:val="4"/>
          <w:numId w:val="55"/>
        </w:numPr>
        <w:tabs>
          <w:tab w:val="left" w:pos="2880"/>
        </w:tabs>
        <w:suppressAutoHyphens/>
        <w:spacing w:after="0" w:line="240" w:lineRule="auto"/>
        <w:jc w:val="left"/>
        <w:rPr>
          <w:i/>
        </w:rPr>
      </w:pPr>
      <w:r>
        <w:rPr>
          <w:i/>
        </w:rPr>
        <w:t>Qtde registros informados difere da qtde de registros lidos ou processados;</w:t>
      </w:r>
    </w:p>
    <w:p w:rsidR="00935FF0" w:rsidRDefault="00935FF0" w:rsidP="00D20093">
      <w:pPr>
        <w:numPr>
          <w:ilvl w:val="4"/>
          <w:numId w:val="55"/>
        </w:numPr>
        <w:tabs>
          <w:tab w:val="left" w:pos="2880"/>
        </w:tabs>
        <w:suppressAutoHyphens/>
        <w:spacing w:after="0" w:line="240" w:lineRule="auto"/>
        <w:jc w:val="left"/>
        <w:rPr>
          <w:i/>
        </w:rPr>
      </w:pPr>
      <w:r>
        <w:rPr>
          <w:i/>
        </w:rPr>
        <w:t>Arquivo inconsistente, problemas na conversão de dados.</w:t>
      </w:r>
    </w:p>
    <w:p w:rsidR="00935FF0" w:rsidRDefault="00935FF0" w:rsidP="00935FF0">
      <w:pPr>
        <w:ind w:left="1440"/>
      </w:pPr>
    </w:p>
    <w:p w:rsidR="00935FF0" w:rsidRDefault="00935FF0" w:rsidP="00935FF0">
      <w:pPr>
        <w:ind w:left="360"/>
        <w:rPr>
          <w:b/>
          <w:i/>
          <w:color w:val="FF0000"/>
        </w:rPr>
      </w:pPr>
      <w:r>
        <w:rPr>
          <w:b/>
          <w:i/>
          <w:color w:val="FF0000"/>
        </w:rPr>
        <w:lastRenderedPageBreak/>
        <w:t>Os registros dos logs de processamento com as informações citadas acima deverão ser implementados em 17/11. Essa base de dados deverá ser monitorada pela área de Produção.</w:t>
      </w:r>
    </w:p>
    <w:p w:rsidR="00D955B8" w:rsidRDefault="00D955B8" w:rsidP="00935FF0">
      <w:pPr>
        <w:ind w:left="360"/>
        <w:rPr>
          <w:b/>
          <w:i/>
          <w:color w:val="FF0000"/>
        </w:rPr>
      </w:pPr>
      <w:r>
        <w:rPr>
          <w:b/>
          <w:i/>
          <w:color w:val="FF0000"/>
        </w:rPr>
        <w:br w:type="page"/>
      </w:r>
    </w:p>
    <w:tbl>
      <w:tblPr>
        <w:tblW w:w="0" w:type="auto"/>
        <w:tblLayout w:type="fixed"/>
        <w:tblCellMar>
          <w:left w:w="70" w:type="dxa"/>
          <w:right w:w="70" w:type="dxa"/>
        </w:tblCellMar>
        <w:tblLook w:val="0000"/>
      </w:tblPr>
      <w:tblGrid>
        <w:gridCol w:w="1771"/>
        <w:gridCol w:w="8291"/>
      </w:tblGrid>
      <w:tr w:rsidR="00823563">
        <w:trPr>
          <w:trHeight w:val="600"/>
        </w:trPr>
        <w:tc>
          <w:tcPr>
            <w:tcW w:w="1771" w:type="dxa"/>
            <w:vAlign w:val="center"/>
          </w:tcPr>
          <w:p w:rsidR="00823563" w:rsidRPr="00B425B2" w:rsidRDefault="00823563">
            <w:pPr>
              <w:pStyle w:val="tablat1"/>
              <w:spacing w:before="120" w:line="240" w:lineRule="auto"/>
              <w:jc w:val="right"/>
              <w:rPr>
                <w:color w:val="C00000"/>
              </w:rPr>
            </w:pPr>
            <w:r w:rsidRPr="00B425B2">
              <w:rPr>
                <w:color w:val="C00000"/>
              </w:rPr>
              <w:lastRenderedPageBreak/>
              <w:t>Título:</w:t>
            </w:r>
          </w:p>
        </w:tc>
        <w:tc>
          <w:tcPr>
            <w:tcW w:w="8291" w:type="dxa"/>
            <w:vAlign w:val="center"/>
          </w:tcPr>
          <w:p w:rsidR="00823563" w:rsidRDefault="00D955B8">
            <w:pPr>
              <w:spacing w:before="120" w:line="240" w:lineRule="auto"/>
            </w:pPr>
            <w:r>
              <w:t>Interfaces Lynx Cielo. Especificaciones técnicas</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Identificador:</w:t>
            </w:r>
          </w:p>
        </w:tc>
        <w:tc>
          <w:tcPr>
            <w:tcW w:w="8291" w:type="dxa"/>
            <w:vAlign w:val="center"/>
          </w:tcPr>
          <w:p w:rsidR="00823563" w:rsidRDefault="00823563">
            <w:pPr>
              <w:spacing w:before="120" w:line="240" w:lineRule="auto"/>
            </w:pPr>
            <w:r>
              <w:t>Formato: Pnnn/DmmmVxx</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Autor(es):</w:t>
            </w:r>
          </w:p>
        </w:tc>
        <w:tc>
          <w:tcPr>
            <w:tcW w:w="8291" w:type="dxa"/>
            <w:vAlign w:val="center"/>
          </w:tcPr>
          <w:p w:rsidR="00823563" w:rsidRDefault="00D955B8">
            <w:pPr>
              <w:spacing w:before="120" w:line="240" w:lineRule="auto"/>
            </w:pPr>
            <w:r>
              <w:t xml:space="preserve">Carlos Santa Cruz, Sandra Toloba, Pedro Pascual, Fracis Gómez, Manuel del Valle, </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Revisor(es):</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Audiencia:</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Default="00823563">
            <w:pPr>
              <w:spacing w:before="120" w:line="240" w:lineRule="auto"/>
              <w:jc w:val="right"/>
              <w:rPr>
                <w:b/>
              </w:rPr>
            </w:pPr>
            <w:r w:rsidRPr="00B425B2">
              <w:rPr>
                <w:b/>
                <w:color w:val="C00000"/>
              </w:rPr>
              <w:t>Conocimientos previos</w:t>
            </w:r>
            <w:r w:rsidRPr="00A679A6">
              <w:rPr>
                <w:b/>
                <w:color w:val="C00000"/>
              </w:rPr>
              <w:t>:</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Resumen:</w:t>
            </w:r>
          </w:p>
        </w:tc>
        <w:tc>
          <w:tcPr>
            <w:tcW w:w="8291" w:type="dxa"/>
            <w:vAlign w:val="center"/>
          </w:tcPr>
          <w:p w:rsidR="00823563" w:rsidRDefault="00823563">
            <w:pPr>
              <w:spacing w:before="120" w:line="240" w:lineRule="auto"/>
            </w:pPr>
          </w:p>
        </w:tc>
      </w:tr>
    </w:tbl>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tbl>
      <w:tblPr>
        <w:tblW w:w="0" w:type="auto"/>
        <w:tblLayout w:type="fixed"/>
        <w:tblCellMar>
          <w:left w:w="70" w:type="dxa"/>
          <w:right w:w="70" w:type="dxa"/>
        </w:tblCellMar>
        <w:tblLook w:val="0000"/>
      </w:tblPr>
      <w:tblGrid>
        <w:gridCol w:w="1630"/>
        <w:gridCol w:w="8432"/>
      </w:tblGrid>
      <w:tr w:rsidR="00823563">
        <w:trPr>
          <w:trHeight w:val="600"/>
        </w:trPr>
        <w:tc>
          <w:tcPr>
            <w:tcW w:w="1630" w:type="dxa"/>
            <w:vAlign w:val="center"/>
          </w:tcPr>
          <w:p w:rsidR="00823563" w:rsidRPr="00540530" w:rsidRDefault="00823563">
            <w:pPr>
              <w:pStyle w:val="tablat1"/>
              <w:spacing w:before="120" w:line="240" w:lineRule="auto"/>
              <w:jc w:val="right"/>
              <w:rPr>
                <w:color w:val="C00000"/>
              </w:rPr>
            </w:pPr>
            <w:r w:rsidRPr="00540530">
              <w:rPr>
                <w:color w:val="C00000"/>
              </w:rPr>
              <w:t>Fecha:</w:t>
            </w:r>
          </w:p>
        </w:tc>
        <w:tc>
          <w:tcPr>
            <w:tcW w:w="8432" w:type="dxa"/>
            <w:vAlign w:val="center"/>
          </w:tcPr>
          <w:p w:rsidR="00823563" w:rsidRDefault="00D955B8">
            <w:pPr>
              <w:spacing w:before="120" w:line="240" w:lineRule="auto"/>
            </w:pPr>
            <w:r>
              <w:t>2010-05-14</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Calificación:</w:t>
            </w:r>
          </w:p>
        </w:tc>
        <w:tc>
          <w:tcPr>
            <w:tcW w:w="8432" w:type="dxa"/>
            <w:vAlign w:val="center"/>
          </w:tcPr>
          <w:p w:rsidR="00823563" w:rsidRDefault="00D955B8">
            <w:pPr>
              <w:spacing w:before="120" w:line="240" w:lineRule="auto"/>
            </w:pPr>
            <w:r>
              <w:t>Documento externo</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Distribución:</w:t>
            </w:r>
          </w:p>
        </w:tc>
        <w:tc>
          <w:tcPr>
            <w:tcW w:w="8432" w:type="dxa"/>
            <w:vAlign w:val="center"/>
          </w:tcPr>
          <w:p w:rsidR="00823563" w:rsidRDefault="00D955B8">
            <w:pPr>
              <w:spacing w:before="120" w:line="240" w:lineRule="auto"/>
            </w:pPr>
            <w:r>
              <w:t>Documento restringido a IIC y Cielo.</w:t>
            </w:r>
          </w:p>
        </w:tc>
      </w:tr>
    </w:tbl>
    <w:p w:rsidR="00823563" w:rsidRPr="00540530" w:rsidRDefault="00823563">
      <w:pPr>
        <w:jc w:val="center"/>
        <w:rPr>
          <w:b/>
          <w:color w:val="C00000"/>
        </w:rPr>
      </w:pPr>
      <w:r>
        <w:br w:type="page"/>
      </w:r>
      <w:r w:rsidRPr="00540530">
        <w:rPr>
          <w:b/>
          <w:color w:val="C00000"/>
        </w:rPr>
        <w:lastRenderedPageBreak/>
        <w:t>HISTORIA DEL DOCUMENTO</w:t>
      </w:r>
    </w:p>
    <w:p w:rsidR="00823563" w:rsidRDefault="00823563">
      <w:pPr>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1559"/>
        <w:gridCol w:w="6873"/>
      </w:tblGrid>
      <w:tr w:rsidR="00823563">
        <w:trPr>
          <w:trHeight w:val="800"/>
          <w:jc w:val="center"/>
        </w:trPr>
        <w:tc>
          <w:tcPr>
            <w:tcW w:w="1630" w:type="dxa"/>
            <w:shd w:val="clear" w:color="auto" w:fill="C00000"/>
            <w:vAlign w:val="center"/>
          </w:tcPr>
          <w:p w:rsidR="00823563" w:rsidRDefault="00823563">
            <w:pPr>
              <w:pStyle w:val="tablat1"/>
              <w:spacing w:before="120" w:line="240" w:lineRule="auto"/>
              <w:jc w:val="center"/>
            </w:pPr>
            <w:r>
              <w:t>VERSIÓN</w:t>
            </w:r>
          </w:p>
        </w:tc>
        <w:tc>
          <w:tcPr>
            <w:tcW w:w="1559" w:type="dxa"/>
            <w:shd w:val="clear" w:color="auto" w:fill="C00000"/>
            <w:vAlign w:val="center"/>
          </w:tcPr>
          <w:p w:rsidR="00823563" w:rsidRDefault="00823563">
            <w:pPr>
              <w:pStyle w:val="tablat1"/>
              <w:spacing w:before="120" w:line="240" w:lineRule="auto"/>
              <w:jc w:val="center"/>
            </w:pPr>
            <w:r>
              <w:t>FECHA</w:t>
            </w:r>
          </w:p>
        </w:tc>
        <w:tc>
          <w:tcPr>
            <w:tcW w:w="6873" w:type="dxa"/>
            <w:shd w:val="clear" w:color="auto" w:fill="C00000"/>
            <w:vAlign w:val="center"/>
          </w:tcPr>
          <w:p w:rsidR="00823563" w:rsidRDefault="00823563">
            <w:pPr>
              <w:pStyle w:val="tablat1"/>
              <w:spacing w:before="120" w:line="240" w:lineRule="auto"/>
              <w:jc w:val="center"/>
            </w:pPr>
            <w:r>
              <w:t>CAMBIOS</w:t>
            </w:r>
          </w:p>
        </w:tc>
      </w:tr>
      <w:tr w:rsidR="00823563">
        <w:tblPrEx>
          <w:jc w:val="left"/>
        </w:tblPrEx>
        <w:trPr>
          <w:trHeight w:val="800"/>
        </w:trPr>
        <w:tc>
          <w:tcPr>
            <w:tcW w:w="1630" w:type="dxa"/>
            <w:tcBorders>
              <w:bottom w:val="nil"/>
            </w:tcBorders>
            <w:vAlign w:val="center"/>
          </w:tcPr>
          <w:p w:rsidR="00823563" w:rsidRDefault="00823563">
            <w:pPr>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r w:rsidR="00823563">
        <w:tblPrEx>
          <w:jc w:val="left"/>
        </w:tblPrEx>
        <w:trPr>
          <w:trHeight w:val="800"/>
        </w:trPr>
        <w:tc>
          <w:tcPr>
            <w:tcW w:w="1630" w:type="dxa"/>
            <w:tcBorders>
              <w:bottom w:val="nil"/>
            </w:tcBorders>
            <w:vAlign w:val="center"/>
          </w:tcPr>
          <w:p w:rsidR="00823563" w:rsidRDefault="00823563">
            <w:pPr>
              <w:pStyle w:val="Piedepgina"/>
              <w:tabs>
                <w:tab w:val="clear" w:pos="4252"/>
                <w:tab w:val="clear" w:pos="8504"/>
              </w:tabs>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bl>
    <w:p w:rsidR="00823563" w:rsidRDefault="00823563">
      <w:pPr>
        <w:pStyle w:val="Piedepgina"/>
        <w:tabs>
          <w:tab w:val="clear" w:pos="4252"/>
          <w:tab w:val="clear" w:pos="8504"/>
        </w:tabs>
      </w:pPr>
    </w:p>
    <w:p w:rsidR="00823563" w:rsidRDefault="00823563">
      <w:pPr>
        <w:spacing w:line="240" w:lineRule="auto"/>
        <w:jc w:val="center"/>
      </w:pPr>
      <w:r>
        <w:br w:type="page"/>
      </w:r>
    </w:p>
    <w:p w:rsidR="000B37EB" w:rsidRDefault="000B37EB">
      <w:pPr>
        <w:spacing w:after="0" w:line="240" w:lineRule="auto"/>
        <w:jc w:val="center"/>
        <w:sectPr w:rsidR="000B37EB" w:rsidSect="004530DB">
          <w:headerReference w:type="default" r:id="rId52"/>
          <w:footerReference w:type="default" r:id="rId53"/>
          <w:pgSz w:w="11906" w:h="16838"/>
          <w:pgMar w:top="1815" w:right="991" w:bottom="709" w:left="993" w:header="720" w:footer="742" w:gutter="0"/>
          <w:pgNumType w:start="1"/>
          <w:cols w:space="720"/>
        </w:sectP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D12554">
      <w:pPr>
        <w:spacing w:after="0" w:line="240" w:lineRule="auto"/>
        <w:jc w:val="center"/>
      </w:pPr>
      <w:r>
        <w:rPr>
          <w:noProof/>
          <w:lang w:eastAsia="en-US"/>
        </w:rPr>
        <w:pict>
          <v:shapetype id="_x0000_t202" coordsize="21600,21600" o:spt="202" path="m,l,21600r21600,l21600,xe">
            <v:stroke joinstyle="miter"/>
            <v:path gradientshapeok="t" o:connecttype="rect"/>
          </v:shapetype>
          <v:shape id="_x0000_s1032" type="#_x0000_t202" style="position:absolute;left:0;text-align:left;margin-left:161.3pt;margin-top:8.05pt;width:171.4pt;height:63.9pt;z-index:251657728;mso-width-relative:margin;mso-height-relative:margin" filled="f" stroked="f">
            <v:textbox>
              <w:txbxContent>
                <w:p w:rsidR="003B6C39" w:rsidRPr="009D5313" w:rsidRDefault="003B6C39" w:rsidP="00B425B2">
                  <w:pPr>
                    <w:spacing w:line="276" w:lineRule="auto"/>
                    <w:jc w:val="center"/>
                    <w:rPr>
                      <w:color w:val="808080"/>
                      <w:sz w:val="16"/>
                      <w:szCs w:val="16"/>
                    </w:rPr>
                  </w:pPr>
                  <w:r w:rsidRPr="009D5313">
                    <w:rPr>
                      <w:color w:val="808080"/>
                      <w:sz w:val="16"/>
                      <w:szCs w:val="16"/>
                    </w:rPr>
                    <w:t>Oracle es marca registrada…</w:t>
                  </w:r>
                </w:p>
                <w:p w:rsidR="003B6C39" w:rsidRPr="009D5313" w:rsidRDefault="003B6C39" w:rsidP="00B425B2">
                  <w:pPr>
                    <w:spacing w:line="276" w:lineRule="auto"/>
                    <w:jc w:val="center"/>
                    <w:rPr>
                      <w:color w:val="808080"/>
                      <w:sz w:val="16"/>
                      <w:szCs w:val="16"/>
                    </w:rPr>
                  </w:pPr>
                  <w:r w:rsidRPr="009D5313">
                    <w:rPr>
                      <w:color w:val="808080"/>
                      <w:sz w:val="16"/>
                      <w:szCs w:val="16"/>
                    </w:rPr>
                    <w:t>Flash es producto Adobe…</w:t>
                  </w:r>
                </w:p>
                <w:p w:rsidR="003B6C39" w:rsidRPr="009D5313" w:rsidRDefault="003B6C39" w:rsidP="00B425B2">
                  <w:pPr>
                    <w:spacing w:line="276" w:lineRule="auto"/>
                    <w:jc w:val="center"/>
                    <w:rPr>
                      <w:color w:val="808080"/>
                      <w:sz w:val="16"/>
                      <w:szCs w:val="16"/>
                    </w:rPr>
                  </w:pPr>
                </w:p>
                <w:p w:rsidR="003B6C39" w:rsidRPr="009D5313" w:rsidRDefault="003B6C39" w:rsidP="00B425B2">
                  <w:pPr>
                    <w:spacing w:line="276" w:lineRule="auto"/>
                    <w:jc w:val="center"/>
                    <w:rPr>
                      <w:color w:val="808080"/>
                      <w:sz w:val="16"/>
                      <w:szCs w:val="16"/>
                    </w:rPr>
                  </w:pPr>
                </w:p>
              </w:txbxContent>
            </v:textbox>
          </v:shape>
        </w:pict>
      </w: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rsidP="009B2129">
      <w:pPr>
        <w:tabs>
          <w:tab w:val="left" w:pos="993"/>
        </w:tabs>
        <w:spacing w:after="0" w:line="240" w:lineRule="auto"/>
        <w:jc w:val="center"/>
      </w:pPr>
    </w:p>
    <w:p w:rsidR="00823563" w:rsidRDefault="00823563">
      <w:pPr>
        <w:spacing w:after="0" w:line="240" w:lineRule="auto"/>
        <w:ind w:left="3027"/>
      </w:pPr>
    </w:p>
    <w:p w:rsidR="00823563" w:rsidRDefault="00823563">
      <w:pPr>
        <w:pStyle w:val="Piedepgina"/>
        <w:tabs>
          <w:tab w:val="clear" w:pos="4252"/>
          <w:tab w:val="clear" w:pos="8504"/>
        </w:tabs>
        <w:spacing w:after="0" w:line="240" w:lineRule="auto"/>
      </w:pPr>
    </w:p>
    <w:sectPr w:rsidR="00823563" w:rsidSect="00012524">
      <w:headerReference w:type="default" r:id="rId54"/>
      <w:footerReference w:type="default" r:id="rId55"/>
      <w:pgSz w:w="11906" w:h="16838"/>
      <w:pgMar w:top="2380" w:right="991" w:bottom="709" w:left="993" w:header="720" w:footer="74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0CF" w:rsidRDefault="006F20CF">
      <w:pPr>
        <w:spacing w:after="0" w:line="240" w:lineRule="auto"/>
      </w:pPr>
      <w:r>
        <w:separator/>
      </w:r>
    </w:p>
  </w:endnote>
  <w:endnote w:type="continuationSeparator" w:id="0">
    <w:p w:rsidR="006F20CF" w:rsidRDefault="006F2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39" w:rsidRDefault="003B6C39">
    <w:pPr>
      <w:pStyle w:val="Piedepgina"/>
    </w:pPr>
    <w:r>
      <w:rPr>
        <w:noProof/>
      </w:rPr>
      <w:drawing>
        <wp:anchor distT="0" distB="0" distL="114300" distR="114300" simplePos="0" relativeHeight="251664896" behindDoc="0" locked="0" layoutInCell="1" allowOverlap="1">
          <wp:simplePos x="0" y="0"/>
          <wp:positionH relativeFrom="column">
            <wp:posOffset>767715</wp:posOffset>
          </wp:positionH>
          <wp:positionV relativeFrom="paragraph">
            <wp:posOffset>-1409700</wp:posOffset>
          </wp:positionV>
          <wp:extent cx="5440680" cy="3288030"/>
          <wp:effectExtent l="19050" t="0" r="0" b="0"/>
          <wp:wrapNone/>
          <wp:docPr id="79" name="Imagen 2" descr="iccar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carenacolor"/>
                  <pic:cNvPicPr>
                    <a:picLocks noChangeAspect="1" noChangeArrowheads="1"/>
                  </pic:cNvPicPr>
                </pic:nvPicPr>
                <pic:blipFill>
                  <a:blip r:embed="rId1">
                    <a:lum bright="20000"/>
                  </a:blip>
                  <a:srcRect/>
                  <a:stretch>
                    <a:fillRect/>
                  </a:stretch>
                </pic:blipFill>
                <pic:spPr bwMode="auto">
                  <a:xfrm>
                    <a:off x="0" y="0"/>
                    <a:ext cx="5440680" cy="3288030"/>
                  </a:xfrm>
                  <a:prstGeom prst="rect">
                    <a:avLst/>
                  </a:prstGeom>
                  <a:noFill/>
                  <a:ln w="9525">
                    <a:noFill/>
                    <a:miter lim="800000"/>
                    <a:headEnd/>
                    <a:tailEnd/>
                  </a:ln>
                </pic:spPr>
              </pic:pic>
            </a:graphicData>
          </a:graphic>
        </wp:anchor>
      </w:drawing>
    </w:r>
    <w:r>
      <w:rPr>
        <w:noProof/>
      </w:rPr>
      <w:pict>
        <v:rect id="_x0000_s2080" style="position:absolute;left:0;text-align:left;margin-left:-85.05pt;margin-top:-200.8pt;width:204.75pt;height:346.5pt;z-index:251657728;mso-position-horizontal-relative:text;mso-position-vertical-relative:text" fillcolor="#de0000" stroked="f"/>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39" w:rsidRDefault="003B6C39">
    <w:pPr>
      <w:pStyle w:val="Piedepgina"/>
      <w:rPr>
        <w:lang w:val="es-ES_tradnl"/>
      </w:rPr>
    </w:pPr>
    <w:r>
      <w:rPr>
        <w:noProof/>
      </w:rPr>
      <w:pict>
        <v:shapetype id="_x0000_t202" coordsize="21600,21600" o:spt="202" path="m,l,21600r21600,l21600,xe">
          <v:stroke joinstyle="miter"/>
          <v:path gradientshapeok="t" o:connecttype="rect"/>
        </v:shapetype>
        <v:shape id="_x0000_s2062" type="#_x0000_t202" style="position:absolute;left:0;text-align:left;margin-left:252.8pt;margin-top:11.35pt;width:263.25pt;height:24pt;z-index:251653632" o:allowincell="f" stroked="f">
          <v:textbox style="mso-next-textbox:#_x0000_s2062">
            <w:txbxContent>
              <w:p w:rsidR="003B6C39" w:rsidRPr="008119B3" w:rsidRDefault="003B6C39">
                <w:pPr>
                  <w:jc w:val="right"/>
                  <w:rPr>
                    <w:i/>
                    <w:color w:val="808080"/>
                    <w:sz w:val="16"/>
                    <w:szCs w:val="16"/>
                    <w:lang w:val="es-ES_tradnl"/>
                  </w:rPr>
                </w:pPr>
                <w:fldSimple w:instr=" DOCPROPERTY  &quot;Titulo del documento&quot;  \* MERGEFORMAT ">
                  <w:r>
                    <w:t>Interfaces Lynx Cielo Especificaciones técnicas</w:t>
                  </w:r>
                </w:fldSimple>
              </w:p>
            </w:txbxContent>
          </v:textbox>
        </v:shape>
      </w:pict>
    </w:r>
    <w:r>
      <w:rPr>
        <w:noProof/>
      </w:rPr>
      <w:pict>
        <v:line id="_x0000_s2061" style="position:absolute;left:0;text-align:left;z-index:251652608" from="-2.6pt,7.65pt" to="509.65pt,7.65pt" o:allowincell="f" strokecolor="#c00000"/>
      </w:pict>
    </w:r>
    <w:r>
      <w:rPr>
        <w:noProof/>
      </w:rPr>
      <w:pict>
        <v:shape id="_x0000_s2063" type="#_x0000_t202" style="position:absolute;left:0;text-align:left;margin-left:-9.45pt;margin-top:10.75pt;width:210.75pt;height:24.75pt;z-index:251654656" o:allowincell="f" stroked="f">
          <v:textbox style="mso-next-textbox:#_x0000_s2063">
            <w:txbxContent>
              <w:p w:rsidR="003B6C39" w:rsidRPr="00B425B2" w:rsidRDefault="003B6C39" w:rsidP="002408CD">
                <w:pPr>
                  <w:rPr>
                    <w:color w:val="C00000"/>
                  </w:rPr>
                </w:pPr>
                <w:fldSimple w:instr=" DOCPROPERTY  &quot;Nombre del Sistema&quot;  \* MERGEFORMAT ">
                  <w:r w:rsidRPr="00B26B72">
                    <w:rPr>
                      <w:color w:val="C00000"/>
                      <w:sz w:val="20"/>
                    </w:rPr>
                    <w:t>Instituto de Ingeniería del Conocimiento</w:t>
                  </w:r>
                </w:fldSimple>
              </w:p>
              <w:p w:rsidR="003B6C39" w:rsidRPr="00B425B2" w:rsidRDefault="003B6C39">
                <w:pPr>
                  <w:rPr>
                    <w:color w:val="C00000"/>
                    <w:sz w:val="20"/>
                  </w:rPr>
                </w:pPr>
                <w:r w:rsidRPr="00B425B2">
                  <w:rPr>
                    <w:color w:val="C00000"/>
                    <w:sz w:val="20"/>
                  </w:rPr>
                  <w:t xml:space="preserve"> </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39" w:rsidRDefault="003B6C39">
    <w:pPr>
      <w:pStyle w:val="Piedepgina"/>
      <w:rPr>
        <w:lang w:val="es-ES_tradnl"/>
      </w:rPr>
    </w:pPr>
    <w:r>
      <w:rPr>
        <w:noProof/>
      </w:rPr>
      <w:pict>
        <v:shapetype id="_x0000_t202" coordsize="21600,21600" o:spt="202" path="m,l,21600r21600,l21600,xe">
          <v:stroke joinstyle="miter"/>
          <v:path gradientshapeok="t" o:connecttype="rect"/>
        </v:shapetype>
        <v:shape id="_x0000_s2111" type="#_x0000_t202" style="position:absolute;left:0;text-align:left;margin-left:176.15pt;margin-top:-301.05pt;width:150.35pt;height:33.5pt;z-index:251662848;mso-width-relative:margin;mso-height-relative:margin" filled="f" stroked="f">
          <v:textbox>
            <w:txbxContent>
              <w:p w:rsidR="003B6C39" w:rsidRPr="009B2129" w:rsidRDefault="003B6C39" w:rsidP="00FA2454">
                <w:pPr>
                  <w:spacing w:after="0" w:line="276" w:lineRule="auto"/>
                  <w:jc w:val="center"/>
                  <w:rPr>
                    <w:sz w:val="20"/>
                  </w:rPr>
                </w:pPr>
                <w:r w:rsidRPr="009D5313">
                  <w:rPr>
                    <w:color w:val="FFFFFF"/>
                    <w:sz w:val="20"/>
                  </w:rPr>
                  <w:t>www</w:t>
                </w:r>
                <w:r w:rsidRPr="009B2129">
                  <w:rPr>
                    <w:color w:val="FF0000"/>
                    <w:sz w:val="20"/>
                  </w:rPr>
                  <w:t>.iic.uam.es</w:t>
                </w:r>
              </w:p>
            </w:txbxContent>
          </v:textbox>
        </v:shape>
      </w:pict>
    </w:r>
    <w:r>
      <w:rPr>
        <w:noProof/>
      </w:rPr>
      <w:pict>
        <v:shape id="_x0000_s2104" type="#_x0000_t202" style="position:absolute;left:0;text-align:left;margin-left:167.55pt;margin-top:40.6pt;width:160.85pt;height:25.25pt;z-index:251659776;mso-width-relative:margin;mso-height-relative:margin" filled="f" stroked="f">
          <v:textbox>
            <w:txbxContent>
              <w:p w:rsidR="003B6C39" w:rsidRPr="009D5313" w:rsidRDefault="003B6C39" w:rsidP="009B2129">
                <w:pPr>
                  <w:spacing w:after="0" w:line="276" w:lineRule="auto"/>
                  <w:jc w:val="center"/>
                  <w:rPr>
                    <w:i/>
                    <w:color w:val="FFFFFF"/>
                    <w:sz w:val="14"/>
                    <w:szCs w:val="14"/>
                  </w:rPr>
                </w:pPr>
                <w:r w:rsidRPr="009D5313">
                  <w:rPr>
                    <w:i/>
                    <w:color w:val="FFFFFF"/>
                    <w:sz w:val="14"/>
                    <w:szCs w:val="14"/>
                  </w:rPr>
                  <w:t>Todos los derechos reservados</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0CF" w:rsidRDefault="006F20CF">
      <w:pPr>
        <w:spacing w:after="0" w:line="240" w:lineRule="auto"/>
      </w:pPr>
      <w:r>
        <w:separator/>
      </w:r>
    </w:p>
  </w:footnote>
  <w:footnote w:type="continuationSeparator" w:id="0">
    <w:p w:rsidR="006F20CF" w:rsidRDefault="006F2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39" w:rsidRDefault="003B6C39">
    <w:pPr>
      <w:pStyle w:val="Encabezado"/>
    </w:pPr>
    <w:r>
      <w:rPr>
        <w:noProof/>
      </w:rPr>
      <w:pict>
        <v:rect id="_x0000_s2117" style="position:absolute;left:0;text-align:left;margin-left:-85.05pt;margin-top:297.5pt;width:596.7pt;height:162.5pt;z-index:251665920" fillcolor="#404040" stroked="f"/>
      </w:pict>
    </w:r>
    <w:r>
      <w:rPr>
        <w:noProof/>
      </w:rPr>
      <w:drawing>
        <wp:anchor distT="0" distB="0" distL="114300" distR="114300" simplePos="0" relativeHeight="251666944" behindDoc="1" locked="0" layoutInCell="1" allowOverlap="1">
          <wp:simplePos x="0" y="0"/>
          <wp:positionH relativeFrom="column">
            <wp:posOffset>-577215</wp:posOffset>
          </wp:positionH>
          <wp:positionV relativeFrom="page">
            <wp:posOffset>1297940</wp:posOffset>
          </wp:positionV>
          <wp:extent cx="1783080" cy="1189990"/>
          <wp:effectExtent l="19050" t="0" r="7620" b="0"/>
          <wp:wrapNone/>
          <wp:docPr id="80"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1783080" cy="1189990"/>
                  </a:xfrm>
                  <a:prstGeom prst="rect">
                    <a:avLst/>
                  </a:prstGeom>
                  <a:noFill/>
                  <a:ln w="9525">
                    <a:noFill/>
                    <a:miter lim="800000"/>
                    <a:headEnd/>
                    <a:tailEnd/>
                  </a:ln>
                </pic:spPr>
              </pic:pic>
            </a:graphicData>
          </a:graphic>
        </wp:anchor>
      </w:drawing>
    </w:r>
    <w:r>
      <w:rPr>
        <w:noProof/>
      </w:rPr>
      <w:pict>
        <v:rect id="_x0000_s2086" style="position:absolute;left:0;text-align:left;margin-left:120.55pt;margin-top:-36.95pt;width:185.9pt;height:437.25pt;z-index:251650560;mso-position-horizontal-relative:text;mso-position-vertical-relative:text" fillcolor="#f2f2f2" stroked="f"/>
      </w:pict>
    </w:r>
    <w:r>
      <w:rPr>
        <w:noProof/>
      </w:rPr>
      <w:pict>
        <v:rect id="_x0000_s2085" style="position:absolute;left:0;text-align:left;margin-left:305.15pt;margin-top:-36.9pt;width:204.75pt;height:635.25pt;z-index:251651584;mso-position-horizontal-relative:text;mso-position-vertical-relative:text" fillcolor="#e8e8e8" stroked="f"/>
      </w:pict>
    </w:r>
    <w:r>
      <w:rPr>
        <w:noProof/>
      </w:rPr>
      <w:pict>
        <v:rect id="_x0000_s2081" style="position:absolute;left:0;text-align:left;margin-left:305.7pt;margin-top:317.25pt;width:204.75pt;height:489pt;z-index:251658752;mso-position-horizontal-relative:text;mso-position-vertical-relative:text" fillcolor="#991e0a" stroked="f"/>
      </w:pict>
    </w:r>
    <w:r>
      <w:rPr>
        <w:noProof/>
      </w:rPr>
      <w:pict>
        <v:rect id="_x0000_s2076" style="position:absolute;left:0;text-align:left;margin-left:116.7pt;margin-top:301.5pt;width:196.5pt;height:504.75pt;z-index:251656704;mso-position-horizontal-relative:text;mso-position-vertical-relative:text" fillcolor="#c0000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39" w:rsidRDefault="003B6C39">
    <w:r>
      <w:rPr>
        <w:noProof/>
      </w:rPr>
      <w:drawing>
        <wp:anchor distT="0" distB="0" distL="114300" distR="114300" simplePos="0" relativeHeight="251663872" behindDoc="1" locked="0" layoutInCell="1" allowOverlap="1">
          <wp:simplePos x="0" y="0"/>
          <wp:positionH relativeFrom="column">
            <wp:posOffset>-180975</wp:posOffset>
          </wp:positionH>
          <wp:positionV relativeFrom="page">
            <wp:posOffset>349885</wp:posOffset>
          </wp:positionV>
          <wp:extent cx="922020" cy="612140"/>
          <wp:effectExtent l="19050" t="0" r="0" b="0"/>
          <wp:wrapNone/>
          <wp:docPr id="76"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922020" cy="612140"/>
                  </a:xfrm>
                  <a:prstGeom prst="rect">
                    <a:avLst/>
                  </a:prstGeom>
                  <a:noFill/>
                  <a:ln w="9525">
                    <a:noFill/>
                    <a:miter lim="800000"/>
                    <a:headEnd/>
                    <a:tailEnd/>
                  </a:ln>
                </pic:spPr>
              </pic:pic>
            </a:graphicData>
          </a:graphic>
        </wp:anchor>
      </w:drawing>
    </w:r>
    <w:r>
      <w:rPr>
        <w:noProof/>
      </w:rPr>
      <w:pict>
        <v:oval id="_x0000_s2073" style="position:absolute;left:0;text-align:left;margin-left:445.05pt;margin-top:3.9pt;width:43.2pt;height:43.2pt;z-index:251655680;mso-position-horizontal-relative:text;mso-position-vertical-relative:text" o:allowincell="f"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39" w:rsidRDefault="003B6C39" w:rsidP="009B2129">
    <w:pPr>
      <w:tabs>
        <w:tab w:val="left" w:pos="8505"/>
      </w:tabs>
    </w:pPr>
    <w:r>
      <w:rPr>
        <w:noProof/>
      </w:rPr>
      <w:pict>
        <v:rect id="_x0000_s2098" style="position:absolute;left:0;text-align:left;margin-left:-50.65pt;margin-top:302.25pt;width:597.25pt;height:504.75pt;z-index:251648512" fillcolor="#c00000" stroked="f"/>
      </w:pict>
    </w:r>
    <w:r>
      <w:rPr>
        <w:noProof/>
      </w:rPr>
      <w:pict>
        <v:shapetype id="_x0000_t202" coordsize="21600,21600" o:spt="202" path="m,l,21600r21600,l21600,xe">
          <v:stroke joinstyle="miter"/>
          <v:path gradientshapeok="t" o:connecttype="rect"/>
        </v:shapetype>
        <v:shape id="_x0000_s2110" type="#_x0000_t202" style="position:absolute;left:0;text-align:left;margin-left:363.05pt;margin-top:341.15pt;width:150.35pt;height:76.25pt;z-index:251661824;mso-width-relative:margin;mso-height-relative:margin" filled="f" stroked="f">
          <v:textbox>
            <w:txbxContent>
              <w:p w:rsidR="003B6C39" w:rsidRPr="009B2129" w:rsidRDefault="003B6C39" w:rsidP="00FA2454">
                <w:pPr>
                  <w:spacing w:after="0" w:line="276" w:lineRule="auto"/>
                  <w:jc w:val="left"/>
                  <w:rPr>
                    <w:color w:val="FF0000"/>
                    <w:sz w:val="16"/>
                    <w:szCs w:val="16"/>
                  </w:rPr>
                </w:pPr>
                <w:r w:rsidRPr="009B2129">
                  <w:rPr>
                    <w:color w:val="FF0000"/>
                    <w:sz w:val="16"/>
                    <w:szCs w:val="16"/>
                  </w:rPr>
                  <w:t>UAM Cantoblanco</w:t>
                </w:r>
              </w:p>
              <w:p w:rsidR="003B6C39" w:rsidRPr="009D5313" w:rsidRDefault="003B6C39" w:rsidP="00FA2454">
                <w:pPr>
                  <w:spacing w:after="0" w:line="276" w:lineRule="auto"/>
                  <w:jc w:val="left"/>
                  <w:rPr>
                    <w:color w:val="FFFFFF"/>
                    <w:sz w:val="16"/>
                    <w:szCs w:val="16"/>
                  </w:rPr>
                </w:pPr>
                <w:r w:rsidRPr="009D5313">
                  <w:rPr>
                    <w:color w:val="FFFFFF"/>
                    <w:sz w:val="16"/>
                    <w:szCs w:val="16"/>
                  </w:rPr>
                  <w:t>Francisco Tomás y Valiente, 11</w:t>
                </w:r>
              </w:p>
              <w:p w:rsidR="003B6C39" w:rsidRPr="009D5313" w:rsidRDefault="003B6C39" w:rsidP="00FA2454">
                <w:pPr>
                  <w:spacing w:after="0" w:line="276" w:lineRule="auto"/>
                  <w:jc w:val="left"/>
                  <w:rPr>
                    <w:color w:val="FFFFFF"/>
                    <w:sz w:val="16"/>
                    <w:szCs w:val="16"/>
                  </w:rPr>
                </w:pPr>
                <w:r w:rsidRPr="009D5313">
                  <w:rPr>
                    <w:color w:val="FFFFFF"/>
                    <w:sz w:val="16"/>
                    <w:szCs w:val="16"/>
                  </w:rPr>
                  <w:t>EPS Edificio B – Planta 5ª</w:t>
                </w:r>
              </w:p>
              <w:p w:rsidR="003B6C39" w:rsidRPr="009D5313" w:rsidRDefault="003B6C39" w:rsidP="00FA2454">
                <w:pPr>
                  <w:spacing w:after="0" w:line="276" w:lineRule="auto"/>
                  <w:jc w:val="left"/>
                  <w:rPr>
                    <w:color w:val="FFFFFF"/>
                    <w:sz w:val="16"/>
                    <w:szCs w:val="16"/>
                  </w:rPr>
                </w:pPr>
                <w:r w:rsidRPr="009D5313">
                  <w:rPr>
                    <w:color w:val="FFFFFF"/>
                    <w:sz w:val="16"/>
                    <w:szCs w:val="16"/>
                  </w:rPr>
                  <w:t>28049 Madrid</w:t>
                </w:r>
              </w:p>
              <w:p w:rsidR="003B6C39" w:rsidRPr="009D5313" w:rsidRDefault="003B6C39" w:rsidP="00FA2454">
                <w:pPr>
                  <w:spacing w:after="0" w:line="276" w:lineRule="auto"/>
                  <w:jc w:val="left"/>
                  <w:rPr>
                    <w:color w:val="FFFFFF"/>
                    <w:sz w:val="16"/>
                    <w:szCs w:val="16"/>
                  </w:rPr>
                </w:pPr>
                <w:r w:rsidRPr="00B425B2">
                  <w:rPr>
                    <w:color w:val="FF0000"/>
                    <w:sz w:val="16"/>
                    <w:szCs w:val="16"/>
                  </w:rPr>
                  <w:t>T:</w:t>
                </w:r>
                <w:r w:rsidRPr="009D5313">
                  <w:rPr>
                    <w:color w:val="FFFFFF"/>
                    <w:sz w:val="16"/>
                    <w:szCs w:val="16"/>
                  </w:rPr>
                  <w:t xml:space="preserve"> 914 972 323</w:t>
                </w:r>
              </w:p>
              <w:p w:rsidR="003B6C39" w:rsidRPr="009B2129" w:rsidRDefault="003B6C39" w:rsidP="00FA2454">
                <w:pPr>
                  <w:spacing w:after="0" w:line="276" w:lineRule="auto"/>
                  <w:jc w:val="left"/>
                  <w:rPr>
                    <w:sz w:val="16"/>
                    <w:szCs w:val="16"/>
                  </w:rPr>
                </w:pPr>
                <w:r w:rsidRPr="00B425B2">
                  <w:rPr>
                    <w:color w:val="FF0000"/>
                    <w:sz w:val="16"/>
                    <w:szCs w:val="16"/>
                  </w:rPr>
                  <w:t>F:</w:t>
                </w:r>
                <w:r w:rsidRPr="009D5313">
                  <w:rPr>
                    <w:color w:val="FFFFFF"/>
                    <w:sz w:val="16"/>
                    <w:szCs w:val="16"/>
                  </w:rPr>
                  <w:t xml:space="preserve"> 914 972 334</w:t>
                </w:r>
              </w:p>
            </w:txbxContent>
          </v:textbox>
        </v:shape>
      </w:pict>
    </w:r>
    <w:r>
      <w:rPr>
        <w:noProof/>
      </w:rPr>
      <w:drawing>
        <wp:anchor distT="0" distB="0" distL="114300" distR="114300" simplePos="0" relativeHeight="251660800" behindDoc="0" locked="0" layoutInCell="1" allowOverlap="1">
          <wp:simplePos x="0" y="0"/>
          <wp:positionH relativeFrom="column">
            <wp:posOffset>-631825</wp:posOffset>
          </wp:positionH>
          <wp:positionV relativeFrom="paragraph">
            <wp:posOffset>3798570</wp:posOffset>
          </wp:positionV>
          <wp:extent cx="7571740" cy="2050415"/>
          <wp:effectExtent l="19050" t="0" r="0" b="0"/>
          <wp:wrapNone/>
          <wp:docPr id="75" name="11 Imagen" descr="PlantillaADIC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PlantillaADICLogo.gif"/>
                  <pic:cNvPicPr>
                    <a:picLocks noChangeAspect="1" noChangeArrowheads="1"/>
                  </pic:cNvPicPr>
                </pic:nvPicPr>
                <pic:blipFill>
                  <a:blip r:embed="rId1"/>
                  <a:srcRect/>
                  <a:stretch>
                    <a:fillRect/>
                  </a:stretch>
                </pic:blipFill>
                <pic:spPr bwMode="auto">
                  <a:xfrm>
                    <a:off x="0" y="0"/>
                    <a:ext cx="7571740" cy="2050415"/>
                  </a:xfrm>
                  <a:prstGeom prst="rect">
                    <a:avLst/>
                  </a:prstGeom>
                  <a:noFill/>
                  <a:ln w="9525">
                    <a:noFill/>
                    <a:miter lim="800000"/>
                    <a:headEnd/>
                    <a:tailEnd/>
                  </a:ln>
                </pic:spPr>
              </pic:pic>
            </a:graphicData>
          </a:graphic>
        </wp:anchor>
      </w:drawing>
    </w:r>
    <w:r>
      <w:rPr>
        <w:noProof/>
      </w:rPr>
      <w:pict>
        <v:rect id="_x0000_s2096" style="position:absolute;left:0;text-align:left;margin-left:145.35pt;margin-top:-36.75pt;width:196.5pt;height:437.25pt;z-index:251649536;mso-position-horizontal-relative:text;mso-position-vertical-relative:text" fillcolor="#f2f2f2"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nsid w:val="00000004"/>
    <w:multiLevelType w:val="multilevel"/>
    <w:tmpl w:val="00000004"/>
    <w:name w:val="WW8Num4"/>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
    <w:nsid w:val="00000006"/>
    <w:multiLevelType w:val="multilevel"/>
    <w:tmpl w:val="00000006"/>
    <w:name w:val="WW8Num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7"/>
    <w:multiLevelType w:val="multilevel"/>
    <w:tmpl w:val="00000007"/>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
    <w:nsid w:val="00000008"/>
    <w:multiLevelType w:val="multilevel"/>
    <w:tmpl w:val="00000008"/>
    <w:name w:val="WW8Num8"/>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7">
    <w:nsid w:val="00000009"/>
    <w:multiLevelType w:val="multilevel"/>
    <w:tmpl w:val="00000009"/>
    <w:name w:val="WW8Num9"/>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8">
    <w:nsid w:val="0000000A"/>
    <w:multiLevelType w:val="multilevel"/>
    <w:tmpl w:val="0000000A"/>
    <w:name w:val="WW8Num1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9">
    <w:nsid w:val="0000000B"/>
    <w:multiLevelType w:val="multilevel"/>
    <w:tmpl w:val="0000000B"/>
    <w:name w:val="WW8Num1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C"/>
    <w:multiLevelType w:val="multilevel"/>
    <w:tmpl w:val="0000000C"/>
    <w:name w:val="WW8Num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11">
    <w:nsid w:val="0000000D"/>
    <w:multiLevelType w:val="multilevel"/>
    <w:tmpl w:val="0000000D"/>
    <w:name w:val="WW8Num13"/>
    <w:lvl w:ilvl="0">
      <w:start w:val="1"/>
      <w:numFmt w:val="bullet"/>
      <w:lvlText w:val="·"/>
      <w:lvlJc w:val="left"/>
      <w:pPr>
        <w:tabs>
          <w:tab w:val="num" w:pos="283"/>
        </w:tabs>
        <w:ind w:left="283" w:hanging="283"/>
      </w:pPr>
      <w:rPr>
        <w:rFonts w:ascii="Symbol" w:hAnsi="Symbol" w:cs="StarSymbol"/>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nsid w:val="0000000E"/>
    <w:multiLevelType w:val="multilevel"/>
    <w:tmpl w:val="0000000E"/>
    <w:name w:val="WW8Num1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multilevel"/>
    <w:tmpl w:val="00000010"/>
    <w:name w:val="WW8Num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9">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3"/>
    <w:lvl w:ilvl="0">
      <w:start w:val="1"/>
      <w:numFmt w:val="decimal"/>
      <w:lvlText w:val="%1."/>
      <w:lvlJc w:val="left"/>
      <w:pPr>
        <w:tabs>
          <w:tab w:val="num" w:pos="360"/>
        </w:tabs>
        <w:ind w:left="360" w:hanging="360"/>
      </w:pPr>
    </w:lvl>
  </w:abstractNum>
  <w:abstractNum w:abstractNumId="22">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3">
    <w:nsid w:val="00000019"/>
    <w:multiLevelType w:val="multilevel"/>
    <w:tmpl w:val="D2FA7714"/>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5">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26">
    <w:nsid w:val="0000001C"/>
    <w:multiLevelType w:val="multilevel"/>
    <w:tmpl w:val="0000001C"/>
    <w:name w:val="WW8Num2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27">
    <w:nsid w:val="0000001D"/>
    <w:multiLevelType w:val="multilevel"/>
    <w:tmpl w:val="0000001D"/>
    <w:name w:val="WW8Num2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28">
    <w:nsid w:val="0000001E"/>
    <w:multiLevelType w:val="multilevel"/>
    <w:tmpl w:val="0000001E"/>
    <w:name w:val="WW8Num30"/>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29">
    <w:nsid w:val="0000001F"/>
    <w:multiLevelType w:val="multilevel"/>
    <w:tmpl w:val="0000001F"/>
    <w:name w:val="WW8Num31"/>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0">
    <w:nsid w:val="00000020"/>
    <w:multiLevelType w:val="multilevel"/>
    <w:tmpl w:val="00000020"/>
    <w:name w:val="WW8Num32"/>
    <w:lvl w:ilvl="0">
      <w:start w:val="1"/>
      <w:numFmt w:val="bullet"/>
      <w:lvlText w:val="·"/>
      <w:lvlJc w:val="left"/>
      <w:pPr>
        <w:tabs>
          <w:tab w:val="num" w:pos="283"/>
        </w:tabs>
        <w:ind w:left="283" w:hanging="283"/>
      </w:pPr>
      <w:rPr>
        <w:rFonts w:ascii="Symbol" w:hAnsi="Symbol"/>
        <w:sz w:val="16"/>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31">
    <w:nsid w:val="00000021"/>
    <w:multiLevelType w:val="multilevel"/>
    <w:tmpl w:val="00000021"/>
    <w:name w:val="WW8Num3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32">
    <w:nsid w:val="00000022"/>
    <w:multiLevelType w:val="multilevel"/>
    <w:tmpl w:val="00000022"/>
    <w:name w:val="WW8Num34"/>
    <w:lvl w:ilvl="0">
      <w:start w:val="1"/>
      <w:numFmt w:val="bullet"/>
      <w:lvlText w:val="·"/>
      <w:lvlJc w:val="left"/>
      <w:pPr>
        <w:tabs>
          <w:tab w:val="num" w:pos="283"/>
        </w:tabs>
        <w:ind w:left="283" w:hanging="283"/>
      </w:pPr>
      <w:rPr>
        <w:rFonts w:ascii="Symbol" w:hAnsi="Symbol"/>
        <w:sz w:val="20"/>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8"/>
    <w:multiLevelType w:val="multilevel"/>
    <w:tmpl w:val="00000028"/>
    <w:name w:val="WW8Num40"/>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9"/>
    <w:multiLevelType w:val="multilevel"/>
    <w:tmpl w:val="00000029"/>
    <w:name w:val="WW8Num4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2A"/>
    <w:multiLevelType w:val="multilevel"/>
    <w:tmpl w:val="0000002A"/>
    <w:name w:val="WW8Num4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2B"/>
    <w:multiLevelType w:val="multilevel"/>
    <w:tmpl w:val="0000002B"/>
    <w:name w:val="WW8Num4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C"/>
    <w:multiLevelType w:val="multilevel"/>
    <w:tmpl w:val="0000002C"/>
    <w:name w:val="WW8Num4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D"/>
    <w:multiLevelType w:val="multilevel"/>
    <w:tmpl w:val="0000002D"/>
    <w:name w:val="WW8Num4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2F"/>
    <w:multiLevelType w:val="multilevel"/>
    <w:tmpl w:val="0000002F"/>
    <w:name w:val="WW8Num47"/>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6">
    <w:nsid w:val="00000030"/>
    <w:multiLevelType w:val="multilevel"/>
    <w:tmpl w:val="00000030"/>
    <w:name w:val="WW8Num4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7">
    <w:nsid w:val="00000031"/>
    <w:multiLevelType w:val="multilevel"/>
    <w:tmpl w:val="00000031"/>
    <w:name w:val="WW8Num4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8">
    <w:nsid w:val="00000032"/>
    <w:multiLevelType w:val="multilevel"/>
    <w:tmpl w:val="00000032"/>
    <w:name w:val="WW8Num5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35"/>
    <w:multiLevelType w:val="multilevel"/>
    <w:tmpl w:val="00000035"/>
    <w:name w:val="WW8Num53"/>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36"/>
    <w:multiLevelType w:val="multilevel"/>
    <w:tmpl w:val="00000036"/>
    <w:name w:val="WW8Num54"/>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37"/>
    <w:multiLevelType w:val="singleLevel"/>
    <w:tmpl w:val="00000037"/>
    <w:name w:val="WW8Num55"/>
    <w:lvl w:ilvl="0">
      <w:start w:val="1"/>
      <w:numFmt w:val="bullet"/>
      <w:lvlText w:val=""/>
      <w:lvlJc w:val="left"/>
      <w:pPr>
        <w:tabs>
          <w:tab w:val="num" w:pos="720"/>
        </w:tabs>
        <w:ind w:left="720" w:hanging="360"/>
      </w:pPr>
      <w:rPr>
        <w:rFonts w:ascii="Symbol" w:hAnsi="Symbol"/>
      </w:rPr>
    </w:lvl>
  </w:abstractNum>
  <w:abstractNum w:abstractNumId="54">
    <w:nsid w:val="00000038"/>
    <w:multiLevelType w:val="multilevel"/>
    <w:tmpl w:val="00000038"/>
    <w:name w:val="WW8Num5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5">
    <w:nsid w:val="00000039"/>
    <w:multiLevelType w:val="multilevel"/>
    <w:tmpl w:val="00000039"/>
    <w:name w:val="WW8Num57"/>
    <w:lvl w:ilvl="0">
      <w:start w:val="1"/>
      <w:numFmt w:val="decimal"/>
      <w:lvlText w:val="%1."/>
      <w:lvlJc w:val="left"/>
      <w:pPr>
        <w:tabs>
          <w:tab w:val="num" w:pos="720"/>
        </w:tabs>
        <w:ind w:left="720" w:hanging="360"/>
      </w:pPr>
      <w:rPr>
        <w:rFonts w:ascii="Symbol" w:hAnsi="Symbol" w:cs="StarSymbol"/>
        <w:sz w:val="18"/>
        <w:szCs w:val="18"/>
      </w:rPr>
    </w:lvl>
    <w:lvl w:ilvl="1">
      <w:start w:val="1"/>
      <w:numFmt w:val="bullet"/>
      <w:lvlText w:val=""/>
      <w:lvlJc w:val="left"/>
      <w:pPr>
        <w:tabs>
          <w:tab w:val="num" w:pos="720"/>
        </w:tabs>
        <w:ind w:left="720" w:hanging="360"/>
      </w:pPr>
      <w:rPr>
        <w:rFonts w:ascii="Wingdings" w:hAnsi="Wingdings"/>
        <w:b/>
        <w:color w:val="auto"/>
      </w:rPr>
    </w:lvl>
    <w:lvl w:ilvl="2">
      <w:start w:val="1"/>
      <w:numFmt w:val="bullet"/>
      <w:lvlText w:val=""/>
      <w:lvlJc w:val="left"/>
      <w:pPr>
        <w:tabs>
          <w:tab w:val="num" w:pos="720"/>
        </w:tabs>
        <w:ind w:left="720" w:hanging="360"/>
      </w:pPr>
      <w:rPr>
        <w:rFonts w:ascii="Wingdings" w:hAnsi="Wingdings"/>
        <w:b/>
        <w:color w:val="auto"/>
      </w:rPr>
    </w:lvl>
    <w:lvl w:ilvl="3">
      <w:start w:val="1"/>
      <w:numFmt w:val="bullet"/>
      <w:lvlText w:val=""/>
      <w:lvlJc w:val="left"/>
      <w:pPr>
        <w:tabs>
          <w:tab w:val="num" w:pos="720"/>
        </w:tabs>
        <w:ind w:left="720" w:hanging="360"/>
      </w:pPr>
      <w:rPr>
        <w:rFonts w:ascii="Wingdings" w:hAnsi="Wingdings"/>
        <w:b/>
        <w:color w:val="auto"/>
      </w:rPr>
    </w:lvl>
    <w:lvl w:ilvl="4">
      <w:start w:val="1"/>
      <w:numFmt w:val="lowerLetter"/>
      <w:lvlText w:val="%5."/>
      <w:lvlJc w:val="left"/>
      <w:pPr>
        <w:tabs>
          <w:tab w:val="num" w:pos="2880"/>
        </w:tabs>
        <w:ind w:left="2880" w:hanging="360"/>
      </w:pPr>
      <w:rPr>
        <w:rFonts w:ascii="Symbol" w:hAnsi="Symbol" w:cs="StarSymbol"/>
        <w:sz w:val="18"/>
        <w:szCs w:val="18"/>
      </w:rPr>
    </w:lvl>
    <w:lvl w:ilvl="5">
      <w:start w:val="1"/>
      <w:numFmt w:val="lowerRoman"/>
      <w:lvlText w:val="%6."/>
      <w:lvlJc w:val="lef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left"/>
      <w:pPr>
        <w:tabs>
          <w:tab w:val="num" w:pos="5760"/>
        </w:tabs>
        <w:ind w:left="5760" w:hanging="180"/>
      </w:pPr>
    </w:lvl>
  </w:abstractNum>
  <w:abstractNum w:abstractNumId="56">
    <w:nsid w:val="46BC6A0A"/>
    <w:multiLevelType w:val="multilevel"/>
    <w:tmpl w:val="768E92E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56"/>
  </w:num>
  <w:num w:numId="2">
    <w:abstractNumId w:val="2"/>
  </w:num>
  <w:num w:numId="3">
    <w:abstractNumId w:val="3"/>
  </w:num>
  <w:num w:numId="4">
    <w:abstractNumId w:val="4"/>
  </w:num>
  <w:num w:numId="5">
    <w:abstractNumId w:val="26"/>
  </w:num>
  <w:num w:numId="6">
    <w:abstractNumId w:val="5"/>
  </w:num>
  <w:num w:numId="7">
    <w:abstractNumId w:val="11"/>
  </w:num>
  <w:num w:numId="8">
    <w:abstractNumId w:val="12"/>
  </w:num>
  <w:num w:numId="9">
    <w:abstractNumId w:val="16"/>
  </w:num>
  <w:num w:numId="10">
    <w:abstractNumId w:val="17"/>
  </w:num>
  <w:num w:numId="11">
    <w:abstractNumId w:val="18"/>
  </w:num>
  <w:num w:numId="12">
    <w:abstractNumId w:val="19"/>
  </w:num>
  <w:num w:numId="13">
    <w:abstractNumId w:val="20"/>
  </w:num>
  <w:num w:numId="14">
    <w:abstractNumId w:val="24"/>
  </w:num>
  <w:num w:numId="15">
    <w:abstractNumId w:val="25"/>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37"/>
  </w:num>
  <w:num w:numId="27">
    <w:abstractNumId w:val="38"/>
  </w:num>
  <w:num w:numId="28">
    <w:abstractNumId w:val="39"/>
  </w:num>
  <w:num w:numId="29">
    <w:abstractNumId w:val="40"/>
  </w:num>
  <w:num w:numId="30">
    <w:abstractNumId w:val="41"/>
  </w:num>
  <w:num w:numId="31">
    <w:abstractNumId w:val="42"/>
  </w:num>
  <w:num w:numId="32">
    <w:abstractNumId w:val="43"/>
  </w:num>
  <w:num w:numId="33">
    <w:abstractNumId w:val="52"/>
  </w:num>
  <w:num w:numId="34">
    <w:abstractNumId w:val="53"/>
  </w:num>
  <w:num w:numId="35">
    <w:abstractNumId w:val="13"/>
  </w:num>
  <w:num w:numId="36">
    <w:abstractNumId w:val="15"/>
  </w:num>
  <w:num w:numId="37">
    <w:abstractNumId w:val="14"/>
  </w:num>
  <w:num w:numId="38">
    <w:abstractNumId w:val="23"/>
  </w:num>
  <w:num w:numId="39">
    <w:abstractNumId w:val="21"/>
  </w:num>
  <w:num w:numId="40">
    <w:abstractNumId w:val="0"/>
  </w:num>
  <w:num w:numId="41">
    <w:abstractNumId w:val="1"/>
  </w:num>
  <w:num w:numId="42">
    <w:abstractNumId w:val="7"/>
  </w:num>
  <w:num w:numId="43">
    <w:abstractNumId w:val="8"/>
  </w:num>
  <w:num w:numId="44">
    <w:abstractNumId w:val="9"/>
  </w:num>
  <w:num w:numId="45">
    <w:abstractNumId w:val="45"/>
  </w:num>
  <w:num w:numId="46">
    <w:abstractNumId w:val="10"/>
  </w:num>
  <w:num w:numId="47">
    <w:abstractNumId w:val="46"/>
  </w:num>
  <w:num w:numId="48">
    <w:abstractNumId w:val="47"/>
  </w:num>
  <w:num w:numId="49">
    <w:abstractNumId w:val="22"/>
  </w:num>
  <w:num w:numId="50">
    <w:abstractNumId w:val="48"/>
  </w:num>
  <w:num w:numId="51">
    <w:abstractNumId w:val="49"/>
  </w:num>
  <w:num w:numId="52">
    <w:abstractNumId w:val="50"/>
  </w:num>
  <w:num w:numId="53">
    <w:abstractNumId w:val="51"/>
  </w:num>
  <w:num w:numId="54">
    <w:abstractNumId w:val="54"/>
  </w:num>
  <w:num w:numId="55">
    <w:abstractNumId w:val="55"/>
  </w:num>
  <w:num w:numId="56">
    <w:abstractNumId w:val="56"/>
  </w:num>
  <w:num w:numId="57">
    <w:abstractNumId w:val="56"/>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3F01"/>
  <w:defaultTabStop w:val="1009"/>
  <w:hyphenationZone w:val="425"/>
  <w:displayHorizontalDrawingGridEvery w:val="0"/>
  <w:displayVerticalDrawingGridEvery w:val="0"/>
  <w:doNotUseMarginsForDrawingGridOrigin/>
  <w:noPunctuationKerning/>
  <w:characterSpacingControl w:val="doNotCompress"/>
  <w:hdrShapeDefaults>
    <o:shapedefaults v:ext="edit" spidmax="29698">
      <o:colormru v:ext="edit" colors="#ea0000,#398ab7,#3293be,#22a1ce,#3282be,#2c83b4,#c03434,#c83636"/>
      <o:colormenu v:ext="edit" fillcolor="none [2429]" strokecolor="none"/>
    </o:shapedefaults>
    <o:shapelayout v:ext="edit">
      <o:idmap v:ext="edit" data="2"/>
    </o:shapelayout>
  </w:hdrShapeDefaults>
  <w:footnotePr>
    <w:footnote w:id="-1"/>
    <w:footnote w:id="0"/>
  </w:footnotePr>
  <w:endnotePr>
    <w:endnote w:id="-1"/>
    <w:endnote w:id="0"/>
  </w:endnotePr>
  <w:compat/>
  <w:rsids>
    <w:rsidRoot w:val="0015572C"/>
    <w:rsid w:val="00012524"/>
    <w:rsid w:val="00024BB2"/>
    <w:rsid w:val="0005531A"/>
    <w:rsid w:val="00071DD4"/>
    <w:rsid w:val="00080B94"/>
    <w:rsid w:val="000A0B49"/>
    <w:rsid w:val="000A2A00"/>
    <w:rsid w:val="000B37EB"/>
    <w:rsid w:val="000C3A31"/>
    <w:rsid w:val="000D6EB2"/>
    <w:rsid w:val="000F18C2"/>
    <w:rsid w:val="00107C49"/>
    <w:rsid w:val="00143594"/>
    <w:rsid w:val="00146804"/>
    <w:rsid w:val="0015560F"/>
    <w:rsid w:val="0015572C"/>
    <w:rsid w:val="00185DD0"/>
    <w:rsid w:val="001A2FEC"/>
    <w:rsid w:val="001A4D8B"/>
    <w:rsid w:val="001B6463"/>
    <w:rsid w:val="001B6B86"/>
    <w:rsid w:val="001C46C7"/>
    <w:rsid w:val="001E45C0"/>
    <w:rsid w:val="001E539D"/>
    <w:rsid w:val="001F70AC"/>
    <w:rsid w:val="0022507B"/>
    <w:rsid w:val="00225D4C"/>
    <w:rsid w:val="00237B64"/>
    <w:rsid w:val="002408CD"/>
    <w:rsid w:val="002513DC"/>
    <w:rsid w:val="00252022"/>
    <w:rsid w:val="00263087"/>
    <w:rsid w:val="00270891"/>
    <w:rsid w:val="00281699"/>
    <w:rsid w:val="0028297D"/>
    <w:rsid w:val="00294CE7"/>
    <w:rsid w:val="002B6984"/>
    <w:rsid w:val="002D3C2B"/>
    <w:rsid w:val="002D6875"/>
    <w:rsid w:val="003039CC"/>
    <w:rsid w:val="003260F7"/>
    <w:rsid w:val="00361A17"/>
    <w:rsid w:val="00361E18"/>
    <w:rsid w:val="00367D0E"/>
    <w:rsid w:val="0037211A"/>
    <w:rsid w:val="003751E8"/>
    <w:rsid w:val="003823AD"/>
    <w:rsid w:val="003A47B5"/>
    <w:rsid w:val="003B241C"/>
    <w:rsid w:val="003B6C39"/>
    <w:rsid w:val="003E2C37"/>
    <w:rsid w:val="004238D6"/>
    <w:rsid w:val="00427F3B"/>
    <w:rsid w:val="00433211"/>
    <w:rsid w:val="004530DB"/>
    <w:rsid w:val="00465A2A"/>
    <w:rsid w:val="0047329D"/>
    <w:rsid w:val="00475477"/>
    <w:rsid w:val="004A6136"/>
    <w:rsid w:val="00502F33"/>
    <w:rsid w:val="0050553A"/>
    <w:rsid w:val="005144E1"/>
    <w:rsid w:val="00532CBC"/>
    <w:rsid w:val="00540530"/>
    <w:rsid w:val="00543C5F"/>
    <w:rsid w:val="00561BED"/>
    <w:rsid w:val="00573967"/>
    <w:rsid w:val="0058119C"/>
    <w:rsid w:val="005819F8"/>
    <w:rsid w:val="00592C97"/>
    <w:rsid w:val="005A1DCC"/>
    <w:rsid w:val="005E216A"/>
    <w:rsid w:val="005E5058"/>
    <w:rsid w:val="005F36EB"/>
    <w:rsid w:val="005F6580"/>
    <w:rsid w:val="00607A69"/>
    <w:rsid w:val="00622689"/>
    <w:rsid w:val="00626BCD"/>
    <w:rsid w:val="00677F3D"/>
    <w:rsid w:val="006A02EF"/>
    <w:rsid w:val="006C2B05"/>
    <w:rsid w:val="006D37BC"/>
    <w:rsid w:val="006E5B33"/>
    <w:rsid w:val="006F20CF"/>
    <w:rsid w:val="00705291"/>
    <w:rsid w:val="007103CF"/>
    <w:rsid w:val="00725233"/>
    <w:rsid w:val="0072589D"/>
    <w:rsid w:val="00756C2F"/>
    <w:rsid w:val="0078358F"/>
    <w:rsid w:val="007A6CCB"/>
    <w:rsid w:val="008119B3"/>
    <w:rsid w:val="00823563"/>
    <w:rsid w:val="00851E38"/>
    <w:rsid w:val="0086095C"/>
    <w:rsid w:val="00874CFA"/>
    <w:rsid w:val="008A0A20"/>
    <w:rsid w:val="008A636D"/>
    <w:rsid w:val="008D178F"/>
    <w:rsid w:val="008E67CF"/>
    <w:rsid w:val="009008DE"/>
    <w:rsid w:val="009079CD"/>
    <w:rsid w:val="009323A9"/>
    <w:rsid w:val="00935FF0"/>
    <w:rsid w:val="009515F5"/>
    <w:rsid w:val="00965C75"/>
    <w:rsid w:val="00980EF8"/>
    <w:rsid w:val="00983BBB"/>
    <w:rsid w:val="00984FD0"/>
    <w:rsid w:val="009A3787"/>
    <w:rsid w:val="009B2129"/>
    <w:rsid w:val="009D35B9"/>
    <w:rsid w:val="009D5313"/>
    <w:rsid w:val="009E0382"/>
    <w:rsid w:val="009E210F"/>
    <w:rsid w:val="009F1D43"/>
    <w:rsid w:val="009F6B63"/>
    <w:rsid w:val="00A33377"/>
    <w:rsid w:val="00A66D9D"/>
    <w:rsid w:val="00A679A6"/>
    <w:rsid w:val="00A70A2C"/>
    <w:rsid w:val="00A724C9"/>
    <w:rsid w:val="00A92A2D"/>
    <w:rsid w:val="00AA7DBA"/>
    <w:rsid w:val="00AC6890"/>
    <w:rsid w:val="00AE227B"/>
    <w:rsid w:val="00AE4984"/>
    <w:rsid w:val="00AF7FDD"/>
    <w:rsid w:val="00B13BB2"/>
    <w:rsid w:val="00B1786C"/>
    <w:rsid w:val="00B264B2"/>
    <w:rsid w:val="00B26B72"/>
    <w:rsid w:val="00B425B2"/>
    <w:rsid w:val="00B7297E"/>
    <w:rsid w:val="00BD4304"/>
    <w:rsid w:val="00BD6269"/>
    <w:rsid w:val="00BE1667"/>
    <w:rsid w:val="00BF2321"/>
    <w:rsid w:val="00C26855"/>
    <w:rsid w:val="00C311F5"/>
    <w:rsid w:val="00CA35AB"/>
    <w:rsid w:val="00CB35F2"/>
    <w:rsid w:val="00D10C21"/>
    <w:rsid w:val="00D12554"/>
    <w:rsid w:val="00D20093"/>
    <w:rsid w:val="00D22392"/>
    <w:rsid w:val="00D25254"/>
    <w:rsid w:val="00D40E32"/>
    <w:rsid w:val="00D413DD"/>
    <w:rsid w:val="00D41C91"/>
    <w:rsid w:val="00D57863"/>
    <w:rsid w:val="00D86719"/>
    <w:rsid w:val="00D92A68"/>
    <w:rsid w:val="00D955B8"/>
    <w:rsid w:val="00DA3270"/>
    <w:rsid w:val="00DD3C46"/>
    <w:rsid w:val="00DD7505"/>
    <w:rsid w:val="00DE42A1"/>
    <w:rsid w:val="00E1008B"/>
    <w:rsid w:val="00E24A8E"/>
    <w:rsid w:val="00E24F12"/>
    <w:rsid w:val="00E318C5"/>
    <w:rsid w:val="00E50C4F"/>
    <w:rsid w:val="00E5337F"/>
    <w:rsid w:val="00E5446E"/>
    <w:rsid w:val="00E8391D"/>
    <w:rsid w:val="00E845BB"/>
    <w:rsid w:val="00E87F87"/>
    <w:rsid w:val="00EA4861"/>
    <w:rsid w:val="00EC18F1"/>
    <w:rsid w:val="00F20F1E"/>
    <w:rsid w:val="00F34D1F"/>
    <w:rsid w:val="00F6017A"/>
    <w:rsid w:val="00F7257A"/>
    <w:rsid w:val="00F900B7"/>
    <w:rsid w:val="00FA16DC"/>
    <w:rsid w:val="00FA2454"/>
    <w:rsid w:val="00FC0A9A"/>
    <w:rsid w:val="00FC2E2C"/>
    <w:rsid w:val="00FC30D8"/>
    <w:rsid w:val="00FF31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9698">
      <o:colormru v:ext="edit" colors="#ea0000,#398ab7,#3293be,#22a1ce,#3282be,#2c83b4,#c03434,#c83636"/>
      <o:colormenu v:ext="edit" fillcolor="none [2429]"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17A"/>
    <w:pPr>
      <w:spacing w:after="120" w:line="360" w:lineRule="auto"/>
      <w:jc w:val="both"/>
    </w:pPr>
    <w:rPr>
      <w:rFonts w:ascii="Arial" w:hAnsi="Arial"/>
      <w:sz w:val="22"/>
    </w:rPr>
  </w:style>
  <w:style w:type="paragraph" w:styleId="Ttulo1">
    <w:name w:val="heading 1"/>
    <w:basedOn w:val="Normal"/>
    <w:next w:val="Normal"/>
    <w:qFormat/>
    <w:rsid w:val="00B26B72"/>
    <w:pPr>
      <w:keepNext/>
      <w:numPr>
        <w:numId w:val="1"/>
      </w:numPr>
      <w:tabs>
        <w:tab w:val="left" w:pos="567"/>
      </w:tabs>
      <w:spacing w:before="240" w:after="60"/>
      <w:outlineLvl w:val="0"/>
    </w:pPr>
    <w:rPr>
      <w:b/>
      <w:color w:val="C00000"/>
      <w:sz w:val="28"/>
      <w:lang w:val="es-ES_tradnl"/>
    </w:rPr>
  </w:style>
  <w:style w:type="paragraph" w:styleId="Ttulo2">
    <w:name w:val="heading 2"/>
    <w:basedOn w:val="Normal"/>
    <w:next w:val="Normal"/>
    <w:qFormat/>
    <w:rsid w:val="00B26B72"/>
    <w:pPr>
      <w:keepNext/>
      <w:numPr>
        <w:ilvl w:val="1"/>
        <w:numId w:val="1"/>
      </w:numPr>
      <w:tabs>
        <w:tab w:val="left" w:pos="737"/>
      </w:tabs>
      <w:spacing w:before="240" w:after="60"/>
      <w:outlineLvl w:val="1"/>
    </w:pPr>
    <w:rPr>
      <w:b/>
      <w:color w:val="C00000"/>
      <w:sz w:val="24"/>
    </w:rPr>
  </w:style>
  <w:style w:type="paragraph" w:styleId="Ttulo3">
    <w:name w:val="heading 3"/>
    <w:basedOn w:val="Normal"/>
    <w:next w:val="Normal"/>
    <w:qFormat/>
    <w:rsid w:val="00B26B72"/>
    <w:pPr>
      <w:keepNext/>
      <w:numPr>
        <w:ilvl w:val="2"/>
        <w:numId w:val="1"/>
      </w:numPr>
      <w:tabs>
        <w:tab w:val="left" w:pos="907"/>
      </w:tabs>
      <w:spacing w:before="240" w:after="60"/>
      <w:outlineLvl w:val="2"/>
    </w:pPr>
    <w:rPr>
      <w:b/>
      <w:color w:val="C00000"/>
    </w:rPr>
  </w:style>
  <w:style w:type="paragraph" w:styleId="Ttulo4">
    <w:name w:val="heading 4"/>
    <w:basedOn w:val="Normal"/>
    <w:next w:val="Normal"/>
    <w:qFormat/>
    <w:rsid w:val="00B26B72"/>
    <w:pPr>
      <w:keepNext/>
      <w:numPr>
        <w:ilvl w:val="3"/>
        <w:numId w:val="1"/>
      </w:numPr>
      <w:tabs>
        <w:tab w:val="clear" w:pos="864"/>
        <w:tab w:val="left" w:pos="1077"/>
      </w:tabs>
      <w:spacing w:before="240" w:after="60"/>
      <w:ind w:left="0" w:firstLine="0"/>
      <w:outlineLvl w:val="3"/>
    </w:pPr>
    <w:rPr>
      <w:b/>
      <w:color w:val="C00000"/>
    </w:rPr>
  </w:style>
  <w:style w:type="paragraph" w:styleId="Ttulo5">
    <w:name w:val="heading 5"/>
    <w:basedOn w:val="Normal"/>
    <w:next w:val="Normal"/>
    <w:qFormat/>
    <w:rsid w:val="00B26B72"/>
    <w:pPr>
      <w:keepNext/>
      <w:numPr>
        <w:ilvl w:val="4"/>
        <w:numId w:val="1"/>
      </w:numPr>
      <w:tabs>
        <w:tab w:val="clear" w:pos="1008"/>
        <w:tab w:val="left" w:pos="1191"/>
      </w:tabs>
      <w:spacing w:before="240" w:after="60"/>
      <w:ind w:left="0" w:firstLine="0"/>
      <w:outlineLvl w:val="4"/>
    </w:pPr>
    <w:rPr>
      <w:b/>
      <w:color w:val="C00000"/>
    </w:rPr>
  </w:style>
  <w:style w:type="paragraph" w:styleId="Ttulo6">
    <w:name w:val="heading 6"/>
    <w:basedOn w:val="Normal"/>
    <w:next w:val="Normal"/>
    <w:qFormat/>
    <w:rsid w:val="00B26B72"/>
    <w:pPr>
      <w:keepNext/>
      <w:numPr>
        <w:ilvl w:val="5"/>
        <w:numId w:val="1"/>
      </w:numPr>
      <w:jc w:val="center"/>
      <w:outlineLvl w:val="5"/>
    </w:pPr>
    <w:rPr>
      <w:b/>
      <w:color w:val="7F7F7F"/>
    </w:rPr>
  </w:style>
  <w:style w:type="paragraph" w:styleId="Ttulo7">
    <w:name w:val="heading 7"/>
    <w:basedOn w:val="Normal"/>
    <w:next w:val="Normal"/>
    <w:qFormat/>
    <w:rsid w:val="00F6017A"/>
    <w:pPr>
      <w:keepNext/>
      <w:numPr>
        <w:ilvl w:val="6"/>
        <w:numId w:val="1"/>
      </w:numPr>
      <w:jc w:val="center"/>
      <w:outlineLvl w:val="6"/>
    </w:pPr>
    <w:rPr>
      <w:i/>
      <w:sz w:val="20"/>
    </w:rPr>
  </w:style>
  <w:style w:type="paragraph" w:styleId="Ttulo8">
    <w:name w:val="heading 8"/>
    <w:basedOn w:val="Normal"/>
    <w:next w:val="Normal"/>
    <w:qFormat/>
    <w:rsid w:val="00F6017A"/>
    <w:pPr>
      <w:keepNext/>
      <w:numPr>
        <w:ilvl w:val="7"/>
        <w:numId w:val="1"/>
      </w:numPr>
      <w:jc w:val="center"/>
      <w:outlineLvl w:val="7"/>
    </w:pPr>
    <w:rPr>
      <w:b/>
    </w:rPr>
  </w:style>
  <w:style w:type="paragraph" w:styleId="Ttulo9">
    <w:name w:val="heading 9"/>
    <w:basedOn w:val="Normal"/>
    <w:next w:val="Normal"/>
    <w:qFormat/>
    <w:rsid w:val="00F6017A"/>
    <w:pPr>
      <w:keepNext/>
      <w:numPr>
        <w:ilvl w:val="8"/>
        <w:numId w:val="1"/>
      </w:numPr>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F6017A"/>
    <w:pPr>
      <w:tabs>
        <w:tab w:val="center" w:pos="4252"/>
        <w:tab w:val="right" w:pos="8504"/>
      </w:tabs>
    </w:pPr>
  </w:style>
  <w:style w:type="character" w:styleId="Nmerodepgina">
    <w:name w:val="page number"/>
    <w:basedOn w:val="Fuentedeprrafopredeter"/>
    <w:rsid w:val="00F6017A"/>
  </w:style>
  <w:style w:type="paragraph" w:styleId="Ttulo">
    <w:name w:val="Title"/>
    <w:basedOn w:val="Normal"/>
    <w:qFormat/>
    <w:rsid w:val="00F6017A"/>
    <w:pPr>
      <w:spacing w:before="240" w:after="240"/>
      <w:jc w:val="center"/>
      <w:outlineLvl w:val="0"/>
    </w:pPr>
    <w:rPr>
      <w:rFonts w:cs="Arial"/>
      <w:b/>
      <w:bCs/>
      <w:kern w:val="28"/>
      <w:sz w:val="52"/>
      <w:szCs w:val="32"/>
    </w:rPr>
  </w:style>
  <w:style w:type="paragraph" w:styleId="TDC1">
    <w:name w:val="toc 1"/>
    <w:basedOn w:val="Normal"/>
    <w:next w:val="Normal"/>
    <w:autoRedefine/>
    <w:semiHidden/>
    <w:rsid w:val="00532CBC"/>
    <w:pPr>
      <w:tabs>
        <w:tab w:val="left" w:pos="454"/>
        <w:tab w:val="right" w:leader="dot" w:pos="9912"/>
      </w:tabs>
      <w:spacing w:before="600" w:after="0"/>
    </w:pPr>
    <w:rPr>
      <w:noProof/>
      <w:sz w:val="24"/>
    </w:rPr>
  </w:style>
  <w:style w:type="paragraph" w:styleId="TDC2">
    <w:name w:val="toc 2"/>
    <w:basedOn w:val="Normal"/>
    <w:next w:val="Normal"/>
    <w:autoRedefine/>
    <w:semiHidden/>
    <w:rsid w:val="00532CBC"/>
    <w:pPr>
      <w:tabs>
        <w:tab w:val="left" w:pos="680"/>
        <w:tab w:val="right" w:leader="dot" w:pos="9912"/>
      </w:tabs>
      <w:spacing w:before="100" w:after="0"/>
      <w:ind w:left="227"/>
    </w:pPr>
    <w:rPr>
      <w:noProof/>
      <w:sz w:val="24"/>
    </w:rPr>
  </w:style>
  <w:style w:type="paragraph" w:styleId="TDC3">
    <w:name w:val="toc 3"/>
    <w:basedOn w:val="Normal"/>
    <w:next w:val="Normal"/>
    <w:autoRedefine/>
    <w:semiHidden/>
    <w:rsid w:val="00532CBC"/>
    <w:pPr>
      <w:tabs>
        <w:tab w:val="left" w:pos="1134"/>
        <w:tab w:val="right" w:leader="dot" w:pos="9912"/>
      </w:tabs>
      <w:spacing w:before="100" w:after="0"/>
      <w:ind w:left="454"/>
    </w:pPr>
    <w:rPr>
      <w:noProof/>
      <w:sz w:val="24"/>
    </w:rPr>
  </w:style>
  <w:style w:type="paragraph" w:styleId="TDC4">
    <w:name w:val="toc 4"/>
    <w:basedOn w:val="Normal"/>
    <w:next w:val="Normal"/>
    <w:autoRedefine/>
    <w:semiHidden/>
    <w:rsid w:val="00532CBC"/>
    <w:pPr>
      <w:tabs>
        <w:tab w:val="left" w:pos="1588"/>
        <w:tab w:val="right" w:leader="dot" w:pos="9912"/>
      </w:tabs>
      <w:spacing w:before="100" w:after="0"/>
      <w:ind w:left="680"/>
    </w:pPr>
    <w:rPr>
      <w:noProof/>
      <w:sz w:val="24"/>
    </w:rPr>
  </w:style>
  <w:style w:type="paragraph" w:styleId="TDC5">
    <w:name w:val="toc 5"/>
    <w:basedOn w:val="Normal"/>
    <w:next w:val="Normal"/>
    <w:autoRedefine/>
    <w:semiHidden/>
    <w:rsid w:val="00F6017A"/>
    <w:pPr>
      <w:tabs>
        <w:tab w:val="left" w:pos="2268"/>
        <w:tab w:val="right" w:leader="dot" w:pos="9912"/>
      </w:tabs>
      <w:spacing w:before="100" w:after="0"/>
      <w:ind w:left="1134"/>
    </w:pPr>
    <w:rPr>
      <w:noProof/>
      <w:sz w:val="24"/>
    </w:rPr>
  </w:style>
  <w:style w:type="paragraph" w:customStyle="1" w:styleId="tablat1">
    <w:name w:val="tabla t1"/>
    <w:basedOn w:val="Normal"/>
    <w:rsid w:val="00F6017A"/>
    <w:pPr>
      <w:spacing w:before="300"/>
    </w:pPr>
    <w:rPr>
      <w:b/>
    </w:rPr>
  </w:style>
  <w:style w:type="paragraph" w:styleId="Sangradetextonormal">
    <w:name w:val="Body Text Indent"/>
    <w:basedOn w:val="Normal"/>
    <w:rsid w:val="00F6017A"/>
    <w:pPr>
      <w:spacing w:after="240"/>
      <w:ind w:left="708"/>
    </w:pPr>
    <w:rPr>
      <w:b/>
      <w:i/>
      <w:lang w:val="es-ES_tradnl"/>
    </w:rPr>
  </w:style>
  <w:style w:type="paragraph" w:styleId="Sangra2detindependiente">
    <w:name w:val="Body Text Indent 2"/>
    <w:basedOn w:val="Normal"/>
    <w:rsid w:val="00F6017A"/>
    <w:pPr>
      <w:spacing w:after="240"/>
      <w:ind w:left="360"/>
    </w:pPr>
    <w:rPr>
      <w:b/>
      <w:i/>
      <w:lang w:val="es-ES_tradnl"/>
    </w:rPr>
  </w:style>
  <w:style w:type="paragraph" w:customStyle="1" w:styleId="Codigo">
    <w:name w:val="Codigo"/>
    <w:rsid w:val="00F6017A"/>
    <w:rPr>
      <w:rFonts w:ascii="Courier New" w:hAnsi="Courier New"/>
      <w:noProof/>
      <w:sz w:val="22"/>
    </w:rPr>
  </w:style>
  <w:style w:type="paragraph" w:styleId="TDC6">
    <w:name w:val="toc 6"/>
    <w:basedOn w:val="Normal"/>
    <w:next w:val="Normal"/>
    <w:autoRedefine/>
    <w:semiHidden/>
    <w:rsid w:val="00F6017A"/>
    <w:pPr>
      <w:ind w:left="1100"/>
    </w:pPr>
  </w:style>
  <w:style w:type="paragraph" w:styleId="TDC7">
    <w:name w:val="toc 7"/>
    <w:basedOn w:val="Normal"/>
    <w:next w:val="Normal"/>
    <w:autoRedefine/>
    <w:semiHidden/>
    <w:rsid w:val="00F6017A"/>
    <w:pPr>
      <w:ind w:left="1320"/>
    </w:pPr>
  </w:style>
  <w:style w:type="paragraph" w:styleId="TDC8">
    <w:name w:val="toc 8"/>
    <w:basedOn w:val="Normal"/>
    <w:next w:val="Normal"/>
    <w:autoRedefine/>
    <w:semiHidden/>
    <w:rsid w:val="00F6017A"/>
    <w:pPr>
      <w:ind w:left="1540"/>
    </w:pPr>
  </w:style>
  <w:style w:type="paragraph" w:styleId="TDC9">
    <w:name w:val="toc 9"/>
    <w:basedOn w:val="Normal"/>
    <w:next w:val="Normal"/>
    <w:autoRedefine/>
    <w:semiHidden/>
    <w:rsid w:val="00F6017A"/>
    <w:pPr>
      <w:ind w:left="1760"/>
    </w:pPr>
  </w:style>
  <w:style w:type="paragraph" w:styleId="Encabezado">
    <w:name w:val="header"/>
    <w:basedOn w:val="Normal"/>
    <w:rsid w:val="00F6017A"/>
    <w:pPr>
      <w:tabs>
        <w:tab w:val="center" w:pos="4252"/>
        <w:tab w:val="right" w:pos="8504"/>
      </w:tabs>
    </w:pPr>
  </w:style>
  <w:style w:type="paragraph" w:styleId="Textodeglobo">
    <w:name w:val="Balloon Text"/>
    <w:basedOn w:val="Normal"/>
    <w:link w:val="TextodegloboCar"/>
    <w:uiPriority w:val="99"/>
    <w:semiHidden/>
    <w:unhideWhenUsed/>
    <w:rsid w:val="000B3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7EB"/>
    <w:rPr>
      <w:rFonts w:ascii="Tahoma" w:hAnsi="Tahoma" w:cs="Tahoma"/>
      <w:sz w:val="16"/>
      <w:szCs w:val="16"/>
    </w:rPr>
  </w:style>
  <w:style w:type="table" w:styleId="Tablaconcuadrcula">
    <w:name w:val="Table Grid"/>
    <w:basedOn w:val="Tablanormal"/>
    <w:rsid w:val="005819F8"/>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6z2">
    <w:name w:val="WW8Num16z2"/>
    <w:rsid w:val="005819F8"/>
    <w:rPr>
      <w:rFonts w:ascii="Wingdings" w:hAnsi="Wingdings"/>
    </w:rPr>
  </w:style>
  <w:style w:type="character" w:styleId="Hipervnculo">
    <w:name w:val="Hyperlink"/>
    <w:basedOn w:val="Fuentedeprrafopredeter"/>
    <w:rsid w:val="005819F8"/>
    <w:rPr>
      <w:color w:val="0000FF"/>
      <w:u w:val="single"/>
    </w:rPr>
  </w:style>
  <w:style w:type="paragraph" w:styleId="Textoindependiente">
    <w:name w:val="Body Text"/>
    <w:basedOn w:val="Normal"/>
    <w:rsid w:val="00263087"/>
    <w:pPr>
      <w:keepNext/>
      <w:suppressAutoHyphens/>
      <w:spacing w:after="220" w:line="220" w:lineRule="atLeast"/>
      <w:ind w:left="1080"/>
      <w:jc w:val="left"/>
    </w:pPr>
    <w:rPr>
      <w:rFonts w:ascii="Times New Roman" w:hAnsi="Times New Roman"/>
      <w:sz w:val="20"/>
      <w:lang w:val="es-ES_tradnl" w:eastAsia="ar-SA"/>
    </w:rPr>
  </w:style>
  <w:style w:type="paragraph" w:customStyle="1" w:styleId="WW-BodyText2">
    <w:name w:val="WW-Body Text 2"/>
    <w:basedOn w:val="Normal"/>
    <w:rsid w:val="00F900B7"/>
    <w:pPr>
      <w:suppressAutoHyphens/>
      <w:spacing w:after="0" w:line="240" w:lineRule="auto"/>
    </w:pPr>
    <w:rPr>
      <w:rFonts w:ascii="Times New Roman" w:hAnsi="Times New Roman"/>
      <w:sz w:val="20"/>
      <w:lang w:val="es-ES_tradnl" w:eastAsia="ar-SA"/>
    </w:rPr>
  </w:style>
  <w:style w:type="paragraph" w:customStyle="1" w:styleId="Textoindependiente21">
    <w:name w:val="Texto independiente 21"/>
    <w:basedOn w:val="Normal"/>
    <w:rsid w:val="00DD3C46"/>
    <w:pPr>
      <w:suppressAutoHyphens/>
      <w:spacing w:line="480" w:lineRule="auto"/>
      <w:jc w:val="left"/>
    </w:pPr>
    <w:rPr>
      <w:rFonts w:ascii="Times New Roman" w:hAnsi="Times New Roman"/>
      <w:sz w:val="20"/>
      <w:lang w:val="es-ES_tradnl" w:eastAsia="ar-SA"/>
    </w:rPr>
  </w:style>
  <w:style w:type="paragraph" w:customStyle="1" w:styleId="Contenidodelatabla">
    <w:name w:val="Contenido de la tabla"/>
    <w:basedOn w:val="Normal"/>
    <w:rsid w:val="00BD4304"/>
    <w:pPr>
      <w:suppressLineNumbers/>
      <w:suppressAutoHyphens/>
      <w:spacing w:after="0" w:line="240" w:lineRule="auto"/>
      <w:jc w:val="left"/>
    </w:pPr>
    <w:rPr>
      <w:rFonts w:ascii="Times New Roman" w:hAnsi="Times New Roman"/>
      <w:sz w:val="20"/>
      <w:lang w:val="es-ES_tradnl" w:eastAsia="ar-SA"/>
    </w:rPr>
  </w:style>
  <w:style w:type="paragraph" w:customStyle="1" w:styleId="Encabezadodelatabla">
    <w:name w:val="Encabezado de la tabla"/>
    <w:basedOn w:val="Contenidodelatabla"/>
    <w:rsid w:val="00BD4304"/>
    <w:pPr>
      <w:jc w:val="center"/>
    </w:pPr>
    <w:rPr>
      <w:b/>
      <w:bCs/>
      <w:i/>
      <w:iCs/>
    </w:rPr>
  </w:style>
  <w:style w:type="paragraph" w:customStyle="1" w:styleId="Textocomentario1">
    <w:name w:val="Texto comentario1"/>
    <w:basedOn w:val="Normal"/>
    <w:rsid w:val="001A2FEC"/>
    <w:pPr>
      <w:spacing w:after="0" w:line="240" w:lineRule="auto"/>
      <w:jc w:val="left"/>
    </w:pPr>
    <w:rPr>
      <w:rFonts w:ascii="Times New Roman" w:hAnsi="Times New Roman"/>
      <w:sz w:val="20"/>
      <w:lang w:val="es-ES_tradnl" w:eastAsia="ar-SA"/>
    </w:rPr>
  </w:style>
  <w:style w:type="paragraph" w:customStyle="1" w:styleId="WW-CommentText">
    <w:name w:val="WW-Comment Text"/>
    <w:basedOn w:val="Normal"/>
    <w:rsid w:val="0072589D"/>
    <w:pPr>
      <w:suppressAutoHyphens/>
      <w:spacing w:after="0" w:line="240" w:lineRule="auto"/>
      <w:jc w:val="left"/>
    </w:pPr>
    <w:rPr>
      <w:rFonts w:ascii="Times New Roman" w:hAnsi="Times New Roman"/>
      <w:sz w:val="20"/>
      <w:lang w:val="es-ES_tradnl"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andra.toloba@iic.uam.es" TargetMode="External"/><Relationship Id="rId18" Type="http://schemas.openxmlformats.org/officeDocument/2006/relationships/hyperlink" Target="mailto:pedro.pascual@iic.uam.es" TargetMode="External"/><Relationship Id="rId26" Type="http://schemas.openxmlformats.org/officeDocument/2006/relationships/hyperlink" Target="mailto:carlos.santacruz@iic.uam.es" TargetMode="External"/><Relationship Id="rId39" Type="http://schemas.openxmlformats.org/officeDocument/2006/relationships/hyperlink" Target="mailto:francis.gomez@iic.uam.es?subject=Cambios%20documento%20de%20especificaciones%20VISANETONL_BR%20v3.08" TargetMode="External"/><Relationship Id="rId21" Type="http://schemas.openxmlformats.org/officeDocument/2006/relationships/hyperlink" Target="mailto:francis.gomez@iic.uam.es?subject=Cambios%20v2.0%20especificaciones%20VISANET_BR" TargetMode="External"/><Relationship Id="rId34" Type="http://schemas.openxmlformats.org/officeDocument/2006/relationships/hyperlink" Target="mailto:francis.gomez@iic.uam.es?subject=Cambios%20documentos%20especificaciones%20VISANET_BR%20v3.03" TargetMode="External"/><Relationship Id="rId42" Type="http://schemas.openxmlformats.org/officeDocument/2006/relationships/hyperlink" Target="mailto:manuel.valle@iic.uam.es" TargetMode="External"/><Relationship Id="rId47" Type="http://schemas.openxmlformats.org/officeDocument/2006/relationships/hyperlink" Target="mailto:Manuel.valle@iic.uam.es" TargetMode="External"/><Relationship Id="rId50" Type="http://schemas.openxmlformats.org/officeDocument/2006/relationships/hyperlink" Target="mailto:Manuel.valle@iic.uam.es" TargetMode="External"/><Relationship Id="rId55"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mailto:pedro.pascual@iic.uam.es" TargetMode="External"/><Relationship Id="rId17" Type="http://schemas.openxmlformats.org/officeDocument/2006/relationships/hyperlink" Target="mailto:pedro.pascual@iic.uam.es" TargetMode="External"/><Relationship Id="rId25" Type="http://schemas.openxmlformats.org/officeDocument/2006/relationships/hyperlink" Target="mailto:carlos.santacruz@iic.uam.es" TargetMode="External"/><Relationship Id="rId33" Type="http://schemas.openxmlformats.org/officeDocument/2006/relationships/hyperlink" Target="mailto:francis.gomez@iic.uam.es?subject=Cambios%20documento%20especificaciones%20VISANET_BR%20v3.02" TargetMode="External"/><Relationship Id="rId38" Type="http://schemas.openxmlformats.org/officeDocument/2006/relationships/hyperlink" Target="mailto:francis.gomez@iic.uam.es?subject=Cambios%20documento%20de%20especificaciones%20VISANETONL_BR%20v3.07" TargetMode="External"/><Relationship Id="rId46" Type="http://schemas.openxmlformats.org/officeDocument/2006/relationships/hyperlink" Target="mailto:Manuel.valle@iic.uam.es" TargetMode="External"/><Relationship Id="rId2" Type="http://schemas.openxmlformats.org/officeDocument/2006/relationships/styles" Target="styles.xml"/><Relationship Id="rId16" Type="http://schemas.openxmlformats.org/officeDocument/2006/relationships/hyperlink" Target="mailto:pedro.pascual@iic.uam.es" TargetMode="External"/><Relationship Id="rId20" Type="http://schemas.openxmlformats.org/officeDocument/2006/relationships/hyperlink" Target="mailto:francis.gomez@iic.uam.es?subject=Cambios%20v1.93%20especificaciones%20VISANET_BR" TargetMode="External"/><Relationship Id="rId29" Type="http://schemas.openxmlformats.org/officeDocument/2006/relationships/hyperlink" Target="mailto:carlos.santacruz@iic.uam.es" TargetMode="External"/><Relationship Id="rId41" Type="http://schemas.openxmlformats.org/officeDocument/2006/relationships/hyperlink" Target="mailto:francis.gomez@iic.uam.es?subject=Cambios%20documento%20de%20especificaciones%20VISANETONL_BR%20v3.10"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los.santacruz@iic.uam.es" TargetMode="External"/><Relationship Id="rId24" Type="http://schemas.openxmlformats.org/officeDocument/2006/relationships/hyperlink" Target="mailto:francis.gomez@iic.uam.es?subject=Cambios%20documento%20especeficaciones%20VISANET_BR%20v2.3" TargetMode="External"/><Relationship Id="rId32" Type="http://schemas.openxmlformats.org/officeDocument/2006/relationships/hyperlink" Target="mailto:francis.gomez@iic.uam.es?subject=Cambios%20documento%20especeficaciones%20VISANET_BR%20v3.01" TargetMode="External"/><Relationship Id="rId37" Type="http://schemas.openxmlformats.org/officeDocument/2006/relationships/hyperlink" Target="mailto:francis.gomez@iic.uam.es?subject=Cambios%20documento%20de%20especificaciones%20VISANET_BR%20v3.06" TargetMode="External"/><Relationship Id="rId40" Type="http://schemas.openxmlformats.org/officeDocument/2006/relationships/hyperlink" Target="mailto:francis.gomez@iic.uam.es?subject=Cambios%20documento%20de%20especificaciones%20VISANETONL_BR%20v3.09" TargetMode="External"/><Relationship Id="rId45" Type="http://schemas.openxmlformats.org/officeDocument/2006/relationships/hyperlink" Target="mailto:manuel.valle@iic.uam.es" TargetMode="External"/><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pedro.pascual@iic.uam.es" TargetMode="External"/><Relationship Id="rId23" Type="http://schemas.openxmlformats.org/officeDocument/2006/relationships/hyperlink" Target="mailto:francis.gomez@iic.uam.es?subject=Cambios%20documento%20especificaciones%20VISANET_BR%20v2.2" TargetMode="External"/><Relationship Id="rId28" Type="http://schemas.openxmlformats.org/officeDocument/2006/relationships/hyperlink" Target="mailto:carlos.santacru@iic.uam.es" TargetMode="External"/><Relationship Id="rId36" Type="http://schemas.openxmlformats.org/officeDocument/2006/relationships/hyperlink" Target="mailto:francis.gomez@iic.uam.es?subject=Cambios%20documento%20de%20especificaciones%20VISANET_BR%20v3.05" TargetMode="External"/><Relationship Id="rId49" Type="http://schemas.openxmlformats.org/officeDocument/2006/relationships/hyperlink" Target="mailto:Manuel.valle@iic.uam.es" TargetMode="External"/><Relationship Id="rId57" Type="http://schemas.openxmlformats.org/officeDocument/2006/relationships/theme" Target="theme/theme1.xml"/><Relationship Id="rId10" Type="http://schemas.openxmlformats.org/officeDocument/2006/relationships/hyperlink" Target="mailto:sandra.toloba@iic.uam.es" TargetMode="External"/><Relationship Id="rId19" Type="http://schemas.openxmlformats.org/officeDocument/2006/relationships/hyperlink" Target="mailto:pedro.pascual@iic.uam.es" TargetMode="External"/><Relationship Id="rId31" Type="http://schemas.openxmlformats.org/officeDocument/2006/relationships/hyperlink" Target="mailto:francis.gomez@iic.uam.es?subject=Cambios%20documento%20especeficaciones%20VISANET_BR%20v3.00" TargetMode="External"/><Relationship Id="rId44" Type="http://schemas.openxmlformats.org/officeDocument/2006/relationships/hyperlink" Target="mailto:manuel.valle@iic.uam.es"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carlos.santacruz@iic.uam.es" TargetMode="External"/><Relationship Id="rId14" Type="http://schemas.openxmlformats.org/officeDocument/2006/relationships/hyperlink" Target="mailto:pedro.pascual@iic.uam.es" TargetMode="External"/><Relationship Id="rId22" Type="http://schemas.openxmlformats.org/officeDocument/2006/relationships/hyperlink" Target="mailto:francis.gomez@iic.uam.es?subject=Cambios%20documento%20especificaciones%20VISANET_BR%20v2.1" TargetMode="External"/><Relationship Id="rId27" Type="http://schemas.openxmlformats.org/officeDocument/2006/relationships/hyperlink" Target="mailto:carlos.santacruz@iic.uam.es" TargetMode="External"/><Relationship Id="rId30" Type="http://schemas.openxmlformats.org/officeDocument/2006/relationships/hyperlink" Target="mailto:carlos.santacruz@iic.uam.es" TargetMode="External"/><Relationship Id="rId35" Type="http://schemas.openxmlformats.org/officeDocument/2006/relationships/hyperlink" Target="mailto:Carlos.santacruz@iic.uam.es" TargetMode="External"/><Relationship Id="rId43" Type="http://schemas.openxmlformats.org/officeDocument/2006/relationships/hyperlink" Target="mailto:manuel.valle@iic.uam.es" TargetMode="External"/><Relationship Id="rId48" Type="http://schemas.openxmlformats.org/officeDocument/2006/relationships/hyperlink" Target="mailto:Manuel.valle@iic.uam.es"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mailto:Manuel.valle@iic.uam.es"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124</Pages>
  <Words>18275</Words>
  <Characters>100516</Characters>
  <Application>Microsoft Office Word</Application>
  <DocSecurity>0</DocSecurity>
  <Lines>837</Lines>
  <Paragraphs>237</Paragraphs>
  <ScaleCrop>false</ScaleCrop>
  <HeadingPairs>
    <vt:vector size="2" baseType="variant">
      <vt:variant>
        <vt:lpstr>Título</vt:lpstr>
      </vt:variant>
      <vt:variant>
        <vt:i4>1</vt:i4>
      </vt:variant>
    </vt:vector>
  </HeadingPairs>
  <TitlesOfParts>
    <vt:vector size="1" baseType="lpstr">
      <vt:lpstr>Interfaces Lynx Cielo Especificaciones técnicas</vt:lpstr>
    </vt:vector>
  </TitlesOfParts>
  <Company>iic</Company>
  <LinksUpToDate>false</LinksUpToDate>
  <CharactersWithSpaces>118554</CharactersWithSpaces>
  <SharedDoc>false</SharedDoc>
  <HLinks>
    <vt:vector size="252" baseType="variant">
      <vt:variant>
        <vt:i4>1835066</vt:i4>
      </vt:variant>
      <vt:variant>
        <vt:i4>357</vt:i4>
      </vt:variant>
      <vt:variant>
        <vt:i4>0</vt:i4>
      </vt:variant>
      <vt:variant>
        <vt:i4>5</vt:i4>
      </vt:variant>
      <vt:variant>
        <vt:lpwstr>mailto:Manuel.valle@iic.uam.es</vt:lpwstr>
      </vt:variant>
      <vt:variant>
        <vt:lpwstr/>
      </vt:variant>
      <vt:variant>
        <vt:i4>1835066</vt:i4>
      </vt:variant>
      <vt:variant>
        <vt:i4>354</vt:i4>
      </vt:variant>
      <vt:variant>
        <vt:i4>0</vt:i4>
      </vt:variant>
      <vt:variant>
        <vt:i4>5</vt:i4>
      </vt:variant>
      <vt:variant>
        <vt:lpwstr>mailto:Manuel.valle@iic.uam.es</vt:lpwstr>
      </vt:variant>
      <vt:variant>
        <vt:lpwstr/>
      </vt:variant>
      <vt:variant>
        <vt:i4>1835066</vt:i4>
      </vt:variant>
      <vt:variant>
        <vt:i4>351</vt:i4>
      </vt:variant>
      <vt:variant>
        <vt:i4>0</vt:i4>
      </vt:variant>
      <vt:variant>
        <vt:i4>5</vt:i4>
      </vt:variant>
      <vt:variant>
        <vt:lpwstr>mailto:Manuel.valle@iic.uam.es</vt:lpwstr>
      </vt:variant>
      <vt:variant>
        <vt:lpwstr/>
      </vt:variant>
      <vt:variant>
        <vt:i4>1835066</vt:i4>
      </vt:variant>
      <vt:variant>
        <vt:i4>348</vt:i4>
      </vt:variant>
      <vt:variant>
        <vt:i4>0</vt:i4>
      </vt:variant>
      <vt:variant>
        <vt:i4>5</vt:i4>
      </vt:variant>
      <vt:variant>
        <vt:lpwstr>mailto:Manuel.valle@iic.uam.es</vt:lpwstr>
      </vt:variant>
      <vt:variant>
        <vt:lpwstr/>
      </vt:variant>
      <vt:variant>
        <vt:i4>1835066</vt:i4>
      </vt:variant>
      <vt:variant>
        <vt:i4>345</vt:i4>
      </vt:variant>
      <vt:variant>
        <vt:i4>0</vt:i4>
      </vt:variant>
      <vt:variant>
        <vt:i4>5</vt:i4>
      </vt:variant>
      <vt:variant>
        <vt:lpwstr>mailto:Manuel.valle@iic.uam.es</vt:lpwstr>
      </vt:variant>
      <vt:variant>
        <vt:lpwstr/>
      </vt:variant>
      <vt:variant>
        <vt:i4>1835066</vt:i4>
      </vt:variant>
      <vt:variant>
        <vt:i4>342</vt:i4>
      </vt:variant>
      <vt:variant>
        <vt:i4>0</vt:i4>
      </vt:variant>
      <vt:variant>
        <vt:i4>5</vt:i4>
      </vt:variant>
      <vt:variant>
        <vt:lpwstr>mailto:manuel.valle@iic.uam.es</vt:lpwstr>
      </vt:variant>
      <vt:variant>
        <vt:lpwstr/>
      </vt:variant>
      <vt:variant>
        <vt:i4>1835066</vt:i4>
      </vt:variant>
      <vt:variant>
        <vt:i4>339</vt:i4>
      </vt:variant>
      <vt:variant>
        <vt:i4>0</vt:i4>
      </vt:variant>
      <vt:variant>
        <vt:i4>5</vt:i4>
      </vt:variant>
      <vt:variant>
        <vt:lpwstr>mailto:manuel.valle@iic.uam.es</vt:lpwstr>
      </vt:variant>
      <vt:variant>
        <vt:lpwstr/>
      </vt:variant>
      <vt:variant>
        <vt:i4>1835066</vt:i4>
      </vt:variant>
      <vt:variant>
        <vt:i4>336</vt:i4>
      </vt:variant>
      <vt:variant>
        <vt:i4>0</vt:i4>
      </vt:variant>
      <vt:variant>
        <vt:i4>5</vt:i4>
      </vt:variant>
      <vt:variant>
        <vt:lpwstr>mailto:manuel.valle@iic.uam.es</vt:lpwstr>
      </vt:variant>
      <vt:variant>
        <vt:lpwstr/>
      </vt:variant>
      <vt:variant>
        <vt:i4>1835066</vt:i4>
      </vt:variant>
      <vt:variant>
        <vt:i4>333</vt:i4>
      </vt:variant>
      <vt:variant>
        <vt:i4>0</vt:i4>
      </vt:variant>
      <vt:variant>
        <vt:i4>5</vt:i4>
      </vt:variant>
      <vt:variant>
        <vt:lpwstr>mailto:manuel.valle@iic.uam.es</vt:lpwstr>
      </vt:variant>
      <vt:variant>
        <vt:lpwstr/>
      </vt:variant>
      <vt:variant>
        <vt:i4>2621481</vt:i4>
      </vt:variant>
      <vt:variant>
        <vt:i4>330</vt:i4>
      </vt:variant>
      <vt:variant>
        <vt:i4>0</vt:i4>
      </vt:variant>
      <vt:variant>
        <vt:i4>5</vt:i4>
      </vt:variant>
      <vt:variant>
        <vt:lpwstr>mailto:francis.gomez@iic.uam.es?subject=Cambios%20documento%20de%20especificaciones%20VISANETONL_BR%20v3.10</vt:lpwstr>
      </vt:variant>
      <vt:variant>
        <vt:lpwstr/>
      </vt:variant>
      <vt:variant>
        <vt:i4>2687017</vt:i4>
      </vt:variant>
      <vt:variant>
        <vt:i4>327</vt:i4>
      </vt:variant>
      <vt:variant>
        <vt:i4>0</vt:i4>
      </vt:variant>
      <vt:variant>
        <vt:i4>5</vt:i4>
      </vt:variant>
      <vt:variant>
        <vt:lpwstr>mailto:francis.gomez@iic.uam.es?subject=Cambios%20documento%20de%20especificaciones%20VISANETONL_BR%20v3.09</vt:lpwstr>
      </vt:variant>
      <vt:variant>
        <vt:lpwstr/>
      </vt:variant>
      <vt:variant>
        <vt:i4>2687017</vt:i4>
      </vt:variant>
      <vt:variant>
        <vt:i4>324</vt:i4>
      </vt:variant>
      <vt:variant>
        <vt:i4>0</vt:i4>
      </vt:variant>
      <vt:variant>
        <vt:i4>5</vt:i4>
      </vt:variant>
      <vt:variant>
        <vt:lpwstr>mailto:francis.gomez@iic.uam.es?subject=Cambios%20documento%20de%20especificaciones%20VISANETONL_BR%20v3.08</vt:lpwstr>
      </vt:variant>
      <vt:variant>
        <vt:lpwstr/>
      </vt:variant>
      <vt:variant>
        <vt:i4>2687017</vt:i4>
      </vt:variant>
      <vt:variant>
        <vt:i4>321</vt:i4>
      </vt:variant>
      <vt:variant>
        <vt:i4>0</vt:i4>
      </vt:variant>
      <vt:variant>
        <vt:i4>5</vt:i4>
      </vt:variant>
      <vt:variant>
        <vt:lpwstr>mailto:francis.gomez@iic.uam.es?subject=Cambios%20documento%20de%20especificaciones%20VISANETONL_BR%20v3.07</vt:lpwstr>
      </vt:variant>
      <vt:variant>
        <vt:lpwstr/>
      </vt:variant>
      <vt:variant>
        <vt:i4>3080308</vt:i4>
      </vt:variant>
      <vt:variant>
        <vt:i4>318</vt:i4>
      </vt:variant>
      <vt:variant>
        <vt:i4>0</vt:i4>
      </vt:variant>
      <vt:variant>
        <vt:i4>5</vt:i4>
      </vt:variant>
      <vt:variant>
        <vt:lpwstr>mailto:francis.gomez@iic.uam.es?subject=Cambios%20documento%20de%20especificaciones%20VISANET_BR%20v3.06</vt:lpwstr>
      </vt:variant>
      <vt:variant>
        <vt:lpwstr/>
      </vt:variant>
      <vt:variant>
        <vt:i4>2883700</vt:i4>
      </vt:variant>
      <vt:variant>
        <vt:i4>315</vt:i4>
      </vt:variant>
      <vt:variant>
        <vt:i4>0</vt:i4>
      </vt:variant>
      <vt:variant>
        <vt:i4>5</vt:i4>
      </vt:variant>
      <vt:variant>
        <vt:lpwstr>mailto:francis.gomez@iic.uam.es?subject=Cambios%20documento%20de%20especificaciones%20VISANET_BR%20v3.05</vt:lpwstr>
      </vt:variant>
      <vt:variant>
        <vt:lpwstr/>
      </vt:variant>
      <vt:variant>
        <vt:i4>655415</vt:i4>
      </vt:variant>
      <vt:variant>
        <vt:i4>312</vt:i4>
      </vt:variant>
      <vt:variant>
        <vt:i4>0</vt:i4>
      </vt:variant>
      <vt:variant>
        <vt:i4>5</vt:i4>
      </vt:variant>
      <vt:variant>
        <vt:lpwstr>mailto:Carlos.santacruz@iic.uam.es</vt:lpwstr>
      </vt:variant>
      <vt:variant>
        <vt:lpwstr/>
      </vt:variant>
      <vt:variant>
        <vt:i4>2687010</vt:i4>
      </vt:variant>
      <vt:variant>
        <vt:i4>309</vt:i4>
      </vt:variant>
      <vt:variant>
        <vt:i4>0</vt:i4>
      </vt:variant>
      <vt:variant>
        <vt:i4>5</vt:i4>
      </vt:variant>
      <vt:variant>
        <vt:lpwstr>mailto:francis.gomez@iic.uam.es?subject=Cambios%20documentos%20especificaciones%20VISANET_BR%20v3.03</vt:lpwstr>
      </vt:variant>
      <vt:variant>
        <vt:lpwstr/>
      </vt:variant>
      <vt:variant>
        <vt:i4>3211386</vt:i4>
      </vt:variant>
      <vt:variant>
        <vt:i4>306</vt:i4>
      </vt:variant>
      <vt:variant>
        <vt:i4>0</vt:i4>
      </vt:variant>
      <vt:variant>
        <vt:i4>5</vt:i4>
      </vt:variant>
      <vt:variant>
        <vt:lpwstr>mailto:francis.gomez@iic.uam.es?subject=Cambios%20documento%20especificaciones%20VISANET_BR%20v3.02</vt:lpwstr>
      </vt:variant>
      <vt:variant>
        <vt:lpwstr/>
      </vt:variant>
      <vt:variant>
        <vt:i4>3997818</vt:i4>
      </vt:variant>
      <vt:variant>
        <vt:i4>303</vt:i4>
      </vt:variant>
      <vt:variant>
        <vt:i4>0</vt:i4>
      </vt:variant>
      <vt:variant>
        <vt:i4>5</vt:i4>
      </vt:variant>
      <vt:variant>
        <vt:lpwstr>mailto:francis.gomez@iic.uam.es?subject=Cambios%20documento%20especeficaciones%20VISANET_BR%20v3.01</vt:lpwstr>
      </vt:variant>
      <vt:variant>
        <vt:lpwstr/>
      </vt:variant>
      <vt:variant>
        <vt:i4>3997818</vt:i4>
      </vt:variant>
      <vt:variant>
        <vt:i4>300</vt:i4>
      </vt:variant>
      <vt:variant>
        <vt:i4>0</vt:i4>
      </vt:variant>
      <vt:variant>
        <vt:i4>5</vt:i4>
      </vt:variant>
      <vt:variant>
        <vt:lpwstr>mailto:francis.gomez@iic.uam.es?subject=Cambios%20documento%20especeficaciones%20VISANET_BR%20v3.00</vt:lpwstr>
      </vt:variant>
      <vt:variant>
        <vt:lpwstr/>
      </vt:variant>
      <vt:variant>
        <vt:i4>655415</vt:i4>
      </vt:variant>
      <vt:variant>
        <vt:i4>297</vt:i4>
      </vt:variant>
      <vt:variant>
        <vt:i4>0</vt:i4>
      </vt:variant>
      <vt:variant>
        <vt:i4>5</vt:i4>
      </vt:variant>
      <vt:variant>
        <vt:lpwstr>mailto:carlos.santacruz@iic.uam.es</vt:lpwstr>
      </vt:variant>
      <vt:variant>
        <vt:lpwstr/>
      </vt:variant>
      <vt:variant>
        <vt:i4>655415</vt:i4>
      </vt:variant>
      <vt:variant>
        <vt:i4>294</vt:i4>
      </vt:variant>
      <vt:variant>
        <vt:i4>0</vt:i4>
      </vt:variant>
      <vt:variant>
        <vt:i4>5</vt:i4>
      </vt:variant>
      <vt:variant>
        <vt:lpwstr>mailto:carlos.santacruz@iic.uam.es</vt:lpwstr>
      </vt:variant>
      <vt:variant>
        <vt:lpwstr/>
      </vt:variant>
      <vt:variant>
        <vt:i4>4587634</vt:i4>
      </vt:variant>
      <vt:variant>
        <vt:i4>291</vt:i4>
      </vt:variant>
      <vt:variant>
        <vt:i4>0</vt:i4>
      </vt:variant>
      <vt:variant>
        <vt:i4>5</vt:i4>
      </vt:variant>
      <vt:variant>
        <vt:lpwstr>mailto:carlos.santacru@iic.uam.es</vt:lpwstr>
      </vt:variant>
      <vt:variant>
        <vt:lpwstr/>
      </vt:variant>
      <vt:variant>
        <vt:i4>655415</vt:i4>
      </vt:variant>
      <vt:variant>
        <vt:i4>288</vt:i4>
      </vt:variant>
      <vt:variant>
        <vt:i4>0</vt:i4>
      </vt:variant>
      <vt:variant>
        <vt:i4>5</vt:i4>
      </vt:variant>
      <vt:variant>
        <vt:lpwstr>mailto:carlos.santacruz@iic.uam.es</vt:lpwstr>
      </vt:variant>
      <vt:variant>
        <vt:lpwstr/>
      </vt:variant>
      <vt:variant>
        <vt:i4>655415</vt:i4>
      </vt:variant>
      <vt:variant>
        <vt:i4>285</vt:i4>
      </vt:variant>
      <vt:variant>
        <vt:i4>0</vt:i4>
      </vt:variant>
      <vt:variant>
        <vt:i4>5</vt:i4>
      </vt:variant>
      <vt:variant>
        <vt:lpwstr>mailto:carlos.santacruz@iic.uam.es</vt:lpwstr>
      </vt:variant>
      <vt:variant>
        <vt:lpwstr/>
      </vt:variant>
      <vt:variant>
        <vt:i4>655415</vt:i4>
      </vt:variant>
      <vt:variant>
        <vt:i4>282</vt:i4>
      </vt:variant>
      <vt:variant>
        <vt:i4>0</vt:i4>
      </vt:variant>
      <vt:variant>
        <vt:i4>5</vt:i4>
      </vt:variant>
      <vt:variant>
        <vt:lpwstr>mailto:carlos.santacruz@iic.uam.es</vt:lpwstr>
      </vt:variant>
      <vt:variant>
        <vt:lpwstr/>
      </vt:variant>
      <vt:variant>
        <vt:i4>4128890</vt:i4>
      </vt:variant>
      <vt:variant>
        <vt:i4>279</vt:i4>
      </vt:variant>
      <vt:variant>
        <vt:i4>0</vt:i4>
      </vt:variant>
      <vt:variant>
        <vt:i4>5</vt:i4>
      </vt:variant>
      <vt:variant>
        <vt:lpwstr>mailto:francis.gomez@iic.uam.es?subject=Cambios%20documento%20especeficaciones%20VISANET_BR%20v2.3</vt:lpwstr>
      </vt:variant>
      <vt:variant>
        <vt:lpwstr/>
      </vt:variant>
      <vt:variant>
        <vt:i4>3276922</vt:i4>
      </vt:variant>
      <vt:variant>
        <vt:i4>276</vt:i4>
      </vt:variant>
      <vt:variant>
        <vt:i4>0</vt:i4>
      </vt:variant>
      <vt:variant>
        <vt:i4>5</vt:i4>
      </vt:variant>
      <vt:variant>
        <vt:lpwstr>mailto:francis.gomez@iic.uam.es?subject=Cambios%20documento%20especificaciones%20VISANET_BR%20v2.2</vt:lpwstr>
      </vt:variant>
      <vt:variant>
        <vt:lpwstr/>
      </vt:variant>
      <vt:variant>
        <vt:i4>3211386</vt:i4>
      </vt:variant>
      <vt:variant>
        <vt:i4>273</vt:i4>
      </vt:variant>
      <vt:variant>
        <vt:i4>0</vt:i4>
      </vt:variant>
      <vt:variant>
        <vt:i4>5</vt:i4>
      </vt:variant>
      <vt:variant>
        <vt:lpwstr>mailto:francis.gomez@iic.uam.es?subject=Cambios%20documento%20especificaciones%20VISANET_BR%20v2.1</vt:lpwstr>
      </vt:variant>
      <vt:variant>
        <vt:lpwstr/>
      </vt:variant>
      <vt:variant>
        <vt:i4>655367</vt:i4>
      </vt:variant>
      <vt:variant>
        <vt:i4>270</vt:i4>
      </vt:variant>
      <vt:variant>
        <vt:i4>0</vt:i4>
      </vt:variant>
      <vt:variant>
        <vt:i4>5</vt:i4>
      </vt:variant>
      <vt:variant>
        <vt:lpwstr>mailto:francis.gomez@iic.uam.es?subject=Cambios%20v2.0%20especificaciones%20VISANET_BR</vt:lpwstr>
      </vt:variant>
      <vt:variant>
        <vt:lpwstr/>
      </vt:variant>
      <vt:variant>
        <vt:i4>2359394</vt:i4>
      </vt:variant>
      <vt:variant>
        <vt:i4>267</vt:i4>
      </vt:variant>
      <vt:variant>
        <vt:i4>0</vt:i4>
      </vt:variant>
      <vt:variant>
        <vt:i4>5</vt:i4>
      </vt:variant>
      <vt:variant>
        <vt:lpwstr>mailto:francis.gomez@iic.uam.es?subject=Cambios%20v1.93%20especificaciones%20VISANET_BR</vt:lpwstr>
      </vt:variant>
      <vt:variant>
        <vt:lpwstr/>
      </vt:variant>
      <vt:variant>
        <vt:i4>7602264</vt:i4>
      </vt:variant>
      <vt:variant>
        <vt:i4>264</vt:i4>
      </vt:variant>
      <vt:variant>
        <vt:i4>0</vt:i4>
      </vt:variant>
      <vt:variant>
        <vt:i4>5</vt:i4>
      </vt:variant>
      <vt:variant>
        <vt:lpwstr>mailto:pedro.pascual@iic.uam.es</vt:lpwstr>
      </vt:variant>
      <vt:variant>
        <vt:lpwstr/>
      </vt:variant>
      <vt:variant>
        <vt:i4>7602264</vt:i4>
      </vt:variant>
      <vt:variant>
        <vt:i4>261</vt:i4>
      </vt:variant>
      <vt:variant>
        <vt:i4>0</vt:i4>
      </vt:variant>
      <vt:variant>
        <vt:i4>5</vt:i4>
      </vt:variant>
      <vt:variant>
        <vt:lpwstr>mailto:pedro.pascual@iic.uam.es</vt:lpwstr>
      </vt:variant>
      <vt:variant>
        <vt:lpwstr/>
      </vt:variant>
      <vt:variant>
        <vt:i4>7602264</vt:i4>
      </vt:variant>
      <vt:variant>
        <vt:i4>258</vt:i4>
      </vt:variant>
      <vt:variant>
        <vt:i4>0</vt:i4>
      </vt:variant>
      <vt:variant>
        <vt:i4>5</vt:i4>
      </vt:variant>
      <vt:variant>
        <vt:lpwstr>mailto:pedro.pascual@iic.uam.es</vt:lpwstr>
      </vt:variant>
      <vt:variant>
        <vt:lpwstr/>
      </vt:variant>
      <vt:variant>
        <vt:i4>7602264</vt:i4>
      </vt:variant>
      <vt:variant>
        <vt:i4>255</vt:i4>
      </vt:variant>
      <vt:variant>
        <vt:i4>0</vt:i4>
      </vt:variant>
      <vt:variant>
        <vt:i4>5</vt:i4>
      </vt:variant>
      <vt:variant>
        <vt:lpwstr>mailto:pedro.pascual@iic.uam.es</vt:lpwstr>
      </vt:variant>
      <vt:variant>
        <vt:lpwstr/>
      </vt:variant>
      <vt:variant>
        <vt:i4>7602264</vt:i4>
      </vt:variant>
      <vt:variant>
        <vt:i4>252</vt:i4>
      </vt:variant>
      <vt:variant>
        <vt:i4>0</vt:i4>
      </vt:variant>
      <vt:variant>
        <vt:i4>5</vt:i4>
      </vt:variant>
      <vt:variant>
        <vt:lpwstr>mailto:pedro.pascual@iic.uam.es</vt:lpwstr>
      </vt:variant>
      <vt:variant>
        <vt:lpwstr/>
      </vt:variant>
      <vt:variant>
        <vt:i4>7602264</vt:i4>
      </vt:variant>
      <vt:variant>
        <vt:i4>249</vt:i4>
      </vt:variant>
      <vt:variant>
        <vt:i4>0</vt:i4>
      </vt:variant>
      <vt:variant>
        <vt:i4>5</vt:i4>
      </vt:variant>
      <vt:variant>
        <vt:lpwstr>mailto:pedro.pascual@iic.uam.es</vt:lpwstr>
      </vt:variant>
      <vt:variant>
        <vt:lpwstr/>
      </vt:variant>
      <vt:variant>
        <vt:i4>3473436</vt:i4>
      </vt:variant>
      <vt:variant>
        <vt:i4>246</vt:i4>
      </vt:variant>
      <vt:variant>
        <vt:i4>0</vt:i4>
      </vt:variant>
      <vt:variant>
        <vt:i4>5</vt:i4>
      </vt:variant>
      <vt:variant>
        <vt:lpwstr>mailto:sandra.toloba@iic.uam.es</vt:lpwstr>
      </vt:variant>
      <vt:variant>
        <vt:lpwstr/>
      </vt:variant>
      <vt:variant>
        <vt:i4>7602264</vt:i4>
      </vt:variant>
      <vt:variant>
        <vt:i4>243</vt:i4>
      </vt:variant>
      <vt:variant>
        <vt:i4>0</vt:i4>
      </vt:variant>
      <vt:variant>
        <vt:i4>5</vt:i4>
      </vt:variant>
      <vt:variant>
        <vt:lpwstr>mailto:pedro.pascual@iic.uam.es</vt:lpwstr>
      </vt:variant>
      <vt:variant>
        <vt:lpwstr/>
      </vt:variant>
      <vt:variant>
        <vt:i4>655415</vt:i4>
      </vt:variant>
      <vt:variant>
        <vt:i4>240</vt:i4>
      </vt:variant>
      <vt:variant>
        <vt:i4>0</vt:i4>
      </vt:variant>
      <vt:variant>
        <vt:i4>5</vt:i4>
      </vt:variant>
      <vt:variant>
        <vt:lpwstr>mailto:carlos.santacruz@iic.uam.es</vt:lpwstr>
      </vt:variant>
      <vt:variant>
        <vt:lpwstr/>
      </vt:variant>
      <vt:variant>
        <vt:i4>3473436</vt:i4>
      </vt:variant>
      <vt:variant>
        <vt:i4>237</vt:i4>
      </vt:variant>
      <vt:variant>
        <vt:i4>0</vt:i4>
      </vt:variant>
      <vt:variant>
        <vt:i4>5</vt:i4>
      </vt:variant>
      <vt:variant>
        <vt:lpwstr>mailto:sandra.toloba@iic.uam.es</vt:lpwstr>
      </vt:variant>
      <vt:variant>
        <vt:lpwstr/>
      </vt:variant>
      <vt:variant>
        <vt:i4>655415</vt:i4>
      </vt:variant>
      <vt:variant>
        <vt:i4>234</vt:i4>
      </vt:variant>
      <vt:variant>
        <vt:i4>0</vt:i4>
      </vt:variant>
      <vt:variant>
        <vt:i4>5</vt:i4>
      </vt:variant>
      <vt:variant>
        <vt:lpwstr>mailto:carlos.santacruz@iic.uam.es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Lynx Cielo Especificaciones técnicas</dc:title>
  <dc:subject/>
  <dc:creator>Creativo</dc:creator>
  <cp:keywords/>
  <dc:description/>
  <cp:lastModifiedBy>David</cp:lastModifiedBy>
  <cp:revision>4</cp:revision>
  <cp:lastPrinted>2009-11-27T07:58:00Z</cp:lastPrinted>
  <dcterms:created xsi:type="dcterms:W3CDTF">2012-06-29T10:50:00Z</dcterms:created>
  <dcterms:modified xsi:type="dcterms:W3CDTF">2012-06-29T11:16:00Z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Sistema">
    <vt:lpwstr>Instituto de Ingeniería del Conocimiento</vt:lpwstr>
  </property>
  <property fmtid="{D5CDD505-2E9C-101B-9397-08002B2CF9AE}" pid="3" name="Version">
    <vt:lpwstr>3.21</vt:lpwstr>
  </property>
  <property fmtid="{D5CDD505-2E9C-101B-9397-08002B2CF9AE}" pid="4" name="Titulo del documento">
    <vt:lpwstr>Interfaces Lynx Cielo Especificaciones técnicas</vt:lpwstr>
  </property>
</Properties>
</file>